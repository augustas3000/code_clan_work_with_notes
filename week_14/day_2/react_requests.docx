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6C49" w14:textId="77777777" w:rsidR="00F17C9C" w:rsidRPr="00F17C9C" w:rsidRDefault="00F17C9C" w:rsidP="00F17C9C">
      <w:pPr>
        <w:spacing w:before="150" w:after="150"/>
        <w:jc w:val="center"/>
        <w:textAlignment w:val="baseline"/>
        <w:outlineLvl w:val="0"/>
        <w:rPr>
          <w:rFonts w:ascii="Arial" w:eastAsia="Times New Roman" w:hAnsi="Arial" w:cs="Arial"/>
          <w:b/>
          <w:bCs/>
          <w:color w:val="326883"/>
          <w:spacing w:val="-15"/>
          <w:kern w:val="36"/>
          <w:sz w:val="54"/>
          <w:szCs w:val="54"/>
          <w:u w:val="single"/>
          <w:lang w:eastAsia="en-GB"/>
        </w:rPr>
      </w:pPr>
      <w:r w:rsidRPr="00F17C9C">
        <w:rPr>
          <w:rFonts w:ascii="Arial" w:eastAsia="Times New Roman" w:hAnsi="Arial" w:cs="Arial"/>
          <w:b/>
          <w:bCs/>
          <w:color w:val="326883"/>
          <w:spacing w:val="-15"/>
          <w:kern w:val="36"/>
          <w:sz w:val="54"/>
          <w:szCs w:val="54"/>
          <w:u w:val="single"/>
          <w:lang w:eastAsia="en-GB"/>
        </w:rPr>
        <w:t>React Countries</w:t>
      </w:r>
    </w:p>
    <w:p w14:paraId="1AADE76A"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Learning Objectives</w:t>
      </w:r>
    </w:p>
    <w:p w14:paraId="1C939E82" w14:textId="77777777" w:rsidR="00F17C9C" w:rsidRPr="00F17C9C" w:rsidRDefault="00F17C9C" w:rsidP="00F17C9C">
      <w:pPr>
        <w:numPr>
          <w:ilvl w:val="0"/>
          <w:numId w:val="5"/>
        </w:numPr>
        <w:spacing w:after="240"/>
        <w:ind w:left="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Be able to make HTTP requests to fetch data inside a React component</w:t>
      </w:r>
    </w:p>
    <w:p w14:paraId="6634A243" w14:textId="77777777" w:rsidR="00F17C9C" w:rsidRPr="00F17C9C" w:rsidRDefault="00F17C9C" w:rsidP="00F17C9C">
      <w:pPr>
        <w:numPr>
          <w:ilvl w:val="0"/>
          <w:numId w:val="5"/>
        </w:numPr>
        <w:spacing w:after="240"/>
        <w:ind w:left="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Be able to define stateless functional components</w:t>
      </w:r>
    </w:p>
    <w:p w14:paraId="0C41D7A8" w14:textId="77777777" w:rsidR="00F17C9C" w:rsidRPr="00F17C9C" w:rsidRDefault="00F17C9C" w:rsidP="00F17C9C">
      <w:pPr>
        <w:numPr>
          <w:ilvl w:val="0"/>
          <w:numId w:val="5"/>
        </w:numPr>
        <w:spacing w:after="240"/>
        <w:ind w:left="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Further practice passing around data between React components</w:t>
      </w:r>
    </w:p>
    <w:p w14:paraId="54FB1069"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Intro</w:t>
      </w:r>
    </w:p>
    <w:p w14:paraId="3EB177D1" w14:textId="77777777" w:rsidR="00F17C9C" w:rsidRPr="00F17C9C" w:rsidRDefault="00F17C9C" w:rsidP="00F17C9C">
      <w:pPr>
        <w:spacing w:after="24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You all wrote awesome applications using the countries RESTful API in vanilla JS. In this lesson we are going to use React to make a HTTP request to the same API. As we saw with the Comments app, by setting the received data on our state, we trigger a re-render of our application, which we can use to populate our UI. Here we will see how React’s component lifecycle methods can help us perform HTTP requests. We will also be using stateless functional components where possible.</w:t>
      </w:r>
    </w:p>
    <w:p w14:paraId="394E6771"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Design</w:t>
      </w:r>
    </w:p>
    <w:p w14:paraId="0FE31DB7" w14:textId="77777777" w:rsidR="00F17C9C" w:rsidRPr="00F17C9C" w:rsidRDefault="00F17C9C" w:rsidP="00F17C9C">
      <w:pPr>
        <w:spacing w:after="24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We are going to build an app that makes a request to the countries API, populates a drop-down select with the names of the countries, and allows the user to select a country and see more details about the selected country. Let’s think about which components we might need to make this, and what state and props each would require.</w:t>
      </w:r>
    </w:p>
    <w:p w14:paraId="16F7A9C9" w14:textId="77777777" w:rsidR="00F17C9C" w:rsidRPr="00F17C9C" w:rsidRDefault="00F17C9C" w:rsidP="00F17C9C">
      <w:pPr>
        <w:textAlignment w:val="baseline"/>
        <w:rPr>
          <w:rFonts w:ascii="Arial" w:eastAsia="Times New Roman" w:hAnsi="Arial" w:cs="Arial"/>
          <w:color w:val="666666"/>
          <w:sz w:val="26"/>
          <w:szCs w:val="26"/>
          <w:lang w:eastAsia="en-GB"/>
        </w:rPr>
      </w:pPr>
      <w:r w:rsidRPr="00F17C9C">
        <w:rPr>
          <w:rFonts w:ascii="Arial" w:eastAsia="Times New Roman" w:hAnsi="Arial" w:cs="Arial"/>
          <w:color w:val="666666"/>
          <w:sz w:val="26"/>
          <w:szCs w:val="26"/>
          <w:lang w:eastAsia="en-GB"/>
        </w:rPr>
        <w:t>Discuss design and get to a structure that looks something this.</w:t>
      </w:r>
    </w:p>
    <w:p w14:paraId="36392F41" w14:textId="77777777" w:rsidR="00F17C9C" w:rsidRPr="00F17C9C" w:rsidRDefault="00F17C9C" w:rsidP="00F17C9C">
      <w:pPr>
        <w:numPr>
          <w:ilvl w:val="0"/>
          <w:numId w:val="6"/>
        </w:numPr>
        <w:spacing w:after="240"/>
        <w:ind w:left="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CountryContainer: state: countries, selectedCountryAlpha3Code</w:t>
      </w:r>
    </w:p>
    <w:p w14:paraId="4AD6A309" w14:textId="77777777" w:rsidR="00F17C9C" w:rsidRPr="00F17C9C" w:rsidRDefault="00F17C9C" w:rsidP="00F17C9C">
      <w:pPr>
        <w:numPr>
          <w:ilvl w:val="0"/>
          <w:numId w:val="6"/>
        </w:numPr>
        <w:spacing w:after="240"/>
        <w:ind w:left="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CountrySelect: props - countries, handleChange</w:t>
      </w:r>
    </w:p>
    <w:p w14:paraId="2739629E" w14:textId="77777777" w:rsidR="00F17C9C" w:rsidRPr="00F17C9C" w:rsidRDefault="00F17C9C" w:rsidP="00F17C9C">
      <w:pPr>
        <w:numPr>
          <w:ilvl w:val="0"/>
          <w:numId w:val="6"/>
        </w:numPr>
        <w:spacing w:after="240"/>
        <w:ind w:left="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CountryDetail: props - country</w:t>
      </w:r>
    </w:p>
    <w:p w14:paraId="5F8912C6"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Implementation</w:t>
      </w:r>
    </w:p>
    <w:p w14:paraId="28A22BCB" w14:textId="77777777" w:rsidR="00F17C9C" w:rsidRPr="00F17C9C" w:rsidRDefault="00F17C9C" w:rsidP="00F17C9C">
      <w:pPr>
        <w:spacing w:after="24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Let’s start by creating a React project with Create React App:</w:t>
      </w:r>
    </w:p>
    <w:p w14:paraId="7076D9DE"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create-react-app countries</w:t>
      </w:r>
    </w:p>
    <w:p w14:paraId="1A9112A9" w14:textId="77777777" w:rsidR="00F17C9C" w:rsidRPr="00F17C9C" w:rsidRDefault="00F17C9C" w:rsidP="00F17C9C">
      <w:pPr>
        <w:textAlignment w:val="baseline"/>
        <w:rPr>
          <w:rFonts w:ascii="Arial" w:eastAsia="Times New Roman" w:hAnsi="Arial" w:cs="Arial"/>
          <w:color w:val="666666"/>
          <w:sz w:val="26"/>
          <w:szCs w:val="26"/>
          <w:lang w:eastAsia="en-GB"/>
        </w:rPr>
      </w:pPr>
      <w:r w:rsidRPr="00F17C9C">
        <w:rPr>
          <w:rFonts w:ascii="Arial" w:eastAsia="Times New Roman" w:hAnsi="Arial" w:cs="Arial"/>
          <w:color w:val="666666"/>
          <w:sz w:val="26"/>
          <w:szCs w:val="26"/>
          <w:lang w:eastAsia="en-GB"/>
        </w:rPr>
        <w:t>Instructor note: Hand out the </w:t>
      </w:r>
      <w:r w:rsidRPr="00F17C9C">
        <w:rPr>
          <w:rFonts w:ascii="Arial" w:eastAsia="Times New Roman" w:hAnsi="Arial" w:cs="Arial"/>
          <w:color w:val="666666"/>
          <w:sz w:val="20"/>
          <w:szCs w:val="20"/>
          <w:bdr w:val="none" w:sz="0" w:space="0" w:color="auto" w:frame="1"/>
          <w:shd w:val="clear" w:color="auto" w:fill="F2F2F2"/>
          <w:lang w:eastAsia="en-GB"/>
        </w:rPr>
        <w:t>src</w:t>
      </w:r>
      <w:r w:rsidRPr="00F17C9C">
        <w:rPr>
          <w:rFonts w:ascii="Arial" w:eastAsia="Times New Roman" w:hAnsi="Arial" w:cs="Arial"/>
          <w:color w:val="666666"/>
          <w:sz w:val="26"/>
          <w:szCs w:val="26"/>
          <w:lang w:eastAsia="en-GB"/>
        </w:rPr>
        <w:t> folder from </w:t>
      </w:r>
      <w:r w:rsidRPr="00F17C9C">
        <w:rPr>
          <w:rFonts w:ascii="Arial" w:eastAsia="Times New Roman" w:hAnsi="Arial" w:cs="Arial"/>
          <w:color w:val="666666"/>
          <w:sz w:val="20"/>
          <w:szCs w:val="20"/>
          <w:bdr w:val="none" w:sz="0" w:space="0" w:color="auto" w:frame="1"/>
          <w:shd w:val="clear" w:color="auto" w:fill="F2F2F2"/>
          <w:lang w:eastAsia="en-GB"/>
        </w:rPr>
        <w:t>countries_api_start</w:t>
      </w:r>
      <w:r w:rsidRPr="00F17C9C">
        <w:rPr>
          <w:rFonts w:ascii="Arial" w:eastAsia="Times New Roman" w:hAnsi="Arial" w:cs="Arial"/>
          <w:color w:val="666666"/>
          <w:sz w:val="26"/>
          <w:szCs w:val="26"/>
          <w:lang w:eastAsia="en-GB"/>
        </w:rPr>
        <w:t> and get students to drop it into their own React app. Then ask the class…</w:t>
      </w:r>
    </w:p>
    <w:p w14:paraId="4A859E5B" w14:textId="77777777" w:rsidR="00F17C9C" w:rsidRPr="00F17C9C" w:rsidRDefault="00F17C9C" w:rsidP="00F17C9C">
      <w:pPr>
        <w:numPr>
          <w:ilvl w:val="0"/>
          <w:numId w:val="7"/>
        </w:numPr>
        <w:spacing w:after="240"/>
        <w:ind w:left="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lastRenderedPageBreak/>
        <w:t>What containers/components do we already have in the start code?</w:t>
      </w:r>
    </w:p>
    <w:p w14:paraId="0318F569" w14:textId="77777777" w:rsidR="00F17C9C" w:rsidRPr="00F17C9C" w:rsidRDefault="00F17C9C" w:rsidP="00F17C9C">
      <w:pPr>
        <w:numPr>
          <w:ilvl w:val="0"/>
          <w:numId w:val="7"/>
        </w:numPr>
        <w:spacing w:after="240"/>
        <w:ind w:left="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What props and state does each they have?</w:t>
      </w:r>
    </w:p>
    <w:p w14:paraId="6F8B6348" w14:textId="77777777" w:rsidR="00F17C9C" w:rsidRPr="00F17C9C" w:rsidRDefault="00F17C9C" w:rsidP="00F17C9C">
      <w:pPr>
        <w:rPr>
          <w:rFonts w:ascii="Times New Roman" w:eastAsia="Times New Roman" w:hAnsi="Times New Roman" w:cs="Times New Roman"/>
          <w:lang w:eastAsia="en-GB"/>
        </w:rPr>
      </w:pPr>
      <w:r w:rsidRPr="00F17C9C">
        <w:rPr>
          <w:rFonts w:ascii="Times New Roman" w:eastAsia="Times New Roman" w:hAnsi="Times New Roman" w:cs="Times New Roman"/>
          <w:lang w:eastAsia="en-GB"/>
        </w:rPr>
        <w:t>Answers:</w:t>
      </w:r>
    </w:p>
    <w:p w14:paraId="516CAC75" w14:textId="77777777" w:rsidR="00F17C9C" w:rsidRPr="00F17C9C" w:rsidRDefault="00F17C9C" w:rsidP="00F17C9C">
      <w:pPr>
        <w:spacing w:after="240"/>
        <w:textAlignment w:val="baseline"/>
        <w:rPr>
          <w:rFonts w:ascii="Arial" w:eastAsia="Times New Roman" w:hAnsi="Arial" w:cs="Arial"/>
          <w:color w:val="373737"/>
          <w:sz w:val="26"/>
          <w:szCs w:val="26"/>
          <w:lang w:eastAsia="en-GB"/>
        </w:rPr>
      </w:pPr>
    </w:p>
    <w:p w14:paraId="5120D341"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Let’s look at our </w:t>
      </w:r>
      <w:r w:rsidRPr="00F17C9C">
        <w:rPr>
          <w:rFonts w:ascii="Arial" w:eastAsia="Times New Roman" w:hAnsi="Arial" w:cs="Arial"/>
          <w:color w:val="373737"/>
          <w:sz w:val="20"/>
          <w:szCs w:val="20"/>
          <w:bdr w:val="none" w:sz="0" w:space="0" w:color="auto" w:frame="1"/>
          <w:shd w:val="clear" w:color="auto" w:fill="F2F2F2"/>
          <w:lang w:eastAsia="en-GB"/>
        </w:rPr>
        <w:t>CountryContainer</w:t>
      </w:r>
      <w:r w:rsidRPr="00F17C9C">
        <w:rPr>
          <w:rFonts w:ascii="Arial" w:eastAsia="Times New Roman" w:hAnsi="Arial" w:cs="Arial"/>
          <w:color w:val="373737"/>
          <w:sz w:val="26"/>
          <w:szCs w:val="26"/>
          <w:lang w:eastAsia="en-GB"/>
        </w:rPr>
        <w:t>, which will be our main parent component. This should control the state of our application. Let’s set up the initial state of the Container so that it has an empty list of countries and a selected country alpha3Code which will start as an empty String.</w:t>
      </w:r>
    </w:p>
    <w:p w14:paraId="73553AC7"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 CountryContainer.js</w:t>
      </w:r>
    </w:p>
    <w:p w14:paraId="27BCE027"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constructor</w:t>
      </w:r>
      <w:r w:rsidRPr="00F17C9C">
        <w:rPr>
          <w:rFonts w:ascii="Arial" w:eastAsia="Times New Roman" w:hAnsi="Arial" w:cs="Arial"/>
          <w:color w:val="373737"/>
          <w:sz w:val="20"/>
          <w:szCs w:val="20"/>
          <w:bdr w:val="none" w:sz="0" w:space="0" w:color="auto" w:frame="1"/>
          <w:shd w:val="clear" w:color="auto" w:fill="F2F2F2"/>
          <w:lang w:eastAsia="en-GB"/>
        </w:rPr>
        <w:t>(props){</w:t>
      </w:r>
    </w:p>
    <w:p w14:paraId="13EFF563"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super</w:t>
      </w:r>
      <w:r w:rsidRPr="00F17C9C">
        <w:rPr>
          <w:rFonts w:ascii="Arial" w:eastAsia="Times New Roman" w:hAnsi="Arial" w:cs="Arial"/>
          <w:color w:val="373737"/>
          <w:sz w:val="20"/>
          <w:szCs w:val="20"/>
          <w:bdr w:val="none" w:sz="0" w:space="0" w:color="auto" w:frame="1"/>
          <w:shd w:val="clear" w:color="auto" w:fill="F2F2F2"/>
          <w:lang w:eastAsia="en-GB"/>
        </w:rPr>
        <w:t>(props);</w:t>
      </w:r>
    </w:p>
    <w:p w14:paraId="77A599CC"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 xml:space="preserve">.state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 </w:t>
      </w:r>
      <w:r w:rsidRPr="00F17C9C">
        <w:rPr>
          <w:rFonts w:ascii="inherit" w:eastAsia="Times New Roman" w:hAnsi="inherit" w:cs="Arial"/>
          <w:i/>
          <w:iCs/>
          <w:color w:val="2F4F4F"/>
          <w:sz w:val="20"/>
          <w:szCs w:val="20"/>
          <w:bdr w:val="none" w:sz="0" w:space="0" w:color="auto" w:frame="1"/>
          <w:shd w:val="clear" w:color="auto" w:fill="F2F2F2"/>
          <w:lang w:eastAsia="en-GB"/>
        </w:rPr>
        <w:t>// CHANGED</w:t>
      </w:r>
    </w:p>
    <w:p w14:paraId="270A283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Arial" w:eastAsia="Times New Roman" w:hAnsi="Arial" w:cs="Arial"/>
          <w:color w:val="008080"/>
          <w:sz w:val="20"/>
          <w:szCs w:val="20"/>
          <w:bdr w:val="none" w:sz="0" w:space="0" w:color="auto" w:frame="1"/>
          <w:shd w:val="clear" w:color="auto" w:fill="F2F2F2"/>
          <w:lang w:eastAsia="en-GB"/>
        </w:rPr>
        <w:t>countries</w:t>
      </w:r>
      <w:r w:rsidRPr="00F17C9C">
        <w:rPr>
          <w:rFonts w:ascii="Arial" w:eastAsia="Times New Roman" w:hAnsi="Arial" w:cs="Arial"/>
          <w:color w:val="373737"/>
          <w:sz w:val="20"/>
          <w:szCs w:val="20"/>
          <w:bdr w:val="none" w:sz="0" w:space="0" w:color="auto" w:frame="1"/>
          <w:shd w:val="clear" w:color="auto" w:fill="F2F2F2"/>
          <w:lang w:eastAsia="en-GB"/>
        </w:rPr>
        <w:t>: [],</w:t>
      </w:r>
    </w:p>
    <w:p w14:paraId="4BB57842"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Arial" w:eastAsia="Times New Roman" w:hAnsi="Arial" w:cs="Arial"/>
          <w:color w:val="008080"/>
          <w:sz w:val="20"/>
          <w:szCs w:val="20"/>
          <w:bdr w:val="none" w:sz="0" w:space="0" w:color="auto" w:frame="1"/>
          <w:shd w:val="clear" w:color="auto" w:fill="F2F2F2"/>
          <w:lang w:eastAsia="en-GB"/>
        </w:rPr>
        <w:t>selectedCountryAlpha3Code</w:t>
      </w:r>
      <w:r w:rsidRPr="00F17C9C">
        <w:rPr>
          <w:rFonts w:ascii="Arial" w:eastAsia="Times New Roman" w:hAnsi="Arial" w:cs="Arial"/>
          <w:color w:val="373737"/>
          <w:sz w:val="20"/>
          <w:szCs w:val="20"/>
          <w:bdr w:val="none" w:sz="0" w:space="0" w:color="auto" w:frame="1"/>
          <w:shd w:val="clear" w:color="auto" w:fill="F2F2F2"/>
          <w:lang w:eastAsia="en-GB"/>
        </w:rPr>
        <w:t>: ''</w:t>
      </w:r>
    </w:p>
    <w:p w14:paraId="0BD35140"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44E0AC7D"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7A45FFA3"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We have rendered this in our </w:t>
      </w:r>
      <w:r w:rsidRPr="00F17C9C">
        <w:rPr>
          <w:rFonts w:ascii="Arial" w:eastAsia="Times New Roman" w:hAnsi="Arial" w:cs="Arial"/>
          <w:color w:val="373737"/>
          <w:sz w:val="20"/>
          <w:szCs w:val="20"/>
          <w:bdr w:val="none" w:sz="0" w:space="0" w:color="auto" w:frame="1"/>
          <w:shd w:val="clear" w:color="auto" w:fill="F2F2F2"/>
          <w:lang w:eastAsia="en-GB"/>
        </w:rPr>
        <w:t>App</w:t>
      </w:r>
      <w:r w:rsidRPr="00F17C9C">
        <w:rPr>
          <w:rFonts w:ascii="Arial" w:eastAsia="Times New Roman" w:hAnsi="Arial" w:cs="Arial"/>
          <w:color w:val="373737"/>
          <w:sz w:val="26"/>
          <w:szCs w:val="26"/>
          <w:lang w:eastAsia="en-GB"/>
        </w:rPr>
        <w:t> top-level component.</w:t>
      </w:r>
    </w:p>
    <w:p w14:paraId="6A6D1450" w14:textId="77777777" w:rsidR="00F17C9C" w:rsidRPr="00F17C9C" w:rsidRDefault="00F17C9C" w:rsidP="00F17C9C">
      <w:pPr>
        <w:spacing w:after="24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Go to React Dev tools in the console to see the state of the components.</w:t>
      </w:r>
    </w:p>
    <w:p w14:paraId="75B123E4"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Getting Countries from API</w:t>
      </w:r>
    </w:p>
    <w:p w14:paraId="27BAD213"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We’re going to use one of the lifecycle methods to perform our HTTP request to the API, </w:t>
      </w:r>
      <w:r w:rsidRPr="00F17C9C">
        <w:rPr>
          <w:rFonts w:ascii="Arial" w:eastAsia="Times New Roman" w:hAnsi="Arial" w:cs="Arial"/>
          <w:color w:val="373737"/>
          <w:sz w:val="20"/>
          <w:szCs w:val="20"/>
          <w:bdr w:val="none" w:sz="0" w:space="0" w:color="auto" w:frame="1"/>
          <w:shd w:val="clear" w:color="auto" w:fill="F2F2F2"/>
          <w:lang w:eastAsia="en-GB"/>
        </w:rPr>
        <w:t>componentDidMount</w:t>
      </w:r>
      <w:r w:rsidRPr="00F17C9C">
        <w:rPr>
          <w:rFonts w:ascii="Arial" w:eastAsia="Times New Roman" w:hAnsi="Arial" w:cs="Arial"/>
          <w:color w:val="373737"/>
          <w:sz w:val="26"/>
          <w:szCs w:val="26"/>
          <w:lang w:eastAsia="en-GB"/>
        </w:rPr>
        <w:t>. This method will be triggered when the component has successfully been rendered into the DOM. The React documentation recommends that this is the right place to do HTTP requests.</w:t>
      </w:r>
    </w:p>
    <w:p w14:paraId="4519DA4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//CountryContainer.js</w:t>
      </w:r>
    </w:p>
    <w:p w14:paraId="0BD79230"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80FFE59"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componentDidMount() {</w:t>
      </w:r>
    </w:p>
    <w:p w14:paraId="489D7E0A"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const</w:t>
      </w:r>
      <w:r w:rsidRPr="00F17C9C">
        <w:rPr>
          <w:rFonts w:ascii="Arial" w:eastAsia="Times New Roman" w:hAnsi="Arial" w:cs="Arial"/>
          <w:color w:val="373737"/>
          <w:sz w:val="20"/>
          <w:szCs w:val="20"/>
          <w:bdr w:val="none" w:sz="0" w:space="0" w:color="auto" w:frame="1"/>
          <w:shd w:val="clear" w:color="auto" w:fill="F2F2F2"/>
          <w:lang w:eastAsia="en-GB"/>
        </w:rPr>
        <w:t xml:space="preserve"> url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Arial" w:eastAsia="Times New Roman" w:hAnsi="Arial" w:cs="Arial"/>
          <w:color w:val="DD1144"/>
          <w:sz w:val="20"/>
          <w:szCs w:val="20"/>
          <w:bdr w:val="none" w:sz="0" w:space="0" w:color="auto" w:frame="1"/>
          <w:shd w:val="clear" w:color="auto" w:fill="F2F2F2"/>
          <w:lang w:eastAsia="en-GB"/>
        </w:rPr>
        <w:t>https://restcountries.eu/rest/v2/all</w:t>
      </w:r>
      <w:r w:rsidRPr="00F17C9C">
        <w:rPr>
          <w:rFonts w:ascii="Arial" w:eastAsia="Times New Roman" w:hAnsi="Arial" w:cs="Arial"/>
          <w:color w:val="373737"/>
          <w:sz w:val="20"/>
          <w:szCs w:val="20"/>
          <w:bdr w:val="none" w:sz="0" w:space="0" w:color="auto" w:frame="1"/>
          <w:shd w:val="clear" w:color="auto" w:fill="F2F2F2"/>
          <w:lang w:eastAsia="en-GB"/>
        </w:rPr>
        <w:t>';</w:t>
      </w:r>
    </w:p>
    <w:p w14:paraId="5CF91A13"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B6A3FF0"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fetch(url)</w:t>
      </w:r>
    </w:p>
    <w:p w14:paraId="1623CFC1"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.then(res </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 xml:space="preserve"> res.json())</w:t>
      </w:r>
    </w:p>
    <w:p w14:paraId="76E5D25C"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.then(countries </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 xml:space="preserve">.setState({ </w:t>
      </w:r>
      <w:r w:rsidRPr="00F17C9C">
        <w:rPr>
          <w:rFonts w:ascii="Arial" w:eastAsia="Times New Roman" w:hAnsi="Arial" w:cs="Arial"/>
          <w:color w:val="008080"/>
          <w:sz w:val="20"/>
          <w:szCs w:val="20"/>
          <w:bdr w:val="none" w:sz="0" w:space="0" w:color="auto" w:frame="1"/>
          <w:shd w:val="clear" w:color="auto" w:fill="F2F2F2"/>
          <w:lang w:eastAsia="en-GB"/>
        </w:rPr>
        <w:t>countries</w:t>
      </w:r>
      <w:r w:rsidRPr="00F17C9C">
        <w:rPr>
          <w:rFonts w:ascii="Arial" w:eastAsia="Times New Roman" w:hAnsi="Arial" w:cs="Arial"/>
          <w:color w:val="373737"/>
          <w:sz w:val="20"/>
          <w:szCs w:val="20"/>
          <w:bdr w:val="none" w:sz="0" w:space="0" w:color="auto" w:frame="1"/>
          <w:shd w:val="clear" w:color="auto" w:fill="F2F2F2"/>
          <w:lang w:eastAsia="en-GB"/>
        </w:rPr>
        <w:t>: countries }))</w:t>
      </w:r>
    </w:p>
    <w:p w14:paraId="69C41CEA"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catch</w:t>
      </w:r>
      <w:r w:rsidRPr="00F17C9C">
        <w:rPr>
          <w:rFonts w:ascii="Arial" w:eastAsia="Times New Roman" w:hAnsi="Arial" w:cs="Arial"/>
          <w:color w:val="373737"/>
          <w:sz w:val="20"/>
          <w:szCs w:val="20"/>
          <w:bdr w:val="none" w:sz="0" w:space="0" w:color="auto" w:frame="1"/>
          <w:shd w:val="clear" w:color="auto" w:fill="F2F2F2"/>
          <w:lang w:eastAsia="en-GB"/>
        </w:rPr>
        <w:t xml:space="preserve">(err </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 xml:space="preserve"> console.error);</w:t>
      </w:r>
    </w:p>
    <w:p w14:paraId="239622D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51C33FD0" w14:textId="77777777" w:rsidR="00F17C9C" w:rsidRPr="00F17C9C" w:rsidRDefault="00F17C9C" w:rsidP="00F17C9C">
      <w:pPr>
        <w:textAlignment w:val="baseline"/>
        <w:rPr>
          <w:rFonts w:ascii="Arial" w:eastAsia="Times New Roman" w:hAnsi="Arial" w:cs="Arial"/>
          <w:color w:val="666666"/>
          <w:sz w:val="26"/>
          <w:szCs w:val="26"/>
          <w:lang w:eastAsia="en-GB"/>
        </w:rPr>
      </w:pPr>
      <w:r w:rsidRPr="00F17C9C">
        <w:rPr>
          <w:rFonts w:ascii="Arial" w:eastAsia="Times New Roman" w:hAnsi="Arial" w:cs="Arial"/>
          <w:color w:val="666666"/>
          <w:sz w:val="26"/>
          <w:szCs w:val="26"/>
          <w:lang w:eastAsia="en-GB"/>
        </w:rPr>
        <w:t>Task (2 minutes): Use React Dev tools to check that </w:t>
      </w:r>
      <w:r w:rsidRPr="00F17C9C">
        <w:rPr>
          <w:rFonts w:ascii="Arial" w:eastAsia="Times New Roman" w:hAnsi="Arial" w:cs="Arial"/>
          <w:color w:val="666666"/>
          <w:sz w:val="20"/>
          <w:szCs w:val="20"/>
          <w:bdr w:val="none" w:sz="0" w:space="0" w:color="auto" w:frame="1"/>
          <w:shd w:val="clear" w:color="auto" w:fill="F2F2F2"/>
          <w:lang w:eastAsia="en-GB"/>
        </w:rPr>
        <w:t>countries</w:t>
      </w:r>
      <w:r w:rsidRPr="00F17C9C">
        <w:rPr>
          <w:rFonts w:ascii="Arial" w:eastAsia="Times New Roman" w:hAnsi="Arial" w:cs="Arial"/>
          <w:color w:val="666666"/>
          <w:sz w:val="26"/>
          <w:szCs w:val="26"/>
          <w:lang w:eastAsia="en-GB"/>
        </w:rPr>
        <w:t> and</w:t>
      </w:r>
      <w:r w:rsidRPr="00F17C9C">
        <w:rPr>
          <w:rFonts w:ascii="Arial" w:eastAsia="Times New Roman" w:hAnsi="Arial" w:cs="Arial"/>
          <w:color w:val="666666"/>
          <w:sz w:val="20"/>
          <w:szCs w:val="20"/>
          <w:bdr w:val="none" w:sz="0" w:space="0" w:color="auto" w:frame="1"/>
          <w:shd w:val="clear" w:color="auto" w:fill="F2F2F2"/>
          <w:lang w:eastAsia="en-GB"/>
        </w:rPr>
        <w:t>selectedCountryAlpha3Code</w:t>
      </w:r>
      <w:r w:rsidRPr="00F17C9C">
        <w:rPr>
          <w:rFonts w:ascii="Arial" w:eastAsia="Times New Roman" w:hAnsi="Arial" w:cs="Arial"/>
          <w:color w:val="666666"/>
          <w:sz w:val="26"/>
          <w:szCs w:val="26"/>
          <w:lang w:eastAsia="en-GB"/>
        </w:rPr>
        <w:t> have been added to the state of </w:t>
      </w:r>
      <w:r w:rsidRPr="00F17C9C">
        <w:rPr>
          <w:rFonts w:ascii="Arial" w:eastAsia="Times New Roman" w:hAnsi="Arial" w:cs="Arial"/>
          <w:color w:val="666666"/>
          <w:sz w:val="20"/>
          <w:szCs w:val="20"/>
          <w:bdr w:val="none" w:sz="0" w:space="0" w:color="auto" w:frame="1"/>
          <w:shd w:val="clear" w:color="auto" w:fill="F2F2F2"/>
          <w:lang w:eastAsia="en-GB"/>
        </w:rPr>
        <w:t>CountriesContainer</w:t>
      </w:r>
    </w:p>
    <w:p w14:paraId="4A73E0C2" w14:textId="77777777" w:rsidR="00F17C9C" w:rsidRPr="00F17C9C" w:rsidRDefault="00F17C9C" w:rsidP="00F17C9C">
      <w:pPr>
        <w:spacing w:after="24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Again we can check dev tools and see that the state has changed!</w:t>
      </w:r>
    </w:p>
    <w:p w14:paraId="5A825648"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Creating a select</w:t>
      </w:r>
    </w:p>
    <w:p w14:paraId="5534DFE5" w14:textId="77777777" w:rsidR="00F17C9C" w:rsidRPr="00F17C9C" w:rsidRDefault="00F17C9C" w:rsidP="00F17C9C">
      <w:pPr>
        <w:spacing w:after="24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Now we can start adding to our other components. Let’s have a look at our countries select dropdown - currently there is no information in it.</w:t>
      </w:r>
    </w:p>
    <w:p w14:paraId="687E48ED"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lastRenderedPageBreak/>
        <w:t>Inspecting the </w:t>
      </w:r>
      <w:r w:rsidRPr="00F17C9C">
        <w:rPr>
          <w:rFonts w:ascii="Arial" w:eastAsia="Times New Roman" w:hAnsi="Arial" w:cs="Arial"/>
          <w:color w:val="373737"/>
          <w:sz w:val="20"/>
          <w:szCs w:val="20"/>
          <w:bdr w:val="none" w:sz="0" w:space="0" w:color="auto" w:frame="1"/>
          <w:shd w:val="clear" w:color="auto" w:fill="F2F2F2"/>
          <w:lang w:eastAsia="en-GB"/>
        </w:rPr>
        <w:t>CountrySelector</w:t>
      </w:r>
      <w:r w:rsidRPr="00F17C9C">
        <w:rPr>
          <w:rFonts w:ascii="Arial" w:eastAsia="Times New Roman" w:hAnsi="Arial" w:cs="Arial"/>
          <w:color w:val="373737"/>
          <w:sz w:val="26"/>
          <w:szCs w:val="26"/>
          <w:lang w:eastAsia="en-GB"/>
        </w:rPr>
        <w:t> component with the React Dev tools, we can see that it doesn’t have any props. What properties would we like this to have? The list of countries we just stored in our state. Let’s set that as a prop on it.</w:t>
      </w:r>
    </w:p>
    <w:p w14:paraId="4FC0AC2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 CountryContainer.js</w:t>
      </w:r>
    </w:p>
    <w:p w14:paraId="2D9917E8"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6536DA8C"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render(){</w:t>
      </w:r>
    </w:p>
    <w:p w14:paraId="046B20B4"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return</w:t>
      </w:r>
      <w:r w:rsidRPr="00F17C9C">
        <w:rPr>
          <w:rFonts w:ascii="Arial" w:eastAsia="Times New Roman" w:hAnsi="Arial" w:cs="Arial"/>
          <w:color w:val="373737"/>
          <w:sz w:val="20"/>
          <w:szCs w:val="20"/>
          <w:bdr w:val="none" w:sz="0" w:space="0" w:color="auto" w:frame="1"/>
          <w:shd w:val="clear" w:color="auto" w:fill="F2F2F2"/>
          <w:lang w:eastAsia="en-GB"/>
        </w:rPr>
        <w:t>(</w:t>
      </w:r>
    </w:p>
    <w:p w14:paraId="1CD245D3"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div</w:t>
      </w:r>
      <w:r w:rsidRPr="00F17C9C">
        <w:rPr>
          <w:rFonts w:ascii="inherit" w:eastAsia="Times New Roman" w:hAnsi="inherit" w:cs="Arial"/>
          <w:b/>
          <w:bCs/>
          <w:color w:val="000000"/>
          <w:sz w:val="20"/>
          <w:szCs w:val="20"/>
          <w:bdr w:val="none" w:sz="0" w:space="0" w:color="auto" w:frame="1"/>
          <w:shd w:val="clear" w:color="auto" w:fill="F2F2F2"/>
          <w:lang w:eastAsia="en-GB"/>
        </w:rPr>
        <w:t>&gt;</w:t>
      </w:r>
    </w:p>
    <w:p w14:paraId="49CD7E7A"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000000"/>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h2</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Country Container</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009926"/>
          <w:sz w:val="20"/>
          <w:szCs w:val="20"/>
          <w:bdr w:val="none" w:sz="0" w:space="0" w:color="auto" w:frame="1"/>
          <w:shd w:val="clear" w:color="auto" w:fill="F2F2F2"/>
          <w:lang w:eastAsia="en-GB"/>
        </w:rPr>
        <w:t>/h2</w:t>
      </w:r>
      <w:r w:rsidRPr="00F17C9C">
        <w:rPr>
          <w:rFonts w:ascii="Arial" w:eastAsia="Times New Roman" w:hAnsi="Arial" w:cs="Arial"/>
          <w:color w:val="000000"/>
          <w:sz w:val="20"/>
          <w:szCs w:val="20"/>
          <w:bdr w:val="none" w:sz="0" w:space="0" w:color="auto" w:frame="1"/>
          <w:shd w:val="clear" w:color="auto" w:fill="F2F2F2"/>
          <w:lang w:eastAsia="en-GB"/>
        </w:rPr>
        <w:t>&gt;</w:t>
      </w:r>
    </w:p>
    <w:p w14:paraId="6B79EB74"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CountrySelector</w:t>
      </w:r>
    </w:p>
    <w:p w14:paraId="3F4AB8E0"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000000"/>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countries</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 xml:space="preserve">.state.countries} </w:t>
      </w:r>
      <w:r w:rsidRPr="00F17C9C">
        <w:rPr>
          <w:rFonts w:ascii="Arial" w:eastAsia="Times New Roman" w:hAnsi="Arial" w:cs="Arial"/>
          <w:color w:val="009926"/>
          <w:sz w:val="20"/>
          <w:szCs w:val="20"/>
          <w:bdr w:val="none" w:sz="0" w:space="0" w:color="auto" w:frame="1"/>
          <w:shd w:val="clear" w:color="auto" w:fill="F2F2F2"/>
          <w:lang w:eastAsia="en-GB"/>
        </w:rPr>
        <w:t>/</w:t>
      </w:r>
      <w:r w:rsidRPr="00F17C9C">
        <w:rPr>
          <w:rFonts w:ascii="Arial" w:eastAsia="Times New Roman" w:hAnsi="Arial" w:cs="Arial"/>
          <w:color w:val="000000"/>
          <w:sz w:val="20"/>
          <w:szCs w:val="20"/>
          <w:bdr w:val="none" w:sz="0" w:space="0" w:color="auto" w:frame="1"/>
          <w:shd w:val="clear" w:color="auto" w:fill="F2F2F2"/>
          <w:lang w:eastAsia="en-GB"/>
        </w:rPr>
        <w:t>&gt;</w:t>
      </w:r>
    </w:p>
    <w:p w14:paraId="30A34D68"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 xml:space="preserve">CountryDetail </w:t>
      </w:r>
      <w:r w:rsidRPr="00F17C9C">
        <w:rPr>
          <w:rFonts w:ascii="inherit" w:eastAsia="Times New Roman" w:hAnsi="inherit" w:cs="Arial"/>
          <w:b/>
          <w:bCs/>
          <w:color w:val="000000"/>
          <w:sz w:val="20"/>
          <w:szCs w:val="20"/>
          <w:bdr w:val="none" w:sz="0" w:space="0" w:color="auto" w:frame="1"/>
          <w:shd w:val="clear" w:color="auto" w:fill="F2F2F2"/>
          <w:lang w:eastAsia="en-GB"/>
        </w:rPr>
        <w:t>/&gt;</w:t>
      </w:r>
    </w:p>
    <w:p w14:paraId="03DD5511"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000000"/>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009926"/>
          <w:sz w:val="20"/>
          <w:szCs w:val="20"/>
          <w:bdr w:val="none" w:sz="0" w:space="0" w:color="auto" w:frame="1"/>
          <w:shd w:val="clear" w:color="auto" w:fill="F2F2F2"/>
          <w:lang w:eastAsia="en-GB"/>
        </w:rPr>
        <w:t>/div</w:t>
      </w:r>
      <w:r w:rsidRPr="00F17C9C">
        <w:rPr>
          <w:rFonts w:ascii="Arial" w:eastAsia="Times New Roman" w:hAnsi="Arial" w:cs="Arial"/>
          <w:color w:val="000000"/>
          <w:sz w:val="20"/>
          <w:szCs w:val="20"/>
          <w:bdr w:val="none" w:sz="0" w:space="0" w:color="auto" w:frame="1"/>
          <w:shd w:val="clear" w:color="auto" w:fill="F2F2F2"/>
          <w:lang w:eastAsia="en-GB"/>
        </w:rPr>
        <w:t>&gt;</w:t>
      </w:r>
    </w:p>
    <w:p w14:paraId="5D152F30"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10C01F41"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w:t>
      </w:r>
    </w:p>
    <w:p w14:paraId="357BB9C9"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The </w:t>
      </w:r>
      <w:r w:rsidRPr="00F17C9C">
        <w:rPr>
          <w:rFonts w:ascii="Arial" w:eastAsia="Times New Roman" w:hAnsi="Arial" w:cs="Arial"/>
          <w:color w:val="373737"/>
          <w:sz w:val="20"/>
          <w:szCs w:val="20"/>
          <w:bdr w:val="none" w:sz="0" w:space="0" w:color="auto" w:frame="1"/>
          <w:shd w:val="clear" w:color="auto" w:fill="F2F2F2"/>
          <w:lang w:eastAsia="en-GB"/>
        </w:rPr>
        <w:t>CountrySelector</w:t>
      </w:r>
      <w:r w:rsidRPr="00F17C9C">
        <w:rPr>
          <w:rFonts w:ascii="Arial" w:eastAsia="Times New Roman" w:hAnsi="Arial" w:cs="Arial"/>
          <w:color w:val="373737"/>
          <w:sz w:val="26"/>
          <w:szCs w:val="26"/>
          <w:lang w:eastAsia="en-GB"/>
        </w:rPr>
        <w:t> component now has access to the array of countries, so let’s set it up to use that data to populate the </w:t>
      </w:r>
      <w:r w:rsidRPr="00F17C9C">
        <w:rPr>
          <w:rFonts w:ascii="Arial" w:eastAsia="Times New Roman" w:hAnsi="Arial" w:cs="Arial"/>
          <w:color w:val="373737"/>
          <w:sz w:val="20"/>
          <w:szCs w:val="20"/>
          <w:bdr w:val="none" w:sz="0" w:space="0" w:color="auto" w:frame="1"/>
          <w:shd w:val="clear" w:color="auto" w:fill="F2F2F2"/>
          <w:lang w:eastAsia="en-GB"/>
        </w:rPr>
        <w:t>select</w:t>
      </w:r>
      <w:r w:rsidRPr="00F17C9C">
        <w:rPr>
          <w:rFonts w:ascii="Arial" w:eastAsia="Times New Roman" w:hAnsi="Arial" w:cs="Arial"/>
          <w:color w:val="373737"/>
          <w:sz w:val="26"/>
          <w:szCs w:val="26"/>
          <w:lang w:eastAsia="en-GB"/>
        </w:rPr>
        <w:t> with </w:t>
      </w:r>
      <w:r w:rsidRPr="00F17C9C">
        <w:rPr>
          <w:rFonts w:ascii="Arial" w:eastAsia="Times New Roman" w:hAnsi="Arial" w:cs="Arial"/>
          <w:color w:val="373737"/>
          <w:sz w:val="20"/>
          <w:szCs w:val="20"/>
          <w:bdr w:val="none" w:sz="0" w:space="0" w:color="auto" w:frame="1"/>
          <w:shd w:val="clear" w:color="auto" w:fill="F2F2F2"/>
          <w:lang w:eastAsia="en-GB"/>
        </w:rPr>
        <w:t>option</w:t>
      </w:r>
      <w:r w:rsidRPr="00F17C9C">
        <w:rPr>
          <w:rFonts w:ascii="Arial" w:eastAsia="Times New Roman" w:hAnsi="Arial" w:cs="Arial"/>
          <w:color w:val="373737"/>
          <w:sz w:val="26"/>
          <w:szCs w:val="26"/>
          <w:lang w:eastAsia="en-GB"/>
        </w:rPr>
        <w:t> elements displaying the countries’ names.</w:t>
      </w:r>
    </w:p>
    <w:p w14:paraId="66931E32" w14:textId="77777777" w:rsidR="00F17C9C" w:rsidRPr="00F17C9C" w:rsidRDefault="00F17C9C" w:rsidP="00F17C9C">
      <w:pPr>
        <w:textAlignment w:val="baseline"/>
        <w:rPr>
          <w:rFonts w:ascii="Arial" w:eastAsia="Times New Roman" w:hAnsi="Arial" w:cs="Arial"/>
          <w:color w:val="666666"/>
          <w:sz w:val="26"/>
          <w:szCs w:val="26"/>
          <w:lang w:eastAsia="en-GB"/>
        </w:rPr>
      </w:pPr>
      <w:r w:rsidRPr="00F17C9C">
        <w:rPr>
          <w:rFonts w:ascii="Arial" w:eastAsia="Times New Roman" w:hAnsi="Arial" w:cs="Arial"/>
          <w:color w:val="666666"/>
          <w:sz w:val="26"/>
          <w:szCs w:val="26"/>
          <w:lang w:eastAsia="en-GB"/>
        </w:rPr>
        <w:t>Ask the class: How might we populate the select with an option for each country?</w:t>
      </w:r>
    </w:p>
    <w:p w14:paraId="34FA5DA0" w14:textId="77777777" w:rsidR="00F17C9C" w:rsidRPr="00F17C9C" w:rsidRDefault="00F17C9C" w:rsidP="00F17C9C">
      <w:pPr>
        <w:rPr>
          <w:rFonts w:ascii="Times New Roman" w:eastAsia="Times New Roman" w:hAnsi="Times New Roman" w:cs="Times New Roman"/>
          <w:lang w:eastAsia="en-GB"/>
        </w:rPr>
      </w:pPr>
      <w:r w:rsidRPr="00F17C9C">
        <w:rPr>
          <w:rFonts w:ascii="Times New Roman" w:eastAsia="Times New Roman" w:hAnsi="Times New Roman" w:cs="Times New Roman"/>
          <w:lang w:eastAsia="en-GB"/>
        </w:rPr>
        <w:t>Answer:</w:t>
      </w:r>
    </w:p>
    <w:p w14:paraId="03E68777" w14:textId="77777777" w:rsidR="00F17C9C" w:rsidRPr="00F17C9C" w:rsidRDefault="00F17C9C" w:rsidP="00F17C9C">
      <w:pPr>
        <w:spacing w:after="240"/>
        <w:textAlignment w:val="baseline"/>
        <w:rPr>
          <w:rFonts w:ascii="Arial" w:eastAsia="Times New Roman" w:hAnsi="Arial" w:cs="Arial"/>
          <w:color w:val="373737"/>
          <w:sz w:val="26"/>
          <w:szCs w:val="26"/>
          <w:lang w:eastAsia="en-GB"/>
        </w:rPr>
      </w:pPr>
    </w:p>
    <w:p w14:paraId="3DE78685"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//CountrySelector.js</w:t>
      </w:r>
    </w:p>
    <w:p w14:paraId="76206F2F"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5565A3B"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b/>
          <w:bCs/>
          <w:color w:val="000000"/>
          <w:sz w:val="20"/>
          <w:szCs w:val="20"/>
          <w:bdr w:val="none" w:sz="0" w:space="0" w:color="auto" w:frame="1"/>
          <w:shd w:val="clear" w:color="auto" w:fill="F2F2F2"/>
          <w:lang w:eastAsia="en-GB"/>
        </w:rPr>
        <w:t>const</w:t>
      </w:r>
      <w:r w:rsidRPr="00F17C9C">
        <w:rPr>
          <w:rFonts w:ascii="Arial" w:eastAsia="Times New Roman" w:hAnsi="Arial" w:cs="Arial"/>
          <w:color w:val="373737"/>
          <w:sz w:val="20"/>
          <w:szCs w:val="20"/>
          <w:bdr w:val="none" w:sz="0" w:space="0" w:color="auto" w:frame="1"/>
          <w:shd w:val="clear" w:color="auto" w:fill="F2F2F2"/>
          <w:lang w:eastAsia="en-GB"/>
        </w:rPr>
        <w:t xml:space="preserve"> CountrySelector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(props) </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6CD06285"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const</w:t>
      </w:r>
      <w:r w:rsidRPr="00F17C9C">
        <w:rPr>
          <w:rFonts w:ascii="Arial" w:eastAsia="Times New Roman" w:hAnsi="Arial" w:cs="Arial"/>
          <w:color w:val="373737"/>
          <w:sz w:val="20"/>
          <w:szCs w:val="20"/>
          <w:bdr w:val="none" w:sz="0" w:space="0" w:color="auto" w:frame="1"/>
          <w:shd w:val="clear" w:color="auto" w:fill="F2F2F2"/>
          <w:lang w:eastAsia="en-GB"/>
        </w:rPr>
        <w:t xml:space="preserve"> options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props.countries.map(country </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1160876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000000"/>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return</w:t>
      </w: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option value</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{country.alpha3Code} key</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{country.alpha3Code}</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{country.name}</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009926"/>
          <w:sz w:val="20"/>
          <w:szCs w:val="20"/>
          <w:bdr w:val="none" w:sz="0" w:space="0" w:color="auto" w:frame="1"/>
          <w:shd w:val="clear" w:color="auto" w:fill="F2F2F2"/>
          <w:lang w:eastAsia="en-GB"/>
        </w:rPr>
        <w:t>/option</w:t>
      </w:r>
      <w:r w:rsidRPr="00F17C9C">
        <w:rPr>
          <w:rFonts w:ascii="Arial" w:eastAsia="Times New Roman" w:hAnsi="Arial" w:cs="Arial"/>
          <w:color w:val="000000"/>
          <w:sz w:val="20"/>
          <w:szCs w:val="20"/>
          <w:bdr w:val="none" w:sz="0" w:space="0" w:color="auto" w:frame="1"/>
          <w:shd w:val="clear" w:color="auto" w:fill="F2F2F2"/>
          <w:lang w:eastAsia="en-GB"/>
        </w:rPr>
        <w:t>&gt;</w:t>
      </w:r>
    </w:p>
    <w:p w14:paraId="3F3709EE"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3D84B9F1"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27DE1B28"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return</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0EC4A7C0"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select name</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w:t>
      </w:r>
      <w:r w:rsidRPr="00F17C9C">
        <w:rPr>
          <w:rFonts w:ascii="Arial" w:eastAsia="Times New Roman" w:hAnsi="Arial" w:cs="Arial"/>
          <w:color w:val="DD1144"/>
          <w:sz w:val="20"/>
          <w:szCs w:val="20"/>
          <w:bdr w:val="none" w:sz="0" w:space="0" w:color="auto" w:frame="1"/>
          <w:shd w:val="clear" w:color="auto" w:fill="F2F2F2"/>
          <w:lang w:eastAsia="en-GB"/>
        </w:rPr>
        <w:t>country-selector</w:t>
      </w:r>
      <w:r w:rsidRPr="00F17C9C">
        <w:rPr>
          <w:rFonts w:ascii="Arial" w:eastAsia="Times New Roman" w:hAnsi="Arial" w:cs="Arial"/>
          <w:color w:val="373737"/>
          <w:sz w:val="20"/>
          <w:szCs w:val="20"/>
          <w:bdr w:val="none" w:sz="0" w:space="0" w:color="auto" w:frame="1"/>
          <w:shd w:val="clear" w:color="auto" w:fill="F2F2F2"/>
          <w:lang w:eastAsia="en-GB"/>
        </w:rPr>
        <w:t>" id</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w:t>
      </w:r>
      <w:r w:rsidRPr="00F17C9C">
        <w:rPr>
          <w:rFonts w:ascii="Arial" w:eastAsia="Times New Roman" w:hAnsi="Arial" w:cs="Arial"/>
          <w:color w:val="DD1144"/>
          <w:sz w:val="20"/>
          <w:szCs w:val="20"/>
          <w:bdr w:val="none" w:sz="0" w:space="0" w:color="auto" w:frame="1"/>
          <w:shd w:val="clear" w:color="auto" w:fill="F2F2F2"/>
          <w:lang w:eastAsia="en-GB"/>
        </w:rPr>
        <w:t>country-selector</w:t>
      </w:r>
      <w:r w:rsidRPr="00F17C9C">
        <w:rPr>
          <w:rFonts w:ascii="Arial" w:eastAsia="Times New Roman" w:hAnsi="Arial" w:cs="Arial"/>
          <w:color w:val="373737"/>
          <w:sz w:val="20"/>
          <w:szCs w:val="20"/>
          <w:bdr w:val="none" w:sz="0" w:space="0" w:color="auto" w:frame="1"/>
          <w:shd w:val="clear" w:color="auto" w:fill="F2F2F2"/>
          <w:lang w:eastAsia="en-GB"/>
        </w:rPr>
        <w:t>"</w:t>
      </w:r>
      <w:r w:rsidRPr="00F17C9C">
        <w:rPr>
          <w:rFonts w:ascii="inherit" w:eastAsia="Times New Roman" w:hAnsi="inherit" w:cs="Arial"/>
          <w:b/>
          <w:bCs/>
          <w:color w:val="000000"/>
          <w:sz w:val="20"/>
          <w:szCs w:val="20"/>
          <w:bdr w:val="none" w:sz="0" w:space="0" w:color="auto" w:frame="1"/>
          <w:shd w:val="clear" w:color="auto" w:fill="F2F2F2"/>
          <w:lang w:eastAsia="en-GB"/>
        </w:rPr>
        <w:t>&gt;</w:t>
      </w:r>
    </w:p>
    <w:p w14:paraId="2964188A"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000000"/>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option disabled selected</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Choose a country...</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009926"/>
          <w:sz w:val="20"/>
          <w:szCs w:val="20"/>
          <w:bdr w:val="none" w:sz="0" w:space="0" w:color="auto" w:frame="1"/>
          <w:shd w:val="clear" w:color="auto" w:fill="F2F2F2"/>
          <w:lang w:eastAsia="en-GB"/>
        </w:rPr>
        <w:t>/option</w:t>
      </w:r>
      <w:r w:rsidRPr="00F17C9C">
        <w:rPr>
          <w:rFonts w:ascii="Arial" w:eastAsia="Times New Roman" w:hAnsi="Arial" w:cs="Arial"/>
          <w:color w:val="000000"/>
          <w:sz w:val="20"/>
          <w:szCs w:val="20"/>
          <w:bdr w:val="none" w:sz="0" w:space="0" w:color="auto" w:frame="1"/>
          <w:shd w:val="clear" w:color="auto" w:fill="F2F2F2"/>
          <w:lang w:eastAsia="en-GB"/>
        </w:rPr>
        <w:t>&gt;</w:t>
      </w:r>
    </w:p>
    <w:p w14:paraId="000E2AEC"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 options }</w:t>
      </w:r>
    </w:p>
    <w:p w14:paraId="3A914978"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000000"/>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009926"/>
          <w:sz w:val="20"/>
          <w:szCs w:val="20"/>
          <w:bdr w:val="none" w:sz="0" w:space="0" w:color="auto" w:frame="1"/>
          <w:shd w:val="clear" w:color="auto" w:fill="F2F2F2"/>
          <w:lang w:eastAsia="en-GB"/>
        </w:rPr>
        <w:t>/select</w:t>
      </w:r>
      <w:r w:rsidRPr="00F17C9C">
        <w:rPr>
          <w:rFonts w:ascii="Arial" w:eastAsia="Times New Roman" w:hAnsi="Arial" w:cs="Arial"/>
          <w:color w:val="000000"/>
          <w:sz w:val="20"/>
          <w:szCs w:val="20"/>
          <w:bdr w:val="none" w:sz="0" w:space="0" w:color="auto" w:frame="1"/>
          <w:shd w:val="clear" w:color="auto" w:fill="F2F2F2"/>
          <w:lang w:eastAsia="en-GB"/>
        </w:rPr>
        <w:t>&gt;</w:t>
      </w:r>
    </w:p>
    <w:p w14:paraId="72BC611A"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3FE60820"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w:t>
      </w:r>
    </w:p>
    <w:p w14:paraId="76D279D4" w14:textId="77777777" w:rsidR="00F17C9C" w:rsidRPr="00F17C9C" w:rsidRDefault="00F17C9C" w:rsidP="00F17C9C">
      <w:pPr>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Handling Select </w:t>
      </w:r>
      <w:r w:rsidRPr="00F17C9C">
        <w:rPr>
          <w:rFonts w:ascii="Arial" w:eastAsia="Times New Roman" w:hAnsi="Arial" w:cs="Arial"/>
          <w:b/>
          <w:bCs/>
          <w:color w:val="326883"/>
          <w:spacing w:val="-15"/>
          <w:sz w:val="20"/>
          <w:szCs w:val="20"/>
          <w:bdr w:val="none" w:sz="0" w:space="0" w:color="auto" w:frame="1"/>
          <w:shd w:val="clear" w:color="auto" w:fill="F2F2F2"/>
          <w:lang w:eastAsia="en-GB"/>
        </w:rPr>
        <w:t>onChange()</w:t>
      </w:r>
    </w:p>
    <w:p w14:paraId="0398C1CA"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We’ll write a function within our stateless component to handle a change in the </w:t>
      </w:r>
      <w:r w:rsidRPr="00F17C9C">
        <w:rPr>
          <w:rFonts w:ascii="Arial" w:eastAsia="Times New Roman" w:hAnsi="Arial" w:cs="Arial"/>
          <w:color w:val="373737"/>
          <w:sz w:val="20"/>
          <w:szCs w:val="20"/>
          <w:bdr w:val="none" w:sz="0" w:space="0" w:color="auto" w:frame="1"/>
          <w:shd w:val="clear" w:color="auto" w:fill="F2F2F2"/>
          <w:lang w:eastAsia="en-GB"/>
        </w:rPr>
        <w:t>&lt;select&gt;</w:t>
      </w:r>
      <w:r w:rsidRPr="00F17C9C">
        <w:rPr>
          <w:rFonts w:ascii="Arial" w:eastAsia="Times New Roman" w:hAnsi="Arial" w:cs="Arial"/>
          <w:color w:val="373737"/>
          <w:sz w:val="26"/>
          <w:szCs w:val="26"/>
          <w:lang w:eastAsia="en-GB"/>
        </w:rPr>
        <w:t> box. For now, all it will do is log the value. Then we add an </w:t>
      </w:r>
      <w:r w:rsidRPr="00F17C9C">
        <w:rPr>
          <w:rFonts w:ascii="Arial" w:eastAsia="Times New Roman" w:hAnsi="Arial" w:cs="Arial"/>
          <w:color w:val="373737"/>
          <w:sz w:val="20"/>
          <w:szCs w:val="20"/>
          <w:bdr w:val="none" w:sz="0" w:space="0" w:color="auto" w:frame="1"/>
          <w:shd w:val="clear" w:color="auto" w:fill="F2F2F2"/>
          <w:lang w:eastAsia="en-GB"/>
        </w:rPr>
        <w:t>onChange</w:t>
      </w:r>
      <w:r w:rsidRPr="00F17C9C">
        <w:rPr>
          <w:rFonts w:ascii="Arial" w:eastAsia="Times New Roman" w:hAnsi="Arial" w:cs="Arial"/>
          <w:color w:val="373737"/>
          <w:sz w:val="26"/>
          <w:szCs w:val="26"/>
          <w:lang w:eastAsia="en-GB"/>
        </w:rPr>
        <w:t> attribute to the </w:t>
      </w:r>
      <w:r w:rsidRPr="00F17C9C">
        <w:rPr>
          <w:rFonts w:ascii="Arial" w:eastAsia="Times New Roman" w:hAnsi="Arial" w:cs="Arial"/>
          <w:color w:val="373737"/>
          <w:sz w:val="20"/>
          <w:szCs w:val="20"/>
          <w:bdr w:val="none" w:sz="0" w:space="0" w:color="auto" w:frame="1"/>
          <w:shd w:val="clear" w:color="auto" w:fill="F2F2F2"/>
          <w:lang w:eastAsia="en-GB"/>
        </w:rPr>
        <w:t>select</w:t>
      </w:r>
      <w:r w:rsidRPr="00F17C9C">
        <w:rPr>
          <w:rFonts w:ascii="Arial" w:eastAsia="Times New Roman" w:hAnsi="Arial" w:cs="Arial"/>
          <w:color w:val="373737"/>
          <w:sz w:val="26"/>
          <w:szCs w:val="26"/>
          <w:lang w:eastAsia="en-GB"/>
        </w:rPr>
        <w:t>:</w:t>
      </w:r>
    </w:p>
    <w:p w14:paraId="164F1AF5"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 CountrySelector.js</w:t>
      </w:r>
    </w:p>
    <w:p w14:paraId="73C9E1CC"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22E8432D"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b/>
          <w:bCs/>
          <w:color w:val="000000"/>
          <w:sz w:val="20"/>
          <w:szCs w:val="20"/>
          <w:bdr w:val="none" w:sz="0" w:space="0" w:color="auto" w:frame="1"/>
          <w:shd w:val="clear" w:color="auto" w:fill="F2F2F2"/>
          <w:lang w:eastAsia="en-GB"/>
        </w:rPr>
        <w:t>const</w:t>
      </w:r>
      <w:r w:rsidRPr="00F17C9C">
        <w:rPr>
          <w:rFonts w:ascii="Arial" w:eastAsia="Times New Roman" w:hAnsi="Arial" w:cs="Arial"/>
          <w:color w:val="373737"/>
          <w:sz w:val="20"/>
          <w:szCs w:val="20"/>
          <w:bdr w:val="none" w:sz="0" w:space="0" w:color="auto" w:frame="1"/>
          <w:shd w:val="clear" w:color="auto" w:fill="F2F2F2"/>
          <w:lang w:eastAsia="en-GB"/>
        </w:rPr>
        <w:t xml:space="preserve"> CountrySelector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(props) </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4365D6C3"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i/>
          <w:iCs/>
          <w:color w:val="2F4F4F"/>
          <w:sz w:val="20"/>
          <w:szCs w:val="20"/>
          <w:bdr w:val="none" w:sz="0" w:space="0" w:color="auto" w:frame="1"/>
          <w:shd w:val="clear" w:color="auto" w:fill="F2F2F2"/>
          <w:lang w:eastAsia="en-GB"/>
        </w:rPr>
        <w:t>// ...</w:t>
      </w:r>
    </w:p>
    <w:p w14:paraId="34ECC045"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998F134"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function</w:t>
      </w:r>
      <w:r w:rsidRPr="00F17C9C">
        <w:rPr>
          <w:rFonts w:ascii="Arial" w:eastAsia="Times New Roman" w:hAnsi="Arial" w:cs="Arial"/>
          <w:color w:val="373737"/>
          <w:sz w:val="20"/>
          <w:szCs w:val="20"/>
          <w:bdr w:val="none" w:sz="0" w:space="0" w:color="auto" w:frame="1"/>
          <w:shd w:val="clear" w:color="auto" w:fill="F2F2F2"/>
          <w:lang w:eastAsia="en-GB"/>
        </w:rPr>
        <w:t xml:space="preserve"> handleChange(event) {</w:t>
      </w:r>
    </w:p>
    <w:p w14:paraId="7B6A456F"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console.log(event.target.value);</w:t>
      </w:r>
    </w:p>
    <w:p w14:paraId="36F6A2BE"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2ECE30C3"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731653C"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return</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7D0571B4"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lastRenderedPageBreak/>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select name</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w:t>
      </w:r>
      <w:r w:rsidRPr="00F17C9C">
        <w:rPr>
          <w:rFonts w:ascii="Arial" w:eastAsia="Times New Roman" w:hAnsi="Arial" w:cs="Arial"/>
          <w:color w:val="DD1144"/>
          <w:sz w:val="20"/>
          <w:szCs w:val="20"/>
          <w:bdr w:val="none" w:sz="0" w:space="0" w:color="auto" w:frame="1"/>
          <w:shd w:val="clear" w:color="auto" w:fill="F2F2F2"/>
          <w:lang w:eastAsia="en-GB"/>
        </w:rPr>
        <w:t>country-selector</w:t>
      </w:r>
      <w:r w:rsidRPr="00F17C9C">
        <w:rPr>
          <w:rFonts w:ascii="Arial" w:eastAsia="Times New Roman" w:hAnsi="Arial" w:cs="Arial"/>
          <w:color w:val="373737"/>
          <w:sz w:val="20"/>
          <w:szCs w:val="20"/>
          <w:bdr w:val="none" w:sz="0" w:space="0" w:color="auto" w:frame="1"/>
          <w:shd w:val="clear" w:color="auto" w:fill="F2F2F2"/>
          <w:lang w:eastAsia="en-GB"/>
        </w:rPr>
        <w:t>" id</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w:t>
      </w:r>
      <w:r w:rsidRPr="00F17C9C">
        <w:rPr>
          <w:rFonts w:ascii="Arial" w:eastAsia="Times New Roman" w:hAnsi="Arial" w:cs="Arial"/>
          <w:color w:val="DD1144"/>
          <w:sz w:val="20"/>
          <w:szCs w:val="20"/>
          <w:bdr w:val="none" w:sz="0" w:space="0" w:color="auto" w:frame="1"/>
          <w:shd w:val="clear" w:color="auto" w:fill="F2F2F2"/>
          <w:lang w:eastAsia="en-GB"/>
        </w:rPr>
        <w:t>country-selector</w:t>
      </w:r>
      <w:r w:rsidRPr="00F17C9C">
        <w:rPr>
          <w:rFonts w:ascii="Arial" w:eastAsia="Times New Roman" w:hAnsi="Arial" w:cs="Arial"/>
          <w:color w:val="373737"/>
          <w:sz w:val="20"/>
          <w:szCs w:val="20"/>
          <w:bdr w:val="none" w:sz="0" w:space="0" w:color="auto" w:frame="1"/>
          <w:shd w:val="clear" w:color="auto" w:fill="F2F2F2"/>
          <w:lang w:eastAsia="en-GB"/>
        </w:rPr>
        <w:t>" onChange</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{handleChange}</w:t>
      </w:r>
      <w:r w:rsidRPr="00F17C9C">
        <w:rPr>
          <w:rFonts w:ascii="inherit" w:eastAsia="Times New Roman" w:hAnsi="inherit" w:cs="Arial"/>
          <w:b/>
          <w:bCs/>
          <w:color w:val="000000"/>
          <w:sz w:val="20"/>
          <w:szCs w:val="20"/>
          <w:bdr w:val="none" w:sz="0" w:space="0" w:color="auto" w:frame="1"/>
          <w:shd w:val="clear" w:color="auto" w:fill="F2F2F2"/>
          <w:lang w:eastAsia="en-GB"/>
        </w:rPr>
        <w:t>&gt;</w:t>
      </w:r>
    </w:p>
    <w:p w14:paraId="54E80E7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i/>
          <w:iCs/>
          <w:color w:val="2F4F4F"/>
          <w:sz w:val="20"/>
          <w:szCs w:val="20"/>
          <w:bdr w:val="none" w:sz="0" w:space="0" w:color="auto" w:frame="1"/>
          <w:shd w:val="clear" w:color="auto" w:fill="F2F2F2"/>
          <w:lang w:eastAsia="en-GB"/>
        </w:rPr>
        <w:t>// ...</w:t>
      </w:r>
    </w:p>
    <w:p w14:paraId="657F994F"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6B2960BC"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w:t>
      </w:r>
    </w:p>
    <w:p w14:paraId="2D7101DC"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Passing the callback via props</w:t>
      </w:r>
    </w:p>
    <w:p w14:paraId="63612E9C"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Now we have access to the index of the selected country in the countries array. But we only have access to this index in the </w:t>
      </w:r>
      <w:r w:rsidRPr="00F17C9C">
        <w:rPr>
          <w:rFonts w:ascii="Arial" w:eastAsia="Times New Roman" w:hAnsi="Arial" w:cs="Arial"/>
          <w:color w:val="373737"/>
          <w:sz w:val="20"/>
          <w:szCs w:val="20"/>
          <w:bdr w:val="none" w:sz="0" w:space="0" w:color="auto" w:frame="1"/>
          <w:shd w:val="clear" w:color="auto" w:fill="F2F2F2"/>
          <w:lang w:eastAsia="en-GB"/>
        </w:rPr>
        <w:t>CountriesSelect</w:t>
      </w:r>
      <w:r w:rsidRPr="00F17C9C">
        <w:rPr>
          <w:rFonts w:ascii="Arial" w:eastAsia="Times New Roman" w:hAnsi="Arial" w:cs="Arial"/>
          <w:color w:val="373737"/>
          <w:sz w:val="26"/>
          <w:szCs w:val="26"/>
          <w:lang w:eastAsia="en-GB"/>
        </w:rPr>
        <w:t> component. We want to have access to it at the top level, in the </w:t>
      </w:r>
      <w:r w:rsidRPr="00F17C9C">
        <w:rPr>
          <w:rFonts w:ascii="Arial" w:eastAsia="Times New Roman" w:hAnsi="Arial" w:cs="Arial"/>
          <w:color w:val="373737"/>
          <w:sz w:val="20"/>
          <w:szCs w:val="20"/>
          <w:bdr w:val="none" w:sz="0" w:space="0" w:color="auto" w:frame="1"/>
          <w:shd w:val="clear" w:color="auto" w:fill="F2F2F2"/>
          <w:lang w:eastAsia="en-GB"/>
        </w:rPr>
        <w:t>CountryContainer</w:t>
      </w:r>
      <w:r w:rsidRPr="00F17C9C">
        <w:rPr>
          <w:rFonts w:ascii="Arial" w:eastAsia="Times New Roman" w:hAnsi="Arial" w:cs="Arial"/>
          <w:color w:val="373737"/>
          <w:sz w:val="26"/>
          <w:szCs w:val="26"/>
          <w:lang w:eastAsia="en-GB"/>
        </w:rPr>
        <w:t>, so that we can use it to set the state of the current country, and cause a re-render of the </w:t>
      </w:r>
      <w:r w:rsidRPr="00F17C9C">
        <w:rPr>
          <w:rFonts w:ascii="Arial" w:eastAsia="Times New Roman" w:hAnsi="Arial" w:cs="Arial"/>
          <w:color w:val="373737"/>
          <w:sz w:val="20"/>
          <w:szCs w:val="20"/>
          <w:bdr w:val="none" w:sz="0" w:space="0" w:color="auto" w:frame="1"/>
          <w:shd w:val="clear" w:color="auto" w:fill="F2F2F2"/>
          <w:lang w:eastAsia="en-GB"/>
        </w:rPr>
        <w:t>CountryDetail</w:t>
      </w:r>
      <w:r w:rsidRPr="00F17C9C">
        <w:rPr>
          <w:rFonts w:ascii="Arial" w:eastAsia="Times New Roman" w:hAnsi="Arial" w:cs="Arial"/>
          <w:color w:val="373737"/>
          <w:sz w:val="26"/>
          <w:szCs w:val="26"/>
          <w:lang w:eastAsia="en-GB"/>
        </w:rPr>
        <w:t>. Let’s do this with a function that is defined in the </w:t>
      </w:r>
      <w:r w:rsidRPr="00F17C9C">
        <w:rPr>
          <w:rFonts w:ascii="Arial" w:eastAsia="Times New Roman" w:hAnsi="Arial" w:cs="Arial"/>
          <w:color w:val="373737"/>
          <w:sz w:val="20"/>
          <w:szCs w:val="20"/>
          <w:bdr w:val="none" w:sz="0" w:space="0" w:color="auto" w:frame="1"/>
          <w:shd w:val="clear" w:color="auto" w:fill="F2F2F2"/>
          <w:lang w:eastAsia="en-GB"/>
        </w:rPr>
        <w:t>CountryContainer</w:t>
      </w:r>
      <w:r w:rsidRPr="00F17C9C">
        <w:rPr>
          <w:rFonts w:ascii="Arial" w:eastAsia="Times New Roman" w:hAnsi="Arial" w:cs="Arial"/>
          <w:color w:val="373737"/>
          <w:sz w:val="26"/>
          <w:szCs w:val="26"/>
          <w:lang w:eastAsia="en-GB"/>
        </w:rPr>
        <w:t> and passed as a prop to the </w:t>
      </w:r>
      <w:r w:rsidRPr="00F17C9C">
        <w:rPr>
          <w:rFonts w:ascii="Arial" w:eastAsia="Times New Roman" w:hAnsi="Arial" w:cs="Arial"/>
          <w:color w:val="373737"/>
          <w:sz w:val="20"/>
          <w:szCs w:val="20"/>
          <w:bdr w:val="none" w:sz="0" w:space="0" w:color="auto" w:frame="1"/>
          <w:shd w:val="clear" w:color="auto" w:fill="F2F2F2"/>
          <w:lang w:eastAsia="en-GB"/>
        </w:rPr>
        <w:t>CountrySelector</w:t>
      </w:r>
      <w:r w:rsidRPr="00F17C9C">
        <w:rPr>
          <w:rFonts w:ascii="Arial" w:eastAsia="Times New Roman" w:hAnsi="Arial" w:cs="Arial"/>
          <w:color w:val="373737"/>
          <w:sz w:val="26"/>
          <w:szCs w:val="26"/>
          <w:lang w:eastAsia="en-GB"/>
        </w:rPr>
        <w:t>. The function is going to take in the index and set it on the </w:t>
      </w:r>
      <w:r w:rsidRPr="00F17C9C">
        <w:rPr>
          <w:rFonts w:ascii="Arial" w:eastAsia="Times New Roman" w:hAnsi="Arial" w:cs="Arial"/>
          <w:color w:val="373737"/>
          <w:sz w:val="20"/>
          <w:szCs w:val="20"/>
          <w:bdr w:val="none" w:sz="0" w:space="0" w:color="auto" w:frame="1"/>
          <w:shd w:val="clear" w:color="auto" w:fill="F2F2F2"/>
          <w:lang w:eastAsia="en-GB"/>
        </w:rPr>
        <w:t>CountryContainer</w:t>
      </w:r>
      <w:r w:rsidRPr="00F17C9C">
        <w:rPr>
          <w:rFonts w:ascii="Arial" w:eastAsia="Times New Roman" w:hAnsi="Arial" w:cs="Arial"/>
          <w:color w:val="373737"/>
          <w:sz w:val="26"/>
          <w:szCs w:val="26"/>
          <w:lang w:eastAsia="en-GB"/>
        </w:rPr>
        <w:t>’s state.</w:t>
      </w:r>
    </w:p>
    <w:p w14:paraId="224600C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 CountryContainer.js</w:t>
      </w:r>
    </w:p>
    <w:p w14:paraId="72986732"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BBBDD00"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handleCountrySelected(alpha3Code) {</w:t>
      </w:r>
    </w:p>
    <w:p w14:paraId="511A424F"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 xml:space="preserve">.setState({ </w:t>
      </w:r>
      <w:r w:rsidRPr="00F17C9C">
        <w:rPr>
          <w:rFonts w:ascii="Arial" w:eastAsia="Times New Roman" w:hAnsi="Arial" w:cs="Arial"/>
          <w:color w:val="008080"/>
          <w:sz w:val="20"/>
          <w:szCs w:val="20"/>
          <w:bdr w:val="none" w:sz="0" w:space="0" w:color="auto" w:frame="1"/>
          <w:shd w:val="clear" w:color="auto" w:fill="F2F2F2"/>
          <w:lang w:eastAsia="en-GB"/>
        </w:rPr>
        <w:t>selectedCountryAlpha3Code</w:t>
      </w:r>
      <w:r w:rsidRPr="00F17C9C">
        <w:rPr>
          <w:rFonts w:ascii="Arial" w:eastAsia="Times New Roman" w:hAnsi="Arial" w:cs="Arial"/>
          <w:color w:val="373737"/>
          <w:sz w:val="20"/>
          <w:szCs w:val="20"/>
          <w:bdr w:val="none" w:sz="0" w:space="0" w:color="auto" w:frame="1"/>
          <w:shd w:val="clear" w:color="auto" w:fill="F2F2F2"/>
          <w:lang w:eastAsia="en-GB"/>
        </w:rPr>
        <w:t>: alpha3Code })</w:t>
      </w:r>
    </w:p>
    <w:p w14:paraId="776EAD75"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w:t>
      </w:r>
    </w:p>
    <w:p w14:paraId="6C015CC2"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REMEMBER to bind it in the </w:t>
      </w:r>
      <w:r w:rsidRPr="00F17C9C">
        <w:rPr>
          <w:rFonts w:ascii="Arial" w:eastAsia="Times New Roman" w:hAnsi="Arial" w:cs="Arial"/>
          <w:color w:val="373737"/>
          <w:sz w:val="20"/>
          <w:szCs w:val="20"/>
          <w:bdr w:val="none" w:sz="0" w:space="0" w:color="auto" w:frame="1"/>
          <w:shd w:val="clear" w:color="auto" w:fill="F2F2F2"/>
          <w:lang w:eastAsia="en-GB"/>
        </w:rPr>
        <w:t>CountryContainer</w:t>
      </w:r>
      <w:r w:rsidRPr="00F17C9C">
        <w:rPr>
          <w:rFonts w:ascii="Arial" w:eastAsia="Times New Roman" w:hAnsi="Arial" w:cs="Arial"/>
          <w:color w:val="373737"/>
          <w:sz w:val="26"/>
          <w:szCs w:val="26"/>
          <w:lang w:eastAsia="en-GB"/>
        </w:rPr>
        <w:t> </w:t>
      </w:r>
      <w:r w:rsidRPr="00F17C9C">
        <w:rPr>
          <w:rFonts w:ascii="Arial" w:eastAsia="Times New Roman" w:hAnsi="Arial" w:cs="Arial"/>
          <w:color w:val="373737"/>
          <w:sz w:val="20"/>
          <w:szCs w:val="20"/>
          <w:bdr w:val="none" w:sz="0" w:space="0" w:color="auto" w:frame="1"/>
          <w:shd w:val="clear" w:color="auto" w:fill="F2F2F2"/>
          <w:lang w:eastAsia="en-GB"/>
        </w:rPr>
        <w:t>constructor</w:t>
      </w:r>
      <w:r w:rsidRPr="00F17C9C">
        <w:rPr>
          <w:rFonts w:ascii="Arial" w:eastAsia="Times New Roman" w:hAnsi="Arial" w:cs="Arial"/>
          <w:color w:val="373737"/>
          <w:sz w:val="26"/>
          <w:szCs w:val="26"/>
          <w:lang w:eastAsia="en-GB"/>
        </w:rPr>
        <w:t> method:</w:t>
      </w:r>
    </w:p>
    <w:p w14:paraId="0B50770A"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 CountryContainer.js</w:t>
      </w:r>
    </w:p>
    <w:p w14:paraId="28F37827"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b/>
          <w:bCs/>
          <w:color w:val="000000"/>
          <w:sz w:val="20"/>
          <w:szCs w:val="20"/>
          <w:bdr w:val="none" w:sz="0" w:space="0" w:color="auto" w:frame="1"/>
          <w:shd w:val="clear" w:color="auto" w:fill="F2F2F2"/>
          <w:lang w:eastAsia="en-GB"/>
        </w:rPr>
        <w:t>constructor</w:t>
      </w:r>
      <w:r w:rsidRPr="00F17C9C">
        <w:rPr>
          <w:rFonts w:ascii="Arial" w:eastAsia="Times New Roman" w:hAnsi="Arial" w:cs="Arial"/>
          <w:color w:val="373737"/>
          <w:sz w:val="20"/>
          <w:szCs w:val="20"/>
          <w:bdr w:val="none" w:sz="0" w:space="0" w:color="auto" w:frame="1"/>
          <w:shd w:val="clear" w:color="auto" w:fill="F2F2F2"/>
          <w:lang w:eastAsia="en-GB"/>
        </w:rPr>
        <w:t>(props){</w:t>
      </w:r>
    </w:p>
    <w:p w14:paraId="1F552884"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i/>
          <w:iCs/>
          <w:color w:val="2F4F4F"/>
          <w:sz w:val="20"/>
          <w:szCs w:val="20"/>
          <w:bdr w:val="none" w:sz="0" w:space="0" w:color="auto" w:frame="1"/>
          <w:shd w:val="clear" w:color="auto" w:fill="F2F2F2"/>
          <w:lang w:eastAsia="en-GB"/>
        </w:rPr>
        <w:t>// ...</w:t>
      </w:r>
    </w:p>
    <w:p w14:paraId="21001A3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 xml:space="preserve">.handleCountrySelected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.handleCountrySelected.bind(</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w:t>
      </w:r>
    </w:p>
    <w:p w14:paraId="1BFA3D52"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w:t>
      </w:r>
    </w:p>
    <w:p w14:paraId="6A0F3300"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…and pass that function to </w:t>
      </w:r>
      <w:r w:rsidRPr="00F17C9C">
        <w:rPr>
          <w:rFonts w:ascii="Arial" w:eastAsia="Times New Roman" w:hAnsi="Arial" w:cs="Arial"/>
          <w:color w:val="373737"/>
          <w:sz w:val="20"/>
          <w:szCs w:val="20"/>
          <w:bdr w:val="none" w:sz="0" w:space="0" w:color="auto" w:frame="1"/>
          <w:shd w:val="clear" w:color="auto" w:fill="F2F2F2"/>
          <w:lang w:eastAsia="en-GB"/>
        </w:rPr>
        <w:t>CountrySelector</w:t>
      </w:r>
      <w:r w:rsidRPr="00F17C9C">
        <w:rPr>
          <w:rFonts w:ascii="Arial" w:eastAsia="Times New Roman" w:hAnsi="Arial" w:cs="Arial"/>
          <w:color w:val="373737"/>
          <w:sz w:val="26"/>
          <w:szCs w:val="26"/>
          <w:lang w:eastAsia="en-GB"/>
        </w:rPr>
        <w:t> as a prop:</w:t>
      </w:r>
    </w:p>
    <w:p w14:paraId="64247A63"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render(){</w:t>
      </w:r>
    </w:p>
    <w:p w14:paraId="66781DAD"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return</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29175D6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i/>
          <w:iCs/>
          <w:color w:val="777772"/>
          <w:sz w:val="20"/>
          <w:szCs w:val="20"/>
          <w:bdr w:val="none" w:sz="0" w:space="0" w:color="auto" w:frame="1"/>
          <w:shd w:val="clear" w:color="auto" w:fill="F2F2F2"/>
          <w:lang w:eastAsia="en-GB"/>
        </w:rPr>
        <w:t>/* ... */</w:t>
      </w:r>
      <w:r w:rsidRPr="00F17C9C">
        <w:rPr>
          <w:rFonts w:ascii="Arial" w:eastAsia="Times New Roman" w:hAnsi="Arial" w:cs="Arial"/>
          <w:color w:val="373737"/>
          <w:sz w:val="20"/>
          <w:szCs w:val="20"/>
          <w:bdr w:val="none" w:sz="0" w:space="0" w:color="auto" w:frame="1"/>
          <w:shd w:val="clear" w:color="auto" w:fill="F2F2F2"/>
          <w:lang w:eastAsia="en-GB"/>
        </w:rPr>
        <w:t>}</w:t>
      </w:r>
    </w:p>
    <w:p w14:paraId="0066ECF2"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CountrySelector</w:t>
      </w:r>
    </w:p>
    <w:p w14:paraId="079CC00E"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countries</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.state.countries}</w:t>
      </w:r>
    </w:p>
    <w:p w14:paraId="23809F2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000000"/>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onCountrySelected</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.handleCountrySelected}</w:t>
      </w:r>
      <w:r w:rsidRPr="00F17C9C">
        <w:rPr>
          <w:rFonts w:ascii="Arial" w:eastAsia="Times New Roman" w:hAnsi="Arial" w:cs="Arial"/>
          <w:color w:val="009926"/>
          <w:sz w:val="20"/>
          <w:szCs w:val="20"/>
          <w:bdr w:val="none" w:sz="0" w:space="0" w:color="auto" w:frame="1"/>
          <w:shd w:val="clear" w:color="auto" w:fill="F2F2F2"/>
          <w:lang w:eastAsia="en-GB"/>
        </w:rPr>
        <w:t>/</w:t>
      </w:r>
      <w:r w:rsidRPr="00F17C9C">
        <w:rPr>
          <w:rFonts w:ascii="Arial" w:eastAsia="Times New Roman" w:hAnsi="Arial" w:cs="Arial"/>
          <w:color w:val="000000"/>
          <w:sz w:val="20"/>
          <w:szCs w:val="20"/>
          <w:bdr w:val="none" w:sz="0" w:space="0" w:color="auto" w:frame="1"/>
          <w:shd w:val="clear" w:color="auto" w:fill="F2F2F2"/>
          <w:lang w:eastAsia="en-GB"/>
        </w:rPr>
        <w:t>&gt;</w:t>
      </w:r>
    </w:p>
    <w:p w14:paraId="1866304B"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i/>
          <w:iCs/>
          <w:color w:val="777772"/>
          <w:sz w:val="20"/>
          <w:szCs w:val="20"/>
          <w:bdr w:val="none" w:sz="0" w:space="0" w:color="auto" w:frame="1"/>
          <w:shd w:val="clear" w:color="auto" w:fill="F2F2F2"/>
          <w:lang w:eastAsia="en-GB"/>
        </w:rPr>
        <w:t>/* ... */</w:t>
      </w:r>
      <w:r w:rsidRPr="00F17C9C">
        <w:rPr>
          <w:rFonts w:ascii="Arial" w:eastAsia="Times New Roman" w:hAnsi="Arial" w:cs="Arial"/>
          <w:color w:val="373737"/>
          <w:sz w:val="20"/>
          <w:szCs w:val="20"/>
          <w:bdr w:val="none" w:sz="0" w:space="0" w:color="auto" w:frame="1"/>
          <w:shd w:val="clear" w:color="auto" w:fill="F2F2F2"/>
          <w:lang w:eastAsia="en-GB"/>
        </w:rPr>
        <w:t>}</w:t>
      </w:r>
    </w:p>
    <w:p w14:paraId="23575A05"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69252674"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w:t>
      </w:r>
    </w:p>
    <w:p w14:paraId="51410DEA"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Back in our </w:t>
      </w:r>
      <w:r w:rsidRPr="00F17C9C">
        <w:rPr>
          <w:rFonts w:ascii="Arial" w:eastAsia="Times New Roman" w:hAnsi="Arial" w:cs="Arial"/>
          <w:color w:val="373737"/>
          <w:sz w:val="20"/>
          <w:szCs w:val="20"/>
          <w:bdr w:val="none" w:sz="0" w:space="0" w:color="auto" w:frame="1"/>
          <w:shd w:val="clear" w:color="auto" w:fill="F2F2F2"/>
          <w:lang w:eastAsia="en-GB"/>
        </w:rPr>
        <w:t>CountrySelector</w:t>
      </w:r>
      <w:r w:rsidRPr="00F17C9C">
        <w:rPr>
          <w:rFonts w:ascii="Arial" w:eastAsia="Times New Roman" w:hAnsi="Arial" w:cs="Arial"/>
          <w:color w:val="373737"/>
          <w:sz w:val="26"/>
          <w:szCs w:val="26"/>
          <w:lang w:eastAsia="en-GB"/>
        </w:rPr>
        <w:t> component, we can pass the value of the </w:t>
      </w:r>
      <w:r w:rsidRPr="00F17C9C">
        <w:rPr>
          <w:rFonts w:ascii="Arial" w:eastAsia="Times New Roman" w:hAnsi="Arial" w:cs="Arial"/>
          <w:color w:val="373737"/>
          <w:sz w:val="20"/>
          <w:szCs w:val="20"/>
          <w:bdr w:val="none" w:sz="0" w:space="0" w:color="auto" w:frame="1"/>
          <w:shd w:val="clear" w:color="auto" w:fill="F2F2F2"/>
          <w:lang w:eastAsia="en-GB"/>
        </w:rPr>
        <w:t>select</w:t>
      </w:r>
      <w:r w:rsidRPr="00F17C9C">
        <w:rPr>
          <w:rFonts w:ascii="Arial" w:eastAsia="Times New Roman" w:hAnsi="Arial" w:cs="Arial"/>
          <w:color w:val="373737"/>
          <w:sz w:val="26"/>
          <w:szCs w:val="26"/>
          <w:lang w:eastAsia="en-GB"/>
        </w:rPr>
        <w:t> into this function as the </w:t>
      </w:r>
      <w:r w:rsidRPr="00F17C9C">
        <w:rPr>
          <w:rFonts w:ascii="Arial" w:eastAsia="Times New Roman" w:hAnsi="Arial" w:cs="Arial"/>
          <w:color w:val="373737"/>
          <w:sz w:val="20"/>
          <w:szCs w:val="20"/>
          <w:bdr w:val="none" w:sz="0" w:space="0" w:color="auto" w:frame="1"/>
          <w:shd w:val="clear" w:color="auto" w:fill="F2F2F2"/>
          <w:lang w:eastAsia="en-GB"/>
        </w:rPr>
        <w:t>alpha3Code</w:t>
      </w:r>
      <w:r w:rsidRPr="00F17C9C">
        <w:rPr>
          <w:rFonts w:ascii="Arial" w:eastAsia="Times New Roman" w:hAnsi="Arial" w:cs="Arial"/>
          <w:color w:val="373737"/>
          <w:sz w:val="26"/>
          <w:szCs w:val="26"/>
          <w:lang w:eastAsia="en-GB"/>
        </w:rPr>
        <w:t>:</w:t>
      </w:r>
    </w:p>
    <w:p w14:paraId="47BF9D07"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 CountrySelector.js</w:t>
      </w:r>
    </w:p>
    <w:p w14:paraId="1CF7F94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7022C333"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b/>
          <w:bCs/>
          <w:color w:val="000000"/>
          <w:sz w:val="20"/>
          <w:szCs w:val="20"/>
          <w:bdr w:val="none" w:sz="0" w:space="0" w:color="auto" w:frame="1"/>
          <w:shd w:val="clear" w:color="auto" w:fill="F2F2F2"/>
          <w:lang w:eastAsia="en-GB"/>
        </w:rPr>
        <w:t>function</w:t>
      </w:r>
      <w:r w:rsidRPr="00F17C9C">
        <w:rPr>
          <w:rFonts w:ascii="Arial" w:eastAsia="Times New Roman" w:hAnsi="Arial" w:cs="Arial"/>
          <w:color w:val="373737"/>
          <w:sz w:val="20"/>
          <w:szCs w:val="20"/>
          <w:bdr w:val="none" w:sz="0" w:space="0" w:color="auto" w:frame="1"/>
          <w:shd w:val="clear" w:color="auto" w:fill="F2F2F2"/>
          <w:lang w:eastAsia="en-GB"/>
        </w:rPr>
        <w:t xml:space="preserve"> handleChange(event) {</w:t>
      </w:r>
    </w:p>
    <w:p w14:paraId="00A77464"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props.onCountrySelected(event.target.value);</w:t>
      </w:r>
    </w:p>
    <w:p w14:paraId="3328D35B"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w:t>
      </w:r>
    </w:p>
    <w:p w14:paraId="40411849"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We can now use the React dev tools to check that the state in the </w:t>
      </w:r>
      <w:r w:rsidRPr="00F17C9C">
        <w:rPr>
          <w:rFonts w:ascii="Arial" w:eastAsia="Times New Roman" w:hAnsi="Arial" w:cs="Arial"/>
          <w:color w:val="373737"/>
          <w:sz w:val="20"/>
          <w:szCs w:val="20"/>
          <w:bdr w:val="none" w:sz="0" w:space="0" w:color="auto" w:frame="1"/>
          <w:shd w:val="clear" w:color="auto" w:fill="F2F2F2"/>
          <w:lang w:eastAsia="en-GB"/>
        </w:rPr>
        <w:t>CountryContainer</w:t>
      </w:r>
      <w:r w:rsidRPr="00F17C9C">
        <w:rPr>
          <w:rFonts w:ascii="Arial" w:eastAsia="Times New Roman" w:hAnsi="Arial" w:cs="Arial"/>
          <w:color w:val="373737"/>
          <w:sz w:val="26"/>
          <w:szCs w:val="26"/>
          <w:lang w:eastAsia="en-GB"/>
        </w:rPr>
        <w:t> is updating with the selected country alpha3Code.</w:t>
      </w:r>
    </w:p>
    <w:p w14:paraId="1C4D7FC7"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CountryDetail Display</w:t>
      </w:r>
    </w:p>
    <w:p w14:paraId="642BA997" w14:textId="77777777" w:rsidR="00F17C9C" w:rsidRPr="00F17C9C" w:rsidRDefault="00F17C9C" w:rsidP="00F17C9C">
      <w:pPr>
        <w:spacing w:after="240"/>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Now that we have a selector that is updating the selected country, the final piece in the puzzle is our detailed display.</w:t>
      </w:r>
    </w:p>
    <w:p w14:paraId="7A15FDD0"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lastRenderedPageBreak/>
        <w:t>When the user selects a country, we want the details of the selected country to be displayed. The </w:t>
      </w:r>
      <w:r w:rsidRPr="00F17C9C">
        <w:rPr>
          <w:rFonts w:ascii="Arial" w:eastAsia="Times New Roman" w:hAnsi="Arial" w:cs="Arial"/>
          <w:color w:val="373737"/>
          <w:sz w:val="20"/>
          <w:szCs w:val="20"/>
          <w:bdr w:val="none" w:sz="0" w:space="0" w:color="auto" w:frame="1"/>
          <w:shd w:val="clear" w:color="auto" w:fill="F2F2F2"/>
          <w:lang w:eastAsia="en-GB"/>
        </w:rPr>
        <w:t>CountryDetail</w:t>
      </w:r>
      <w:r w:rsidRPr="00F17C9C">
        <w:rPr>
          <w:rFonts w:ascii="Arial" w:eastAsia="Times New Roman" w:hAnsi="Arial" w:cs="Arial"/>
          <w:color w:val="373737"/>
          <w:sz w:val="26"/>
          <w:szCs w:val="26"/>
          <w:lang w:eastAsia="en-GB"/>
        </w:rPr>
        <w:t> component is going to be responsible for this.</w:t>
      </w:r>
    </w:p>
    <w:p w14:paraId="38B70D59"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So how are we going to do render these details? Now that we have a selector that is updating the </w:t>
      </w:r>
      <w:r w:rsidRPr="00F17C9C">
        <w:rPr>
          <w:rFonts w:ascii="Arial" w:eastAsia="Times New Roman" w:hAnsi="Arial" w:cs="Arial"/>
          <w:color w:val="373737"/>
          <w:sz w:val="20"/>
          <w:szCs w:val="20"/>
          <w:bdr w:val="none" w:sz="0" w:space="0" w:color="auto" w:frame="1"/>
          <w:shd w:val="clear" w:color="auto" w:fill="F2F2F2"/>
          <w:lang w:eastAsia="en-GB"/>
        </w:rPr>
        <w:t>selectedCountryAlpha3Code</w:t>
      </w:r>
      <w:r w:rsidRPr="00F17C9C">
        <w:rPr>
          <w:rFonts w:ascii="Arial" w:eastAsia="Times New Roman" w:hAnsi="Arial" w:cs="Arial"/>
          <w:color w:val="373737"/>
          <w:sz w:val="26"/>
          <w:szCs w:val="26"/>
          <w:lang w:eastAsia="en-GB"/>
        </w:rPr>
        <w:t> in </w:t>
      </w:r>
      <w:r w:rsidRPr="00F17C9C">
        <w:rPr>
          <w:rFonts w:ascii="Arial" w:eastAsia="Times New Roman" w:hAnsi="Arial" w:cs="Arial"/>
          <w:color w:val="373737"/>
          <w:sz w:val="20"/>
          <w:szCs w:val="20"/>
          <w:bdr w:val="none" w:sz="0" w:space="0" w:color="auto" w:frame="1"/>
          <w:shd w:val="clear" w:color="auto" w:fill="F2F2F2"/>
          <w:lang w:eastAsia="en-GB"/>
        </w:rPr>
        <w:t>CountryContainer</w:t>
      </w:r>
      <w:r w:rsidRPr="00F17C9C">
        <w:rPr>
          <w:rFonts w:ascii="Arial" w:eastAsia="Times New Roman" w:hAnsi="Arial" w:cs="Arial"/>
          <w:color w:val="373737"/>
          <w:sz w:val="26"/>
          <w:szCs w:val="26"/>
          <w:lang w:eastAsia="en-GB"/>
        </w:rPr>
        <w:t>’s state, we can find the selected country and pass this down to </w:t>
      </w:r>
      <w:r w:rsidRPr="00F17C9C">
        <w:rPr>
          <w:rFonts w:ascii="Arial" w:eastAsia="Times New Roman" w:hAnsi="Arial" w:cs="Arial"/>
          <w:color w:val="373737"/>
          <w:sz w:val="20"/>
          <w:szCs w:val="20"/>
          <w:bdr w:val="none" w:sz="0" w:space="0" w:color="auto" w:frame="1"/>
          <w:shd w:val="clear" w:color="auto" w:fill="F2F2F2"/>
          <w:lang w:eastAsia="en-GB"/>
        </w:rPr>
        <w:t>CountryDetail</w:t>
      </w:r>
      <w:r w:rsidRPr="00F17C9C">
        <w:rPr>
          <w:rFonts w:ascii="Arial" w:eastAsia="Times New Roman" w:hAnsi="Arial" w:cs="Arial"/>
          <w:color w:val="373737"/>
          <w:sz w:val="26"/>
          <w:szCs w:val="26"/>
          <w:lang w:eastAsia="en-GB"/>
        </w:rPr>
        <w:t> as a prop.</w:t>
      </w:r>
    </w:p>
    <w:p w14:paraId="6187E1AD"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 CountryContainer.js</w:t>
      </w:r>
    </w:p>
    <w:p w14:paraId="34E99B97"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0102BF5C"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render(){</w:t>
      </w:r>
    </w:p>
    <w:p w14:paraId="6173D52E"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const</w:t>
      </w:r>
      <w:r w:rsidRPr="00F17C9C">
        <w:rPr>
          <w:rFonts w:ascii="Arial" w:eastAsia="Times New Roman" w:hAnsi="Arial" w:cs="Arial"/>
          <w:color w:val="373737"/>
          <w:sz w:val="20"/>
          <w:szCs w:val="20"/>
          <w:bdr w:val="none" w:sz="0" w:space="0" w:color="auto" w:frame="1"/>
          <w:shd w:val="clear" w:color="auto" w:fill="F2F2F2"/>
          <w:lang w:eastAsia="en-GB"/>
        </w:rPr>
        <w:t xml:space="preserve"> selectedCountry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 xml:space="preserve">.state.countries.find(country </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 xml:space="preserve"> country.alpha3Code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this</w:t>
      </w:r>
      <w:r w:rsidRPr="00F17C9C">
        <w:rPr>
          <w:rFonts w:ascii="Arial" w:eastAsia="Times New Roman" w:hAnsi="Arial" w:cs="Arial"/>
          <w:color w:val="373737"/>
          <w:sz w:val="20"/>
          <w:szCs w:val="20"/>
          <w:bdr w:val="none" w:sz="0" w:space="0" w:color="auto" w:frame="1"/>
          <w:shd w:val="clear" w:color="auto" w:fill="F2F2F2"/>
          <w:lang w:eastAsia="en-GB"/>
        </w:rPr>
        <w:t>.state.selectedCountryAlpha3Code);</w:t>
      </w:r>
    </w:p>
    <w:p w14:paraId="33C63EB9"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57610B8F"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return</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41054A4F"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i/>
          <w:iCs/>
          <w:color w:val="777772"/>
          <w:sz w:val="20"/>
          <w:szCs w:val="20"/>
          <w:bdr w:val="none" w:sz="0" w:space="0" w:color="auto" w:frame="1"/>
          <w:shd w:val="clear" w:color="auto" w:fill="F2F2F2"/>
          <w:lang w:eastAsia="en-GB"/>
        </w:rPr>
        <w:t>/* ... */</w:t>
      </w:r>
      <w:r w:rsidRPr="00F17C9C">
        <w:rPr>
          <w:rFonts w:ascii="Arial" w:eastAsia="Times New Roman" w:hAnsi="Arial" w:cs="Arial"/>
          <w:color w:val="373737"/>
          <w:sz w:val="20"/>
          <w:szCs w:val="20"/>
          <w:bdr w:val="none" w:sz="0" w:space="0" w:color="auto" w:frame="1"/>
          <w:shd w:val="clear" w:color="auto" w:fill="F2F2F2"/>
          <w:lang w:eastAsia="en-GB"/>
        </w:rPr>
        <w:t>}</w:t>
      </w:r>
    </w:p>
    <w:p w14:paraId="03009EFB"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000000"/>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CountryDetail country</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selectedCountry } </w:t>
      </w:r>
      <w:r w:rsidRPr="00F17C9C">
        <w:rPr>
          <w:rFonts w:ascii="Arial" w:eastAsia="Times New Roman" w:hAnsi="Arial" w:cs="Arial"/>
          <w:color w:val="009926"/>
          <w:sz w:val="20"/>
          <w:szCs w:val="20"/>
          <w:bdr w:val="none" w:sz="0" w:space="0" w:color="auto" w:frame="1"/>
          <w:shd w:val="clear" w:color="auto" w:fill="F2F2F2"/>
          <w:lang w:eastAsia="en-GB"/>
        </w:rPr>
        <w:t>/</w:t>
      </w:r>
      <w:r w:rsidRPr="00F17C9C">
        <w:rPr>
          <w:rFonts w:ascii="Arial" w:eastAsia="Times New Roman" w:hAnsi="Arial" w:cs="Arial"/>
          <w:color w:val="000000"/>
          <w:sz w:val="20"/>
          <w:szCs w:val="20"/>
          <w:bdr w:val="none" w:sz="0" w:space="0" w:color="auto" w:frame="1"/>
          <w:shd w:val="clear" w:color="auto" w:fill="F2F2F2"/>
          <w:lang w:eastAsia="en-GB"/>
        </w:rPr>
        <w:t>&gt;</w:t>
      </w:r>
    </w:p>
    <w:p w14:paraId="49DFB45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i/>
          <w:iCs/>
          <w:color w:val="777772"/>
          <w:sz w:val="20"/>
          <w:szCs w:val="20"/>
          <w:bdr w:val="none" w:sz="0" w:space="0" w:color="auto" w:frame="1"/>
          <w:shd w:val="clear" w:color="auto" w:fill="F2F2F2"/>
          <w:lang w:eastAsia="en-GB"/>
        </w:rPr>
        <w:t>/* ... */</w:t>
      </w:r>
      <w:r w:rsidRPr="00F17C9C">
        <w:rPr>
          <w:rFonts w:ascii="Arial" w:eastAsia="Times New Roman" w:hAnsi="Arial" w:cs="Arial"/>
          <w:color w:val="373737"/>
          <w:sz w:val="20"/>
          <w:szCs w:val="20"/>
          <w:bdr w:val="none" w:sz="0" w:space="0" w:color="auto" w:frame="1"/>
          <w:shd w:val="clear" w:color="auto" w:fill="F2F2F2"/>
          <w:lang w:eastAsia="en-GB"/>
        </w:rPr>
        <w:t>}</w:t>
      </w:r>
    </w:p>
    <w:p w14:paraId="26162714"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3AE600F5"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w:t>
      </w:r>
    </w:p>
    <w:p w14:paraId="24BF96EA"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Now we have access to the currently selected </w:t>
      </w:r>
      <w:r w:rsidRPr="00F17C9C">
        <w:rPr>
          <w:rFonts w:ascii="Arial" w:eastAsia="Times New Roman" w:hAnsi="Arial" w:cs="Arial"/>
          <w:color w:val="373737"/>
          <w:sz w:val="20"/>
          <w:szCs w:val="20"/>
          <w:bdr w:val="none" w:sz="0" w:space="0" w:color="auto" w:frame="1"/>
          <w:shd w:val="clear" w:color="auto" w:fill="F2F2F2"/>
          <w:lang w:eastAsia="en-GB"/>
        </w:rPr>
        <w:t>country</w:t>
      </w:r>
      <w:r w:rsidRPr="00F17C9C">
        <w:rPr>
          <w:rFonts w:ascii="Arial" w:eastAsia="Times New Roman" w:hAnsi="Arial" w:cs="Arial"/>
          <w:color w:val="373737"/>
          <w:sz w:val="26"/>
          <w:szCs w:val="26"/>
          <w:lang w:eastAsia="en-GB"/>
        </w:rPr>
        <w:t> in the </w:t>
      </w:r>
      <w:r w:rsidRPr="00F17C9C">
        <w:rPr>
          <w:rFonts w:ascii="Arial" w:eastAsia="Times New Roman" w:hAnsi="Arial" w:cs="Arial"/>
          <w:color w:val="373737"/>
          <w:sz w:val="20"/>
          <w:szCs w:val="20"/>
          <w:bdr w:val="none" w:sz="0" w:space="0" w:color="auto" w:frame="1"/>
          <w:shd w:val="clear" w:color="auto" w:fill="F2F2F2"/>
          <w:lang w:eastAsia="en-GB"/>
        </w:rPr>
        <w:t>CountryDetail</w:t>
      </w:r>
      <w:r w:rsidRPr="00F17C9C">
        <w:rPr>
          <w:rFonts w:ascii="Arial" w:eastAsia="Times New Roman" w:hAnsi="Arial" w:cs="Arial"/>
          <w:color w:val="373737"/>
          <w:sz w:val="26"/>
          <w:szCs w:val="26"/>
          <w:lang w:eastAsia="en-GB"/>
        </w:rPr>
        <w:t> component, we can get it to render its various properties.</w:t>
      </w:r>
    </w:p>
    <w:p w14:paraId="650D55AA"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 CountryDetail.js</w:t>
      </w:r>
    </w:p>
    <w:p w14:paraId="4B9C3F9C"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4441303E"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b/>
          <w:bCs/>
          <w:color w:val="000000"/>
          <w:sz w:val="20"/>
          <w:szCs w:val="20"/>
          <w:bdr w:val="none" w:sz="0" w:space="0" w:color="auto" w:frame="1"/>
          <w:shd w:val="clear" w:color="auto" w:fill="F2F2F2"/>
          <w:lang w:eastAsia="en-GB"/>
        </w:rPr>
        <w:t>const</w:t>
      </w:r>
      <w:r w:rsidRPr="00F17C9C">
        <w:rPr>
          <w:rFonts w:ascii="Arial" w:eastAsia="Times New Roman" w:hAnsi="Arial" w:cs="Arial"/>
          <w:color w:val="373737"/>
          <w:sz w:val="20"/>
          <w:szCs w:val="20"/>
          <w:bdr w:val="none" w:sz="0" w:space="0" w:color="auto" w:frame="1"/>
          <w:shd w:val="clear" w:color="auto" w:fill="F2F2F2"/>
          <w:lang w:eastAsia="en-GB"/>
        </w:rPr>
        <w:t xml:space="preserve"> CountryDetail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(props) </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13E49BEF"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return</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443ED865"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000000"/>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h3</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{props.country.name}</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009926"/>
          <w:sz w:val="20"/>
          <w:szCs w:val="20"/>
          <w:bdr w:val="none" w:sz="0" w:space="0" w:color="auto" w:frame="1"/>
          <w:shd w:val="clear" w:color="auto" w:fill="F2F2F2"/>
          <w:lang w:eastAsia="en-GB"/>
        </w:rPr>
        <w:t>/h3</w:t>
      </w:r>
      <w:r w:rsidRPr="00F17C9C">
        <w:rPr>
          <w:rFonts w:ascii="Arial" w:eastAsia="Times New Roman" w:hAnsi="Arial" w:cs="Arial"/>
          <w:color w:val="000000"/>
          <w:sz w:val="20"/>
          <w:szCs w:val="20"/>
          <w:bdr w:val="none" w:sz="0" w:space="0" w:color="auto" w:frame="1"/>
          <w:shd w:val="clear" w:color="auto" w:fill="F2F2F2"/>
          <w:lang w:eastAsia="en-GB"/>
        </w:rPr>
        <w:t>&gt;</w:t>
      </w:r>
    </w:p>
    <w:p w14:paraId="3A0079DA"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3F4F6DE5"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w:t>
      </w:r>
    </w:p>
    <w:p w14:paraId="6537D1E4"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The first time the CountryDetail component is rendered, the HTTP request won’t have been made yet and no country will have been selected by the user, so </w:t>
      </w:r>
      <w:r w:rsidRPr="00F17C9C">
        <w:rPr>
          <w:rFonts w:ascii="Arial" w:eastAsia="Times New Roman" w:hAnsi="Arial" w:cs="Arial"/>
          <w:color w:val="373737"/>
          <w:sz w:val="20"/>
          <w:szCs w:val="20"/>
          <w:bdr w:val="none" w:sz="0" w:space="0" w:color="auto" w:frame="1"/>
          <w:shd w:val="clear" w:color="auto" w:fill="F2F2F2"/>
          <w:lang w:eastAsia="en-GB"/>
        </w:rPr>
        <w:t>props.country</w:t>
      </w:r>
      <w:r w:rsidRPr="00F17C9C">
        <w:rPr>
          <w:rFonts w:ascii="Arial" w:eastAsia="Times New Roman" w:hAnsi="Arial" w:cs="Arial"/>
          <w:color w:val="373737"/>
          <w:sz w:val="26"/>
          <w:szCs w:val="26"/>
          <w:lang w:eastAsia="en-GB"/>
        </w:rPr>
        <w:t> will be </w:t>
      </w:r>
      <w:r w:rsidRPr="00F17C9C">
        <w:rPr>
          <w:rFonts w:ascii="Arial" w:eastAsia="Times New Roman" w:hAnsi="Arial" w:cs="Arial"/>
          <w:color w:val="373737"/>
          <w:sz w:val="20"/>
          <w:szCs w:val="20"/>
          <w:bdr w:val="none" w:sz="0" w:space="0" w:color="auto" w:frame="1"/>
          <w:shd w:val="clear" w:color="auto" w:fill="F2F2F2"/>
          <w:lang w:eastAsia="en-GB"/>
        </w:rPr>
        <w:t>undefined</w:t>
      </w:r>
      <w:r w:rsidRPr="00F17C9C">
        <w:rPr>
          <w:rFonts w:ascii="Arial" w:eastAsia="Times New Roman" w:hAnsi="Arial" w:cs="Arial"/>
          <w:color w:val="373737"/>
          <w:sz w:val="26"/>
          <w:szCs w:val="26"/>
          <w:lang w:eastAsia="en-GB"/>
        </w:rPr>
        <w:t>. If we ask an </w:t>
      </w:r>
      <w:r w:rsidRPr="00F17C9C">
        <w:rPr>
          <w:rFonts w:ascii="Arial" w:eastAsia="Times New Roman" w:hAnsi="Arial" w:cs="Arial"/>
          <w:color w:val="373737"/>
          <w:sz w:val="20"/>
          <w:szCs w:val="20"/>
          <w:bdr w:val="none" w:sz="0" w:space="0" w:color="auto" w:frame="1"/>
          <w:shd w:val="clear" w:color="auto" w:fill="F2F2F2"/>
          <w:lang w:eastAsia="en-GB"/>
        </w:rPr>
        <w:t>undefined</w:t>
      </w:r>
      <w:r w:rsidRPr="00F17C9C">
        <w:rPr>
          <w:rFonts w:ascii="Arial" w:eastAsia="Times New Roman" w:hAnsi="Arial" w:cs="Arial"/>
          <w:color w:val="373737"/>
          <w:sz w:val="26"/>
          <w:szCs w:val="26"/>
          <w:lang w:eastAsia="en-GB"/>
        </w:rPr>
        <w:t> object for the property </w:t>
      </w:r>
      <w:r w:rsidRPr="00F17C9C">
        <w:rPr>
          <w:rFonts w:ascii="Arial" w:eastAsia="Times New Roman" w:hAnsi="Arial" w:cs="Arial"/>
          <w:color w:val="373737"/>
          <w:sz w:val="20"/>
          <w:szCs w:val="20"/>
          <w:bdr w:val="none" w:sz="0" w:space="0" w:color="auto" w:frame="1"/>
          <w:shd w:val="clear" w:color="auto" w:fill="F2F2F2"/>
          <w:lang w:eastAsia="en-GB"/>
        </w:rPr>
        <w:t>name</w:t>
      </w:r>
      <w:r w:rsidRPr="00F17C9C">
        <w:rPr>
          <w:rFonts w:ascii="Arial" w:eastAsia="Times New Roman" w:hAnsi="Arial" w:cs="Arial"/>
          <w:color w:val="373737"/>
          <w:sz w:val="26"/>
          <w:szCs w:val="26"/>
          <w:lang w:eastAsia="en-GB"/>
        </w:rPr>
        <w:t>, we will get an error in the browser. To avoid this, we will put in a guard to return out of the function and not render anything if </w:t>
      </w:r>
      <w:r w:rsidRPr="00F17C9C">
        <w:rPr>
          <w:rFonts w:ascii="Arial" w:eastAsia="Times New Roman" w:hAnsi="Arial" w:cs="Arial"/>
          <w:color w:val="373737"/>
          <w:sz w:val="20"/>
          <w:szCs w:val="20"/>
          <w:bdr w:val="none" w:sz="0" w:space="0" w:color="auto" w:frame="1"/>
          <w:shd w:val="clear" w:color="auto" w:fill="F2F2F2"/>
          <w:lang w:eastAsia="en-GB"/>
        </w:rPr>
        <w:t>props.country</w:t>
      </w:r>
      <w:r w:rsidRPr="00F17C9C">
        <w:rPr>
          <w:rFonts w:ascii="Arial" w:eastAsia="Times New Roman" w:hAnsi="Arial" w:cs="Arial"/>
          <w:color w:val="373737"/>
          <w:sz w:val="26"/>
          <w:szCs w:val="26"/>
          <w:lang w:eastAsia="en-GB"/>
        </w:rPr>
        <w:t> is falsy.</w:t>
      </w:r>
    </w:p>
    <w:p w14:paraId="297C00A8"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i/>
          <w:iCs/>
          <w:color w:val="2F4F4F"/>
          <w:sz w:val="20"/>
          <w:szCs w:val="20"/>
          <w:bdr w:val="none" w:sz="0" w:space="0" w:color="auto" w:frame="1"/>
          <w:shd w:val="clear" w:color="auto" w:fill="F2F2F2"/>
          <w:lang w:eastAsia="en-GB"/>
        </w:rPr>
        <w:t>// CountryDetail.js</w:t>
      </w:r>
    </w:p>
    <w:p w14:paraId="1531E4EE"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p>
    <w:p w14:paraId="36284545"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inherit" w:eastAsia="Times New Roman" w:hAnsi="inherit" w:cs="Arial"/>
          <w:b/>
          <w:bCs/>
          <w:color w:val="000000"/>
          <w:sz w:val="20"/>
          <w:szCs w:val="20"/>
          <w:bdr w:val="none" w:sz="0" w:space="0" w:color="auto" w:frame="1"/>
          <w:shd w:val="clear" w:color="auto" w:fill="F2F2F2"/>
          <w:lang w:eastAsia="en-GB"/>
        </w:rPr>
        <w:t>const</w:t>
      </w:r>
      <w:r w:rsidRPr="00F17C9C">
        <w:rPr>
          <w:rFonts w:ascii="Arial" w:eastAsia="Times New Roman" w:hAnsi="Arial" w:cs="Arial"/>
          <w:color w:val="373737"/>
          <w:sz w:val="20"/>
          <w:szCs w:val="20"/>
          <w:bdr w:val="none" w:sz="0" w:space="0" w:color="auto" w:frame="1"/>
          <w:shd w:val="clear" w:color="auto" w:fill="F2F2F2"/>
          <w:lang w:eastAsia="en-GB"/>
        </w:rPr>
        <w:t xml:space="preserve"> CountryDetail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 (props) </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41F6347E"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if</w:t>
      </w: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w:t>
      </w:r>
      <w:r w:rsidRPr="00F17C9C">
        <w:rPr>
          <w:rFonts w:ascii="Arial" w:eastAsia="Times New Roman" w:hAnsi="Arial" w:cs="Arial"/>
          <w:color w:val="373737"/>
          <w:sz w:val="20"/>
          <w:szCs w:val="20"/>
          <w:bdr w:val="none" w:sz="0" w:space="0" w:color="auto" w:frame="1"/>
          <w:shd w:val="clear" w:color="auto" w:fill="F2F2F2"/>
          <w:lang w:eastAsia="en-GB"/>
        </w:rPr>
        <w:t xml:space="preserve">props.country) </w:t>
      </w:r>
      <w:r w:rsidRPr="00F17C9C">
        <w:rPr>
          <w:rFonts w:ascii="inherit" w:eastAsia="Times New Roman" w:hAnsi="inherit" w:cs="Arial"/>
          <w:b/>
          <w:bCs/>
          <w:color w:val="000000"/>
          <w:sz w:val="20"/>
          <w:szCs w:val="20"/>
          <w:bdr w:val="none" w:sz="0" w:space="0" w:color="auto" w:frame="1"/>
          <w:shd w:val="clear" w:color="auto" w:fill="F2F2F2"/>
          <w:lang w:eastAsia="en-GB"/>
        </w:rPr>
        <w:t>return</w:t>
      </w: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null</w:t>
      </w: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i/>
          <w:iCs/>
          <w:color w:val="2F4F4F"/>
          <w:sz w:val="20"/>
          <w:szCs w:val="20"/>
          <w:bdr w:val="none" w:sz="0" w:space="0" w:color="auto" w:frame="1"/>
          <w:shd w:val="clear" w:color="auto" w:fill="F2F2F2"/>
          <w:lang w:eastAsia="en-GB"/>
        </w:rPr>
        <w:t>// UPDATED</w:t>
      </w:r>
    </w:p>
    <w:p w14:paraId="1D48AA1B"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return</w:t>
      </w: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07B2899B"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000000"/>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373737"/>
          <w:sz w:val="20"/>
          <w:szCs w:val="20"/>
          <w:bdr w:val="none" w:sz="0" w:space="0" w:color="auto" w:frame="1"/>
          <w:shd w:val="clear" w:color="auto" w:fill="F2F2F2"/>
          <w:lang w:eastAsia="en-GB"/>
        </w:rPr>
        <w:t>h3</w:t>
      </w:r>
      <w:r w:rsidRPr="00F17C9C">
        <w:rPr>
          <w:rFonts w:ascii="inherit" w:eastAsia="Times New Roman" w:hAnsi="inherit" w:cs="Arial"/>
          <w:b/>
          <w:bCs/>
          <w:color w:val="000000"/>
          <w:sz w:val="20"/>
          <w:szCs w:val="20"/>
          <w:bdr w:val="none" w:sz="0" w:space="0" w:color="auto" w:frame="1"/>
          <w:shd w:val="clear" w:color="auto" w:fill="F2F2F2"/>
          <w:lang w:eastAsia="en-GB"/>
        </w:rPr>
        <w:t>&gt;</w:t>
      </w:r>
      <w:r w:rsidRPr="00F17C9C">
        <w:rPr>
          <w:rFonts w:ascii="Arial" w:eastAsia="Times New Roman" w:hAnsi="Arial" w:cs="Arial"/>
          <w:color w:val="373737"/>
          <w:sz w:val="20"/>
          <w:szCs w:val="20"/>
          <w:bdr w:val="none" w:sz="0" w:space="0" w:color="auto" w:frame="1"/>
          <w:shd w:val="clear" w:color="auto" w:fill="F2F2F2"/>
          <w:lang w:eastAsia="en-GB"/>
        </w:rPr>
        <w:t>{props.country.name}</w:t>
      </w:r>
      <w:r w:rsidRPr="00F17C9C">
        <w:rPr>
          <w:rFonts w:ascii="inherit" w:eastAsia="Times New Roman" w:hAnsi="inherit" w:cs="Arial"/>
          <w:b/>
          <w:bCs/>
          <w:color w:val="000000"/>
          <w:sz w:val="20"/>
          <w:szCs w:val="20"/>
          <w:bdr w:val="none" w:sz="0" w:space="0" w:color="auto" w:frame="1"/>
          <w:shd w:val="clear" w:color="auto" w:fill="F2F2F2"/>
          <w:lang w:eastAsia="en-GB"/>
        </w:rPr>
        <w:t>&lt;</w:t>
      </w:r>
      <w:r w:rsidRPr="00F17C9C">
        <w:rPr>
          <w:rFonts w:ascii="Arial" w:eastAsia="Times New Roman" w:hAnsi="Arial" w:cs="Arial"/>
          <w:color w:val="009926"/>
          <w:sz w:val="20"/>
          <w:szCs w:val="20"/>
          <w:bdr w:val="none" w:sz="0" w:space="0" w:color="auto" w:frame="1"/>
          <w:shd w:val="clear" w:color="auto" w:fill="F2F2F2"/>
          <w:lang w:eastAsia="en-GB"/>
        </w:rPr>
        <w:t>/h3</w:t>
      </w:r>
      <w:r w:rsidRPr="00F17C9C">
        <w:rPr>
          <w:rFonts w:ascii="Arial" w:eastAsia="Times New Roman" w:hAnsi="Arial" w:cs="Arial"/>
          <w:color w:val="000000"/>
          <w:sz w:val="20"/>
          <w:szCs w:val="20"/>
          <w:bdr w:val="none" w:sz="0" w:space="0" w:color="auto" w:frame="1"/>
          <w:shd w:val="clear" w:color="auto" w:fill="F2F2F2"/>
          <w:lang w:eastAsia="en-GB"/>
        </w:rPr>
        <w:t>&gt;</w:t>
      </w:r>
    </w:p>
    <w:p w14:paraId="6755B0D6"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 xml:space="preserve">  );</w:t>
      </w:r>
    </w:p>
    <w:p w14:paraId="5D6DDE0D" w14:textId="77777777" w:rsidR="00F17C9C" w:rsidRPr="00F17C9C" w:rsidRDefault="00F17C9C" w:rsidP="00F17C9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textAlignment w:val="baseline"/>
        <w:rPr>
          <w:rFonts w:ascii="Arial" w:eastAsia="Times New Roman" w:hAnsi="Arial" w:cs="Arial"/>
          <w:color w:val="373737"/>
          <w:sz w:val="20"/>
          <w:szCs w:val="20"/>
          <w:bdr w:val="none" w:sz="0" w:space="0" w:color="auto" w:frame="1"/>
          <w:shd w:val="clear" w:color="auto" w:fill="F2F2F2"/>
          <w:lang w:eastAsia="en-GB"/>
        </w:rPr>
      </w:pPr>
      <w:r w:rsidRPr="00F17C9C">
        <w:rPr>
          <w:rFonts w:ascii="Arial" w:eastAsia="Times New Roman" w:hAnsi="Arial" w:cs="Arial"/>
          <w:color w:val="373737"/>
          <w:sz w:val="20"/>
          <w:szCs w:val="20"/>
          <w:bdr w:val="none" w:sz="0" w:space="0" w:color="auto" w:frame="1"/>
          <w:shd w:val="clear" w:color="auto" w:fill="F2F2F2"/>
          <w:lang w:eastAsia="en-GB"/>
        </w:rPr>
        <w:t>}</w:t>
      </w:r>
    </w:p>
    <w:p w14:paraId="5AEC9088"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Task: (5 minutes)</w:t>
      </w:r>
    </w:p>
    <w:p w14:paraId="40719C41"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Render some more of the country’s properties in the </w:t>
      </w:r>
      <w:r w:rsidRPr="00F17C9C">
        <w:rPr>
          <w:rFonts w:ascii="Arial" w:eastAsia="Times New Roman" w:hAnsi="Arial" w:cs="Arial"/>
          <w:color w:val="373737"/>
          <w:sz w:val="20"/>
          <w:szCs w:val="20"/>
          <w:bdr w:val="none" w:sz="0" w:space="0" w:color="auto" w:frame="1"/>
          <w:shd w:val="clear" w:color="auto" w:fill="F2F2F2"/>
          <w:lang w:eastAsia="en-GB"/>
        </w:rPr>
        <w:t>CountryDisplay</w:t>
      </w:r>
      <w:r w:rsidRPr="00F17C9C">
        <w:rPr>
          <w:rFonts w:ascii="Arial" w:eastAsia="Times New Roman" w:hAnsi="Arial" w:cs="Arial"/>
          <w:color w:val="373737"/>
          <w:sz w:val="26"/>
          <w:szCs w:val="26"/>
          <w:lang w:eastAsia="en-GB"/>
        </w:rPr>
        <w:t> component.</w:t>
      </w:r>
    </w:p>
    <w:p w14:paraId="61844433" w14:textId="77777777" w:rsidR="00F17C9C" w:rsidRPr="00F17C9C" w:rsidRDefault="00F17C9C" w:rsidP="00F17C9C">
      <w:pPr>
        <w:rPr>
          <w:rFonts w:ascii="Times New Roman" w:eastAsia="Times New Roman" w:hAnsi="Times New Roman" w:cs="Times New Roman"/>
          <w:lang w:eastAsia="en-GB"/>
        </w:rPr>
      </w:pPr>
      <w:r w:rsidRPr="00F17C9C">
        <w:rPr>
          <w:rFonts w:ascii="Times New Roman" w:eastAsia="Times New Roman" w:hAnsi="Times New Roman" w:cs="Times New Roman"/>
          <w:lang w:eastAsia="en-GB"/>
        </w:rPr>
        <w:t>Example solution</w:t>
      </w:r>
    </w:p>
    <w:p w14:paraId="2A394985"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Recap</w:t>
      </w:r>
    </w:p>
    <w:p w14:paraId="72C649DB" w14:textId="77777777" w:rsidR="00F17C9C" w:rsidRPr="00F17C9C" w:rsidRDefault="00F17C9C" w:rsidP="00F17C9C">
      <w:pPr>
        <w:textAlignment w:val="baseline"/>
        <w:rPr>
          <w:rFonts w:ascii="Arial" w:eastAsia="Times New Roman" w:hAnsi="Arial" w:cs="Arial"/>
          <w:color w:val="666666"/>
          <w:sz w:val="26"/>
          <w:szCs w:val="26"/>
          <w:lang w:eastAsia="en-GB"/>
        </w:rPr>
      </w:pPr>
      <w:r w:rsidRPr="00F17C9C">
        <w:rPr>
          <w:rFonts w:ascii="Arial" w:eastAsia="Times New Roman" w:hAnsi="Arial" w:cs="Arial"/>
          <w:color w:val="666666"/>
          <w:sz w:val="26"/>
          <w:szCs w:val="26"/>
          <w:lang w:eastAsia="en-GB"/>
        </w:rPr>
        <w:t>Task (10 minutes): Write down the order in which the </w:t>
      </w:r>
      <w:r w:rsidRPr="00F17C9C">
        <w:rPr>
          <w:rFonts w:ascii="Arial" w:eastAsia="Times New Roman" w:hAnsi="Arial" w:cs="Arial"/>
          <w:color w:val="666666"/>
          <w:sz w:val="20"/>
          <w:szCs w:val="20"/>
          <w:bdr w:val="none" w:sz="0" w:space="0" w:color="auto" w:frame="1"/>
          <w:shd w:val="clear" w:color="auto" w:fill="F2F2F2"/>
          <w:lang w:eastAsia="en-GB"/>
        </w:rPr>
        <w:t>render</w:t>
      </w:r>
      <w:r w:rsidRPr="00F17C9C">
        <w:rPr>
          <w:rFonts w:ascii="Arial" w:eastAsia="Times New Roman" w:hAnsi="Arial" w:cs="Arial"/>
          <w:color w:val="666666"/>
          <w:sz w:val="26"/>
          <w:szCs w:val="26"/>
          <w:lang w:eastAsia="en-GB"/>
        </w:rPr>
        <w:t> and </w:t>
      </w:r>
      <w:r w:rsidRPr="00F17C9C">
        <w:rPr>
          <w:rFonts w:ascii="Arial" w:eastAsia="Times New Roman" w:hAnsi="Arial" w:cs="Arial"/>
          <w:color w:val="666666"/>
          <w:sz w:val="20"/>
          <w:szCs w:val="20"/>
          <w:bdr w:val="none" w:sz="0" w:space="0" w:color="auto" w:frame="1"/>
          <w:shd w:val="clear" w:color="auto" w:fill="F2F2F2"/>
          <w:lang w:eastAsia="en-GB"/>
        </w:rPr>
        <w:t>componentDidMount</w:t>
      </w:r>
      <w:r w:rsidRPr="00F17C9C">
        <w:rPr>
          <w:rFonts w:ascii="Arial" w:eastAsia="Times New Roman" w:hAnsi="Arial" w:cs="Arial"/>
          <w:color w:val="666666"/>
          <w:sz w:val="26"/>
          <w:szCs w:val="26"/>
          <w:lang w:eastAsia="en-GB"/>
        </w:rPr>
        <w:t xml:space="preserve"> methods are being called as the components are </w:t>
      </w:r>
      <w:r w:rsidRPr="00F17C9C">
        <w:rPr>
          <w:rFonts w:ascii="Arial" w:eastAsia="Times New Roman" w:hAnsi="Arial" w:cs="Arial"/>
          <w:color w:val="666666"/>
          <w:sz w:val="26"/>
          <w:szCs w:val="26"/>
          <w:lang w:eastAsia="en-GB"/>
        </w:rPr>
        <w:lastRenderedPageBreak/>
        <w:t>created and the user interacts with them. Take note of the state and props of each component at each stage.</w:t>
      </w:r>
    </w:p>
    <w:p w14:paraId="3C0C4EE5" w14:textId="77777777" w:rsidR="00F17C9C" w:rsidRPr="00F17C9C" w:rsidRDefault="00F17C9C" w:rsidP="00F17C9C">
      <w:pPr>
        <w:rPr>
          <w:rFonts w:ascii="Times New Roman" w:eastAsia="Times New Roman" w:hAnsi="Times New Roman" w:cs="Times New Roman"/>
          <w:lang w:eastAsia="en-GB"/>
        </w:rPr>
      </w:pPr>
      <w:r w:rsidRPr="00F17C9C">
        <w:rPr>
          <w:rFonts w:ascii="Times New Roman" w:eastAsia="Times New Roman" w:hAnsi="Times New Roman" w:cs="Times New Roman"/>
          <w:lang w:eastAsia="en-GB"/>
        </w:rPr>
        <w:t>Answer:</w:t>
      </w:r>
    </w:p>
    <w:p w14:paraId="3F3B763E" w14:textId="77777777" w:rsidR="00F17C9C" w:rsidRPr="00F17C9C" w:rsidRDefault="00F17C9C" w:rsidP="00F17C9C">
      <w:pPr>
        <w:spacing w:after="240"/>
        <w:textAlignment w:val="baseline"/>
        <w:rPr>
          <w:rFonts w:ascii="Arial" w:eastAsia="Times New Roman" w:hAnsi="Arial" w:cs="Arial"/>
          <w:color w:val="373737"/>
          <w:sz w:val="26"/>
          <w:szCs w:val="26"/>
          <w:lang w:eastAsia="en-GB"/>
        </w:rPr>
      </w:pPr>
    </w:p>
    <w:p w14:paraId="6733F433" w14:textId="77777777" w:rsidR="00F17C9C" w:rsidRPr="00F17C9C" w:rsidRDefault="00F17C9C" w:rsidP="00F17C9C">
      <w:pPr>
        <w:spacing w:before="150" w:after="150"/>
        <w:textAlignment w:val="baseline"/>
        <w:outlineLvl w:val="1"/>
        <w:rPr>
          <w:rFonts w:ascii="Arial" w:eastAsia="Times New Roman" w:hAnsi="Arial" w:cs="Arial"/>
          <w:b/>
          <w:bCs/>
          <w:color w:val="326883"/>
          <w:spacing w:val="-15"/>
          <w:sz w:val="48"/>
          <w:szCs w:val="48"/>
          <w:lang w:eastAsia="en-GB"/>
        </w:rPr>
      </w:pPr>
      <w:r w:rsidRPr="00F17C9C">
        <w:rPr>
          <w:rFonts w:ascii="Arial" w:eastAsia="Times New Roman" w:hAnsi="Arial" w:cs="Arial"/>
          <w:b/>
          <w:bCs/>
          <w:color w:val="326883"/>
          <w:spacing w:val="-15"/>
          <w:sz w:val="48"/>
          <w:szCs w:val="48"/>
          <w:lang w:eastAsia="en-GB"/>
        </w:rPr>
        <w:t>Conclusion</w:t>
      </w:r>
    </w:p>
    <w:p w14:paraId="4F2C33E6" w14:textId="77777777" w:rsidR="00F17C9C" w:rsidRPr="00F17C9C" w:rsidRDefault="00F17C9C" w:rsidP="00F17C9C">
      <w:pPr>
        <w:textAlignment w:val="baseline"/>
        <w:rPr>
          <w:rFonts w:ascii="Arial" w:eastAsia="Times New Roman" w:hAnsi="Arial" w:cs="Arial"/>
          <w:color w:val="373737"/>
          <w:sz w:val="26"/>
          <w:szCs w:val="26"/>
          <w:lang w:eastAsia="en-GB"/>
        </w:rPr>
      </w:pPr>
      <w:r w:rsidRPr="00F17C9C">
        <w:rPr>
          <w:rFonts w:ascii="Arial" w:eastAsia="Times New Roman" w:hAnsi="Arial" w:cs="Arial"/>
          <w:color w:val="373737"/>
          <w:sz w:val="26"/>
          <w:szCs w:val="26"/>
          <w:lang w:eastAsia="en-GB"/>
        </w:rPr>
        <w:t>We can now build a multi component React app, and hook into a React component’s lifecycle methods to make an HTTP request and update its own state, triggering re-rendering of the UI on the completion of the request using the </w:t>
      </w:r>
      <w:r w:rsidRPr="00F17C9C">
        <w:rPr>
          <w:rFonts w:ascii="Arial" w:eastAsia="Times New Roman" w:hAnsi="Arial" w:cs="Arial"/>
          <w:color w:val="373737"/>
          <w:sz w:val="20"/>
          <w:szCs w:val="20"/>
          <w:bdr w:val="none" w:sz="0" w:space="0" w:color="auto" w:frame="1"/>
          <w:shd w:val="clear" w:color="auto" w:fill="F2F2F2"/>
          <w:lang w:eastAsia="en-GB"/>
        </w:rPr>
        <w:t>setState</w:t>
      </w:r>
      <w:r w:rsidRPr="00F17C9C">
        <w:rPr>
          <w:rFonts w:ascii="Arial" w:eastAsia="Times New Roman" w:hAnsi="Arial" w:cs="Arial"/>
          <w:color w:val="373737"/>
          <w:sz w:val="26"/>
          <w:szCs w:val="26"/>
          <w:lang w:eastAsia="en-GB"/>
        </w:rPr>
        <w:t> method.</w:t>
      </w:r>
    </w:p>
    <w:p w14:paraId="14FC0B03" w14:textId="77777777" w:rsidR="00C142D8" w:rsidRPr="00F17C9C" w:rsidRDefault="00C142D8" w:rsidP="00F17C9C"/>
    <w:sectPr w:rsidR="00C142D8" w:rsidRPr="00F17C9C" w:rsidSect="00F239F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6552C8"/>
    <w:multiLevelType w:val="multilevel"/>
    <w:tmpl w:val="2E22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849E5"/>
    <w:multiLevelType w:val="multilevel"/>
    <w:tmpl w:val="1C7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FF55A9"/>
    <w:multiLevelType w:val="multilevel"/>
    <w:tmpl w:val="1DF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5F"/>
    <w:rsid w:val="00C142D8"/>
    <w:rsid w:val="00DC62BF"/>
    <w:rsid w:val="00E45F5F"/>
    <w:rsid w:val="00F17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C1AFA4"/>
  <w15:chartTrackingRefBased/>
  <w15:docId w15:val="{5F62EAC5-511D-D047-A583-D97C3E34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C9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17C9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9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17C9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17C9C"/>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1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7C9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17C9C"/>
    <w:rPr>
      <w:rFonts w:ascii="Courier New" w:eastAsia="Times New Roman" w:hAnsi="Courier New" w:cs="Courier New"/>
      <w:sz w:val="20"/>
      <w:szCs w:val="20"/>
    </w:rPr>
  </w:style>
  <w:style w:type="character" w:customStyle="1" w:styleId="c1">
    <w:name w:val="c1"/>
    <w:basedOn w:val="DefaultParagraphFont"/>
    <w:rsid w:val="00F17C9C"/>
  </w:style>
  <w:style w:type="character" w:customStyle="1" w:styleId="kd">
    <w:name w:val="kd"/>
    <w:basedOn w:val="DefaultParagraphFont"/>
    <w:rsid w:val="00F17C9C"/>
  </w:style>
  <w:style w:type="character" w:customStyle="1" w:styleId="p">
    <w:name w:val="p"/>
    <w:basedOn w:val="DefaultParagraphFont"/>
    <w:rsid w:val="00F17C9C"/>
  </w:style>
  <w:style w:type="character" w:customStyle="1" w:styleId="nx">
    <w:name w:val="nx"/>
    <w:basedOn w:val="DefaultParagraphFont"/>
    <w:rsid w:val="00F17C9C"/>
  </w:style>
  <w:style w:type="character" w:customStyle="1" w:styleId="k">
    <w:name w:val="k"/>
    <w:basedOn w:val="DefaultParagraphFont"/>
    <w:rsid w:val="00F17C9C"/>
  </w:style>
  <w:style w:type="character" w:customStyle="1" w:styleId="o">
    <w:name w:val="o"/>
    <w:basedOn w:val="DefaultParagraphFont"/>
    <w:rsid w:val="00F17C9C"/>
  </w:style>
  <w:style w:type="character" w:customStyle="1" w:styleId="na">
    <w:name w:val="na"/>
    <w:basedOn w:val="DefaultParagraphFont"/>
    <w:rsid w:val="00F17C9C"/>
  </w:style>
  <w:style w:type="character" w:customStyle="1" w:styleId="dl">
    <w:name w:val="dl"/>
    <w:basedOn w:val="DefaultParagraphFont"/>
    <w:rsid w:val="00F17C9C"/>
  </w:style>
  <w:style w:type="character" w:customStyle="1" w:styleId="s1">
    <w:name w:val="s1"/>
    <w:basedOn w:val="DefaultParagraphFont"/>
    <w:rsid w:val="00F17C9C"/>
  </w:style>
  <w:style w:type="character" w:customStyle="1" w:styleId="sr">
    <w:name w:val="sr"/>
    <w:basedOn w:val="DefaultParagraphFont"/>
    <w:rsid w:val="00F17C9C"/>
  </w:style>
  <w:style w:type="character" w:customStyle="1" w:styleId="err">
    <w:name w:val="err"/>
    <w:basedOn w:val="DefaultParagraphFont"/>
    <w:rsid w:val="00F17C9C"/>
  </w:style>
  <w:style w:type="character" w:customStyle="1" w:styleId="s2">
    <w:name w:val="s2"/>
    <w:basedOn w:val="DefaultParagraphFont"/>
    <w:rsid w:val="00F17C9C"/>
  </w:style>
  <w:style w:type="character" w:customStyle="1" w:styleId="cm">
    <w:name w:val="cm"/>
    <w:basedOn w:val="DefaultParagraphFont"/>
    <w:rsid w:val="00F17C9C"/>
  </w:style>
  <w:style w:type="character" w:customStyle="1" w:styleId="kc">
    <w:name w:val="kc"/>
    <w:basedOn w:val="DefaultParagraphFont"/>
    <w:rsid w:val="00F1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28453">
      <w:bodyDiv w:val="1"/>
      <w:marLeft w:val="0"/>
      <w:marRight w:val="0"/>
      <w:marTop w:val="0"/>
      <w:marBottom w:val="0"/>
      <w:divBdr>
        <w:top w:val="none" w:sz="0" w:space="0" w:color="auto"/>
        <w:left w:val="none" w:sz="0" w:space="0" w:color="auto"/>
        <w:bottom w:val="none" w:sz="0" w:space="0" w:color="auto"/>
        <w:right w:val="none" w:sz="0" w:space="0" w:color="auto"/>
      </w:divBdr>
      <w:divsChild>
        <w:div w:id="1086999218">
          <w:marLeft w:val="0"/>
          <w:marRight w:val="0"/>
          <w:marTop w:val="0"/>
          <w:marBottom w:val="0"/>
          <w:divBdr>
            <w:top w:val="none" w:sz="0" w:space="0" w:color="auto"/>
            <w:left w:val="none" w:sz="0" w:space="0" w:color="auto"/>
            <w:bottom w:val="single" w:sz="6" w:space="0" w:color="111111"/>
            <w:right w:val="none" w:sz="0" w:space="0" w:color="auto"/>
          </w:divBdr>
          <w:divsChild>
            <w:div w:id="435247092">
              <w:blockQuote w:val="1"/>
              <w:marLeft w:val="0"/>
              <w:marRight w:val="0"/>
              <w:marTop w:val="0"/>
              <w:marBottom w:val="300"/>
              <w:divBdr>
                <w:top w:val="none" w:sz="0" w:space="0" w:color="auto"/>
                <w:left w:val="single" w:sz="18" w:space="15" w:color="BBBBBB"/>
                <w:bottom w:val="none" w:sz="0" w:space="0" w:color="auto"/>
                <w:right w:val="none" w:sz="0" w:space="0" w:color="auto"/>
              </w:divBdr>
            </w:div>
            <w:div w:id="151220740">
              <w:marLeft w:val="0"/>
              <w:marRight w:val="0"/>
              <w:marTop w:val="0"/>
              <w:marBottom w:val="0"/>
              <w:divBdr>
                <w:top w:val="none" w:sz="0" w:space="0" w:color="auto"/>
                <w:left w:val="none" w:sz="0" w:space="0" w:color="auto"/>
                <w:bottom w:val="none" w:sz="0" w:space="0" w:color="auto"/>
                <w:right w:val="none" w:sz="0" w:space="0" w:color="auto"/>
              </w:divBdr>
              <w:divsChild>
                <w:div w:id="1316643974">
                  <w:marLeft w:val="0"/>
                  <w:marRight w:val="0"/>
                  <w:marTop w:val="0"/>
                  <w:marBottom w:val="0"/>
                  <w:divBdr>
                    <w:top w:val="none" w:sz="0" w:space="0" w:color="auto"/>
                    <w:left w:val="none" w:sz="0" w:space="0" w:color="auto"/>
                    <w:bottom w:val="none" w:sz="0" w:space="0" w:color="auto"/>
                    <w:right w:val="none" w:sz="0" w:space="0" w:color="auto"/>
                  </w:divBdr>
                </w:div>
              </w:divsChild>
            </w:div>
            <w:div w:id="1360005672">
              <w:marLeft w:val="0"/>
              <w:marRight w:val="0"/>
              <w:marTop w:val="0"/>
              <w:marBottom w:val="0"/>
              <w:divBdr>
                <w:top w:val="none" w:sz="0" w:space="0" w:color="auto"/>
                <w:left w:val="none" w:sz="0" w:space="0" w:color="auto"/>
                <w:bottom w:val="none" w:sz="0" w:space="0" w:color="auto"/>
                <w:right w:val="none" w:sz="0" w:space="0" w:color="auto"/>
              </w:divBdr>
              <w:divsChild>
                <w:div w:id="10285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276">
          <w:marLeft w:val="0"/>
          <w:marRight w:val="0"/>
          <w:marTop w:val="0"/>
          <w:marBottom w:val="0"/>
          <w:divBdr>
            <w:top w:val="none" w:sz="0" w:space="0" w:color="auto"/>
            <w:left w:val="none" w:sz="0" w:space="0" w:color="auto"/>
            <w:bottom w:val="none" w:sz="0" w:space="0" w:color="auto"/>
            <w:right w:val="none" w:sz="0" w:space="0" w:color="auto"/>
          </w:divBdr>
        </w:div>
      </w:divsChild>
    </w:div>
    <w:div w:id="1611474865">
      <w:bodyDiv w:val="1"/>
      <w:marLeft w:val="0"/>
      <w:marRight w:val="0"/>
      <w:marTop w:val="0"/>
      <w:marBottom w:val="0"/>
      <w:divBdr>
        <w:top w:val="none" w:sz="0" w:space="0" w:color="auto"/>
        <w:left w:val="none" w:sz="0" w:space="0" w:color="auto"/>
        <w:bottom w:val="none" w:sz="0" w:space="0" w:color="auto"/>
        <w:right w:val="none" w:sz="0" w:space="0" w:color="auto"/>
      </w:divBdr>
      <w:divsChild>
        <w:div w:id="519978796">
          <w:blockQuote w:val="1"/>
          <w:marLeft w:val="0"/>
          <w:marRight w:val="0"/>
          <w:marTop w:val="0"/>
          <w:marBottom w:val="300"/>
          <w:divBdr>
            <w:top w:val="none" w:sz="0" w:space="0" w:color="auto"/>
            <w:left w:val="single" w:sz="18" w:space="15" w:color="BBBBBB"/>
            <w:bottom w:val="none" w:sz="0" w:space="0" w:color="auto"/>
            <w:right w:val="none" w:sz="0" w:space="0" w:color="auto"/>
          </w:divBdr>
        </w:div>
        <w:div w:id="900870597">
          <w:marLeft w:val="0"/>
          <w:marRight w:val="0"/>
          <w:marTop w:val="0"/>
          <w:marBottom w:val="0"/>
          <w:divBdr>
            <w:top w:val="none" w:sz="0" w:space="0" w:color="auto"/>
            <w:left w:val="none" w:sz="0" w:space="0" w:color="auto"/>
            <w:bottom w:val="none" w:sz="0" w:space="0" w:color="auto"/>
            <w:right w:val="none" w:sz="0" w:space="0" w:color="auto"/>
          </w:divBdr>
          <w:divsChild>
            <w:div w:id="1543977536">
              <w:marLeft w:val="0"/>
              <w:marRight w:val="0"/>
              <w:marTop w:val="0"/>
              <w:marBottom w:val="0"/>
              <w:divBdr>
                <w:top w:val="none" w:sz="0" w:space="0" w:color="auto"/>
                <w:left w:val="none" w:sz="0" w:space="0" w:color="auto"/>
                <w:bottom w:val="none" w:sz="0" w:space="0" w:color="auto"/>
                <w:right w:val="none" w:sz="0" w:space="0" w:color="auto"/>
              </w:divBdr>
            </w:div>
          </w:divsChild>
        </w:div>
        <w:div w:id="1927375229">
          <w:blockQuote w:val="1"/>
          <w:marLeft w:val="0"/>
          <w:marRight w:val="0"/>
          <w:marTop w:val="0"/>
          <w:marBottom w:val="300"/>
          <w:divBdr>
            <w:top w:val="none" w:sz="0" w:space="0" w:color="auto"/>
            <w:left w:val="single" w:sz="18" w:space="15" w:color="BBBBBB"/>
            <w:bottom w:val="none" w:sz="0" w:space="0" w:color="auto"/>
            <w:right w:val="none" w:sz="0" w:space="0" w:color="auto"/>
          </w:divBdr>
        </w:div>
        <w:div w:id="1242790150">
          <w:marLeft w:val="0"/>
          <w:marRight w:val="0"/>
          <w:marTop w:val="0"/>
          <w:marBottom w:val="0"/>
          <w:divBdr>
            <w:top w:val="none" w:sz="0" w:space="0" w:color="auto"/>
            <w:left w:val="none" w:sz="0" w:space="0" w:color="auto"/>
            <w:bottom w:val="none" w:sz="0" w:space="0" w:color="auto"/>
            <w:right w:val="none" w:sz="0" w:space="0" w:color="auto"/>
          </w:divBdr>
          <w:divsChild>
            <w:div w:id="454252048">
              <w:marLeft w:val="0"/>
              <w:marRight w:val="0"/>
              <w:marTop w:val="0"/>
              <w:marBottom w:val="0"/>
              <w:divBdr>
                <w:top w:val="none" w:sz="0" w:space="0" w:color="auto"/>
                <w:left w:val="none" w:sz="0" w:space="0" w:color="auto"/>
                <w:bottom w:val="none" w:sz="0" w:space="0" w:color="auto"/>
                <w:right w:val="none" w:sz="0" w:space="0" w:color="auto"/>
              </w:divBdr>
            </w:div>
          </w:divsChild>
        </w:div>
        <w:div w:id="1578595074">
          <w:marLeft w:val="0"/>
          <w:marRight w:val="0"/>
          <w:marTop w:val="0"/>
          <w:marBottom w:val="0"/>
          <w:divBdr>
            <w:top w:val="none" w:sz="0" w:space="0" w:color="auto"/>
            <w:left w:val="none" w:sz="0" w:space="0" w:color="auto"/>
            <w:bottom w:val="none" w:sz="0" w:space="0" w:color="auto"/>
            <w:right w:val="none" w:sz="0" w:space="0" w:color="auto"/>
          </w:divBdr>
          <w:divsChild>
            <w:div w:id="433525827">
              <w:marLeft w:val="0"/>
              <w:marRight w:val="0"/>
              <w:marTop w:val="0"/>
              <w:marBottom w:val="0"/>
              <w:divBdr>
                <w:top w:val="none" w:sz="0" w:space="0" w:color="auto"/>
                <w:left w:val="none" w:sz="0" w:space="0" w:color="auto"/>
                <w:bottom w:val="none" w:sz="0" w:space="0" w:color="auto"/>
                <w:right w:val="none" w:sz="0" w:space="0" w:color="auto"/>
              </w:divBdr>
            </w:div>
          </w:divsChild>
        </w:div>
        <w:div w:id="1062019943">
          <w:blockQuote w:val="1"/>
          <w:marLeft w:val="0"/>
          <w:marRight w:val="0"/>
          <w:marTop w:val="0"/>
          <w:marBottom w:val="300"/>
          <w:divBdr>
            <w:top w:val="none" w:sz="0" w:space="0" w:color="auto"/>
            <w:left w:val="single" w:sz="18" w:space="15" w:color="BBBBBB"/>
            <w:bottom w:val="none" w:sz="0" w:space="0" w:color="auto"/>
            <w:right w:val="none" w:sz="0" w:space="0" w:color="auto"/>
          </w:divBdr>
        </w:div>
        <w:div w:id="541015517">
          <w:marLeft w:val="0"/>
          <w:marRight w:val="0"/>
          <w:marTop w:val="0"/>
          <w:marBottom w:val="0"/>
          <w:divBdr>
            <w:top w:val="none" w:sz="0" w:space="0" w:color="auto"/>
            <w:left w:val="none" w:sz="0" w:space="0" w:color="auto"/>
            <w:bottom w:val="none" w:sz="0" w:space="0" w:color="auto"/>
            <w:right w:val="none" w:sz="0" w:space="0" w:color="auto"/>
          </w:divBdr>
          <w:divsChild>
            <w:div w:id="806510566">
              <w:marLeft w:val="0"/>
              <w:marRight w:val="0"/>
              <w:marTop w:val="0"/>
              <w:marBottom w:val="0"/>
              <w:divBdr>
                <w:top w:val="none" w:sz="0" w:space="0" w:color="auto"/>
                <w:left w:val="none" w:sz="0" w:space="0" w:color="auto"/>
                <w:bottom w:val="none" w:sz="0" w:space="0" w:color="auto"/>
                <w:right w:val="none" w:sz="0" w:space="0" w:color="auto"/>
              </w:divBdr>
            </w:div>
          </w:divsChild>
        </w:div>
        <w:div w:id="1373116145">
          <w:blockQuote w:val="1"/>
          <w:marLeft w:val="0"/>
          <w:marRight w:val="0"/>
          <w:marTop w:val="0"/>
          <w:marBottom w:val="300"/>
          <w:divBdr>
            <w:top w:val="none" w:sz="0" w:space="0" w:color="auto"/>
            <w:left w:val="single" w:sz="18" w:space="15" w:color="BBBBBB"/>
            <w:bottom w:val="none" w:sz="0" w:space="0" w:color="auto"/>
            <w:right w:val="none" w:sz="0" w:space="0" w:color="auto"/>
          </w:divBdr>
        </w:div>
        <w:div w:id="580221361">
          <w:marLeft w:val="0"/>
          <w:marRight w:val="0"/>
          <w:marTop w:val="0"/>
          <w:marBottom w:val="0"/>
          <w:divBdr>
            <w:top w:val="none" w:sz="0" w:space="0" w:color="auto"/>
            <w:left w:val="none" w:sz="0" w:space="0" w:color="auto"/>
            <w:bottom w:val="none" w:sz="0" w:space="0" w:color="auto"/>
            <w:right w:val="none" w:sz="0" w:space="0" w:color="auto"/>
          </w:divBdr>
          <w:divsChild>
            <w:div w:id="730424631">
              <w:marLeft w:val="0"/>
              <w:marRight w:val="0"/>
              <w:marTop w:val="0"/>
              <w:marBottom w:val="0"/>
              <w:divBdr>
                <w:top w:val="none" w:sz="0" w:space="0" w:color="auto"/>
                <w:left w:val="none" w:sz="0" w:space="0" w:color="auto"/>
                <w:bottom w:val="none" w:sz="0" w:space="0" w:color="auto"/>
                <w:right w:val="none" w:sz="0" w:space="0" w:color="auto"/>
              </w:divBdr>
            </w:div>
          </w:divsChild>
        </w:div>
        <w:div w:id="1554848411">
          <w:marLeft w:val="0"/>
          <w:marRight w:val="0"/>
          <w:marTop w:val="0"/>
          <w:marBottom w:val="0"/>
          <w:divBdr>
            <w:top w:val="none" w:sz="0" w:space="0" w:color="auto"/>
            <w:left w:val="none" w:sz="0" w:space="0" w:color="auto"/>
            <w:bottom w:val="none" w:sz="0" w:space="0" w:color="auto"/>
            <w:right w:val="none" w:sz="0" w:space="0" w:color="auto"/>
          </w:divBdr>
          <w:divsChild>
            <w:div w:id="487406151">
              <w:marLeft w:val="0"/>
              <w:marRight w:val="0"/>
              <w:marTop w:val="0"/>
              <w:marBottom w:val="0"/>
              <w:divBdr>
                <w:top w:val="none" w:sz="0" w:space="0" w:color="auto"/>
                <w:left w:val="none" w:sz="0" w:space="0" w:color="auto"/>
                <w:bottom w:val="none" w:sz="0" w:space="0" w:color="auto"/>
                <w:right w:val="none" w:sz="0" w:space="0" w:color="auto"/>
              </w:divBdr>
            </w:div>
          </w:divsChild>
        </w:div>
        <w:div w:id="1412120811">
          <w:marLeft w:val="0"/>
          <w:marRight w:val="0"/>
          <w:marTop w:val="0"/>
          <w:marBottom w:val="0"/>
          <w:divBdr>
            <w:top w:val="none" w:sz="0" w:space="0" w:color="auto"/>
            <w:left w:val="none" w:sz="0" w:space="0" w:color="auto"/>
            <w:bottom w:val="none" w:sz="0" w:space="0" w:color="auto"/>
            <w:right w:val="none" w:sz="0" w:space="0" w:color="auto"/>
          </w:divBdr>
          <w:divsChild>
            <w:div w:id="1169250979">
              <w:marLeft w:val="0"/>
              <w:marRight w:val="0"/>
              <w:marTop w:val="0"/>
              <w:marBottom w:val="0"/>
              <w:divBdr>
                <w:top w:val="none" w:sz="0" w:space="0" w:color="auto"/>
                <w:left w:val="none" w:sz="0" w:space="0" w:color="auto"/>
                <w:bottom w:val="none" w:sz="0" w:space="0" w:color="auto"/>
                <w:right w:val="none" w:sz="0" w:space="0" w:color="auto"/>
              </w:divBdr>
            </w:div>
          </w:divsChild>
        </w:div>
        <w:div w:id="124592622">
          <w:marLeft w:val="0"/>
          <w:marRight w:val="0"/>
          <w:marTop w:val="0"/>
          <w:marBottom w:val="0"/>
          <w:divBdr>
            <w:top w:val="none" w:sz="0" w:space="0" w:color="auto"/>
            <w:left w:val="none" w:sz="0" w:space="0" w:color="auto"/>
            <w:bottom w:val="none" w:sz="0" w:space="0" w:color="auto"/>
            <w:right w:val="none" w:sz="0" w:space="0" w:color="auto"/>
          </w:divBdr>
          <w:divsChild>
            <w:div w:id="304089089">
              <w:marLeft w:val="0"/>
              <w:marRight w:val="0"/>
              <w:marTop w:val="0"/>
              <w:marBottom w:val="0"/>
              <w:divBdr>
                <w:top w:val="none" w:sz="0" w:space="0" w:color="auto"/>
                <w:left w:val="none" w:sz="0" w:space="0" w:color="auto"/>
                <w:bottom w:val="none" w:sz="0" w:space="0" w:color="auto"/>
                <w:right w:val="none" w:sz="0" w:space="0" w:color="auto"/>
              </w:divBdr>
            </w:div>
          </w:divsChild>
        </w:div>
        <w:div w:id="860819765">
          <w:marLeft w:val="0"/>
          <w:marRight w:val="0"/>
          <w:marTop w:val="0"/>
          <w:marBottom w:val="0"/>
          <w:divBdr>
            <w:top w:val="none" w:sz="0" w:space="0" w:color="auto"/>
            <w:left w:val="none" w:sz="0" w:space="0" w:color="auto"/>
            <w:bottom w:val="none" w:sz="0" w:space="0" w:color="auto"/>
            <w:right w:val="none" w:sz="0" w:space="0" w:color="auto"/>
          </w:divBdr>
          <w:divsChild>
            <w:div w:id="1052003211">
              <w:marLeft w:val="0"/>
              <w:marRight w:val="0"/>
              <w:marTop w:val="0"/>
              <w:marBottom w:val="0"/>
              <w:divBdr>
                <w:top w:val="none" w:sz="0" w:space="0" w:color="auto"/>
                <w:left w:val="none" w:sz="0" w:space="0" w:color="auto"/>
                <w:bottom w:val="none" w:sz="0" w:space="0" w:color="auto"/>
                <w:right w:val="none" w:sz="0" w:space="0" w:color="auto"/>
              </w:divBdr>
            </w:div>
          </w:divsChild>
        </w:div>
        <w:div w:id="587274255">
          <w:marLeft w:val="0"/>
          <w:marRight w:val="0"/>
          <w:marTop w:val="0"/>
          <w:marBottom w:val="0"/>
          <w:divBdr>
            <w:top w:val="none" w:sz="0" w:space="0" w:color="auto"/>
            <w:left w:val="none" w:sz="0" w:space="0" w:color="auto"/>
            <w:bottom w:val="none" w:sz="0" w:space="0" w:color="auto"/>
            <w:right w:val="none" w:sz="0" w:space="0" w:color="auto"/>
          </w:divBdr>
          <w:divsChild>
            <w:div w:id="413935589">
              <w:marLeft w:val="0"/>
              <w:marRight w:val="0"/>
              <w:marTop w:val="0"/>
              <w:marBottom w:val="0"/>
              <w:divBdr>
                <w:top w:val="none" w:sz="0" w:space="0" w:color="auto"/>
                <w:left w:val="none" w:sz="0" w:space="0" w:color="auto"/>
                <w:bottom w:val="none" w:sz="0" w:space="0" w:color="auto"/>
                <w:right w:val="none" w:sz="0" w:space="0" w:color="auto"/>
              </w:divBdr>
            </w:div>
          </w:divsChild>
        </w:div>
        <w:div w:id="1028023246">
          <w:marLeft w:val="0"/>
          <w:marRight w:val="0"/>
          <w:marTop w:val="0"/>
          <w:marBottom w:val="0"/>
          <w:divBdr>
            <w:top w:val="none" w:sz="0" w:space="0" w:color="auto"/>
            <w:left w:val="none" w:sz="0" w:space="0" w:color="auto"/>
            <w:bottom w:val="none" w:sz="0" w:space="0" w:color="auto"/>
            <w:right w:val="none" w:sz="0" w:space="0" w:color="auto"/>
          </w:divBdr>
          <w:divsChild>
            <w:div w:id="2034500186">
              <w:marLeft w:val="0"/>
              <w:marRight w:val="0"/>
              <w:marTop w:val="0"/>
              <w:marBottom w:val="0"/>
              <w:divBdr>
                <w:top w:val="none" w:sz="0" w:space="0" w:color="auto"/>
                <w:left w:val="none" w:sz="0" w:space="0" w:color="auto"/>
                <w:bottom w:val="none" w:sz="0" w:space="0" w:color="auto"/>
                <w:right w:val="none" w:sz="0" w:space="0" w:color="auto"/>
              </w:divBdr>
            </w:div>
          </w:divsChild>
        </w:div>
        <w:div w:id="294412350">
          <w:marLeft w:val="0"/>
          <w:marRight w:val="0"/>
          <w:marTop w:val="0"/>
          <w:marBottom w:val="0"/>
          <w:divBdr>
            <w:top w:val="none" w:sz="0" w:space="0" w:color="auto"/>
            <w:left w:val="none" w:sz="0" w:space="0" w:color="auto"/>
            <w:bottom w:val="none" w:sz="0" w:space="0" w:color="auto"/>
            <w:right w:val="none" w:sz="0" w:space="0" w:color="auto"/>
          </w:divBdr>
          <w:divsChild>
            <w:div w:id="74670814">
              <w:marLeft w:val="0"/>
              <w:marRight w:val="0"/>
              <w:marTop w:val="0"/>
              <w:marBottom w:val="0"/>
              <w:divBdr>
                <w:top w:val="none" w:sz="0" w:space="0" w:color="auto"/>
                <w:left w:val="none" w:sz="0" w:space="0" w:color="auto"/>
                <w:bottom w:val="none" w:sz="0" w:space="0" w:color="auto"/>
                <w:right w:val="none" w:sz="0" w:space="0" w:color="auto"/>
              </w:divBdr>
            </w:div>
          </w:divsChild>
        </w:div>
        <w:div w:id="2124810115">
          <w:marLeft w:val="0"/>
          <w:marRight w:val="0"/>
          <w:marTop w:val="0"/>
          <w:marBottom w:val="0"/>
          <w:divBdr>
            <w:top w:val="none" w:sz="0" w:space="0" w:color="auto"/>
            <w:left w:val="none" w:sz="0" w:space="0" w:color="auto"/>
            <w:bottom w:val="none" w:sz="0" w:space="0" w:color="auto"/>
            <w:right w:val="none" w:sz="0" w:space="0" w:color="auto"/>
          </w:divBdr>
          <w:divsChild>
            <w:div w:id="1628470344">
              <w:marLeft w:val="0"/>
              <w:marRight w:val="0"/>
              <w:marTop w:val="0"/>
              <w:marBottom w:val="0"/>
              <w:divBdr>
                <w:top w:val="none" w:sz="0" w:space="0" w:color="auto"/>
                <w:left w:val="none" w:sz="0" w:space="0" w:color="auto"/>
                <w:bottom w:val="none" w:sz="0" w:space="0" w:color="auto"/>
                <w:right w:val="none" w:sz="0" w:space="0" w:color="auto"/>
              </w:divBdr>
            </w:div>
          </w:divsChild>
        </w:div>
        <w:div w:id="836533116">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2020-05-07T11:46:00Z</dcterms:created>
  <dcterms:modified xsi:type="dcterms:W3CDTF">2020-05-07T11:46:00Z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2020-05-07T11:44:39Z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a0aa448a-a753-427f-b6ee-00008f45d531</vt:lpwstr>
  </property>
  <property fmtid="{D5CDD505-2E9C-101B-9397-08002B2CF9AE}" pid="8" name="MSIP_Label_68fed035-934e-40e0-920d-a49bb0677610_ContentBits">
    <vt:lpwstr>0</vt:lpwstr>
  </property>
</Properties>
</file>