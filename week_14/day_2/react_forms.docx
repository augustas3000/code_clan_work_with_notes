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1E87" w14:textId="77777777" w:rsidR="00BC50D6" w:rsidRDefault="00BC50D6" w:rsidP="00BC50D6">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Comments Form</w:t>
      </w:r>
    </w:p>
    <w:p w14:paraId="2C5120B9" w14:textId="77777777" w:rsidR="00BC50D6" w:rsidRDefault="00BC50D6" w:rsidP="00BC50D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3F612077" w14:textId="77777777" w:rsidR="00BC50D6" w:rsidRDefault="00BC50D6" w:rsidP="00BC50D6">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Be able to add a form to a React component</w:t>
      </w:r>
    </w:p>
    <w:p w14:paraId="0C27451C" w14:textId="77777777" w:rsidR="00BC50D6" w:rsidRDefault="00BC50D6" w:rsidP="00BC50D6">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Be able to pass callbacks between components as props</w:t>
      </w:r>
    </w:p>
    <w:p w14:paraId="5992E869" w14:textId="77777777" w:rsidR="00BC50D6" w:rsidRDefault="00BC50D6" w:rsidP="00BC50D6">
      <w:pPr>
        <w:numPr>
          <w:ilvl w:val="0"/>
          <w:numId w:val="23"/>
        </w:numPr>
        <w:spacing w:after="240"/>
        <w:ind w:left="0"/>
        <w:textAlignment w:val="baseline"/>
        <w:rPr>
          <w:rFonts w:ascii="Arial" w:hAnsi="Arial" w:cs="Arial"/>
          <w:color w:val="373737"/>
          <w:sz w:val="26"/>
          <w:szCs w:val="26"/>
        </w:rPr>
      </w:pPr>
      <w:r>
        <w:rPr>
          <w:rFonts w:ascii="Arial" w:hAnsi="Arial" w:cs="Arial"/>
          <w:color w:val="373737"/>
          <w:sz w:val="26"/>
          <w:szCs w:val="26"/>
        </w:rPr>
        <w:t>Know how and when to trigger a components render method</w:t>
      </w:r>
    </w:p>
    <w:p w14:paraId="73EAE88C" w14:textId="77777777" w:rsidR="00BC50D6" w:rsidRDefault="00BC50D6" w:rsidP="00BC50D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15E82BFD"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the previous lesson we made a static application that renders a list of comments. Now let’s look at how we can update our list with a new comment submitted by a user. To do this we need to alter the state of our application when the new comment gets submitted, causing a rerender.</w:t>
      </w:r>
    </w:p>
    <w:p w14:paraId="06EC3665" w14:textId="77777777" w:rsidR="00BC50D6" w:rsidRDefault="00BC50D6" w:rsidP="00BC50D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Adding new Comments</w:t>
      </w:r>
    </w:p>
    <w:p w14:paraId="2EEF7DFC"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displaying the comments nicely. Now we would like to be able to add comments. Let’s create a form component:</w:t>
      </w:r>
    </w:p>
    <w:p w14:paraId="34C0F65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eastAsiaTheme="majorEastAsia" w:hAnsi="Arial" w:cs="Arial"/>
          <w:color w:val="373737"/>
          <w:bdr w:val="none" w:sz="0" w:space="0" w:color="auto" w:frame="1"/>
          <w:shd w:val="clear" w:color="auto" w:fill="F2F2F2"/>
        </w:rPr>
        <w:t>src/components/CommentForm.js</w:t>
      </w:r>
    </w:p>
    <w:p w14:paraId="69B7B14F"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create a form with author and text fields. The JSX syntax is again, very similar to the HTML syntax for a form.</w:t>
      </w:r>
    </w:p>
    <w:p w14:paraId="471A230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50BDA82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6E8518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98DA4A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9F376D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23B2F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96381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DF30D0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0474EE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2AAB0F2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7F71CC3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Your name</w:t>
      </w:r>
      <w:r>
        <w:rPr>
          <w:rStyle w:val="dl"/>
          <w:rFonts w:ascii="Arial" w:hAnsi="Arial" w:cs="Arial"/>
          <w:color w:val="373737"/>
          <w:bdr w:val="none" w:sz="0" w:space="0" w:color="auto" w:frame="1"/>
          <w:shd w:val="clear" w:color="auto" w:fill="F2F2F2"/>
        </w:rPr>
        <w:t>"</w:t>
      </w:r>
    </w:p>
    <w:p w14:paraId="4BB56EB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0A66518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125388F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29B9E6B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Say something...</w:t>
      </w:r>
      <w:r>
        <w:rPr>
          <w:rStyle w:val="dl"/>
          <w:rFonts w:ascii="Arial" w:hAnsi="Arial" w:cs="Arial"/>
          <w:color w:val="373737"/>
          <w:bdr w:val="none" w:sz="0" w:space="0" w:color="auto" w:frame="1"/>
          <w:shd w:val="clear" w:color="auto" w:fill="F2F2F2"/>
        </w:rPr>
        <w:t>"</w:t>
      </w:r>
    </w:p>
    <w:p w14:paraId="5BD4A77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08284CE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Post</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0D1C06C1"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073BC7C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6AB59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C62FF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92AC7B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393D493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p"/>
          <w:rFonts w:ascii="Arial" w:hAnsi="Arial" w:cs="Arial"/>
          <w:color w:val="373737"/>
          <w:bdr w:val="none" w:sz="0" w:space="0" w:color="auto" w:frame="1"/>
          <w:shd w:val="clear" w:color="auto" w:fill="F2F2F2"/>
        </w:rPr>
        <w:t>;</w:t>
      </w:r>
    </w:p>
    <w:p w14:paraId="7F2DCB17"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let’s import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 in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and tell our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to render the form</w:t>
      </w:r>
    </w:p>
    <w:p w14:paraId="1AD53FF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0202F3D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652540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../components/CommentList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F6E7C3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../components/CommentForm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CA03B8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A17581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0C9B6C3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192FEC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44E3B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E1ECD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648589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Add</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/h2&gt;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207A5F5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CommentForm</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1A8239D"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w:t>
      </w:r>
      <w:r>
        <w:rPr>
          <w:rStyle w:val="err"/>
          <w:rFonts w:ascii="Arial" w:hAnsi="Arial" w:cs="Arial"/>
          <w:color w:val="000000"/>
          <w:bdr w:val="none" w:sz="0" w:space="0" w:color="auto" w:frame="1"/>
          <w:shd w:val="clear" w:color="auto" w:fill="F2F2F2"/>
        </w:rPr>
        <w:t>&gt;</w:t>
      </w:r>
    </w:p>
    <w:p w14:paraId="7A6AE871"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2642FE8"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088ED70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DC429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EF2ADC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F00D9B2" w14:textId="77777777" w:rsidR="00BC50D6" w:rsidRDefault="00BC50D6" w:rsidP="00BC50D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React Controlled Components</w:t>
      </w:r>
    </w:p>
    <w:p w14:paraId="3EAC62EC"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React documentation suggests that when we are creating a component that contains user inputs, such as a form, it should have state that keep’s track of the values of the inputs. This might seem odd, as we have been working to the principle that all the state lives at the top of the application, but this is an exception. The form component will keep track of its own state.</w:t>
      </w:r>
    </w:p>
    <w:p w14:paraId="765BC8BB"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hyperlink r:id="rId5" w:tgtFrame="_blank" w:history="1">
        <w:r>
          <w:rPr>
            <w:rStyle w:val="Hyperlink"/>
            <w:rFonts w:ascii="Arial" w:hAnsi="Arial" w:cs="Arial"/>
            <w:color w:val="0F79D0"/>
            <w:sz w:val="26"/>
            <w:szCs w:val="26"/>
            <w:bdr w:val="none" w:sz="0" w:space="0" w:color="auto" w:frame="1"/>
          </w:rPr>
          <w:t>link to React Controlled Components</w:t>
        </w:r>
      </w:hyperlink>
    </w:p>
    <w:p w14:paraId="3A309556"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idea is that the form component has state reflects the current state of the inputs, and this state is the single source of truth for the whole component. Anywhere we need to access the values of the form, we access them from the state.</w:t>
      </w:r>
    </w:p>
    <w:p w14:paraId="74DDD131"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let’s set that up in the constructor.</w:t>
      </w:r>
    </w:p>
    <w:p w14:paraId="7CAF338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6859475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411D6F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70110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54A10D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5574ACB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813EE6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FADEF8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3ECA457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0D6B32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A3B45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E4B1B7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026A842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lastRenderedPageBreak/>
        <w:t>}</w:t>
      </w:r>
    </w:p>
    <w:p w14:paraId="4B5D45D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44CB88C"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set up the form to display those state values.</w:t>
      </w:r>
    </w:p>
    <w:p w14:paraId="1E50BE3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A9EC27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579616D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33F6C28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1C922E2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Your name</w:t>
      </w:r>
      <w:r>
        <w:rPr>
          <w:rStyle w:val="dl"/>
          <w:rFonts w:ascii="Arial" w:hAnsi="Arial" w:cs="Arial"/>
          <w:color w:val="373737"/>
          <w:bdr w:val="none" w:sz="0" w:space="0" w:color="auto" w:frame="1"/>
          <w:shd w:val="clear" w:color="auto" w:fill="F2F2F2"/>
        </w:rPr>
        <w:t>"</w:t>
      </w:r>
    </w:p>
    <w:p w14:paraId="2F0272D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BFBF9DF"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5CADA51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0CA375B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75E6D75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Say something...</w:t>
      </w:r>
      <w:r>
        <w:rPr>
          <w:rStyle w:val="dl"/>
          <w:rFonts w:ascii="Arial" w:hAnsi="Arial" w:cs="Arial"/>
          <w:color w:val="373737"/>
          <w:bdr w:val="none" w:sz="0" w:space="0" w:color="auto" w:frame="1"/>
          <w:shd w:val="clear" w:color="auto" w:fill="F2F2F2"/>
        </w:rPr>
        <w:t>"</w:t>
      </w:r>
    </w:p>
    <w:p w14:paraId="33DF64B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C26B68A"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435969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Post</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66DFCDA3"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32E0E6C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902C7E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ABB875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p"/>
          <w:rFonts w:ascii="Arial" w:hAnsi="Arial" w:cs="Arial"/>
          <w:color w:val="373737"/>
          <w:bdr w:val="none" w:sz="0" w:space="0" w:color="auto" w:frame="1"/>
          <w:shd w:val="clear" w:color="auto" w:fill="F2F2F2"/>
        </w:rPr>
        <w:t>;</w:t>
      </w:r>
    </w:p>
    <w:p w14:paraId="0743E4D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2AF6DB7"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now when we look at the page, when we type in the fields the values don’t change. This is because they are always displaying the state, which isn’t being updated. Let’s now update the state as the user types.</w:t>
      </w:r>
    </w:p>
    <w:p w14:paraId="2F10DC40"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will write two functions, one for updating ‘author’ and the other for updating ‘text’. Then we will pass these functions to the </w:t>
      </w:r>
      <w:r>
        <w:rPr>
          <w:rStyle w:val="HTMLCode"/>
          <w:rFonts w:ascii="Arial" w:eastAsiaTheme="majorEastAsia" w:hAnsi="Arial" w:cs="Arial"/>
          <w:color w:val="373737"/>
          <w:bdr w:val="none" w:sz="0" w:space="0" w:color="auto" w:frame="1"/>
          <w:shd w:val="clear" w:color="auto" w:fill="F2F2F2"/>
        </w:rPr>
        <w:t>onChange</w:t>
      </w:r>
      <w:r>
        <w:rPr>
          <w:rFonts w:ascii="Arial" w:hAnsi="Arial" w:cs="Arial"/>
          <w:color w:val="373737"/>
          <w:sz w:val="26"/>
          <w:szCs w:val="26"/>
        </w:rPr>
        <w:t> event of the inputs. This means as the user types, the inputs’ </w:t>
      </w:r>
      <w:r>
        <w:rPr>
          <w:rStyle w:val="HTMLCode"/>
          <w:rFonts w:ascii="Arial" w:eastAsiaTheme="majorEastAsia" w:hAnsi="Arial" w:cs="Arial"/>
          <w:color w:val="373737"/>
          <w:bdr w:val="none" w:sz="0" w:space="0" w:color="auto" w:frame="1"/>
          <w:shd w:val="clear" w:color="auto" w:fill="F2F2F2"/>
        </w:rPr>
        <w:t>onChange</w:t>
      </w:r>
      <w:r>
        <w:rPr>
          <w:rFonts w:ascii="Arial" w:hAnsi="Arial" w:cs="Arial"/>
          <w:color w:val="373737"/>
          <w:sz w:val="26"/>
          <w:szCs w:val="26"/>
        </w:rPr>
        <w:t> event will be fired, and the state will be updated.</w:t>
      </w:r>
    </w:p>
    <w:p w14:paraId="34DE43C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4DDA78B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156CFE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A72208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575634C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132B0E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30BA1B4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EB5994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47C6503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E00784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313AA1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70195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B888C7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081D99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60857BA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7BE6856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Your name</w:t>
      </w:r>
      <w:r>
        <w:rPr>
          <w:rStyle w:val="dl"/>
          <w:rFonts w:ascii="Arial" w:hAnsi="Arial" w:cs="Arial"/>
          <w:color w:val="373737"/>
          <w:bdr w:val="none" w:sz="0" w:space="0" w:color="auto" w:frame="1"/>
          <w:shd w:val="clear" w:color="auto" w:fill="F2F2F2"/>
        </w:rPr>
        <w:t>"</w:t>
      </w:r>
    </w:p>
    <w:p w14:paraId="5599577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p>
    <w:p w14:paraId="76BCC11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onChange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248D29E"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EC4DF0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61ACCB0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3CF5FAC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Say something...</w:t>
      </w:r>
      <w:r>
        <w:rPr>
          <w:rStyle w:val="dl"/>
          <w:rFonts w:ascii="Arial" w:hAnsi="Arial" w:cs="Arial"/>
          <w:color w:val="373737"/>
          <w:bdr w:val="none" w:sz="0" w:space="0" w:color="auto" w:frame="1"/>
          <w:shd w:val="clear" w:color="auto" w:fill="F2F2F2"/>
        </w:rPr>
        <w:t>"</w:t>
      </w:r>
    </w:p>
    <w:p w14:paraId="43A35ED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p>
    <w:p w14:paraId="6D7A4C2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lastRenderedPageBreak/>
        <w:t xml:space="preserve">        </w:t>
      </w:r>
      <w:r>
        <w:rPr>
          <w:rStyle w:val="nx"/>
          <w:rFonts w:ascii="Arial" w:hAnsi="Arial" w:cs="Arial"/>
          <w:color w:val="373737"/>
          <w:bdr w:val="none" w:sz="0" w:space="0" w:color="auto" w:frame="1"/>
          <w:shd w:val="clear" w:color="auto" w:fill="F2F2F2"/>
        </w:rPr>
        <w:t>onChange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7C92DAC"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4BE9D25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Post</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6437FA12"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52817EE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CEE08C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2D3C89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1C2D37E"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we now check that in out browser, we should see an error. That’s because the handle change functions have the wrong context. So let’s bind them in the constructor to fix this.</w:t>
      </w:r>
    </w:p>
    <w:p w14:paraId="5A38810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44BAFE4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4B9B29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066CE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588BDBE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7F7FE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E59FAF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7CFC89F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47006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61E790E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0BAE3F1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6B71B0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99525A0"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our form inputs display the value correctly. Next we want to write a function that is called then the submit button it clicked. It’s going to have two responsibilities:</w:t>
      </w:r>
    </w:p>
    <w:p w14:paraId="59D1408B" w14:textId="77777777" w:rsidR="00BC50D6" w:rsidRDefault="00BC50D6" w:rsidP="00BC50D6">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Do any form validation, in our case, checking if either field has been left empty</w:t>
      </w:r>
    </w:p>
    <w:p w14:paraId="4BA5F108" w14:textId="77777777" w:rsidR="00BC50D6" w:rsidRDefault="00BC50D6" w:rsidP="00BC50D6">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Update the list of comments with the new comment</w:t>
      </w:r>
    </w:p>
    <w:p w14:paraId="381CA642" w14:textId="77777777" w:rsidR="00BC50D6" w:rsidRDefault="00BC50D6" w:rsidP="00BC50D6">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Reset the form’s input fields</w:t>
      </w:r>
    </w:p>
    <w:p w14:paraId="3E231076"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First let’s do the form validation, accessing the form’s values from the state.</w:t>
      </w:r>
    </w:p>
    <w:p w14:paraId="623B5A9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1A0EC63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3D62B4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A46343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424D95B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574893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2C185C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36325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r>
        <w:rPr>
          <w:rStyle w:val="p"/>
          <w:rFonts w:ascii="Arial" w:hAnsi="Arial" w:cs="Arial"/>
          <w:color w:val="373737"/>
          <w:bdr w:val="none" w:sz="0" w:space="0" w:color="auto" w:frame="1"/>
          <w:shd w:val="clear" w:color="auto" w:fill="F2F2F2"/>
        </w:rPr>
        <w:t>();</w:t>
      </w:r>
    </w:p>
    <w:p w14:paraId="6B35B73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06C214F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5EAA2D4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198D55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1F3C3EF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479E6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795DDF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B713E2D"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Next we want to update the state in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adding the new comment. We are going to do this last, so for now we will put in a ‘to-do’ comment.</w:t>
      </w:r>
    </w:p>
    <w:p w14:paraId="626AF7F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lastRenderedPageBreak/>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B7EB1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r>
        <w:rPr>
          <w:rStyle w:val="p"/>
          <w:rFonts w:ascii="Arial" w:hAnsi="Arial" w:cs="Arial"/>
          <w:color w:val="373737"/>
          <w:bdr w:val="none" w:sz="0" w:space="0" w:color="auto" w:frame="1"/>
          <w:shd w:val="clear" w:color="auto" w:fill="F2F2F2"/>
        </w:rPr>
        <w:t>();</w:t>
      </w:r>
    </w:p>
    <w:p w14:paraId="76C1BC5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01628B2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3C8035D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9E9CE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68F60B6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220652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TODO: Update the list of comments</w:t>
      </w:r>
    </w:p>
    <w:p w14:paraId="6FD66BB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FEFAC7E"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Lastly, we will reset the form fields to be empty, by resetting our form value’s single source of truth: the state.</w:t>
      </w:r>
    </w:p>
    <w:p w14:paraId="78B9233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718976E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1A29E0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695825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r>
        <w:rPr>
          <w:rStyle w:val="p"/>
          <w:rFonts w:ascii="Arial" w:hAnsi="Arial" w:cs="Arial"/>
          <w:color w:val="373737"/>
          <w:bdr w:val="none" w:sz="0" w:space="0" w:color="auto" w:frame="1"/>
          <w:shd w:val="clear" w:color="auto" w:fill="F2F2F2"/>
        </w:rPr>
        <w:t>();</w:t>
      </w:r>
    </w:p>
    <w:p w14:paraId="00B5C02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5799B11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3E2BDB8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390DDD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579B9C9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D2D64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TODO: Update the list of comments</w:t>
      </w:r>
    </w:p>
    <w:p w14:paraId="3E73F71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p>
    <w:p w14:paraId="01DB83F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p>
    <w:p w14:paraId="5D61E38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0F61D11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69F283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2D58232"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Before we complete the final step of updating the state with the new comment, let’s add this method to the form’s </w:t>
      </w:r>
      <w:r>
        <w:rPr>
          <w:rStyle w:val="HTMLCode"/>
          <w:rFonts w:ascii="Arial" w:eastAsiaTheme="majorEastAsia" w:hAnsi="Arial" w:cs="Arial"/>
          <w:color w:val="373737"/>
          <w:bdr w:val="none" w:sz="0" w:space="0" w:color="auto" w:frame="1"/>
          <w:shd w:val="clear" w:color="auto" w:fill="F2F2F2"/>
        </w:rPr>
        <w:t>submit</w:t>
      </w:r>
      <w:r>
        <w:rPr>
          <w:rFonts w:ascii="Arial" w:hAnsi="Arial" w:cs="Arial"/>
          <w:color w:val="373737"/>
          <w:sz w:val="26"/>
          <w:szCs w:val="26"/>
        </w:rPr>
        <w:t> event, and check it works.</w:t>
      </w:r>
    </w:p>
    <w:p w14:paraId="23F079F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5B834B8C"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6F625C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134C8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6BDB1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onSubmit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3BFF6F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767228C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92A22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8644A06"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let’s bind the handle submit in the constructor.</w:t>
      </w:r>
    </w:p>
    <w:p w14:paraId="1A78B26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2361EF2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F2109D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83EA1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2CB8D5A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9E9BC0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26DEB67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490A412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9734EA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79D9823"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should see the form resets every time you submit the form. If we look in React Dev Tools, we should also see the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’s state being reset each time.</w:t>
      </w:r>
    </w:p>
    <w:p w14:paraId="03E26264"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So our final step is to update the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’s state with the new comment.</w:t>
      </w:r>
    </w:p>
    <w:p w14:paraId="1EE54A7B" w14:textId="77777777" w:rsidR="00BC50D6" w:rsidRDefault="00BC50D6" w:rsidP="00BC50D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Updating the Comment List</w:t>
      </w:r>
    </w:p>
    <w:p w14:paraId="5D671458"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a user submits a comment, a new comment should be added to our list of our comments. The collection of comment data is being stored in the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and we have access to our new comment in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 So you might be wondering, considering React has a one-way data flow, how can the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 update the state in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The answer is that we define a function in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w:t>
      </w:r>
      <w:r>
        <w:rPr>
          <w:rStyle w:val="HTMLCode"/>
          <w:rFonts w:ascii="Arial" w:eastAsiaTheme="majorEastAsia" w:hAnsi="Arial" w:cs="Arial"/>
          <w:color w:val="373737"/>
          <w:bdr w:val="none" w:sz="0" w:space="0" w:color="auto" w:frame="1"/>
          <w:shd w:val="clear" w:color="auto" w:fill="F2F2F2"/>
        </w:rPr>
        <w:t>handleCommentSubmit</w:t>
      </w:r>
      <w:r>
        <w:rPr>
          <w:rFonts w:ascii="Arial" w:hAnsi="Arial" w:cs="Arial"/>
          <w:color w:val="373737"/>
          <w:sz w:val="26"/>
          <w:szCs w:val="26"/>
        </w:rPr>
        <w:t>) that is responsible for updating the data. Then we pass the function, via props, to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 so that it can invoke it, passing in the new comment. This is just the same as passing any callack in JavaScript, the only different being, we pass it via props from one component to another.</w:t>
      </w:r>
    </w:p>
    <w:p w14:paraId="56844EA2" w14:textId="7ABF2FC0"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"https://codeclan.github.io/canvas_notes/course_react/day_2/multi_component_app_comments_with_form/images/comments_form_rendering.png"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100D899E" wp14:editId="7757B4C7">
            <wp:extent cx="5943600" cy="4307205"/>
            <wp:effectExtent l="0" t="0" r="0" b="0"/>
            <wp:docPr id="4" name="Picture 4" descr="Callback passed as a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back passed as a Pr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7205"/>
                    </a:xfrm>
                    <a:prstGeom prst="rect">
                      <a:avLst/>
                    </a:prstGeom>
                    <a:noFill/>
                    <a:ln>
                      <a:noFill/>
                    </a:ln>
                  </pic:spPr>
                </pic:pic>
              </a:graphicData>
            </a:graphic>
          </wp:inline>
        </w:drawing>
      </w:r>
      <w:r>
        <w:rPr>
          <w:rFonts w:ascii="Arial" w:hAnsi="Arial" w:cs="Arial"/>
          <w:color w:val="373737"/>
          <w:sz w:val="26"/>
          <w:szCs w:val="26"/>
        </w:rPr>
        <w:fldChar w:fldCharType="end"/>
      </w:r>
    </w:p>
    <w:p w14:paraId="2CC96E73"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Callback Passed as a Props</w:t>
      </w:r>
    </w:p>
    <w:p w14:paraId="469F0433"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a user submits the form, the state of our application should change and thus the whole page should re-render. As our CommentBox is at the top of the chain this will cause a cascade re-rendering our whole display. It is here we will start to see the benefits of the one-way flow design.</w:t>
      </w:r>
    </w:p>
    <w:p w14:paraId="5D70EADF"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is going to be a three step process:</w:t>
      </w:r>
    </w:p>
    <w:p w14:paraId="4FEF5EC1" w14:textId="77777777" w:rsidR="00BC50D6" w:rsidRDefault="00BC50D6" w:rsidP="00BC50D6">
      <w:pPr>
        <w:numPr>
          <w:ilvl w:val="0"/>
          <w:numId w:val="25"/>
        </w:numPr>
        <w:ind w:left="0"/>
        <w:textAlignment w:val="baseline"/>
        <w:rPr>
          <w:rFonts w:ascii="Arial" w:hAnsi="Arial" w:cs="Arial"/>
          <w:color w:val="373737"/>
          <w:sz w:val="26"/>
          <w:szCs w:val="26"/>
        </w:rPr>
      </w:pPr>
      <w:r>
        <w:rPr>
          <w:rFonts w:ascii="Arial" w:hAnsi="Arial" w:cs="Arial"/>
          <w:color w:val="373737"/>
          <w:sz w:val="26"/>
          <w:szCs w:val="26"/>
        </w:rPr>
        <w:lastRenderedPageBreak/>
        <w:t>Define the callback (</w:t>
      </w:r>
      <w:r>
        <w:rPr>
          <w:rStyle w:val="HTMLCode"/>
          <w:rFonts w:ascii="Arial" w:eastAsiaTheme="majorEastAsia" w:hAnsi="Arial" w:cs="Arial"/>
          <w:color w:val="373737"/>
          <w:bdr w:val="none" w:sz="0" w:space="0" w:color="auto" w:frame="1"/>
          <w:shd w:val="clear" w:color="auto" w:fill="F2F2F2"/>
        </w:rPr>
        <w:t>handleCommentSubmit</w:t>
      </w:r>
      <w:r>
        <w:rPr>
          <w:rFonts w:ascii="Arial" w:hAnsi="Arial" w:cs="Arial"/>
          <w:color w:val="373737"/>
          <w:sz w:val="26"/>
          <w:szCs w:val="26"/>
        </w:rPr>
        <w:t>) in </w:t>
      </w:r>
      <w:r>
        <w:rPr>
          <w:rStyle w:val="HTMLCode"/>
          <w:rFonts w:ascii="Arial" w:eastAsiaTheme="majorEastAsia" w:hAnsi="Arial" w:cs="Arial"/>
          <w:color w:val="373737"/>
          <w:bdr w:val="none" w:sz="0" w:space="0" w:color="auto" w:frame="1"/>
          <w:shd w:val="clear" w:color="auto" w:fill="F2F2F2"/>
        </w:rPr>
        <w:t>CommentBox</w:t>
      </w:r>
      <w:r>
        <w:rPr>
          <w:rFonts w:ascii="Arial" w:hAnsi="Arial" w:cs="Arial"/>
          <w:color w:val="373737"/>
          <w:sz w:val="26"/>
          <w:szCs w:val="26"/>
        </w:rPr>
        <w:t>. The callback will take a new comment as an argument, and add it to the state.</w:t>
      </w:r>
    </w:p>
    <w:p w14:paraId="2D12E19D" w14:textId="77777777" w:rsidR="00BC50D6" w:rsidRDefault="00BC50D6" w:rsidP="00BC50D6">
      <w:pPr>
        <w:numPr>
          <w:ilvl w:val="0"/>
          <w:numId w:val="25"/>
        </w:numPr>
        <w:ind w:left="0"/>
        <w:textAlignment w:val="baseline"/>
        <w:rPr>
          <w:rFonts w:ascii="Arial" w:hAnsi="Arial" w:cs="Arial"/>
          <w:color w:val="373737"/>
          <w:sz w:val="26"/>
          <w:szCs w:val="26"/>
        </w:rPr>
      </w:pPr>
      <w:r>
        <w:rPr>
          <w:rFonts w:ascii="Arial" w:hAnsi="Arial" w:cs="Arial"/>
          <w:color w:val="373737"/>
          <w:sz w:val="26"/>
          <w:szCs w:val="26"/>
        </w:rPr>
        <w:t>Pass the callback (</w:t>
      </w:r>
      <w:r>
        <w:rPr>
          <w:rStyle w:val="HTMLCode"/>
          <w:rFonts w:ascii="Arial" w:eastAsiaTheme="majorEastAsia" w:hAnsi="Arial" w:cs="Arial"/>
          <w:color w:val="373737"/>
          <w:bdr w:val="none" w:sz="0" w:space="0" w:color="auto" w:frame="1"/>
          <w:shd w:val="clear" w:color="auto" w:fill="F2F2F2"/>
        </w:rPr>
        <w:t>handleCommentSubmit</w:t>
      </w:r>
      <w:r>
        <w:rPr>
          <w:rFonts w:ascii="Arial" w:hAnsi="Arial" w:cs="Arial"/>
          <w:color w:val="373737"/>
          <w:sz w:val="26"/>
          <w:szCs w:val="26"/>
        </w:rPr>
        <w:t>) via props to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w:t>
      </w:r>
    </w:p>
    <w:p w14:paraId="48661329" w14:textId="77777777" w:rsidR="00BC50D6" w:rsidRDefault="00BC50D6" w:rsidP="00BC50D6">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Call the callback, passing in the new comment object.</w:t>
      </w:r>
    </w:p>
    <w:p w14:paraId="0EF9DE8B"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Step 1: defining the callback.</w:t>
      </w:r>
    </w:p>
    <w:p w14:paraId="22DB3B63"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callback will take a new comment as an argument, and add it to the state.</w:t>
      </w:r>
    </w:p>
    <w:p w14:paraId="4F8203FB"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 we always change state by calling </w:t>
      </w:r>
      <w:r>
        <w:rPr>
          <w:rStyle w:val="HTMLCode"/>
          <w:rFonts w:ascii="Arial" w:eastAsiaTheme="majorEastAsia" w:hAnsi="Arial" w:cs="Arial"/>
          <w:color w:val="373737"/>
          <w:bdr w:val="none" w:sz="0" w:space="0" w:color="auto" w:frame="1"/>
          <w:shd w:val="clear" w:color="auto" w:fill="F2F2F2"/>
        </w:rPr>
        <w:t>setState</w:t>
      </w:r>
      <w:r>
        <w:rPr>
          <w:rFonts w:ascii="Arial" w:hAnsi="Arial" w:cs="Arial"/>
          <w:color w:val="373737"/>
          <w:sz w:val="26"/>
          <w:szCs w:val="26"/>
        </w:rPr>
        <w:t>, as can’t just </w:t>
      </w:r>
      <w:r>
        <w:rPr>
          <w:rStyle w:val="HTMLCode"/>
          <w:rFonts w:ascii="Arial" w:eastAsiaTheme="majorEastAsia" w:hAnsi="Arial" w:cs="Arial"/>
          <w:color w:val="373737"/>
          <w:bdr w:val="none" w:sz="0" w:space="0" w:color="auto" w:frame="1"/>
          <w:shd w:val="clear" w:color="auto" w:fill="F2F2F2"/>
        </w:rPr>
        <w:t>push</w:t>
      </w:r>
      <w:r>
        <w:rPr>
          <w:rFonts w:ascii="Arial" w:hAnsi="Arial" w:cs="Arial"/>
          <w:color w:val="373737"/>
          <w:sz w:val="26"/>
          <w:szCs w:val="26"/>
        </w:rPr>
        <w:t> the new comment onto the array in state. We have to create a new array, modify it, then call setState. Here we are using the spread operator. This is another new es6 feature which is perfect for just this case; is separates all the elements of one array into a new array. We then add the new comment to the new array at the same time.</w:t>
      </w:r>
    </w:p>
    <w:p w14:paraId="49DF84C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1EF6BDC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ADA9D0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FC728C7"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0674314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29392F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6278DDB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handleCommentSubmit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submittedComment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DEE88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submittedComment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Date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now</w:t>
      </w:r>
      <w:r>
        <w:rPr>
          <w:rStyle w:val="p"/>
          <w:rFonts w:ascii="Arial" w:hAnsi="Arial" w:cs="Arial"/>
          <w:color w:val="373737"/>
          <w:bdr w:val="none" w:sz="0" w:space="0" w:color="auto" w:frame="1"/>
          <w:shd w:val="clear" w:color="auto" w:fill="F2F2F2"/>
        </w:rPr>
        <w:t>();</w:t>
      </w:r>
    </w:p>
    <w:p w14:paraId="6F8C946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updatedComments</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submittedComment</w:t>
      </w:r>
      <w:r>
        <w:rPr>
          <w:rStyle w:val="p"/>
          <w:rFonts w:ascii="Arial" w:hAnsi="Arial" w:cs="Arial"/>
          <w:color w:val="373737"/>
          <w:bdr w:val="none" w:sz="0" w:space="0" w:color="auto" w:frame="1"/>
          <w:shd w:val="clear" w:color="auto" w:fill="F2F2F2"/>
        </w:rPr>
        <w:t>];</w:t>
      </w:r>
    </w:p>
    <w:p w14:paraId="7F27420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p>
    <w:p w14:paraId="201D39B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updatedComments</w:t>
      </w:r>
    </w:p>
    <w:p w14:paraId="1C3B4732"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27015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86C091A" w14:textId="77777777" w:rsidR="00BC50D6" w:rsidRDefault="00BC50D6" w:rsidP="00BC50D6">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The comments need an </w:t>
      </w:r>
      <w:r>
        <w:rPr>
          <w:rStyle w:val="HTMLCode"/>
          <w:rFonts w:ascii="Arial" w:eastAsiaTheme="majorEastAsia" w:hAnsi="Arial" w:cs="Arial"/>
          <w:color w:val="666666"/>
          <w:bdr w:val="none" w:sz="0" w:space="0" w:color="auto" w:frame="1"/>
          <w:shd w:val="clear" w:color="auto" w:fill="F2F2F2"/>
        </w:rPr>
        <w:t>id</w:t>
      </w:r>
      <w:r>
        <w:rPr>
          <w:rFonts w:ascii="Arial" w:hAnsi="Arial" w:cs="Arial"/>
          <w:color w:val="666666"/>
          <w:sz w:val="26"/>
          <w:szCs w:val="26"/>
        </w:rPr>
        <w:t> as we are using the for the </w:t>
      </w:r>
      <w:r>
        <w:rPr>
          <w:rStyle w:val="HTMLCode"/>
          <w:rFonts w:ascii="Arial" w:eastAsiaTheme="majorEastAsia" w:hAnsi="Arial" w:cs="Arial"/>
          <w:color w:val="666666"/>
          <w:bdr w:val="none" w:sz="0" w:space="0" w:color="auto" w:frame="1"/>
          <w:shd w:val="clear" w:color="auto" w:fill="F2F2F2"/>
        </w:rPr>
        <w:t>key</w:t>
      </w:r>
      <w:r>
        <w:rPr>
          <w:rFonts w:ascii="Arial" w:hAnsi="Arial" w:cs="Arial"/>
          <w:color w:val="666666"/>
          <w:sz w:val="26"/>
          <w:szCs w:val="26"/>
        </w:rPr>
        <w:t> property on the </w:t>
      </w:r>
      <w:r>
        <w:rPr>
          <w:rStyle w:val="HTMLCode"/>
          <w:rFonts w:ascii="Arial" w:eastAsiaTheme="majorEastAsia" w:hAnsi="Arial" w:cs="Arial"/>
          <w:color w:val="666666"/>
          <w:bdr w:val="none" w:sz="0" w:space="0" w:color="auto" w:frame="1"/>
          <w:shd w:val="clear" w:color="auto" w:fill="F2F2F2"/>
        </w:rPr>
        <w:t>Comment</w:t>
      </w:r>
      <w:r>
        <w:rPr>
          <w:rFonts w:ascii="Arial" w:hAnsi="Arial" w:cs="Arial"/>
          <w:color w:val="666666"/>
          <w:sz w:val="26"/>
          <w:szCs w:val="26"/>
        </w:rPr>
        <w:t> components. They need to be unique, so for now we will use the date. We should use a hashing function or id generated by a database.</w:t>
      </w:r>
    </w:p>
    <w:p w14:paraId="43A60CC0"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Step 2: Passing the callback as props.</w:t>
      </w:r>
    </w:p>
    <w:p w14:paraId="5444079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E38CD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49EBFF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9363DFF"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50F5110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CommentForm</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onCommentSubmit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handleCommentSubmit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w:t>
      </w:r>
    </w:p>
    <w:p w14:paraId="649A94D4"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94C62B5" w14:textId="77777777" w:rsidR="00BC50D6" w:rsidRDefault="00BC50D6" w:rsidP="00BC50D6">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22737D7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A2060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9CEA179"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don’t forget to bind </w:t>
      </w:r>
      <w:r>
        <w:rPr>
          <w:rStyle w:val="HTMLCode"/>
          <w:rFonts w:ascii="Arial" w:eastAsiaTheme="majorEastAsia" w:hAnsi="Arial" w:cs="Arial"/>
          <w:color w:val="373737"/>
          <w:bdr w:val="none" w:sz="0" w:space="0" w:color="auto" w:frame="1"/>
          <w:shd w:val="clear" w:color="auto" w:fill="F2F2F2"/>
        </w:rPr>
        <w:t>handleCommentSubmit</w:t>
      </w:r>
      <w:r>
        <w:rPr>
          <w:rFonts w:ascii="Arial" w:hAnsi="Arial" w:cs="Arial"/>
          <w:color w:val="373737"/>
          <w:sz w:val="26"/>
          <w:szCs w:val="26"/>
        </w:rPr>
        <w:t> in the constructor.</w:t>
      </w:r>
    </w:p>
    <w:p w14:paraId="471571C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1CB9C7F1"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E381F5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168486"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7CE6EC8E"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handleCommentSubmit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handleCommentSubmit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420E08A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F6F05A6"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Step 3: Invoking the callback, passing in the new comment object.</w:t>
      </w:r>
    </w:p>
    <w:p w14:paraId="51388B5E" w14:textId="77777777" w:rsidR="00BC50D6" w:rsidRDefault="00BC50D6" w:rsidP="00BC50D6">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Now we want the </w:t>
      </w:r>
      <w:r>
        <w:rPr>
          <w:rStyle w:val="HTMLCode"/>
          <w:rFonts w:ascii="Arial" w:eastAsiaTheme="majorEastAsia" w:hAnsi="Arial" w:cs="Arial"/>
          <w:color w:val="373737"/>
          <w:bdr w:val="none" w:sz="0" w:space="0" w:color="auto" w:frame="1"/>
          <w:shd w:val="clear" w:color="auto" w:fill="F2F2F2"/>
        </w:rPr>
        <w:t>CommentForm</w:t>
      </w:r>
      <w:r>
        <w:rPr>
          <w:rFonts w:ascii="Arial" w:hAnsi="Arial" w:cs="Arial"/>
          <w:color w:val="373737"/>
          <w:sz w:val="26"/>
          <w:szCs w:val="26"/>
        </w:rPr>
        <w:t> to call this function when a comment is submitted.</w:t>
      </w:r>
    </w:p>
    <w:p w14:paraId="01477BB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2E625B99"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0E60CBF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27C5C8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r>
        <w:rPr>
          <w:rStyle w:val="p"/>
          <w:rFonts w:ascii="Arial" w:hAnsi="Arial" w:cs="Arial"/>
          <w:color w:val="373737"/>
          <w:bdr w:val="none" w:sz="0" w:space="0" w:color="auto" w:frame="1"/>
          <w:shd w:val="clear" w:color="auto" w:fill="F2F2F2"/>
        </w:rPr>
        <w:t>();</w:t>
      </w:r>
    </w:p>
    <w:p w14:paraId="67F5F72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62166D8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1175204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564E34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1A708C5D"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C596A3"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3930D6A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onCommentSubmit</w:t>
      </w:r>
      <w:r>
        <w:rPr>
          <w:rStyle w:val="p"/>
          <w:rFonts w:ascii="Arial" w:hAnsi="Arial" w:cs="Arial"/>
          <w:color w:val="373737"/>
          <w:bdr w:val="none" w:sz="0" w:space="0" w:color="auto" w:frame="1"/>
          <w:shd w:val="clear" w:color="auto" w:fill="F2F2F2"/>
        </w:rPr>
        <w:t>({</w:t>
      </w:r>
    </w:p>
    <w:p w14:paraId="21A7FD85"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p>
    <w:p w14:paraId="44B58EEA"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p>
    <w:p w14:paraId="0438784F"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056C2540"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0DDC4B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p>
    <w:p w14:paraId="76D090B8"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p>
    <w:p w14:paraId="3A4CE6CB"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333ECEA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B8A3BB4" w14:textId="77777777" w:rsidR="00BC50D6" w:rsidRDefault="00BC50D6" w:rsidP="00BC50D6">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1211EDD"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Fantastic we have our application dynamically updating using the React one way flow. Now when a user submits the form, the list of comments it updated on the page.</w:t>
      </w:r>
    </w:p>
    <w:p w14:paraId="7EA9E025" w14:textId="77777777" w:rsidR="00BC50D6" w:rsidRDefault="00BC50D6" w:rsidP="00BC50D6">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5608DFCE"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Updating state in the top level component by a component further down the chain is done by passing a callback as props. When the callback is invoked, it sets state, and a render is called, re-rendering the page with the new information.</w:t>
      </w:r>
    </w:p>
    <w:p w14:paraId="2D7EBF20" w14:textId="77777777" w:rsidR="00BC50D6" w:rsidRDefault="00BC50D6" w:rsidP="00BC50D6">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also seen how to create Controlled Components for components with inputs, that have a single source of truth for the form values.</w:t>
      </w:r>
    </w:p>
    <w:p w14:paraId="6567352D" w14:textId="09D70DC2" w:rsidR="00C142D8" w:rsidRPr="00BC50D6" w:rsidRDefault="00C142D8" w:rsidP="00BC50D6"/>
    <w:sectPr w:rsidR="00C142D8" w:rsidRPr="00BC50D6" w:rsidSect="00C11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86454A"/>
    <w:multiLevelType w:val="multilevel"/>
    <w:tmpl w:val="B7A4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42671"/>
    <w:multiLevelType w:val="multilevel"/>
    <w:tmpl w:val="CBD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41FCA"/>
    <w:multiLevelType w:val="multilevel"/>
    <w:tmpl w:val="6D6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B1EB8"/>
    <w:multiLevelType w:val="multilevel"/>
    <w:tmpl w:val="7F54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9E2298"/>
    <w:multiLevelType w:val="multilevel"/>
    <w:tmpl w:val="C24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20245"/>
    <w:multiLevelType w:val="multilevel"/>
    <w:tmpl w:val="9E3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B1A21"/>
    <w:multiLevelType w:val="multilevel"/>
    <w:tmpl w:val="4228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A57EA"/>
    <w:multiLevelType w:val="multilevel"/>
    <w:tmpl w:val="F22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55FF8"/>
    <w:multiLevelType w:val="multilevel"/>
    <w:tmpl w:val="E58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F0FC4"/>
    <w:multiLevelType w:val="multilevel"/>
    <w:tmpl w:val="083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56025"/>
    <w:multiLevelType w:val="multilevel"/>
    <w:tmpl w:val="607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D7461"/>
    <w:multiLevelType w:val="multilevel"/>
    <w:tmpl w:val="1BC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9970CB"/>
    <w:multiLevelType w:val="multilevel"/>
    <w:tmpl w:val="B20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C0FB7"/>
    <w:multiLevelType w:val="multilevel"/>
    <w:tmpl w:val="33F8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CF4852"/>
    <w:multiLevelType w:val="multilevel"/>
    <w:tmpl w:val="611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C04FF5"/>
    <w:multiLevelType w:val="multilevel"/>
    <w:tmpl w:val="5ED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D662CC"/>
    <w:multiLevelType w:val="multilevel"/>
    <w:tmpl w:val="EF84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DE7F77"/>
    <w:multiLevelType w:val="multilevel"/>
    <w:tmpl w:val="78549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1"/>
  </w:num>
  <w:num w:numId="10">
    <w:abstractNumId w:val="24"/>
  </w:num>
  <w:num w:numId="11">
    <w:abstractNumId w:val="12"/>
  </w:num>
  <w:num w:numId="12">
    <w:abstractNumId w:val="15"/>
  </w:num>
  <w:num w:numId="13">
    <w:abstractNumId w:val="8"/>
  </w:num>
  <w:num w:numId="14">
    <w:abstractNumId w:val="21"/>
  </w:num>
  <w:num w:numId="15">
    <w:abstractNumId w:val="16"/>
  </w:num>
  <w:num w:numId="16">
    <w:abstractNumId w:val="19"/>
  </w:num>
  <w:num w:numId="17">
    <w:abstractNumId w:val="20"/>
  </w:num>
  <w:num w:numId="18">
    <w:abstractNumId w:val="23"/>
  </w:num>
  <w:num w:numId="19">
    <w:abstractNumId w:val="22"/>
  </w:num>
  <w:num w:numId="20">
    <w:abstractNumId w:val="7"/>
  </w:num>
  <w:num w:numId="21">
    <w:abstractNumId w:val="18"/>
  </w:num>
  <w:num w:numId="22">
    <w:abstractNumId w:val="10"/>
  </w:num>
  <w:num w:numId="23">
    <w:abstractNumId w:val="9"/>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1B273F"/>
    <w:rsid w:val="00210993"/>
    <w:rsid w:val="004C733E"/>
    <w:rsid w:val="00726B9E"/>
    <w:rsid w:val="008F2EA7"/>
    <w:rsid w:val="00A809E0"/>
    <w:rsid w:val="00B975E0"/>
    <w:rsid w:val="00BC50D6"/>
    <w:rsid w:val="00C142D8"/>
    <w:rsid w:val="00C254F6"/>
    <w:rsid w:val="00DC62BF"/>
    <w:rsid w:val="00F1131F"/>
    <w:rsid w:val="00F5134C"/>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2EA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2EA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B27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2E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2E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2EA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2EA7"/>
    <w:rPr>
      <w:b/>
      <w:bCs/>
    </w:rPr>
  </w:style>
  <w:style w:type="character" w:styleId="Hyperlink">
    <w:name w:val="Hyperlink"/>
    <w:basedOn w:val="DefaultParagraphFont"/>
    <w:uiPriority w:val="99"/>
    <w:semiHidden/>
    <w:unhideWhenUsed/>
    <w:rsid w:val="008F2EA7"/>
    <w:rPr>
      <w:color w:val="0000FF"/>
      <w:u w:val="single"/>
    </w:rPr>
  </w:style>
  <w:style w:type="character" w:customStyle="1" w:styleId="Heading4Char">
    <w:name w:val="Heading 4 Char"/>
    <w:basedOn w:val="DefaultParagraphFont"/>
    <w:link w:val="Heading4"/>
    <w:uiPriority w:val="9"/>
    <w:semiHidden/>
    <w:rsid w:val="001B273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5134C"/>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51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134C"/>
    <w:rPr>
      <w:rFonts w:ascii="Courier New" w:eastAsia="Times New Roman" w:hAnsi="Courier New" w:cs="Courier New"/>
      <w:sz w:val="20"/>
      <w:szCs w:val="20"/>
      <w:lang w:eastAsia="en-GB"/>
    </w:rPr>
  </w:style>
  <w:style w:type="character" w:customStyle="1" w:styleId="nb">
    <w:name w:val="nb"/>
    <w:basedOn w:val="DefaultParagraphFont"/>
    <w:rsid w:val="00F5134C"/>
  </w:style>
  <w:style w:type="character" w:customStyle="1" w:styleId="c1">
    <w:name w:val="c1"/>
    <w:basedOn w:val="DefaultParagraphFont"/>
    <w:rsid w:val="00F5134C"/>
  </w:style>
  <w:style w:type="character" w:customStyle="1" w:styleId="k">
    <w:name w:val="k"/>
    <w:basedOn w:val="DefaultParagraphFont"/>
    <w:rsid w:val="00F5134C"/>
  </w:style>
  <w:style w:type="character" w:customStyle="1" w:styleId="nx">
    <w:name w:val="nx"/>
    <w:basedOn w:val="DefaultParagraphFont"/>
    <w:rsid w:val="00F5134C"/>
  </w:style>
  <w:style w:type="character" w:customStyle="1" w:styleId="dl">
    <w:name w:val="dl"/>
    <w:basedOn w:val="DefaultParagraphFont"/>
    <w:rsid w:val="00F5134C"/>
  </w:style>
  <w:style w:type="character" w:customStyle="1" w:styleId="s1">
    <w:name w:val="s1"/>
    <w:basedOn w:val="DefaultParagraphFont"/>
    <w:rsid w:val="00F5134C"/>
  </w:style>
  <w:style w:type="character" w:customStyle="1" w:styleId="p">
    <w:name w:val="p"/>
    <w:basedOn w:val="DefaultParagraphFont"/>
    <w:rsid w:val="00F5134C"/>
  </w:style>
  <w:style w:type="character" w:customStyle="1" w:styleId="kd">
    <w:name w:val="kd"/>
    <w:basedOn w:val="DefaultParagraphFont"/>
    <w:rsid w:val="00F5134C"/>
  </w:style>
  <w:style w:type="character" w:customStyle="1" w:styleId="o">
    <w:name w:val="o"/>
    <w:basedOn w:val="DefaultParagraphFont"/>
    <w:rsid w:val="00F5134C"/>
  </w:style>
  <w:style w:type="character" w:customStyle="1" w:styleId="s2">
    <w:name w:val="s2"/>
    <w:basedOn w:val="DefaultParagraphFont"/>
    <w:rsid w:val="00F5134C"/>
  </w:style>
  <w:style w:type="character" w:customStyle="1" w:styleId="sr">
    <w:name w:val="sr"/>
    <w:basedOn w:val="DefaultParagraphFont"/>
    <w:rsid w:val="00F5134C"/>
  </w:style>
  <w:style w:type="character" w:customStyle="1" w:styleId="err">
    <w:name w:val="err"/>
    <w:basedOn w:val="DefaultParagraphFont"/>
    <w:rsid w:val="00F5134C"/>
  </w:style>
  <w:style w:type="character" w:customStyle="1" w:styleId="na">
    <w:name w:val="na"/>
    <w:basedOn w:val="DefaultParagraphFont"/>
    <w:rsid w:val="00F5134C"/>
  </w:style>
  <w:style w:type="character" w:customStyle="1" w:styleId="mi">
    <w:name w:val="mi"/>
    <w:basedOn w:val="DefaultParagraphFont"/>
    <w:rsid w:val="00F5134C"/>
  </w:style>
  <w:style w:type="character" w:styleId="Emphasis">
    <w:name w:val="Emphasis"/>
    <w:basedOn w:val="DefaultParagraphFont"/>
    <w:uiPriority w:val="20"/>
    <w:qFormat/>
    <w:rsid w:val="00C254F6"/>
    <w:rPr>
      <w:i/>
      <w:iCs/>
    </w:rPr>
  </w:style>
  <w:style w:type="character" w:customStyle="1" w:styleId="c">
    <w:name w:val="c"/>
    <w:basedOn w:val="DefaultParagraphFont"/>
    <w:rsid w:val="00C254F6"/>
  </w:style>
  <w:style w:type="character" w:styleId="FollowedHyperlink">
    <w:name w:val="FollowedHyperlink"/>
    <w:basedOn w:val="DefaultParagraphFont"/>
    <w:uiPriority w:val="99"/>
    <w:semiHidden/>
    <w:unhideWhenUsed/>
    <w:rsid w:val="00BC50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279">
      <w:bodyDiv w:val="1"/>
      <w:marLeft w:val="0"/>
      <w:marRight w:val="0"/>
      <w:marTop w:val="0"/>
      <w:marBottom w:val="0"/>
      <w:divBdr>
        <w:top w:val="none" w:sz="0" w:space="0" w:color="auto"/>
        <w:left w:val="none" w:sz="0" w:space="0" w:color="auto"/>
        <w:bottom w:val="none" w:sz="0" w:space="0" w:color="auto"/>
        <w:right w:val="none" w:sz="0" w:space="0" w:color="auto"/>
      </w:divBdr>
      <w:divsChild>
        <w:div w:id="112214684">
          <w:marLeft w:val="0"/>
          <w:marRight w:val="0"/>
          <w:marTop w:val="0"/>
          <w:marBottom w:val="0"/>
          <w:divBdr>
            <w:top w:val="none" w:sz="0" w:space="0" w:color="auto"/>
            <w:left w:val="none" w:sz="0" w:space="0" w:color="auto"/>
            <w:bottom w:val="single" w:sz="6" w:space="0" w:color="111111"/>
            <w:right w:val="none" w:sz="0" w:space="0" w:color="auto"/>
          </w:divBdr>
          <w:divsChild>
            <w:div w:id="678121975">
              <w:marLeft w:val="0"/>
              <w:marRight w:val="0"/>
              <w:marTop w:val="0"/>
              <w:marBottom w:val="0"/>
              <w:divBdr>
                <w:top w:val="none" w:sz="0" w:space="0" w:color="auto"/>
                <w:left w:val="none" w:sz="0" w:space="0" w:color="auto"/>
                <w:bottom w:val="none" w:sz="0" w:space="0" w:color="auto"/>
                <w:right w:val="none" w:sz="0" w:space="0" w:color="auto"/>
              </w:divBdr>
              <w:divsChild>
                <w:div w:id="1215240858">
                  <w:marLeft w:val="0"/>
                  <w:marRight w:val="0"/>
                  <w:marTop w:val="0"/>
                  <w:marBottom w:val="0"/>
                  <w:divBdr>
                    <w:top w:val="none" w:sz="0" w:space="0" w:color="auto"/>
                    <w:left w:val="none" w:sz="0" w:space="0" w:color="auto"/>
                    <w:bottom w:val="none" w:sz="0" w:space="0" w:color="auto"/>
                    <w:right w:val="none" w:sz="0" w:space="0" w:color="auto"/>
                  </w:divBdr>
                </w:div>
              </w:divsChild>
            </w:div>
            <w:div w:id="43334094">
              <w:blockQuote w:val="1"/>
              <w:marLeft w:val="0"/>
              <w:marRight w:val="0"/>
              <w:marTop w:val="0"/>
              <w:marBottom w:val="300"/>
              <w:divBdr>
                <w:top w:val="none" w:sz="0" w:space="0" w:color="auto"/>
                <w:left w:val="single" w:sz="18" w:space="15" w:color="BBBBBB"/>
                <w:bottom w:val="none" w:sz="0" w:space="0" w:color="auto"/>
                <w:right w:val="none" w:sz="0" w:space="0" w:color="auto"/>
              </w:divBdr>
            </w:div>
            <w:div w:id="417024492">
              <w:marLeft w:val="0"/>
              <w:marRight w:val="0"/>
              <w:marTop w:val="0"/>
              <w:marBottom w:val="0"/>
              <w:divBdr>
                <w:top w:val="none" w:sz="0" w:space="0" w:color="auto"/>
                <w:left w:val="none" w:sz="0" w:space="0" w:color="auto"/>
                <w:bottom w:val="none" w:sz="0" w:space="0" w:color="auto"/>
                <w:right w:val="none" w:sz="0" w:space="0" w:color="auto"/>
              </w:divBdr>
              <w:divsChild>
                <w:div w:id="518785472">
                  <w:marLeft w:val="0"/>
                  <w:marRight w:val="0"/>
                  <w:marTop w:val="0"/>
                  <w:marBottom w:val="0"/>
                  <w:divBdr>
                    <w:top w:val="none" w:sz="0" w:space="0" w:color="auto"/>
                    <w:left w:val="none" w:sz="0" w:space="0" w:color="auto"/>
                    <w:bottom w:val="none" w:sz="0" w:space="0" w:color="auto"/>
                    <w:right w:val="none" w:sz="0" w:space="0" w:color="auto"/>
                  </w:divBdr>
                </w:div>
              </w:divsChild>
            </w:div>
            <w:div w:id="1038361815">
              <w:marLeft w:val="0"/>
              <w:marRight w:val="0"/>
              <w:marTop w:val="0"/>
              <w:marBottom w:val="0"/>
              <w:divBdr>
                <w:top w:val="none" w:sz="0" w:space="0" w:color="auto"/>
                <w:left w:val="none" w:sz="0" w:space="0" w:color="auto"/>
                <w:bottom w:val="none" w:sz="0" w:space="0" w:color="auto"/>
                <w:right w:val="none" w:sz="0" w:space="0" w:color="auto"/>
              </w:divBdr>
              <w:divsChild>
                <w:div w:id="289481619">
                  <w:marLeft w:val="0"/>
                  <w:marRight w:val="0"/>
                  <w:marTop w:val="0"/>
                  <w:marBottom w:val="0"/>
                  <w:divBdr>
                    <w:top w:val="none" w:sz="0" w:space="0" w:color="auto"/>
                    <w:left w:val="none" w:sz="0" w:space="0" w:color="auto"/>
                    <w:bottom w:val="none" w:sz="0" w:space="0" w:color="auto"/>
                    <w:right w:val="none" w:sz="0" w:space="0" w:color="auto"/>
                  </w:divBdr>
                </w:div>
              </w:divsChild>
            </w:div>
            <w:div w:id="686368617">
              <w:marLeft w:val="0"/>
              <w:marRight w:val="0"/>
              <w:marTop w:val="0"/>
              <w:marBottom w:val="0"/>
              <w:divBdr>
                <w:top w:val="none" w:sz="0" w:space="0" w:color="auto"/>
                <w:left w:val="none" w:sz="0" w:space="0" w:color="auto"/>
                <w:bottom w:val="none" w:sz="0" w:space="0" w:color="auto"/>
                <w:right w:val="none" w:sz="0" w:space="0" w:color="auto"/>
              </w:divBdr>
              <w:divsChild>
                <w:div w:id="1687556849">
                  <w:marLeft w:val="0"/>
                  <w:marRight w:val="0"/>
                  <w:marTop w:val="0"/>
                  <w:marBottom w:val="0"/>
                  <w:divBdr>
                    <w:top w:val="none" w:sz="0" w:space="0" w:color="auto"/>
                    <w:left w:val="none" w:sz="0" w:space="0" w:color="auto"/>
                    <w:bottom w:val="none" w:sz="0" w:space="0" w:color="auto"/>
                    <w:right w:val="none" w:sz="0" w:space="0" w:color="auto"/>
                  </w:divBdr>
                </w:div>
              </w:divsChild>
            </w:div>
            <w:div w:id="1431388420">
              <w:marLeft w:val="0"/>
              <w:marRight w:val="0"/>
              <w:marTop w:val="0"/>
              <w:marBottom w:val="0"/>
              <w:divBdr>
                <w:top w:val="none" w:sz="0" w:space="0" w:color="auto"/>
                <w:left w:val="none" w:sz="0" w:space="0" w:color="auto"/>
                <w:bottom w:val="none" w:sz="0" w:space="0" w:color="auto"/>
                <w:right w:val="none" w:sz="0" w:space="0" w:color="auto"/>
              </w:divBdr>
              <w:divsChild>
                <w:div w:id="6057176">
                  <w:marLeft w:val="0"/>
                  <w:marRight w:val="0"/>
                  <w:marTop w:val="0"/>
                  <w:marBottom w:val="0"/>
                  <w:divBdr>
                    <w:top w:val="none" w:sz="0" w:space="0" w:color="auto"/>
                    <w:left w:val="none" w:sz="0" w:space="0" w:color="auto"/>
                    <w:bottom w:val="none" w:sz="0" w:space="0" w:color="auto"/>
                    <w:right w:val="none" w:sz="0" w:space="0" w:color="auto"/>
                  </w:divBdr>
                </w:div>
              </w:divsChild>
            </w:div>
            <w:div w:id="155221042">
              <w:marLeft w:val="0"/>
              <w:marRight w:val="0"/>
              <w:marTop w:val="0"/>
              <w:marBottom w:val="0"/>
              <w:divBdr>
                <w:top w:val="none" w:sz="0" w:space="0" w:color="auto"/>
                <w:left w:val="none" w:sz="0" w:space="0" w:color="auto"/>
                <w:bottom w:val="none" w:sz="0" w:space="0" w:color="auto"/>
                <w:right w:val="none" w:sz="0" w:space="0" w:color="auto"/>
              </w:divBdr>
              <w:divsChild>
                <w:div w:id="877670086">
                  <w:marLeft w:val="0"/>
                  <w:marRight w:val="0"/>
                  <w:marTop w:val="0"/>
                  <w:marBottom w:val="0"/>
                  <w:divBdr>
                    <w:top w:val="none" w:sz="0" w:space="0" w:color="auto"/>
                    <w:left w:val="none" w:sz="0" w:space="0" w:color="auto"/>
                    <w:bottom w:val="none" w:sz="0" w:space="0" w:color="auto"/>
                    <w:right w:val="none" w:sz="0" w:space="0" w:color="auto"/>
                  </w:divBdr>
                </w:div>
              </w:divsChild>
            </w:div>
            <w:div w:id="828323560">
              <w:marLeft w:val="0"/>
              <w:marRight w:val="0"/>
              <w:marTop w:val="0"/>
              <w:marBottom w:val="0"/>
              <w:divBdr>
                <w:top w:val="none" w:sz="0" w:space="0" w:color="auto"/>
                <w:left w:val="none" w:sz="0" w:space="0" w:color="auto"/>
                <w:bottom w:val="none" w:sz="0" w:space="0" w:color="auto"/>
                <w:right w:val="none" w:sz="0" w:space="0" w:color="auto"/>
              </w:divBdr>
              <w:divsChild>
                <w:div w:id="7313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418">
          <w:marLeft w:val="0"/>
          <w:marRight w:val="0"/>
          <w:marTop w:val="0"/>
          <w:marBottom w:val="0"/>
          <w:divBdr>
            <w:top w:val="none" w:sz="0" w:space="0" w:color="auto"/>
            <w:left w:val="none" w:sz="0" w:space="0" w:color="auto"/>
            <w:bottom w:val="none" w:sz="0" w:space="0" w:color="auto"/>
            <w:right w:val="none" w:sz="0" w:space="0" w:color="auto"/>
          </w:divBdr>
        </w:div>
      </w:divsChild>
    </w:div>
    <w:div w:id="350575493">
      <w:bodyDiv w:val="1"/>
      <w:marLeft w:val="0"/>
      <w:marRight w:val="0"/>
      <w:marTop w:val="0"/>
      <w:marBottom w:val="0"/>
      <w:divBdr>
        <w:top w:val="none" w:sz="0" w:space="0" w:color="auto"/>
        <w:left w:val="none" w:sz="0" w:space="0" w:color="auto"/>
        <w:bottom w:val="none" w:sz="0" w:space="0" w:color="auto"/>
        <w:right w:val="none" w:sz="0" w:space="0" w:color="auto"/>
      </w:divBdr>
    </w:div>
    <w:div w:id="643196632">
      <w:bodyDiv w:val="1"/>
      <w:marLeft w:val="0"/>
      <w:marRight w:val="0"/>
      <w:marTop w:val="0"/>
      <w:marBottom w:val="0"/>
      <w:divBdr>
        <w:top w:val="none" w:sz="0" w:space="0" w:color="auto"/>
        <w:left w:val="none" w:sz="0" w:space="0" w:color="auto"/>
        <w:bottom w:val="none" w:sz="0" w:space="0" w:color="auto"/>
        <w:right w:val="none" w:sz="0" w:space="0" w:color="auto"/>
      </w:divBdr>
      <w:divsChild>
        <w:div w:id="753552974">
          <w:marLeft w:val="0"/>
          <w:marRight w:val="0"/>
          <w:marTop w:val="0"/>
          <w:marBottom w:val="0"/>
          <w:divBdr>
            <w:top w:val="none" w:sz="0" w:space="0" w:color="auto"/>
            <w:left w:val="none" w:sz="0" w:space="0" w:color="auto"/>
            <w:bottom w:val="single" w:sz="6" w:space="0" w:color="111111"/>
            <w:right w:val="none" w:sz="0" w:space="0" w:color="auto"/>
          </w:divBdr>
          <w:divsChild>
            <w:div w:id="1474908596">
              <w:marLeft w:val="0"/>
              <w:marRight w:val="0"/>
              <w:marTop w:val="0"/>
              <w:marBottom w:val="0"/>
              <w:divBdr>
                <w:top w:val="none" w:sz="0" w:space="0" w:color="auto"/>
                <w:left w:val="none" w:sz="0" w:space="0" w:color="auto"/>
                <w:bottom w:val="none" w:sz="0" w:space="0" w:color="auto"/>
                <w:right w:val="none" w:sz="0" w:space="0" w:color="auto"/>
              </w:divBdr>
              <w:divsChild>
                <w:div w:id="993408566">
                  <w:marLeft w:val="0"/>
                  <w:marRight w:val="0"/>
                  <w:marTop w:val="0"/>
                  <w:marBottom w:val="0"/>
                  <w:divBdr>
                    <w:top w:val="none" w:sz="0" w:space="0" w:color="auto"/>
                    <w:left w:val="none" w:sz="0" w:space="0" w:color="auto"/>
                    <w:bottom w:val="none" w:sz="0" w:space="0" w:color="auto"/>
                    <w:right w:val="none" w:sz="0" w:space="0" w:color="auto"/>
                  </w:divBdr>
                </w:div>
              </w:divsChild>
            </w:div>
            <w:div w:id="48388097">
              <w:blockQuote w:val="1"/>
              <w:marLeft w:val="0"/>
              <w:marRight w:val="0"/>
              <w:marTop w:val="0"/>
              <w:marBottom w:val="300"/>
              <w:divBdr>
                <w:top w:val="none" w:sz="0" w:space="0" w:color="auto"/>
                <w:left w:val="single" w:sz="18" w:space="15" w:color="BBBBBB"/>
                <w:bottom w:val="none" w:sz="0" w:space="0" w:color="auto"/>
                <w:right w:val="none" w:sz="0" w:space="0" w:color="auto"/>
              </w:divBdr>
            </w:div>
            <w:div w:id="328794711">
              <w:marLeft w:val="0"/>
              <w:marRight w:val="0"/>
              <w:marTop w:val="0"/>
              <w:marBottom w:val="0"/>
              <w:divBdr>
                <w:top w:val="none" w:sz="0" w:space="0" w:color="auto"/>
                <w:left w:val="none" w:sz="0" w:space="0" w:color="auto"/>
                <w:bottom w:val="none" w:sz="0" w:space="0" w:color="auto"/>
                <w:right w:val="none" w:sz="0" w:space="0" w:color="auto"/>
              </w:divBdr>
              <w:divsChild>
                <w:div w:id="1244802502">
                  <w:marLeft w:val="0"/>
                  <w:marRight w:val="0"/>
                  <w:marTop w:val="0"/>
                  <w:marBottom w:val="0"/>
                  <w:divBdr>
                    <w:top w:val="none" w:sz="0" w:space="0" w:color="auto"/>
                    <w:left w:val="none" w:sz="0" w:space="0" w:color="auto"/>
                    <w:bottom w:val="none" w:sz="0" w:space="0" w:color="auto"/>
                    <w:right w:val="none" w:sz="0" w:space="0" w:color="auto"/>
                  </w:divBdr>
                </w:div>
              </w:divsChild>
            </w:div>
            <w:div w:id="317804675">
              <w:marLeft w:val="0"/>
              <w:marRight w:val="0"/>
              <w:marTop w:val="0"/>
              <w:marBottom w:val="0"/>
              <w:divBdr>
                <w:top w:val="none" w:sz="0" w:space="0" w:color="auto"/>
                <w:left w:val="none" w:sz="0" w:space="0" w:color="auto"/>
                <w:bottom w:val="none" w:sz="0" w:space="0" w:color="auto"/>
                <w:right w:val="none" w:sz="0" w:space="0" w:color="auto"/>
              </w:divBdr>
              <w:divsChild>
                <w:div w:id="1058014502">
                  <w:marLeft w:val="0"/>
                  <w:marRight w:val="0"/>
                  <w:marTop w:val="0"/>
                  <w:marBottom w:val="0"/>
                  <w:divBdr>
                    <w:top w:val="none" w:sz="0" w:space="0" w:color="auto"/>
                    <w:left w:val="none" w:sz="0" w:space="0" w:color="auto"/>
                    <w:bottom w:val="none" w:sz="0" w:space="0" w:color="auto"/>
                    <w:right w:val="none" w:sz="0" w:space="0" w:color="auto"/>
                  </w:divBdr>
                </w:div>
              </w:divsChild>
            </w:div>
            <w:div w:id="125316077">
              <w:marLeft w:val="0"/>
              <w:marRight w:val="0"/>
              <w:marTop w:val="0"/>
              <w:marBottom w:val="0"/>
              <w:divBdr>
                <w:top w:val="none" w:sz="0" w:space="0" w:color="auto"/>
                <w:left w:val="none" w:sz="0" w:space="0" w:color="auto"/>
                <w:bottom w:val="none" w:sz="0" w:space="0" w:color="auto"/>
                <w:right w:val="none" w:sz="0" w:space="0" w:color="auto"/>
              </w:divBdr>
              <w:divsChild>
                <w:div w:id="1635141240">
                  <w:marLeft w:val="0"/>
                  <w:marRight w:val="0"/>
                  <w:marTop w:val="0"/>
                  <w:marBottom w:val="0"/>
                  <w:divBdr>
                    <w:top w:val="none" w:sz="0" w:space="0" w:color="auto"/>
                    <w:left w:val="none" w:sz="0" w:space="0" w:color="auto"/>
                    <w:bottom w:val="none" w:sz="0" w:space="0" w:color="auto"/>
                    <w:right w:val="none" w:sz="0" w:space="0" w:color="auto"/>
                  </w:divBdr>
                </w:div>
              </w:divsChild>
            </w:div>
            <w:div w:id="1212033352">
              <w:marLeft w:val="0"/>
              <w:marRight w:val="0"/>
              <w:marTop w:val="0"/>
              <w:marBottom w:val="0"/>
              <w:divBdr>
                <w:top w:val="none" w:sz="0" w:space="0" w:color="auto"/>
                <w:left w:val="none" w:sz="0" w:space="0" w:color="auto"/>
                <w:bottom w:val="none" w:sz="0" w:space="0" w:color="auto"/>
                <w:right w:val="none" w:sz="0" w:space="0" w:color="auto"/>
              </w:divBdr>
              <w:divsChild>
                <w:div w:id="965889491">
                  <w:marLeft w:val="0"/>
                  <w:marRight w:val="0"/>
                  <w:marTop w:val="0"/>
                  <w:marBottom w:val="0"/>
                  <w:divBdr>
                    <w:top w:val="none" w:sz="0" w:space="0" w:color="auto"/>
                    <w:left w:val="none" w:sz="0" w:space="0" w:color="auto"/>
                    <w:bottom w:val="none" w:sz="0" w:space="0" w:color="auto"/>
                    <w:right w:val="none" w:sz="0" w:space="0" w:color="auto"/>
                  </w:divBdr>
                </w:div>
              </w:divsChild>
            </w:div>
            <w:div w:id="167840816">
              <w:marLeft w:val="0"/>
              <w:marRight w:val="0"/>
              <w:marTop w:val="0"/>
              <w:marBottom w:val="0"/>
              <w:divBdr>
                <w:top w:val="none" w:sz="0" w:space="0" w:color="auto"/>
                <w:left w:val="none" w:sz="0" w:space="0" w:color="auto"/>
                <w:bottom w:val="none" w:sz="0" w:space="0" w:color="auto"/>
                <w:right w:val="none" w:sz="0" w:space="0" w:color="auto"/>
              </w:divBdr>
              <w:divsChild>
                <w:div w:id="1005085977">
                  <w:marLeft w:val="0"/>
                  <w:marRight w:val="0"/>
                  <w:marTop w:val="0"/>
                  <w:marBottom w:val="0"/>
                  <w:divBdr>
                    <w:top w:val="none" w:sz="0" w:space="0" w:color="auto"/>
                    <w:left w:val="none" w:sz="0" w:space="0" w:color="auto"/>
                    <w:bottom w:val="none" w:sz="0" w:space="0" w:color="auto"/>
                    <w:right w:val="none" w:sz="0" w:space="0" w:color="auto"/>
                  </w:divBdr>
                </w:div>
              </w:divsChild>
            </w:div>
            <w:div w:id="1729913991">
              <w:marLeft w:val="0"/>
              <w:marRight w:val="0"/>
              <w:marTop w:val="0"/>
              <w:marBottom w:val="0"/>
              <w:divBdr>
                <w:top w:val="none" w:sz="0" w:space="0" w:color="auto"/>
                <w:left w:val="none" w:sz="0" w:space="0" w:color="auto"/>
                <w:bottom w:val="none" w:sz="0" w:space="0" w:color="auto"/>
                <w:right w:val="none" w:sz="0" w:space="0" w:color="auto"/>
              </w:divBdr>
              <w:divsChild>
                <w:div w:id="4965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952">
          <w:marLeft w:val="0"/>
          <w:marRight w:val="0"/>
          <w:marTop w:val="0"/>
          <w:marBottom w:val="0"/>
          <w:divBdr>
            <w:top w:val="none" w:sz="0" w:space="0" w:color="auto"/>
            <w:left w:val="none" w:sz="0" w:space="0" w:color="auto"/>
            <w:bottom w:val="none" w:sz="0" w:space="0" w:color="auto"/>
            <w:right w:val="none" w:sz="0" w:space="0" w:color="auto"/>
          </w:divBdr>
        </w:div>
      </w:divsChild>
    </w:div>
    <w:div w:id="742870616">
      <w:bodyDiv w:val="1"/>
      <w:marLeft w:val="0"/>
      <w:marRight w:val="0"/>
      <w:marTop w:val="0"/>
      <w:marBottom w:val="0"/>
      <w:divBdr>
        <w:top w:val="none" w:sz="0" w:space="0" w:color="auto"/>
        <w:left w:val="none" w:sz="0" w:space="0" w:color="auto"/>
        <w:bottom w:val="none" w:sz="0" w:space="0" w:color="auto"/>
        <w:right w:val="none" w:sz="0" w:space="0" w:color="auto"/>
      </w:divBdr>
      <w:divsChild>
        <w:div w:id="1547260628">
          <w:marLeft w:val="0"/>
          <w:marRight w:val="0"/>
          <w:marTop w:val="0"/>
          <w:marBottom w:val="0"/>
          <w:divBdr>
            <w:top w:val="none" w:sz="0" w:space="0" w:color="auto"/>
            <w:left w:val="none" w:sz="0" w:space="0" w:color="auto"/>
            <w:bottom w:val="none" w:sz="0" w:space="0" w:color="auto"/>
            <w:right w:val="none" w:sz="0" w:space="0" w:color="auto"/>
          </w:divBdr>
          <w:divsChild>
            <w:div w:id="19102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671">
      <w:bodyDiv w:val="1"/>
      <w:marLeft w:val="0"/>
      <w:marRight w:val="0"/>
      <w:marTop w:val="0"/>
      <w:marBottom w:val="0"/>
      <w:divBdr>
        <w:top w:val="none" w:sz="0" w:space="0" w:color="auto"/>
        <w:left w:val="none" w:sz="0" w:space="0" w:color="auto"/>
        <w:bottom w:val="none" w:sz="0" w:space="0" w:color="auto"/>
        <w:right w:val="none" w:sz="0" w:space="0" w:color="auto"/>
      </w:divBdr>
      <w:divsChild>
        <w:div w:id="2082292785">
          <w:marLeft w:val="0"/>
          <w:marRight w:val="0"/>
          <w:marTop w:val="0"/>
          <w:marBottom w:val="0"/>
          <w:divBdr>
            <w:top w:val="none" w:sz="0" w:space="0" w:color="auto"/>
            <w:left w:val="none" w:sz="0" w:space="0" w:color="auto"/>
            <w:bottom w:val="none" w:sz="0" w:space="0" w:color="auto"/>
            <w:right w:val="none" w:sz="0" w:space="0" w:color="auto"/>
          </w:divBdr>
          <w:divsChild>
            <w:div w:id="1956673624">
              <w:marLeft w:val="0"/>
              <w:marRight w:val="0"/>
              <w:marTop w:val="0"/>
              <w:marBottom w:val="0"/>
              <w:divBdr>
                <w:top w:val="none" w:sz="0" w:space="0" w:color="auto"/>
                <w:left w:val="none" w:sz="0" w:space="0" w:color="auto"/>
                <w:bottom w:val="none" w:sz="0" w:space="0" w:color="auto"/>
                <w:right w:val="none" w:sz="0" w:space="0" w:color="auto"/>
              </w:divBdr>
            </w:div>
          </w:divsChild>
        </w:div>
        <w:div w:id="1140535138">
          <w:marLeft w:val="0"/>
          <w:marRight w:val="0"/>
          <w:marTop w:val="0"/>
          <w:marBottom w:val="0"/>
          <w:divBdr>
            <w:top w:val="none" w:sz="0" w:space="0" w:color="auto"/>
            <w:left w:val="none" w:sz="0" w:space="0" w:color="auto"/>
            <w:bottom w:val="none" w:sz="0" w:space="0" w:color="auto"/>
            <w:right w:val="none" w:sz="0" w:space="0" w:color="auto"/>
          </w:divBdr>
          <w:divsChild>
            <w:div w:id="801533775">
              <w:marLeft w:val="0"/>
              <w:marRight w:val="0"/>
              <w:marTop w:val="0"/>
              <w:marBottom w:val="0"/>
              <w:divBdr>
                <w:top w:val="none" w:sz="0" w:space="0" w:color="auto"/>
                <w:left w:val="none" w:sz="0" w:space="0" w:color="auto"/>
                <w:bottom w:val="none" w:sz="0" w:space="0" w:color="auto"/>
                <w:right w:val="none" w:sz="0" w:space="0" w:color="auto"/>
              </w:divBdr>
            </w:div>
          </w:divsChild>
        </w:div>
        <w:div w:id="490145846">
          <w:marLeft w:val="0"/>
          <w:marRight w:val="0"/>
          <w:marTop w:val="0"/>
          <w:marBottom w:val="0"/>
          <w:divBdr>
            <w:top w:val="none" w:sz="0" w:space="0" w:color="auto"/>
            <w:left w:val="none" w:sz="0" w:space="0" w:color="auto"/>
            <w:bottom w:val="none" w:sz="0" w:space="0" w:color="auto"/>
            <w:right w:val="none" w:sz="0" w:space="0" w:color="auto"/>
          </w:divBdr>
          <w:divsChild>
            <w:div w:id="1209418861">
              <w:marLeft w:val="0"/>
              <w:marRight w:val="0"/>
              <w:marTop w:val="0"/>
              <w:marBottom w:val="0"/>
              <w:divBdr>
                <w:top w:val="none" w:sz="0" w:space="0" w:color="auto"/>
                <w:left w:val="none" w:sz="0" w:space="0" w:color="auto"/>
                <w:bottom w:val="none" w:sz="0" w:space="0" w:color="auto"/>
                <w:right w:val="none" w:sz="0" w:space="0" w:color="auto"/>
              </w:divBdr>
            </w:div>
          </w:divsChild>
        </w:div>
        <w:div w:id="492111050">
          <w:marLeft w:val="0"/>
          <w:marRight w:val="0"/>
          <w:marTop w:val="0"/>
          <w:marBottom w:val="0"/>
          <w:divBdr>
            <w:top w:val="none" w:sz="0" w:space="0" w:color="auto"/>
            <w:left w:val="none" w:sz="0" w:space="0" w:color="auto"/>
            <w:bottom w:val="none" w:sz="0" w:space="0" w:color="auto"/>
            <w:right w:val="none" w:sz="0" w:space="0" w:color="auto"/>
          </w:divBdr>
          <w:divsChild>
            <w:div w:id="183059021">
              <w:marLeft w:val="0"/>
              <w:marRight w:val="0"/>
              <w:marTop w:val="0"/>
              <w:marBottom w:val="0"/>
              <w:divBdr>
                <w:top w:val="none" w:sz="0" w:space="0" w:color="auto"/>
                <w:left w:val="none" w:sz="0" w:space="0" w:color="auto"/>
                <w:bottom w:val="none" w:sz="0" w:space="0" w:color="auto"/>
                <w:right w:val="none" w:sz="0" w:space="0" w:color="auto"/>
              </w:divBdr>
            </w:div>
          </w:divsChild>
        </w:div>
        <w:div w:id="243301913">
          <w:marLeft w:val="0"/>
          <w:marRight w:val="0"/>
          <w:marTop w:val="0"/>
          <w:marBottom w:val="0"/>
          <w:divBdr>
            <w:top w:val="none" w:sz="0" w:space="0" w:color="auto"/>
            <w:left w:val="none" w:sz="0" w:space="0" w:color="auto"/>
            <w:bottom w:val="none" w:sz="0" w:space="0" w:color="auto"/>
            <w:right w:val="none" w:sz="0" w:space="0" w:color="auto"/>
          </w:divBdr>
          <w:divsChild>
            <w:div w:id="1403984067">
              <w:marLeft w:val="0"/>
              <w:marRight w:val="0"/>
              <w:marTop w:val="0"/>
              <w:marBottom w:val="0"/>
              <w:divBdr>
                <w:top w:val="none" w:sz="0" w:space="0" w:color="auto"/>
                <w:left w:val="none" w:sz="0" w:space="0" w:color="auto"/>
                <w:bottom w:val="none" w:sz="0" w:space="0" w:color="auto"/>
                <w:right w:val="none" w:sz="0" w:space="0" w:color="auto"/>
              </w:divBdr>
            </w:div>
          </w:divsChild>
        </w:div>
        <w:div w:id="1653824562">
          <w:marLeft w:val="0"/>
          <w:marRight w:val="0"/>
          <w:marTop w:val="0"/>
          <w:marBottom w:val="0"/>
          <w:divBdr>
            <w:top w:val="none" w:sz="0" w:space="0" w:color="auto"/>
            <w:left w:val="none" w:sz="0" w:space="0" w:color="auto"/>
            <w:bottom w:val="none" w:sz="0" w:space="0" w:color="auto"/>
            <w:right w:val="none" w:sz="0" w:space="0" w:color="auto"/>
          </w:divBdr>
          <w:divsChild>
            <w:div w:id="795639676">
              <w:marLeft w:val="0"/>
              <w:marRight w:val="0"/>
              <w:marTop w:val="0"/>
              <w:marBottom w:val="0"/>
              <w:divBdr>
                <w:top w:val="none" w:sz="0" w:space="0" w:color="auto"/>
                <w:left w:val="none" w:sz="0" w:space="0" w:color="auto"/>
                <w:bottom w:val="none" w:sz="0" w:space="0" w:color="auto"/>
                <w:right w:val="none" w:sz="0" w:space="0" w:color="auto"/>
              </w:divBdr>
            </w:div>
          </w:divsChild>
        </w:div>
        <w:div w:id="400952697">
          <w:marLeft w:val="0"/>
          <w:marRight w:val="0"/>
          <w:marTop w:val="0"/>
          <w:marBottom w:val="0"/>
          <w:divBdr>
            <w:top w:val="none" w:sz="0" w:space="0" w:color="auto"/>
            <w:left w:val="none" w:sz="0" w:space="0" w:color="auto"/>
            <w:bottom w:val="none" w:sz="0" w:space="0" w:color="auto"/>
            <w:right w:val="none" w:sz="0" w:space="0" w:color="auto"/>
          </w:divBdr>
          <w:divsChild>
            <w:div w:id="355740569">
              <w:marLeft w:val="0"/>
              <w:marRight w:val="0"/>
              <w:marTop w:val="0"/>
              <w:marBottom w:val="0"/>
              <w:divBdr>
                <w:top w:val="none" w:sz="0" w:space="0" w:color="auto"/>
                <w:left w:val="none" w:sz="0" w:space="0" w:color="auto"/>
                <w:bottom w:val="none" w:sz="0" w:space="0" w:color="auto"/>
                <w:right w:val="none" w:sz="0" w:space="0" w:color="auto"/>
              </w:divBdr>
            </w:div>
          </w:divsChild>
        </w:div>
        <w:div w:id="934241160">
          <w:marLeft w:val="0"/>
          <w:marRight w:val="0"/>
          <w:marTop w:val="0"/>
          <w:marBottom w:val="0"/>
          <w:divBdr>
            <w:top w:val="none" w:sz="0" w:space="0" w:color="auto"/>
            <w:left w:val="none" w:sz="0" w:space="0" w:color="auto"/>
            <w:bottom w:val="none" w:sz="0" w:space="0" w:color="auto"/>
            <w:right w:val="none" w:sz="0" w:space="0" w:color="auto"/>
          </w:divBdr>
          <w:divsChild>
            <w:div w:id="507134792">
              <w:marLeft w:val="0"/>
              <w:marRight w:val="0"/>
              <w:marTop w:val="0"/>
              <w:marBottom w:val="0"/>
              <w:divBdr>
                <w:top w:val="none" w:sz="0" w:space="0" w:color="auto"/>
                <w:left w:val="none" w:sz="0" w:space="0" w:color="auto"/>
                <w:bottom w:val="none" w:sz="0" w:space="0" w:color="auto"/>
                <w:right w:val="none" w:sz="0" w:space="0" w:color="auto"/>
              </w:divBdr>
            </w:div>
          </w:divsChild>
        </w:div>
        <w:div w:id="1056927366">
          <w:marLeft w:val="0"/>
          <w:marRight w:val="0"/>
          <w:marTop w:val="0"/>
          <w:marBottom w:val="0"/>
          <w:divBdr>
            <w:top w:val="none" w:sz="0" w:space="0" w:color="auto"/>
            <w:left w:val="none" w:sz="0" w:space="0" w:color="auto"/>
            <w:bottom w:val="none" w:sz="0" w:space="0" w:color="auto"/>
            <w:right w:val="none" w:sz="0" w:space="0" w:color="auto"/>
          </w:divBdr>
          <w:divsChild>
            <w:div w:id="1965847021">
              <w:marLeft w:val="0"/>
              <w:marRight w:val="0"/>
              <w:marTop w:val="0"/>
              <w:marBottom w:val="0"/>
              <w:divBdr>
                <w:top w:val="none" w:sz="0" w:space="0" w:color="auto"/>
                <w:left w:val="none" w:sz="0" w:space="0" w:color="auto"/>
                <w:bottom w:val="none" w:sz="0" w:space="0" w:color="auto"/>
                <w:right w:val="none" w:sz="0" w:space="0" w:color="auto"/>
              </w:divBdr>
            </w:div>
          </w:divsChild>
        </w:div>
        <w:div w:id="1969774891">
          <w:marLeft w:val="0"/>
          <w:marRight w:val="0"/>
          <w:marTop w:val="0"/>
          <w:marBottom w:val="0"/>
          <w:divBdr>
            <w:top w:val="none" w:sz="0" w:space="0" w:color="auto"/>
            <w:left w:val="none" w:sz="0" w:space="0" w:color="auto"/>
            <w:bottom w:val="none" w:sz="0" w:space="0" w:color="auto"/>
            <w:right w:val="none" w:sz="0" w:space="0" w:color="auto"/>
          </w:divBdr>
          <w:divsChild>
            <w:div w:id="1056660796">
              <w:marLeft w:val="0"/>
              <w:marRight w:val="0"/>
              <w:marTop w:val="0"/>
              <w:marBottom w:val="0"/>
              <w:divBdr>
                <w:top w:val="none" w:sz="0" w:space="0" w:color="auto"/>
                <w:left w:val="none" w:sz="0" w:space="0" w:color="auto"/>
                <w:bottom w:val="none" w:sz="0" w:space="0" w:color="auto"/>
                <w:right w:val="none" w:sz="0" w:space="0" w:color="auto"/>
              </w:divBdr>
            </w:div>
          </w:divsChild>
        </w:div>
        <w:div w:id="1124348736">
          <w:marLeft w:val="0"/>
          <w:marRight w:val="0"/>
          <w:marTop w:val="0"/>
          <w:marBottom w:val="0"/>
          <w:divBdr>
            <w:top w:val="none" w:sz="0" w:space="0" w:color="auto"/>
            <w:left w:val="none" w:sz="0" w:space="0" w:color="auto"/>
            <w:bottom w:val="none" w:sz="0" w:space="0" w:color="auto"/>
            <w:right w:val="none" w:sz="0" w:space="0" w:color="auto"/>
          </w:divBdr>
          <w:divsChild>
            <w:div w:id="1267956483">
              <w:marLeft w:val="0"/>
              <w:marRight w:val="0"/>
              <w:marTop w:val="0"/>
              <w:marBottom w:val="0"/>
              <w:divBdr>
                <w:top w:val="none" w:sz="0" w:space="0" w:color="auto"/>
                <w:left w:val="none" w:sz="0" w:space="0" w:color="auto"/>
                <w:bottom w:val="none" w:sz="0" w:space="0" w:color="auto"/>
                <w:right w:val="none" w:sz="0" w:space="0" w:color="auto"/>
              </w:divBdr>
            </w:div>
          </w:divsChild>
        </w:div>
        <w:div w:id="334573185">
          <w:marLeft w:val="0"/>
          <w:marRight w:val="0"/>
          <w:marTop w:val="0"/>
          <w:marBottom w:val="0"/>
          <w:divBdr>
            <w:top w:val="none" w:sz="0" w:space="0" w:color="auto"/>
            <w:left w:val="none" w:sz="0" w:space="0" w:color="auto"/>
            <w:bottom w:val="none" w:sz="0" w:space="0" w:color="auto"/>
            <w:right w:val="none" w:sz="0" w:space="0" w:color="auto"/>
          </w:divBdr>
          <w:divsChild>
            <w:div w:id="914976816">
              <w:marLeft w:val="0"/>
              <w:marRight w:val="0"/>
              <w:marTop w:val="0"/>
              <w:marBottom w:val="0"/>
              <w:divBdr>
                <w:top w:val="none" w:sz="0" w:space="0" w:color="auto"/>
                <w:left w:val="none" w:sz="0" w:space="0" w:color="auto"/>
                <w:bottom w:val="none" w:sz="0" w:space="0" w:color="auto"/>
                <w:right w:val="none" w:sz="0" w:space="0" w:color="auto"/>
              </w:divBdr>
            </w:div>
          </w:divsChild>
        </w:div>
        <w:div w:id="870387517">
          <w:marLeft w:val="0"/>
          <w:marRight w:val="0"/>
          <w:marTop w:val="0"/>
          <w:marBottom w:val="0"/>
          <w:divBdr>
            <w:top w:val="none" w:sz="0" w:space="0" w:color="auto"/>
            <w:left w:val="none" w:sz="0" w:space="0" w:color="auto"/>
            <w:bottom w:val="none" w:sz="0" w:space="0" w:color="auto"/>
            <w:right w:val="none" w:sz="0" w:space="0" w:color="auto"/>
          </w:divBdr>
          <w:divsChild>
            <w:div w:id="1316690160">
              <w:marLeft w:val="0"/>
              <w:marRight w:val="0"/>
              <w:marTop w:val="0"/>
              <w:marBottom w:val="0"/>
              <w:divBdr>
                <w:top w:val="none" w:sz="0" w:space="0" w:color="auto"/>
                <w:left w:val="none" w:sz="0" w:space="0" w:color="auto"/>
                <w:bottom w:val="none" w:sz="0" w:space="0" w:color="auto"/>
                <w:right w:val="none" w:sz="0" w:space="0" w:color="auto"/>
              </w:divBdr>
            </w:div>
          </w:divsChild>
        </w:div>
        <w:div w:id="636683404">
          <w:blockQuote w:val="1"/>
          <w:marLeft w:val="0"/>
          <w:marRight w:val="0"/>
          <w:marTop w:val="0"/>
          <w:marBottom w:val="300"/>
          <w:divBdr>
            <w:top w:val="none" w:sz="0" w:space="0" w:color="auto"/>
            <w:left w:val="single" w:sz="18" w:space="15" w:color="BBBBBB"/>
            <w:bottom w:val="none" w:sz="0" w:space="0" w:color="auto"/>
            <w:right w:val="none" w:sz="0" w:space="0" w:color="auto"/>
          </w:divBdr>
        </w:div>
        <w:div w:id="700202638">
          <w:marLeft w:val="0"/>
          <w:marRight w:val="0"/>
          <w:marTop w:val="0"/>
          <w:marBottom w:val="0"/>
          <w:divBdr>
            <w:top w:val="none" w:sz="0" w:space="0" w:color="auto"/>
            <w:left w:val="none" w:sz="0" w:space="0" w:color="auto"/>
            <w:bottom w:val="none" w:sz="0" w:space="0" w:color="auto"/>
            <w:right w:val="none" w:sz="0" w:space="0" w:color="auto"/>
          </w:divBdr>
          <w:divsChild>
            <w:div w:id="1990285106">
              <w:marLeft w:val="0"/>
              <w:marRight w:val="0"/>
              <w:marTop w:val="0"/>
              <w:marBottom w:val="0"/>
              <w:divBdr>
                <w:top w:val="none" w:sz="0" w:space="0" w:color="auto"/>
                <w:left w:val="none" w:sz="0" w:space="0" w:color="auto"/>
                <w:bottom w:val="none" w:sz="0" w:space="0" w:color="auto"/>
                <w:right w:val="none" w:sz="0" w:space="0" w:color="auto"/>
              </w:divBdr>
            </w:div>
          </w:divsChild>
        </w:div>
        <w:div w:id="1941984127">
          <w:marLeft w:val="0"/>
          <w:marRight w:val="0"/>
          <w:marTop w:val="0"/>
          <w:marBottom w:val="0"/>
          <w:divBdr>
            <w:top w:val="none" w:sz="0" w:space="0" w:color="auto"/>
            <w:left w:val="none" w:sz="0" w:space="0" w:color="auto"/>
            <w:bottom w:val="none" w:sz="0" w:space="0" w:color="auto"/>
            <w:right w:val="none" w:sz="0" w:space="0" w:color="auto"/>
          </w:divBdr>
          <w:divsChild>
            <w:div w:id="1523277573">
              <w:marLeft w:val="0"/>
              <w:marRight w:val="0"/>
              <w:marTop w:val="0"/>
              <w:marBottom w:val="0"/>
              <w:divBdr>
                <w:top w:val="none" w:sz="0" w:space="0" w:color="auto"/>
                <w:left w:val="none" w:sz="0" w:space="0" w:color="auto"/>
                <w:bottom w:val="none" w:sz="0" w:space="0" w:color="auto"/>
                <w:right w:val="none" w:sz="0" w:space="0" w:color="auto"/>
              </w:divBdr>
            </w:div>
          </w:divsChild>
        </w:div>
        <w:div w:id="1266961298">
          <w:marLeft w:val="0"/>
          <w:marRight w:val="0"/>
          <w:marTop w:val="0"/>
          <w:marBottom w:val="0"/>
          <w:divBdr>
            <w:top w:val="none" w:sz="0" w:space="0" w:color="auto"/>
            <w:left w:val="none" w:sz="0" w:space="0" w:color="auto"/>
            <w:bottom w:val="none" w:sz="0" w:space="0" w:color="auto"/>
            <w:right w:val="none" w:sz="0" w:space="0" w:color="auto"/>
          </w:divBdr>
          <w:divsChild>
            <w:div w:id="13225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 w:id="844052381">
      <w:bodyDiv w:val="1"/>
      <w:marLeft w:val="0"/>
      <w:marRight w:val="0"/>
      <w:marTop w:val="0"/>
      <w:marBottom w:val="0"/>
      <w:divBdr>
        <w:top w:val="none" w:sz="0" w:space="0" w:color="auto"/>
        <w:left w:val="none" w:sz="0" w:space="0" w:color="auto"/>
        <w:bottom w:val="none" w:sz="0" w:space="0" w:color="auto"/>
        <w:right w:val="none" w:sz="0" w:space="0" w:color="auto"/>
      </w:divBdr>
      <w:divsChild>
        <w:div w:id="1549998038">
          <w:marLeft w:val="0"/>
          <w:marRight w:val="0"/>
          <w:marTop w:val="0"/>
          <w:marBottom w:val="0"/>
          <w:divBdr>
            <w:top w:val="none" w:sz="0" w:space="0" w:color="auto"/>
            <w:left w:val="none" w:sz="0" w:space="0" w:color="auto"/>
            <w:bottom w:val="none" w:sz="0" w:space="0" w:color="auto"/>
            <w:right w:val="none" w:sz="0" w:space="0" w:color="auto"/>
          </w:divBdr>
          <w:divsChild>
            <w:div w:id="1737704091">
              <w:marLeft w:val="0"/>
              <w:marRight w:val="0"/>
              <w:marTop w:val="0"/>
              <w:marBottom w:val="0"/>
              <w:divBdr>
                <w:top w:val="none" w:sz="0" w:space="0" w:color="auto"/>
                <w:left w:val="none" w:sz="0" w:space="0" w:color="auto"/>
                <w:bottom w:val="none" w:sz="0" w:space="0" w:color="auto"/>
                <w:right w:val="none" w:sz="0" w:space="0" w:color="auto"/>
              </w:divBdr>
            </w:div>
          </w:divsChild>
        </w:div>
        <w:div w:id="598291150">
          <w:marLeft w:val="0"/>
          <w:marRight w:val="0"/>
          <w:marTop w:val="0"/>
          <w:marBottom w:val="0"/>
          <w:divBdr>
            <w:top w:val="none" w:sz="0" w:space="0" w:color="auto"/>
            <w:left w:val="none" w:sz="0" w:space="0" w:color="auto"/>
            <w:bottom w:val="none" w:sz="0" w:space="0" w:color="auto"/>
            <w:right w:val="none" w:sz="0" w:space="0" w:color="auto"/>
          </w:divBdr>
          <w:divsChild>
            <w:div w:id="1119178929">
              <w:marLeft w:val="0"/>
              <w:marRight w:val="0"/>
              <w:marTop w:val="0"/>
              <w:marBottom w:val="0"/>
              <w:divBdr>
                <w:top w:val="none" w:sz="0" w:space="0" w:color="auto"/>
                <w:left w:val="none" w:sz="0" w:space="0" w:color="auto"/>
                <w:bottom w:val="none" w:sz="0" w:space="0" w:color="auto"/>
                <w:right w:val="none" w:sz="0" w:space="0" w:color="auto"/>
              </w:divBdr>
            </w:div>
          </w:divsChild>
        </w:div>
        <w:div w:id="2037926747">
          <w:marLeft w:val="0"/>
          <w:marRight w:val="0"/>
          <w:marTop w:val="0"/>
          <w:marBottom w:val="0"/>
          <w:divBdr>
            <w:top w:val="none" w:sz="0" w:space="0" w:color="auto"/>
            <w:left w:val="none" w:sz="0" w:space="0" w:color="auto"/>
            <w:bottom w:val="none" w:sz="0" w:space="0" w:color="auto"/>
            <w:right w:val="none" w:sz="0" w:space="0" w:color="auto"/>
          </w:divBdr>
          <w:divsChild>
            <w:div w:id="763188954">
              <w:marLeft w:val="0"/>
              <w:marRight w:val="0"/>
              <w:marTop w:val="0"/>
              <w:marBottom w:val="0"/>
              <w:divBdr>
                <w:top w:val="none" w:sz="0" w:space="0" w:color="auto"/>
                <w:left w:val="none" w:sz="0" w:space="0" w:color="auto"/>
                <w:bottom w:val="none" w:sz="0" w:space="0" w:color="auto"/>
                <w:right w:val="none" w:sz="0" w:space="0" w:color="auto"/>
              </w:divBdr>
            </w:div>
          </w:divsChild>
        </w:div>
        <w:div w:id="1190030601">
          <w:marLeft w:val="0"/>
          <w:marRight w:val="0"/>
          <w:marTop w:val="0"/>
          <w:marBottom w:val="0"/>
          <w:divBdr>
            <w:top w:val="none" w:sz="0" w:space="0" w:color="auto"/>
            <w:left w:val="none" w:sz="0" w:space="0" w:color="auto"/>
            <w:bottom w:val="none" w:sz="0" w:space="0" w:color="auto"/>
            <w:right w:val="none" w:sz="0" w:space="0" w:color="auto"/>
          </w:divBdr>
          <w:divsChild>
            <w:div w:id="2029789044">
              <w:marLeft w:val="0"/>
              <w:marRight w:val="0"/>
              <w:marTop w:val="0"/>
              <w:marBottom w:val="0"/>
              <w:divBdr>
                <w:top w:val="none" w:sz="0" w:space="0" w:color="auto"/>
                <w:left w:val="none" w:sz="0" w:space="0" w:color="auto"/>
                <w:bottom w:val="none" w:sz="0" w:space="0" w:color="auto"/>
                <w:right w:val="none" w:sz="0" w:space="0" w:color="auto"/>
              </w:divBdr>
            </w:div>
          </w:divsChild>
        </w:div>
        <w:div w:id="1398014001">
          <w:marLeft w:val="0"/>
          <w:marRight w:val="0"/>
          <w:marTop w:val="0"/>
          <w:marBottom w:val="0"/>
          <w:divBdr>
            <w:top w:val="none" w:sz="0" w:space="0" w:color="auto"/>
            <w:left w:val="none" w:sz="0" w:space="0" w:color="auto"/>
            <w:bottom w:val="none" w:sz="0" w:space="0" w:color="auto"/>
            <w:right w:val="none" w:sz="0" w:space="0" w:color="auto"/>
          </w:divBdr>
          <w:divsChild>
            <w:div w:id="341201464">
              <w:marLeft w:val="0"/>
              <w:marRight w:val="0"/>
              <w:marTop w:val="0"/>
              <w:marBottom w:val="0"/>
              <w:divBdr>
                <w:top w:val="none" w:sz="0" w:space="0" w:color="auto"/>
                <w:left w:val="none" w:sz="0" w:space="0" w:color="auto"/>
                <w:bottom w:val="none" w:sz="0" w:space="0" w:color="auto"/>
                <w:right w:val="none" w:sz="0" w:space="0" w:color="auto"/>
              </w:divBdr>
            </w:div>
          </w:divsChild>
        </w:div>
        <w:div w:id="932588665">
          <w:blockQuote w:val="1"/>
          <w:marLeft w:val="0"/>
          <w:marRight w:val="0"/>
          <w:marTop w:val="0"/>
          <w:marBottom w:val="300"/>
          <w:divBdr>
            <w:top w:val="none" w:sz="0" w:space="0" w:color="auto"/>
            <w:left w:val="single" w:sz="18" w:space="15" w:color="BBBBBB"/>
            <w:bottom w:val="none" w:sz="0" w:space="0" w:color="auto"/>
            <w:right w:val="none" w:sz="0" w:space="0" w:color="auto"/>
          </w:divBdr>
        </w:div>
        <w:div w:id="376899017">
          <w:marLeft w:val="0"/>
          <w:marRight w:val="0"/>
          <w:marTop w:val="0"/>
          <w:marBottom w:val="0"/>
          <w:divBdr>
            <w:top w:val="none" w:sz="0" w:space="0" w:color="auto"/>
            <w:left w:val="none" w:sz="0" w:space="0" w:color="auto"/>
            <w:bottom w:val="none" w:sz="0" w:space="0" w:color="auto"/>
            <w:right w:val="none" w:sz="0" w:space="0" w:color="auto"/>
          </w:divBdr>
          <w:divsChild>
            <w:div w:id="891617587">
              <w:marLeft w:val="0"/>
              <w:marRight w:val="0"/>
              <w:marTop w:val="0"/>
              <w:marBottom w:val="0"/>
              <w:divBdr>
                <w:top w:val="none" w:sz="0" w:space="0" w:color="auto"/>
                <w:left w:val="none" w:sz="0" w:space="0" w:color="auto"/>
                <w:bottom w:val="none" w:sz="0" w:space="0" w:color="auto"/>
                <w:right w:val="none" w:sz="0" w:space="0" w:color="auto"/>
              </w:divBdr>
            </w:div>
          </w:divsChild>
        </w:div>
        <w:div w:id="580220738">
          <w:marLeft w:val="0"/>
          <w:marRight w:val="0"/>
          <w:marTop w:val="0"/>
          <w:marBottom w:val="0"/>
          <w:divBdr>
            <w:top w:val="none" w:sz="0" w:space="0" w:color="auto"/>
            <w:left w:val="none" w:sz="0" w:space="0" w:color="auto"/>
            <w:bottom w:val="none" w:sz="0" w:space="0" w:color="auto"/>
            <w:right w:val="none" w:sz="0" w:space="0" w:color="auto"/>
          </w:divBdr>
          <w:divsChild>
            <w:div w:id="97607124">
              <w:marLeft w:val="0"/>
              <w:marRight w:val="0"/>
              <w:marTop w:val="0"/>
              <w:marBottom w:val="0"/>
              <w:divBdr>
                <w:top w:val="none" w:sz="0" w:space="0" w:color="auto"/>
                <w:left w:val="none" w:sz="0" w:space="0" w:color="auto"/>
                <w:bottom w:val="none" w:sz="0" w:space="0" w:color="auto"/>
                <w:right w:val="none" w:sz="0" w:space="0" w:color="auto"/>
              </w:divBdr>
            </w:div>
          </w:divsChild>
        </w:div>
        <w:div w:id="1873566664">
          <w:marLeft w:val="0"/>
          <w:marRight w:val="0"/>
          <w:marTop w:val="0"/>
          <w:marBottom w:val="0"/>
          <w:divBdr>
            <w:top w:val="none" w:sz="0" w:space="0" w:color="auto"/>
            <w:left w:val="none" w:sz="0" w:space="0" w:color="auto"/>
            <w:bottom w:val="none" w:sz="0" w:space="0" w:color="auto"/>
            <w:right w:val="none" w:sz="0" w:space="0" w:color="auto"/>
          </w:divBdr>
          <w:divsChild>
            <w:div w:id="1056709433">
              <w:marLeft w:val="0"/>
              <w:marRight w:val="0"/>
              <w:marTop w:val="0"/>
              <w:marBottom w:val="0"/>
              <w:divBdr>
                <w:top w:val="none" w:sz="0" w:space="0" w:color="auto"/>
                <w:left w:val="none" w:sz="0" w:space="0" w:color="auto"/>
                <w:bottom w:val="none" w:sz="0" w:space="0" w:color="auto"/>
                <w:right w:val="none" w:sz="0" w:space="0" w:color="auto"/>
              </w:divBdr>
            </w:div>
          </w:divsChild>
        </w:div>
        <w:div w:id="784037548">
          <w:marLeft w:val="0"/>
          <w:marRight w:val="0"/>
          <w:marTop w:val="0"/>
          <w:marBottom w:val="0"/>
          <w:divBdr>
            <w:top w:val="none" w:sz="0" w:space="0" w:color="auto"/>
            <w:left w:val="none" w:sz="0" w:space="0" w:color="auto"/>
            <w:bottom w:val="none" w:sz="0" w:space="0" w:color="auto"/>
            <w:right w:val="none" w:sz="0" w:space="0" w:color="auto"/>
          </w:divBdr>
          <w:divsChild>
            <w:div w:id="722631780">
              <w:marLeft w:val="0"/>
              <w:marRight w:val="0"/>
              <w:marTop w:val="0"/>
              <w:marBottom w:val="0"/>
              <w:divBdr>
                <w:top w:val="none" w:sz="0" w:space="0" w:color="auto"/>
                <w:left w:val="none" w:sz="0" w:space="0" w:color="auto"/>
                <w:bottom w:val="none" w:sz="0" w:space="0" w:color="auto"/>
                <w:right w:val="none" w:sz="0" w:space="0" w:color="auto"/>
              </w:divBdr>
            </w:div>
          </w:divsChild>
        </w:div>
        <w:div w:id="1030574245">
          <w:blockQuote w:val="1"/>
          <w:marLeft w:val="0"/>
          <w:marRight w:val="0"/>
          <w:marTop w:val="0"/>
          <w:marBottom w:val="300"/>
          <w:divBdr>
            <w:top w:val="none" w:sz="0" w:space="0" w:color="auto"/>
            <w:left w:val="single" w:sz="18" w:space="15" w:color="BBBBBB"/>
            <w:bottom w:val="none" w:sz="0" w:space="0" w:color="auto"/>
            <w:right w:val="none" w:sz="0" w:space="0" w:color="auto"/>
          </w:divBdr>
        </w:div>
        <w:div w:id="222564583">
          <w:marLeft w:val="0"/>
          <w:marRight w:val="0"/>
          <w:marTop w:val="0"/>
          <w:marBottom w:val="0"/>
          <w:divBdr>
            <w:top w:val="none" w:sz="0" w:space="0" w:color="auto"/>
            <w:left w:val="none" w:sz="0" w:space="0" w:color="auto"/>
            <w:bottom w:val="none" w:sz="0" w:space="0" w:color="auto"/>
            <w:right w:val="none" w:sz="0" w:space="0" w:color="auto"/>
          </w:divBdr>
          <w:divsChild>
            <w:div w:id="1566644753">
              <w:marLeft w:val="0"/>
              <w:marRight w:val="0"/>
              <w:marTop w:val="0"/>
              <w:marBottom w:val="0"/>
              <w:divBdr>
                <w:top w:val="none" w:sz="0" w:space="0" w:color="auto"/>
                <w:left w:val="none" w:sz="0" w:space="0" w:color="auto"/>
                <w:bottom w:val="none" w:sz="0" w:space="0" w:color="auto"/>
                <w:right w:val="none" w:sz="0" w:space="0" w:color="auto"/>
              </w:divBdr>
            </w:div>
          </w:divsChild>
        </w:div>
        <w:div w:id="682636407">
          <w:marLeft w:val="0"/>
          <w:marRight w:val="0"/>
          <w:marTop w:val="0"/>
          <w:marBottom w:val="0"/>
          <w:divBdr>
            <w:top w:val="none" w:sz="0" w:space="0" w:color="auto"/>
            <w:left w:val="none" w:sz="0" w:space="0" w:color="auto"/>
            <w:bottom w:val="none" w:sz="0" w:space="0" w:color="auto"/>
            <w:right w:val="none" w:sz="0" w:space="0" w:color="auto"/>
          </w:divBdr>
          <w:divsChild>
            <w:div w:id="111174824">
              <w:marLeft w:val="0"/>
              <w:marRight w:val="0"/>
              <w:marTop w:val="0"/>
              <w:marBottom w:val="0"/>
              <w:divBdr>
                <w:top w:val="none" w:sz="0" w:space="0" w:color="auto"/>
                <w:left w:val="none" w:sz="0" w:space="0" w:color="auto"/>
                <w:bottom w:val="none" w:sz="0" w:space="0" w:color="auto"/>
                <w:right w:val="none" w:sz="0" w:space="0" w:color="auto"/>
              </w:divBdr>
            </w:div>
          </w:divsChild>
        </w:div>
        <w:div w:id="234780644">
          <w:marLeft w:val="0"/>
          <w:marRight w:val="0"/>
          <w:marTop w:val="0"/>
          <w:marBottom w:val="0"/>
          <w:divBdr>
            <w:top w:val="none" w:sz="0" w:space="0" w:color="auto"/>
            <w:left w:val="none" w:sz="0" w:space="0" w:color="auto"/>
            <w:bottom w:val="none" w:sz="0" w:space="0" w:color="auto"/>
            <w:right w:val="none" w:sz="0" w:space="0" w:color="auto"/>
          </w:divBdr>
          <w:divsChild>
            <w:div w:id="1397892779">
              <w:marLeft w:val="0"/>
              <w:marRight w:val="0"/>
              <w:marTop w:val="0"/>
              <w:marBottom w:val="0"/>
              <w:divBdr>
                <w:top w:val="none" w:sz="0" w:space="0" w:color="auto"/>
                <w:left w:val="none" w:sz="0" w:space="0" w:color="auto"/>
                <w:bottom w:val="none" w:sz="0" w:space="0" w:color="auto"/>
                <w:right w:val="none" w:sz="0" w:space="0" w:color="auto"/>
              </w:divBdr>
            </w:div>
          </w:divsChild>
        </w:div>
        <w:div w:id="694424784">
          <w:marLeft w:val="0"/>
          <w:marRight w:val="0"/>
          <w:marTop w:val="0"/>
          <w:marBottom w:val="0"/>
          <w:divBdr>
            <w:top w:val="none" w:sz="0" w:space="0" w:color="auto"/>
            <w:left w:val="none" w:sz="0" w:space="0" w:color="auto"/>
            <w:bottom w:val="none" w:sz="0" w:space="0" w:color="auto"/>
            <w:right w:val="none" w:sz="0" w:space="0" w:color="auto"/>
          </w:divBdr>
          <w:divsChild>
            <w:div w:id="484053661">
              <w:marLeft w:val="0"/>
              <w:marRight w:val="0"/>
              <w:marTop w:val="0"/>
              <w:marBottom w:val="0"/>
              <w:divBdr>
                <w:top w:val="none" w:sz="0" w:space="0" w:color="auto"/>
                <w:left w:val="none" w:sz="0" w:space="0" w:color="auto"/>
                <w:bottom w:val="none" w:sz="0" w:space="0" w:color="auto"/>
                <w:right w:val="none" w:sz="0" w:space="0" w:color="auto"/>
              </w:divBdr>
            </w:div>
          </w:divsChild>
        </w:div>
        <w:div w:id="606617709">
          <w:marLeft w:val="0"/>
          <w:marRight w:val="0"/>
          <w:marTop w:val="0"/>
          <w:marBottom w:val="0"/>
          <w:divBdr>
            <w:top w:val="none" w:sz="0" w:space="0" w:color="auto"/>
            <w:left w:val="none" w:sz="0" w:space="0" w:color="auto"/>
            <w:bottom w:val="none" w:sz="0" w:space="0" w:color="auto"/>
            <w:right w:val="none" w:sz="0" w:space="0" w:color="auto"/>
          </w:divBdr>
          <w:divsChild>
            <w:div w:id="2052223025">
              <w:marLeft w:val="0"/>
              <w:marRight w:val="0"/>
              <w:marTop w:val="0"/>
              <w:marBottom w:val="0"/>
              <w:divBdr>
                <w:top w:val="none" w:sz="0" w:space="0" w:color="auto"/>
                <w:left w:val="none" w:sz="0" w:space="0" w:color="auto"/>
                <w:bottom w:val="none" w:sz="0" w:space="0" w:color="auto"/>
                <w:right w:val="none" w:sz="0" w:space="0" w:color="auto"/>
              </w:divBdr>
            </w:div>
          </w:divsChild>
        </w:div>
        <w:div w:id="1749840989">
          <w:marLeft w:val="0"/>
          <w:marRight w:val="0"/>
          <w:marTop w:val="0"/>
          <w:marBottom w:val="0"/>
          <w:divBdr>
            <w:top w:val="none" w:sz="0" w:space="0" w:color="auto"/>
            <w:left w:val="none" w:sz="0" w:space="0" w:color="auto"/>
            <w:bottom w:val="none" w:sz="0" w:space="0" w:color="auto"/>
            <w:right w:val="none" w:sz="0" w:space="0" w:color="auto"/>
          </w:divBdr>
          <w:divsChild>
            <w:div w:id="676465407">
              <w:marLeft w:val="0"/>
              <w:marRight w:val="0"/>
              <w:marTop w:val="0"/>
              <w:marBottom w:val="0"/>
              <w:divBdr>
                <w:top w:val="none" w:sz="0" w:space="0" w:color="auto"/>
                <w:left w:val="none" w:sz="0" w:space="0" w:color="auto"/>
                <w:bottom w:val="none" w:sz="0" w:space="0" w:color="auto"/>
                <w:right w:val="none" w:sz="0" w:space="0" w:color="auto"/>
              </w:divBdr>
            </w:div>
          </w:divsChild>
        </w:div>
        <w:div w:id="1185094984">
          <w:marLeft w:val="0"/>
          <w:marRight w:val="0"/>
          <w:marTop w:val="0"/>
          <w:marBottom w:val="0"/>
          <w:divBdr>
            <w:top w:val="none" w:sz="0" w:space="0" w:color="auto"/>
            <w:left w:val="none" w:sz="0" w:space="0" w:color="auto"/>
            <w:bottom w:val="none" w:sz="0" w:space="0" w:color="auto"/>
            <w:right w:val="none" w:sz="0" w:space="0" w:color="auto"/>
          </w:divBdr>
          <w:divsChild>
            <w:div w:id="743262852">
              <w:marLeft w:val="0"/>
              <w:marRight w:val="0"/>
              <w:marTop w:val="0"/>
              <w:marBottom w:val="0"/>
              <w:divBdr>
                <w:top w:val="none" w:sz="0" w:space="0" w:color="auto"/>
                <w:left w:val="none" w:sz="0" w:space="0" w:color="auto"/>
                <w:bottom w:val="none" w:sz="0" w:space="0" w:color="auto"/>
                <w:right w:val="none" w:sz="0" w:space="0" w:color="auto"/>
              </w:divBdr>
            </w:div>
          </w:divsChild>
        </w:div>
        <w:div w:id="1161971672">
          <w:marLeft w:val="0"/>
          <w:marRight w:val="0"/>
          <w:marTop w:val="0"/>
          <w:marBottom w:val="0"/>
          <w:divBdr>
            <w:top w:val="none" w:sz="0" w:space="0" w:color="auto"/>
            <w:left w:val="none" w:sz="0" w:space="0" w:color="auto"/>
            <w:bottom w:val="none" w:sz="0" w:space="0" w:color="auto"/>
            <w:right w:val="none" w:sz="0" w:space="0" w:color="auto"/>
          </w:divBdr>
          <w:divsChild>
            <w:div w:id="1859538107">
              <w:marLeft w:val="0"/>
              <w:marRight w:val="0"/>
              <w:marTop w:val="0"/>
              <w:marBottom w:val="0"/>
              <w:divBdr>
                <w:top w:val="none" w:sz="0" w:space="0" w:color="auto"/>
                <w:left w:val="none" w:sz="0" w:space="0" w:color="auto"/>
                <w:bottom w:val="none" w:sz="0" w:space="0" w:color="auto"/>
                <w:right w:val="none" w:sz="0" w:space="0" w:color="auto"/>
              </w:divBdr>
            </w:div>
          </w:divsChild>
        </w:div>
        <w:div w:id="1771731847">
          <w:marLeft w:val="0"/>
          <w:marRight w:val="0"/>
          <w:marTop w:val="0"/>
          <w:marBottom w:val="0"/>
          <w:divBdr>
            <w:top w:val="none" w:sz="0" w:space="0" w:color="auto"/>
            <w:left w:val="none" w:sz="0" w:space="0" w:color="auto"/>
            <w:bottom w:val="none" w:sz="0" w:space="0" w:color="auto"/>
            <w:right w:val="none" w:sz="0" w:space="0" w:color="auto"/>
          </w:divBdr>
          <w:divsChild>
            <w:div w:id="1435007304">
              <w:marLeft w:val="0"/>
              <w:marRight w:val="0"/>
              <w:marTop w:val="0"/>
              <w:marBottom w:val="0"/>
              <w:divBdr>
                <w:top w:val="none" w:sz="0" w:space="0" w:color="auto"/>
                <w:left w:val="none" w:sz="0" w:space="0" w:color="auto"/>
                <w:bottom w:val="none" w:sz="0" w:space="0" w:color="auto"/>
                <w:right w:val="none" w:sz="0" w:space="0" w:color="auto"/>
              </w:divBdr>
            </w:div>
          </w:divsChild>
        </w:div>
        <w:div w:id="205870709">
          <w:blockQuote w:val="1"/>
          <w:marLeft w:val="0"/>
          <w:marRight w:val="0"/>
          <w:marTop w:val="0"/>
          <w:marBottom w:val="300"/>
          <w:divBdr>
            <w:top w:val="none" w:sz="0" w:space="0" w:color="auto"/>
            <w:left w:val="single" w:sz="18" w:space="15" w:color="BBBBBB"/>
            <w:bottom w:val="none" w:sz="0" w:space="0" w:color="auto"/>
            <w:right w:val="none" w:sz="0" w:space="0" w:color="auto"/>
          </w:divBdr>
        </w:div>
        <w:div w:id="302346938">
          <w:marLeft w:val="0"/>
          <w:marRight w:val="0"/>
          <w:marTop w:val="0"/>
          <w:marBottom w:val="0"/>
          <w:divBdr>
            <w:top w:val="none" w:sz="0" w:space="0" w:color="auto"/>
            <w:left w:val="none" w:sz="0" w:space="0" w:color="auto"/>
            <w:bottom w:val="none" w:sz="0" w:space="0" w:color="auto"/>
            <w:right w:val="none" w:sz="0" w:space="0" w:color="auto"/>
          </w:divBdr>
          <w:divsChild>
            <w:div w:id="1570530024">
              <w:marLeft w:val="0"/>
              <w:marRight w:val="0"/>
              <w:marTop w:val="0"/>
              <w:marBottom w:val="0"/>
              <w:divBdr>
                <w:top w:val="none" w:sz="0" w:space="0" w:color="auto"/>
                <w:left w:val="none" w:sz="0" w:space="0" w:color="auto"/>
                <w:bottom w:val="none" w:sz="0" w:space="0" w:color="auto"/>
                <w:right w:val="none" w:sz="0" w:space="0" w:color="auto"/>
              </w:divBdr>
            </w:div>
          </w:divsChild>
        </w:div>
        <w:div w:id="17587685">
          <w:marLeft w:val="0"/>
          <w:marRight w:val="0"/>
          <w:marTop w:val="0"/>
          <w:marBottom w:val="0"/>
          <w:divBdr>
            <w:top w:val="none" w:sz="0" w:space="0" w:color="auto"/>
            <w:left w:val="none" w:sz="0" w:space="0" w:color="auto"/>
            <w:bottom w:val="none" w:sz="0" w:space="0" w:color="auto"/>
            <w:right w:val="none" w:sz="0" w:space="0" w:color="auto"/>
          </w:divBdr>
          <w:divsChild>
            <w:div w:id="1032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439">
      <w:bodyDiv w:val="1"/>
      <w:marLeft w:val="0"/>
      <w:marRight w:val="0"/>
      <w:marTop w:val="0"/>
      <w:marBottom w:val="0"/>
      <w:divBdr>
        <w:top w:val="none" w:sz="0" w:space="0" w:color="auto"/>
        <w:left w:val="none" w:sz="0" w:space="0" w:color="auto"/>
        <w:bottom w:val="none" w:sz="0" w:space="0" w:color="auto"/>
        <w:right w:val="none" w:sz="0" w:space="0" w:color="auto"/>
      </w:divBdr>
      <w:divsChild>
        <w:div w:id="150802533">
          <w:marLeft w:val="0"/>
          <w:marRight w:val="0"/>
          <w:marTop w:val="0"/>
          <w:marBottom w:val="0"/>
          <w:divBdr>
            <w:top w:val="none" w:sz="0" w:space="0" w:color="auto"/>
            <w:left w:val="none" w:sz="0" w:space="0" w:color="auto"/>
            <w:bottom w:val="none" w:sz="0" w:space="0" w:color="auto"/>
            <w:right w:val="none" w:sz="0" w:space="0" w:color="auto"/>
          </w:divBdr>
          <w:divsChild>
            <w:div w:id="2023582267">
              <w:marLeft w:val="0"/>
              <w:marRight w:val="0"/>
              <w:marTop w:val="0"/>
              <w:marBottom w:val="0"/>
              <w:divBdr>
                <w:top w:val="none" w:sz="0" w:space="0" w:color="auto"/>
                <w:left w:val="none" w:sz="0" w:space="0" w:color="auto"/>
                <w:bottom w:val="none" w:sz="0" w:space="0" w:color="auto"/>
                <w:right w:val="none" w:sz="0" w:space="0" w:color="auto"/>
              </w:divBdr>
            </w:div>
          </w:divsChild>
        </w:div>
        <w:div w:id="1788431471">
          <w:marLeft w:val="0"/>
          <w:marRight w:val="0"/>
          <w:marTop w:val="0"/>
          <w:marBottom w:val="0"/>
          <w:divBdr>
            <w:top w:val="none" w:sz="0" w:space="0" w:color="auto"/>
            <w:left w:val="none" w:sz="0" w:space="0" w:color="auto"/>
            <w:bottom w:val="none" w:sz="0" w:space="0" w:color="auto"/>
            <w:right w:val="none" w:sz="0" w:space="0" w:color="auto"/>
          </w:divBdr>
          <w:divsChild>
            <w:div w:id="1907758171">
              <w:marLeft w:val="0"/>
              <w:marRight w:val="0"/>
              <w:marTop w:val="0"/>
              <w:marBottom w:val="0"/>
              <w:divBdr>
                <w:top w:val="none" w:sz="0" w:space="0" w:color="auto"/>
                <w:left w:val="none" w:sz="0" w:space="0" w:color="auto"/>
                <w:bottom w:val="none" w:sz="0" w:space="0" w:color="auto"/>
                <w:right w:val="none" w:sz="0" w:space="0" w:color="auto"/>
              </w:divBdr>
            </w:div>
          </w:divsChild>
        </w:div>
        <w:div w:id="301346589">
          <w:marLeft w:val="0"/>
          <w:marRight w:val="0"/>
          <w:marTop w:val="0"/>
          <w:marBottom w:val="0"/>
          <w:divBdr>
            <w:top w:val="none" w:sz="0" w:space="0" w:color="auto"/>
            <w:left w:val="none" w:sz="0" w:space="0" w:color="auto"/>
            <w:bottom w:val="none" w:sz="0" w:space="0" w:color="auto"/>
            <w:right w:val="none" w:sz="0" w:space="0" w:color="auto"/>
          </w:divBdr>
          <w:divsChild>
            <w:div w:id="1446776813">
              <w:marLeft w:val="0"/>
              <w:marRight w:val="0"/>
              <w:marTop w:val="0"/>
              <w:marBottom w:val="0"/>
              <w:divBdr>
                <w:top w:val="none" w:sz="0" w:space="0" w:color="auto"/>
                <w:left w:val="none" w:sz="0" w:space="0" w:color="auto"/>
                <w:bottom w:val="none" w:sz="0" w:space="0" w:color="auto"/>
                <w:right w:val="none" w:sz="0" w:space="0" w:color="auto"/>
              </w:divBdr>
            </w:div>
          </w:divsChild>
        </w:div>
        <w:div w:id="1969437163">
          <w:blockQuote w:val="1"/>
          <w:marLeft w:val="0"/>
          <w:marRight w:val="0"/>
          <w:marTop w:val="0"/>
          <w:marBottom w:val="300"/>
          <w:divBdr>
            <w:top w:val="none" w:sz="0" w:space="0" w:color="auto"/>
            <w:left w:val="single" w:sz="18" w:space="15" w:color="BBBBBB"/>
            <w:bottom w:val="none" w:sz="0" w:space="0" w:color="auto"/>
            <w:right w:val="none" w:sz="0" w:space="0" w:color="auto"/>
          </w:divBdr>
        </w:div>
        <w:div w:id="435905318">
          <w:marLeft w:val="0"/>
          <w:marRight w:val="0"/>
          <w:marTop w:val="0"/>
          <w:marBottom w:val="0"/>
          <w:divBdr>
            <w:top w:val="none" w:sz="0" w:space="0" w:color="auto"/>
            <w:left w:val="none" w:sz="0" w:space="0" w:color="auto"/>
            <w:bottom w:val="none" w:sz="0" w:space="0" w:color="auto"/>
            <w:right w:val="none" w:sz="0" w:space="0" w:color="auto"/>
          </w:divBdr>
          <w:divsChild>
            <w:div w:id="120223049">
              <w:marLeft w:val="0"/>
              <w:marRight w:val="0"/>
              <w:marTop w:val="0"/>
              <w:marBottom w:val="0"/>
              <w:divBdr>
                <w:top w:val="none" w:sz="0" w:space="0" w:color="auto"/>
                <w:left w:val="none" w:sz="0" w:space="0" w:color="auto"/>
                <w:bottom w:val="none" w:sz="0" w:space="0" w:color="auto"/>
                <w:right w:val="none" w:sz="0" w:space="0" w:color="auto"/>
              </w:divBdr>
            </w:div>
          </w:divsChild>
        </w:div>
        <w:div w:id="1113013349">
          <w:marLeft w:val="0"/>
          <w:marRight w:val="0"/>
          <w:marTop w:val="0"/>
          <w:marBottom w:val="0"/>
          <w:divBdr>
            <w:top w:val="none" w:sz="0" w:space="0" w:color="auto"/>
            <w:left w:val="none" w:sz="0" w:space="0" w:color="auto"/>
            <w:bottom w:val="none" w:sz="0" w:space="0" w:color="auto"/>
            <w:right w:val="none" w:sz="0" w:space="0" w:color="auto"/>
          </w:divBdr>
          <w:divsChild>
            <w:div w:id="1161118323">
              <w:marLeft w:val="0"/>
              <w:marRight w:val="0"/>
              <w:marTop w:val="0"/>
              <w:marBottom w:val="0"/>
              <w:divBdr>
                <w:top w:val="none" w:sz="0" w:space="0" w:color="auto"/>
                <w:left w:val="none" w:sz="0" w:space="0" w:color="auto"/>
                <w:bottom w:val="none" w:sz="0" w:space="0" w:color="auto"/>
                <w:right w:val="none" w:sz="0" w:space="0" w:color="auto"/>
              </w:divBdr>
            </w:div>
          </w:divsChild>
        </w:div>
        <w:div w:id="1398897869">
          <w:marLeft w:val="0"/>
          <w:marRight w:val="0"/>
          <w:marTop w:val="0"/>
          <w:marBottom w:val="0"/>
          <w:divBdr>
            <w:top w:val="none" w:sz="0" w:space="0" w:color="auto"/>
            <w:left w:val="none" w:sz="0" w:space="0" w:color="auto"/>
            <w:bottom w:val="none" w:sz="0" w:space="0" w:color="auto"/>
            <w:right w:val="none" w:sz="0" w:space="0" w:color="auto"/>
          </w:divBdr>
          <w:divsChild>
            <w:div w:id="2064131117">
              <w:marLeft w:val="0"/>
              <w:marRight w:val="0"/>
              <w:marTop w:val="0"/>
              <w:marBottom w:val="0"/>
              <w:divBdr>
                <w:top w:val="none" w:sz="0" w:space="0" w:color="auto"/>
                <w:left w:val="none" w:sz="0" w:space="0" w:color="auto"/>
                <w:bottom w:val="none" w:sz="0" w:space="0" w:color="auto"/>
                <w:right w:val="none" w:sz="0" w:space="0" w:color="auto"/>
              </w:divBdr>
            </w:div>
          </w:divsChild>
        </w:div>
        <w:div w:id="1892811376">
          <w:marLeft w:val="0"/>
          <w:marRight w:val="0"/>
          <w:marTop w:val="0"/>
          <w:marBottom w:val="0"/>
          <w:divBdr>
            <w:top w:val="none" w:sz="0" w:space="0" w:color="auto"/>
            <w:left w:val="none" w:sz="0" w:space="0" w:color="auto"/>
            <w:bottom w:val="none" w:sz="0" w:space="0" w:color="auto"/>
            <w:right w:val="none" w:sz="0" w:space="0" w:color="auto"/>
          </w:divBdr>
          <w:divsChild>
            <w:div w:id="1757087984">
              <w:marLeft w:val="0"/>
              <w:marRight w:val="0"/>
              <w:marTop w:val="0"/>
              <w:marBottom w:val="0"/>
              <w:divBdr>
                <w:top w:val="none" w:sz="0" w:space="0" w:color="auto"/>
                <w:left w:val="none" w:sz="0" w:space="0" w:color="auto"/>
                <w:bottom w:val="none" w:sz="0" w:space="0" w:color="auto"/>
                <w:right w:val="none" w:sz="0" w:space="0" w:color="auto"/>
              </w:divBdr>
            </w:div>
          </w:divsChild>
        </w:div>
        <w:div w:id="2018147234">
          <w:blockQuote w:val="1"/>
          <w:marLeft w:val="0"/>
          <w:marRight w:val="0"/>
          <w:marTop w:val="0"/>
          <w:marBottom w:val="300"/>
          <w:divBdr>
            <w:top w:val="none" w:sz="0" w:space="0" w:color="auto"/>
            <w:left w:val="single" w:sz="18" w:space="15" w:color="BBBBBB"/>
            <w:bottom w:val="none" w:sz="0" w:space="0" w:color="auto"/>
            <w:right w:val="none" w:sz="0" w:space="0" w:color="auto"/>
          </w:divBdr>
        </w:div>
        <w:div w:id="2002658977">
          <w:marLeft w:val="0"/>
          <w:marRight w:val="0"/>
          <w:marTop w:val="0"/>
          <w:marBottom w:val="0"/>
          <w:divBdr>
            <w:top w:val="none" w:sz="0" w:space="0" w:color="auto"/>
            <w:left w:val="none" w:sz="0" w:space="0" w:color="auto"/>
            <w:bottom w:val="none" w:sz="0" w:space="0" w:color="auto"/>
            <w:right w:val="none" w:sz="0" w:space="0" w:color="auto"/>
          </w:divBdr>
          <w:divsChild>
            <w:div w:id="279654793">
              <w:marLeft w:val="0"/>
              <w:marRight w:val="0"/>
              <w:marTop w:val="0"/>
              <w:marBottom w:val="0"/>
              <w:divBdr>
                <w:top w:val="none" w:sz="0" w:space="0" w:color="auto"/>
                <w:left w:val="none" w:sz="0" w:space="0" w:color="auto"/>
                <w:bottom w:val="none" w:sz="0" w:space="0" w:color="auto"/>
                <w:right w:val="none" w:sz="0" w:space="0" w:color="auto"/>
              </w:divBdr>
            </w:div>
          </w:divsChild>
        </w:div>
        <w:div w:id="379060478">
          <w:marLeft w:val="0"/>
          <w:marRight w:val="0"/>
          <w:marTop w:val="0"/>
          <w:marBottom w:val="0"/>
          <w:divBdr>
            <w:top w:val="none" w:sz="0" w:space="0" w:color="auto"/>
            <w:left w:val="none" w:sz="0" w:space="0" w:color="auto"/>
            <w:bottom w:val="none" w:sz="0" w:space="0" w:color="auto"/>
            <w:right w:val="none" w:sz="0" w:space="0" w:color="auto"/>
          </w:divBdr>
          <w:divsChild>
            <w:div w:id="311953849">
              <w:marLeft w:val="0"/>
              <w:marRight w:val="0"/>
              <w:marTop w:val="0"/>
              <w:marBottom w:val="0"/>
              <w:divBdr>
                <w:top w:val="none" w:sz="0" w:space="0" w:color="auto"/>
                <w:left w:val="none" w:sz="0" w:space="0" w:color="auto"/>
                <w:bottom w:val="none" w:sz="0" w:space="0" w:color="auto"/>
                <w:right w:val="none" w:sz="0" w:space="0" w:color="auto"/>
              </w:divBdr>
            </w:div>
          </w:divsChild>
        </w:div>
        <w:div w:id="1202940177">
          <w:marLeft w:val="0"/>
          <w:marRight w:val="0"/>
          <w:marTop w:val="0"/>
          <w:marBottom w:val="0"/>
          <w:divBdr>
            <w:top w:val="none" w:sz="0" w:space="0" w:color="auto"/>
            <w:left w:val="none" w:sz="0" w:space="0" w:color="auto"/>
            <w:bottom w:val="none" w:sz="0" w:space="0" w:color="auto"/>
            <w:right w:val="none" w:sz="0" w:space="0" w:color="auto"/>
          </w:divBdr>
          <w:divsChild>
            <w:div w:id="417601276">
              <w:marLeft w:val="0"/>
              <w:marRight w:val="0"/>
              <w:marTop w:val="0"/>
              <w:marBottom w:val="0"/>
              <w:divBdr>
                <w:top w:val="none" w:sz="0" w:space="0" w:color="auto"/>
                <w:left w:val="none" w:sz="0" w:space="0" w:color="auto"/>
                <w:bottom w:val="none" w:sz="0" w:space="0" w:color="auto"/>
                <w:right w:val="none" w:sz="0" w:space="0" w:color="auto"/>
              </w:divBdr>
            </w:div>
          </w:divsChild>
        </w:div>
        <w:div w:id="1540044271">
          <w:marLeft w:val="0"/>
          <w:marRight w:val="0"/>
          <w:marTop w:val="0"/>
          <w:marBottom w:val="0"/>
          <w:divBdr>
            <w:top w:val="none" w:sz="0" w:space="0" w:color="auto"/>
            <w:left w:val="none" w:sz="0" w:space="0" w:color="auto"/>
            <w:bottom w:val="none" w:sz="0" w:space="0" w:color="auto"/>
            <w:right w:val="none" w:sz="0" w:space="0" w:color="auto"/>
          </w:divBdr>
          <w:divsChild>
            <w:div w:id="1659306020">
              <w:marLeft w:val="0"/>
              <w:marRight w:val="0"/>
              <w:marTop w:val="0"/>
              <w:marBottom w:val="0"/>
              <w:divBdr>
                <w:top w:val="none" w:sz="0" w:space="0" w:color="auto"/>
                <w:left w:val="none" w:sz="0" w:space="0" w:color="auto"/>
                <w:bottom w:val="none" w:sz="0" w:space="0" w:color="auto"/>
                <w:right w:val="none" w:sz="0" w:space="0" w:color="auto"/>
              </w:divBdr>
            </w:div>
          </w:divsChild>
        </w:div>
        <w:div w:id="675687588">
          <w:marLeft w:val="0"/>
          <w:marRight w:val="0"/>
          <w:marTop w:val="0"/>
          <w:marBottom w:val="0"/>
          <w:divBdr>
            <w:top w:val="none" w:sz="0" w:space="0" w:color="auto"/>
            <w:left w:val="none" w:sz="0" w:space="0" w:color="auto"/>
            <w:bottom w:val="none" w:sz="0" w:space="0" w:color="auto"/>
            <w:right w:val="none" w:sz="0" w:space="0" w:color="auto"/>
          </w:divBdr>
          <w:divsChild>
            <w:div w:id="753163008">
              <w:marLeft w:val="0"/>
              <w:marRight w:val="0"/>
              <w:marTop w:val="0"/>
              <w:marBottom w:val="0"/>
              <w:divBdr>
                <w:top w:val="none" w:sz="0" w:space="0" w:color="auto"/>
                <w:left w:val="none" w:sz="0" w:space="0" w:color="auto"/>
                <w:bottom w:val="none" w:sz="0" w:space="0" w:color="auto"/>
                <w:right w:val="none" w:sz="0" w:space="0" w:color="auto"/>
              </w:divBdr>
            </w:div>
          </w:divsChild>
        </w:div>
        <w:div w:id="281305864">
          <w:marLeft w:val="0"/>
          <w:marRight w:val="0"/>
          <w:marTop w:val="0"/>
          <w:marBottom w:val="0"/>
          <w:divBdr>
            <w:top w:val="none" w:sz="0" w:space="0" w:color="auto"/>
            <w:left w:val="none" w:sz="0" w:space="0" w:color="auto"/>
            <w:bottom w:val="none" w:sz="0" w:space="0" w:color="auto"/>
            <w:right w:val="none" w:sz="0" w:space="0" w:color="auto"/>
          </w:divBdr>
          <w:divsChild>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 w:id="267658831">
          <w:marLeft w:val="0"/>
          <w:marRight w:val="0"/>
          <w:marTop w:val="0"/>
          <w:marBottom w:val="0"/>
          <w:divBdr>
            <w:top w:val="none" w:sz="0" w:space="0" w:color="auto"/>
            <w:left w:val="none" w:sz="0" w:space="0" w:color="auto"/>
            <w:bottom w:val="none" w:sz="0" w:space="0" w:color="auto"/>
            <w:right w:val="none" w:sz="0" w:space="0" w:color="auto"/>
          </w:divBdr>
          <w:divsChild>
            <w:div w:id="1196892229">
              <w:marLeft w:val="0"/>
              <w:marRight w:val="0"/>
              <w:marTop w:val="0"/>
              <w:marBottom w:val="0"/>
              <w:divBdr>
                <w:top w:val="none" w:sz="0" w:space="0" w:color="auto"/>
                <w:left w:val="none" w:sz="0" w:space="0" w:color="auto"/>
                <w:bottom w:val="none" w:sz="0" w:space="0" w:color="auto"/>
                <w:right w:val="none" w:sz="0" w:space="0" w:color="auto"/>
              </w:divBdr>
            </w:div>
          </w:divsChild>
        </w:div>
        <w:div w:id="767625979">
          <w:marLeft w:val="0"/>
          <w:marRight w:val="0"/>
          <w:marTop w:val="0"/>
          <w:marBottom w:val="0"/>
          <w:divBdr>
            <w:top w:val="none" w:sz="0" w:space="0" w:color="auto"/>
            <w:left w:val="none" w:sz="0" w:space="0" w:color="auto"/>
            <w:bottom w:val="none" w:sz="0" w:space="0" w:color="auto"/>
            <w:right w:val="none" w:sz="0" w:space="0" w:color="auto"/>
          </w:divBdr>
          <w:divsChild>
            <w:div w:id="809904586">
              <w:marLeft w:val="0"/>
              <w:marRight w:val="0"/>
              <w:marTop w:val="0"/>
              <w:marBottom w:val="0"/>
              <w:divBdr>
                <w:top w:val="none" w:sz="0" w:space="0" w:color="auto"/>
                <w:left w:val="none" w:sz="0" w:space="0" w:color="auto"/>
                <w:bottom w:val="none" w:sz="0" w:space="0" w:color="auto"/>
                <w:right w:val="none" w:sz="0" w:space="0" w:color="auto"/>
              </w:divBdr>
            </w:div>
          </w:divsChild>
        </w:div>
        <w:div w:id="294797115">
          <w:marLeft w:val="0"/>
          <w:marRight w:val="0"/>
          <w:marTop w:val="0"/>
          <w:marBottom w:val="0"/>
          <w:divBdr>
            <w:top w:val="none" w:sz="0" w:space="0" w:color="auto"/>
            <w:left w:val="none" w:sz="0" w:space="0" w:color="auto"/>
            <w:bottom w:val="none" w:sz="0" w:space="0" w:color="auto"/>
            <w:right w:val="none" w:sz="0" w:space="0" w:color="auto"/>
          </w:divBdr>
          <w:divsChild>
            <w:div w:id="1060249716">
              <w:marLeft w:val="0"/>
              <w:marRight w:val="0"/>
              <w:marTop w:val="0"/>
              <w:marBottom w:val="0"/>
              <w:divBdr>
                <w:top w:val="none" w:sz="0" w:space="0" w:color="auto"/>
                <w:left w:val="none" w:sz="0" w:space="0" w:color="auto"/>
                <w:bottom w:val="none" w:sz="0" w:space="0" w:color="auto"/>
                <w:right w:val="none" w:sz="0" w:space="0" w:color="auto"/>
              </w:divBdr>
            </w:div>
          </w:divsChild>
        </w:div>
        <w:div w:id="2077698116">
          <w:marLeft w:val="0"/>
          <w:marRight w:val="0"/>
          <w:marTop w:val="0"/>
          <w:marBottom w:val="0"/>
          <w:divBdr>
            <w:top w:val="none" w:sz="0" w:space="0" w:color="auto"/>
            <w:left w:val="none" w:sz="0" w:space="0" w:color="auto"/>
            <w:bottom w:val="none" w:sz="0" w:space="0" w:color="auto"/>
            <w:right w:val="none" w:sz="0" w:space="0" w:color="auto"/>
          </w:divBdr>
          <w:divsChild>
            <w:div w:id="1162501086">
              <w:marLeft w:val="0"/>
              <w:marRight w:val="0"/>
              <w:marTop w:val="0"/>
              <w:marBottom w:val="0"/>
              <w:divBdr>
                <w:top w:val="none" w:sz="0" w:space="0" w:color="auto"/>
                <w:left w:val="none" w:sz="0" w:space="0" w:color="auto"/>
                <w:bottom w:val="none" w:sz="0" w:space="0" w:color="auto"/>
                <w:right w:val="none" w:sz="0" w:space="0" w:color="auto"/>
              </w:divBdr>
            </w:div>
          </w:divsChild>
        </w:div>
        <w:div w:id="222569946">
          <w:marLeft w:val="0"/>
          <w:marRight w:val="0"/>
          <w:marTop w:val="0"/>
          <w:marBottom w:val="0"/>
          <w:divBdr>
            <w:top w:val="none" w:sz="0" w:space="0" w:color="auto"/>
            <w:left w:val="none" w:sz="0" w:space="0" w:color="auto"/>
            <w:bottom w:val="none" w:sz="0" w:space="0" w:color="auto"/>
            <w:right w:val="none" w:sz="0" w:space="0" w:color="auto"/>
          </w:divBdr>
          <w:divsChild>
            <w:div w:id="697703309">
              <w:marLeft w:val="0"/>
              <w:marRight w:val="0"/>
              <w:marTop w:val="0"/>
              <w:marBottom w:val="0"/>
              <w:divBdr>
                <w:top w:val="none" w:sz="0" w:space="0" w:color="auto"/>
                <w:left w:val="none" w:sz="0" w:space="0" w:color="auto"/>
                <w:bottom w:val="none" w:sz="0" w:space="0" w:color="auto"/>
                <w:right w:val="none" w:sz="0" w:space="0" w:color="auto"/>
              </w:divBdr>
            </w:div>
          </w:divsChild>
        </w:div>
        <w:div w:id="986933187">
          <w:marLeft w:val="0"/>
          <w:marRight w:val="0"/>
          <w:marTop w:val="0"/>
          <w:marBottom w:val="0"/>
          <w:divBdr>
            <w:top w:val="none" w:sz="0" w:space="0" w:color="auto"/>
            <w:left w:val="none" w:sz="0" w:space="0" w:color="auto"/>
            <w:bottom w:val="none" w:sz="0" w:space="0" w:color="auto"/>
            <w:right w:val="none" w:sz="0" w:space="0" w:color="auto"/>
          </w:divBdr>
          <w:divsChild>
            <w:div w:id="599413627">
              <w:marLeft w:val="0"/>
              <w:marRight w:val="0"/>
              <w:marTop w:val="0"/>
              <w:marBottom w:val="0"/>
              <w:divBdr>
                <w:top w:val="none" w:sz="0" w:space="0" w:color="auto"/>
                <w:left w:val="none" w:sz="0" w:space="0" w:color="auto"/>
                <w:bottom w:val="none" w:sz="0" w:space="0" w:color="auto"/>
                <w:right w:val="none" w:sz="0" w:space="0" w:color="auto"/>
              </w:divBdr>
            </w:div>
          </w:divsChild>
        </w:div>
        <w:div w:id="1552958460">
          <w:marLeft w:val="0"/>
          <w:marRight w:val="0"/>
          <w:marTop w:val="0"/>
          <w:marBottom w:val="0"/>
          <w:divBdr>
            <w:top w:val="none" w:sz="0" w:space="0" w:color="auto"/>
            <w:left w:val="none" w:sz="0" w:space="0" w:color="auto"/>
            <w:bottom w:val="none" w:sz="0" w:space="0" w:color="auto"/>
            <w:right w:val="none" w:sz="0" w:space="0" w:color="auto"/>
          </w:divBdr>
          <w:divsChild>
            <w:div w:id="12028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699">
      <w:bodyDiv w:val="1"/>
      <w:marLeft w:val="0"/>
      <w:marRight w:val="0"/>
      <w:marTop w:val="0"/>
      <w:marBottom w:val="0"/>
      <w:divBdr>
        <w:top w:val="none" w:sz="0" w:space="0" w:color="auto"/>
        <w:left w:val="none" w:sz="0" w:space="0" w:color="auto"/>
        <w:bottom w:val="none" w:sz="0" w:space="0" w:color="auto"/>
        <w:right w:val="none" w:sz="0" w:space="0" w:color="auto"/>
      </w:divBdr>
      <w:divsChild>
        <w:div w:id="1941835158">
          <w:blockQuote w:val="1"/>
          <w:marLeft w:val="0"/>
          <w:marRight w:val="0"/>
          <w:marTop w:val="0"/>
          <w:marBottom w:val="300"/>
          <w:divBdr>
            <w:top w:val="none" w:sz="0" w:space="0" w:color="auto"/>
            <w:left w:val="single" w:sz="18" w:space="15" w:color="BBBBBB"/>
            <w:bottom w:val="none" w:sz="0" w:space="0" w:color="auto"/>
            <w:right w:val="none" w:sz="0" w:space="0" w:color="auto"/>
          </w:divBdr>
        </w:div>
        <w:div w:id="328170345">
          <w:marLeft w:val="0"/>
          <w:marRight w:val="0"/>
          <w:marTop w:val="0"/>
          <w:marBottom w:val="0"/>
          <w:divBdr>
            <w:top w:val="none" w:sz="0" w:space="0" w:color="auto"/>
            <w:left w:val="none" w:sz="0" w:space="0" w:color="auto"/>
            <w:bottom w:val="none" w:sz="0" w:space="0" w:color="auto"/>
            <w:right w:val="none" w:sz="0" w:space="0" w:color="auto"/>
          </w:divBdr>
          <w:divsChild>
            <w:div w:id="1122455892">
              <w:marLeft w:val="0"/>
              <w:marRight w:val="0"/>
              <w:marTop w:val="0"/>
              <w:marBottom w:val="0"/>
              <w:divBdr>
                <w:top w:val="none" w:sz="0" w:space="0" w:color="auto"/>
                <w:left w:val="none" w:sz="0" w:space="0" w:color="auto"/>
                <w:bottom w:val="none" w:sz="0" w:space="0" w:color="auto"/>
                <w:right w:val="none" w:sz="0" w:space="0" w:color="auto"/>
              </w:divBdr>
            </w:div>
          </w:divsChild>
        </w:div>
        <w:div w:id="2109503186">
          <w:marLeft w:val="0"/>
          <w:marRight w:val="0"/>
          <w:marTop w:val="0"/>
          <w:marBottom w:val="0"/>
          <w:divBdr>
            <w:top w:val="none" w:sz="0" w:space="0" w:color="auto"/>
            <w:left w:val="none" w:sz="0" w:space="0" w:color="auto"/>
            <w:bottom w:val="none" w:sz="0" w:space="0" w:color="auto"/>
            <w:right w:val="none" w:sz="0" w:space="0" w:color="auto"/>
          </w:divBdr>
          <w:divsChild>
            <w:div w:id="557135115">
              <w:marLeft w:val="0"/>
              <w:marRight w:val="0"/>
              <w:marTop w:val="0"/>
              <w:marBottom w:val="0"/>
              <w:divBdr>
                <w:top w:val="none" w:sz="0" w:space="0" w:color="auto"/>
                <w:left w:val="none" w:sz="0" w:space="0" w:color="auto"/>
                <w:bottom w:val="none" w:sz="0" w:space="0" w:color="auto"/>
                <w:right w:val="none" w:sz="0" w:space="0" w:color="auto"/>
              </w:divBdr>
            </w:div>
          </w:divsChild>
        </w:div>
        <w:div w:id="1021973958">
          <w:marLeft w:val="0"/>
          <w:marRight w:val="0"/>
          <w:marTop w:val="0"/>
          <w:marBottom w:val="0"/>
          <w:divBdr>
            <w:top w:val="none" w:sz="0" w:space="0" w:color="auto"/>
            <w:left w:val="none" w:sz="0" w:space="0" w:color="auto"/>
            <w:bottom w:val="none" w:sz="0" w:space="0" w:color="auto"/>
            <w:right w:val="none" w:sz="0" w:space="0" w:color="auto"/>
          </w:divBdr>
          <w:divsChild>
            <w:div w:id="118305744">
              <w:marLeft w:val="0"/>
              <w:marRight w:val="0"/>
              <w:marTop w:val="0"/>
              <w:marBottom w:val="0"/>
              <w:divBdr>
                <w:top w:val="none" w:sz="0" w:space="0" w:color="auto"/>
                <w:left w:val="none" w:sz="0" w:space="0" w:color="auto"/>
                <w:bottom w:val="none" w:sz="0" w:space="0" w:color="auto"/>
                <w:right w:val="none" w:sz="0" w:space="0" w:color="auto"/>
              </w:divBdr>
            </w:div>
          </w:divsChild>
        </w:div>
        <w:div w:id="1281760062">
          <w:blockQuote w:val="1"/>
          <w:marLeft w:val="0"/>
          <w:marRight w:val="0"/>
          <w:marTop w:val="0"/>
          <w:marBottom w:val="300"/>
          <w:divBdr>
            <w:top w:val="none" w:sz="0" w:space="0" w:color="auto"/>
            <w:left w:val="single" w:sz="18" w:space="15" w:color="BBBBBB"/>
            <w:bottom w:val="none" w:sz="0" w:space="0" w:color="auto"/>
            <w:right w:val="none" w:sz="0" w:space="0" w:color="auto"/>
          </w:divBdr>
        </w:div>
        <w:div w:id="740449315">
          <w:marLeft w:val="0"/>
          <w:marRight w:val="0"/>
          <w:marTop w:val="0"/>
          <w:marBottom w:val="0"/>
          <w:divBdr>
            <w:top w:val="none" w:sz="0" w:space="0" w:color="auto"/>
            <w:left w:val="none" w:sz="0" w:space="0" w:color="auto"/>
            <w:bottom w:val="none" w:sz="0" w:space="0" w:color="auto"/>
            <w:right w:val="none" w:sz="0" w:space="0" w:color="auto"/>
          </w:divBdr>
          <w:divsChild>
            <w:div w:id="733968126">
              <w:marLeft w:val="0"/>
              <w:marRight w:val="0"/>
              <w:marTop w:val="0"/>
              <w:marBottom w:val="0"/>
              <w:divBdr>
                <w:top w:val="none" w:sz="0" w:space="0" w:color="auto"/>
                <w:left w:val="none" w:sz="0" w:space="0" w:color="auto"/>
                <w:bottom w:val="none" w:sz="0" w:space="0" w:color="auto"/>
                <w:right w:val="none" w:sz="0" w:space="0" w:color="auto"/>
              </w:divBdr>
            </w:div>
          </w:divsChild>
        </w:div>
        <w:div w:id="1288245184">
          <w:marLeft w:val="0"/>
          <w:marRight w:val="0"/>
          <w:marTop w:val="0"/>
          <w:marBottom w:val="0"/>
          <w:divBdr>
            <w:top w:val="none" w:sz="0" w:space="0" w:color="auto"/>
            <w:left w:val="none" w:sz="0" w:space="0" w:color="auto"/>
            <w:bottom w:val="none" w:sz="0" w:space="0" w:color="auto"/>
            <w:right w:val="none" w:sz="0" w:space="0" w:color="auto"/>
          </w:divBdr>
          <w:divsChild>
            <w:div w:id="1094208296">
              <w:marLeft w:val="0"/>
              <w:marRight w:val="0"/>
              <w:marTop w:val="0"/>
              <w:marBottom w:val="0"/>
              <w:divBdr>
                <w:top w:val="none" w:sz="0" w:space="0" w:color="auto"/>
                <w:left w:val="none" w:sz="0" w:space="0" w:color="auto"/>
                <w:bottom w:val="none" w:sz="0" w:space="0" w:color="auto"/>
                <w:right w:val="none" w:sz="0" w:space="0" w:color="auto"/>
              </w:divBdr>
            </w:div>
          </w:divsChild>
        </w:div>
        <w:div w:id="1608543385">
          <w:marLeft w:val="0"/>
          <w:marRight w:val="0"/>
          <w:marTop w:val="0"/>
          <w:marBottom w:val="0"/>
          <w:divBdr>
            <w:top w:val="none" w:sz="0" w:space="0" w:color="auto"/>
            <w:left w:val="none" w:sz="0" w:space="0" w:color="auto"/>
            <w:bottom w:val="none" w:sz="0" w:space="0" w:color="auto"/>
            <w:right w:val="none" w:sz="0" w:space="0" w:color="auto"/>
          </w:divBdr>
          <w:divsChild>
            <w:div w:id="1018964610">
              <w:marLeft w:val="0"/>
              <w:marRight w:val="0"/>
              <w:marTop w:val="0"/>
              <w:marBottom w:val="0"/>
              <w:divBdr>
                <w:top w:val="none" w:sz="0" w:space="0" w:color="auto"/>
                <w:left w:val="none" w:sz="0" w:space="0" w:color="auto"/>
                <w:bottom w:val="none" w:sz="0" w:space="0" w:color="auto"/>
                <w:right w:val="none" w:sz="0" w:space="0" w:color="auto"/>
              </w:divBdr>
            </w:div>
          </w:divsChild>
        </w:div>
        <w:div w:id="1444956767">
          <w:marLeft w:val="0"/>
          <w:marRight w:val="0"/>
          <w:marTop w:val="0"/>
          <w:marBottom w:val="0"/>
          <w:divBdr>
            <w:top w:val="none" w:sz="0" w:space="0" w:color="auto"/>
            <w:left w:val="none" w:sz="0" w:space="0" w:color="auto"/>
            <w:bottom w:val="none" w:sz="0" w:space="0" w:color="auto"/>
            <w:right w:val="none" w:sz="0" w:space="0" w:color="auto"/>
          </w:divBdr>
          <w:divsChild>
            <w:div w:id="1263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acebook.github.io/react/docs/fo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2020-05-07T11:42:00Z</dcterms:created>
  <dcterms:modified xsi:type="dcterms:W3CDTF">2020-05-07T11:42:00Z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