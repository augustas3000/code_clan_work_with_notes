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3885C" w14:textId="77777777" w:rsidR="009E59C3" w:rsidRDefault="009E59C3" w:rsidP="009E59C3">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Lab: Stateless Functional Components</w:t>
      </w:r>
    </w:p>
    <w:p w14:paraId="3D032C3B" w14:textId="77777777" w:rsidR="009E59C3" w:rsidRDefault="009E59C3" w:rsidP="009E59C3">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Duration: 30 mins</w:t>
      </w:r>
    </w:p>
    <w:p w14:paraId="3DC4A22F" w14:textId="77777777" w:rsidR="009E59C3" w:rsidRDefault="009E59C3" w:rsidP="009E59C3">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3B8EBB3E" w14:textId="77777777" w:rsidR="009E59C3" w:rsidRDefault="009E59C3" w:rsidP="009E59C3">
      <w:pPr>
        <w:numPr>
          <w:ilvl w:val="0"/>
          <w:numId w:val="26"/>
        </w:numPr>
        <w:spacing w:after="240"/>
        <w:ind w:left="0"/>
        <w:textAlignment w:val="baseline"/>
        <w:rPr>
          <w:rFonts w:ascii="Arial" w:hAnsi="Arial" w:cs="Arial"/>
          <w:color w:val="373737"/>
          <w:sz w:val="26"/>
          <w:szCs w:val="26"/>
        </w:rPr>
      </w:pPr>
      <w:r>
        <w:rPr>
          <w:rFonts w:ascii="Arial" w:hAnsi="Arial" w:cs="Arial"/>
          <w:color w:val="373737"/>
          <w:sz w:val="26"/>
          <w:szCs w:val="26"/>
        </w:rPr>
        <w:t>understand what a stateless react component is and why we might use one</w:t>
      </w:r>
    </w:p>
    <w:p w14:paraId="6DB20F04" w14:textId="77777777" w:rsidR="009E59C3" w:rsidRDefault="009E59C3" w:rsidP="009E59C3">
      <w:pPr>
        <w:numPr>
          <w:ilvl w:val="0"/>
          <w:numId w:val="26"/>
        </w:numPr>
        <w:spacing w:after="240"/>
        <w:ind w:left="0"/>
        <w:textAlignment w:val="baseline"/>
        <w:rPr>
          <w:rFonts w:ascii="Arial" w:hAnsi="Arial" w:cs="Arial"/>
          <w:color w:val="373737"/>
          <w:sz w:val="26"/>
          <w:szCs w:val="26"/>
        </w:rPr>
      </w:pPr>
      <w:r>
        <w:rPr>
          <w:rFonts w:ascii="Arial" w:hAnsi="Arial" w:cs="Arial"/>
          <w:color w:val="373737"/>
          <w:sz w:val="26"/>
          <w:szCs w:val="26"/>
        </w:rPr>
        <w:t>learn the syntax for writing a stateless component</w:t>
      </w:r>
    </w:p>
    <w:p w14:paraId="62F6EFF5" w14:textId="77777777" w:rsidR="009E59C3" w:rsidRDefault="009E59C3" w:rsidP="009E59C3">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Brief</w:t>
      </w:r>
    </w:p>
    <w:p w14:paraId="36606C3C" w14:textId="77777777" w:rsidR="009E59C3" w:rsidRDefault="009E59C3" w:rsidP="009E59C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Your task is to read the information below about stateless functional components and refactor the comments application to use stateless functional components wherever possible.</w:t>
      </w:r>
    </w:p>
    <w:p w14:paraId="2C2518A8" w14:textId="77777777" w:rsidR="009E59C3" w:rsidRDefault="009E59C3" w:rsidP="009E59C3">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Stateless Functional Components</w:t>
      </w:r>
    </w:p>
    <w:p w14:paraId="262FBD39" w14:textId="77777777" w:rsidR="009E59C3" w:rsidRDefault="009E59C3" w:rsidP="009E59C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If a React component does not need to have its own internal state and is only rendering data passed down to it through props, there is an alternative syntax that we can use for creating it. This type of component is called a stateless component or stateless function.</w:t>
      </w:r>
    </w:p>
    <w:p w14:paraId="107B0588" w14:textId="77777777" w:rsidR="009E59C3" w:rsidRDefault="009E59C3" w:rsidP="009E59C3">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Benefits</w:t>
      </w:r>
    </w:p>
    <w:p w14:paraId="5A8FF35E" w14:textId="77777777" w:rsidR="009E59C3" w:rsidRDefault="009E59C3" w:rsidP="009E59C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There are a few reasons why we might use a stateless component. </w:t>
      </w:r>
      <w:proofErr w:type="gramStart"/>
      <w:r>
        <w:rPr>
          <w:rFonts w:ascii="Arial" w:hAnsi="Arial" w:cs="Arial"/>
          <w:color w:val="373737"/>
          <w:sz w:val="26"/>
          <w:szCs w:val="26"/>
        </w:rPr>
        <w:t>Firstly</w:t>
      </w:r>
      <w:proofErr w:type="gramEnd"/>
      <w:r>
        <w:rPr>
          <w:rFonts w:ascii="Arial" w:hAnsi="Arial" w:cs="Arial"/>
          <w:color w:val="373737"/>
          <w:sz w:val="26"/>
          <w:szCs w:val="26"/>
        </w:rPr>
        <w:t xml:space="preserve"> they usually take fewer lines of code to write so are both quicker to create and easier to read. Win!</w:t>
      </w:r>
    </w:p>
    <w:p w14:paraId="5F78497E" w14:textId="77777777" w:rsidR="009E59C3" w:rsidRDefault="009E59C3" w:rsidP="009E59C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Another reason is that because you can’t use state in one, it makes you think more carefully about what you’re putting into your React components and how you should </w:t>
      </w:r>
      <w:proofErr w:type="spellStart"/>
      <w:r>
        <w:rPr>
          <w:rFonts w:ascii="Arial" w:hAnsi="Arial" w:cs="Arial"/>
          <w:color w:val="373737"/>
          <w:sz w:val="26"/>
          <w:szCs w:val="26"/>
        </w:rPr>
        <w:t>stucture</w:t>
      </w:r>
      <w:proofErr w:type="spellEnd"/>
      <w:r>
        <w:rPr>
          <w:rFonts w:ascii="Arial" w:hAnsi="Arial" w:cs="Arial"/>
          <w:color w:val="373737"/>
          <w:sz w:val="26"/>
          <w:szCs w:val="26"/>
        </w:rPr>
        <w:t xml:space="preserve"> your app. Since the purpose of React is to keep all the state near the top of your component tree and have data flow down, any larger app will have plenty of components that only render data passed as props - most of these can be written as stateless components and doing so prevents you from adding unnecessary state too far down the hierarchy.</w:t>
      </w:r>
    </w:p>
    <w:p w14:paraId="24A859A4" w14:textId="77777777" w:rsidR="009E59C3" w:rsidRDefault="009E59C3" w:rsidP="009E59C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Finally, the React developers are aiming to make stateless components more efficient than full ones in the future by eliminating extra checks for lifecycle </w:t>
      </w:r>
      <w:r>
        <w:rPr>
          <w:rFonts w:ascii="Arial" w:hAnsi="Arial" w:cs="Arial"/>
          <w:color w:val="373737"/>
          <w:sz w:val="26"/>
          <w:szCs w:val="26"/>
        </w:rPr>
        <w:lastRenderedPageBreak/>
        <w:t>methods etc, so they’re good to know about for the future if you’re building a big app that needs to be optimized for performance.</w:t>
      </w:r>
    </w:p>
    <w:p w14:paraId="6983AD83" w14:textId="77777777" w:rsidR="009E59C3" w:rsidRDefault="009E59C3" w:rsidP="009E59C3">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Syntax</w:t>
      </w:r>
    </w:p>
    <w:p w14:paraId="7BA4589F" w14:textId="77777777" w:rsidR="009E59C3" w:rsidRDefault="009E59C3" w:rsidP="009E59C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Instead of using the </w:t>
      </w:r>
      <w:r>
        <w:rPr>
          <w:rStyle w:val="HTMLCode"/>
          <w:rFonts w:ascii="Arial" w:eastAsiaTheme="majorEastAsia" w:hAnsi="Arial" w:cs="Arial"/>
          <w:color w:val="373737"/>
          <w:bdr w:val="none" w:sz="0" w:space="0" w:color="auto" w:frame="1"/>
          <w:shd w:val="clear" w:color="auto" w:fill="F2F2F2"/>
        </w:rPr>
        <w:t xml:space="preserve">extends </w:t>
      </w:r>
      <w:proofErr w:type="spellStart"/>
      <w:r>
        <w:rPr>
          <w:rStyle w:val="HTMLCode"/>
          <w:rFonts w:ascii="Arial" w:eastAsiaTheme="majorEastAsia" w:hAnsi="Arial" w:cs="Arial"/>
          <w:color w:val="373737"/>
          <w:bdr w:val="none" w:sz="0" w:space="0" w:color="auto" w:frame="1"/>
          <w:shd w:val="clear" w:color="auto" w:fill="F2F2F2"/>
        </w:rPr>
        <w:t>React.Component</w:t>
      </w:r>
      <w:proofErr w:type="spellEnd"/>
      <w:r>
        <w:rPr>
          <w:rFonts w:ascii="Arial" w:hAnsi="Arial" w:cs="Arial"/>
          <w:color w:val="373737"/>
          <w:sz w:val="26"/>
          <w:szCs w:val="26"/>
        </w:rPr>
        <w:t> syntax to make our component, we can use a plain JavaScript function. This takes in one argument, which is the props object. React will pass our stateless function component the props as an argument by default.</w:t>
      </w:r>
    </w:p>
    <w:p w14:paraId="6AE8CA63" w14:textId="77777777" w:rsidR="009E59C3" w:rsidRDefault="009E59C3" w:rsidP="009E59C3">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eastAsiaTheme="majorEastAsia"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MyComponent</w:t>
      </w:r>
      <w:proofErr w:type="spellEnd"/>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FA93744" w14:textId="77777777" w:rsidR="009E59C3" w:rsidRDefault="009E59C3" w:rsidP="009E59C3">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9BA1CEC" w14:textId="77777777" w:rsidR="009E59C3" w:rsidRDefault="009E59C3" w:rsidP="009E59C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Then instead of using the render method, whatever we return from the function is rendered as our component. We can wrap this in brackets </w:t>
      </w:r>
      <w:r>
        <w:rPr>
          <w:rStyle w:val="HTMLCode"/>
          <w:rFonts w:ascii="Arial" w:eastAsiaTheme="majorEastAsia" w:hAnsi="Arial" w:cs="Arial"/>
          <w:color w:val="373737"/>
          <w:bdr w:val="none" w:sz="0" w:space="0" w:color="auto" w:frame="1"/>
          <w:shd w:val="clear" w:color="auto" w:fill="F2F2F2"/>
        </w:rPr>
        <w:t>()</w:t>
      </w:r>
      <w:r>
        <w:rPr>
          <w:rFonts w:ascii="Arial" w:hAnsi="Arial" w:cs="Arial"/>
          <w:color w:val="373737"/>
          <w:sz w:val="26"/>
          <w:szCs w:val="26"/>
        </w:rPr>
        <w:t xml:space="preserve"> to write it over multiple lines, using JSX as usual. Anything we want from props we can just get from the </w:t>
      </w:r>
      <w:proofErr w:type="gramStart"/>
      <w:r>
        <w:rPr>
          <w:rFonts w:ascii="Arial" w:hAnsi="Arial" w:cs="Arial"/>
          <w:color w:val="373737"/>
          <w:sz w:val="26"/>
          <w:szCs w:val="26"/>
        </w:rPr>
        <w:t>props</w:t>
      </w:r>
      <w:proofErr w:type="gramEnd"/>
      <w:r>
        <w:rPr>
          <w:rFonts w:ascii="Arial" w:hAnsi="Arial" w:cs="Arial"/>
          <w:color w:val="373737"/>
          <w:sz w:val="26"/>
          <w:szCs w:val="26"/>
        </w:rPr>
        <w:t xml:space="preserve"> parameter.</w:t>
      </w:r>
    </w:p>
    <w:p w14:paraId="13F44EE5" w14:textId="77777777" w:rsidR="009E59C3" w:rsidRDefault="009E59C3" w:rsidP="009E59C3">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eastAsiaTheme="majorEastAsia"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MyComponent</w:t>
      </w:r>
      <w:proofErr w:type="spellEnd"/>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E8373C5" w14:textId="77777777" w:rsidR="009E59C3" w:rsidRDefault="009E59C3" w:rsidP="009E59C3">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3FD1878" w14:textId="77777777" w:rsidR="009E59C3" w:rsidRDefault="009E59C3" w:rsidP="009E59C3">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Hello</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proofErr w:type="gramEnd"/>
      <w:r>
        <w:rPr>
          <w:rStyle w:val="sr"/>
          <w:rFonts w:ascii="Arial" w:hAnsi="Arial" w:cs="Arial"/>
          <w:color w:val="009926"/>
          <w:bdr w:val="none" w:sz="0" w:space="0" w:color="auto" w:frame="1"/>
          <w:shd w:val="clear" w:color="auto" w:fill="F2F2F2"/>
        </w:rPr>
        <w:t>/h1</w:t>
      </w:r>
      <w:r>
        <w:rPr>
          <w:rStyle w:val="err"/>
          <w:rFonts w:ascii="Arial" w:hAnsi="Arial" w:cs="Arial"/>
          <w:color w:val="000000"/>
          <w:bdr w:val="none" w:sz="0" w:space="0" w:color="auto" w:frame="1"/>
          <w:shd w:val="clear" w:color="auto" w:fill="F2F2F2"/>
        </w:rPr>
        <w:t>&gt;</w:t>
      </w:r>
    </w:p>
    <w:p w14:paraId="0FA08D83" w14:textId="77777777" w:rsidR="009E59C3" w:rsidRDefault="009E59C3" w:rsidP="009E59C3">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D618CDF" w14:textId="77777777" w:rsidR="009E59C3" w:rsidRDefault="009E59C3" w:rsidP="009E59C3">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265F5EB" w14:textId="77777777" w:rsidR="009E59C3" w:rsidRDefault="009E59C3" w:rsidP="009E59C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This also is the perfect opportunity to use the es6 object </w:t>
      </w:r>
      <w:proofErr w:type="spellStart"/>
      <w:r>
        <w:rPr>
          <w:rFonts w:ascii="Arial" w:hAnsi="Arial" w:cs="Arial"/>
          <w:color w:val="373737"/>
          <w:sz w:val="26"/>
          <w:szCs w:val="26"/>
        </w:rPr>
        <w:t>destructuring</w:t>
      </w:r>
      <w:proofErr w:type="spellEnd"/>
      <w:r>
        <w:rPr>
          <w:rFonts w:ascii="Arial" w:hAnsi="Arial" w:cs="Arial"/>
          <w:color w:val="373737"/>
          <w:sz w:val="26"/>
          <w:szCs w:val="26"/>
        </w:rPr>
        <w:t xml:space="preserve"> feature.</w:t>
      </w:r>
    </w:p>
    <w:p w14:paraId="5C9806F8" w14:textId="77777777" w:rsidR="009E59C3" w:rsidRDefault="009E59C3" w:rsidP="009E59C3">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eastAsiaTheme="majorEastAsia"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MyComponent</w:t>
      </w:r>
      <w:proofErr w:type="spellEnd"/>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F5046B0" w14:textId="77777777" w:rsidR="009E59C3" w:rsidRDefault="009E59C3" w:rsidP="009E59C3">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5B4ABAC" w14:textId="77777777" w:rsidR="009E59C3" w:rsidRDefault="009E59C3" w:rsidP="009E59C3">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Hello</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/h1</w:t>
      </w:r>
      <w:r>
        <w:rPr>
          <w:rStyle w:val="err"/>
          <w:rFonts w:ascii="Arial" w:hAnsi="Arial" w:cs="Arial"/>
          <w:color w:val="000000"/>
          <w:bdr w:val="none" w:sz="0" w:space="0" w:color="auto" w:frame="1"/>
          <w:shd w:val="clear" w:color="auto" w:fill="F2F2F2"/>
        </w:rPr>
        <w:t>&gt;</w:t>
      </w:r>
    </w:p>
    <w:p w14:paraId="0F2AC83E" w14:textId="77777777" w:rsidR="009E59C3" w:rsidRDefault="009E59C3" w:rsidP="009E59C3">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750B56E" w14:textId="77777777" w:rsidR="009E59C3" w:rsidRDefault="009E59C3" w:rsidP="009E59C3">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E4D4507" w14:textId="77777777" w:rsidR="009E59C3" w:rsidRDefault="009E59C3" w:rsidP="009E59C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can also use the arrow functions implicit return to make the syntax more concise.</w:t>
      </w:r>
    </w:p>
    <w:p w14:paraId="255E185A" w14:textId="77777777" w:rsidR="009E59C3" w:rsidRDefault="009E59C3" w:rsidP="009E59C3">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proofErr w:type="spellStart"/>
      <w:r>
        <w:rPr>
          <w:rStyle w:val="kd"/>
          <w:rFonts w:ascii="inherit" w:hAnsi="inherit" w:cs="Arial"/>
          <w:b/>
          <w:bCs/>
          <w:color w:val="000000"/>
          <w:bdr w:val="none" w:sz="0" w:space="0" w:color="auto" w:frame="1"/>
          <w:shd w:val="clear" w:color="auto" w:fill="F2F2F2"/>
        </w:rPr>
        <w:t>const</w:t>
      </w:r>
      <w:proofErr w:type="spellEnd"/>
      <w:r>
        <w:rPr>
          <w:rStyle w:val="HTMLCode"/>
          <w:rFonts w:ascii="Arial" w:eastAsiaTheme="majorEastAsia" w:hAnsi="Arial" w:cs="Arial"/>
          <w:color w:val="373737"/>
          <w:bdr w:val="none" w:sz="0" w:space="0" w:color="auto" w:frame="1"/>
          <w:shd w:val="clear" w:color="auto" w:fill="F2F2F2"/>
        </w:rPr>
        <w:t xml:space="preserve"> </w:t>
      </w:r>
      <w:proofErr w:type="spellStart"/>
      <w:r>
        <w:rPr>
          <w:rStyle w:val="nx"/>
          <w:rFonts w:ascii="Arial" w:hAnsi="Arial" w:cs="Arial"/>
          <w:color w:val="373737"/>
          <w:bdr w:val="none" w:sz="0" w:space="0" w:color="auto" w:frame="1"/>
          <w:shd w:val="clear" w:color="auto" w:fill="F2F2F2"/>
        </w:rPr>
        <w:t>MyComponent</w:t>
      </w:r>
      <w:proofErr w:type="spellEnd"/>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Hello</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/h1</w:t>
      </w:r>
      <w:r>
        <w:rPr>
          <w:rStyle w:val="err"/>
          <w:rFonts w:ascii="Arial" w:hAnsi="Arial" w:cs="Arial"/>
          <w:color w:val="000000"/>
          <w:bdr w:val="none" w:sz="0" w:space="0" w:color="auto" w:frame="1"/>
          <w:shd w:val="clear" w:color="auto" w:fill="F2F2F2"/>
        </w:rPr>
        <w:t>&gt;</w:t>
      </w:r>
    </w:p>
    <w:p w14:paraId="25D90372" w14:textId="77777777" w:rsidR="009E59C3" w:rsidRDefault="009E59C3" w:rsidP="009E59C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Any extra functionality we need, like event listeners or functions to compute the props before displaying them, you just include above the return like in any other function.</w:t>
      </w:r>
    </w:p>
    <w:p w14:paraId="11660296" w14:textId="77777777" w:rsidR="009E59C3" w:rsidRDefault="009E59C3" w:rsidP="009E59C3">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Note: We will still have to import </w:t>
      </w:r>
      <w:r>
        <w:rPr>
          <w:rStyle w:val="HTMLCode"/>
          <w:rFonts w:ascii="Arial" w:eastAsiaTheme="majorEastAsia" w:hAnsi="Arial" w:cs="Arial"/>
          <w:color w:val="373737"/>
          <w:bdr w:val="none" w:sz="0" w:space="0" w:color="auto" w:frame="1"/>
          <w:shd w:val="clear" w:color="auto" w:fill="F2F2F2"/>
        </w:rPr>
        <w:t>React</w:t>
      </w:r>
      <w:r>
        <w:rPr>
          <w:rFonts w:ascii="Arial" w:hAnsi="Arial" w:cs="Arial"/>
          <w:color w:val="373737"/>
          <w:sz w:val="26"/>
          <w:szCs w:val="26"/>
        </w:rPr>
        <w:t> from ‘react’ into our stateless functional components because JSX is using </w:t>
      </w:r>
      <w:r>
        <w:rPr>
          <w:rStyle w:val="HTMLCode"/>
          <w:rFonts w:ascii="Arial" w:eastAsiaTheme="majorEastAsia" w:hAnsi="Arial" w:cs="Arial"/>
          <w:color w:val="373737"/>
          <w:bdr w:val="none" w:sz="0" w:space="0" w:color="auto" w:frame="1"/>
          <w:shd w:val="clear" w:color="auto" w:fill="F2F2F2"/>
        </w:rPr>
        <w:t>React</w:t>
      </w:r>
      <w:r>
        <w:rPr>
          <w:rFonts w:ascii="Arial" w:hAnsi="Arial" w:cs="Arial"/>
          <w:color w:val="373737"/>
          <w:sz w:val="26"/>
          <w:szCs w:val="26"/>
        </w:rPr>
        <w:t> methods to create elements and manipulate the DOM.</w:t>
      </w:r>
    </w:p>
    <w:p w14:paraId="117DE3A0" w14:textId="77777777" w:rsidR="009E59C3" w:rsidRDefault="009E59C3" w:rsidP="009E59C3">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Additional Resources</w:t>
      </w:r>
    </w:p>
    <w:p w14:paraId="25922E45" w14:textId="77777777" w:rsidR="009E59C3" w:rsidRDefault="009E59C3" w:rsidP="009E59C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Documentation:</w:t>
      </w:r>
    </w:p>
    <w:p w14:paraId="7405C8EE" w14:textId="77777777" w:rsidR="009E59C3" w:rsidRDefault="009E59C3" w:rsidP="009E59C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https://facebook.github.io/react/docs/reusable-components.html#stateless-functions</w:t>
      </w:r>
    </w:p>
    <w:p w14:paraId="1CFA57B0" w14:textId="77777777" w:rsidR="009E59C3" w:rsidRDefault="009E59C3" w:rsidP="009E59C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Good article on the benefits of using stateless components:</w:t>
      </w:r>
    </w:p>
    <w:p w14:paraId="4B02ACEA" w14:textId="77777777" w:rsidR="009E59C3" w:rsidRDefault="009E59C3" w:rsidP="009E59C3">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https://medium.com/@housecor/react-stateless-functional-components-nine-wins-you-might-have-overlooked-997b0d933dbc#.1ts0vetzf</w:t>
      </w:r>
    </w:p>
    <w:p w14:paraId="6567352D" w14:textId="09D70DC2" w:rsidR="00C142D8" w:rsidRPr="009E59C3" w:rsidRDefault="00C142D8" w:rsidP="009E59C3"/>
    <w:sectPr w:rsidR="00C142D8" w:rsidRPr="009E59C3" w:rsidSect="00C11C4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786454A"/>
    <w:multiLevelType w:val="multilevel"/>
    <w:tmpl w:val="B7A4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A42671"/>
    <w:multiLevelType w:val="multilevel"/>
    <w:tmpl w:val="CBD8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641FCA"/>
    <w:multiLevelType w:val="multilevel"/>
    <w:tmpl w:val="6D6A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6B1EB8"/>
    <w:multiLevelType w:val="multilevel"/>
    <w:tmpl w:val="7F54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9E2298"/>
    <w:multiLevelType w:val="multilevel"/>
    <w:tmpl w:val="C244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E20245"/>
    <w:multiLevelType w:val="multilevel"/>
    <w:tmpl w:val="9E3A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AB1A21"/>
    <w:multiLevelType w:val="multilevel"/>
    <w:tmpl w:val="42285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2A57EA"/>
    <w:multiLevelType w:val="multilevel"/>
    <w:tmpl w:val="F224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855FF8"/>
    <w:multiLevelType w:val="multilevel"/>
    <w:tmpl w:val="E58C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FF0FC4"/>
    <w:multiLevelType w:val="multilevel"/>
    <w:tmpl w:val="0836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956025"/>
    <w:multiLevelType w:val="multilevel"/>
    <w:tmpl w:val="607C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4D7461"/>
    <w:multiLevelType w:val="multilevel"/>
    <w:tmpl w:val="1BCE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E87EE8"/>
    <w:multiLevelType w:val="multilevel"/>
    <w:tmpl w:val="D76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9970CB"/>
    <w:multiLevelType w:val="multilevel"/>
    <w:tmpl w:val="B202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0C0FB7"/>
    <w:multiLevelType w:val="multilevel"/>
    <w:tmpl w:val="33F81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CF4852"/>
    <w:multiLevelType w:val="multilevel"/>
    <w:tmpl w:val="611C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C04FF5"/>
    <w:multiLevelType w:val="multilevel"/>
    <w:tmpl w:val="5ED6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D662CC"/>
    <w:multiLevelType w:val="multilevel"/>
    <w:tmpl w:val="EF84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DE7F77"/>
    <w:multiLevelType w:val="multilevel"/>
    <w:tmpl w:val="78549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4"/>
  </w:num>
  <w:num w:numId="9">
    <w:abstractNumId w:val="11"/>
  </w:num>
  <w:num w:numId="10">
    <w:abstractNumId w:val="25"/>
  </w:num>
  <w:num w:numId="11">
    <w:abstractNumId w:val="12"/>
  </w:num>
  <w:num w:numId="12">
    <w:abstractNumId w:val="15"/>
  </w:num>
  <w:num w:numId="13">
    <w:abstractNumId w:val="8"/>
  </w:num>
  <w:num w:numId="14">
    <w:abstractNumId w:val="22"/>
  </w:num>
  <w:num w:numId="15">
    <w:abstractNumId w:val="16"/>
  </w:num>
  <w:num w:numId="16">
    <w:abstractNumId w:val="20"/>
  </w:num>
  <w:num w:numId="17">
    <w:abstractNumId w:val="21"/>
  </w:num>
  <w:num w:numId="18">
    <w:abstractNumId w:val="24"/>
  </w:num>
  <w:num w:numId="19">
    <w:abstractNumId w:val="23"/>
  </w:num>
  <w:num w:numId="20">
    <w:abstractNumId w:val="7"/>
  </w:num>
  <w:num w:numId="21">
    <w:abstractNumId w:val="18"/>
  </w:num>
  <w:num w:numId="22">
    <w:abstractNumId w:val="10"/>
  </w:num>
  <w:num w:numId="23">
    <w:abstractNumId w:val="9"/>
  </w:num>
  <w:num w:numId="24">
    <w:abstractNumId w:val="17"/>
  </w:num>
  <w:num w:numId="25">
    <w:abstractNumId w:val="1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E0"/>
    <w:rsid w:val="001B273F"/>
    <w:rsid w:val="00210993"/>
    <w:rsid w:val="004C733E"/>
    <w:rsid w:val="00726B9E"/>
    <w:rsid w:val="008F2EA7"/>
    <w:rsid w:val="009E59C3"/>
    <w:rsid w:val="00A809E0"/>
    <w:rsid w:val="00B975E0"/>
    <w:rsid w:val="00BC50D6"/>
    <w:rsid w:val="00C142D8"/>
    <w:rsid w:val="00C254F6"/>
    <w:rsid w:val="00DC62BF"/>
    <w:rsid w:val="00F1131F"/>
    <w:rsid w:val="00F5134C"/>
    <w:rsid w:val="00F53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6C58BE"/>
  <w15:chartTrackingRefBased/>
  <w15:docId w15:val="{D8E4BEA4-1532-6A4F-B532-F3AC2FBE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EA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F2EA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F2EA7"/>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1B27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EA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F2EA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F2EA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F2EA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F2EA7"/>
    <w:rPr>
      <w:b/>
      <w:bCs/>
    </w:rPr>
  </w:style>
  <w:style w:type="character" w:styleId="Hyperlink">
    <w:name w:val="Hyperlink"/>
    <w:basedOn w:val="DefaultParagraphFont"/>
    <w:uiPriority w:val="99"/>
    <w:semiHidden/>
    <w:unhideWhenUsed/>
    <w:rsid w:val="008F2EA7"/>
    <w:rPr>
      <w:color w:val="0000FF"/>
      <w:u w:val="single"/>
    </w:rPr>
  </w:style>
  <w:style w:type="character" w:customStyle="1" w:styleId="Heading4Char">
    <w:name w:val="Heading 4 Char"/>
    <w:basedOn w:val="DefaultParagraphFont"/>
    <w:link w:val="Heading4"/>
    <w:uiPriority w:val="9"/>
    <w:semiHidden/>
    <w:rsid w:val="001B273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F5134C"/>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F513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5134C"/>
    <w:rPr>
      <w:rFonts w:ascii="Courier New" w:eastAsia="Times New Roman" w:hAnsi="Courier New" w:cs="Courier New"/>
      <w:sz w:val="20"/>
      <w:szCs w:val="20"/>
      <w:lang w:eastAsia="en-GB"/>
    </w:rPr>
  </w:style>
  <w:style w:type="character" w:customStyle="1" w:styleId="nb">
    <w:name w:val="nb"/>
    <w:basedOn w:val="DefaultParagraphFont"/>
    <w:rsid w:val="00F5134C"/>
  </w:style>
  <w:style w:type="character" w:customStyle="1" w:styleId="c1">
    <w:name w:val="c1"/>
    <w:basedOn w:val="DefaultParagraphFont"/>
    <w:rsid w:val="00F5134C"/>
  </w:style>
  <w:style w:type="character" w:customStyle="1" w:styleId="k">
    <w:name w:val="k"/>
    <w:basedOn w:val="DefaultParagraphFont"/>
    <w:rsid w:val="00F5134C"/>
  </w:style>
  <w:style w:type="character" w:customStyle="1" w:styleId="nx">
    <w:name w:val="nx"/>
    <w:basedOn w:val="DefaultParagraphFont"/>
    <w:rsid w:val="00F5134C"/>
  </w:style>
  <w:style w:type="character" w:customStyle="1" w:styleId="dl">
    <w:name w:val="dl"/>
    <w:basedOn w:val="DefaultParagraphFont"/>
    <w:rsid w:val="00F5134C"/>
  </w:style>
  <w:style w:type="character" w:customStyle="1" w:styleId="s1">
    <w:name w:val="s1"/>
    <w:basedOn w:val="DefaultParagraphFont"/>
    <w:rsid w:val="00F5134C"/>
  </w:style>
  <w:style w:type="character" w:customStyle="1" w:styleId="p">
    <w:name w:val="p"/>
    <w:basedOn w:val="DefaultParagraphFont"/>
    <w:rsid w:val="00F5134C"/>
  </w:style>
  <w:style w:type="character" w:customStyle="1" w:styleId="kd">
    <w:name w:val="kd"/>
    <w:basedOn w:val="DefaultParagraphFont"/>
    <w:rsid w:val="00F5134C"/>
  </w:style>
  <w:style w:type="character" w:customStyle="1" w:styleId="o">
    <w:name w:val="o"/>
    <w:basedOn w:val="DefaultParagraphFont"/>
    <w:rsid w:val="00F5134C"/>
  </w:style>
  <w:style w:type="character" w:customStyle="1" w:styleId="s2">
    <w:name w:val="s2"/>
    <w:basedOn w:val="DefaultParagraphFont"/>
    <w:rsid w:val="00F5134C"/>
  </w:style>
  <w:style w:type="character" w:customStyle="1" w:styleId="sr">
    <w:name w:val="sr"/>
    <w:basedOn w:val="DefaultParagraphFont"/>
    <w:rsid w:val="00F5134C"/>
  </w:style>
  <w:style w:type="character" w:customStyle="1" w:styleId="err">
    <w:name w:val="err"/>
    <w:basedOn w:val="DefaultParagraphFont"/>
    <w:rsid w:val="00F5134C"/>
  </w:style>
  <w:style w:type="character" w:customStyle="1" w:styleId="na">
    <w:name w:val="na"/>
    <w:basedOn w:val="DefaultParagraphFont"/>
    <w:rsid w:val="00F5134C"/>
  </w:style>
  <w:style w:type="character" w:customStyle="1" w:styleId="mi">
    <w:name w:val="mi"/>
    <w:basedOn w:val="DefaultParagraphFont"/>
    <w:rsid w:val="00F5134C"/>
  </w:style>
  <w:style w:type="character" w:styleId="Emphasis">
    <w:name w:val="Emphasis"/>
    <w:basedOn w:val="DefaultParagraphFont"/>
    <w:uiPriority w:val="20"/>
    <w:qFormat/>
    <w:rsid w:val="00C254F6"/>
    <w:rPr>
      <w:i/>
      <w:iCs/>
    </w:rPr>
  </w:style>
  <w:style w:type="character" w:customStyle="1" w:styleId="c">
    <w:name w:val="c"/>
    <w:basedOn w:val="DefaultParagraphFont"/>
    <w:rsid w:val="00C254F6"/>
  </w:style>
  <w:style w:type="character" w:styleId="FollowedHyperlink">
    <w:name w:val="FollowedHyperlink"/>
    <w:basedOn w:val="DefaultParagraphFont"/>
    <w:uiPriority w:val="99"/>
    <w:semiHidden/>
    <w:unhideWhenUsed/>
    <w:rsid w:val="00BC50D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3279">
      <w:bodyDiv w:val="1"/>
      <w:marLeft w:val="0"/>
      <w:marRight w:val="0"/>
      <w:marTop w:val="0"/>
      <w:marBottom w:val="0"/>
      <w:divBdr>
        <w:top w:val="none" w:sz="0" w:space="0" w:color="auto"/>
        <w:left w:val="none" w:sz="0" w:space="0" w:color="auto"/>
        <w:bottom w:val="none" w:sz="0" w:space="0" w:color="auto"/>
        <w:right w:val="none" w:sz="0" w:space="0" w:color="auto"/>
      </w:divBdr>
      <w:divsChild>
        <w:div w:id="112214684">
          <w:marLeft w:val="0"/>
          <w:marRight w:val="0"/>
          <w:marTop w:val="0"/>
          <w:marBottom w:val="0"/>
          <w:divBdr>
            <w:top w:val="none" w:sz="0" w:space="0" w:color="auto"/>
            <w:left w:val="none" w:sz="0" w:space="0" w:color="auto"/>
            <w:bottom w:val="single" w:sz="6" w:space="0" w:color="111111"/>
            <w:right w:val="none" w:sz="0" w:space="0" w:color="auto"/>
          </w:divBdr>
          <w:divsChild>
            <w:div w:id="678121975">
              <w:marLeft w:val="0"/>
              <w:marRight w:val="0"/>
              <w:marTop w:val="0"/>
              <w:marBottom w:val="0"/>
              <w:divBdr>
                <w:top w:val="none" w:sz="0" w:space="0" w:color="auto"/>
                <w:left w:val="none" w:sz="0" w:space="0" w:color="auto"/>
                <w:bottom w:val="none" w:sz="0" w:space="0" w:color="auto"/>
                <w:right w:val="none" w:sz="0" w:space="0" w:color="auto"/>
              </w:divBdr>
              <w:divsChild>
                <w:div w:id="1215240858">
                  <w:marLeft w:val="0"/>
                  <w:marRight w:val="0"/>
                  <w:marTop w:val="0"/>
                  <w:marBottom w:val="0"/>
                  <w:divBdr>
                    <w:top w:val="none" w:sz="0" w:space="0" w:color="auto"/>
                    <w:left w:val="none" w:sz="0" w:space="0" w:color="auto"/>
                    <w:bottom w:val="none" w:sz="0" w:space="0" w:color="auto"/>
                    <w:right w:val="none" w:sz="0" w:space="0" w:color="auto"/>
                  </w:divBdr>
                </w:div>
              </w:divsChild>
            </w:div>
            <w:div w:id="43334094">
              <w:blockQuote w:val="1"/>
              <w:marLeft w:val="0"/>
              <w:marRight w:val="0"/>
              <w:marTop w:val="0"/>
              <w:marBottom w:val="300"/>
              <w:divBdr>
                <w:top w:val="none" w:sz="0" w:space="0" w:color="auto"/>
                <w:left w:val="single" w:sz="18" w:space="15" w:color="BBBBBB"/>
                <w:bottom w:val="none" w:sz="0" w:space="0" w:color="auto"/>
                <w:right w:val="none" w:sz="0" w:space="0" w:color="auto"/>
              </w:divBdr>
            </w:div>
            <w:div w:id="417024492">
              <w:marLeft w:val="0"/>
              <w:marRight w:val="0"/>
              <w:marTop w:val="0"/>
              <w:marBottom w:val="0"/>
              <w:divBdr>
                <w:top w:val="none" w:sz="0" w:space="0" w:color="auto"/>
                <w:left w:val="none" w:sz="0" w:space="0" w:color="auto"/>
                <w:bottom w:val="none" w:sz="0" w:space="0" w:color="auto"/>
                <w:right w:val="none" w:sz="0" w:space="0" w:color="auto"/>
              </w:divBdr>
              <w:divsChild>
                <w:div w:id="518785472">
                  <w:marLeft w:val="0"/>
                  <w:marRight w:val="0"/>
                  <w:marTop w:val="0"/>
                  <w:marBottom w:val="0"/>
                  <w:divBdr>
                    <w:top w:val="none" w:sz="0" w:space="0" w:color="auto"/>
                    <w:left w:val="none" w:sz="0" w:space="0" w:color="auto"/>
                    <w:bottom w:val="none" w:sz="0" w:space="0" w:color="auto"/>
                    <w:right w:val="none" w:sz="0" w:space="0" w:color="auto"/>
                  </w:divBdr>
                </w:div>
              </w:divsChild>
            </w:div>
            <w:div w:id="1038361815">
              <w:marLeft w:val="0"/>
              <w:marRight w:val="0"/>
              <w:marTop w:val="0"/>
              <w:marBottom w:val="0"/>
              <w:divBdr>
                <w:top w:val="none" w:sz="0" w:space="0" w:color="auto"/>
                <w:left w:val="none" w:sz="0" w:space="0" w:color="auto"/>
                <w:bottom w:val="none" w:sz="0" w:space="0" w:color="auto"/>
                <w:right w:val="none" w:sz="0" w:space="0" w:color="auto"/>
              </w:divBdr>
              <w:divsChild>
                <w:div w:id="289481619">
                  <w:marLeft w:val="0"/>
                  <w:marRight w:val="0"/>
                  <w:marTop w:val="0"/>
                  <w:marBottom w:val="0"/>
                  <w:divBdr>
                    <w:top w:val="none" w:sz="0" w:space="0" w:color="auto"/>
                    <w:left w:val="none" w:sz="0" w:space="0" w:color="auto"/>
                    <w:bottom w:val="none" w:sz="0" w:space="0" w:color="auto"/>
                    <w:right w:val="none" w:sz="0" w:space="0" w:color="auto"/>
                  </w:divBdr>
                </w:div>
              </w:divsChild>
            </w:div>
            <w:div w:id="686368617">
              <w:marLeft w:val="0"/>
              <w:marRight w:val="0"/>
              <w:marTop w:val="0"/>
              <w:marBottom w:val="0"/>
              <w:divBdr>
                <w:top w:val="none" w:sz="0" w:space="0" w:color="auto"/>
                <w:left w:val="none" w:sz="0" w:space="0" w:color="auto"/>
                <w:bottom w:val="none" w:sz="0" w:space="0" w:color="auto"/>
                <w:right w:val="none" w:sz="0" w:space="0" w:color="auto"/>
              </w:divBdr>
              <w:divsChild>
                <w:div w:id="1687556849">
                  <w:marLeft w:val="0"/>
                  <w:marRight w:val="0"/>
                  <w:marTop w:val="0"/>
                  <w:marBottom w:val="0"/>
                  <w:divBdr>
                    <w:top w:val="none" w:sz="0" w:space="0" w:color="auto"/>
                    <w:left w:val="none" w:sz="0" w:space="0" w:color="auto"/>
                    <w:bottom w:val="none" w:sz="0" w:space="0" w:color="auto"/>
                    <w:right w:val="none" w:sz="0" w:space="0" w:color="auto"/>
                  </w:divBdr>
                </w:div>
              </w:divsChild>
            </w:div>
            <w:div w:id="1431388420">
              <w:marLeft w:val="0"/>
              <w:marRight w:val="0"/>
              <w:marTop w:val="0"/>
              <w:marBottom w:val="0"/>
              <w:divBdr>
                <w:top w:val="none" w:sz="0" w:space="0" w:color="auto"/>
                <w:left w:val="none" w:sz="0" w:space="0" w:color="auto"/>
                <w:bottom w:val="none" w:sz="0" w:space="0" w:color="auto"/>
                <w:right w:val="none" w:sz="0" w:space="0" w:color="auto"/>
              </w:divBdr>
              <w:divsChild>
                <w:div w:id="6057176">
                  <w:marLeft w:val="0"/>
                  <w:marRight w:val="0"/>
                  <w:marTop w:val="0"/>
                  <w:marBottom w:val="0"/>
                  <w:divBdr>
                    <w:top w:val="none" w:sz="0" w:space="0" w:color="auto"/>
                    <w:left w:val="none" w:sz="0" w:space="0" w:color="auto"/>
                    <w:bottom w:val="none" w:sz="0" w:space="0" w:color="auto"/>
                    <w:right w:val="none" w:sz="0" w:space="0" w:color="auto"/>
                  </w:divBdr>
                </w:div>
              </w:divsChild>
            </w:div>
            <w:div w:id="155221042">
              <w:marLeft w:val="0"/>
              <w:marRight w:val="0"/>
              <w:marTop w:val="0"/>
              <w:marBottom w:val="0"/>
              <w:divBdr>
                <w:top w:val="none" w:sz="0" w:space="0" w:color="auto"/>
                <w:left w:val="none" w:sz="0" w:space="0" w:color="auto"/>
                <w:bottom w:val="none" w:sz="0" w:space="0" w:color="auto"/>
                <w:right w:val="none" w:sz="0" w:space="0" w:color="auto"/>
              </w:divBdr>
              <w:divsChild>
                <w:div w:id="877670086">
                  <w:marLeft w:val="0"/>
                  <w:marRight w:val="0"/>
                  <w:marTop w:val="0"/>
                  <w:marBottom w:val="0"/>
                  <w:divBdr>
                    <w:top w:val="none" w:sz="0" w:space="0" w:color="auto"/>
                    <w:left w:val="none" w:sz="0" w:space="0" w:color="auto"/>
                    <w:bottom w:val="none" w:sz="0" w:space="0" w:color="auto"/>
                    <w:right w:val="none" w:sz="0" w:space="0" w:color="auto"/>
                  </w:divBdr>
                </w:div>
              </w:divsChild>
            </w:div>
            <w:div w:id="828323560">
              <w:marLeft w:val="0"/>
              <w:marRight w:val="0"/>
              <w:marTop w:val="0"/>
              <w:marBottom w:val="0"/>
              <w:divBdr>
                <w:top w:val="none" w:sz="0" w:space="0" w:color="auto"/>
                <w:left w:val="none" w:sz="0" w:space="0" w:color="auto"/>
                <w:bottom w:val="none" w:sz="0" w:space="0" w:color="auto"/>
                <w:right w:val="none" w:sz="0" w:space="0" w:color="auto"/>
              </w:divBdr>
              <w:divsChild>
                <w:div w:id="7313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1418">
          <w:marLeft w:val="0"/>
          <w:marRight w:val="0"/>
          <w:marTop w:val="0"/>
          <w:marBottom w:val="0"/>
          <w:divBdr>
            <w:top w:val="none" w:sz="0" w:space="0" w:color="auto"/>
            <w:left w:val="none" w:sz="0" w:space="0" w:color="auto"/>
            <w:bottom w:val="none" w:sz="0" w:space="0" w:color="auto"/>
            <w:right w:val="none" w:sz="0" w:space="0" w:color="auto"/>
          </w:divBdr>
        </w:div>
      </w:divsChild>
    </w:div>
    <w:div w:id="350575493">
      <w:bodyDiv w:val="1"/>
      <w:marLeft w:val="0"/>
      <w:marRight w:val="0"/>
      <w:marTop w:val="0"/>
      <w:marBottom w:val="0"/>
      <w:divBdr>
        <w:top w:val="none" w:sz="0" w:space="0" w:color="auto"/>
        <w:left w:val="none" w:sz="0" w:space="0" w:color="auto"/>
        <w:bottom w:val="none" w:sz="0" w:space="0" w:color="auto"/>
        <w:right w:val="none" w:sz="0" w:space="0" w:color="auto"/>
      </w:divBdr>
    </w:div>
    <w:div w:id="643196632">
      <w:bodyDiv w:val="1"/>
      <w:marLeft w:val="0"/>
      <w:marRight w:val="0"/>
      <w:marTop w:val="0"/>
      <w:marBottom w:val="0"/>
      <w:divBdr>
        <w:top w:val="none" w:sz="0" w:space="0" w:color="auto"/>
        <w:left w:val="none" w:sz="0" w:space="0" w:color="auto"/>
        <w:bottom w:val="none" w:sz="0" w:space="0" w:color="auto"/>
        <w:right w:val="none" w:sz="0" w:space="0" w:color="auto"/>
      </w:divBdr>
      <w:divsChild>
        <w:div w:id="753552974">
          <w:marLeft w:val="0"/>
          <w:marRight w:val="0"/>
          <w:marTop w:val="0"/>
          <w:marBottom w:val="0"/>
          <w:divBdr>
            <w:top w:val="none" w:sz="0" w:space="0" w:color="auto"/>
            <w:left w:val="none" w:sz="0" w:space="0" w:color="auto"/>
            <w:bottom w:val="single" w:sz="6" w:space="0" w:color="111111"/>
            <w:right w:val="none" w:sz="0" w:space="0" w:color="auto"/>
          </w:divBdr>
          <w:divsChild>
            <w:div w:id="1474908596">
              <w:marLeft w:val="0"/>
              <w:marRight w:val="0"/>
              <w:marTop w:val="0"/>
              <w:marBottom w:val="0"/>
              <w:divBdr>
                <w:top w:val="none" w:sz="0" w:space="0" w:color="auto"/>
                <w:left w:val="none" w:sz="0" w:space="0" w:color="auto"/>
                <w:bottom w:val="none" w:sz="0" w:space="0" w:color="auto"/>
                <w:right w:val="none" w:sz="0" w:space="0" w:color="auto"/>
              </w:divBdr>
              <w:divsChild>
                <w:div w:id="993408566">
                  <w:marLeft w:val="0"/>
                  <w:marRight w:val="0"/>
                  <w:marTop w:val="0"/>
                  <w:marBottom w:val="0"/>
                  <w:divBdr>
                    <w:top w:val="none" w:sz="0" w:space="0" w:color="auto"/>
                    <w:left w:val="none" w:sz="0" w:space="0" w:color="auto"/>
                    <w:bottom w:val="none" w:sz="0" w:space="0" w:color="auto"/>
                    <w:right w:val="none" w:sz="0" w:space="0" w:color="auto"/>
                  </w:divBdr>
                </w:div>
              </w:divsChild>
            </w:div>
            <w:div w:id="48388097">
              <w:blockQuote w:val="1"/>
              <w:marLeft w:val="0"/>
              <w:marRight w:val="0"/>
              <w:marTop w:val="0"/>
              <w:marBottom w:val="300"/>
              <w:divBdr>
                <w:top w:val="none" w:sz="0" w:space="0" w:color="auto"/>
                <w:left w:val="single" w:sz="18" w:space="15" w:color="BBBBBB"/>
                <w:bottom w:val="none" w:sz="0" w:space="0" w:color="auto"/>
                <w:right w:val="none" w:sz="0" w:space="0" w:color="auto"/>
              </w:divBdr>
            </w:div>
            <w:div w:id="328794711">
              <w:marLeft w:val="0"/>
              <w:marRight w:val="0"/>
              <w:marTop w:val="0"/>
              <w:marBottom w:val="0"/>
              <w:divBdr>
                <w:top w:val="none" w:sz="0" w:space="0" w:color="auto"/>
                <w:left w:val="none" w:sz="0" w:space="0" w:color="auto"/>
                <w:bottom w:val="none" w:sz="0" w:space="0" w:color="auto"/>
                <w:right w:val="none" w:sz="0" w:space="0" w:color="auto"/>
              </w:divBdr>
              <w:divsChild>
                <w:div w:id="1244802502">
                  <w:marLeft w:val="0"/>
                  <w:marRight w:val="0"/>
                  <w:marTop w:val="0"/>
                  <w:marBottom w:val="0"/>
                  <w:divBdr>
                    <w:top w:val="none" w:sz="0" w:space="0" w:color="auto"/>
                    <w:left w:val="none" w:sz="0" w:space="0" w:color="auto"/>
                    <w:bottom w:val="none" w:sz="0" w:space="0" w:color="auto"/>
                    <w:right w:val="none" w:sz="0" w:space="0" w:color="auto"/>
                  </w:divBdr>
                </w:div>
              </w:divsChild>
            </w:div>
            <w:div w:id="317804675">
              <w:marLeft w:val="0"/>
              <w:marRight w:val="0"/>
              <w:marTop w:val="0"/>
              <w:marBottom w:val="0"/>
              <w:divBdr>
                <w:top w:val="none" w:sz="0" w:space="0" w:color="auto"/>
                <w:left w:val="none" w:sz="0" w:space="0" w:color="auto"/>
                <w:bottom w:val="none" w:sz="0" w:space="0" w:color="auto"/>
                <w:right w:val="none" w:sz="0" w:space="0" w:color="auto"/>
              </w:divBdr>
              <w:divsChild>
                <w:div w:id="1058014502">
                  <w:marLeft w:val="0"/>
                  <w:marRight w:val="0"/>
                  <w:marTop w:val="0"/>
                  <w:marBottom w:val="0"/>
                  <w:divBdr>
                    <w:top w:val="none" w:sz="0" w:space="0" w:color="auto"/>
                    <w:left w:val="none" w:sz="0" w:space="0" w:color="auto"/>
                    <w:bottom w:val="none" w:sz="0" w:space="0" w:color="auto"/>
                    <w:right w:val="none" w:sz="0" w:space="0" w:color="auto"/>
                  </w:divBdr>
                </w:div>
              </w:divsChild>
            </w:div>
            <w:div w:id="125316077">
              <w:marLeft w:val="0"/>
              <w:marRight w:val="0"/>
              <w:marTop w:val="0"/>
              <w:marBottom w:val="0"/>
              <w:divBdr>
                <w:top w:val="none" w:sz="0" w:space="0" w:color="auto"/>
                <w:left w:val="none" w:sz="0" w:space="0" w:color="auto"/>
                <w:bottom w:val="none" w:sz="0" w:space="0" w:color="auto"/>
                <w:right w:val="none" w:sz="0" w:space="0" w:color="auto"/>
              </w:divBdr>
              <w:divsChild>
                <w:div w:id="1635141240">
                  <w:marLeft w:val="0"/>
                  <w:marRight w:val="0"/>
                  <w:marTop w:val="0"/>
                  <w:marBottom w:val="0"/>
                  <w:divBdr>
                    <w:top w:val="none" w:sz="0" w:space="0" w:color="auto"/>
                    <w:left w:val="none" w:sz="0" w:space="0" w:color="auto"/>
                    <w:bottom w:val="none" w:sz="0" w:space="0" w:color="auto"/>
                    <w:right w:val="none" w:sz="0" w:space="0" w:color="auto"/>
                  </w:divBdr>
                </w:div>
              </w:divsChild>
            </w:div>
            <w:div w:id="1212033352">
              <w:marLeft w:val="0"/>
              <w:marRight w:val="0"/>
              <w:marTop w:val="0"/>
              <w:marBottom w:val="0"/>
              <w:divBdr>
                <w:top w:val="none" w:sz="0" w:space="0" w:color="auto"/>
                <w:left w:val="none" w:sz="0" w:space="0" w:color="auto"/>
                <w:bottom w:val="none" w:sz="0" w:space="0" w:color="auto"/>
                <w:right w:val="none" w:sz="0" w:space="0" w:color="auto"/>
              </w:divBdr>
              <w:divsChild>
                <w:div w:id="965889491">
                  <w:marLeft w:val="0"/>
                  <w:marRight w:val="0"/>
                  <w:marTop w:val="0"/>
                  <w:marBottom w:val="0"/>
                  <w:divBdr>
                    <w:top w:val="none" w:sz="0" w:space="0" w:color="auto"/>
                    <w:left w:val="none" w:sz="0" w:space="0" w:color="auto"/>
                    <w:bottom w:val="none" w:sz="0" w:space="0" w:color="auto"/>
                    <w:right w:val="none" w:sz="0" w:space="0" w:color="auto"/>
                  </w:divBdr>
                </w:div>
              </w:divsChild>
            </w:div>
            <w:div w:id="167840816">
              <w:marLeft w:val="0"/>
              <w:marRight w:val="0"/>
              <w:marTop w:val="0"/>
              <w:marBottom w:val="0"/>
              <w:divBdr>
                <w:top w:val="none" w:sz="0" w:space="0" w:color="auto"/>
                <w:left w:val="none" w:sz="0" w:space="0" w:color="auto"/>
                <w:bottom w:val="none" w:sz="0" w:space="0" w:color="auto"/>
                <w:right w:val="none" w:sz="0" w:space="0" w:color="auto"/>
              </w:divBdr>
              <w:divsChild>
                <w:div w:id="1005085977">
                  <w:marLeft w:val="0"/>
                  <w:marRight w:val="0"/>
                  <w:marTop w:val="0"/>
                  <w:marBottom w:val="0"/>
                  <w:divBdr>
                    <w:top w:val="none" w:sz="0" w:space="0" w:color="auto"/>
                    <w:left w:val="none" w:sz="0" w:space="0" w:color="auto"/>
                    <w:bottom w:val="none" w:sz="0" w:space="0" w:color="auto"/>
                    <w:right w:val="none" w:sz="0" w:space="0" w:color="auto"/>
                  </w:divBdr>
                </w:div>
              </w:divsChild>
            </w:div>
            <w:div w:id="1729913991">
              <w:marLeft w:val="0"/>
              <w:marRight w:val="0"/>
              <w:marTop w:val="0"/>
              <w:marBottom w:val="0"/>
              <w:divBdr>
                <w:top w:val="none" w:sz="0" w:space="0" w:color="auto"/>
                <w:left w:val="none" w:sz="0" w:space="0" w:color="auto"/>
                <w:bottom w:val="none" w:sz="0" w:space="0" w:color="auto"/>
                <w:right w:val="none" w:sz="0" w:space="0" w:color="auto"/>
              </w:divBdr>
              <w:divsChild>
                <w:div w:id="4965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8952">
          <w:marLeft w:val="0"/>
          <w:marRight w:val="0"/>
          <w:marTop w:val="0"/>
          <w:marBottom w:val="0"/>
          <w:divBdr>
            <w:top w:val="none" w:sz="0" w:space="0" w:color="auto"/>
            <w:left w:val="none" w:sz="0" w:space="0" w:color="auto"/>
            <w:bottom w:val="none" w:sz="0" w:space="0" w:color="auto"/>
            <w:right w:val="none" w:sz="0" w:space="0" w:color="auto"/>
          </w:divBdr>
        </w:div>
      </w:divsChild>
    </w:div>
    <w:div w:id="742870616">
      <w:bodyDiv w:val="1"/>
      <w:marLeft w:val="0"/>
      <w:marRight w:val="0"/>
      <w:marTop w:val="0"/>
      <w:marBottom w:val="0"/>
      <w:divBdr>
        <w:top w:val="none" w:sz="0" w:space="0" w:color="auto"/>
        <w:left w:val="none" w:sz="0" w:space="0" w:color="auto"/>
        <w:bottom w:val="none" w:sz="0" w:space="0" w:color="auto"/>
        <w:right w:val="none" w:sz="0" w:space="0" w:color="auto"/>
      </w:divBdr>
      <w:divsChild>
        <w:div w:id="1547260628">
          <w:marLeft w:val="0"/>
          <w:marRight w:val="0"/>
          <w:marTop w:val="0"/>
          <w:marBottom w:val="0"/>
          <w:divBdr>
            <w:top w:val="none" w:sz="0" w:space="0" w:color="auto"/>
            <w:left w:val="none" w:sz="0" w:space="0" w:color="auto"/>
            <w:bottom w:val="none" w:sz="0" w:space="0" w:color="auto"/>
            <w:right w:val="none" w:sz="0" w:space="0" w:color="auto"/>
          </w:divBdr>
          <w:divsChild>
            <w:div w:id="19102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3671">
      <w:bodyDiv w:val="1"/>
      <w:marLeft w:val="0"/>
      <w:marRight w:val="0"/>
      <w:marTop w:val="0"/>
      <w:marBottom w:val="0"/>
      <w:divBdr>
        <w:top w:val="none" w:sz="0" w:space="0" w:color="auto"/>
        <w:left w:val="none" w:sz="0" w:space="0" w:color="auto"/>
        <w:bottom w:val="none" w:sz="0" w:space="0" w:color="auto"/>
        <w:right w:val="none" w:sz="0" w:space="0" w:color="auto"/>
      </w:divBdr>
      <w:divsChild>
        <w:div w:id="2082292785">
          <w:marLeft w:val="0"/>
          <w:marRight w:val="0"/>
          <w:marTop w:val="0"/>
          <w:marBottom w:val="0"/>
          <w:divBdr>
            <w:top w:val="none" w:sz="0" w:space="0" w:color="auto"/>
            <w:left w:val="none" w:sz="0" w:space="0" w:color="auto"/>
            <w:bottom w:val="none" w:sz="0" w:space="0" w:color="auto"/>
            <w:right w:val="none" w:sz="0" w:space="0" w:color="auto"/>
          </w:divBdr>
          <w:divsChild>
            <w:div w:id="1956673624">
              <w:marLeft w:val="0"/>
              <w:marRight w:val="0"/>
              <w:marTop w:val="0"/>
              <w:marBottom w:val="0"/>
              <w:divBdr>
                <w:top w:val="none" w:sz="0" w:space="0" w:color="auto"/>
                <w:left w:val="none" w:sz="0" w:space="0" w:color="auto"/>
                <w:bottom w:val="none" w:sz="0" w:space="0" w:color="auto"/>
                <w:right w:val="none" w:sz="0" w:space="0" w:color="auto"/>
              </w:divBdr>
            </w:div>
          </w:divsChild>
        </w:div>
        <w:div w:id="1140535138">
          <w:marLeft w:val="0"/>
          <w:marRight w:val="0"/>
          <w:marTop w:val="0"/>
          <w:marBottom w:val="0"/>
          <w:divBdr>
            <w:top w:val="none" w:sz="0" w:space="0" w:color="auto"/>
            <w:left w:val="none" w:sz="0" w:space="0" w:color="auto"/>
            <w:bottom w:val="none" w:sz="0" w:space="0" w:color="auto"/>
            <w:right w:val="none" w:sz="0" w:space="0" w:color="auto"/>
          </w:divBdr>
          <w:divsChild>
            <w:div w:id="801533775">
              <w:marLeft w:val="0"/>
              <w:marRight w:val="0"/>
              <w:marTop w:val="0"/>
              <w:marBottom w:val="0"/>
              <w:divBdr>
                <w:top w:val="none" w:sz="0" w:space="0" w:color="auto"/>
                <w:left w:val="none" w:sz="0" w:space="0" w:color="auto"/>
                <w:bottom w:val="none" w:sz="0" w:space="0" w:color="auto"/>
                <w:right w:val="none" w:sz="0" w:space="0" w:color="auto"/>
              </w:divBdr>
            </w:div>
          </w:divsChild>
        </w:div>
        <w:div w:id="490145846">
          <w:marLeft w:val="0"/>
          <w:marRight w:val="0"/>
          <w:marTop w:val="0"/>
          <w:marBottom w:val="0"/>
          <w:divBdr>
            <w:top w:val="none" w:sz="0" w:space="0" w:color="auto"/>
            <w:left w:val="none" w:sz="0" w:space="0" w:color="auto"/>
            <w:bottom w:val="none" w:sz="0" w:space="0" w:color="auto"/>
            <w:right w:val="none" w:sz="0" w:space="0" w:color="auto"/>
          </w:divBdr>
          <w:divsChild>
            <w:div w:id="1209418861">
              <w:marLeft w:val="0"/>
              <w:marRight w:val="0"/>
              <w:marTop w:val="0"/>
              <w:marBottom w:val="0"/>
              <w:divBdr>
                <w:top w:val="none" w:sz="0" w:space="0" w:color="auto"/>
                <w:left w:val="none" w:sz="0" w:space="0" w:color="auto"/>
                <w:bottom w:val="none" w:sz="0" w:space="0" w:color="auto"/>
                <w:right w:val="none" w:sz="0" w:space="0" w:color="auto"/>
              </w:divBdr>
            </w:div>
          </w:divsChild>
        </w:div>
        <w:div w:id="492111050">
          <w:marLeft w:val="0"/>
          <w:marRight w:val="0"/>
          <w:marTop w:val="0"/>
          <w:marBottom w:val="0"/>
          <w:divBdr>
            <w:top w:val="none" w:sz="0" w:space="0" w:color="auto"/>
            <w:left w:val="none" w:sz="0" w:space="0" w:color="auto"/>
            <w:bottom w:val="none" w:sz="0" w:space="0" w:color="auto"/>
            <w:right w:val="none" w:sz="0" w:space="0" w:color="auto"/>
          </w:divBdr>
          <w:divsChild>
            <w:div w:id="183059021">
              <w:marLeft w:val="0"/>
              <w:marRight w:val="0"/>
              <w:marTop w:val="0"/>
              <w:marBottom w:val="0"/>
              <w:divBdr>
                <w:top w:val="none" w:sz="0" w:space="0" w:color="auto"/>
                <w:left w:val="none" w:sz="0" w:space="0" w:color="auto"/>
                <w:bottom w:val="none" w:sz="0" w:space="0" w:color="auto"/>
                <w:right w:val="none" w:sz="0" w:space="0" w:color="auto"/>
              </w:divBdr>
            </w:div>
          </w:divsChild>
        </w:div>
        <w:div w:id="243301913">
          <w:marLeft w:val="0"/>
          <w:marRight w:val="0"/>
          <w:marTop w:val="0"/>
          <w:marBottom w:val="0"/>
          <w:divBdr>
            <w:top w:val="none" w:sz="0" w:space="0" w:color="auto"/>
            <w:left w:val="none" w:sz="0" w:space="0" w:color="auto"/>
            <w:bottom w:val="none" w:sz="0" w:space="0" w:color="auto"/>
            <w:right w:val="none" w:sz="0" w:space="0" w:color="auto"/>
          </w:divBdr>
          <w:divsChild>
            <w:div w:id="1403984067">
              <w:marLeft w:val="0"/>
              <w:marRight w:val="0"/>
              <w:marTop w:val="0"/>
              <w:marBottom w:val="0"/>
              <w:divBdr>
                <w:top w:val="none" w:sz="0" w:space="0" w:color="auto"/>
                <w:left w:val="none" w:sz="0" w:space="0" w:color="auto"/>
                <w:bottom w:val="none" w:sz="0" w:space="0" w:color="auto"/>
                <w:right w:val="none" w:sz="0" w:space="0" w:color="auto"/>
              </w:divBdr>
            </w:div>
          </w:divsChild>
        </w:div>
        <w:div w:id="1653824562">
          <w:marLeft w:val="0"/>
          <w:marRight w:val="0"/>
          <w:marTop w:val="0"/>
          <w:marBottom w:val="0"/>
          <w:divBdr>
            <w:top w:val="none" w:sz="0" w:space="0" w:color="auto"/>
            <w:left w:val="none" w:sz="0" w:space="0" w:color="auto"/>
            <w:bottom w:val="none" w:sz="0" w:space="0" w:color="auto"/>
            <w:right w:val="none" w:sz="0" w:space="0" w:color="auto"/>
          </w:divBdr>
          <w:divsChild>
            <w:div w:id="795639676">
              <w:marLeft w:val="0"/>
              <w:marRight w:val="0"/>
              <w:marTop w:val="0"/>
              <w:marBottom w:val="0"/>
              <w:divBdr>
                <w:top w:val="none" w:sz="0" w:space="0" w:color="auto"/>
                <w:left w:val="none" w:sz="0" w:space="0" w:color="auto"/>
                <w:bottom w:val="none" w:sz="0" w:space="0" w:color="auto"/>
                <w:right w:val="none" w:sz="0" w:space="0" w:color="auto"/>
              </w:divBdr>
            </w:div>
          </w:divsChild>
        </w:div>
        <w:div w:id="400952697">
          <w:marLeft w:val="0"/>
          <w:marRight w:val="0"/>
          <w:marTop w:val="0"/>
          <w:marBottom w:val="0"/>
          <w:divBdr>
            <w:top w:val="none" w:sz="0" w:space="0" w:color="auto"/>
            <w:left w:val="none" w:sz="0" w:space="0" w:color="auto"/>
            <w:bottom w:val="none" w:sz="0" w:space="0" w:color="auto"/>
            <w:right w:val="none" w:sz="0" w:space="0" w:color="auto"/>
          </w:divBdr>
          <w:divsChild>
            <w:div w:id="355740569">
              <w:marLeft w:val="0"/>
              <w:marRight w:val="0"/>
              <w:marTop w:val="0"/>
              <w:marBottom w:val="0"/>
              <w:divBdr>
                <w:top w:val="none" w:sz="0" w:space="0" w:color="auto"/>
                <w:left w:val="none" w:sz="0" w:space="0" w:color="auto"/>
                <w:bottom w:val="none" w:sz="0" w:space="0" w:color="auto"/>
                <w:right w:val="none" w:sz="0" w:space="0" w:color="auto"/>
              </w:divBdr>
            </w:div>
          </w:divsChild>
        </w:div>
        <w:div w:id="934241160">
          <w:marLeft w:val="0"/>
          <w:marRight w:val="0"/>
          <w:marTop w:val="0"/>
          <w:marBottom w:val="0"/>
          <w:divBdr>
            <w:top w:val="none" w:sz="0" w:space="0" w:color="auto"/>
            <w:left w:val="none" w:sz="0" w:space="0" w:color="auto"/>
            <w:bottom w:val="none" w:sz="0" w:space="0" w:color="auto"/>
            <w:right w:val="none" w:sz="0" w:space="0" w:color="auto"/>
          </w:divBdr>
          <w:divsChild>
            <w:div w:id="507134792">
              <w:marLeft w:val="0"/>
              <w:marRight w:val="0"/>
              <w:marTop w:val="0"/>
              <w:marBottom w:val="0"/>
              <w:divBdr>
                <w:top w:val="none" w:sz="0" w:space="0" w:color="auto"/>
                <w:left w:val="none" w:sz="0" w:space="0" w:color="auto"/>
                <w:bottom w:val="none" w:sz="0" w:space="0" w:color="auto"/>
                <w:right w:val="none" w:sz="0" w:space="0" w:color="auto"/>
              </w:divBdr>
            </w:div>
          </w:divsChild>
        </w:div>
        <w:div w:id="1056927366">
          <w:marLeft w:val="0"/>
          <w:marRight w:val="0"/>
          <w:marTop w:val="0"/>
          <w:marBottom w:val="0"/>
          <w:divBdr>
            <w:top w:val="none" w:sz="0" w:space="0" w:color="auto"/>
            <w:left w:val="none" w:sz="0" w:space="0" w:color="auto"/>
            <w:bottom w:val="none" w:sz="0" w:space="0" w:color="auto"/>
            <w:right w:val="none" w:sz="0" w:space="0" w:color="auto"/>
          </w:divBdr>
          <w:divsChild>
            <w:div w:id="1965847021">
              <w:marLeft w:val="0"/>
              <w:marRight w:val="0"/>
              <w:marTop w:val="0"/>
              <w:marBottom w:val="0"/>
              <w:divBdr>
                <w:top w:val="none" w:sz="0" w:space="0" w:color="auto"/>
                <w:left w:val="none" w:sz="0" w:space="0" w:color="auto"/>
                <w:bottom w:val="none" w:sz="0" w:space="0" w:color="auto"/>
                <w:right w:val="none" w:sz="0" w:space="0" w:color="auto"/>
              </w:divBdr>
            </w:div>
          </w:divsChild>
        </w:div>
        <w:div w:id="1969774891">
          <w:marLeft w:val="0"/>
          <w:marRight w:val="0"/>
          <w:marTop w:val="0"/>
          <w:marBottom w:val="0"/>
          <w:divBdr>
            <w:top w:val="none" w:sz="0" w:space="0" w:color="auto"/>
            <w:left w:val="none" w:sz="0" w:space="0" w:color="auto"/>
            <w:bottom w:val="none" w:sz="0" w:space="0" w:color="auto"/>
            <w:right w:val="none" w:sz="0" w:space="0" w:color="auto"/>
          </w:divBdr>
          <w:divsChild>
            <w:div w:id="1056660796">
              <w:marLeft w:val="0"/>
              <w:marRight w:val="0"/>
              <w:marTop w:val="0"/>
              <w:marBottom w:val="0"/>
              <w:divBdr>
                <w:top w:val="none" w:sz="0" w:space="0" w:color="auto"/>
                <w:left w:val="none" w:sz="0" w:space="0" w:color="auto"/>
                <w:bottom w:val="none" w:sz="0" w:space="0" w:color="auto"/>
                <w:right w:val="none" w:sz="0" w:space="0" w:color="auto"/>
              </w:divBdr>
            </w:div>
          </w:divsChild>
        </w:div>
        <w:div w:id="1124348736">
          <w:marLeft w:val="0"/>
          <w:marRight w:val="0"/>
          <w:marTop w:val="0"/>
          <w:marBottom w:val="0"/>
          <w:divBdr>
            <w:top w:val="none" w:sz="0" w:space="0" w:color="auto"/>
            <w:left w:val="none" w:sz="0" w:space="0" w:color="auto"/>
            <w:bottom w:val="none" w:sz="0" w:space="0" w:color="auto"/>
            <w:right w:val="none" w:sz="0" w:space="0" w:color="auto"/>
          </w:divBdr>
          <w:divsChild>
            <w:div w:id="1267956483">
              <w:marLeft w:val="0"/>
              <w:marRight w:val="0"/>
              <w:marTop w:val="0"/>
              <w:marBottom w:val="0"/>
              <w:divBdr>
                <w:top w:val="none" w:sz="0" w:space="0" w:color="auto"/>
                <w:left w:val="none" w:sz="0" w:space="0" w:color="auto"/>
                <w:bottom w:val="none" w:sz="0" w:space="0" w:color="auto"/>
                <w:right w:val="none" w:sz="0" w:space="0" w:color="auto"/>
              </w:divBdr>
            </w:div>
          </w:divsChild>
        </w:div>
        <w:div w:id="334573185">
          <w:marLeft w:val="0"/>
          <w:marRight w:val="0"/>
          <w:marTop w:val="0"/>
          <w:marBottom w:val="0"/>
          <w:divBdr>
            <w:top w:val="none" w:sz="0" w:space="0" w:color="auto"/>
            <w:left w:val="none" w:sz="0" w:space="0" w:color="auto"/>
            <w:bottom w:val="none" w:sz="0" w:space="0" w:color="auto"/>
            <w:right w:val="none" w:sz="0" w:space="0" w:color="auto"/>
          </w:divBdr>
          <w:divsChild>
            <w:div w:id="914976816">
              <w:marLeft w:val="0"/>
              <w:marRight w:val="0"/>
              <w:marTop w:val="0"/>
              <w:marBottom w:val="0"/>
              <w:divBdr>
                <w:top w:val="none" w:sz="0" w:space="0" w:color="auto"/>
                <w:left w:val="none" w:sz="0" w:space="0" w:color="auto"/>
                <w:bottom w:val="none" w:sz="0" w:space="0" w:color="auto"/>
                <w:right w:val="none" w:sz="0" w:space="0" w:color="auto"/>
              </w:divBdr>
            </w:div>
          </w:divsChild>
        </w:div>
        <w:div w:id="870387517">
          <w:marLeft w:val="0"/>
          <w:marRight w:val="0"/>
          <w:marTop w:val="0"/>
          <w:marBottom w:val="0"/>
          <w:divBdr>
            <w:top w:val="none" w:sz="0" w:space="0" w:color="auto"/>
            <w:left w:val="none" w:sz="0" w:space="0" w:color="auto"/>
            <w:bottom w:val="none" w:sz="0" w:space="0" w:color="auto"/>
            <w:right w:val="none" w:sz="0" w:space="0" w:color="auto"/>
          </w:divBdr>
          <w:divsChild>
            <w:div w:id="1316690160">
              <w:marLeft w:val="0"/>
              <w:marRight w:val="0"/>
              <w:marTop w:val="0"/>
              <w:marBottom w:val="0"/>
              <w:divBdr>
                <w:top w:val="none" w:sz="0" w:space="0" w:color="auto"/>
                <w:left w:val="none" w:sz="0" w:space="0" w:color="auto"/>
                <w:bottom w:val="none" w:sz="0" w:space="0" w:color="auto"/>
                <w:right w:val="none" w:sz="0" w:space="0" w:color="auto"/>
              </w:divBdr>
            </w:div>
          </w:divsChild>
        </w:div>
        <w:div w:id="636683404">
          <w:blockQuote w:val="1"/>
          <w:marLeft w:val="0"/>
          <w:marRight w:val="0"/>
          <w:marTop w:val="0"/>
          <w:marBottom w:val="300"/>
          <w:divBdr>
            <w:top w:val="none" w:sz="0" w:space="0" w:color="auto"/>
            <w:left w:val="single" w:sz="18" w:space="15" w:color="BBBBBB"/>
            <w:bottom w:val="none" w:sz="0" w:space="0" w:color="auto"/>
            <w:right w:val="none" w:sz="0" w:space="0" w:color="auto"/>
          </w:divBdr>
        </w:div>
        <w:div w:id="700202638">
          <w:marLeft w:val="0"/>
          <w:marRight w:val="0"/>
          <w:marTop w:val="0"/>
          <w:marBottom w:val="0"/>
          <w:divBdr>
            <w:top w:val="none" w:sz="0" w:space="0" w:color="auto"/>
            <w:left w:val="none" w:sz="0" w:space="0" w:color="auto"/>
            <w:bottom w:val="none" w:sz="0" w:space="0" w:color="auto"/>
            <w:right w:val="none" w:sz="0" w:space="0" w:color="auto"/>
          </w:divBdr>
          <w:divsChild>
            <w:div w:id="1990285106">
              <w:marLeft w:val="0"/>
              <w:marRight w:val="0"/>
              <w:marTop w:val="0"/>
              <w:marBottom w:val="0"/>
              <w:divBdr>
                <w:top w:val="none" w:sz="0" w:space="0" w:color="auto"/>
                <w:left w:val="none" w:sz="0" w:space="0" w:color="auto"/>
                <w:bottom w:val="none" w:sz="0" w:space="0" w:color="auto"/>
                <w:right w:val="none" w:sz="0" w:space="0" w:color="auto"/>
              </w:divBdr>
            </w:div>
          </w:divsChild>
        </w:div>
        <w:div w:id="1941984127">
          <w:marLeft w:val="0"/>
          <w:marRight w:val="0"/>
          <w:marTop w:val="0"/>
          <w:marBottom w:val="0"/>
          <w:divBdr>
            <w:top w:val="none" w:sz="0" w:space="0" w:color="auto"/>
            <w:left w:val="none" w:sz="0" w:space="0" w:color="auto"/>
            <w:bottom w:val="none" w:sz="0" w:space="0" w:color="auto"/>
            <w:right w:val="none" w:sz="0" w:space="0" w:color="auto"/>
          </w:divBdr>
          <w:divsChild>
            <w:div w:id="1523277573">
              <w:marLeft w:val="0"/>
              <w:marRight w:val="0"/>
              <w:marTop w:val="0"/>
              <w:marBottom w:val="0"/>
              <w:divBdr>
                <w:top w:val="none" w:sz="0" w:space="0" w:color="auto"/>
                <w:left w:val="none" w:sz="0" w:space="0" w:color="auto"/>
                <w:bottom w:val="none" w:sz="0" w:space="0" w:color="auto"/>
                <w:right w:val="none" w:sz="0" w:space="0" w:color="auto"/>
              </w:divBdr>
            </w:div>
          </w:divsChild>
        </w:div>
        <w:div w:id="1266961298">
          <w:marLeft w:val="0"/>
          <w:marRight w:val="0"/>
          <w:marTop w:val="0"/>
          <w:marBottom w:val="0"/>
          <w:divBdr>
            <w:top w:val="none" w:sz="0" w:space="0" w:color="auto"/>
            <w:left w:val="none" w:sz="0" w:space="0" w:color="auto"/>
            <w:bottom w:val="none" w:sz="0" w:space="0" w:color="auto"/>
            <w:right w:val="none" w:sz="0" w:space="0" w:color="auto"/>
          </w:divBdr>
          <w:divsChild>
            <w:div w:id="13225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3486">
      <w:bodyDiv w:val="1"/>
      <w:marLeft w:val="0"/>
      <w:marRight w:val="0"/>
      <w:marTop w:val="0"/>
      <w:marBottom w:val="0"/>
      <w:divBdr>
        <w:top w:val="none" w:sz="0" w:space="0" w:color="auto"/>
        <w:left w:val="none" w:sz="0" w:space="0" w:color="auto"/>
        <w:bottom w:val="none" w:sz="0" w:space="0" w:color="auto"/>
        <w:right w:val="none" w:sz="0" w:space="0" w:color="auto"/>
      </w:divBdr>
      <w:divsChild>
        <w:div w:id="795679146">
          <w:marLeft w:val="0"/>
          <w:marRight w:val="0"/>
          <w:marTop w:val="0"/>
          <w:marBottom w:val="0"/>
          <w:divBdr>
            <w:top w:val="none" w:sz="0" w:space="0" w:color="auto"/>
            <w:left w:val="none" w:sz="0" w:space="0" w:color="auto"/>
            <w:bottom w:val="single" w:sz="6" w:space="0" w:color="111111"/>
            <w:right w:val="none" w:sz="0" w:space="0" w:color="auto"/>
          </w:divBdr>
          <w:divsChild>
            <w:div w:id="1323041621">
              <w:marLeft w:val="0"/>
              <w:marRight w:val="0"/>
              <w:marTop w:val="0"/>
              <w:marBottom w:val="0"/>
              <w:divBdr>
                <w:top w:val="none" w:sz="0" w:space="0" w:color="auto"/>
                <w:left w:val="none" w:sz="0" w:space="0" w:color="auto"/>
                <w:bottom w:val="none" w:sz="0" w:space="0" w:color="auto"/>
                <w:right w:val="none" w:sz="0" w:space="0" w:color="auto"/>
              </w:divBdr>
              <w:divsChild>
                <w:div w:id="1733892937">
                  <w:marLeft w:val="0"/>
                  <w:marRight w:val="0"/>
                  <w:marTop w:val="0"/>
                  <w:marBottom w:val="0"/>
                  <w:divBdr>
                    <w:top w:val="none" w:sz="0" w:space="0" w:color="auto"/>
                    <w:left w:val="none" w:sz="0" w:space="0" w:color="auto"/>
                    <w:bottom w:val="none" w:sz="0" w:space="0" w:color="auto"/>
                    <w:right w:val="none" w:sz="0" w:space="0" w:color="auto"/>
                  </w:divBdr>
                </w:div>
              </w:divsChild>
            </w:div>
            <w:div w:id="994525816">
              <w:marLeft w:val="0"/>
              <w:marRight w:val="0"/>
              <w:marTop w:val="0"/>
              <w:marBottom w:val="0"/>
              <w:divBdr>
                <w:top w:val="none" w:sz="0" w:space="0" w:color="auto"/>
                <w:left w:val="none" w:sz="0" w:space="0" w:color="auto"/>
                <w:bottom w:val="none" w:sz="0" w:space="0" w:color="auto"/>
                <w:right w:val="none" w:sz="0" w:space="0" w:color="auto"/>
              </w:divBdr>
              <w:divsChild>
                <w:div w:id="1755466662">
                  <w:marLeft w:val="0"/>
                  <w:marRight w:val="0"/>
                  <w:marTop w:val="0"/>
                  <w:marBottom w:val="0"/>
                  <w:divBdr>
                    <w:top w:val="none" w:sz="0" w:space="0" w:color="auto"/>
                    <w:left w:val="none" w:sz="0" w:space="0" w:color="auto"/>
                    <w:bottom w:val="none" w:sz="0" w:space="0" w:color="auto"/>
                    <w:right w:val="none" w:sz="0" w:space="0" w:color="auto"/>
                  </w:divBdr>
                </w:div>
              </w:divsChild>
            </w:div>
            <w:div w:id="1820223639">
              <w:marLeft w:val="0"/>
              <w:marRight w:val="0"/>
              <w:marTop w:val="0"/>
              <w:marBottom w:val="0"/>
              <w:divBdr>
                <w:top w:val="none" w:sz="0" w:space="0" w:color="auto"/>
                <w:left w:val="none" w:sz="0" w:space="0" w:color="auto"/>
                <w:bottom w:val="none" w:sz="0" w:space="0" w:color="auto"/>
                <w:right w:val="none" w:sz="0" w:space="0" w:color="auto"/>
              </w:divBdr>
              <w:divsChild>
                <w:div w:id="279067194">
                  <w:marLeft w:val="0"/>
                  <w:marRight w:val="0"/>
                  <w:marTop w:val="0"/>
                  <w:marBottom w:val="0"/>
                  <w:divBdr>
                    <w:top w:val="none" w:sz="0" w:space="0" w:color="auto"/>
                    <w:left w:val="none" w:sz="0" w:space="0" w:color="auto"/>
                    <w:bottom w:val="none" w:sz="0" w:space="0" w:color="auto"/>
                    <w:right w:val="none" w:sz="0" w:space="0" w:color="auto"/>
                  </w:divBdr>
                </w:div>
              </w:divsChild>
            </w:div>
            <w:div w:id="496265690">
              <w:marLeft w:val="0"/>
              <w:marRight w:val="0"/>
              <w:marTop w:val="0"/>
              <w:marBottom w:val="0"/>
              <w:divBdr>
                <w:top w:val="none" w:sz="0" w:space="0" w:color="auto"/>
                <w:left w:val="none" w:sz="0" w:space="0" w:color="auto"/>
                <w:bottom w:val="none" w:sz="0" w:space="0" w:color="auto"/>
                <w:right w:val="none" w:sz="0" w:space="0" w:color="auto"/>
              </w:divBdr>
              <w:divsChild>
                <w:div w:id="82991985">
                  <w:marLeft w:val="0"/>
                  <w:marRight w:val="0"/>
                  <w:marTop w:val="0"/>
                  <w:marBottom w:val="0"/>
                  <w:divBdr>
                    <w:top w:val="none" w:sz="0" w:space="0" w:color="auto"/>
                    <w:left w:val="none" w:sz="0" w:space="0" w:color="auto"/>
                    <w:bottom w:val="none" w:sz="0" w:space="0" w:color="auto"/>
                    <w:right w:val="none" w:sz="0" w:space="0" w:color="auto"/>
                  </w:divBdr>
                </w:div>
              </w:divsChild>
            </w:div>
            <w:div w:id="395133194">
              <w:marLeft w:val="0"/>
              <w:marRight w:val="0"/>
              <w:marTop w:val="0"/>
              <w:marBottom w:val="0"/>
              <w:divBdr>
                <w:top w:val="none" w:sz="0" w:space="0" w:color="auto"/>
                <w:left w:val="none" w:sz="0" w:space="0" w:color="auto"/>
                <w:bottom w:val="none" w:sz="0" w:space="0" w:color="auto"/>
                <w:right w:val="none" w:sz="0" w:space="0" w:color="auto"/>
              </w:divBdr>
              <w:divsChild>
                <w:div w:id="1986427192">
                  <w:marLeft w:val="0"/>
                  <w:marRight w:val="0"/>
                  <w:marTop w:val="0"/>
                  <w:marBottom w:val="0"/>
                  <w:divBdr>
                    <w:top w:val="none" w:sz="0" w:space="0" w:color="auto"/>
                    <w:left w:val="none" w:sz="0" w:space="0" w:color="auto"/>
                    <w:bottom w:val="none" w:sz="0" w:space="0" w:color="auto"/>
                    <w:right w:val="none" w:sz="0" w:space="0" w:color="auto"/>
                  </w:divBdr>
                </w:div>
              </w:divsChild>
            </w:div>
            <w:div w:id="817453425">
              <w:marLeft w:val="0"/>
              <w:marRight w:val="0"/>
              <w:marTop w:val="0"/>
              <w:marBottom w:val="0"/>
              <w:divBdr>
                <w:top w:val="none" w:sz="0" w:space="0" w:color="auto"/>
                <w:left w:val="none" w:sz="0" w:space="0" w:color="auto"/>
                <w:bottom w:val="none" w:sz="0" w:space="0" w:color="auto"/>
                <w:right w:val="none" w:sz="0" w:space="0" w:color="auto"/>
              </w:divBdr>
              <w:divsChild>
                <w:div w:id="790174086">
                  <w:marLeft w:val="0"/>
                  <w:marRight w:val="0"/>
                  <w:marTop w:val="0"/>
                  <w:marBottom w:val="0"/>
                  <w:divBdr>
                    <w:top w:val="none" w:sz="0" w:space="0" w:color="auto"/>
                    <w:left w:val="none" w:sz="0" w:space="0" w:color="auto"/>
                    <w:bottom w:val="none" w:sz="0" w:space="0" w:color="auto"/>
                    <w:right w:val="none" w:sz="0" w:space="0" w:color="auto"/>
                  </w:divBdr>
                </w:div>
              </w:divsChild>
            </w:div>
            <w:div w:id="1648781334">
              <w:blockQuote w:val="1"/>
              <w:marLeft w:val="0"/>
              <w:marRight w:val="0"/>
              <w:marTop w:val="0"/>
              <w:marBottom w:val="300"/>
              <w:divBdr>
                <w:top w:val="none" w:sz="0" w:space="0" w:color="auto"/>
                <w:left w:val="single" w:sz="18" w:space="15" w:color="BBBBBB"/>
                <w:bottom w:val="none" w:sz="0" w:space="0" w:color="auto"/>
                <w:right w:val="none" w:sz="0" w:space="0" w:color="auto"/>
              </w:divBdr>
            </w:div>
            <w:div w:id="884560696">
              <w:marLeft w:val="0"/>
              <w:marRight w:val="0"/>
              <w:marTop w:val="0"/>
              <w:marBottom w:val="0"/>
              <w:divBdr>
                <w:top w:val="none" w:sz="0" w:space="0" w:color="auto"/>
                <w:left w:val="none" w:sz="0" w:space="0" w:color="auto"/>
                <w:bottom w:val="none" w:sz="0" w:space="0" w:color="auto"/>
                <w:right w:val="none" w:sz="0" w:space="0" w:color="auto"/>
              </w:divBdr>
              <w:divsChild>
                <w:div w:id="993799543">
                  <w:marLeft w:val="0"/>
                  <w:marRight w:val="0"/>
                  <w:marTop w:val="0"/>
                  <w:marBottom w:val="0"/>
                  <w:divBdr>
                    <w:top w:val="none" w:sz="0" w:space="0" w:color="auto"/>
                    <w:left w:val="none" w:sz="0" w:space="0" w:color="auto"/>
                    <w:bottom w:val="none" w:sz="0" w:space="0" w:color="auto"/>
                    <w:right w:val="none" w:sz="0" w:space="0" w:color="auto"/>
                  </w:divBdr>
                </w:div>
              </w:divsChild>
            </w:div>
            <w:div w:id="1259364939">
              <w:blockQuote w:val="1"/>
              <w:marLeft w:val="0"/>
              <w:marRight w:val="0"/>
              <w:marTop w:val="0"/>
              <w:marBottom w:val="300"/>
              <w:divBdr>
                <w:top w:val="none" w:sz="0" w:space="0" w:color="auto"/>
                <w:left w:val="single" w:sz="18" w:space="15" w:color="BBBBBB"/>
                <w:bottom w:val="none" w:sz="0" w:space="0" w:color="auto"/>
                <w:right w:val="none" w:sz="0" w:space="0" w:color="auto"/>
              </w:divBdr>
            </w:div>
            <w:div w:id="2074230305">
              <w:marLeft w:val="0"/>
              <w:marRight w:val="0"/>
              <w:marTop w:val="0"/>
              <w:marBottom w:val="0"/>
              <w:divBdr>
                <w:top w:val="none" w:sz="0" w:space="0" w:color="auto"/>
                <w:left w:val="none" w:sz="0" w:space="0" w:color="auto"/>
                <w:bottom w:val="none" w:sz="0" w:space="0" w:color="auto"/>
                <w:right w:val="none" w:sz="0" w:space="0" w:color="auto"/>
              </w:divBdr>
              <w:divsChild>
                <w:div w:id="2087455344">
                  <w:marLeft w:val="0"/>
                  <w:marRight w:val="0"/>
                  <w:marTop w:val="0"/>
                  <w:marBottom w:val="0"/>
                  <w:divBdr>
                    <w:top w:val="none" w:sz="0" w:space="0" w:color="auto"/>
                    <w:left w:val="none" w:sz="0" w:space="0" w:color="auto"/>
                    <w:bottom w:val="none" w:sz="0" w:space="0" w:color="auto"/>
                    <w:right w:val="none" w:sz="0" w:space="0" w:color="auto"/>
                  </w:divBdr>
                </w:div>
              </w:divsChild>
            </w:div>
            <w:div w:id="1786464309">
              <w:marLeft w:val="0"/>
              <w:marRight w:val="0"/>
              <w:marTop w:val="0"/>
              <w:marBottom w:val="0"/>
              <w:divBdr>
                <w:top w:val="none" w:sz="0" w:space="0" w:color="auto"/>
                <w:left w:val="none" w:sz="0" w:space="0" w:color="auto"/>
                <w:bottom w:val="none" w:sz="0" w:space="0" w:color="auto"/>
                <w:right w:val="none" w:sz="0" w:space="0" w:color="auto"/>
              </w:divBdr>
              <w:divsChild>
                <w:div w:id="1443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2996">
          <w:marLeft w:val="0"/>
          <w:marRight w:val="0"/>
          <w:marTop w:val="0"/>
          <w:marBottom w:val="0"/>
          <w:divBdr>
            <w:top w:val="none" w:sz="0" w:space="0" w:color="auto"/>
            <w:left w:val="none" w:sz="0" w:space="0" w:color="auto"/>
            <w:bottom w:val="none" w:sz="0" w:space="0" w:color="auto"/>
            <w:right w:val="none" w:sz="0" w:space="0" w:color="auto"/>
          </w:divBdr>
        </w:div>
      </w:divsChild>
    </w:div>
    <w:div w:id="844052381">
      <w:bodyDiv w:val="1"/>
      <w:marLeft w:val="0"/>
      <w:marRight w:val="0"/>
      <w:marTop w:val="0"/>
      <w:marBottom w:val="0"/>
      <w:divBdr>
        <w:top w:val="none" w:sz="0" w:space="0" w:color="auto"/>
        <w:left w:val="none" w:sz="0" w:space="0" w:color="auto"/>
        <w:bottom w:val="none" w:sz="0" w:space="0" w:color="auto"/>
        <w:right w:val="none" w:sz="0" w:space="0" w:color="auto"/>
      </w:divBdr>
      <w:divsChild>
        <w:div w:id="1549998038">
          <w:marLeft w:val="0"/>
          <w:marRight w:val="0"/>
          <w:marTop w:val="0"/>
          <w:marBottom w:val="0"/>
          <w:divBdr>
            <w:top w:val="none" w:sz="0" w:space="0" w:color="auto"/>
            <w:left w:val="none" w:sz="0" w:space="0" w:color="auto"/>
            <w:bottom w:val="none" w:sz="0" w:space="0" w:color="auto"/>
            <w:right w:val="none" w:sz="0" w:space="0" w:color="auto"/>
          </w:divBdr>
          <w:divsChild>
            <w:div w:id="1737704091">
              <w:marLeft w:val="0"/>
              <w:marRight w:val="0"/>
              <w:marTop w:val="0"/>
              <w:marBottom w:val="0"/>
              <w:divBdr>
                <w:top w:val="none" w:sz="0" w:space="0" w:color="auto"/>
                <w:left w:val="none" w:sz="0" w:space="0" w:color="auto"/>
                <w:bottom w:val="none" w:sz="0" w:space="0" w:color="auto"/>
                <w:right w:val="none" w:sz="0" w:space="0" w:color="auto"/>
              </w:divBdr>
            </w:div>
          </w:divsChild>
        </w:div>
        <w:div w:id="598291150">
          <w:marLeft w:val="0"/>
          <w:marRight w:val="0"/>
          <w:marTop w:val="0"/>
          <w:marBottom w:val="0"/>
          <w:divBdr>
            <w:top w:val="none" w:sz="0" w:space="0" w:color="auto"/>
            <w:left w:val="none" w:sz="0" w:space="0" w:color="auto"/>
            <w:bottom w:val="none" w:sz="0" w:space="0" w:color="auto"/>
            <w:right w:val="none" w:sz="0" w:space="0" w:color="auto"/>
          </w:divBdr>
          <w:divsChild>
            <w:div w:id="1119178929">
              <w:marLeft w:val="0"/>
              <w:marRight w:val="0"/>
              <w:marTop w:val="0"/>
              <w:marBottom w:val="0"/>
              <w:divBdr>
                <w:top w:val="none" w:sz="0" w:space="0" w:color="auto"/>
                <w:left w:val="none" w:sz="0" w:space="0" w:color="auto"/>
                <w:bottom w:val="none" w:sz="0" w:space="0" w:color="auto"/>
                <w:right w:val="none" w:sz="0" w:space="0" w:color="auto"/>
              </w:divBdr>
            </w:div>
          </w:divsChild>
        </w:div>
        <w:div w:id="2037926747">
          <w:marLeft w:val="0"/>
          <w:marRight w:val="0"/>
          <w:marTop w:val="0"/>
          <w:marBottom w:val="0"/>
          <w:divBdr>
            <w:top w:val="none" w:sz="0" w:space="0" w:color="auto"/>
            <w:left w:val="none" w:sz="0" w:space="0" w:color="auto"/>
            <w:bottom w:val="none" w:sz="0" w:space="0" w:color="auto"/>
            <w:right w:val="none" w:sz="0" w:space="0" w:color="auto"/>
          </w:divBdr>
          <w:divsChild>
            <w:div w:id="763188954">
              <w:marLeft w:val="0"/>
              <w:marRight w:val="0"/>
              <w:marTop w:val="0"/>
              <w:marBottom w:val="0"/>
              <w:divBdr>
                <w:top w:val="none" w:sz="0" w:space="0" w:color="auto"/>
                <w:left w:val="none" w:sz="0" w:space="0" w:color="auto"/>
                <w:bottom w:val="none" w:sz="0" w:space="0" w:color="auto"/>
                <w:right w:val="none" w:sz="0" w:space="0" w:color="auto"/>
              </w:divBdr>
            </w:div>
          </w:divsChild>
        </w:div>
        <w:div w:id="1190030601">
          <w:marLeft w:val="0"/>
          <w:marRight w:val="0"/>
          <w:marTop w:val="0"/>
          <w:marBottom w:val="0"/>
          <w:divBdr>
            <w:top w:val="none" w:sz="0" w:space="0" w:color="auto"/>
            <w:left w:val="none" w:sz="0" w:space="0" w:color="auto"/>
            <w:bottom w:val="none" w:sz="0" w:space="0" w:color="auto"/>
            <w:right w:val="none" w:sz="0" w:space="0" w:color="auto"/>
          </w:divBdr>
          <w:divsChild>
            <w:div w:id="2029789044">
              <w:marLeft w:val="0"/>
              <w:marRight w:val="0"/>
              <w:marTop w:val="0"/>
              <w:marBottom w:val="0"/>
              <w:divBdr>
                <w:top w:val="none" w:sz="0" w:space="0" w:color="auto"/>
                <w:left w:val="none" w:sz="0" w:space="0" w:color="auto"/>
                <w:bottom w:val="none" w:sz="0" w:space="0" w:color="auto"/>
                <w:right w:val="none" w:sz="0" w:space="0" w:color="auto"/>
              </w:divBdr>
            </w:div>
          </w:divsChild>
        </w:div>
        <w:div w:id="1398014001">
          <w:marLeft w:val="0"/>
          <w:marRight w:val="0"/>
          <w:marTop w:val="0"/>
          <w:marBottom w:val="0"/>
          <w:divBdr>
            <w:top w:val="none" w:sz="0" w:space="0" w:color="auto"/>
            <w:left w:val="none" w:sz="0" w:space="0" w:color="auto"/>
            <w:bottom w:val="none" w:sz="0" w:space="0" w:color="auto"/>
            <w:right w:val="none" w:sz="0" w:space="0" w:color="auto"/>
          </w:divBdr>
          <w:divsChild>
            <w:div w:id="341201464">
              <w:marLeft w:val="0"/>
              <w:marRight w:val="0"/>
              <w:marTop w:val="0"/>
              <w:marBottom w:val="0"/>
              <w:divBdr>
                <w:top w:val="none" w:sz="0" w:space="0" w:color="auto"/>
                <w:left w:val="none" w:sz="0" w:space="0" w:color="auto"/>
                <w:bottom w:val="none" w:sz="0" w:space="0" w:color="auto"/>
                <w:right w:val="none" w:sz="0" w:space="0" w:color="auto"/>
              </w:divBdr>
            </w:div>
          </w:divsChild>
        </w:div>
        <w:div w:id="932588665">
          <w:blockQuote w:val="1"/>
          <w:marLeft w:val="0"/>
          <w:marRight w:val="0"/>
          <w:marTop w:val="0"/>
          <w:marBottom w:val="300"/>
          <w:divBdr>
            <w:top w:val="none" w:sz="0" w:space="0" w:color="auto"/>
            <w:left w:val="single" w:sz="18" w:space="15" w:color="BBBBBB"/>
            <w:bottom w:val="none" w:sz="0" w:space="0" w:color="auto"/>
            <w:right w:val="none" w:sz="0" w:space="0" w:color="auto"/>
          </w:divBdr>
        </w:div>
        <w:div w:id="376899017">
          <w:marLeft w:val="0"/>
          <w:marRight w:val="0"/>
          <w:marTop w:val="0"/>
          <w:marBottom w:val="0"/>
          <w:divBdr>
            <w:top w:val="none" w:sz="0" w:space="0" w:color="auto"/>
            <w:left w:val="none" w:sz="0" w:space="0" w:color="auto"/>
            <w:bottom w:val="none" w:sz="0" w:space="0" w:color="auto"/>
            <w:right w:val="none" w:sz="0" w:space="0" w:color="auto"/>
          </w:divBdr>
          <w:divsChild>
            <w:div w:id="891617587">
              <w:marLeft w:val="0"/>
              <w:marRight w:val="0"/>
              <w:marTop w:val="0"/>
              <w:marBottom w:val="0"/>
              <w:divBdr>
                <w:top w:val="none" w:sz="0" w:space="0" w:color="auto"/>
                <w:left w:val="none" w:sz="0" w:space="0" w:color="auto"/>
                <w:bottom w:val="none" w:sz="0" w:space="0" w:color="auto"/>
                <w:right w:val="none" w:sz="0" w:space="0" w:color="auto"/>
              </w:divBdr>
            </w:div>
          </w:divsChild>
        </w:div>
        <w:div w:id="580220738">
          <w:marLeft w:val="0"/>
          <w:marRight w:val="0"/>
          <w:marTop w:val="0"/>
          <w:marBottom w:val="0"/>
          <w:divBdr>
            <w:top w:val="none" w:sz="0" w:space="0" w:color="auto"/>
            <w:left w:val="none" w:sz="0" w:space="0" w:color="auto"/>
            <w:bottom w:val="none" w:sz="0" w:space="0" w:color="auto"/>
            <w:right w:val="none" w:sz="0" w:space="0" w:color="auto"/>
          </w:divBdr>
          <w:divsChild>
            <w:div w:id="97607124">
              <w:marLeft w:val="0"/>
              <w:marRight w:val="0"/>
              <w:marTop w:val="0"/>
              <w:marBottom w:val="0"/>
              <w:divBdr>
                <w:top w:val="none" w:sz="0" w:space="0" w:color="auto"/>
                <w:left w:val="none" w:sz="0" w:space="0" w:color="auto"/>
                <w:bottom w:val="none" w:sz="0" w:space="0" w:color="auto"/>
                <w:right w:val="none" w:sz="0" w:space="0" w:color="auto"/>
              </w:divBdr>
            </w:div>
          </w:divsChild>
        </w:div>
        <w:div w:id="1873566664">
          <w:marLeft w:val="0"/>
          <w:marRight w:val="0"/>
          <w:marTop w:val="0"/>
          <w:marBottom w:val="0"/>
          <w:divBdr>
            <w:top w:val="none" w:sz="0" w:space="0" w:color="auto"/>
            <w:left w:val="none" w:sz="0" w:space="0" w:color="auto"/>
            <w:bottom w:val="none" w:sz="0" w:space="0" w:color="auto"/>
            <w:right w:val="none" w:sz="0" w:space="0" w:color="auto"/>
          </w:divBdr>
          <w:divsChild>
            <w:div w:id="1056709433">
              <w:marLeft w:val="0"/>
              <w:marRight w:val="0"/>
              <w:marTop w:val="0"/>
              <w:marBottom w:val="0"/>
              <w:divBdr>
                <w:top w:val="none" w:sz="0" w:space="0" w:color="auto"/>
                <w:left w:val="none" w:sz="0" w:space="0" w:color="auto"/>
                <w:bottom w:val="none" w:sz="0" w:space="0" w:color="auto"/>
                <w:right w:val="none" w:sz="0" w:space="0" w:color="auto"/>
              </w:divBdr>
            </w:div>
          </w:divsChild>
        </w:div>
        <w:div w:id="784037548">
          <w:marLeft w:val="0"/>
          <w:marRight w:val="0"/>
          <w:marTop w:val="0"/>
          <w:marBottom w:val="0"/>
          <w:divBdr>
            <w:top w:val="none" w:sz="0" w:space="0" w:color="auto"/>
            <w:left w:val="none" w:sz="0" w:space="0" w:color="auto"/>
            <w:bottom w:val="none" w:sz="0" w:space="0" w:color="auto"/>
            <w:right w:val="none" w:sz="0" w:space="0" w:color="auto"/>
          </w:divBdr>
          <w:divsChild>
            <w:div w:id="722631780">
              <w:marLeft w:val="0"/>
              <w:marRight w:val="0"/>
              <w:marTop w:val="0"/>
              <w:marBottom w:val="0"/>
              <w:divBdr>
                <w:top w:val="none" w:sz="0" w:space="0" w:color="auto"/>
                <w:left w:val="none" w:sz="0" w:space="0" w:color="auto"/>
                <w:bottom w:val="none" w:sz="0" w:space="0" w:color="auto"/>
                <w:right w:val="none" w:sz="0" w:space="0" w:color="auto"/>
              </w:divBdr>
            </w:div>
          </w:divsChild>
        </w:div>
        <w:div w:id="1030574245">
          <w:blockQuote w:val="1"/>
          <w:marLeft w:val="0"/>
          <w:marRight w:val="0"/>
          <w:marTop w:val="0"/>
          <w:marBottom w:val="300"/>
          <w:divBdr>
            <w:top w:val="none" w:sz="0" w:space="0" w:color="auto"/>
            <w:left w:val="single" w:sz="18" w:space="15" w:color="BBBBBB"/>
            <w:bottom w:val="none" w:sz="0" w:space="0" w:color="auto"/>
            <w:right w:val="none" w:sz="0" w:space="0" w:color="auto"/>
          </w:divBdr>
        </w:div>
        <w:div w:id="222564583">
          <w:marLeft w:val="0"/>
          <w:marRight w:val="0"/>
          <w:marTop w:val="0"/>
          <w:marBottom w:val="0"/>
          <w:divBdr>
            <w:top w:val="none" w:sz="0" w:space="0" w:color="auto"/>
            <w:left w:val="none" w:sz="0" w:space="0" w:color="auto"/>
            <w:bottom w:val="none" w:sz="0" w:space="0" w:color="auto"/>
            <w:right w:val="none" w:sz="0" w:space="0" w:color="auto"/>
          </w:divBdr>
          <w:divsChild>
            <w:div w:id="1566644753">
              <w:marLeft w:val="0"/>
              <w:marRight w:val="0"/>
              <w:marTop w:val="0"/>
              <w:marBottom w:val="0"/>
              <w:divBdr>
                <w:top w:val="none" w:sz="0" w:space="0" w:color="auto"/>
                <w:left w:val="none" w:sz="0" w:space="0" w:color="auto"/>
                <w:bottom w:val="none" w:sz="0" w:space="0" w:color="auto"/>
                <w:right w:val="none" w:sz="0" w:space="0" w:color="auto"/>
              </w:divBdr>
            </w:div>
          </w:divsChild>
        </w:div>
        <w:div w:id="682636407">
          <w:marLeft w:val="0"/>
          <w:marRight w:val="0"/>
          <w:marTop w:val="0"/>
          <w:marBottom w:val="0"/>
          <w:divBdr>
            <w:top w:val="none" w:sz="0" w:space="0" w:color="auto"/>
            <w:left w:val="none" w:sz="0" w:space="0" w:color="auto"/>
            <w:bottom w:val="none" w:sz="0" w:space="0" w:color="auto"/>
            <w:right w:val="none" w:sz="0" w:space="0" w:color="auto"/>
          </w:divBdr>
          <w:divsChild>
            <w:div w:id="111174824">
              <w:marLeft w:val="0"/>
              <w:marRight w:val="0"/>
              <w:marTop w:val="0"/>
              <w:marBottom w:val="0"/>
              <w:divBdr>
                <w:top w:val="none" w:sz="0" w:space="0" w:color="auto"/>
                <w:left w:val="none" w:sz="0" w:space="0" w:color="auto"/>
                <w:bottom w:val="none" w:sz="0" w:space="0" w:color="auto"/>
                <w:right w:val="none" w:sz="0" w:space="0" w:color="auto"/>
              </w:divBdr>
            </w:div>
          </w:divsChild>
        </w:div>
        <w:div w:id="234780644">
          <w:marLeft w:val="0"/>
          <w:marRight w:val="0"/>
          <w:marTop w:val="0"/>
          <w:marBottom w:val="0"/>
          <w:divBdr>
            <w:top w:val="none" w:sz="0" w:space="0" w:color="auto"/>
            <w:left w:val="none" w:sz="0" w:space="0" w:color="auto"/>
            <w:bottom w:val="none" w:sz="0" w:space="0" w:color="auto"/>
            <w:right w:val="none" w:sz="0" w:space="0" w:color="auto"/>
          </w:divBdr>
          <w:divsChild>
            <w:div w:id="1397892779">
              <w:marLeft w:val="0"/>
              <w:marRight w:val="0"/>
              <w:marTop w:val="0"/>
              <w:marBottom w:val="0"/>
              <w:divBdr>
                <w:top w:val="none" w:sz="0" w:space="0" w:color="auto"/>
                <w:left w:val="none" w:sz="0" w:space="0" w:color="auto"/>
                <w:bottom w:val="none" w:sz="0" w:space="0" w:color="auto"/>
                <w:right w:val="none" w:sz="0" w:space="0" w:color="auto"/>
              </w:divBdr>
            </w:div>
          </w:divsChild>
        </w:div>
        <w:div w:id="694424784">
          <w:marLeft w:val="0"/>
          <w:marRight w:val="0"/>
          <w:marTop w:val="0"/>
          <w:marBottom w:val="0"/>
          <w:divBdr>
            <w:top w:val="none" w:sz="0" w:space="0" w:color="auto"/>
            <w:left w:val="none" w:sz="0" w:space="0" w:color="auto"/>
            <w:bottom w:val="none" w:sz="0" w:space="0" w:color="auto"/>
            <w:right w:val="none" w:sz="0" w:space="0" w:color="auto"/>
          </w:divBdr>
          <w:divsChild>
            <w:div w:id="484053661">
              <w:marLeft w:val="0"/>
              <w:marRight w:val="0"/>
              <w:marTop w:val="0"/>
              <w:marBottom w:val="0"/>
              <w:divBdr>
                <w:top w:val="none" w:sz="0" w:space="0" w:color="auto"/>
                <w:left w:val="none" w:sz="0" w:space="0" w:color="auto"/>
                <w:bottom w:val="none" w:sz="0" w:space="0" w:color="auto"/>
                <w:right w:val="none" w:sz="0" w:space="0" w:color="auto"/>
              </w:divBdr>
            </w:div>
          </w:divsChild>
        </w:div>
        <w:div w:id="606617709">
          <w:marLeft w:val="0"/>
          <w:marRight w:val="0"/>
          <w:marTop w:val="0"/>
          <w:marBottom w:val="0"/>
          <w:divBdr>
            <w:top w:val="none" w:sz="0" w:space="0" w:color="auto"/>
            <w:left w:val="none" w:sz="0" w:space="0" w:color="auto"/>
            <w:bottom w:val="none" w:sz="0" w:space="0" w:color="auto"/>
            <w:right w:val="none" w:sz="0" w:space="0" w:color="auto"/>
          </w:divBdr>
          <w:divsChild>
            <w:div w:id="2052223025">
              <w:marLeft w:val="0"/>
              <w:marRight w:val="0"/>
              <w:marTop w:val="0"/>
              <w:marBottom w:val="0"/>
              <w:divBdr>
                <w:top w:val="none" w:sz="0" w:space="0" w:color="auto"/>
                <w:left w:val="none" w:sz="0" w:space="0" w:color="auto"/>
                <w:bottom w:val="none" w:sz="0" w:space="0" w:color="auto"/>
                <w:right w:val="none" w:sz="0" w:space="0" w:color="auto"/>
              </w:divBdr>
            </w:div>
          </w:divsChild>
        </w:div>
        <w:div w:id="1749840989">
          <w:marLeft w:val="0"/>
          <w:marRight w:val="0"/>
          <w:marTop w:val="0"/>
          <w:marBottom w:val="0"/>
          <w:divBdr>
            <w:top w:val="none" w:sz="0" w:space="0" w:color="auto"/>
            <w:left w:val="none" w:sz="0" w:space="0" w:color="auto"/>
            <w:bottom w:val="none" w:sz="0" w:space="0" w:color="auto"/>
            <w:right w:val="none" w:sz="0" w:space="0" w:color="auto"/>
          </w:divBdr>
          <w:divsChild>
            <w:div w:id="676465407">
              <w:marLeft w:val="0"/>
              <w:marRight w:val="0"/>
              <w:marTop w:val="0"/>
              <w:marBottom w:val="0"/>
              <w:divBdr>
                <w:top w:val="none" w:sz="0" w:space="0" w:color="auto"/>
                <w:left w:val="none" w:sz="0" w:space="0" w:color="auto"/>
                <w:bottom w:val="none" w:sz="0" w:space="0" w:color="auto"/>
                <w:right w:val="none" w:sz="0" w:space="0" w:color="auto"/>
              </w:divBdr>
            </w:div>
          </w:divsChild>
        </w:div>
        <w:div w:id="1185094984">
          <w:marLeft w:val="0"/>
          <w:marRight w:val="0"/>
          <w:marTop w:val="0"/>
          <w:marBottom w:val="0"/>
          <w:divBdr>
            <w:top w:val="none" w:sz="0" w:space="0" w:color="auto"/>
            <w:left w:val="none" w:sz="0" w:space="0" w:color="auto"/>
            <w:bottom w:val="none" w:sz="0" w:space="0" w:color="auto"/>
            <w:right w:val="none" w:sz="0" w:space="0" w:color="auto"/>
          </w:divBdr>
          <w:divsChild>
            <w:div w:id="743262852">
              <w:marLeft w:val="0"/>
              <w:marRight w:val="0"/>
              <w:marTop w:val="0"/>
              <w:marBottom w:val="0"/>
              <w:divBdr>
                <w:top w:val="none" w:sz="0" w:space="0" w:color="auto"/>
                <w:left w:val="none" w:sz="0" w:space="0" w:color="auto"/>
                <w:bottom w:val="none" w:sz="0" w:space="0" w:color="auto"/>
                <w:right w:val="none" w:sz="0" w:space="0" w:color="auto"/>
              </w:divBdr>
            </w:div>
          </w:divsChild>
        </w:div>
        <w:div w:id="1161971672">
          <w:marLeft w:val="0"/>
          <w:marRight w:val="0"/>
          <w:marTop w:val="0"/>
          <w:marBottom w:val="0"/>
          <w:divBdr>
            <w:top w:val="none" w:sz="0" w:space="0" w:color="auto"/>
            <w:left w:val="none" w:sz="0" w:space="0" w:color="auto"/>
            <w:bottom w:val="none" w:sz="0" w:space="0" w:color="auto"/>
            <w:right w:val="none" w:sz="0" w:space="0" w:color="auto"/>
          </w:divBdr>
          <w:divsChild>
            <w:div w:id="1859538107">
              <w:marLeft w:val="0"/>
              <w:marRight w:val="0"/>
              <w:marTop w:val="0"/>
              <w:marBottom w:val="0"/>
              <w:divBdr>
                <w:top w:val="none" w:sz="0" w:space="0" w:color="auto"/>
                <w:left w:val="none" w:sz="0" w:space="0" w:color="auto"/>
                <w:bottom w:val="none" w:sz="0" w:space="0" w:color="auto"/>
                <w:right w:val="none" w:sz="0" w:space="0" w:color="auto"/>
              </w:divBdr>
            </w:div>
          </w:divsChild>
        </w:div>
        <w:div w:id="1771731847">
          <w:marLeft w:val="0"/>
          <w:marRight w:val="0"/>
          <w:marTop w:val="0"/>
          <w:marBottom w:val="0"/>
          <w:divBdr>
            <w:top w:val="none" w:sz="0" w:space="0" w:color="auto"/>
            <w:left w:val="none" w:sz="0" w:space="0" w:color="auto"/>
            <w:bottom w:val="none" w:sz="0" w:space="0" w:color="auto"/>
            <w:right w:val="none" w:sz="0" w:space="0" w:color="auto"/>
          </w:divBdr>
          <w:divsChild>
            <w:div w:id="1435007304">
              <w:marLeft w:val="0"/>
              <w:marRight w:val="0"/>
              <w:marTop w:val="0"/>
              <w:marBottom w:val="0"/>
              <w:divBdr>
                <w:top w:val="none" w:sz="0" w:space="0" w:color="auto"/>
                <w:left w:val="none" w:sz="0" w:space="0" w:color="auto"/>
                <w:bottom w:val="none" w:sz="0" w:space="0" w:color="auto"/>
                <w:right w:val="none" w:sz="0" w:space="0" w:color="auto"/>
              </w:divBdr>
            </w:div>
          </w:divsChild>
        </w:div>
        <w:div w:id="205870709">
          <w:blockQuote w:val="1"/>
          <w:marLeft w:val="0"/>
          <w:marRight w:val="0"/>
          <w:marTop w:val="0"/>
          <w:marBottom w:val="300"/>
          <w:divBdr>
            <w:top w:val="none" w:sz="0" w:space="0" w:color="auto"/>
            <w:left w:val="single" w:sz="18" w:space="15" w:color="BBBBBB"/>
            <w:bottom w:val="none" w:sz="0" w:space="0" w:color="auto"/>
            <w:right w:val="none" w:sz="0" w:space="0" w:color="auto"/>
          </w:divBdr>
        </w:div>
        <w:div w:id="302346938">
          <w:marLeft w:val="0"/>
          <w:marRight w:val="0"/>
          <w:marTop w:val="0"/>
          <w:marBottom w:val="0"/>
          <w:divBdr>
            <w:top w:val="none" w:sz="0" w:space="0" w:color="auto"/>
            <w:left w:val="none" w:sz="0" w:space="0" w:color="auto"/>
            <w:bottom w:val="none" w:sz="0" w:space="0" w:color="auto"/>
            <w:right w:val="none" w:sz="0" w:space="0" w:color="auto"/>
          </w:divBdr>
          <w:divsChild>
            <w:div w:id="1570530024">
              <w:marLeft w:val="0"/>
              <w:marRight w:val="0"/>
              <w:marTop w:val="0"/>
              <w:marBottom w:val="0"/>
              <w:divBdr>
                <w:top w:val="none" w:sz="0" w:space="0" w:color="auto"/>
                <w:left w:val="none" w:sz="0" w:space="0" w:color="auto"/>
                <w:bottom w:val="none" w:sz="0" w:space="0" w:color="auto"/>
                <w:right w:val="none" w:sz="0" w:space="0" w:color="auto"/>
              </w:divBdr>
            </w:div>
          </w:divsChild>
        </w:div>
        <w:div w:id="17587685">
          <w:marLeft w:val="0"/>
          <w:marRight w:val="0"/>
          <w:marTop w:val="0"/>
          <w:marBottom w:val="0"/>
          <w:divBdr>
            <w:top w:val="none" w:sz="0" w:space="0" w:color="auto"/>
            <w:left w:val="none" w:sz="0" w:space="0" w:color="auto"/>
            <w:bottom w:val="none" w:sz="0" w:space="0" w:color="auto"/>
            <w:right w:val="none" w:sz="0" w:space="0" w:color="auto"/>
          </w:divBdr>
          <w:divsChild>
            <w:div w:id="10321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439">
      <w:bodyDiv w:val="1"/>
      <w:marLeft w:val="0"/>
      <w:marRight w:val="0"/>
      <w:marTop w:val="0"/>
      <w:marBottom w:val="0"/>
      <w:divBdr>
        <w:top w:val="none" w:sz="0" w:space="0" w:color="auto"/>
        <w:left w:val="none" w:sz="0" w:space="0" w:color="auto"/>
        <w:bottom w:val="none" w:sz="0" w:space="0" w:color="auto"/>
        <w:right w:val="none" w:sz="0" w:space="0" w:color="auto"/>
      </w:divBdr>
      <w:divsChild>
        <w:div w:id="150802533">
          <w:marLeft w:val="0"/>
          <w:marRight w:val="0"/>
          <w:marTop w:val="0"/>
          <w:marBottom w:val="0"/>
          <w:divBdr>
            <w:top w:val="none" w:sz="0" w:space="0" w:color="auto"/>
            <w:left w:val="none" w:sz="0" w:space="0" w:color="auto"/>
            <w:bottom w:val="none" w:sz="0" w:space="0" w:color="auto"/>
            <w:right w:val="none" w:sz="0" w:space="0" w:color="auto"/>
          </w:divBdr>
          <w:divsChild>
            <w:div w:id="2023582267">
              <w:marLeft w:val="0"/>
              <w:marRight w:val="0"/>
              <w:marTop w:val="0"/>
              <w:marBottom w:val="0"/>
              <w:divBdr>
                <w:top w:val="none" w:sz="0" w:space="0" w:color="auto"/>
                <w:left w:val="none" w:sz="0" w:space="0" w:color="auto"/>
                <w:bottom w:val="none" w:sz="0" w:space="0" w:color="auto"/>
                <w:right w:val="none" w:sz="0" w:space="0" w:color="auto"/>
              </w:divBdr>
            </w:div>
          </w:divsChild>
        </w:div>
        <w:div w:id="1788431471">
          <w:marLeft w:val="0"/>
          <w:marRight w:val="0"/>
          <w:marTop w:val="0"/>
          <w:marBottom w:val="0"/>
          <w:divBdr>
            <w:top w:val="none" w:sz="0" w:space="0" w:color="auto"/>
            <w:left w:val="none" w:sz="0" w:space="0" w:color="auto"/>
            <w:bottom w:val="none" w:sz="0" w:space="0" w:color="auto"/>
            <w:right w:val="none" w:sz="0" w:space="0" w:color="auto"/>
          </w:divBdr>
          <w:divsChild>
            <w:div w:id="1907758171">
              <w:marLeft w:val="0"/>
              <w:marRight w:val="0"/>
              <w:marTop w:val="0"/>
              <w:marBottom w:val="0"/>
              <w:divBdr>
                <w:top w:val="none" w:sz="0" w:space="0" w:color="auto"/>
                <w:left w:val="none" w:sz="0" w:space="0" w:color="auto"/>
                <w:bottom w:val="none" w:sz="0" w:space="0" w:color="auto"/>
                <w:right w:val="none" w:sz="0" w:space="0" w:color="auto"/>
              </w:divBdr>
            </w:div>
          </w:divsChild>
        </w:div>
        <w:div w:id="301346589">
          <w:marLeft w:val="0"/>
          <w:marRight w:val="0"/>
          <w:marTop w:val="0"/>
          <w:marBottom w:val="0"/>
          <w:divBdr>
            <w:top w:val="none" w:sz="0" w:space="0" w:color="auto"/>
            <w:left w:val="none" w:sz="0" w:space="0" w:color="auto"/>
            <w:bottom w:val="none" w:sz="0" w:space="0" w:color="auto"/>
            <w:right w:val="none" w:sz="0" w:space="0" w:color="auto"/>
          </w:divBdr>
          <w:divsChild>
            <w:div w:id="1446776813">
              <w:marLeft w:val="0"/>
              <w:marRight w:val="0"/>
              <w:marTop w:val="0"/>
              <w:marBottom w:val="0"/>
              <w:divBdr>
                <w:top w:val="none" w:sz="0" w:space="0" w:color="auto"/>
                <w:left w:val="none" w:sz="0" w:space="0" w:color="auto"/>
                <w:bottom w:val="none" w:sz="0" w:space="0" w:color="auto"/>
                <w:right w:val="none" w:sz="0" w:space="0" w:color="auto"/>
              </w:divBdr>
            </w:div>
          </w:divsChild>
        </w:div>
        <w:div w:id="1969437163">
          <w:blockQuote w:val="1"/>
          <w:marLeft w:val="0"/>
          <w:marRight w:val="0"/>
          <w:marTop w:val="0"/>
          <w:marBottom w:val="300"/>
          <w:divBdr>
            <w:top w:val="none" w:sz="0" w:space="0" w:color="auto"/>
            <w:left w:val="single" w:sz="18" w:space="15" w:color="BBBBBB"/>
            <w:bottom w:val="none" w:sz="0" w:space="0" w:color="auto"/>
            <w:right w:val="none" w:sz="0" w:space="0" w:color="auto"/>
          </w:divBdr>
        </w:div>
        <w:div w:id="435905318">
          <w:marLeft w:val="0"/>
          <w:marRight w:val="0"/>
          <w:marTop w:val="0"/>
          <w:marBottom w:val="0"/>
          <w:divBdr>
            <w:top w:val="none" w:sz="0" w:space="0" w:color="auto"/>
            <w:left w:val="none" w:sz="0" w:space="0" w:color="auto"/>
            <w:bottom w:val="none" w:sz="0" w:space="0" w:color="auto"/>
            <w:right w:val="none" w:sz="0" w:space="0" w:color="auto"/>
          </w:divBdr>
          <w:divsChild>
            <w:div w:id="120223049">
              <w:marLeft w:val="0"/>
              <w:marRight w:val="0"/>
              <w:marTop w:val="0"/>
              <w:marBottom w:val="0"/>
              <w:divBdr>
                <w:top w:val="none" w:sz="0" w:space="0" w:color="auto"/>
                <w:left w:val="none" w:sz="0" w:space="0" w:color="auto"/>
                <w:bottom w:val="none" w:sz="0" w:space="0" w:color="auto"/>
                <w:right w:val="none" w:sz="0" w:space="0" w:color="auto"/>
              </w:divBdr>
            </w:div>
          </w:divsChild>
        </w:div>
        <w:div w:id="1113013349">
          <w:marLeft w:val="0"/>
          <w:marRight w:val="0"/>
          <w:marTop w:val="0"/>
          <w:marBottom w:val="0"/>
          <w:divBdr>
            <w:top w:val="none" w:sz="0" w:space="0" w:color="auto"/>
            <w:left w:val="none" w:sz="0" w:space="0" w:color="auto"/>
            <w:bottom w:val="none" w:sz="0" w:space="0" w:color="auto"/>
            <w:right w:val="none" w:sz="0" w:space="0" w:color="auto"/>
          </w:divBdr>
          <w:divsChild>
            <w:div w:id="1161118323">
              <w:marLeft w:val="0"/>
              <w:marRight w:val="0"/>
              <w:marTop w:val="0"/>
              <w:marBottom w:val="0"/>
              <w:divBdr>
                <w:top w:val="none" w:sz="0" w:space="0" w:color="auto"/>
                <w:left w:val="none" w:sz="0" w:space="0" w:color="auto"/>
                <w:bottom w:val="none" w:sz="0" w:space="0" w:color="auto"/>
                <w:right w:val="none" w:sz="0" w:space="0" w:color="auto"/>
              </w:divBdr>
            </w:div>
          </w:divsChild>
        </w:div>
        <w:div w:id="1398897869">
          <w:marLeft w:val="0"/>
          <w:marRight w:val="0"/>
          <w:marTop w:val="0"/>
          <w:marBottom w:val="0"/>
          <w:divBdr>
            <w:top w:val="none" w:sz="0" w:space="0" w:color="auto"/>
            <w:left w:val="none" w:sz="0" w:space="0" w:color="auto"/>
            <w:bottom w:val="none" w:sz="0" w:space="0" w:color="auto"/>
            <w:right w:val="none" w:sz="0" w:space="0" w:color="auto"/>
          </w:divBdr>
          <w:divsChild>
            <w:div w:id="2064131117">
              <w:marLeft w:val="0"/>
              <w:marRight w:val="0"/>
              <w:marTop w:val="0"/>
              <w:marBottom w:val="0"/>
              <w:divBdr>
                <w:top w:val="none" w:sz="0" w:space="0" w:color="auto"/>
                <w:left w:val="none" w:sz="0" w:space="0" w:color="auto"/>
                <w:bottom w:val="none" w:sz="0" w:space="0" w:color="auto"/>
                <w:right w:val="none" w:sz="0" w:space="0" w:color="auto"/>
              </w:divBdr>
            </w:div>
          </w:divsChild>
        </w:div>
        <w:div w:id="1892811376">
          <w:marLeft w:val="0"/>
          <w:marRight w:val="0"/>
          <w:marTop w:val="0"/>
          <w:marBottom w:val="0"/>
          <w:divBdr>
            <w:top w:val="none" w:sz="0" w:space="0" w:color="auto"/>
            <w:left w:val="none" w:sz="0" w:space="0" w:color="auto"/>
            <w:bottom w:val="none" w:sz="0" w:space="0" w:color="auto"/>
            <w:right w:val="none" w:sz="0" w:space="0" w:color="auto"/>
          </w:divBdr>
          <w:divsChild>
            <w:div w:id="1757087984">
              <w:marLeft w:val="0"/>
              <w:marRight w:val="0"/>
              <w:marTop w:val="0"/>
              <w:marBottom w:val="0"/>
              <w:divBdr>
                <w:top w:val="none" w:sz="0" w:space="0" w:color="auto"/>
                <w:left w:val="none" w:sz="0" w:space="0" w:color="auto"/>
                <w:bottom w:val="none" w:sz="0" w:space="0" w:color="auto"/>
                <w:right w:val="none" w:sz="0" w:space="0" w:color="auto"/>
              </w:divBdr>
            </w:div>
          </w:divsChild>
        </w:div>
        <w:div w:id="2018147234">
          <w:blockQuote w:val="1"/>
          <w:marLeft w:val="0"/>
          <w:marRight w:val="0"/>
          <w:marTop w:val="0"/>
          <w:marBottom w:val="300"/>
          <w:divBdr>
            <w:top w:val="none" w:sz="0" w:space="0" w:color="auto"/>
            <w:left w:val="single" w:sz="18" w:space="15" w:color="BBBBBB"/>
            <w:bottom w:val="none" w:sz="0" w:space="0" w:color="auto"/>
            <w:right w:val="none" w:sz="0" w:space="0" w:color="auto"/>
          </w:divBdr>
        </w:div>
        <w:div w:id="2002658977">
          <w:marLeft w:val="0"/>
          <w:marRight w:val="0"/>
          <w:marTop w:val="0"/>
          <w:marBottom w:val="0"/>
          <w:divBdr>
            <w:top w:val="none" w:sz="0" w:space="0" w:color="auto"/>
            <w:left w:val="none" w:sz="0" w:space="0" w:color="auto"/>
            <w:bottom w:val="none" w:sz="0" w:space="0" w:color="auto"/>
            <w:right w:val="none" w:sz="0" w:space="0" w:color="auto"/>
          </w:divBdr>
          <w:divsChild>
            <w:div w:id="279654793">
              <w:marLeft w:val="0"/>
              <w:marRight w:val="0"/>
              <w:marTop w:val="0"/>
              <w:marBottom w:val="0"/>
              <w:divBdr>
                <w:top w:val="none" w:sz="0" w:space="0" w:color="auto"/>
                <w:left w:val="none" w:sz="0" w:space="0" w:color="auto"/>
                <w:bottom w:val="none" w:sz="0" w:space="0" w:color="auto"/>
                <w:right w:val="none" w:sz="0" w:space="0" w:color="auto"/>
              </w:divBdr>
            </w:div>
          </w:divsChild>
        </w:div>
        <w:div w:id="379060478">
          <w:marLeft w:val="0"/>
          <w:marRight w:val="0"/>
          <w:marTop w:val="0"/>
          <w:marBottom w:val="0"/>
          <w:divBdr>
            <w:top w:val="none" w:sz="0" w:space="0" w:color="auto"/>
            <w:left w:val="none" w:sz="0" w:space="0" w:color="auto"/>
            <w:bottom w:val="none" w:sz="0" w:space="0" w:color="auto"/>
            <w:right w:val="none" w:sz="0" w:space="0" w:color="auto"/>
          </w:divBdr>
          <w:divsChild>
            <w:div w:id="311953849">
              <w:marLeft w:val="0"/>
              <w:marRight w:val="0"/>
              <w:marTop w:val="0"/>
              <w:marBottom w:val="0"/>
              <w:divBdr>
                <w:top w:val="none" w:sz="0" w:space="0" w:color="auto"/>
                <w:left w:val="none" w:sz="0" w:space="0" w:color="auto"/>
                <w:bottom w:val="none" w:sz="0" w:space="0" w:color="auto"/>
                <w:right w:val="none" w:sz="0" w:space="0" w:color="auto"/>
              </w:divBdr>
            </w:div>
          </w:divsChild>
        </w:div>
        <w:div w:id="1202940177">
          <w:marLeft w:val="0"/>
          <w:marRight w:val="0"/>
          <w:marTop w:val="0"/>
          <w:marBottom w:val="0"/>
          <w:divBdr>
            <w:top w:val="none" w:sz="0" w:space="0" w:color="auto"/>
            <w:left w:val="none" w:sz="0" w:space="0" w:color="auto"/>
            <w:bottom w:val="none" w:sz="0" w:space="0" w:color="auto"/>
            <w:right w:val="none" w:sz="0" w:space="0" w:color="auto"/>
          </w:divBdr>
          <w:divsChild>
            <w:div w:id="417601276">
              <w:marLeft w:val="0"/>
              <w:marRight w:val="0"/>
              <w:marTop w:val="0"/>
              <w:marBottom w:val="0"/>
              <w:divBdr>
                <w:top w:val="none" w:sz="0" w:space="0" w:color="auto"/>
                <w:left w:val="none" w:sz="0" w:space="0" w:color="auto"/>
                <w:bottom w:val="none" w:sz="0" w:space="0" w:color="auto"/>
                <w:right w:val="none" w:sz="0" w:space="0" w:color="auto"/>
              </w:divBdr>
            </w:div>
          </w:divsChild>
        </w:div>
        <w:div w:id="1540044271">
          <w:marLeft w:val="0"/>
          <w:marRight w:val="0"/>
          <w:marTop w:val="0"/>
          <w:marBottom w:val="0"/>
          <w:divBdr>
            <w:top w:val="none" w:sz="0" w:space="0" w:color="auto"/>
            <w:left w:val="none" w:sz="0" w:space="0" w:color="auto"/>
            <w:bottom w:val="none" w:sz="0" w:space="0" w:color="auto"/>
            <w:right w:val="none" w:sz="0" w:space="0" w:color="auto"/>
          </w:divBdr>
          <w:divsChild>
            <w:div w:id="1659306020">
              <w:marLeft w:val="0"/>
              <w:marRight w:val="0"/>
              <w:marTop w:val="0"/>
              <w:marBottom w:val="0"/>
              <w:divBdr>
                <w:top w:val="none" w:sz="0" w:space="0" w:color="auto"/>
                <w:left w:val="none" w:sz="0" w:space="0" w:color="auto"/>
                <w:bottom w:val="none" w:sz="0" w:space="0" w:color="auto"/>
                <w:right w:val="none" w:sz="0" w:space="0" w:color="auto"/>
              </w:divBdr>
            </w:div>
          </w:divsChild>
        </w:div>
        <w:div w:id="675687588">
          <w:marLeft w:val="0"/>
          <w:marRight w:val="0"/>
          <w:marTop w:val="0"/>
          <w:marBottom w:val="0"/>
          <w:divBdr>
            <w:top w:val="none" w:sz="0" w:space="0" w:color="auto"/>
            <w:left w:val="none" w:sz="0" w:space="0" w:color="auto"/>
            <w:bottom w:val="none" w:sz="0" w:space="0" w:color="auto"/>
            <w:right w:val="none" w:sz="0" w:space="0" w:color="auto"/>
          </w:divBdr>
          <w:divsChild>
            <w:div w:id="753163008">
              <w:marLeft w:val="0"/>
              <w:marRight w:val="0"/>
              <w:marTop w:val="0"/>
              <w:marBottom w:val="0"/>
              <w:divBdr>
                <w:top w:val="none" w:sz="0" w:space="0" w:color="auto"/>
                <w:left w:val="none" w:sz="0" w:space="0" w:color="auto"/>
                <w:bottom w:val="none" w:sz="0" w:space="0" w:color="auto"/>
                <w:right w:val="none" w:sz="0" w:space="0" w:color="auto"/>
              </w:divBdr>
            </w:div>
          </w:divsChild>
        </w:div>
        <w:div w:id="281305864">
          <w:marLeft w:val="0"/>
          <w:marRight w:val="0"/>
          <w:marTop w:val="0"/>
          <w:marBottom w:val="0"/>
          <w:divBdr>
            <w:top w:val="none" w:sz="0" w:space="0" w:color="auto"/>
            <w:left w:val="none" w:sz="0" w:space="0" w:color="auto"/>
            <w:bottom w:val="none" w:sz="0" w:space="0" w:color="auto"/>
            <w:right w:val="none" w:sz="0" w:space="0" w:color="auto"/>
          </w:divBdr>
          <w:divsChild>
            <w:div w:id="405420036">
              <w:marLeft w:val="0"/>
              <w:marRight w:val="0"/>
              <w:marTop w:val="0"/>
              <w:marBottom w:val="0"/>
              <w:divBdr>
                <w:top w:val="none" w:sz="0" w:space="0" w:color="auto"/>
                <w:left w:val="none" w:sz="0" w:space="0" w:color="auto"/>
                <w:bottom w:val="none" w:sz="0" w:space="0" w:color="auto"/>
                <w:right w:val="none" w:sz="0" w:space="0" w:color="auto"/>
              </w:divBdr>
            </w:div>
          </w:divsChild>
        </w:div>
        <w:div w:id="267658831">
          <w:marLeft w:val="0"/>
          <w:marRight w:val="0"/>
          <w:marTop w:val="0"/>
          <w:marBottom w:val="0"/>
          <w:divBdr>
            <w:top w:val="none" w:sz="0" w:space="0" w:color="auto"/>
            <w:left w:val="none" w:sz="0" w:space="0" w:color="auto"/>
            <w:bottom w:val="none" w:sz="0" w:space="0" w:color="auto"/>
            <w:right w:val="none" w:sz="0" w:space="0" w:color="auto"/>
          </w:divBdr>
          <w:divsChild>
            <w:div w:id="1196892229">
              <w:marLeft w:val="0"/>
              <w:marRight w:val="0"/>
              <w:marTop w:val="0"/>
              <w:marBottom w:val="0"/>
              <w:divBdr>
                <w:top w:val="none" w:sz="0" w:space="0" w:color="auto"/>
                <w:left w:val="none" w:sz="0" w:space="0" w:color="auto"/>
                <w:bottom w:val="none" w:sz="0" w:space="0" w:color="auto"/>
                <w:right w:val="none" w:sz="0" w:space="0" w:color="auto"/>
              </w:divBdr>
            </w:div>
          </w:divsChild>
        </w:div>
        <w:div w:id="767625979">
          <w:marLeft w:val="0"/>
          <w:marRight w:val="0"/>
          <w:marTop w:val="0"/>
          <w:marBottom w:val="0"/>
          <w:divBdr>
            <w:top w:val="none" w:sz="0" w:space="0" w:color="auto"/>
            <w:left w:val="none" w:sz="0" w:space="0" w:color="auto"/>
            <w:bottom w:val="none" w:sz="0" w:space="0" w:color="auto"/>
            <w:right w:val="none" w:sz="0" w:space="0" w:color="auto"/>
          </w:divBdr>
          <w:divsChild>
            <w:div w:id="809904586">
              <w:marLeft w:val="0"/>
              <w:marRight w:val="0"/>
              <w:marTop w:val="0"/>
              <w:marBottom w:val="0"/>
              <w:divBdr>
                <w:top w:val="none" w:sz="0" w:space="0" w:color="auto"/>
                <w:left w:val="none" w:sz="0" w:space="0" w:color="auto"/>
                <w:bottom w:val="none" w:sz="0" w:space="0" w:color="auto"/>
                <w:right w:val="none" w:sz="0" w:space="0" w:color="auto"/>
              </w:divBdr>
            </w:div>
          </w:divsChild>
        </w:div>
        <w:div w:id="294797115">
          <w:marLeft w:val="0"/>
          <w:marRight w:val="0"/>
          <w:marTop w:val="0"/>
          <w:marBottom w:val="0"/>
          <w:divBdr>
            <w:top w:val="none" w:sz="0" w:space="0" w:color="auto"/>
            <w:left w:val="none" w:sz="0" w:space="0" w:color="auto"/>
            <w:bottom w:val="none" w:sz="0" w:space="0" w:color="auto"/>
            <w:right w:val="none" w:sz="0" w:space="0" w:color="auto"/>
          </w:divBdr>
          <w:divsChild>
            <w:div w:id="1060249716">
              <w:marLeft w:val="0"/>
              <w:marRight w:val="0"/>
              <w:marTop w:val="0"/>
              <w:marBottom w:val="0"/>
              <w:divBdr>
                <w:top w:val="none" w:sz="0" w:space="0" w:color="auto"/>
                <w:left w:val="none" w:sz="0" w:space="0" w:color="auto"/>
                <w:bottom w:val="none" w:sz="0" w:space="0" w:color="auto"/>
                <w:right w:val="none" w:sz="0" w:space="0" w:color="auto"/>
              </w:divBdr>
            </w:div>
          </w:divsChild>
        </w:div>
        <w:div w:id="2077698116">
          <w:marLeft w:val="0"/>
          <w:marRight w:val="0"/>
          <w:marTop w:val="0"/>
          <w:marBottom w:val="0"/>
          <w:divBdr>
            <w:top w:val="none" w:sz="0" w:space="0" w:color="auto"/>
            <w:left w:val="none" w:sz="0" w:space="0" w:color="auto"/>
            <w:bottom w:val="none" w:sz="0" w:space="0" w:color="auto"/>
            <w:right w:val="none" w:sz="0" w:space="0" w:color="auto"/>
          </w:divBdr>
          <w:divsChild>
            <w:div w:id="1162501086">
              <w:marLeft w:val="0"/>
              <w:marRight w:val="0"/>
              <w:marTop w:val="0"/>
              <w:marBottom w:val="0"/>
              <w:divBdr>
                <w:top w:val="none" w:sz="0" w:space="0" w:color="auto"/>
                <w:left w:val="none" w:sz="0" w:space="0" w:color="auto"/>
                <w:bottom w:val="none" w:sz="0" w:space="0" w:color="auto"/>
                <w:right w:val="none" w:sz="0" w:space="0" w:color="auto"/>
              </w:divBdr>
            </w:div>
          </w:divsChild>
        </w:div>
        <w:div w:id="222569946">
          <w:marLeft w:val="0"/>
          <w:marRight w:val="0"/>
          <w:marTop w:val="0"/>
          <w:marBottom w:val="0"/>
          <w:divBdr>
            <w:top w:val="none" w:sz="0" w:space="0" w:color="auto"/>
            <w:left w:val="none" w:sz="0" w:space="0" w:color="auto"/>
            <w:bottom w:val="none" w:sz="0" w:space="0" w:color="auto"/>
            <w:right w:val="none" w:sz="0" w:space="0" w:color="auto"/>
          </w:divBdr>
          <w:divsChild>
            <w:div w:id="697703309">
              <w:marLeft w:val="0"/>
              <w:marRight w:val="0"/>
              <w:marTop w:val="0"/>
              <w:marBottom w:val="0"/>
              <w:divBdr>
                <w:top w:val="none" w:sz="0" w:space="0" w:color="auto"/>
                <w:left w:val="none" w:sz="0" w:space="0" w:color="auto"/>
                <w:bottom w:val="none" w:sz="0" w:space="0" w:color="auto"/>
                <w:right w:val="none" w:sz="0" w:space="0" w:color="auto"/>
              </w:divBdr>
            </w:div>
          </w:divsChild>
        </w:div>
        <w:div w:id="986933187">
          <w:marLeft w:val="0"/>
          <w:marRight w:val="0"/>
          <w:marTop w:val="0"/>
          <w:marBottom w:val="0"/>
          <w:divBdr>
            <w:top w:val="none" w:sz="0" w:space="0" w:color="auto"/>
            <w:left w:val="none" w:sz="0" w:space="0" w:color="auto"/>
            <w:bottom w:val="none" w:sz="0" w:space="0" w:color="auto"/>
            <w:right w:val="none" w:sz="0" w:space="0" w:color="auto"/>
          </w:divBdr>
          <w:divsChild>
            <w:div w:id="599413627">
              <w:marLeft w:val="0"/>
              <w:marRight w:val="0"/>
              <w:marTop w:val="0"/>
              <w:marBottom w:val="0"/>
              <w:divBdr>
                <w:top w:val="none" w:sz="0" w:space="0" w:color="auto"/>
                <w:left w:val="none" w:sz="0" w:space="0" w:color="auto"/>
                <w:bottom w:val="none" w:sz="0" w:space="0" w:color="auto"/>
                <w:right w:val="none" w:sz="0" w:space="0" w:color="auto"/>
              </w:divBdr>
            </w:div>
          </w:divsChild>
        </w:div>
        <w:div w:id="1552958460">
          <w:marLeft w:val="0"/>
          <w:marRight w:val="0"/>
          <w:marTop w:val="0"/>
          <w:marBottom w:val="0"/>
          <w:divBdr>
            <w:top w:val="none" w:sz="0" w:space="0" w:color="auto"/>
            <w:left w:val="none" w:sz="0" w:space="0" w:color="auto"/>
            <w:bottom w:val="none" w:sz="0" w:space="0" w:color="auto"/>
            <w:right w:val="none" w:sz="0" w:space="0" w:color="auto"/>
          </w:divBdr>
          <w:divsChild>
            <w:div w:id="12028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5699">
      <w:bodyDiv w:val="1"/>
      <w:marLeft w:val="0"/>
      <w:marRight w:val="0"/>
      <w:marTop w:val="0"/>
      <w:marBottom w:val="0"/>
      <w:divBdr>
        <w:top w:val="none" w:sz="0" w:space="0" w:color="auto"/>
        <w:left w:val="none" w:sz="0" w:space="0" w:color="auto"/>
        <w:bottom w:val="none" w:sz="0" w:space="0" w:color="auto"/>
        <w:right w:val="none" w:sz="0" w:space="0" w:color="auto"/>
      </w:divBdr>
      <w:divsChild>
        <w:div w:id="1941835158">
          <w:blockQuote w:val="1"/>
          <w:marLeft w:val="0"/>
          <w:marRight w:val="0"/>
          <w:marTop w:val="0"/>
          <w:marBottom w:val="300"/>
          <w:divBdr>
            <w:top w:val="none" w:sz="0" w:space="0" w:color="auto"/>
            <w:left w:val="single" w:sz="18" w:space="15" w:color="BBBBBB"/>
            <w:bottom w:val="none" w:sz="0" w:space="0" w:color="auto"/>
            <w:right w:val="none" w:sz="0" w:space="0" w:color="auto"/>
          </w:divBdr>
        </w:div>
        <w:div w:id="328170345">
          <w:marLeft w:val="0"/>
          <w:marRight w:val="0"/>
          <w:marTop w:val="0"/>
          <w:marBottom w:val="0"/>
          <w:divBdr>
            <w:top w:val="none" w:sz="0" w:space="0" w:color="auto"/>
            <w:left w:val="none" w:sz="0" w:space="0" w:color="auto"/>
            <w:bottom w:val="none" w:sz="0" w:space="0" w:color="auto"/>
            <w:right w:val="none" w:sz="0" w:space="0" w:color="auto"/>
          </w:divBdr>
          <w:divsChild>
            <w:div w:id="1122455892">
              <w:marLeft w:val="0"/>
              <w:marRight w:val="0"/>
              <w:marTop w:val="0"/>
              <w:marBottom w:val="0"/>
              <w:divBdr>
                <w:top w:val="none" w:sz="0" w:space="0" w:color="auto"/>
                <w:left w:val="none" w:sz="0" w:space="0" w:color="auto"/>
                <w:bottom w:val="none" w:sz="0" w:space="0" w:color="auto"/>
                <w:right w:val="none" w:sz="0" w:space="0" w:color="auto"/>
              </w:divBdr>
            </w:div>
          </w:divsChild>
        </w:div>
        <w:div w:id="2109503186">
          <w:marLeft w:val="0"/>
          <w:marRight w:val="0"/>
          <w:marTop w:val="0"/>
          <w:marBottom w:val="0"/>
          <w:divBdr>
            <w:top w:val="none" w:sz="0" w:space="0" w:color="auto"/>
            <w:left w:val="none" w:sz="0" w:space="0" w:color="auto"/>
            <w:bottom w:val="none" w:sz="0" w:space="0" w:color="auto"/>
            <w:right w:val="none" w:sz="0" w:space="0" w:color="auto"/>
          </w:divBdr>
          <w:divsChild>
            <w:div w:id="557135115">
              <w:marLeft w:val="0"/>
              <w:marRight w:val="0"/>
              <w:marTop w:val="0"/>
              <w:marBottom w:val="0"/>
              <w:divBdr>
                <w:top w:val="none" w:sz="0" w:space="0" w:color="auto"/>
                <w:left w:val="none" w:sz="0" w:space="0" w:color="auto"/>
                <w:bottom w:val="none" w:sz="0" w:space="0" w:color="auto"/>
                <w:right w:val="none" w:sz="0" w:space="0" w:color="auto"/>
              </w:divBdr>
            </w:div>
          </w:divsChild>
        </w:div>
        <w:div w:id="1021973958">
          <w:marLeft w:val="0"/>
          <w:marRight w:val="0"/>
          <w:marTop w:val="0"/>
          <w:marBottom w:val="0"/>
          <w:divBdr>
            <w:top w:val="none" w:sz="0" w:space="0" w:color="auto"/>
            <w:left w:val="none" w:sz="0" w:space="0" w:color="auto"/>
            <w:bottom w:val="none" w:sz="0" w:space="0" w:color="auto"/>
            <w:right w:val="none" w:sz="0" w:space="0" w:color="auto"/>
          </w:divBdr>
          <w:divsChild>
            <w:div w:id="118305744">
              <w:marLeft w:val="0"/>
              <w:marRight w:val="0"/>
              <w:marTop w:val="0"/>
              <w:marBottom w:val="0"/>
              <w:divBdr>
                <w:top w:val="none" w:sz="0" w:space="0" w:color="auto"/>
                <w:left w:val="none" w:sz="0" w:space="0" w:color="auto"/>
                <w:bottom w:val="none" w:sz="0" w:space="0" w:color="auto"/>
                <w:right w:val="none" w:sz="0" w:space="0" w:color="auto"/>
              </w:divBdr>
            </w:div>
          </w:divsChild>
        </w:div>
        <w:div w:id="1281760062">
          <w:blockQuote w:val="1"/>
          <w:marLeft w:val="0"/>
          <w:marRight w:val="0"/>
          <w:marTop w:val="0"/>
          <w:marBottom w:val="300"/>
          <w:divBdr>
            <w:top w:val="none" w:sz="0" w:space="0" w:color="auto"/>
            <w:left w:val="single" w:sz="18" w:space="15" w:color="BBBBBB"/>
            <w:bottom w:val="none" w:sz="0" w:space="0" w:color="auto"/>
            <w:right w:val="none" w:sz="0" w:space="0" w:color="auto"/>
          </w:divBdr>
        </w:div>
        <w:div w:id="740449315">
          <w:marLeft w:val="0"/>
          <w:marRight w:val="0"/>
          <w:marTop w:val="0"/>
          <w:marBottom w:val="0"/>
          <w:divBdr>
            <w:top w:val="none" w:sz="0" w:space="0" w:color="auto"/>
            <w:left w:val="none" w:sz="0" w:space="0" w:color="auto"/>
            <w:bottom w:val="none" w:sz="0" w:space="0" w:color="auto"/>
            <w:right w:val="none" w:sz="0" w:space="0" w:color="auto"/>
          </w:divBdr>
          <w:divsChild>
            <w:div w:id="733968126">
              <w:marLeft w:val="0"/>
              <w:marRight w:val="0"/>
              <w:marTop w:val="0"/>
              <w:marBottom w:val="0"/>
              <w:divBdr>
                <w:top w:val="none" w:sz="0" w:space="0" w:color="auto"/>
                <w:left w:val="none" w:sz="0" w:space="0" w:color="auto"/>
                <w:bottom w:val="none" w:sz="0" w:space="0" w:color="auto"/>
                <w:right w:val="none" w:sz="0" w:space="0" w:color="auto"/>
              </w:divBdr>
            </w:div>
          </w:divsChild>
        </w:div>
        <w:div w:id="1288245184">
          <w:marLeft w:val="0"/>
          <w:marRight w:val="0"/>
          <w:marTop w:val="0"/>
          <w:marBottom w:val="0"/>
          <w:divBdr>
            <w:top w:val="none" w:sz="0" w:space="0" w:color="auto"/>
            <w:left w:val="none" w:sz="0" w:space="0" w:color="auto"/>
            <w:bottom w:val="none" w:sz="0" w:space="0" w:color="auto"/>
            <w:right w:val="none" w:sz="0" w:space="0" w:color="auto"/>
          </w:divBdr>
          <w:divsChild>
            <w:div w:id="1094208296">
              <w:marLeft w:val="0"/>
              <w:marRight w:val="0"/>
              <w:marTop w:val="0"/>
              <w:marBottom w:val="0"/>
              <w:divBdr>
                <w:top w:val="none" w:sz="0" w:space="0" w:color="auto"/>
                <w:left w:val="none" w:sz="0" w:space="0" w:color="auto"/>
                <w:bottom w:val="none" w:sz="0" w:space="0" w:color="auto"/>
                <w:right w:val="none" w:sz="0" w:space="0" w:color="auto"/>
              </w:divBdr>
            </w:div>
          </w:divsChild>
        </w:div>
        <w:div w:id="1608543385">
          <w:marLeft w:val="0"/>
          <w:marRight w:val="0"/>
          <w:marTop w:val="0"/>
          <w:marBottom w:val="0"/>
          <w:divBdr>
            <w:top w:val="none" w:sz="0" w:space="0" w:color="auto"/>
            <w:left w:val="none" w:sz="0" w:space="0" w:color="auto"/>
            <w:bottom w:val="none" w:sz="0" w:space="0" w:color="auto"/>
            <w:right w:val="none" w:sz="0" w:space="0" w:color="auto"/>
          </w:divBdr>
          <w:divsChild>
            <w:div w:id="1018964610">
              <w:marLeft w:val="0"/>
              <w:marRight w:val="0"/>
              <w:marTop w:val="0"/>
              <w:marBottom w:val="0"/>
              <w:divBdr>
                <w:top w:val="none" w:sz="0" w:space="0" w:color="auto"/>
                <w:left w:val="none" w:sz="0" w:space="0" w:color="auto"/>
                <w:bottom w:val="none" w:sz="0" w:space="0" w:color="auto"/>
                <w:right w:val="none" w:sz="0" w:space="0" w:color="auto"/>
              </w:divBdr>
            </w:div>
          </w:divsChild>
        </w:div>
        <w:div w:id="1444956767">
          <w:marLeft w:val="0"/>
          <w:marRight w:val="0"/>
          <w:marTop w:val="0"/>
          <w:marBottom w:val="0"/>
          <w:divBdr>
            <w:top w:val="none" w:sz="0" w:space="0" w:color="auto"/>
            <w:left w:val="none" w:sz="0" w:space="0" w:color="auto"/>
            <w:bottom w:val="none" w:sz="0" w:space="0" w:color="auto"/>
            <w:right w:val="none" w:sz="0" w:space="0" w:color="auto"/>
          </w:divBdr>
          <w:divsChild>
            <w:div w:id="12639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9175">
      <w:bodyDiv w:val="1"/>
      <w:marLeft w:val="0"/>
      <w:marRight w:val="0"/>
      <w:marTop w:val="0"/>
      <w:marBottom w:val="0"/>
      <w:divBdr>
        <w:top w:val="none" w:sz="0" w:space="0" w:color="auto"/>
        <w:left w:val="none" w:sz="0" w:space="0" w:color="auto"/>
        <w:bottom w:val="none" w:sz="0" w:space="0" w:color="auto"/>
        <w:right w:val="none" w:sz="0" w:space="0" w:color="auto"/>
      </w:divBdr>
      <w:divsChild>
        <w:div w:id="1875579001">
          <w:marLeft w:val="0"/>
          <w:marRight w:val="0"/>
          <w:marTop w:val="0"/>
          <w:marBottom w:val="0"/>
          <w:divBdr>
            <w:top w:val="none" w:sz="0" w:space="0" w:color="auto"/>
            <w:left w:val="none" w:sz="0" w:space="0" w:color="auto"/>
            <w:bottom w:val="none" w:sz="0" w:space="0" w:color="auto"/>
            <w:right w:val="none" w:sz="0" w:space="0" w:color="auto"/>
          </w:divBdr>
          <w:divsChild>
            <w:div w:id="507408858">
              <w:marLeft w:val="0"/>
              <w:marRight w:val="0"/>
              <w:marTop w:val="0"/>
              <w:marBottom w:val="0"/>
              <w:divBdr>
                <w:top w:val="none" w:sz="0" w:space="0" w:color="auto"/>
                <w:left w:val="none" w:sz="0" w:space="0" w:color="auto"/>
                <w:bottom w:val="none" w:sz="0" w:space="0" w:color="auto"/>
                <w:right w:val="none" w:sz="0" w:space="0" w:color="auto"/>
              </w:divBdr>
            </w:div>
          </w:divsChild>
        </w:div>
        <w:div w:id="1190221722">
          <w:marLeft w:val="0"/>
          <w:marRight w:val="0"/>
          <w:marTop w:val="0"/>
          <w:marBottom w:val="0"/>
          <w:divBdr>
            <w:top w:val="none" w:sz="0" w:space="0" w:color="auto"/>
            <w:left w:val="none" w:sz="0" w:space="0" w:color="auto"/>
            <w:bottom w:val="none" w:sz="0" w:space="0" w:color="auto"/>
            <w:right w:val="none" w:sz="0" w:space="0" w:color="auto"/>
          </w:divBdr>
          <w:divsChild>
            <w:div w:id="108478680">
              <w:marLeft w:val="0"/>
              <w:marRight w:val="0"/>
              <w:marTop w:val="0"/>
              <w:marBottom w:val="0"/>
              <w:divBdr>
                <w:top w:val="none" w:sz="0" w:space="0" w:color="auto"/>
                <w:left w:val="none" w:sz="0" w:space="0" w:color="auto"/>
                <w:bottom w:val="none" w:sz="0" w:space="0" w:color="auto"/>
                <w:right w:val="none" w:sz="0" w:space="0" w:color="auto"/>
              </w:divBdr>
            </w:div>
          </w:divsChild>
        </w:div>
        <w:div w:id="231356588">
          <w:marLeft w:val="0"/>
          <w:marRight w:val="0"/>
          <w:marTop w:val="0"/>
          <w:marBottom w:val="0"/>
          <w:divBdr>
            <w:top w:val="none" w:sz="0" w:space="0" w:color="auto"/>
            <w:left w:val="none" w:sz="0" w:space="0" w:color="auto"/>
            <w:bottom w:val="none" w:sz="0" w:space="0" w:color="auto"/>
            <w:right w:val="none" w:sz="0" w:space="0" w:color="auto"/>
          </w:divBdr>
          <w:divsChild>
            <w:div w:id="1169632626">
              <w:marLeft w:val="0"/>
              <w:marRight w:val="0"/>
              <w:marTop w:val="0"/>
              <w:marBottom w:val="0"/>
              <w:divBdr>
                <w:top w:val="none" w:sz="0" w:space="0" w:color="auto"/>
                <w:left w:val="none" w:sz="0" w:space="0" w:color="auto"/>
                <w:bottom w:val="none" w:sz="0" w:space="0" w:color="auto"/>
                <w:right w:val="none" w:sz="0" w:space="0" w:color="auto"/>
              </w:divBdr>
            </w:div>
          </w:divsChild>
        </w:div>
        <w:div w:id="1475491976">
          <w:marLeft w:val="0"/>
          <w:marRight w:val="0"/>
          <w:marTop w:val="0"/>
          <w:marBottom w:val="0"/>
          <w:divBdr>
            <w:top w:val="none" w:sz="0" w:space="0" w:color="auto"/>
            <w:left w:val="none" w:sz="0" w:space="0" w:color="auto"/>
            <w:bottom w:val="none" w:sz="0" w:space="0" w:color="auto"/>
            <w:right w:val="none" w:sz="0" w:space="0" w:color="auto"/>
          </w:divBdr>
          <w:divsChild>
            <w:div w:id="9849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Ausrine Andreliunaite</dc:creator>
  <cp:keywords/>
  <dc:description/>
  <cp:lastModifiedBy>Ausrine Andreliunaite</cp:lastModifiedBy>
  <cp:revision>2</cp:revision>
  <dcterms:created xsi:type="dcterms:W3CDTF">2020-05-07T11:43:00Z</dcterms:created>
  <dcterms:modified xsi:type="dcterms:W3CDTF">2020-05-07T11:43:00Z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ed035-934e-40e0-920d-a49bb0677610_Enabled">
    <vt:lpwstr>true</vt:lpwstr>
  </property>
  <property fmtid="{D5CDD505-2E9C-101B-9397-08002B2CF9AE}" pid="3" name="MSIP_Label_68fed035-934e-40e0-920d-a49bb0677610_SetDate">
    <vt:lpwstr>2020-05-07T10:50:05Z</vt:lpwstr>
  </property>
  <property fmtid="{D5CDD505-2E9C-101B-9397-08002B2CF9AE}" pid="4" name="MSIP_Label_68fed035-934e-40e0-920d-a49bb0677610_Method">
    <vt:lpwstr>Standard</vt:lpwstr>
  </property>
  <property fmtid="{D5CDD505-2E9C-101B-9397-08002B2CF9AE}" pid="5" name="MSIP_Label_68fed035-934e-40e0-920d-a49bb0677610_Name">
    <vt:lpwstr>Internal</vt:lpwstr>
  </property>
  <property fmtid="{D5CDD505-2E9C-101B-9397-08002B2CF9AE}" pid="6" name="MSIP_Label_68fed035-934e-40e0-920d-a49bb0677610_SiteId">
    <vt:lpwstr>1bea21f2-daf2-4600-bcf2-894467ed9fb0</vt:lpwstr>
  </property>
  <property fmtid="{D5CDD505-2E9C-101B-9397-08002B2CF9AE}" pid="7" name="MSIP_Label_68fed035-934e-40e0-920d-a49bb0677610_ActionId">
    <vt:lpwstr>8e72a09a-4f76-441d-a149-0000b6d0a562</vt:lpwstr>
  </property>
  <property fmtid="{D5CDD505-2E9C-101B-9397-08002B2CF9AE}" pid="8" name="MSIP_Label_68fed035-934e-40e0-920d-a49bb0677610_ContentBits">
    <vt:lpwstr>0</vt:lpwstr>
  </property>
</Properties>
</file>