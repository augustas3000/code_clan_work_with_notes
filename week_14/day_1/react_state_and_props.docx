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C6478" w14:textId="77777777" w:rsidR="00F5134C" w:rsidRDefault="00F5134C" w:rsidP="00F5134C">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Piggy Bank Application</w:t>
      </w:r>
    </w:p>
    <w:p w14:paraId="37371B59" w14:textId="77777777" w:rsidR="00F5134C" w:rsidRDefault="00F5134C" w:rsidP="00F5134C">
      <w:pPr>
        <w:pStyle w:val="NormalWeb"/>
        <w:spacing w:before="0" w:beforeAutospacing="0" w:after="0" w:afterAutospacing="0"/>
        <w:textAlignment w:val="baseline"/>
        <w:rPr>
          <w:rFonts w:ascii="Arial" w:hAnsi="Arial" w:cs="Arial"/>
          <w:color w:val="373737"/>
          <w:sz w:val="26"/>
          <w:szCs w:val="26"/>
        </w:rPr>
      </w:pPr>
      <w:r>
        <w:rPr>
          <w:rStyle w:val="Strong"/>
          <w:rFonts w:ascii="inherit" w:hAnsi="inherit" w:cs="Arial"/>
          <w:color w:val="373737"/>
          <w:sz w:val="26"/>
          <w:szCs w:val="26"/>
          <w:bdr w:val="none" w:sz="0" w:space="0" w:color="auto" w:frame="1"/>
        </w:rPr>
        <w:t>Duration: 90 minutes</w:t>
      </w:r>
    </w:p>
    <w:p w14:paraId="5820F14F" w14:textId="77777777" w:rsidR="00F5134C" w:rsidRDefault="00F5134C" w:rsidP="00F5134C">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Learning Objectives</w:t>
      </w:r>
    </w:p>
    <w:p w14:paraId="02D64496" w14:textId="77777777" w:rsidR="00F5134C" w:rsidRDefault="00F5134C" w:rsidP="00F5134C">
      <w:pPr>
        <w:numPr>
          <w:ilvl w:val="0"/>
          <w:numId w:val="12"/>
        </w:numPr>
        <w:spacing w:after="240"/>
        <w:ind w:left="0"/>
        <w:textAlignment w:val="baseline"/>
        <w:rPr>
          <w:rFonts w:ascii="Arial" w:hAnsi="Arial" w:cs="Arial"/>
          <w:color w:val="373737"/>
          <w:sz w:val="26"/>
          <w:szCs w:val="26"/>
        </w:rPr>
      </w:pPr>
      <w:r>
        <w:rPr>
          <w:rFonts w:ascii="Arial" w:hAnsi="Arial" w:cs="Arial"/>
          <w:color w:val="373737"/>
          <w:sz w:val="26"/>
          <w:szCs w:val="26"/>
        </w:rPr>
        <w:t>Be able to create a single component application</w:t>
      </w:r>
    </w:p>
    <w:p w14:paraId="7111DCA5" w14:textId="77777777" w:rsidR="00F5134C" w:rsidRDefault="00F5134C" w:rsidP="00F5134C">
      <w:pPr>
        <w:numPr>
          <w:ilvl w:val="0"/>
          <w:numId w:val="12"/>
        </w:numPr>
        <w:spacing w:after="240"/>
        <w:ind w:left="0"/>
        <w:textAlignment w:val="baseline"/>
        <w:rPr>
          <w:rFonts w:ascii="Arial" w:hAnsi="Arial" w:cs="Arial"/>
          <w:color w:val="373737"/>
          <w:sz w:val="26"/>
          <w:szCs w:val="26"/>
        </w:rPr>
      </w:pPr>
      <w:r>
        <w:rPr>
          <w:rFonts w:ascii="Arial" w:hAnsi="Arial" w:cs="Arial"/>
          <w:color w:val="373737"/>
          <w:sz w:val="26"/>
          <w:szCs w:val="26"/>
        </w:rPr>
        <w:t>Be able to use the JSX syntax</w:t>
      </w:r>
    </w:p>
    <w:p w14:paraId="554AA1F3" w14:textId="77777777" w:rsidR="00F5134C" w:rsidRDefault="00F5134C" w:rsidP="00F5134C">
      <w:pPr>
        <w:numPr>
          <w:ilvl w:val="0"/>
          <w:numId w:val="12"/>
        </w:numPr>
        <w:spacing w:after="240"/>
        <w:ind w:left="0"/>
        <w:textAlignment w:val="baseline"/>
        <w:rPr>
          <w:rFonts w:ascii="Arial" w:hAnsi="Arial" w:cs="Arial"/>
          <w:color w:val="373737"/>
          <w:sz w:val="26"/>
          <w:szCs w:val="26"/>
        </w:rPr>
      </w:pPr>
      <w:r>
        <w:rPr>
          <w:rFonts w:ascii="Arial" w:hAnsi="Arial" w:cs="Arial"/>
          <w:color w:val="373737"/>
          <w:sz w:val="26"/>
          <w:szCs w:val="26"/>
        </w:rPr>
        <w:t>Use props and state to managing data flow in the application</w:t>
      </w:r>
    </w:p>
    <w:p w14:paraId="2B33C95C" w14:textId="77777777" w:rsidR="00F5134C" w:rsidRDefault="00F5134C" w:rsidP="00F5134C">
      <w:pPr>
        <w:numPr>
          <w:ilvl w:val="0"/>
          <w:numId w:val="12"/>
        </w:numPr>
        <w:spacing w:after="240"/>
        <w:ind w:left="0"/>
        <w:textAlignment w:val="baseline"/>
        <w:rPr>
          <w:rFonts w:ascii="Arial" w:hAnsi="Arial" w:cs="Arial"/>
          <w:color w:val="373737"/>
          <w:sz w:val="26"/>
          <w:szCs w:val="26"/>
        </w:rPr>
      </w:pPr>
      <w:r>
        <w:rPr>
          <w:rFonts w:ascii="Arial" w:hAnsi="Arial" w:cs="Arial"/>
          <w:color w:val="373737"/>
          <w:sz w:val="26"/>
          <w:szCs w:val="26"/>
        </w:rPr>
        <w:t>Install and be able to use React Dev Tools</w:t>
      </w:r>
    </w:p>
    <w:p w14:paraId="7CC09F57" w14:textId="77777777" w:rsidR="00F5134C" w:rsidRDefault="00F5134C" w:rsidP="00F5134C">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Introduction</w:t>
      </w:r>
    </w:p>
    <w:p w14:paraId="04ADD368" w14:textId="77777777" w:rsidR="00F5134C" w:rsidRDefault="00F5134C" w:rsidP="00F5134C">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In this lesson we are going to build a Piggy Bank application that displays a total and allows a user to deposit and withdraw an amount, which will update the total. We want the the total to change in response to a user’s interaction and we will use the React framework to do what it does so well - manipulate the DOM easily and efficiently.</w:t>
      </w:r>
    </w:p>
    <w:p w14:paraId="1B93E791" w14:textId="77777777" w:rsidR="00F5134C" w:rsidRDefault="00F5134C" w:rsidP="00F5134C">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Previously we have been dividing up our view logic into separate view files to keep our applications modular, and working with React is no different. Throughout the week you will be separating your UI into separate view files, which in React are called </w:t>
      </w:r>
      <w:r>
        <w:rPr>
          <w:rStyle w:val="HTMLCode"/>
          <w:rFonts w:ascii="Arial" w:eastAsiaTheme="majorEastAsia" w:hAnsi="Arial" w:cs="Arial"/>
          <w:color w:val="373737"/>
          <w:bdr w:val="none" w:sz="0" w:space="0" w:color="auto" w:frame="1"/>
          <w:shd w:val="clear" w:color="auto" w:fill="F2F2F2"/>
        </w:rPr>
        <w:t>Component</w:t>
      </w:r>
      <w:r>
        <w:rPr>
          <w:rFonts w:ascii="Arial" w:hAnsi="Arial" w:cs="Arial"/>
          <w:color w:val="373737"/>
          <w:sz w:val="26"/>
          <w:szCs w:val="26"/>
        </w:rPr>
        <w:t>s. A </w:t>
      </w:r>
      <w:r>
        <w:rPr>
          <w:rStyle w:val="HTMLCode"/>
          <w:rFonts w:ascii="Arial" w:eastAsiaTheme="majorEastAsia" w:hAnsi="Arial" w:cs="Arial"/>
          <w:color w:val="373737"/>
          <w:bdr w:val="none" w:sz="0" w:space="0" w:color="auto" w:frame="1"/>
          <w:shd w:val="clear" w:color="auto" w:fill="F2F2F2"/>
        </w:rPr>
        <w:t>Component</w:t>
      </w:r>
      <w:r>
        <w:rPr>
          <w:rFonts w:ascii="Arial" w:hAnsi="Arial" w:cs="Arial"/>
          <w:color w:val="373737"/>
          <w:sz w:val="26"/>
          <w:szCs w:val="26"/>
        </w:rPr>
        <w:t> is part of the React framework, and its role is to display a section of our user interface. Well-designed React applications have many small components with a single responsibility. However, in this lesson we will be focussing on learning the syntax used by React, so we will only have one component that describe the UI.</w:t>
      </w:r>
    </w:p>
    <w:p w14:paraId="142774A7" w14:textId="77777777" w:rsidR="00F5134C" w:rsidRDefault="00F5134C" w:rsidP="00F5134C">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component in our application will be responsible for displaying and keeping track of the total, as well as displaying a ‘deposit’ and ‘withdraw’ button that will update the state of the component with clicked, updating the displayed total. The React </w:t>
      </w:r>
      <w:r>
        <w:rPr>
          <w:rStyle w:val="HTMLCode"/>
          <w:rFonts w:ascii="Arial" w:eastAsiaTheme="majorEastAsia" w:hAnsi="Arial" w:cs="Arial"/>
          <w:color w:val="373737"/>
          <w:bdr w:val="none" w:sz="0" w:space="0" w:color="auto" w:frame="1"/>
          <w:shd w:val="clear" w:color="auto" w:fill="F2F2F2"/>
        </w:rPr>
        <w:t>Components</w:t>
      </w:r>
      <w:r>
        <w:rPr>
          <w:rFonts w:ascii="Arial" w:hAnsi="Arial" w:cs="Arial"/>
          <w:color w:val="373737"/>
          <w:sz w:val="26"/>
          <w:szCs w:val="26"/>
        </w:rPr>
        <w:t> has some methods that will help us do this.</w:t>
      </w:r>
    </w:p>
    <w:p w14:paraId="48B2EF61" w14:textId="77777777" w:rsidR="00F5134C" w:rsidRDefault="00F5134C" w:rsidP="00F5134C">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Create Piggy Bank Application</w:t>
      </w:r>
    </w:p>
    <w:p w14:paraId="1396255F" w14:textId="77777777" w:rsidR="00F5134C" w:rsidRDefault="00F5134C" w:rsidP="00F5134C">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Let’s begin by using create-react-app to give us a start-point.</w:t>
      </w:r>
    </w:p>
    <w:p w14:paraId="02246BC8"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npx create-react-app piggy_bank</w:t>
      </w:r>
    </w:p>
    <w:p w14:paraId="4A4788F5"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cd </w:t>
      </w:r>
      <w:r>
        <w:rPr>
          <w:rStyle w:val="HTMLCode"/>
          <w:rFonts w:ascii="Arial" w:eastAsiaTheme="majorEastAsia" w:hAnsi="Arial" w:cs="Arial"/>
          <w:color w:val="373737"/>
          <w:bdr w:val="none" w:sz="0" w:space="0" w:color="auto" w:frame="1"/>
          <w:shd w:val="clear" w:color="auto" w:fill="F2F2F2"/>
        </w:rPr>
        <w:t>piggy_bank</w:t>
      </w:r>
    </w:p>
    <w:p w14:paraId="355E0CC7"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npm start</w:t>
      </w:r>
    </w:p>
    <w:p w14:paraId="741CFCBD" w14:textId="77777777" w:rsidR="00F5134C" w:rsidRDefault="00F5134C" w:rsidP="00F5134C">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And we will delete the boilerplate code we don’t need:</w:t>
      </w:r>
    </w:p>
    <w:p w14:paraId="1718E5AF" w14:textId="77777777" w:rsidR="00F5134C" w:rsidRDefault="00F5134C" w:rsidP="00F5134C">
      <w:pPr>
        <w:numPr>
          <w:ilvl w:val="0"/>
          <w:numId w:val="13"/>
        </w:numPr>
        <w:spacing w:after="240"/>
        <w:ind w:left="0"/>
        <w:textAlignment w:val="baseline"/>
        <w:rPr>
          <w:rFonts w:ascii="Arial" w:hAnsi="Arial" w:cs="Arial"/>
          <w:color w:val="373737"/>
          <w:sz w:val="26"/>
          <w:szCs w:val="26"/>
        </w:rPr>
      </w:pPr>
      <w:r>
        <w:rPr>
          <w:rFonts w:ascii="Arial" w:hAnsi="Arial" w:cs="Arial"/>
          <w:color w:val="373737"/>
          <w:sz w:val="26"/>
          <w:szCs w:val="26"/>
        </w:rPr>
        <w:lastRenderedPageBreak/>
        <w:t>the logo file</w:t>
      </w:r>
    </w:p>
    <w:p w14:paraId="31302A57" w14:textId="77777777" w:rsidR="00F5134C" w:rsidRDefault="00F5134C" w:rsidP="00F5134C">
      <w:pPr>
        <w:numPr>
          <w:ilvl w:val="0"/>
          <w:numId w:val="13"/>
        </w:numPr>
        <w:spacing w:after="240"/>
        <w:ind w:left="0"/>
        <w:textAlignment w:val="baseline"/>
        <w:rPr>
          <w:rFonts w:ascii="Arial" w:hAnsi="Arial" w:cs="Arial"/>
          <w:color w:val="373737"/>
          <w:sz w:val="26"/>
          <w:szCs w:val="26"/>
        </w:rPr>
      </w:pPr>
      <w:r>
        <w:rPr>
          <w:rFonts w:ascii="Arial" w:hAnsi="Arial" w:cs="Arial"/>
          <w:color w:val="373737"/>
          <w:sz w:val="26"/>
          <w:szCs w:val="26"/>
        </w:rPr>
        <w:t>the logo input in App.js</w:t>
      </w:r>
    </w:p>
    <w:p w14:paraId="1FD51530" w14:textId="77777777" w:rsidR="00F5134C" w:rsidRDefault="00F5134C" w:rsidP="00F5134C">
      <w:pPr>
        <w:numPr>
          <w:ilvl w:val="0"/>
          <w:numId w:val="13"/>
        </w:numPr>
        <w:spacing w:after="240"/>
        <w:ind w:left="0"/>
        <w:textAlignment w:val="baseline"/>
        <w:rPr>
          <w:rFonts w:ascii="Arial" w:hAnsi="Arial" w:cs="Arial"/>
          <w:color w:val="373737"/>
          <w:sz w:val="26"/>
          <w:szCs w:val="26"/>
        </w:rPr>
      </w:pPr>
      <w:r>
        <w:rPr>
          <w:rFonts w:ascii="Arial" w:hAnsi="Arial" w:cs="Arial"/>
          <w:color w:val="373737"/>
          <w:sz w:val="26"/>
          <w:szCs w:val="26"/>
        </w:rPr>
        <w:t>the JSX from App.js’ return method</w:t>
      </w:r>
    </w:p>
    <w:p w14:paraId="4C9A9426"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rm </w:t>
      </w:r>
      <w:r>
        <w:rPr>
          <w:rStyle w:val="HTMLCode"/>
          <w:rFonts w:ascii="Arial" w:eastAsiaTheme="majorEastAsia" w:hAnsi="Arial" w:cs="Arial"/>
          <w:color w:val="373737"/>
          <w:bdr w:val="none" w:sz="0" w:space="0" w:color="auto" w:frame="1"/>
          <w:shd w:val="clear" w:color="auto" w:fill="F2F2F2"/>
        </w:rPr>
        <w:t>src/logo.svg</w:t>
      </w:r>
    </w:p>
    <w:p w14:paraId="61325B1B"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src/App.js</w:t>
      </w:r>
    </w:p>
    <w:p w14:paraId="63DE0AD3"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58522FB2"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eastAsiaTheme="majorEastAsia"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63FCA0D8"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DELETED</w:t>
      </w:r>
    </w:p>
    <w:p w14:paraId="6DB36EDC"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eastAsiaTheme="majorEastAsia"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./App.css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17B0D972"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7692B710"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function</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585DA0B"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B0AD44E"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597F74FF"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9B8517A"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7F1A6BF1"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33ABE65A"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
    <w:p w14:paraId="64B0D074" w14:textId="77777777" w:rsidR="00F5134C" w:rsidRDefault="00F5134C" w:rsidP="00F5134C">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If we look at what the component returns from the </w:t>
      </w:r>
      <w:r>
        <w:rPr>
          <w:rStyle w:val="HTMLCode"/>
          <w:rFonts w:ascii="Arial" w:eastAsiaTheme="majorEastAsia" w:hAnsi="Arial" w:cs="Arial"/>
          <w:color w:val="373737"/>
          <w:bdr w:val="none" w:sz="0" w:space="0" w:color="auto" w:frame="1"/>
          <w:shd w:val="clear" w:color="auto" w:fill="F2F2F2"/>
        </w:rPr>
        <w:t>render</w:t>
      </w:r>
      <w:r>
        <w:rPr>
          <w:rFonts w:ascii="Arial" w:hAnsi="Arial" w:cs="Arial"/>
          <w:color w:val="373737"/>
          <w:sz w:val="26"/>
          <w:szCs w:val="26"/>
        </w:rPr>
        <w:t> function, we can see there is some new syntax there. It looks like HTML, but we know that it’s not because it is inside a JavaScript file. This syntax is called JSX and is what we can use in React to describe what we want to be rendered to the page. We are going to be looking more at JSX next. For now let’s delete the boilerplate code, so we can write our own.</w:t>
      </w:r>
    </w:p>
    <w:p w14:paraId="6E39D019"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eastAsiaTheme="majorEastAsia"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3AF146BE"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eastAsiaTheme="majorEastAsia"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./App.css</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5533C402"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3DF36A87"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function</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E4A82CD"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B88D06F"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DELETED</w:t>
      </w:r>
    </w:p>
    <w:p w14:paraId="5AB1039F"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3E4C7AC"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ACCF452"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73C5914D"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
    <w:p w14:paraId="7D643AEB" w14:textId="77777777" w:rsidR="00F5134C" w:rsidRDefault="00F5134C" w:rsidP="00F5134C">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And let’s render “Hello World!” to the page to ensure we don’t have any errors at this stage.</w:t>
      </w:r>
    </w:p>
    <w:p w14:paraId="093544A2"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B96A6AF"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D856B61"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2753FFB"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title</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Hello</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World</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/h1&gt;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NEW</w:t>
      </w:r>
    </w:p>
    <w:p w14:paraId="27244E8F"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6E69DA4"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83A6050"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28DBEB3" w14:textId="77777777" w:rsidR="00F5134C" w:rsidRDefault="00F5134C" w:rsidP="00F5134C">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have seen how to render to the page using React. Let’s create a PiggyBank component that is going to be responsible for rendering the UI. Our component rendering hierarchy is going to be </w:t>
      </w:r>
      <w:r>
        <w:rPr>
          <w:rStyle w:val="HTMLCode"/>
          <w:rFonts w:ascii="Arial" w:eastAsiaTheme="majorEastAsia" w:hAnsi="Arial" w:cs="Arial"/>
          <w:color w:val="373737"/>
          <w:bdr w:val="none" w:sz="0" w:space="0" w:color="auto" w:frame="1"/>
          <w:shd w:val="clear" w:color="auto" w:fill="F2F2F2"/>
        </w:rPr>
        <w:t>App</w:t>
      </w:r>
      <w:r>
        <w:rPr>
          <w:rFonts w:ascii="Arial" w:hAnsi="Arial" w:cs="Arial"/>
          <w:color w:val="373737"/>
          <w:sz w:val="26"/>
          <w:szCs w:val="26"/>
        </w:rPr>
        <w:t> renders </w:t>
      </w:r>
      <w:r>
        <w:rPr>
          <w:rStyle w:val="HTMLCode"/>
          <w:rFonts w:ascii="Arial" w:eastAsiaTheme="majorEastAsia" w:hAnsi="Arial" w:cs="Arial"/>
          <w:color w:val="373737"/>
          <w:bdr w:val="none" w:sz="0" w:space="0" w:color="auto" w:frame="1"/>
          <w:shd w:val="clear" w:color="auto" w:fill="F2F2F2"/>
        </w:rPr>
        <w:t>PiggyBank</w:t>
      </w:r>
      <w:r>
        <w:rPr>
          <w:rFonts w:ascii="Arial" w:hAnsi="Arial" w:cs="Arial"/>
          <w:color w:val="373737"/>
          <w:sz w:val="26"/>
          <w:szCs w:val="26"/>
        </w:rPr>
        <w:t>.</w:t>
      </w:r>
    </w:p>
    <w:p w14:paraId="12D98025" w14:textId="77777777" w:rsidR="00F5134C" w:rsidRDefault="00F5134C" w:rsidP="00F5134C">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Creating a Component</w:t>
      </w:r>
    </w:p>
    <w:p w14:paraId="3D15B7E0" w14:textId="77777777" w:rsidR="00F5134C" w:rsidRDefault="00F5134C" w:rsidP="00F5134C">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lastRenderedPageBreak/>
        <w:t>When we create a React Component we use a few es6 language features:</w:t>
      </w:r>
    </w:p>
    <w:p w14:paraId="053BF235" w14:textId="77777777" w:rsidR="00F5134C" w:rsidRDefault="00F5134C" w:rsidP="00F5134C">
      <w:pPr>
        <w:numPr>
          <w:ilvl w:val="0"/>
          <w:numId w:val="14"/>
        </w:numPr>
        <w:spacing w:after="240"/>
        <w:ind w:left="0"/>
        <w:textAlignment w:val="baseline"/>
        <w:rPr>
          <w:rFonts w:ascii="Arial" w:hAnsi="Arial" w:cs="Arial"/>
          <w:color w:val="373737"/>
          <w:sz w:val="26"/>
          <w:szCs w:val="26"/>
        </w:rPr>
      </w:pPr>
      <w:r>
        <w:rPr>
          <w:rFonts w:ascii="Arial" w:hAnsi="Arial" w:cs="Arial"/>
          <w:color w:val="373737"/>
          <w:sz w:val="26"/>
          <w:szCs w:val="26"/>
        </w:rPr>
        <w:t>Destructuring</w:t>
      </w:r>
    </w:p>
    <w:p w14:paraId="67C788F5" w14:textId="77777777" w:rsidR="00F5134C" w:rsidRDefault="00F5134C" w:rsidP="00F5134C">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When we import from ‘react’, we are importing the whole </w:t>
      </w:r>
      <w:r>
        <w:rPr>
          <w:rStyle w:val="HTMLCode"/>
          <w:rFonts w:ascii="Arial" w:eastAsiaTheme="majorEastAsia" w:hAnsi="Arial" w:cs="Arial"/>
          <w:color w:val="373737"/>
          <w:bdr w:val="none" w:sz="0" w:space="0" w:color="auto" w:frame="1"/>
          <w:shd w:val="clear" w:color="auto" w:fill="F2F2F2"/>
        </w:rPr>
        <w:t>React</w:t>
      </w:r>
      <w:r>
        <w:rPr>
          <w:rFonts w:ascii="Arial" w:hAnsi="Arial" w:cs="Arial"/>
          <w:color w:val="373737"/>
          <w:sz w:val="26"/>
          <w:szCs w:val="26"/>
        </w:rPr>
        <w:t> object, as well as extracting out a particular part of the package, the </w:t>
      </w:r>
      <w:r>
        <w:rPr>
          <w:rStyle w:val="HTMLCode"/>
          <w:rFonts w:ascii="Arial" w:eastAsiaTheme="majorEastAsia" w:hAnsi="Arial" w:cs="Arial"/>
          <w:color w:val="373737"/>
          <w:bdr w:val="none" w:sz="0" w:space="0" w:color="auto" w:frame="1"/>
          <w:shd w:val="clear" w:color="auto" w:fill="F2F2F2"/>
        </w:rPr>
        <w:t>Component</w:t>
      </w:r>
      <w:r>
        <w:rPr>
          <w:rFonts w:ascii="Arial" w:hAnsi="Arial" w:cs="Arial"/>
          <w:color w:val="373737"/>
          <w:sz w:val="26"/>
          <w:szCs w:val="26"/>
        </w:rPr>
        <w:t> object. Doing this means we don’t need to type </w:t>
      </w:r>
      <w:r>
        <w:rPr>
          <w:rStyle w:val="HTMLCode"/>
          <w:rFonts w:ascii="Arial" w:eastAsiaTheme="majorEastAsia" w:hAnsi="Arial" w:cs="Arial"/>
          <w:color w:val="373737"/>
          <w:bdr w:val="none" w:sz="0" w:space="0" w:color="auto" w:frame="1"/>
          <w:shd w:val="clear" w:color="auto" w:fill="F2F2F2"/>
        </w:rPr>
        <w:t>React.Component</w:t>
      </w:r>
      <w:r>
        <w:rPr>
          <w:rFonts w:ascii="Arial" w:hAnsi="Arial" w:cs="Arial"/>
          <w:color w:val="373737"/>
          <w:sz w:val="26"/>
          <w:szCs w:val="26"/>
        </w:rPr>
        <w:t> when we want use it, instead we can just type </w:t>
      </w:r>
      <w:r>
        <w:rPr>
          <w:rStyle w:val="HTMLCode"/>
          <w:rFonts w:ascii="Arial" w:eastAsiaTheme="majorEastAsia" w:hAnsi="Arial" w:cs="Arial"/>
          <w:color w:val="373737"/>
          <w:bdr w:val="none" w:sz="0" w:space="0" w:color="auto" w:frame="1"/>
          <w:shd w:val="clear" w:color="auto" w:fill="F2F2F2"/>
        </w:rPr>
        <w:t>Component</w:t>
      </w:r>
      <w:r>
        <w:rPr>
          <w:rFonts w:ascii="Arial" w:hAnsi="Arial" w:cs="Arial"/>
          <w:color w:val="373737"/>
          <w:sz w:val="26"/>
          <w:szCs w:val="26"/>
        </w:rPr>
        <w:t>.</w:t>
      </w:r>
    </w:p>
    <w:p w14:paraId="6CDE1790" w14:textId="77777777" w:rsidR="00F5134C" w:rsidRDefault="00F5134C" w:rsidP="00F5134C">
      <w:pPr>
        <w:numPr>
          <w:ilvl w:val="0"/>
          <w:numId w:val="15"/>
        </w:numPr>
        <w:spacing w:after="240"/>
        <w:ind w:left="0"/>
        <w:textAlignment w:val="baseline"/>
        <w:rPr>
          <w:rFonts w:ascii="Arial" w:hAnsi="Arial" w:cs="Arial"/>
          <w:color w:val="373737"/>
          <w:sz w:val="26"/>
          <w:szCs w:val="26"/>
        </w:rPr>
      </w:pPr>
      <w:r>
        <w:rPr>
          <w:rFonts w:ascii="Arial" w:hAnsi="Arial" w:cs="Arial"/>
          <w:color w:val="373737"/>
          <w:sz w:val="26"/>
          <w:szCs w:val="26"/>
        </w:rPr>
        <w:t>Class Syntax with Inheritance</w:t>
      </w:r>
    </w:p>
    <w:p w14:paraId="1F3AD31F" w14:textId="77777777" w:rsidR="00F5134C" w:rsidRDefault="00F5134C" w:rsidP="00F5134C">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create components using the Class syntax. We will create a </w:t>
      </w:r>
      <w:r>
        <w:rPr>
          <w:rStyle w:val="HTMLCode"/>
          <w:rFonts w:ascii="Arial" w:eastAsiaTheme="majorEastAsia" w:hAnsi="Arial" w:cs="Arial"/>
          <w:color w:val="373737"/>
          <w:bdr w:val="none" w:sz="0" w:space="0" w:color="auto" w:frame="1"/>
          <w:shd w:val="clear" w:color="auto" w:fill="F2F2F2"/>
        </w:rPr>
        <w:t>PiggyBank</w:t>
      </w:r>
      <w:r>
        <w:rPr>
          <w:rFonts w:ascii="Arial" w:hAnsi="Arial" w:cs="Arial"/>
          <w:color w:val="373737"/>
          <w:sz w:val="26"/>
          <w:szCs w:val="26"/>
        </w:rPr>
        <w:t> class which inherits from React’s </w:t>
      </w:r>
      <w:r>
        <w:rPr>
          <w:rStyle w:val="HTMLCode"/>
          <w:rFonts w:ascii="Arial" w:eastAsiaTheme="majorEastAsia" w:hAnsi="Arial" w:cs="Arial"/>
          <w:color w:val="373737"/>
          <w:bdr w:val="none" w:sz="0" w:space="0" w:color="auto" w:frame="1"/>
          <w:shd w:val="clear" w:color="auto" w:fill="F2F2F2"/>
        </w:rPr>
        <w:t>Component</w:t>
      </w:r>
      <w:r>
        <w:rPr>
          <w:rFonts w:ascii="Arial" w:hAnsi="Arial" w:cs="Arial"/>
          <w:color w:val="373737"/>
          <w:sz w:val="26"/>
          <w:szCs w:val="26"/>
        </w:rPr>
        <w:t> using the </w:t>
      </w:r>
      <w:r>
        <w:rPr>
          <w:rStyle w:val="HTMLCode"/>
          <w:rFonts w:ascii="Arial" w:eastAsiaTheme="majorEastAsia" w:hAnsi="Arial" w:cs="Arial"/>
          <w:color w:val="373737"/>
          <w:bdr w:val="none" w:sz="0" w:space="0" w:color="auto" w:frame="1"/>
          <w:shd w:val="clear" w:color="auto" w:fill="F2F2F2"/>
        </w:rPr>
        <w:t>extend</w:t>
      </w:r>
      <w:r>
        <w:rPr>
          <w:rFonts w:ascii="Arial" w:hAnsi="Arial" w:cs="Arial"/>
          <w:color w:val="373737"/>
          <w:sz w:val="26"/>
          <w:szCs w:val="26"/>
        </w:rPr>
        <w:t> keyword, and calling </w:t>
      </w:r>
      <w:r>
        <w:rPr>
          <w:rStyle w:val="HTMLCode"/>
          <w:rFonts w:ascii="Arial" w:eastAsiaTheme="majorEastAsia" w:hAnsi="Arial" w:cs="Arial"/>
          <w:color w:val="373737"/>
          <w:bdr w:val="none" w:sz="0" w:space="0" w:color="auto" w:frame="1"/>
          <w:shd w:val="clear" w:color="auto" w:fill="F2F2F2"/>
        </w:rPr>
        <w:t>super</w:t>
      </w:r>
      <w:r>
        <w:rPr>
          <w:rFonts w:ascii="Arial" w:hAnsi="Arial" w:cs="Arial"/>
          <w:color w:val="373737"/>
          <w:sz w:val="26"/>
          <w:szCs w:val="26"/>
        </w:rPr>
        <w:t> in the constructor. This gives us access to all of the React </w:t>
      </w:r>
      <w:r>
        <w:rPr>
          <w:rStyle w:val="HTMLCode"/>
          <w:rFonts w:ascii="Arial" w:eastAsiaTheme="majorEastAsia" w:hAnsi="Arial" w:cs="Arial"/>
          <w:color w:val="373737"/>
          <w:bdr w:val="none" w:sz="0" w:space="0" w:color="auto" w:frame="1"/>
          <w:shd w:val="clear" w:color="auto" w:fill="F2F2F2"/>
        </w:rPr>
        <w:t>Components</w:t>
      </w:r>
      <w:r>
        <w:rPr>
          <w:rFonts w:ascii="Arial" w:hAnsi="Arial" w:cs="Arial"/>
          <w:color w:val="373737"/>
          <w:sz w:val="26"/>
          <w:szCs w:val="26"/>
        </w:rPr>
        <w:t> properties and methods, while rewriting our own custom components.</w:t>
      </w:r>
    </w:p>
    <w:p w14:paraId="2EC1FDA4" w14:textId="77777777" w:rsidR="00F5134C" w:rsidRDefault="00F5134C" w:rsidP="00F5134C">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Note: Under the hood this is still prototypal inheritance, but using the new Class syntax we can inherit from React’s Component to create our own custom Components.</w:t>
      </w:r>
    </w:p>
    <w:p w14:paraId="632C4AF4" w14:textId="77777777" w:rsidR="00F5134C" w:rsidRDefault="00F5134C" w:rsidP="00F5134C">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Every React </w:t>
      </w:r>
      <w:r>
        <w:rPr>
          <w:rStyle w:val="HTMLCode"/>
          <w:rFonts w:ascii="Arial" w:eastAsiaTheme="majorEastAsia" w:hAnsi="Arial" w:cs="Arial"/>
          <w:color w:val="373737"/>
          <w:bdr w:val="none" w:sz="0" w:space="0" w:color="auto" w:frame="1"/>
          <w:shd w:val="clear" w:color="auto" w:fill="F2F2F2"/>
        </w:rPr>
        <w:t>Component</w:t>
      </w:r>
      <w:r>
        <w:rPr>
          <w:rFonts w:ascii="Arial" w:hAnsi="Arial" w:cs="Arial"/>
          <w:color w:val="373737"/>
          <w:sz w:val="26"/>
          <w:szCs w:val="26"/>
        </w:rPr>
        <w:t> must implement a </w:t>
      </w:r>
      <w:r>
        <w:rPr>
          <w:rStyle w:val="HTMLCode"/>
          <w:rFonts w:ascii="Arial" w:eastAsiaTheme="majorEastAsia" w:hAnsi="Arial" w:cs="Arial"/>
          <w:color w:val="373737"/>
          <w:bdr w:val="none" w:sz="0" w:space="0" w:color="auto" w:frame="1"/>
          <w:shd w:val="clear" w:color="auto" w:fill="F2F2F2"/>
        </w:rPr>
        <w:t>render</w:t>
      </w:r>
      <w:r>
        <w:rPr>
          <w:rFonts w:ascii="Arial" w:hAnsi="Arial" w:cs="Arial"/>
          <w:color w:val="373737"/>
          <w:sz w:val="26"/>
          <w:szCs w:val="26"/>
        </w:rPr>
        <w:t> method that returns a DOM element, an array of DOM elements or null. (We will be looking more at this new syntax inside the render method in a moment.)</w:t>
      </w:r>
    </w:p>
    <w:p w14:paraId="35444C55"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nb"/>
          <w:rFonts w:ascii="Arial" w:hAnsi="Arial" w:cs="Arial"/>
          <w:color w:val="0086B3"/>
          <w:bdr w:val="none" w:sz="0" w:space="0" w:color="auto" w:frame="1"/>
          <w:shd w:val="clear" w:color="auto" w:fill="F2F2F2"/>
        </w:rPr>
        <w:t xml:space="preserve">touch </w:t>
      </w:r>
      <w:r>
        <w:rPr>
          <w:rStyle w:val="HTMLCode"/>
          <w:rFonts w:ascii="Arial" w:eastAsiaTheme="majorEastAsia" w:hAnsi="Arial" w:cs="Arial"/>
          <w:color w:val="373737"/>
          <w:bdr w:val="none" w:sz="0" w:space="0" w:color="auto" w:frame="1"/>
          <w:shd w:val="clear" w:color="auto" w:fill="F2F2F2"/>
        </w:rPr>
        <w:t>src/PiggyBank.js</w:t>
      </w:r>
    </w:p>
    <w:p w14:paraId="18311C9E"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src/PiggyBank.js</w:t>
      </w:r>
    </w:p>
    <w:p w14:paraId="2F2394AB"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030B319A"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eastAsiaTheme="majorEastAsia"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5F7A8D60"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7B8E9110"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PiggyBank</w:t>
      </w: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76006F4"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29F78719"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806965D"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4FC31DD0"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PiggyBank</w:t>
      </w:r>
      <w:r>
        <w:rPr>
          <w:rStyle w:val="p"/>
          <w:rFonts w:ascii="Arial" w:hAnsi="Arial" w:cs="Arial"/>
          <w:color w:val="373737"/>
          <w:bdr w:val="none" w:sz="0" w:space="0" w:color="auto" w:frame="1"/>
          <w:shd w:val="clear" w:color="auto" w:fill="F2F2F2"/>
        </w:rPr>
        <w:t>;</w:t>
      </w:r>
    </w:p>
    <w:p w14:paraId="0B5B9EF7" w14:textId="77777777" w:rsidR="00F5134C" w:rsidRDefault="00F5134C" w:rsidP="00F5134C">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What is the only method that our Component has to implement? </w:t>
      </w:r>
      <w:r>
        <w:rPr>
          <w:rStyle w:val="HTMLCode"/>
          <w:rFonts w:ascii="Arial" w:eastAsiaTheme="majorEastAsia" w:hAnsi="Arial" w:cs="Arial"/>
          <w:color w:val="373737"/>
          <w:bdr w:val="none" w:sz="0" w:space="0" w:color="auto" w:frame="1"/>
          <w:shd w:val="clear" w:color="auto" w:fill="F2F2F2"/>
        </w:rPr>
        <w:t>render</w:t>
      </w:r>
      <w:r>
        <w:rPr>
          <w:rFonts w:ascii="Arial" w:hAnsi="Arial" w:cs="Arial"/>
          <w:color w:val="373737"/>
          <w:sz w:val="26"/>
          <w:szCs w:val="26"/>
        </w:rPr>
        <w:t>, which must return a DOM element, an array of DOM elements or null.</w:t>
      </w:r>
    </w:p>
    <w:p w14:paraId="54EE1A82"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PiggyBank</w:t>
      </w: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D7BD095"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1FDB86D"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p>
    <w:p w14:paraId="1D98EE57" w14:textId="77777777" w:rsidR="00F5134C" w:rsidRDefault="00F5134C" w:rsidP="00F5134C">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Hello</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World</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I</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am</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PiggyBank</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/h1</w:t>
      </w:r>
      <w:r>
        <w:rPr>
          <w:rStyle w:val="err"/>
          <w:rFonts w:ascii="Arial" w:hAnsi="Arial" w:cs="Arial"/>
          <w:color w:val="000000"/>
          <w:bdr w:val="none" w:sz="0" w:space="0" w:color="auto" w:frame="1"/>
          <w:shd w:val="clear" w:color="auto" w:fill="F2F2F2"/>
        </w:rPr>
        <w:t>&gt;</w:t>
      </w:r>
    </w:p>
    <w:p w14:paraId="0EFC30B0"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BE48270"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86CECDD"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55C79C98" w14:textId="77777777" w:rsidR="00F5134C" w:rsidRDefault="00F5134C" w:rsidP="00F5134C">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This will not be rendered to the page, until is it rendered by another component. To add it to the rendering hierarchy, we need to tell the </w:t>
      </w:r>
      <w:r>
        <w:rPr>
          <w:rStyle w:val="HTMLCode"/>
          <w:rFonts w:ascii="Arial" w:eastAsiaTheme="majorEastAsia" w:hAnsi="Arial" w:cs="Arial"/>
          <w:color w:val="373737"/>
          <w:bdr w:val="none" w:sz="0" w:space="0" w:color="auto" w:frame="1"/>
          <w:shd w:val="clear" w:color="auto" w:fill="F2F2F2"/>
        </w:rPr>
        <w:t>App</w:t>
      </w:r>
      <w:r>
        <w:rPr>
          <w:rFonts w:ascii="Arial" w:hAnsi="Arial" w:cs="Arial"/>
          <w:color w:val="373737"/>
          <w:sz w:val="26"/>
          <w:szCs w:val="26"/>
        </w:rPr>
        <w:t> component to render it.</w:t>
      </w:r>
    </w:p>
    <w:p w14:paraId="65CF69E7" w14:textId="77777777" w:rsidR="00F5134C" w:rsidRDefault="00F5134C" w:rsidP="00F5134C">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Next, we need to import and use our PiggyBank into our App.js file.</w:t>
      </w:r>
    </w:p>
    <w:p w14:paraId="611EB854"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src/App.js</w:t>
      </w:r>
    </w:p>
    <w:p w14:paraId="7292608E"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eastAsiaTheme="majorEastAsia"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748F12F5"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PiggyBank</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eastAsiaTheme="majorEastAsia"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./PiggyBank</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2FD72615"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6BDCCED0"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lastRenderedPageBreak/>
        <w:t>class</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0F703F1"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F5EEA1F"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748A298"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PiggyBank</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28927A76"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670C129"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EAEEF86"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827D946"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4BC713FE"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
    <w:p w14:paraId="2F56CEA4" w14:textId="77777777" w:rsidR="00F5134C" w:rsidRDefault="00F5134C" w:rsidP="00F5134C">
      <w:pPr>
        <w:pStyle w:val="NormalWeb"/>
        <w:spacing w:before="0" w:beforeAutospacing="0" w:after="240" w:afterAutospacing="0"/>
        <w:textAlignment w:val="baseline"/>
        <w:rPr>
          <w:rFonts w:ascii="Arial" w:hAnsi="Arial" w:cs="Arial"/>
          <w:color w:val="666666"/>
          <w:sz w:val="26"/>
          <w:szCs w:val="26"/>
        </w:rPr>
      </w:pPr>
      <w:r>
        <w:rPr>
          <w:rFonts w:ascii="Arial" w:hAnsi="Arial" w:cs="Arial"/>
          <w:color w:val="666666"/>
          <w:sz w:val="26"/>
          <w:szCs w:val="26"/>
        </w:rPr>
        <w:t>Note: all JSX tags must be closed, either with a separate closing tag or self-closed.</w:t>
      </w:r>
    </w:p>
    <w:p w14:paraId="30423B7A" w14:textId="77777777" w:rsidR="00F5134C" w:rsidRDefault="00F5134C" w:rsidP="00F5134C">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should now see that the PiggyBank is being rendered on the page.</w:t>
      </w:r>
    </w:p>
    <w:p w14:paraId="77F07F40" w14:textId="77777777" w:rsidR="00F5134C" w:rsidRDefault="00F5134C" w:rsidP="00F5134C">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State and Props</w:t>
      </w:r>
    </w:p>
    <w:p w14:paraId="604EA279" w14:textId="77777777" w:rsidR="00F5134C" w:rsidRDefault="00F5134C" w:rsidP="00F5134C">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are now going to look at two mechanisms by which React controls data flow in the application. Components have two type attributes that they can use to store and receive data: state and props.</w:t>
      </w:r>
    </w:p>
    <w:p w14:paraId="43BBEF46" w14:textId="77777777" w:rsidR="00F5134C" w:rsidRDefault="00F5134C" w:rsidP="00F5134C">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Props (or Properties)</w:t>
      </w:r>
    </w:p>
    <w:p w14:paraId="1BD718D0" w14:textId="77777777" w:rsidR="00F5134C" w:rsidRDefault="00F5134C" w:rsidP="00F5134C">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Props (or properties) are attributes that are given to a component by their parent component. Props cannot be changed, they are immutable. Props are the way we can pass data from one component to another. Let’s pass a </w:t>
      </w:r>
      <w:r>
        <w:rPr>
          <w:rStyle w:val="HTMLCode"/>
          <w:rFonts w:ascii="Arial" w:eastAsiaTheme="majorEastAsia" w:hAnsi="Arial" w:cs="Arial"/>
          <w:color w:val="373737"/>
          <w:bdr w:val="none" w:sz="0" w:space="0" w:color="auto" w:frame="1"/>
          <w:shd w:val="clear" w:color="auto" w:fill="F2F2F2"/>
        </w:rPr>
        <w:t>title</w:t>
      </w:r>
      <w:r>
        <w:rPr>
          <w:rFonts w:ascii="Arial" w:hAnsi="Arial" w:cs="Arial"/>
          <w:color w:val="373737"/>
          <w:sz w:val="26"/>
          <w:szCs w:val="26"/>
        </w:rPr>
        <w:t> attribute from the </w:t>
      </w:r>
      <w:r>
        <w:rPr>
          <w:rStyle w:val="HTMLCode"/>
          <w:rFonts w:ascii="Arial" w:eastAsiaTheme="majorEastAsia" w:hAnsi="Arial" w:cs="Arial"/>
          <w:color w:val="373737"/>
          <w:bdr w:val="none" w:sz="0" w:space="0" w:color="auto" w:frame="1"/>
          <w:shd w:val="clear" w:color="auto" w:fill="F2F2F2"/>
        </w:rPr>
        <w:t>App</w:t>
      </w:r>
      <w:r>
        <w:rPr>
          <w:rFonts w:ascii="Arial" w:hAnsi="Arial" w:cs="Arial"/>
          <w:color w:val="373737"/>
          <w:sz w:val="26"/>
          <w:szCs w:val="26"/>
        </w:rPr>
        <w:t> component to </w:t>
      </w:r>
      <w:r>
        <w:rPr>
          <w:rStyle w:val="HTMLCode"/>
          <w:rFonts w:ascii="Arial" w:eastAsiaTheme="majorEastAsia" w:hAnsi="Arial" w:cs="Arial"/>
          <w:color w:val="373737"/>
          <w:bdr w:val="none" w:sz="0" w:space="0" w:color="auto" w:frame="1"/>
          <w:shd w:val="clear" w:color="auto" w:fill="F2F2F2"/>
        </w:rPr>
        <w:t>PiggyBank</w:t>
      </w:r>
      <w:r>
        <w:rPr>
          <w:rFonts w:ascii="Arial" w:hAnsi="Arial" w:cs="Arial"/>
          <w:color w:val="373737"/>
          <w:sz w:val="26"/>
          <w:szCs w:val="26"/>
        </w:rPr>
        <w:t> component, so that </w:t>
      </w:r>
      <w:r>
        <w:rPr>
          <w:rStyle w:val="HTMLCode"/>
          <w:rFonts w:ascii="Arial" w:eastAsiaTheme="majorEastAsia" w:hAnsi="Arial" w:cs="Arial"/>
          <w:color w:val="373737"/>
          <w:bdr w:val="none" w:sz="0" w:space="0" w:color="auto" w:frame="1"/>
          <w:shd w:val="clear" w:color="auto" w:fill="F2F2F2"/>
        </w:rPr>
        <w:t>PiggyBank</w:t>
      </w:r>
      <w:r>
        <w:rPr>
          <w:rFonts w:ascii="Arial" w:hAnsi="Arial" w:cs="Arial"/>
          <w:color w:val="373737"/>
          <w:sz w:val="26"/>
          <w:szCs w:val="26"/>
        </w:rPr>
        <w:t> can display it.</w:t>
      </w:r>
    </w:p>
    <w:p w14:paraId="25DFA8E0" w14:textId="77777777" w:rsidR="00F5134C" w:rsidRDefault="00F5134C" w:rsidP="00F5134C">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define the prop in JSX like we set attributes on an HTML component, but we get to define the name of the prop (we will use ‘title’). We can either pass the prop as a string or use the braces (</w:t>
      </w:r>
      <w:r>
        <w:rPr>
          <w:rStyle w:val="HTMLCode"/>
          <w:rFonts w:ascii="Arial" w:eastAsiaTheme="majorEastAsia" w:hAnsi="Arial" w:cs="Arial"/>
          <w:color w:val="373737"/>
          <w:bdr w:val="none" w:sz="0" w:space="0" w:color="auto" w:frame="1"/>
          <w:shd w:val="clear" w:color="auto" w:fill="F2F2F2"/>
        </w:rPr>
        <w:t>{}</w:t>
      </w:r>
      <w:r>
        <w:rPr>
          <w:rFonts w:ascii="Arial" w:hAnsi="Arial" w:cs="Arial"/>
          <w:color w:val="373737"/>
          <w:sz w:val="26"/>
          <w:szCs w:val="26"/>
        </w:rPr>
        <w:t>) to pass in other JavaScript values.</w:t>
      </w:r>
    </w:p>
    <w:p w14:paraId="105E4D87"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src/App.js</w:t>
      </w:r>
    </w:p>
    <w:p w14:paraId="0CD0F7B5"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eastAsiaTheme="majorEastAsia"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47BB8F0E"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PiggyBank</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eastAsiaTheme="majorEastAsia"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./PiggyBank</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p>
    <w:p w14:paraId="016BDDB0"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222454FF"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function</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6DD8CFB"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C76766D"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PiggyBank</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title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Savings Pig</w:t>
      </w:r>
      <w:r>
        <w:rPr>
          <w:rStyle w:val="dl"/>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p>
    <w:p w14:paraId="47AA11B5"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2762BFC"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A825D94"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264CDA59"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export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default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App</w:t>
      </w:r>
      <w:r>
        <w:rPr>
          <w:rStyle w:val="p"/>
          <w:rFonts w:ascii="Arial" w:hAnsi="Arial" w:cs="Arial"/>
          <w:color w:val="373737"/>
          <w:bdr w:val="none" w:sz="0" w:space="0" w:color="auto" w:frame="1"/>
          <w:shd w:val="clear" w:color="auto" w:fill="F2F2F2"/>
        </w:rPr>
        <w:t>;</w:t>
      </w:r>
    </w:p>
    <w:p w14:paraId="6D614B2A" w14:textId="77777777" w:rsidR="00F5134C" w:rsidRDefault="00F5134C" w:rsidP="00F5134C">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can now access this ‘title’ prop inside the PiggyBank component from the props object using ‘this.props’. Let’s display it on the page inside the h1. When we are writing JSX, we have to wrap the JavaScript in braces, so that it can be differentiated from the JSX.</w:t>
      </w:r>
    </w:p>
    <w:p w14:paraId="488D8B5C"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src/PiggyBank.js</w:t>
      </w:r>
    </w:p>
    <w:p w14:paraId="7928210F"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13893815"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PiggyBank</w:t>
      </w: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Component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2394C62"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B33FB68"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lastRenderedPageBreak/>
        <w:t xml:space="preserve">    </w:t>
      </w:r>
      <w:r>
        <w:rPr>
          <w:rStyle w:val="k"/>
          <w:rFonts w:ascii="inherit" w:hAnsi="inherit" w:cs="Arial"/>
          <w:b/>
          <w:bCs/>
          <w:color w:val="000000"/>
          <w:bdr w:val="none" w:sz="0" w:space="0" w:color="auto" w:frame="1"/>
          <w:shd w:val="clear" w:color="auto" w:fill="F2F2F2"/>
        </w:rPr>
        <w:t>return</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4409A46"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div</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className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bank-box</w:t>
      </w:r>
      <w:r>
        <w:rPr>
          <w:rStyle w:val="dl"/>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p>
    <w:p w14:paraId="4D6B52EF" w14:textId="77777777" w:rsidR="00F5134C" w:rsidRDefault="00F5134C" w:rsidP="00F5134C">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title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/h1</w:t>
      </w:r>
      <w:r>
        <w:rPr>
          <w:rStyle w:val="err"/>
          <w:rFonts w:ascii="Arial" w:hAnsi="Arial" w:cs="Arial"/>
          <w:color w:val="000000"/>
          <w:bdr w:val="none" w:sz="0" w:space="0" w:color="auto" w:frame="1"/>
          <w:shd w:val="clear" w:color="auto" w:fill="F2F2F2"/>
        </w:rPr>
        <w:t>&gt;</w:t>
      </w:r>
    </w:p>
    <w:p w14:paraId="29597D0F" w14:textId="77777777" w:rsidR="00F5134C" w:rsidRDefault="00F5134C" w:rsidP="00F5134C">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/div</w:t>
      </w:r>
      <w:r>
        <w:rPr>
          <w:rStyle w:val="err"/>
          <w:rFonts w:ascii="Arial" w:hAnsi="Arial" w:cs="Arial"/>
          <w:color w:val="000000"/>
          <w:bdr w:val="none" w:sz="0" w:space="0" w:color="auto" w:frame="1"/>
          <w:shd w:val="clear" w:color="auto" w:fill="F2F2F2"/>
        </w:rPr>
        <w:t>&gt;</w:t>
      </w:r>
    </w:p>
    <w:p w14:paraId="691F60F1"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3D6FC1A"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99269A2"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0EB2CD1" w14:textId="77777777" w:rsidR="00F5134C" w:rsidRDefault="00F5134C" w:rsidP="00F5134C">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State: Displaying a total</w:t>
      </w:r>
    </w:p>
    <w:p w14:paraId="792313E8" w14:textId="77777777" w:rsidR="00F5134C" w:rsidRDefault="00F5134C" w:rsidP="00F5134C">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State is where a component can store data. State, unlike props, is defined in the component itself and can be changed. When state is changed, React renders the page. Changing (or setting) the state to cause a rerender of the page is the way we can quickly and easily update the page.</w:t>
      </w:r>
    </w:p>
    <w:p w14:paraId="51BF9E25" w14:textId="77777777" w:rsidR="00F5134C" w:rsidRDefault="00F5134C" w:rsidP="00F5134C">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are going to use state to store the Piggy Banks total. The total is a value that will be changed and when it is changed (with a user clicking deposit or withdraw) we want to rerender the page to display the new value.</w:t>
      </w:r>
    </w:p>
    <w:p w14:paraId="3F22DCD0" w14:textId="77777777" w:rsidR="00F5134C" w:rsidRDefault="00F5134C" w:rsidP="00F5134C">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Let’s set up our initial state, which will be a property of the class called </w:t>
      </w:r>
      <w:r>
        <w:rPr>
          <w:rStyle w:val="HTMLCode"/>
          <w:rFonts w:ascii="Arial" w:eastAsiaTheme="majorEastAsia" w:hAnsi="Arial" w:cs="Arial"/>
          <w:color w:val="373737"/>
          <w:bdr w:val="none" w:sz="0" w:space="0" w:color="auto" w:frame="1"/>
          <w:shd w:val="clear" w:color="auto" w:fill="F2F2F2"/>
        </w:rPr>
        <w:t>state</w:t>
      </w:r>
      <w:r>
        <w:rPr>
          <w:rFonts w:ascii="Arial" w:hAnsi="Arial" w:cs="Arial"/>
          <w:color w:val="373737"/>
          <w:sz w:val="26"/>
          <w:szCs w:val="26"/>
        </w:rPr>
        <w:t> and will be an object. We want a total property that starts at zero. We can then display this. Our initial state is defined in the constructor of our component class.</w:t>
      </w:r>
    </w:p>
    <w:p w14:paraId="377DFC91"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src/PiggyBank.js</w:t>
      </w:r>
    </w:p>
    <w:p w14:paraId="774F1AD1"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30C4C374"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PiggyBank</w:t>
      </w: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78B18FA"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7E49EE82"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754FDA33"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super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p>
    <w:p w14:paraId="1372C2CD"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4A7F815"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total</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0</w:t>
      </w:r>
    </w:p>
    <w:p w14:paraId="2AE50DA7"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0499935"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287626B"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6ED76661"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587F8A54"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FEA925B" w14:textId="77777777" w:rsidR="00F5134C" w:rsidRDefault="00F5134C" w:rsidP="00F5134C">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We can display this on the page, accessing the total with </w:t>
      </w:r>
      <w:r>
        <w:rPr>
          <w:rStyle w:val="HTMLCode"/>
          <w:rFonts w:ascii="Arial" w:eastAsiaTheme="majorEastAsia" w:hAnsi="Arial" w:cs="Arial"/>
          <w:color w:val="373737"/>
          <w:bdr w:val="none" w:sz="0" w:space="0" w:color="auto" w:frame="1"/>
          <w:shd w:val="clear" w:color="auto" w:fill="F2F2F2"/>
        </w:rPr>
        <w:t>this.state.total</w:t>
      </w:r>
      <w:r>
        <w:rPr>
          <w:rFonts w:ascii="Arial" w:hAnsi="Arial" w:cs="Arial"/>
          <w:color w:val="373737"/>
          <w:sz w:val="26"/>
          <w:szCs w:val="26"/>
        </w:rPr>
        <w:t>. Because a React Component must either return one DOM element, or an array of DOM elements, we need to wrap our two separate elements in a </w:t>
      </w:r>
      <w:r>
        <w:rPr>
          <w:rStyle w:val="HTMLCode"/>
          <w:rFonts w:ascii="Arial" w:eastAsiaTheme="majorEastAsia" w:hAnsi="Arial" w:cs="Arial"/>
          <w:color w:val="373737"/>
          <w:bdr w:val="none" w:sz="0" w:space="0" w:color="auto" w:frame="1"/>
          <w:shd w:val="clear" w:color="auto" w:fill="F2F2F2"/>
        </w:rPr>
        <w:t>&lt;Fragment&gt;</w:t>
      </w:r>
      <w:r>
        <w:rPr>
          <w:rFonts w:ascii="Arial" w:hAnsi="Arial" w:cs="Arial"/>
          <w:color w:val="373737"/>
          <w:sz w:val="26"/>
          <w:szCs w:val="26"/>
        </w:rPr>
        <w:t> tag, which we can get from React by using destructuring.</w:t>
      </w:r>
    </w:p>
    <w:p w14:paraId="54FD7EBB"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
          <w:rFonts w:ascii="inherit" w:hAnsi="inherit" w:cs="Arial"/>
          <w:b/>
          <w:bCs/>
          <w:color w:val="000000"/>
          <w:bdr w:val="none" w:sz="0" w:space="0" w:color="auto" w:frame="1"/>
          <w:shd w:val="clear" w:color="auto" w:fill="F2F2F2"/>
        </w:rPr>
        <w:t>import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React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Fragment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from</w:t>
      </w:r>
      <w:r>
        <w:rPr>
          <w:rStyle w:val="HTMLCode"/>
          <w:rFonts w:ascii="Arial" w:eastAsiaTheme="majorEastAsia" w:hAnsi="Arial" w:cs="Arial"/>
          <w:color w:val="373737"/>
          <w:bdr w:val="none" w:sz="0" w:space="0" w:color="auto" w:frame="1"/>
          <w:shd w:val="clear" w:color="auto" w:fill="F2F2F2"/>
        </w:rPr>
        <w:t xml:space="preserve"> </w:t>
      </w:r>
      <w:r>
        <w:rPr>
          <w:rStyle w:val="dl"/>
          <w:rFonts w:ascii="Arial" w:hAnsi="Arial" w:cs="Arial"/>
          <w:color w:val="373737"/>
          <w:bdr w:val="none" w:sz="0" w:space="0" w:color="auto" w:frame="1"/>
          <w:shd w:val="clear" w:color="auto" w:fill="F2F2F2"/>
        </w:rPr>
        <w:t>'</w:t>
      </w:r>
      <w:r>
        <w:rPr>
          <w:rStyle w:val="s1"/>
          <w:rFonts w:ascii="Arial" w:hAnsi="Arial" w:cs="Arial"/>
          <w:color w:val="DD1144"/>
          <w:bdr w:val="none" w:sz="0" w:space="0" w:color="auto" w:frame="1"/>
          <w:shd w:val="clear" w:color="auto" w:fill="F2F2F2"/>
        </w:rPr>
        <w:t>react</w:t>
      </w:r>
      <w:r>
        <w:rPr>
          <w:rStyle w:val="dl"/>
          <w:rFonts w:ascii="Arial" w:hAnsi="Arial" w:cs="Arial"/>
          <w:color w:val="373737"/>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MODIFIED</w:t>
      </w:r>
    </w:p>
    <w:p w14:paraId="1BF3A553"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6D1A2F60"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PiggyBank</w:t>
      </w: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09867FE"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11DA4754"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7DEF2300"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5A1EADC3"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5FCE7EE"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25A8A5A"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Fragment</w:t>
      </w:r>
      <w:r>
        <w:rPr>
          <w:rStyle w:val="o"/>
          <w:rFonts w:ascii="inherit" w:hAnsi="inherit" w:cs="Arial"/>
          <w:b/>
          <w:bCs/>
          <w:color w:val="000000"/>
          <w:bdr w:val="none" w:sz="0" w:space="0" w:color="auto" w:frame="1"/>
          <w:shd w:val="clear" w:color="auto" w:fill="F2F2F2"/>
        </w:rPr>
        <w:t>&gt;</w:t>
      </w: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567A5FF5" w14:textId="77777777" w:rsidR="00F5134C" w:rsidRDefault="00F5134C" w:rsidP="00F5134C">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title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/h1</w:t>
      </w:r>
      <w:r>
        <w:rPr>
          <w:rStyle w:val="err"/>
          <w:rFonts w:ascii="Arial" w:hAnsi="Arial" w:cs="Arial"/>
          <w:color w:val="000000"/>
          <w:bdr w:val="none" w:sz="0" w:space="0" w:color="auto" w:frame="1"/>
          <w:shd w:val="clear" w:color="auto" w:fill="F2F2F2"/>
        </w:rPr>
        <w:t>&gt;</w:t>
      </w:r>
    </w:p>
    <w:p w14:paraId="2FC01BDD"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Total</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err"/>
          <w:rFonts w:ascii="Arial" w:hAnsi="Arial" w:cs="Arial"/>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total</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/p&gt;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NEW</w:t>
      </w:r>
    </w:p>
    <w:p w14:paraId="77F9A94D"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/Fragment&gt;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NEW</w:t>
      </w:r>
    </w:p>
    <w:p w14:paraId="3FE0DBC5"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lastRenderedPageBreak/>
        <w:t xml:space="preserve">    </w:t>
      </w:r>
      <w:r>
        <w:rPr>
          <w:rStyle w:val="p"/>
          <w:rFonts w:ascii="Arial" w:hAnsi="Arial" w:cs="Arial"/>
          <w:color w:val="373737"/>
          <w:bdr w:val="none" w:sz="0" w:space="0" w:color="auto" w:frame="1"/>
          <w:shd w:val="clear" w:color="auto" w:fill="F2F2F2"/>
        </w:rPr>
        <w:t>);</w:t>
      </w:r>
    </w:p>
    <w:p w14:paraId="305BE484"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05A6E86"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84EEAF7"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4698C8DE" w14:textId="77777777" w:rsidR="00F5134C" w:rsidRDefault="00F5134C" w:rsidP="00F5134C">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Updating State</w:t>
      </w:r>
    </w:p>
    <w:p w14:paraId="6E5EBCE5" w14:textId="77777777" w:rsidR="00F5134C" w:rsidRDefault="00F5134C" w:rsidP="00F5134C">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we want to add a button that will increase the total when we deposit money into the piggy bank. Let’s start by adding a ‘Deposit’ button to the </w:t>
      </w:r>
      <w:r>
        <w:rPr>
          <w:rStyle w:val="HTMLCode"/>
          <w:rFonts w:ascii="Arial" w:eastAsiaTheme="majorEastAsia" w:hAnsi="Arial" w:cs="Arial"/>
          <w:color w:val="373737"/>
          <w:bdr w:val="none" w:sz="0" w:space="0" w:color="auto" w:frame="1"/>
          <w:shd w:val="clear" w:color="auto" w:fill="F2F2F2"/>
        </w:rPr>
        <w:t>render</w:t>
      </w:r>
      <w:r>
        <w:rPr>
          <w:rFonts w:ascii="Arial" w:hAnsi="Arial" w:cs="Arial"/>
          <w:color w:val="373737"/>
          <w:sz w:val="26"/>
          <w:szCs w:val="26"/>
        </w:rPr>
        <w:t> method.</w:t>
      </w:r>
    </w:p>
    <w:p w14:paraId="43818BA3"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BD6BC29"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7FD69D4"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Fragment</w:t>
      </w:r>
      <w:r>
        <w:rPr>
          <w:rStyle w:val="o"/>
          <w:rFonts w:ascii="inherit" w:hAnsi="inherit" w:cs="Arial"/>
          <w:b/>
          <w:bCs/>
          <w:color w:val="000000"/>
          <w:bdr w:val="none" w:sz="0" w:space="0" w:color="auto" w:frame="1"/>
          <w:shd w:val="clear" w:color="auto" w:fill="F2F2F2"/>
        </w:rPr>
        <w:t>&gt;</w:t>
      </w:r>
    </w:p>
    <w:p w14:paraId="2FD1CA4D" w14:textId="77777777" w:rsidR="00F5134C" w:rsidRDefault="00F5134C" w:rsidP="00F5134C">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title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/h1</w:t>
      </w:r>
      <w:r>
        <w:rPr>
          <w:rStyle w:val="err"/>
          <w:rFonts w:ascii="Arial" w:hAnsi="Arial" w:cs="Arial"/>
          <w:color w:val="000000"/>
          <w:bdr w:val="none" w:sz="0" w:space="0" w:color="auto" w:frame="1"/>
          <w:shd w:val="clear" w:color="auto" w:fill="F2F2F2"/>
        </w:rPr>
        <w:t>&gt;</w:t>
      </w:r>
    </w:p>
    <w:p w14:paraId="1E4AAF1C" w14:textId="77777777" w:rsidR="00F5134C" w:rsidRDefault="00F5134C" w:rsidP="00F5134C">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Total</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err"/>
          <w:rFonts w:ascii="Arial" w:hAnsi="Arial" w:cs="Arial"/>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total</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/p</w:t>
      </w:r>
      <w:r>
        <w:rPr>
          <w:rStyle w:val="err"/>
          <w:rFonts w:ascii="Arial" w:hAnsi="Arial" w:cs="Arial"/>
          <w:color w:val="000000"/>
          <w:bdr w:val="none" w:sz="0" w:space="0" w:color="auto" w:frame="1"/>
          <w:shd w:val="clear" w:color="auto" w:fill="F2F2F2"/>
        </w:rPr>
        <w:t>&gt;</w:t>
      </w:r>
    </w:p>
    <w:p w14:paraId="322C956C" w14:textId="77777777" w:rsidR="00F5134C" w:rsidRDefault="00F5134C" w:rsidP="00F5134C">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button</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Deposit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/button</w:t>
      </w:r>
      <w:r>
        <w:rPr>
          <w:rStyle w:val="err"/>
          <w:rFonts w:ascii="Arial" w:hAnsi="Arial" w:cs="Arial"/>
          <w:color w:val="000000"/>
          <w:bdr w:val="none" w:sz="0" w:space="0" w:color="auto" w:frame="1"/>
          <w:shd w:val="clear" w:color="auto" w:fill="F2F2F2"/>
        </w:rPr>
        <w:t>&gt;</w:t>
      </w:r>
    </w:p>
    <w:p w14:paraId="736D1850" w14:textId="77777777" w:rsidR="00F5134C" w:rsidRDefault="00F5134C" w:rsidP="00F5134C">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/Fragment</w:t>
      </w:r>
      <w:r>
        <w:rPr>
          <w:rStyle w:val="err"/>
          <w:rFonts w:ascii="Arial" w:hAnsi="Arial" w:cs="Arial"/>
          <w:color w:val="000000"/>
          <w:bdr w:val="none" w:sz="0" w:space="0" w:color="auto" w:frame="1"/>
          <w:shd w:val="clear" w:color="auto" w:fill="F2F2F2"/>
        </w:rPr>
        <w:t>&gt;</w:t>
      </w:r>
    </w:p>
    <w:p w14:paraId="3B4AAB3A"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A9794C8"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43385C9"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27A054A6" w14:textId="77777777" w:rsidR="00F5134C" w:rsidRDefault="00F5134C" w:rsidP="00F5134C">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When a user clicks on this button, we want an amount to be added to the total, and for this change to be reflected on the page. We can trigger this rerendering of the page by updating the state with React’s method, </w:t>
      </w:r>
      <w:r>
        <w:rPr>
          <w:rStyle w:val="HTMLCode"/>
          <w:rFonts w:ascii="Arial" w:eastAsiaTheme="majorEastAsia" w:hAnsi="Arial" w:cs="Arial"/>
          <w:color w:val="373737"/>
          <w:bdr w:val="none" w:sz="0" w:space="0" w:color="auto" w:frame="1"/>
          <w:shd w:val="clear" w:color="auto" w:fill="F2F2F2"/>
        </w:rPr>
        <w:t>setState</w:t>
      </w:r>
      <w:r>
        <w:rPr>
          <w:rFonts w:ascii="Arial" w:hAnsi="Arial" w:cs="Arial"/>
          <w:color w:val="373737"/>
          <w:sz w:val="26"/>
          <w:szCs w:val="26"/>
        </w:rPr>
        <w:t>. Every time we call </w:t>
      </w:r>
      <w:r>
        <w:rPr>
          <w:rStyle w:val="HTMLCode"/>
          <w:rFonts w:ascii="Arial" w:eastAsiaTheme="majorEastAsia" w:hAnsi="Arial" w:cs="Arial"/>
          <w:color w:val="373737"/>
          <w:bdr w:val="none" w:sz="0" w:space="0" w:color="auto" w:frame="1"/>
          <w:shd w:val="clear" w:color="auto" w:fill="F2F2F2"/>
        </w:rPr>
        <w:t>setState</w:t>
      </w:r>
      <w:r>
        <w:rPr>
          <w:rFonts w:ascii="Arial" w:hAnsi="Arial" w:cs="Arial"/>
          <w:color w:val="373737"/>
          <w:sz w:val="26"/>
          <w:szCs w:val="26"/>
        </w:rPr>
        <w:t> render will be called and the page will be updated to reflect the changes.</w:t>
      </w:r>
    </w:p>
    <w:p w14:paraId="4CDC3BF8" w14:textId="77777777" w:rsidR="00F5134C" w:rsidRDefault="00F5134C" w:rsidP="00F5134C">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It might seem inefficient to render every time, but remember React uses the virtual DOM to only update the DOM elements that have changed, keeping it highly performant. There is where we start to see the real power of React. Let’s write the method that is going to be responsible for incrementing the total. It’s going to do this by calling </w:t>
      </w:r>
      <w:r>
        <w:rPr>
          <w:rStyle w:val="HTMLCode"/>
          <w:rFonts w:ascii="Arial" w:eastAsiaTheme="majorEastAsia" w:hAnsi="Arial" w:cs="Arial"/>
          <w:color w:val="373737"/>
          <w:bdr w:val="none" w:sz="0" w:space="0" w:color="auto" w:frame="1"/>
          <w:shd w:val="clear" w:color="auto" w:fill="F2F2F2"/>
        </w:rPr>
        <w:t>setState</w:t>
      </w:r>
      <w:r>
        <w:rPr>
          <w:rFonts w:ascii="Arial" w:hAnsi="Arial" w:cs="Arial"/>
          <w:color w:val="373737"/>
          <w:sz w:val="26"/>
          <w:szCs w:val="26"/>
        </w:rPr>
        <w:t>.</w:t>
      </w:r>
    </w:p>
    <w:p w14:paraId="37F586DD"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6143AA18"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class</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PiggyBank</w:t>
      </w: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extends</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Component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BE14470"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0C0B8835"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175151F"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super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p>
    <w:p w14:paraId="73B8251E"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7A74EE73"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2ECAA09"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a"/>
          <w:rFonts w:ascii="Arial" w:hAnsi="Arial" w:cs="Arial"/>
          <w:color w:val="008080"/>
          <w:bdr w:val="none" w:sz="0" w:space="0" w:color="auto" w:frame="1"/>
          <w:shd w:val="clear" w:color="auto" w:fill="F2F2F2"/>
        </w:rPr>
        <w:t>total</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0</w:t>
      </w:r>
    </w:p>
    <w:p w14:paraId="7C4409A3"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932A17B"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669E1D9"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270A0678"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deposit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6A6EBC1"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setState</w:t>
      </w:r>
      <w:r>
        <w:rPr>
          <w:rStyle w:val="p"/>
          <w:rFonts w:ascii="Arial" w:hAnsi="Arial" w:cs="Arial"/>
          <w:color w:val="373737"/>
          <w:bdr w:val="none" w:sz="0" w:space="0" w:color="auto" w:frame="1"/>
          <w:shd w:val="clear" w:color="auto" w:fill="F2F2F2"/>
        </w:rPr>
        <w:t>();</w:t>
      </w:r>
    </w:p>
    <w:p w14:paraId="0CAF33DE"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8657C94"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286904B2"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5FE5ECB7"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12B71056" w14:textId="77777777" w:rsidR="00F5134C" w:rsidRDefault="00F5134C" w:rsidP="00F5134C">
      <w:pPr>
        <w:pStyle w:val="NormalWeb"/>
        <w:spacing w:before="0" w:beforeAutospacing="0" w:after="0" w:afterAutospacing="0"/>
        <w:textAlignment w:val="baseline"/>
        <w:rPr>
          <w:rFonts w:ascii="Arial" w:hAnsi="Arial" w:cs="Arial"/>
          <w:color w:val="373737"/>
          <w:sz w:val="26"/>
          <w:szCs w:val="26"/>
        </w:rPr>
      </w:pPr>
      <w:r>
        <w:rPr>
          <w:rStyle w:val="HTMLCode"/>
          <w:rFonts w:ascii="Arial" w:eastAsiaTheme="majorEastAsia" w:hAnsi="Arial" w:cs="Arial"/>
          <w:color w:val="373737"/>
          <w:bdr w:val="none" w:sz="0" w:space="0" w:color="auto" w:frame="1"/>
          <w:shd w:val="clear" w:color="auto" w:fill="F2F2F2"/>
        </w:rPr>
        <w:t>setState</w:t>
      </w:r>
      <w:r>
        <w:rPr>
          <w:rFonts w:ascii="Arial" w:hAnsi="Arial" w:cs="Arial"/>
          <w:color w:val="373737"/>
          <w:sz w:val="26"/>
          <w:szCs w:val="26"/>
        </w:rPr>
        <w:t> takes a callback that will be passed the previous state. We can the increment the value from the previous state. We return a new object, which React will then use to update the state. Because the total already has a ‘total’ property, is will assign the new value to it.</w:t>
      </w:r>
    </w:p>
    <w:p w14:paraId="13FA5D48"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lastRenderedPageBreak/>
        <w:t>deposit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6D942D1"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prevState</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7E4ED1E"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a"/>
          <w:rFonts w:ascii="Arial" w:hAnsi="Arial" w:cs="Arial"/>
          <w:color w:val="008080"/>
          <w:bdr w:val="none" w:sz="0" w:space="0" w:color="auto" w:frame="1"/>
          <w:shd w:val="clear" w:color="auto" w:fill="F2F2F2"/>
        </w:rPr>
        <w:t>total</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prevState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total</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5</w:t>
      </w:r>
      <w:r>
        <w:rPr>
          <w:rStyle w:val="p"/>
          <w:rFonts w:ascii="Arial" w:hAnsi="Arial" w:cs="Arial"/>
          <w:color w:val="373737"/>
          <w:bdr w:val="none" w:sz="0" w:space="0" w:color="auto" w:frame="1"/>
          <w:shd w:val="clear" w:color="auto" w:fill="F2F2F2"/>
        </w:rPr>
        <w:t>};</w:t>
      </w:r>
    </w:p>
    <w:p w14:paraId="046983A6"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5EEC326C"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26573F24" w14:textId="77777777" w:rsidR="00F5134C" w:rsidRDefault="00F5134C" w:rsidP="00F5134C">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Now we call set this on the button’s click event in the JSX using the </w:t>
      </w:r>
      <w:r>
        <w:rPr>
          <w:rStyle w:val="HTMLCode"/>
          <w:rFonts w:ascii="Arial" w:eastAsiaTheme="majorEastAsia" w:hAnsi="Arial" w:cs="Arial"/>
          <w:color w:val="373737"/>
          <w:bdr w:val="none" w:sz="0" w:space="0" w:color="auto" w:frame="1"/>
          <w:shd w:val="clear" w:color="auto" w:fill="F2F2F2"/>
        </w:rPr>
        <w:t>onClick</w:t>
      </w:r>
      <w:r>
        <w:rPr>
          <w:rFonts w:ascii="Arial" w:hAnsi="Arial" w:cs="Arial"/>
          <w:color w:val="373737"/>
          <w:sz w:val="26"/>
          <w:szCs w:val="26"/>
        </w:rPr>
        <w:t> attribute.</w:t>
      </w:r>
    </w:p>
    <w:p w14:paraId="7C1DFCC0"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render</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25764631"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56F83C4"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Fragment</w:t>
      </w:r>
      <w:r>
        <w:rPr>
          <w:rStyle w:val="o"/>
          <w:rFonts w:ascii="inherit" w:hAnsi="inherit" w:cs="Arial"/>
          <w:b/>
          <w:bCs/>
          <w:color w:val="000000"/>
          <w:bdr w:val="none" w:sz="0" w:space="0" w:color="auto" w:frame="1"/>
          <w:shd w:val="clear" w:color="auto" w:fill="F2F2F2"/>
        </w:rPr>
        <w:t>&gt;</w:t>
      </w:r>
    </w:p>
    <w:p w14:paraId="621ED85C" w14:textId="77777777" w:rsidR="00F5134C" w:rsidRDefault="00F5134C" w:rsidP="00F5134C">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h1</w:t>
      </w:r>
      <w:r>
        <w:rPr>
          <w:rStyle w:val="o"/>
          <w:rFonts w:ascii="inherit" w:hAnsi="inherit" w:cs="Arial"/>
          <w:b/>
          <w:bCs/>
          <w:color w:val="000000"/>
          <w:bdr w:val="none" w:sz="0" w:space="0" w:color="auto" w:frame="1"/>
          <w:shd w:val="clear" w:color="auto" w:fill="F2F2F2"/>
        </w:rPr>
        <w:t>&gt;</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title</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/h1</w:t>
      </w:r>
      <w:r>
        <w:rPr>
          <w:rStyle w:val="err"/>
          <w:rFonts w:ascii="Arial" w:hAnsi="Arial" w:cs="Arial"/>
          <w:color w:val="000000"/>
          <w:bdr w:val="none" w:sz="0" w:space="0" w:color="auto" w:frame="1"/>
          <w:shd w:val="clear" w:color="auto" w:fill="F2F2F2"/>
        </w:rPr>
        <w:t>&gt;</w:t>
      </w:r>
    </w:p>
    <w:p w14:paraId="545F1950" w14:textId="77777777" w:rsidR="00F5134C" w:rsidRDefault="00F5134C" w:rsidP="00F5134C">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Total</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err"/>
          <w:rFonts w:ascii="Arial" w:hAnsi="Arial" w:cs="Arial"/>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total</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/p</w:t>
      </w:r>
      <w:r>
        <w:rPr>
          <w:rStyle w:val="err"/>
          <w:rFonts w:ascii="Arial" w:hAnsi="Arial" w:cs="Arial"/>
          <w:color w:val="000000"/>
          <w:bdr w:val="none" w:sz="0" w:space="0" w:color="auto" w:frame="1"/>
          <w:shd w:val="clear" w:color="auto" w:fill="F2F2F2"/>
        </w:rPr>
        <w:t>&gt;</w:t>
      </w:r>
    </w:p>
    <w:p w14:paraId="5F5AEE5F" w14:textId="77777777" w:rsidR="00F5134C" w:rsidRDefault="00F5134C" w:rsidP="00F5134C">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button</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onClick</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deposit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o"/>
          <w:rFonts w:ascii="inherit" w:hAnsi="inherit" w:cs="Arial"/>
          <w:b/>
          <w:bCs/>
          <w:color w:val="000000"/>
          <w:bdr w:val="none" w:sz="0" w:space="0" w:color="auto" w:frame="1"/>
          <w:shd w:val="clear" w:color="auto" w:fill="F2F2F2"/>
        </w:rPr>
        <w:t>&gt;</w:t>
      </w:r>
      <w:r>
        <w:rPr>
          <w:rStyle w:val="nx"/>
          <w:rFonts w:ascii="Arial" w:hAnsi="Arial" w:cs="Arial"/>
          <w:color w:val="373737"/>
          <w:bdr w:val="none" w:sz="0" w:space="0" w:color="auto" w:frame="1"/>
          <w:shd w:val="clear" w:color="auto" w:fill="F2F2F2"/>
        </w:rPr>
        <w:t>Deposit</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/button</w:t>
      </w:r>
      <w:r>
        <w:rPr>
          <w:rStyle w:val="err"/>
          <w:rFonts w:ascii="Arial" w:hAnsi="Arial" w:cs="Arial"/>
          <w:color w:val="000000"/>
          <w:bdr w:val="none" w:sz="0" w:space="0" w:color="auto" w:frame="1"/>
          <w:shd w:val="clear" w:color="auto" w:fill="F2F2F2"/>
        </w:rPr>
        <w:t>&gt;</w:t>
      </w:r>
    </w:p>
    <w:p w14:paraId="3E77AA53" w14:textId="77777777" w:rsidR="00F5134C" w:rsidRDefault="00F5134C" w:rsidP="00F5134C">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sr"/>
          <w:rFonts w:ascii="Arial" w:hAnsi="Arial" w:cs="Arial"/>
          <w:color w:val="009926"/>
          <w:bdr w:val="none" w:sz="0" w:space="0" w:color="auto" w:frame="1"/>
          <w:shd w:val="clear" w:color="auto" w:fill="F2F2F2"/>
        </w:rPr>
        <w:t>/Fragment</w:t>
      </w:r>
      <w:r>
        <w:rPr>
          <w:rStyle w:val="err"/>
          <w:rFonts w:ascii="Arial" w:hAnsi="Arial" w:cs="Arial"/>
          <w:color w:val="000000"/>
          <w:bdr w:val="none" w:sz="0" w:space="0" w:color="auto" w:frame="1"/>
          <w:shd w:val="clear" w:color="auto" w:fill="F2F2F2"/>
        </w:rPr>
        <w:t>&gt;</w:t>
      </w:r>
    </w:p>
    <w:p w14:paraId="0FCDF6A4"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6B7BA5CD"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01949A78" w14:textId="77777777" w:rsidR="00F5134C" w:rsidRDefault="00F5134C" w:rsidP="00F5134C">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If we now try and click the button on the page, we get an error. This is because we have a context problem. The </w:t>
      </w:r>
      <w:r>
        <w:rPr>
          <w:rStyle w:val="HTMLCode"/>
          <w:rFonts w:ascii="Arial" w:eastAsiaTheme="majorEastAsia" w:hAnsi="Arial" w:cs="Arial"/>
          <w:color w:val="373737"/>
          <w:bdr w:val="none" w:sz="0" w:space="0" w:color="auto" w:frame="1"/>
          <w:shd w:val="clear" w:color="auto" w:fill="F2F2F2"/>
        </w:rPr>
        <w:t>deposit</w:t>
      </w:r>
      <w:r>
        <w:rPr>
          <w:rFonts w:ascii="Arial" w:hAnsi="Arial" w:cs="Arial"/>
          <w:color w:val="373737"/>
          <w:sz w:val="26"/>
          <w:szCs w:val="26"/>
        </w:rPr>
        <w:t> method is being passed as a callback to the button, therefore inside </w:t>
      </w:r>
      <w:r>
        <w:rPr>
          <w:rStyle w:val="HTMLCode"/>
          <w:rFonts w:ascii="Arial" w:eastAsiaTheme="majorEastAsia" w:hAnsi="Arial" w:cs="Arial"/>
          <w:color w:val="373737"/>
          <w:bdr w:val="none" w:sz="0" w:space="0" w:color="auto" w:frame="1"/>
          <w:shd w:val="clear" w:color="auto" w:fill="F2F2F2"/>
        </w:rPr>
        <w:t>deposit</w:t>
      </w:r>
      <w:r>
        <w:rPr>
          <w:rFonts w:ascii="Arial" w:hAnsi="Arial" w:cs="Arial"/>
          <w:color w:val="373737"/>
          <w:sz w:val="26"/>
          <w:szCs w:val="26"/>
        </w:rPr>
        <w:t>, </w:t>
      </w:r>
      <w:r>
        <w:rPr>
          <w:rStyle w:val="HTMLCode"/>
          <w:rFonts w:ascii="Arial" w:eastAsiaTheme="majorEastAsia" w:hAnsi="Arial" w:cs="Arial"/>
          <w:color w:val="373737"/>
          <w:bdr w:val="none" w:sz="0" w:space="0" w:color="auto" w:frame="1"/>
          <w:shd w:val="clear" w:color="auto" w:fill="F2F2F2"/>
        </w:rPr>
        <w:t>this</w:t>
      </w:r>
      <w:r>
        <w:rPr>
          <w:rFonts w:ascii="Arial" w:hAnsi="Arial" w:cs="Arial"/>
          <w:color w:val="373737"/>
          <w:sz w:val="26"/>
          <w:szCs w:val="26"/>
        </w:rPr>
        <w:t> isn’t the PiggyBank class. We want it to be the PiggyBank class, so that it can access the state.</w:t>
      </w:r>
    </w:p>
    <w:p w14:paraId="3CF69DC6" w14:textId="77777777" w:rsidR="00F5134C" w:rsidRDefault="00F5134C" w:rsidP="00F5134C">
      <w:pPr>
        <w:pStyle w:val="Heading3"/>
        <w:spacing w:before="0" w:beforeAutospacing="0" w:after="0" w:afterAutospacing="0"/>
        <w:textAlignment w:val="baseline"/>
        <w:rPr>
          <w:rFonts w:ascii="Arial" w:hAnsi="Arial" w:cs="Arial"/>
          <w:color w:val="326883"/>
          <w:spacing w:val="-15"/>
          <w:sz w:val="36"/>
          <w:szCs w:val="36"/>
        </w:rPr>
      </w:pPr>
      <w:r>
        <w:rPr>
          <w:rStyle w:val="HTMLCode"/>
          <w:rFonts w:ascii="Arial" w:eastAsiaTheme="majorEastAsia" w:hAnsi="Arial" w:cs="Arial"/>
          <w:color w:val="326883"/>
          <w:spacing w:val="-15"/>
          <w:bdr w:val="none" w:sz="0" w:space="0" w:color="auto" w:frame="1"/>
          <w:shd w:val="clear" w:color="auto" w:fill="F2F2F2"/>
        </w:rPr>
        <w:t>bind</w:t>
      </w:r>
    </w:p>
    <w:p w14:paraId="5C0F86E7" w14:textId="77777777" w:rsidR="00F5134C" w:rsidRDefault="00F5134C" w:rsidP="00F5134C">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The way React suggest to solve this problem is to the </w:t>
      </w:r>
      <w:r>
        <w:rPr>
          <w:rStyle w:val="HTMLCode"/>
          <w:rFonts w:ascii="Arial" w:eastAsiaTheme="majorEastAsia" w:hAnsi="Arial" w:cs="Arial"/>
          <w:color w:val="373737"/>
          <w:bdr w:val="none" w:sz="0" w:space="0" w:color="auto" w:frame="1"/>
          <w:shd w:val="clear" w:color="auto" w:fill="F2F2F2"/>
        </w:rPr>
        <w:t>bind</w:t>
      </w:r>
      <w:r>
        <w:rPr>
          <w:rFonts w:ascii="Arial" w:hAnsi="Arial" w:cs="Arial"/>
          <w:color w:val="373737"/>
          <w:sz w:val="26"/>
          <w:szCs w:val="26"/>
        </w:rPr>
        <w:t> method. </w:t>
      </w:r>
      <w:r>
        <w:rPr>
          <w:rStyle w:val="HTMLCode"/>
          <w:rFonts w:ascii="Arial" w:eastAsiaTheme="majorEastAsia" w:hAnsi="Arial" w:cs="Arial"/>
          <w:color w:val="373737"/>
          <w:bdr w:val="none" w:sz="0" w:space="0" w:color="auto" w:frame="1"/>
          <w:shd w:val="clear" w:color="auto" w:fill="F2F2F2"/>
        </w:rPr>
        <w:t>bind</w:t>
      </w:r>
      <w:r>
        <w:rPr>
          <w:rFonts w:ascii="Arial" w:hAnsi="Arial" w:cs="Arial"/>
          <w:color w:val="373737"/>
          <w:sz w:val="26"/>
          <w:szCs w:val="26"/>
        </w:rPr>
        <w:t> is a function method (in JavaScript, functions are first class objects and therefore can have methods stored on them). It allows us to call it on a function and pass in whatever context we want it to have. It returns a new function with the specified context. React suggests to create this new version of the function as a property of the class.</w:t>
      </w:r>
    </w:p>
    <w:p w14:paraId="5AB72648"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src/PiggyBank.js</w:t>
      </w:r>
    </w:p>
    <w:p w14:paraId="3F44743E"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02C516E"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7F3CB9CE"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deposit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deposit</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bind</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p>
    <w:p w14:paraId="57B113AA"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F4C361A" w14:textId="77777777" w:rsidR="00F5134C" w:rsidRDefault="00F5134C" w:rsidP="00F5134C">
      <w:pPr>
        <w:pStyle w:val="NormalWeb"/>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Note: There are other solution to the problem, for example binding the function as it’s passed to the onClick with </w:t>
      </w:r>
      <w:r>
        <w:rPr>
          <w:rStyle w:val="HTMLCode"/>
          <w:rFonts w:ascii="Arial" w:eastAsiaTheme="majorEastAsia" w:hAnsi="Arial" w:cs="Arial"/>
          <w:color w:val="666666"/>
          <w:bdr w:val="none" w:sz="0" w:space="0" w:color="auto" w:frame="1"/>
          <w:shd w:val="clear" w:color="auto" w:fill="F2F2F2"/>
        </w:rPr>
        <w:t>&lt;button onClick={ this.deposit.bind(this) }&gt;Add&lt;/button&gt;</w:t>
      </w:r>
      <w:r>
        <w:rPr>
          <w:rFonts w:ascii="Arial" w:hAnsi="Arial" w:cs="Arial"/>
          <w:color w:val="666666"/>
          <w:sz w:val="26"/>
          <w:szCs w:val="26"/>
        </w:rPr>
        <w:t>, or to wrap it in an arrow function with </w:t>
      </w:r>
      <w:r>
        <w:rPr>
          <w:rStyle w:val="HTMLCode"/>
          <w:rFonts w:ascii="Arial" w:eastAsiaTheme="majorEastAsia" w:hAnsi="Arial" w:cs="Arial"/>
          <w:color w:val="666666"/>
          <w:bdr w:val="none" w:sz="0" w:space="0" w:color="auto" w:frame="1"/>
          <w:shd w:val="clear" w:color="auto" w:fill="F2F2F2"/>
        </w:rPr>
        <w:t>&lt;button onClick={ () =&gt; { this.deposit() } }&gt;Add&lt;/button&gt;</w:t>
      </w:r>
      <w:r>
        <w:rPr>
          <w:rFonts w:ascii="Arial" w:hAnsi="Arial" w:cs="Arial"/>
          <w:color w:val="666666"/>
          <w:sz w:val="26"/>
          <w:szCs w:val="26"/>
        </w:rPr>
        <w:t> but binding in the constructor is the preferred option (and the one recommended in the React documentation) because the bind only has to happen once, when the class is initially set up. If we put it in our </w:t>
      </w:r>
      <w:r>
        <w:rPr>
          <w:rStyle w:val="HTMLCode"/>
          <w:rFonts w:ascii="Arial" w:eastAsiaTheme="majorEastAsia" w:hAnsi="Arial" w:cs="Arial"/>
          <w:color w:val="666666"/>
          <w:bdr w:val="none" w:sz="0" w:space="0" w:color="auto" w:frame="1"/>
          <w:shd w:val="clear" w:color="auto" w:fill="F2F2F2"/>
        </w:rPr>
        <w:t>render()</w:t>
      </w:r>
      <w:r>
        <w:rPr>
          <w:rFonts w:ascii="Arial" w:hAnsi="Arial" w:cs="Arial"/>
          <w:color w:val="666666"/>
          <w:sz w:val="26"/>
          <w:szCs w:val="26"/>
        </w:rPr>
        <w:t> method, it would happen each time the JSX re-renders.</w:t>
      </w:r>
    </w:p>
    <w:p w14:paraId="69C45903" w14:textId="77777777" w:rsidR="00F5134C" w:rsidRDefault="00F5134C" w:rsidP="00F5134C">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Now when we click on the button we should see the page being updated, with the total being incremented by 5 each time.</w:t>
      </w:r>
    </w:p>
    <w:p w14:paraId="2C97B291" w14:textId="77777777" w:rsidR="00F5134C" w:rsidRDefault="00F5134C" w:rsidP="00F5134C">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Chrome Dev Tools</w:t>
      </w:r>
    </w:p>
    <w:p w14:paraId="52AA1C6C" w14:textId="77777777" w:rsidR="00F5134C" w:rsidRDefault="00F5134C" w:rsidP="00F5134C">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 xml:space="preserve">An other advantage of React is that there are powerful development tools in chrome. Download the following Chrome Dev Tool extension and you will have a new ‘React’ tab in the dev tool. (You might need to reopen the Chrome Dev </w:t>
      </w:r>
      <w:r>
        <w:rPr>
          <w:rFonts w:ascii="Arial" w:hAnsi="Arial" w:cs="Arial"/>
          <w:color w:val="373737"/>
          <w:sz w:val="26"/>
          <w:szCs w:val="26"/>
        </w:rPr>
        <w:lastRenderedPageBreak/>
        <w:t>Tools window after installing it). [Link to React-Dev-Tools] (https://chrome.google.com/webstore/detail/react-developer-tools/fmkadmapgofadopljbjfkapdkoienihi?hl=en)</w:t>
      </w:r>
    </w:p>
    <w:p w14:paraId="63113A77" w14:textId="77777777" w:rsidR="00F5134C" w:rsidRDefault="00F5134C" w:rsidP="00F5134C">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By clicking on the different components in the React Dev Tools we can see any props or state that they have. You can also see it being updated live as the state changes.</w:t>
      </w:r>
    </w:p>
    <w:p w14:paraId="26FCE244" w14:textId="77777777" w:rsidR="00F5134C" w:rsidRDefault="00F5134C" w:rsidP="00F5134C">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Tasks: (15 minutes)</w:t>
      </w:r>
    </w:p>
    <w:p w14:paraId="4E8107EB" w14:textId="77777777" w:rsidR="00F5134C" w:rsidRDefault="00F5134C" w:rsidP="00F5134C">
      <w:pPr>
        <w:numPr>
          <w:ilvl w:val="0"/>
          <w:numId w:val="16"/>
        </w:numPr>
        <w:ind w:left="0"/>
        <w:textAlignment w:val="baseline"/>
        <w:rPr>
          <w:rFonts w:ascii="Arial" w:hAnsi="Arial" w:cs="Arial"/>
          <w:color w:val="373737"/>
          <w:sz w:val="26"/>
          <w:szCs w:val="26"/>
        </w:rPr>
      </w:pPr>
      <w:r>
        <w:rPr>
          <w:rFonts w:ascii="Arial" w:hAnsi="Arial" w:cs="Arial"/>
          <w:color w:val="373737"/>
          <w:sz w:val="26"/>
          <w:szCs w:val="26"/>
        </w:rPr>
        <w:t>Define the amount to be deposited in the </w:t>
      </w:r>
      <w:r>
        <w:rPr>
          <w:rStyle w:val="HTMLCode"/>
          <w:rFonts w:ascii="Arial" w:eastAsiaTheme="majorEastAsia" w:hAnsi="Arial" w:cs="Arial"/>
          <w:color w:val="373737"/>
          <w:bdr w:val="none" w:sz="0" w:space="0" w:color="auto" w:frame="1"/>
          <w:shd w:val="clear" w:color="auto" w:fill="F2F2F2"/>
        </w:rPr>
        <w:t>App</w:t>
      </w:r>
      <w:r>
        <w:rPr>
          <w:rFonts w:ascii="Arial" w:hAnsi="Arial" w:cs="Arial"/>
          <w:color w:val="373737"/>
          <w:sz w:val="26"/>
          <w:szCs w:val="26"/>
        </w:rPr>
        <w:t> component and pass it has a prop to the </w:t>
      </w:r>
      <w:r>
        <w:rPr>
          <w:rStyle w:val="HTMLCode"/>
          <w:rFonts w:ascii="Arial" w:eastAsiaTheme="majorEastAsia" w:hAnsi="Arial" w:cs="Arial"/>
          <w:color w:val="373737"/>
          <w:bdr w:val="none" w:sz="0" w:space="0" w:color="auto" w:frame="1"/>
          <w:shd w:val="clear" w:color="auto" w:fill="F2F2F2"/>
        </w:rPr>
        <w:t>PiggyBank</w:t>
      </w:r>
      <w:r>
        <w:rPr>
          <w:rFonts w:ascii="Arial" w:hAnsi="Arial" w:cs="Arial"/>
          <w:color w:val="373737"/>
          <w:sz w:val="26"/>
          <w:szCs w:val="26"/>
        </w:rPr>
        <w:t> component. </w:t>
      </w:r>
      <w:r>
        <w:rPr>
          <w:rStyle w:val="HTMLCode"/>
          <w:rFonts w:ascii="Arial" w:eastAsiaTheme="majorEastAsia" w:hAnsi="Arial" w:cs="Arial"/>
          <w:color w:val="373737"/>
          <w:bdr w:val="none" w:sz="0" w:space="0" w:color="auto" w:frame="1"/>
          <w:shd w:val="clear" w:color="auto" w:fill="F2F2F2"/>
        </w:rPr>
        <w:t>PiggyBank</w:t>
      </w:r>
      <w:r>
        <w:rPr>
          <w:rFonts w:ascii="Arial" w:hAnsi="Arial" w:cs="Arial"/>
          <w:color w:val="373737"/>
          <w:sz w:val="26"/>
          <w:szCs w:val="26"/>
        </w:rPr>
        <w:t>’s deposit method should then access the amount off it’s props.</w:t>
      </w:r>
    </w:p>
    <w:p w14:paraId="4719AB92" w14:textId="77777777" w:rsidR="00F5134C" w:rsidRDefault="00F5134C" w:rsidP="00F5134C">
      <w:pPr>
        <w:numPr>
          <w:ilvl w:val="0"/>
          <w:numId w:val="16"/>
        </w:numPr>
        <w:ind w:left="0"/>
        <w:textAlignment w:val="baseline"/>
        <w:rPr>
          <w:rFonts w:ascii="Arial" w:hAnsi="Arial" w:cs="Arial"/>
          <w:color w:val="373737"/>
          <w:sz w:val="26"/>
          <w:szCs w:val="26"/>
        </w:rPr>
      </w:pPr>
      <w:r>
        <w:rPr>
          <w:rFonts w:ascii="Arial" w:hAnsi="Arial" w:cs="Arial"/>
          <w:color w:val="373737"/>
          <w:sz w:val="26"/>
          <w:szCs w:val="26"/>
        </w:rPr>
        <w:t>Add a ‘withdraw’ button which decreases the total by the amount defined and passed down from the </w:t>
      </w:r>
      <w:r>
        <w:rPr>
          <w:rStyle w:val="HTMLCode"/>
          <w:rFonts w:ascii="Arial" w:eastAsiaTheme="majorEastAsia" w:hAnsi="Arial" w:cs="Arial"/>
          <w:color w:val="373737"/>
          <w:bdr w:val="none" w:sz="0" w:space="0" w:color="auto" w:frame="1"/>
          <w:shd w:val="clear" w:color="auto" w:fill="F2F2F2"/>
        </w:rPr>
        <w:t>App</w:t>
      </w:r>
      <w:r>
        <w:rPr>
          <w:rFonts w:ascii="Arial" w:hAnsi="Arial" w:cs="Arial"/>
          <w:color w:val="373737"/>
          <w:sz w:val="26"/>
          <w:szCs w:val="26"/>
        </w:rPr>
        <w:t> component, preventing it from going below 0.</w:t>
      </w:r>
    </w:p>
    <w:p w14:paraId="3ED7DAC7" w14:textId="77777777" w:rsidR="00F5134C" w:rsidRDefault="00F5134C" w:rsidP="00F5134C">
      <w:pPr>
        <w:pStyle w:val="Heading3"/>
        <w:spacing w:before="150" w:beforeAutospacing="0" w:after="150" w:afterAutospacing="0"/>
        <w:textAlignment w:val="baseline"/>
        <w:rPr>
          <w:rFonts w:ascii="Arial" w:hAnsi="Arial" w:cs="Arial"/>
          <w:color w:val="326883"/>
          <w:spacing w:val="-15"/>
          <w:sz w:val="36"/>
          <w:szCs w:val="36"/>
        </w:rPr>
      </w:pPr>
      <w:r>
        <w:rPr>
          <w:rFonts w:ascii="Arial" w:hAnsi="Arial" w:cs="Arial"/>
          <w:color w:val="326883"/>
          <w:spacing w:val="-15"/>
          <w:sz w:val="36"/>
          <w:szCs w:val="36"/>
        </w:rPr>
        <w:t>Solutions:</w:t>
      </w:r>
    </w:p>
    <w:p w14:paraId="79F0DCDB" w14:textId="77777777" w:rsidR="00F5134C" w:rsidRDefault="00F5134C" w:rsidP="00F5134C">
      <w:pPr>
        <w:numPr>
          <w:ilvl w:val="0"/>
          <w:numId w:val="17"/>
        </w:numPr>
        <w:ind w:left="0"/>
        <w:textAlignment w:val="baseline"/>
        <w:rPr>
          <w:rFonts w:ascii="Arial" w:hAnsi="Arial" w:cs="Arial"/>
          <w:color w:val="373737"/>
          <w:sz w:val="26"/>
          <w:szCs w:val="26"/>
        </w:rPr>
      </w:pPr>
      <w:r>
        <w:rPr>
          <w:rFonts w:ascii="Arial" w:hAnsi="Arial" w:cs="Arial"/>
          <w:color w:val="373737"/>
          <w:sz w:val="26"/>
          <w:szCs w:val="26"/>
        </w:rPr>
        <w:t>Define the amount to be deposited in the </w:t>
      </w:r>
      <w:r>
        <w:rPr>
          <w:rStyle w:val="HTMLCode"/>
          <w:rFonts w:ascii="Arial" w:eastAsiaTheme="majorEastAsia" w:hAnsi="Arial" w:cs="Arial"/>
          <w:color w:val="373737"/>
          <w:bdr w:val="none" w:sz="0" w:space="0" w:color="auto" w:frame="1"/>
          <w:shd w:val="clear" w:color="auto" w:fill="F2F2F2"/>
        </w:rPr>
        <w:t>App</w:t>
      </w:r>
      <w:r>
        <w:rPr>
          <w:rFonts w:ascii="Arial" w:hAnsi="Arial" w:cs="Arial"/>
          <w:color w:val="373737"/>
          <w:sz w:val="26"/>
          <w:szCs w:val="26"/>
        </w:rPr>
        <w:t> component and pass it has a prop to the </w:t>
      </w:r>
      <w:r>
        <w:rPr>
          <w:rStyle w:val="HTMLCode"/>
          <w:rFonts w:ascii="Arial" w:eastAsiaTheme="majorEastAsia" w:hAnsi="Arial" w:cs="Arial"/>
          <w:color w:val="373737"/>
          <w:bdr w:val="none" w:sz="0" w:space="0" w:color="auto" w:frame="1"/>
          <w:shd w:val="clear" w:color="auto" w:fill="F2F2F2"/>
        </w:rPr>
        <w:t>PiggyBank</w:t>
      </w:r>
      <w:r>
        <w:rPr>
          <w:rFonts w:ascii="Arial" w:hAnsi="Arial" w:cs="Arial"/>
          <w:color w:val="373737"/>
          <w:sz w:val="26"/>
          <w:szCs w:val="26"/>
        </w:rPr>
        <w:t> component. </w:t>
      </w:r>
      <w:r>
        <w:rPr>
          <w:rStyle w:val="HTMLCode"/>
          <w:rFonts w:ascii="Arial" w:eastAsiaTheme="majorEastAsia" w:hAnsi="Arial" w:cs="Arial"/>
          <w:color w:val="373737"/>
          <w:bdr w:val="none" w:sz="0" w:space="0" w:color="auto" w:frame="1"/>
          <w:shd w:val="clear" w:color="auto" w:fill="F2F2F2"/>
        </w:rPr>
        <w:t>PiggyBank</w:t>
      </w:r>
      <w:r>
        <w:rPr>
          <w:rFonts w:ascii="Arial" w:hAnsi="Arial" w:cs="Arial"/>
          <w:color w:val="373737"/>
          <w:sz w:val="26"/>
          <w:szCs w:val="26"/>
        </w:rPr>
        <w:t>’s deposit method should then access the amount off it’s props.</w:t>
      </w:r>
    </w:p>
    <w:p w14:paraId="2855B239"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src/App.js</w:t>
      </w:r>
    </w:p>
    <w:p w14:paraId="7AA30780"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o"/>
          <w:rFonts w:ascii="inherit" w:hAnsi="inherit" w:cs="Arial"/>
          <w:b/>
          <w:bCs/>
          <w:color w:val="000000"/>
          <w:bdr w:val="none" w:sz="0" w:space="0" w:color="auto" w:frame="1"/>
          <w:shd w:val="clear" w:color="auto" w:fill="F2F2F2"/>
        </w:rPr>
        <w:t>&lt;</w:t>
      </w:r>
      <w:r>
        <w:rPr>
          <w:rStyle w:val="nx"/>
          <w:rFonts w:ascii="Arial" w:hAnsi="Arial" w:cs="Arial"/>
          <w:color w:val="373737"/>
          <w:bdr w:val="none" w:sz="0" w:space="0" w:color="auto" w:frame="1"/>
          <w:shd w:val="clear" w:color="auto" w:fill="F2F2F2"/>
        </w:rPr>
        <w:t>PiggyBank</w:t>
      </w:r>
    </w:p>
    <w:p w14:paraId="5B63AEB0"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title</w:t>
      </w:r>
      <w:r>
        <w:rPr>
          <w:rStyle w:val="o"/>
          <w:rFonts w:ascii="inherit" w:hAnsi="inherit" w:cs="Arial"/>
          <w:b/>
          <w:bCs/>
          <w:color w:val="000000"/>
          <w:bdr w:val="none" w:sz="0" w:space="0" w:color="auto" w:frame="1"/>
          <w:shd w:val="clear" w:color="auto" w:fill="F2F2F2"/>
        </w:rPr>
        <w:t>=</w:t>
      </w:r>
      <w:r>
        <w:rPr>
          <w:rStyle w:val="dl"/>
          <w:rFonts w:ascii="Arial" w:hAnsi="Arial" w:cs="Arial"/>
          <w:color w:val="373737"/>
          <w:bdr w:val="none" w:sz="0" w:space="0" w:color="auto" w:frame="1"/>
          <w:shd w:val="clear" w:color="auto" w:fill="F2F2F2"/>
        </w:rPr>
        <w:t>"</w:t>
      </w:r>
      <w:r>
        <w:rPr>
          <w:rStyle w:val="s2"/>
          <w:rFonts w:ascii="Arial" w:hAnsi="Arial" w:cs="Arial"/>
          <w:color w:val="DD1144"/>
          <w:bdr w:val="none" w:sz="0" w:space="0" w:color="auto" w:frame="1"/>
          <w:shd w:val="clear" w:color="auto" w:fill="F2F2F2"/>
        </w:rPr>
        <w:t>Savings Pig</w:t>
      </w:r>
      <w:r>
        <w:rPr>
          <w:rStyle w:val="dl"/>
          <w:rFonts w:ascii="Arial" w:hAnsi="Arial" w:cs="Arial"/>
          <w:color w:val="373737"/>
          <w:bdr w:val="none" w:sz="0" w:space="0" w:color="auto" w:frame="1"/>
          <w:shd w:val="clear" w:color="auto" w:fill="F2F2F2"/>
        </w:rPr>
        <w:t>"</w:t>
      </w:r>
    </w:p>
    <w:p w14:paraId="1A317313"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depositAmount</w:t>
      </w:r>
      <w:r>
        <w:rPr>
          <w:rStyle w:val="o"/>
          <w:rFonts w:ascii="inherit" w:hAnsi="inherit" w:cs="Arial"/>
          <w:b/>
          <w:bCs/>
          <w:color w:val="000000"/>
          <w:bdr w:val="none" w:sz="0" w:space="0" w:color="auto" w:frame="1"/>
          <w:shd w:val="clear" w:color="auto" w:fill="F2F2F2"/>
        </w:rPr>
        <w:t>=</w:t>
      </w:r>
      <w:r>
        <w:rPr>
          <w:rStyle w:val="p"/>
          <w:rFonts w:ascii="Arial" w:hAnsi="Arial" w:cs="Arial"/>
          <w:color w:val="373737"/>
          <w:bdr w:val="none" w:sz="0" w:space="0" w:color="auto" w:frame="1"/>
          <w:shd w:val="clear" w:color="auto" w:fill="F2F2F2"/>
        </w:rPr>
        <w:t>{</w:t>
      </w:r>
      <w:r>
        <w:rPr>
          <w:rStyle w:val="mi"/>
          <w:rFonts w:ascii="Arial" w:hAnsi="Arial" w:cs="Arial"/>
          <w:color w:val="009999"/>
          <w:bdr w:val="none" w:sz="0" w:space="0" w:color="auto" w:frame="1"/>
          <w:shd w:val="clear" w:color="auto" w:fill="F2F2F2"/>
        </w:rPr>
        <w:t>5</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76187146" w14:textId="77777777" w:rsidR="00F5134C" w:rsidRDefault="00F5134C" w:rsidP="00F5134C">
      <w:pPr>
        <w:pStyle w:val="HTMLPreformatted"/>
        <w:shd w:val="clear" w:color="auto" w:fill="F2F2F2"/>
        <w:ind w:left="45" w:right="45"/>
        <w:textAlignment w:val="baseline"/>
        <w:rPr>
          <w:rStyle w:val="err"/>
          <w:rFonts w:ascii="Arial" w:hAnsi="Arial" w:cs="Arial"/>
          <w:color w:val="000000"/>
          <w:bdr w:val="none" w:sz="0" w:space="0" w:color="auto" w:frame="1"/>
          <w:shd w:val="clear" w:color="auto" w:fill="F2F2F2"/>
        </w:rPr>
      </w:pPr>
      <w:r>
        <w:rPr>
          <w:rStyle w:val="sr"/>
          <w:rFonts w:ascii="Arial" w:hAnsi="Arial" w:cs="Arial"/>
          <w:color w:val="009926"/>
          <w:bdr w:val="none" w:sz="0" w:space="0" w:color="auto" w:frame="1"/>
          <w:shd w:val="clear" w:color="auto" w:fill="F2F2F2"/>
        </w:rPr>
        <w:t>/</w:t>
      </w:r>
      <w:r>
        <w:rPr>
          <w:rStyle w:val="err"/>
          <w:rFonts w:ascii="Arial" w:hAnsi="Arial" w:cs="Arial"/>
          <w:color w:val="000000"/>
          <w:bdr w:val="none" w:sz="0" w:space="0" w:color="auto" w:frame="1"/>
          <w:shd w:val="clear" w:color="auto" w:fill="F2F2F2"/>
        </w:rPr>
        <w:t>&gt;</w:t>
      </w:r>
    </w:p>
    <w:p w14:paraId="22BE6E50"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7E9AAB7B"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src/PiggyBank.js</w:t>
      </w:r>
    </w:p>
    <w:p w14:paraId="0EB18546"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deposit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4B527E02"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prevState</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6B8F9AE"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a"/>
          <w:rFonts w:ascii="Arial" w:hAnsi="Arial" w:cs="Arial"/>
          <w:color w:val="008080"/>
          <w:bdr w:val="none" w:sz="0" w:space="0" w:color="auto" w:frame="1"/>
          <w:shd w:val="clear" w:color="auto" w:fill="F2F2F2"/>
        </w:rPr>
        <w:t>total</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prevState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total</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depositAmount</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NEW</w:t>
      </w:r>
    </w:p>
    <w:p w14:paraId="714F51B7"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AFEBA97"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6948F5EA" w14:textId="77777777" w:rsidR="00F5134C" w:rsidRDefault="00F5134C" w:rsidP="00F5134C">
      <w:pPr>
        <w:numPr>
          <w:ilvl w:val="0"/>
          <w:numId w:val="18"/>
        </w:numPr>
        <w:ind w:left="0"/>
        <w:textAlignment w:val="baseline"/>
        <w:rPr>
          <w:rFonts w:ascii="Arial" w:hAnsi="Arial" w:cs="Arial"/>
          <w:color w:val="373737"/>
          <w:sz w:val="26"/>
          <w:szCs w:val="26"/>
        </w:rPr>
      </w:pPr>
      <w:r>
        <w:rPr>
          <w:rFonts w:ascii="Arial" w:hAnsi="Arial" w:cs="Arial"/>
          <w:color w:val="373737"/>
          <w:sz w:val="26"/>
          <w:szCs w:val="26"/>
        </w:rPr>
        <w:t>Add a ‘withdraw’ button which decreases the total by the amount defined and passed down from the </w:t>
      </w:r>
      <w:r>
        <w:rPr>
          <w:rStyle w:val="HTMLCode"/>
          <w:rFonts w:ascii="Arial" w:eastAsiaTheme="majorEastAsia" w:hAnsi="Arial" w:cs="Arial"/>
          <w:color w:val="373737"/>
          <w:bdr w:val="none" w:sz="0" w:space="0" w:color="auto" w:frame="1"/>
          <w:shd w:val="clear" w:color="auto" w:fill="F2F2F2"/>
        </w:rPr>
        <w:t>App</w:t>
      </w:r>
      <w:r>
        <w:rPr>
          <w:rFonts w:ascii="Arial" w:hAnsi="Arial" w:cs="Arial"/>
          <w:color w:val="373737"/>
          <w:sz w:val="26"/>
          <w:szCs w:val="26"/>
        </w:rPr>
        <w:t> component, preventing it from going below 0.</w:t>
      </w:r>
    </w:p>
    <w:p w14:paraId="2F0F01A7"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c1"/>
          <w:rFonts w:ascii="inherit" w:hAnsi="inherit" w:cs="Arial"/>
          <w:i/>
          <w:iCs/>
          <w:color w:val="2F4F4F"/>
          <w:bdr w:val="none" w:sz="0" w:space="0" w:color="auto" w:frame="1"/>
          <w:shd w:val="clear" w:color="auto" w:fill="F2F2F2"/>
        </w:rPr>
        <w:t>// src/PiggyBank.js</w:t>
      </w:r>
    </w:p>
    <w:p w14:paraId="6DBF2FDE"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5A9C4D6F"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kd"/>
          <w:rFonts w:ascii="inherit" w:hAnsi="inherit" w:cs="Arial"/>
          <w:b/>
          <w:bCs/>
          <w:color w:val="000000"/>
          <w:bdr w:val="none" w:sz="0" w:space="0" w:color="auto" w:frame="1"/>
          <w:shd w:val="clear" w:color="auto" w:fill="F2F2F2"/>
        </w:rPr>
        <w:t>constructor</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395389D8"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c1"/>
          <w:rFonts w:ascii="inherit" w:hAnsi="inherit" w:cs="Arial"/>
          <w:i/>
          <w:iCs/>
          <w:color w:val="2F4F4F"/>
          <w:bdr w:val="none" w:sz="0" w:space="0" w:color="auto" w:frame="1"/>
          <w:shd w:val="clear" w:color="auto" w:fill="F2F2F2"/>
        </w:rPr>
        <w:t>// ...</w:t>
      </w:r>
    </w:p>
    <w:p w14:paraId="54DBFA3C"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withdraw</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withdraw</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bind</w:t>
      </w:r>
      <w:r>
        <w:rPr>
          <w:rStyle w:val="p"/>
          <w:rFonts w:ascii="Arial" w:hAnsi="Arial" w:cs="Arial"/>
          <w:color w:val="373737"/>
          <w:bdr w:val="none" w:sz="0" w:space="0" w:color="auto" w:frame="1"/>
          <w:shd w:val="clear" w:color="auto" w:fill="F2F2F2"/>
        </w:rPr>
        <w:t>(</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p>
    <w:p w14:paraId="161BB6AD"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403BCD62"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51430DD4"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14766711"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nx"/>
          <w:rFonts w:ascii="Arial" w:hAnsi="Arial" w:cs="Arial"/>
          <w:color w:val="373737"/>
          <w:bdr w:val="none" w:sz="0" w:space="0" w:color="auto" w:frame="1"/>
          <w:shd w:val="clear" w:color="auto" w:fill="F2F2F2"/>
        </w:rPr>
        <w:t>withdraw</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D5CC3FB"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setState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prevState</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=&gt;</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0AD72EA2"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d"/>
          <w:rFonts w:ascii="inherit" w:hAnsi="inherit" w:cs="Arial"/>
          <w:b/>
          <w:bCs/>
          <w:color w:val="000000"/>
          <w:bdr w:val="none" w:sz="0" w:space="0" w:color="auto" w:frame="1"/>
          <w:shd w:val="clear" w:color="auto" w:fill="F2F2F2"/>
        </w:rPr>
        <w:t>let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newAmount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prevState</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total</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this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props</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depositAmount</w:t>
      </w:r>
      <w:r>
        <w:rPr>
          <w:rStyle w:val="p"/>
          <w:rFonts w:ascii="Arial" w:hAnsi="Arial" w:cs="Arial"/>
          <w:color w:val="373737"/>
          <w:bdr w:val="none" w:sz="0" w:space="0" w:color="auto" w:frame="1"/>
          <w:shd w:val="clear" w:color="auto" w:fill="F2F2F2"/>
        </w:rPr>
        <w:t>;</w:t>
      </w:r>
    </w:p>
    <w:p w14:paraId="7C24A409"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if</w:t>
      </w:r>
      <w:r>
        <w:rPr>
          <w:rStyle w:val="p"/>
          <w:rFonts w:ascii="Arial" w:hAnsi="Arial" w:cs="Arial"/>
          <w:color w:val="373737"/>
          <w:bdr w:val="none" w:sz="0" w:space="0" w:color="auto" w:frame="1"/>
          <w:shd w:val="clear" w:color="auto" w:fill="F2F2F2"/>
        </w:rPr>
        <w:t>(</w:t>
      </w:r>
      <w:r>
        <w:rPr>
          <w:rStyle w:val="nx"/>
          <w:rFonts w:ascii="Arial" w:hAnsi="Arial" w:cs="Arial"/>
          <w:color w:val="373737"/>
          <w:bdr w:val="none" w:sz="0" w:space="0" w:color="auto" w:frame="1"/>
          <w:shd w:val="clear" w:color="auto" w:fill="F2F2F2"/>
        </w:rPr>
        <w:t>newAmount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&lt;</w:t>
      </w:r>
      <w:r>
        <w:rPr>
          <w:rStyle w:val="HTMLCode"/>
          <w:rFonts w:ascii="Arial" w:eastAsiaTheme="majorEastAsia"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0</w:t>
      </w:r>
      <w:r>
        <w:rPr>
          <w:rStyle w:val="p"/>
          <w:rFonts w:ascii="Arial" w:hAnsi="Arial" w:cs="Arial"/>
          <w:color w:val="373737"/>
          <w:bdr w:val="none" w:sz="0" w:space="0" w:color="auto" w:frame="1"/>
          <w:shd w:val="clear" w:color="auto" w:fill="F2F2F2"/>
        </w:rPr>
        <w:t>){</w:t>
      </w:r>
    </w:p>
    <w:p w14:paraId="24B5ED66"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newAmount</w:t>
      </w:r>
      <w:r>
        <w:rPr>
          <w:rStyle w:val="HTMLCode"/>
          <w:rFonts w:ascii="Arial" w:eastAsiaTheme="majorEastAsia" w:hAnsi="Arial" w:cs="Arial"/>
          <w:color w:val="373737"/>
          <w:bdr w:val="none" w:sz="0" w:space="0" w:color="auto" w:frame="1"/>
          <w:shd w:val="clear" w:color="auto" w:fill="F2F2F2"/>
        </w:rPr>
        <w:t xml:space="preserve"> </w:t>
      </w:r>
      <w:r>
        <w:rPr>
          <w:rStyle w:val="o"/>
          <w:rFonts w:ascii="inherit" w:hAnsi="inherit" w:cs="Arial"/>
          <w:b/>
          <w:bCs/>
          <w:color w:val="000000"/>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mi"/>
          <w:rFonts w:ascii="Arial" w:hAnsi="Arial" w:cs="Arial"/>
          <w:color w:val="009999"/>
          <w:bdr w:val="none" w:sz="0" w:space="0" w:color="auto" w:frame="1"/>
          <w:shd w:val="clear" w:color="auto" w:fill="F2F2F2"/>
        </w:rPr>
        <w:t>0</w:t>
      </w:r>
      <w:r>
        <w:rPr>
          <w:rStyle w:val="p"/>
          <w:rFonts w:ascii="Arial" w:hAnsi="Arial" w:cs="Arial"/>
          <w:color w:val="373737"/>
          <w:bdr w:val="none" w:sz="0" w:space="0" w:color="auto" w:frame="1"/>
          <w:shd w:val="clear" w:color="auto" w:fill="F2F2F2"/>
        </w:rPr>
        <w:t>;</w:t>
      </w:r>
    </w:p>
    <w:p w14:paraId="72612CE8"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p>
    <w:p w14:paraId="1504ABBB"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t xml:space="preserve">    </w:t>
      </w:r>
      <w:r>
        <w:rPr>
          <w:rStyle w:val="k"/>
          <w:rFonts w:ascii="inherit" w:hAnsi="inherit" w:cs="Arial"/>
          <w:b/>
          <w:bCs/>
          <w:color w:val="000000"/>
          <w:bdr w:val="none" w:sz="0" w:space="0" w:color="auto" w:frame="1"/>
          <w:shd w:val="clear" w:color="auto" w:fill="F2F2F2"/>
        </w:rPr>
        <w:t>return</w:t>
      </w:r>
      <w:r>
        <w:rPr>
          <w:rStyle w:val="HTMLCode"/>
          <w:rFonts w:ascii="Arial" w:eastAsiaTheme="majorEastAsia" w:hAnsi="Arial" w:cs="Arial"/>
          <w:color w:val="373737"/>
          <w:bdr w:val="none" w:sz="0" w:space="0" w:color="auto" w:frame="1"/>
          <w:shd w:val="clear" w:color="auto" w:fill="F2F2F2"/>
        </w:rPr>
        <w:t xml:space="preserve"> </w:t>
      </w:r>
      <w:r>
        <w:rPr>
          <w:rStyle w:val="p"/>
          <w:rFonts w:ascii="Arial" w:hAnsi="Arial" w:cs="Arial"/>
          <w:color w:val="373737"/>
          <w:bdr w:val="none" w:sz="0" w:space="0" w:color="auto" w:frame="1"/>
          <w:shd w:val="clear" w:color="auto" w:fill="F2F2F2"/>
        </w:rPr>
        <w:t>{</w:t>
      </w:r>
      <w:r>
        <w:rPr>
          <w:rStyle w:val="na"/>
          <w:rFonts w:ascii="Arial" w:hAnsi="Arial" w:cs="Arial"/>
          <w:color w:val="008080"/>
          <w:bdr w:val="none" w:sz="0" w:space="0" w:color="auto" w:frame="1"/>
          <w:shd w:val="clear" w:color="auto" w:fill="F2F2F2"/>
        </w:rPr>
        <w:t>total</w:t>
      </w:r>
      <w:r>
        <w:rPr>
          <w:rStyle w:val="p"/>
          <w:rFonts w:ascii="Arial" w:hAnsi="Arial" w:cs="Arial"/>
          <w:color w:val="373737"/>
          <w:bdr w:val="none" w:sz="0" w:space="0" w:color="auto" w:frame="1"/>
          <w:shd w:val="clear" w:color="auto" w:fill="F2F2F2"/>
        </w:rPr>
        <w:t>:</w:t>
      </w:r>
      <w:r>
        <w:rPr>
          <w:rStyle w:val="HTMLCode"/>
          <w:rFonts w:ascii="Arial" w:eastAsiaTheme="majorEastAsia" w:hAnsi="Arial" w:cs="Arial"/>
          <w:color w:val="373737"/>
          <w:bdr w:val="none" w:sz="0" w:space="0" w:color="auto" w:frame="1"/>
          <w:shd w:val="clear" w:color="auto" w:fill="F2F2F2"/>
        </w:rPr>
        <w:t xml:space="preserve"> </w:t>
      </w:r>
      <w:r>
        <w:rPr>
          <w:rStyle w:val="nx"/>
          <w:rFonts w:ascii="Arial" w:hAnsi="Arial" w:cs="Arial"/>
          <w:color w:val="373737"/>
          <w:bdr w:val="none" w:sz="0" w:space="0" w:color="auto" w:frame="1"/>
          <w:shd w:val="clear" w:color="auto" w:fill="F2F2F2"/>
        </w:rPr>
        <w:t>newAmount</w:t>
      </w:r>
      <w:r>
        <w:rPr>
          <w:rStyle w:val="p"/>
          <w:rFonts w:ascii="Arial" w:hAnsi="Arial" w:cs="Arial"/>
          <w:color w:val="373737"/>
          <w:bdr w:val="none" w:sz="0" w:space="0" w:color="auto" w:frame="1"/>
          <w:shd w:val="clear" w:color="auto" w:fill="F2F2F2"/>
        </w:rPr>
        <w:t>};</w:t>
      </w:r>
    </w:p>
    <w:p w14:paraId="6F3CEAB0"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HTMLCode"/>
          <w:rFonts w:ascii="Arial" w:eastAsiaTheme="majorEastAsia" w:hAnsi="Arial" w:cs="Arial"/>
          <w:color w:val="373737"/>
          <w:bdr w:val="none" w:sz="0" w:space="0" w:color="auto" w:frame="1"/>
          <w:shd w:val="clear" w:color="auto" w:fill="F2F2F2"/>
        </w:rPr>
        <w:lastRenderedPageBreak/>
        <w:t xml:space="preserve">  </w:t>
      </w:r>
      <w:r>
        <w:rPr>
          <w:rStyle w:val="p"/>
          <w:rFonts w:ascii="Arial" w:hAnsi="Arial" w:cs="Arial"/>
          <w:color w:val="373737"/>
          <w:bdr w:val="none" w:sz="0" w:space="0" w:color="auto" w:frame="1"/>
          <w:shd w:val="clear" w:color="auto" w:fill="F2F2F2"/>
        </w:rPr>
        <w:t>});</w:t>
      </w:r>
    </w:p>
    <w:p w14:paraId="0F046644"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r>
        <w:rPr>
          <w:rStyle w:val="p"/>
          <w:rFonts w:ascii="Arial" w:hAnsi="Arial" w:cs="Arial"/>
          <w:color w:val="373737"/>
          <w:bdr w:val="none" w:sz="0" w:space="0" w:color="auto" w:frame="1"/>
          <w:shd w:val="clear" w:color="auto" w:fill="F2F2F2"/>
        </w:rPr>
        <w:t>}</w:t>
      </w:r>
    </w:p>
    <w:p w14:paraId="36D3E9CA" w14:textId="77777777" w:rsidR="00F5134C" w:rsidRDefault="00F5134C" w:rsidP="00F5134C">
      <w:pPr>
        <w:pStyle w:val="HTMLPreformatted"/>
        <w:shd w:val="clear" w:color="auto" w:fill="F2F2F2"/>
        <w:ind w:left="45" w:right="45"/>
        <w:textAlignment w:val="baseline"/>
        <w:rPr>
          <w:rStyle w:val="HTMLCode"/>
          <w:rFonts w:ascii="Arial" w:eastAsiaTheme="majorEastAsia" w:hAnsi="Arial" w:cs="Arial"/>
          <w:color w:val="373737"/>
          <w:bdr w:val="none" w:sz="0" w:space="0" w:color="auto" w:frame="1"/>
          <w:shd w:val="clear" w:color="auto" w:fill="F2F2F2"/>
        </w:rPr>
      </w:pPr>
    </w:p>
    <w:p w14:paraId="7ABCAEDD" w14:textId="77777777" w:rsidR="00F5134C" w:rsidRDefault="00F5134C" w:rsidP="00F5134C">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Recap</w:t>
      </w:r>
    </w:p>
    <w:p w14:paraId="338D553D" w14:textId="77777777" w:rsidR="00F5134C" w:rsidRDefault="00F5134C" w:rsidP="00F5134C">
      <w:pPr>
        <w:rPr>
          <w:rFonts w:ascii="Times New Roman" w:hAnsi="Times New Roman" w:cs="Times New Roman"/>
        </w:rPr>
      </w:pPr>
      <w:r>
        <w:t> What method does every React component have to implement? Name two differences between props and state? How do we trigger a rerendering in React?</w:t>
      </w:r>
    </w:p>
    <w:p w14:paraId="500BCFDD" w14:textId="77777777" w:rsidR="00F5134C" w:rsidRDefault="00F5134C" w:rsidP="00F5134C">
      <w:pPr>
        <w:pStyle w:val="Heading1"/>
        <w:spacing w:before="150" w:beforeAutospacing="0" w:after="150" w:afterAutospacing="0"/>
        <w:jc w:val="center"/>
        <w:textAlignment w:val="baseline"/>
        <w:rPr>
          <w:rFonts w:ascii="Arial" w:hAnsi="Arial" w:cs="Arial"/>
          <w:color w:val="326883"/>
          <w:spacing w:val="-15"/>
          <w:sz w:val="54"/>
          <w:szCs w:val="54"/>
          <w:u w:val="single"/>
        </w:rPr>
      </w:pPr>
      <w:r>
        <w:rPr>
          <w:rFonts w:ascii="Arial" w:hAnsi="Arial" w:cs="Arial"/>
          <w:color w:val="326883"/>
          <w:spacing w:val="-15"/>
          <w:sz w:val="54"/>
          <w:szCs w:val="54"/>
          <w:u w:val="single"/>
        </w:rPr>
        <w:t>Conclusion</w:t>
      </w:r>
    </w:p>
    <w:p w14:paraId="70322ECB" w14:textId="77777777" w:rsidR="00F5134C" w:rsidRDefault="00F5134C" w:rsidP="00F5134C">
      <w:pPr>
        <w:pStyle w:val="NormalWeb"/>
        <w:spacing w:before="0" w:beforeAutospacing="0" w:after="0" w:afterAutospacing="0"/>
        <w:textAlignment w:val="baseline"/>
        <w:rPr>
          <w:rFonts w:ascii="Arial" w:hAnsi="Arial" w:cs="Arial"/>
          <w:color w:val="373737"/>
          <w:sz w:val="26"/>
          <w:szCs w:val="26"/>
        </w:rPr>
      </w:pPr>
      <w:r>
        <w:rPr>
          <w:rFonts w:ascii="Arial" w:hAnsi="Arial" w:cs="Arial"/>
          <w:color w:val="373737"/>
          <w:sz w:val="26"/>
          <w:szCs w:val="26"/>
        </w:rPr>
        <w:t>React allows us to render our UI as components, providing structure to our front end. It’s use of the virtual DOM and rerendering triggered by the </w:t>
      </w:r>
      <w:r>
        <w:rPr>
          <w:rStyle w:val="HTMLCode"/>
          <w:rFonts w:ascii="Arial" w:eastAsiaTheme="majorEastAsia" w:hAnsi="Arial" w:cs="Arial"/>
          <w:color w:val="373737"/>
          <w:bdr w:val="none" w:sz="0" w:space="0" w:color="auto" w:frame="1"/>
          <w:shd w:val="clear" w:color="auto" w:fill="F2F2F2"/>
        </w:rPr>
        <w:t>setState()</w:t>
      </w:r>
      <w:r>
        <w:rPr>
          <w:rFonts w:ascii="Arial" w:hAnsi="Arial" w:cs="Arial"/>
          <w:color w:val="373737"/>
          <w:sz w:val="26"/>
          <w:szCs w:val="26"/>
        </w:rPr>
        <w:t> method makes updating the DOM really efficient.</w:t>
      </w:r>
    </w:p>
    <w:p w14:paraId="503A15F6" w14:textId="77777777" w:rsidR="00F5134C" w:rsidRDefault="00F5134C" w:rsidP="00F5134C">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We can now create single component applications, using JSX syntax to render information to the screen. We have seen how to trigger a rerender of the UI by updating a component’s state on user interaction. We have also seen how to pass props down from a parent component.</w:t>
      </w:r>
    </w:p>
    <w:p w14:paraId="5F694DB7" w14:textId="77777777" w:rsidR="00F5134C" w:rsidRDefault="00F5134C" w:rsidP="00F5134C">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Lastly, React Dev Tools offers a way of inspecting components’ props and state during development.</w:t>
      </w:r>
    </w:p>
    <w:p w14:paraId="65D74D08" w14:textId="77777777" w:rsidR="00F5134C" w:rsidRDefault="00F5134C" w:rsidP="00F5134C">
      <w:pPr>
        <w:pStyle w:val="Heading2"/>
        <w:spacing w:before="150" w:beforeAutospacing="0" w:after="150" w:afterAutospacing="0"/>
        <w:textAlignment w:val="baseline"/>
        <w:rPr>
          <w:rFonts w:ascii="Arial" w:hAnsi="Arial" w:cs="Arial"/>
          <w:color w:val="326883"/>
          <w:spacing w:val="-15"/>
          <w:sz w:val="48"/>
          <w:szCs w:val="48"/>
        </w:rPr>
      </w:pPr>
      <w:r>
        <w:rPr>
          <w:rFonts w:ascii="Arial" w:hAnsi="Arial" w:cs="Arial"/>
          <w:color w:val="326883"/>
          <w:spacing w:val="-15"/>
          <w:sz w:val="48"/>
          <w:szCs w:val="48"/>
        </w:rPr>
        <w:t>Additional Resources</w:t>
      </w:r>
    </w:p>
    <w:p w14:paraId="0FB306CC" w14:textId="77777777" w:rsidR="00F5134C" w:rsidRDefault="00F5134C" w:rsidP="00F5134C">
      <w:pPr>
        <w:pStyle w:val="NormalWeb"/>
        <w:spacing w:before="0" w:beforeAutospacing="0" w:after="240" w:afterAutospacing="0"/>
        <w:textAlignment w:val="baseline"/>
        <w:rPr>
          <w:rFonts w:ascii="Arial" w:hAnsi="Arial" w:cs="Arial"/>
          <w:color w:val="373737"/>
          <w:sz w:val="26"/>
          <w:szCs w:val="26"/>
        </w:rPr>
      </w:pPr>
      <w:r>
        <w:rPr>
          <w:rFonts w:ascii="Arial" w:hAnsi="Arial" w:cs="Arial"/>
          <w:color w:val="373737"/>
          <w:sz w:val="26"/>
          <w:szCs w:val="26"/>
        </w:rPr>
        <w:t>JSX Gotchas - https://shripadk.github.io/react/docs/jsx-gotchas.html</w:t>
      </w:r>
    </w:p>
    <w:p w14:paraId="6567352D" w14:textId="77777777" w:rsidR="00C142D8" w:rsidRPr="00F5134C" w:rsidRDefault="00C142D8" w:rsidP="00F5134C"/>
    <w:sectPr w:rsidR="00C142D8" w:rsidRPr="00F5134C" w:rsidSect="00C11C4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8A42671"/>
    <w:multiLevelType w:val="multilevel"/>
    <w:tmpl w:val="CBD8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E2298"/>
    <w:multiLevelType w:val="multilevel"/>
    <w:tmpl w:val="C244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E20245"/>
    <w:multiLevelType w:val="multilevel"/>
    <w:tmpl w:val="9E3A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2A57EA"/>
    <w:multiLevelType w:val="multilevel"/>
    <w:tmpl w:val="F224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855FF8"/>
    <w:multiLevelType w:val="multilevel"/>
    <w:tmpl w:val="E58C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FF0FC4"/>
    <w:multiLevelType w:val="multilevel"/>
    <w:tmpl w:val="0836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9970CB"/>
    <w:multiLevelType w:val="multilevel"/>
    <w:tmpl w:val="B202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0C0FB7"/>
    <w:multiLevelType w:val="multilevel"/>
    <w:tmpl w:val="33F81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CF4852"/>
    <w:multiLevelType w:val="multilevel"/>
    <w:tmpl w:val="611C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D662CC"/>
    <w:multiLevelType w:val="multilevel"/>
    <w:tmpl w:val="EF843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DE7F77"/>
    <w:multiLevelType w:val="multilevel"/>
    <w:tmpl w:val="78549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0"/>
  </w:num>
  <w:num w:numId="9">
    <w:abstractNumId w:val="8"/>
  </w:num>
  <w:num w:numId="10">
    <w:abstractNumId w:val="17"/>
  </w:num>
  <w:num w:numId="11">
    <w:abstractNumId w:val="9"/>
  </w:num>
  <w:num w:numId="12">
    <w:abstractNumId w:val="11"/>
  </w:num>
  <w:num w:numId="13">
    <w:abstractNumId w:val="7"/>
  </w:num>
  <w:num w:numId="14">
    <w:abstractNumId w:val="15"/>
  </w:num>
  <w:num w:numId="15">
    <w:abstractNumId w:val="12"/>
  </w:num>
  <w:num w:numId="16">
    <w:abstractNumId w:val="13"/>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E0"/>
    <w:rsid w:val="001B273F"/>
    <w:rsid w:val="00210993"/>
    <w:rsid w:val="004C733E"/>
    <w:rsid w:val="00726B9E"/>
    <w:rsid w:val="008F2EA7"/>
    <w:rsid w:val="00A809E0"/>
    <w:rsid w:val="00B975E0"/>
    <w:rsid w:val="00C142D8"/>
    <w:rsid w:val="00DC62BF"/>
    <w:rsid w:val="00F5134C"/>
    <w:rsid w:val="00F53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6C58BE"/>
  <w15:chartTrackingRefBased/>
  <w15:docId w15:val="{D8E4BEA4-1532-6A4F-B532-F3AC2FBE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2EA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F2EA7"/>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F2EA7"/>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1B273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EA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F2EA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F2EA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F2EA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F2EA7"/>
    <w:rPr>
      <w:b/>
      <w:bCs/>
    </w:rPr>
  </w:style>
  <w:style w:type="character" w:styleId="Hyperlink">
    <w:name w:val="Hyperlink"/>
    <w:basedOn w:val="DefaultParagraphFont"/>
    <w:uiPriority w:val="99"/>
    <w:semiHidden/>
    <w:unhideWhenUsed/>
    <w:rsid w:val="008F2EA7"/>
    <w:rPr>
      <w:color w:val="0000FF"/>
      <w:u w:val="single"/>
    </w:rPr>
  </w:style>
  <w:style w:type="character" w:customStyle="1" w:styleId="Heading4Char">
    <w:name w:val="Heading 4 Char"/>
    <w:basedOn w:val="DefaultParagraphFont"/>
    <w:link w:val="Heading4"/>
    <w:uiPriority w:val="9"/>
    <w:semiHidden/>
    <w:rsid w:val="001B273F"/>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F5134C"/>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F513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5134C"/>
    <w:rPr>
      <w:rFonts w:ascii="Courier New" w:eastAsia="Times New Roman" w:hAnsi="Courier New" w:cs="Courier New"/>
      <w:sz w:val="20"/>
      <w:szCs w:val="20"/>
      <w:lang w:eastAsia="en-GB"/>
    </w:rPr>
  </w:style>
  <w:style w:type="character" w:customStyle="1" w:styleId="nb">
    <w:name w:val="nb"/>
    <w:basedOn w:val="DefaultParagraphFont"/>
    <w:rsid w:val="00F5134C"/>
  </w:style>
  <w:style w:type="character" w:customStyle="1" w:styleId="c1">
    <w:name w:val="c1"/>
    <w:basedOn w:val="DefaultParagraphFont"/>
    <w:rsid w:val="00F5134C"/>
  </w:style>
  <w:style w:type="character" w:customStyle="1" w:styleId="k">
    <w:name w:val="k"/>
    <w:basedOn w:val="DefaultParagraphFont"/>
    <w:rsid w:val="00F5134C"/>
  </w:style>
  <w:style w:type="character" w:customStyle="1" w:styleId="nx">
    <w:name w:val="nx"/>
    <w:basedOn w:val="DefaultParagraphFont"/>
    <w:rsid w:val="00F5134C"/>
  </w:style>
  <w:style w:type="character" w:customStyle="1" w:styleId="dl">
    <w:name w:val="dl"/>
    <w:basedOn w:val="DefaultParagraphFont"/>
    <w:rsid w:val="00F5134C"/>
  </w:style>
  <w:style w:type="character" w:customStyle="1" w:styleId="s1">
    <w:name w:val="s1"/>
    <w:basedOn w:val="DefaultParagraphFont"/>
    <w:rsid w:val="00F5134C"/>
  </w:style>
  <w:style w:type="character" w:customStyle="1" w:styleId="p">
    <w:name w:val="p"/>
    <w:basedOn w:val="DefaultParagraphFont"/>
    <w:rsid w:val="00F5134C"/>
  </w:style>
  <w:style w:type="character" w:customStyle="1" w:styleId="kd">
    <w:name w:val="kd"/>
    <w:basedOn w:val="DefaultParagraphFont"/>
    <w:rsid w:val="00F5134C"/>
  </w:style>
  <w:style w:type="character" w:customStyle="1" w:styleId="o">
    <w:name w:val="o"/>
    <w:basedOn w:val="DefaultParagraphFont"/>
    <w:rsid w:val="00F5134C"/>
  </w:style>
  <w:style w:type="character" w:customStyle="1" w:styleId="s2">
    <w:name w:val="s2"/>
    <w:basedOn w:val="DefaultParagraphFont"/>
    <w:rsid w:val="00F5134C"/>
  </w:style>
  <w:style w:type="character" w:customStyle="1" w:styleId="sr">
    <w:name w:val="sr"/>
    <w:basedOn w:val="DefaultParagraphFont"/>
    <w:rsid w:val="00F5134C"/>
  </w:style>
  <w:style w:type="character" w:customStyle="1" w:styleId="err">
    <w:name w:val="err"/>
    <w:basedOn w:val="DefaultParagraphFont"/>
    <w:rsid w:val="00F5134C"/>
  </w:style>
  <w:style w:type="character" w:customStyle="1" w:styleId="na">
    <w:name w:val="na"/>
    <w:basedOn w:val="DefaultParagraphFont"/>
    <w:rsid w:val="00F5134C"/>
  </w:style>
  <w:style w:type="character" w:customStyle="1" w:styleId="mi">
    <w:name w:val="mi"/>
    <w:basedOn w:val="DefaultParagraphFont"/>
    <w:rsid w:val="00F5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3279">
      <w:bodyDiv w:val="1"/>
      <w:marLeft w:val="0"/>
      <w:marRight w:val="0"/>
      <w:marTop w:val="0"/>
      <w:marBottom w:val="0"/>
      <w:divBdr>
        <w:top w:val="none" w:sz="0" w:space="0" w:color="auto"/>
        <w:left w:val="none" w:sz="0" w:space="0" w:color="auto"/>
        <w:bottom w:val="none" w:sz="0" w:space="0" w:color="auto"/>
        <w:right w:val="none" w:sz="0" w:space="0" w:color="auto"/>
      </w:divBdr>
      <w:divsChild>
        <w:div w:id="112214684">
          <w:marLeft w:val="0"/>
          <w:marRight w:val="0"/>
          <w:marTop w:val="0"/>
          <w:marBottom w:val="0"/>
          <w:divBdr>
            <w:top w:val="none" w:sz="0" w:space="0" w:color="auto"/>
            <w:left w:val="none" w:sz="0" w:space="0" w:color="auto"/>
            <w:bottom w:val="single" w:sz="6" w:space="0" w:color="111111"/>
            <w:right w:val="none" w:sz="0" w:space="0" w:color="auto"/>
          </w:divBdr>
          <w:divsChild>
            <w:div w:id="678121975">
              <w:marLeft w:val="0"/>
              <w:marRight w:val="0"/>
              <w:marTop w:val="0"/>
              <w:marBottom w:val="0"/>
              <w:divBdr>
                <w:top w:val="none" w:sz="0" w:space="0" w:color="auto"/>
                <w:left w:val="none" w:sz="0" w:space="0" w:color="auto"/>
                <w:bottom w:val="none" w:sz="0" w:space="0" w:color="auto"/>
                <w:right w:val="none" w:sz="0" w:space="0" w:color="auto"/>
              </w:divBdr>
              <w:divsChild>
                <w:div w:id="1215240858">
                  <w:marLeft w:val="0"/>
                  <w:marRight w:val="0"/>
                  <w:marTop w:val="0"/>
                  <w:marBottom w:val="0"/>
                  <w:divBdr>
                    <w:top w:val="none" w:sz="0" w:space="0" w:color="auto"/>
                    <w:left w:val="none" w:sz="0" w:space="0" w:color="auto"/>
                    <w:bottom w:val="none" w:sz="0" w:space="0" w:color="auto"/>
                    <w:right w:val="none" w:sz="0" w:space="0" w:color="auto"/>
                  </w:divBdr>
                </w:div>
              </w:divsChild>
            </w:div>
            <w:div w:id="43334094">
              <w:blockQuote w:val="1"/>
              <w:marLeft w:val="0"/>
              <w:marRight w:val="0"/>
              <w:marTop w:val="0"/>
              <w:marBottom w:val="300"/>
              <w:divBdr>
                <w:top w:val="none" w:sz="0" w:space="0" w:color="auto"/>
                <w:left w:val="single" w:sz="18" w:space="15" w:color="BBBBBB"/>
                <w:bottom w:val="none" w:sz="0" w:space="0" w:color="auto"/>
                <w:right w:val="none" w:sz="0" w:space="0" w:color="auto"/>
              </w:divBdr>
            </w:div>
            <w:div w:id="417024492">
              <w:marLeft w:val="0"/>
              <w:marRight w:val="0"/>
              <w:marTop w:val="0"/>
              <w:marBottom w:val="0"/>
              <w:divBdr>
                <w:top w:val="none" w:sz="0" w:space="0" w:color="auto"/>
                <w:left w:val="none" w:sz="0" w:space="0" w:color="auto"/>
                <w:bottom w:val="none" w:sz="0" w:space="0" w:color="auto"/>
                <w:right w:val="none" w:sz="0" w:space="0" w:color="auto"/>
              </w:divBdr>
              <w:divsChild>
                <w:div w:id="518785472">
                  <w:marLeft w:val="0"/>
                  <w:marRight w:val="0"/>
                  <w:marTop w:val="0"/>
                  <w:marBottom w:val="0"/>
                  <w:divBdr>
                    <w:top w:val="none" w:sz="0" w:space="0" w:color="auto"/>
                    <w:left w:val="none" w:sz="0" w:space="0" w:color="auto"/>
                    <w:bottom w:val="none" w:sz="0" w:space="0" w:color="auto"/>
                    <w:right w:val="none" w:sz="0" w:space="0" w:color="auto"/>
                  </w:divBdr>
                </w:div>
              </w:divsChild>
            </w:div>
            <w:div w:id="1038361815">
              <w:marLeft w:val="0"/>
              <w:marRight w:val="0"/>
              <w:marTop w:val="0"/>
              <w:marBottom w:val="0"/>
              <w:divBdr>
                <w:top w:val="none" w:sz="0" w:space="0" w:color="auto"/>
                <w:left w:val="none" w:sz="0" w:space="0" w:color="auto"/>
                <w:bottom w:val="none" w:sz="0" w:space="0" w:color="auto"/>
                <w:right w:val="none" w:sz="0" w:space="0" w:color="auto"/>
              </w:divBdr>
              <w:divsChild>
                <w:div w:id="289481619">
                  <w:marLeft w:val="0"/>
                  <w:marRight w:val="0"/>
                  <w:marTop w:val="0"/>
                  <w:marBottom w:val="0"/>
                  <w:divBdr>
                    <w:top w:val="none" w:sz="0" w:space="0" w:color="auto"/>
                    <w:left w:val="none" w:sz="0" w:space="0" w:color="auto"/>
                    <w:bottom w:val="none" w:sz="0" w:space="0" w:color="auto"/>
                    <w:right w:val="none" w:sz="0" w:space="0" w:color="auto"/>
                  </w:divBdr>
                </w:div>
              </w:divsChild>
            </w:div>
            <w:div w:id="686368617">
              <w:marLeft w:val="0"/>
              <w:marRight w:val="0"/>
              <w:marTop w:val="0"/>
              <w:marBottom w:val="0"/>
              <w:divBdr>
                <w:top w:val="none" w:sz="0" w:space="0" w:color="auto"/>
                <w:left w:val="none" w:sz="0" w:space="0" w:color="auto"/>
                <w:bottom w:val="none" w:sz="0" w:space="0" w:color="auto"/>
                <w:right w:val="none" w:sz="0" w:space="0" w:color="auto"/>
              </w:divBdr>
              <w:divsChild>
                <w:div w:id="1687556849">
                  <w:marLeft w:val="0"/>
                  <w:marRight w:val="0"/>
                  <w:marTop w:val="0"/>
                  <w:marBottom w:val="0"/>
                  <w:divBdr>
                    <w:top w:val="none" w:sz="0" w:space="0" w:color="auto"/>
                    <w:left w:val="none" w:sz="0" w:space="0" w:color="auto"/>
                    <w:bottom w:val="none" w:sz="0" w:space="0" w:color="auto"/>
                    <w:right w:val="none" w:sz="0" w:space="0" w:color="auto"/>
                  </w:divBdr>
                </w:div>
              </w:divsChild>
            </w:div>
            <w:div w:id="1431388420">
              <w:marLeft w:val="0"/>
              <w:marRight w:val="0"/>
              <w:marTop w:val="0"/>
              <w:marBottom w:val="0"/>
              <w:divBdr>
                <w:top w:val="none" w:sz="0" w:space="0" w:color="auto"/>
                <w:left w:val="none" w:sz="0" w:space="0" w:color="auto"/>
                <w:bottom w:val="none" w:sz="0" w:space="0" w:color="auto"/>
                <w:right w:val="none" w:sz="0" w:space="0" w:color="auto"/>
              </w:divBdr>
              <w:divsChild>
                <w:div w:id="6057176">
                  <w:marLeft w:val="0"/>
                  <w:marRight w:val="0"/>
                  <w:marTop w:val="0"/>
                  <w:marBottom w:val="0"/>
                  <w:divBdr>
                    <w:top w:val="none" w:sz="0" w:space="0" w:color="auto"/>
                    <w:left w:val="none" w:sz="0" w:space="0" w:color="auto"/>
                    <w:bottom w:val="none" w:sz="0" w:space="0" w:color="auto"/>
                    <w:right w:val="none" w:sz="0" w:space="0" w:color="auto"/>
                  </w:divBdr>
                </w:div>
              </w:divsChild>
            </w:div>
            <w:div w:id="155221042">
              <w:marLeft w:val="0"/>
              <w:marRight w:val="0"/>
              <w:marTop w:val="0"/>
              <w:marBottom w:val="0"/>
              <w:divBdr>
                <w:top w:val="none" w:sz="0" w:space="0" w:color="auto"/>
                <w:left w:val="none" w:sz="0" w:space="0" w:color="auto"/>
                <w:bottom w:val="none" w:sz="0" w:space="0" w:color="auto"/>
                <w:right w:val="none" w:sz="0" w:space="0" w:color="auto"/>
              </w:divBdr>
              <w:divsChild>
                <w:div w:id="877670086">
                  <w:marLeft w:val="0"/>
                  <w:marRight w:val="0"/>
                  <w:marTop w:val="0"/>
                  <w:marBottom w:val="0"/>
                  <w:divBdr>
                    <w:top w:val="none" w:sz="0" w:space="0" w:color="auto"/>
                    <w:left w:val="none" w:sz="0" w:space="0" w:color="auto"/>
                    <w:bottom w:val="none" w:sz="0" w:space="0" w:color="auto"/>
                    <w:right w:val="none" w:sz="0" w:space="0" w:color="auto"/>
                  </w:divBdr>
                </w:div>
              </w:divsChild>
            </w:div>
            <w:div w:id="828323560">
              <w:marLeft w:val="0"/>
              <w:marRight w:val="0"/>
              <w:marTop w:val="0"/>
              <w:marBottom w:val="0"/>
              <w:divBdr>
                <w:top w:val="none" w:sz="0" w:space="0" w:color="auto"/>
                <w:left w:val="none" w:sz="0" w:space="0" w:color="auto"/>
                <w:bottom w:val="none" w:sz="0" w:space="0" w:color="auto"/>
                <w:right w:val="none" w:sz="0" w:space="0" w:color="auto"/>
              </w:divBdr>
              <w:divsChild>
                <w:div w:id="7313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1418">
          <w:marLeft w:val="0"/>
          <w:marRight w:val="0"/>
          <w:marTop w:val="0"/>
          <w:marBottom w:val="0"/>
          <w:divBdr>
            <w:top w:val="none" w:sz="0" w:space="0" w:color="auto"/>
            <w:left w:val="none" w:sz="0" w:space="0" w:color="auto"/>
            <w:bottom w:val="none" w:sz="0" w:space="0" w:color="auto"/>
            <w:right w:val="none" w:sz="0" w:space="0" w:color="auto"/>
          </w:divBdr>
        </w:div>
      </w:divsChild>
    </w:div>
    <w:div w:id="350575493">
      <w:bodyDiv w:val="1"/>
      <w:marLeft w:val="0"/>
      <w:marRight w:val="0"/>
      <w:marTop w:val="0"/>
      <w:marBottom w:val="0"/>
      <w:divBdr>
        <w:top w:val="none" w:sz="0" w:space="0" w:color="auto"/>
        <w:left w:val="none" w:sz="0" w:space="0" w:color="auto"/>
        <w:bottom w:val="none" w:sz="0" w:space="0" w:color="auto"/>
        <w:right w:val="none" w:sz="0" w:space="0" w:color="auto"/>
      </w:divBdr>
    </w:div>
    <w:div w:id="643196632">
      <w:bodyDiv w:val="1"/>
      <w:marLeft w:val="0"/>
      <w:marRight w:val="0"/>
      <w:marTop w:val="0"/>
      <w:marBottom w:val="0"/>
      <w:divBdr>
        <w:top w:val="none" w:sz="0" w:space="0" w:color="auto"/>
        <w:left w:val="none" w:sz="0" w:space="0" w:color="auto"/>
        <w:bottom w:val="none" w:sz="0" w:space="0" w:color="auto"/>
        <w:right w:val="none" w:sz="0" w:space="0" w:color="auto"/>
      </w:divBdr>
      <w:divsChild>
        <w:div w:id="753552974">
          <w:marLeft w:val="0"/>
          <w:marRight w:val="0"/>
          <w:marTop w:val="0"/>
          <w:marBottom w:val="0"/>
          <w:divBdr>
            <w:top w:val="none" w:sz="0" w:space="0" w:color="auto"/>
            <w:left w:val="none" w:sz="0" w:space="0" w:color="auto"/>
            <w:bottom w:val="single" w:sz="6" w:space="0" w:color="111111"/>
            <w:right w:val="none" w:sz="0" w:space="0" w:color="auto"/>
          </w:divBdr>
          <w:divsChild>
            <w:div w:id="1474908596">
              <w:marLeft w:val="0"/>
              <w:marRight w:val="0"/>
              <w:marTop w:val="0"/>
              <w:marBottom w:val="0"/>
              <w:divBdr>
                <w:top w:val="none" w:sz="0" w:space="0" w:color="auto"/>
                <w:left w:val="none" w:sz="0" w:space="0" w:color="auto"/>
                <w:bottom w:val="none" w:sz="0" w:space="0" w:color="auto"/>
                <w:right w:val="none" w:sz="0" w:space="0" w:color="auto"/>
              </w:divBdr>
              <w:divsChild>
                <w:div w:id="993408566">
                  <w:marLeft w:val="0"/>
                  <w:marRight w:val="0"/>
                  <w:marTop w:val="0"/>
                  <w:marBottom w:val="0"/>
                  <w:divBdr>
                    <w:top w:val="none" w:sz="0" w:space="0" w:color="auto"/>
                    <w:left w:val="none" w:sz="0" w:space="0" w:color="auto"/>
                    <w:bottom w:val="none" w:sz="0" w:space="0" w:color="auto"/>
                    <w:right w:val="none" w:sz="0" w:space="0" w:color="auto"/>
                  </w:divBdr>
                </w:div>
              </w:divsChild>
            </w:div>
            <w:div w:id="48388097">
              <w:blockQuote w:val="1"/>
              <w:marLeft w:val="0"/>
              <w:marRight w:val="0"/>
              <w:marTop w:val="0"/>
              <w:marBottom w:val="300"/>
              <w:divBdr>
                <w:top w:val="none" w:sz="0" w:space="0" w:color="auto"/>
                <w:left w:val="single" w:sz="18" w:space="15" w:color="BBBBBB"/>
                <w:bottom w:val="none" w:sz="0" w:space="0" w:color="auto"/>
                <w:right w:val="none" w:sz="0" w:space="0" w:color="auto"/>
              </w:divBdr>
            </w:div>
            <w:div w:id="328794711">
              <w:marLeft w:val="0"/>
              <w:marRight w:val="0"/>
              <w:marTop w:val="0"/>
              <w:marBottom w:val="0"/>
              <w:divBdr>
                <w:top w:val="none" w:sz="0" w:space="0" w:color="auto"/>
                <w:left w:val="none" w:sz="0" w:space="0" w:color="auto"/>
                <w:bottom w:val="none" w:sz="0" w:space="0" w:color="auto"/>
                <w:right w:val="none" w:sz="0" w:space="0" w:color="auto"/>
              </w:divBdr>
              <w:divsChild>
                <w:div w:id="1244802502">
                  <w:marLeft w:val="0"/>
                  <w:marRight w:val="0"/>
                  <w:marTop w:val="0"/>
                  <w:marBottom w:val="0"/>
                  <w:divBdr>
                    <w:top w:val="none" w:sz="0" w:space="0" w:color="auto"/>
                    <w:left w:val="none" w:sz="0" w:space="0" w:color="auto"/>
                    <w:bottom w:val="none" w:sz="0" w:space="0" w:color="auto"/>
                    <w:right w:val="none" w:sz="0" w:space="0" w:color="auto"/>
                  </w:divBdr>
                </w:div>
              </w:divsChild>
            </w:div>
            <w:div w:id="317804675">
              <w:marLeft w:val="0"/>
              <w:marRight w:val="0"/>
              <w:marTop w:val="0"/>
              <w:marBottom w:val="0"/>
              <w:divBdr>
                <w:top w:val="none" w:sz="0" w:space="0" w:color="auto"/>
                <w:left w:val="none" w:sz="0" w:space="0" w:color="auto"/>
                <w:bottom w:val="none" w:sz="0" w:space="0" w:color="auto"/>
                <w:right w:val="none" w:sz="0" w:space="0" w:color="auto"/>
              </w:divBdr>
              <w:divsChild>
                <w:div w:id="1058014502">
                  <w:marLeft w:val="0"/>
                  <w:marRight w:val="0"/>
                  <w:marTop w:val="0"/>
                  <w:marBottom w:val="0"/>
                  <w:divBdr>
                    <w:top w:val="none" w:sz="0" w:space="0" w:color="auto"/>
                    <w:left w:val="none" w:sz="0" w:space="0" w:color="auto"/>
                    <w:bottom w:val="none" w:sz="0" w:space="0" w:color="auto"/>
                    <w:right w:val="none" w:sz="0" w:space="0" w:color="auto"/>
                  </w:divBdr>
                </w:div>
              </w:divsChild>
            </w:div>
            <w:div w:id="125316077">
              <w:marLeft w:val="0"/>
              <w:marRight w:val="0"/>
              <w:marTop w:val="0"/>
              <w:marBottom w:val="0"/>
              <w:divBdr>
                <w:top w:val="none" w:sz="0" w:space="0" w:color="auto"/>
                <w:left w:val="none" w:sz="0" w:space="0" w:color="auto"/>
                <w:bottom w:val="none" w:sz="0" w:space="0" w:color="auto"/>
                <w:right w:val="none" w:sz="0" w:space="0" w:color="auto"/>
              </w:divBdr>
              <w:divsChild>
                <w:div w:id="1635141240">
                  <w:marLeft w:val="0"/>
                  <w:marRight w:val="0"/>
                  <w:marTop w:val="0"/>
                  <w:marBottom w:val="0"/>
                  <w:divBdr>
                    <w:top w:val="none" w:sz="0" w:space="0" w:color="auto"/>
                    <w:left w:val="none" w:sz="0" w:space="0" w:color="auto"/>
                    <w:bottom w:val="none" w:sz="0" w:space="0" w:color="auto"/>
                    <w:right w:val="none" w:sz="0" w:space="0" w:color="auto"/>
                  </w:divBdr>
                </w:div>
              </w:divsChild>
            </w:div>
            <w:div w:id="1212033352">
              <w:marLeft w:val="0"/>
              <w:marRight w:val="0"/>
              <w:marTop w:val="0"/>
              <w:marBottom w:val="0"/>
              <w:divBdr>
                <w:top w:val="none" w:sz="0" w:space="0" w:color="auto"/>
                <w:left w:val="none" w:sz="0" w:space="0" w:color="auto"/>
                <w:bottom w:val="none" w:sz="0" w:space="0" w:color="auto"/>
                <w:right w:val="none" w:sz="0" w:space="0" w:color="auto"/>
              </w:divBdr>
              <w:divsChild>
                <w:div w:id="965889491">
                  <w:marLeft w:val="0"/>
                  <w:marRight w:val="0"/>
                  <w:marTop w:val="0"/>
                  <w:marBottom w:val="0"/>
                  <w:divBdr>
                    <w:top w:val="none" w:sz="0" w:space="0" w:color="auto"/>
                    <w:left w:val="none" w:sz="0" w:space="0" w:color="auto"/>
                    <w:bottom w:val="none" w:sz="0" w:space="0" w:color="auto"/>
                    <w:right w:val="none" w:sz="0" w:space="0" w:color="auto"/>
                  </w:divBdr>
                </w:div>
              </w:divsChild>
            </w:div>
            <w:div w:id="167840816">
              <w:marLeft w:val="0"/>
              <w:marRight w:val="0"/>
              <w:marTop w:val="0"/>
              <w:marBottom w:val="0"/>
              <w:divBdr>
                <w:top w:val="none" w:sz="0" w:space="0" w:color="auto"/>
                <w:left w:val="none" w:sz="0" w:space="0" w:color="auto"/>
                <w:bottom w:val="none" w:sz="0" w:space="0" w:color="auto"/>
                <w:right w:val="none" w:sz="0" w:space="0" w:color="auto"/>
              </w:divBdr>
              <w:divsChild>
                <w:div w:id="1005085977">
                  <w:marLeft w:val="0"/>
                  <w:marRight w:val="0"/>
                  <w:marTop w:val="0"/>
                  <w:marBottom w:val="0"/>
                  <w:divBdr>
                    <w:top w:val="none" w:sz="0" w:space="0" w:color="auto"/>
                    <w:left w:val="none" w:sz="0" w:space="0" w:color="auto"/>
                    <w:bottom w:val="none" w:sz="0" w:space="0" w:color="auto"/>
                    <w:right w:val="none" w:sz="0" w:space="0" w:color="auto"/>
                  </w:divBdr>
                </w:div>
              </w:divsChild>
            </w:div>
            <w:div w:id="1729913991">
              <w:marLeft w:val="0"/>
              <w:marRight w:val="0"/>
              <w:marTop w:val="0"/>
              <w:marBottom w:val="0"/>
              <w:divBdr>
                <w:top w:val="none" w:sz="0" w:space="0" w:color="auto"/>
                <w:left w:val="none" w:sz="0" w:space="0" w:color="auto"/>
                <w:bottom w:val="none" w:sz="0" w:space="0" w:color="auto"/>
                <w:right w:val="none" w:sz="0" w:space="0" w:color="auto"/>
              </w:divBdr>
              <w:divsChild>
                <w:div w:id="4965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8952">
          <w:marLeft w:val="0"/>
          <w:marRight w:val="0"/>
          <w:marTop w:val="0"/>
          <w:marBottom w:val="0"/>
          <w:divBdr>
            <w:top w:val="none" w:sz="0" w:space="0" w:color="auto"/>
            <w:left w:val="none" w:sz="0" w:space="0" w:color="auto"/>
            <w:bottom w:val="none" w:sz="0" w:space="0" w:color="auto"/>
            <w:right w:val="none" w:sz="0" w:space="0" w:color="auto"/>
          </w:divBdr>
        </w:div>
      </w:divsChild>
    </w:div>
    <w:div w:id="828983486">
      <w:bodyDiv w:val="1"/>
      <w:marLeft w:val="0"/>
      <w:marRight w:val="0"/>
      <w:marTop w:val="0"/>
      <w:marBottom w:val="0"/>
      <w:divBdr>
        <w:top w:val="none" w:sz="0" w:space="0" w:color="auto"/>
        <w:left w:val="none" w:sz="0" w:space="0" w:color="auto"/>
        <w:bottom w:val="none" w:sz="0" w:space="0" w:color="auto"/>
        <w:right w:val="none" w:sz="0" w:space="0" w:color="auto"/>
      </w:divBdr>
      <w:divsChild>
        <w:div w:id="795679146">
          <w:marLeft w:val="0"/>
          <w:marRight w:val="0"/>
          <w:marTop w:val="0"/>
          <w:marBottom w:val="0"/>
          <w:divBdr>
            <w:top w:val="none" w:sz="0" w:space="0" w:color="auto"/>
            <w:left w:val="none" w:sz="0" w:space="0" w:color="auto"/>
            <w:bottom w:val="single" w:sz="6" w:space="0" w:color="111111"/>
            <w:right w:val="none" w:sz="0" w:space="0" w:color="auto"/>
          </w:divBdr>
          <w:divsChild>
            <w:div w:id="1323041621">
              <w:marLeft w:val="0"/>
              <w:marRight w:val="0"/>
              <w:marTop w:val="0"/>
              <w:marBottom w:val="0"/>
              <w:divBdr>
                <w:top w:val="none" w:sz="0" w:space="0" w:color="auto"/>
                <w:left w:val="none" w:sz="0" w:space="0" w:color="auto"/>
                <w:bottom w:val="none" w:sz="0" w:space="0" w:color="auto"/>
                <w:right w:val="none" w:sz="0" w:space="0" w:color="auto"/>
              </w:divBdr>
              <w:divsChild>
                <w:div w:id="1733892937">
                  <w:marLeft w:val="0"/>
                  <w:marRight w:val="0"/>
                  <w:marTop w:val="0"/>
                  <w:marBottom w:val="0"/>
                  <w:divBdr>
                    <w:top w:val="none" w:sz="0" w:space="0" w:color="auto"/>
                    <w:left w:val="none" w:sz="0" w:space="0" w:color="auto"/>
                    <w:bottom w:val="none" w:sz="0" w:space="0" w:color="auto"/>
                    <w:right w:val="none" w:sz="0" w:space="0" w:color="auto"/>
                  </w:divBdr>
                </w:div>
              </w:divsChild>
            </w:div>
            <w:div w:id="994525816">
              <w:marLeft w:val="0"/>
              <w:marRight w:val="0"/>
              <w:marTop w:val="0"/>
              <w:marBottom w:val="0"/>
              <w:divBdr>
                <w:top w:val="none" w:sz="0" w:space="0" w:color="auto"/>
                <w:left w:val="none" w:sz="0" w:space="0" w:color="auto"/>
                <w:bottom w:val="none" w:sz="0" w:space="0" w:color="auto"/>
                <w:right w:val="none" w:sz="0" w:space="0" w:color="auto"/>
              </w:divBdr>
              <w:divsChild>
                <w:div w:id="1755466662">
                  <w:marLeft w:val="0"/>
                  <w:marRight w:val="0"/>
                  <w:marTop w:val="0"/>
                  <w:marBottom w:val="0"/>
                  <w:divBdr>
                    <w:top w:val="none" w:sz="0" w:space="0" w:color="auto"/>
                    <w:left w:val="none" w:sz="0" w:space="0" w:color="auto"/>
                    <w:bottom w:val="none" w:sz="0" w:space="0" w:color="auto"/>
                    <w:right w:val="none" w:sz="0" w:space="0" w:color="auto"/>
                  </w:divBdr>
                </w:div>
              </w:divsChild>
            </w:div>
            <w:div w:id="1820223639">
              <w:marLeft w:val="0"/>
              <w:marRight w:val="0"/>
              <w:marTop w:val="0"/>
              <w:marBottom w:val="0"/>
              <w:divBdr>
                <w:top w:val="none" w:sz="0" w:space="0" w:color="auto"/>
                <w:left w:val="none" w:sz="0" w:space="0" w:color="auto"/>
                <w:bottom w:val="none" w:sz="0" w:space="0" w:color="auto"/>
                <w:right w:val="none" w:sz="0" w:space="0" w:color="auto"/>
              </w:divBdr>
              <w:divsChild>
                <w:div w:id="279067194">
                  <w:marLeft w:val="0"/>
                  <w:marRight w:val="0"/>
                  <w:marTop w:val="0"/>
                  <w:marBottom w:val="0"/>
                  <w:divBdr>
                    <w:top w:val="none" w:sz="0" w:space="0" w:color="auto"/>
                    <w:left w:val="none" w:sz="0" w:space="0" w:color="auto"/>
                    <w:bottom w:val="none" w:sz="0" w:space="0" w:color="auto"/>
                    <w:right w:val="none" w:sz="0" w:space="0" w:color="auto"/>
                  </w:divBdr>
                </w:div>
              </w:divsChild>
            </w:div>
            <w:div w:id="496265690">
              <w:marLeft w:val="0"/>
              <w:marRight w:val="0"/>
              <w:marTop w:val="0"/>
              <w:marBottom w:val="0"/>
              <w:divBdr>
                <w:top w:val="none" w:sz="0" w:space="0" w:color="auto"/>
                <w:left w:val="none" w:sz="0" w:space="0" w:color="auto"/>
                <w:bottom w:val="none" w:sz="0" w:space="0" w:color="auto"/>
                <w:right w:val="none" w:sz="0" w:space="0" w:color="auto"/>
              </w:divBdr>
              <w:divsChild>
                <w:div w:id="82991985">
                  <w:marLeft w:val="0"/>
                  <w:marRight w:val="0"/>
                  <w:marTop w:val="0"/>
                  <w:marBottom w:val="0"/>
                  <w:divBdr>
                    <w:top w:val="none" w:sz="0" w:space="0" w:color="auto"/>
                    <w:left w:val="none" w:sz="0" w:space="0" w:color="auto"/>
                    <w:bottom w:val="none" w:sz="0" w:space="0" w:color="auto"/>
                    <w:right w:val="none" w:sz="0" w:space="0" w:color="auto"/>
                  </w:divBdr>
                </w:div>
              </w:divsChild>
            </w:div>
            <w:div w:id="395133194">
              <w:marLeft w:val="0"/>
              <w:marRight w:val="0"/>
              <w:marTop w:val="0"/>
              <w:marBottom w:val="0"/>
              <w:divBdr>
                <w:top w:val="none" w:sz="0" w:space="0" w:color="auto"/>
                <w:left w:val="none" w:sz="0" w:space="0" w:color="auto"/>
                <w:bottom w:val="none" w:sz="0" w:space="0" w:color="auto"/>
                <w:right w:val="none" w:sz="0" w:space="0" w:color="auto"/>
              </w:divBdr>
              <w:divsChild>
                <w:div w:id="1986427192">
                  <w:marLeft w:val="0"/>
                  <w:marRight w:val="0"/>
                  <w:marTop w:val="0"/>
                  <w:marBottom w:val="0"/>
                  <w:divBdr>
                    <w:top w:val="none" w:sz="0" w:space="0" w:color="auto"/>
                    <w:left w:val="none" w:sz="0" w:space="0" w:color="auto"/>
                    <w:bottom w:val="none" w:sz="0" w:space="0" w:color="auto"/>
                    <w:right w:val="none" w:sz="0" w:space="0" w:color="auto"/>
                  </w:divBdr>
                </w:div>
              </w:divsChild>
            </w:div>
            <w:div w:id="817453425">
              <w:marLeft w:val="0"/>
              <w:marRight w:val="0"/>
              <w:marTop w:val="0"/>
              <w:marBottom w:val="0"/>
              <w:divBdr>
                <w:top w:val="none" w:sz="0" w:space="0" w:color="auto"/>
                <w:left w:val="none" w:sz="0" w:space="0" w:color="auto"/>
                <w:bottom w:val="none" w:sz="0" w:space="0" w:color="auto"/>
                <w:right w:val="none" w:sz="0" w:space="0" w:color="auto"/>
              </w:divBdr>
              <w:divsChild>
                <w:div w:id="790174086">
                  <w:marLeft w:val="0"/>
                  <w:marRight w:val="0"/>
                  <w:marTop w:val="0"/>
                  <w:marBottom w:val="0"/>
                  <w:divBdr>
                    <w:top w:val="none" w:sz="0" w:space="0" w:color="auto"/>
                    <w:left w:val="none" w:sz="0" w:space="0" w:color="auto"/>
                    <w:bottom w:val="none" w:sz="0" w:space="0" w:color="auto"/>
                    <w:right w:val="none" w:sz="0" w:space="0" w:color="auto"/>
                  </w:divBdr>
                </w:div>
              </w:divsChild>
            </w:div>
            <w:div w:id="1648781334">
              <w:blockQuote w:val="1"/>
              <w:marLeft w:val="0"/>
              <w:marRight w:val="0"/>
              <w:marTop w:val="0"/>
              <w:marBottom w:val="300"/>
              <w:divBdr>
                <w:top w:val="none" w:sz="0" w:space="0" w:color="auto"/>
                <w:left w:val="single" w:sz="18" w:space="15" w:color="BBBBBB"/>
                <w:bottom w:val="none" w:sz="0" w:space="0" w:color="auto"/>
                <w:right w:val="none" w:sz="0" w:space="0" w:color="auto"/>
              </w:divBdr>
            </w:div>
            <w:div w:id="884560696">
              <w:marLeft w:val="0"/>
              <w:marRight w:val="0"/>
              <w:marTop w:val="0"/>
              <w:marBottom w:val="0"/>
              <w:divBdr>
                <w:top w:val="none" w:sz="0" w:space="0" w:color="auto"/>
                <w:left w:val="none" w:sz="0" w:space="0" w:color="auto"/>
                <w:bottom w:val="none" w:sz="0" w:space="0" w:color="auto"/>
                <w:right w:val="none" w:sz="0" w:space="0" w:color="auto"/>
              </w:divBdr>
              <w:divsChild>
                <w:div w:id="993799543">
                  <w:marLeft w:val="0"/>
                  <w:marRight w:val="0"/>
                  <w:marTop w:val="0"/>
                  <w:marBottom w:val="0"/>
                  <w:divBdr>
                    <w:top w:val="none" w:sz="0" w:space="0" w:color="auto"/>
                    <w:left w:val="none" w:sz="0" w:space="0" w:color="auto"/>
                    <w:bottom w:val="none" w:sz="0" w:space="0" w:color="auto"/>
                    <w:right w:val="none" w:sz="0" w:space="0" w:color="auto"/>
                  </w:divBdr>
                </w:div>
              </w:divsChild>
            </w:div>
            <w:div w:id="1259364939">
              <w:blockQuote w:val="1"/>
              <w:marLeft w:val="0"/>
              <w:marRight w:val="0"/>
              <w:marTop w:val="0"/>
              <w:marBottom w:val="300"/>
              <w:divBdr>
                <w:top w:val="none" w:sz="0" w:space="0" w:color="auto"/>
                <w:left w:val="single" w:sz="18" w:space="15" w:color="BBBBBB"/>
                <w:bottom w:val="none" w:sz="0" w:space="0" w:color="auto"/>
                <w:right w:val="none" w:sz="0" w:space="0" w:color="auto"/>
              </w:divBdr>
            </w:div>
            <w:div w:id="2074230305">
              <w:marLeft w:val="0"/>
              <w:marRight w:val="0"/>
              <w:marTop w:val="0"/>
              <w:marBottom w:val="0"/>
              <w:divBdr>
                <w:top w:val="none" w:sz="0" w:space="0" w:color="auto"/>
                <w:left w:val="none" w:sz="0" w:space="0" w:color="auto"/>
                <w:bottom w:val="none" w:sz="0" w:space="0" w:color="auto"/>
                <w:right w:val="none" w:sz="0" w:space="0" w:color="auto"/>
              </w:divBdr>
              <w:divsChild>
                <w:div w:id="2087455344">
                  <w:marLeft w:val="0"/>
                  <w:marRight w:val="0"/>
                  <w:marTop w:val="0"/>
                  <w:marBottom w:val="0"/>
                  <w:divBdr>
                    <w:top w:val="none" w:sz="0" w:space="0" w:color="auto"/>
                    <w:left w:val="none" w:sz="0" w:space="0" w:color="auto"/>
                    <w:bottom w:val="none" w:sz="0" w:space="0" w:color="auto"/>
                    <w:right w:val="none" w:sz="0" w:space="0" w:color="auto"/>
                  </w:divBdr>
                </w:div>
              </w:divsChild>
            </w:div>
            <w:div w:id="1786464309">
              <w:marLeft w:val="0"/>
              <w:marRight w:val="0"/>
              <w:marTop w:val="0"/>
              <w:marBottom w:val="0"/>
              <w:divBdr>
                <w:top w:val="none" w:sz="0" w:space="0" w:color="auto"/>
                <w:left w:val="none" w:sz="0" w:space="0" w:color="auto"/>
                <w:bottom w:val="none" w:sz="0" w:space="0" w:color="auto"/>
                <w:right w:val="none" w:sz="0" w:space="0" w:color="auto"/>
              </w:divBdr>
              <w:divsChild>
                <w:div w:id="1443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2996">
          <w:marLeft w:val="0"/>
          <w:marRight w:val="0"/>
          <w:marTop w:val="0"/>
          <w:marBottom w:val="0"/>
          <w:divBdr>
            <w:top w:val="none" w:sz="0" w:space="0" w:color="auto"/>
            <w:left w:val="none" w:sz="0" w:space="0" w:color="auto"/>
            <w:bottom w:val="none" w:sz="0" w:space="0" w:color="auto"/>
            <w:right w:val="none" w:sz="0" w:space="0" w:color="auto"/>
          </w:divBdr>
        </w:div>
      </w:divsChild>
    </w:div>
    <w:div w:id="844052381">
      <w:bodyDiv w:val="1"/>
      <w:marLeft w:val="0"/>
      <w:marRight w:val="0"/>
      <w:marTop w:val="0"/>
      <w:marBottom w:val="0"/>
      <w:divBdr>
        <w:top w:val="none" w:sz="0" w:space="0" w:color="auto"/>
        <w:left w:val="none" w:sz="0" w:space="0" w:color="auto"/>
        <w:bottom w:val="none" w:sz="0" w:space="0" w:color="auto"/>
        <w:right w:val="none" w:sz="0" w:space="0" w:color="auto"/>
      </w:divBdr>
      <w:divsChild>
        <w:div w:id="1549998038">
          <w:marLeft w:val="0"/>
          <w:marRight w:val="0"/>
          <w:marTop w:val="0"/>
          <w:marBottom w:val="0"/>
          <w:divBdr>
            <w:top w:val="none" w:sz="0" w:space="0" w:color="auto"/>
            <w:left w:val="none" w:sz="0" w:space="0" w:color="auto"/>
            <w:bottom w:val="none" w:sz="0" w:space="0" w:color="auto"/>
            <w:right w:val="none" w:sz="0" w:space="0" w:color="auto"/>
          </w:divBdr>
          <w:divsChild>
            <w:div w:id="1737704091">
              <w:marLeft w:val="0"/>
              <w:marRight w:val="0"/>
              <w:marTop w:val="0"/>
              <w:marBottom w:val="0"/>
              <w:divBdr>
                <w:top w:val="none" w:sz="0" w:space="0" w:color="auto"/>
                <w:left w:val="none" w:sz="0" w:space="0" w:color="auto"/>
                <w:bottom w:val="none" w:sz="0" w:space="0" w:color="auto"/>
                <w:right w:val="none" w:sz="0" w:space="0" w:color="auto"/>
              </w:divBdr>
            </w:div>
          </w:divsChild>
        </w:div>
        <w:div w:id="598291150">
          <w:marLeft w:val="0"/>
          <w:marRight w:val="0"/>
          <w:marTop w:val="0"/>
          <w:marBottom w:val="0"/>
          <w:divBdr>
            <w:top w:val="none" w:sz="0" w:space="0" w:color="auto"/>
            <w:left w:val="none" w:sz="0" w:space="0" w:color="auto"/>
            <w:bottom w:val="none" w:sz="0" w:space="0" w:color="auto"/>
            <w:right w:val="none" w:sz="0" w:space="0" w:color="auto"/>
          </w:divBdr>
          <w:divsChild>
            <w:div w:id="1119178929">
              <w:marLeft w:val="0"/>
              <w:marRight w:val="0"/>
              <w:marTop w:val="0"/>
              <w:marBottom w:val="0"/>
              <w:divBdr>
                <w:top w:val="none" w:sz="0" w:space="0" w:color="auto"/>
                <w:left w:val="none" w:sz="0" w:space="0" w:color="auto"/>
                <w:bottom w:val="none" w:sz="0" w:space="0" w:color="auto"/>
                <w:right w:val="none" w:sz="0" w:space="0" w:color="auto"/>
              </w:divBdr>
            </w:div>
          </w:divsChild>
        </w:div>
        <w:div w:id="2037926747">
          <w:marLeft w:val="0"/>
          <w:marRight w:val="0"/>
          <w:marTop w:val="0"/>
          <w:marBottom w:val="0"/>
          <w:divBdr>
            <w:top w:val="none" w:sz="0" w:space="0" w:color="auto"/>
            <w:left w:val="none" w:sz="0" w:space="0" w:color="auto"/>
            <w:bottom w:val="none" w:sz="0" w:space="0" w:color="auto"/>
            <w:right w:val="none" w:sz="0" w:space="0" w:color="auto"/>
          </w:divBdr>
          <w:divsChild>
            <w:div w:id="763188954">
              <w:marLeft w:val="0"/>
              <w:marRight w:val="0"/>
              <w:marTop w:val="0"/>
              <w:marBottom w:val="0"/>
              <w:divBdr>
                <w:top w:val="none" w:sz="0" w:space="0" w:color="auto"/>
                <w:left w:val="none" w:sz="0" w:space="0" w:color="auto"/>
                <w:bottom w:val="none" w:sz="0" w:space="0" w:color="auto"/>
                <w:right w:val="none" w:sz="0" w:space="0" w:color="auto"/>
              </w:divBdr>
            </w:div>
          </w:divsChild>
        </w:div>
        <w:div w:id="1190030601">
          <w:marLeft w:val="0"/>
          <w:marRight w:val="0"/>
          <w:marTop w:val="0"/>
          <w:marBottom w:val="0"/>
          <w:divBdr>
            <w:top w:val="none" w:sz="0" w:space="0" w:color="auto"/>
            <w:left w:val="none" w:sz="0" w:space="0" w:color="auto"/>
            <w:bottom w:val="none" w:sz="0" w:space="0" w:color="auto"/>
            <w:right w:val="none" w:sz="0" w:space="0" w:color="auto"/>
          </w:divBdr>
          <w:divsChild>
            <w:div w:id="2029789044">
              <w:marLeft w:val="0"/>
              <w:marRight w:val="0"/>
              <w:marTop w:val="0"/>
              <w:marBottom w:val="0"/>
              <w:divBdr>
                <w:top w:val="none" w:sz="0" w:space="0" w:color="auto"/>
                <w:left w:val="none" w:sz="0" w:space="0" w:color="auto"/>
                <w:bottom w:val="none" w:sz="0" w:space="0" w:color="auto"/>
                <w:right w:val="none" w:sz="0" w:space="0" w:color="auto"/>
              </w:divBdr>
            </w:div>
          </w:divsChild>
        </w:div>
        <w:div w:id="1398014001">
          <w:marLeft w:val="0"/>
          <w:marRight w:val="0"/>
          <w:marTop w:val="0"/>
          <w:marBottom w:val="0"/>
          <w:divBdr>
            <w:top w:val="none" w:sz="0" w:space="0" w:color="auto"/>
            <w:left w:val="none" w:sz="0" w:space="0" w:color="auto"/>
            <w:bottom w:val="none" w:sz="0" w:space="0" w:color="auto"/>
            <w:right w:val="none" w:sz="0" w:space="0" w:color="auto"/>
          </w:divBdr>
          <w:divsChild>
            <w:div w:id="341201464">
              <w:marLeft w:val="0"/>
              <w:marRight w:val="0"/>
              <w:marTop w:val="0"/>
              <w:marBottom w:val="0"/>
              <w:divBdr>
                <w:top w:val="none" w:sz="0" w:space="0" w:color="auto"/>
                <w:left w:val="none" w:sz="0" w:space="0" w:color="auto"/>
                <w:bottom w:val="none" w:sz="0" w:space="0" w:color="auto"/>
                <w:right w:val="none" w:sz="0" w:space="0" w:color="auto"/>
              </w:divBdr>
            </w:div>
          </w:divsChild>
        </w:div>
        <w:div w:id="932588665">
          <w:blockQuote w:val="1"/>
          <w:marLeft w:val="0"/>
          <w:marRight w:val="0"/>
          <w:marTop w:val="0"/>
          <w:marBottom w:val="300"/>
          <w:divBdr>
            <w:top w:val="none" w:sz="0" w:space="0" w:color="auto"/>
            <w:left w:val="single" w:sz="18" w:space="15" w:color="BBBBBB"/>
            <w:bottom w:val="none" w:sz="0" w:space="0" w:color="auto"/>
            <w:right w:val="none" w:sz="0" w:space="0" w:color="auto"/>
          </w:divBdr>
        </w:div>
        <w:div w:id="376899017">
          <w:marLeft w:val="0"/>
          <w:marRight w:val="0"/>
          <w:marTop w:val="0"/>
          <w:marBottom w:val="0"/>
          <w:divBdr>
            <w:top w:val="none" w:sz="0" w:space="0" w:color="auto"/>
            <w:left w:val="none" w:sz="0" w:space="0" w:color="auto"/>
            <w:bottom w:val="none" w:sz="0" w:space="0" w:color="auto"/>
            <w:right w:val="none" w:sz="0" w:space="0" w:color="auto"/>
          </w:divBdr>
          <w:divsChild>
            <w:div w:id="891617587">
              <w:marLeft w:val="0"/>
              <w:marRight w:val="0"/>
              <w:marTop w:val="0"/>
              <w:marBottom w:val="0"/>
              <w:divBdr>
                <w:top w:val="none" w:sz="0" w:space="0" w:color="auto"/>
                <w:left w:val="none" w:sz="0" w:space="0" w:color="auto"/>
                <w:bottom w:val="none" w:sz="0" w:space="0" w:color="auto"/>
                <w:right w:val="none" w:sz="0" w:space="0" w:color="auto"/>
              </w:divBdr>
            </w:div>
          </w:divsChild>
        </w:div>
        <w:div w:id="580220738">
          <w:marLeft w:val="0"/>
          <w:marRight w:val="0"/>
          <w:marTop w:val="0"/>
          <w:marBottom w:val="0"/>
          <w:divBdr>
            <w:top w:val="none" w:sz="0" w:space="0" w:color="auto"/>
            <w:left w:val="none" w:sz="0" w:space="0" w:color="auto"/>
            <w:bottom w:val="none" w:sz="0" w:space="0" w:color="auto"/>
            <w:right w:val="none" w:sz="0" w:space="0" w:color="auto"/>
          </w:divBdr>
          <w:divsChild>
            <w:div w:id="97607124">
              <w:marLeft w:val="0"/>
              <w:marRight w:val="0"/>
              <w:marTop w:val="0"/>
              <w:marBottom w:val="0"/>
              <w:divBdr>
                <w:top w:val="none" w:sz="0" w:space="0" w:color="auto"/>
                <w:left w:val="none" w:sz="0" w:space="0" w:color="auto"/>
                <w:bottom w:val="none" w:sz="0" w:space="0" w:color="auto"/>
                <w:right w:val="none" w:sz="0" w:space="0" w:color="auto"/>
              </w:divBdr>
            </w:div>
          </w:divsChild>
        </w:div>
        <w:div w:id="1873566664">
          <w:marLeft w:val="0"/>
          <w:marRight w:val="0"/>
          <w:marTop w:val="0"/>
          <w:marBottom w:val="0"/>
          <w:divBdr>
            <w:top w:val="none" w:sz="0" w:space="0" w:color="auto"/>
            <w:left w:val="none" w:sz="0" w:space="0" w:color="auto"/>
            <w:bottom w:val="none" w:sz="0" w:space="0" w:color="auto"/>
            <w:right w:val="none" w:sz="0" w:space="0" w:color="auto"/>
          </w:divBdr>
          <w:divsChild>
            <w:div w:id="1056709433">
              <w:marLeft w:val="0"/>
              <w:marRight w:val="0"/>
              <w:marTop w:val="0"/>
              <w:marBottom w:val="0"/>
              <w:divBdr>
                <w:top w:val="none" w:sz="0" w:space="0" w:color="auto"/>
                <w:left w:val="none" w:sz="0" w:space="0" w:color="auto"/>
                <w:bottom w:val="none" w:sz="0" w:space="0" w:color="auto"/>
                <w:right w:val="none" w:sz="0" w:space="0" w:color="auto"/>
              </w:divBdr>
            </w:div>
          </w:divsChild>
        </w:div>
        <w:div w:id="784037548">
          <w:marLeft w:val="0"/>
          <w:marRight w:val="0"/>
          <w:marTop w:val="0"/>
          <w:marBottom w:val="0"/>
          <w:divBdr>
            <w:top w:val="none" w:sz="0" w:space="0" w:color="auto"/>
            <w:left w:val="none" w:sz="0" w:space="0" w:color="auto"/>
            <w:bottom w:val="none" w:sz="0" w:space="0" w:color="auto"/>
            <w:right w:val="none" w:sz="0" w:space="0" w:color="auto"/>
          </w:divBdr>
          <w:divsChild>
            <w:div w:id="722631780">
              <w:marLeft w:val="0"/>
              <w:marRight w:val="0"/>
              <w:marTop w:val="0"/>
              <w:marBottom w:val="0"/>
              <w:divBdr>
                <w:top w:val="none" w:sz="0" w:space="0" w:color="auto"/>
                <w:left w:val="none" w:sz="0" w:space="0" w:color="auto"/>
                <w:bottom w:val="none" w:sz="0" w:space="0" w:color="auto"/>
                <w:right w:val="none" w:sz="0" w:space="0" w:color="auto"/>
              </w:divBdr>
            </w:div>
          </w:divsChild>
        </w:div>
        <w:div w:id="1030574245">
          <w:blockQuote w:val="1"/>
          <w:marLeft w:val="0"/>
          <w:marRight w:val="0"/>
          <w:marTop w:val="0"/>
          <w:marBottom w:val="300"/>
          <w:divBdr>
            <w:top w:val="none" w:sz="0" w:space="0" w:color="auto"/>
            <w:left w:val="single" w:sz="18" w:space="15" w:color="BBBBBB"/>
            <w:bottom w:val="none" w:sz="0" w:space="0" w:color="auto"/>
            <w:right w:val="none" w:sz="0" w:space="0" w:color="auto"/>
          </w:divBdr>
        </w:div>
        <w:div w:id="222564583">
          <w:marLeft w:val="0"/>
          <w:marRight w:val="0"/>
          <w:marTop w:val="0"/>
          <w:marBottom w:val="0"/>
          <w:divBdr>
            <w:top w:val="none" w:sz="0" w:space="0" w:color="auto"/>
            <w:left w:val="none" w:sz="0" w:space="0" w:color="auto"/>
            <w:bottom w:val="none" w:sz="0" w:space="0" w:color="auto"/>
            <w:right w:val="none" w:sz="0" w:space="0" w:color="auto"/>
          </w:divBdr>
          <w:divsChild>
            <w:div w:id="1566644753">
              <w:marLeft w:val="0"/>
              <w:marRight w:val="0"/>
              <w:marTop w:val="0"/>
              <w:marBottom w:val="0"/>
              <w:divBdr>
                <w:top w:val="none" w:sz="0" w:space="0" w:color="auto"/>
                <w:left w:val="none" w:sz="0" w:space="0" w:color="auto"/>
                <w:bottom w:val="none" w:sz="0" w:space="0" w:color="auto"/>
                <w:right w:val="none" w:sz="0" w:space="0" w:color="auto"/>
              </w:divBdr>
            </w:div>
          </w:divsChild>
        </w:div>
        <w:div w:id="682636407">
          <w:marLeft w:val="0"/>
          <w:marRight w:val="0"/>
          <w:marTop w:val="0"/>
          <w:marBottom w:val="0"/>
          <w:divBdr>
            <w:top w:val="none" w:sz="0" w:space="0" w:color="auto"/>
            <w:left w:val="none" w:sz="0" w:space="0" w:color="auto"/>
            <w:bottom w:val="none" w:sz="0" w:space="0" w:color="auto"/>
            <w:right w:val="none" w:sz="0" w:space="0" w:color="auto"/>
          </w:divBdr>
          <w:divsChild>
            <w:div w:id="111174824">
              <w:marLeft w:val="0"/>
              <w:marRight w:val="0"/>
              <w:marTop w:val="0"/>
              <w:marBottom w:val="0"/>
              <w:divBdr>
                <w:top w:val="none" w:sz="0" w:space="0" w:color="auto"/>
                <w:left w:val="none" w:sz="0" w:space="0" w:color="auto"/>
                <w:bottom w:val="none" w:sz="0" w:space="0" w:color="auto"/>
                <w:right w:val="none" w:sz="0" w:space="0" w:color="auto"/>
              </w:divBdr>
            </w:div>
          </w:divsChild>
        </w:div>
        <w:div w:id="234780644">
          <w:marLeft w:val="0"/>
          <w:marRight w:val="0"/>
          <w:marTop w:val="0"/>
          <w:marBottom w:val="0"/>
          <w:divBdr>
            <w:top w:val="none" w:sz="0" w:space="0" w:color="auto"/>
            <w:left w:val="none" w:sz="0" w:space="0" w:color="auto"/>
            <w:bottom w:val="none" w:sz="0" w:space="0" w:color="auto"/>
            <w:right w:val="none" w:sz="0" w:space="0" w:color="auto"/>
          </w:divBdr>
          <w:divsChild>
            <w:div w:id="1397892779">
              <w:marLeft w:val="0"/>
              <w:marRight w:val="0"/>
              <w:marTop w:val="0"/>
              <w:marBottom w:val="0"/>
              <w:divBdr>
                <w:top w:val="none" w:sz="0" w:space="0" w:color="auto"/>
                <w:left w:val="none" w:sz="0" w:space="0" w:color="auto"/>
                <w:bottom w:val="none" w:sz="0" w:space="0" w:color="auto"/>
                <w:right w:val="none" w:sz="0" w:space="0" w:color="auto"/>
              </w:divBdr>
            </w:div>
          </w:divsChild>
        </w:div>
        <w:div w:id="694424784">
          <w:marLeft w:val="0"/>
          <w:marRight w:val="0"/>
          <w:marTop w:val="0"/>
          <w:marBottom w:val="0"/>
          <w:divBdr>
            <w:top w:val="none" w:sz="0" w:space="0" w:color="auto"/>
            <w:left w:val="none" w:sz="0" w:space="0" w:color="auto"/>
            <w:bottom w:val="none" w:sz="0" w:space="0" w:color="auto"/>
            <w:right w:val="none" w:sz="0" w:space="0" w:color="auto"/>
          </w:divBdr>
          <w:divsChild>
            <w:div w:id="484053661">
              <w:marLeft w:val="0"/>
              <w:marRight w:val="0"/>
              <w:marTop w:val="0"/>
              <w:marBottom w:val="0"/>
              <w:divBdr>
                <w:top w:val="none" w:sz="0" w:space="0" w:color="auto"/>
                <w:left w:val="none" w:sz="0" w:space="0" w:color="auto"/>
                <w:bottom w:val="none" w:sz="0" w:space="0" w:color="auto"/>
                <w:right w:val="none" w:sz="0" w:space="0" w:color="auto"/>
              </w:divBdr>
            </w:div>
          </w:divsChild>
        </w:div>
        <w:div w:id="606617709">
          <w:marLeft w:val="0"/>
          <w:marRight w:val="0"/>
          <w:marTop w:val="0"/>
          <w:marBottom w:val="0"/>
          <w:divBdr>
            <w:top w:val="none" w:sz="0" w:space="0" w:color="auto"/>
            <w:left w:val="none" w:sz="0" w:space="0" w:color="auto"/>
            <w:bottom w:val="none" w:sz="0" w:space="0" w:color="auto"/>
            <w:right w:val="none" w:sz="0" w:space="0" w:color="auto"/>
          </w:divBdr>
          <w:divsChild>
            <w:div w:id="2052223025">
              <w:marLeft w:val="0"/>
              <w:marRight w:val="0"/>
              <w:marTop w:val="0"/>
              <w:marBottom w:val="0"/>
              <w:divBdr>
                <w:top w:val="none" w:sz="0" w:space="0" w:color="auto"/>
                <w:left w:val="none" w:sz="0" w:space="0" w:color="auto"/>
                <w:bottom w:val="none" w:sz="0" w:space="0" w:color="auto"/>
                <w:right w:val="none" w:sz="0" w:space="0" w:color="auto"/>
              </w:divBdr>
            </w:div>
          </w:divsChild>
        </w:div>
        <w:div w:id="1749840989">
          <w:marLeft w:val="0"/>
          <w:marRight w:val="0"/>
          <w:marTop w:val="0"/>
          <w:marBottom w:val="0"/>
          <w:divBdr>
            <w:top w:val="none" w:sz="0" w:space="0" w:color="auto"/>
            <w:left w:val="none" w:sz="0" w:space="0" w:color="auto"/>
            <w:bottom w:val="none" w:sz="0" w:space="0" w:color="auto"/>
            <w:right w:val="none" w:sz="0" w:space="0" w:color="auto"/>
          </w:divBdr>
          <w:divsChild>
            <w:div w:id="676465407">
              <w:marLeft w:val="0"/>
              <w:marRight w:val="0"/>
              <w:marTop w:val="0"/>
              <w:marBottom w:val="0"/>
              <w:divBdr>
                <w:top w:val="none" w:sz="0" w:space="0" w:color="auto"/>
                <w:left w:val="none" w:sz="0" w:space="0" w:color="auto"/>
                <w:bottom w:val="none" w:sz="0" w:space="0" w:color="auto"/>
                <w:right w:val="none" w:sz="0" w:space="0" w:color="auto"/>
              </w:divBdr>
            </w:div>
          </w:divsChild>
        </w:div>
        <w:div w:id="1185094984">
          <w:marLeft w:val="0"/>
          <w:marRight w:val="0"/>
          <w:marTop w:val="0"/>
          <w:marBottom w:val="0"/>
          <w:divBdr>
            <w:top w:val="none" w:sz="0" w:space="0" w:color="auto"/>
            <w:left w:val="none" w:sz="0" w:space="0" w:color="auto"/>
            <w:bottom w:val="none" w:sz="0" w:space="0" w:color="auto"/>
            <w:right w:val="none" w:sz="0" w:space="0" w:color="auto"/>
          </w:divBdr>
          <w:divsChild>
            <w:div w:id="743262852">
              <w:marLeft w:val="0"/>
              <w:marRight w:val="0"/>
              <w:marTop w:val="0"/>
              <w:marBottom w:val="0"/>
              <w:divBdr>
                <w:top w:val="none" w:sz="0" w:space="0" w:color="auto"/>
                <w:left w:val="none" w:sz="0" w:space="0" w:color="auto"/>
                <w:bottom w:val="none" w:sz="0" w:space="0" w:color="auto"/>
                <w:right w:val="none" w:sz="0" w:space="0" w:color="auto"/>
              </w:divBdr>
            </w:div>
          </w:divsChild>
        </w:div>
        <w:div w:id="1161971672">
          <w:marLeft w:val="0"/>
          <w:marRight w:val="0"/>
          <w:marTop w:val="0"/>
          <w:marBottom w:val="0"/>
          <w:divBdr>
            <w:top w:val="none" w:sz="0" w:space="0" w:color="auto"/>
            <w:left w:val="none" w:sz="0" w:space="0" w:color="auto"/>
            <w:bottom w:val="none" w:sz="0" w:space="0" w:color="auto"/>
            <w:right w:val="none" w:sz="0" w:space="0" w:color="auto"/>
          </w:divBdr>
          <w:divsChild>
            <w:div w:id="1859538107">
              <w:marLeft w:val="0"/>
              <w:marRight w:val="0"/>
              <w:marTop w:val="0"/>
              <w:marBottom w:val="0"/>
              <w:divBdr>
                <w:top w:val="none" w:sz="0" w:space="0" w:color="auto"/>
                <w:left w:val="none" w:sz="0" w:space="0" w:color="auto"/>
                <w:bottom w:val="none" w:sz="0" w:space="0" w:color="auto"/>
                <w:right w:val="none" w:sz="0" w:space="0" w:color="auto"/>
              </w:divBdr>
            </w:div>
          </w:divsChild>
        </w:div>
        <w:div w:id="1771731847">
          <w:marLeft w:val="0"/>
          <w:marRight w:val="0"/>
          <w:marTop w:val="0"/>
          <w:marBottom w:val="0"/>
          <w:divBdr>
            <w:top w:val="none" w:sz="0" w:space="0" w:color="auto"/>
            <w:left w:val="none" w:sz="0" w:space="0" w:color="auto"/>
            <w:bottom w:val="none" w:sz="0" w:space="0" w:color="auto"/>
            <w:right w:val="none" w:sz="0" w:space="0" w:color="auto"/>
          </w:divBdr>
          <w:divsChild>
            <w:div w:id="1435007304">
              <w:marLeft w:val="0"/>
              <w:marRight w:val="0"/>
              <w:marTop w:val="0"/>
              <w:marBottom w:val="0"/>
              <w:divBdr>
                <w:top w:val="none" w:sz="0" w:space="0" w:color="auto"/>
                <w:left w:val="none" w:sz="0" w:space="0" w:color="auto"/>
                <w:bottom w:val="none" w:sz="0" w:space="0" w:color="auto"/>
                <w:right w:val="none" w:sz="0" w:space="0" w:color="auto"/>
              </w:divBdr>
            </w:div>
          </w:divsChild>
        </w:div>
        <w:div w:id="205870709">
          <w:blockQuote w:val="1"/>
          <w:marLeft w:val="0"/>
          <w:marRight w:val="0"/>
          <w:marTop w:val="0"/>
          <w:marBottom w:val="300"/>
          <w:divBdr>
            <w:top w:val="none" w:sz="0" w:space="0" w:color="auto"/>
            <w:left w:val="single" w:sz="18" w:space="15" w:color="BBBBBB"/>
            <w:bottom w:val="none" w:sz="0" w:space="0" w:color="auto"/>
            <w:right w:val="none" w:sz="0" w:space="0" w:color="auto"/>
          </w:divBdr>
        </w:div>
        <w:div w:id="302346938">
          <w:marLeft w:val="0"/>
          <w:marRight w:val="0"/>
          <w:marTop w:val="0"/>
          <w:marBottom w:val="0"/>
          <w:divBdr>
            <w:top w:val="none" w:sz="0" w:space="0" w:color="auto"/>
            <w:left w:val="none" w:sz="0" w:space="0" w:color="auto"/>
            <w:bottom w:val="none" w:sz="0" w:space="0" w:color="auto"/>
            <w:right w:val="none" w:sz="0" w:space="0" w:color="auto"/>
          </w:divBdr>
          <w:divsChild>
            <w:div w:id="1570530024">
              <w:marLeft w:val="0"/>
              <w:marRight w:val="0"/>
              <w:marTop w:val="0"/>
              <w:marBottom w:val="0"/>
              <w:divBdr>
                <w:top w:val="none" w:sz="0" w:space="0" w:color="auto"/>
                <w:left w:val="none" w:sz="0" w:space="0" w:color="auto"/>
                <w:bottom w:val="none" w:sz="0" w:space="0" w:color="auto"/>
                <w:right w:val="none" w:sz="0" w:space="0" w:color="auto"/>
              </w:divBdr>
            </w:div>
          </w:divsChild>
        </w:div>
        <w:div w:id="17587685">
          <w:marLeft w:val="0"/>
          <w:marRight w:val="0"/>
          <w:marTop w:val="0"/>
          <w:marBottom w:val="0"/>
          <w:divBdr>
            <w:top w:val="none" w:sz="0" w:space="0" w:color="auto"/>
            <w:left w:val="none" w:sz="0" w:space="0" w:color="auto"/>
            <w:bottom w:val="none" w:sz="0" w:space="0" w:color="auto"/>
            <w:right w:val="none" w:sz="0" w:space="0" w:color="auto"/>
          </w:divBdr>
          <w:divsChild>
            <w:div w:id="10321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5699">
      <w:bodyDiv w:val="1"/>
      <w:marLeft w:val="0"/>
      <w:marRight w:val="0"/>
      <w:marTop w:val="0"/>
      <w:marBottom w:val="0"/>
      <w:divBdr>
        <w:top w:val="none" w:sz="0" w:space="0" w:color="auto"/>
        <w:left w:val="none" w:sz="0" w:space="0" w:color="auto"/>
        <w:bottom w:val="none" w:sz="0" w:space="0" w:color="auto"/>
        <w:right w:val="none" w:sz="0" w:space="0" w:color="auto"/>
      </w:divBdr>
      <w:divsChild>
        <w:div w:id="1941835158">
          <w:blockQuote w:val="1"/>
          <w:marLeft w:val="0"/>
          <w:marRight w:val="0"/>
          <w:marTop w:val="0"/>
          <w:marBottom w:val="300"/>
          <w:divBdr>
            <w:top w:val="none" w:sz="0" w:space="0" w:color="auto"/>
            <w:left w:val="single" w:sz="18" w:space="15" w:color="BBBBBB"/>
            <w:bottom w:val="none" w:sz="0" w:space="0" w:color="auto"/>
            <w:right w:val="none" w:sz="0" w:space="0" w:color="auto"/>
          </w:divBdr>
        </w:div>
        <w:div w:id="328170345">
          <w:marLeft w:val="0"/>
          <w:marRight w:val="0"/>
          <w:marTop w:val="0"/>
          <w:marBottom w:val="0"/>
          <w:divBdr>
            <w:top w:val="none" w:sz="0" w:space="0" w:color="auto"/>
            <w:left w:val="none" w:sz="0" w:space="0" w:color="auto"/>
            <w:bottom w:val="none" w:sz="0" w:space="0" w:color="auto"/>
            <w:right w:val="none" w:sz="0" w:space="0" w:color="auto"/>
          </w:divBdr>
          <w:divsChild>
            <w:div w:id="1122455892">
              <w:marLeft w:val="0"/>
              <w:marRight w:val="0"/>
              <w:marTop w:val="0"/>
              <w:marBottom w:val="0"/>
              <w:divBdr>
                <w:top w:val="none" w:sz="0" w:space="0" w:color="auto"/>
                <w:left w:val="none" w:sz="0" w:space="0" w:color="auto"/>
                <w:bottom w:val="none" w:sz="0" w:space="0" w:color="auto"/>
                <w:right w:val="none" w:sz="0" w:space="0" w:color="auto"/>
              </w:divBdr>
            </w:div>
          </w:divsChild>
        </w:div>
        <w:div w:id="2109503186">
          <w:marLeft w:val="0"/>
          <w:marRight w:val="0"/>
          <w:marTop w:val="0"/>
          <w:marBottom w:val="0"/>
          <w:divBdr>
            <w:top w:val="none" w:sz="0" w:space="0" w:color="auto"/>
            <w:left w:val="none" w:sz="0" w:space="0" w:color="auto"/>
            <w:bottom w:val="none" w:sz="0" w:space="0" w:color="auto"/>
            <w:right w:val="none" w:sz="0" w:space="0" w:color="auto"/>
          </w:divBdr>
          <w:divsChild>
            <w:div w:id="557135115">
              <w:marLeft w:val="0"/>
              <w:marRight w:val="0"/>
              <w:marTop w:val="0"/>
              <w:marBottom w:val="0"/>
              <w:divBdr>
                <w:top w:val="none" w:sz="0" w:space="0" w:color="auto"/>
                <w:left w:val="none" w:sz="0" w:space="0" w:color="auto"/>
                <w:bottom w:val="none" w:sz="0" w:space="0" w:color="auto"/>
                <w:right w:val="none" w:sz="0" w:space="0" w:color="auto"/>
              </w:divBdr>
            </w:div>
          </w:divsChild>
        </w:div>
        <w:div w:id="1021973958">
          <w:marLeft w:val="0"/>
          <w:marRight w:val="0"/>
          <w:marTop w:val="0"/>
          <w:marBottom w:val="0"/>
          <w:divBdr>
            <w:top w:val="none" w:sz="0" w:space="0" w:color="auto"/>
            <w:left w:val="none" w:sz="0" w:space="0" w:color="auto"/>
            <w:bottom w:val="none" w:sz="0" w:space="0" w:color="auto"/>
            <w:right w:val="none" w:sz="0" w:space="0" w:color="auto"/>
          </w:divBdr>
          <w:divsChild>
            <w:div w:id="118305744">
              <w:marLeft w:val="0"/>
              <w:marRight w:val="0"/>
              <w:marTop w:val="0"/>
              <w:marBottom w:val="0"/>
              <w:divBdr>
                <w:top w:val="none" w:sz="0" w:space="0" w:color="auto"/>
                <w:left w:val="none" w:sz="0" w:space="0" w:color="auto"/>
                <w:bottom w:val="none" w:sz="0" w:space="0" w:color="auto"/>
                <w:right w:val="none" w:sz="0" w:space="0" w:color="auto"/>
              </w:divBdr>
            </w:div>
          </w:divsChild>
        </w:div>
        <w:div w:id="1281760062">
          <w:blockQuote w:val="1"/>
          <w:marLeft w:val="0"/>
          <w:marRight w:val="0"/>
          <w:marTop w:val="0"/>
          <w:marBottom w:val="300"/>
          <w:divBdr>
            <w:top w:val="none" w:sz="0" w:space="0" w:color="auto"/>
            <w:left w:val="single" w:sz="18" w:space="15" w:color="BBBBBB"/>
            <w:bottom w:val="none" w:sz="0" w:space="0" w:color="auto"/>
            <w:right w:val="none" w:sz="0" w:space="0" w:color="auto"/>
          </w:divBdr>
        </w:div>
        <w:div w:id="740449315">
          <w:marLeft w:val="0"/>
          <w:marRight w:val="0"/>
          <w:marTop w:val="0"/>
          <w:marBottom w:val="0"/>
          <w:divBdr>
            <w:top w:val="none" w:sz="0" w:space="0" w:color="auto"/>
            <w:left w:val="none" w:sz="0" w:space="0" w:color="auto"/>
            <w:bottom w:val="none" w:sz="0" w:space="0" w:color="auto"/>
            <w:right w:val="none" w:sz="0" w:space="0" w:color="auto"/>
          </w:divBdr>
          <w:divsChild>
            <w:div w:id="733968126">
              <w:marLeft w:val="0"/>
              <w:marRight w:val="0"/>
              <w:marTop w:val="0"/>
              <w:marBottom w:val="0"/>
              <w:divBdr>
                <w:top w:val="none" w:sz="0" w:space="0" w:color="auto"/>
                <w:left w:val="none" w:sz="0" w:space="0" w:color="auto"/>
                <w:bottom w:val="none" w:sz="0" w:space="0" w:color="auto"/>
                <w:right w:val="none" w:sz="0" w:space="0" w:color="auto"/>
              </w:divBdr>
            </w:div>
          </w:divsChild>
        </w:div>
        <w:div w:id="1288245184">
          <w:marLeft w:val="0"/>
          <w:marRight w:val="0"/>
          <w:marTop w:val="0"/>
          <w:marBottom w:val="0"/>
          <w:divBdr>
            <w:top w:val="none" w:sz="0" w:space="0" w:color="auto"/>
            <w:left w:val="none" w:sz="0" w:space="0" w:color="auto"/>
            <w:bottom w:val="none" w:sz="0" w:space="0" w:color="auto"/>
            <w:right w:val="none" w:sz="0" w:space="0" w:color="auto"/>
          </w:divBdr>
          <w:divsChild>
            <w:div w:id="1094208296">
              <w:marLeft w:val="0"/>
              <w:marRight w:val="0"/>
              <w:marTop w:val="0"/>
              <w:marBottom w:val="0"/>
              <w:divBdr>
                <w:top w:val="none" w:sz="0" w:space="0" w:color="auto"/>
                <w:left w:val="none" w:sz="0" w:space="0" w:color="auto"/>
                <w:bottom w:val="none" w:sz="0" w:space="0" w:color="auto"/>
                <w:right w:val="none" w:sz="0" w:space="0" w:color="auto"/>
              </w:divBdr>
            </w:div>
          </w:divsChild>
        </w:div>
        <w:div w:id="1608543385">
          <w:marLeft w:val="0"/>
          <w:marRight w:val="0"/>
          <w:marTop w:val="0"/>
          <w:marBottom w:val="0"/>
          <w:divBdr>
            <w:top w:val="none" w:sz="0" w:space="0" w:color="auto"/>
            <w:left w:val="none" w:sz="0" w:space="0" w:color="auto"/>
            <w:bottom w:val="none" w:sz="0" w:space="0" w:color="auto"/>
            <w:right w:val="none" w:sz="0" w:space="0" w:color="auto"/>
          </w:divBdr>
          <w:divsChild>
            <w:div w:id="1018964610">
              <w:marLeft w:val="0"/>
              <w:marRight w:val="0"/>
              <w:marTop w:val="0"/>
              <w:marBottom w:val="0"/>
              <w:divBdr>
                <w:top w:val="none" w:sz="0" w:space="0" w:color="auto"/>
                <w:left w:val="none" w:sz="0" w:space="0" w:color="auto"/>
                <w:bottom w:val="none" w:sz="0" w:space="0" w:color="auto"/>
                <w:right w:val="none" w:sz="0" w:space="0" w:color="auto"/>
              </w:divBdr>
            </w:div>
          </w:divsChild>
        </w:div>
        <w:div w:id="1444956767">
          <w:marLeft w:val="0"/>
          <w:marRight w:val="0"/>
          <w:marTop w:val="0"/>
          <w:marBottom w:val="0"/>
          <w:divBdr>
            <w:top w:val="none" w:sz="0" w:space="0" w:color="auto"/>
            <w:left w:val="none" w:sz="0" w:space="0" w:color="auto"/>
            <w:bottom w:val="none" w:sz="0" w:space="0" w:color="auto"/>
            <w:right w:val="none" w:sz="0" w:space="0" w:color="auto"/>
          </w:divBdr>
          <w:divsChild>
            <w:div w:id="12639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Ausrine Andreliunaite</dc:creator>
  <cp:keywords/>
  <dc:description/>
  <cp:lastModifiedBy>Ausrine Andreliunaite</cp:lastModifiedBy>
  <cp:revision>2</cp:revision>
  <dcterms:created xsi:type="dcterms:W3CDTF">2020-05-07T11:38:00Z</dcterms:created>
  <dcterms:modified xsi:type="dcterms:W3CDTF">2020-05-07T11:38:00Z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fed035-934e-40e0-920d-a49bb0677610_Enabled">
    <vt:lpwstr>true</vt:lpwstr>
  </property>
  <property fmtid="{D5CDD505-2E9C-101B-9397-08002B2CF9AE}" pid="3" name="MSIP_Label_68fed035-934e-40e0-920d-a49bb0677610_SetDate">
    <vt:lpwstr>2020-05-07T10:50:05Z</vt:lpwstr>
  </property>
  <property fmtid="{D5CDD505-2E9C-101B-9397-08002B2CF9AE}" pid="4" name="MSIP_Label_68fed035-934e-40e0-920d-a49bb0677610_Method">
    <vt:lpwstr>Standard</vt:lpwstr>
  </property>
  <property fmtid="{D5CDD505-2E9C-101B-9397-08002B2CF9AE}" pid="5" name="MSIP_Label_68fed035-934e-40e0-920d-a49bb0677610_Name">
    <vt:lpwstr>Internal</vt:lpwstr>
  </property>
  <property fmtid="{D5CDD505-2E9C-101B-9397-08002B2CF9AE}" pid="6" name="MSIP_Label_68fed035-934e-40e0-920d-a49bb0677610_SiteId">
    <vt:lpwstr>1bea21f2-daf2-4600-bcf2-894467ed9fb0</vt:lpwstr>
  </property>
  <property fmtid="{D5CDD505-2E9C-101B-9397-08002B2CF9AE}" pid="7" name="MSIP_Label_68fed035-934e-40e0-920d-a49bb0677610_ActionId">
    <vt:lpwstr>8e72a09a-4f76-441d-a149-0000b6d0a562</vt:lpwstr>
  </property>
  <property fmtid="{D5CDD505-2E9C-101B-9397-08002B2CF9AE}" pid="8" name="MSIP_Label_68fed035-934e-40e0-920d-a49bb0677610_ContentBits">
    <vt:lpwstr>0</vt:lpwstr>
  </property>
</Properties>
</file>