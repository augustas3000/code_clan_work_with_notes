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E61FA" w14:textId="77777777" w:rsidR="001B273F" w:rsidRDefault="001B273F" w:rsidP="001B273F">
      <w:pPr>
        <w:autoSpaceDE w:val="0"/>
        <w:autoSpaceDN w:val="0"/>
        <w:adjustRightInd w:val="0"/>
        <w:spacing w:after="200" w:line="1080" w:lineRule="atLeast"/>
        <w:jc w:val="center"/>
        <w:rPr>
          <w:rFonts w:ascii="Arial" w:hAnsi="Arial" w:cs="Arial"/>
          <w:b/>
          <w:bCs/>
          <w:color w:val="275570"/>
          <w:sz w:val="72"/>
          <w:szCs w:val="72"/>
          <w:u w:val="single" w:color="275570"/>
        </w:rPr>
      </w:pPr>
      <w:r>
        <w:rPr>
          <w:rFonts w:ascii="Arial" w:hAnsi="Arial" w:cs="Arial"/>
          <w:b/>
          <w:bCs/>
          <w:color w:val="275570"/>
          <w:sz w:val="72"/>
          <w:szCs w:val="72"/>
          <w:u w:val="single" w:color="275570"/>
        </w:rPr>
        <w:t>Introduction to React</w:t>
      </w:r>
    </w:p>
    <w:p w14:paraId="7841A555" w14:textId="77777777" w:rsidR="001B273F" w:rsidRDefault="001B273F" w:rsidP="001B273F">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Learning Objectives</w:t>
      </w:r>
    </w:p>
    <w:p w14:paraId="0970B534" w14:textId="77777777" w:rsidR="001B273F" w:rsidRDefault="001B273F" w:rsidP="001B273F">
      <w:pPr>
        <w:numPr>
          <w:ilvl w:val="0"/>
          <w:numId w:val="1"/>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Understand the benefits of using a framework</w:t>
      </w:r>
    </w:p>
    <w:p w14:paraId="43E4412A" w14:textId="77777777" w:rsidR="001B273F" w:rsidRDefault="001B273F" w:rsidP="001B273F">
      <w:pPr>
        <w:numPr>
          <w:ilvl w:val="0"/>
          <w:numId w:val="1"/>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Know what React is</w:t>
      </w:r>
    </w:p>
    <w:p w14:paraId="26A4C7B8" w14:textId="77777777" w:rsidR="001B273F" w:rsidRDefault="001B273F" w:rsidP="001B273F">
      <w:pPr>
        <w:numPr>
          <w:ilvl w:val="0"/>
          <w:numId w:val="1"/>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Explain some of the key features of React</w:t>
      </w:r>
    </w:p>
    <w:p w14:paraId="1A8EA10F" w14:textId="77777777" w:rsidR="001B273F" w:rsidRDefault="001B273F" w:rsidP="001B273F">
      <w:pPr>
        <w:numPr>
          <w:ilvl w:val="0"/>
          <w:numId w:val="1"/>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Be able to create an application using Create React App</w:t>
      </w:r>
    </w:p>
    <w:p w14:paraId="6CC56D4D" w14:textId="77777777" w:rsidR="001B273F" w:rsidRDefault="001B273F" w:rsidP="001B273F">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Introduction</w:t>
      </w:r>
    </w:p>
    <w:p w14:paraId="6CFF0D4B" w14:textId="77777777" w:rsidR="001B273F" w:rsidRDefault="001B273F" w:rsidP="001B273F">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Frameworks</w:t>
      </w:r>
    </w:p>
    <w:p w14:paraId="0FADECDC" w14:textId="77777777" w:rsidR="001B273F" w:rsidRDefault="001B273F" w:rsidP="001B273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Both back-end and front-end frameworks provide our applications with structure and often handle common tasks for us. Frameworks are designed to make building an application quicker and </w:t>
      </w:r>
      <w:proofErr w:type="gramStart"/>
      <w:r>
        <w:rPr>
          <w:rFonts w:ascii="Arial" w:hAnsi="Arial" w:cs="Arial"/>
          <w:color w:val="2A2A2A"/>
          <w:sz w:val="34"/>
          <w:szCs w:val="34"/>
          <w:u w:color="275570"/>
        </w:rPr>
        <w:t>easier, and</w:t>
      </w:r>
      <w:proofErr w:type="gramEnd"/>
      <w:r>
        <w:rPr>
          <w:rFonts w:ascii="Arial" w:hAnsi="Arial" w:cs="Arial"/>
          <w:color w:val="2A2A2A"/>
          <w:sz w:val="34"/>
          <w:szCs w:val="34"/>
          <w:u w:color="275570"/>
        </w:rPr>
        <w:t xml:space="preserve"> help us to achieve a result which is easier to reason about and therefore easier to maintain. However, in order to use any framework, we have to learn how to learn how it wants us to do things.</w:t>
      </w:r>
    </w:p>
    <w:p w14:paraId="1E647C15" w14:textId="77777777" w:rsidR="001B273F" w:rsidRDefault="001B273F" w:rsidP="001B273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Each framework has its own way of doing things; some are more opinionated than others but once we’ve learned how to talk in a framework’s language, we can leverage its </w:t>
      </w:r>
      <w:r>
        <w:rPr>
          <w:rFonts w:ascii="Arial" w:hAnsi="Arial" w:cs="Arial"/>
          <w:color w:val="2A2A2A"/>
          <w:sz w:val="34"/>
          <w:szCs w:val="34"/>
          <w:u w:color="275570"/>
        </w:rPr>
        <w:lastRenderedPageBreak/>
        <w:t>functionality, focus on the core of our application and the logic we need to write.</w:t>
      </w:r>
    </w:p>
    <w:p w14:paraId="0FF8E209" w14:textId="77777777" w:rsidR="001B273F" w:rsidRDefault="001B273F" w:rsidP="001B273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What is the difference between a framework and a library?</w:t>
      </w:r>
    </w:p>
    <w:p w14:paraId="5A0433C8" w14:textId="77777777" w:rsidR="001B273F" w:rsidRDefault="001B273F" w:rsidP="001B273F">
      <w:pPr>
        <w:numPr>
          <w:ilvl w:val="0"/>
          <w:numId w:val="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A framework is a type of library; it is an organisational library, and will often contain methods that we can use, but don’t always call ourselves.</w:t>
      </w:r>
    </w:p>
    <w:p w14:paraId="6E43688E" w14:textId="77777777" w:rsidR="001B273F" w:rsidRDefault="001B273F" w:rsidP="001B273F">
      <w:pPr>
        <w:numPr>
          <w:ilvl w:val="0"/>
          <w:numId w:val="2"/>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A library is a set of methods and objects that we can use to help us complete programming tasks.</w:t>
      </w:r>
    </w:p>
    <w:p w14:paraId="2B0EF4D1" w14:textId="77777777" w:rsidR="001B273F" w:rsidRDefault="001B273F" w:rsidP="001B273F">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JavaScript Front-end Frameworks</w:t>
      </w:r>
    </w:p>
    <w:p w14:paraId="77D2B8AF" w14:textId="77777777" w:rsidR="001B273F" w:rsidRDefault="001B273F" w:rsidP="001B273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Writing well-structured vanilla JavaScript applications, with a clear separation of concerns, it difficult to achieve. There are also common tasks that we want to carry out, such as manipulating the DOM, which become repetitive and time consuming. For these reasons, developers over the years have created libraries and frameworks that help with web development. We are going to be using the front-end framework React to help us with our front-end development.</w:t>
      </w:r>
    </w:p>
    <w:p w14:paraId="6A040BB5" w14:textId="77777777" w:rsidR="001B273F" w:rsidRDefault="001B273F" w:rsidP="001B273F">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React</w:t>
      </w:r>
    </w:p>
    <w:p w14:paraId="3841FB97" w14:textId="77777777" w:rsidR="001B273F" w:rsidRDefault="001B273F" w:rsidP="001B273F">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Popularity</w:t>
      </w:r>
    </w:p>
    <w:p w14:paraId="565DABB7" w14:textId="77777777" w:rsidR="001B273F" w:rsidRDefault="001B273F" w:rsidP="001B273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 xml:space="preserve">React says that it is ‘A JavaScript library for building user </w:t>
      </w:r>
      <w:proofErr w:type="gramStart"/>
      <w:r>
        <w:rPr>
          <w:rFonts w:ascii="Arial" w:hAnsi="Arial" w:cs="Arial"/>
          <w:color w:val="2A2A2A"/>
          <w:sz w:val="34"/>
          <w:szCs w:val="34"/>
          <w:u w:color="275570"/>
        </w:rPr>
        <w:t>interfaces’</w:t>
      </w:r>
      <w:proofErr w:type="gramEnd"/>
      <w:r>
        <w:rPr>
          <w:rFonts w:ascii="Arial" w:hAnsi="Arial" w:cs="Arial"/>
          <w:color w:val="2A2A2A"/>
          <w:sz w:val="34"/>
          <w:szCs w:val="34"/>
          <w:u w:color="275570"/>
        </w:rPr>
        <w:t>. It is a front-end framework, created and used by Facebook. Making applications that are fast and easier to develop has made React a very popular choice in the web community and it is widely used as shown by the following:</w:t>
      </w:r>
    </w:p>
    <w:p w14:paraId="62917FD8" w14:textId="77777777" w:rsidR="001B273F" w:rsidRDefault="001B273F" w:rsidP="001B273F">
      <w:pPr>
        <w:numPr>
          <w:ilvl w:val="0"/>
          <w:numId w:val="3"/>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hyperlink r:id="rId5" w:history="1">
        <w:r>
          <w:rPr>
            <w:rFonts w:ascii="Arial" w:hAnsi="Arial" w:cs="Arial"/>
            <w:color w:val="1262C5"/>
            <w:sz w:val="34"/>
            <w:szCs w:val="34"/>
            <w:u w:color="275570"/>
          </w:rPr>
          <w:t>A list of companies that use React</w:t>
        </w:r>
      </w:hyperlink>
    </w:p>
    <w:p w14:paraId="02E25EAF" w14:textId="77777777" w:rsidR="001B273F" w:rsidRDefault="001B273F" w:rsidP="001B273F">
      <w:pPr>
        <w:numPr>
          <w:ilvl w:val="0"/>
          <w:numId w:val="3"/>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hyperlink r:id="rId6" w:history="1">
        <w:r>
          <w:rPr>
            <w:rFonts w:ascii="Arial" w:hAnsi="Arial" w:cs="Arial"/>
            <w:color w:val="1262C5"/>
            <w:sz w:val="34"/>
            <w:szCs w:val="34"/>
            <w:u w:color="275570"/>
          </w:rPr>
          <w:t>State of JavaScript 2019 - Front-end</w:t>
        </w:r>
      </w:hyperlink>
    </w:p>
    <w:p w14:paraId="4157118D" w14:textId="77777777" w:rsidR="001B273F" w:rsidRDefault="001B273F" w:rsidP="001B273F">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Key Features</w:t>
      </w:r>
    </w:p>
    <w:p w14:paraId="44492DFC" w14:textId="77777777" w:rsidR="001B273F" w:rsidRDefault="001B273F" w:rsidP="001B273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If we go to the </w:t>
      </w:r>
      <w:hyperlink r:id="rId7" w:history="1">
        <w:r>
          <w:rPr>
            <w:rFonts w:ascii="Arial" w:hAnsi="Arial" w:cs="Arial"/>
            <w:color w:val="1262C5"/>
            <w:sz w:val="34"/>
            <w:szCs w:val="34"/>
            <w:u w:color="275570"/>
          </w:rPr>
          <w:t>React the website</w:t>
        </w:r>
      </w:hyperlink>
      <w:r>
        <w:rPr>
          <w:rFonts w:ascii="Arial" w:hAnsi="Arial" w:cs="Arial"/>
          <w:color w:val="2A2A2A"/>
          <w:sz w:val="34"/>
          <w:szCs w:val="34"/>
          <w:u w:color="275570"/>
        </w:rPr>
        <w:t>, we can see there are three main characteristics of React:</w:t>
      </w:r>
    </w:p>
    <w:p w14:paraId="4675EC45" w14:textId="77777777" w:rsidR="001B273F" w:rsidRDefault="001B273F" w:rsidP="001B273F">
      <w:pPr>
        <w:numPr>
          <w:ilvl w:val="0"/>
          <w:numId w:val="4"/>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One Way Data Flow</w:t>
      </w:r>
    </w:p>
    <w:p w14:paraId="34F5F719" w14:textId="77777777" w:rsidR="001B273F" w:rsidRDefault="001B273F" w:rsidP="001B273F">
      <w:pPr>
        <w:numPr>
          <w:ilvl w:val="0"/>
          <w:numId w:val="4"/>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Virtual DOM</w:t>
      </w:r>
    </w:p>
    <w:p w14:paraId="5B15405D" w14:textId="77777777" w:rsidR="001B273F" w:rsidRDefault="001B273F" w:rsidP="001B273F">
      <w:pPr>
        <w:numPr>
          <w:ilvl w:val="0"/>
          <w:numId w:val="4"/>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Component based UI - ‘HTML’ in JS with JSX</w:t>
      </w:r>
    </w:p>
    <w:p w14:paraId="59531829" w14:textId="77777777" w:rsidR="001B273F" w:rsidRDefault="001B273F" w:rsidP="001B273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This week we are going to be using React to help us build well-structured view logic, using its DOM manipulation methods to make reading and writing to the DOM more efficient than we have previously been able to achieve with vanilla JavaScript.</w:t>
      </w:r>
    </w:p>
    <w:p w14:paraId="63D2B7B5" w14:textId="77777777" w:rsidR="001B273F" w:rsidRDefault="001B273F" w:rsidP="001B273F">
      <w:pPr>
        <w:autoSpaceDE w:val="0"/>
        <w:autoSpaceDN w:val="0"/>
        <w:adjustRightInd w:val="0"/>
        <w:spacing w:after="200" w:line="620" w:lineRule="atLeast"/>
        <w:rPr>
          <w:rFonts w:ascii="Arial" w:hAnsi="Arial" w:cs="Arial"/>
          <w:b/>
          <w:bCs/>
          <w:color w:val="275570"/>
          <w:sz w:val="42"/>
          <w:szCs w:val="42"/>
          <w:u w:color="275570"/>
        </w:rPr>
      </w:pPr>
      <w:proofErr w:type="gramStart"/>
      <w:r>
        <w:rPr>
          <w:rFonts w:ascii="Arial" w:hAnsi="Arial" w:cs="Arial"/>
          <w:b/>
          <w:bCs/>
          <w:color w:val="275570"/>
          <w:sz w:val="42"/>
          <w:szCs w:val="42"/>
          <w:u w:color="275570"/>
        </w:rPr>
        <w:t>One way</w:t>
      </w:r>
      <w:proofErr w:type="gramEnd"/>
      <w:r>
        <w:rPr>
          <w:rFonts w:ascii="Arial" w:hAnsi="Arial" w:cs="Arial"/>
          <w:b/>
          <w:bCs/>
          <w:color w:val="275570"/>
          <w:sz w:val="42"/>
          <w:szCs w:val="42"/>
          <w:u w:color="275570"/>
        </w:rPr>
        <w:t xml:space="preserve"> flow</w:t>
      </w:r>
    </w:p>
    <w:p w14:paraId="25DE7A4A" w14:textId="77777777" w:rsidR="001B273F" w:rsidRDefault="001B273F" w:rsidP="001B273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React takes a one-way flow approach. All of the data your app uses - its state - is kept in one place and then passed down through a hierarchy/tree of components for them to use as needed.</w:t>
      </w:r>
    </w:p>
    <w:p w14:paraId="6306330F" w14:textId="77777777" w:rsidR="001B273F" w:rsidRDefault="001B273F" w:rsidP="001B273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When a change happens, we alter the total state of our app and then just do the whole initial display again. We don’t need to worry about how each little change alters our UI, we just render the whole thing again, passing down the new data.</w:t>
      </w:r>
    </w:p>
    <w:p w14:paraId="7FE1BFE8" w14:textId="77777777" w:rsidR="001B273F" w:rsidRDefault="001B273F" w:rsidP="001B273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You might be thinking this incredibly inefficient. And it would be if it wasn’t for the middle item on that list, the virtual DOM.</w:t>
      </w:r>
    </w:p>
    <w:p w14:paraId="128C11FB" w14:textId="77777777" w:rsidR="001B273F" w:rsidRDefault="001B273F" w:rsidP="001B273F">
      <w:pPr>
        <w:autoSpaceDE w:val="0"/>
        <w:autoSpaceDN w:val="0"/>
        <w:adjustRightInd w:val="0"/>
        <w:spacing w:after="200" w:line="620" w:lineRule="atLeast"/>
        <w:rPr>
          <w:rFonts w:ascii="Arial" w:hAnsi="Arial" w:cs="Arial"/>
          <w:b/>
          <w:bCs/>
          <w:color w:val="275570"/>
          <w:sz w:val="42"/>
          <w:szCs w:val="42"/>
          <w:u w:color="275570"/>
        </w:rPr>
      </w:pPr>
      <w:r>
        <w:rPr>
          <w:rFonts w:ascii="Arial" w:hAnsi="Arial" w:cs="Arial"/>
          <w:b/>
          <w:bCs/>
          <w:color w:val="275570"/>
          <w:sz w:val="42"/>
          <w:szCs w:val="42"/>
          <w:u w:color="275570"/>
        </w:rPr>
        <w:t>Virtual DOM</w:t>
      </w:r>
    </w:p>
    <w:p w14:paraId="229A96D6" w14:textId="77777777" w:rsidR="001B273F" w:rsidRDefault="001B273F" w:rsidP="001B273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Updating the DOM using JS is an expensive operation, it tasks a huge amount of time compared to us multiplying </w:t>
      </w:r>
      <w:proofErr w:type="gramStart"/>
      <w:r>
        <w:rPr>
          <w:rFonts w:ascii="Arial" w:hAnsi="Arial" w:cs="Arial"/>
          <w:color w:val="2A2A2A"/>
          <w:sz w:val="34"/>
          <w:szCs w:val="34"/>
          <w:u w:color="275570"/>
        </w:rPr>
        <w:t>numbers, or</w:t>
      </w:r>
      <w:proofErr w:type="gramEnd"/>
      <w:r>
        <w:rPr>
          <w:rFonts w:ascii="Arial" w:hAnsi="Arial" w:cs="Arial"/>
          <w:color w:val="2A2A2A"/>
          <w:sz w:val="34"/>
          <w:szCs w:val="34"/>
          <w:u w:color="275570"/>
        </w:rPr>
        <w:t xml:space="preserve"> searching a reasonably sized array. If after every little change our React application re-rendered the whole DOM, our app would be very inefficient and very slow.</w:t>
      </w:r>
    </w:p>
    <w:p w14:paraId="1F99629D" w14:textId="77777777" w:rsidR="001B273F" w:rsidRDefault="001B273F" w:rsidP="001B273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React applications are known for being fast. So, how does it achieve this? React keeps a virtual version of the DOM in memory. When we make a </w:t>
      </w:r>
      <w:proofErr w:type="gramStart"/>
      <w:r>
        <w:rPr>
          <w:rFonts w:ascii="Arial" w:hAnsi="Arial" w:cs="Arial"/>
          <w:color w:val="2A2A2A"/>
          <w:sz w:val="34"/>
          <w:szCs w:val="34"/>
          <w:u w:color="275570"/>
        </w:rPr>
        <w:t>change</w:t>
      </w:r>
      <w:proofErr w:type="gramEnd"/>
      <w:r>
        <w:rPr>
          <w:rFonts w:ascii="Arial" w:hAnsi="Arial" w:cs="Arial"/>
          <w:color w:val="2A2A2A"/>
          <w:sz w:val="34"/>
          <w:szCs w:val="34"/>
          <w:u w:color="275570"/>
        </w:rPr>
        <w:t xml:space="preserve"> it updates this and compares it to the real DOM (a diff). It only updates the real DOM where necessary.</w:t>
      </w:r>
    </w:p>
    <w:p w14:paraId="5A68F6D4" w14:textId="77777777" w:rsidR="001B273F" w:rsidRDefault="001B273F" w:rsidP="001B273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It is this step which allow us to write fast efficient applications by only having to describe a simple render.</w:t>
      </w:r>
    </w:p>
    <w:p w14:paraId="07D1FC09" w14:textId="77777777" w:rsidR="001B273F" w:rsidRDefault="001B273F" w:rsidP="001B273F">
      <w:pPr>
        <w:autoSpaceDE w:val="0"/>
        <w:autoSpaceDN w:val="0"/>
        <w:adjustRightInd w:val="0"/>
        <w:spacing w:after="200" w:line="620" w:lineRule="atLeast"/>
        <w:rPr>
          <w:rFonts w:ascii="Arial" w:hAnsi="Arial" w:cs="Arial"/>
          <w:b/>
          <w:bCs/>
          <w:color w:val="275570"/>
          <w:sz w:val="42"/>
          <w:szCs w:val="42"/>
          <w:u w:color="275570"/>
        </w:rPr>
      </w:pPr>
      <w:r>
        <w:rPr>
          <w:rFonts w:ascii="Arial" w:hAnsi="Arial" w:cs="Arial"/>
          <w:b/>
          <w:bCs/>
          <w:color w:val="275570"/>
          <w:sz w:val="42"/>
          <w:szCs w:val="42"/>
          <w:u w:color="275570"/>
        </w:rPr>
        <w:t>Component based UI</w:t>
      </w:r>
    </w:p>
    <w:p w14:paraId="1DBE90A8" w14:textId="77777777" w:rsidR="001B273F" w:rsidRDefault="001B273F" w:rsidP="001B273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React encourages us to break down our user interface into smaller parts called components. (By doing this we can make sure each part is only looking after one thing… which software principle does this relate to? Single Responsibility principle!) These can be reusable and are really helpful in separating the functionality of your app into independent parts.</w:t>
      </w:r>
    </w:p>
    <w:p w14:paraId="32C03707" w14:textId="77777777" w:rsidR="001B273F" w:rsidRDefault="001B273F" w:rsidP="001B273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These components may (but don’t have to) use a React-specific syntax called JSX. JSX allows us to use HTML-like syntax when describing new elements, whether HTML elements or React components, which saves us time and can make our React code more readable. Some frameworks use a templating language for a similar purpose, writing HTML which can pull in information from a separate JavaScript file, but React allows us to do all of this in one place. (Some people prefer to have those things </w:t>
      </w:r>
      <w:proofErr w:type="gramStart"/>
      <w:r>
        <w:rPr>
          <w:rFonts w:ascii="Arial" w:hAnsi="Arial" w:cs="Arial"/>
          <w:color w:val="2A2A2A"/>
          <w:sz w:val="34"/>
          <w:szCs w:val="34"/>
          <w:u w:color="275570"/>
        </w:rPr>
        <w:t>separate,</w:t>
      </w:r>
      <w:proofErr w:type="gramEnd"/>
      <w:r>
        <w:rPr>
          <w:rFonts w:ascii="Arial" w:hAnsi="Arial" w:cs="Arial"/>
          <w:color w:val="2A2A2A"/>
          <w:sz w:val="34"/>
          <w:szCs w:val="34"/>
          <w:u w:color="275570"/>
        </w:rPr>
        <w:t xml:space="preserve"> it depends on the nature of your app as to what’s most appropriate.)</w:t>
      </w:r>
    </w:p>
    <w:p w14:paraId="130BD1A6" w14:textId="77777777" w:rsidR="001B273F" w:rsidRDefault="001B273F" w:rsidP="001B273F">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Create React App</w:t>
      </w:r>
    </w:p>
    <w:p w14:paraId="4776996F" w14:textId="77777777" w:rsidR="001B273F" w:rsidRDefault="001B273F" w:rsidP="001B273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When creating a React application we can configure our application manually, setting up our own server, installing </w:t>
      </w:r>
      <w:r>
        <w:rPr>
          <w:rFonts w:ascii="Arial" w:hAnsi="Arial" w:cs="Arial"/>
          <w:color w:val="2A2A2A"/>
          <w:sz w:val="34"/>
          <w:szCs w:val="34"/>
          <w:u w:color="275570"/>
        </w:rPr>
        <w:lastRenderedPageBreak/>
        <w:t>React and any other packages we might need to get it up and running. However, Facebook have produced a package called ‘Create React App’ that allow us to create a boilerplate application with all the build configuration already complete. It comes with a number of useful features already configured:</w:t>
      </w:r>
    </w:p>
    <w:p w14:paraId="2BE8FFC8" w14:textId="77777777" w:rsidR="001B273F" w:rsidRDefault="001B273F" w:rsidP="001B273F">
      <w:pPr>
        <w:numPr>
          <w:ilvl w:val="0"/>
          <w:numId w:val="5"/>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A built-in web server (so we don’t need to set up Express)</w:t>
      </w:r>
    </w:p>
    <w:p w14:paraId="24A967EF" w14:textId="77777777" w:rsidR="001B273F" w:rsidRDefault="001B273F" w:rsidP="001B273F">
      <w:pPr>
        <w:numPr>
          <w:ilvl w:val="0"/>
          <w:numId w:val="5"/>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A build script that includes a pre-configured version of Webpack</w:t>
      </w:r>
    </w:p>
    <w:p w14:paraId="12051238" w14:textId="77777777" w:rsidR="001B273F" w:rsidRDefault="001B273F" w:rsidP="001B273F">
      <w:pPr>
        <w:numPr>
          <w:ilvl w:val="0"/>
          <w:numId w:val="5"/>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Babel (</w:t>
      </w:r>
      <w:proofErr w:type="spellStart"/>
      <w:r>
        <w:rPr>
          <w:rFonts w:ascii="Arial" w:hAnsi="Arial" w:cs="Arial"/>
          <w:color w:val="2A2A2A"/>
          <w:sz w:val="34"/>
          <w:szCs w:val="34"/>
          <w:u w:color="275570"/>
        </w:rPr>
        <w:t>Transpiles</w:t>
      </w:r>
      <w:proofErr w:type="spellEnd"/>
      <w:r>
        <w:rPr>
          <w:rFonts w:ascii="Arial" w:hAnsi="Arial" w:cs="Arial"/>
          <w:color w:val="2A2A2A"/>
          <w:sz w:val="34"/>
          <w:szCs w:val="34"/>
          <w:u w:color="275570"/>
        </w:rPr>
        <w:t xml:space="preserve"> our code at the point of bundling, so we can use all the latest language features without worrying if they are supported by our users’ browsers.)</w:t>
      </w:r>
    </w:p>
    <w:p w14:paraId="6798B260" w14:textId="77777777" w:rsidR="001B273F" w:rsidRDefault="001B273F" w:rsidP="001B273F">
      <w:pPr>
        <w:numPr>
          <w:ilvl w:val="0"/>
          <w:numId w:val="5"/>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The ability to import CSS and images</w:t>
      </w:r>
    </w:p>
    <w:p w14:paraId="68000A61" w14:textId="77777777" w:rsidR="001B273F" w:rsidRDefault="001B273F" w:rsidP="001B273F">
      <w:pPr>
        <w:numPr>
          <w:ilvl w:val="0"/>
          <w:numId w:val="5"/>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Hot reloading (Injects changes to your source code into the current state of the page, so we don’t need to refresh the browser each time you make a change.)</w:t>
      </w:r>
    </w:p>
    <w:p w14:paraId="649B0E97" w14:textId="77777777" w:rsidR="001B273F" w:rsidRDefault="001B273F" w:rsidP="001B273F">
      <w:pPr>
        <w:numPr>
          <w:ilvl w:val="0"/>
          <w:numId w:val="5"/>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 xml:space="preserve">Easily deployable to many hosting providers, for example </w:t>
      </w:r>
      <w:proofErr w:type="spellStart"/>
      <w:r>
        <w:rPr>
          <w:rFonts w:ascii="Arial" w:hAnsi="Arial" w:cs="Arial"/>
          <w:color w:val="2A2A2A"/>
          <w:sz w:val="34"/>
          <w:szCs w:val="34"/>
          <w:u w:color="275570"/>
        </w:rPr>
        <w:t>Github</w:t>
      </w:r>
      <w:proofErr w:type="spellEnd"/>
      <w:r>
        <w:rPr>
          <w:rFonts w:ascii="Arial" w:hAnsi="Arial" w:cs="Arial"/>
          <w:color w:val="2A2A2A"/>
          <w:sz w:val="34"/>
          <w:szCs w:val="34"/>
          <w:u w:color="275570"/>
        </w:rPr>
        <w:t xml:space="preserve"> Pages</w:t>
      </w:r>
    </w:p>
    <w:p w14:paraId="2B8BB184" w14:textId="77777777" w:rsidR="001B273F" w:rsidRDefault="001B273F" w:rsidP="001B273F">
      <w:pPr>
        <w:numPr>
          <w:ilvl w:val="0"/>
          <w:numId w:val="5"/>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hyperlink r:id="rId8" w:history="1">
        <w:r>
          <w:rPr>
            <w:rFonts w:ascii="Arial" w:hAnsi="Arial" w:cs="Arial"/>
            <w:color w:val="1262C5"/>
            <w:sz w:val="34"/>
            <w:szCs w:val="34"/>
            <w:u w:color="275570"/>
          </w:rPr>
          <w:t>Jest</w:t>
        </w:r>
      </w:hyperlink>
      <w:r>
        <w:rPr>
          <w:rFonts w:ascii="Arial" w:hAnsi="Arial" w:cs="Arial"/>
          <w:color w:val="2A2A2A"/>
          <w:sz w:val="34"/>
          <w:szCs w:val="34"/>
          <w:u w:color="275570"/>
        </w:rPr>
        <w:t> - a testing framework that lets us test our app in various ways</w:t>
      </w:r>
    </w:p>
    <w:p w14:paraId="2925D5B1" w14:textId="77777777" w:rsidR="001B273F" w:rsidRDefault="001B273F" w:rsidP="001B273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…and lots more.</w:t>
      </w:r>
    </w:p>
    <w:p w14:paraId="2B83BEBE" w14:textId="77777777" w:rsidR="001B273F" w:rsidRDefault="001B273F" w:rsidP="001B273F">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lastRenderedPageBreak/>
        <w:t>Creating an Application with Create React App</w:t>
      </w:r>
    </w:p>
    <w:p w14:paraId="783957E3" w14:textId="77777777" w:rsidR="001B273F" w:rsidRDefault="001B273F" w:rsidP="001B273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Let’s make use of these great features and create a “Hello World!” application with Create React App.</w:t>
      </w:r>
    </w:p>
    <w:p w14:paraId="4AED89A3" w14:textId="77777777" w:rsidR="001B273F" w:rsidRDefault="001B273F" w:rsidP="001B273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To use create-react-app to give us a start-point, we can use </w:t>
      </w:r>
      <w:proofErr w:type="spellStart"/>
      <w:r>
        <w:rPr>
          <w:rFonts w:ascii="Arial" w:hAnsi="Arial" w:cs="Arial"/>
          <w:color w:val="2A2A2A"/>
          <w:sz w:val="34"/>
          <w:szCs w:val="34"/>
          <w:u w:color="275570"/>
        </w:rPr>
        <w:t>npx</w:t>
      </w:r>
      <w:proofErr w:type="spellEnd"/>
      <w:r>
        <w:rPr>
          <w:rFonts w:ascii="Arial" w:hAnsi="Arial" w:cs="Arial"/>
          <w:color w:val="2A2A2A"/>
          <w:sz w:val="34"/>
          <w:szCs w:val="34"/>
          <w:u w:color="275570"/>
        </w:rPr>
        <w:t xml:space="preserve"> to get a temporary version of create-react-app to use to create the application.</w:t>
      </w:r>
    </w:p>
    <w:p w14:paraId="15C61AE4" w14:textId="77777777" w:rsidR="001B273F" w:rsidRDefault="001B273F" w:rsidP="001B273F">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color w:val="2A2A2A"/>
          <w:sz w:val="33"/>
          <w:szCs w:val="33"/>
          <w:u w:color="275570"/>
        </w:rPr>
        <w:t>npx</w:t>
      </w:r>
      <w:proofErr w:type="spellEnd"/>
      <w:r>
        <w:rPr>
          <w:rFonts w:ascii="Arial" w:hAnsi="Arial" w:cs="Arial"/>
          <w:color w:val="2A2A2A"/>
          <w:sz w:val="33"/>
          <w:szCs w:val="33"/>
          <w:u w:color="275570"/>
        </w:rPr>
        <w:t xml:space="preserve"> create-react-app </w:t>
      </w:r>
      <w:proofErr w:type="spellStart"/>
      <w:r>
        <w:rPr>
          <w:rFonts w:ascii="Arial" w:hAnsi="Arial" w:cs="Arial"/>
          <w:color w:val="2A2A2A"/>
          <w:sz w:val="33"/>
          <w:szCs w:val="33"/>
          <w:u w:color="275570"/>
        </w:rPr>
        <w:t>hello_world</w:t>
      </w:r>
      <w:proofErr w:type="spellEnd"/>
    </w:p>
    <w:p w14:paraId="6C026D26" w14:textId="77777777" w:rsidR="001B273F" w:rsidRDefault="001B273F" w:rsidP="001B273F">
      <w:pPr>
        <w:autoSpaceDE w:val="0"/>
        <w:autoSpaceDN w:val="0"/>
        <w:adjustRightInd w:val="0"/>
        <w:spacing w:line="480" w:lineRule="atLeast"/>
        <w:rPr>
          <w:rFonts w:ascii="Arial" w:hAnsi="Arial" w:cs="Arial"/>
          <w:color w:val="2A2A2A"/>
          <w:sz w:val="33"/>
          <w:szCs w:val="33"/>
          <w:u w:color="275570"/>
        </w:rPr>
      </w:pPr>
      <w:r>
        <w:rPr>
          <w:rFonts w:ascii="Arial" w:hAnsi="Arial" w:cs="Arial"/>
          <w:color w:val="0E72A4"/>
          <w:sz w:val="33"/>
          <w:szCs w:val="33"/>
          <w:u w:color="275570"/>
        </w:rPr>
        <w:t xml:space="preserve">cd </w:t>
      </w:r>
      <w:proofErr w:type="spellStart"/>
      <w:r>
        <w:rPr>
          <w:rFonts w:ascii="Arial" w:hAnsi="Arial" w:cs="Arial"/>
          <w:color w:val="2A2A2A"/>
          <w:sz w:val="33"/>
          <w:szCs w:val="33"/>
          <w:u w:color="275570"/>
        </w:rPr>
        <w:t>hello_world</w:t>
      </w:r>
      <w:proofErr w:type="spellEnd"/>
    </w:p>
    <w:p w14:paraId="34224038" w14:textId="77777777" w:rsidR="001B273F" w:rsidRDefault="001B273F" w:rsidP="001B273F">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color w:val="2A2A2A"/>
          <w:sz w:val="33"/>
          <w:szCs w:val="33"/>
          <w:u w:color="275570"/>
        </w:rPr>
        <w:t>npm</w:t>
      </w:r>
      <w:proofErr w:type="spellEnd"/>
      <w:r>
        <w:rPr>
          <w:rFonts w:ascii="Arial" w:hAnsi="Arial" w:cs="Arial"/>
          <w:color w:val="2A2A2A"/>
          <w:sz w:val="33"/>
          <w:szCs w:val="33"/>
          <w:u w:color="275570"/>
        </w:rPr>
        <w:t xml:space="preserve"> start</w:t>
      </w:r>
    </w:p>
    <w:p w14:paraId="21067019" w14:textId="77777777" w:rsidR="001B273F" w:rsidRDefault="001B273F" w:rsidP="001B273F">
      <w:pPr>
        <w:autoSpaceDE w:val="0"/>
        <w:autoSpaceDN w:val="0"/>
        <w:adjustRightInd w:val="0"/>
        <w:spacing w:after="320" w:line="500" w:lineRule="atLeast"/>
        <w:rPr>
          <w:rFonts w:ascii="Arial" w:hAnsi="Arial" w:cs="Arial"/>
          <w:color w:val="535353"/>
          <w:sz w:val="34"/>
          <w:szCs w:val="34"/>
          <w:u w:color="275570"/>
        </w:rPr>
      </w:pPr>
      <w:r>
        <w:rPr>
          <w:rFonts w:ascii="Arial" w:hAnsi="Arial" w:cs="Arial"/>
          <w:color w:val="535353"/>
          <w:sz w:val="34"/>
          <w:szCs w:val="34"/>
          <w:u w:color="275570"/>
        </w:rPr>
        <w:t>Note: An alternative to using the </w:t>
      </w:r>
      <w:proofErr w:type="spellStart"/>
      <w:r>
        <w:rPr>
          <w:rFonts w:ascii="Arial" w:hAnsi="Arial" w:cs="Arial"/>
          <w:color w:val="535353"/>
          <w:sz w:val="34"/>
          <w:szCs w:val="34"/>
          <w:u w:color="275570"/>
        </w:rPr>
        <w:t>npx</w:t>
      </w:r>
      <w:proofErr w:type="spellEnd"/>
      <w:r>
        <w:rPr>
          <w:rFonts w:ascii="Arial" w:hAnsi="Arial" w:cs="Arial"/>
          <w:color w:val="535353"/>
          <w:sz w:val="34"/>
          <w:szCs w:val="34"/>
          <w:u w:color="275570"/>
        </w:rPr>
        <w:t> prefix would be to globally install create-react-app and then use </w:t>
      </w:r>
      <w:proofErr w:type="spellStart"/>
      <w:r>
        <w:rPr>
          <w:rFonts w:ascii="Arial" w:hAnsi="Arial" w:cs="Arial"/>
          <w:color w:val="535353"/>
          <w:sz w:val="34"/>
          <w:szCs w:val="34"/>
          <w:u w:color="275570"/>
        </w:rPr>
        <w:t>npm</w:t>
      </w:r>
      <w:proofErr w:type="spellEnd"/>
      <w:r>
        <w:rPr>
          <w:rFonts w:ascii="Arial" w:hAnsi="Arial" w:cs="Arial"/>
          <w:color w:val="535353"/>
          <w:sz w:val="34"/>
          <w:szCs w:val="34"/>
          <w:u w:color="275570"/>
        </w:rPr>
        <w:t xml:space="preserve"> create-react-app </w:t>
      </w:r>
      <w:proofErr w:type="spellStart"/>
      <w:r>
        <w:rPr>
          <w:rFonts w:ascii="Arial" w:hAnsi="Arial" w:cs="Arial"/>
          <w:color w:val="535353"/>
          <w:sz w:val="34"/>
          <w:szCs w:val="34"/>
          <w:u w:color="275570"/>
        </w:rPr>
        <w:t>hello_world</w:t>
      </w:r>
      <w:proofErr w:type="spellEnd"/>
    </w:p>
    <w:p w14:paraId="0F073B10" w14:textId="77777777" w:rsidR="001B273F" w:rsidRDefault="001B273F" w:rsidP="001B273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The </w:t>
      </w:r>
      <w:proofErr w:type="spellStart"/>
      <w:r>
        <w:rPr>
          <w:rFonts w:ascii="Arial" w:hAnsi="Arial" w:cs="Arial"/>
          <w:color w:val="2A2A2A"/>
          <w:sz w:val="34"/>
          <w:szCs w:val="34"/>
          <w:u w:color="275570"/>
        </w:rPr>
        <w:t>npm</w:t>
      </w:r>
      <w:proofErr w:type="spellEnd"/>
      <w:r>
        <w:rPr>
          <w:rFonts w:ascii="Arial" w:hAnsi="Arial" w:cs="Arial"/>
          <w:color w:val="2A2A2A"/>
          <w:sz w:val="34"/>
          <w:szCs w:val="34"/>
          <w:u w:color="275570"/>
        </w:rPr>
        <w:t xml:space="preserve"> start command has bundled the source code and started the server, so we don’t need to run webpack separately anymore. It should have also opened the application in a new browser tab going to http://localhost:3000.</w:t>
      </w:r>
    </w:p>
    <w:p w14:paraId="23718F55" w14:textId="77777777" w:rsidR="001B273F" w:rsidRDefault="001B273F" w:rsidP="001B273F">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Create-React-App Application Architecture</w:t>
      </w:r>
    </w:p>
    <w:p w14:paraId="56948466" w14:textId="77777777" w:rsidR="001B273F" w:rsidRDefault="001B273F" w:rsidP="001B273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lastRenderedPageBreak/>
        <w:t>Let’s take a look at the application architecture. Some of the files and directories should look familiar. There is the ‘</w:t>
      </w:r>
      <w:proofErr w:type="spellStart"/>
      <w:proofErr w:type="gramStart"/>
      <w:r>
        <w:rPr>
          <w:rFonts w:ascii="Arial" w:hAnsi="Arial" w:cs="Arial"/>
          <w:color w:val="2A2A2A"/>
          <w:sz w:val="34"/>
          <w:szCs w:val="34"/>
          <w:u w:color="275570"/>
        </w:rPr>
        <w:t>package.json</w:t>
      </w:r>
      <w:proofErr w:type="spellEnd"/>
      <w:proofErr w:type="gramEnd"/>
      <w:r>
        <w:rPr>
          <w:rFonts w:ascii="Arial" w:hAnsi="Arial" w:cs="Arial"/>
          <w:color w:val="2A2A2A"/>
          <w:sz w:val="34"/>
          <w:szCs w:val="34"/>
          <w:u w:color="275570"/>
        </w:rPr>
        <w:t>’, ‘.</w:t>
      </w:r>
      <w:proofErr w:type="spellStart"/>
      <w:r>
        <w:rPr>
          <w:rFonts w:ascii="Arial" w:hAnsi="Arial" w:cs="Arial"/>
          <w:color w:val="2A2A2A"/>
          <w:sz w:val="34"/>
          <w:szCs w:val="34"/>
          <w:u w:color="275570"/>
        </w:rPr>
        <w:t>gitignore</w:t>
      </w:r>
      <w:proofErr w:type="spellEnd"/>
      <w:r>
        <w:rPr>
          <w:rFonts w:ascii="Arial" w:hAnsi="Arial" w:cs="Arial"/>
          <w:color w:val="2A2A2A"/>
          <w:sz w:val="34"/>
          <w:szCs w:val="34"/>
          <w:u w:color="275570"/>
        </w:rPr>
        <w:t>’ and ‘</w:t>
      </w:r>
      <w:proofErr w:type="spellStart"/>
      <w:r>
        <w:rPr>
          <w:rFonts w:ascii="Arial" w:hAnsi="Arial" w:cs="Arial"/>
          <w:color w:val="2A2A2A"/>
          <w:sz w:val="34"/>
          <w:szCs w:val="34"/>
          <w:u w:color="275570"/>
        </w:rPr>
        <w:t>node_modules</w:t>
      </w:r>
      <w:proofErr w:type="spellEnd"/>
      <w:r>
        <w:rPr>
          <w:rFonts w:ascii="Arial" w:hAnsi="Arial" w:cs="Arial"/>
          <w:color w:val="2A2A2A"/>
          <w:sz w:val="34"/>
          <w:szCs w:val="34"/>
          <w:u w:color="275570"/>
        </w:rPr>
        <w:t>’ in the top level directory and there are also the ‘public’ and ‘</w:t>
      </w:r>
      <w:proofErr w:type="spellStart"/>
      <w:r>
        <w:rPr>
          <w:rFonts w:ascii="Arial" w:hAnsi="Arial" w:cs="Arial"/>
          <w:color w:val="2A2A2A"/>
          <w:sz w:val="34"/>
          <w:szCs w:val="34"/>
          <w:u w:color="275570"/>
        </w:rPr>
        <w:t>src</w:t>
      </w:r>
      <w:proofErr w:type="spellEnd"/>
      <w:r>
        <w:rPr>
          <w:rFonts w:ascii="Arial" w:hAnsi="Arial" w:cs="Arial"/>
          <w:color w:val="2A2A2A"/>
          <w:sz w:val="34"/>
          <w:szCs w:val="34"/>
          <w:u w:color="275570"/>
        </w:rPr>
        <w:t>’ directories. The ‘</w:t>
      </w:r>
      <w:proofErr w:type="spellStart"/>
      <w:r>
        <w:rPr>
          <w:rFonts w:ascii="Arial" w:hAnsi="Arial" w:cs="Arial"/>
          <w:color w:val="2A2A2A"/>
          <w:sz w:val="34"/>
          <w:szCs w:val="34"/>
          <w:u w:color="275570"/>
        </w:rPr>
        <w:t>src</w:t>
      </w:r>
      <w:proofErr w:type="spellEnd"/>
      <w:r>
        <w:rPr>
          <w:rFonts w:ascii="Arial" w:hAnsi="Arial" w:cs="Arial"/>
          <w:color w:val="2A2A2A"/>
          <w:sz w:val="34"/>
          <w:szCs w:val="34"/>
          <w:u w:color="275570"/>
        </w:rPr>
        <w:t>’ directory is where our source code lives, and this is where we will be putting our React components.</w:t>
      </w:r>
    </w:p>
    <w:p w14:paraId="1AA812B3" w14:textId="77777777" w:rsidR="001B273F" w:rsidRDefault="001B273F" w:rsidP="001B273F">
      <w:pPr>
        <w:autoSpaceDE w:val="0"/>
        <w:autoSpaceDN w:val="0"/>
        <w:adjustRightInd w:val="0"/>
        <w:spacing w:after="200" w:line="620" w:lineRule="atLeast"/>
        <w:rPr>
          <w:rFonts w:ascii="Arial" w:hAnsi="Arial" w:cs="Arial"/>
          <w:b/>
          <w:bCs/>
          <w:color w:val="275570"/>
          <w:sz w:val="42"/>
          <w:szCs w:val="42"/>
          <w:u w:color="275570"/>
        </w:rPr>
      </w:pPr>
      <w:r>
        <w:rPr>
          <w:rFonts w:ascii="Arial" w:hAnsi="Arial" w:cs="Arial"/>
          <w:b/>
          <w:bCs/>
          <w:color w:val="275570"/>
          <w:sz w:val="42"/>
          <w:szCs w:val="42"/>
          <w:u w:color="275570"/>
        </w:rPr>
        <w:t>index.js: The application’s entry point</w:t>
      </w:r>
    </w:p>
    <w:p w14:paraId="3CE2281B" w14:textId="77777777" w:rsidR="001B273F" w:rsidRDefault="001B273F" w:rsidP="001B273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The entry point to the application is index.js, which renders the top level React component to the page. The </w:t>
      </w:r>
      <w:proofErr w:type="spellStart"/>
      <w:r>
        <w:rPr>
          <w:rFonts w:ascii="Arial" w:hAnsi="Arial" w:cs="Arial"/>
          <w:color w:val="2A2A2A"/>
          <w:sz w:val="34"/>
          <w:szCs w:val="34"/>
          <w:u w:color="275570"/>
        </w:rPr>
        <w:t>ReactDOM’s</w:t>
      </w:r>
      <w:proofErr w:type="spellEnd"/>
      <w:r>
        <w:rPr>
          <w:rFonts w:ascii="Arial" w:hAnsi="Arial" w:cs="Arial"/>
          <w:color w:val="2A2A2A"/>
          <w:sz w:val="34"/>
          <w:szCs w:val="34"/>
          <w:u w:color="275570"/>
        </w:rPr>
        <w:t> render method takes the React component to be rendered, and the DOM element it should be appended to. The result of the render method is very similar to when we appended elements to the DOM by using </w:t>
      </w:r>
      <w:proofErr w:type="spellStart"/>
      <w:proofErr w:type="gramStart"/>
      <w:r>
        <w:rPr>
          <w:rFonts w:ascii="Arial" w:hAnsi="Arial" w:cs="Arial"/>
          <w:color w:val="2A2A2A"/>
          <w:sz w:val="34"/>
          <w:szCs w:val="34"/>
          <w:u w:color="275570"/>
        </w:rPr>
        <w:t>element.appendChild</w:t>
      </w:r>
      <w:proofErr w:type="spellEnd"/>
      <w:proofErr w:type="gramEnd"/>
      <w:r>
        <w:rPr>
          <w:rFonts w:ascii="Arial" w:hAnsi="Arial" w:cs="Arial"/>
          <w:color w:val="2A2A2A"/>
          <w:sz w:val="34"/>
          <w:szCs w:val="34"/>
          <w:u w:color="275570"/>
        </w:rPr>
        <w:t>.</w:t>
      </w:r>
    </w:p>
    <w:p w14:paraId="4B296DCC" w14:textId="77777777" w:rsidR="001B273F" w:rsidRDefault="001B273F" w:rsidP="001B273F">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color w:val="2A2A2A"/>
          <w:sz w:val="33"/>
          <w:szCs w:val="33"/>
          <w:u w:color="275570"/>
        </w:rPr>
        <w:t>ReactDOM.render</w:t>
      </w:r>
      <w:proofErr w:type="spellEnd"/>
      <w:r>
        <w:rPr>
          <w:rFonts w:ascii="Arial" w:hAnsi="Arial" w:cs="Arial"/>
          <w:color w:val="2A2A2A"/>
          <w:sz w:val="33"/>
          <w:szCs w:val="33"/>
          <w:u w:color="275570"/>
        </w:rPr>
        <w:t>(</w:t>
      </w:r>
      <w:r>
        <w:rPr>
          <w:rFonts w:ascii="Arial" w:hAnsi="Arial" w:cs="Arial"/>
          <w:b/>
          <w:bCs/>
          <w:color w:val="000000"/>
          <w:sz w:val="33"/>
          <w:szCs w:val="33"/>
          <w:u w:color="275570"/>
        </w:rPr>
        <w:t>&lt;</w:t>
      </w:r>
      <w:r>
        <w:rPr>
          <w:rFonts w:ascii="Arial" w:hAnsi="Arial" w:cs="Arial"/>
          <w:color w:val="2A2A2A"/>
          <w:sz w:val="33"/>
          <w:szCs w:val="33"/>
          <w:u w:color="275570"/>
        </w:rPr>
        <w:t xml:space="preserve">App </w:t>
      </w:r>
      <w:r>
        <w:rPr>
          <w:rFonts w:ascii="Arial" w:hAnsi="Arial" w:cs="Arial"/>
          <w:b/>
          <w:bCs/>
          <w:color w:val="000000"/>
          <w:sz w:val="33"/>
          <w:szCs w:val="33"/>
          <w:u w:color="275570"/>
        </w:rPr>
        <w:t>/&gt;</w:t>
      </w:r>
      <w:r>
        <w:rPr>
          <w:rFonts w:ascii="Arial" w:hAnsi="Arial" w:cs="Arial"/>
          <w:color w:val="2A2A2A"/>
          <w:sz w:val="33"/>
          <w:szCs w:val="33"/>
          <w:u w:color="275570"/>
        </w:rPr>
        <w:t xml:space="preserve">, </w:t>
      </w:r>
      <w:proofErr w:type="spellStart"/>
      <w:proofErr w:type="gramStart"/>
      <w:r>
        <w:rPr>
          <w:rFonts w:ascii="Arial" w:hAnsi="Arial" w:cs="Arial"/>
          <w:color w:val="0E72A4"/>
          <w:sz w:val="33"/>
          <w:szCs w:val="33"/>
          <w:u w:color="275570"/>
        </w:rPr>
        <w:t>document</w:t>
      </w:r>
      <w:r>
        <w:rPr>
          <w:rFonts w:ascii="Arial" w:hAnsi="Arial" w:cs="Arial"/>
          <w:color w:val="2A2A2A"/>
          <w:sz w:val="33"/>
          <w:szCs w:val="33"/>
          <w:u w:color="275570"/>
        </w:rPr>
        <w:t>.getElementById</w:t>
      </w:r>
      <w:proofErr w:type="spellEnd"/>
      <w:proofErr w:type="gramEnd"/>
      <w:r>
        <w:rPr>
          <w:rFonts w:ascii="Arial" w:hAnsi="Arial" w:cs="Arial"/>
          <w:color w:val="2A2A2A"/>
          <w:sz w:val="33"/>
          <w:szCs w:val="33"/>
          <w:u w:color="275570"/>
        </w:rPr>
        <w:t>('</w:t>
      </w:r>
      <w:r>
        <w:rPr>
          <w:rFonts w:ascii="Arial" w:hAnsi="Arial" w:cs="Arial"/>
          <w:color w:val="D20035"/>
          <w:sz w:val="33"/>
          <w:szCs w:val="33"/>
          <w:u w:color="275570"/>
        </w:rPr>
        <w:t>root</w:t>
      </w:r>
      <w:r>
        <w:rPr>
          <w:rFonts w:ascii="Arial" w:hAnsi="Arial" w:cs="Arial"/>
          <w:color w:val="2A2A2A"/>
          <w:sz w:val="33"/>
          <w:szCs w:val="33"/>
          <w:u w:color="275570"/>
        </w:rPr>
        <w:t>'));</w:t>
      </w:r>
    </w:p>
    <w:p w14:paraId="0F660AB9" w14:textId="77777777" w:rsidR="001B273F" w:rsidRDefault="001B273F" w:rsidP="001B273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index.js accesses the element with an id of ‘root’ using </w:t>
      </w:r>
      <w:proofErr w:type="spellStart"/>
      <w:r>
        <w:rPr>
          <w:rFonts w:ascii="Arial" w:hAnsi="Arial" w:cs="Arial"/>
          <w:color w:val="2A2A2A"/>
          <w:sz w:val="34"/>
          <w:szCs w:val="34"/>
          <w:u w:color="275570"/>
        </w:rPr>
        <w:t>getElementById</w:t>
      </w:r>
      <w:proofErr w:type="spellEnd"/>
      <w:r>
        <w:rPr>
          <w:rFonts w:ascii="Arial" w:hAnsi="Arial" w:cs="Arial"/>
          <w:color w:val="2A2A2A"/>
          <w:sz w:val="34"/>
          <w:szCs w:val="34"/>
          <w:u w:color="275570"/>
        </w:rPr>
        <w:t> from the DOM. (</w:t>
      </w:r>
      <w:proofErr w:type="spellStart"/>
      <w:r>
        <w:rPr>
          <w:rFonts w:ascii="Arial" w:hAnsi="Arial" w:cs="Arial"/>
          <w:color w:val="2A2A2A"/>
          <w:sz w:val="34"/>
          <w:szCs w:val="34"/>
          <w:u w:color="275570"/>
        </w:rPr>
        <w:t>getElementById</w:t>
      </w:r>
      <w:proofErr w:type="spellEnd"/>
      <w:r>
        <w:rPr>
          <w:rFonts w:ascii="Arial" w:hAnsi="Arial" w:cs="Arial"/>
          <w:color w:val="2A2A2A"/>
          <w:sz w:val="34"/>
          <w:szCs w:val="34"/>
          <w:u w:color="275570"/>
        </w:rPr>
        <w:t> is just another method for </w:t>
      </w:r>
      <w:proofErr w:type="spellStart"/>
      <w:r>
        <w:rPr>
          <w:rFonts w:ascii="Arial" w:hAnsi="Arial" w:cs="Arial"/>
          <w:color w:val="2A2A2A"/>
          <w:sz w:val="34"/>
          <w:szCs w:val="34"/>
          <w:u w:color="275570"/>
        </w:rPr>
        <w:t>querySelector</w:t>
      </w:r>
      <w:proofErr w:type="spellEnd"/>
      <w:r>
        <w:rPr>
          <w:rFonts w:ascii="Arial" w:hAnsi="Arial" w:cs="Arial"/>
          <w:color w:val="2A2A2A"/>
          <w:sz w:val="34"/>
          <w:szCs w:val="34"/>
          <w:u w:color="275570"/>
        </w:rPr>
        <w:t>). The ‘root’ element is defined in the public/index.html.</w:t>
      </w:r>
    </w:p>
    <w:p w14:paraId="58B605FD" w14:textId="77777777" w:rsidR="001B273F" w:rsidRDefault="001B273F" w:rsidP="001B273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In most cases, the is the only time we will be directly accessing an element from the DOM in our React applications. Instead, we use a component rendering hierarchy, rendering the </w:t>
      </w:r>
      <w:proofErr w:type="gramStart"/>
      <w:r>
        <w:rPr>
          <w:rFonts w:ascii="Arial" w:hAnsi="Arial" w:cs="Arial"/>
          <w:color w:val="2A2A2A"/>
          <w:sz w:val="34"/>
          <w:szCs w:val="34"/>
          <w:u w:color="275570"/>
        </w:rPr>
        <w:t>top level</w:t>
      </w:r>
      <w:proofErr w:type="gramEnd"/>
      <w:r>
        <w:rPr>
          <w:rFonts w:ascii="Arial" w:hAnsi="Arial" w:cs="Arial"/>
          <w:color w:val="2A2A2A"/>
          <w:sz w:val="34"/>
          <w:szCs w:val="34"/>
          <w:u w:color="275570"/>
        </w:rPr>
        <w:t xml:space="preserve"> component to the page and </w:t>
      </w:r>
      <w:r>
        <w:rPr>
          <w:rFonts w:ascii="Arial" w:hAnsi="Arial" w:cs="Arial"/>
          <w:color w:val="2A2A2A"/>
          <w:sz w:val="34"/>
          <w:szCs w:val="34"/>
          <w:u w:color="275570"/>
        </w:rPr>
        <w:lastRenderedPageBreak/>
        <w:t xml:space="preserve">then letting React handle the rest of the DOM manipulation for us. </w:t>
      </w:r>
      <w:proofErr w:type="gramStart"/>
      <w:r>
        <w:rPr>
          <w:rFonts w:ascii="Arial" w:hAnsi="Arial" w:cs="Arial"/>
          <w:color w:val="2A2A2A"/>
          <w:sz w:val="34"/>
          <w:szCs w:val="34"/>
          <w:u w:color="275570"/>
        </w:rPr>
        <w:t>Therefore</w:t>
      </w:r>
      <w:proofErr w:type="gramEnd"/>
      <w:r>
        <w:rPr>
          <w:rFonts w:ascii="Arial" w:hAnsi="Arial" w:cs="Arial"/>
          <w:color w:val="2A2A2A"/>
          <w:sz w:val="34"/>
          <w:szCs w:val="34"/>
          <w:u w:color="275570"/>
        </w:rPr>
        <w:t xml:space="preserve"> we will rarely (if ever) be using the document method </w:t>
      </w:r>
      <w:proofErr w:type="spellStart"/>
      <w:r>
        <w:rPr>
          <w:rFonts w:ascii="Arial" w:hAnsi="Arial" w:cs="Arial"/>
          <w:color w:val="2A2A2A"/>
          <w:sz w:val="34"/>
          <w:szCs w:val="34"/>
          <w:u w:color="275570"/>
        </w:rPr>
        <w:t>createElement</w:t>
      </w:r>
      <w:proofErr w:type="spellEnd"/>
      <w:r>
        <w:rPr>
          <w:rFonts w:ascii="Arial" w:hAnsi="Arial" w:cs="Arial"/>
          <w:color w:val="2A2A2A"/>
          <w:sz w:val="34"/>
          <w:szCs w:val="34"/>
          <w:u w:color="275570"/>
        </w:rPr>
        <w:t>, or the element methods </w:t>
      </w:r>
      <w:proofErr w:type="spellStart"/>
      <w:r>
        <w:rPr>
          <w:rFonts w:ascii="Arial" w:hAnsi="Arial" w:cs="Arial"/>
          <w:color w:val="2A2A2A"/>
          <w:sz w:val="34"/>
          <w:szCs w:val="34"/>
          <w:u w:color="275570"/>
        </w:rPr>
        <w:t>appendChild</w:t>
      </w:r>
      <w:proofErr w:type="spellEnd"/>
      <w:r>
        <w:rPr>
          <w:rFonts w:ascii="Arial" w:hAnsi="Arial" w:cs="Arial"/>
          <w:color w:val="2A2A2A"/>
          <w:sz w:val="34"/>
          <w:szCs w:val="34"/>
          <w:u w:color="275570"/>
        </w:rPr>
        <w:t> or </w:t>
      </w:r>
      <w:proofErr w:type="spellStart"/>
      <w:r>
        <w:rPr>
          <w:rFonts w:ascii="Arial" w:hAnsi="Arial" w:cs="Arial"/>
          <w:color w:val="2A2A2A"/>
          <w:sz w:val="34"/>
          <w:szCs w:val="34"/>
          <w:u w:color="275570"/>
        </w:rPr>
        <w:t>textContent</w:t>
      </w:r>
      <w:proofErr w:type="spellEnd"/>
      <w:r>
        <w:rPr>
          <w:rFonts w:ascii="Arial" w:hAnsi="Arial" w:cs="Arial"/>
          <w:color w:val="2A2A2A"/>
          <w:sz w:val="34"/>
          <w:szCs w:val="34"/>
          <w:u w:color="275570"/>
        </w:rPr>
        <w:t>.</w:t>
      </w:r>
    </w:p>
    <w:p w14:paraId="5A10B03F" w14:textId="77777777" w:rsidR="001B273F" w:rsidRDefault="001B273F" w:rsidP="001B273F">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Components</w:t>
      </w:r>
    </w:p>
    <w:p w14:paraId="4D464BF5" w14:textId="77777777" w:rsidR="001B273F" w:rsidRDefault="001B273F" w:rsidP="001B273F">
      <w:pPr>
        <w:autoSpaceDE w:val="0"/>
        <w:autoSpaceDN w:val="0"/>
        <w:adjustRightInd w:val="0"/>
        <w:spacing w:after="320" w:line="500" w:lineRule="atLeast"/>
        <w:rPr>
          <w:rFonts w:ascii="Arial" w:hAnsi="Arial" w:cs="Arial"/>
          <w:color w:val="2A2A2A"/>
          <w:sz w:val="34"/>
          <w:szCs w:val="34"/>
          <w:u w:color="275570"/>
        </w:rPr>
      </w:pPr>
      <w:proofErr w:type="gramStart"/>
      <w:r>
        <w:rPr>
          <w:rFonts w:ascii="Arial" w:hAnsi="Arial" w:cs="Arial"/>
          <w:color w:val="2A2A2A"/>
          <w:sz w:val="34"/>
          <w:szCs w:val="34"/>
          <w:u w:color="275570"/>
        </w:rPr>
        <w:t>So</w:t>
      </w:r>
      <w:proofErr w:type="gramEnd"/>
      <w:r>
        <w:rPr>
          <w:rFonts w:ascii="Arial" w:hAnsi="Arial" w:cs="Arial"/>
          <w:color w:val="2A2A2A"/>
          <w:sz w:val="34"/>
          <w:szCs w:val="34"/>
          <w:u w:color="275570"/>
        </w:rPr>
        <w:t xml:space="preserve"> we know that the component defined in App.js is being rendered to the page by index.js. Let’s have a look at it. It is created as a function. This is actually a special kind of React component called a Stateless Functional Component which we will cover later.</w:t>
      </w:r>
    </w:p>
    <w:p w14:paraId="1CDCE580" w14:textId="77777777" w:rsidR="001B273F" w:rsidRDefault="001B273F" w:rsidP="001B273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Every React Component must implement a render method that returns a DOM element, an array of DOM elements or null. (We will be looking more at this new syntax in a moment.) As our App component is an SFC the function itself takes the place of the render method.</w:t>
      </w:r>
    </w:p>
    <w:p w14:paraId="615D1DC4" w14:textId="77777777" w:rsidR="001B273F" w:rsidRDefault="001B273F" w:rsidP="001B273F">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Deleting Unneeded Boilerplate Code</w:t>
      </w:r>
    </w:p>
    <w:p w14:paraId="4C4BBFDE" w14:textId="77777777" w:rsidR="001B273F" w:rsidRDefault="001B273F" w:rsidP="001B273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Create React App comes with some boilerplate code that we don’t need (you can see some of it being used to render information on the page). Let’s start by removing some of the unnecessary code and files. We don’t need the React logo file so we can start by deleting that.</w:t>
      </w:r>
    </w:p>
    <w:p w14:paraId="110C956C" w14:textId="77777777" w:rsidR="001B273F" w:rsidRDefault="001B273F" w:rsidP="001B273F">
      <w:pPr>
        <w:autoSpaceDE w:val="0"/>
        <w:autoSpaceDN w:val="0"/>
        <w:adjustRightInd w:val="0"/>
        <w:spacing w:line="480" w:lineRule="atLeast"/>
        <w:rPr>
          <w:rFonts w:ascii="Arial" w:hAnsi="Arial" w:cs="Arial"/>
          <w:color w:val="2A2A2A"/>
          <w:sz w:val="33"/>
          <w:szCs w:val="33"/>
          <w:u w:color="275570"/>
        </w:rPr>
      </w:pPr>
      <w:r>
        <w:rPr>
          <w:rFonts w:ascii="Arial" w:hAnsi="Arial" w:cs="Arial"/>
          <w:color w:val="0E72A4"/>
          <w:sz w:val="33"/>
          <w:szCs w:val="33"/>
          <w:u w:color="275570"/>
        </w:rPr>
        <w:lastRenderedPageBreak/>
        <w:t xml:space="preserve">rm </w:t>
      </w:r>
      <w:proofErr w:type="spellStart"/>
      <w:r>
        <w:rPr>
          <w:rFonts w:ascii="Arial" w:hAnsi="Arial" w:cs="Arial"/>
          <w:color w:val="2A2A2A"/>
          <w:sz w:val="33"/>
          <w:szCs w:val="33"/>
          <w:u w:color="275570"/>
        </w:rPr>
        <w:t>src</w:t>
      </w:r>
      <w:proofErr w:type="spellEnd"/>
      <w:r>
        <w:rPr>
          <w:rFonts w:ascii="Arial" w:hAnsi="Arial" w:cs="Arial"/>
          <w:color w:val="2A2A2A"/>
          <w:sz w:val="33"/>
          <w:szCs w:val="33"/>
          <w:u w:color="275570"/>
        </w:rPr>
        <w:t>/</w:t>
      </w:r>
      <w:proofErr w:type="spellStart"/>
      <w:r>
        <w:rPr>
          <w:rFonts w:ascii="Arial" w:hAnsi="Arial" w:cs="Arial"/>
          <w:color w:val="2A2A2A"/>
          <w:sz w:val="33"/>
          <w:szCs w:val="33"/>
          <w:u w:color="275570"/>
        </w:rPr>
        <w:t>logo.svg</w:t>
      </w:r>
      <w:proofErr w:type="spellEnd"/>
    </w:p>
    <w:p w14:paraId="2ACD07AF" w14:textId="77777777" w:rsidR="001B273F" w:rsidRDefault="001B273F" w:rsidP="001B273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Then is App.js we can delete the import of the logo file.</w:t>
      </w:r>
    </w:p>
    <w:p w14:paraId="16AC87F0" w14:textId="77777777" w:rsidR="001B273F" w:rsidRDefault="001B273F" w:rsidP="001B273F">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xml:space="preserve">// </w:t>
      </w:r>
      <w:proofErr w:type="spellStart"/>
      <w:r>
        <w:rPr>
          <w:rFonts w:ascii="Arial" w:hAnsi="Arial" w:cs="Arial"/>
          <w:i/>
          <w:iCs/>
          <w:color w:val="243E3E"/>
          <w:sz w:val="33"/>
          <w:szCs w:val="33"/>
          <w:u w:color="275570"/>
        </w:rPr>
        <w:t>src</w:t>
      </w:r>
      <w:proofErr w:type="spellEnd"/>
      <w:r>
        <w:rPr>
          <w:rFonts w:ascii="Arial" w:hAnsi="Arial" w:cs="Arial"/>
          <w:i/>
          <w:iCs/>
          <w:color w:val="243E3E"/>
          <w:sz w:val="33"/>
          <w:szCs w:val="33"/>
          <w:u w:color="275570"/>
        </w:rPr>
        <w:t>/App.js</w:t>
      </w:r>
    </w:p>
    <w:p w14:paraId="73E7C0F9" w14:textId="77777777" w:rsidR="001B273F" w:rsidRDefault="001B273F" w:rsidP="001B273F">
      <w:pPr>
        <w:autoSpaceDE w:val="0"/>
        <w:autoSpaceDN w:val="0"/>
        <w:adjustRightInd w:val="0"/>
        <w:spacing w:line="480" w:lineRule="atLeast"/>
        <w:rPr>
          <w:rFonts w:ascii="Arial" w:hAnsi="Arial" w:cs="Arial"/>
          <w:color w:val="2A2A2A"/>
          <w:sz w:val="33"/>
          <w:szCs w:val="33"/>
          <w:u w:color="275570"/>
        </w:rPr>
      </w:pPr>
    </w:p>
    <w:p w14:paraId="1CE318E7" w14:textId="77777777" w:rsidR="001B273F" w:rsidRDefault="001B273F" w:rsidP="001B273F">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import</w:t>
      </w:r>
      <w:r>
        <w:rPr>
          <w:rFonts w:ascii="Arial" w:hAnsi="Arial" w:cs="Arial"/>
          <w:color w:val="2A2A2A"/>
          <w:sz w:val="33"/>
          <w:szCs w:val="33"/>
          <w:u w:color="275570"/>
        </w:rPr>
        <w:t xml:space="preserve"> React </w:t>
      </w:r>
      <w:r>
        <w:rPr>
          <w:rFonts w:ascii="Arial" w:hAnsi="Arial" w:cs="Arial"/>
          <w:b/>
          <w:bCs/>
          <w:color w:val="000000"/>
          <w:sz w:val="33"/>
          <w:szCs w:val="33"/>
          <w:u w:color="275570"/>
        </w:rPr>
        <w:t>from</w:t>
      </w:r>
      <w:r>
        <w:rPr>
          <w:rFonts w:ascii="Arial" w:hAnsi="Arial" w:cs="Arial"/>
          <w:color w:val="2A2A2A"/>
          <w:sz w:val="33"/>
          <w:szCs w:val="33"/>
          <w:u w:color="275570"/>
        </w:rPr>
        <w:t xml:space="preserve"> '</w:t>
      </w:r>
      <w:r>
        <w:rPr>
          <w:rFonts w:ascii="Arial" w:hAnsi="Arial" w:cs="Arial"/>
          <w:color w:val="D20035"/>
          <w:sz w:val="33"/>
          <w:szCs w:val="33"/>
          <w:u w:color="275570"/>
        </w:rPr>
        <w:t>react</w:t>
      </w:r>
      <w:r>
        <w:rPr>
          <w:rFonts w:ascii="Arial" w:hAnsi="Arial" w:cs="Arial"/>
          <w:color w:val="2A2A2A"/>
          <w:sz w:val="33"/>
          <w:szCs w:val="33"/>
          <w:u w:color="275570"/>
        </w:rPr>
        <w:t>';</w:t>
      </w:r>
    </w:p>
    <w:p w14:paraId="4F3F26EA" w14:textId="77777777" w:rsidR="001B273F" w:rsidRDefault="001B273F" w:rsidP="001B273F">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DELETED</w:t>
      </w:r>
    </w:p>
    <w:p w14:paraId="44C4C669" w14:textId="77777777" w:rsidR="001B273F" w:rsidRDefault="001B273F" w:rsidP="001B273F">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import</w:t>
      </w:r>
      <w:r>
        <w:rPr>
          <w:rFonts w:ascii="Arial" w:hAnsi="Arial" w:cs="Arial"/>
          <w:color w:val="2A2A2A"/>
          <w:sz w:val="33"/>
          <w:szCs w:val="33"/>
          <w:u w:color="275570"/>
        </w:rPr>
        <w:t xml:space="preserve"> '</w:t>
      </w:r>
      <w:r>
        <w:rPr>
          <w:rFonts w:ascii="Arial" w:hAnsi="Arial" w:cs="Arial"/>
          <w:color w:val="D20035"/>
          <w:sz w:val="33"/>
          <w:szCs w:val="33"/>
          <w:u w:color="275570"/>
        </w:rPr>
        <w:t>./App.css</w:t>
      </w:r>
      <w:r>
        <w:rPr>
          <w:rFonts w:ascii="Arial" w:hAnsi="Arial" w:cs="Arial"/>
          <w:color w:val="2A2A2A"/>
          <w:sz w:val="33"/>
          <w:szCs w:val="33"/>
          <w:u w:color="275570"/>
        </w:rPr>
        <w:t>';</w:t>
      </w:r>
    </w:p>
    <w:p w14:paraId="4BFC7718" w14:textId="77777777" w:rsidR="001B273F" w:rsidRDefault="001B273F" w:rsidP="001B273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If we look at what the component returns from its function, we can see there is some new syntax there. It looks like HTML, but we know that it’s not because it is inside a JavaScript file. This syntax is called JSX and is what we can use in React to describe what we want to be rendered to the page. We are going to be looking more at JSX next. For </w:t>
      </w:r>
      <w:proofErr w:type="gramStart"/>
      <w:r>
        <w:rPr>
          <w:rFonts w:ascii="Arial" w:hAnsi="Arial" w:cs="Arial"/>
          <w:color w:val="2A2A2A"/>
          <w:sz w:val="34"/>
          <w:szCs w:val="34"/>
          <w:u w:color="275570"/>
        </w:rPr>
        <w:t>now</w:t>
      </w:r>
      <w:proofErr w:type="gramEnd"/>
      <w:r>
        <w:rPr>
          <w:rFonts w:ascii="Arial" w:hAnsi="Arial" w:cs="Arial"/>
          <w:color w:val="2A2A2A"/>
          <w:sz w:val="34"/>
          <w:szCs w:val="34"/>
          <w:u w:color="275570"/>
        </w:rPr>
        <w:t xml:space="preserve"> let’s delete the boilerplate code, so we can write our own.</w:t>
      </w:r>
    </w:p>
    <w:p w14:paraId="2F71C277" w14:textId="77777777" w:rsidR="001B273F" w:rsidRDefault="001B273F" w:rsidP="001B273F">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import</w:t>
      </w:r>
      <w:r>
        <w:rPr>
          <w:rFonts w:ascii="Arial" w:hAnsi="Arial" w:cs="Arial"/>
          <w:color w:val="2A2A2A"/>
          <w:sz w:val="33"/>
          <w:szCs w:val="33"/>
          <w:u w:color="275570"/>
        </w:rPr>
        <w:t xml:space="preserve"> React </w:t>
      </w:r>
      <w:r>
        <w:rPr>
          <w:rFonts w:ascii="Arial" w:hAnsi="Arial" w:cs="Arial"/>
          <w:b/>
          <w:bCs/>
          <w:color w:val="000000"/>
          <w:sz w:val="33"/>
          <w:szCs w:val="33"/>
          <w:u w:color="275570"/>
        </w:rPr>
        <w:t>from</w:t>
      </w:r>
      <w:r>
        <w:rPr>
          <w:rFonts w:ascii="Arial" w:hAnsi="Arial" w:cs="Arial"/>
          <w:color w:val="2A2A2A"/>
          <w:sz w:val="33"/>
          <w:szCs w:val="33"/>
          <w:u w:color="275570"/>
        </w:rPr>
        <w:t xml:space="preserve"> '</w:t>
      </w:r>
      <w:r>
        <w:rPr>
          <w:rFonts w:ascii="Arial" w:hAnsi="Arial" w:cs="Arial"/>
          <w:color w:val="D20035"/>
          <w:sz w:val="33"/>
          <w:szCs w:val="33"/>
          <w:u w:color="275570"/>
        </w:rPr>
        <w:t>react</w:t>
      </w:r>
      <w:r>
        <w:rPr>
          <w:rFonts w:ascii="Arial" w:hAnsi="Arial" w:cs="Arial"/>
          <w:color w:val="2A2A2A"/>
          <w:sz w:val="33"/>
          <w:szCs w:val="33"/>
          <w:u w:color="275570"/>
        </w:rPr>
        <w:t>';</w:t>
      </w:r>
    </w:p>
    <w:p w14:paraId="3A3E148A" w14:textId="77777777" w:rsidR="001B273F" w:rsidRDefault="001B273F" w:rsidP="001B273F">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import</w:t>
      </w:r>
      <w:r>
        <w:rPr>
          <w:rFonts w:ascii="Arial" w:hAnsi="Arial" w:cs="Arial"/>
          <w:color w:val="2A2A2A"/>
          <w:sz w:val="33"/>
          <w:szCs w:val="33"/>
          <w:u w:color="275570"/>
        </w:rPr>
        <w:t xml:space="preserve"> '</w:t>
      </w:r>
      <w:r>
        <w:rPr>
          <w:rFonts w:ascii="Arial" w:hAnsi="Arial" w:cs="Arial"/>
          <w:color w:val="D20035"/>
          <w:sz w:val="33"/>
          <w:szCs w:val="33"/>
          <w:u w:color="275570"/>
        </w:rPr>
        <w:t>./App.css</w:t>
      </w:r>
      <w:r>
        <w:rPr>
          <w:rFonts w:ascii="Arial" w:hAnsi="Arial" w:cs="Arial"/>
          <w:color w:val="2A2A2A"/>
          <w:sz w:val="33"/>
          <w:szCs w:val="33"/>
          <w:u w:color="275570"/>
        </w:rPr>
        <w:t>';</w:t>
      </w:r>
    </w:p>
    <w:p w14:paraId="7AA6CCA5" w14:textId="77777777" w:rsidR="001B273F" w:rsidRDefault="001B273F" w:rsidP="001B273F">
      <w:pPr>
        <w:autoSpaceDE w:val="0"/>
        <w:autoSpaceDN w:val="0"/>
        <w:adjustRightInd w:val="0"/>
        <w:spacing w:line="480" w:lineRule="atLeast"/>
        <w:rPr>
          <w:rFonts w:ascii="Arial" w:hAnsi="Arial" w:cs="Arial"/>
          <w:color w:val="2A2A2A"/>
          <w:sz w:val="33"/>
          <w:szCs w:val="33"/>
          <w:u w:color="275570"/>
        </w:rPr>
      </w:pPr>
    </w:p>
    <w:p w14:paraId="6C05BFF6" w14:textId="77777777" w:rsidR="001B273F" w:rsidRDefault="001B273F" w:rsidP="001B273F">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function</w:t>
      </w:r>
      <w:r>
        <w:rPr>
          <w:rFonts w:ascii="Arial" w:hAnsi="Arial" w:cs="Arial"/>
          <w:color w:val="2A2A2A"/>
          <w:sz w:val="33"/>
          <w:szCs w:val="33"/>
          <w:u w:color="275570"/>
        </w:rPr>
        <w:t xml:space="preserve"> </w:t>
      </w:r>
      <w:proofErr w:type="gramStart"/>
      <w:r>
        <w:rPr>
          <w:rFonts w:ascii="Arial" w:hAnsi="Arial" w:cs="Arial"/>
          <w:color w:val="2A2A2A"/>
          <w:sz w:val="33"/>
          <w:szCs w:val="33"/>
          <w:u w:color="275570"/>
        </w:rPr>
        <w:t>App(</w:t>
      </w:r>
      <w:proofErr w:type="gramEnd"/>
      <w:r>
        <w:rPr>
          <w:rFonts w:ascii="Arial" w:hAnsi="Arial" w:cs="Arial"/>
          <w:color w:val="2A2A2A"/>
          <w:sz w:val="33"/>
          <w:szCs w:val="33"/>
          <w:u w:color="275570"/>
        </w:rPr>
        <w:t>) {</w:t>
      </w:r>
    </w:p>
    <w:p w14:paraId="33A24178" w14:textId="77777777" w:rsidR="001B273F" w:rsidRDefault="001B273F" w:rsidP="001B273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p>
    <w:p w14:paraId="72B6713B" w14:textId="77777777" w:rsidR="001B273F" w:rsidRDefault="001B273F" w:rsidP="001B273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i/>
          <w:iCs/>
          <w:color w:val="243E3E"/>
          <w:sz w:val="33"/>
          <w:szCs w:val="33"/>
          <w:u w:color="275570"/>
        </w:rPr>
        <w:t>// DELETED</w:t>
      </w:r>
    </w:p>
    <w:p w14:paraId="5C22E010" w14:textId="77777777" w:rsidR="001B273F" w:rsidRDefault="001B273F" w:rsidP="001B273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
    <w:p w14:paraId="40FABAED" w14:textId="77777777" w:rsidR="001B273F" w:rsidRDefault="001B273F" w:rsidP="001B273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6DE1EC43" w14:textId="77777777" w:rsidR="001B273F" w:rsidRDefault="001B273F" w:rsidP="001B273F">
      <w:pPr>
        <w:autoSpaceDE w:val="0"/>
        <w:autoSpaceDN w:val="0"/>
        <w:adjustRightInd w:val="0"/>
        <w:spacing w:line="480" w:lineRule="atLeast"/>
        <w:rPr>
          <w:rFonts w:ascii="Arial" w:hAnsi="Arial" w:cs="Arial"/>
          <w:color w:val="2A2A2A"/>
          <w:sz w:val="33"/>
          <w:szCs w:val="33"/>
          <w:u w:color="275570"/>
        </w:rPr>
      </w:pPr>
    </w:p>
    <w:p w14:paraId="0F31C233" w14:textId="77777777" w:rsidR="001B273F" w:rsidRDefault="001B273F" w:rsidP="001B273F">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export</w:t>
      </w:r>
      <w:r>
        <w:rPr>
          <w:rFonts w:ascii="Arial" w:hAnsi="Arial" w:cs="Arial"/>
          <w:color w:val="2A2A2A"/>
          <w:sz w:val="33"/>
          <w:szCs w:val="33"/>
          <w:u w:color="275570"/>
        </w:rPr>
        <w:t xml:space="preserve"> </w:t>
      </w:r>
      <w:r>
        <w:rPr>
          <w:rFonts w:ascii="Arial" w:hAnsi="Arial" w:cs="Arial"/>
          <w:b/>
          <w:bCs/>
          <w:color w:val="000000"/>
          <w:sz w:val="33"/>
          <w:szCs w:val="33"/>
          <w:u w:color="275570"/>
        </w:rPr>
        <w:t>default</w:t>
      </w:r>
      <w:r>
        <w:rPr>
          <w:rFonts w:ascii="Arial" w:hAnsi="Arial" w:cs="Arial"/>
          <w:color w:val="2A2A2A"/>
          <w:sz w:val="33"/>
          <w:szCs w:val="33"/>
          <w:u w:color="275570"/>
        </w:rPr>
        <w:t xml:space="preserve"> App;</w:t>
      </w:r>
    </w:p>
    <w:p w14:paraId="02F3DBBF" w14:textId="77777777" w:rsidR="001B273F" w:rsidRDefault="001B273F" w:rsidP="001B273F">
      <w:pPr>
        <w:autoSpaceDE w:val="0"/>
        <w:autoSpaceDN w:val="0"/>
        <w:adjustRightInd w:val="0"/>
        <w:spacing w:line="480" w:lineRule="atLeast"/>
        <w:rPr>
          <w:rFonts w:ascii="Arial" w:hAnsi="Arial" w:cs="Arial"/>
          <w:color w:val="2A2A2A"/>
          <w:sz w:val="33"/>
          <w:szCs w:val="33"/>
          <w:u w:color="275570"/>
        </w:rPr>
      </w:pPr>
    </w:p>
    <w:p w14:paraId="6041F139" w14:textId="77777777" w:rsidR="001B273F" w:rsidRDefault="001B273F" w:rsidP="001B273F">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lastRenderedPageBreak/>
        <w:t>render</w:t>
      </w:r>
    </w:p>
    <w:p w14:paraId="5CCFF272" w14:textId="77777777" w:rsidR="001B273F" w:rsidRDefault="001B273F" w:rsidP="001B273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As mentioned before, the Component’s function must return either a DOM element, an array of DOM elements or null. We could use </w:t>
      </w:r>
      <w:proofErr w:type="spellStart"/>
      <w:r>
        <w:rPr>
          <w:rFonts w:ascii="Arial" w:hAnsi="Arial" w:cs="Arial"/>
          <w:color w:val="2A2A2A"/>
          <w:sz w:val="34"/>
          <w:szCs w:val="34"/>
          <w:u w:color="275570"/>
        </w:rPr>
        <w:t>React’s</w:t>
      </w:r>
      <w:proofErr w:type="spellEnd"/>
      <w:r>
        <w:rPr>
          <w:rFonts w:ascii="Arial" w:hAnsi="Arial" w:cs="Arial"/>
          <w:color w:val="2A2A2A"/>
          <w:sz w:val="34"/>
          <w:szCs w:val="34"/>
          <w:u w:color="275570"/>
        </w:rPr>
        <w:t xml:space="preserve"> method to create a DOM element, </w:t>
      </w:r>
      <w:proofErr w:type="spellStart"/>
      <w:r>
        <w:rPr>
          <w:rFonts w:ascii="Arial" w:hAnsi="Arial" w:cs="Arial"/>
          <w:color w:val="2A2A2A"/>
          <w:sz w:val="34"/>
          <w:szCs w:val="34"/>
          <w:u w:color="275570"/>
        </w:rPr>
        <w:t>createElement</w:t>
      </w:r>
      <w:proofErr w:type="spellEnd"/>
      <w:r>
        <w:rPr>
          <w:rFonts w:ascii="Arial" w:hAnsi="Arial" w:cs="Arial"/>
          <w:color w:val="2A2A2A"/>
          <w:sz w:val="34"/>
          <w:szCs w:val="34"/>
          <w:u w:color="275570"/>
        </w:rPr>
        <w:t> that takes 3 arguments:</w:t>
      </w:r>
    </w:p>
    <w:p w14:paraId="3094EEFC" w14:textId="77777777" w:rsidR="001B273F" w:rsidRDefault="001B273F" w:rsidP="001B273F">
      <w:pPr>
        <w:numPr>
          <w:ilvl w:val="0"/>
          <w:numId w:val="6"/>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 xml:space="preserve">the element </w:t>
      </w:r>
      <w:proofErr w:type="gramStart"/>
      <w:r>
        <w:rPr>
          <w:rFonts w:ascii="Arial" w:hAnsi="Arial" w:cs="Arial"/>
          <w:color w:val="2A2A2A"/>
          <w:sz w:val="34"/>
          <w:szCs w:val="34"/>
          <w:u w:color="275570"/>
        </w:rPr>
        <w:t>tag</w:t>
      </w:r>
      <w:proofErr w:type="gramEnd"/>
    </w:p>
    <w:p w14:paraId="5CA0FEC7" w14:textId="77777777" w:rsidR="001B273F" w:rsidRDefault="001B273F" w:rsidP="001B273F">
      <w:pPr>
        <w:numPr>
          <w:ilvl w:val="0"/>
          <w:numId w:val="6"/>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an object containing any classes or ids (in this case null)</w:t>
      </w:r>
    </w:p>
    <w:p w14:paraId="275B1234" w14:textId="77777777" w:rsidR="001B273F" w:rsidRDefault="001B273F" w:rsidP="001B273F">
      <w:pPr>
        <w:numPr>
          <w:ilvl w:val="0"/>
          <w:numId w:val="6"/>
        </w:numPr>
        <w:tabs>
          <w:tab w:val="left" w:pos="220"/>
          <w:tab w:val="left" w:pos="720"/>
        </w:tabs>
        <w:autoSpaceDE w:val="0"/>
        <w:autoSpaceDN w:val="0"/>
        <w:adjustRightInd w:val="0"/>
        <w:spacing w:after="320" w:line="500" w:lineRule="atLeast"/>
        <w:ind w:hanging="720"/>
        <w:rPr>
          <w:rFonts w:ascii="Arial" w:hAnsi="Arial" w:cs="Arial"/>
          <w:color w:val="2A2A2A"/>
          <w:sz w:val="34"/>
          <w:szCs w:val="34"/>
          <w:u w:color="275570"/>
        </w:rPr>
      </w:pPr>
      <w:r>
        <w:rPr>
          <w:rFonts w:ascii="Arial" w:hAnsi="Arial" w:cs="Arial"/>
          <w:color w:val="2A2A2A"/>
          <w:sz w:val="34"/>
          <w:szCs w:val="34"/>
          <w:u w:color="275570"/>
        </w:rPr>
        <w:t>the content</w:t>
      </w:r>
    </w:p>
    <w:p w14:paraId="6BD61CAB" w14:textId="77777777" w:rsidR="001B273F" w:rsidRDefault="001B273F" w:rsidP="001B273F">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function</w:t>
      </w:r>
      <w:r>
        <w:rPr>
          <w:rFonts w:ascii="Arial" w:hAnsi="Arial" w:cs="Arial"/>
          <w:color w:val="2A2A2A"/>
          <w:sz w:val="33"/>
          <w:szCs w:val="33"/>
          <w:u w:color="275570"/>
        </w:rPr>
        <w:t xml:space="preserve"> </w:t>
      </w:r>
      <w:proofErr w:type="gramStart"/>
      <w:r>
        <w:rPr>
          <w:rFonts w:ascii="Arial" w:hAnsi="Arial" w:cs="Arial"/>
          <w:color w:val="2A2A2A"/>
          <w:sz w:val="33"/>
          <w:szCs w:val="33"/>
          <w:u w:color="275570"/>
        </w:rPr>
        <w:t>App(</w:t>
      </w:r>
      <w:proofErr w:type="gramEnd"/>
      <w:r>
        <w:rPr>
          <w:rFonts w:ascii="Arial" w:hAnsi="Arial" w:cs="Arial"/>
          <w:color w:val="2A2A2A"/>
          <w:sz w:val="33"/>
          <w:szCs w:val="33"/>
          <w:u w:color="275570"/>
        </w:rPr>
        <w:t>) {</w:t>
      </w:r>
    </w:p>
    <w:p w14:paraId="1016CCC7" w14:textId="77777777" w:rsidR="001B273F" w:rsidRDefault="001B273F" w:rsidP="001B273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p>
    <w:p w14:paraId="55BA9D1F" w14:textId="77777777" w:rsidR="001B273F" w:rsidRDefault="001B273F" w:rsidP="001B273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roofErr w:type="spellStart"/>
      <w:r>
        <w:rPr>
          <w:rFonts w:ascii="Arial" w:hAnsi="Arial" w:cs="Arial"/>
          <w:color w:val="2A2A2A"/>
          <w:sz w:val="33"/>
          <w:szCs w:val="33"/>
          <w:u w:color="275570"/>
        </w:rPr>
        <w:t>React.createElement</w:t>
      </w:r>
      <w:proofErr w:type="spellEnd"/>
      <w:r>
        <w:rPr>
          <w:rFonts w:ascii="Arial" w:hAnsi="Arial" w:cs="Arial"/>
          <w:color w:val="2A2A2A"/>
          <w:sz w:val="33"/>
          <w:szCs w:val="33"/>
          <w:u w:color="275570"/>
        </w:rPr>
        <w:t>('</w:t>
      </w:r>
      <w:r>
        <w:rPr>
          <w:rFonts w:ascii="Arial" w:hAnsi="Arial" w:cs="Arial"/>
          <w:color w:val="D20035"/>
          <w:sz w:val="33"/>
          <w:szCs w:val="33"/>
          <w:u w:color="275570"/>
        </w:rPr>
        <w:t>h1</w:t>
      </w:r>
      <w:r>
        <w:rPr>
          <w:rFonts w:ascii="Arial" w:hAnsi="Arial" w:cs="Arial"/>
          <w:color w:val="2A2A2A"/>
          <w:sz w:val="33"/>
          <w:szCs w:val="33"/>
          <w:u w:color="275570"/>
        </w:rPr>
        <w:t xml:space="preserve">', </w:t>
      </w:r>
      <w:r>
        <w:rPr>
          <w:rFonts w:ascii="Arial" w:hAnsi="Arial" w:cs="Arial"/>
          <w:b/>
          <w:bCs/>
          <w:color w:val="000000"/>
          <w:sz w:val="33"/>
          <w:szCs w:val="33"/>
          <w:u w:color="275570"/>
        </w:rPr>
        <w:t>null</w:t>
      </w:r>
      <w:r>
        <w:rPr>
          <w:rFonts w:ascii="Arial" w:hAnsi="Arial" w:cs="Arial"/>
          <w:color w:val="2A2A2A"/>
          <w:sz w:val="33"/>
          <w:szCs w:val="33"/>
          <w:u w:color="275570"/>
        </w:rPr>
        <w:t>, '</w:t>
      </w:r>
      <w:r>
        <w:rPr>
          <w:rFonts w:ascii="Arial" w:hAnsi="Arial" w:cs="Arial"/>
          <w:color w:val="D20035"/>
          <w:sz w:val="33"/>
          <w:szCs w:val="33"/>
          <w:u w:color="275570"/>
        </w:rPr>
        <w:t>Hello World!</w:t>
      </w:r>
      <w:r>
        <w:rPr>
          <w:rFonts w:ascii="Arial" w:hAnsi="Arial" w:cs="Arial"/>
          <w:color w:val="2A2A2A"/>
          <w:sz w:val="33"/>
          <w:szCs w:val="33"/>
          <w:u w:color="275570"/>
        </w:rPr>
        <w:t>')</w:t>
      </w:r>
    </w:p>
    <w:p w14:paraId="732A9C41" w14:textId="77777777" w:rsidR="001B273F" w:rsidRDefault="001B273F" w:rsidP="001B273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
    <w:p w14:paraId="44B95C54" w14:textId="77777777" w:rsidR="001B273F" w:rsidRDefault="001B273F" w:rsidP="001B273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1617DFF4" w14:textId="77777777" w:rsidR="001B273F" w:rsidRDefault="001B273F" w:rsidP="001B273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If you check the browser, you should now see ‘Hello World!’ instead of the React logo.</w:t>
      </w:r>
    </w:p>
    <w:p w14:paraId="2CF75A86" w14:textId="77777777" w:rsidR="001B273F" w:rsidRDefault="001B273F" w:rsidP="001B273F">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JSX</w:t>
      </w:r>
    </w:p>
    <w:p w14:paraId="28589A14" w14:textId="77777777" w:rsidR="001B273F" w:rsidRDefault="001B273F" w:rsidP="001B273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React provides us with an alternative syntax, preventing us from having to create elements in this way. The syntax is called JSX. It allows us to describe elements in a way that is very similar to HTML. JSX allows us to construct our user </w:t>
      </w:r>
      <w:r>
        <w:rPr>
          <w:rFonts w:ascii="Arial" w:hAnsi="Arial" w:cs="Arial"/>
          <w:color w:val="2A2A2A"/>
          <w:sz w:val="34"/>
          <w:szCs w:val="34"/>
          <w:u w:color="275570"/>
        </w:rPr>
        <w:lastRenderedPageBreak/>
        <w:t>interfaces in a much quicker and more natural fashion, declaring our JSX rather than using JavaScript to manually create, manipulate and append DOM elements.</w:t>
      </w:r>
    </w:p>
    <w:p w14:paraId="6A1BAB1C" w14:textId="77777777" w:rsidR="001B273F" w:rsidRDefault="001B273F" w:rsidP="001B273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Let’s refactor our ‘h1’ using JSX. JSX looks a lot like HTML, but there are some key differences. For example, giving an element a class attribute, we use </w:t>
      </w:r>
      <w:proofErr w:type="spellStart"/>
      <w:r>
        <w:rPr>
          <w:rFonts w:ascii="Arial" w:hAnsi="Arial" w:cs="Arial"/>
          <w:color w:val="2A2A2A"/>
          <w:sz w:val="34"/>
          <w:szCs w:val="34"/>
          <w:u w:color="275570"/>
        </w:rPr>
        <w:t>className</w:t>
      </w:r>
      <w:proofErr w:type="spellEnd"/>
      <w:r>
        <w:rPr>
          <w:rFonts w:ascii="Arial" w:hAnsi="Arial" w:cs="Arial"/>
          <w:color w:val="2A2A2A"/>
          <w:sz w:val="34"/>
          <w:szCs w:val="34"/>
          <w:u w:color="275570"/>
        </w:rPr>
        <w:t>="</w:t>
      </w:r>
      <w:proofErr w:type="spellStart"/>
      <w:r>
        <w:rPr>
          <w:rFonts w:ascii="Arial" w:hAnsi="Arial" w:cs="Arial"/>
          <w:color w:val="2A2A2A"/>
          <w:sz w:val="34"/>
          <w:szCs w:val="34"/>
          <w:u w:color="275570"/>
        </w:rPr>
        <w:t>my_class</w:t>
      </w:r>
      <w:proofErr w:type="spellEnd"/>
      <w:r>
        <w:rPr>
          <w:rFonts w:ascii="Arial" w:hAnsi="Arial" w:cs="Arial"/>
          <w:color w:val="2A2A2A"/>
          <w:sz w:val="34"/>
          <w:szCs w:val="34"/>
          <w:u w:color="275570"/>
        </w:rPr>
        <w:t>", instead of using class="</w:t>
      </w:r>
      <w:proofErr w:type="spellStart"/>
      <w:r>
        <w:rPr>
          <w:rFonts w:ascii="Arial" w:hAnsi="Arial" w:cs="Arial"/>
          <w:color w:val="2A2A2A"/>
          <w:sz w:val="34"/>
          <w:szCs w:val="34"/>
          <w:u w:color="275570"/>
        </w:rPr>
        <w:t>my_class</w:t>
      </w:r>
      <w:proofErr w:type="spellEnd"/>
      <w:r>
        <w:rPr>
          <w:rFonts w:ascii="Arial" w:hAnsi="Arial" w:cs="Arial"/>
          <w:color w:val="2A2A2A"/>
          <w:sz w:val="34"/>
          <w:szCs w:val="34"/>
          <w:u w:color="275570"/>
        </w:rPr>
        <w:t>" as we do in HTML. (This is because class is a reserved keyword in JavaScript.)</w:t>
      </w:r>
    </w:p>
    <w:p w14:paraId="428033B4" w14:textId="77777777" w:rsidR="001B273F" w:rsidRDefault="001B273F" w:rsidP="001B273F">
      <w:pPr>
        <w:autoSpaceDE w:val="0"/>
        <w:autoSpaceDN w:val="0"/>
        <w:adjustRightInd w:val="0"/>
        <w:spacing w:line="480" w:lineRule="atLeast"/>
        <w:rPr>
          <w:rFonts w:ascii="Arial" w:hAnsi="Arial" w:cs="Arial"/>
          <w:color w:val="2A2A2A"/>
          <w:sz w:val="33"/>
          <w:szCs w:val="33"/>
          <w:u w:color="275570"/>
        </w:rPr>
      </w:pPr>
      <w:r>
        <w:rPr>
          <w:rFonts w:ascii="Arial" w:hAnsi="Arial" w:cs="Arial"/>
          <w:b/>
          <w:bCs/>
          <w:color w:val="000000"/>
          <w:sz w:val="33"/>
          <w:szCs w:val="33"/>
          <w:u w:color="275570"/>
        </w:rPr>
        <w:t>function</w:t>
      </w:r>
      <w:r>
        <w:rPr>
          <w:rFonts w:ascii="Arial" w:hAnsi="Arial" w:cs="Arial"/>
          <w:color w:val="2A2A2A"/>
          <w:sz w:val="33"/>
          <w:szCs w:val="33"/>
          <w:u w:color="275570"/>
        </w:rPr>
        <w:t xml:space="preserve"> </w:t>
      </w:r>
      <w:proofErr w:type="gramStart"/>
      <w:r>
        <w:rPr>
          <w:rFonts w:ascii="Arial" w:hAnsi="Arial" w:cs="Arial"/>
          <w:color w:val="2A2A2A"/>
          <w:sz w:val="33"/>
          <w:szCs w:val="33"/>
          <w:u w:color="275570"/>
        </w:rPr>
        <w:t>App(</w:t>
      </w:r>
      <w:proofErr w:type="gramEnd"/>
      <w:r>
        <w:rPr>
          <w:rFonts w:ascii="Arial" w:hAnsi="Arial" w:cs="Arial"/>
          <w:color w:val="2A2A2A"/>
          <w:sz w:val="33"/>
          <w:szCs w:val="33"/>
          <w:u w:color="275570"/>
        </w:rPr>
        <w:t>) {</w:t>
      </w:r>
    </w:p>
    <w:p w14:paraId="4B4C54C2" w14:textId="77777777" w:rsidR="001B273F" w:rsidRDefault="001B273F" w:rsidP="001B273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return</w:t>
      </w:r>
      <w:r>
        <w:rPr>
          <w:rFonts w:ascii="Arial" w:hAnsi="Arial" w:cs="Arial"/>
          <w:color w:val="2A2A2A"/>
          <w:sz w:val="33"/>
          <w:szCs w:val="33"/>
          <w:u w:color="275570"/>
        </w:rPr>
        <w:t xml:space="preserve"> (</w:t>
      </w:r>
    </w:p>
    <w:p w14:paraId="4A5C848C" w14:textId="77777777" w:rsidR="001B273F" w:rsidRDefault="001B273F" w:rsidP="001B273F">
      <w:pPr>
        <w:autoSpaceDE w:val="0"/>
        <w:autoSpaceDN w:val="0"/>
        <w:adjustRightInd w:val="0"/>
        <w:spacing w:line="480" w:lineRule="atLeast"/>
        <w:rPr>
          <w:rFonts w:ascii="Arial" w:hAnsi="Arial" w:cs="Arial"/>
          <w:color w:val="000000"/>
          <w:sz w:val="33"/>
          <w:szCs w:val="33"/>
          <w:u w:color="275570"/>
        </w:rPr>
      </w:pPr>
      <w:r>
        <w:rPr>
          <w:rFonts w:ascii="Arial" w:hAnsi="Arial" w:cs="Arial"/>
          <w:color w:val="2A2A2A"/>
          <w:sz w:val="33"/>
          <w:szCs w:val="33"/>
          <w:u w:color="275570"/>
        </w:rPr>
        <w:t xml:space="preserve">    </w:t>
      </w:r>
      <w:r>
        <w:rPr>
          <w:rFonts w:ascii="Arial" w:hAnsi="Arial" w:cs="Arial"/>
          <w:b/>
          <w:bCs/>
          <w:color w:val="000000"/>
          <w:sz w:val="33"/>
          <w:szCs w:val="33"/>
          <w:u w:color="275570"/>
        </w:rPr>
        <w:t>&lt;</w:t>
      </w:r>
      <w:r>
        <w:rPr>
          <w:rFonts w:ascii="Arial" w:hAnsi="Arial" w:cs="Arial"/>
          <w:color w:val="2A2A2A"/>
          <w:sz w:val="33"/>
          <w:szCs w:val="33"/>
          <w:u w:color="275570"/>
        </w:rPr>
        <w:t xml:space="preserve">h1 </w:t>
      </w:r>
      <w:proofErr w:type="spellStart"/>
      <w:r>
        <w:rPr>
          <w:rFonts w:ascii="Arial" w:hAnsi="Arial" w:cs="Arial"/>
          <w:color w:val="2A2A2A"/>
          <w:sz w:val="33"/>
          <w:szCs w:val="33"/>
          <w:u w:color="275570"/>
        </w:rPr>
        <w:t>className</w:t>
      </w:r>
      <w:proofErr w:type="spellEnd"/>
      <w:r>
        <w:rPr>
          <w:rFonts w:ascii="Arial" w:hAnsi="Arial" w:cs="Arial"/>
          <w:b/>
          <w:bCs/>
          <w:color w:val="000000"/>
          <w:sz w:val="33"/>
          <w:szCs w:val="33"/>
          <w:u w:color="275570"/>
        </w:rPr>
        <w:t>=</w:t>
      </w:r>
      <w:r>
        <w:rPr>
          <w:rFonts w:ascii="Arial" w:hAnsi="Arial" w:cs="Arial"/>
          <w:color w:val="2A2A2A"/>
          <w:sz w:val="33"/>
          <w:szCs w:val="33"/>
          <w:u w:color="275570"/>
        </w:rPr>
        <w:t>"</w:t>
      </w:r>
      <w:r>
        <w:rPr>
          <w:rFonts w:ascii="Arial" w:hAnsi="Arial" w:cs="Arial"/>
          <w:color w:val="D20035"/>
          <w:sz w:val="33"/>
          <w:szCs w:val="33"/>
          <w:u w:color="275570"/>
        </w:rPr>
        <w:t>title</w:t>
      </w:r>
      <w:r>
        <w:rPr>
          <w:rFonts w:ascii="Arial" w:hAnsi="Arial" w:cs="Arial"/>
          <w:color w:val="2A2A2A"/>
          <w:sz w:val="33"/>
          <w:szCs w:val="33"/>
          <w:u w:color="275570"/>
        </w:rPr>
        <w:t>"</w:t>
      </w:r>
      <w:r>
        <w:rPr>
          <w:rFonts w:ascii="Arial" w:hAnsi="Arial" w:cs="Arial"/>
          <w:b/>
          <w:bCs/>
          <w:color w:val="000000"/>
          <w:sz w:val="33"/>
          <w:szCs w:val="33"/>
          <w:u w:color="275570"/>
        </w:rPr>
        <w:t>&gt;</w:t>
      </w:r>
      <w:r>
        <w:rPr>
          <w:rFonts w:ascii="Arial" w:hAnsi="Arial" w:cs="Arial"/>
          <w:color w:val="2A2A2A"/>
          <w:sz w:val="33"/>
          <w:szCs w:val="33"/>
          <w:u w:color="275570"/>
        </w:rPr>
        <w:t xml:space="preserve">Hello </w:t>
      </w:r>
      <w:proofErr w:type="gramStart"/>
      <w:r>
        <w:rPr>
          <w:rFonts w:ascii="Arial" w:hAnsi="Arial" w:cs="Arial"/>
          <w:color w:val="2A2A2A"/>
          <w:sz w:val="33"/>
          <w:szCs w:val="33"/>
          <w:u w:color="275570"/>
        </w:rPr>
        <w:t>World</w:t>
      </w:r>
      <w:r>
        <w:rPr>
          <w:rFonts w:ascii="Arial" w:hAnsi="Arial" w:cs="Arial"/>
          <w:b/>
          <w:bCs/>
          <w:color w:val="000000"/>
          <w:sz w:val="33"/>
          <w:szCs w:val="33"/>
          <w:u w:color="275570"/>
        </w:rPr>
        <w:t>!&lt;</w:t>
      </w:r>
      <w:proofErr w:type="gramEnd"/>
      <w:r>
        <w:rPr>
          <w:rFonts w:ascii="Arial" w:hAnsi="Arial" w:cs="Arial"/>
          <w:color w:val="128B1D"/>
          <w:sz w:val="33"/>
          <w:szCs w:val="33"/>
          <w:u w:color="275570"/>
        </w:rPr>
        <w:t>/h1</w:t>
      </w:r>
      <w:r>
        <w:rPr>
          <w:rFonts w:ascii="Arial" w:hAnsi="Arial" w:cs="Arial"/>
          <w:color w:val="000000"/>
          <w:sz w:val="33"/>
          <w:szCs w:val="33"/>
          <w:u w:color="275570"/>
        </w:rPr>
        <w:t>&gt;</w:t>
      </w:r>
    </w:p>
    <w:p w14:paraId="5A55C22E" w14:textId="77777777" w:rsidR="001B273F" w:rsidRDefault="001B273F" w:rsidP="001B273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  );</w:t>
      </w:r>
    </w:p>
    <w:p w14:paraId="270737F4" w14:textId="77777777" w:rsidR="001B273F" w:rsidRDefault="001B273F" w:rsidP="001B273F">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w:t>
      </w:r>
    </w:p>
    <w:p w14:paraId="5AFA4BEE" w14:textId="77777777" w:rsidR="001B273F" w:rsidRDefault="001B273F" w:rsidP="001B273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 xml:space="preserve">Note: React and JSX are two independent technologies, but JSX was built with React in mind. Create React App has Babel already configured and Babel is </w:t>
      </w:r>
      <w:proofErr w:type="spellStart"/>
      <w:r>
        <w:rPr>
          <w:rFonts w:ascii="Arial" w:hAnsi="Arial" w:cs="Arial"/>
          <w:color w:val="2A2A2A"/>
          <w:sz w:val="34"/>
          <w:szCs w:val="34"/>
          <w:u w:color="275570"/>
        </w:rPr>
        <w:t>transpiling</w:t>
      </w:r>
      <w:proofErr w:type="spellEnd"/>
      <w:r>
        <w:rPr>
          <w:rFonts w:ascii="Arial" w:hAnsi="Arial" w:cs="Arial"/>
          <w:color w:val="2A2A2A"/>
          <w:sz w:val="34"/>
          <w:szCs w:val="34"/>
          <w:u w:color="275570"/>
        </w:rPr>
        <w:t xml:space="preserve"> the JSX into JavaScript, making it compatible with browsers.</w:t>
      </w:r>
    </w:p>
    <w:p w14:paraId="4F3FBD74" w14:textId="77777777" w:rsidR="001B273F" w:rsidRDefault="001B273F" w:rsidP="001B273F">
      <w:pPr>
        <w:autoSpaceDE w:val="0"/>
        <w:autoSpaceDN w:val="0"/>
        <w:adjustRightInd w:val="0"/>
        <w:spacing w:after="200" w:line="720" w:lineRule="atLeast"/>
        <w:rPr>
          <w:rFonts w:ascii="Arial" w:hAnsi="Arial" w:cs="Arial"/>
          <w:b/>
          <w:bCs/>
          <w:color w:val="275570"/>
          <w:sz w:val="48"/>
          <w:szCs w:val="48"/>
          <w:u w:color="275570"/>
        </w:rPr>
      </w:pPr>
      <w:r>
        <w:rPr>
          <w:rFonts w:ascii="Arial" w:hAnsi="Arial" w:cs="Arial"/>
          <w:b/>
          <w:bCs/>
          <w:color w:val="275570"/>
          <w:sz w:val="48"/>
          <w:szCs w:val="48"/>
          <w:u w:color="275570"/>
        </w:rPr>
        <w:t>JSX Syntax Highlighting</w:t>
      </w:r>
    </w:p>
    <w:p w14:paraId="5B53FCBB" w14:textId="77777777" w:rsidR="001B273F" w:rsidRDefault="001B273F" w:rsidP="001B273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The JSX syntax highlighting might be broken as it’s being interpreted as JavaScript. To fix this you will need to get the Babel package for your editor. For Atom you can use Language Babel: </w:t>
      </w:r>
      <w:hyperlink r:id="rId9" w:history="1">
        <w:r>
          <w:rPr>
            <w:rFonts w:ascii="Arial" w:hAnsi="Arial" w:cs="Arial"/>
            <w:color w:val="1262C5"/>
            <w:sz w:val="34"/>
            <w:szCs w:val="34"/>
            <w:u w:color="275570"/>
          </w:rPr>
          <w:t>https://atom.io/packages/language-babel</w:t>
        </w:r>
      </w:hyperlink>
    </w:p>
    <w:p w14:paraId="401379DC" w14:textId="77777777" w:rsidR="001B273F" w:rsidRDefault="001B273F" w:rsidP="001B273F">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lastRenderedPageBreak/>
        <w:t>Conclusion</w:t>
      </w:r>
    </w:p>
    <w:p w14:paraId="4636C44A" w14:textId="77777777" w:rsidR="001B273F" w:rsidRDefault="001B273F" w:rsidP="001B273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We have seen how to use Create React App to create a start point for our application and render to the screen using “Hello World”.</w:t>
      </w:r>
    </w:p>
    <w:p w14:paraId="3E151CC8" w14:textId="77777777" w:rsidR="001B273F" w:rsidRDefault="001B273F" w:rsidP="001B273F">
      <w:pPr>
        <w:autoSpaceDE w:val="0"/>
        <w:autoSpaceDN w:val="0"/>
        <w:adjustRightInd w:val="0"/>
        <w:spacing w:after="200" w:line="960" w:lineRule="atLeast"/>
        <w:rPr>
          <w:rFonts w:ascii="Arial" w:hAnsi="Arial" w:cs="Arial"/>
          <w:b/>
          <w:bCs/>
          <w:color w:val="275570"/>
          <w:sz w:val="64"/>
          <w:szCs w:val="64"/>
          <w:u w:color="275570"/>
        </w:rPr>
      </w:pPr>
      <w:r>
        <w:rPr>
          <w:rFonts w:ascii="Arial" w:hAnsi="Arial" w:cs="Arial"/>
          <w:b/>
          <w:bCs/>
          <w:color w:val="275570"/>
          <w:sz w:val="64"/>
          <w:szCs w:val="64"/>
          <w:u w:color="275570"/>
        </w:rPr>
        <w:t>Additional Resources</w:t>
      </w:r>
    </w:p>
    <w:p w14:paraId="4AFDEC96" w14:textId="77777777" w:rsidR="001B273F" w:rsidRDefault="001B273F" w:rsidP="001B273F">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There is also a React implementation for native mobile applications: </w:t>
      </w:r>
      <w:hyperlink r:id="rId10" w:history="1">
        <w:r>
          <w:rPr>
            <w:rFonts w:ascii="Arial" w:hAnsi="Arial" w:cs="Arial"/>
            <w:color w:val="1262C5"/>
            <w:sz w:val="34"/>
            <w:szCs w:val="34"/>
            <w:u w:color="275570"/>
          </w:rPr>
          <w:t>https://facebook.github.io/react-native/</w:t>
        </w:r>
      </w:hyperlink>
    </w:p>
    <w:p w14:paraId="0A6A1EB9" w14:textId="77777777" w:rsidR="001B273F" w:rsidRDefault="001B273F" w:rsidP="001B273F">
      <w:pPr>
        <w:autoSpaceDE w:val="0"/>
        <w:autoSpaceDN w:val="0"/>
        <w:adjustRightInd w:val="0"/>
        <w:spacing w:line="380" w:lineRule="atLeast"/>
        <w:rPr>
          <w:rFonts w:ascii="Calibri" w:hAnsi="Calibri" w:cs="Calibri"/>
          <w:color w:val="2A2A2A"/>
          <w:sz w:val="32"/>
          <w:szCs w:val="32"/>
          <w:u w:color="275570"/>
        </w:rPr>
      </w:pPr>
    </w:p>
    <w:p w14:paraId="6567352D" w14:textId="77777777" w:rsidR="00C142D8" w:rsidRPr="008F2EA7" w:rsidRDefault="00C142D8" w:rsidP="008F2EA7"/>
    <w:sectPr w:rsidR="00C142D8" w:rsidRPr="008F2EA7" w:rsidSect="00C11C4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F9E2298"/>
    <w:multiLevelType w:val="multilevel"/>
    <w:tmpl w:val="C244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E20245"/>
    <w:multiLevelType w:val="multilevel"/>
    <w:tmpl w:val="9E3A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2A57EA"/>
    <w:multiLevelType w:val="multilevel"/>
    <w:tmpl w:val="F224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DE7F77"/>
    <w:multiLevelType w:val="multilevel"/>
    <w:tmpl w:val="785497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9"/>
  </w:num>
  <w:num w:numId="9">
    <w:abstractNumId w:val="7"/>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5E0"/>
    <w:rsid w:val="001B273F"/>
    <w:rsid w:val="00210993"/>
    <w:rsid w:val="004C733E"/>
    <w:rsid w:val="00726B9E"/>
    <w:rsid w:val="008F2EA7"/>
    <w:rsid w:val="00A809E0"/>
    <w:rsid w:val="00B975E0"/>
    <w:rsid w:val="00C142D8"/>
    <w:rsid w:val="00DC62BF"/>
    <w:rsid w:val="00F536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A6C58BE"/>
  <w15:chartTrackingRefBased/>
  <w15:docId w15:val="{D8E4BEA4-1532-6A4F-B532-F3AC2FBE0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2EA7"/>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F2EA7"/>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8F2EA7"/>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1B273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EA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F2EA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F2EA7"/>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F2EA7"/>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8F2EA7"/>
    <w:rPr>
      <w:b/>
      <w:bCs/>
    </w:rPr>
  </w:style>
  <w:style w:type="character" w:styleId="Hyperlink">
    <w:name w:val="Hyperlink"/>
    <w:basedOn w:val="DefaultParagraphFont"/>
    <w:uiPriority w:val="99"/>
    <w:semiHidden/>
    <w:unhideWhenUsed/>
    <w:rsid w:val="008F2EA7"/>
    <w:rPr>
      <w:color w:val="0000FF"/>
      <w:u w:val="single"/>
    </w:rPr>
  </w:style>
  <w:style w:type="character" w:customStyle="1" w:styleId="Heading4Char">
    <w:name w:val="Heading 4 Char"/>
    <w:basedOn w:val="DefaultParagraphFont"/>
    <w:link w:val="Heading4"/>
    <w:uiPriority w:val="9"/>
    <w:semiHidden/>
    <w:rsid w:val="001B273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943279">
      <w:bodyDiv w:val="1"/>
      <w:marLeft w:val="0"/>
      <w:marRight w:val="0"/>
      <w:marTop w:val="0"/>
      <w:marBottom w:val="0"/>
      <w:divBdr>
        <w:top w:val="none" w:sz="0" w:space="0" w:color="auto"/>
        <w:left w:val="none" w:sz="0" w:space="0" w:color="auto"/>
        <w:bottom w:val="none" w:sz="0" w:space="0" w:color="auto"/>
        <w:right w:val="none" w:sz="0" w:space="0" w:color="auto"/>
      </w:divBdr>
      <w:divsChild>
        <w:div w:id="112214684">
          <w:marLeft w:val="0"/>
          <w:marRight w:val="0"/>
          <w:marTop w:val="0"/>
          <w:marBottom w:val="0"/>
          <w:divBdr>
            <w:top w:val="none" w:sz="0" w:space="0" w:color="auto"/>
            <w:left w:val="none" w:sz="0" w:space="0" w:color="auto"/>
            <w:bottom w:val="single" w:sz="6" w:space="0" w:color="111111"/>
            <w:right w:val="none" w:sz="0" w:space="0" w:color="auto"/>
          </w:divBdr>
          <w:divsChild>
            <w:div w:id="678121975">
              <w:marLeft w:val="0"/>
              <w:marRight w:val="0"/>
              <w:marTop w:val="0"/>
              <w:marBottom w:val="0"/>
              <w:divBdr>
                <w:top w:val="none" w:sz="0" w:space="0" w:color="auto"/>
                <w:left w:val="none" w:sz="0" w:space="0" w:color="auto"/>
                <w:bottom w:val="none" w:sz="0" w:space="0" w:color="auto"/>
                <w:right w:val="none" w:sz="0" w:space="0" w:color="auto"/>
              </w:divBdr>
              <w:divsChild>
                <w:div w:id="1215240858">
                  <w:marLeft w:val="0"/>
                  <w:marRight w:val="0"/>
                  <w:marTop w:val="0"/>
                  <w:marBottom w:val="0"/>
                  <w:divBdr>
                    <w:top w:val="none" w:sz="0" w:space="0" w:color="auto"/>
                    <w:left w:val="none" w:sz="0" w:space="0" w:color="auto"/>
                    <w:bottom w:val="none" w:sz="0" w:space="0" w:color="auto"/>
                    <w:right w:val="none" w:sz="0" w:space="0" w:color="auto"/>
                  </w:divBdr>
                </w:div>
              </w:divsChild>
            </w:div>
            <w:div w:id="43334094">
              <w:blockQuote w:val="1"/>
              <w:marLeft w:val="0"/>
              <w:marRight w:val="0"/>
              <w:marTop w:val="0"/>
              <w:marBottom w:val="300"/>
              <w:divBdr>
                <w:top w:val="none" w:sz="0" w:space="0" w:color="auto"/>
                <w:left w:val="single" w:sz="18" w:space="15" w:color="BBBBBB"/>
                <w:bottom w:val="none" w:sz="0" w:space="0" w:color="auto"/>
                <w:right w:val="none" w:sz="0" w:space="0" w:color="auto"/>
              </w:divBdr>
            </w:div>
            <w:div w:id="417024492">
              <w:marLeft w:val="0"/>
              <w:marRight w:val="0"/>
              <w:marTop w:val="0"/>
              <w:marBottom w:val="0"/>
              <w:divBdr>
                <w:top w:val="none" w:sz="0" w:space="0" w:color="auto"/>
                <w:left w:val="none" w:sz="0" w:space="0" w:color="auto"/>
                <w:bottom w:val="none" w:sz="0" w:space="0" w:color="auto"/>
                <w:right w:val="none" w:sz="0" w:space="0" w:color="auto"/>
              </w:divBdr>
              <w:divsChild>
                <w:div w:id="518785472">
                  <w:marLeft w:val="0"/>
                  <w:marRight w:val="0"/>
                  <w:marTop w:val="0"/>
                  <w:marBottom w:val="0"/>
                  <w:divBdr>
                    <w:top w:val="none" w:sz="0" w:space="0" w:color="auto"/>
                    <w:left w:val="none" w:sz="0" w:space="0" w:color="auto"/>
                    <w:bottom w:val="none" w:sz="0" w:space="0" w:color="auto"/>
                    <w:right w:val="none" w:sz="0" w:space="0" w:color="auto"/>
                  </w:divBdr>
                </w:div>
              </w:divsChild>
            </w:div>
            <w:div w:id="1038361815">
              <w:marLeft w:val="0"/>
              <w:marRight w:val="0"/>
              <w:marTop w:val="0"/>
              <w:marBottom w:val="0"/>
              <w:divBdr>
                <w:top w:val="none" w:sz="0" w:space="0" w:color="auto"/>
                <w:left w:val="none" w:sz="0" w:space="0" w:color="auto"/>
                <w:bottom w:val="none" w:sz="0" w:space="0" w:color="auto"/>
                <w:right w:val="none" w:sz="0" w:space="0" w:color="auto"/>
              </w:divBdr>
              <w:divsChild>
                <w:div w:id="289481619">
                  <w:marLeft w:val="0"/>
                  <w:marRight w:val="0"/>
                  <w:marTop w:val="0"/>
                  <w:marBottom w:val="0"/>
                  <w:divBdr>
                    <w:top w:val="none" w:sz="0" w:space="0" w:color="auto"/>
                    <w:left w:val="none" w:sz="0" w:space="0" w:color="auto"/>
                    <w:bottom w:val="none" w:sz="0" w:space="0" w:color="auto"/>
                    <w:right w:val="none" w:sz="0" w:space="0" w:color="auto"/>
                  </w:divBdr>
                </w:div>
              </w:divsChild>
            </w:div>
            <w:div w:id="686368617">
              <w:marLeft w:val="0"/>
              <w:marRight w:val="0"/>
              <w:marTop w:val="0"/>
              <w:marBottom w:val="0"/>
              <w:divBdr>
                <w:top w:val="none" w:sz="0" w:space="0" w:color="auto"/>
                <w:left w:val="none" w:sz="0" w:space="0" w:color="auto"/>
                <w:bottom w:val="none" w:sz="0" w:space="0" w:color="auto"/>
                <w:right w:val="none" w:sz="0" w:space="0" w:color="auto"/>
              </w:divBdr>
              <w:divsChild>
                <w:div w:id="1687556849">
                  <w:marLeft w:val="0"/>
                  <w:marRight w:val="0"/>
                  <w:marTop w:val="0"/>
                  <w:marBottom w:val="0"/>
                  <w:divBdr>
                    <w:top w:val="none" w:sz="0" w:space="0" w:color="auto"/>
                    <w:left w:val="none" w:sz="0" w:space="0" w:color="auto"/>
                    <w:bottom w:val="none" w:sz="0" w:space="0" w:color="auto"/>
                    <w:right w:val="none" w:sz="0" w:space="0" w:color="auto"/>
                  </w:divBdr>
                </w:div>
              </w:divsChild>
            </w:div>
            <w:div w:id="1431388420">
              <w:marLeft w:val="0"/>
              <w:marRight w:val="0"/>
              <w:marTop w:val="0"/>
              <w:marBottom w:val="0"/>
              <w:divBdr>
                <w:top w:val="none" w:sz="0" w:space="0" w:color="auto"/>
                <w:left w:val="none" w:sz="0" w:space="0" w:color="auto"/>
                <w:bottom w:val="none" w:sz="0" w:space="0" w:color="auto"/>
                <w:right w:val="none" w:sz="0" w:space="0" w:color="auto"/>
              </w:divBdr>
              <w:divsChild>
                <w:div w:id="6057176">
                  <w:marLeft w:val="0"/>
                  <w:marRight w:val="0"/>
                  <w:marTop w:val="0"/>
                  <w:marBottom w:val="0"/>
                  <w:divBdr>
                    <w:top w:val="none" w:sz="0" w:space="0" w:color="auto"/>
                    <w:left w:val="none" w:sz="0" w:space="0" w:color="auto"/>
                    <w:bottom w:val="none" w:sz="0" w:space="0" w:color="auto"/>
                    <w:right w:val="none" w:sz="0" w:space="0" w:color="auto"/>
                  </w:divBdr>
                </w:div>
              </w:divsChild>
            </w:div>
            <w:div w:id="155221042">
              <w:marLeft w:val="0"/>
              <w:marRight w:val="0"/>
              <w:marTop w:val="0"/>
              <w:marBottom w:val="0"/>
              <w:divBdr>
                <w:top w:val="none" w:sz="0" w:space="0" w:color="auto"/>
                <w:left w:val="none" w:sz="0" w:space="0" w:color="auto"/>
                <w:bottom w:val="none" w:sz="0" w:space="0" w:color="auto"/>
                <w:right w:val="none" w:sz="0" w:space="0" w:color="auto"/>
              </w:divBdr>
              <w:divsChild>
                <w:div w:id="877670086">
                  <w:marLeft w:val="0"/>
                  <w:marRight w:val="0"/>
                  <w:marTop w:val="0"/>
                  <w:marBottom w:val="0"/>
                  <w:divBdr>
                    <w:top w:val="none" w:sz="0" w:space="0" w:color="auto"/>
                    <w:left w:val="none" w:sz="0" w:space="0" w:color="auto"/>
                    <w:bottom w:val="none" w:sz="0" w:space="0" w:color="auto"/>
                    <w:right w:val="none" w:sz="0" w:space="0" w:color="auto"/>
                  </w:divBdr>
                </w:div>
              </w:divsChild>
            </w:div>
            <w:div w:id="828323560">
              <w:marLeft w:val="0"/>
              <w:marRight w:val="0"/>
              <w:marTop w:val="0"/>
              <w:marBottom w:val="0"/>
              <w:divBdr>
                <w:top w:val="none" w:sz="0" w:space="0" w:color="auto"/>
                <w:left w:val="none" w:sz="0" w:space="0" w:color="auto"/>
                <w:bottom w:val="none" w:sz="0" w:space="0" w:color="auto"/>
                <w:right w:val="none" w:sz="0" w:space="0" w:color="auto"/>
              </w:divBdr>
              <w:divsChild>
                <w:div w:id="73139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1418">
          <w:marLeft w:val="0"/>
          <w:marRight w:val="0"/>
          <w:marTop w:val="0"/>
          <w:marBottom w:val="0"/>
          <w:divBdr>
            <w:top w:val="none" w:sz="0" w:space="0" w:color="auto"/>
            <w:left w:val="none" w:sz="0" w:space="0" w:color="auto"/>
            <w:bottom w:val="none" w:sz="0" w:space="0" w:color="auto"/>
            <w:right w:val="none" w:sz="0" w:space="0" w:color="auto"/>
          </w:divBdr>
        </w:div>
      </w:divsChild>
    </w:div>
    <w:div w:id="350575493">
      <w:bodyDiv w:val="1"/>
      <w:marLeft w:val="0"/>
      <w:marRight w:val="0"/>
      <w:marTop w:val="0"/>
      <w:marBottom w:val="0"/>
      <w:divBdr>
        <w:top w:val="none" w:sz="0" w:space="0" w:color="auto"/>
        <w:left w:val="none" w:sz="0" w:space="0" w:color="auto"/>
        <w:bottom w:val="none" w:sz="0" w:space="0" w:color="auto"/>
        <w:right w:val="none" w:sz="0" w:space="0" w:color="auto"/>
      </w:divBdr>
    </w:div>
    <w:div w:id="643196632">
      <w:bodyDiv w:val="1"/>
      <w:marLeft w:val="0"/>
      <w:marRight w:val="0"/>
      <w:marTop w:val="0"/>
      <w:marBottom w:val="0"/>
      <w:divBdr>
        <w:top w:val="none" w:sz="0" w:space="0" w:color="auto"/>
        <w:left w:val="none" w:sz="0" w:space="0" w:color="auto"/>
        <w:bottom w:val="none" w:sz="0" w:space="0" w:color="auto"/>
        <w:right w:val="none" w:sz="0" w:space="0" w:color="auto"/>
      </w:divBdr>
      <w:divsChild>
        <w:div w:id="753552974">
          <w:marLeft w:val="0"/>
          <w:marRight w:val="0"/>
          <w:marTop w:val="0"/>
          <w:marBottom w:val="0"/>
          <w:divBdr>
            <w:top w:val="none" w:sz="0" w:space="0" w:color="auto"/>
            <w:left w:val="none" w:sz="0" w:space="0" w:color="auto"/>
            <w:bottom w:val="single" w:sz="6" w:space="0" w:color="111111"/>
            <w:right w:val="none" w:sz="0" w:space="0" w:color="auto"/>
          </w:divBdr>
          <w:divsChild>
            <w:div w:id="1474908596">
              <w:marLeft w:val="0"/>
              <w:marRight w:val="0"/>
              <w:marTop w:val="0"/>
              <w:marBottom w:val="0"/>
              <w:divBdr>
                <w:top w:val="none" w:sz="0" w:space="0" w:color="auto"/>
                <w:left w:val="none" w:sz="0" w:space="0" w:color="auto"/>
                <w:bottom w:val="none" w:sz="0" w:space="0" w:color="auto"/>
                <w:right w:val="none" w:sz="0" w:space="0" w:color="auto"/>
              </w:divBdr>
              <w:divsChild>
                <w:div w:id="993408566">
                  <w:marLeft w:val="0"/>
                  <w:marRight w:val="0"/>
                  <w:marTop w:val="0"/>
                  <w:marBottom w:val="0"/>
                  <w:divBdr>
                    <w:top w:val="none" w:sz="0" w:space="0" w:color="auto"/>
                    <w:left w:val="none" w:sz="0" w:space="0" w:color="auto"/>
                    <w:bottom w:val="none" w:sz="0" w:space="0" w:color="auto"/>
                    <w:right w:val="none" w:sz="0" w:space="0" w:color="auto"/>
                  </w:divBdr>
                </w:div>
              </w:divsChild>
            </w:div>
            <w:div w:id="48388097">
              <w:blockQuote w:val="1"/>
              <w:marLeft w:val="0"/>
              <w:marRight w:val="0"/>
              <w:marTop w:val="0"/>
              <w:marBottom w:val="300"/>
              <w:divBdr>
                <w:top w:val="none" w:sz="0" w:space="0" w:color="auto"/>
                <w:left w:val="single" w:sz="18" w:space="15" w:color="BBBBBB"/>
                <w:bottom w:val="none" w:sz="0" w:space="0" w:color="auto"/>
                <w:right w:val="none" w:sz="0" w:space="0" w:color="auto"/>
              </w:divBdr>
            </w:div>
            <w:div w:id="328794711">
              <w:marLeft w:val="0"/>
              <w:marRight w:val="0"/>
              <w:marTop w:val="0"/>
              <w:marBottom w:val="0"/>
              <w:divBdr>
                <w:top w:val="none" w:sz="0" w:space="0" w:color="auto"/>
                <w:left w:val="none" w:sz="0" w:space="0" w:color="auto"/>
                <w:bottom w:val="none" w:sz="0" w:space="0" w:color="auto"/>
                <w:right w:val="none" w:sz="0" w:space="0" w:color="auto"/>
              </w:divBdr>
              <w:divsChild>
                <w:div w:id="1244802502">
                  <w:marLeft w:val="0"/>
                  <w:marRight w:val="0"/>
                  <w:marTop w:val="0"/>
                  <w:marBottom w:val="0"/>
                  <w:divBdr>
                    <w:top w:val="none" w:sz="0" w:space="0" w:color="auto"/>
                    <w:left w:val="none" w:sz="0" w:space="0" w:color="auto"/>
                    <w:bottom w:val="none" w:sz="0" w:space="0" w:color="auto"/>
                    <w:right w:val="none" w:sz="0" w:space="0" w:color="auto"/>
                  </w:divBdr>
                </w:div>
              </w:divsChild>
            </w:div>
            <w:div w:id="317804675">
              <w:marLeft w:val="0"/>
              <w:marRight w:val="0"/>
              <w:marTop w:val="0"/>
              <w:marBottom w:val="0"/>
              <w:divBdr>
                <w:top w:val="none" w:sz="0" w:space="0" w:color="auto"/>
                <w:left w:val="none" w:sz="0" w:space="0" w:color="auto"/>
                <w:bottom w:val="none" w:sz="0" w:space="0" w:color="auto"/>
                <w:right w:val="none" w:sz="0" w:space="0" w:color="auto"/>
              </w:divBdr>
              <w:divsChild>
                <w:div w:id="1058014502">
                  <w:marLeft w:val="0"/>
                  <w:marRight w:val="0"/>
                  <w:marTop w:val="0"/>
                  <w:marBottom w:val="0"/>
                  <w:divBdr>
                    <w:top w:val="none" w:sz="0" w:space="0" w:color="auto"/>
                    <w:left w:val="none" w:sz="0" w:space="0" w:color="auto"/>
                    <w:bottom w:val="none" w:sz="0" w:space="0" w:color="auto"/>
                    <w:right w:val="none" w:sz="0" w:space="0" w:color="auto"/>
                  </w:divBdr>
                </w:div>
              </w:divsChild>
            </w:div>
            <w:div w:id="125316077">
              <w:marLeft w:val="0"/>
              <w:marRight w:val="0"/>
              <w:marTop w:val="0"/>
              <w:marBottom w:val="0"/>
              <w:divBdr>
                <w:top w:val="none" w:sz="0" w:space="0" w:color="auto"/>
                <w:left w:val="none" w:sz="0" w:space="0" w:color="auto"/>
                <w:bottom w:val="none" w:sz="0" w:space="0" w:color="auto"/>
                <w:right w:val="none" w:sz="0" w:space="0" w:color="auto"/>
              </w:divBdr>
              <w:divsChild>
                <w:div w:id="1635141240">
                  <w:marLeft w:val="0"/>
                  <w:marRight w:val="0"/>
                  <w:marTop w:val="0"/>
                  <w:marBottom w:val="0"/>
                  <w:divBdr>
                    <w:top w:val="none" w:sz="0" w:space="0" w:color="auto"/>
                    <w:left w:val="none" w:sz="0" w:space="0" w:color="auto"/>
                    <w:bottom w:val="none" w:sz="0" w:space="0" w:color="auto"/>
                    <w:right w:val="none" w:sz="0" w:space="0" w:color="auto"/>
                  </w:divBdr>
                </w:div>
              </w:divsChild>
            </w:div>
            <w:div w:id="1212033352">
              <w:marLeft w:val="0"/>
              <w:marRight w:val="0"/>
              <w:marTop w:val="0"/>
              <w:marBottom w:val="0"/>
              <w:divBdr>
                <w:top w:val="none" w:sz="0" w:space="0" w:color="auto"/>
                <w:left w:val="none" w:sz="0" w:space="0" w:color="auto"/>
                <w:bottom w:val="none" w:sz="0" w:space="0" w:color="auto"/>
                <w:right w:val="none" w:sz="0" w:space="0" w:color="auto"/>
              </w:divBdr>
              <w:divsChild>
                <w:div w:id="965889491">
                  <w:marLeft w:val="0"/>
                  <w:marRight w:val="0"/>
                  <w:marTop w:val="0"/>
                  <w:marBottom w:val="0"/>
                  <w:divBdr>
                    <w:top w:val="none" w:sz="0" w:space="0" w:color="auto"/>
                    <w:left w:val="none" w:sz="0" w:space="0" w:color="auto"/>
                    <w:bottom w:val="none" w:sz="0" w:space="0" w:color="auto"/>
                    <w:right w:val="none" w:sz="0" w:space="0" w:color="auto"/>
                  </w:divBdr>
                </w:div>
              </w:divsChild>
            </w:div>
            <w:div w:id="167840816">
              <w:marLeft w:val="0"/>
              <w:marRight w:val="0"/>
              <w:marTop w:val="0"/>
              <w:marBottom w:val="0"/>
              <w:divBdr>
                <w:top w:val="none" w:sz="0" w:space="0" w:color="auto"/>
                <w:left w:val="none" w:sz="0" w:space="0" w:color="auto"/>
                <w:bottom w:val="none" w:sz="0" w:space="0" w:color="auto"/>
                <w:right w:val="none" w:sz="0" w:space="0" w:color="auto"/>
              </w:divBdr>
              <w:divsChild>
                <w:div w:id="1005085977">
                  <w:marLeft w:val="0"/>
                  <w:marRight w:val="0"/>
                  <w:marTop w:val="0"/>
                  <w:marBottom w:val="0"/>
                  <w:divBdr>
                    <w:top w:val="none" w:sz="0" w:space="0" w:color="auto"/>
                    <w:left w:val="none" w:sz="0" w:space="0" w:color="auto"/>
                    <w:bottom w:val="none" w:sz="0" w:space="0" w:color="auto"/>
                    <w:right w:val="none" w:sz="0" w:space="0" w:color="auto"/>
                  </w:divBdr>
                </w:div>
              </w:divsChild>
            </w:div>
            <w:div w:id="1729913991">
              <w:marLeft w:val="0"/>
              <w:marRight w:val="0"/>
              <w:marTop w:val="0"/>
              <w:marBottom w:val="0"/>
              <w:divBdr>
                <w:top w:val="none" w:sz="0" w:space="0" w:color="auto"/>
                <w:left w:val="none" w:sz="0" w:space="0" w:color="auto"/>
                <w:bottom w:val="none" w:sz="0" w:space="0" w:color="auto"/>
                <w:right w:val="none" w:sz="0" w:space="0" w:color="auto"/>
              </w:divBdr>
              <w:divsChild>
                <w:div w:id="4965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38952">
          <w:marLeft w:val="0"/>
          <w:marRight w:val="0"/>
          <w:marTop w:val="0"/>
          <w:marBottom w:val="0"/>
          <w:divBdr>
            <w:top w:val="none" w:sz="0" w:space="0" w:color="auto"/>
            <w:left w:val="none" w:sz="0" w:space="0" w:color="auto"/>
            <w:bottom w:val="none" w:sz="0" w:space="0" w:color="auto"/>
            <w:right w:val="none" w:sz="0" w:space="0" w:color="auto"/>
          </w:divBdr>
        </w:div>
      </w:divsChild>
    </w:div>
    <w:div w:id="828983486">
      <w:bodyDiv w:val="1"/>
      <w:marLeft w:val="0"/>
      <w:marRight w:val="0"/>
      <w:marTop w:val="0"/>
      <w:marBottom w:val="0"/>
      <w:divBdr>
        <w:top w:val="none" w:sz="0" w:space="0" w:color="auto"/>
        <w:left w:val="none" w:sz="0" w:space="0" w:color="auto"/>
        <w:bottom w:val="none" w:sz="0" w:space="0" w:color="auto"/>
        <w:right w:val="none" w:sz="0" w:space="0" w:color="auto"/>
      </w:divBdr>
      <w:divsChild>
        <w:div w:id="795679146">
          <w:marLeft w:val="0"/>
          <w:marRight w:val="0"/>
          <w:marTop w:val="0"/>
          <w:marBottom w:val="0"/>
          <w:divBdr>
            <w:top w:val="none" w:sz="0" w:space="0" w:color="auto"/>
            <w:left w:val="none" w:sz="0" w:space="0" w:color="auto"/>
            <w:bottom w:val="single" w:sz="6" w:space="0" w:color="111111"/>
            <w:right w:val="none" w:sz="0" w:space="0" w:color="auto"/>
          </w:divBdr>
          <w:divsChild>
            <w:div w:id="1323041621">
              <w:marLeft w:val="0"/>
              <w:marRight w:val="0"/>
              <w:marTop w:val="0"/>
              <w:marBottom w:val="0"/>
              <w:divBdr>
                <w:top w:val="none" w:sz="0" w:space="0" w:color="auto"/>
                <w:left w:val="none" w:sz="0" w:space="0" w:color="auto"/>
                <w:bottom w:val="none" w:sz="0" w:space="0" w:color="auto"/>
                <w:right w:val="none" w:sz="0" w:space="0" w:color="auto"/>
              </w:divBdr>
              <w:divsChild>
                <w:div w:id="1733892937">
                  <w:marLeft w:val="0"/>
                  <w:marRight w:val="0"/>
                  <w:marTop w:val="0"/>
                  <w:marBottom w:val="0"/>
                  <w:divBdr>
                    <w:top w:val="none" w:sz="0" w:space="0" w:color="auto"/>
                    <w:left w:val="none" w:sz="0" w:space="0" w:color="auto"/>
                    <w:bottom w:val="none" w:sz="0" w:space="0" w:color="auto"/>
                    <w:right w:val="none" w:sz="0" w:space="0" w:color="auto"/>
                  </w:divBdr>
                </w:div>
              </w:divsChild>
            </w:div>
            <w:div w:id="994525816">
              <w:marLeft w:val="0"/>
              <w:marRight w:val="0"/>
              <w:marTop w:val="0"/>
              <w:marBottom w:val="0"/>
              <w:divBdr>
                <w:top w:val="none" w:sz="0" w:space="0" w:color="auto"/>
                <w:left w:val="none" w:sz="0" w:space="0" w:color="auto"/>
                <w:bottom w:val="none" w:sz="0" w:space="0" w:color="auto"/>
                <w:right w:val="none" w:sz="0" w:space="0" w:color="auto"/>
              </w:divBdr>
              <w:divsChild>
                <w:div w:id="1755466662">
                  <w:marLeft w:val="0"/>
                  <w:marRight w:val="0"/>
                  <w:marTop w:val="0"/>
                  <w:marBottom w:val="0"/>
                  <w:divBdr>
                    <w:top w:val="none" w:sz="0" w:space="0" w:color="auto"/>
                    <w:left w:val="none" w:sz="0" w:space="0" w:color="auto"/>
                    <w:bottom w:val="none" w:sz="0" w:space="0" w:color="auto"/>
                    <w:right w:val="none" w:sz="0" w:space="0" w:color="auto"/>
                  </w:divBdr>
                </w:div>
              </w:divsChild>
            </w:div>
            <w:div w:id="1820223639">
              <w:marLeft w:val="0"/>
              <w:marRight w:val="0"/>
              <w:marTop w:val="0"/>
              <w:marBottom w:val="0"/>
              <w:divBdr>
                <w:top w:val="none" w:sz="0" w:space="0" w:color="auto"/>
                <w:left w:val="none" w:sz="0" w:space="0" w:color="auto"/>
                <w:bottom w:val="none" w:sz="0" w:space="0" w:color="auto"/>
                <w:right w:val="none" w:sz="0" w:space="0" w:color="auto"/>
              </w:divBdr>
              <w:divsChild>
                <w:div w:id="279067194">
                  <w:marLeft w:val="0"/>
                  <w:marRight w:val="0"/>
                  <w:marTop w:val="0"/>
                  <w:marBottom w:val="0"/>
                  <w:divBdr>
                    <w:top w:val="none" w:sz="0" w:space="0" w:color="auto"/>
                    <w:left w:val="none" w:sz="0" w:space="0" w:color="auto"/>
                    <w:bottom w:val="none" w:sz="0" w:space="0" w:color="auto"/>
                    <w:right w:val="none" w:sz="0" w:space="0" w:color="auto"/>
                  </w:divBdr>
                </w:div>
              </w:divsChild>
            </w:div>
            <w:div w:id="496265690">
              <w:marLeft w:val="0"/>
              <w:marRight w:val="0"/>
              <w:marTop w:val="0"/>
              <w:marBottom w:val="0"/>
              <w:divBdr>
                <w:top w:val="none" w:sz="0" w:space="0" w:color="auto"/>
                <w:left w:val="none" w:sz="0" w:space="0" w:color="auto"/>
                <w:bottom w:val="none" w:sz="0" w:space="0" w:color="auto"/>
                <w:right w:val="none" w:sz="0" w:space="0" w:color="auto"/>
              </w:divBdr>
              <w:divsChild>
                <w:div w:id="82991985">
                  <w:marLeft w:val="0"/>
                  <w:marRight w:val="0"/>
                  <w:marTop w:val="0"/>
                  <w:marBottom w:val="0"/>
                  <w:divBdr>
                    <w:top w:val="none" w:sz="0" w:space="0" w:color="auto"/>
                    <w:left w:val="none" w:sz="0" w:space="0" w:color="auto"/>
                    <w:bottom w:val="none" w:sz="0" w:space="0" w:color="auto"/>
                    <w:right w:val="none" w:sz="0" w:space="0" w:color="auto"/>
                  </w:divBdr>
                </w:div>
              </w:divsChild>
            </w:div>
            <w:div w:id="395133194">
              <w:marLeft w:val="0"/>
              <w:marRight w:val="0"/>
              <w:marTop w:val="0"/>
              <w:marBottom w:val="0"/>
              <w:divBdr>
                <w:top w:val="none" w:sz="0" w:space="0" w:color="auto"/>
                <w:left w:val="none" w:sz="0" w:space="0" w:color="auto"/>
                <w:bottom w:val="none" w:sz="0" w:space="0" w:color="auto"/>
                <w:right w:val="none" w:sz="0" w:space="0" w:color="auto"/>
              </w:divBdr>
              <w:divsChild>
                <w:div w:id="1986427192">
                  <w:marLeft w:val="0"/>
                  <w:marRight w:val="0"/>
                  <w:marTop w:val="0"/>
                  <w:marBottom w:val="0"/>
                  <w:divBdr>
                    <w:top w:val="none" w:sz="0" w:space="0" w:color="auto"/>
                    <w:left w:val="none" w:sz="0" w:space="0" w:color="auto"/>
                    <w:bottom w:val="none" w:sz="0" w:space="0" w:color="auto"/>
                    <w:right w:val="none" w:sz="0" w:space="0" w:color="auto"/>
                  </w:divBdr>
                </w:div>
              </w:divsChild>
            </w:div>
            <w:div w:id="817453425">
              <w:marLeft w:val="0"/>
              <w:marRight w:val="0"/>
              <w:marTop w:val="0"/>
              <w:marBottom w:val="0"/>
              <w:divBdr>
                <w:top w:val="none" w:sz="0" w:space="0" w:color="auto"/>
                <w:left w:val="none" w:sz="0" w:space="0" w:color="auto"/>
                <w:bottom w:val="none" w:sz="0" w:space="0" w:color="auto"/>
                <w:right w:val="none" w:sz="0" w:space="0" w:color="auto"/>
              </w:divBdr>
              <w:divsChild>
                <w:div w:id="790174086">
                  <w:marLeft w:val="0"/>
                  <w:marRight w:val="0"/>
                  <w:marTop w:val="0"/>
                  <w:marBottom w:val="0"/>
                  <w:divBdr>
                    <w:top w:val="none" w:sz="0" w:space="0" w:color="auto"/>
                    <w:left w:val="none" w:sz="0" w:space="0" w:color="auto"/>
                    <w:bottom w:val="none" w:sz="0" w:space="0" w:color="auto"/>
                    <w:right w:val="none" w:sz="0" w:space="0" w:color="auto"/>
                  </w:divBdr>
                </w:div>
              </w:divsChild>
            </w:div>
            <w:div w:id="1648781334">
              <w:blockQuote w:val="1"/>
              <w:marLeft w:val="0"/>
              <w:marRight w:val="0"/>
              <w:marTop w:val="0"/>
              <w:marBottom w:val="300"/>
              <w:divBdr>
                <w:top w:val="none" w:sz="0" w:space="0" w:color="auto"/>
                <w:left w:val="single" w:sz="18" w:space="15" w:color="BBBBBB"/>
                <w:bottom w:val="none" w:sz="0" w:space="0" w:color="auto"/>
                <w:right w:val="none" w:sz="0" w:space="0" w:color="auto"/>
              </w:divBdr>
            </w:div>
            <w:div w:id="884560696">
              <w:marLeft w:val="0"/>
              <w:marRight w:val="0"/>
              <w:marTop w:val="0"/>
              <w:marBottom w:val="0"/>
              <w:divBdr>
                <w:top w:val="none" w:sz="0" w:space="0" w:color="auto"/>
                <w:left w:val="none" w:sz="0" w:space="0" w:color="auto"/>
                <w:bottom w:val="none" w:sz="0" w:space="0" w:color="auto"/>
                <w:right w:val="none" w:sz="0" w:space="0" w:color="auto"/>
              </w:divBdr>
              <w:divsChild>
                <w:div w:id="993799543">
                  <w:marLeft w:val="0"/>
                  <w:marRight w:val="0"/>
                  <w:marTop w:val="0"/>
                  <w:marBottom w:val="0"/>
                  <w:divBdr>
                    <w:top w:val="none" w:sz="0" w:space="0" w:color="auto"/>
                    <w:left w:val="none" w:sz="0" w:space="0" w:color="auto"/>
                    <w:bottom w:val="none" w:sz="0" w:space="0" w:color="auto"/>
                    <w:right w:val="none" w:sz="0" w:space="0" w:color="auto"/>
                  </w:divBdr>
                </w:div>
              </w:divsChild>
            </w:div>
            <w:div w:id="1259364939">
              <w:blockQuote w:val="1"/>
              <w:marLeft w:val="0"/>
              <w:marRight w:val="0"/>
              <w:marTop w:val="0"/>
              <w:marBottom w:val="300"/>
              <w:divBdr>
                <w:top w:val="none" w:sz="0" w:space="0" w:color="auto"/>
                <w:left w:val="single" w:sz="18" w:space="15" w:color="BBBBBB"/>
                <w:bottom w:val="none" w:sz="0" w:space="0" w:color="auto"/>
                <w:right w:val="none" w:sz="0" w:space="0" w:color="auto"/>
              </w:divBdr>
            </w:div>
            <w:div w:id="2074230305">
              <w:marLeft w:val="0"/>
              <w:marRight w:val="0"/>
              <w:marTop w:val="0"/>
              <w:marBottom w:val="0"/>
              <w:divBdr>
                <w:top w:val="none" w:sz="0" w:space="0" w:color="auto"/>
                <w:left w:val="none" w:sz="0" w:space="0" w:color="auto"/>
                <w:bottom w:val="none" w:sz="0" w:space="0" w:color="auto"/>
                <w:right w:val="none" w:sz="0" w:space="0" w:color="auto"/>
              </w:divBdr>
              <w:divsChild>
                <w:div w:id="2087455344">
                  <w:marLeft w:val="0"/>
                  <w:marRight w:val="0"/>
                  <w:marTop w:val="0"/>
                  <w:marBottom w:val="0"/>
                  <w:divBdr>
                    <w:top w:val="none" w:sz="0" w:space="0" w:color="auto"/>
                    <w:left w:val="none" w:sz="0" w:space="0" w:color="auto"/>
                    <w:bottom w:val="none" w:sz="0" w:space="0" w:color="auto"/>
                    <w:right w:val="none" w:sz="0" w:space="0" w:color="auto"/>
                  </w:divBdr>
                </w:div>
              </w:divsChild>
            </w:div>
            <w:div w:id="1786464309">
              <w:marLeft w:val="0"/>
              <w:marRight w:val="0"/>
              <w:marTop w:val="0"/>
              <w:marBottom w:val="0"/>
              <w:divBdr>
                <w:top w:val="none" w:sz="0" w:space="0" w:color="auto"/>
                <w:left w:val="none" w:sz="0" w:space="0" w:color="auto"/>
                <w:bottom w:val="none" w:sz="0" w:space="0" w:color="auto"/>
                <w:right w:val="none" w:sz="0" w:space="0" w:color="auto"/>
              </w:divBdr>
              <w:divsChild>
                <w:div w:id="14439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12996">
          <w:marLeft w:val="0"/>
          <w:marRight w:val="0"/>
          <w:marTop w:val="0"/>
          <w:marBottom w:val="0"/>
          <w:divBdr>
            <w:top w:val="none" w:sz="0" w:space="0" w:color="auto"/>
            <w:left w:val="none" w:sz="0" w:space="0" w:color="auto"/>
            <w:bottom w:val="none" w:sz="0" w:space="0" w:color="auto"/>
            <w:right w:val="none" w:sz="0" w:space="0" w:color="auto"/>
          </w:divBdr>
        </w:div>
      </w:divsChild>
    </w:div>
    <w:div w:id="1011495699">
      <w:bodyDiv w:val="1"/>
      <w:marLeft w:val="0"/>
      <w:marRight w:val="0"/>
      <w:marTop w:val="0"/>
      <w:marBottom w:val="0"/>
      <w:divBdr>
        <w:top w:val="none" w:sz="0" w:space="0" w:color="auto"/>
        <w:left w:val="none" w:sz="0" w:space="0" w:color="auto"/>
        <w:bottom w:val="none" w:sz="0" w:space="0" w:color="auto"/>
        <w:right w:val="none" w:sz="0" w:space="0" w:color="auto"/>
      </w:divBdr>
      <w:divsChild>
        <w:div w:id="1941835158">
          <w:blockQuote w:val="1"/>
          <w:marLeft w:val="0"/>
          <w:marRight w:val="0"/>
          <w:marTop w:val="0"/>
          <w:marBottom w:val="300"/>
          <w:divBdr>
            <w:top w:val="none" w:sz="0" w:space="0" w:color="auto"/>
            <w:left w:val="single" w:sz="18" w:space="15" w:color="BBBBBB"/>
            <w:bottom w:val="none" w:sz="0" w:space="0" w:color="auto"/>
            <w:right w:val="none" w:sz="0" w:space="0" w:color="auto"/>
          </w:divBdr>
        </w:div>
        <w:div w:id="328170345">
          <w:marLeft w:val="0"/>
          <w:marRight w:val="0"/>
          <w:marTop w:val="0"/>
          <w:marBottom w:val="0"/>
          <w:divBdr>
            <w:top w:val="none" w:sz="0" w:space="0" w:color="auto"/>
            <w:left w:val="none" w:sz="0" w:space="0" w:color="auto"/>
            <w:bottom w:val="none" w:sz="0" w:space="0" w:color="auto"/>
            <w:right w:val="none" w:sz="0" w:space="0" w:color="auto"/>
          </w:divBdr>
          <w:divsChild>
            <w:div w:id="1122455892">
              <w:marLeft w:val="0"/>
              <w:marRight w:val="0"/>
              <w:marTop w:val="0"/>
              <w:marBottom w:val="0"/>
              <w:divBdr>
                <w:top w:val="none" w:sz="0" w:space="0" w:color="auto"/>
                <w:left w:val="none" w:sz="0" w:space="0" w:color="auto"/>
                <w:bottom w:val="none" w:sz="0" w:space="0" w:color="auto"/>
                <w:right w:val="none" w:sz="0" w:space="0" w:color="auto"/>
              </w:divBdr>
            </w:div>
          </w:divsChild>
        </w:div>
        <w:div w:id="2109503186">
          <w:marLeft w:val="0"/>
          <w:marRight w:val="0"/>
          <w:marTop w:val="0"/>
          <w:marBottom w:val="0"/>
          <w:divBdr>
            <w:top w:val="none" w:sz="0" w:space="0" w:color="auto"/>
            <w:left w:val="none" w:sz="0" w:space="0" w:color="auto"/>
            <w:bottom w:val="none" w:sz="0" w:space="0" w:color="auto"/>
            <w:right w:val="none" w:sz="0" w:space="0" w:color="auto"/>
          </w:divBdr>
          <w:divsChild>
            <w:div w:id="557135115">
              <w:marLeft w:val="0"/>
              <w:marRight w:val="0"/>
              <w:marTop w:val="0"/>
              <w:marBottom w:val="0"/>
              <w:divBdr>
                <w:top w:val="none" w:sz="0" w:space="0" w:color="auto"/>
                <w:left w:val="none" w:sz="0" w:space="0" w:color="auto"/>
                <w:bottom w:val="none" w:sz="0" w:space="0" w:color="auto"/>
                <w:right w:val="none" w:sz="0" w:space="0" w:color="auto"/>
              </w:divBdr>
            </w:div>
          </w:divsChild>
        </w:div>
        <w:div w:id="1021973958">
          <w:marLeft w:val="0"/>
          <w:marRight w:val="0"/>
          <w:marTop w:val="0"/>
          <w:marBottom w:val="0"/>
          <w:divBdr>
            <w:top w:val="none" w:sz="0" w:space="0" w:color="auto"/>
            <w:left w:val="none" w:sz="0" w:space="0" w:color="auto"/>
            <w:bottom w:val="none" w:sz="0" w:space="0" w:color="auto"/>
            <w:right w:val="none" w:sz="0" w:space="0" w:color="auto"/>
          </w:divBdr>
          <w:divsChild>
            <w:div w:id="118305744">
              <w:marLeft w:val="0"/>
              <w:marRight w:val="0"/>
              <w:marTop w:val="0"/>
              <w:marBottom w:val="0"/>
              <w:divBdr>
                <w:top w:val="none" w:sz="0" w:space="0" w:color="auto"/>
                <w:left w:val="none" w:sz="0" w:space="0" w:color="auto"/>
                <w:bottom w:val="none" w:sz="0" w:space="0" w:color="auto"/>
                <w:right w:val="none" w:sz="0" w:space="0" w:color="auto"/>
              </w:divBdr>
            </w:div>
          </w:divsChild>
        </w:div>
        <w:div w:id="1281760062">
          <w:blockQuote w:val="1"/>
          <w:marLeft w:val="0"/>
          <w:marRight w:val="0"/>
          <w:marTop w:val="0"/>
          <w:marBottom w:val="300"/>
          <w:divBdr>
            <w:top w:val="none" w:sz="0" w:space="0" w:color="auto"/>
            <w:left w:val="single" w:sz="18" w:space="15" w:color="BBBBBB"/>
            <w:bottom w:val="none" w:sz="0" w:space="0" w:color="auto"/>
            <w:right w:val="none" w:sz="0" w:space="0" w:color="auto"/>
          </w:divBdr>
        </w:div>
        <w:div w:id="740449315">
          <w:marLeft w:val="0"/>
          <w:marRight w:val="0"/>
          <w:marTop w:val="0"/>
          <w:marBottom w:val="0"/>
          <w:divBdr>
            <w:top w:val="none" w:sz="0" w:space="0" w:color="auto"/>
            <w:left w:val="none" w:sz="0" w:space="0" w:color="auto"/>
            <w:bottom w:val="none" w:sz="0" w:space="0" w:color="auto"/>
            <w:right w:val="none" w:sz="0" w:space="0" w:color="auto"/>
          </w:divBdr>
          <w:divsChild>
            <w:div w:id="733968126">
              <w:marLeft w:val="0"/>
              <w:marRight w:val="0"/>
              <w:marTop w:val="0"/>
              <w:marBottom w:val="0"/>
              <w:divBdr>
                <w:top w:val="none" w:sz="0" w:space="0" w:color="auto"/>
                <w:left w:val="none" w:sz="0" w:space="0" w:color="auto"/>
                <w:bottom w:val="none" w:sz="0" w:space="0" w:color="auto"/>
                <w:right w:val="none" w:sz="0" w:space="0" w:color="auto"/>
              </w:divBdr>
            </w:div>
          </w:divsChild>
        </w:div>
        <w:div w:id="1288245184">
          <w:marLeft w:val="0"/>
          <w:marRight w:val="0"/>
          <w:marTop w:val="0"/>
          <w:marBottom w:val="0"/>
          <w:divBdr>
            <w:top w:val="none" w:sz="0" w:space="0" w:color="auto"/>
            <w:left w:val="none" w:sz="0" w:space="0" w:color="auto"/>
            <w:bottom w:val="none" w:sz="0" w:space="0" w:color="auto"/>
            <w:right w:val="none" w:sz="0" w:space="0" w:color="auto"/>
          </w:divBdr>
          <w:divsChild>
            <w:div w:id="1094208296">
              <w:marLeft w:val="0"/>
              <w:marRight w:val="0"/>
              <w:marTop w:val="0"/>
              <w:marBottom w:val="0"/>
              <w:divBdr>
                <w:top w:val="none" w:sz="0" w:space="0" w:color="auto"/>
                <w:left w:val="none" w:sz="0" w:space="0" w:color="auto"/>
                <w:bottom w:val="none" w:sz="0" w:space="0" w:color="auto"/>
                <w:right w:val="none" w:sz="0" w:space="0" w:color="auto"/>
              </w:divBdr>
            </w:div>
          </w:divsChild>
        </w:div>
        <w:div w:id="1608543385">
          <w:marLeft w:val="0"/>
          <w:marRight w:val="0"/>
          <w:marTop w:val="0"/>
          <w:marBottom w:val="0"/>
          <w:divBdr>
            <w:top w:val="none" w:sz="0" w:space="0" w:color="auto"/>
            <w:left w:val="none" w:sz="0" w:space="0" w:color="auto"/>
            <w:bottom w:val="none" w:sz="0" w:space="0" w:color="auto"/>
            <w:right w:val="none" w:sz="0" w:space="0" w:color="auto"/>
          </w:divBdr>
          <w:divsChild>
            <w:div w:id="1018964610">
              <w:marLeft w:val="0"/>
              <w:marRight w:val="0"/>
              <w:marTop w:val="0"/>
              <w:marBottom w:val="0"/>
              <w:divBdr>
                <w:top w:val="none" w:sz="0" w:space="0" w:color="auto"/>
                <w:left w:val="none" w:sz="0" w:space="0" w:color="auto"/>
                <w:bottom w:val="none" w:sz="0" w:space="0" w:color="auto"/>
                <w:right w:val="none" w:sz="0" w:space="0" w:color="auto"/>
              </w:divBdr>
            </w:div>
          </w:divsChild>
        </w:div>
        <w:div w:id="1444956767">
          <w:marLeft w:val="0"/>
          <w:marRight w:val="0"/>
          <w:marTop w:val="0"/>
          <w:marBottom w:val="0"/>
          <w:divBdr>
            <w:top w:val="none" w:sz="0" w:space="0" w:color="auto"/>
            <w:left w:val="none" w:sz="0" w:space="0" w:color="auto"/>
            <w:bottom w:val="none" w:sz="0" w:space="0" w:color="auto"/>
            <w:right w:val="none" w:sz="0" w:space="0" w:color="auto"/>
          </w:divBdr>
          <w:divsChild>
            <w:div w:id="126395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ebook.github.io/jest/" TargetMode="External"/><Relationship Id="rId3" Type="http://schemas.openxmlformats.org/officeDocument/2006/relationships/settings" Target="settings.xml"/><Relationship Id="rId7" Type="http://schemas.openxmlformats.org/officeDocument/2006/relationships/hyperlink" Target="https://facebook.github.io/reac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2019.stateofjs.com/front-end-frameworks/" TargetMode="External"/><Relationship Id="rId11" Type="http://schemas.openxmlformats.org/officeDocument/2006/relationships/fontTable" Target="fontTable.xml"/><Relationship Id="rId5" Type="http://schemas.openxmlformats.org/officeDocument/2006/relationships/hyperlink" Target="https://stackshare.io/" TargetMode="External"/><Relationship Id="rId10" Type="http://schemas.openxmlformats.org/officeDocument/2006/relationships/hyperlink" Target="https://facebook.github.io/react-native/" TargetMode="External"/><Relationship Id="rId4" Type="http://schemas.openxmlformats.org/officeDocument/2006/relationships/webSettings" Target="webSettings.xml"/><Relationship Id="rId9" Type="http://schemas.openxmlformats.org/officeDocument/2006/relationships/hyperlink" Target="https://atom.io/packages/language-bab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1750</Words>
  <Characters>9976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Ausrine Andreliunaite</dc:creator>
  <cp:keywords/>
  <dc:description/>
  <cp:lastModifiedBy>Ausrine Andreliunaite</cp:lastModifiedBy>
  <cp:revision>2</cp:revision>
  <dcterms:created xsi:type="dcterms:W3CDTF">2020-05-07T11:38:00Z</dcterms:created>
  <dcterms:modified xsi:type="dcterms:W3CDTF">2020-05-07T11:38:00Z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8fed035-934e-40e0-920d-a49bb0677610_Enabled">
    <vt:lpwstr>true</vt:lpwstr>
  </property>
  <property fmtid="{D5CDD505-2E9C-101B-9397-08002B2CF9AE}" pid="3" name="MSIP_Label_68fed035-934e-40e0-920d-a49bb0677610_SetDate">
    <vt:lpwstr>2020-05-07T10:50:05Z</vt:lpwstr>
  </property>
  <property fmtid="{D5CDD505-2E9C-101B-9397-08002B2CF9AE}" pid="4" name="MSIP_Label_68fed035-934e-40e0-920d-a49bb0677610_Method">
    <vt:lpwstr>Standard</vt:lpwstr>
  </property>
  <property fmtid="{D5CDD505-2E9C-101B-9397-08002B2CF9AE}" pid="5" name="MSIP_Label_68fed035-934e-40e0-920d-a49bb0677610_Name">
    <vt:lpwstr>Internal</vt:lpwstr>
  </property>
  <property fmtid="{D5CDD505-2E9C-101B-9397-08002B2CF9AE}" pid="6" name="MSIP_Label_68fed035-934e-40e0-920d-a49bb0677610_SiteId">
    <vt:lpwstr>1bea21f2-daf2-4600-bcf2-894467ed9fb0</vt:lpwstr>
  </property>
  <property fmtid="{D5CDD505-2E9C-101B-9397-08002B2CF9AE}" pid="7" name="MSIP_Label_68fed035-934e-40e0-920d-a49bb0677610_ActionId">
    <vt:lpwstr>8e72a09a-4f76-441d-a149-0000b6d0a562</vt:lpwstr>
  </property>
  <property fmtid="{D5CDD505-2E9C-101B-9397-08002B2CF9AE}" pid="8" name="MSIP_Label_68fed035-934e-40e0-920d-a49bb0677610_ContentBits">
    <vt:lpwstr>0</vt:lpwstr>
  </property>
</Properties>
</file>