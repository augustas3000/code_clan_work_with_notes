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B747" w14:textId="77777777" w:rsidR="00C254F6" w:rsidRDefault="00C254F6" w:rsidP="00C254F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Comments</w:t>
      </w:r>
    </w:p>
    <w:p w14:paraId="2D31F723"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70E2B31B" w14:textId="77777777" w:rsidR="00C254F6" w:rsidRDefault="00C254F6" w:rsidP="00C254F6">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Create a multiple component React application</w:t>
      </w:r>
    </w:p>
    <w:p w14:paraId="43FE1842" w14:textId="77777777" w:rsidR="00C254F6" w:rsidRDefault="00C254F6" w:rsidP="00C254F6">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Understand the difference between state and props</w:t>
      </w:r>
    </w:p>
    <w:p w14:paraId="05F562CA" w14:textId="77777777" w:rsidR="00C254F6" w:rsidRDefault="00C254F6" w:rsidP="00C254F6">
      <w:pPr>
        <w:numPr>
          <w:ilvl w:val="0"/>
          <w:numId w:val="19"/>
        </w:numPr>
        <w:spacing w:after="240"/>
        <w:ind w:left="0"/>
        <w:textAlignment w:val="baseline"/>
        <w:rPr>
          <w:rFonts w:ascii="Arial" w:hAnsi="Arial" w:cs="Arial"/>
          <w:color w:val="373737"/>
          <w:sz w:val="26"/>
          <w:szCs w:val="26"/>
        </w:rPr>
      </w:pPr>
      <w:r>
        <w:rPr>
          <w:rFonts w:ascii="Arial" w:hAnsi="Arial" w:cs="Arial"/>
          <w:color w:val="373737"/>
          <w:sz w:val="26"/>
          <w:szCs w:val="26"/>
        </w:rPr>
        <w:t>Learn how to pass data between components</w:t>
      </w:r>
    </w:p>
    <w:p w14:paraId="31DB8573"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4D9B4ABE"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going to create an application that displays a list of comments and users can add new comments via a form.</w:t>
      </w:r>
    </w:p>
    <w:p w14:paraId="598F3D2E"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Application Structure</w:t>
      </w:r>
    </w:p>
    <w:p w14:paraId="672AE59A"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planning a React app, we divide up the UI into separate components, with each component responsible for rendering a section of the UI. This is what our component structure is going to look like.</w:t>
      </w:r>
    </w:p>
    <w:p w14:paraId="73B72141" w14:textId="51A5BE9E"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"https://codeclan.github.io/canvas_notes/course_react/day_1/multi_components_app_comments/images/comments_ui.png"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23429809" wp14:editId="7CDD5228">
            <wp:extent cx="5943600" cy="2905125"/>
            <wp:effectExtent l="0" t="0" r="0" b="3175"/>
            <wp:docPr id="2" name="Picture 2" descr="Comments Application Componen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s Application Component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r>
        <w:rPr>
          <w:rFonts w:ascii="Arial" w:hAnsi="Arial" w:cs="Arial"/>
          <w:color w:val="373737"/>
          <w:sz w:val="26"/>
          <w:szCs w:val="26"/>
        </w:rPr>
        <w:fldChar w:fldCharType="end"/>
      </w:r>
    </w:p>
    <w:p w14:paraId="5383B26C"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Comments Application Component Structure</w:t>
      </w:r>
    </w:p>
    <w:p w14:paraId="7E60C427"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CommentsBox</w:t>
      </w:r>
      <w:r>
        <w:rPr>
          <w:rFonts w:ascii="Arial" w:hAnsi="Arial" w:cs="Arial"/>
          <w:color w:val="373737"/>
          <w:sz w:val="26"/>
          <w:szCs w:val="26"/>
        </w:rPr>
        <w:t xml:space="preserve"> will be appended to the HTML root element by React. Then there will be nothing more we need to add to our HTML, the whole application will be drawn by Javascript using React. We do this by describing components for our </w:t>
      </w:r>
      <w:r>
        <w:rPr>
          <w:rFonts w:ascii="Arial" w:hAnsi="Arial" w:cs="Arial"/>
          <w:color w:val="373737"/>
          <w:sz w:val="26"/>
          <w:szCs w:val="26"/>
        </w:rPr>
        <w:lastRenderedPageBreak/>
        <w:t>UI in a component </w:t>
      </w:r>
      <w:r>
        <w:rPr>
          <w:rStyle w:val="Emphasis"/>
          <w:rFonts w:ascii="inherit" w:hAnsi="inherit" w:cs="Arial"/>
          <w:b/>
          <w:bCs/>
          <w:color w:val="373737"/>
          <w:sz w:val="26"/>
          <w:szCs w:val="26"/>
          <w:bdr w:val="none" w:sz="0" w:space="0" w:color="auto" w:frame="1"/>
        </w:rPr>
        <w:t>hierarchy</w:t>
      </w:r>
      <w:r>
        <w:rPr>
          <w:rFonts w:ascii="Arial" w:hAnsi="Arial" w:cs="Arial"/>
          <w:color w:val="373737"/>
          <w:sz w:val="26"/>
          <w:szCs w:val="26"/>
        </w:rPr>
        <w:t>. Any component rendered by another is called the child of its parent component.</w:t>
      </w:r>
    </w:p>
    <w:p w14:paraId="61521416" w14:textId="026AADBA"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"https://codeclan.github.io/canvas_notes/course_react/day_1/multi_components_app_comments/images/comments_rendering.png"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4CCF5F45" wp14:editId="44D6E060">
            <wp:extent cx="5943600" cy="3667760"/>
            <wp:effectExtent l="0" t="0" r="0" b="2540"/>
            <wp:docPr id="1" name="Picture 1" descr="Comments Application Componen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ents Application Component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r>
        <w:rPr>
          <w:rFonts w:ascii="Arial" w:hAnsi="Arial" w:cs="Arial"/>
          <w:color w:val="373737"/>
          <w:sz w:val="26"/>
          <w:szCs w:val="26"/>
        </w:rPr>
        <w:fldChar w:fldCharType="end"/>
      </w:r>
    </w:p>
    <w:p w14:paraId="24D97D04"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Comments Application Component Hierarchy</w:t>
      </w:r>
    </w:p>
    <w:p w14:paraId="469DC0F1"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lesson we will only be concentrating on the left-hand side of the diagram, rendering a list of comments. In the next lesson we will be adding a form, and updating the state, but it’s important to think about the whole application at this point in our planning, because we need to decide which components will have what data for their state and props.</w:t>
      </w:r>
    </w:p>
    <w:p w14:paraId="2CFFCA20"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can see the state and props have already been added to the diagram. The application state is kept high in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The reason we keep the state high in our React applications is because of React’s one-way data flow. We do not pass data across the hierarchy chains in React (unlike with other patterns such as PubSub). Therefore, by keeping the comments data at the top level, all the rendering chains can have access to it: the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 can update the data, and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s can be re-rendered with new comments as they are added to the collection.</w:t>
      </w:r>
    </w:p>
    <w:p w14:paraId="6BF9E8AB"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As we are not adding the form until the next lesson, in this lesson we will be building a static application that will render based on a </w:t>
      </w:r>
      <w:proofErr w:type="gramStart"/>
      <w:r>
        <w:rPr>
          <w:rFonts w:ascii="Arial" w:hAnsi="Arial" w:cs="Arial"/>
          <w:color w:val="373737"/>
          <w:sz w:val="26"/>
          <w:szCs w:val="26"/>
        </w:rPr>
        <w:t>hard coded</w:t>
      </w:r>
      <w:proofErr w:type="gramEnd"/>
      <w:r>
        <w:rPr>
          <w:rFonts w:ascii="Arial" w:hAnsi="Arial" w:cs="Arial"/>
          <w:color w:val="373737"/>
          <w:sz w:val="26"/>
          <w:szCs w:val="26"/>
        </w:rPr>
        <w:t xml:space="preserve"> array of comments. This is often a good place to start with a React application.</w:t>
      </w:r>
    </w:p>
    <w:p w14:paraId="6D5FC70E" w14:textId="77777777" w:rsidR="00C254F6" w:rsidRDefault="00C254F6" w:rsidP="00C254F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Create React App Boilerplate</w:t>
      </w:r>
    </w:p>
    <w:p w14:paraId="0E644353"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Let’s use </w:t>
      </w:r>
      <w:r>
        <w:rPr>
          <w:rStyle w:val="HTMLCode"/>
          <w:rFonts w:ascii="Arial" w:hAnsi="Arial" w:cs="Arial"/>
          <w:color w:val="373737"/>
          <w:bdr w:val="none" w:sz="0" w:space="0" w:color="auto" w:frame="1"/>
          <w:shd w:val="clear" w:color="auto" w:fill="F2F2F2"/>
        </w:rPr>
        <w:t>create-react-app</w:t>
      </w:r>
      <w:r>
        <w:rPr>
          <w:rFonts w:ascii="Arial" w:hAnsi="Arial" w:cs="Arial"/>
          <w:color w:val="373737"/>
          <w:sz w:val="26"/>
          <w:szCs w:val="26"/>
        </w:rPr>
        <w:t> to bootstrap our application.</w:t>
      </w:r>
    </w:p>
    <w:p w14:paraId="3777758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npx create-react-app comments</w:t>
      </w:r>
    </w:p>
    <w:p w14:paraId="7CE4CCF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hAnsi="Arial" w:cs="Arial"/>
          <w:color w:val="373737"/>
          <w:bdr w:val="none" w:sz="0" w:space="0" w:color="auto" w:frame="1"/>
          <w:shd w:val="clear" w:color="auto" w:fill="F2F2F2"/>
        </w:rPr>
        <w:t>comments</w:t>
      </w:r>
    </w:p>
    <w:p w14:paraId="709791B7"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npm start</w:t>
      </w:r>
    </w:p>
    <w:p w14:paraId="01BE1B09"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OK! Through the magic of </w:t>
      </w:r>
      <w:r>
        <w:rPr>
          <w:rStyle w:val="HTMLCode"/>
          <w:rFonts w:ascii="Arial" w:hAnsi="Arial" w:cs="Arial"/>
          <w:color w:val="373737"/>
          <w:bdr w:val="none" w:sz="0" w:space="0" w:color="auto" w:frame="1"/>
          <w:shd w:val="clear" w:color="auto" w:fill="F2F2F2"/>
        </w:rPr>
        <w:t>create-react-app</w:t>
      </w:r>
      <w:r>
        <w:rPr>
          <w:rFonts w:ascii="Arial" w:hAnsi="Arial" w:cs="Arial"/>
          <w:color w:val="373737"/>
          <w:sz w:val="26"/>
          <w:szCs w:val="26"/>
        </w:rPr>
        <w:t>, we’ve pulled down all the bits and pieces we need to start off. We do need to tidy up a little bit, though.</w:t>
      </w:r>
    </w:p>
    <w:p w14:paraId="751FDDF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cmd-t, new tab</w:t>
      </w:r>
    </w:p>
    <w:p w14:paraId="62943C2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hAnsi="Arial" w:cs="Arial"/>
          <w:color w:val="373737"/>
          <w:bdr w:val="none" w:sz="0" w:space="0" w:color="auto" w:frame="1"/>
          <w:shd w:val="clear" w:color="auto" w:fill="F2F2F2"/>
        </w:rPr>
        <w:t>src</w:t>
      </w:r>
    </w:p>
    <w:p w14:paraId="6BD598A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rm </w:t>
      </w:r>
      <w:r>
        <w:rPr>
          <w:rStyle w:val="HTMLCode"/>
          <w:rFonts w:ascii="Arial" w:hAnsi="Arial" w:cs="Arial"/>
          <w:color w:val="373737"/>
          <w:bdr w:val="none" w:sz="0" w:space="0" w:color="auto" w:frame="1"/>
          <w:shd w:val="clear" w:color="auto" w:fill="F2F2F2"/>
        </w:rPr>
        <w:t>logo.svg</w:t>
      </w:r>
    </w:p>
    <w:p w14:paraId="7C4D7C94"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At this point, the app has broken, because we’ve removed stuff that we’re importing into our app. Let’s fix that. And while we’re at it, let’s remove some default JSX, and render hello world to the page.</w:t>
      </w:r>
    </w:p>
    <w:p w14:paraId="43B1322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FDEBE4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DELETED</w:t>
      </w:r>
    </w:p>
    <w:p w14:paraId="1F3703D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C9AF26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51FBB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7333C7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3A404C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/h1&gt;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5658858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06BB0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64287A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15A4E9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60867AB5"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Containers and Components</w:t>
      </w:r>
    </w:p>
    <w:p w14:paraId="221E48E6"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are about to build our first Component, the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We can put all our components directly in the ‘src’ folder, but we are going to separate our components into two categories in order to give our application a bit more structure. The two categories are </w:t>
      </w:r>
      <w:r>
        <w:rPr>
          <w:rStyle w:val="HTMLCode"/>
          <w:rFonts w:ascii="Arial" w:hAnsi="Arial" w:cs="Arial"/>
          <w:color w:val="373737"/>
          <w:bdr w:val="none" w:sz="0" w:space="0" w:color="auto" w:frame="1"/>
          <w:shd w:val="clear" w:color="auto" w:fill="F2F2F2"/>
        </w:rPr>
        <w:t>containers</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w:t>
      </w:r>
    </w:p>
    <w:p w14:paraId="7EDF5C8B"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Both will contain React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 xml:space="preserve">, but following convention, if a component contains logic or holds application state, we will put it in the </w:t>
      </w:r>
      <w:proofErr w:type="gramStart"/>
      <w:r>
        <w:rPr>
          <w:rFonts w:ascii="Arial" w:hAnsi="Arial" w:cs="Arial"/>
          <w:color w:val="373737"/>
          <w:sz w:val="26"/>
          <w:szCs w:val="26"/>
        </w:rPr>
        <w:t>containers</w:t>
      </w:r>
      <w:proofErr w:type="gramEnd"/>
      <w:r>
        <w:rPr>
          <w:rFonts w:ascii="Arial" w:hAnsi="Arial" w:cs="Arial"/>
          <w:color w:val="373737"/>
          <w:sz w:val="26"/>
          <w:szCs w:val="26"/>
        </w:rPr>
        <w:t xml:space="preserve"> directory. If a component just contained presentational code, it will go inside the </w:t>
      </w:r>
      <w:proofErr w:type="gramStart"/>
      <w:r>
        <w:rPr>
          <w:rFonts w:ascii="Arial" w:hAnsi="Arial" w:cs="Arial"/>
          <w:color w:val="373737"/>
          <w:sz w:val="26"/>
          <w:szCs w:val="26"/>
        </w:rPr>
        <w:t>containers</w:t>
      </w:r>
      <w:proofErr w:type="gramEnd"/>
      <w:r>
        <w:rPr>
          <w:rFonts w:ascii="Arial" w:hAnsi="Arial" w:cs="Arial"/>
          <w:color w:val="373737"/>
          <w:sz w:val="26"/>
          <w:szCs w:val="26"/>
        </w:rPr>
        <w:t xml:space="preserve"> directory.</w:t>
      </w:r>
    </w:p>
    <w:p w14:paraId="59EE3B27" w14:textId="77777777" w:rsidR="00C254F6" w:rsidRDefault="00C254F6" w:rsidP="00C254F6">
      <w:pPr>
        <w:numPr>
          <w:ilvl w:val="0"/>
          <w:numId w:val="20"/>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containers</w:t>
      </w:r>
      <w:r>
        <w:rPr>
          <w:rFonts w:ascii="Arial" w:hAnsi="Arial" w:cs="Arial"/>
          <w:color w:val="373737"/>
          <w:sz w:val="26"/>
          <w:szCs w:val="26"/>
        </w:rPr>
        <w:t> - Components with logic or application state</w:t>
      </w:r>
    </w:p>
    <w:p w14:paraId="23602E59" w14:textId="77777777" w:rsidR="00C254F6" w:rsidRDefault="00C254F6" w:rsidP="00C254F6">
      <w:pPr>
        <w:numPr>
          <w:ilvl w:val="0"/>
          <w:numId w:val="20"/>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components</w:t>
      </w:r>
      <w:r>
        <w:rPr>
          <w:rFonts w:ascii="Arial" w:hAnsi="Arial" w:cs="Arial"/>
          <w:color w:val="373737"/>
          <w:sz w:val="26"/>
          <w:szCs w:val="26"/>
        </w:rPr>
        <w:t> - Components with presentational code</w:t>
      </w:r>
    </w:p>
    <w:p w14:paraId="3BDEC461" w14:textId="77777777" w:rsidR="00C254F6" w:rsidRDefault="00C254F6" w:rsidP="00C254F6">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Note: The difference between a container and component is not strictly black and white, but with more experience we will see some more of the differences.</w:t>
      </w:r>
    </w:p>
    <w:p w14:paraId="6C2091FB"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make those directories:</w:t>
      </w:r>
    </w:p>
    <w:p w14:paraId="388D34B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mkdir </w:t>
      </w:r>
      <w:r>
        <w:rPr>
          <w:rStyle w:val="HTMLCode"/>
          <w:rFonts w:ascii="Arial" w:hAnsi="Arial" w:cs="Arial"/>
          <w:color w:val="373737"/>
          <w:bdr w:val="none" w:sz="0" w:space="0" w:color="auto" w:frame="1"/>
          <w:shd w:val="clear" w:color="auto" w:fill="F2F2F2"/>
        </w:rPr>
        <w:t>src/components</w:t>
      </w:r>
    </w:p>
    <w:p w14:paraId="1C2CCF2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mkdir </w:t>
      </w:r>
      <w:r>
        <w:rPr>
          <w:rStyle w:val="HTMLCode"/>
          <w:rFonts w:ascii="Arial" w:hAnsi="Arial" w:cs="Arial"/>
          <w:color w:val="373737"/>
          <w:bdr w:val="none" w:sz="0" w:space="0" w:color="auto" w:frame="1"/>
          <w:shd w:val="clear" w:color="auto" w:fill="F2F2F2"/>
        </w:rPr>
        <w:t>src/containers</w:t>
      </w:r>
    </w:p>
    <w:p w14:paraId="7E1440F1"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approach we are going to take it to create the chain of components and check that each one renders the next, before implementing any of the components’ details.</w:t>
      </w:r>
    </w:p>
    <w:p w14:paraId="6A0C50B7"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Let’s start with the top of the hierarchy, the CommentBox. Because the CommentBox is going to hold our application state it will go in the </w:t>
      </w:r>
      <w:proofErr w:type="gramStart"/>
      <w:r>
        <w:rPr>
          <w:rStyle w:val="HTMLCode"/>
          <w:rFonts w:ascii="Arial" w:hAnsi="Arial" w:cs="Arial"/>
          <w:color w:val="373737"/>
          <w:bdr w:val="none" w:sz="0" w:space="0" w:color="auto" w:frame="1"/>
          <w:shd w:val="clear" w:color="auto" w:fill="F2F2F2"/>
        </w:rPr>
        <w:t>containers</w:t>
      </w:r>
      <w:proofErr w:type="gramEnd"/>
      <w:r>
        <w:rPr>
          <w:rFonts w:ascii="Arial" w:hAnsi="Arial" w:cs="Arial"/>
          <w:color w:val="373737"/>
          <w:sz w:val="26"/>
          <w:szCs w:val="26"/>
        </w:rPr>
        <w:t> directory:</w:t>
      </w:r>
    </w:p>
    <w:p w14:paraId="75815D5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src/containers/CommentBox.js</w:t>
      </w:r>
    </w:p>
    <w:p w14:paraId="7EE78D4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1424BEF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0BF6E5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AF8BA3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30C1204"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1BF4F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891E64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3BE1E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3455FF8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Hello</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6239E3F8"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61EB84D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353636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11A1F1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227B50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858E18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04D0C7FF"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get this to render to the page, we need to tell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to render it.</w:t>
      </w:r>
    </w:p>
    <w:p w14:paraId="58952DE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E0F779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containers/CommentBox</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626CF42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8DED9C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5572D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3122BFB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D220974"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DD17A8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2856B9FB" w14:textId="77777777" w:rsidR="00C254F6" w:rsidRDefault="00C254F6" w:rsidP="00C254F6">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We don’t need the parentheses (</w:t>
      </w:r>
      <w:r>
        <w:rPr>
          <w:rStyle w:val="HTMLCode"/>
          <w:rFonts w:ascii="Arial" w:hAnsi="Arial" w:cs="Arial"/>
          <w:color w:val="666666"/>
          <w:bdr w:val="none" w:sz="0" w:space="0" w:color="auto" w:frame="1"/>
          <w:shd w:val="clear" w:color="auto" w:fill="F2F2F2"/>
        </w:rPr>
        <w:t>()</w:t>
      </w:r>
      <w:r>
        <w:rPr>
          <w:rFonts w:ascii="Arial" w:hAnsi="Arial" w:cs="Arial"/>
          <w:color w:val="666666"/>
          <w:sz w:val="26"/>
          <w:szCs w:val="26"/>
        </w:rPr>
        <w:t>) around the return value, because it is on one line.</w:t>
      </w:r>
    </w:p>
    <w:p w14:paraId="22298E5A"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Once that is working, we will work our way down the hierarchy, next making the CommentList. The comment list won’t store application state, its sole responsibility will be to be passed the data and render a collection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w:t>
      </w:r>
      <w:proofErr w:type="gramStart"/>
      <w:r>
        <w:rPr>
          <w:rFonts w:ascii="Arial" w:hAnsi="Arial" w:cs="Arial"/>
          <w:color w:val="373737"/>
          <w:sz w:val="26"/>
          <w:szCs w:val="26"/>
        </w:rPr>
        <w:t>components</w:t>
      </w:r>
      <w:proofErr w:type="gramEnd"/>
      <w:r>
        <w:rPr>
          <w:rFonts w:ascii="Arial" w:hAnsi="Arial" w:cs="Arial"/>
          <w:color w:val="373737"/>
          <w:sz w:val="26"/>
          <w:szCs w:val="26"/>
        </w:rPr>
        <w:t>.</w:t>
      </w:r>
    </w:p>
    <w:p w14:paraId="2F46E71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src/components/CommentList.js</w:t>
      </w:r>
    </w:p>
    <w:p w14:paraId="4E1B3EE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0648376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B83037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C291F9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AE77A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031A65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BC78C4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615C9757"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Hello</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3826DD04"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45F9B85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82101C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54DD68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62CE65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38C9E60"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14A48066"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For it to be displayed on the page we need to tell 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component to render it. Let’s also add a title.</w:t>
      </w:r>
    </w:p>
    <w:p w14:paraId="05DE936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46C8F7A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lastRenderedPageBreak/>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6D0E44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/components/CommentList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36D3781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B3494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E0ED56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A1CA0A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74B621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1FF9E4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/h2&gt;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6668801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206817D"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5EA28CC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CFF652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CD7EE6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2E25EA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155259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4A8F3F22"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Comment Component</w:t>
      </w:r>
    </w:p>
    <w:p w14:paraId="7475E72C"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last component is the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in the hierarchy and as it is only responsible for receiving data and rendering it to the screen, it will go in the ‘components’ directory.</w:t>
      </w:r>
    </w:p>
    <w:p w14:paraId="6A326B6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src/components/Comment.js</w:t>
      </w:r>
    </w:p>
    <w:p w14:paraId="2B50634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src/components/Comment.js</w:t>
      </w:r>
    </w:p>
    <w:p w14:paraId="45FC9DF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744CF0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C7A95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7B77DD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636CD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253FFE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1B8CFB7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proofErr w:type="gram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p>
    <w:p w14:paraId="0A96CC49"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5627C2C4"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E67C68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E37DD0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027CB1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1A6C79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p>
    <w:p w14:paraId="0644837E"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By the end of this lesson our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is going to dynamically render the collection of comments it’s passed, but for now we are going to hard code a couple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 to ensure we don’t have any errors in the presentation code.</w:t>
      </w:r>
    </w:p>
    <w:p w14:paraId="0D7527C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6282ECA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3BEB9A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6E64CA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C18B4C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ADD3DD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49B513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88074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E8BBCC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1D70367"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0AA54B7"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180E990"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598D278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7326DA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04A5E3C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B1F4A8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A7A76E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37306ABD"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should now see those two comments being rendered to the screen. Next’s let’s populate the comments with come text. Again, by the end of the lesson this content for each comment will be stored in the collection of data, but for now we will hard code the values in, to ensure our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is rendering it properly.</w:t>
      </w:r>
    </w:p>
    <w:p w14:paraId="577BA0F0"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pass the author and comment to the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as props. We will pass an ‘author’ property as we have been doing with props previously, but the comment text we are going to use a special kind of property, called </w:t>
      </w:r>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 The </w:t>
      </w:r>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 xml:space="preserve"> props </w:t>
      </w:r>
      <w:proofErr w:type="gramStart"/>
      <w:r>
        <w:rPr>
          <w:rFonts w:ascii="Arial" w:hAnsi="Arial" w:cs="Arial"/>
          <w:color w:val="373737"/>
          <w:sz w:val="26"/>
          <w:szCs w:val="26"/>
        </w:rPr>
        <w:t>refers</w:t>
      </w:r>
      <w:proofErr w:type="gramEnd"/>
      <w:r>
        <w:rPr>
          <w:rFonts w:ascii="Arial" w:hAnsi="Arial" w:cs="Arial"/>
          <w:color w:val="373737"/>
          <w:sz w:val="26"/>
          <w:szCs w:val="26"/>
        </w:rPr>
        <w:t xml:space="preserve"> to any text or elements passed between the JSX opening and closing tags.</w:t>
      </w:r>
    </w:p>
    <w:p w14:paraId="3CD9ED9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F7C312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A76EF67"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FCAFF6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Rick Henry</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such</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great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framework</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/Comment&gt;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19B5337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Valerie Gibson</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dreaming</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/Comment&gt;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578336CA"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5FD9BAD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EE1098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A36F720"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now modify our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to render this information. We will be accessing the ‘author’ property, as before, with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.author</w:t>
      </w:r>
      <w:r>
        <w:rPr>
          <w:rFonts w:ascii="Arial" w:hAnsi="Arial" w:cs="Arial"/>
          <w:color w:val="373737"/>
          <w:sz w:val="26"/>
          <w:szCs w:val="26"/>
        </w:rPr>
        <w:t>. The text we passed between the </w:t>
      </w:r>
      <w:r>
        <w:rPr>
          <w:rStyle w:val="HTMLCode"/>
          <w:rFonts w:ascii="Arial" w:hAnsi="Arial" w:cs="Arial"/>
          <w:color w:val="373737"/>
          <w:bdr w:val="none" w:sz="0" w:space="0" w:color="auto" w:frame="1"/>
          <w:shd w:val="clear" w:color="auto" w:fill="F2F2F2"/>
        </w:rPr>
        <w:t>&lt;Comment&gt;</w:t>
      </w:r>
      <w:r>
        <w:rPr>
          <w:rFonts w:ascii="Arial" w:hAnsi="Arial" w:cs="Arial"/>
          <w:color w:val="373737"/>
          <w:sz w:val="26"/>
          <w:szCs w:val="26"/>
        </w:rPr>
        <w:t> tags we can access with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w:t>
      </w:r>
    </w:p>
    <w:p w14:paraId="09B36F3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src/components/Comment.js</w:t>
      </w:r>
    </w:p>
    <w:p w14:paraId="43BECD6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9DBA1C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9D9CDD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3BBAC8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D723B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583024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h4</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children</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/h4&gt;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0DFBE20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131AAD70"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017C707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F24ED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C7FD0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A43CAB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C5327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p>
    <w:p w14:paraId="292EB4FC"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can see our comments being rendered to the page.</w:t>
      </w:r>
    </w:p>
    <w:p w14:paraId="7FE1FDC9"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Data Model</w:t>
      </w:r>
    </w:p>
    <w:p w14:paraId="1BD20AD9"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have hard coded the data in a list of comments. We now want to create an array of comments which will be dynamically rendered by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We are going to set up 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xml:space="preserve"> to be in control of the data. For </w:t>
      </w:r>
      <w:proofErr w:type="gramStart"/>
      <w:r>
        <w:rPr>
          <w:rFonts w:ascii="Arial" w:hAnsi="Arial" w:cs="Arial"/>
          <w:color w:val="373737"/>
          <w:sz w:val="26"/>
          <w:szCs w:val="26"/>
        </w:rPr>
        <w:t>now</w:t>
      </w:r>
      <w:proofErr w:type="gramEnd"/>
      <w:r>
        <w:rPr>
          <w:rFonts w:ascii="Arial" w:hAnsi="Arial" w:cs="Arial"/>
          <w:color w:val="373737"/>
          <w:sz w:val="26"/>
          <w:szCs w:val="26"/>
        </w:rPr>
        <w:t xml:space="preserve"> it will just store the data, later, when we add a form, it will be responsible for adding new comments to it.</w:t>
      </w:r>
    </w:p>
    <w:p w14:paraId="63F6E000"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State</w:t>
      </w:r>
    </w:p>
    <w:p w14:paraId="10FC508C"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xml:space="preserve"> is going to be the master of the state of our application, the array of comments. For </w:t>
      </w:r>
      <w:proofErr w:type="gramStart"/>
      <w:r>
        <w:rPr>
          <w:rFonts w:ascii="Arial" w:hAnsi="Arial" w:cs="Arial"/>
          <w:color w:val="373737"/>
          <w:sz w:val="26"/>
          <w:szCs w:val="26"/>
        </w:rPr>
        <w:t>now</w:t>
      </w:r>
      <w:proofErr w:type="gramEnd"/>
      <w:r>
        <w:rPr>
          <w:rFonts w:ascii="Arial" w:hAnsi="Arial" w:cs="Arial"/>
          <w:color w:val="373737"/>
          <w:sz w:val="26"/>
          <w:szCs w:val="26"/>
        </w:rPr>
        <w:t xml:space="preserve"> we’ll just make some mock data. If we were creating a proper </w:t>
      </w:r>
      <w:proofErr w:type="gramStart"/>
      <w:r>
        <w:rPr>
          <w:rFonts w:ascii="Arial" w:hAnsi="Arial" w:cs="Arial"/>
          <w:color w:val="373737"/>
          <w:sz w:val="26"/>
          <w:szCs w:val="26"/>
        </w:rPr>
        <w:t>app</w:t>
      </w:r>
      <w:proofErr w:type="gramEnd"/>
      <w:r>
        <w:rPr>
          <w:rFonts w:ascii="Arial" w:hAnsi="Arial" w:cs="Arial"/>
          <w:color w:val="373737"/>
          <w:sz w:val="26"/>
          <w:szCs w:val="26"/>
        </w:rPr>
        <w:t xml:space="preserve"> we could get this from an API or database. The state will be stored in the constructor.</w:t>
      </w:r>
    </w:p>
    <w:p w14:paraId="3AAAB79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4252068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FD2423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43F10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698295B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51B5CD0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687F0B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2B896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69423EB4"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p>
    <w:p w14:paraId="2D6C71E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Beth Fraser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459B38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I love JS more each day.</w:t>
      </w:r>
      <w:r>
        <w:rPr>
          <w:rStyle w:val="dl"/>
          <w:rFonts w:ascii="Arial" w:hAnsi="Arial" w:cs="Arial"/>
          <w:color w:val="373737"/>
          <w:bdr w:val="none" w:sz="0" w:space="0" w:color="auto" w:frame="1"/>
          <w:shd w:val="clear" w:color="auto" w:fill="F2F2F2"/>
        </w:rPr>
        <w:t>"</w:t>
      </w:r>
    </w:p>
    <w:p w14:paraId="704A413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BB5247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1F44AD5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p>
    <w:p w14:paraId="28BAC0C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Alan Russell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F82EB9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Just wait until we add the form. It's gonna be so good.</w:t>
      </w:r>
      <w:r>
        <w:rPr>
          <w:rStyle w:val="dl"/>
          <w:rFonts w:ascii="Arial" w:hAnsi="Arial" w:cs="Arial"/>
          <w:color w:val="373737"/>
          <w:bdr w:val="none" w:sz="0" w:space="0" w:color="auto" w:frame="1"/>
          <w:shd w:val="clear" w:color="auto" w:fill="F2F2F2"/>
        </w:rPr>
        <w:t>"</w:t>
      </w:r>
    </w:p>
    <w:p w14:paraId="7C94AA0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E4C259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A4AD15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34D0AF0"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A94C10"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2D7E877"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6FFDF13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C1C094C"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let’s pass the data as props to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component so it can render it, on the key </w:t>
      </w:r>
      <w:r>
        <w:rPr>
          <w:rStyle w:val="HTMLCode"/>
          <w:rFonts w:ascii="Arial" w:hAnsi="Arial" w:cs="Arial"/>
          <w:color w:val="373737"/>
          <w:bdr w:val="none" w:sz="0" w:space="0" w:color="auto" w:frame="1"/>
          <w:shd w:val="clear" w:color="auto" w:fill="F2F2F2"/>
        </w:rPr>
        <w:t>comments</w:t>
      </w:r>
      <w:r>
        <w:rPr>
          <w:rFonts w:ascii="Arial" w:hAnsi="Arial" w:cs="Arial"/>
          <w:color w:val="373737"/>
          <w:sz w:val="26"/>
          <w:szCs w:val="26"/>
        </w:rPr>
        <w:t>.</w:t>
      </w:r>
    </w:p>
    <w:p w14:paraId="5A9D908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BEAF3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354837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6C44EFD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BB28D29"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DE273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494956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3351BB0"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/h2</w:t>
      </w:r>
      <w:r>
        <w:rPr>
          <w:rStyle w:val="err"/>
          <w:rFonts w:ascii="Arial" w:hAnsi="Arial" w:cs="Arial"/>
          <w:color w:val="000000"/>
          <w:bdr w:val="none" w:sz="0" w:space="0" w:color="auto" w:frame="1"/>
          <w:shd w:val="clear" w:color="auto" w:fill="F2F2F2"/>
        </w:rPr>
        <w:t>&gt;</w:t>
      </w:r>
    </w:p>
    <w:p w14:paraId="4774056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w:t>
      </w:r>
    </w:p>
    <w:p w14:paraId="490031C9"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2782BF0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E7C65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FB1AE8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E82767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E06CCBA"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To check this has worked, if you </w:t>
      </w:r>
      <w:proofErr w:type="gramStart"/>
      <w:r>
        <w:rPr>
          <w:rFonts w:ascii="Arial" w:hAnsi="Arial" w:cs="Arial"/>
          <w:color w:val="373737"/>
          <w:sz w:val="26"/>
          <w:szCs w:val="26"/>
        </w:rPr>
        <w:t>looking</w:t>
      </w:r>
      <w:proofErr w:type="gramEnd"/>
      <w:r>
        <w:rPr>
          <w:rFonts w:ascii="Arial" w:hAnsi="Arial" w:cs="Arial"/>
          <w:color w:val="373737"/>
          <w:sz w:val="26"/>
          <w:szCs w:val="26"/>
        </w:rPr>
        <w:t xml:space="preserve"> in React Dev Tools and click on:</w:t>
      </w:r>
    </w:p>
    <w:p w14:paraId="15E8E931" w14:textId="77777777" w:rsidR="00C254F6" w:rsidRDefault="00C254F6" w:rsidP="00C254F6">
      <w:pPr>
        <w:numPr>
          <w:ilvl w:val="0"/>
          <w:numId w:val="21"/>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CommentBox</w:t>
      </w:r>
      <w:r>
        <w:rPr>
          <w:rFonts w:ascii="Arial" w:hAnsi="Arial" w:cs="Arial"/>
          <w:color w:val="373737"/>
          <w:sz w:val="26"/>
          <w:szCs w:val="26"/>
        </w:rPr>
        <w:t> you should see it has the array </w:t>
      </w:r>
      <w:r>
        <w:rPr>
          <w:rStyle w:val="HTMLCode"/>
          <w:rFonts w:ascii="Arial" w:eastAsiaTheme="minorHAnsi" w:hAnsi="Arial" w:cs="Arial"/>
          <w:color w:val="373737"/>
          <w:bdr w:val="none" w:sz="0" w:space="0" w:color="auto" w:frame="1"/>
          <w:shd w:val="clear" w:color="auto" w:fill="F2F2F2"/>
        </w:rPr>
        <w:t>comments</w:t>
      </w:r>
      <w:r>
        <w:rPr>
          <w:rFonts w:ascii="Arial" w:hAnsi="Arial" w:cs="Arial"/>
          <w:color w:val="373737"/>
          <w:sz w:val="26"/>
          <w:szCs w:val="26"/>
        </w:rPr>
        <w:t> as state.</w:t>
      </w:r>
    </w:p>
    <w:p w14:paraId="2346CCC0" w14:textId="77777777" w:rsidR="00C254F6" w:rsidRDefault="00C254F6" w:rsidP="00C254F6">
      <w:pPr>
        <w:numPr>
          <w:ilvl w:val="0"/>
          <w:numId w:val="21"/>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CommentList</w:t>
      </w:r>
      <w:r>
        <w:rPr>
          <w:rFonts w:ascii="Arial" w:hAnsi="Arial" w:cs="Arial"/>
          <w:color w:val="373737"/>
          <w:sz w:val="26"/>
          <w:szCs w:val="26"/>
        </w:rPr>
        <w:t> you should see it has the array </w:t>
      </w:r>
      <w:r>
        <w:rPr>
          <w:rStyle w:val="HTMLCode"/>
          <w:rFonts w:ascii="Arial" w:eastAsiaTheme="minorHAnsi" w:hAnsi="Arial" w:cs="Arial"/>
          <w:color w:val="373737"/>
          <w:bdr w:val="none" w:sz="0" w:space="0" w:color="auto" w:frame="1"/>
          <w:shd w:val="clear" w:color="auto" w:fill="F2F2F2"/>
        </w:rPr>
        <w:t>comments</w:t>
      </w:r>
      <w:r>
        <w:rPr>
          <w:rFonts w:ascii="Arial" w:hAnsi="Arial" w:cs="Arial"/>
          <w:color w:val="373737"/>
          <w:sz w:val="26"/>
          <w:szCs w:val="26"/>
        </w:rPr>
        <w:t> as props.</w:t>
      </w:r>
    </w:p>
    <w:p w14:paraId="6E29B452"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Dynamic Rendering of Data</w:t>
      </w:r>
    </w:p>
    <w:p w14:paraId="50F78E12"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has no state, it just has the comments data it has been given by the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Inside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we are going to </w:t>
      </w:r>
      <w:r>
        <w:rPr>
          <w:rStyle w:val="HTMLCode"/>
          <w:rFonts w:ascii="Arial" w:hAnsi="Arial" w:cs="Arial"/>
          <w:color w:val="373737"/>
          <w:bdr w:val="none" w:sz="0" w:space="0" w:color="auto" w:frame="1"/>
          <w:shd w:val="clear" w:color="auto" w:fill="F2F2F2"/>
        </w:rPr>
        <w:t>map</w:t>
      </w:r>
      <w:r>
        <w:rPr>
          <w:rFonts w:ascii="Arial" w:hAnsi="Arial" w:cs="Arial"/>
          <w:color w:val="373737"/>
          <w:sz w:val="26"/>
          <w:szCs w:val="26"/>
        </w:rPr>
        <w:t> the array of comment objects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.comments</w:t>
      </w:r>
      <w:r>
        <w:rPr>
          <w:rFonts w:ascii="Arial" w:hAnsi="Arial" w:cs="Arial"/>
          <w:color w:val="373737"/>
          <w:sz w:val="26"/>
          <w:szCs w:val="26"/>
        </w:rPr>
        <w:t>) into an array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w:t>
      </w:r>
    </w:p>
    <w:p w14:paraId="4412321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091959C1"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C95051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BF07A1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0388126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635E73C"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/Comment</w:t>
      </w:r>
      <w:r>
        <w:rPr>
          <w:rStyle w:val="err"/>
          <w:rFonts w:ascii="Arial" w:hAnsi="Arial" w:cs="Arial"/>
          <w:color w:val="000000"/>
          <w:bdr w:val="none" w:sz="0" w:space="0" w:color="auto" w:frame="1"/>
          <w:shd w:val="clear" w:color="auto" w:fill="F2F2F2"/>
        </w:rPr>
        <w:t>&gt;</w:t>
      </w:r>
    </w:p>
    <w:p w14:paraId="2CF4B407"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2AB321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AE0D2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C3C493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FD2BDD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2C8E327"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Rick Henry</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such</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great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framework</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/Comment</w:t>
      </w:r>
      <w:r>
        <w:rPr>
          <w:rStyle w:val="err"/>
          <w:rFonts w:ascii="Arial" w:hAnsi="Arial" w:cs="Arial"/>
          <w:color w:val="000000"/>
          <w:bdr w:val="none" w:sz="0" w:space="0" w:color="auto" w:frame="1"/>
          <w:shd w:val="clear" w:color="auto" w:fill="F2F2F2"/>
        </w:rPr>
        <w:t>&gt;</w:t>
      </w:r>
    </w:p>
    <w:p w14:paraId="2FBF1C0C"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Valerie Gibson</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dreaming</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/Comment</w:t>
      </w:r>
      <w:r>
        <w:rPr>
          <w:rStyle w:val="err"/>
          <w:rFonts w:ascii="Arial" w:hAnsi="Arial" w:cs="Arial"/>
          <w:color w:val="000000"/>
          <w:bdr w:val="none" w:sz="0" w:space="0" w:color="auto" w:frame="1"/>
          <w:shd w:val="clear" w:color="auto" w:fill="F2F2F2"/>
        </w:rPr>
        <w:t>&gt;</w:t>
      </w:r>
    </w:p>
    <w:p w14:paraId="51A3B9C5"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111AAA5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06658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B730C7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7B32D0A"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now return our new array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 (</w:t>
      </w:r>
      <w:r>
        <w:rPr>
          <w:rStyle w:val="HTMLCode"/>
          <w:rFonts w:ascii="Arial" w:hAnsi="Arial" w:cs="Arial"/>
          <w:color w:val="373737"/>
          <w:bdr w:val="none" w:sz="0" w:space="0" w:color="auto" w:frame="1"/>
          <w:shd w:val="clear" w:color="auto" w:fill="F2F2F2"/>
        </w:rPr>
        <w:t>commentNodes</w:t>
      </w:r>
      <w:r>
        <w:rPr>
          <w:rFonts w:ascii="Arial" w:hAnsi="Arial" w:cs="Arial"/>
          <w:color w:val="373737"/>
          <w:sz w:val="26"/>
          <w:szCs w:val="26"/>
        </w:rPr>
        <w:t xml:space="preserve">), rather than the </w:t>
      </w:r>
      <w:proofErr w:type="gramStart"/>
      <w:r>
        <w:rPr>
          <w:rFonts w:ascii="Arial" w:hAnsi="Arial" w:cs="Arial"/>
          <w:color w:val="373737"/>
          <w:sz w:val="26"/>
          <w:szCs w:val="26"/>
        </w:rPr>
        <w:t>hard coded</w:t>
      </w:r>
      <w:proofErr w:type="gramEnd"/>
      <w:r>
        <w:rPr>
          <w:rFonts w:ascii="Arial" w:hAnsi="Arial" w:cs="Arial"/>
          <w:color w:val="373737"/>
          <w:sz w:val="26"/>
          <w:szCs w:val="26"/>
        </w:rPr>
        <w:t xml:space="preserve"> comments.</w:t>
      </w:r>
    </w:p>
    <w:p w14:paraId="5FD3CEB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5BAE4CD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8C7F3A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9DB5C6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F74DC9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13F92C1"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/Comment</w:t>
      </w:r>
      <w:r>
        <w:rPr>
          <w:rStyle w:val="err"/>
          <w:rFonts w:ascii="Arial" w:hAnsi="Arial" w:cs="Arial"/>
          <w:color w:val="000000"/>
          <w:bdr w:val="none" w:sz="0" w:space="0" w:color="auto" w:frame="1"/>
          <w:shd w:val="clear" w:color="auto" w:fill="F2F2F2"/>
        </w:rPr>
        <w:t>&gt;</w:t>
      </w:r>
    </w:p>
    <w:p w14:paraId="6EEDC04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1F6D058"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4A38460"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01A50DB"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9CD6AC"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67E45AB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commentNodes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3E796E08"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537F084A"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B6DE17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17053B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D49B055"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Note: We can do this because the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function of a React Component must return a DOM element, a collection of DOM elements, or null. In this case we are returning a collection of Components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s), which each return DOM elements.</w:t>
      </w:r>
    </w:p>
    <w:p w14:paraId="6EFEA6EF" w14:textId="77777777" w:rsidR="00C254F6" w:rsidRDefault="00C254F6" w:rsidP="00C254F6">
      <w:pPr>
        <w:pStyle w:val="Heading2"/>
        <w:spacing w:before="0" w:beforeAutospacing="0" w:after="0" w:afterAutospacing="0"/>
        <w:textAlignment w:val="baseline"/>
        <w:rPr>
          <w:rFonts w:ascii="Arial" w:hAnsi="Arial" w:cs="Arial"/>
          <w:color w:val="326883"/>
          <w:spacing w:val="-15"/>
          <w:sz w:val="48"/>
          <w:szCs w:val="48"/>
        </w:rPr>
      </w:pPr>
      <w:r>
        <w:rPr>
          <w:rFonts w:ascii="Arial" w:hAnsi="Arial" w:cs="Arial"/>
          <w:color w:val="326883"/>
          <w:spacing w:val="-15"/>
          <w:sz w:val="48"/>
          <w:szCs w:val="48"/>
        </w:rPr>
        <w:t>The </w:t>
      </w:r>
      <w:r>
        <w:rPr>
          <w:rStyle w:val="HTMLCode"/>
          <w:rFonts w:ascii="Arial" w:hAnsi="Arial" w:cs="Arial"/>
          <w:color w:val="326883"/>
          <w:spacing w:val="-15"/>
          <w:bdr w:val="none" w:sz="0" w:space="0" w:color="auto" w:frame="1"/>
          <w:shd w:val="clear" w:color="auto" w:fill="F2F2F2"/>
        </w:rPr>
        <w:t>key</w:t>
      </w:r>
      <w:r>
        <w:rPr>
          <w:rFonts w:ascii="Arial" w:hAnsi="Arial" w:cs="Arial"/>
          <w:color w:val="326883"/>
          <w:spacing w:val="-15"/>
          <w:sz w:val="48"/>
          <w:szCs w:val="48"/>
        </w:rPr>
        <w:t> Property</w:t>
      </w:r>
    </w:p>
    <w:p w14:paraId="3A571AE8" w14:textId="77777777" w:rsidR="00C254F6" w:rsidRDefault="00C254F6" w:rsidP="00C254F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will see there is a warning in the browser console, asking that you give each item in a list a unique identifier on the </w:t>
      </w:r>
      <w:r>
        <w:rPr>
          <w:rStyle w:val="HTMLCode"/>
          <w:rFonts w:ascii="Arial" w:hAnsi="Arial" w:cs="Arial"/>
          <w:color w:val="373737"/>
          <w:bdr w:val="none" w:sz="0" w:space="0" w:color="auto" w:frame="1"/>
          <w:shd w:val="clear" w:color="auto" w:fill="F2F2F2"/>
        </w:rPr>
        <w:t>key</w:t>
      </w:r>
      <w:r>
        <w:rPr>
          <w:rFonts w:ascii="Arial" w:hAnsi="Arial" w:cs="Arial"/>
          <w:color w:val="373737"/>
          <w:sz w:val="26"/>
          <w:szCs w:val="26"/>
        </w:rPr>
        <w:t> property. This is because React wants to use its virtual DOM to only re-render specific list items when they change, rather than having to re-render the whole list. By giving each component in the array a unique key, we can solve this problem.</w:t>
      </w:r>
    </w:p>
    <w:p w14:paraId="3AB00854"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0E3C5463"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B7E139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EC22F1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A9672A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B8778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07CD9B1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p>
    <w:p w14:paraId="75C33AD5" w14:textId="77777777" w:rsidR="00C254F6" w:rsidRDefault="00C254F6" w:rsidP="00C254F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/Comment</w:t>
      </w:r>
      <w:r>
        <w:rPr>
          <w:rStyle w:val="err"/>
          <w:rFonts w:ascii="Arial" w:hAnsi="Arial" w:cs="Arial"/>
          <w:color w:val="000000"/>
          <w:bdr w:val="none" w:sz="0" w:space="0" w:color="auto" w:frame="1"/>
          <w:shd w:val="clear" w:color="auto" w:fill="F2F2F2"/>
        </w:rPr>
        <w:t>&gt;</w:t>
      </w:r>
    </w:p>
    <w:p w14:paraId="5DB50526"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49361BE"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196ED2"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BBD3BF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5B3409D"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48C2897F"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A21AB65" w14:textId="77777777" w:rsidR="00C254F6" w:rsidRDefault="00C254F6" w:rsidP="00C254F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B92EDD"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Great we have created a static application that renders a list of comments. Now we have everything in place to add a </w:t>
      </w:r>
      <w:proofErr w:type="gramStart"/>
      <w:r>
        <w:rPr>
          <w:rFonts w:ascii="Arial" w:hAnsi="Arial" w:cs="Arial"/>
          <w:color w:val="373737"/>
          <w:sz w:val="26"/>
          <w:szCs w:val="26"/>
        </w:rPr>
        <w:t>form, and</w:t>
      </w:r>
      <w:proofErr w:type="gramEnd"/>
      <w:r>
        <w:rPr>
          <w:rFonts w:ascii="Arial" w:hAnsi="Arial" w:cs="Arial"/>
          <w:color w:val="373737"/>
          <w:sz w:val="26"/>
          <w:szCs w:val="26"/>
        </w:rPr>
        <w:t xml:space="preserve"> use the power of React’s re-rendering to update the page for us, every time a new comment is added.</w:t>
      </w:r>
    </w:p>
    <w:p w14:paraId="6347A0B6" w14:textId="77777777" w:rsidR="00C254F6" w:rsidRDefault="00C254F6" w:rsidP="00C254F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4DED4A72" w14:textId="77777777" w:rsidR="00C254F6" w:rsidRDefault="00C254F6" w:rsidP="00C254F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seen how to plan the structure of our React applications by creating a hierarchy of components that are each responsible for rending one part of the UI. We have also seen how we can pass a collection of data as props, and to render it dynamically.</w:t>
      </w:r>
    </w:p>
    <w:p w14:paraId="6567352D" w14:textId="77777777" w:rsidR="00C142D8" w:rsidRPr="00C254F6" w:rsidRDefault="00C142D8" w:rsidP="00C254F6"/>
    <w:sectPr w:rsidR="00C142D8" w:rsidRPr="00C254F6" w:rsidSect="00C11C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86454A"/>
    <w:multiLevelType w:val="multilevel"/>
    <w:tmpl w:val="B7A4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42671"/>
    <w:multiLevelType w:val="multilevel"/>
    <w:tmpl w:val="CBD8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E2298"/>
    <w:multiLevelType w:val="multilevel"/>
    <w:tmpl w:val="C24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20245"/>
    <w:multiLevelType w:val="multilevel"/>
    <w:tmpl w:val="9E3A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2A57EA"/>
    <w:multiLevelType w:val="multilevel"/>
    <w:tmpl w:val="F22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55FF8"/>
    <w:multiLevelType w:val="multilevel"/>
    <w:tmpl w:val="E58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FF0FC4"/>
    <w:multiLevelType w:val="multilevel"/>
    <w:tmpl w:val="0836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D7461"/>
    <w:multiLevelType w:val="multilevel"/>
    <w:tmpl w:val="1BC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970CB"/>
    <w:multiLevelType w:val="multilevel"/>
    <w:tmpl w:val="B202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C0FB7"/>
    <w:multiLevelType w:val="multilevel"/>
    <w:tmpl w:val="33F8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F4852"/>
    <w:multiLevelType w:val="multilevel"/>
    <w:tmpl w:val="611C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C04FF5"/>
    <w:multiLevelType w:val="multilevel"/>
    <w:tmpl w:val="5ED6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D662CC"/>
    <w:multiLevelType w:val="multilevel"/>
    <w:tmpl w:val="EF84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E7F77"/>
    <w:multiLevelType w:val="multilevel"/>
    <w:tmpl w:val="78549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9"/>
  </w:num>
  <w:num w:numId="10">
    <w:abstractNumId w:val="20"/>
  </w:num>
  <w:num w:numId="11">
    <w:abstractNumId w:val="10"/>
  </w:num>
  <w:num w:numId="12">
    <w:abstractNumId w:val="12"/>
  </w:num>
  <w:num w:numId="13">
    <w:abstractNumId w:val="8"/>
  </w:num>
  <w:num w:numId="14">
    <w:abstractNumId w:val="17"/>
  </w:num>
  <w:num w:numId="15">
    <w:abstractNumId w:val="13"/>
  </w:num>
  <w:num w:numId="16">
    <w:abstractNumId w:val="15"/>
  </w:num>
  <w:num w:numId="17">
    <w:abstractNumId w:val="16"/>
  </w:num>
  <w:num w:numId="18">
    <w:abstractNumId w:val="19"/>
  </w:num>
  <w:num w:numId="19">
    <w:abstractNumId w:val="18"/>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1B273F"/>
    <w:rsid w:val="00210993"/>
    <w:rsid w:val="004C733E"/>
    <w:rsid w:val="00726B9E"/>
    <w:rsid w:val="008F2EA7"/>
    <w:rsid w:val="00A809E0"/>
    <w:rsid w:val="00B975E0"/>
    <w:rsid w:val="00C142D8"/>
    <w:rsid w:val="00C254F6"/>
    <w:rsid w:val="00DC62BF"/>
    <w:rsid w:val="00F5134C"/>
    <w:rsid w:val="00F5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EA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2EA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2EA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B27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2EA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2EA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F2EA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F2EA7"/>
    <w:rPr>
      <w:b/>
      <w:bCs/>
    </w:rPr>
  </w:style>
  <w:style w:type="character" w:styleId="Hyperlink">
    <w:name w:val="Hyperlink"/>
    <w:basedOn w:val="DefaultParagraphFont"/>
    <w:uiPriority w:val="99"/>
    <w:semiHidden/>
    <w:unhideWhenUsed/>
    <w:rsid w:val="008F2EA7"/>
    <w:rPr>
      <w:color w:val="0000FF"/>
      <w:u w:val="single"/>
    </w:rPr>
  </w:style>
  <w:style w:type="character" w:customStyle="1" w:styleId="Heading4Char">
    <w:name w:val="Heading 4 Char"/>
    <w:basedOn w:val="DefaultParagraphFont"/>
    <w:link w:val="Heading4"/>
    <w:uiPriority w:val="9"/>
    <w:semiHidden/>
    <w:rsid w:val="001B273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5134C"/>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F513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134C"/>
    <w:rPr>
      <w:rFonts w:ascii="Courier New" w:eastAsia="Times New Roman" w:hAnsi="Courier New" w:cs="Courier New"/>
      <w:sz w:val="20"/>
      <w:szCs w:val="20"/>
      <w:lang w:eastAsia="en-GB"/>
    </w:rPr>
  </w:style>
  <w:style w:type="character" w:customStyle="1" w:styleId="nb">
    <w:name w:val="nb"/>
    <w:basedOn w:val="DefaultParagraphFont"/>
    <w:rsid w:val="00F5134C"/>
  </w:style>
  <w:style w:type="character" w:customStyle="1" w:styleId="c1">
    <w:name w:val="c1"/>
    <w:basedOn w:val="DefaultParagraphFont"/>
    <w:rsid w:val="00F5134C"/>
  </w:style>
  <w:style w:type="character" w:customStyle="1" w:styleId="k">
    <w:name w:val="k"/>
    <w:basedOn w:val="DefaultParagraphFont"/>
    <w:rsid w:val="00F5134C"/>
  </w:style>
  <w:style w:type="character" w:customStyle="1" w:styleId="nx">
    <w:name w:val="nx"/>
    <w:basedOn w:val="DefaultParagraphFont"/>
    <w:rsid w:val="00F5134C"/>
  </w:style>
  <w:style w:type="character" w:customStyle="1" w:styleId="dl">
    <w:name w:val="dl"/>
    <w:basedOn w:val="DefaultParagraphFont"/>
    <w:rsid w:val="00F5134C"/>
  </w:style>
  <w:style w:type="character" w:customStyle="1" w:styleId="s1">
    <w:name w:val="s1"/>
    <w:basedOn w:val="DefaultParagraphFont"/>
    <w:rsid w:val="00F5134C"/>
  </w:style>
  <w:style w:type="character" w:customStyle="1" w:styleId="p">
    <w:name w:val="p"/>
    <w:basedOn w:val="DefaultParagraphFont"/>
    <w:rsid w:val="00F5134C"/>
  </w:style>
  <w:style w:type="character" w:customStyle="1" w:styleId="kd">
    <w:name w:val="kd"/>
    <w:basedOn w:val="DefaultParagraphFont"/>
    <w:rsid w:val="00F5134C"/>
  </w:style>
  <w:style w:type="character" w:customStyle="1" w:styleId="o">
    <w:name w:val="o"/>
    <w:basedOn w:val="DefaultParagraphFont"/>
    <w:rsid w:val="00F5134C"/>
  </w:style>
  <w:style w:type="character" w:customStyle="1" w:styleId="s2">
    <w:name w:val="s2"/>
    <w:basedOn w:val="DefaultParagraphFont"/>
    <w:rsid w:val="00F5134C"/>
  </w:style>
  <w:style w:type="character" w:customStyle="1" w:styleId="sr">
    <w:name w:val="sr"/>
    <w:basedOn w:val="DefaultParagraphFont"/>
    <w:rsid w:val="00F5134C"/>
  </w:style>
  <w:style w:type="character" w:customStyle="1" w:styleId="err">
    <w:name w:val="err"/>
    <w:basedOn w:val="DefaultParagraphFont"/>
    <w:rsid w:val="00F5134C"/>
  </w:style>
  <w:style w:type="character" w:customStyle="1" w:styleId="na">
    <w:name w:val="na"/>
    <w:basedOn w:val="DefaultParagraphFont"/>
    <w:rsid w:val="00F5134C"/>
  </w:style>
  <w:style w:type="character" w:customStyle="1" w:styleId="mi">
    <w:name w:val="mi"/>
    <w:basedOn w:val="DefaultParagraphFont"/>
    <w:rsid w:val="00F5134C"/>
  </w:style>
  <w:style w:type="character" w:styleId="Emphasis">
    <w:name w:val="Emphasis"/>
    <w:basedOn w:val="DefaultParagraphFont"/>
    <w:uiPriority w:val="20"/>
    <w:qFormat/>
    <w:rsid w:val="00C254F6"/>
    <w:rPr>
      <w:i/>
      <w:iCs/>
    </w:rPr>
  </w:style>
  <w:style w:type="character" w:customStyle="1" w:styleId="c">
    <w:name w:val="c"/>
    <w:basedOn w:val="DefaultParagraphFont"/>
    <w:rsid w:val="00C25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3279">
      <w:bodyDiv w:val="1"/>
      <w:marLeft w:val="0"/>
      <w:marRight w:val="0"/>
      <w:marTop w:val="0"/>
      <w:marBottom w:val="0"/>
      <w:divBdr>
        <w:top w:val="none" w:sz="0" w:space="0" w:color="auto"/>
        <w:left w:val="none" w:sz="0" w:space="0" w:color="auto"/>
        <w:bottom w:val="none" w:sz="0" w:space="0" w:color="auto"/>
        <w:right w:val="none" w:sz="0" w:space="0" w:color="auto"/>
      </w:divBdr>
      <w:divsChild>
        <w:div w:id="112214684">
          <w:marLeft w:val="0"/>
          <w:marRight w:val="0"/>
          <w:marTop w:val="0"/>
          <w:marBottom w:val="0"/>
          <w:divBdr>
            <w:top w:val="none" w:sz="0" w:space="0" w:color="auto"/>
            <w:left w:val="none" w:sz="0" w:space="0" w:color="auto"/>
            <w:bottom w:val="single" w:sz="6" w:space="0" w:color="111111"/>
            <w:right w:val="none" w:sz="0" w:space="0" w:color="auto"/>
          </w:divBdr>
          <w:divsChild>
            <w:div w:id="678121975">
              <w:marLeft w:val="0"/>
              <w:marRight w:val="0"/>
              <w:marTop w:val="0"/>
              <w:marBottom w:val="0"/>
              <w:divBdr>
                <w:top w:val="none" w:sz="0" w:space="0" w:color="auto"/>
                <w:left w:val="none" w:sz="0" w:space="0" w:color="auto"/>
                <w:bottom w:val="none" w:sz="0" w:space="0" w:color="auto"/>
                <w:right w:val="none" w:sz="0" w:space="0" w:color="auto"/>
              </w:divBdr>
              <w:divsChild>
                <w:div w:id="1215240858">
                  <w:marLeft w:val="0"/>
                  <w:marRight w:val="0"/>
                  <w:marTop w:val="0"/>
                  <w:marBottom w:val="0"/>
                  <w:divBdr>
                    <w:top w:val="none" w:sz="0" w:space="0" w:color="auto"/>
                    <w:left w:val="none" w:sz="0" w:space="0" w:color="auto"/>
                    <w:bottom w:val="none" w:sz="0" w:space="0" w:color="auto"/>
                    <w:right w:val="none" w:sz="0" w:space="0" w:color="auto"/>
                  </w:divBdr>
                </w:div>
              </w:divsChild>
            </w:div>
            <w:div w:id="43334094">
              <w:blockQuote w:val="1"/>
              <w:marLeft w:val="0"/>
              <w:marRight w:val="0"/>
              <w:marTop w:val="0"/>
              <w:marBottom w:val="300"/>
              <w:divBdr>
                <w:top w:val="none" w:sz="0" w:space="0" w:color="auto"/>
                <w:left w:val="single" w:sz="18" w:space="15" w:color="BBBBBB"/>
                <w:bottom w:val="none" w:sz="0" w:space="0" w:color="auto"/>
                <w:right w:val="none" w:sz="0" w:space="0" w:color="auto"/>
              </w:divBdr>
            </w:div>
            <w:div w:id="417024492">
              <w:marLeft w:val="0"/>
              <w:marRight w:val="0"/>
              <w:marTop w:val="0"/>
              <w:marBottom w:val="0"/>
              <w:divBdr>
                <w:top w:val="none" w:sz="0" w:space="0" w:color="auto"/>
                <w:left w:val="none" w:sz="0" w:space="0" w:color="auto"/>
                <w:bottom w:val="none" w:sz="0" w:space="0" w:color="auto"/>
                <w:right w:val="none" w:sz="0" w:space="0" w:color="auto"/>
              </w:divBdr>
              <w:divsChild>
                <w:div w:id="518785472">
                  <w:marLeft w:val="0"/>
                  <w:marRight w:val="0"/>
                  <w:marTop w:val="0"/>
                  <w:marBottom w:val="0"/>
                  <w:divBdr>
                    <w:top w:val="none" w:sz="0" w:space="0" w:color="auto"/>
                    <w:left w:val="none" w:sz="0" w:space="0" w:color="auto"/>
                    <w:bottom w:val="none" w:sz="0" w:space="0" w:color="auto"/>
                    <w:right w:val="none" w:sz="0" w:space="0" w:color="auto"/>
                  </w:divBdr>
                </w:div>
              </w:divsChild>
            </w:div>
            <w:div w:id="1038361815">
              <w:marLeft w:val="0"/>
              <w:marRight w:val="0"/>
              <w:marTop w:val="0"/>
              <w:marBottom w:val="0"/>
              <w:divBdr>
                <w:top w:val="none" w:sz="0" w:space="0" w:color="auto"/>
                <w:left w:val="none" w:sz="0" w:space="0" w:color="auto"/>
                <w:bottom w:val="none" w:sz="0" w:space="0" w:color="auto"/>
                <w:right w:val="none" w:sz="0" w:space="0" w:color="auto"/>
              </w:divBdr>
              <w:divsChild>
                <w:div w:id="289481619">
                  <w:marLeft w:val="0"/>
                  <w:marRight w:val="0"/>
                  <w:marTop w:val="0"/>
                  <w:marBottom w:val="0"/>
                  <w:divBdr>
                    <w:top w:val="none" w:sz="0" w:space="0" w:color="auto"/>
                    <w:left w:val="none" w:sz="0" w:space="0" w:color="auto"/>
                    <w:bottom w:val="none" w:sz="0" w:space="0" w:color="auto"/>
                    <w:right w:val="none" w:sz="0" w:space="0" w:color="auto"/>
                  </w:divBdr>
                </w:div>
              </w:divsChild>
            </w:div>
            <w:div w:id="686368617">
              <w:marLeft w:val="0"/>
              <w:marRight w:val="0"/>
              <w:marTop w:val="0"/>
              <w:marBottom w:val="0"/>
              <w:divBdr>
                <w:top w:val="none" w:sz="0" w:space="0" w:color="auto"/>
                <w:left w:val="none" w:sz="0" w:space="0" w:color="auto"/>
                <w:bottom w:val="none" w:sz="0" w:space="0" w:color="auto"/>
                <w:right w:val="none" w:sz="0" w:space="0" w:color="auto"/>
              </w:divBdr>
              <w:divsChild>
                <w:div w:id="1687556849">
                  <w:marLeft w:val="0"/>
                  <w:marRight w:val="0"/>
                  <w:marTop w:val="0"/>
                  <w:marBottom w:val="0"/>
                  <w:divBdr>
                    <w:top w:val="none" w:sz="0" w:space="0" w:color="auto"/>
                    <w:left w:val="none" w:sz="0" w:space="0" w:color="auto"/>
                    <w:bottom w:val="none" w:sz="0" w:space="0" w:color="auto"/>
                    <w:right w:val="none" w:sz="0" w:space="0" w:color="auto"/>
                  </w:divBdr>
                </w:div>
              </w:divsChild>
            </w:div>
            <w:div w:id="1431388420">
              <w:marLeft w:val="0"/>
              <w:marRight w:val="0"/>
              <w:marTop w:val="0"/>
              <w:marBottom w:val="0"/>
              <w:divBdr>
                <w:top w:val="none" w:sz="0" w:space="0" w:color="auto"/>
                <w:left w:val="none" w:sz="0" w:space="0" w:color="auto"/>
                <w:bottom w:val="none" w:sz="0" w:space="0" w:color="auto"/>
                <w:right w:val="none" w:sz="0" w:space="0" w:color="auto"/>
              </w:divBdr>
              <w:divsChild>
                <w:div w:id="6057176">
                  <w:marLeft w:val="0"/>
                  <w:marRight w:val="0"/>
                  <w:marTop w:val="0"/>
                  <w:marBottom w:val="0"/>
                  <w:divBdr>
                    <w:top w:val="none" w:sz="0" w:space="0" w:color="auto"/>
                    <w:left w:val="none" w:sz="0" w:space="0" w:color="auto"/>
                    <w:bottom w:val="none" w:sz="0" w:space="0" w:color="auto"/>
                    <w:right w:val="none" w:sz="0" w:space="0" w:color="auto"/>
                  </w:divBdr>
                </w:div>
              </w:divsChild>
            </w:div>
            <w:div w:id="155221042">
              <w:marLeft w:val="0"/>
              <w:marRight w:val="0"/>
              <w:marTop w:val="0"/>
              <w:marBottom w:val="0"/>
              <w:divBdr>
                <w:top w:val="none" w:sz="0" w:space="0" w:color="auto"/>
                <w:left w:val="none" w:sz="0" w:space="0" w:color="auto"/>
                <w:bottom w:val="none" w:sz="0" w:space="0" w:color="auto"/>
                <w:right w:val="none" w:sz="0" w:space="0" w:color="auto"/>
              </w:divBdr>
              <w:divsChild>
                <w:div w:id="877670086">
                  <w:marLeft w:val="0"/>
                  <w:marRight w:val="0"/>
                  <w:marTop w:val="0"/>
                  <w:marBottom w:val="0"/>
                  <w:divBdr>
                    <w:top w:val="none" w:sz="0" w:space="0" w:color="auto"/>
                    <w:left w:val="none" w:sz="0" w:space="0" w:color="auto"/>
                    <w:bottom w:val="none" w:sz="0" w:space="0" w:color="auto"/>
                    <w:right w:val="none" w:sz="0" w:space="0" w:color="auto"/>
                  </w:divBdr>
                </w:div>
              </w:divsChild>
            </w:div>
            <w:div w:id="828323560">
              <w:marLeft w:val="0"/>
              <w:marRight w:val="0"/>
              <w:marTop w:val="0"/>
              <w:marBottom w:val="0"/>
              <w:divBdr>
                <w:top w:val="none" w:sz="0" w:space="0" w:color="auto"/>
                <w:left w:val="none" w:sz="0" w:space="0" w:color="auto"/>
                <w:bottom w:val="none" w:sz="0" w:space="0" w:color="auto"/>
                <w:right w:val="none" w:sz="0" w:space="0" w:color="auto"/>
              </w:divBdr>
              <w:divsChild>
                <w:div w:id="7313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418">
          <w:marLeft w:val="0"/>
          <w:marRight w:val="0"/>
          <w:marTop w:val="0"/>
          <w:marBottom w:val="0"/>
          <w:divBdr>
            <w:top w:val="none" w:sz="0" w:space="0" w:color="auto"/>
            <w:left w:val="none" w:sz="0" w:space="0" w:color="auto"/>
            <w:bottom w:val="none" w:sz="0" w:space="0" w:color="auto"/>
            <w:right w:val="none" w:sz="0" w:space="0" w:color="auto"/>
          </w:divBdr>
        </w:div>
      </w:divsChild>
    </w:div>
    <w:div w:id="350575493">
      <w:bodyDiv w:val="1"/>
      <w:marLeft w:val="0"/>
      <w:marRight w:val="0"/>
      <w:marTop w:val="0"/>
      <w:marBottom w:val="0"/>
      <w:divBdr>
        <w:top w:val="none" w:sz="0" w:space="0" w:color="auto"/>
        <w:left w:val="none" w:sz="0" w:space="0" w:color="auto"/>
        <w:bottom w:val="none" w:sz="0" w:space="0" w:color="auto"/>
        <w:right w:val="none" w:sz="0" w:space="0" w:color="auto"/>
      </w:divBdr>
    </w:div>
    <w:div w:id="643196632">
      <w:bodyDiv w:val="1"/>
      <w:marLeft w:val="0"/>
      <w:marRight w:val="0"/>
      <w:marTop w:val="0"/>
      <w:marBottom w:val="0"/>
      <w:divBdr>
        <w:top w:val="none" w:sz="0" w:space="0" w:color="auto"/>
        <w:left w:val="none" w:sz="0" w:space="0" w:color="auto"/>
        <w:bottom w:val="none" w:sz="0" w:space="0" w:color="auto"/>
        <w:right w:val="none" w:sz="0" w:space="0" w:color="auto"/>
      </w:divBdr>
      <w:divsChild>
        <w:div w:id="753552974">
          <w:marLeft w:val="0"/>
          <w:marRight w:val="0"/>
          <w:marTop w:val="0"/>
          <w:marBottom w:val="0"/>
          <w:divBdr>
            <w:top w:val="none" w:sz="0" w:space="0" w:color="auto"/>
            <w:left w:val="none" w:sz="0" w:space="0" w:color="auto"/>
            <w:bottom w:val="single" w:sz="6" w:space="0" w:color="111111"/>
            <w:right w:val="none" w:sz="0" w:space="0" w:color="auto"/>
          </w:divBdr>
          <w:divsChild>
            <w:div w:id="1474908596">
              <w:marLeft w:val="0"/>
              <w:marRight w:val="0"/>
              <w:marTop w:val="0"/>
              <w:marBottom w:val="0"/>
              <w:divBdr>
                <w:top w:val="none" w:sz="0" w:space="0" w:color="auto"/>
                <w:left w:val="none" w:sz="0" w:space="0" w:color="auto"/>
                <w:bottom w:val="none" w:sz="0" w:space="0" w:color="auto"/>
                <w:right w:val="none" w:sz="0" w:space="0" w:color="auto"/>
              </w:divBdr>
              <w:divsChild>
                <w:div w:id="993408566">
                  <w:marLeft w:val="0"/>
                  <w:marRight w:val="0"/>
                  <w:marTop w:val="0"/>
                  <w:marBottom w:val="0"/>
                  <w:divBdr>
                    <w:top w:val="none" w:sz="0" w:space="0" w:color="auto"/>
                    <w:left w:val="none" w:sz="0" w:space="0" w:color="auto"/>
                    <w:bottom w:val="none" w:sz="0" w:space="0" w:color="auto"/>
                    <w:right w:val="none" w:sz="0" w:space="0" w:color="auto"/>
                  </w:divBdr>
                </w:div>
              </w:divsChild>
            </w:div>
            <w:div w:id="48388097">
              <w:blockQuote w:val="1"/>
              <w:marLeft w:val="0"/>
              <w:marRight w:val="0"/>
              <w:marTop w:val="0"/>
              <w:marBottom w:val="300"/>
              <w:divBdr>
                <w:top w:val="none" w:sz="0" w:space="0" w:color="auto"/>
                <w:left w:val="single" w:sz="18" w:space="15" w:color="BBBBBB"/>
                <w:bottom w:val="none" w:sz="0" w:space="0" w:color="auto"/>
                <w:right w:val="none" w:sz="0" w:space="0" w:color="auto"/>
              </w:divBdr>
            </w:div>
            <w:div w:id="328794711">
              <w:marLeft w:val="0"/>
              <w:marRight w:val="0"/>
              <w:marTop w:val="0"/>
              <w:marBottom w:val="0"/>
              <w:divBdr>
                <w:top w:val="none" w:sz="0" w:space="0" w:color="auto"/>
                <w:left w:val="none" w:sz="0" w:space="0" w:color="auto"/>
                <w:bottom w:val="none" w:sz="0" w:space="0" w:color="auto"/>
                <w:right w:val="none" w:sz="0" w:space="0" w:color="auto"/>
              </w:divBdr>
              <w:divsChild>
                <w:div w:id="1244802502">
                  <w:marLeft w:val="0"/>
                  <w:marRight w:val="0"/>
                  <w:marTop w:val="0"/>
                  <w:marBottom w:val="0"/>
                  <w:divBdr>
                    <w:top w:val="none" w:sz="0" w:space="0" w:color="auto"/>
                    <w:left w:val="none" w:sz="0" w:space="0" w:color="auto"/>
                    <w:bottom w:val="none" w:sz="0" w:space="0" w:color="auto"/>
                    <w:right w:val="none" w:sz="0" w:space="0" w:color="auto"/>
                  </w:divBdr>
                </w:div>
              </w:divsChild>
            </w:div>
            <w:div w:id="317804675">
              <w:marLeft w:val="0"/>
              <w:marRight w:val="0"/>
              <w:marTop w:val="0"/>
              <w:marBottom w:val="0"/>
              <w:divBdr>
                <w:top w:val="none" w:sz="0" w:space="0" w:color="auto"/>
                <w:left w:val="none" w:sz="0" w:space="0" w:color="auto"/>
                <w:bottom w:val="none" w:sz="0" w:space="0" w:color="auto"/>
                <w:right w:val="none" w:sz="0" w:space="0" w:color="auto"/>
              </w:divBdr>
              <w:divsChild>
                <w:div w:id="1058014502">
                  <w:marLeft w:val="0"/>
                  <w:marRight w:val="0"/>
                  <w:marTop w:val="0"/>
                  <w:marBottom w:val="0"/>
                  <w:divBdr>
                    <w:top w:val="none" w:sz="0" w:space="0" w:color="auto"/>
                    <w:left w:val="none" w:sz="0" w:space="0" w:color="auto"/>
                    <w:bottom w:val="none" w:sz="0" w:space="0" w:color="auto"/>
                    <w:right w:val="none" w:sz="0" w:space="0" w:color="auto"/>
                  </w:divBdr>
                </w:div>
              </w:divsChild>
            </w:div>
            <w:div w:id="125316077">
              <w:marLeft w:val="0"/>
              <w:marRight w:val="0"/>
              <w:marTop w:val="0"/>
              <w:marBottom w:val="0"/>
              <w:divBdr>
                <w:top w:val="none" w:sz="0" w:space="0" w:color="auto"/>
                <w:left w:val="none" w:sz="0" w:space="0" w:color="auto"/>
                <w:bottom w:val="none" w:sz="0" w:space="0" w:color="auto"/>
                <w:right w:val="none" w:sz="0" w:space="0" w:color="auto"/>
              </w:divBdr>
              <w:divsChild>
                <w:div w:id="1635141240">
                  <w:marLeft w:val="0"/>
                  <w:marRight w:val="0"/>
                  <w:marTop w:val="0"/>
                  <w:marBottom w:val="0"/>
                  <w:divBdr>
                    <w:top w:val="none" w:sz="0" w:space="0" w:color="auto"/>
                    <w:left w:val="none" w:sz="0" w:space="0" w:color="auto"/>
                    <w:bottom w:val="none" w:sz="0" w:space="0" w:color="auto"/>
                    <w:right w:val="none" w:sz="0" w:space="0" w:color="auto"/>
                  </w:divBdr>
                </w:div>
              </w:divsChild>
            </w:div>
            <w:div w:id="1212033352">
              <w:marLeft w:val="0"/>
              <w:marRight w:val="0"/>
              <w:marTop w:val="0"/>
              <w:marBottom w:val="0"/>
              <w:divBdr>
                <w:top w:val="none" w:sz="0" w:space="0" w:color="auto"/>
                <w:left w:val="none" w:sz="0" w:space="0" w:color="auto"/>
                <w:bottom w:val="none" w:sz="0" w:space="0" w:color="auto"/>
                <w:right w:val="none" w:sz="0" w:space="0" w:color="auto"/>
              </w:divBdr>
              <w:divsChild>
                <w:div w:id="965889491">
                  <w:marLeft w:val="0"/>
                  <w:marRight w:val="0"/>
                  <w:marTop w:val="0"/>
                  <w:marBottom w:val="0"/>
                  <w:divBdr>
                    <w:top w:val="none" w:sz="0" w:space="0" w:color="auto"/>
                    <w:left w:val="none" w:sz="0" w:space="0" w:color="auto"/>
                    <w:bottom w:val="none" w:sz="0" w:space="0" w:color="auto"/>
                    <w:right w:val="none" w:sz="0" w:space="0" w:color="auto"/>
                  </w:divBdr>
                </w:div>
              </w:divsChild>
            </w:div>
            <w:div w:id="167840816">
              <w:marLeft w:val="0"/>
              <w:marRight w:val="0"/>
              <w:marTop w:val="0"/>
              <w:marBottom w:val="0"/>
              <w:divBdr>
                <w:top w:val="none" w:sz="0" w:space="0" w:color="auto"/>
                <w:left w:val="none" w:sz="0" w:space="0" w:color="auto"/>
                <w:bottom w:val="none" w:sz="0" w:space="0" w:color="auto"/>
                <w:right w:val="none" w:sz="0" w:space="0" w:color="auto"/>
              </w:divBdr>
              <w:divsChild>
                <w:div w:id="1005085977">
                  <w:marLeft w:val="0"/>
                  <w:marRight w:val="0"/>
                  <w:marTop w:val="0"/>
                  <w:marBottom w:val="0"/>
                  <w:divBdr>
                    <w:top w:val="none" w:sz="0" w:space="0" w:color="auto"/>
                    <w:left w:val="none" w:sz="0" w:space="0" w:color="auto"/>
                    <w:bottom w:val="none" w:sz="0" w:space="0" w:color="auto"/>
                    <w:right w:val="none" w:sz="0" w:space="0" w:color="auto"/>
                  </w:divBdr>
                </w:div>
              </w:divsChild>
            </w:div>
            <w:div w:id="1729913991">
              <w:marLeft w:val="0"/>
              <w:marRight w:val="0"/>
              <w:marTop w:val="0"/>
              <w:marBottom w:val="0"/>
              <w:divBdr>
                <w:top w:val="none" w:sz="0" w:space="0" w:color="auto"/>
                <w:left w:val="none" w:sz="0" w:space="0" w:color="auto"/>
                <w:bottom w:val="none" w:sz="0" w:space="0" w:color="auto"/>
                <w:right w:val="none" w:sz="0" w:space="0" w:color="auto"/>
              </w:divBdr>
              <w:divsChild>
                <w:div w:id="4965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8952">
          <w:marLeft w:val="0"/>
          <w:marRight w:val="0"/>
          <w:marTop w:val="0"/>
          <w:marBottom w:val="0"/>
          <w:divBdr>
            <w:top w:val="none" w:sz="0" w:space="0" w:color="auto"/>
            <w:left w:val="none" w:sz="0" w:space="0" w:color="auto"/>
            <w:bottom w:val="none" w:sz="0" w:space="0" w:color="auto"/>
            <w:right w:val="none" w:sz="0" w:space="0" w:color="auto"/>
          </w:divBdr>
        </w:div>
      </w:divsChild>
    </w:div>
    <w:div w:id="828983486">
      <w:bodyDiv w:val="1"/>
      <w:marLeft w:val="0"/>
      <w:marRight w:val="0"/>
      <w:marTop w:val="0"/>
      <w:marBottom w:val="0"/>
      <w:divBdr>
        <w:top w:val="none" w:sz="0" w:space="0" w:color="auto"/>
        <w:left w:val="none" w:sz="0" w:space="0" w:color="auto"/>
        <w:bottom w:val="none" w:sz="0" w:space="0" w:color="auto"/>
        <w:right w:val="none" w:sz="0" w:space="0" w:color="auto"/>
      </w:divBdr>
      <w:divsChild>
        <w:div w:id="795679146">
          <w:marLeft w:val="0"/>
          <w:marRight w:val="0"/>
          <w:marTop w:val="0"/>
          <w:marBottom w:val="0"/>
          <w:divBdr>
            <w:top w:val="none" w:sz="0" w:space="0" w:color="auto"/>
            <w:left w:val="none" w:sz="0" w:space="0" w:color="auto"/>
            <w:bottom w:val="single" w:sz="6" w:space="0" w:color="111111"/>
            <w:right w:val="none" w:sz="0" w:space="0" w:color="auto"/>
          </w:divBdr>
          <w:divsChild>
            <w:div w:id="1323041621">
              <w:marLeft w:val="0"/>
              <w:marRight w:val="0"/>
              <w:marTop w:val="0"/>
              <w:marBottom w:val="0"/>
              <w:divBdr>
                <w:top w:val="none" w:sz="0" w:space="0" w:color="auto"/>
                <w:left w:val="none" w:sz="0" w:space="0" w:color="auto"/>
                <w:bottom w:val="none" w:sz="0" w:space="0" w:color="auto"/>
                <w:right w:val="none" w:sz="0" w:space="0" w:color="auto"/>
              </w:divBdr>
              <w:divsChild>
                <w:div w:id="1733892937">
                  <w:marLeft w:val="0"/>
                  <w:marRight w:val="0"/>
                  <w:marTop w:val="0"/>
                  <w:marBottom w:val="0"/>
                  <w:divBdr>
                    <w:top w:val="none" w:sz="0" w:space="0" w:color="auto"/>
                    <w:left w:val="none" w:sz="0" w:space="0" w:color="auto"/>
                    <w:bottom w:val="none" w:sz="0" w:space="0" w:color="auto"/>
                    <w:right w:val="none" w:sz="0" w:space="0" w:color="auto"/>
                  </w:divBdr>
                </w:div>
              </w:divsChild>
            </w:div>
            <w:div w:id="994525816">
              <w:marLeft w:val="0"/>
              <w:marRight w:val="0"/>
              <w:marTop w:val="0"/>
              <w:marBottom w:val="0"/>
              <w:divBdr>
                <w:top w:val="none" w:sz="0" w:space="0" w:color="auto"/>
                <w:left w:val="none" w:sz="0" w:space="0" w:color="auto"/>
                <w:bottom w:val="none" w:sz="0" w:space="0" w:color="auto"/>
                <w:right w:val="none" w:sz="0" w:space="0" w:color="auto"/>
              </w:divBdr>
              <w:divsChild>
                <w:div w:id="1755466662">
                  <w:marLeft w:val="0"/>
                  <w:marRight w:val="0"/>
                  <w:marTop w:val="0"/>
                  <w:marBottom w:val="0"/>
                  <w:divBdr>
                    <w:top w:val="none" w:sz="0" w:space="0" w:color="auto"/>
                    <w:left w:val="none" w:sz="0" w:space="0" w:color="auto"/>
                    <w:bottom w:val="none" w:sz="0" w:space="0" w:color="auto"/>
                    <w:right w:val="none" w:sz="0" w:space="0" w:color="auto"/>
                  </w:divBdr>
                </w:div>
              </w:divsChild>
            </w:div>
            <w:div w:id="1820223639">
              <w:marLeft w:val="0"/>
              <w:marRight w:val="0"/>
              <w:marTop w:val="0"/>
              <w:marBottom w:val="0"/>
              <w:divBdr>
                <w:top w:val="none" w:sz="0" w:space="0" w:color="auto"/>
                <w:left w:val="none" w:sz="0" w:space="0" w:color="auto"/>
                <w:bottom w:val="none" w:sz="0" w:space="0" w:color="auto"/>
                <w:right w:val="none" w:sz="0" w:space="0" w:color="auto"/>
              </w:divBdr>
              <w:divsChild>
                <w:div w:id="279067194">
                  <w:marLeft w:val="0"/>
                  <w:marRight w:val="0"/>
                  <w:marTop w:val="0"/>
                  <w:marBottom w:val="0"/>
                  <w:divBdr>
                    <w:top w:val="none" w:sz="0" w:space="0" w:color="auto"/>
                    <w:left w:val="none" w:sz="0" w:space="0" w:color="auto"/>
                    <w:bottom w:val="none" w:sz="0" w:space="0" w:color="auto"/>
                    <w:right w:val="none" w:sz="0" w:space="0" w:color="auto"/>
                  </w:divBdr>
                </w:div>
              </w:divsChild>
            </w:div>
            <w:div w:id="496265690">
              <w:marLeft w:val="0"/>
              <w:marRight w:val="0"/>
              <w:marTop w:val="0"/>
              <w:marBottom w:val="0"/>
              <w:divBdr>
                <w:top w:val="none" w:sz="0" w:space="0" w:color="auto"/>
                <w:left w:val="none" w:sz="0" w:space="0" w:color="auto"/>
                <w:bottom w:val="none" w:sz="0" w:space="0" w:color="auto"/>
                <w:right w:val="none" w:sz="0" w:space="0" w:color="auto"/>
              </w:divBdr>
              <w:divsChild>
                <w:div w:id="82991985">
                  <w:marLeft w:val="0"/>
                  <w:marRight w:val="0"/>
                  <w:marTop w:val="0"/>
                  <w:marBottom w:val="0"/>
                  <w:divBdr>
                    <w:top w:val="none" w:sz="0" w:space="0" w:color="auto"/>
                    <w:left w:val="none" w:sz="0" w:space="0" w:color="auto"/>
                    <w:bottom w:val="none" w:sz="0" w:space="0" w:color="auto"/>
                    <w:right w:val="none" w:sz="0" w:space="0" w:color="auto"/>
                  </w:divBdr>
                </w:div>
              </w:divsChild>
            </w:div>
            <w:div w:id="395133194">
              <w:marLeft w:val="0"/>
              <w:marRight w:val="0"/>
              <w:marTop w:val="0"/>
              <w:marBottom w:val="0"/>
              <w:divBdr>
                <w:top w:val="none" w:sz="0" w:space="0" w:color="auto"/>
                <w:left w:val="none" w:sz="0" w:space="0" w:color="auto"/>
                <w:bottom w:val="none" w:sz="0" w:space="0" w:color="auto"/>
                <w:right w:val="none" w:sz="0" w:space="0" w:color="auto"/>
              </w:divBdr>
              <w:divsChild>
                <w:div w:id="1986427192">
                  <w:marLeft w:val="0"/>
                  <w:marRight w:val="0"/>
                  <w:marTop w:val="0"/>
                  <w:marBottom w:val="0"/>
                  <w:divBdr>
                    <w:top w:val="none" w:sz="0" w:space="0" w:color="auto"/>
                    <w:left w:val="none" w:sz="0" w:space="0" w:color="auto"/>
                    <w:bottom w:val="none" w:sz="0" w:space="0" w:color="auto"/>
                    <w:right w:val="none" w:sz="0" w:space="0" w:color="auto"/>
                  </w:divBdr>
                </w:div>
              </w:divsChild>
            </w:div>
            <w:div w:id="817453425">
              <w:marLeft w:val="0"/>
              <w:marRight w:val="0"/>
              <w:marTop w:val="0"/>
              <w:marBottom w:val="0"/>
              <w:divBdr>
                <w:top w:val="none" w:sz="0" w:space="0" w:color="auto"/>
                <w:left w:val="none" w:sz="0" w:space="0" w:color="auto"/>
                <w:bottom w:val="none" w:sz="0" w:space="0" w:color="auto"/>
                <w:right w:val="none" w:sz="0" w:space="0" w:color="auto"/>
              </w:divBdr>
              <w:divsChild>
                <w:div w:id="790174086">
                  <w:marLeft w:val="0"/>
                  <w:marRight w:val="0"/>
                  <w:marTop w:val="0"/>
                  <w:marBottom w:val="0"/>
                  <w:divBdr>
                    <w:top w:val="none" w:sz="0" w:space="0" w:color="auto"/>
                    <w:left w:val="none" w:sz="0" w:space="0" w:color="auto"/>
                    <w:bottom w:val="none" w:sz="0" w:space="0" w:color="auto"/>
                    <w:right w:val="none" w:sz="0" w:space="0" w:color="auto"/>
                  </w:divBdr>
                </w:div>
              </w:divsChild>
            </w:div>
            <w:div w:id="1648781334">
              <w:blockQuote w:val="1"/>
              <w:marLeft w:val="0"/>
              <w:marRight w:val="0"/>
              <w:marTop w:val="0"/>
              <w:marBottom w:val="300"/>
              <w:divBdr>
                <w:top w:val="none" w:sz="0" w:space="0" w:color="auto"/>
                <w:left w:val="single" w:sz="18" w:space="15" w:color="BBBBBB"/>
                <w:bottom w:val="none" w:sz="0" w:space="0" w:color="auto"/>
                <w:right w:val="none" w:sz="0" w:space="0" w:color="auto"/>
              </w:divBdr>
            </w:div>
            <w:div w:id="884560696">
              <w:marLeft w:val="0"/>
              <w:marRight w:val="0"/>
              <w:marTop w:val="0"/>
              <w:marBottom w:val="0"/>
              <w:divBdr>
                <w:top w:val="none" w:sz="0" w:space="0" w:color="auto"/>
                <w:left w:val="none" w:sz="0" w:space="0" w:color="auto"/>
                <w:bottom w:val="none" w:sz="0" w:space="0" w:color="auto"/>
                <w:right w:val="none" w:sz="0" w:space="0" w:color="auto"/>
              </w:divBdr>
              <w:divsChild>
                <w:div w:id="993799543">
                  <w:marLeft w:val="0"/>
                  <w:marRight w:val="0"/>
                  <w:marTop w:val="0"/>
                  <w:marBottom w:val="0"/>
                  <w:divBdr>
                    <w:top w:val="none" w:sz="0" w:space="0" w:color="auto"/>
                    <w:left w:val="none" w:sz="0" w:space="0" w:color="auto"/>
                    <w:bottom w:val="none" w:sz="0" w:space="0" w:color="auto"/>
                    <w:right w:val="none" w:sz="0" w:space="0" w:color="auto"/>
                  </w:divBdr>
                </w:div>
              </w:divsChild>
            </w:div>
            <w:div w:id="1259364939">
              <w:blockQuote w:val="1"/>
              <w:marLeft w:val="0"/>
              <w:marRight w:val="0"/>
              <w:marTop w:val="0"/>
              <w:marBottom w:val="300"/>
              <w:divBdr>
                <w:top w:val="none" w:sz="0" w:space="0" w:color="auto"/>
                <w:left w:val="single" w:sz="18" w:space="15" w:color="BBBBBB"/>
                <w:bottom w:val="none" w:sz="0" w:space="0" w:color="auto"/>
                <w:right w:val="none" w:sz="0" w:space="0" w:color="auto"/>
              </w:divBdr>
            </w:div>
            <w:div w:id="2074230305">
              <w:marLeft w:val="0"/>
              <w:marRight w:val="0"/>
              <w:marTop w:val="0"/>
              <w:marBottom w:val="0"/>
              <w:divBdr>
                <w:top w:val="none" w:sz="0" w:space="0" w:color="auto"/>
                <w:left w:val="none" w:sz="0" w:space="0" w:color="auto"/>
                <w:bottom w:val="none" w:sz="0" w:space="0" w:color="auto"/>
                <w:right w:val="none" w:sz="0" w:space="0" w:color="auto"/>
              </w:divBdr>
              <w:divsChild>
                <w:div w:id="2087455344">
                  <w:marLeft w:val="0"/>
                  <w:marRight w:val="0"/>
                  <w:marTop w:val="0"/>
                  <w:marBottom w:val="0"/>
                  <w:divBdr>
                    <w:top w:val="none" w:sz="0" w:space="0" w:color="auto"/>
                    <w:left w:val="none" w:sz="0" w:space="0" w:color="auto"/>
                    <w:bottom w:val="none" w:sz="0" w:space="0" w:color="auto"/>
                    <w:right w:val="none" w:sz="0" w:space="0" w:color="auto"/>
                  </w:divBdr>
                </w:div>
              </w:divsChild>
            </w:div>
            <w:div w:id="1786464309">
              <w:marLeft w:val="0"/>
              <w:marRight w:val="0"/>
              <w:marTop w:val="0"/>
              <w:marBottom w:val="0"/>
              <w:divBdr>
                <w:top w:val="none" w:sz="0" w:space="0" w:color="auto"/>
                <w:left w:val="none" w:sz="0" w:space="0" w:color="auto"/>
                <w:bottom w:val="none" w:sz="0" w:space="0" w:color="auto"/>
                <w:right w:val="none" w:sz="0" w:space="0" w:color="auto"/>
              </w:divBdr>
              <w:divsChild>
                <w:div w:id="14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996">
          <w:marLeft w:val="0"/>
          <w:marRight w:val="0"/>
          <w:marTop w:val="0"/>
          <w:marBottom w:val="0"/>
          <w:divBdr>
            <w:top w:val="none" w:sz="0" w:space="0" w:color="auto"/>
            <w:left w:val="none" w:sz="0" w:space="0" w:color="auto"/>
            <w:bottom w:val="none" w:sz="0" w:space="0" w:color="auto"/>
            <w:right w:val="none" w:sz="0" w:space="0" w:color="auto"/>
          </w:divBdr>
        </w:div>
      </w:divsChild>
    </w:div>
    <w:div w:id="844052381">
      <w:bodyDiv w:val="1"/>
      <w:marLeft w:val="0"/>
      <w:marRight w:val="0"/>
      <w:marTop w:val="0"/>
      <w:marBottom w:val="0"/>
      <w:divBdr>
        <w:top w:val="none" w:sz="0" w:space="0" w:color="auto"/>
        <w:left w:val="none" w:sz="0" w:space="0" w:color="auto"/>
        <w:bottom w:val="none" w:sz="0" w:space="0" w:color="auto"/>
        <w:right w:val="none" w:sz="0" w:space="0" w:color="auto"/>
      </w:divBdr>
      <w:divsChild>
        <w:div w:id="1549998038">
          <w:marLeft w:val="0"/>
          <w:marRight w:val="0"/>
          <w:marTop w:val="0"/>
          <w:marBottom w:val="0"/>
          <w:divBdr>
            <w:top w:val="none" w:sz="0" w:space="0" w:color="auto"/>
            <w:left w:val="none" w:sz="0" w:space="0" w:color="auto"/>
            <w:bottom w:val="none" w:sz="0" w:space="0" w:color="auto"/>
            <w:right w:val="none" w:sz="0" w:space="0" w:color="auto"/>
          </w:divBdr>
          <w:divsChild>
            <w:div w:id="1737704091">
              <w:marLeft w:val="0"/>
              <w:marRight w:val="0"/>
              <w:marTop w:val="0"/>
              <w:marBottom w:val="0"/>
              <w:divBdr>
                <w:top w:val="none" w:sz="0" w:space="0" w:color="auto"/>
                <w:left w:val="none" w:sz="0" w:space="0" w:color="auto"/>
                <w:bottom w:val="none" w:sz="0" w:space="0" w:color="auto"/>
                <w:right w:val="none" w:sz="0" w:space="0" w:color="auto"/>
              </w:divBdr>
            </w:div>
          </w:divsChild>
        </w:div>
        <w:div w:id="598291150">
          <w:marLeft w:val="0"/>
          <w:marRight w:val="0"/>
          <w:marTop w:val="0"/>
          <w:marBottom w:val="0"/>
          <w:divBdr>
            <w:top w:val="none" w:sz="0" w:space="0" w:color="auto"/>
            <w:left w:val="none" w:sz="0" w:space="0" w:color="auto"/>
            <w:bottom w:val="none" w:sz="0" w:space="0" w:color="auto"/>
            <w:right w:val="none" w:sz="0" w:space="0" w:color="auto"/>
          </w:divBdr>
          <w:divsChild>
            <w:div w:id="1119178929">
              <w:marLeft w:val="0"/>
              <w:marRight w:val="0"/>
              <w:marTop w:val="0"/>
              <w:marBottom w:val="0"/>
              <w:divBdr>
                <w:top w:val="none" w:sz="0" w:space="0" w:color="auto"/>
                <w:left w:val="none" w:sz="0" w:space="0" w:color="auto"/>
                <w:bottom w:val="none" w:sz="0" w:space="0" w:color="auto"/>
                <w:right w:val="none" w:sz="0" w:space="0" w:color="auto"/>
              </w:divBdr>
            </w:div>
          </w:divsChild>
        </w:div>
        <w:div w:id="2037926747">
          <w:marLeft w:val="0"/>
          <w:marRight w:val="0"/>
          <w:marTop w:val="0"/>
          <w:marBottom w:val="0"/>
          <w:divBdr>
            <w:top w:val="none" w:sz="0" w:space="0" w:color="auto"/>
            <w:left w:val="none" w:sz="0" w:space="0" w:color="auto"/>
            <w:bottom w:val="none" w:sz="0" w:space="0" w:color="auto"/>
            <w:right w:val="none" w:sz="0" w:space="0" w:color="auto"/>
          </w:divBdr>
          <w:divsChild>
            <w:div w:id="763188954">
              <w:marLeft w:val="0"/>
              <w:marRight w:val="0"/>
              <w:marTop w:val="0"/>
              <w:marBottom w:val="0"/>
              <w:divBdr>
                <w:top w:val="none" w:sz="0" w:space="0" w:color="auto"/>
                <w:left w:val="none" w:sz="0" w:space="0" w:color="auto"/>
                <w:bottom w:val="none" w:sz="0" w:space="0" w:color="auto"/>
                <w:right w:val="none" w:sz="0" w:space="0" w:color="auto"/>
              </w:divBdr>
            </w:div>
          </w:divsChild>
        </w:div>
        <w:div w:id="1190030601">
          <w:marLeft w:val="0"/>
          <w:marRight w:val="0"/>
          <w:marTop w:val="0"/>
          <w:marBottom w:val="0"/>
          <w:divBdr>
            <w:top w:val="none" w:sz="0" w:space="0" w:color="auto"/>
            <w:left w:val="none" w:sz="0" w:space="0" w:color="auto"/>
            <w:bottom w:val="none" w:sz="0" w:space="0" w:color="auto"/>
            <w:right w:val="none" w:sz="0" w:space="0" w:color="auto"/>
          </w:divBdr>
          <w:divsChild>
            <w:div w:id="2029789044">
              <w:marLeft w:val="0"/>
              <w:marRight w:val="0"/>
              <w:marTop w:val="0"/>
              <w:marBottom w:val="0"/>
              <w:divBdr>
                <w:top w:val="none" w:sz="0" w:space="0" w:color="auto"/>
                <w:left w:val="none" w:sz="0" w:space="0" w:color="auto"/>
                <w:bottom w:val="none" w:sz="0" w:space="0" w:color="auto"/>
                <w:right w:val="none" w:sz="0" w:space="0" w:color="auto"/>
              </w:divBdr>
            </w:div>
          </w:divsChild>
        </w:div>
        <w:div w:id="1398014001">
          <w:marLeft w:val="0"/>
          <w:marRight w:val="0"/>
          <w:marTop w:val="0"/>
          <w:marBottom w:val="0"/>
          <w:divBdr>
            <w:top w:val="none" w:sz="0" w:space="0" w:color="auto"/>
            <w:left w:val="none" w:sz="0" w:space="0" w:color="auto"/>
            <w:bottom w:val="none" w:sz="0" w:space="0" w:color="auto"/>
            <w:right w:val="none" w:sz="0" w:space="0" w:color="auto"/>
          </w:divBdr>
          <w:divsChild>
            <w:div w:id="341201464">
              <w:marLeft w:val="0"/>
              <w:marRight w:val="0"/>
              <w:marTop w:val="0"/>
              <w:marBottom w:val="0"/>
              <w:divBdr>
                <w:top w:val="none" w:sz="0" w:space="0" w:color="auto"/>
                <w:left w:val="none" w:sz="0" w:space="0" w:color="auto"/>
                <w:bottom w:val="none" w:sz="0" w:space="0" w:color="auto"/>
                <w:right w:val="none" w:sz="0" w:space="0" w:color="auto"/>
              </w:divBdr>
            </w:div>
          </w:divsChild>
        </w:div>
        <w:div w:id="932588665">
          <w:blockQuote w:val="1"/>
          <w:marLeft w:val="0"/>
          <w:marRight w:val="0"/>
          <w:marTop w:val="0"/>
          <w:marBottom w:val="300"/>
          <w:divBdr>
            <w:top w:val="none" w:sz="0" w:space="0" w:color="auto"/>
            <w:left w:val="single" w:sz="18" w:space="15" w:color="BBBBBB"/>
            <w:bottom w:val="none" w:sz="0" w:space="0" w:color="auto"/>
            <w:right w:val="none" w:sz="0" w:space="0" w:color="auto"/>
          </w:divBdr>
        </w:div>
        <w:div w:id="376899017">
          <w:marLeft w:val="0"/>
          <w:marRight w:val="0"/>
          <w:marTop w:val="0"/>
          <w:marBottom w:val="0"/>
          <w:divBdr>
            <w:top w:val="none" w:sz="0" w:space="0" w:color="auto"/>
            <w:left w:val="none" w:sz="0" w:space="0" w:color="auto"/>
            <w:bottom w:val="none" w:sz="0" w:space="0" w:color="auto"/>
            <w:right w:val="none" w:sz="0" w:space="0" w:color="auto"/>
          </w:divBdr>
          <w:divsChild>
            <w:div w:id="891617587">
              <w:marLeft w:val="0"/>
              <w:marRight w:val="0"/>
              <w:marTop w:val="0"/>
              <w:marBottom w:val="0"/>
              <w:divBdr>
                <w:top w:val="none" w:sz="0" w:space="0" w:color="auto"/>
                <w:left w:val="none" w:sz="0" w:space="0" w:color="auto"/>
                <w:bottom w:val="none" w:sz="0" w:space="0" w:color="auto"/>
                <w:right w:val="none" w:sz="0" w:space="0" w:color="auto"/>
              </w:divBdr>
            </w:div>
          </w:divsChild>
        </w:div>
        <w:div w:id="580220738">
          <w:marLeft w:val="0"/>
          <w:marRight w:val="0"/>
          <w:marTop w:val="0"/>
          <w:marBottom w:val="0"/>
          <w:divBdr>
            <w:top w:val="none" w:sz="0" w:space="0" w:color="auto"/>
            <w:left w:val="none" w:sz="0" w:space="0" w:color="auto"/>
            <w:bottom w:val="none" w:sz="0" w:space="0" w:color="auto"/>
            <w:right w:val="none" w:sz="0" w:space="0" w:color="auto"/>
          </w:divBdr>
          <w:divsChild>
            <w:div w:id="97607124">
              <w:marLeft w:val="0"/>
              <w:marRight w:val="0"/>
              <w:marTop w:val="0"/>
              <w:marBottom w:val="0"/>
              <w:divBdr>
                <w:top w:val="none" w:sz="0" w:space="0" w:color="auto"/>
                <w:left w:val="none" w:sz="0" w:space="0" w:color="auto"/>
                <w:bottom w:val="none" w:sz="0" w:space="0" w:color="auto"/>
                <w:right w:val="none" w:sz="0" w:space="0" w:color="auto"/>
              </w:divBdr>
            </w:div>
          </w:divsChild>
        </w:div>
        <w:div w:id="1873566664">
          <w:marLeft w:val="0"/>
          <w:marRight w:val="0"/>
          <w:marTop w:val="0"/>
          <w:marBottom w:val="0"/>
          <w:divBdr>
            <w:top w:val="none" w:sz="0" w:space="0" w:color="auto"/>
            <w:left w:val="none" w:sz="0" w:space="0" w:color="auto"/>
            <w:bottom w:val="none" w:sz="0" w:space="0" w:color="auto"/>
            <w:right w:val="none" w:sz="0" w:space="0" w:color="auto"/>
          </w:divBdr>
          <w:divsChild>
            <w:div w:id="1056709433">
              <w:marLeft w:val="0"/>
              <w:marRight w:val="0"/>
              <w:marTop w:val="0"/>
              <w:marBottom w:val="0"/>
              <w:divBdr>
                <w:top w:val="none" w:sz="0" w:space="0" w:color="auto"/>
                <w:left w:val="none" w:sz="0" w:space="0" w:color="auto"/>
                <w:bottom w:val="none" w:sz="0" w:space="0" w:color="auto"/>
                <w:right w:val="none" w:sz="0" w:space="0" w:color="auto"/>
              </w:divBdr>
            </w:div>
          </w:divsChild>
        </w:div>
        <w:div w:id="784037548">
          <w:marLeft w:val="0"/>
          <w:marRight w:val="0"/>
          <w:marTop w:val="0"/>
          <w:marBottom w:val="0"/>
          <w:divBdr>
            <w:top w:val="none" w:sz="0" w:space="0" w:color="auto"/>
            <w:left w:val="none" w:sz="0" w:space="0" w:color="auto"/>
            <w:bottom w:val="none" w:sz="0" w:space="0" w:color="auto"/>
            <w:right w:val="none" w:sz="0" w:space="0" w:color="auto"/>
          </w:divBdr>
          <w:divsChild>
            <w:div w:id="722631780">
              <w:marLeft w:val="0"/>
              <w:marRight w:val="0"/>
              <w:marTop w:val="0"/>
              <w:marBottom w:val="0"/>
              <w:divBdr>
                <w:top w:val="none" w:sz="0" w:space="0" w:color="auto"/>
                <w:left w:val="none" w:sz="0" w:space="0" w:color="auto"/>
                <w:bottom w:val="none" w:sz="0" w:space="0" w:color="auto"/>
                <w:right w:val="none" w:sz="0" w:space="0" w:color="auto"/>
              </w:divBdr>
            </w:div>
          </w:divsChild>
        </w:div>
        <w:div w:id="1030574245">
          <w:blockQuote w:val="1"/>
          <w:marLeft w:val="0"/>
          <w:marRight w:val="0"/>
          <w:marTop w:val="0"/>
          <w:marBottom w:val="300"/>
          <w:divBdr>
            <w:top w:val="none" w:sz="0" w:space="0" w:color="auto"/>
            <w:left w:val="single" w:sz="18" w:space="15" w:color="BBBBBB"/>
            <w:bottom w:val="none" w:sz="0" w:space="0" w:color="auto"/>
            <w:right w:val="none" w:sz="0" w:space="0" w:color="auto"/>
          </w:divBdr>
        </w:div>
        <w:div w:id="222564583">
          <w:marLeft w:val="0"/>
          <w:marRight w:val="0"/>
          <w:marTop w:val="0"/>
          <w:marBottom w:val="0"/>
          <w:divBdr>
            <w:top w:val="none" w:sz="0" w:space="0" w:color="auto"/>
            <w:left w:val="none" w:sz="0" w:space="0" w:color="auto"/>
            <w:bottom w:val="none" w:sz="0" w:space="0" w:color="auto"/>
            <w:right w:val="none" w:sz="0" w:space="0" w:color="auto"/>
          </w:divBdr>
          <w:divsChild>
            <w:div w:id="1566644753">
              <w:marLeft w:val="0"/>
              <w:marRight w:val="0"/>
              <w:marTop w:val="0"/>
              <w:marBottom w:val="0"/>
              <w:divBdr>
                <w:top w:val="none" w:sz="0" w:space="0" w:color="auto"/>
                <w:left w:val="none" w:sz="0" w:space="0" w:color="auto"/>
                <w:bottom w:val="none" w:sz="0" w:space="0" w:color="auto"/>
                <w:right w:val="none" w:sz="0" w:space="0" w:color="auto"/>
              </w:divBdr>
            </w:div>
          </w:divsChild>
        </w:div>
        <w:div w:id="682636407">
          <w:marLeft w:val="0"/>
          <w:marRight w:val="0"/>
          <w:marTop w:val="0"/>
          <w:marBottom w:val="0"/>
          <w:divBdr>
            <w:top w:val="none" w:sz="0" w:space="0" w:color="auto"/>
            <w:left w:val="none" w:sz="0" w:space="0" w:color="auto"/>
            <w:bottom w:val="none" w:sz="0" w:space="0" w:color="auto"/>
            <w:right w:val="none" w:sz="0" w:space="0" w:color="auto"/>
          </w:divBdr>
          <w:divsChild>
            <w:div w:id="111174824">
              <w:marLeft w:val="0"/>
              <w:marRight w:val="0"/>
              <w:marTop w:val="0"/>
              <w:marBottom w:val="0"/>
              <w:divBdr>
                <w:top w:val="none" w:sz="0" w:space="0" w:color="auto"/>
                <w:left w:val="none" w:sz="0" w:space="0" w:color="auto"/>
                <w:bottom w:val="none" w:sz="0" w:space="0" w:color="auto"/>
                <w:right w:val="none" w:sz="0" w:space="0" w:color="auto"/>
              </w:divBdr>
            </w:div>
          </w:divsChild>
        </w:div>
        <w:div w:id="234780644">
          <w:marLeft w:val="0"/>
          <w:marRight w:val="0"/>
          <w:marTop w:val="0"/>
          <w:marBottom w:val="0"/>
          <w:divBdr>
            <w:top w:val="none" w:sz="0" w:space="0" w:color="auto"/>
            <w:left w:val="none" w:sz="0" w:space="0" w:color="auto"/>
            <w:bottom w:val="none" w:sz="0" w:space="0" w:color="auto"/>
            <w:right w:val="none" w:sz="0" w:space="0" w:color="auto"/>
          </w:divBdr>
          <w:divsChild>
            <w:div w:id="1397892779">
              <w:marLeft w:val="0"/>
              <w:marRight w:val="0"/>
              <w:marTop w:val="0"/>
              <w:marBottom w:val="0"/>
              <w:divBdr>
                <w:top w:val="none" w:sz="0" w:space="0" w:color="auto"/>
                <w:left w:val="none" w:sz="0" w:space="0" w:color="auto"/>
                <w:bottom w:val="none" w:sz="0" w:space="0" w:color="auto"/>
                <w:right w:val="none" w:sz="0" w:space="0" w:color="auto"/>
              </w:divBdr>
            </w:div>
          </w:divsChild>
        </w:div>
        <w:div w:id="694424784">
          <w:marLeft w:val="0"/>
          <w:marRight w:val="0"/>
          <w:marTop w:val="0"/>
          <w:marBottom w:val="0"/>
          <w:divBdr>
            <w:top w:val="none" w:sz="0" w:space="0" w:color="auto"/>
            <w:left w:val="none" w:sz="0" w:space="0" w:color="auto"/>
            <w:bottom w:val="none" w:sz="0" w:space="0" w:color="auto"/>
            <w:right w:val="none" w:sz="0" w:space="0" w:color="auto"/>
          </w:divBdr>
          <w:divsChild>
            <w:div w:id="484053661">
              <w:marLeft w:val="0"/>
              <w:marRight w:val="0"/>
              <w:marTop w:val="0"/>
              <w:marBottom w:val="0"/>
              <w:divBdr>
                <w:top w:val="none" w:sz="0" w:space="0" w:color="auto"/>
                <w:left w:val="none" w:sz="0" w:space="0" w:color="auto"/>
                <w:bottom w:val="none" w:sz="0" w:space="0" w:color="auto"/>
                <w:right w:val="none" w:sz="0" w:space="0" w:color="auto"/>
              </w:divBdr>
            </w:div>
          </w:divsChild>
        </w:div>
        <w:div w:id="606617709">
          <w:marLeft w:val="0"/>
          <w:marRight w:val="0"/>
          <w:marTop w:val="0"/>
          <w:marBottom w:val="0"/>
          <w:divBdr>
            <w:top w:val="none" w:sz="0" w:space="0" w:color="auto"/>
            <w:left w:val="none" w:sz="0" w:space="0" w:color="auto"/>
            <w:bottom w:val="none" w:sz="0" w:space="0" w:color="auto"/>
            <w:right w:val="none" w:sz="0" w:space="0" w:color="auto"/>
          </w:divBdr>
          <w:divsChild>
            <w:div w:id="2052223025">
              <w:marLeft w:val="0"/>
              <w:marRight w:val="0"/>
              <w:marTop w:val="0"/>
              <w:marBottom w:val="0"/>
              <w:divBdr>
                <w:top w:val="none" w:sz="0" w:space="0" w:color="auto"/>
                <w:left w:val="none" w:sz="0" w:space="0" w:color="auto"/>
                <w:bottom w:val="none" w:sz="0" w:space="0" w:color="auto"/>
                <w:right w:val="none" w:sz="0" w:space="0" w:color="auto"/>
              </w:divBdr>
            </w:div>
          </w:divsChild>
        </w:div>
        <w:div w:id="1749840989">
          <w:marLeft w:val="0"/>
          <w:marRight w:val="0"/>
          <w:marTop w:val="0"/>
          <w:marBottom w:val="0"/>
          <w:divBdr>
            <w:top w:val="none" w:sz="0" w:space="0" w:color="auto"/>
            <w:left w:val="none" w:sz="0" w:space="0" w:color="auto"/>
            <w:bottom w:val="none" w:sz="0" w:space="0" w:color="auto"/>
            <w:right w:val="none" w:sz="0" w:space="0" w:color="auto"/>
          </w:divBdr>
          <w:divsChild>
            <w:div w:id="676465407">
              <w:marLeft w:val="0"/>
              <w:marRight w:val="0"/>
              <w:marTop w:val="0"/>
              <w:marBottom w:val="0"/>
              <w:divBdr>
                <w:top w:val="none" w:sz="0" w:space="0" w:color="auto"/>
                <w:left w:val="none" w:sz="0" w:space="0" w:color="auto"/>
                <w:bottom w:val="none" w:sz="0" w:space="0" w:color="auto"/>
                <w:right w:val="none" w:sz="0" w:space="0" w:color="auto"/>
              </w:divBdr>
            </w:div>
          </w:divsChild>
        </w:div>
        <w:div w:id="1185094984">
          <w:marLeft w:val="0"/>
          <w:marRight w:val="0"/>
          <w:marTop w:val="0"/>
          <w:marBottom w:val="0"/>
          <w:divBdr>
            <w:top w:val="none" w:sz="0" w:space="0" w:color="auto"/>
            <w:left w:val="none" w:sz="0" w:space="0" w:color="auto"/>
            <w:bottom w:val="none" w:sz="0" w:space="0" w:color="auto"/>
            <w:right w:val="none" w:sz="0" w:space="0" w:color="auto"/>
          </w:divBdr>
          <w:divsChild>
            <w:div w:id="743262852">
              <w:marLeft w:val="0"/>
              <w:marRight w:val="0"/>
              <w:marTop w:val="0"/>
              <w:marBottom w:val="0"/>
              <w:divBdr>
                <w:top w:val="none" w:sz="0" w:space="0" w:color="auto"/>
                <w:left w:val="none" w:sz="0" w:space="0" w:color="auto"/>
                <w:bottom w:val="none" w:sz="0" w:space="0" w:color="auto"/>
                <w:right w:val="none" w:sz="0" w:space="0" w:color="auto"/>
              </w:divBdr>
            </w:div>
          </w:divsChild>
        </w:div>
        <w:div w:id="1161971672">
          <w:marLeft w:val="0"/>
          <w:marRight w:val="0"/>
          <w:marTop w:val="0"/>
          <w:marBottom w:val="0"/>
          <w:divBdr>
            <w:top w:val="none" w:sz="0" w:space="0" w:color="auto"/>
            <w:left w:val="none" w:sz="0" w:space="0" w:color="auto"/>
            <w:bottom w:val="none" w:sz="0" w:space="0" w:color="auto"/>
            <w:right w:val="none" w:sz="0" w:space="0" w:color="auto"/>
          </w:divBdr>
          <w:divsChild>
            <w:div w:id="1859538107">
              <w:marLeft w:val="0"/>
              <w:marRight w:val="0"/>
              <w:marTop w:val="0"/>
              <w:marBottom w:val="0"/>
              <w:divBdr>
                <w:top w:val="none" w:sz="0" w:space="0" w:color="auto"/>
                <w:left w:val="none" w:sz="0" w:space="0" w:color="auto"/>
                <w:bottom w:val="none" w:sz="0" w:space="0" w:color="auto"/>
                <w:right w:val="none" w:sz="0" w:space="0" w:color="auto"/>
              </w:divBdr>
            </w:div>
          </w:divsChild>
        </w:div>
        <w:div w:id="1771731847">
          <w:marLeft w:val="0"/>
          <w:marRight w:val="0"/>
          <w:marTop w:val="0"/>
          <w:marBottom w:val="0"/>
          <w:divBdr>
            <w:top w:val="none" w:sz="0" w:space="0" w:color="auto"/>
            <w:left w:val="none" w:sz="0" w:space="0" w:color="auto"/>
            <w:bottom w:val="none" w:sz="0" w:space="0" w:color="auto"/>
            <w:right w:val="none" w:sz="0" w:space="0" w:color="auto"/>
          </w:divBdr>
          <w:divsChild>
            <w:div w:id="1435007304">
              <w:marLeft w:val="0"/>
              <w:marRight w:val="0"/>
              <w:marTop w:val="0"/>
              <w:marBottom w:val="0"/>
              <w:divBdr>
                <w:top w:val="none" w:sz="0" w:space="0" w:color="auto"/>
                <w:left w:val="none" w:sz="0" w:space="0" w:color="auto"/>
                <w:bottom w:val="none" w:sz="0" w:space="0" w:color="auto"/>
                <w:right w:val="none" w:sz="0" w:space="0" w:color="auto"/>
              </w:divBdr>
            </w:div>
          </w:divsChild>
        </w:div>
        <w:div w:id="205870709">
          <w:blockQuote w:val="1"/>
          <w:marLeft w:val="0"/>
          <w:marRight w:val="0"/>
          <w:marTop w:val="0"/>
          <w:marBottom w:val="300"/>
          <w:divBdr>
            <w:top w:val="none" w:sz="0" w:space="0" w:color="auto"/>
            <w:left w:val="single" w:sz="18" w:space="15" w:color="BBBBBB"/>
            <w:bottom w:val="none" w:sz="0" w:space="0" w:color="auto"/>
            <w:right w:val="none" w:sz="0" w:space="0" w:color="auto"/>
          </w:divBdr>
        </w:div>
        <w:div w:id="302346938">
          <w:marLeft w:val="0"/>
          <w:marRight w:val="0"/>
          <w:marTop w:val="0"/>
          <w:marBottom w:val="0"/>
          <w:divBdr>
            <w:top w:val="none" w:sz="0" w:space="0" w:color="auto"/>
            <w:left w:val="none" w:sz="0" w:space="0" w:color="auto"/>
            <w:bottom w:val="none" w:sz="0" w:space="0" w:color="auto"/>
            <w:right w:val="none" w:sz="0" w:space="0" w:color="auto"/>
          </w:divBdr>
          <w:divsChild>
            <w:div w:id="1570530024">
              <w:marLeft w:val="0"/>
              <w:marRight w:val="0"/>
              <w:marTop w:val="0"/>
              <w:marBottom w:val="0"/>
              <w:divBdr>
                <w:top w:val="none" w:sz="0" w:space="0" w:color="auto"/>
                <w:left w:val="none" w:sz="0" w:space="0" w:color="auto"/>
                <w:bottom w:val="none" w:sz="0" w:space="0" w:color="auto"/>
                <w:right w:val="none" w:sz="0" w:space="0" w:color="auto"/>
              </w:divBdr>
            </w:div>
          </w:divsChild>
        </w:div>
        <w:div w:id="17587685">
          <w:marLeft w:val="0"/>
          <w:marRight w:val="0"/>
          <w:marTop w:val="0"/>
          <w:marBottom w:val="0"/>
          <w:divBdr>
            <w:top w:val="none" w:sz="0" w:space="0" w:color="auto"/>
            <w:left w:val="none" w:sz="0" w:space="0" w:color="auto"/>
            <w:bottom w:val="none" w:sz="0" w:space="0" w:color="auto"/>
            <w:right w:val="none" w:sz="0" w:space="0" w:color="auto"/>
          </w:divBdr>
          <w:divsChild>
            <w:div w:id="1032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439">
      <w:bodyDiv w:val="1"/>
      <w:marLeft w:val="0"/>
      <w:marRight w:val="0"/>
      <w:marTop w:val="0"/>
      <w:marBottom w:val="0"/>
      <w:divBdr>
        <w:top w:val="none" w:sz="0" w:space="0" w:color="auto"/>
        <w:left w:val="none" w:sz="0" w:space="0" w:color="auto"/>
        <w:bottom w:val="none" w:sz="0" w:space="0" w:color="auto"/>
        <w:right w:val="none" w:sz="0" w:space="0" w:color="auto"/>
      </w:divBdr>
      <w:divsChild>
        <w:div w:id="150802533">
          <w:marLeft w:val="0"/>
          <w:marRight w:val="0"/>
          <w:marTop w:val="0"/>
          <w:marBottom w:val="0"/>
          <w:divBdr>
            <w:top w:val="none" w:sz="0" w:space="0" w:color="auto"/>
            <w:left w:val="none" w:sz="0" w:space="0" w:color="auto"/>
            <w:bottom w:val="none" w:sz="0" w:space="0" w:color="auto"/>
            <w:right w:val="none" w:sz="0" w:space="0" w:color="auto"/>
          </w:divBdr>
          <w:divsChild>
            <w:div w:id="2023582267">
              <w:marLeft w:val="0"/>
              <w:marRight w:val="0"/>
              <w:marTop w:val="0"/>
              <w:marBottom w:val="0"/>
              <w:divBdr>
                <w:top w:val="none" w:sz="0" w:space="0" w:color="auto"/>
                <w:left w:val="none" w:sz="0" w:space="0" w:color="auto"/>
                <w:bottom w:val="none" w:sz="0" w:space="0" w:color="auto"/>
                <w:right w:val="none" w:sz="0" w:space="0" w:color="auto"/>
              </w:divBdr>
            </w:div>
          </w:divsChild>
        </w:div>
        <w:div w:id="1788431471">
          <w:marLeft w:val="0"/>
          <w:marRight w:val="0"/>
          <w:marTop w:val="0"/>
          <w:marBottom w:val="0"/>
          <w:divBdr>
            <w:top w:val="none" w:sz="0" w:space="0" w:color="auto"/>
            <w:left w:val="none" w:sz="0" w:space="0" w:color="auto"/>
            <w:bottom w:val="none" w:sz="0" w:space="0" w:color="auto"/>
            <w:right w:val="none" w:sz="0" w:space="0" w:color="auto"/>
          </w:divBdr>
          <w:divsChild>
            <w:div w:id="1907758171">
              <w:marLeft w:val="0"/>
              <w:marRight w:val="0"/>
              <w:marTop w:val="0"/>
              <w:marBottom w:val="0"/>
              <w:divBdr>
                <w:top w:val="none" w:sz="0" w:space="0" w:color="auto"/>
                <w:left w:val="none" w:sz="0" w:space="0" w:color="auto"/>
                <w:bottom w:val="none" w:sz="0" w:space="0" w:color="auto"/>
                <w:right w:val="none" w:sz="0" w:space="0" w:color="auto"/>
              </w:divBdr>
            </w:div>
          </w:divsChild>
        </w:div>
        <w:div w:id="301346589">
          <w:marLeft w:val="0"/>
          <w:marRight w:val="0"/>
          <w:marTop w:val="0"/>
          <w:marBottom w:val="0"/>
          <w:divBdr>
            <w:top w:val="none" w:sz="0" w:space="0" w:color="auto"/>
            <w:left w:val="none" w:sz="0" w:space="0" w:color="auto"/>
            <w:bottom w:val="none" w:sz="0" w:space="0" w:color="auto"/>
            <w:right w:val="none" w:sz="0" w:space="0" w:color="auto"/>
          </w:divBdr>
          <w:divsChild>
            <w:div w:id="1446776813">
              <w:marLeft w:val="0"/>
              <w:marRight w:val="0"/>
              <w:marTop w:val="0"/>
              <w:marBottom w:val="0"/>
              <w:divBdr>
                <w:top w:val="none" w:sz="0" w:space="0" w:color="auto"/>
                <w:left w:val="none" w:sz="0" w:space="0" w:color="auto"/>
                <w:bottom w:val="none" w:sz="0" w:space="0" w:color="auto"/>
                <w:right w:val="none" w:sz="0" w:space="0" w:color="auto"/>
              </w:divBdr>
            </w:div>
          </w:divsChild>
        </w:div>
        <w:div w:id="1969437163">
          <w:blockQuote w:val="1"/>
          <w:marLeft w:val="0"/>
          <w:marRight w:val="0"/>
          <w:marTop w:val="0"/>
          <w:marBottom w:val="300"/>
          <w:divBdr>
            <w:top w:val="none" w:sz="0" w:space="0" w:color="auto"/>
            <w:left w:val="single" w:sz="18" w:space="15" w:color="BBBBBB"/>
            <w:bottom w:val="none" w:sz="0" w:space="0" w:color="auto"/>
            <w:right w:val="none" w:sz="0" w:space="0" w:color="auto"/>
          </w:divBdr>
        </w:div>
        <w:div w:id="435905318">
          <w:marLeft w:val="0"/>
          <w:marRight w:val="0"/>
          <w:marTop w:val="0"/>
          <w:marBottom w:val="0"/>
          <w:divBdr>
            <w:top w:val="none" w:sz="0" w:space="0" w:color="auto"/>
            <w:left w:val="none" w:sz="0" w:space="0" w:color="auto"/>
            <w:bottom w:val="none" w:sz="0" w:space="0" w:color="auto"/>
            <w:right w:val="none" w:sz="0" w:space="0" w:color="auto"/>
          </w:divBdr>
          <w:divsChild>
            <w:div w:id="120223049">
              <w:marLeft w:val="0"/>
              <w:marRight w:val="0"/>
              <w:marTop w:val="0"/>
              <w:marBottom w:val="0"/>
              <w:divBdr>
                <w:top w:val="none" w:sz="0" w:space="0" w:color="auto"/>
                <w:left w:val="none" w:sz="0" w:space="0" w:color="auto"/>
                <w:bottom w:val="none" w:sz="0" w:space="0" w:color="auto"/>
                <w:right w:val="none" w:sz="0" w:space="0" w:color="auto"/>
              </w:divBdr>
            </w:div>
          </w:divsChild>
        </w:div>
        <w:div w:id="1113013349">
          <w:marLeft w:val="0"/>
          <w:marRight w:val="0"/>
          <w:marTop w:val="0"/>
          <w:marBottom w:val="0"/>
          <w:divBdr>
            <w:top w:val="none" w:sz="0" w:space="0" w:color="auto"/>
            <w:left w:val="none" w:sz="0" w:space="0" w:color="auto"/>
            <w:bottom w:val="none" w:sz="0" w:space="0" w:color="auto"/>
            <w:right w:val="none" w:sz="0" w:space="0" w:color="auto"/>
          </w:divBdr>
          <w:divsChild>
            <w:div w:id="1161118323">
              <w:marLeft w:val="0"/>
              <w:marRight w:val="0"/>
              <w:marTop w:val="0"/>
              <w:marBottom w:val="0"/>
              <w:divBdr>
                <w:top w:val="none" w:sz="0" w:space="0" w:color="auto"/>
                <w:left w:val="none" w:sz="0" w:space="0" w:color="auto"/>
                <w:bottom w:val="none" w:sz="0" w:space="0" w:color="auto"/>
                <w:right w:val="none" w:sz="0" w:space="0" w:color="auto"/>
              </w:divBdr>
            </w:div>
          </w:divsChild>
        </w:div>
        <w:div w:id="1398897869">
          <w:marLeft w:val="0"/>
          <w:marRight w:val="0"/>
          <w:marTop w:val="0"/>
          <w:marBottom w:val="0"/>
          <w:divBdr>
            <w:top w:val="none" w:sz="0" w:space="0" w:color="auto"/>
            <w:left w:val="none" w:sz="0" w:space="0" w:color="auto"/>
            <w:bottom w:val="none" w:sz="0" w:space="0" w:color="auto"/>
            <w:right w:val="none" w:sz="0" w:space="0" w:color="auto"/>
          </w:divBdr>
          <w:divsChild>
            <w:div w:id="2064131117">
              <w:marLeft w:val="0"/>
              <w:marRight w:val="0"/>
              <w:marTop w:val="0"/>
              <w:marBottom w:val="0"/>
              <w:divBdr>
                <w:top w:val="none" w:sz="0" w:space="0" w:color="auto"/>
                <w:left w:val="none" w:sz="0" w:space="0" w:color="auto"/>
                <w:bottom w:val="none" w:sz="0" w:space="0" w:color="auto"/>
                <w:right w:val="none" w:sz="0" w:space="0" w:color="auto"/>
              </w:divBdr>
            </w:div>
          </w:divsChild>
        </w:div>
        <w:div w:id="1892811376">
          <w:marLeft w:val="0"/>
          <w:marRight w:val="0"/>
          <w:marTop w:val="0"/>
          <w:marBottom w:val="0"/>
          <w:divBdr>
            <w:top w:val="none" w:sz="0" w:space="0" w:color="auto"/>
            <w:left w:val="none" w:sz="0" w:space="0" w:color="auto"/>
            <w:bottom w:val="none" w:sz="0" w:space="0" w:color="auto"/>
            <w:right w:val="none" w:sz="0" w:space="0" w:color="auto"/>
          </w:divBdr>
          <w:divsChild>
            <w:div w:id="1757087984">
              <w:marLeft w:val="0"/>
              <w:marRight w:val="0"/>
              <w:marTop w:val="0"/>
              <w:marBottom w:val="0"/>
              <w:divBdr>
                <w:top w:val="none" w:sz="0" w:space="0" w:color="auto"/>
                <w:left w:val="none" w:sz="0" w:space="0" w:color="auto"/>
                <w:bottom w:val="none" w:sz="0" w:space="0" w:color="auto"/>
                <w:right w:val="none" w:sz="0" w:space="0" w:color="auto"/>
              </w:divBdr>
            </w:div>
          </w:divsChild>
        </w:div>
        <w:div w:id="2018147234">
          <w:blockQuote w:val="1"/>
          <w:marLeft w:val="0"/>
          <w:marRight w:val="0"/>
          <w:marTop w:val="0"/>
          <w:marBottom w:val="300"/>
          <w:divBdr>
            <w:top w:val="none" w:sz="0" w:space="0" w:color="auto"/>
            <w:left w:val="single" w:sz="18" w:space="15" w:color="BBBBBB"/>
            <w:bottom w:val="none" w:sz="0" w:space="0" w:color="auto"/>
            <w:right w:val="none" w:sz="0" w:space="0" w:color="auto"/>
          </w:divBdr>
        </w:div>
        <w:div w:id="2002658977">
          <w:marLeft w:val="0"/>
          <w:marRight w:val="0"/>
          <w:marTop w:val="0"/>
          <w:marBottom w:val="0"/>
          <w:divBdr>
            <w:top w:val="none" w:sz="0" w:space="0" w:color="auto"/>
            <w:left w:val="none" w:sz="0" w:space="0" w:color="auto"/>
            <w:bottom w:val="none" w:sz="0" w:space="0" w:color="auto"/>
            <w:right w:val="none" w:sz="0" w:space="0" w:color="auto"/>
          </w:divBdr>
          <w:divsChild>
            <w:div w:id="279654793">
              <w:marLeft w:val="0"/>
              <w:marRight w:val="0"/>
              <w:marTop w:val="0"/>
              <w:marBottom w:val="0"/>
              <w:divBdr>
                <w:top w:val="none" w:sz="0" w:space="0" w:color="auto"/>
                <w:left w:val="none" w:sz="0" w:space="0" w:color="auto"/>
                <w:bottom w:val="none" w:sz="0" w:space="0" w:color="auto"/>
                <w:right w:val="none" w:sz="0" w:space="0" w:color="auto"/>
              </w:divBdr>
            </w:div>
          </w:divsChild>
        </w:div>
        <w:div w:id="379060478">
          <w:marLeft w:val="0"/>
          <w:marRight w:val="0"/>
          <w:marTop w:val="0"/>
          <w:marBottom w:val="0"/>
          <w:divBdr>
            <w:top w:val="none" w:sz="0" w:space="0" w:color="auto"/>
            <w:left w:val="none" w:sz="0" w:space="0" w:color="auto"/>
            <w:bottom w:val="none" w:sz="0" w:space="0" w:color="auto"/>
            <w:right w:val="none" w:sz="0" w:space="0" w:color="auto"/>
          </w:divBdr>
          <w:divsChild>
            <w:div w:id="311953849">
              <w:marLeft w:val="0"/>
              <w:marRight w:val="0"/>
              <w:marTop w:val="0"/>
              <w:marBottom w:val="0"/>
              <w:divBdr>
                <w:top w:val="none" w:sz="0" w:space="0" w:color="auto"/>
                <w:left w:val="none" w:sz="0" w:space="0" w:color="auto"/>
                <w:bottom w:val="none" w:sz="0" w:space="0" w:color="auto"/>
                <w:right w:val="none" w:sz="0" w:space="0" w:color="auto"/>
              </w:divBdr>
            </w:div>
          </w:divsChild>
        </w:div>
        <w:div w:id="1202940177">
          <w:marLeft w:val="0"/>
          <w:marRight w:val="0"/>
          <w:marTop w:val="0"/>
          <w:marBottom w:val="0"/>
          <w:divBdr>
            <w:top w:val="none" w:sz="0" w:space="0" w:color="auto"/>
            <w:left w:val="none" w:sz="0" w:space="0" w:color="auto"/>
            <w:bottom w:val="none" w:sz="0" w:space="0" w:color="auto"/>
            <w:right w:val="none" w:sz="0" w:space="0" w:color="auto"/>
          </w:divBdr>
          <w:divsChild>
            <w:div w:id="417601276">
              <w:marLeft w:val="0"/>
              <w:marRight w:val="0"/>
              <w:marTop w:val="0"/>
              <w:marBottom w:val="0"/>
              <w:divBdr>
                <w:top w:val="none" w:sz="0" w:space="0" w:color="auto"/>
                <w:left w:val="none" w:sz="0" w:space="0" w:color="auto"/>
                <w:bottom w:val="none" w:sz="0" w:space="0" w:color="auto"/>
                <w:right w:val="none" w:sz="0" w:space="0" w:color="auto"/>
              </w:divBdr>
            </w:div>
          </w:divsChild>
        </w:div>
        <w:div w:id="1540044271">
          <w:marLeft w:val="0"/>
          <w:marRight w:val="0"/>
          <w:marTop w:val="0"/>
          <w:marBottom w:val="0"/>
          <w:divBdr>
            <w:top w:val="none" w:sz="0" w:space="0" w:color="auto"/>
            <w:left w:val="none" w:sz="0" w:space="0" w:color="auto"/>
            <w:bottom w:val="none" w:sz="0" w:space="0" w:color="auto"/>
            <w:right w:val="none" w:sz="0" w:space="0" w:color="auto"/>
          </w:divBdr>
          <w:divsChild>
            <w:div w:id="1659306020">
              <w:marLeft w:val="0"/>
              <w:marRight w:val="0"/>
              <w:marTop w:val="0"/>
              <w:marBottom w:val="0"/>
              <w:divBdr>
                <w:top w:val="none" w:sz="0" w:space="0" w:color="auto"/>
                <w:left w:val="none" w:sz="0" w:space="0" w:color="auto"/>
                <w:bottom w:val="none" w:sz="0" w:space="0" w:color="auto"/>
                <w:right w:val="none" w:sz="0" w:space="0" w:color="auto"/>
              </w:divBdr>
            </w:div>
          </w:divsChild>
        </w:div>
        <w:div w:id="675687588">
          <w:marLeft w:val="0"/>
          <w:marRight w:val="0"/>
          <w:marTop w:val="0"/>
          <w:marBottom w:val="0"/>
          <w:divBdr>
            <w:top w:val="none" w:sz="0" w:space="0" w:color="auto"/>
            <w:left w:val="none" w:sz="0" w:space="0" w:color="auto"/>
            <w:bottom w:val="none" w:sz="0" w:space="0" w:color="auto"/>
            <w:right w:val="none" w:sz="0" w:space="0" w:color="auto"/>
          </w:divBdr>
          <w:divsChild>
            <w:div w:id="753163008">
              <w:marLeft w:val="0"/>
              <w:marRight w:val="0"/>
              <w:marTop w:val="0"/>
              <w:marBottom w:val="0"/>
              <w:divBdr>
                <w:top w:val="none" w:sz="0" w:space="0" w:color="auto"/>
                <w:left w:val="none" w:sz="0" w:space="0" w:color="auto"/>
                <w:bottom w:val="none" w:sz="0" w:space="0" w:color="auto"/>
                <w:right w:val="none" w:sz="0" w:space="0" w:color="auto"/>
              </w:divBdr>
            </w:div>
          </w:divsChild>
        </w:div>
        <w:div w:id="281305864">
          <w:marLeft w:val="0"/>
          <w:marRight w:val="0"/>
          <w:marTop w:val="0"/>
          <w:marBottom w:val="0"/>
          <w:divBdr>
            <w:top w:val="none" w:sz="0" w:space="0" w:color="auto"/>
            <w:left w:val="none" w:sz="0" w:space="0" w:color="auto"/>
            <w:bottom w:val="none" w:sz="0" w:space="0" w:color="auto"/>
            <w:right w:val="none" w:sz="0" w:space="0" w:color="auto"/>
          </w:divBdr>
          <w:divsChild>
            <w:div w:id="405420036">
              <w:marLeft w:val="0"/>
              <w:marRight w:val="0"/>
              <w:marTop w:val="0"/>
              <w:marBottom w:val="0"/>
              <w:divBdr>
                <w:top w:val="none" w:sz="0" w:space="0" w:color="auto"/>
                <w:left w:val="none" w:sz="0" w:space="0" w:color="auto"/>
                <w:bottom w:val="none" w:sz="0" w:space="0" w:color="auto"/>
                <w:right w:val="none" w:sz="0" w:space="0" w:color="auto"/>
              </w:divBdr>
            </w:div>
          </w:divsChild>
        </w:div>
        <w:div w:id="267658831">
          <w:marLeft w:val="0"/>
          <w:marRight w:val="0"/>
          <w:marTop w:val="0"/>
          <w:marBottom w:val="0"/>
          <w:divBdr>
            <w:top w:val="none" w:sz="0" w:space="0" w:color="auto"/>
            <w:left w:val="none" w:sz="0" w:space="0" w:color="auto"/>
            <w:bottom w:val="none" w:sz="0" w:space="0" w:color="auto"/>
            <w:right w:val="none" w:sz="0" w:space="0" w:color="auto"/>
          </w:divBdr>
          <w:divsChild>
            <w:div w:id="1196892229">
              <w:marLeft w:val="0"/>
              <w:marRight w:val="0"/>
              <w:marTop w:val="0"/>
              <w:marBottom w:val="0"/>
              <w:divBdr>
                <w:top w:val="none" w:sz="0" w:space="0" w:color="auto"/>
                <w:left w:val="none" w:sz="0" w:space="0" w:color="auto"/>
                <w:bottom w:val="none" w:sz="0" w:space="0" w:color="auto"/>
                <w:right w:val="none" w:sz="0" w:space="0" w:color="auto"/>
              </w:divBdr>
            </w:div>
          </w:divsChild>
        </w:div>
        <w:div w:id="767625979">
          <w:marLeft w:val="0"/>
          <w:marRight w:val="0"/>
          <w:marTop w:val="0"/>
          <w:marBottom w:val="0"/>
          <w:divBdr>
            <w:top w:val="none" w:sz="0" w:space="0" w:color="auto"/>
            <w:left w:val="none" w:sz="0" w:space="0" w:color="auto"/>
            <w:bottom w:val="none" w:sz="0" w:space="0" w:color="auto"/>
            <w:right w:val="none" w:sz="0" w:space="0" w:color="auto"/>
          </w:divBdr>
          <w:divsChild>
            <w:div w:id="809904586">
              <w:marLeft w:val="0"/>
              <w:marRight w:val="0"/>
              <w:marTop w:val="0"/>
              <w:marBottom w:val="0"/>
              <w:divBdr>
                <w:top w:val="none" w:sz="0" w:space="0" w:color="auto"/>
                <w:left w:val="none" w:sz="0" w:space="0" w:color="auto"/>
                <w:bottom w:val="none" w:sz="0" w:space="0" w:color="auto"/>
                <w:right w:val="none" w:sz="0" w:space="0" w:color="auto"/>
              </w:divBdr>
            </w:div>
          </w:divsChild>
        </w:div>
        <w:div w:id="294797115">
          <w:marLeft w:val="0"/>
          <w:marRight w:val="0"/>
          <w:marTop w:val="0"/>
          <w:marBottom w:val="0"/>
          <w:divBdr>
            <w:top w:val="none" w:sz="0" w:space="0" w:color="auto"/>
            <w:left w:val="none" w:sz="0" w:space="0" w:color="auto"/>
            <w:bottom w:val="none" w:sz="0" w:space="0" w:color="auto"/>
            <w:right w:val="none" w:sz="0" w:space="0" w:color="auto"/>
          </w:divBdr>
          <w:divsChild>
            <w:div w:id="1060249716">
              <w:marLeft w:val="0"/>
              <w:marRight w:val="0"/>
              <w:marTop w:val="0"/>
              <w:marBottom w:val="0"/>
              <w:divBdr>
                <w:top w:val="none" w:sz="0" w:space="0" w:color="auto"/>
                <w:left w:val="none" w:sz="0" w:space="0" w:color="auto"/>
                <w:bottom w:val="none" w:sz="0" w:space="0" w:color="auto"/>
                <w:right w:val="none" w:sz="0" w:space="0" w:color="auto"/>
              </w:divBdr>
            </w:div>
          </w:divsChild>
        </w:div>
        <w:div w:id="2077698116">
          <w:marLeft w:val="0"/>
          <w:marRight w:val="0"/>
          <w:marTop w:val="0"/>
          <w:marBottom w:val="0"/>
          <w:divBdr>
            <w:top w:val="none" w:sz="0" w:space="0" w:color="auto"/>
            <w:left w:val="none" w:sz="0" w:space="0" w:color="auto"/>
            <w:bottom w:val="none" w:sz="0" w:space="0" w:color="auto"/>
            <w:right w:val="none" w:sz="0" w:space="0" w:color="auto"/>
          </w:divBdr>
          <w:divsChild>
            <w:div w:id="1162501086">
              <w:marLeft w:val="0"/>
              <w:marRight w:val="0"/>
              <w:marTop w:val="0"/>
              <w:marBottom w:val="0"/>
              <w:divBdr>
                <w:top w:val="none" w:sz="0" w:space="0" w:color="auto"/>
                <w:left w:val="none" w:sz="0" w:space="0" w:color="auto"/>
                <w:bottom w:val="none" w:sz="0" w:space="0" w:color="auto"/>
                <w:right w:val="none" w:sz="0" w:space="0" w:color="auto"/>
              </w:divBdr>
            </w:div>
          </w:divsChild>
        </w:div>
        <w:div w:id="222569946">
          <w:marLeft w:val="0"/>
          <w:marRight w:val="0"/>
          <w:marTop w:val="0"/>
          <w:marBottom w:val="0"/>
          <w:divBdr>
            <w:top w:val="none" w:sz="0" w:space="0" w:color="auto"/>
            <w:left w:val="none" w:sz="0" w:space="0" w:color="auto"/>
            <w:bottom w:val="none" w:sz="0" w:space="0" w:color="auto"/>
            <w:right w:val="none" w:sz="0" w:space="0" w:color="auto"/>
          </w:divBdr>
          <w:divsChild>
            <w:div w:id="697703309">
              <w:marLeft w:val="0"/>
              <w:marRight w:val="0"/>
              <w:marTop w:val="0"/>
              <w:marBottom w:val="0"/>
              <w:divBdr>
                <w:top w:val="none" w:sz="0" w:space="0" w:color="auto"/>
                <w:left w:val="none" w:sz="0" w:space="0" w:color="auto"/>
                <w:bottom w:val="none" w:sz="0" w:space="0" w:color="auto"/>
                <w:right w:val="none" w:sz="0" w:space="0" w:color="auto"/>
              </w:divBdr>
            </w:div>
          </w:divsChild>
        </w:div>
        <w:div w:id="986933187">
          <w:marLeft w:val="0"/>
          <w:marRight w:val="0"/>
          <w:marTop w:val="0"/>
          <w:marBottom w:val="0"/>
          <w:divBdr>
            <w:top w:val="none" w:sz="0" w:space="0" w:color="auto"/>
            <w:left w:val="none" w:sz="0" w:space="0" w:color="auto"/>
            <w:bottom w:val="none" w:sz="0" w:space="0" w:color="auto"/>
            <w:right w:val="none" w:sz="0" w:space="0" w:color="auto"/>
          </w:divBdr>
          <w:divsChild>
            <w:div w:id="599413627">
              <w:marLeft w:val="0"/>
              <w:marRight w:val="0"/>
              <w:marTop w:val="0"/>
              <w:marBottom w:val="0"/>
              <w:divBdr>
                <w:top w:val="none" w:sz="0" w:space="0" w:color="auto"/>
                <w:left w:val="none" w:sz="0" w:space="0" w:color="auto"/>
                <w:bottom w:val="none" w:sz="0" w:space="0" w:color="auto"/>
                <w:right w:val="none" w:sz="0" w:space="0" w:color="auto"/>
              </w:divBdr>
            </w:div>
          </w:divsChild>
        </w:div>
        <w:div w:id="1552958460">
          <w:marLeft w:val="0"/>
          <w:marRight w:val="0"/>
          <w:marTop w:val="0"/>
          <w:marBottom w:val="0"/>
          <w:divBdr>
            <w:top w:val="none" w:sz="0" w:space="0" w:color="auto"/>
            <w:left w:val="none" w:sz="0" w:space="0" w:color="auto"/>
            <w:bottom w:val="none" w:sz="0" w:space="0" w:color="auto"/>
            <w:right w:val="none" w:sz="0" w:space="0" w:color="auto"/>
          </w:divBdr>
          <w:divsChild>
            <w:div w:id="12028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699">
      <w:bodyDiv w:val="1"/>
      <w:marLeft w:val="0"/>
      <w:marRight w:val="0"/>
      <w:marTop w:val="0"/>
      <w:marBottom w:val="0"/>
      <w:divBdr>
        <w:top w:val="none" w:sz="0" w:space="0" w:color="auto"/>
        <w:left w:val="none" w:sz="0" w:space="0" w:color="auto"/>
        <w:bottom w:val="none" w:sz="0" w:space="0" w:color="auto"/>
        <w:right w:val="none" w:sz="0" w:space="0" w:color="auto"/>
      </w:divBdr>
      <w:divsChild>
        <w:div w:id="1941835158">
          <w:blockQuote w:val="1"/>
          <w:marLeft w:val="0"/>
          <w:marRight w:val="0"/>
          <w:marTop w:val="0"/>
          <w:marBottom w:val="300"/>
          <w:divBdr>
            <w:top w:val="none" w:sz="0" w:space="0" w:color="auto"/>
            <w:left w:val="single" w:sz="18" w:space="15" w:color="BBBBBB"/>
            <w:bottom w:val="none" w:sz="0" w:space="0" w:color="auto"/>
            <w:right w:val="none" w:sz="0" w:space="0" w:color="auto"/>
          </w:divBdr>
        </w:div>
        <w:div w:id="328170345">
          <w:marLeft w:val="0"/>
          <w:marRight w:val="0"/>
          <w:marTop w:val="0"/>
          <w:marBottom w:val="0"/>
          <w:divBdr>
            <w:top w:val="none" w:sz="0" w:space="0" w:color="auto"/>
            <w:left w:val="none" w:sz="0" w:space="0" w:color="auto"/>
            <w:bottom w:val="none" w:sz="0" w:space="0" w:color="auto"/>
            <w:right w:val="none" w:sz="0" w:space="0" w:color="auto"/>
          </w:divBdr>
          <w:divsChild>
            <w:div w:id="1122455892">
              <w:marLeft w:val="0"/>
              <w:marRight w:val="0"/>
              <w:marTop w:val="0"/>
              <w:marBottom w:val="0"/>
              <w:divBdr>
                <w:top w:val="none" w:sz="0" w:space="0" w:color="auto"/>
                <w:left w:val="none" w:sz="0" w:space="0" w:color="auto"/>
                <w:bottom w:val="none" w:sz="0" w:space="0" w:color="auto"/>
                <w:right w:val="none" w:sz="0" w:space="0" w:color="auto"/>
              </w:divBdr>
            </w:div>
          </w:divsChild>
        </w:div>
        <w:div w:id="2109503186">
          <w:marLeft w:val="0"/>
          <w:marRight w:val="0"/>
          <w:marTop w:val="0"/>
          <w:marBottom w:val="0"/>
          <w:divBdr>
            <w:top w:val="none" w:sz="0" w:space="0" w:color="auto"/>
            <w:left w:val="none" w:sz="0" w:space="0" w:color="auto"/>
            <w:bottom w:val="none" w:sz="0" w:space="0" w:color="auto"/>
            <w:right w:val="none" w:sz="0" w:space="0" w:color="auto"/>
          </w:divBdr>
          <w:divsChild>
            <w:div w:id="557135115">
              <w:marLeft w:val="0"/>
              <w:marRight w:val="0"/>
              <w:marTop w:val="0"/>
              <w:marBottom w:val="0"/>
              <w:divBdr>
                <w:top w:val="none" w:sz="0" w:space="0" w:color="auto"/>
                <w:left w:val="none" w:sz="0" w:space="0" w:color="auto"/>
                <w:bottom w:val="none" w:sz="0" w:space="0" w:color="auto"/>
                <w:right w:val="none" w:sz="0" w:space="0" w:color="auto"/>
              </w:divBdr>
            </w:div>
          </w:divsChild>
        </w:div>
        <w:div w:id="1021973958">
          <w:marLeft w:val="0"/>
          <w:marRight w:val="0"/>
          <w:marTop w:val="0"/>
          <w:marBottom w:val="0"/>
          <w:divBdr>
            <w:top w:val="none" w:sz="0" w:space="0" w:color="auto"/>
            <w:left w:val="none" w:sz="0" w:space="0" w:color="auto"/>
            <w:bottom w:val="none" w:sz="0" w:space="0" w:color="auto"/>
            <w:right w:val="none" w:sz="0" w:space="0" w:color="auto"/>
          </w:divBdr>
          <w:divsChild>
            <w:div w:id="118305744">
              <w:marLeft w:val="0"/>
              <w:marRight w:val="0"/>
              <w:marTop w:val="0"/>
              <w:marBottom w:val="0"/>
              <w:divBdr>
                <w:top w:val="none" w:sz="0" w:space="0" w:color="auto"/>
                <w:left w:val="none" w:sz="0" w:space="0" w:color="auto"/>
                <w:bottom w:val="none" w:sz="0" w:space="0" w:color="auto"/>
                <w:right w:val="none" w:sz="0" w:space="0" w:color="auto"/>
              </w:divBdr>
            </w:div>
          </w:divsChild>
        </w:div>
        <w:div w:id="1281760062">
          <w:blockQuote w:val="1"/>
          <w:marLeft w:val="0"/>
          <w:marRight w:val="0"/>
          <w:marTop w:val="0"/>
          <w:marBottom w:val="300"/>
          <w:divBdr>
            <w:top w:val="none" w:sz="0" w:space="0" w:color="auto"/>
            <w:left w:val="single" w:sz="18" w:space="15" w:color="BBBBBB"/>
            <w:bottom w:val="none" w:sz="0" w:space="0" w:color="auto"/>
            <w:right w:val="none" w:sz="0" w:space="0" w:color="auto"/>
          </w:divBdr>
        </w:div>
        <w:div w:id="740449315">
          <w:marLeft w:val="0"/>
          <w:marRight w:val="0"/>
          <w:marTop w:val="0"/>
          <w:marBottom w:val="0"/>
          <w:divBdr>
            <w:top w:val="none" w:sz="0" w:space="0" w:color="auto"/>
            <w:left w:val="none" w:sz="0" w:space="0" w:color="auto"/>
            <w:bottom w:val="none" w:sz="0" w:space="0" w:color="auto"/>
            <w:right w:val="none" w:sz="0" w:space="0" w:color="auto"/>
          </w:divBdr>
          <w:divsChild>
            <w:div w:id="733968126">
              <w:marLeft w:val="0"/>
              <w:marRight w:val="0"/>
              <w:marTop w:val="0"/>
              <w:marBottom w:val="0"/>
              <w:divBdr>
                <w:top w:val="none" w:sz="0" w:space="0" w:color="auto"/>
                <w:left w:val="none" w:sz="0" w:space="0" w:color="auto"/>
                <w:bottom w:val="none" w:sz="0" w:space="0" w:color="auto"/>
                <w:right w:val="none" w:sz="0" w:space="0" w:color="auto"/>
              </w:divBdr>
            </w:div>
          </w:divsChild>
        </w:div>
        <w:div w:id="1288245184">
          <w:marLeft w:val="0"/>
          <w:marRight w:val="0"/>
          <w:marTop w:val="0"/>
          <w:marBottom w:val="0"/>
          <w:divBdr>
            <w:top w:val="none" w:sz="0" w:space="0" w:color="auto"/>
            <w:left w:val="none" w:sz="0" w:space="0" w:color="auto"/>
            <w:bottom w:val="none" w:sz="0" w:space="0" w:color="auto"/>
            <w:right w:val="none" w:sz="0" w:space="0" w:color="auto"/>
          </w:divBdr>
          <w:divsChild>
            <w:div w:id="1094208296">
              <w:marLeft w:val="0"/>
              <w:marRight w:val="0"/>
              <w:marTop w:val="0"/>
              <w:marBottom w:val="0"/>
              <w:divBdr>
                <w:top w:val="none" w:sz="0" w:space="0" w:color="auto"/>
                <w:left w:val="none" w:sz="0" w:space="0" w:color="auto"/>
                <w:bottom w:val="none" w:sz="0" w:space="0" w:color="auto"/>
                <w:right w:val="none" w:sz="0" w:space="0" w:color="auto"/>
              </w:divBdr>
            </w:div>
          </w:divsChild>
        </w:div>
        <w:div w:id="1608543385">
          <w:marLeft w:val="0"/>
          <w:marRight w:val="0"/>
          <w:marTop w:val="0"/>
          <w:marBottom w:val="0"/>
          <w:divBdr>
            <w:top w:val="none" w:sz="0" w:space="0" w:color="auto"/>
            <w:left w:val="none" w:sz="0" w:space="0" w:color="auto"/>
            <w:bottom w:val="none" w:sz="0" w:space="0" w:color="auto"/>
            <w:right w:val="none" w:sz="0" w:space="0" w:color="auto"/>
          </w:divBdr>
          <w:divsChild>
            <w:div w:id="1018964610">
              <w:marLeft w:val="0"/>
              <w:marRight w:val="0"/>
              <w:marTop w:val="0"/>
              <w:marBottom w:val="0"/>
              <w:divBdr>
                <w:top w:val="none" w:sz="0" w:space="0" w:color="auto"/>
                <w:left w:val="none" w:sz="0" w:space="0" w:color="auto"/>
                <w:bottom w:val="none" w:sz="0" w:space="0" w:color="auto"/>
                <w:right w:val="none" w:sz="0" w:space="0" w:color="auto"/>
              </w:divBdr>
            </w:div>
          </w:divsChild>
        </w:div>
        <w:div w:id="1444956767">
          <w:marLeft w:val="0"/>
          <w:marRight w:val="0"/>
          <w:marTop w:val="0"/>
          <w:marBottom w:val="0"/>
          <w:divBdr>
            <w:top w:val="none" w:sz="0" w:space="0" w:color="auto"/>
            <w:left w:val="none" w:sz="0" w:space="0" w:color="auto"/>
            <w:bottom w:val="none" w:sz="0" w:space="0" w:color="auto"/>
            <w:right w:val="none" w:sz="0" w:space="0" w:color="auto"/>
          </w:divBdr>
          <w:divsChild>
            <w:div w:id="12639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2020-05-07T11:39:00Z</dcterms:created>
  <dcterms:modified xsi:type="dcterms:W3CDTF">2020-05-07T11:39:00Z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