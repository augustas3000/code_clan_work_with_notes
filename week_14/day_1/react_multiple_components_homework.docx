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2A370" w14:textId="77777777" w:rsidR="00F1131F" w:rsidRDefault="00F1131F" w:rsidP="00F1131F">
      <w:pPr>
        <w:pStyle w:val="Heading1"/>
        <w:spacing w:before="150" w:beforeAutospacing="0" w:after="150" w:afterAutospacing="0"/>
        <w:jc w:val="center"/>
        <w:textAlignment w:val="baseline"/>
        <w:rPr>
          <w:rFonts w:ascii="Arial" w:hAnsi="Arial" w:cs="Arial"/>
          <w:color w:val="326883"/>
          <w:spacing w:val="-15"/>
          <w:sz w:val="54"/>
          <w:szCs w:val="54"/>
          <w:u w:val="single"/>
        </w:rPr>
      </w:pPr>
      <w:r>
        <w:rPr>
          <w:rFonts w:ascii="Arial" w:hAnsi="Arial" w:cs="Arial"/>
          <w:color w:val="326883"/>
          <w:spacing w:val="-15"/>
          <w:sz w:val="54"/>
          <w:szCs w:val="54"/>
          <w:u w:val="single"/>
        </w:rPr>
        <w:t>React: Film Releases</w:t>
      </w:r>
    </w:p>
    <w:p w14:paraId="3F14CF30" w14:textId="77777777" w:rsidR="00F1131F" w:rsidRDefault="00F1131F" w:rsidP="00F1131F">
      <w:pPr>
        <w:pStyle w:val="Heading2"/>
        <w:spacing w:before="150" w:beforeAutospacing="0" w:after="150" w:afterAutospacing="0"/>
        <w:textAlignment w:val="baseline"/>
        <w:rPr>
          <w:rFonts w:ascii="Arial" w:hAnsi="Arial" w:cs="Arial"/>
          <w:color w:val="326883"/>
          <w:spacing w:val="-15"/>
          <w:sz w:val="48"/>
          <w:szCs w:val="48"/>
        </w:rPr>
      </w:pPr>
      <w:r>
        <w:rPr>
          <w:rFonts w:ascii="Arial" w:hAnsi="Arial" w:cs="Arial"/>
          <w:color w:val="326883"/>
          <w:spacing w:val="-15"/>
          <w:sz w:val="48"/>
          <w:szCs w:val="48"/>
        </w:rPr>
        <w:t>Reading</w:t>
      </w:r>
    </w:p>
    <w:p w14:paraId="1C5D3390" w14:textId="77777777" w:rsidR="00F1131F" w:rsidRDefault="00F1131F" w:rsidP="00F113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3737"/>
          <w:sz w:val="26"/>
          <w:szCs w:val="26"/>
        </w:rPr>
      </w:pPr>
      <w:hyperlink r:id="rId5" w:tgtFrame="_blank" w:history="1">
        <w:r>
          <w:rPr>
            <w:rStyle w:val="Hyperlink"/>
            <w:rFonts w:ascii="Arial" w:hAnsi="Arial" w:cs="Arial"/>
            <w:color w:val="0F79D0"/>
            <w:sz w:val="26"/>
            <w:szCs w:val="26"/>
            <w:bdr w:val="none" w:sz="0" w:space="0" w:color="auto" w:frame="1"/>
          </w:rPr>
          <w:t xml:space="preserve">Thinking </w:t>
        </w:r>
        <w:proofErr w:type="gramStart"/>
        <w:r>
          <w:rPr>
            <w:rStyle w:val="Hyperlink"/>
            <w:rFonts w:ascii="Arial" w:hAnsi="Arial" w:cs="Arial"/>
            <w:color w:val="0F79D0"/>
            <w:sz w:val="26"/>
            <w:szCs w:val="26"/>
            <w:bdr w:val="none" w:sz="0" w:space="0" w:color="auto" w:frame="1"/>
          </w:rPr>
          <w:t>In</w:t>
        </w:r>
        <w:proofErr w:type="gramEnd"/>
        <w:r>
          <w:rPr>
            <w:rStyle w:val="Hyperlink"/>
            <w:rFonts w:ascii="Arial" w:hAnsi="Arial" w:cs="Arial"/>
            <w:color w:val="0F79D0"/>
            <w:sz w:val="26"/>
            <w:szCs w:val="26"/>
            <w:bdr w:val="none" w:sz="0" w:space="0" w:color="auto" w:frame="1"/>
          </w:rPr>
          <w:t xml:space="preserve"> React (20 mins)</w:t>
        </w:r>
      </w:hyperlink>
    </w:p>
    <w:p w14:paraId="3E8FEDF5" w14:textId="77777777" w:rsidR="00F1131F" w:rsidRDefault="00F1131F" w:rsidP="00F1131F">
      <w:pPr>
        <w:pStyle w:val="Heading2"/>
        <w:spacing w:before="150" w:beforeAutospacing="0" w:after="150" w:afterAutospacing="0"/>
        <w:textAlignment w:val="baseline"/>
        <w:rPr>
          <w:rFonts w:ascii="Arial" w:hAnsi="Arial" w:cs="Arial"/>
          <w:color w:val="326883"/>
          <w:spacing w:val="-15"/>
          <w:sz w:val="48"/>
          <w:szCs w:val="48"/>
        </w:rPr>
      </w:pPr>
      <w:r>
        <w:rPr>
          <w:rFonts w:ascii="Arial" w:hAnsi="Arial" w:cs="Arial"/>
          <w:color w:val="326883"/>
          <w:spacing w:val="-15"/>
          <w:sz w:val="48"/>
          <w:szCs w:val="48"/>
        </w:rPr>
        <w:t>Practice</w:t>
      </w:r>
    </w:p>
    <w:p w14:paraId="32A8B742" w14:textId="77777777" w:rsidR="00F1131F" w:rsidRDefault="00F1131F" w:rsidP="00F113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3737"/>
          <w:sz w:val="26"/>
          <w:szCs w:val="26"/>
        </w:rPr>
      </w:pPr>
      <w:r>
        <w:rPr>
          <w:rFonts w:ascii="Arial" w:hAnsi="Arial" w:cs="Arial"/>
          <w:color w:val="373737"/>
          <w:sz w:val="26"/>
          <w:szCs w:val="26"/>
        </w:rPr>
        <w:t>You task is to plan and build an application that displays a list of upcoming film titles, each one linking to their </w:t>
      </w:r>
      <w:proofErr w:type="spellStart"/>
      <w:r>
        <w:rPr>
          <w:rFonts w:ascii="Arial" w:hAnsi="Arial" w:cs="Arial"/>
          <w:color w:val="373737"/>
          <w:sz w:val="26"/>
          <w:szCs w:val="26"/>
        </w:rPr>
        <w:fldChar w:fldCharType="begin"/>
      </w:r>
      <w:r>
        <w:rPr>
          <w:rFonts w:ascii="Arial" w:hAnsi="Arial" w:cs="Arial"/>
          <w:color w:val="373737"/>
          <w:sz w:val="26"/>
          <w:szCs w:val="26"/>
        </w:rPr>
        <w:instrText xml:space="preserve"> HYPERLINK "https://www.imdb.com/" \t "_blank" </w:instrText>
      </w:r>
      <w:r>
        <w:rPr>
          <w:rFonts w:ascii="Arial" w:hAnsi="Arial" w:cs="Arial"/>
          <w:color w:val="373737"/>
          <w:sz w:val="26"/>
          <w:szCs w:val="26"/>
        </w:rPr>
        <w:fldChar w:fldCharType="separate"/>
      </w:r>
      <w:r>
        <w:rPr>
          <w:rStyle w:val="Hyperlink"/>
          <w:rFonts w:ascii="Arial" w:hAnsi="Arial" w:cs="Arial"/>
          <w:color w:val="0F79D0"/>
          <w:sz w:val="26"/>
          <w:szCs w:val="26"/>
          <w:bdr w:val="none" w:sz="0" w:space="0" w:color="auto" w:frame="1"/>
        </w:rPr>
        <w:t>imdb</w:t>
      </w:r>
      <w:proofErr w:type="spellEnd"/>
      <w:r>
        <w:rPr>
          <w:rFonts w:ascii="Arial" w:hAnsi="Arial" w:cs="Arial"/>
          <w:color w:val="373737"/>
          <w:sz w:val="26"/>
          <w:szCs w:val="26"/>
        </w:rPr>
        <w:fldChar w:fldCharType="end"/>
      </w:r>
      <w:r>
        <w:rPr>
          <w:rFonts w:ascii="Arial" w:hAnsi="Arial" w:cs="Arial"/>
          <w:color w:val="373737"/>
          <w:sz w:val="26"/>
          <w:szCs w:val="26"/>
        </w:rPr>
        <w:t> page.</w:t>
      </w:r>
    </w:p>
    <w:p w14:paraId="0D8B1DFF" w14:textId="69A37AF0" w:rsidR="00F1131F" w:rsidRDefault="00F1131F" w:rsidP="00F113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3737"/>
          <w:sz w:val="26"/>
          <w:szCs w:val="26"/>
        </w:rPr>
      </w:pPr>
      <w:r>
        <w:rPr>
          <w:rFonts w:ascii="Arial" w:hAnsi="Arial" w:cs="Arial"/>
          <w:color w:val="373737"/>
          <w:sz w:val="26"/>
          <w:szCs w:val="26"/>
        </w:rPr>
        <w:fldChar w:fldCharType="begin"/>
      </w:r>
      <w:r>
        <w:rPr>
          <w:rFonts w:ascii="Arial" w:hAnsi="Arial" w:cs="Arial"/>
          <w:color w:val="373737"/>
          <w:sz w:val="26"/>
          <w:szCs w:val="26"/>
        </w:rPr>
        <w:instrText xml:space="preserve"> INCLUDEPICTURE "https://codeclan.github.io/canvas_notes/course_react/day_1/hw_multiple_components_imdb/images/film-releases.png" \* MERGEFORMATINET </w:instrText>
      </w:r>
      <w:r>
        <w:rPr>
          <w:rFonts w:ascii="Arial" w:hAnsi="Arial" w:cs="Arial"/>
          <w:color w:val="373737"/>
          <w:sz w:val="26"/>
          <w:szCs w:val="26"/>
        </w:rPr>
        <w:fldChar w:fldCharType="separate"/>
      </w:r>
      <w:r>
        <w:rPr>
          <w:rFonts w:ascii="Arial" w:hAnsi="Arial" w:cs="Arial"/>
          <w:noProof/>
          <w:color w:val="373737"/>
          <w:sz w:val="26"/>
          <w:szCs w:val="26"/>
        </w:rPr>
        <w:drawing>
          <wp:inline distT="0" distB="0" distL="0" distR="0" wp14:anchorId="0D4BB95C" wp14:editId="293ECF4D">
            <wp:extent cx="5943600" cy="4158615"/>
            <wp:effectExtent l="0" t="0" r="0" b="0"/>
            <wp:docPr id="3" name="Picture 3" descr="Screenshot of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example resul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73737"/>
          <w:sz w:val="26"/>
          <w:szCs w:val="26"/>
        </w:rPr>
        <w:fldChar w:fldCharType="end"/>
      </w:r>
      <w:r>
        <w:rPr>
          <w:rFonts w:ascii="Arial" w:hAnsi="Arial" w:cs="Arial"/>
          <w:color w:val="373737"/>
          <w:sz w:val="26"/>
          <w:szCs w:val="26"/>
        </w:rPr>
        <w:t> </w:t>
      </w:r>
      <w:r>
        <w:rPr>
          <w:rStyle w:val="Emphasis"/>
          <w:rFonts w:ascii="inherit" w:eastAsiaTheme="majorEastAsia" w:hAnsi="inherit" w:cs="Arial"/>
          <w:color w:val="373737"/>
          <w:sz w:val="26"/>
          <w:szCs w:val="26"/>
          <w:bdr w:val="none" w:sz="0" w:space="0" w:color="auto" w:frame="1"/>
        </w:rPr>
        <w:t>Screenshot of example result</w:t>
      </w:r>
    </w:p>
    <w:p w14:paraId="2D0A69E6" w14:textId="77777777" w:rsidR="00F1131F" w:rsidRDefault="00F1131F" w:rsidP="00F1131F">
      <w:pPr>
        <w:numPr>
          <w:ilvl w:val="0"/>
          <w:numId w:val="22"/>
        </w:numPr>
        <w:spacing w:after="240"/>
        <w:ind w:left="0"/>
        <w:textAlignment w:val="baseline"/>
        <w:rPr>
          <w:rFonts w:ascii="Arial" w:hAnsi="Arial" w:cs="Arial"/>
          <w:color w:val="373737"/>
          <w:sz w:val="26"/>
          <w:szCs w:val="26"/>
        </w:rPr>
      </w:pPr>
      <w:r>
        <w:rPr>
          <w:rFonts w:ascii="Arial" w:hAnsi="Arial" w:cs="Arial"/>
          <w:color w:val="373737"/>
          <w:sz w:val="26"/>
          <w:szCs w:val="26"/>
        </w:rPr>
        <w:t>Draw out the UI on paper, breaking it down into components.</w:t>
      </w:r>
    </w:p>
    <w:p w14:paraId="038D611E" w14:textId="77777777" w:rsidR="00F1131F" w:rsidRDefault="00F1131F" w:rsidP="00F1131F">
      <w:pPr>
        <w:numPr>
          <w:ilvl w:val="0"/>
          <w:numId w:val="22"/>
        </w:numPr>
        <w:spacing w:after="240"/>
        <w:ind w:left="0"/>
        <w:textAlignment w:val="baseline"/>
        <w:rPr>
          <w:rFonts w:ascii="Arial" w:hAnsi="Arial" w:cs="Arial"/>
          <w:color w:val="373737"/>
          <w:sz w:val="26"/>
          <w:szCs w:val="26"/>
        </w:rPr>
      </w:pPr>
      <w:r>
        <w:rPr>
          <w:rFonts w:ascii="Arial" w:hAnsi="Arial" w:cs="Arial"/>
          <w:color w:val="373737"/>
          <w:sz w:val="26"/>
          <w:szCs w:val="26"/>
        </w:rPr>
        <w:t>Draw a component hierarchy diagram, noting down any state and props for each component.</w:t>
      </w:r>
    </w:p>
    <w:p w14:paraId="61D37717" w14:textId="77777777" w:rsidR="00F1131F" w:rsidRDefault="00F1131F" w:rsidP="00F1131F">
      <w:pPr>
        <w:numPr>
          <w:ilvl w:val="0"/>
          <w:numId w:val="22"/>
        </w:numPr>
        <w:spacing w:after="240"/>
        <w:ind w:left="0"/>
        <w:textAlignment w:val="baseline"/>
        <w:rPr>
          <w:rFonts w:ascii="Arial" w:hAnsi="Arial" w:cs="Arial"/>
          <w:color w:val="373737"/>
          <w:sz w:val="26"/>
          <w:szCs w:val="26"/>
        </w:rPr>
      </w:pPr>
      <w:r>
        <w:rPr>
          <w:rFonts w:ascii="Arial" w:hAnsi="Arial" w:cs="Arial"/>
          <w:color w:val="373737"/>
          <w:sz w:val="26"/>
          <w:szCs w:val="26"/>
        </w:rPr>
        <w:t>Implement the application in React.</w:t>
      </w:r>
    </w:p>
    <w:p w14:paraId="088C9A3B" w14:textId="77777777" w:rsidR="00F1131F" w:rsidRDefault="00F1131F" w:rsidP="00F113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3737"/>
          <w:sz w:val="26"/>
          <w:szCs w:val="26"/>
        </w:rPr>
      </w:pPr>
      <w:r>
        <w:rPr>
          <w:rFonts w:ascii="Arial" w:hAnsi="Arial" w:cs="Arial"/>
          <w:color w:val="373737"/>
          <w:sz w:val="26"/>
          <w:szCs w:val="26"/>
        </w:rPr>
        <w:t xml:space="preserve">Note: The ‘View more upcoming releases’ button can link to the </w:t>
      </w:r>
      <w:proofErr w:type="spellStart"/>
      <w:r>
        <w:rPr>
          <w:rFonts w:ascii="Arial" w:hAnsi="Arial" w:cs="Arial"/>
          <w:color w:val="373737"/>
          <w:sz w:val="26"/>
          <w:szCs w:val="26"/>
        </w:rPr>
        <w:t>imdb</w:t>
      </w:r>
      <w:proofErr w:type="spellEnd"/>
      <w:r>
        <w:rPr>
          <w:rFonts w:ascii="Arial" w:hAnsi="Arial" w:cs="Arial"/>
          <w:color w:val="373737"/>
          <w:sz w:val="26"/>
          <w:szCs w:val="26"/>
        </w:rPr>
        <w:t xml:space="preserve"> calendar page - </w:t>
      </w:r>
      <w:hyperlink r:id="rId7" w:tgtFrame="_blank" w:history="1">
        <w:r>
          <w:rPr>
            <w:rStyle w:val="Hyperlink"/>
            <w:rFonts w:ascii="Arial" w:hAnsi="Arial" w:cs="Arial"/>
            <w:color w:val="0F79D0"/>
            <w:sz w:val="26"/>
            <w:szCs w:val="26"/>
            <w:bdr w:val="none" w:sz="0" w:space="0" w:color="auto" w:frame="1"/>
          </w:rPr>
          <w:t>https://www.imdb.com/calendar/?region=gb</w:t>
        </w:r>
      </w:hyperlink>
    </w:p>
    <w:p w14:paraId="150579FD" w14:textId="77777777" w:rsidR="00F1131F" w:rsidRDefault="00F1131F" w:rsidP="00F1131F">
      <w:pPr>
        <w:pStyle w:val="Heading3"/>
        <w:spacing w:before="150" w:beforeAutospacing="0" w:after="150" w:afterAutospacing="0"/>
        <w:textAlignment w:val="baseline"/>
        <w:rPr>
          <w:rFonts w:ascii="Arial" w:hAnsi="Arial" w:cs="Arial"/>
          <w:color w:val="326883"/>
          <w:spacing w:val="-15"/>
          <w:sz w:val="36"/>
          <w:szCs w:val="36"/>
        </w:rPr>
      </w:pPr>
      <w:r>
        <w:rPr>
          <w:rFonts w:ascii="Arial" w:hAnsi="Arial" w:cs="Arial"/>
          <w:color w:val="326883"/>
          <w:spacing w:val="-15"/>
          <w:sz w:val="36"/>
          <w:szCs w:val="36"/>
        </w:rPr>
        <w:lastRenderedPageBreak/>
        <w:t>Data</w:t>
      </w:r>
    </w:p>
    <w:p w14:paraId="0E25AD5D" w14:textId="77777777" w:rsidR="00F1131F" w:rsidRDefault="00F1131F" w:rsidP="00F1131F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73737"/>
          <w:sz w:val="26"/>
          <w:szCs w:val="26"/>
        </w:rPr>
      </w:pPr>
      <w:r>
        <w:rPr>
          <w:rFonts w:ascii="Arial" w:hAnsi="Arial" w:cs="Arial"/>
          <w:color w:val="373737"/>
          <w:sz w:val="26"/>
          <w:szCs w:val="26"/>
        </w:rPr>
        <w:t>You can use the following data to display in your application:</w:t>
      </w:r>
    </w:p>
    <w:p w14:paraId="56788314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[</w:t>
      </w:r>
    </w:p>
    <w:p w14:paraId="68497C3E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{</w:t>
      </w:r>
    </w:p>
    <w:p w14:paraId="66303887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  </w:t>
      </w:r>
      <w:r>
        <w:rPr>
          <w:rStyle w:val="na"/>
          <w:rFonts w:ascii="Arial" w:hAnsi="Arial" w:cs="Arial"/>
          <w:color w:val="008080"/>
          <w:bdr w:val="none" w:sz="0" w:space="0" w:color="auto" w:frame="1"/>
          <w:shd w:val="clear" w:color="auto" w:fill="F2F2F2"/>
        </w:rPr>
        <w:t>id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:</w:t>
      </w: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</w:t>
      </w:r>
      <w:r>
        <w:rPr>
          <w:rStyle w:val="mi"/>
          <w:rFonts w:ascii="Arial" w:hAnsi="Arial" w:cs="Arial"/>
          <w:color w:val="009999"/>
          <w:bdr w:val="none" w:sz="0" w:space="0" w:color="auto" w:frame="1"/>
          <w:shd w:val="clear" w:color="auto" w:fill="F2F2F2"/>
        </w:rPr>
        <w:t>1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,</w:t>
      </w:r>
    </w:p>
    <w:p w14:paraId="62F5835C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  </w:t>
      </w:r>
      <w:r>
        <w:rPr>
          <w:rStyle w:val="na"/>
          <w:rFonts w:ascii="Arial" w:hAnsi="Arial" w:cs="Arial"/>
          <w:color w:val="008080"/>
          <w:bdr w:val="none" w:sz="0" w:space="0" w:color="auto" w:frame="1"/>
          <w:shd w:val="clear" w:color="auto" w:fill="F2F2F2"/>
        </w:rPr>
        <w:t>name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:</w:t>
      </w: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</w:t>
      </w:r>
      <w:r>
        <w:rPr>
          <w:rStyle w:val="dl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"</w:t>
      </w:r>
      <w:r>
        <w:rPr>
          <w:rStyle w:val="s2"/>
          <w:rFonts w:ascii="Arial" w:hAnsi="Arial" w:cs="Arial"/>
          <w:color w:val="DD1144"/>
          <w:bdr w:val="none" w:sz="0" w:space="0" w:color="auto" w:frame="1"/>
          <w:shd w:val="clear" w:color="auto" w:fill="F2F2F2"/>
        </w:rPr>
        <w:t>Spider-Man: Into the Spider-Verse</w:t>
      </w:r>
      <w:r>
        <w:rPr>
          <w:rStyle w:val="dl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"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,</w:t>
      </w:r>
    </w:p>
    <w:p w14:paraId="7FBD44F9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  </w:t>
      </w:r>
      <w:r>
        <w:rPr>
          <w:rStyle w:val="na"/>
          <w:rFonts w:ascii="Arial" w:hAnsi="Arial" w:cs="Arial"/>
          <w:color w:val="008080"/>
          <w:bdr w:val="none" w:sz="0" w:space="0" w:color="auto" w:frame="1"/>
          <w:shd w:val="clear" w:color="auto" w:fill="F2F2F2"/>
        </w:rPr>
        <w:t>url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:</w:t>
      </w: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</w:t>
      </w:r>
      <w:r>
        <w:rPr>
          <w:rStyle w:val="dl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"</w:t>
      </w:r>
      <w:r>
        <w:rPr>
          <w:rStyle w:val="s2"/>
          <w:rFonts w:ascii="Arial" w:hAnsi="Arial" w:cs="Arial"/>
          <w:color w:val="DD1144"/>
          <w:bdr w:val="none" w:sz="0" w:space="0" w:color="auto" w:frame="1"/>
          <w:shd w:val="clear" w:color="auto" w:fill="F2F2F2"/>
        </w:rPr>
        <w:t>https://www.imdb.com/title/tt4633694/?ref_=rlm</w:t>
      </w:r>
      <w:r>
        <w:rPr>
          <w:rStyle w:val="dl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"</w:t>
      </w:r>
    </w:p>
    <w:p w14:paraId="1B0BFB85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},</w:t>
      </w:r>
    </w:p>
    <w:p w14:paraId="35BCE8EC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{</w:t>
      </w:r>
    </w:p>
    <w:p w14:paraId="2B4063C7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  </w:t>
      </w:r>
      <w:r>
        <w:rPr>
          <w:rStyle w:val="na"/>
          <w:rFonts w:ascii="Arial" w:hAnsi="Arial" w:cs="Arial"/>
          <w:color w:val="008080"/>
          <w:bdr w:val="none" w:sz="0" w:space="0" w:color="auto" w:frame="1"/>
          <w:shd w:val="clear" w:color="auto" w:fill="F2F2F2"/>
        </w:rPr>
        <w:t>id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:</w:t>
      </w: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</w:t>
      </w:r>
      <w:r>
        <w:rPr>
          <w:rStyle w:val="mi"/>
          <w:rFonts w:ascii="Arial" w:hAnsi="Arial" w:cs="Arial"/>
          <w:color w:val="009999"/>
          <w:bdr w:val="none" w:sz="0" w:space="0" w:color="auto" w:frame="1"/>
          <w:shd w:val="clear" w:color="auto" w:fill="F2F2F2"/>
        </w:rPr>
        <w:t>2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,</w:t>
      </w:r>
    </w:p>
    <w:p w14:paraId="60408C0D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  </w:t>
      </w:r>
      <w:r>
        <w:rPr>
          <w:rStyle w:val="na"/>
          <w:rFonts w:ascii="Arial" w:hAnsi="Arial" w:cs="Arial"/>
          <w:color w:val="008080"/>
          <w:bdr w:val="none" w:sz="0" w:space="0" w:color="auto" w:frame="1"/>
          <w:shd w:val="clear" w:color="auto" w:fill="F2F2F2"/>
        </w:rPr>
        <w:t>name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:</w:t>
      </w: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</w:t>
      </w:r>
      <w:r>
        <w:rPr>
          <w:rStyle w:val="dl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"</w:t>
      </w:r>
      <w:r>
        <w:rPr>
          <w:rStyle w:val="s2"/>
          <w:rFonts w:ascii="Arial" w:hAnsi="Arial" w:cs="Arial"/>
          <w:color w:val="DD1144"/>
          <w:bdr w:val="none" w:sz="0" w:space="0" w:color="auto" w:frame="1"/>
          <w:shd w:val="clear" w:color="auto" w:fill="F2F2F2"/>
        </w:rPr>
        <w:t>Life Itself</w:t>
      </w:r>
      <w:r>
        <w:rPr>
          <w:rStyle w:val="dl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"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,</w:t>
      </w:r>
    </w:p>
    <w:p w14:paraId="2749C8DC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  </w:t>
      </w:r>
      <w:r>
        <w:rPr>
          <w:rStyle w:val="na"/>
          <w:rFonts w:ascii="Arial" w:hAnsi="Arial" w:cs="Arial"/>
          <w:color w:val="008080"/>
          <w:bdr w:val="none" w:sz="0" w:space="0" w:color="auto" w:frame="1"/>
          <w:shd w:val="clear" w:color="auto" w:fill="F2F2F2"/>
        </w:rPr>
        <w:t>url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:</w:t>
      </w: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</w:t>
      </w:r>
      <w:r>
        <w:rPr>
          <w:rStyle w:val="dl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"</w:t>
      </w:r>
      <w:r>
        <w:rPr>
          <w:rStyle w:val="s2"/>
          <w:rFonts w:ascii="Arial" w:hAnsi="Arial" w:cs="Arial"/>
          <w:color w:val="DD1144"/>
          <w:bdr w:val="none" w:sz="0" w:space="0" w:color="auto" w:frame="1"/>
          <w:shd w:val="clear" w:color="auto" w:fill="F2F2F2"/>
        </w:rPr>
        <w:t>https://www.imdb.com/title/tt5989218/?ref_=rlm</w:t>
      </w:r>
      <w:r>
        <w:rPr>
          <w:rStyle w:val="dl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"</w:t>
      </w:r>
    </w:p>
    <w:p w14:paraId="54AB563E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},</w:t>
      </w:r>
    </w:p>
    <w:p w14:paraId="4C187CD0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{</w:t>
      </w:r>
    </w:p>
    <w:p w14:paraId="62790DCE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  </w:t>
      </w:r>
      <w:r>
        <w:rPr>
          <w:rStyle w:val="na"/>
          <w:rFonts w:ascii="Arial" w:hAnsi="Arial" w:cs="Arial"/>
          <w:color w:val="008080"/>
          <w:bdr w:val="none" w:sz="0" w:space="0" w:color="auto" w:frame="1"/>
          <w:shd w:val="clear" w:color="auto" w:fill="F2F2F2"/>
        </w:rPr>
        <w:t>id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:</w:t>
      </w: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</w:t>
      </w:r>
      <w:r>
        <w:rPr>
          <w:rStyle w:val="mi"/>
          <w:rFonts w:ascii="Arial" w:hAnsi="Arial" w:cs="Arial"/>
          <w:color w:val="009999"/>
          <w:bdr w:val="none" w:sz="0" w:space="0" w:color="auto" w:frame="1"/>
          <w:shd w:val="clear" w:color="auto" w:fill="F2F2F2"/>
        </w:rPr>
        <w:t>3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,</w:t>
      </w:r>
    </w:p>
    <w:p w14:paraId="5913744C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  </w:t>
      </w:r>
      <w:r>
        <w:rPr>
          <w:rStyle w:val="na"/>
          <w:rFonts w:ascii="Arial" w:hAnsi="Arial" w:cs="Arial"/>
          <w:color w:val="008080"/>
          <w:bdr w:val="none" w:sz="0" w:space="0" w:color="auto" w:frame="1"/>
          <w:shd w:val="clear" w:color="auto" w:fill="F2F2F2"/>
        </w:rPr>
        <w:t>name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:</w:t>
      </w: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</w:t>
      </w:r>
      <w:r>
        <w:rPr>
          <w:rStyle w:val="dl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"</w:t>
      </w:r>
      <w:r>
        <w:rPr>
          <w:rStyle w:val="s2"/>
          <w:rFonts w:ascii="Arial" w:hAnsi="Arial" w:cs="Arial"/>
          <w:color w:val="DD1144"/>
          <w:bdr w:val="none" w:sz="0" w:space="0" w:color="auto" w:frame="1"/>
          <w:shd w:val="clear" w:color="auto" w:fill="F2F2F2"/>
        </w:rPr>
        <w:t>Mary Queen of Scots</w:t>
      </w:r>
      <w:r>
        <w:rPr>
          <w:rStyle w:val="dl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"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,</w:t>
      </w:r>
    </w:p>
    <w:p w14:paraId="5A6166FE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  </w:t>
      </w:r>
      <w:r>
        <w:rPr>
          <w:rStyle w:val="na"/>
          <w:rFonts w:ascii="Arial" w:hAnsi="Arial" w:cs="Arial"/>
          <w:color w:val="008080"/>
          <w:bdr w:val="none" w:sz="0" w:space="0" w:color="auto" w:frame="1"/>
          <w:shd w:val="clear" w:color="auto" w:fill="F2F2F2"/>
        </w:rPr>
        <w:t>url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:</w:t>
      </w: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</w:t>
      </w:r>
      <w:r>
        <w:rPr>
          <w:rStyle w:val="dl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"</w:t>
      </w:r>
      <w:r>
        <w:rPr>
          <w:rStyle w:val="s2"/>
          <w:rFonts w:ascii="Arial" w:hAnsi="Arial" w:cs="Arial"/>
          <w:color w:val="DD1144"/>
          <w:bdr w:val="none" w:sz="0" w:space="0" w:color="auto" w:frame="1"/>
          <w:shd w:val="clear" w:color="auto" w:fill="F2F2F2"/>
        </w:rPr>
        <w:t>https://www.imdb.com/title/tt2328900/?ref_=rlm</w:t>
      </w:r>
      <w:r>
        <w:rPr>
          <w:rStyle w:val="dl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"</w:t>
      </w:r>
    </w:p>
    <w:p w14:paraId="65B900E1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},</w:t>
      </w:r>
    </w:p>
    <w:p w14:paraId="05639314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{</w:t>
      </w:r>
    </w:p>
    <w:p w14:paraId="580E29DA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  </w:t>
      </w:r>
      <w:r>
        <w:rPr>
          <w:rStyle w:val="na"/>
          <w:rFonts w:ascii="Arial" w:hAnsi="Arial" w:cs="Arial"/>
          <w:color w:val="008080"/>
          <w:bdr w:val="none" w:sz="0" w:space="0" w:color="auto" w:frame="1"/>
          <w:shd w:val="clear" w:color="auto" w:fill="F2F2F2"/>
        </w:rPr>
        <w:t>id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:</w:t>
      </w: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</w:t>
      </w:r>
      <w:r>
        <w:rPr>
          <w:rStyle w:val="mi"/>
          <w:rFonts w:ascii="Arial" w:hAnsi="Arial" w:cs="Arial"/>
          <w:color w:val="009999"/>
          <w:bdr w:val="none" w:sz="0" w:space="0" w:color="auto" w:frame="1"/>
          <w:shd w:val="clear" w:color="auto" w:fill="F2F2F2"/>
        </w:rPr>
        <w:t>4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,</w:t>
      </w:r>
    </w:p>
    <w:p w14:paraId="326863E4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  </w:t>
      </w:r>
      <w:r>
        <w:rPr>
          <w:rStyle w:val="na"/>
          <w:rFonts w:ascii="Arial" w:hAnsi="Arial" w:cs="Arial"/>
          <w:color w:val="008080"/>
          <w:bdr w:val="none" w:sz="0" w:space="0" w:color="auto" w:frame="1"/>
          <w:shd w:val="clear" w:color="auto" w:fill="F2F2F2"/>
        </w:rPr>
        <w:t>name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:</w:t>
      </w: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</w:t>
      </w:r>
      <w:r>
        <w:rPr>
          <w:rStyle w:val="dl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"</w:t>
      </w:r>
      <w:r>
        <w:rPr>
          <w:rStyle w:val="s2"/>
          <w:rFonts w:ascii="Arial" w:hAnsi="Arial" w:cs="Arial"/>
          <w:color w:val="DD1144"/>
          <w:bdr w:val="none" w:sz="0" w:space="0" w:color="auto" w:frame="1"/>
          <w:shd w:val="clear" w:color="auto" w:fill="F2F2F2"/>
        </w:rPr>
        <w:t>The Lego Movie 2: The Second Part</w:t>
      </w:r>
      <w:r>
        <w:rPr>
          <w:rStyle w:val="dl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"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,</w:t>
      </w: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</w:t>
      </w:r>
      <w:r>
        <w:rPr>
          <w:rStyle w:val="na"/>
          <w:rFonts w:ascii="Arial" w:hAnsi="Arial" w:cs="Arial"/>
          <w:color w:val="008080"/>
          <w:bdr w:val="none" w:sz="0" w:space="0" w:color="auto" w:frame="1"/>
          <w:shd w:val="clear" w:color="auto" w:fill="F2F2F2"/>
        </w:rPr>
        <w:t>url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:</w:t>
      </w: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</w:t>
      </w:r>
      <w:r>
        <w:rPr>
          <w:rStyle w:val="dl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"</w:t>
      </w:r>
      <w:r>
        <w:rPr>
          <w:rStyle w:val="s2"/>
          <w:rFonts w:ascii="Arial" w:hAnsi="Arial" w:cs="Arial"/>
          <w:color w:val="DD1144"/>
          <w:bdr w:val="none" w:sz="0" w:space="0" w:color="auto" w:frame="1"/>
          <w:shd w:val="clear" w:color="auto" w:fill="F2F2F2"/>
        </w:rPr>
        <w:t>https://www.imdb.com/title/tt3513498/?ref_=rlm</w:t>
      </w:r>
      <w:r>
        <w:rPr>
          <w:rStyle w:val="dl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"</w:t>
      </w:r>
    </w:p>
    <w:p w14:paraId="69CCF78B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},</w:t>
      </w:r>
    </w:p>
    <w:p w14:paraId="774187E7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{</w:t>
      </w:r>
    </w:p>
    <w:p w14:paraId="2807A527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  </w:t>
      </w:r>
      <w:r>
        <w:rPr>
          <w:rStyle w:val="na"/>
          <w:rFonts w:ascii="Arial" w:hAnsi="Arial" w:cs="Arial"/>
          <w:color w:val="008080"/>
          <w:bdr w:val="none" w:sz="0" w:space="0" w:color="auto" w:frame="1"/>
          <w:shd w:val="clear" w:color="auto" w:fill="F2F2F2"/>
        </w:rPr>
        <w:t>id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:</w:t>
      </w: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</w:t>
      </w:r>
      <w:r>
        <w:rPr>
          <w:rStyle w:val="mi"/>
          <w:rFonts w:ascii="Arial" w:hAnsi="Arial" w:cs="Arial"/>
          <w:color w:val="009999"/>
          <w:bdr w:val="none" w:sz="0" w:space="0" w:color="auto" w:frame="1"/>
          <w:shd w:val="clear" w:color="auto" w:fill="F2F2F2"/>
        </w:rPr>
        <w:t>5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,</w:t>
      </w:r>
    </w:p>
    <w:p w14:paraId="485782F0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  </w:t>
      </w:r>
      <w:r>
        <w:rPr>
          <w:rStyle w:val="na"/>
          <w:rFonts w:ascii="Arial" w:hAnsi="Arial" w:cs="Arial"/>
          <w:color w:val="008080"/>
          <w:bdr w:val="none" w:sz="0" w:space="0" w:color="auto" w:frame="1"/>
          <w:shd w:val="clear" w:color="auto" w:fill="F2F2F2"/>
        </w:rPr>
        <w:t>name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:</w:t>
      </w: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</w:t>
      </w:r>
      <w:r>
        <w:rPr>
          <w:rStyle w:val="dl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"</w:t>
      </w:r>
      <w:r>
        <w:rPr>
          <w:rStyle w:val="s2"/>
          <w:rFonts w:ascii="Arial" w:hAnsi="Arial" w:cs="Arial"/>
          <w:color w:val="DD1144"/>
          <w:bdr w:val="none" w:sz="0" w:space="0" w:color="auto" w:frame="1"/>
          <w:shd w:val="clear" w:color="auto" w:fill="F2F2F2"/>
        </w:rPr>
        <w:t>Captain Marvel</w:t>
      </w:r>
      <w:r>
        <w:rPr>
          <w:rStyle w:val="dl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"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,</w:t>
      </w:r>
    </w:p>
    <w:p w14:paraId="60470CC0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  </w:t>
      </w:r>
      <w:r>
        <w:rPr>
          <w:rStyle w:val="na"/>
          <w:rFonts w:ascii="Arial" w:hAnsi="Arial" w:cs="Arial"/>
          <w:color w:val="008080"/>
          <w:bdr w:val="none" w:sz="0" w:space="0" w:color="auto" w:frame="1"/>
          <w:shd w:val="clear" w:color="auto" w:fill="F2F2F2"/>
        </w:rPr>
        <w:t>url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:</w:t>
      </w: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</w:t>
      </w:r>
      <w:r>
        <w:rPr>
          <w:rStyle w:val="dl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"</w:t>
      </w:r>
      <w:r>
        <w:rPr>
          <w:rStyle w:val="s2"/>
          <w:rFonts w:ascii="Arial" w:hAnsi="Arial" w:cs="Arial"/>
          <w:color w:val="DD1144"/>
          <w:bdr w:val="none" w:sz="0" w:space="0" w:color="auto" w:frame="1"/>
          <w:shd w:val="clear" w:color="auto" w:fill="F2F2F2"/>
        </w:rPr>
        <w:t>https://www.imdb.com/title/tt4154664/?ref_=rlm</w:t>
      </w:r>
      <w:r>
        <w:rPr>
          <w:rStyle w:val="dl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"</w:t>
      </w:r>
    </w:p>
    <w:p w14:paraId="20C0FA3E" w14:textId="77777777" w:rsidR="00F1131F" w:rsidRDefault="00F1131F" w:rsidP="00F1131F">
      <w:pPr>
        <w:pStyle w:val="HTMLPreformatted"/>
        <w:shd w:val="clear" w:color="auto" w:fill="F2F2F2"/>
        <w:ind w:left="45" w:right="45"/>
        <w:textAlignment w:val="baseline"/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</w:pPr>
      <w:r>
        <w:rPr>
          <w:rStyle w:val="HTMLCode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 xml:space="preserve">  </w:t>
      </w: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}</w:t>
      </w:r>
    </w:p>
    <w:p w14:paraId="264CE3DB" w14:textId="77777777" w:rsidR="00F1131F" w:rsidRDefault="00F1131F" w:rsidP="00F1131F">
      <w:pPr>
        <w:pStyle w:val="HTMLPreformatted"/>
        <w:shd w:val="clear" w:color="auto" w:fill="F2F2F2"/>
        <w:textAlignment w:val="baseline"/>
        <w:rPr>
          <w:rFonts w:ascii="Arial" w:hAnsi="Arial" w:cs="Arial"/>
          <w:color w:val="373737"/>
        </w:rPr>
      </w:pPr>
      <w:r>
        <w:rPr>
          <w:rStyle w:val="p"/>
          <w:rFonts w:ascii="Arial" w:hAnsi="Arial" w:cs="Arial"/>
          <w:color w:val="373737"/>
          <w:bdr w:val="none" w:sz="0" w:space="0" w:color="auto" w:frame="1"/>
          <w:shd w:val="clear" w:color="auto" w:fill="F2F2F2"/>
        </w:rPr>
        <w:t>]</w:t>
      </w:r>
    </w:p>
    <w:p w14:paraId="6567352D" w14:textId="09D70DC2" w:rsidR="00C142D8" w:rsidRPr="00F1131F" w:rsidRDefault="00C142D8" w:rsidP="00F1131F"/>
    <w:sectPr w:rsidR="00C142D8" w:rsidRPr="00F1131F" w:rsidSect="00C11C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786454A"/>
    <w:multiLevelType w:val="multilevel"/>
    <w:tmpl w:val="B7A4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A42671"/>
    <w:multiLevelType w:val="multilevel"/>
    <w:tmpl w:val="CBD8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6B1EB8"/>
    <w:multiLevelType w:val="multilevel"/>
    <w:tmpl w:val="7F54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9E2298"/>
    <w:multiLevelType w:val="multilevel"/>
    <w:tmpl w:val="C244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E20245"/>
    <w:multiLevelType w:val="multilevel"/>
    <w:tmpl w:val="9E3A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2A57EA"/>
    <w:multiLevelType w:val="multilevel"/>
    <w:tmpl w:val="F224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855FF8"/>
    <w:multiLevelType w:val="multilevel"/>
    <w:tmpl w:val="E58C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FF0FC4"/>
    <w:multiLevelType w:val="multilevel"/>
    <w:tmpl w:val="0836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4D7461"/>
    <w:multiLevelType w:val="multilevel"/>
    <w:tmpl w:val="1BCE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9970CB"/>
    <w:multiLevelType w:val="multilevel"/>
    <w:tmpl w:val="B202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C0FB7"/>
    <w:multiLevelType w:val="multilevel"/>
    <w:tmpl w:val="33F81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CF4852"/>
    <w:multiLevelType w:val="multilevel"/>
    <w:tmpl w:val="611C0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C04FF5"/>
    <w:multiLevelType w:val="multilevel"/>
    <w:tmpl w:val="5ED6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D662CC"/>
    <w:multiLevelType w:val="multilevel"/>
    <w:tmpl w:val="EF84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DE7F77"/>
    <w:multiLevelType w:val="multilevel"/>
    <w:tmpl w:val="7854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10"/>
  </w:num>
  <w:num w:numId="10">
    <w:abstractNumId w:val="21"/>
  </w:num>
  <w:num w:numId="11">
    <w:abstractNumId w:val="11"/>
  </w:num>
  <w:num w:numId="12">
    <w:abstractNumId w:val="13"/>
  </w:num>
  <w:num w:numId="13">
    <w:abstractNumId w:val="8"/>
  </w:num>
  <w:num w:numId="14">
    <w:abstractNumId w:val="18"/>
  </w:num>
  <w:num w:numId="15">
    <w:abstractNumId w:val="14"/>
  </w:num>
  <w:num w:numId="16">
    <w:abstractNumId w:val="16"/>
  </w:num>
  <w:num w:numId="17">
    <w:abstractNumId w:val="17"/>
  </w:num>
  <w:num w:numId="18">
    <w:abstractNumId w:val="20"/>
  </w:num>
  <w:num w:numId="19">
    <w:abstractNumId w:val="19"/>
  </w:num>
  <w:num w:numId="20">
    <w:abstractNumId w:val="7"/>
  </w:num>
  <w:num w:numId="21">
    <w:abstractNumId w:val="1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E0"/>
    <w:rsid w:val="001B273F"/>
    <w:rsid w:val="00210993"/>
    <w:rsid w:val="004C733E"/>
    <w:rsid w:val="00726B9E"/>
    <w:rsid w:val="008F2EA7"/>
    <w:rsid w:val="00A809E0"/>
    <w:rsid w:val="00B975E0"/>
    <w:rsid w:val="00C142D8"/>
    <w:rsid w:val="00C254F6"/>
    <w:rsid w:val="00DC62BF"/>
    <w:rsid w:val="00F1131F"/>
    <w:rsid w:val="00F5134C"/>
    <w:rsid w:val="00F5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C58BE"/>
  <w15:chartTrackingRefBased/>
  <w15:docId w15:val="{D8E4BEA4-1532-6A4F-B532-F3AC2FBE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2E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F2EA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F2E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7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EA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F2EA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F2EA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F2E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F2E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2EA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7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F513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513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34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b">
    <w:name w:val="nb"/>
    <w:basedOn w:val="DefaultParagraphFont"/>
    <w:rsid w:val="00F5134C"/>
  </w:style>
  <w:style w:type="character" w:customStyle="1" w:styleId="c1">
    <w:name w:val="c1"/>
    <w:basedOn w:val="DefaultParagraphFont"/>
    <w:rsid w:val="00F5134C"/>
  </w:style>
  <w:style w:type="character" w:customStyle="1" w:styleId="k">
    <w:name w:val="k"/>
    <w:basedOn w:val="DefaultParagraphFont"/>
    <w:rsid w:val="00F5134C"/>
  </w:style>
  <w:style w:type="character" w:customStyle="1" w:styleId="nx">
    <w:name w:val="nx"/>
    <w:basedOn w:val="DefaultParagraphFont"/>
    <w:rsid w:val="00F5134C"/>
  </w:style>
  <w:style w:type="character" w:customStyle="1" w:styleId="dl">
    <w:name w:val="dl"/>
    <w:basedOn w:val="DefaultParagraphFont"/>
    <w:rsid w:val="00F5134C"/>
  </w:style>
  <w:style w:type="character" w:customStyle="1" w:styleId="s1">
    <w:name w:val="s1"/>
    <w:basedOn w:val="DefaultParagraphFont"/>
    <w:rsid w:val="00F5134C"/>
  </w:style>
  <w:style w:type="character" w:customStyle="1" w:styleId="p">
    <w:name w:val="p"/>
    <w:basedOn w:val="DefaultParagraphFont"/>
    <w:rsid w:val="00F5134C"/>
  </w:style>
  <w:style w:type="character" w:customStyle="1" w:styleId="kd">
    <w:name w:val="kd"/>
    <w:basedOn w:val="DefaultParagraphFont"/>
    <w:rsid w:val="00F5134C"/>
  </w:style>
  <w:style w:type="character" w:customStyle="1" w:styleId="o">
    <w:name w:val="o"/>
    <w:basedOn w:val="DefaultParagraphFont"/>
    <w:rsid w:val="00F5134C"/>
  </w:style>
  <w:style w:type="character" w:customStyle="1" w:styleId="s2">
    <w:name w:val="s2"/>
    <w:basedOn w:val="DefaultParagraphFont"/>
    <w:rsid w:val="00F5134C"/>
  </w:style>
  <w:style w:type="character" w:customStyle="1" w:styleId="sr">
    <w:name w:val="sr"/>
    <w:basedOn w:val="DefaultParagraphFont"/>
    <w:rsid w:val="00F5134C"/>
  </w:style>
  <w:style w:type="character" w:customStyle="1" w:styleId="err">
    <w:name w:val="err"/>
    <w:basedOn w:val="DefaultParagraphFont"/>
    <w:rsid w:val="00F5134C"/>
  </w:style>
  <w:style w:type="character" w:customStyle="1" w:styleId="na">
    <w:name w:val="na"/>
    <w:basedOn w:val="DefaultParagraphFont"/>
    <w:rsid w:val="00F5134C"/>
  </w:style>
  <w:style w:type="character" w:customStyle="1" w:styleId="mi">
    <w:name w:val="mi"/>
    <w:basedOn w:val="DefaultParagraphFont"/>
    <w:rsid w:val="00F5134C"/>
  </w:style>
  <w:style w:type="character" w:styleId="Emphasis">
    <w:name w:val="Emphasis"/>
    <w:basedOn w:val="DefaultParagraphFont"/>
    <w:uiPriority w:val="20"/>
    <w:qFormat/>
    <w:rsid w:val="00C254F6"/>
    <w:rPr>
      <w:i/>
      <w:iCs/>
    </w:rPr>
  </w:style>
  <w:style w:type="character" w:customStyle="1" w:styleId="c">
    <w:name w:val="c"/>
    <w:basedOn w:val="DefaultParagraphFont"/>
    <w:rsid w:val="00C25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11111"/>
            <w:right w:val="none" w:sz="0" w:space="0" w:color="auto"/>
          </w:divBdr>
          <w:divsChild>
            <w:div w:id="678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3409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8" w:space="15" w:color="BBBBBB"/>
                <w:bottom w:val="none" w:sz="0" w:space="0" w:color="auto"/>
                <w:right w:val="none" w:sz="0" w:space="0" w:color="auto"/>
              </w:divBdr>
            </w:div>
            <w:div w:id="417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1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11111"/>
            <w:right w:val="none" w:sz="0" w:space="0" w:color="auto"/>
          </w:divBdr>
          <w:divsChild>
            <w:div w:id="1474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809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8" w:space="15" w:color="BBBBBB"/>
                <w:bottom w:val="none" w:sz="0" w:space="0" w:color="auto"/>
                <w:right w:val="none" w:sz="0" w:space="0" w:color="auto"/>
              </w:divBdr>
            </w:div>
            <w:div w:id="328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111111"/>
            <w:right w:val="none" w:sz="0" w:space="0" w:color="auto"/>
          </w:divBdr>
          <w:divsChild>
            <w:div w:id="1323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78133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8" w:space="15" w:color="BBBBBB"/>
                <w:bottom w:val="none" w:sz="0" w:space="0" w:color="auto"/>
                <w:right w:val="none" w:sz="0" w:space="0" w:color="auto"/>
              </w:divBdr>
            </w:div>
            <w:div w:id="884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364939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18" w:space="15" w:color="BBBBBB"/>
                <w:bottom w:val="none" w:sz="0" w:space="0" w:color="auto"/>
                <w:right w:val="none" w:sz="0" w:space="0" w:color="auto"/>
              </w:divBdr>
            </w:div>
            <w:div w:id="2074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886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BBBBBB"/>
            <w:bottom w:val="none" w:sz="0" w:space="0" w:color="auto"/>
            <w:right w:val="none" w:sz="0" w:space="0" w:color="auto"/>
          </w:divBdr>
        </w:div>
        <w:div w:id="3768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424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BBBBBB"/>
            <w:bottom w:val="none" w:sz="0" w:space="0" w:color="auto"/>
            <w:right w:val="none" w:sz="0" w:space="0" w:color="auto"/>
          </w:divBdr>
        </w:div>
        <w:div w:id="2225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6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9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07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BBBBBB"/>
            <w:bottom w:val="none" w:sz="0" w:space="0" w:color="auto"/>
            <w:right w:val="none" w:sz="0" w:space="0" w:color="auto"/>
          </w:divBdr>
        </w:div>
        <w:div w:id="3023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3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4371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BBBBBB"/>
            <w:bottom w:val="none" w:sz="0" w:space="0" w:color="auto"/>
            <w:right w:val="none" w:sz="0" w:space="0" w:color="auto"/>
          </w:divBdr>
        </w:div>
        <w:div w:id="4359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4723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BBBBBB"/>
            <w:bottom w:val="none" w:sz="0" w:space="0" w:color="auto"/>
            <w:right w:val="none" w:sz="0" w:space="0" w:color="auto"/>
          </w:divBdr>
        </w:div>
        <w:div w:id="2002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0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15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BBBBBB"/>
            <w:bottom w:val="none" w:sz="0" w:space="0" w:color="auto"/>
            <w:right w:val="none" w:sz="0" w:space="0" w:color="auto"/>
          </w:divBdr>
        </w:div>
        <w:div w:id="3281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006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BBBBBB"/>
            <w:bottom w:val="none" w:sz="0" w:space="0" w:color="auto"/>
            <w:right w:val="none" w:sz="0" w:space="0" w:color="auto"/>
          </w:divBdr>
        </w:div>
        <w:div w:id="7404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9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db.com/calendar/?region=g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acebook.github.io/react/docs/thinking-in-reac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Ausrine Andreliunaite</dc:creator>
  <cp:keywords/>
  <dc:description/>
  <cp:lastModifiedBy>Ausrine Andreliunaite</cp:lastModifiedBy>
  <cp:revision>2</cp:revision>
  <dcterms:created xsi:type="dcterms:W3CDTF">2020-05-07T11:40:00Z</dcterms:created>
  <dcterms:modified xsi:type="dcterms:W3CDTF">2020-05-07T11:40:00Z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fed035-934e-40e0-920d-a49bb0677610_Enabled">
    <vt:lpwstr>true</vt:lpwstr>
  </property>
  <property fmtid="{D5CDD505-2E9C-101B-9397-08002B2CF9AE}" pid="3" name="MSIP_Label_68fed035-934e-40e0-920d-a49bb0677610_SetDate">
    <vt:lpwstr>2020-05-07T10:50:05Z</vt:lpwstr>
  </property>
  <property fmtid="{D5CDD505-2E9C-101B-9397-08002B2CF9AE}" pid="4" name="MSIP_Label_68fed035-934e-40e0-920d-a49bb0677610_Method">
    <vt:lpwstr>Standard</vt:lpwstr>
  </property>
  <property fmtid="{D5CDD505-2E9C-101B-9397-08002B2CF9AE}" pid="5" name="MSIP_Label_68fed035-934e-40e0-920d-a49bb0677610_Name">
    <vt:lpwstr>Internal</vt:lpwstr>
  </property>
  <property fmtid="{D5CDD505-2E9C-101B-9397-08002B2CF9AE}" pid="6" name="MSIP_Label_68fed035-934e-40e0-920d-a49bb0677610_SiteId">
    <vt:lpwstr>1bea21f2-daf2-4600-bcf2-894467ed9fb0</vt:lpwstr>
  </property>
  <property fmtid="{D5CDD505-2E9C-101B-9397-08002B2CF9AE}" pid="7" name="MSIP_Label_68fed035-934e-40e0-920d-a49bb0677610_ActionId">
    <vt:lpwstr>8e72a09a-4f76-441d-a149-0000b6d0a562</vt:lpwstr>
  </property>
  <property fmtid="{D5CDD505-2E9C-101B-9397-08002B2CF9AE}" pid="8" name="MSIP_Label_68fed035-934e-40e0-920d-a49bb0677610_ContentBits">
    <vt:lpwstr>0</vt:lpwstr>
  </property>
</Properties>
</file>