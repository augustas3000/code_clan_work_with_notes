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28476" w14:textId="77777777" w:rsidR="0054700D" w:rsidRDefault="0054700D" w:rsidP="0054700D">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Inheritance</w:t>
      </w:r>
    </w:p>
    <w:p w14:paraId="46A08CBE" w14:textId="77777777" w:rsidR="0054700D" w:rsidRDefault="0054700D" w:rsidP="0054700D">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Learning objectives</w:t>
      </w:r>
    </w:p>
    <w:p w14:paraId="184421C1" w14:textId="77777777" w:rsidR="0054700D" w:rsidRDefault="0054700D" w:rsidP="0054700D">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Understand how inheritance works in Java</w:t>
      </w:r>
    </w:p>
    <w:p w14:paraId="08CF9C98" w14:textId="77777777" w:rsidR="0054700D" w:rsidRDefault="0054700D" w:rsidP="0054700D">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Understand the super keyword usage</w:t>
      </w:r>
    </w:p>
    <w:p w14:paraId="1FB71E88" w14:textId="77777777" w:rsidR="0054700D" w:rsidRDefault="0054700D" w:rsidP="0054700D">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Override methods from parent class</w:t>
      </w:r>
    </w:p>
    <w:p w14:paraId="4F1AFA6F" w14:textId="77777777" w:rsidR="0054700D" w:rsidRDefault="0054700D" w:rsidP="0054700D">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Create an Inheritance chain</w:t>
      </w:r>
    </w:p>
    <w:p w14:paraId="5906428C" w14:textId="77777777" w:rsidR="0054700D" w:rsidRDefault="0054700D" w:rsidP="0054700D">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Intro</w:t>
      </w:r>
    </w:p>
    <w:p w14:paraId="6033E6F9"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When we were learning Ruby, we saw how useful it was to gather classes together when they share properties or functionality. We used </w:t>
      </w:r>
      <w:r>
        <w:rPr>
          <w:rFonts w:ascii="Arial" w:hAnsi="Arial" w:cs="Arial"/>
          <w:i/>
          <w:iCs/>
          <w:color w:val="2A2A2A"/>
          <w:sz w:val="34"/>
          <w:szCs w:val="34"/>
          <w:u w:color="275570"/>
        </w:rPr>
        <w:t>inheritance</w:t>
      </w:r>
      <w:r>
        <w:rPr>
          <w:rFonts w:ascii="Arial" w:hAnsi="Arial" w:cs="Arial"/>
          <w:color w:val="2A2A2A"/>
          <w:sz w:val="34"/>
          <w:szCs w:val="34"/>
          <w:u w:color="275570"/>
        </w:rPr>
        <w:t xml:space="preserve"> to describe the relationship between </w:t>
      </w:r>
      <w:proofErr w:type="spellStart"/>
      <w:r>
        <w:rPr>
          <w:rFonts w:ascii="Arial" w:hAnsi="Arial" w:cs="Arial"/>
          <w:color w:val="2A2A2A"/>
          <w:sz w:val="34"/>
          <w:szCs w:val="34"/>
          <w:u w:color="275570"/>
        </w:rPr>
        <w:t>superclasses</w:t>
      </w:r>
      <w:proofErr w:type="spellEnd"/>
      <w:r>
        <w:rPr>
          <w:rFonts w:ascii="Arial" w:hAnsi="Arial" w:cs="Arial"/>
          <w:color w:val="2A2A2A"/>
          <w:sz w:val="34"/>
          <w:szCs w:val="34"/>
          <w:u w:color="275570"/>
        </w:rPr>
        <w:t xml:space="preserve"> and subclasses.</w:t>
      </w:r>
    </w:p>
    <w:p w14:paraId="4230D0CC" w14:textId="77777777" w:rsidR="0054700D" w:rsidRDefault="0054700D" w:rsidP="0054700D">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Scan the room for blank expressions. Have a quick recap of inheritance in Ruby if necessary.</w:t>
      </w:r>
    </w:p>
    <w:p w14:paraId="65C702F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Vehicle</w:t>
      </w:r>
    </w:p>
    <w:p w14:paraId="1ECA9EC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E3AA76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def</w:t>
      </w:r>
      <w:r>
        <w:rPr>
          <w:rFonts w:ascii="Arial" w:hAnsi="Arial" w:cs="Arial"/>
          <w:color w:val="2A2A2A"/>
          <w:sz w:val="33"/>
          <w:szCs w:val="33"/>
          <w:u w:color="275570"/>
        </w:rPr>
        <w:t xml:space="preserve"> </w:t>
      </w:r>
      <w:proofErr w:type="spellStart"/>
      <w:r>
        <w:rPr>
          <w:rFonts w:ascii="Arial" w:hAnsi="Arial" w:cs="Arial"/>
          <w:b/>
          <w:bCs/>
          <w:color w:val="850002"/>
          <w:sz w:val="33"/>
          <w:szCs w:val="33"/>
          <w:u w:color="275570"/>
        </w:rPr>
        <w:t>start_engine</w:t>
      </w:r>
      <w:proofErr w:type="spellEnd"/>
    </w:p>
    <w:p w14:paraId="0B34726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D20035"/>
          <w:sz w:val="33"/>
          <w:szCs w:val="33"/>
          <w:u w:color="275570"/>
        </w:rPr>
        <w:t>"</w:t>
      </w:r>
      <w:proofErr w:type="spellStart"/>
      <w:r>
        <w:rPr>
          <w:rFonts w:ascii="Arial" w:hAnsi="Arial" w:cs="Arial"/>
          <w:color w:val="D20035"/>
          <w:sz w:val="33"/>
          <w:szCs w:val="33"/>
          <w:u w:color="275570"/>
        </w:rPr>
        <w:t>Vrmmmm</w:t>
      </w:r>
      <w:proofErr w:type="spellEnd"/>
      <w:r>
        <w:rPr>
          <w:rFonts w:ascii="Arial" w:hAnsi="Arial" w:cs="Arial"/>
          <w:color w:val="D20035"/>
          <w:sz w:val="33"/>
          <w:szCs w:val="33"/>
          <w:u w:color="275570"/>
        </w:rPr>
        <w:t>!"</w:t>
      </w:r>
    </w:p>
    <w:p w14:paraId="7615D9C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end</w:t>
      </w:r>
    </w:p>
    <w:p w14:paraId="3F503A2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03D4A18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0F44541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Car</w:t>
      </w: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 xml:space="preserve"> </w:t>
      </w:r>
      <w:r>
        <w:rPr>
          <w:rFonts w:ascii="Arial" w:hAnsi="Arial" w:cs="Arial"/>
          <w:color w:val="0E6E6D"/>
          <w:sz w:val="33"/>
          <w:szCs w:val="33"/>
          <w:u w:color="275570"/>
        </w:rPr>
        <w:t>Vehicle</w:t>
      </w:r>
    </w:p>
    <w:p w14:paraId="4B5BA13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1545B70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2E8AF915"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 same concept exists in Java, and although the syntax is a little different, the idea is much the same. We can use the ‘extends’ keyword to use inheritance.</w:t>
      </w:r>
    </w:p>
    <w:p w14:paraId="2482724C"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proofErr w:type="spellStart"/>
      <w:proofErr w:type="gramStart"/>
      <w:r>
        <w:rPr>
          <w:rFonts w:ascii="Arial" w:hAnsi="Arial" w:cs="Arial"/>
          <w:color w:val="2A2A2A"/>
          <w:sz w:val="34"/>
          <w:szCs w:val="34"/>
          <w:u w:color="275570"/>
        </w:rPr>
        <w:t>Lets</w:t>
      </w:r>
      <w:proofErr w:type="spellEnd"/>
      <w:proofErr w:type="gramEnd"/>
      <w:r>
        <w:rPr>
          <w:rFonts w:ascii="Arial" w:hAnsi="Arial" w:cs="Arial"/>
          <w:color w:val="2A2A2A"/>
          <w:sz w:val="34"/>
          <w:szCs w:val="34"/>
          <w:u w:color="275570"/>
        </w:rPr>
        <w:t xml:space="preserve"> use inheritance to model a system to track </w:t>
      </w:r>
      <w:proofErr w:type="spellStart"/>
      <w:r>
        <w:rPr>
          <w:rFonts w:ascii="Arial" w:hAnsi="Arial" w:cs="Arial"/>
          <w:color w:val="2A2A2A"/>
          <w:sz w:val="34"/>
          <w:szCs w:val="34"/>
          <w:u w:color="275570"/>
        </w:rPr>
        <w:t>CodeClan</w:t>
      </w:r>
      <w:proofErr w:type="spellEnd"/>
      <w:r>
        <w:rPr>
          <w:rFonts w:ascii="Arial" w:hAnsi="Arial" w:cs="Arial"/>
          <w:color w:val="2A2A2A"/>
          <w:sz w:val="34"/>
          <w:szCs w:val="34"/>
          <w:u w:color="275570"/>
        </w:rPr>
        <w:t xml:space="preserve"> instructors and students.</w:t>
      </w:r>
    </w:p>
    <w:p w14:paraId="3B679504" w14:textId="77777777" w:rsidR="0054700D" w:rsidRDefault="0054700D" w:rsidP="0054700D">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Hand out Starting point</w:t>
      </w:r>
    </w:p>
    <w:p w14:paraId="0FCC9844"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So here we have a </w:t>
      </w:r>
      <w:proofErr w:type="gramStart"/>
      <w:r>
        <w:rPr>
          <w:rFonts w:ascii="Arial" w:hAnsi="Arial" w:cs="Arial"/>
          <w:color w:val="2A2A2A"/>
          <w:sz w:val="34"/>
          <w:szCs w:val="34"/>
          <w:u w:color="275570"/>
        </w:rPr>
        <w:t>tested classes</w:t>
      </w:r>
      <w:proofErr w:type="gramEnd"/>
      <w:r>
        <w:rPr>
          <w:rFonts w:ascii="Arial" w:hAnsi="Arial" w:cs="Arial"/>
          <w:color w:val="2A2A2A"/>
          <w:sz w:val="34"/>
          <w:szCs w:val="34"/>
          <w:u w:color="275570"/>
        </w:rPr>
        <w:t xml:space="preserve"> for an Instructor and Student at </w:t>
      </w:r>
      <w:proofErr w:type="spellStart"/>
      <w:r>
        <w:rPr>
          <w:rFonts w:ascii="Arial" w:hAnsi="Arial" w:cs="Arial"/>
          <w:color w:val="2A2A2A"/>
          <w:sz w:val="34"/>
          <w:szCs w:val="34"/>
          <w:u w:color="275570"/>
        </w:rPr>
        <w:t>CodeClan</w:t>
      </w:r>
      <w:proofErr w:type="spellEnd"/>
    </w:p>
    <w:p w14:paraId="36FA2C11"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can change both names and the cohort they are attached to.</w:t>
      </w:r>
    </w:p>
    <w:p w14:paraId="367946F7"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All of this seems a bit wasteful though as we are having to code everything twice even though they are doing essentially the same thing.</w:t>
      </w:r>
    </w:p>
    <w:p w14:paraId="65A453CF"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 better way would be to have both of these classes inherit from a parent class of Person.</w:t>
      </w:r>
    </w:p>
    <w:p w14:paraId="6C30237C"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Create a Person class and a test file to go with it.</w:t>
      </w:r>
    </w:p>
    <w:p w14:paraId="0DCE2C7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//PersonTest.java</w:t>
      </w:r>
    </w:p>
    <w:p w14:paraId="398D3BD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7A3D295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354175"/>
          <w:sz w:val="33"/>
          <w:szCs w:val="33"/>
          <w:u w:color="275570"/>
        </w:rPr>
        <w:t>Person</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person</w:t>
      </w:r>
      <w:proofErr w:type="spellEnd"/>
      <w:r>
        <w:rPr>
          <w:rFonts w:ascii="Arial" w:hAnsi="Arial" w:cs="Arial"/>
          <w:b/>
          <w:bCs/>
          <w:color w:val="000000"/>
          <w:sz w:val="33"/>
          <w:szCs w:val="33"/>
          <w:u w:color="275570"/>
        </w:rPr>
        <w:t>;</w:t>
      </w:r>
    </w:p>
    <w:p w14:paraId="17684CC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1755EAC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@Before</w:t>
      </w:r>
    </w:p>
    <w:p w14:paraId="561C732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before</w:t>
      </w:r>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1C7AE5C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person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Person</w:t>
      </w:r>
      <w:r>
        <w:rPr>
          <w:rFonts w:ascii="Arial" w:hAnsi="Arial" w:cs="Arial"/>
          <w:b/>
          <w:bCs/>
          <w:color w:val="000000"/>
          <w:sz w:val="33"/>
          <w:szCs w:val="33"/>
          <w:u w:color="275570"/>
        </w:rPr>
        <w:t>(</w:t>
      </w:r>
      <w:proofErr w:type="gramEnd"/>
      <w:r>
        <w:rPr>
          <w:rFonts w:ascii="Arial" w:hAnsi="Arial" w:cs="Arial"/>
          <w:color w:val="D20035"/>
          <w:sz w:val="33"/>
          <w:szCs w:val="33"/>
          <w:u w:color="275570"/>
        </w:rPr>
        <w:t>"Darren"</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"E16"</w:t>
      </w:r>
      <w:r>
        <w:rPr>
          <w:rFonts w:ascii="Arial" w:hAnsi="Arial" w:cs="Arial"/>
          <w:b/>
          <w:bCs/>
          <w:color w:val="000000"/>
          <w:sz w:val="33"/>
          <w:szCs w:val="33"/>
          <w:u w:color="275570"/>
        </w:rPr>
        <w:t>);</w:t>
      </w:r>
    </w:p>
    <w:p w14:paraId="31CED79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732A2A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1C980F0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1086731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10FAF00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hasName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05D659B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D20035"/>
          <w:sz w:val="33"/>
          <w:szCs w:val="33"/>
          <w:u w:color="275570"/>
        </w:rPr>
        <w:t>"Darren"</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person</w:t>
      </w:r>
      <w:r>
        <w:rPr>
          <w:rFonts w:ascii="Arial" w:hAnsi="Arial" w:cs="Arial"/>
          <w:b/>
          <w:bCs/>
          <w:color w:val="000000"/>
          <w:sz w:val="33"/>
          <w:szCs w:val="33"/>
          <w:u w:color="275570"/>
        </w:rPr>
        <w:t>.</w:t>
      </w:r>
      <w:r>
        <w:rPr>
          <w:rFonts w:ascii="Arial" w:hAnsi="Arial" w:cs="Arial"/>
          <w:color w:val="0E6E6D"/>
          <w:sz w:val="33"/>
          <w:szCs w:val="33"/>
          <w:u w:color="275570"/>
        </w:rPr>
        <w:t>getName</w:t>
      </w:r>
      <w:proofErr w:type="spellEnd"/>
      <w:r>
        <w:rPr>
          <w:rFonts w:ascii="Arial" w:hAnsi="Arial" w:cs="Arial"/>
          <w:b/>
          <w:bCs/>
          <w:color w:val="000000"/>
          <w:sz w:val="33"/>
          <w:szCs w:val="33"/>
          <w:u w:color="275570"/>
        </w:rPr>
        <w:t>());</w:t>
      </w:r>
    </w:p>
    <w:p w14:paraId="0B3C84E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BC3F12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17065CF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6A28A79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hasCohort</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34B18F5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D20035"/>
          <w:sz w:val="33"/>
          <w:szCs w:val="33"/>
          <w:u w:color="275570"/>
        </w:rPr>
        <w:t>"E16"</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person</w:t>
      </w:r>
      <w:r>
        <w:rPr>
          <w:rFonts w:ascii="Arial" w:hAnsi="Arial" w:cs="Arial"/>
          <w:b/>
          <w:bCs/>
          <w:color w:val="000000"/>
          <w:sz w:val="33"/>
          <w:szCs w:val="33"/>
          <w:u w:color="275570"/>
        </w:rPr>
        <w:t>.</w:t>
      </w:r>
      <w:r>
        <w:rPr>
          <w:rFonts w:ascii="Arial" w:hAnsi="Arial" w:cs="Arial"/>
          <w:color w:val="0E6E6D"/>
          <w:sz w:val="33"/>
          <w:szCs w:val="33"/>
          <w:u w:color="275570"/>
        </w:rPr>
        <w:t>getCohort</w:t>
      </w:r>
      <w:proofErr w:type="spellEnd"/>
      <w:r>
        <w:rPr>
          <w:rFonts w:ascii="Arial" w:hAnsi="Arial" w:cs="Arial"/>
          <w:b/>
          <w:bCs/>
          <w:color w:val="000000"/>
          <w:sz w:val="33"/>
          <w:szCs w:val="33"/>
          <w:u w:color="275570"/>
        </w:rPr>
        <w:t>());</w:t>
      </w:r>
    </w:p>
    <w:p w14:paraId="1AD3D2E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B4E651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1988412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1B373D7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canChangeName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313D099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person</w:t>
      </w:r>
      <w:r>
        <w:rPr>
          <w:rFonts w:ascii="Arial" w:hAnsi="Arial" w:cs="Arial"/>
          <w:b/>
          <w:bCs/>
          <w:color w:val="000000"/>
          <w:sz w:val="33"/>
          <w:szCs w:val="33"/>
          <w:u w:color="275570"/>
        </w:rPr>
        <w:t>.</w:t>
      </w:r>
      <w:r>
        <w:rPr>
          <w:rFonts w:ascii="Arial" w:hAnsi="Arial" w:cs="Arial"/>
          <w:color w:val="0E6E6D"/>
          <w:sz w:val="33"/>
          <w:szCs w:val="33"/>
          <w:u w:color="275570"/>
        </w:rPr>
        <w:t>setName</w:t>
      </w:r>
      <w:proofErr w:type="spellEnd"/>
      <w:proofErr w:type="gramEnd"/>
      <w:r>
        <w:rPr>
          <w:rFonts w:ascii="Arial" w:hAnsi="Arial" w:cs="Arial"/>
          <w:b/>
          <w:bCs/>
          <w:color w:val="000000"/>
          <w:sz w:val="33"/>
          <w:szCs w:val="33"/>
          <w:u w:color="275570"/>
        </w:rPr>
        <w:t>(</w:t>
      </w:r>
      <w:r>
        <w:rPr>
          <w:rFonts w:ascii="Arial" w:hAnsi="Arial" w:cs="Arial"/>
          <w:color w:val="D20035"/>
          <w:sz w:val="33"/>
          <w:szCs w:val="33"/>
          <w:u w:color="275570"/>
        </w:rPr>
        <w:t>"Tony"</w:t>
      </w:r>
      <w:r>
        <w:rPr>
          <w:rFonts w:ascii="Arial" w:hAnsi="Arial" w:cs="Arial"/>
          <w:b/>
          <w:bCs/>
          <w:color w:val="000000"/>
          <w:sz w:val="33"/>
          <w:szCs w:val="33"/>
          <w:u w:color="275570"/>
        </w:rPr>
        <w:t>);</w:t>
      </w:r>
    </w:p>
    <w:p w14:paraId="0DA4E0A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D20035"/>
          <w:sz w:val="33"/>
          <w:szCs w:val="33"/>
          <w:u w:color="275570"/>
        </w:rPr>
        <w:t>"Tony"</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person</w:t>
      </w:r>
      <w:r>
        <w:rPr>
          <w:rFonts w:ascii="Arial" w:hAnsi="Arial" w:cs="Arial"/>
          <w:b/>
          <w:bCs/>
          <w:color w:val="000000"/>
          <w:sz w:val="33"/>
          <w:szCs w:val="33"/>
          <w:u w:color="275570"/>
        </w:rPr>
        <w:t>.</w:t>
      </w:r>
      <w:r>
        <w:rPr>
          <w:rFonts w:ascii="Arial" w:hAnsi="Arial" w:cs="Arial"/>
          <w:color w:val="0E6E6D"/>
          <w:sz w:val="33"/>
          <w:szCs w:val="33"/>
          <w:u w:color="275570"/>
        </w:rPr>
        <w:t>getName</w:t>
      </w:r>
      <w:proofErr w:type="spellEnd"/>
      <w:r>
        <w:rPr>
          <w:rFonts w:ascii="Arial" w:hAnsi="Arial" w:cs="Arial"/>
          <w:b/>
          <w:bCs/>
          <w:color w:val="000000"/>
          <w:sz w:val="33"/>
          <w:szCs w:val="33"/>
          <w:u w:color="275570"/>
        </w:rPr>
        <w:t>());</w:t>
      </w:r>
    </w:p>
    <w:p w14:paraId="094A825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A77152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2F4B4B"/>
          <w:sz w:val="33"/>
          <w:szCs w:val="33"/>
          <w:u w:color="275570"/>
        </w:rPr>
        <w:t>@Test</w:t>
      </w:r>
    </w:p>
    <w:p w14:paraId="15725E7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canChangeCohort</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5F9DEB8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person</w:t>
      </w:r>
      <w:r>
        <w:rPr>
          <w:rFonts w:ascii="Arial" w:hAnsi="Arial" w:cs="Arial"/>
          <w:b/>
          <w:bCs/>
          <w:color w:val="000000"/>
          <w:sz w:val="33"/>
          <w:szCs w:val="33"/>
          <w:u w:color="275570"/>
        </w:rPr>
        <w:t>.</w:t>
      </w:r>
      <w:r>
        <w:rPr>
          <w:rFonts w:ascii="Arial" w:hAnsi="Arial" w:cs="Arial"/>
          <w:color w:val="0E6E6D"/>
          <w:sz w:val="33"/>
          <w:szCs w:val="33"/>
          <w:u w:color="275570"/>
        </w:rPr>
        <w:t>setCohort</w:t>
      </w:r>
      <w:proofErr w:type="spellEnd"/>
      <w:proofErr w:type="gramEnd"/>
      <w:r>
        <w:rPr>
          <w:rFonts w:ascii="Arial" w:hAnsi="Arial" w:cs="Arial"/>
          <w:b/>
          <w:bCs/>
          <w:color w:val="000000"/>
          <w:sz w:val="33"/>
          <w:szCs w:val="33"/>
          <w:u w:color="275570"/>
        </w:rPr>
        <w:t>(</w:t>
      </w:r>
      <w:r>
        <w:rPr>
          <w:rFonts w:ascii="Arial" w:hAnsi="Arial" w:cs="Arial"/>
          <w:color w:val="D20035"/>
          <w:sz w:val="33"/>
          <w:szCs w:val="33"/>
          <w:u w:color="275570"/>
        </w:rPr>
        <w:t>"E19"</w:t>
      </w:r>
      <w:r>
        <w:rPr>
          <w:rFonts w:ascii="Arial" w:hAnsi="Arial" w:cs="Arial"/>
          <w:b/>
          <w:bCs/>
          <w:color w:val="000000"/>
          <w:sz w:val="33"/>
          <w:szCs w:val="33"/>
          <w:u w:color="275570"/>
        </w:rPr>
        <w:t>);</w:t>
      </w:r>
    </w:p>
    <w:p w14:paraId="4861185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D20035"/>
          <w:sz w:val="33"/>
          <w:szCs w:val="33"/>
          <w:u w:color="275570"/>
        </w:rPr>
        <w:t>"E19"</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person</w:t>
      </w:r>
      <w:r>
        <w:rPr>
          <w:rFonts w:ascii="Arial" w:hAnsi="Arial" w:cs="Arial"/>
          <w:b/>
          <w:bCs/>
          <w:color w:val="000000"/>
          <w:sz w:val="33"/>
          <w:szCs w:val="33"/>
          <w:u w:color="275570"/>
        </w:rPr>
        <w:t>.</w:t>
      </w:r>
      <w:r>
        <w:rPr>
          <w:rFonts w:ascii="Arial" w:hAnsi="Arial" w:cs="Arial"/>
          <w:color w:val="0E6E6D"/>
          <w:sz w:val="33"/>
          <w:szCs w:val="33"/>
          <w:u w:color="275570"/>
        </w:rPr>
        <w:t>getCohort</w:t>
      </w:r>
      <w:proofErr w:type="spellEnd"/>
      <w:r>
        <w:rPr>
          <w:rFonts w:ascii="Arial" w:hAnsi="Arial" w:cs="Arial"/>
          <w:b/>
          <w:bCs/>
          <w:color w:val="000000"/>
          <w:sz w:val="33"/>
          <w:szCs w:val="33"/>
          <w:u w:color="275570"/>
        </w:rPr>
        <w:t>());</w:t>
      </w:r>
    </w:p>
    <w:p w14:paraId="4FEED4C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866ECE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3F9C373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66FFCB4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canTalk</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7E26D58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D20035"/>
          <w:sz w:val="33"/>
          <w:szCs w:val="33"/>
          <w:u w:color="275570"/>
        </w:rPr>
        <w:t>"I love Java"</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person</w:t>
      </w:r>
      <w:r>
        <w:rPr>
          <w:rFonts w:ascii="Arial" w:hAnsi="Arial" w:cs="Arial"/>
          <w:b/>
          <w:bCs/>
          <w:color w:val="000000"/>
          <w:sz w:val="33"/>
          <w:szCs w:val="33"/>
          <w:u w:color="275570"/>
        </w:rPr>
        <w:t>.</w:t>
      </w:r>
      <w:r>
        <w:rPr>
          <w:rFonts w:ascii="Arial" w:hAnsi="Arial" w:cs="Arial"/>
          <w:color w:val="0E6E6D"/>
          <w:sz w:val="33"/>
          <w:szCs w:val="33"/>
          <w:u w:color="275570"/>
        </w:rPr>
        <w:t>talk</w:t>
      </w:r>
      <w:proofErr w:type="spellEnd"/>
      <w:r>
        <w:rPr>
          <w:rFonts w:ascii="Arial" w:hAnsi="Arial" w:cs="Arial"/>
          <w:b/>
          <w:bCs/>
          <w:color w:val="000000"/>
          <w:sz w:val="33"/>
          <w:szCs w:val="33"/>
          <w:u w:color="275570"/>
        </w:rPr>
        <w:t>(</w:t>
      </w:r>
      <w:r>
        <w:rPr>
          <w:rFonts w:ascii="Arial" w:hAnsi="Arial" w:cs="Arial"/>
          <w:color w:val="D20035"/>
          <w:sz w:val="33"/>
          <w:szCs w:val="33"/>
          <w:u w:color="275570"/>
        </w:rPr>
        <w:t>"Java"</w:t>
      </w:r>
      <w:r>
        <w:rPr>
          <w:rFonts w:ascii="Arial" w:hAnsi="Arial" w:cs="Arial"/>
          <w:b/>
          <w:bCs/>
          <w:color w:val="000000"/>
          <w:sz w:val="33"/>
          <w:szCs w:val="33"/>
          <w:u w:color="275570"/>
        </w:rPr>
        <w:t>));</w:t>
      </w:r>
    </w:p>
    <w:p w14:paraId="32DBBC9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2DDFCFD" w14:textId="77777777" w:rsidR="0054700D" w:rsidRDefault="0054700D" w:rsidP="0054700D">
      <w:pPr>
        <w:autoSpaceDE w:val="0"/>
        <w:autoSpaceDN w:val="0"/>
        <w:adjustRightInd w:val="0"/>
        <w:spacing w:after="320" w:line="500" w:lineRule="atLeast"/>
        <w:rPr>
          <w:rFonts w:ascii="Arial" w:hAnsi="Arial" w:cs="Arial"/>
          <w:color w:val="535353"/>
          <w:sz w:val="34"/>
          <w:szCs w:val="34"/>
          <w:u w:color="275570"/>
        </w:rPr>
      </w:pPr>
      <w:r>
        <w:rPr>
          <w:rFonts w:ascii="Arial" w:hAnsi="Arial" w:cs="Arial"/>
          <w:b/>
          <w:bCs/>
          <w:color w:val="535353"/>
          <w:sz w:val="34"/>
          <w:szCs w:val="34"/>
          <w:u w:color="275570"/>
        </w:rPr>
        <w:t>Task:</w:t>
      </w:r>
      <w:r>
        <w:rPr>
          <w:rFonts w:ascii="Arial" w:hAnsi="Arial" w:cs="Arial"/>
          <w:color w:val="535353"/>
          <w:sz w:val="34"/>
          <w:szCs w:val="34"/>
          <w:u w:color="275570"/>
        </w:rPr>
        <w:t> Create the person class and get the tests to pass.</w:t>
      </w:r>
    </w:p>
    <w:p w14:paraId="093F487C"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Ok so now we have a Person class we can change our Instructor and Student classes to inherit from it.</w:t>
      </w:r>
    </w:p>
    <w:p w14:paraId="5BCC76F7"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can remove all the methods and move to the Person class.</w:t>
      </w:r>
    </w:p>
    <w:p w14:paraId="4DFCCB3B"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To inherit in </w:t>
      </w:r>
      <w:proofErr w:type="gramStart"/>
      <w:r>
        <w:rPr>
          <w:rFonts w:ascii="Arial" w:hAnsi="Arial" w:cs="Arial"/>
          <w:color w:val="2A2A2A"/>
          <w:sz w:val="34"/>
          <w:szCs w:val="34"/>
          <w:u w:color="275570"/>
        </w:rPr>
        <w:t>Java</w:t>
      </w:r>
      <w:proofErr w:type="gramEnd"/>
      <w:r>
        <w:rPr>
          <w:rFonts w:ascii="Arial" w:hAnsi="Arial" w:cs="Arial"/>
          <w:color w:val="2A2A2A"/>
          <w:sz w:val="34"/>
          <w:szCs w:val="34"/>
          <w:u w:color="275570"/>
        </w:rPr>
        <w:t xml:space="preserve"> we use the extends keyword.</w:t>
      </w:r>
    </w:p>
    <w:p w14:paraId="760D66AE"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proofErr w:type="spellStart"/>
      <w:proofErr w:type="gramStart"/>
      <w:r>
        <w:rPr>
          <w:rFonts w:ascii="Arial" w:hAnsi="Arial" w:cs="Arial"/>
          <w:color w:val="2A2A2A"/>
          <w:sz w:val="34"/>
          <w:szCs w:val="34"/>
          <w:u w:color="275570"/>
        </w:rPr>
        <w:t>Lets</w:t>
      </w:r>
      <w:proofErr w:type="spellEnd"/>
      <w:proofErr w:type="gramEnd"/>
      <w:r>
        <w:rPr>
          <w:rFonts w:ascii="Arial" w:hAnsi="Arial" w:cs="Arial"/>
          <w:color w:val="2A2A2A"/>
          <w:sz w:val="34"/>
          <w:szCs w:val="34"/>
          <w:u w:color="275570"/>
        </w:rPr>
        <w:t xml:space="preserve"> start with the Instructor.</w:t>
      </w:r>
    </w:p>
    <w:p w14:paraId="7B290FA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Instructor.java</w:t>
      </w:r>
    </w:p>
    <w:p w14:paraId="714A6FF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4FB6C2D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Instructor</w:t>
      </w:r>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r>
        <w:rPr>
          <w:rFonts w:ascii="Arial" w:hAnsi="Arial" w:cs="Arial"/>
          <w:b/>
          <w:bCs/>
          <w:color w:val="354175"/>
          <w:sz w:val="33"/>
          <w:szCs w:val="33"/>
          <w:u w:color="275570"/>
        </w:rPr>
        <w:t>Person</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15D265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5D94C3F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2F2E342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cohort</w:t>
      </w:r>
      <w:r>
        <w:rPr>
          <w:rFonts w:ascii="Arial" w:hAnsi="Arial" w:cs="Arial"/>
          <w:b/>
          <w:bCs/>
          <w:color w:val="000000"/>
          <w:sz w:val="33"/>
          <w:szCs w:val="33"/>
          <w:u w:color="275570"/>
        </w:rPr>
        <w:t>;</w:t>
      </w:r>
    </w:p>
    <w:p w14:paraId="1A93346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1C4D24E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Instructor</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cohort</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68DD6E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1A7A817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cohort</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cohort</w:t>
      </w:r>
      <w:r>
        <w:rPr>
          <w:rFonts w:ascii="Arial" w:hAnsi="Arial" w:cs="Arial"/>
          <w:b/>
          <w:bCs/>
          <w:color w:val="000000"/>
          <w:sz w:val="33"/>
          <w:szCs w:val="33"/>
          <w:u w:color="275570"/>
        </w:rPr>
        <w:t>;</w:t>
      </w:r>
    </w:p>
    <w:p w14:paraId="68C4628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104C1C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3E8A452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598CF2C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0F4A291D"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Ok so we now get an error that there is no default constructor in Person.</w:t>
      </w:r>
    </w:p>
    <w:p w14:paraId="2B180432"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What is happening here is that we have inherited from person and when we do </w:t>
      </w:r>
      <w:proofErr w:type="gramStart"/>
      <w:r>
        <w:rPr>
          <w:rFonts w:ascii="Arial" w:hAnsi="Arial" w:cs="Arial"/>
          <w:color w:val="2A2A2A"/>
          <w:sz w:val="34"/>
          <w:szCs w:val="34"/>
          <w:u w:color="275570"/>
        </w:rPr>
        <w:t>that</w:t>
      </w:r>
      <w:proofErr w:type="gramEnd"/>
      <w:r>
        <w:rPr>
          <w:rFonts w:ascii="Arial" w:hAnsi="Arial" w:cs="Arial"/>
          <w:color w:val="2A2A2A"/>
          <w:sz w:val="34"/>
          <w:szCs w:val="34"/>
          <w:u w:color="275570"/>
        </w:rPr>
        <w:t xml:space="preserve"> we need to take the arguments passed into the constructor in Instructor and pass them to the Person class to assign the details.</w:t>
      </w:r>
    </w:p>
    <w:p w14:paraId="5365B0A7"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do this using the </w:t>
      </w:r>
      <w:proofErr w:type="gramStart"/>
      <w:r>
        <w:rPr>
          <w:rFonts w:ascii="Arial" w:hAnsi="Arial" w:cs="Arial"/>
          <w:color w:val="2A2A2A"/>
          <w:sz w:val="34"/>
          <w:szCs w:val="34"/>
          <w:u w:color="275570"/>
        </w:rPr>
        <w:t>super(</w:t>
      </w:r>
      <w:proofErr w:type="gramEnd"/>
      <w:r>
        <w:rPr>
          <w:rFonts w:ascii="Arial" w:hAnsi="Arial" w:cs="Arial"/>
          <w:color w:val="2A2A2A"/>
          <w:sz w:val="34"/>
          <w:szCs w:val="34"/>
          <w:u w:color="275570"/>
        </w:rPr>
        <w:t>) keyword and pass the properties we want to use in to this.</w:t>
      </w:r>
    </w:p>
    <w:p w14:paraId="7F36E33C"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can also now remove the properties we defined at top of the class.</w:t>
      </w:r>
    </w:p>
    <w:p w14:paraId="77B87C9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Instructor.java</w:t>
      </w:r>
    </w:p>
    <w:p w14:paraId="7B8FA59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50D130E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Instructor</w:t>
      </w:r>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r>
        <w:rPr>
          <w:rFonts w:ascii="Arial" w:hAnsi="Arial" w:cs="Arial"/>
          <w:b/>
          <w:bCs/>
          <w:color w:val="354175"/>
          <w:sz w:val="33"/>
          <w:szCs w:val="33"/>
          <w:u w:color="275570"/>
        </w:rPr>
        <w:t>Person</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44E090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40BD15B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Instructor</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cohort</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0F765A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proofErr w:type="gramStart"/>
      <w:r>
        <w:rPr>
          <w:rFonts w:ascii="Arial" w:hAnsi="Arial" w:cs="Arial"/>
          <w:b/>
          <w:bCs/>
          <w:color w:val="000000"/>
          <w:sz w:val="33"/>
          <w:szCs w:val="33"/>
          <w:u w:color="275570"/>
        </w:rPr>
        <w:t>super(</w:t>
      </w:r>
      <w:proofErr w:type="gramEnd"/>
      <w:r>
        <w:rPr>
          <w:rFonts w:ascii="Arial" w:hAnsi="Arial" w:cs="Arial"/>
          <w:color w:val="2A2A2A"/>
          <w:sz w:val="33"/>
          <w:szCs w:val="33"/>
          <w:u w:color="275570"/>
        </w:rPr>
        <w:t>name</w:t>
      </w:r>
      <w:r>
        <w:rPr>
          <w:rFonts w:ascii="Arial" w:hAnsi="Arial" w:cs="Arial"/>
          <w:b/>
          <w:bCs/>
          <w:color w:val="000000"/>
          <w:sz w:val="33"/>
          <w:szCs w:val="33"/>
          <w:u w:color="275570"/>
        </w:rPr>
        <w:t>,</w:t>
      </w:r>
      <w:r>
        <w:rPr>
          <w:rFonts w:ascii="Arial" w:hAnsi="Arial" w:cs="Arial"/>
          <w:color w:val="2A2A2A"/>
          <w:sz w:val="33"/>
          <w:szCs w:val="33"/>
          <w:u w:color="275570"/>
        </w:rPr>
        <w:t xml:space="preserve"> cohort</w:t>
      </w:r>
      <w:r>
        <w:rPr>
          <w:rFonts w:ascii="Arial" w:hAnsi="Arial" w:cs="Arial"/>
          <w:b/>
          <w:bCs/>
          <w:color w:val="000000"/>
          <w:sz w:val="33"/>
          <w:szCs w:val="33"/>
          <w:u w:color="275570"/>
        </w:rPr>
        <w:t>);</w:t>
      </w:r>
    </w:p>
    <w:p w14:paraId="1E036C6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46319E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68E6061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5B838EC5"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So how does this work??</w:t>
      </w:r>
    </w:p>
    <w:p w14:paraId="6108F82D"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When we create a new instance of Instructor we pass in the name and cohort. As Instructor extends from Person, Java will try and make a new instance of Person to work with. As Person’s constructor expects the name and </w:t>
      </w:r>
      <w:proofErr w:type="gramStart"/>
      <w:r>
        <w:rPr>
          <w:rFonts w:ascii="Arial" w:hAnsi="Arial" w:cs="Arial"/>
          <w:color w:val="2A2A2A"/>
          <w:sz w:val="34"/>
          <w:szCs w:val="34"/>
          <w:u w:color="275570"/>
        </w:rPr>
        <w:t>cohort</w:t>
      </w:r>
      <w:proofErr w:type="gramEnd"/>
      <w:r>
        <w:rPr>
          <w:rFonts w:ascii="Arial" w:hAnsi="Arial" w:cs="Arial"/>
          <w:color w:val="2A2A2A"/>
          <w:sz w:val="34"/>
          <w:szCs w:val="34"/>
          <w:u w:color="275570"/>
        </w:rPr>
        <w:t xml:space="preserve"> we can simply pass those up the chain and assign to the new Person instance that is attached to our Instructor.</w:t>
      </w:r>
    </w:p>
    <w:p w14:paraId="3025C3AB"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As Instructor extends from </w:t>
      </w:r>
      <w:proofErr w:type="gramStart"/>
      <w:r>
        <w:rPr>
          <w:rFonts w:ascii="Arial" w:hAnsi="Arial" w:cs="Arial"/>
          <w:color w:val="2A2A2A"/>
          <w:sz w:val="34"/>
          <w:szCs w:val="34"/>
          <w:u w:color="275570"/>
        </w:rPr>
        <w:t>Person</w:t>
      </w:r>
      <w:proofErr w:type="gramEnd"/>
      <w:r>
        <w:rPr>
          <w:rFonts w:ascii="Arial" w:hAnsi="Arial" w:cs="Arial"/>
          <w:color w:val="2A2A2A"/>
          <w:sz w:val="34"/>
          <w:szCs w:val="34"/>
          <w:u w:color="275570"/>
        </w:rPr>
        <w:t> we can now access all of the properties and methods in the Person class from Instructor.</w:t>
      </w:r>
    </w:p>
    <w:p w14:paraId="33D0517C"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Don’t believe me? Run the tests again.</w:t>
      </w:r>
    </w:p>
    <w:p w14:paraId="59D2DE22"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What?? They still pass! Awesome.</w:t>
      </w:r>
    </w:p>
    <w:p w14:paraId="09A0A143" w14:textId="77777777" w:rsidR="0054700D" w:rsidRDefault="0054700D" w:rsidP="0054700D">
      <w:pPr>
        <w:autoSpaceDE w:val="0"/>
        <w:autoSpaceDN w:val="0"/>
        <w:adjustRightInd w:val="0"/>
        <w:spacing w:after="320" w:line="500" w:lineRule="atLeast"/>
        <w:rPr>
          <w:rFonts w:ascii="Arial" w:hAnsi="Arial" w:cs="Arial"/>
          <w:color w:val="535353"/>
          <w:sz w:val="34"/>
          <w:szCs w:val="34"/>
          <w:u w:color="275570"/>
        </w:rPr>
      </w:pPr>
      <w:r>
        <w:rPr>
          <w:rFonts w:ascii="Arial" w:hAnsi="Arial" w:cs="Arial"/>
          <w:b/>
          <w:bCs/>
          <w:color w:val="535353"/>
          <w:sz w:val="34"/>
          <w:szCs w:val="34"/>
          <w:u w:color="275570"/>
        </w:rPr>
        <w:t>Task:</w:t>
      </w:r>
      <w:r>
        <w:rPr>
          <w:rFonts w:ascii="Arial" w:hAnsi="Arial" w:cs="Arial"/>
          <w:color w:val="535353"/>
          <w:sz w:val="34"/>
          <w:szCs w:val="34"/>
          <w:u w:color="275570"/>
        </w:rPr>
        <w:t> Change the Student class to inherit from Person and re-run tests to make sure it all works.</w:t>
      </w:r>
    </w:p>
    <w:p w14:paraId="725731D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//Student.java</w:t>
      </w:r>
    </w:p>
    <w:p w14:paraId="161F451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48AB653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Student</w:t>
      </w:r>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Person</w:t>
      </w:r>
      <w:r>
        <w:rPr>
          <w:rFonts w:ascii="Arial" w:hAnsi="Arial" w:cs="Arial"/>
          <w:b/>
          <w:bCs/>
          <w:color w:val="000000"/>
          <w:sz w:val="33"/>
          <w:szCs w:val="33"/>
          <w:u w:color="275570"/>
        </w:rPr>
        <w:t>{</w:t>
      </w:r>
      <w:proofErr w:type="gramEnd"/>
    </w:p>
    <w:p w14:paraId="7257D11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2DFD49D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Student</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cohort</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906283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super(</w:t>
      </w:r>
      <w:proofErr w:type="gramEnd"/>
      <w:r>
        <w:rPr>
          <w:rFonts w:ascii="Arial" w:hAnsi="Arial" w:cs="Arial"/>
          <w:color w:val="2A2A2A"/>
          <w:sz w:val="33"/>
          <w:szCs w:val="33"/>
          <w:u w:color="275570"/>
        </w:rPr>
        <w:t>name</w:t>
      </w:r>
      <w:r>
        <w:rPr>
          <w:rFonts w:ascii="Arial" w:hAnsi="Arial" w:cs="Arial"/>
          <w:b/>
          <w:bCs/>
          <w:color w:val="000000"/>
          <w:sz w:val="33"/>
          <w:szCs w:val="33"/>
          <w:u w:color="275570"/>
        </w:rPr>
        <w:t>,</w:t>
      </w:r>
      <w:r>
        <w:rPr>
          <w:rFonts w:ascii="Arial" w:hAnsi="Arial" w:cs="Arial"/>
          <w:color w:val="2A2A2A"/>
          <w:sz w:val="33"/>
          <w:szCs w:val="33"/>
          <w:u w:color="275570"/>
        </w:rPr>
        <w:t xml:space="preserve"> cohort</w:t>
      </w:r>
      <w:r>
        <w:rPr>
          <w:rFonts w:ascii="Arial" w:hAnsi="Arial" w:cs="Arial"/>
          <w:b/>
          <w:bCs/>
          <w:color w:val="000000"/>
          <w:sz w:val="33"/>
          <w:szCs w:val="33"/>
          <w:u w:color="275570"/>
        </w:rPr>
        <w:t>);</w:t>
      </w:r>
    </w:p>
    <w:p w14:paraId="2C4112B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778607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401A32A3"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Cool. It doesn’t just have to be Getters and Setters that the child classes can access. We could add any method into </w:t>
      </w:r>
      <w:proofErr w:type="gramStart"/>
      <w:r>
        <w:rPr>
          <w:rFonts w:ascii="Arial" w:hAnsi="Arial" w:cs="Arial"/>
          <w:color w:val="2A2A2A"/>
          <w:sz w:val="34"/>
          <w:szCs w:val="34"/>
          <w:u w:color="275570"/>
        </w:rPr>
        <w:t>Person</w:t>
      </w:r>
      <w:proofErr w:type="gramEnd"/>
      <w:r>
        <w:rPr>
          <w:rFonts w:ascii="Arial" w:hAnsi="Arial" w:cs="Arial"/>
          <w:color w:val="2A2A2A"/>
          <w:sz w:val="34"/>
          <w:szCs w:val="34"/>
          <w:u w:color="275570"/>
        </w:rPr>
        <w:t> and it would become available to call from Instructor and Student.</w:t>
      </w:r>
    </w:p>
    <w:p w14:paraId="48157CE4"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Any methods written in Instructor or Student though will only be available to that class.</w:t>
      </w:r>
    </w:p>
    <w:p w14:paraId="7B652352"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Ok so all good here. But what about if we wanted to add in an extra property just for the Instructor. Say a module team?</w:t>
      </w:r>
    </w:p>
    <w:p w14:paraId="72090197"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we don’t want to add this to Person as students wouldn’t be members of the module team. We can add this to the Instructor class only.</w:t>
      </w:r>
    </w:p>
    <w:p w14:paraId="5E8EE0F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//Instructor.java</w:t>
      </w:r>
    </w:p>
    <w:p w14:paraId="2A5A096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5B267BF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Instructor</w:t>
      </w:r>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r>
        <w:rPr>
          <w:rFonts w:ascii="Arial" w:hAnsi="Arial" w:cs="Arial"/>
          <w:b/>
          <w:bCs/>
          <w:color w:val="354175"/>
          <w:sz w:val="33"/>
          <w:szCs w:val="33"/>
          <w:u w:color="275570"/>
        </w:rPr>
        <w:t>Person</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E6DC51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042FA6F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moduleTeam</w:t>
      </w:r>
      <w:proofErr w:type="spellEnd"/>
      <w:r>
        <w:rPr>
          <w:rFonts w:ascii="Arial" w:hAnsi="Arial" w:cs="Arial"/>
          <w:b/>
          <w:bCs/>
          <w:color w:val="000000"/>
          <w:sz w:val="33"/>
          <w:szCs w:val="33"/>
          <w:u w:color="275570"/>
        </w:rPr>
        <w:t>;</w:t>
      </w:r>
    </w:p>
    <w:p w14:paraId="33259C9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44F40EB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As Before</w:t>
      </w:r>
    </w:p>
    <w:p w14:paraId="61E44FA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0ECF973A"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And </w:t>
      </w:r>
      <w:proofErr w:type="gramStart"/>
      <w:r>
        <w:rPr>
          <w:rFonts w:ascii="Arial" w:hAnsi="Arial" w:cs="Arial"/>
          <w:color w:val="2A2A2A"/>
          <w:sz w:val="34"/>
          <w:szCs w:val="34"/>
          <w:u w:color="275570"/>
        </w:rPr>
        <w:t>lets</w:t>
      </w:r>
      <w:proofErr w:type="gramEnd"/>
      <w:r>
        <w:rPr>
          <w:rFonts w:ascii="Arial" w:hAnsi="Arial" w:cs="Arial"/>
          <w:color w:val="2A2A2A"/>
          <w:sz w:val="34"/>
          <w:szCs w:val="34"/>
          <w:u w:color="275570"/>
        </w:rPr>
        <w:t xml:space="preserve"> change the constructor to take this in and assign it.</w:t>
      </w:r>
    </w:p>
    <w:p w14:paraId="4CE94757"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To do this we need to ensure that we call super first before assigning the </w:t>
      </w:r>
      <w:proofErr w:type="spellStart"/>
      <w:r>
        <w:rPr>
          <w:rFonts w:ascii="Arial" w:hAnsi="Arial" w:cs="Arial"/>
          <w:color w:val="2A2A2A"/>
          <w:sz w:val="34"/>
          <w:szCs w:val="34"/>
          <w:u w:color="275570"/>
        </w:rPr>
        <w:t>moduleTeam</w:t>
      </w:r>
      <w:proofErr w:type="spellEnd"/>
      <w:r>
        <w:rPr>
          <w:rFonts w:ascii="Arial" w:hAnsi="Arial" w:cs="Arial"/>
          <w:color w:val="2A2A2A"/>
          <w:sz w:val="34"/>
          <w:szCs w:val="34"/>
          <w:u w:color="275570"/>
        </w:rPr>
        <w:t> value.</w:t>
      </w:r>
    </w:p>
    <w:p w14:paraId="2C62A21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//Instructor.java</w:t>
      </w:r>
    </w:p>
    <w:p w14:paraId="5EF0D26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57C56E6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moduleTeam</w:t>
      </w:r>
      <w:proofErr w:type="spellEnd"/>
      <w:r>
        <w:rPr>
          <w:rFonts w:ascii="Arial" w:hAnsi="Arial" w:cs="Arial"/>
          <w:b/>
          <w:bCs/>
          <w:color w:val="000000"/>
          <w:sz w:val="33"/>
          <w:szCs w:val="33"/>
          <w:u w:color="275570"/>
        </w:rPr>
        <w:t>;</w:t>
      </w:r>
    </w:p>
    <w:p w14:paraId="4C2A025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02A9C7E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Instructor</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cohort</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moduleTeam</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6660CF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super(</w:t>
      </w:r>
      <w:proofErr w:type="gramEnd"/>
      <w:r>
        <w:rPr>
          <w:rFonts w:ascii="Arial" w:hAnsi="Arial" w:cs="Arial"/>
          <w:color w:val="2A2A2A"/>
          <w:sz w:val="33"/>
          <w:szCs w:val="33"/>
          <w:u w:color="275570"/>
        </w:rPr>
        <w:t>name</w:t>
      </w:r>
      <w:r>
        <w:rPr>
          <w:rFonts w:ascii="Arial" w:hAnsi="Arial" w:cs="Arial"/>
          <w:b/>
          <w:bCs/>
          <w:color w:val="000000"/>
          <w:sz w:val="33"/>
          <w:szCs w:val="33"/>
          <w:u w:color="275570"/>
        </w:rPr>
        <w:t>,</w:t>
      </w:r>
      <w:r>
        <w:rPr>
          <w:rFonts w:ascii="Arial" w:hAnsi="Arial" w:cs="Arial"/>
          <w:color w:val="2A2A2A"/>
          <w:sz w:val="33"/>
          <w:szCs w:val="33"/>
          <w:u w:color="275570"/>
        </w:rPr>
        <w:t xml:space="preserve"> cohort</w:t>
      </w:r>
      <w:r>
        <w:rPr>
          <w:rFonts w:ascii="Arial" w:hAnsi="Arial" w:cs="Arial"/>
          <w:b/>
          <w:bCs/>
          <w:color w:val="000000"/>
          <w:sz w:val="33"/>
          <w:szCs w:val="33"/>
          <w:u w:color="275570"/>
        </w:rPr>
        <w:t>);</w:t>
      </w:r>
    </w:p>
    <w:p w14:paraId="540CD7E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moduleTeam</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moduleTeam</w:t>
      </w:r>
      <w:proofErr w:type="spellEnd"/>
      <w:r>
        <w:rPr>
          <w:rFonts w:ascii="Arial" w:hAnsi="Arial" w:cs="Arial"/>
          <w:b/>
          <w:bCs/>
          <w:color w:val="000000"/>
          <w:sz w:val="33"/>
          <w:szCs w:val="33"/>
          <w:u w:color="275570"/>
        </w:rPr>
        <w:t>;</w:t>
      </w:r>
    </w:p>
    <w:p w14:paraId="0BC34D7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E7F05C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4A0D645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//As Before</w:t>
      </w:r>
    </w:p>
    <w:p w14:paraId="7ECEDDD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6120FCC2"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And change our test to pass in the team name.</w:t>
      </w:r>
    </w:p>
    <w:p w14:paraId="498D8A4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//InstructorTest.java</w:t>
      </w:r>
    </w:p>
    <w:p w14:paraId="55FF6E0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432E173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InstructorTest</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A3E0DD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19A6086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Instructor</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instructor</w:t>
      </w:r>
      <w:proofErr w:type="spellEnd"/>
      <w:r>
        <w:rPr>
          <w:rFonts w:ascii="Arial" w:hAnsi="Arial" w:cs="Arial"/>
          <w:b/>
          <w:bCs/>
          <w:color w:val="000000"/>
          <w:sz w:val="33"/>
          <w:szCs w:val="33"/>
          <w:u w:color="275570"/>
        </w:rPr>
        <w:t>;</w:t>
      </w:r>
    </w:p>
    <w:p w14:paraId="119C8D8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3DEEBD3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@Before</w:t>
      </w:r>
    </w:p>
    <w:p w14:paraId="0ADE289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before</w:t>
      </w:r>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07C836D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instructor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Instructor</w:t>
      </w:r>
      <w:r>
        <w:rPr>
          <w:rFonts w:ascii="Arial" w:hAnsi="Arial" w:cs="Arial"/>
          <w:b/>
          <w:bCs/>
          <w:color w:val="000000"/>
          <w:sz w:val="33"/>
          <w:szCs w:val="33"/>
          <w:u w:color="275570"/>
        </w:rPr>
        <w:t>(</w:t>
      </w:r>
      <w:proofErr w:type="gramEnd"/>
      <w:r>
        <w:rPr>
          <w:rFonts w:ascii="Arial" w:hAnsi="Arial" w:cs="Arial"/>
          <w:color w:val="D20035"/>
          <w:sz w:val="33"/>
          <w:szCs w:val="33"/>
          <w:u w:color="275570"/>
        </w:rPr>
        <w:t>"Ally"</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"G3"</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"JavaScript"</w:t>
      </w:r>
      <w:r>
        <w:rPr>
          <w:rFonts w:ascii="Arial" w:hAnsi="Arial" w:cs="Arial"/>
          <w:b/>
          <w:bCs/>
          <w:color w:val="000000"/>
          <w:sz w:val="33"/>
          <w:szCs w:val="33"/>
          <w:u w:color="275570"/>
        </w:rPr>
        <w:t>);</w:t>
      </w:r>
    </w:p>
    <w:p w14:paraId="26ECDE5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819F88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760663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583DA8D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//As Before</w:t>
      </w:r>
    </w:p>
    <w:p w14:paraId="508312AD" w14:textId="77777777" w:rsidR="0054700D" w:rsidRDefault="0054700D" w:rsidP="0054700D">
      <w:pPr>
        <w:autoSpaceDE w:val="0"/>
        <w:autoSpaceDN w:val="0"/>
        <w:adjustRightInd w:val="0"/>
        <w:spacing w:after="320" w:line="500" w:lineRule="atLeast"/>
        <w:rPr>
          <w:rFonts w:ascii="Arial" w:hAnsi="Arial" w:cs="Arial"/>
          <w:color w:val="535353"/>
          <w:sz w:val="34"/>
          <w:szCs w:val="34"/>
          <w:u w:color="275570"/>
        </w:rPr>
      </w:pPr>
      <w:r>
        <w:rPr>
          <w:rFonts w:ascii="Arial" w:hAnsi="Arial" w:cs="Arial"/>
          <w:b/>
          <w:bCs/>
          <w:color w:val="535353"/>
          <w:sz w:val="34"/>
          <w:szCs w:val="34"/>
          <w:u w:color="275570"/>
        </w:rPr>
        <w:t>Task:</w:t>
      </w:r>
      <w:r>
        <w:rPr>
          <w:rFonts w:ascii="Arial" w:hAnsi="Arial" w:cs="Arial"/>
          <w:color w:val="535353"/>
          <w:sz w:val="34"/>
          <w:szCs w:val="34"/>
          <w:u w:color="275570"/>
        </w:rPr>
        <w:t xml:space="preserve"> Write tests for a getter and setter for </w:t>
      </w:r>
      <w:proofErr w:type="spellStart"/>
      <w:r>
        <w:rPr>
          <w:rFonts w:ascii="Arial" w:hAnsi="Arial" w:cs="Arial"/>
          <w:color w:val="535353"/>
          <w:sz w:val="34"/>
          <w:szCs w:val="34"/>
          <w:u w:color="275570"/>
        </w:rPr>
        <w:t>moduleTeam</w:t>
      </w:r>
      <w:proofErr w:type="spellEnd"/>
      <w:r>
        <w:rPr>
          <w:rFonts w:ascii="Arial" w:hAnsi="Arial" w:cs="Arial"/>
          <w:color w:val="535353"/>
          <w:sz w:val="34"/>
          <w:szCs w:val="34"/>
          <w:u w:color="275570"/>
        </w:rPr>
        <w:t xml:space="preserve"> in Instructor class.</w:t>
      </w:r>
    </w:p>
    <w:p w14:paraId="4F705721" w14:textId="77777777" w:rsidR="0054700D" w:rsidRDefault="0054700D" w:rsidP="0054700D">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Overriding methods</w:t>
      </w:r>
    </w:p>
    <w:p w14:paraId="23CB767D"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can also override any methods from the parent class.</w:t>
      </w:r>
    </w:p>
    <w:p w14:paraId="4F8D69A8"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proofErr w:type="spellStart"/>
      <w:proofErr w:type="gramStart"/>
      <w:r>
        <w:rPr>
          <w:rFonts w:ascii="Arial" w:hAnsi="Arial" w:cs="Arial"/>
          <w:color w:val="2A2A2A"/>
          <w:sz w:val="34"/>
          <w:szCs w:val="34"/>
          <w:u w:color="275570"/>
        </w:rPr>
        <w:t>Lets</w:t>
      </w:r>
      <w:proofErr w:type="spellEnd"/>
      <w:proofErr w:type="gramEnd"/>
      <w:r>
        <w:rPr>
          <w:rFonts w:ascii="Arial" w:hAnsi="Arial" w:cs="Arial"/>
          <w:color w:val="2A2A2A"/>
          <w:sz w:val="34"/>
          <w:szCs w:val="34"/>
          <w:u w:color="275570"/>
        </w:rPr>
        <w:t xml:space="preserve"> add in a talk method to the </w:t>
      </w:r>
      <w:proofErr w:type="spellStart"/>
      <w:r>
        <w:rPr>
          <w:rFonts w:ascii="Arial" w:hAnsi="Arial" w:cs="Arial"/>
          <w:color w:val="2A2A2A"/>
          <w:sz w:val="34"/>
          <w:szCs w:val="34"/>
          <w:u w:color="275570"/>
        </w:rPr>
        <w:t>the</w:t>
      </w:r>
      <w:proofErr w:type="spellEnd"/>
      <w:r>
        <w:rPr>
          <w:rFonts w:ascii="Arial" w:hAnsi="Arial" w:cs="Arial"/>
          <w:color w:val="2A2A2A"/>
          <w:sz w:val="34"/>
          <w:szCs w:val="34"/>
          <w:u w:color="275570"/>
        </w:rPr>
        <w:t> Student class and override it.</w:t>
      </w:r>
    </w:p>
    <w:p w14:paraId="7F1B407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//Student.java</w:t>
      </w:r>
    </w:p>
    <w:p w14:paraId="5385581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3D9261F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Student</w:t>
      </w:r>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Person</w:t>
      </w:r>
      <w:r>
        <w:rPr>
          <w:rFonts w:ascii="Arial" w:hAnsi="Arial" w:cs="Arial"/>
          <w:b/>
          <w:bCs/>
          <w:color w:val="000000"/>
          <w:sz w:val="33"/>
          <w:szCs w:val="33"/>
          <w:u w:color="275570"/>
        </w:rPr>
        <w:t>{</w:t>
      </w:r>
      <w:proofErr w:type="gramEnd"/>
    </w:p>
    <w:p w14:paraId="33C5569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34979D1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//As Before</w:t>
      </w:r>
    </w:p>
    <w:p w14:paraId="377385E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65E5C2D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talk</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language</w:t>
      </w:r>
      <w:r>
        <w:rPr>
          <w:rFonts w:ascii="Arial" w:hAnsi="Arial" w:cs="Arial"/>
          <w:b/>
          <w:bCs/>
          <w:color w:val="000000"/>
          <w:sz w:val="33"/>
          <w:szCs w:val="33"/>
          <w:u w:color="275570"/>
        </w:rPr>
        <w:t>){</w:t>
      </w:r>
    </w:p>
    <w:p w14:paraId="3A719C7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"I love learning "</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language</w:t>
      </w:r>
      <w:r>
        <w:rPr>
          <w:rFonts w:ascii="Arial" w:hAnsi="Arial" w:cs="Arial"/>
          <w:b/>
          <w:bCs/>
          <w:color w:val="000000"/>
          <w:sz w:val="33"/>
          <w:szCs w:val="33"/>
          <w:u w:color="275570"/>
        </w:rPr>
        <w:t>;</w:t>
      </w:r>
    </w:p>
    <w:p w14:paraId="338C1E3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1707C3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35A78C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70D8AE4D"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When we do </w:t>
      </w:r>
      <w:proofErr w:type="gramStart"/>
      <w:r>
        <w:rPr>
          <w:rFonts w:ascii="Arial" w:hAnsi="Arial" w:cs="Arial"/>
          <w:color w:val="2A2A2A"/>
          <w:sz w:val="34"/>
          <w:szCs w:val="34"/>
          <w:u w:color="275570"/>
        </w:rPr>
        <w:t>this</w:t>
      </w:r>
      <w:proofErr w:type="gramEnd"/>
      <w:r>
        <w:rPr>
          <w:rFonts w:ascii="Arial" w:hAnsi="Arial" w:cs="Arial"/>
          <w:color w:val="2A2A2A"/>
          <w:sz w:val="34"/>
          <w:szCs w:val="34"/>
          <w:u w:color="275570"/>
        </w:rPr>
        <w:t xml:space="preserve"> you will notice a small o with an arrow next to the method. This indicates that we are now overriding the method from Person.</w:t>
      </w:r>
    </w:p>
    <w:p w14:paraId="43A3C6C5"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Now if we run the </w:t>
      </w:r>
      <w:proofErr w:type="spellStart"/>
      <w:r>
        <w:rPr>
          <w:rFonts w:ascii="Arial" w:hAnsi="Arial" w:cs="Arial"/>
          <w:color w:val="2A2A2A"/>
          <w:sz w:val="34"/>
          <w:szCs w:val="34"/>
          <w:u w:color="275570"/>
        </w:rPr>
        <w:t>StudentTest</w:t>
      </w:r>
      <w:proofErr w:type="spellEnd"/>
      <w:r>
        <w:rPr>
          <w:rFonts w:ascii="Arial" w:hAnsi="Arial" w:cs="Arial"/>
          <w:color w:val="2A2A2A"/>
          <w:sz w:val="34"/>
          <w:szCs w:val="34"/>
          <w:u w:color="275570"/>
        </w:rPr>
        <w:t> you will see that the </w:t>
      </w:r>
      <w:proofErr w:type="spellStart"/>
      <w:proofErr w:type="gramStart"/>
      <w:r>
        <w:rPr>
          <w:rFonts w:ascii="Arial" w:hAnsi="Arial" w:cs="Arial"/>
          <w:color w:val="2A2A2A"/>
          <w:sz w:val="34"/>
          <w:szCs w:val="34"/>
          <w:u w:color="275570"/>
        </w:rPr>
        <w:t>canTalk</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test fails as it is expecting the string value that we have created in Student.</w:t>
      </w:r>
    </w:p>
    <w:p w14:paraId="7D0D44B6" w14:textId="77777777" w:rsidR="0054700D" w:rsidRDefault="0054700D" w:rsidP="0054700D">
      <w:pPr>
        <w:autoSpaceDE w:val="0"/>
        <w:autoSpaceDN w:val="0"/>
        <w:adjustRightInd w:val="0"/>
        <w:spacing w:after="320" w:line="500" w:lineRule="atLeast"/>
        <w:rPr>
          <w:rFonts w:ascii="Arial" w:hAnsi="Arial" w:cs="Arial"/>
          <w:color w:val="535353"/>
          <w:sz w:val="34"/>
          <w:szCs w:val="34"/>
          <w:u w:color="275570"/>
        </w:rPr>
      </w:pPr>
      <w:r>
        <w:rPr>
          <w:rFonts w:ascii="Arial" w:hAnsi="Arial" w:cs="Arial"/>
          <w:b/>
          <w:bCs/>
          <w:color w:val="535353"/>
          <w:sz w:val="34"/>
          <w:szCs w:val="34"/>
          <w:u w:color="275570"/>
        </w:rPr>
        <w:t>Task:</w:t>
      </w:r>
      <w:r>
        <w:rPr>
          <w:rFonts w:ascii="Arial" w:hAnsi="Arial" w:cs="Arial"/>
          <w:color w:val="535353"/>
          <w:sz w:val="34"/>
          <w:szCs w:val="34"/>
          <w:u w:color="275570"/>
        </w:rPr>
        <w:t> Change the test in </w:t>
      </w:r>
      <w:proofErr w:type="spellStart"/>
      <w:r>
        <w:rPr>
          <w:rFonts w:ascii="Arial" w:hAnsi="Arial" w:cs="Arial"/>
          <w:color w:val="535353"/>
          <w:sz w:val="34"/>
          <w:szCs w:val="34"/>
          <w:u w:color="275570"/>
        </w:rPr>
        <w:t>StudentTest</w:t>
      </w:r>
      <w:proofErr w:type="spellEnd"/>
      <w:r>
        <w:rPr>
          <w:rFonts w:ascii="Arial" w:hAnsi="Arial" w:cs="Arial"/>
          <w:color w:val="535353"/>
          <w:sz w:val="34"/>
          <w:szCs w:val="34"/>
          <w:u w:color="275570"/>
        </w:rPr>
        <w:t> to make it pass.</w:t>
      </w:r>
    </w:p>
    <w:p w14:paraId="0111EF7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//StudentTest.java</w:t>
      </w:r>
    </w:p>
    <w:p w14:paraId="281C205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5A1266D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2F4B4B"/>
          <w:sz w:val="33"/>
          <w:szCs w:val="33"/>
          <w:u w:color="275570"/>
        </w:rPr>
        <w:t>@Test</w:t>
      </w:r>
    </w:p>
    <w:p w14:paraId="0F00A11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canTalk</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263089B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D20035"/>
          <w:sz w:val="33"/>
          <w:szCs w:val="33"/>
          <w:u w:color="275570"/>
        </w:rPr>
        <w:t>"I love learning Java"</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student</w:t>
      </w:r>
      <w:r>
        <w:rPr>
          <w:rFonts w:ascii="Arial" w:hAnsi="Arial" w:cs="Arial"/>
          <w:b/>
          <w:bCs/>
          <w:color w:val="000000"/>
          <w:sz w:val="33"/>
          <w:szCs w:val="33"/>
          <w:u w:color="275570"/>
        </w:rPr>
        <w:t>.</w:t>
      </w:r>
      <w:r>
        <w:rPr>
          <w:rFonts w:ascii="Arial" w:hAnsi="Arial" w:cs="Arial"/>
          <w:color w:val="0E6E6D"/>
          <w:sz w:val="33"/>
          <w:szCs w:val="33"/>
          <w:u w:color="275570"/>
        </w:rPr>
        <w:t>talk</w:t>
      </w:r>
      <w:proofErr w:type="spellEnd"/>
      <w:r>
        <w:rPr>
          <w:rFonts w:ascii="Arial" w:hAnsi="Arial" w:cs="Arial"/>
          <w:b/>
          <w:bCs/>
          <w:color w:val="000000"/>
          <w:sz w:val="33"/>
          <w:szCs w:val="33"/>
          <w:u w:color="275570"/>
        </w:rPr>
        <w:t>(</w:t>
      </w:r>
      <w:r>
        <w:rPr>
          <w:rFonts w:ascii="Arial" w:hAnsi="Arial" w:cs="Arial"/>
          <w:color w:val="D20035"/>
          <w:sz w:val="33"/>
          <w:szCs w:val="33"/>
          <w:u w:color="275570"/>
        </w:rPr>
        <w:t>"Java"</w:t>
      </w:r>
      <w:r>
        <w:rPr>
          <w:rFonts w:ascii="Arial" w:hAnsi="Arial" w:cs="Arial"/>
          <w:b/>
          <w:bCs/>
          <w:color w:val="000000"/>
          <w:sz w:val="33"/>
          <w:szCs w:val="33"/>
          <w:u w:color="275570"/>
        </w:rPr>
        <w:t>));</w:t>
      </w:r>
    </w:p>
    <w:p w14:paraId="2F20A26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20215BE"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Neat huh? When we call </w:t>
      </w:r>
      <w:proofErr w:type="spellStart"/>
      <w:proofErr w:type="gramStart"/>
      <w:r>
        <w:rPr>
          <w:rFonts w:ascii="Arial" w:hAnsi="Arial" w:cs="Arial"/>
          <w:color w:val="2A2A2A"/>
          <w:sz w:val="34"/>
          <w:szCs w:val="34"/>
          <w:u w:color="275570"/>
        </w:rPr>
        <w:t>student.talk</w:t>
      </w:r>
      <w:proofErr w:type="spellEnd"/>
      <w:proofErr w:type="gramEnd"/>
      <w:r>
        <w:rPr>
          <w:rFonts w:ascii="Arial" w:hAnsi="Arial" w:cs="Arial"/>
          <w:color w:val="2A2A2A"/>
          <w:sz w:val="34"/>
          <w:szCs w:val="34"/>
          <w:u w:color="275570"/>
        </w:rPr>
        <w:t>() it will look in the Student class for a talk() method. If it doesn’t find one there it will go to next level up the inheritance chain to Person and look there and call that if it’s found.</w:t>
      </w:r>
    </w:p>
    <w:p w14:paraId="7508DDD5" w14:textId="77777777" w:rsidR="0054700D" w:rsidRDefault="0054700D" w:rsidP="0054700D">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Types of inheritance</w:t>
      </w:r>
    </w:p>
    <w:p w14:paraId="70331CFA"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So far, we have been using single inheritance, where our Instructor class inherits from a single parent, Person. We can also create an </w:t>
      </w:r>
      <w:r>
        <w:rPr>
          <w:rFonts w:ascii="Arial" w:hAnsi="Arial" w:cs="Arial"/>
          <w:i/>
          <w:iCs/>
          <w:color w:val="2A2A2A"/>
          <w:sz w:val="34"/>
          <w:szCs w:val="34"/>
          <w:u w:color="275570"/>
        </w:rPr>
        <w:t>inheritance chain</w:t>
      </w:r>
      <w:r>
        <w:rPr>
          <w:rFonts w:ascii="Arial" w:hAnsi="Arial" w:cs="Arial"/>
          <w:color w:val="2A2A2A"/>
          <w:sz w:val="34"/>
          <w:szCs w:val="34"/>
          <w:u w:color="275570"/>
        </w:rPr>
        <w:t>, where a class inherits from more than one layer of parent classes. For example:</w:t>
      </w:r>
    </w:p>
    <w:p w14:paraId="73EB928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lastRenderedPageBreak/>
        <w:t>//Person.java</w:t>
      </w:r>
    </w:p>
    <w:p w14:paraId="2F618B6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4C2CDA9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Person</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FCA77D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Person</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cohort</w:t>
      </w:r>
      <w:r>
        <w:rPr>
          <w:rFonts w:ascii="Arial" w:hAnsi="Arial" w:cs="Arial"/>
          <w:b/>
          <w:bCs/>
          <w:color w:val="000000"/>
          <w:sz w:val="33"/>
          <w:szCs w:val="33"/>
          <w:u w:color="275570"/>
        </w:rPr>
        <w:t>){</w:t>
      </w:r>
    </w:p>
    <w:p w14:paraId="4565758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6059F1C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cohort</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cohort</w:t>
      </w:r>
      <w:r>
        <w:rPr>
          <w:rFonts w:ascii="Arial" w:hAnsi="Arial" w:cs="Arial"/>
          <w:b/>
          <w:bCs/>
          <w:color w:val="000000"/>
          <w:sz w:val="33"/>
          <w:szCs w:val="33"/>
          <w:u w:color="275570"/>
        </w:rPr>
        <w:t>;</w:t>
      </w:r>
    </w:p>
    <w:p w14:paraId="759DABF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CDC38C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677A9D0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//Instructor.java</w:t>
      </w:r>
    </w:p>
    <w:p w14:paraId="65E70FF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6C5CBC0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Instructor</w:t>
      </w:r>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r>
        <w:rPr>
          <w:rFonts w:ascii="Arial" w:hAnsi="Arial" w:cs="Arial"/>
          <w:b/>
          <w:bCs/>
          <w:color w:val="354175"/>
          <w:sz w:val="33"/>
          <w:szCs w:val="33"/>
          <w:u w:color="275570"/>
        </w:rPr>
        <w:t>Person</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CA5C94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Instructor</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cohort</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moduleTeam</w:t>
      </w:r>
      <w:proofErr w:type="spellEnd"/>
      <w:r>
        <w:rPr>
          <w:rFonts w:ascii="Arial" w:hAnsi="Arial" w:cs="Arial"/>
          <w:b/>
          <w:bCs/>
          <w:color w:val="000000"/>
          <w:sz w:val="33"/>
          <w:szCs w:val="33"/>
          <w:u w:color="275570"/>
        </w:rPr>
        <w:t>){</w:t>
      </w:r>
    </w:p>
    <w:p w14:paraId="3F26C0B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super(</w:t>
      </w:r>
      <w:proofErr w:type="gramEnd"/>
      <w:r>
        <w:rPr>
          <w:rFonts w:ascii="Arial" w:hAnsi="Arial" w:cs="Arial"/>
          <w:color w:val="2A2A2A"/>
          <w:sz w:val="33"/>
          <w:szCs w:val="33"/>
          <w:u w:color="275570"/>
        </w:rPr>
        <w:t>name</w:t>
      </w:r>
      <w:r>
        <w:rPr>
          <w:rFonts w:ascii="Arial" w:hAnsi="Arial" w:cs="Arial"/>
          <w:b/>
          <w:bCs/>
          <w:color w:val="000000"/>
          <w:sz w:val="33"/>
          <w:szCs w:val="33"/>
          <w:u w:color="275570"/>
        </w:rPr>
        <w:t>,</w:t>
      </w:r>
      <w:r>
        <w:rPr>
          <w:rFonts w:ascii="Arial" w:hAnsi="Arial" w:cs="Arial"/>
          <w:color w:val="2A2A2A"/>
          <w:sz w:val="33"/>
          <w:szCs w:val="33"/>
          <w:u w:color="275570"/>
        </w:rPr>
        <w:t xml:space="preserve"> cohort</w:t>
      </w:r>
      <w:r>
        <w:rPr>
          <w:rFonts w:ascii="Arial" w:hAnsi="Arial" w:cs="Arial"/>
          <w:b/>
          <w:bCs/>
          <w:color w:val="000000"/>
          <w:sz w:val="33"/>
          <w:szCs w:val="33"/>
          <w:u w:color="275570"/>
        </w:rPr>
        <w:t>);</w:t>
      </w:r>
    </w:p>
    <w:p w14:paraId="4CBC213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moduleTeam</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moduleTeam</w:t>
      </w:r>
      <w:proofErr w:type="spellEnd"/>
      <w:r>
        <w:rPr>
          <w:rFonts w:ascii="Arial" w:hAnsi="Arial" w:cs="Arial"/>
          <w:b/>
          <w:bCs/>
          <w:color w:val="000000"/>
          <w:sz w:val="33"/>
          <w:szCs w:val="33"/>
          <w:u w:color="275570"/>
        </w:rPr>
        <w:t>;</w:t>
      </w:r>
    </w:p>
    <w:p w14:paraId="68533B0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C0C8C0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6863E3F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//SeniorInstructor.java</w:t>
      </w:r>
    </w:p>
    <w:p w14:paraId="5B2E7B1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2135DA5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SeniorInstructor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r>
        <w:rPr>
          <w:rFonts w:ascii="Arial" w:hAnsi="Arial" w:cs="Arial"/>
          <w:b/>
          <w:bCs/>
          <w:color w:val="354175"/>
          <w:sz w:val="33"/>
          <w:szCs w:val="33"/>
          <w:u w:color="275570"/>
        </w:rPr>
        <w:t>Instructor</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A05BDB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hiringTeam</w:t>
      </w:r>
      <w:proofErr w:type="spellEnd"/>
      <w:r>
        <w:rPr>
          <w:rFonts w:ascii="Arial" w:hAnsi="Arial" w:cs="Arial"/>
          <w:b/>
          <w:bCs/>
          <w:color w:val="000000"/>
          <w:sz w:val="33"/>
          <w:szCs w:val="33"/>
          <w:u w:color="275570"/>
        </w:rPr>
        <w:t>;</w:t>
      </w:r>
    </w:p>
    <w:p w14:paraId="394B7F8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20682F6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SeniorInstructor</w:t>
      </w:r>
      <w:proofErr w:type="spellEnd"/>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cohort</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moduleTeam</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hiringTeam</w:t>
      </w:r>
      <w:proofErr w:type="spellEnd"/>
      <w:r>
        <w:rPr>
          <w:rFonts w:ascii="Arial" w:hAnsi="Arial" w:cs="Arial"/>
          <w:b/>
          <w:bCs/>
          <w:color w:val="000000"/>
          <w:sz w:val="33"/>
          <w:szCs w:val="33"/>
          <w:u w:color="275570"/>
        </w:rPr>
        <w:t>){</w:t>
      </w:r>
    </w:p>
    <w:p w14:paraId="57EFD96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super(</w:t>
      </w:r>
      <w:proofErr w:type="gramEnd"/>
      <w:r>
        <w:rPr>
          <w:rFonts w:ascii="Arial" w:hAnsi="Arial" w:cs="Arial"/>
          <w:color w:val="2A2A2A"/>
          <w:sz w:val="33"/>
          <w:szCs w:val="33"/>
          <w:u w:color="275570"/>
        </w:rPr>
        <w:t>name</w:t>
      </w:r>
      <w:r>
        <w:rPr>
          <w:rFonts w:ascii="Arial" w:hAnsi="Arial" w:cs="Arial"/>
          <w:b/>
          <w:bCs/>
          <w:color w:val="000000"/>
          <w:sz w:val="33"/>
          <w:szCs w:val="33"/>
          <w:u w:color="275570"/>
        </w:rPr>
        <w:t>,</w:t>
      </w:r>
      <w:r>
        <w:rPr>
          <w:rFonts w:ascii="Arial" w:hAnsi="Arial" w:cs="Arial"/>
          <w:color w:val="2A2A2A"/>
          <w:sz w:val="33"/>
          <w:szCs w:val="33"/>
          <w:u w:color="275570"/>
        </w:rPr>
        <w:t xml:space="preserve"> cohort</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moduleTeam</w:t>
      </w:r>
      <w:proofErr w:type="spellEnd"/>
      <w:r>
        <w:rPr>
          <w:rFonts w:ascii="Arial" w:hAnsi="Arial" w:cs="Arial"/>
          <w:b/>
          <w:bCs/>
          <w:color w:val="000000"/>
          <w:sz w:val="33"/>
          <w:szCs w:val="33"/>
          <w:u w:color="275570"/>
        </w:rPr>
        <w:t>);</w:t>
      </w:r>
    </w:p>
    <w:p w14:paraId="277389A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hiringTeam</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hiringTeam</w:t>
      </w:r>
      <w:proofErr w:type="spellEnd"/>
      <w:r>
        <w:rPr>
          <w:rFonts w:ascii="Arial" w:hAnsi="Arial" w:cs="Arial"/>
          <w:b/>
          <w:bCs/>
          <w:color w:val="000000"/>
          <w:sz w:val="33"/>
          <w:szCs w:val="33"/>
          <w:u w:color="275570"/>
        </w:rPr>
        <w:t>;</w:t>
      </w:r>
    </w:p>
    <w:p w14:paraId="16757C1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426CB8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lastRenderedPageBreak/>
        <w:t>}</w:t>
      </w:r>
    </w:p>
    <w:p w14:paraId="4F5A20CE"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Because </w:t>
      </w:r>
      <w:proofErr w:type="spellStart"/>
      <w:r>
        <w:rPr>
          <w:rFonts w:ascii="Arial" w:hAnsi="Arial" w:cs="Arial"/>
          <w:color w:val="2A2A2A"/>
          <w:sz w:val="34"/>
          <w:szCs w:val="34"/>
          <w:u w:color="275570"/>
        </w:rPr>
        <w:t>SeniorInstructor</w:t>
      </w:r>
      <w:proofErr w:type="spellEnd"/>
      <w:r>
        <w:rPr>
          <w:rFonts w:ascii="Arial" w:hAnsi="Arial" w:cs="Arial"/>
          <w:color w:val="2A2A2A"/>
          <w:sz w:val="34"/>
          <w:szCs w:val="34"/>
          <w:u w:color="275570"/>
        </w:rPr>
        <w:t> inherits from Instructor and Instructor inherits from Person this means that </w:t>
      </w:r>
      <w:proofErr w:type="spellStart"/>
      <w:r>
        <w:rPr>
          <w:rFonts w:ascii="Arial" w:hAnsi="Arial" w:cs="Arial"/>
          <w:color w:val="2A2A2A"/>
          <w:sz w:val="34"/>
          <w:szCs w:val="34"/>
          <w:u w:color="275570"/>
        </w:rPr>
        <w:t>SeniorInstructor</w:t>
      </w:r>
      <w:proofErr w:type="spellEnd"/>
      <w:r>
        <w:rPr>
          <w:rFonts w:ascii="Arial" w:hAnsi="Arial" w:cs="Arial"/>
          <w:color w:val="2A2A2A"/>
          <w:sz w:val="34"/>
          <w:szCs w:val="34"/>
          <w:u w:color="275570"/>
        </w:rPr>
        <w:t> still has access to the properties and methods on Person through this inheritance chain.</w:t>
      </w:r>
    </w:p>
    <w:p w14:paraId="4FA94BDD"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However, we can never inherit directly from more than one parent class. This would be illegal:</w:t>
      </w:r>
    </w:p>
    <w:p w14:paraId="2CD02CA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//SeniorInstructor.java</w:t>
      </w:r>
    </w:p>
    <w:p w14:paraId="494D2A6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30608C4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SeniorInstructor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r>
        <w:rPr>
          <w:rFonts w:ascii="Arial" w:hAnsi="Arial" w:cs="Arial"/>
          <w:b/>
          <w:bCs/>
          <w:color w:val="354175"/>
          <w:sz w:val="33"/>
          <w:szCs w:val="33"/>
          <w:u w:color="275570"/>
        </w:rPr>
        <w:t>Instructor</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Assessor</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2F372D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5089682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426DE6BB" w14:textId="77777777" w:rsidR="0054700D" w:rsidRDefault="0054700D" w:rsidP="0054700D">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 xml:space="preserve">SOLID: </w:t>
      </w:r>
      <w:proofErr w:type="spellStart"/>
      <w:r>
        <w:rPr>
          <w:rFonts w:ascii="Arial" w:hAnsi="Arial" w:cs="Arial"/>
          <w:b/>
          <w:bCs/>
          <w:color w:val="275570"/>
          <w:sz w:val="64"/>
          <w:szCs w:val="64"/>
          <w:u w:color="275570"/>
        </w:rPr>
        <w:t>Liskov</w:t>
      </w:r>
      <w:proofErr w:type="spellEnd"/>
      <w:r>
        <w:rPr>
          <w:rFonts w:ascii="Arial" w:hAnsi="Arial" w:cs="Arial"/>
          <w:b/>
          <w:bCs/>
          <w:color w:val="275570"/>
          <w:sz w:val="64"/>
          <w:szCs w:val="64"/>
          <w:u w:color="275570"/>
        </w:rPr>
        <w:t xml:space="preserve"> Substitution</w:t>
      </w:r>
    </w:p>
    <w:p w14:paraId="0D396BC1"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What we have just done adheres to the </w:t>
      </w:r>
      <w:proofErr w:type="spellStart"/>
      <w:r>
        <w:rPr>
          <w:rFonts w:ascii="Arial" w:hAnsi="Arial" w:cs="Arial"/>
          <w:color w:val="2A2A2A"/>
          <w:sz w:val="34"/>
          <w:szCs w:val="34"/>
          <w:u w:color="275570"/>
        </w:rPr>
        <w:t>Liskov</w:t>
      </w:r>
      <w:proofErr w:type="spellEnd"/>
      <w:r>
        <w:rPr>
          <w:rFonts w:ascii="Arial" w:hAnsi="Arial" w:cs="Arial"/>
          <w:color w:val="2A2A2A"/>
          <w:sz w:val="34"/>
          <w:szCs w:val="34"/>
          <w:u w:color="275570"/>
        </w:rPr>
        <w:t xml:space="preserve"> Substitution principle.</w:t>
      </w:r>
    </w:p>
    <w:p w14:paraId="6EE77A17"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This principle states that if you substitute a parent class with a child class then it shouldn’t break your application.</w:t>
      </w:r>
    </w:p>
    <w:p w14:paraId="4143C04A"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in this instance we are able to replace an instance of Person with an instance of either Student or instructor and there are no issues.</w:t>
      </w:r>
    </w:p>
    <w:p w14:paraId="5F349B24"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If it broke the </w:t>
      </w:r>
      <w:proofErr w:type="gramStart"/>
      <w:r>
        <w:rPr>
          <w:rFonts w:ascii="Arial" w:hAnsi="Arial" w:cs="Arial"/>
          <w:color w:val="2A2A2A"/>
          <w:sz w:val="34"/>
          <w:szCs w:val="34"/>
          <w:u w:color="275570"/>
        </w:rPr>
        <w:t>application</w:t>
      </w:r>
      <w:proofErr w:type="gramEnd"/>
      <w:r>
        <w:rPr>
          <w:rFonts w:ascii="Arial" w:hAnsi="Arial" w:cs="Arial"/>
          <w:color w:val="2A2A2A"/>
          <w:sz w:val="34"/>
          <w:szCs w:val="34"/>
          <w:u w:color="275570"/>
        </w:rPr>
        <w:t xml:space="preserve"> then </w:t>
      </w:r>
      <w:proofErr w:type="spellStart"/>
      <w:r>
        <w:rPr>
          <w:rFonts w:ascii="Arial" w:hAnsi="Arial" w:cs="Arial"/>
          <w:color w:val="2A2A2A"/>
          <w:sz w:val="34"/>
          <w:szCs w:val="34"/>
          <w:u w:color="275570"/>
        </w:rPr>
        <w:t>Liskov</w:t>
      </w:r>
      <w:proofErr w:type="spellEnd"/>
      <w:r>
        <w:rPr>
          <w:rFonts w:ascii="Arial" w:hAnsi="Arial" w:cs="Arial"/>
          <w:color w:val="2A2A2A"/>
          <w:sz w:val="34"/>
          <w:szCs w:val="34"/>
          <w:u w:color="275570"/>
        </w:rPr>
        <w:t xml:space="preserve"> would be very unhappy!</w:t>
      </w:r>
    </w:p>
    <w:p w14:paraId="0030A021" w14:textId="77777777" w:rsidR="0054700D" w:rsidRDefault="0054700D" w:rsidP="0054700D">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 xml:space="preserve">Instructor: Write up </w:t>
      </w:r>
      <w:proofErr w:type="spellStart"/>
      <w:r>
        <w:rPr>
          <w:rFonts w:ascii="Arial" w:hAnsi="Arial" w:cs="Arial"/>
          <w:color w:val="535353"/>
          <w:sz w:val="34"/>
          <w:szCs w:val="34"/>
          <w:u w:color="275570"/>
        </w:rPr>
        <w:t>Liskov</w:t>
      </w:r>
      <w:proofErr w:type="spellEnd"/>
      <w:r>
        <w:rPr>
          <w:rFonts w:ascii="Arial" w:hAnsi="Arial" w:cs="Arial"/>
          <w:color w:val="535353"/>
          <w:sz w:val="34"/>
          <w:szCs w:val="34"/>
          <w:u w:color="275570"/>
        </w:rPr>
        <w:t xml:space="preserve"> Substitution on the board.</w:t>
      </w:r>
    </w:p>
    <w:p w14:paraId="647BC29D" w14:textId="77777777" w:rsidR="0054700D" w:rsidRDefault="0054700D" w:rsidP="0054700D">
      <w:pPr>
        <w:autoSpaceDE w:val="0"/>
        <w:autoSpaceDN w:val="0"/>
        <w:adjustRightInd w:val="0"/>
        <w:spacing w:after="320" w:line="500" w:lineRule="atLeast"/>
        <w:rPr>
          <w:rFonts w:ascii="Arial" w:hAnsi="Arial" w:cs="Arial"/>
          <w:color w:val="535353"/>
          <w:sz w:val="34"/>
          <w:szCs w:val="34"/>
          <w:u w:color="275570"/>
        </w:rPr>
      </w:pPr>
      <w:r>
        <w:rPr>
          <w:rFonts w:ascii="Arial" w:hAnsi="Arial" w:cs="Arial"/>
          <w:b/>
          <w:bCs/>
          <w:color w:val="535353"/>
          <w:sz w:val="34"/>
          <w:szCs w:val="34"/>
          <w:u w:color="275570"/>
        </w:rPr>
        <w:t>Task:</w:t>
      </w:r>
      <w:r>
        <w:rPr>
          <w:rFonts w:ascii="Arial" w:hAnsi="Arial" w:cs="Arial"/>
          <w:color w:val="535353"/>
          <w:sz w:val="34"/>
          <w:szCs w:val="34"/>
          <w:u w:color="275570"/>
        </w:rPr>
        <w:t> (Optional) - 20 minutes</w:t>
      </w:r>
    </w:p>
    <w:p w14:paraId="7AE5FCD1"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Create your own inheritance chain for modelling various types of animal.</w:t>
      </w:r>
    </w:p>
    <w:p w14:paraId="6420C8D9" w14:textId="77777777" w:rsidR="0054700D" w:rsidRDefault="0054700D" w:rsidP="0054700D">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Your base class should be Animal, and should have methods for </w:t>
      </w:r>
      <w:proofErr w:type="gramStart"/>
      <w:r>
        <w:rPr>
          <w:rFonts w:ascii="Arial" w:hAnsi="Arial" w:cs="Arial"/>
          <w:color w:val="2A2A2A"/>
          <w:sz w:val="34"/>
          <w:szCs w:val="34"/>
          <w:u w:color="275570"/>
        </w:rPr>
        <w:t>eat(</w:t>
      </w:r>
      <w:proofErr w:type="gramEnd"/>
      <w:r>
        <w:rPr>
          <w:rFonts w:ascii="Arial" w:hAnsi="Arial" w:cs="Arial"/>
          <w:color w:val="2A2A2A"/>
          <w:sz w:val="34"/>
          <w:szCs w:val="34"/>
          <w:u w:color="275570"/>
        </w:rPr>
        <w:t>) and breathe().</w:t>
      </w:r>
    </w:p>
    <w:p w14:paraId="58C60E76" w14:textId="77777777" w:rsidR="0054700D" w:rsidRDefault="0054700D" w:rsidP="0054700D">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Create a subclass of Animal called Mammal. Mammals should have a </w:t>
      </w:r>
      <w:proofErr w:type="gramStart"/>
      <w:r>
        <w:rPr>
          <w:rFonts w:ascii="Arial" w:hAnsi="Arial" w:cs="Arial"/>
          <w:color w:val="2A2A2A"/>
          <w:sz w:val="34"/>
          <w:szCs w:val="34"/>
          <w:u w:color="275570"/>
        </w:rPr>
        <w:t>talk(</w:t>
      </w:r>
      <w:proofErr w:type="gramEnd"/>
      <w:r>
        <w:rPr>
          <w:rFonts w:ascii="Arial" w:hAnsi="Arial" w:cs="Arial"/>
          <w:color w:val="2A2A2A"/>
          <w:sz w:val="34"/>
          <w:szCs w:val="34"/>
          <w:u w:color="275570"/>
        </w:rPr>
        <w:t>) method.</w:t>
      </w:r>
    </w:p>
    <w:p w14:paraId="4125B8B5" w14:textId="77777777" w:rsidR="0054700D" w:rsidRDefault="0054700D" w:rsidP="0054700D">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Create two further subclasses of Mammal: Human and Chimpanzee. They should have a </w:t>
      </w:r>
      <w:proofErr w:type="gramStart"/>
      <w:r>
        <w:rPr>
          <w:rFonts w:ascii="Arial" w:hAnsi="Arial" w:cs="Arial"/>
          <w:color w:val="2A2A2A"/>
          <w:sz w:val="34"/>
          <w:szCs w:val="34"/>
          <w:u w:color="275570"/>
        </w:rPr>
        <w:t>walk(</w:t>
      </w:r>
      <w:proofErr w:type="gramEnd"/>
      <w:r>
        <w:rPr>
          <w:rFonts w:ascii="Arial" w:hAnsi="Arial" w:cs="Arial"/>
          <w:color w:val="2A2A2A"/>
          <w:sz w:val="34"/>
          <w:szCs w:val="34"/>
          <w:u w:color="275570"/>
        </w:rPr>
        <w:t>) method.</w:t>
      </w:r>
    </w:p>
    <w:p w14:paraId="5F2BCA8C"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Make each method return a suitable string. Check that you can create a human and a chimpanzee object, and make sure that they can each eat, breathe, walk, and talk.</w:t>
      </w:r>
    </w:p>
    <w:p w14:paraId="2E06520C" w14:textId="77777777" w:rsidR="0054700D" w:rsidRDefault="0054700D" w:rsidP="0054700D">
      <w:pPr>
        <w:autoSpaceDE w:val="0"/>
        <w:autoSpaceDN w:val="0"/>
        <w:adjustRightInd w:val="0"/>
        <w:spacing w:line="380" w:lineRule="atLeast"/>
        <w:rPr>
          <w:rFonts w:ascii="Calibri" w:hAnsi="Calibri" w:cs="Calibri"/>
          <w:color w:val="2A2A2A"/>
          <w:sz w:val="32"/>
          <w:szCs w:val="32"/>
          <w:u w:color="275570"/>
        </w:rPr>
      </w:pPr>
    </w:p>
    <w:p w14:paraId="715D5F7E" w14:textId="77777777" w:rsidR="0054700D" w:rsidRDefault="0054700D" w:rsidP="0054700D">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Abstract Classes</w:t>
      </w:r>
    </w:p>
    <w:p w14:paraId="262568E0"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Lesson Duration: 60-75 minutes</w:t>
      </w:r>
    </w:p>
    <w:p w14:paraId="043515D9"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Learning Objectives</w:t>
      </w:r>
    </w:p>
    <w:p w14:paraId="0393C95A"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Understand what an abstract class is</w:t>
      </w:r>
    </w:p>
    <w:p w14:paraId="57A038EB"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Be able to create an abstract class</w:t>
      </w:r>
    </w:p>
    <w:p w14:paraId="38B46431"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Understand that abstract classes cannot be instantiated</w:t>
      </w:r>
    </w:p>
    <w:p w14:paraId="7B7476F3"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Understand what an abstract method is</w:t>
      </w:r>
    </w:p>
    <w:p w14:paraId="3E044F99"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Understand how abstract classes can be used as a type</w:t>
      </w:r>
    </w:p>
    <w:p w14:paraId="466E7C38"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Understand that in inheritance parent classes can be abstract, but don’t have to</w:t>
      </w:r>
    </w:p>
    <w:p w14:paraId="17A04FCE"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Intro</w:t>
      </w:r>
    </w:p>
    <w:p w14:paraId="7C22550B"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What are abstract classes for?</w:t>
      </w:r>
    </w:p>
    <w:p w14:paraId="4C258493"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You learned that classes are blueprints for creating objects. But sometimes we want to have a class that we will never create an object of, because it is too vague, too abstract.</w:t>
      </w:r>
    </w:p>
    <w:p w14:paraId="565BE5B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Some examples of that would be:</w:t>
      </w:r>
    </w:p>
    <w:p w14:paraId="1E88E0BF"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a Person class could be a superclass of Student and </w:t>
      </w:r>
      <w:proofErr w:type="gramStart"/>
      <w:r>
        <w:rPr>
          <w:rFonts w:ascii="Arial" w:hAnsi="Arial" w:cs="Arial"/>
          <w:color w:val="2A2A2A"/>
          <w:sz w:val="34"/>
          <w:szCs w:val="34"/>
          <w:u w:color="275570"/>
        </w:rPr>
        <w:t>Instructor</w:t>
      </w:r>
      <w:proofErr w:type="gramEnd"/>
      <w:r>
        <w:rPr>
          <w:rFonts w:ascii="Arial" w:hAnsi="Arial" w:cs="Arial"/>
          <w:color w:val="2A2A2A"/>
          <w:sz w:val="34"/>
          <w:szCs w:val="34"/>
          <w:u w:color="275570"/>
        </w:rPr>
        <w:t> but we never really want to create an instance of Person in itself.</w:t>
      </w:r>
    </w:p>
    <w:p w14:paraId="0422C081"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a Shape class could be a superclass of Square and </w:t>
      </w:r>
      <w:proofErr w:type="gramStart"/>
      <w:r>
        <w:rPr>
          <w:rFonts w:ascii="Arial" w:hAnsi="Arial" w:cs="Arial"/>
          <w:color w:val="2A2A2A"/>
          <w:sz w:val="34"/>
          <w:szCs w:val="34"/>
          <w:u w:color="275570"/>
        </w:rPr>
        <w:t>Circle</w:t>
      </w:r>
      <w:proofErr w:type="gramEnd"/>
      <w:r>
        <w:rPr>
          <w:rFonts w:ascii="Arial" w:hAnsi="Arial" w:cs="Arial"/>
          <w:color w:val="2A2A2A"/>
          <w:sz w:val="34"/>
          <w:szCs w:val="34"/>
          <w:u w:color="275570"/>
        </w:rPr>
        <w:t> but we never really want to create an instance of Shape in itself.</w:t>
      </w:r>
    </w:p>
    <w:p w14:paraId="443FC26B"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This is where the idea of an Abstract class type comes in. On a practical level an abstract class is a class that is never instantiated - we will never create an object of that class’s </w:t>
      </w:r>
      <w:r>
        <w:rPr>
          <w:rFonts w:ascii="Arial" w:hAnsi="Arial" w:cs="Arial"/>
          <w:color w:val="2A2A2A"/>
          <w:sz w:val="34"/>
          <w:szCs w:val="34"/>
          <w:u w:color="275570"/>
        </w:rPr>
        <w:lastRenderedPageBreak/>
        <w:t xml:space="preserve">type. However, we will often use abstract classes as a </w:t>
      </w:r>
      <w:proofErr w:type="gramStart"/>
      <w:r>
        <w:rPr>
          <w:rFonts w:ascii="Arial" w:hAnsi="Arial" w:cs="Arial"/>
          <w:color w:val="2A2A2A"/>
          <w:sz w:val="34"/>
          <w:szCs w:val="34"/>
          <w:u w:color="275570"/>
        </w:rPr>
        <w:t>parents</w:t>
      </w:r>
      <w:proofErr w:type="gramEnd"/>
      <w:r>
        <w:rPr>
          <w:rFonts w:ascii="Arial" w:hAnsi="Arial" w:cs="Arial"/>
          <w:color w:val="2A2A2A"/>
          <w:sz w:val="34"/>
          <w:szCs w:val="34"/>
          <w:u w:color="275570"/>
        </w:rPr>
        <w:t xml:space="preserve"> for other classes (via inheritance).</w:t>
      </w:r>
    </w:p>
    <w:p w14:paraId="5D126D7E"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Give out the starter code and let the students read it for 2-5ish minutes and maybe ask students to draw class diagrams</w:t>
      </w:r>
    </w:p>
    <w:p w14:paraId="26FF66D2"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UML: draw class diagrams for the starting code and refer to if throughout the lesson.</w:t>
      </w:r>
    </w:p>
    <w:p w14:paraId="2F185D48"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Starting Code</w:t>
      </w:r>
    </w:p>
    <w:p w14:paraId="54BF6893"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have a class of Car and Motorbike classes that inherit from a parent Vehicle class.</w:t>
      </w:r>
    </w:p>
    <w:p w14:paraId="4E1BABF0" w14:textId="77777777" w:rsidR="0054700D" w:rsidRDefault="0054700D" w:rsidP="0054700D">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Vehicle has </w:t>
      </w:r>
      <w:proofErr w:type="spellStart"/>
      <w:r>
        <w:rPr>
          <w:rFonts w:ascii="Arial" w:hAnsi="Arial" w:cs="Arial"/>
          <w:color w:val="2A2A2A"/>
          <w:sz w:val="34"/>
          <w:szCs w:val="34"/>
          <w:u w:color="275570"/>
        </w:rPr>
        <w:t>numberOfWheels</w:t>
      </w:r>
      <w:proofErr w:type="spellEnd"/>
      <w:r>
        <w:rPr>
          <w:rFonts w:ascii="Arial" w:hAnsi="Arial" w:cs="Arial"/>
          <w:color w:val="2A2A2A"/>
          <w:sz w:val="34"/>
          <w:szCs w:val="34"/>
          <w:u w:color="275570"/>
        </w:rPr>
        <w:t> and a getter for it</w:t>
      </w:r>
    </w:p>
    <w:p w14:paraId="169FFC8B" w14:textId="77777777" w:rsidR="0054700D" w:rsidRDefault="0054700D" w:rsidP="0054700D">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Vehicle has String </w:t>
      </w:r>
      <w:proofErr w:type="spellStart"/>
      <w:proofErr w:type="gramStart"/>
      <w:r>
        <w:rPr>
          <w:rFonts w:ascii="Arial" w:hAnsi="Arial" w:cs="Arial"/>
          <w:color w:val="2A2A2A"/>
          <w:sz w:val="34"/>
          <w:szCs w:val="34"/>
          <w:u w:color="275570"/>
        </w:rPr>
        <w:t>drivingInstructions</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which gives some instructions, but these are very simple and could be not enough.</w:t>
      </w:r>
    </w:p>
    <w:p w14:paraId="12A8189F" w14:textId="77777777" w:rsidR="0054700D" w:rsidRDefault="0054700D" w:rsidP="0054700D">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Vehicle has String </w:t>
      </w:r>
      <w:proofErr w:type="spellStart"/>
      <w:proofErr w:type="gramStart"/>
      <w:r>
        <w:rPr>
          <w:rFonts w:ascii="Arial" w:hAnsi="Arial" w:cs="Arial"/>
          <w:color w:val="2A2A2A"/>
          <w:sz w:val="34"/>
          <w:szCs w:val="34"/>
          <w:u w:color="275570"/>
        </w:rPr>
        <w:t>startEngine</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which makes a sound of starting an engine.</w:t>
      </w:r>
      <w:r>
        <w:rPr>
          <w:rFonts w:ascii="MS Gothic" w:eastAsia="MS Gothic" w:hAnsi="MS Gothic" w:cs="MS Gothic" w:hint="eastAsia"/>
          <w:color w:val="2A2A2A"/>
          <w:sz w:val="34"/>
          <w:szCs w:val="34"/>
          <w:u w:color="275570"/>
        </w:rPr>
        <w:t> </w:t>
      </w:r>
    </w:p>
    <w:p w14:paraId="55C5411C" w14:textId="77777777" w:rsidR="0054700D" w:rsidRDefault="0054700D" w:rsidP="0054700D">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Car and Motorbike extend Vehicle</w:t>
      </w:r>
    </w:p>
    <w:p w14:paraId="0B5FB59A"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Because all vehicles share certain behaviour in terms of driving instructions, Car and Motorbike override Vehicle’s method </w:t>
      </w:r>
      <w:proofErr w:type="spellStart"/>
      <w:r>
        <w:rPr>
          <w:rFonts w:ascii="Arial" w:hAnsi="Arial" w:cs="Arial"/>
          <w:color w:val="2A2A2A"/>
          <w:sz w:val="34"/>
          <w:szCs w:val="34"/>
          <w:u w:color="275570"/>
        </w:rPr>
        <w:t>drivingInstructions</w:t>
      </w:r>
      <w:proofErr w:type="spellEnd"/>
      <w:r>
        <w:rPr>
          <w:rFonts w:ascii="Arial" w:hAnsi="Arial" w:cs="Arial"/>
          <w:color w:val="2A2A2A"/>
          <w:sz w:val="34"/>
          <w:szCs w:val="34"/>
          <w:u w:color="275570"/>
        </w:rPr>
        <w:t>. Both classes use parent’s implementation (with </w:t>
      </w:r>
      <w:proofErr w:type="spellStart"/>
      <w:proofErr w:type="gramStart"/>
      <w:r>
        <w:rPr>
          <w:rFonts w:ascii="Arial" w:hAnsi="Arial" w:cs="Arial"/>
          <w:color w:val="2A2A2A"/>
          <w:sz w:val="34"/>
          <w:szCs w:val="34"/>
          <w:u w:color="275570"/>
        </w:rPr>
        <w:t>super.drivingInstructions</w:t>
      </w:r>
      <w:proofErr w:type="spellEnd"/>
      <w:proofErr w:type="gramEnd"/>
      <w:r>
        <w:rPr>
          <w:rFonts w:ascii="Arial" w:hAnsi="Arial" w:cs="Arial"/>
          <w:color w:val="2A2A2A"/>
          <w:sz w:val="34"/>
          <w:szCs w:val="34"/>
          <w:u w:color="275570"/>
        </w:rPr>
        <w:t>()) as well as add their own specific information.</w:t>
      </w:r>
      <w:r>
        <w:rPr>
          <w:rFonts w:ascii="MS Gothic" w:eastAsia="MS Gothic" w:hAnsi="MS Gothic" w:cs="MS Gothic" w:hint="eastAsia"/>
          <w:color w:val="2A2A2A"/>
          <w:sz w:val="34"/>
          <w:szCs w:val="34"/>
          <w:u w:color="275570"/>
        </w:rPr>
        <w:t> </w:t>
      </w:r>
    </w:p>
    <w:p w14:paraId="71C69408" w14:textId="77777777" w:rsidR="0054700D" w:rsidRDefault="0054700D" w:rsidP="0054700D">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Car has </w:t>
      </w:r>
      <w:proofErr w:type="spellStart"/>
      <w:r>
        <w:rPr>
          <w:rFonts w:ascii="Arial" w:hAnsi="Arial" w:cs="Arial"/>
          <w:color w:val="2A2A2A"/>
          <w:sz w:val="34"/>
          <w:szCs w:val="34"/>
          <w:u w:color="275570"/>
        </w:rPr>
        <w:t>numberOfDoors</w:t>
      </w:r>
      <w:proofErr w:type="spellEnd"/>
      <w:r>
        <w:rPr>
          <w:rFonts w:ascii="Arial" w:hAnsi="Arial" w:cs="Arial"/>
          <w:color w:val="2A2A2A"/>
          <w:sz w:val="34"/>
          <w:szCs w:val="34"/>
          <w:u w:color="275570"/>
        </w:rPr>
        <w:t> and a getter for it</w:t>
      </w:r>
    </w:p>
    <w:p w14:paraId="6A29F4DC" w14:textId="77777777" w:rsidR="0054700D" w:rsidRDefault="0054700D" w:rsidP="0054700D">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 xml:space="preserve">Car has String </w:t>
      </w:r>
      <w:proofErr w:type="spellStart"/>
      <w:proofErr w:type="gramStart"/>
      <w:r>
        <w:rPr>
          <w:rFonts w:ascii="Arial" w:hAnsi="Arial" w:cs="Arial"/>
          <w:color w:val="2A2A2A"/>
          <w:sz w:val="34"/>
          <w:szCs w:val="34"/>
          <w:u w:color="275570"/>
        </w:rPr>
        <w:t>openDoors</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method</w:t>
      </w:r>
    </w:p>
    <w:p w14:paraId="66A382CC"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optional: below is a note on how child constructors use parent constructors:</w:t>
      </w:r>
    </w:p>
    <w:p w14:paraId="29DDB503"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Note that parent class Vehicle has a constructor with model and number of wheels, that is used by subclasses Car and Motorbike in such way that they provide default value for </w:t>
      </w:r>
      <w:proofErr w:type="spellStart"/>
      <w:r>
        <w:rPr>
          <w:rFonts w:ascii="Arial" w:hAnsi="Arial" w:cs="Arial"/>
          <w:color w:val="2A2A2A"/>
          <w:sz w:val="34"/>
          <w:szCs w:val="34"/>
          <w:u w:color="275570"/>
        </w:rPr>
        <w:t>numberOfWheels</w:t>
      </w:r>
      <w:proofErr w:type="spellEnd"/>
      <w:r>
        <w:rPr>
          <w:rFonts w:ascii="Arial" w:hAnsi="Arial" w:cs="Arial"/>
          <w:color w:val="2A2A2A"/>
          <w:sz w:val="34"/>
          <w:szCs w:val="34"/>
          <w:u w:color="275570"/>
        </w:rPr>
        <w:t>. Car and Motorbike have their own constructors, which take other attributes (</w:t>
      </w:r>
      <w:proofErr w:type="spellStart"/>
      <w:r>
        <w:rPr>
          <w:rFonts w:ascii="Arial" w:hAnsi="Arial" w:cs="Arial"/>
          <w:color w:val="2A2A2A"/>
          <w:sz w:val="34"/>
          <w:szCs w:val="34"/>
          <w:u w:color="275570"/>
        </w:rPr>
        <w:t>eg.</w:t>
      </w:r>
      <w:proofErr w:type="spellEnd"/>
      <w:r>
        <w:rPr>
          <w:rFonts w:ascii="Arial" w:hAnsi="Arial" w:cs="Arial"/>
          <w:color w:val="2A2A2A"/>
          <w:sz w:val="34"/>
          <w:szCs w:val="34"/>
          <w:u w:color="275570"/>
        </w:rPr>
        <w:t> </w:t>
      </w:r>
      <w:proofErr w:type="spellStart"/>
      <w:r>
        <w:rPr>
          <w:rFonts w:ascii="Arial" w:hAnsi="Arial" w:cs="Arial"/>
          <w:color w:val="2A2A2A"/>
          <w:sz w:val="34"/>
          <w:szCs w:val="34"/>
          <w:u w:color="275570"/>
        </w:rPr>
        <w:t>numberOfDoors</w:t>
      </w:r>
      <w:proofErr w:type="spellEnd"/>
      <w:r>
        <w:rPr>
          <w:rFonts w:ascii="Arial" w:hAnsi="Arial" w:cs="Arial"/>
          <w:color w:val="2A2A2A"/>
          <w:sz w:val="34"/>
          <w:szCs w:val="34"/>
          <w:u w:color="275570"/>
        </w:rPr>
        <w:t>) but do not take </w:t>
      </w:r>
      <w:proofErr w:type="spellStart"/>
      <w:r>
        <w:rPr>
          <w:rFonts w:ascii="Arial" w:hAnsi="Arial" w:cs="Arial"/>
          <w:color w:val="2A2A2A"/>
          <w:sz w:val="34"/>
          <w:szCs w:val="34"/>
          <w:u w:color="275570"/>
        </w:rPr>
        <w:t>numberOfWheels</w:t>
      </w:r>
      <w:proofErr w:type="spellEnd"/>
      <w:r>
        <w:rPr>
          <w:rFonts w:ascii="Arial" w:hAnsi="Arial" w:cs="Arial"/>
          <w:color w:val="2A2A2A"/>
          <w:sz w:val="34"/>
          <w:szCs w:val="34"/>
          <w:u w:color="275570"/>
        </w:rPr>
        <w:t> for which they will provide defaults.</w:t>
      </w:r>
    </w:p>
    <w:p w14:paraId="3975F2F5"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Also note that new Car("Audi",2) calls Car’s constructor, not Vehicle’s, so the number 2 is number of doors, not of wheels.</w:t>
      </w:r>
    </w:p>
    <w:p w14:paraId="7CF663B0"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All three classes have test files to accompany them.</w:t>
      </w:r>
    </w:p>
    <w:p w14:paraId="135B4A1B"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What If Classes Are Too ‘Abstract’ To Be Instantiated?</w:t>
      </w:r>
    </w:p>
    <w:p w14:paraId="3036A854"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Notice that at the moment we can create a new instance of Vehicle class (</w:t>
      </w:r>
      <w:proofErr w:type="spellStart"/>
      <w:r>
        <w:rPr>
          <w:rFonts w:ascii="Arial" w:hAnsi="Arial" w:cs="Arial"/>
          <w:color w:val="2A2A2A"/>
          <w:sz w:val="34"/>
          <w:szCs w:val="34"/>
          <w:u w:color="275570"/>
        </w:rPr>
        <w:t>eg.</w:t>
      </w:r>
      <w:proofErr w:type="spellEnd"/>
      <w:r>
        <w:rPr>
          <w:rFonts w:ascii="Arial" w:hAnsi="Arial" w:cs="Arial"/>
          <w:color w:val="2A2A2A"/>
          <w:sz w:val="34"/>
          <w:szCs w:val="34"/>
          <w:u w:color="275570"/>
        </w:rPr>
        <w:t xml:space="preserve"> in </w:t>
      </w:r>
      <w:proofErr w:type="spellStart"/>
      <w:r>
        <w:rPr>
          <w:rFonts w:ascii="Arial" w:hAnsi="Arial" w:cs="Arial"/>
          <w:color w:val="2A2A2A"/>
          <w:sz w:val="34"/>
          <w:szCs w:val="34"/>
          <w:u w:color="275570"/>
        </w:rPr>
        <w:t>VehicleTest</w:t>
      </w:r>
      <w:proofErr w:type="spellEnd"/>
      <w:r>
        <w:rPr>
          <w:rFonts w:ascii="Arial" w:hAnsi="Arial" w:cs="Arial"/>
          <w:color w:val="2A2A2A"/>
          <w:sz w:val="34"/>
          <w:szCs w:val="34"/>
          <w:u w:color="275570"/>
        </w:rPr>
        <w:t xml:space="preserve">). But </w:t>
      </w:r>
      <w:proofErr w:type="gramStart"/>
      <w:r>
        <w:rPr>
          <w:rFonts w:ascii="Arial" w:hAnsi="Arial" w:cs="Arial"/>
          <w:color w:val="2A2A2A"/>
          <w:sz w:val="34"/>
          <w:szCs w:val="34"/>
          <w:u w:color="275570"/>
        </w:rPr>
        <w:t>unfortunately</w:t>
      </w:r>
      <w:proofErr w:type="gramEnd"/>
      <w:r>
        <w:rPr>
          <w:rFonts w:ascii="Arial" w:hAnsi="Arial" w:cs="Arial"/>
          <w:color w:val="2A2A2A"/>
          <w:sz w:val="34"/>
          <w:szCs w:val="34"/>
          <w:u w:color="275570"/>
        </w:rPr>
        <w:t xml:space="preserve"> in our scenario the driving instructions are not quite detailed enough - they do not tell us how to steer something that is a Vehicle.</w:t>
      </w:r>
    </w:p>
    <w:p w14:paraId="3BE4730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Like above, it happens sometimes in our code that a parent class is Abstract when it would not make much sense for it to be instantiated on its own.</w:t>
      </w:r>
    </w:p>
    <w:p w14:paraId="461DF5EA"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For </w:t>
      </w:r>
      <w:proofErr w:type="gramStart"/>
      <w:r>
        <w:rPr>
          <w:rFonts w:ascii="Arial" w:hAnsi="Arial" w:cs="Arial"/>
          <w:color w:val="2A2A2A"/>
          <w:sz w:val="34"/>
          <w:szCs w:val="34"/>
          <w:u w:color="275570"/>
        </w:rPr>
        <w:t>example</w:t>
      </w:r>
      <w:proofErr w:type="gramEnd"/>
      <w:r>
        <w:rPr>
          <w:rFonts w:ascii="Arial" w:hAnsi="Arial" w:cs="Arial"/>
          <w:color w:val="2A2A2A"/>
          <w:sz w:val="34"/>
          <w:szCs w:val="34"/>
          <w:u w:color="275570"/>
        </w:rPr>
        <w:t xml:space="preserve"> in a graphical application you could have an abstract Shape class extended </w:t>
      </w:r>
      <w:r>
        <w:rPr>
          <w:rFonts w:ascii="Arial" w:hAnsi="Arial" w:cs="Arial"/>
          <w:color w:val="2A2A2A"/>
          <w:sz w:val="34"/>
          <w:szCs w:val="34"/>
          <w:u w:color="275570"/>
        </w:rPr>
        <w:lastRenderedPageBreak/>
        <w:t>by Square, Triangle and Circle. While we can create these three shapes and add it to our drawing, it would make no sense to add a Shape. Same as you can create and interact with a Chicken running around in your game, but its parent class Animal is too abstract to have it instantiated.</w:t>
      </w:r>
    </w:p>
    <w:p w14:paraId="066FDD17"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It’s the same with Vehicle and its children.</w:t>
      </w:r>
    </w:p>
    <w:p w14:paraId="0C816EFC"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have two needs that will be fulfilled by two OO methods:</w:t>
      </w:r>
    </w:p>
    <w:p w14:paraId="5C8B72CA" w14:textId="77777777" w:rsidR="0054700D" w:rsidRDefault="0054700D" w:rsidP="0054700D">
      <w:pPr>
        <w:numPr>
          <w:ilvl w:val="0"/>
          <w:numId w:val="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we want to have the ability to implement common code in Vehicle that can be then used in subclasses using super. calls (by other classes inheriting Vehicle)</w:t>
      </w:r>
    </w:p>
    <w:p w14:paraId="6CBFA6E4" w14:textId="77777777" w:rsidR="0054700D" w:rsidRDefault="0054700D" w:rsidP="0054700D">
      <w:pPr>
        <w:numPr>
          <w:ilvl w:val="0"/>
          <w:numId w:val="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we want to make sure that we can’t instantiate the Vehicle class (by making Vehicle abstract)</w:t>
      </w:r>
    </w:p>
    <w:p w14:paraId="0F726E2B"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Making a class abstract</w:t>
      </w:r>
    </w:p>
    <w:p w14:paraId="33F92C7B"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As described above Vehicle should be abstract. We can make a class abstract by using the abstract keyword,</w:t>
      </w:r>
    </w:p>
    <w:p w14:paraId="792C41BF"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UML: In class diagrams the notation for abstract classes is putting their name in italics (</w:t>
      </w:r>
      <w:proofErr w:type="spellStart"/>
      <w:r>
        <w:rPr>
          <w:rFonts w:ascii="Arial" w:hAnsi="Arial" w:cs="Arial"/>
          <w:color w:val="535353"/>
          <w:sz w:val="34"/>
          <w:szCs w:val="34"/>
          <w:u w:color="275570"/>
        </w:rPr>
        <w:t>eg.</w:t>
      </w:r>
      <w:proofErr w:type="spellEnd"/>
      <w:r>
        <w:rPr>
          <w:rFonts w:ascii="Arial" w:hAnsi="Arial" w:cs="Arial"/>
          <w:color w:val="535353"/>
          <w:sz w:val="34"/>
          <w:szCs w:val="34"/>
          <w:u w:color="275570"/>
        </w:rPr>
        <w:t> </w:t>
      </w:r>
      <w:r>
        <w:rPr>
          <w:rFonts w:ascii="Arial" w:hAnsi="Arial" w:cs="Arial"/>
          <w:i/>
          <w:iCs/>
          <w:color w:val="535353"/>
          <w:sz w:val="34"/>
          <w:szCs w:val="34"/>
          <w:u w:color="275570"/>
        </w:rPr>
        <w:t>Vehicle</w:t>
      </w:r>
      <w:r>
        <w:rPr>
          <w:rFonts w:ascii="Arial" w:hAnsi="Arial" w:cs="Arial"/>
          <w:color w:val="535353"/>
          <w:sz w:val="34"/>
          <w:szCs w:val="34"/>
          <w:u w:color="275570"/>
        </w:rPr>
        <w:t>). Since this is very hard to distinguish in handwriting, you can also put &lt;&lt;ABSTRACT&gt;&gt; marker next to your class name. It is up to you what method you use, as long as the diagrams help you to plan and communicate with your team</w:t>
      </w:r>
    </w:p>
    <w:p w14:paraId="31E33F2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//Vehicle.java</w:t>
      </w:r>
    </w:p>
    <w:p w14:paraId="75F9FA3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12008A9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abstract</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Vehicle</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w:t>
      </w:r>
      <w:proofErr w:type="gramEnd"/>
      <w:r>
        <w:rPr>
          <w:rFonts w:ascii="Arial" w:hAnsi="Arial" w:cs="Arial"/>
          <w:i/>
          <w:iCs/>
          <w:color w:val="243E3E"/>
          <w:sz w:val="33"/>
          <w:szCs w:val="33"/>
          <w:u w:color="275570"/>
        </w:rPr>
        <w:t>/MODIFIED</w:t>
      </w:r>
    </w:p>
    <w:p w14:paraId="39D1735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334271B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drivingInstructions</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1711AAF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"Turn the key to start."</w:t>
      </w:r>
      <w:r>
        <w:rPr>
          <w:rFonts w:ascii="Arial" w:hAnsi="Arial" w:cs="Arial"/>
          <w:b/>
          <w:bCs/>
          <w:color w:val="000000"/>
          <w:sz w:val="33"/>
          <w:szCs w:val="33"/>
          <w:u w:color="275570"/>
        </w:rPr>
        <w:t>;</w:t>
      </w:r>
    </w:p>
    <w:p w14:paraId="1BD96B2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EF0765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69F8797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7C57A084"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Notice that IntelliJ now complains that we can’t create in instance of the Vehicle class inside of out </w:t>
      </w:r>
      <w:proofErr w:type="spellStart"/>
      <w:r>
        <w:rPr>
          <w:rFonts w:ascii="Arial" w:hAnsi="Arial" w:cs="Arial"/>
          <w:color w:val="2A2A2A"/>
          <w:sz w:val="34"/>
          <w:szCs w:val="34"/>
          <w:u w:color="275570"/>
        </w:rPr>
        <w:t>VehicleTest</w:t>
      </w:r>
      <w:proofErr w:type="spellEnd"/>
      <w:r>
        <w:rPr>
          <w:rFonts w:ascii="Arial" w:hAnsi="Arial" w:cs="Arial"/>
          <w:color w:val="2A2A2A"/>
          <w:sz w:val="34"/>
          <w:szCs w:val="34"/>
          <w:u w:color="275570"/>
        </w:rPr>
        <w:t>:</w:t>
      </w:r>
    </w:p>
    <w:p w14:paraId="48B5D832"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Error:(14, 29) java: Vehicle is abstract; cannot be instantiated</w:t>
      </w:r>
    </w:p>
    <w:p w14:paraId="0333D3E7"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Can we test abstract classes?</w:t>
      </w:r>
    </w:p>
    <w:p w14:paraId="7655014F"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Since it is not possible to create new instances of an abstract class, it is literally impossible to test if they work. This is why we do not write test files for abstract classes, but instead we test their behaviours in non-abstract child classes that extend these abstract parent classes.</w:t>
      </w:r>
    </w:p>
    <w:p w14:paraId="36201CFA"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In our example we’ll need to comment out the whole </w:t>
      </w:r>
      <w:proofErr w:type="spellStart"/>
      <w:r>
        <w:rPr>
          <w:rFonts w:ascii="Arial" w:hAnsi="Arial" w:cs="Arial"/>
          <w:color w:val="2A2A2A"/>
          <w:sz w:val="34"/>
          <w:szCs w:val="34"/>
          <w:u w:color="275570"/>
        </w:rPr>
        <w:t>VehicleTest</w:t>
      </w:r>
      <w:proofErr w:type="spellEnd"/>
      <w:r>
        <w:rPr>
          <w:rFonts w:ascii="Arial" w:hAnsi="Arial" w:cs="Arial"/>
          <w:color w:val="2A2A2A"/>
          <w:sz w:val="34"/>
          <w:szCs w:val="34"/>
          <w:u w:color="275570"/>
        </w:rPr>
        <w:t> class. We’ll come back to it later.</w:t>
      </w:r>
    </w:p>
    <w:p w14:paraId="0904752C"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Comment out all tests in </w:t>
      </w:r>
      <w:proofErr w:type="spellStart"/>
      <w:r>
        <w:rPr>
          <w:rFonts w:ascii="Arial" w:hAnsi="Arial" w:cs="Arial"/>
          <w:color w:val="535353"/>
          <w:sz w:val="34"/>
          <w:szCs w:val="34"/>
          <w:u w:color="275570"/>
        </w:rPr>
        <w:t>VehicleTest</w:t>
      </w:r>
      <w:proofErr w:type="spellEnd"/>
      <w:r>
        <w:rPr>
          <w:rFonts w:ascii="Arial" w:hAnsi="Arial" w:cs="Arial"/>
          <w:color w:val="535353"/>
          <w:sz w:val="34"/>
          <w:szCs w:val="34"/>
          <w:u w:color="275570"/>
        </w:rPr>
        <w:t> class.</w:t>
      </w:r>
    </w:p>
    <w:p w14:paraId="0B0FBE01"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Note: While there exist special ways to test some behaviours of abstract classes (like creating a dummy for-testing-only implementation class </w:t>
      </w:r>
      <w:proofErr w:type="spellStart"/>
      <w:r>
        <w:rPr>
          <w:rFonts w:ascii="Arial" w:hAnsi="Arial" w:cs="Arial"/>
          <w:color w:val="535353"/>
          <w:sz w:val="34"/>
          <w:szCs w:val="34"/>
          <w:u w:color="275570"/>
        </w:rPr>
        <w:t>VehicleImplementation</w:t>
      </w:r>
      <w:proofErr w:type="spellEnd"/>
      <w:r>
        <w:rPr>
          <w:rFonts w:ascii="Arial" w:hAnsi="Arial" w:cs="Arial"/>
          <w:color w:val="535353"/>
          <w:sz w:val="34"/>
          <w:szCs w:val="34"/>
          <w:u w:color="275570"/>
        </w:rPr>
        <w:t>), we do not teach that on this course.</w:t>
      </w:r>
    </w:p>
    <w:p w14:paraId="75F8D57F"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Abstract Methods</w:t>
      </w:r>
    </w:p>
    <w:p w14:paraId="66235E9F"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Non-abstract Methods</w:t>
      </w:r>
    </w:p>
    <w:p w14:paraId="75F1F2C5"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Note that abstract classes still benefit from all benefits of inheritance. All methods and variable of parent classes are still available to abstract class’ children. In your starting code, there are two methods defined by the parent class Vehicle:</w:t>
      </w:r>
    </w:p>
    <w:p w14:paraId="5DFB56D1" w14:textId="77777777" w:rsidR="0054700D" w:rsidRDefault="0054700D" w:rsidP="0054700D">
      <w:pPr>
        <w:numPr>
          <w:ilvl w:val="0"/>
          <w:numId w:val="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proofErr w:type="spellStart"/>
      <w:proofErr w:type="gramStart"/>
      <w:r>
        <w:rPr>
          <w:rFonts w:ascii="Arial" w:hAnsi="Arial" w:cs="Arial"/>
          <w:color w:val="2A2A2A"/>
          <w:sz w:val="34"/>
          <w:szCs w:val="34"/>
          <w:u w:color="275570"/>
        </w:rPr>
        <w:t>drivingInstructions</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is defined in parent and overridden by subclasses and it’s functionality is extended by using super calls.</w:t>
      </w:r>
    </w:p>
    <w:p w14:paraId="0E3E7575" w14:textId="77777777" w:rsidR="0054700D" w:rsidRDefault="0054700D" w:rsidP="0054700D">
      <w:pPr>
        <w:numPr>
          <w:ilvl w:val="0"/>
          <w:numId w:val="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proofErr w:type="spellStart"/>
      <w:proofErr w:type="gramStart"/>
      <w:r>
        <w:rPr>
          <w:rFonts w:ascii="Arial" w:hAnsi="Arial" w:cs="Arial"/>
          <w:color w:val="2A2A2A"/>
          <w:sz w:val="34"/>
          <w:szCs w:val="34"/>
          <w:u w:color="275570"/>
        </w:rPr>
        <w:t>startEngine</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xml:space="preserve">) is </w:t>
      </w:r>
      <w:proofErr w:type="spellStart"/>
      <w:r>
        <w:rPr>
          <w:rFonts w:ascii="Arial" w:hAnsi="Arial" w:cs="Arial"/>
          <w:color w:val="2A2A2A"/>
          <w:sz w:val="34"/>
          <w:szCs w:val="34"/>
          <w:u w:color="275570"/>
        </w:rPr>
        <w:t>is</w:t>
      </w:r>
      <w:proofErr w:type="spellEnd"/>
      <w:r>
        <w:rPr>
          <w:rFonts w:ascii="Arial" w:hAnsi="Arial" w:cs="Arial"/>
          <w:color w:val="2A2A2A"/>
          <w:sz w:val="34"/>
          <w:szCs w:val="34"/>
          <w:u w:color="275570"/>
        </w:rPr>
        <w:t xml:space="preserve"> defined in parent and not modified by subclasses, but can be still used by the,</w:t>
      </w:r>
    </w:p>
    <w:p w14:paraId="0D2CC1B4"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When extending abstract </w:t>
      </w:r>
      <w:proofErr w:type="gramStart"/>
      <w:r>
        <w:rPr>
          <w:rFonts w:ascii="Arial" w:hAnsi="Arial" w:cs="Arial"/>
          <w:color w:val="2A2A2A"/>
          <w:sz w:val="34"/>
          <w:szCs w:val="34"/>
          <w:u w:color="275570"/>
        </w:rPr>
        <w:t>classes</w:t>
      </w:r>
      <w:proofErr w:type="gramEnd"/>
      <w:r>
        <w:rPr>
          <w:rFonts w:ascii="Arial" w:hAnsi="Arial" w:cs="Arial"/>
          <w:color w:val="2A2A2A"/>
          <w:sz w:val="34"/>
          <w:szCs w:val="34"/>
          <w:u w:color="275570"/>
        </w:rPr>
        <w:t xml:space="preserve"> we get all the normal “benefits” of inheritance still apply. We can share properties across all of our objects, e.g. type of fuel, </w:t>
      </w:r>
      <w:proofErr w:type="spellStart"/>
      <w:r>
        <w:rPr>
          <w:rFonts w:ascii="Arial" w:hAnsi="Arial" w:cs="Arial"/>
          <w:color w:val="2A2A2A"/>
          <w:sz w:val="34"/>
          <w:szCs w:val="34"/>
          <w:u w:color="275570"/>
        </w:rPr>
        <w:t>color</w:t>
      </w:r>
      <w:proofErr w:type="spellEnd"/>
      <w:r>
        <w:rPr>
          <w:rFonts w:ascii="Arial" w:hAnsi="Arial" w:cs="Arial"/>
          <w:color w:val="2A2A2A"/>
          <w:sz w:val="34"/>
          <w:szCs w:val="34"/>
          <w:u w:color="275570"/>
        </w:rPr>
        <w:t xml:space="preserve"> and other information that every vehicle has.</w:t>
      </w:r>
    </w:p>
    <w:p w14:paraId="090FD2B6"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Abstract Methods as Promises</w:t>
      </w:r>
    </w:p>
    <w:p w14:paraId="3F134C0F"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You already know that a class can be abstract - it cannot be initialised and serves as a blueprint for other classes. You can follow a similar pattern for methods.</w:t>
      </w:r>
    </w:p>
    <w:p w14:paraId="6259C146"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new concept is an abstract method: it is a ‘promise’ of a method, that all subclasses need to implement. It is used when the parent needs to ensure that all children can do something, but parent does not want to provide a default way to do it.</w:t>
      </w:r>
    </w:p>
    <w:p w14:paraId="285894DD" w14:textId="77777777" w:rsidR="0054700D" w:rsidRDefault="0054700D" w:rsidP="0054700D">
      <w:pPr>
        <w:numPr>
          <w:ilvl w:val="0"/>
          <w:numId w:val="6"/>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abstract method </w:t>
      </w:r>
      <w:r>
        <w:rPr>
          <w:rFonts w:ascii="Arial" w:hAnsi="Arial" w:cs="Arial"/>
          <w:i/>
          <w:iCs/>
          <w:color w:val="2A2A2A"/>
          <w:sz w:val="34"/>
          <w:szCs w:val="34"/>
          <w:u w:color="275570"/>
        </w:rPr>
        <w:t>HAS TO</w:t>
      </w:r>
      <w:r>
        <w:rPr>
          <w:rFonts w:ascii="Arial" w:hAnsi="Arial" w:cs="Arial"/>
          <w:color w:val="2A2A2A"/>
          <w:sz w:val="34"/>
          <w:szCs w:val="34"/>
          <w:u w:color="275570"/>
        </w:rPr>
        <w:t> be defined in every subclass</w:t>
      </w:r>
    </w:p>
    <w:p w14:paraId="6953B47B" w14:textId="77777777" w:rsidR="0054700D" w:rsidRDefault="0054700D" w:rsidP="0054700D">
      <w:pPr>
        <w:numPr>
          <w:ilvl w:val="0"/>
          <w:numId w:val="6"/>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abstract methods have no method body (default implementation) - body will be defined in all subclasses.</w:t>
      </w:r>
    </w:p>
    <w:p w14:paraId="4B3FB67D"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Optional: explain what a method body is:</w:t>
      </w:r>
    </w:p>
    <w:p w14:paraId="6648B126"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What’s method body? Have a look at this method: (just write this on a whiteboard)</w:t>
      </w:r>
    </w:p>
    <w:p w14:paraId="0DC0F38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//method with method body</w:t>
      </w:r>
    </w:p>
    <w:p w14:paraId="3E4BF53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double</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divide</w:t>
      </w:r>
      <w:r>
        <w:rPr>
          <w:rFonts w:ascii="Arial" w:hAnsi="Arial" w:cs="Arial"/>
          <w:b/>
          <w:bCs/>
          <w:color w:val="000000"/>
          <w:sz w:val="33"/>
          <w:szCs w:val="33"/>
          <w:u w:color="275570"/>
        </w:rPr>
        <w:t>(</w:t>
      </w:r>
      <w:proofErr w:type="gramEnd"/>
      <w:r>
        <w:rPr>
          <w:rFonts w:ascii="Arial" w:hAnsi="Arial" w:cs="Arial"/>
          <w:b/>
          <w:bCs/>
          <w:color w:val="354175"/>
          <w:sz w:val="33"/>
          <w:szCs w:val="33"/>
          <w:u w:color="275570"/>
        </w:rPr>
        <w:t>double</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divident</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double</w:t>
      </w:r>
      <w:r>
        <w:rPr>
          <w:rFonts w:ascii="Arial" w:hAnsi="Arial" w:cs="Arial"/>
          <w:color w:val="2A2A2A"/>
          <w:sz w:val="33"/>
          <w:szCs w:val="33"/>
          <w:u w:color="275570"/>
        </w:rPr>
        <w:t xml:space="preserve"> divisor</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
    <w:p w14:paraId="0309F62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proofErr w:type="gramStart"/>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divident</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divisor</w:t>
      </w:r>
      <w:r>
        <w:rPr>
          <w:rFonts w:ascii="Arial" w:hAnsi="Arial" w:cs="Arial"/>
          <w:b/>
          <w:bCs/>
          <w:color w:val="000000"/>
          <w:sz w:val="33"/>
          <w:szCs w:val="33"/>
          <w:u w:color="275570"/>
        </w:rPr>
        <w:t>;</w:t>
      </w:r>
    </w:p>
    <w:p w14:paraId="3035D79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r>
        <w:rPr>
          <w:rFonts w:ascii="Arial" w:hAnsi="Arial" w:cs="Arial"/>
          <w:color w:val="2A2A2A"/>
          <w:sz w:val="33"/>
          <w:szCs w:val="33"/>
          <w:u w:color="275570"/>
        </w:rPr>
        <w:t xml:space="preserve"> </w:t>
      </w:r>
    </w:p>
    <w:p w14:paraId="1C9D95E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648B9C2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//abstract method with no method body</w:t>
      </w:r>
    </w:p>
    <w:p w14:paraId="5AF3301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double</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divide</w:t>
      </w:r>
      <w:r>
        <w:rPr>
          <w:rFonts w:ascii="Arial" w:hAnsi="Arial" w:cs="Arial"/>
          <w:b/>
          <w:bCs/>
          <w:color w:val="000000"/>
          <w:sz w:val="33"/>
          <w:szCs w:val="33"/>
          <w:u w:color="275570"/>
        </w:rPr>
        <w:t>(</w:t>
      </w:r>
      <w:proofErr w:type="gramEnd"/>
      <w:r>
        <w:rPr>
          <w:rFonts w:ascii="Arial" w:hAnsi="Arial" w:cs="Arial"/>
          <w:b/>
          <w:bCs/>
          <w:color w:val="354175"/>
          <w:sz w:val="33"/>
          <w:szCs w:val="33"/>
          <w:u w:color="275570"/>
        </w:rPr>
        <w:t>double</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divident</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354175"/>
          <w:sz w:val="33"/>
          <w:szCs w:val="33"/>
          <w:u w:color="275570"/>
        </w:rPr>
        <w:t>double</w:t>
      </w:r>
      <w:r>
        <w:rPr>
          <w:rFonts w:ascii="Arial" w:hAnsi="Arial" w:cs="Arial"/>
          <w:color w:val="2A2A2A"/>
          <w:sz w:val="33"/>
          <w:szCs w:val="33"/>
          <w:u w:color="275570"/>
        </w:rPr>
        <w:t xml:space="preserve"> divisor</w:t>
      </w:r>
      <w:r>
        <w:rPr>
          <w:rFonts w:ascii="Arial" w:hAnsi="Arial" w:cs="Arial"/>
          <w:b/>
          <w:bCs/>
          <w:color w:val="000000"/>
          <w:sz w:val="33"/>
          <w:szCs w:val="33"/>
          <w:u w:color="275570"/>
        </w:rPr>
        <w:t>);</w:t>
      </w:r>
    </w:p>
    <w:p w14:paraId="3E8959C5"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you can then point to parts of method declaration on whiteboard describe parts of method definition</w:t>
      </w:r>
    </w:p>
    <w:p w14:paraId="3645ABDD" w14:textId="77777777" w:rsidR="0054700D" w:rsidRDefault="0054700D" w:rsidP="0054700D">
      <w:pPr>
        <w:numPr>
          <w:ilvl w:val="0"/>
          <w:numId w:val="7"/>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color w:val="535353"/>
          <w:sz w:val="34"/>
          <w:szCs w:val="34"/>
          <w:u w:color="275570"/>
        </w:rPr>
        <w:t>public - Scope</w:t>
      </w:r>
    </w:p>
    <w:p w14:paraId="29DF1A33" w14:textId="77777777" w:rsidR="0054700D" w:rsidRDefault="0054700D" w:rsidP="0054700D">
      <w:pPr>
        <w:numPr>
          <w:ilvl w:val="0"/>
          <w:numId w:val="7"/>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color w:val="535353"/>
          <w:sz w:val="34"/>
          <w:szCs w:val="34"/>
          <w:u w:color="275570"/>
        </w:rPr>
        <w:t>double - Return value</w:t>
      </w:r>
    </w:p>
    <w:p w14:paraId="6EFCD2FE" w14:textId="77777777" w:rsidR="0054700D" w:rsidRDefault="0054700D" w:rsidP="0054700D">
      <w:pPr>
        <w:numPr>
          <w:ilvl w:val="0"/>
          <w:numId w:val="7"/>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color w:val="535353"/>
          <w:sz w:val="34"/>
          <w:szCs w:val="34"/>
          <w:u w:color="275570"/>
        </w:rPr>
        <w:t>divide - function name</w:t>
      </w:r>
    </w:p>
    <w:p w14:paraId="74374A83" w14:textId="77777777" w:rsidR="0054700D" w:rsidRDefault="0054700D" w:rsidP="0054700D">
      <w:pPr>
        <w:numPr>
          <w:ilvl w:val="0"/>
          <w:numId w:val="7"/>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color w:val="535353"/>
          <w:sz w:val="34"/>
          <w:szCs w:val="34"/>
          <w:u w:color="275570"/>
        </w:rPr>
        <w:t xml:space="preserve">(double </w:t>
      </w:r>
      <w:proofErr w:type="spellStart"/>
      <w:r>
        <w:rPr>
          <w:rFonts w:ascii="Arial" w:hAnsi="Arial" w:cs="Arial"/>
          <w:color w:val="535353"/>
          <w:sz w:val="34"/>
          <w:szCs w:val="34"/>
          <w:u w:color="275570"/>
        </w:rPr>
        <w:t>divident</w:t>
      </w:r>
      <w:proofErr w:type="spellEnd"/>
      <w:r>
        <w:rPr>
          <w:rFonts w:ascii="Arial" w:hAnsi="Arial" w:cs="Arial"/>
          <w:color w:val="535353"/>
          <w:sz w:val="34"/>
          <w:szCs w:val="34"/>
          <w:u w:color="275570"/>
        </w:rPr>
        <w:t>, double divisor) - arguments’ types and names</w:t>
      </w:r>
    </w:p>
    <w:p w14:paraId="083287B1" w14:textId="77777777" w:rsidR="0054700D" w:rsidRDefault="0054700D" w:rsidP="0054700D">
      <w:pPr>
        <w:numPr>
          <w:ilvl w:val="0"/>
          <w:numId w:val="7"/>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proofErr w:type="gramStart"/>
      <w:r>
        <w:rPr>
          <w:rFonts w:ascii="Arial" w:hAnsi="Arial" w:cs="Arial"/>
          <w:color w:val="535353"/>
          <w:sz w:val="34"/>
          <w:szCs w:val="34"/>
          <w:u w:color="275570"/>
        </w:rPr>
        <w:t>{ ...</w:t>
      </w:r>
      <w:proofErr w:type="gramEnd"/>
      <w:r>
        <w:rPr>
          <w:rFonts w:ascii="Arial" w:hAnsi="Arial" w:cs="Arial"/>
          <w:color w:val="535353"/>
          <w:sz w:val="34"/>
          <w:szCs w:val="34"/>
          <w:u w:color="275570"/>
        </w:rPr>
        <w:t xml:space="preserve"> } - method body, the actual code that this method will run</w:t>
      </w:r>
    </w:p>
    <w:p w14:paraId="158C4DC5" w14:textId="77777777" w:rsidR="0054700D" w:rsidRDefault="0054700D" w:rsidP="0054700D">
      <w:pPr>
        <w:numPr>
          <w:ilvl w:val="0"/>
          <w:numId w:val="7"/>
        </w:numPr>
        <w:tabs>
          <w:tab w:val="left" w:pos="220"/>
          <w:tab w:val="left" w:pos="720"/>
        </w:tabs>
        <w:autoSpaceDE w:val="0"/>
        <w:autoSpaceDN w:val="0"/>
        <w:adjustRightInd w:val="0"/>
        <w:spacing w:after="320" w:line="500" w:lineRule="atLeast"/>
        <w:ind w:hanging="720"/>
        <w:rPr>
          <w:rFonts w:ascii="Arial" w:hAnsi="Arial" w:cs="Arial"/>
          <w:color w:val="535353"/>
          <w:sz w:val="34"/>
          <w:szCs w:val="34"/>
          <w:u w:color="275570"/>
        </w:rPr>
      </w:pPr>
      <w:r>
        <w:rPr>
          <w:rFonts w:ascii="Arial" w:hAnsi="Arial" w:cs="Arial"/>
          <w:color w:val="535353"/>
          <w:sz w:val="34"/>
          <w:szCs w:val="34"/>
          <w:u w:color="275570"/>
        </w:rPr>
        <w:lastRenderedPageBreak/>
        <w:t xml:space="preserve">; - if your method does not have a body, it can end with </w:t>
      </w:r>
      <w:proofErr w:type="gramStart"/>
      <w:r>
        <w:rPr>
          <w:rFonts w:ascii="Arial" w:hAnsi="Arial" w:cs="Arial"/>
          <w:color w:val="535353"/>
          <w:sz w:val="34"/>
          <w:szCs w:val="34"/>
          <w:u w:color="275570"/>
        </w:rPr>
        <w:t>a ;</w:t>
      </w:r>
      <w:proofErr w:type="gramEnd"/>
      <w:r>
        <w:rPr>
          <w:rFonts w:ascii="Arial" w:hAnsi="Arial" w:cs="Arial"/>
          <w:color w:val="535353"/>
          <w:sz w:val="34"/>
          <w:szCs w:val="34"/>
          <w:u w:color="275570"/>
        </w:rPr>
        <w:t>. It means that this method will have a body defined elsewhere. You’ll see this in Abstract methods and later in Interfaces.</w:t>
      </w:r>
    </w:p>
    <w:p w14:paraId="42904872"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Using Abstract Methods</w:t>
      </w:r>
    </w:p>
    <w:p w14:paraId="34381B00"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 xml:space="preserve">UML: on whiteboard add </w:t>
      </w:r>
      <w:proofErr w:type="spellStart"/>
      <w:proofErr w:type="gramStart"/>
      <w:r>
        <w:rPr>
          <w:rFonts w:ascii="Arial" w:hAnsi="Arial" w:cs="Arial"/>
          <w:color w:val="535353"/>
          <w:sz w:val="34"/>
          <w:szCs w:val="34"/>
          <w:u w:color="275570"/>
        </w:rPr>
        <w:t>boardingInstructions</w:t>
      </w:r>
      <w:proofErr w:type="spellEnd"/>
      <w:r>
        <w:rPr>
          <w:rFonts w:ascii="Arial" w:hAnsi="Arial" w:cs="Arial"/>
          <w:color w:val="535353"/>
          <w:sz w:val="34"/>
          <w:szCs w:val="34"/>
          <w:u w:color="275570"/>
        </w:rPr>
        <w:t>(</w:t>
      </w:r>
      <w:proofErr w:type="gramEnd"/>
      <w:r>
        <w:rPr>
          <w:rFonts w:ascii="Arial" w:hAnsi="Arial" w:cs="Arial"/>
          <w:color w:val="535353"/>
          <w:sz w:val="34"/>
          <w:szCs w:val="34"/>
          <w:u w:color="275570"/>
        </w:rPr>
        <w:t>) to Vehicle class</w:t>
      </w:r>
    </w:p>
    <w:p w14:paraId="6770A3D1"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Let’s add an abstract method </w:t>
      </w:r>
      <w:proofErr w:type="spellStart"/>
      <w:proofErr w:type="gramStart"/>
      <w:r>
        <w:rPr>
          <w:rFonts w:ascii="Arial" w:hAnsi="Arial" w:cs="Arial"/>
          <w:color w:val="2A2A2A"/>
          <w:sz w:val="34"/>
          <w:szCs w:val="34"/>
          <w:u w:color="275570"/>
        </w:rPr>
        <w:t>boardingInstructions</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to our Vehicle class:</w:t>
      </w:r>
    </w:p>
    <w:p w14:paraId="67497A7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//Vehicle.java</w:t>
      </w:r>
    </w:p>
    <w:p w14:paraId="08EB220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3F84823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abstract</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Vehicle</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984498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4304A55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drivingInstructions</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2446EAE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"Turn the key to start."</w:t>
      </w:r>
      <w:r>
        <w:rPr>
          <w:rFonts w:ascii="Arial" w:hAnsi="Arial" w:cs="Arial"/>
          <w:b/>
          <w:bCs/>
          <w:color w:val="000000"/>
          <w:sz w:val="33"/>
          <w:szCs w:val="33"/>
          <w:u w:color="275570"/>
        </w:rPr>
        <w:t>;</w:t>
      </w:r>
    </w:p>
    <w:p w14:paraId="4FAE1E3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5C9372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7356E9C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boardingInstructions</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//MODIFIED</w:t>
      </w:r>
    </w:p>
    <w:p w14:paraId="6854549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063EB75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2F0B85AE"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Note that this method does not contain any body. What we are basically saying is that any class which inherits from Vehicle must implement a </w:t>
      </w:r>
      <w:proofErr w:type="spellStart"/>
      <w:proofErr w:type="gramStart"/>
      <w:r>
        <w:rPr>
          <w:rFonts w:ascii="Arial" w:hAnsi="Arial" w:cs="Arial"/>
          <w:color w:val="2A2A2A"/>
          <w:sz w:val="34"/>
          <w:szCs w:val="34"/>
          <w:u w:color="275570"/>
        </w:rPr>
        <w:t>boardingInstructions</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xml:space="preserve">) method which takes no parameters and returns a string. It doesn’t matter what the method does but it must be </w:t>
      </w:r>
      <w:r>
        <w:rPr>
          <w:rFonts w:ascii="Arial" w:hAnsi="Arial" w:cs="Arial"/>
          <w:color w:val="2A2A2A"/>
          <w:sz w:val="34"/>
          <w:szCs w:val="34"/>
          <w:u w:color="275570"/>
        </w:rPr>
        <w:lastRenderedPageBreak/>
        <w:t>called </w:t>
      </w:r>
      <w:proofErr w:type="spellStart"/>
      <w:proofErr w:type="gramStart"/>
      <w:r>
        <w:rPr>
          <w:rFonts w:ascii="Arial" w:hAnsi="Arial" w:cs="Arial"/>
          <w:color w:val="2A2A2A"/>
          <w:sz w:val="34"/>
          <w:szCs w:val="34"/>
          <w:u w:color="275570"/>
        </w:rPr>
        <w:t>boardingInstructions</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take the declared number and type of parameters and return a the declared return type. In our example it takes no parameters and returns a String.</w:t>
      </w:r>
    </w:p>
    <w:p w14:paraId="6814233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If we were to try an compile our code now we will get an error saying that the subclasses of Vehicle do not implement the </w:t>
      </w:r>
      <w:proofErr w:type="spellStart"/>
      <w:proofErr w:type="gramStart"/>
      <w:r>
        <w:rPr>
          <w:rFonts w:ascii="Arial" w:hAnsi="Arial" w:cs="Arial"/>
          <w:color w:val="2A2A2A"/>
          <w:sz w:val="34"/>
          <w:szCs w:val="34"/>
          <w:u w:color="275570"/>
        </w:rPr>
        <w:t>boardingInstructions</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xml:space="preserve">) method. So </w:t>
      </w:r>
      <w:proofErr w:type="spellStart"/>
      <w:r>
        <w:rPr>
          <w:rFonts w:ascii="Arial" w:hAnsi="Arial" w:cs="Arial"/>
          <w:color w:val="2A2A2A"/>
          <w:sz w:val="34"/>
          <w:szCs w:val="34"/>
          <w:u w:color="275570"/>
        </w:rPr>
        <w:t>lets’s</w:t>
      </w:r>
      <w:proofErr w:type="spellEnd"/>
      <w:r>
        <w:rPr>
          <w:rFonts w:ascii="Arial" w:hAnsi="Arial" w:cs="Arial"/>
          <w:color w:val="2A2A2A"/>
          <w:sz w:val="34"/>
          <w:szCs w:val="34"/>
          <w:u w:color="275570"/>
        </w:rPr>
        <w:t xml:space="preserve"> go and fix this now.</w:t>
      </w:r>
    </w:p>
    <w:p w14:paraId="679838B1"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 xml:space="preserve">UML: on whiteboard add </w:t>
      </w:r>
      <w:proofErr w:type="spellStart"/>
      <w:proofErr w:type="gramStart"/>
      <w:r>
        <w:rPr>
          <w:rFonts w:ascii="Arial" w:hAnsi="Arial" w:cs="Arial"/>
          <w:color w:val="535353"/>
          <w:sz w:val="34"/>
          <w:szCs w:val="34"/>
          <w:u w:color="275570"/>
        </w:rPr>
        <w:t>boardingInstructions</w:t>
      </w:r>
      <w:proofErr w:type="spellEnd"/>
      <w:r>
        <w:rPr>
          <w:rFonts w:ascii="Arial" w:hAnsi="Arial" w:cs="Arial"/>
          <w:color w:val="535353"/>
          <w:sz w:val="34"/>
          <w:szCs w:val="34"/>
          <w:u w:color="275570"/>
        </w:rPr>
        <w:t>(</w:t>
      </w:r>
      <w:proofErr w:type="gramEnd"/>
      <w:r>
        <w:rPr>
          <w:rFonts w:ascii="Arial" w:hAnsi="Arial" w:cs="Arial"/>
          <w:color w:val="535353"/>
          <w:sz w:val="34"/>
          <w:szCs w:val="34"/>
          <w:u w:color="275570"/>
        </w:rPr>
        <w:t>) to Car and Motorbike classes</w:t>
      </w:r>
    </w:p>
    <w:p w14:paraId="55C3C93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Now that we have our class diagram, let’s write the tests:</w:t>
      </w:r>
    </w:p>
    <w:p w14:paraId="530B7143"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Note that when we write tests IntelliJ’s auto complete will already suggest us the abstract method </w:t>
      </w:r>
      <w:proofErr w:type="spellStart"/>
      <w:proofErr w:type="gramStart"/>
      <w:r>
        <w:rPr>
          <w:rFonts w:ascii="Arial" w:hAnsi="Arial" w:cs="Arial"/>
          <w:color w:val="535353"/>
          <w:sz w:val="34"/>
          <w:szCs w:val="34"/>
          <w:u w:color="275570"/>
        </w:rPr>
        <w:t>boardingInstructions</w:t>
      </w:r>
      <w:proofErr w:type="spellEnd"/>
      <w:r>
        <w:rPr>
          <w:rFonts w:ascii="Arial" w:hAnsi="Arial" w:cs="Arial"/>
          <w:color w:val="535353"/>
          <w:sz w:val="34"/>
          <w:szCs w:val="34"/>
          <w:u w:color="275570"/>
        </w:rPr>
        <w:t>(</w:t>
      </w:r>
      <w:proofErr w:type="gramEnd"/>
      <w:r>
        <w:rPr>
          <w:rFonts w:ascii="Arial" w:hAnsi="Arial" w:cs="Arial"/>
          <w:color w:val="535353"/>
          <w:sz w:val="34"/>
          <w:szCs w:val="34"/>
          <w:u w:color="275570"/>
        </w:rPr>
        <w:t>) on a class Car even thou it was not implemented yet. That’s because it will have to be implemented at some point.</w:t>
      </w:r>
    </w:p>
    <w:p w14:paraId="7905043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//CarTest.java</w:t>
      </w:r>
    </w:p>
    <w:p w14:paraId="507F628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41F3F03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4653750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hasBoardingInstructions</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ABC66F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D20035"/>
          <w:sz w:val="33"/>
          <w:szCs w:val="33"/>
          <w:u w:color="275570"/>
        </w:rPr>
        <w:t>"Enter via one of the 4 doors."</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car</w:t>
      </w:r>
      <w:r>
        <w:rPr>
          <w:rFonts w:ascii="Arial" w:hAnsi="Arial" w:cs="Arial"/>
          <w:b/>
          <w:bCs/>
          <w:color w:val="000000"/>
          <w:sz w:val="33"/>
          <w:szCs w:val="33"/>
          <w:u w:color="275570"/>
        </w:rPr>
        <w:t>.</w:t>
      </w:r>
      <w:r>
        <w:rPr>
          <w:rFonts w:ascii="Arial" w:hAnsi="Arial" w:cs="Arial"/>
          <w:color w:val="0E6E6D"/>
          <w:sz w:val="33"/>
          <w:szCs w:val="33"/>
          <w:u w:color="275570"/>
        </w:rPr>
        <w:t>boardingInstructions</w:t>
      </w:r>
      <w:proofErr w:type="spellEnd"/>
      <w:r>
        <w:rPr>
          <w:rFonts w:ascii="Arial" w:hAnsi="Arial" w:cs="Arial"/>
          <w:b/>
          <w:bCs/>
          <w:color w:val="000000"/>
          <w:sz w:val="33"/>
          <w:szCs w:val="33"/>
          <w:u w:color="275570"/>
        </w:rPr>
        <w:t>());</w:t>
      </w:r>
    </w:p>
    <w:p w14:paraId="78C766D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4C09CF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3C52BAB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//MotorbikeTest.java</w:t>
      </w:r>
    </w:p>
    <w:p w14:paraId="4CD222D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3490B2C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2E27807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hasBoardingInstructions</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C783EF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D20035"/>
          <w:sz w:val="33"/>
          <w:szCs w:val="33"/>
          <w:u w:color="275570"/>
        </w:rPr>
        <w:t>"Just hop on."</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motorbike</w:t>
      </w:r>
      <w:r>
        <w:rPr>
          <w:rFonts w:ascii="Arial" w:hAnsi="Arial" w:cs="Arial"/>
          <w:b/>
          <w:bCs/>
          <w:color w:val="000000"/>
          <w:sz w:val="33"/>
          <w:szCs w:val="33"/>
          <w:u w:color="275570"/>
        </w:rPr>
        <w:t>.</w:t>
      </w:r>
      <w:r>
        <w:rPr>
          <w:rFonts w:ascii="Arial" w:hAnsi="Arial" w:cs="Arial"/>
          <w:color w:val="0E6E6D"/>
          <w:sz w:val="33"/>
          <w:szCs w:val="33"/>
          <w:u w:color="275570"/>
        </w:rPr>
        <w:t>boardingInstructions</w:t>
      </w:r>
      <w:proofErr w:type="spellEnd"/>
      <w:r>
        <w:rPr>
          <w:rFonts w:ascii="Arial" w:hAnsi="Arial" w:cs="Arial"/>
          <w:b/>
          <w:bCs/>
          <w:color w:val="000000"/>
          <w:sz w:val="33"/>
          <w:szCs w:val="33"/>
          <w:u w:color="275570"/>
        </w:rPr>
        <w:t>());</w:t>
      </w:r>
    </w:p>
    <w:p w14:paraId="6C13FBC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5AF7CD4"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Now let’s add the implementation of this method in the Car and Motorbike classes to remove method not implemented error.</w:t>
      </w:r>
    </w:p>
    <w:p w14:paraId="4854A20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//Car.java</w:t>
      </w:r>
    </w:p>
    <w:p w14:paraId="71D8347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0E6292B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Car</w:t>
      </w:r>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r>
        <w:rPr>
          <w:rFonts w:ascii="Arial" w:hAnsi="Arial" w:cs="Arial"/>
          <w:b/>
          <w:bCs/>
          <w:color w:val="354175"/>
          <w:sz w:val="33"/>
          <w:szCs w:val="33"/>
          <w:u w:color="275570"/>
        </w:rPr>
        <w:t>Vehicle</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6A3B20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00F182D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boardingInstructions</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4C3488D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"Enter via one of the "</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numberOfDoors</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 doors."</w:t>
      </w:r>
      <w:r>
        <w:rPr>
          <w:rFonts w:ascii="Arial" w:hAnsi="Arial" w:cs="Arial"/>
          <w:b/>
          <w:bCs/>
          <w:color w:val="000000"/>
          <w:sz w:val="33"/>
          <w:szCs w:val="33"/>
          <w:u w:color="275570"/>
        </w:rPr>
        <w:t>;</w:t>
      </w:r>
    </w:p>
    <w:p w14:paraId="1672255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40FC80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5C7AC38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Now let’s fix the Motorbike class so it compiles and the test passes</w:t>
      </w:r>
    </w:p>
    <w:p w14:paraId="6CAC41AC"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Task for students: Fix the Motorbike class so it compiles and the test passes</w:t>
      </w:r>
    </w:p>
    <w:p w14:paraId="27605AB2"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SOLUTION:</w:t>
      </w:r>
    </w:p>
    <w:p w14:paraId="3684383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//Motorbike.java</w:t>
      </w:r>
    </w:p>
    <w:p w14:paraId="096CFF0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35817F9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Motorbike</w:t>
      </w:r>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r>
        <w:rPr>
          <w:rFonts w:ascii="Arial" w:hAnsi="Arial" w:cs="Arial"/>
          <w:b/>
          <w:bCs/>
          <w:color w:val="354175"/>
          <w:sz w:val="33"/>
          <w:szCs w:val="33"/>
          <w:u w:color="275570"/>
        </w:rPr>
        <w:t>Vehicle</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408DD4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231EF98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boardingInstructions</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7657F4C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"Just hop on."</w:t>
      </w:r>
      <w:r>
        <w:rPr>
          <w:rFonts w:ascii="Arial" w:hAnsi="Arial" w:cs="Arial"/>
          <w:b/>
          <w:bCs/>
          <w:color w:val="000000"/>
          <w:sz w:val="33"/>
          <w:szCs w:val="33"/>
          <w:u w:color="275570"/>
        </w:rPr>
        <w:t>;</w:t>
      </w:r>
    </w:p>
    <w:p w14:paraId="27575C3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D79EB5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29476E3C"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Using Abstract Class as a Type</w:t>
      </w:r>
    </w:p>
    <w:p w14:paraId="345CBBA7"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Keeping benefits of inheritance</w:t>
      </w:r>
    </w:p>
    <w:p w14:paraId="6497D6EC"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Abstract parent class is still a parent class. We get all the useful things that came with inheritance. Let’s come back to our VehicleTest.java and let’s uncomment these tests that still make sense when the parent class is abstract.</w:t>
      </w:r>
    </w:p>
    <w:p w14:paraId="301D1319"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 xml:space="preserve">Go into VehicleTest.java and uncomment bottom 5 tests (all below the ` //BELOW: Inheritance related </w:t>
      </w:r>
      <w:proofErr w:type="gramStart"/>
      <w:r>
        <w:rPr>
          <w:rFonts w:ascii="Arial" w:hAnsi="Arial" w:cs="Arial"/>
          <w:color w:val="535353"/>
          <w:sz w:val="34"/>
          <w:szCs w:val="34"/>
          <w:u w:color="275570"/>
        </w:rPr>
        <w:t>tests:`</w:t>
      </w:r>
      <w:proofErr w:type="gramEnd"/>
      <w:r>
        <w:rPr>
          <w:rFonts w:ascii="Arial" w:hAnsi="Arial" w:cs="Arial"/>
          <w:color w:val="535353"/>
          <w:sz w:val="34"/>
          <w:szCs w:val="34"/>
          <w:u w:color="275570"/>
        </w:rPr>
        <w:t xml:space="preserve"> marker)</w:t>
      </w:r>
    </w:p>
    <w:p w14:paraId="6672671E" w14:textId="77777777" w:rsidR="0054700D" w:rsidRDefault="0054700D" w:rsidP="0054700D">
      <w:pPr>
        <w:autoSpaceDE w:val="0"/>
        <w:autoSpaceDN w:val="0"/>
        <w:adjustRightInd w:val="0"/>
        <w:spacing w:line="480" w:lineRule="atLeast"/>
        <w:rPr>
          <w:rFonts w:ascii="Arial" w:hAnsi="Arial" w:cs="Arial"/>
          <w:color w:val="535353"/>
          <w:sz w:val="33"/>
          <w:szCs w:val="33"/>
          <w:u w:color="275570"/>
        </w:rPr>
      </w:pPr>
      <w:r>
        <w:rPr>
          <w:rFonts w:ascii="Arial" w:hAnsi="Arial" w:cs="Arial"/>
          <w:color w:val="535353"/>
          <w:sz w:val="33"/>
          <w:szCs w:val="33"/>
          <w:u w:color="275570"/>
        </w:rPr>
        <w:t xml:space="preserve">    UNCOMMENT</w:t>
      </w:r>
    </w:p>
    <w:p w14:paraId="4DEADD36" w14:textId="77777777" w:rsidR="0054700D" w:rsidRDefault="0054700D" w:rsidP="0054700D">
      <w:pPr>
        <w:autoSpaceDE w:val="0"/>
        <w:autoSpaceDN w:val="0"/>
        <w:adjustRightInd w:val="0"/>
        <w:spacing w:line="480" w:lineRule="atLeast"/>
        <w:rPr>
          <w:rFonts w:ascii="Arial" w:hAnsi="Arial" w:cs="Arial"/>
          <w:color w:val="535353"/>
          <w:sz w:val="33"/>
          <w:szCs w:val="33"/>
          <w:u w:color="275570"/>
        </w:rPr>
      </w:pPr>
      <w:r>
        <w:rPr>
          <w:rFonts w:ascii="Arial" w:hAnsi="Arial" w:cs="Arial"/>
          <w:color w:val="535353"/>
          <w:sz w:val="33"/>
          <w:szCs w:val="33"/>
          <w:u w:color="275570"/>
        </w:rPr>
        <w:t xml:space="preserve">    private Vehicle </w:t>
      </w:r>
      <w:proofErr w:type="spellStart"/>
      <w:r>
        <w:rPr>
          <w:rFonts w:ascii="Arial" w:hAnsi="Arial" w:cs="Arial"/>
          <w:color w:val="535353"/>
          <w:sz w:val="33"/>
          <w:szCs w:val="33"/>
          <w:u w:color="275570"/>
        </w:rPr>
        <w:t>vehicle</w:t>
      </w:r>
      <w:proofErr w:type="spellEnd"/>
      <w:r>
        <w:rPr>
          <w:rFonts w:ascii="Arial" w:hAnsi="Arial" w:cs="Arial"/>
          <w:color w:val="535353"/>
          <w:sz w:val="33"/>
          <w:szCs w:val="33"/>
          <w:u w:color="275570"/>
        </w:rPr>
        <w:t>;</w:t>
      </w:r>
    </w:p>
    <w:p w14:paraId="46354F5C" w14:textId="77777777" w:rsidR="0054700D" w:rsidRDefault="0054700D" w:rsidP="0054700D">
      <w:pPr>
        <w:autoSpaceDE w:val="0"/>
        <w:autoSpaceDN w:val="0"/>
        <w:adjustRightInd w:val="0"/>
        <w:spacing w:line="480" w:lineRule="atLeast"/>
        <w:rPr>
          <w:rFonts w:ascii="Arial" w:hAnsi="Arial" w:cs="Arial"/>
          <w:color w:val="535353"/>
          <w:sz w:val="33"/>
          <w:szCs w:val="33"/>
          <w:u w:color="275570"/>
        </w:rPr>
      </w:pPr>
    </w:p>
    <w:p w14:paraId="06326819" w14:textId="77777777" w:rsidR="0054700D" w:rsidRDefault="0054700D" w:rsidP="0054700D">
      <w:pPr>
        <w:autoSpaceDE w:val="0"/>
        <w:autoSpaceDN w:val="0"/>
        <w:adjustRightInd w:val="0"/>
        <w:spacing w:line="480" w:lineRule="atLeast"/>
        <w:rPr>
          <w:rFonts w:ascii="Arial" w:hAnsi="Arial" w:cs="Arial"/>
          <w:color w:val="535353"/>
          <w:sz w:val="33"/>
          <w:szCs w:val="33"/>
          <w:u w:color="275570"/>
        </w:rPr>
      </w:pPr>
      <w:r>
        <w:rPr>
          <w:rFonts w:ascii="Arial" w:hAnsi="Arial" w:cs="Arial"/>
          <w:color w:val="535353"/>
          <w:sz w:val="33"/>
          <w:szCs w:val="33"/>
          <w:u w:color="275570"/>
        </w:rPr>
        <w:t xml:space="preserve">    LEAVE COMMENTED:</w:t>
      </w:r>
    </w:p>
    <w:p w14:paraId="56D03B3B" w14:textId="77777777" w:rsidR="0054700D" w:rsidRDefault="0054700D" w:rsidP="0054700D">
      <w:pPr>
        <w:autoSpaceDE w:val="0"/>
        <w:autoSpaceDN w:val="0"/>
        <w:adjustRightInd w:val="0"/>
        <w:spacing w:line="480" w:lineRule="atLeast"/>
        <w:rPr>
          <w:rFonts w:ascii="Arial" w:hAnsi="Arial" w:cs="Arial"/>
          <w:color w:val="535353"/>
          <w:sz w:val="33"/>
          <w:szCs w:val="33"/>
          <w:u w:color="275570"/>
        </w:rPr>
      </w:pPr>
      <w:r>
        <w:rPr>
          <w:rFonts w:ascii="Arial" w:hAnsi="Arial" w:cs="Arial"/>
          <w:color w:val="535353"/>
          <w:sz w:val="33"/>
          <w:szCs w:val="33"/>
          <w:u w:color="275570"/>
        </w:rPr>
        <w:t xml:space="preserve">    // public void </w:t>
      </w:r>
      <w:proofErr w:type="gramStart"/>
      <w:r>
        <w:rPr>
          <w:rFonts w:ascii="Arial" w:hAnsi="Arial" w:cs="Arial"/>
          <w:color w:val="535353"/>
          <w:sz w:val="33"/>
          <w:szCs w:val="33"/>
          <w:u w:color="275570"/>
        </w:rPr>
        <w:t>before(</w:t>
      </w:r>
      <w:proofErr w:type="gramEnd"/>
      <w:r>
        <w:rPr>
          <w:rFonts w:ascii="Arial" w:hAnsi="Arial" w:cs="Arial"/>
          <w:color w:val="535353"/>
          <w:sz w:val="33"/>
          <w:szCs w:val="33"/>
          <w:u w:color="275570"/>
        </w:rPr>
        <w:t>)</w:t>
      </w:r>
    </w:p>
    <w:p w14:paraId="0D7D3076" w14:textId="77777777" w:rsidR="0054700D" w:rsidRDefault="0054700D" w:rsidP="0054700D">
      <w:pPr>
        <w:autoSpaceDE w:val="0"/>
        <w:autoSpaceDN w:val="0"/>
        <w:adjustRightInd w:val="0"/>
        <w:spacing w:line="480" w:lineRule="atLeast"/>
        <w:rPr>
          <w:rFonts w:ascii="Arial" w:hAnsi="Arial" w:cs="Arial"/>
          <w:color w:val="535353"/>
          <w:sz w:val="33"/>
          <w:szCs w:val="33"/>
          <w:u w:color="275570"/>
        </w:rPr>
      </w:pPr>
      <w:r>
        <w:rPr>
          <w:rFonts w:ascii="Arial" w:hAnsi="Arial" w:cs="Arial"/>
          <w:color w:val="535353"/>
          <w:sz w:val="33"/>
          <w:szCs w:val="33"/>
          <w:u w:color="275570"/>
        </w:rPr>
        <w:t xml:space="preserve">    // public void </w:t>
      </w:r>
      <w:proofErr w:type="spellStart"/>
      <w:proofErr w:type="gramStart"/>
      <w:r>
        <w:rPr>
          <w:rFonts w:ascii="Arial" w:hAnsi="Arial" w:cs="Arial"/>
          <w:color w:val="535353"/>
          <w:sz w:val="33"/>
          <w:szCs w:val="33"/>
          <w:u w:color="275570"/>
        </w:rPr>
        <w:t>vehicleHasNumberOfWheels</w:t>
      </w:r>
      <w:proofErr w:type="spellEnd"/>
      <w:r>
        <w:rPr>
          <w:rFonts w:ascii="Arial" w:hAnsi="Arial" w:cs="Arial"/>
          <w:color w:val="535353"/>
          <w:sz w:val="33"/>
          <w:szCs w:val="33"/>
          <w:u w:color="275570"/>
        </w:rPr>
        <w:t>(</w:t>
      </w:r>
      <w:proofErr w:type="gramEnd"/>
      <w:r>
        <w:rPr>
          <w:rFonts w:ascii="Arial" w:hAnsi="Arial" w:cs="Arial"/>
          <w:color w:val="535353"/>
          <w:sz w:val="33"/>
          <w:szCs w:val="33"/>
          <w:u w:color="275570"/>
        </w:rPr>
        <w:t>)</w:t>
      </w:r>
    </w:p>
    <w:p w14:paraId="16B8D32C" w14:textId="77777777" w:rsidR="0054700D" w:rsidRDefault="0054700D" w:rsidP="0054700D">
      <w:pPr>
        <w:autoSpaceDE w:val="0"/>
        <w:autoSpaceDN w:val="0"/>
        <w:adjustRightInd w:val="0"/>
        <w:spacing w:line="480" w:lineRule="atLeast"/>
        <w:rPr>
          <w:rFonts w:ascii="Arial" w:hAnsi="Arial" w:cs="Arial"/>
          <w:color w:val="535353"/>
          <w:sz w:val="33"/>
          <w:szCs w:val="33"/>
          <w:u w:color="275570"/>
        </w:rPr>
      </w:pPr>
      <w:r>
        <w:rPr>
          <w:rFonts w:ascii="Arial" w:hAnsi="Arial" w:cs="Arial"/>
          <w:color w:val="535353"/>
          <w:sz w:val="33"/>
          <w:szCs w:val="33"/>
          <w:u w:color="275570"/>
        </w:rPr>
        <w:t xml:space="preserve">    // public void </w:t>
      </w:r>
      <w:proofErr w:type="spellStart"/>
      <w:proofErr w:type="gramStart"/>
      <w:r>
        <w:rPr>
          <w:rFonts w:ascii="Arial" w:hAnsi="Arial" w:cs="Arial"/>
          <w:color w:val="535353"/>
          <w:sz w:val="33"/>
          <w:szCs w:val="33"/>
          <w:u w:color="275570"/>
        </w:rPr>
        <w:t>vehicleHasModel</w:t>
      </w:r>
      <w:proofErr w:type="spellEnd"/>
      <w:r>
        <w:rPr>
          <w:rFonts w:ascii="Arial" w:hAnsi="Arial" w:cs="Arial"/>
          <w:color w:val="535353"/>
          <w:sz w:val="33"/>
          <w:szCs w:val="33"/>
          <w:u w:color="275570"/>
        </w:rPr>
        <w:t>(</w:t>
      </w:r>
      <w:proofErr w:type="gramEnd"/>
      <w:r>
        <w:rPr>
          <w:rFonts w:ascii="Arial" w:hAnsi="Arial" w:cs="Arial"/>
          <w:color w:val="535353"/>
          <w:sz w:val="33"/>
          <w:szCs w:val="33"/>
          <w:u w:color="275570"/>
        </w:rPr>
        <w:t xml:space="preserve">)  </w:t>
      </w:r>
    </w:p>
    <w:p w14:paraId="4B89EA38" w14:textId="77777777" w:rsidR="0054700D" w:rsidRDefault="0054700D" w:rsidP="0054700D">
      <w:pPr>
        <w:autoSpaceDE w:val="0"/>
        <w:autoSpaceDN w:val="0"/>
        <w:adjustRightInd w:val="0"/>
        <w:spacing w:line="480" w:lineRule="atLeast"/>
        <w:rPr>
          <w:rFonts w:ascii="Arial" w:hAnsi="Arial" w:cs="Arial"/>
          <w:color w:val="535353"/>
          <w:sz w:val="33"/>
          <w:szCs w:val="33"/>
          <w:u w:color="275570"/>
        </w:rPr>
      </w:pPr>
      <w:r>
        <w:rPr>
          <w:rFonts w:ascii="Arial" w:hAnsi="Arial" w:cs="Arial"/>
          <w:color w:val="535353"/>
          <w:sz w:val="33"/>
          <w:szCs w:val="33"/>
          <w:u w:color="275570"/>
        </w:rPr>
        <w:t xml:space="preserve">    // public void </w:t>
      </w:r>
      <w:proofErr w:type="spellStart"/>
      <w:proofErr w:type="gramStart"/>
      <w:r>
        <w:rPr>
          <w:rFonts w:ascii="Arial" w:hAnsi="Arial" w:cs="Arial"/>
          <w:color w:val="535353"/>
          <w:sz w:val="33"/>
          <w:szCs w:val="33"/>
          <w:u w:color="275570"/>
        </w:rPr>
        <w:t>hasDrivingInstructions</w:t>
      </w:r>
      <w:proofErr w:type="spellEnd"/>
      <w:r>
        <w:rPr>
          <w:rFonts w:ascii="Arial" w:hAnsi="Arial" w:cs="Arial"/>
          <w:color w:val="535353"/>
          <w:sz w:val="33"/>
          <w:szCs w:val="33"/>
          <w:u w:color="275570"/>
        </w:rPr>
        <w:t>(</w:t>
      </w:r>
      <w:proofErr w:type="gramEnd"/>
      <w:r>
        <w:rPr>
          <w:rFonts w:ascii="Arial" w:hAnsi="Arial" w:cs="Arial"/>
          <w:color w:val="535353"/>
          <w:sz w:val="33"/>
          <w:szCs w:val="33"/>
          <w:u w:color="275570"/>
        </w:rPr>
        <w:t xml:space="preserve">)     </w:t>
      </w:r>
    </w:p>
    <w:p w14:paraId="04EB38C5" w14:textId="77777777" w:rsidR="0054700D" w:rsidRDefault="0054700D" w:rsidP="0054700D">
      <w:pPr>
        <w:autoSpaceDE w:val="0"/>
        <w:autoSpaceDN w:val="0"/>
        <w:adjustRightInd w:val="0"/>
        <w:spacing w:line="480" w:lineRule="atLeast"/>
        <w:rPr>
          <w:rFonts w:ascii="Arial" w:hAnsi="Arial" w:cs="Arial"/>
          <w:color w:val="535353"/>
          <w:sz w:val="33"/>
          <w:szCs w:val="33"/>
          <w:u w:color="275570"/>
        </w:rPr>
      </w:pPr>
    </w:p>
    <w:p w14:paraId="4EED898C" w14:textId="77777777" w:rsidR="0054700D" w:rsidRDefault="0054700D" w:rsidP="0054700D">
      <w:pPr>
        <w:autoSpaceDE w:val="0"/>
        <w:autoSpaceDN w:val="0"/>
        <w:adjustRightInd w:val="0"/>
        <w:spacing w:line="480" w:lineRule="atLeast"/>
        <w:rPr>
          <w:rFonts w:ascii="Arial" w:hAnsi="Arial" w:cs="Arial"/>
          <w:color w:val="535353"/>
          <w:sz w:val="33"/>
          <w:szCs w:val="33"/>
          <w:u w:color="275570"/>
        </w:rPr>
      </w:pPr>
      <w:r>
        <w:rPr>
          <w:rFonts w:ascii="Arial" w:hAnsi="Arial" w:cs="Arial"/>
          <w:color w:val="535353"/>
          <w:sz w:val="33"/>
          <w:szCs w:val="33"/>
          <w:u w:color="275570"/>
        </w:rPr>
        <w:t xml:space="preserve">    UNCOMMENT:</w:t>
      </w:r>
    </w:p>
    <w:p w14:paraId="09C2B19B" w14:textId="77777777" w:rsidR="0054700D" w:rsidRDefault="0054700D" w:rsidP="0054700D">
      <w:pPr>
        <w:autoSpaceDE w:val="0"/>
        <w:autoSpaceDN w:val="0"/>
        <w:adjustRightInd w:val="0"/>
        <w:spacing w:line="480" w:lineRule="atLeast"/>
        <w:rPr>
          <w:rFonts w:ascii="Arial" w:hAnsi="Arial" w:cs="Arial"/>
          <w:color w:val="535353"/>
          <w:sz w:val="33"/>
          <w:szCs w:val="33"/>
          <w:u w:color="275570"/>
        </w:rPr>
      </w:pPr>
      <w:r>
        <w:rPr>
          <w:rFonts w:ascii="Arial" w:hAnsi="Arial" w:cs="Arial"/>
          <w:color w:val="535353"/>
          <w:sz w:val="33"/>
          <w:szCs w:val="33"/>
          <w:u w:color="275570"/>
        </w:rPr>
        <w:t xml:space="preserve">    public void </w:t>
      </w:r>
      <w:proofErr w:type="spellStart"/>
      <w:proofErr w:type="gramStart"/>
      <w:r>
        <w:rPr>
          <w:rFonts w:ascii="Arial" w:hAnsi="Arial" w:cs="Arial"/>
          <w:color w:val="535353"/>
          <w:sz w:val="33"/>
          <w:szCs w:val="33"/>
          <w:u w:color="275570"/>
        </w:rPr>
        <w:t>carAsVehicle</w:t>
      </w:r>
      <w:proofErr w:type="spellEnd"/>
      <w:r>
        <w:rPr>
          <w:rFonts w:ascii="Arial" w:hAnsi="Arial" w:cs="Arial"/>
          <w:color w:val="535353"/>
          <w:sz w:val="33"/>
          <w:szCs w:val="33"/>
          <w:u w:color="275570"/>
        </w:rPr>
        <w:t>(</w:t>
      </w:r>
      <w:proofErr w:type="gramEnd"/>
      <w:r>
        <w:rPr>
          <w:rFonts w:ascii="Arial" w:hAnsi="Arial" w:cs="Arial"/>
          <w:color w:val="535353"/>
          <w:sz w:val="33"/>
          <w:szCs w:val="33"/>
          <w:u w:color="275570"/>
        </w:rPr>
        <w:t>) //UNCOMMENT</w:t>
      </w:r>
    </w:p>
    <w:p w14:paraId="0D243073" w14:textId="77777777" w:rsidR="0054700D" w:rsidRDefault="0054700D" w:rsidP="0054700D">
      <w:pPr>
        <w:autoSpaceDE w:val="0"/>
        <w:autoSpaceDN w:val="0"/>
        <w:adjustRightInd w:val="0"/>
        <w:spacing w:line="480" w:lineRule="atLeast"/>
        <w:rPr>
          <w:rFonts w:ascii="Arial" w:hAnsi="Arial" w:cs="Arial"/>
          <w:color w:val="535353"/>
          <w:sz w:val="33"/>
          <w:szCs w:val="33"/>
          <w:u w:color="275570"/>
        </w:rPr>
      </w:pPr>
      <w:r>
        <w:rPr>
          <w:rFonts w:ascii="Arial" w:hAnsi="Arial" w:cs="Arial"/>
          <w:color w:val="535353"/>
          <w:sz w:val="33"/>
          <w:szCs w:val="33"/>
          <w:u w:color="275570"/>
        </w:rPr>
        <w:lastRenderedPageBreak/>
        <w:t xml:space="preserve">    public void </w:t>
      </w:r>
      <w:proofErr w:type="spellStart"/>
      <w:proofErr w:type="gramStart"/>
      <w:r>
        <w:rPr>
          <w:rFonts w:ascii="Arial" w:hAnsi="Arial" w:cs="Arial"/>
          <w:color w:val="535353"/>
          <w:sz w:val="33"/>
          <w:szCs w:val="33"/>
          <w:u w:color="275570"/>
        </w:rPr>
        <w:t>motorbikeAsVehicle</w:t>
      </w:r>
      <w:proofErr w:type="spellEnd"/>
      <w:r>
        <w:rPr>
          <w:rFonts w:ascii="Arial" w:hAnsi="Arial" w:cs="Arial"/>
          <w:color w:val="535353"/>
          <w:sz w:val="33"/>
          <w:szCs w:val="33"/>
          <w:u w:color="275570"/>
        </w:rPr>
        <w:t>(</w:t>
      </w:r>
      <w:proofErr w:type="gramEnd"/>
      <w:r>
        <w:rPr>
          <w:rFonts w:ascii="Arial" w:hAnsi="Arial" w:cs="Arial"/>
          <w:color w:val="535353"/>
          <w:sz w:val="33"/>
          <w:szCs w:val="33"/>
          <w:u w:color="275570"/>
        </w:rPr>
        <w:t>) //UNCOMMENT</w:t>
      </w:r>
    </w:p>
    <w:p w14:paraId="4063548A" w14:textId="77777777" w:rsidR="0054700D" w:rsidRDefault="0054700D" w:rsidP="0054700D">
      <w:pPr>
        <w:autoSpaceDE w:val="0"/>
        <w:autoSpaceDN w:val="0"/>
        <w:adjustRightInd w:val="0"/>
        <w:spacing w:line="480" w:lineRule="atLeast"/>
        <w:rPr>
          <w:rFonts w:ascii="Arial" w:hAnsi="Arial" w:cs="Arial"/>
          <w:color w:val="535353"/>
          <w:sz w:val="33"/>
          <w:szCs w:val="33"/>
          <w:u w:color="275570"/>
        </w:rPr>
      </w:pPr>
      <w:r>
        <w:rPr>
          <w:rFonts w:ascii="Arial" w:hAnsi="Arial" w:cs="Arial"/>
          <w:color w:val="535353"/>
          <w:sz w:val="33"/>
          <w:szCs w:val="33"/>
          <w:u w:color="275570"/>
        </w:rPr>
        <w:t xml:space="preserve">    public void </w:t>
      </w:r>
      <w:proofErr w:type="spellStart"/>
      <w:proofErr w:type="gramStart"/>
      <w:r>
        <w:rPr>
          <w:rFonts w:ascii="Arial" w:hAnsi="Arial" w:cs="Arial"/>
          <w:color w:val="535353"/>
          <w:sz w:val="33"/>
          <w:szCs w:val="33"/>
          <w:u w:color="275570"/>
        </w:rPr>
        <w:t>changeTypeOfVehicle</w:t>
      </w:r>
      <w:proofErr w:type="spellEnd"/>
      <w:r>
        <w:rPr>
          <w:rFonts w:ascii="Arial" w:hAnsi="Arial" w:cs="Arial"/>
          <w:color w:val="535353"/>
          <w:sz w:val="33"/>
          <w:szCs w:val="33"/>
          <w:u w:color="275570"/>
        </w:rPr>
        <w:t>(</w:t>
      </w:r>
      <w:proofErr w:type="gramEnd"/>
      <w:r>
        <w:rPr>
          <w:rFonts w:ascii="Arial" w:hAnsi="Arial" w:cs="Arial"/>
          <w:color w:val="535353"/>
          <w:sz w:val="33"/>
          <w:szCs w:val="33"/>
          <w:u w:color="275570"/>
        </w:rPr>
        <w:t>)//UNCOMMENT</w:t>
      </w:r>
    </w:p>
    <w:p w14:paraId="3DAF04C7" w14:textId="77777777" w:rsidR="0054700D" w:rsidRDefault="0054700D" w:rsidP="0054700D">
      <w:pPr>
        <w:autoSpaceDE w:val="0"/>
        <w:autoSpaceDN w:val="0"/>
        <w:adjustRightInd w:val="0"/>
        <w:spacing w:line="480" w:lineRule="atLeast"/>
        <w:rPr>
          <w:rFonts w:ascii="Arial" w:hAnsi="Arial" w:cs="Arial"/>
          <w:color w:val="535353"/>
          <w:sz w:val="33"/>
          <w:szCs w:val="33"/>
          <w:u w:color="275570"/>
        </w:rPr>
      </w:pPr>
      <w:r>
        <w:rPr>
          <w:rFonts w:ascii="Arial" w:hAnsi="Arial" w:cs="Arial"/>
          <w:color w:val="535353"/>
          <w:sz w:val="33"/>
          <w:szCs w:val="33"/>
          <w:u w:color="275570"/>
        </w:rPr>
        <w:t xml:space="preserve">    public void </w:t>
      </w:r>
      <w:proofErr w:type="spellStart"/>
      <w:proofErr w:type="gramStart"/>
      <w:r>
        <w:rPr>
          <w:rFonts w:ascii="Arial" w:hAnsi="Arial" w:cs="Arial"/>
          <w:color w:val="535353"/>
          <w:sz w:val="33"/>
          <w:szCs w:val="33"/>
          <w:u w:color="275570"/>
        </w:rPr>
        <w:t>collectionOfParentClassObjects</w:t>
      </w:r>
      <w:proofErr w:type="spellEnd"/>
      <w:r>
        <w:rPr>
          <w:rFonts w:ascii="Arial" w:hAnsi="Arial" w:cs="Arial"/>
          <w:color w:val="535353"/>
          <w:sz w:val="33"/>
          <w:szCs w:val="33"/>
          <w:u w:color="275570"/>
        </w:rPr>
        <w:t>(</w:t>
      </w:r>
      <w:proofErr w:type="gramEnd"/>
      <w:r>
        <w:rPr>
          <w:rFonts w:ascii="Arial" w:hAnsi="Arial" w:cs="Arial"/>
          <w:color w:val="535353"/>
          <w:sz w:val="33"/>
          <w:szCs w:val="33"/>
          <w:u w:color="275570"/>
        </w:rPr>
        <w:t>) //UNCOMMENT</w:t>
      </w:r>
    </w:p>
    <w:p w14:paraId="7E572D8A" w14:textId="77777777" w:rsidR="0054700D" w:rsidRDefault="0054700D" w:rsidP="0054700D">
      <w:pPr>
        <w:autoSpaceDE w:val="0"/>
        <w:autoSpaceDN w:val="0"/>
        <w:adjustRightInd w:val="0"/>
        <w:spacing w:line="480" w:lineRule="atLeast"/>
        <w:rPr>
          <w:rFonts w:ascii="Arial" w:hAnsi="Arial" w:cs="Arial"/>
          <w:color w:val="535353"/>
          <w:sz w:val="33"/>
          <w:szCs w:val="33"/>
          <w:u w:color="275570"/>
        </w:rPr>
      </w:pPr>
      <w:r>
        <w:rPr>
          <w:rFonts w:ascii="Arial" w:hAnsi="Arial" w:cs="Arial"/>
          <w:color w:val="535353"/>
          <w:sz w:val="33"/>
          <w:szCs w:val="33"/>
          <w:u w:color="275570"/>
        </w:rPr>
        <w:t xml:space="preserve">    public void </w:t>
      </w:r>
      <w:proofErr w:type="spellStart"/>
      <w:proofErr w:type="gramStart"/>
      <w:r>
        <w:rPr>
          <w:rFonts w:ascii="Arial" w:hAnsi="Arial" w:cs="Arial"/>
          <w:color w:val="535353"/>
          <w:sz w:val="33"/>
          <w:szCs w:val="33"/>
          <w:u w:color="275570"/>
        </w:rPr>
        <w:t>objectRemembersItsType</w:t>
      </w:r>
      <w:proofErr w:type="spellEnd"/>
      <w:r>
        <w:rPr>
          <w:rFonts w:ascii="Arial" w:hAnsi="Arial" w:cs="Arial"/>
          <w:color w:val="535353"/>
          <w:sz w:val="33"/>
          <w:szCs w:val="33"/>
          <w:u w:color="275570"/>
        </w:rPr>
        <w:t>(</w:t>
      </w:r>
      <w:proofErr w:type="gramEnd"/>
      <w:r>
        <w:rPr>
          <w:rFonts w:ascii="Arial" w:hAnsi="Arial" w:cs="Arial"/>
          <w:color w:val="535353"/>
          <w:sz w:val="33"/>
          <w:szCs w:val="33"/>
          <w:u w:color="275570"/>
        </w:rPr>
        <w:t>) //UNCOMMENT</w:t>
      </w:r>
    </w:p>
    <w:p w14:paraId="717B12DF"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Using the type of abstract parent as a variable type</w:t>
      </w:r>
    </w:p>
    <w:p w14:paraId="198FEC13"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As you remember, with inheritance we could declare a variable of a parent </w:t>
      </w:r>
      <w:proofErr w:type="gramStart"/>
      <w:r>
        <w:rPr>
          <w:rFonts w:ascii="Arial" w:hAnsi="Arial" w:cs="Arial"/>
          <w:color w:val="2A2A2A"/>
          <w:sz w:val="34"/>
          <w:szCs w:val="34"/>
          <w:u w:color="275570"/>
        </w:rPr>
        <w:t>type, and</w:t>
      </w:r>
      <w:proofErr w:type="gramEnd"/>
      <w:r>
        <w:rPr>
          <w:rFonts w:ascii="Arial" w:hAnsi="Arial" w:cs="Arial"/>
          <w:color w:val="2A2A2A"/>
          <w:sz w:val="34"/>
          <w:szCs w:val="34"/>
          <w:u w:color="275570"/>
        </w:rPr>
        <w:t xml:space="preserve"> put an object of a child object in there.</w:t>
      </w:r>
    </w:p>
    <w:p w14:paraId="41606081"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Although we cannot create an instance of an abstract class, we are allowed to declare a variable of its type. When assigning a value to that variable we have to assign it with an instance of one of its subclasses.</w:t>
      </w:r>
    </w:p>
    <w:p w14:paraId="29631945"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UML: refer to class diagrams when you describe the below</w:t>
      </w:r>
    </w:p>
    <w:p w14:paraId="59CD2ED4"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Scroll to this code in VehicleTest.java. Code is already in start code, no need to type it: There will be an error, but we’ll get to it in a minute</w:t>
      </w:r>
    </w:p>
    <w:p w14:paraId="2F8A4EC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w:t>
      </w:r>
    </w:p>
    <w:p w14:paraId="67FD51B4" w14:textId="77777777" w:rsidR="0054700D" w:rsidRDefault="0054700D" w:rsidP="0054700D">
      <w:pPr>
        <w:numPr>
          <w:ilvl w:val="0"/>
          <w:numId w:val="8"/>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Declare a variable of an abstract class (but we can’t initialise an object of that class)</w:t>
      </w:r>
    </w:p>
    <w:p w14:paraId="7C345AA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i/>
          <w:iCs/>
          <w:color w:val="243E3E"/>
          <w:sz w:val="33"/>
          <w:szCs w:val="33"/>
          <w:u w:color="275570"/>
        </w:rPr>
        <w:t>//VehicleTest.java</w:t>
      </w:r>
    </w:p>
    <w:p w14:paraId="7F879B7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p>
    <w:p w14:paraId="10638DA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Vehicle</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vehicle</w:t>
      </w:r>
      <w:proofErr w:type="spellEnd"/>
      <w:r>
        <w:rPr>
          <w:rFonts w:ascii="Arial" w:hAnsi="Arial" w:cs="Arial"/>
          <w:b/>
          <w:bCs/>
          <w:color w:val="000000"/>
          <w:sz w:val="33"/>
          <w:szCs w:val="33"/>
          <w:u w:color="275570"/>
        </w:rPr>
        <w:t>;</w:t>
      </w:r>
    </w:p>
    <w:p w14:paraId="563F0C46" w14:textId="77777777" w:rsidR="0054700D" w:rsidRDefault="0054700D" w:rsidP="0054700D">
      <w:pPr>
        <w:numPr>
          <w:ilvl w:val="0"/>
          <w:numId w:val="9"/>
        </w:numPr>
        <w:tabs>
          <w:tab w:val="left" w:pos="220"/>
          <w:tab w:val="left" w:pos="720"/>
        </w:tabs>
        <w:autoSpaceDE w:val="0"/>
        <w:autoSpaceDN w:val="0"/>
        <w:adjustRightInd w:val="0"/>
        <w:spacing w:after="320" w:line="400" w:lineRule="atLeast"/>
        <w:ind w:hanging="720"/>
        <w:rPr>
          <w:rFonts w:ascii="Arial" w:hAnsi="Arial" w:cs="Arial"/>
          <w:color w:val="2A2A2A"/>
          <w:sz w:val="33"/>
          <w:szCs w:val="33"/>
          <w:u w:color="275570"/>
        </w:rPr>
      </w:pPr>
      <w:r>
        <w:rPr>
          <w:rFonts w:ascii="Arial" w:hAnsi="Arial" w:cs="Arial"/>
          <w:color w:val="2A2A2A"/>
          <w:sz w:val="34"/>
          <w:szCs w:val="34"/>
          <w:u w:color="275570"/>
        </w:rPr>
        <w:t>Put an object of a subclass into that variable</w:t>
      </w:r>
    </w:p>
    <w:p w14:paraId="4BC6BEE2" w14:textId="77777777" w:rsidR="0054700D" w:rsidRDefault="0054700D" w:rsidP="0054700D">
      <w:pPr>
        <w:numPr>
          <w:ilvl w:val="0"/>
          <w:numId w:val="9"/>
        </w:numPr>
        <w:tabs>
          <w:tab w:val="left" w:pos="220"/>
          <w:tab w:val="left" w:pos="720"/>
        </w:tabs>
        <w:autoSpaceDE w:val="0"/>
        <w:autoSpaceDN w:val="0"/>
        <w:adjustRightInd w:val="0"/>
        <w:spacing w:after="320" w:line="400" w:lineRule="atLeast"/>
        <w:ind w:hanging="720"/>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2F4B4B"/>
          <w:sz w:val="33"/>
          <w:szCs w:val="33"/>
          <w:u w:color="275570"/>
        </w:rPr>
        <w:t>@Test</w:t>
      </w:r>
    </w:p>
    <w:p w14:paraId="2295BBB2" w14:textId="77777777" w:rsidR="0054700D" w:rsidRDefault="0054700D" w:rsidP="0054700D">
      <w:pPr>
        <w:numPr>
          <w:ilvl w:val="0"/>
          <w:numId w:val="9"/>
        </w:numPr>
        <w:tabs>
          <w:tab w:val="left" w:pos="220"/>
          <w:tab w:val="left" w:pos="720"/>
        </w:tabs>
        <w:autoSpaceDE w:val="0"/>
        <w:autoSpaceDN w:val="0"/>
        <w:adjustRightInd w:val="0"/>
        <w:spacing w:after="320" w:line="400" w:lineRule="atLeast"/>
        <w:ind w:hanging="720"/>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carAsVehicle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54E5C1A" w14:textId="77777777" w:rsidR="0054700D" w:rsidRDefault="0054700D" w:rsidP="0054700D">
      <w:pPr>
        <w:numPr>
          <w:ilvl w:val="0"/>
          <w:numId w:val="9"/>
        </w:numPr>
        <w:tabs>
          <w:tab w:val="left" w:pos="220"/>
          <w:tab w:val="left" w:pos="720"/>
        </w:tabs>
        <w:autoSpaceDE w:val="0"/>
        <w:autoSpaceDN w:val="0"/>
        <w:adjustRightInd w:val="0"/>
        <w:spacing w:after="320" w:line="400" w:lineRule="atLeast"/>
        <w:ind w:hanging="720"/>
        <w:rPr>
          <w:rFonts w:ascii="Arial" w:hAnsi="Arial" w:cs="Arial"/>
          <w:color w:val="2A2A2A"/>
          <w:sz w:val="33"/>
          <w:szCs w:val="33"/>
          <w:u w:color="275570"/>
        </w:rPr>
      </w:pPr>
      <w:r>
        <w:rPr>
          <w:rFonts w:ascii="Arial" w:hAnsi="Arial" w:cs="Arial"/>
          <w:color w:val="2A2A2A"/>
          <w:sz w:val="33"/>
          <w:szCs w:val="33"/>
          <w:u w:color="275570"/>
        </w:rPr>
        <w:t xml:space="preserve">        vehicle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Car</w:t>
      </w:r>
      <w:r>
        <w:rPr>
          <w:rFonts w:ascii="Arial" w:hAnsi="Arial" w:cs="Arial"/>
          <w:b/>
          <w:bCs/>
          <w:color w:val="000000"/>
          <w:sz w:val="33"/>
          <w:szCs w:val="33"/>
          <w:u w:color="275570"/>
        </w:rPr>
        <w:t>(</w:t>
      </w:r>
      <w:proofErr w:type="gramEnd"/>
      <w:r>
        <w:rPr>
          <w:rFonts w:ascii="Arial" w:hAnsi="Arial" w:cs="Arial"/>
          <w:color w:val="D20035"/>
          <w:sz w:val="33"/>
          <w:szCs w:val="33"/>
          <w:u w:color="275570"/>
        </w:rPr>
        <w:t>"Audi A8"</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w:t>
      </w:r>
      <w:r>
        <w:rPr>
          <w:rFonts w:ascii="Arial" w:hAnsi="Arial" w:cs="Arial"/>
          <w:b/>
          <w:bCs/>
          <w:color w:val="000000"/>
          <w:sz w:val="33"/>
          <w:szCs w:val="33"/>
          <w:u w:color="275570"/>
        </w:rPr>
        <w:t>);</w:t>
      </w:r>
    </w:p>
    <w:p w14:paraId="0A303361" w14:textId="77777777" w:rsidR="0054700D" w:rsidRDefault="0054700D" w:rsidP="0054700D">
      <w:pPr>
        <w:numPr>
          <w:ilvl w:val="0"/>
          <w:numId w:val="9"/>
        </w:numPr>
        <w:tabs>
          <w:tab w:val="left" w:pos="220"/>
          <w:tab w:val="left" w:pos="720"/>
        </w:tabs>
        <w:autoSpaceDE w:val="0"/>
        <w:autoSpaceDN w:val="0"/>
        <w:adjustRightInd w:val="0"/>
        <w:spacing w:after="320" w:line="400" w:lineRule="atLeast"/>
        <w:ind w:hanging="720"/>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D20035"/>
          <w:sz w:val="33"/>
          <w:szCs w:val="33"/>
          <w:u w:color="275570"/>
        </w:rPr>
        <w:t>"Audi A8"</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vehicle</w:t>
      </w:r>
      <w:r>
        <w:rPr>
          <w:rFonts w:ascii="Arial" w:hAnsi="Arial" w:cs="Arial"/>
          <w:b/>
          <w:bCs/>
          <w:color w:val="000000"/>
          <w:sz w:val="33"/>
          <w:szCs w:val="33"/>
          <w:u w:color="275570"/>
        </w:rPr>
        <w:t>.</w:t>
      </w:r>
      <w:r>
        <w:rPr>
          <w:rFonts w:ascii="Arial" w:hAnsi="Arial" w:cs="Arial"/>
          <w:color w:val="0E6E6D"/>
          <w:sz w:val="33"/>
          <w:szCs w:val="33"/>
          <w:u w:color="275570"/>
        </w:rPr>
        <w:t>getModel</w:t>
      </w:r>
      <w:proofErr w:type="spellEnd"/>
      <w:r>
        <w:rPr>
          <w:rFonts w:ascii="Arial" w:hAnsi="Arial" w:cs="Arial"/>
          <w:b/>
          <w:bCs/>
          <w:color w:val="000000"/>
          <w:sz w:val="33"/>
          <w:szCs w:val="33"/>
          <w:u w:color="275570"/>
        </w:rPr>
        <w:t>());</w:t>
      </w:r>
    </w:p>
    <w:p w14:paraId="762FD339" w14:textId="77777777" w:rsidR="0054700D" w:rsidRDefault="0054700D" w:rsidP="0054700D">
      <w:pPr>
        <w:numPr>
          <w:ilvl w:val="0"/>
          <w:numId w:val="9"/>
        </w:numPr>
        <w:tabs>
          <w:tab w:val="left" w:pos="220"/>
          <w:tab w:val="left" w:pos="720"/>
        </w:tabs>
        <w:autoSpaceDE w:val="0"/>
        <w:autoSpaceDN w:val="0"/>
        <w:adjustRightInd w:val="0"/>
        <w:spacing w:after="320" w:line="400" w:lineRule="atLeast"/>
        <w:ind w:hanging="720"/>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3C71A62" w14:textId="77777777" w:rsidR="0054700D" w:rsidRDefault="0054700D" w:rsidP="0054700D">
      <w:pPr>
        <w:numPr>
          <w:ilvl w:val="0"/>
          <w:numId w:val="9"/>
        </w:numPr>
        <w:tabs>
          <w:tab w:val="left" w:pos="220"/>
          <w:tab w:val="left" w:pos="720"/>
        </w:tabs>
        <w:autoSpaceDE w:val="0"/>
        <w:autoSpaceDN w:val="0"/>
        <w:adjustRightInd w:val="0"/>
        <w:spacing w:after="320" w:line="400" w:lineRule="atLeast"/>
        <w:ind w:hanging="720"/>
        <w:rPr>
          <w:rFonts w:ascii="Arial" w:hAnsi="Arial" w:cs="Arial"/>
          <w:color w:val="2A2A2A"/>
          <w:sz w:val="33"/>
          <w:szCs w:val="33"/>
          <w:u w:color="275570"/>
        </w:rPr>
      </w:pPr>
    </w:p>
    <w:p w14:paraId="284BF200" w14:textId="77777777" w:rsidR="0054700D" w:rsidRDefault="0054700D" w:rsidP="0054700D">
      <w:pPr>
        <w:numPr>
          <w:ilvl w:val="0"/>
          <w:numId w:val="9"/>
        </w:numPr>
        <w:tabs>
          <w:tab w:val="left" w:pos="220"/>
          <w:tab w:val="left" w:pos="720"/>
        </w:tabs>
        <w:autoSpaceDE w:val="0"/>
        <w:autoSpaceDN w:val="0"/>
        <w:adjustRightInd w:val="0"/>
        <w:spacing w:after="320" w:line="400" w:lineRule="atLeast"/>
        <w:ind w:hanging="720"/>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048FC006" w14:textId="77777777" w:rsidR="0054700D" w:rsidRDefault="0054700D" w:rsidP="0054700D">
      <w:pPr>
        <w:numPr>
          <w:ilvl w:val="0"/>
          <w:numId w:val="9"/>
        </w:numPr>
        <w:tabs>
          <w:tab w:val="left" w:pos="220"/>
          <w:tab w:val="left" w:pos="720"/>
        </w:tabs>
        <w:autoSpaceDE w:val="0"/>
        <w:autoSpaceDN w:val="0"/>
        <w:adjustRightInd w:val="0"/>
        <w:spacing w:after="320" w:line="400" w:lineRule="atLeast"/>
        <w:ind w:hanging="720"/>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motorbikeAsVehicle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9C64760" w14:textId="77777777" w:rsidR="0054700D" w:rsidRDefault="0054700D" w:rsidP="0054700D">
      <w:pPr>
        <w:numPr>
          <w:ilvl w:val="0"/>
          <w:numId w:val="9"/>
        </w:numPr>
        <w:tabs>
          <w:tab w:val="left" w:pos="220"/>
          <w:tab w:val="left" w:pos="720"/>
        </w:tabs>
        <w:autoSpaceDE w:val="0"/>
        <w:autoSpaceDN w:val="0"/>
        <w:adjustRightInd w:val="0"/>
        <w:spacing w:after="320" w:line="400" w:lineRule="atLeast"/>
        <w:ind w:hanging="720"/>
        <w:rPr>
          <w:rFonts w:ascii="Arial" w:hAnsi="Arial" w:cs="Arial"/>
          <w:color w:val="2A2A2A"/>
          <w:sz w:val="33"/>
          <w:szCs w:val="33"/>
          <w:u w:color="275570"/>
        </w:rPr>
      </w:pPr>
      <w:r>
        <w:rPr>
          <w:rFonts w:ascii="Arial" w:hAnsi="Arial" w:cs="Arial"/>
          <w:color w:val="2A2A2A"/>
          <w:sz w:val="33"/>
          <w:szCs w:val="33"/>
          <w:u w:color="275570"/>
        </w:rPr>
        <w:t xml:space="preserve">        vehicle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r>
        <w:rPr>
          <w:rFonts w:ascii="Arial" w:hAnsi="Arial" w:cs="Arial"/>
          <w:b/>
          <w:bCs/>
          <w:color w:val="354175"/>
          <w:sz w:val="33"/>
          <w:szCs w:val="33"/>
          <w:u w:color="275570"/>
        </w:rPr>
        <w:t>Motorbike</w:t>
      </w:r>
      <w:r>
        <w:rPr>
          <w:rFonts w:ascii="Arial" w:hAnsi="Arial" w:cs="Arial"/>
          <w:b/>
          <w:bCs/>
          <w:color w:val="000000"/>
          <w:sz w:val="33"/>
          <w:szCs w:val="33"/>
          <w:u w:color="275570"/>
        </w:rPr>
        <w:t>(</w:t>
      </w:r>
      <w:r>
        <w:rPr>
          <w:rFonts w:ascii="Arial" w:hAnsi="Arial" w:cs="Arial"/>
          <w:color w:val="D20035"/>
          <w:sz w:val="33"/>
          <w:szCs w:val="33"/>
          <w:u w:color="275570"/>
        </w:rPr>
        <w:t>"Harley"</w:t>
      </w:r>
      <w:r>
        <w:rPr>
          <w:rFonts w:ascii="Arial" w:hAnsi="Arial" w:cs="Arial"/>
          <w:b/>
          <w:bCs/>
          <w:color w:val="000000"/>
          <w:sz w:val="33"/>
          <w:szCs w:val="33"/>
          <w:u w:color="275570"/>
        </w:rPr>
        <w:t>);</w:t>
      </w:r>
    </w:p>
    <w:p w14:paraId="66ACF342" w14:textId="77777777" w:rsidR="0054700D" w:rsidRDefault="0054700D" w:rsidP="0054700D">
      <w:pPr>
        <w:numPr>
          <w:ilvl w:val="0"/>
          <w:numId w:val="9"/>
        </w:numPr>
        <w:tabs>
          <w:tab w:val="left" w:pos="220"/>
          <w:tab w:val="left" w:pos="720"/>
        </w:tabs>
        <w:autoSpaceDE w:val="0"/>
        <w:autoSpaceDN w:val="0"/>
        <w:adjustRightInd w:val="0"/>
        <w:spacing w:after="320" w:line="400" w:lineRule="atLeast"/>
        <w:ind w:hanging="720"/>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D20035"/>
          <w:sz w:val="33"/>
          <w:szCs w:val="33"/>
          <w:u w:color="275570"/>
        </w:rPr>
        <w:t>"Harley"</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vehicle</w:t>
      </w:r>
      <w:r>
        <w:rPr>
          <w:rFonts w:ascii="Arial" w:hAnsi="Arial" w:cs="Arial"/>
          <w:b/>
          <w:bCs/>
          <w:color w:val="000000"/>
          <w:sz w:val="33"/>
          <w:szCs w:val="33"/>
          <w:u w:color="275570"/>
        </w:rPr>
        <w:t>.</w:t>
      </w:r>
      <w:r>
        <w:rPr>
          <w:rFonts w:ascii="Arial" w:hAnsi="Arial" w:cs="Arial"/>
          <w:color w:val="0E6E6D"/>
          <w:sz w:val="33"/>
          <w:szCs w:val="33"/>
          <w:u w:color="275570"/>
        </w:rPr>
        <w:t>getModel</w:t>
      </w:r>
      <w:proofErr w:type="spellEnd"/>
      <w:r>
        <w:rPr>
          <w:rFonts w:ascii="Arial" w:hAnsi="Arial" w:cs="Arial"/>
          <w:b/>
          <w:bCs/>
          <w:color w:val="000000"/>
          <w:sz w:val="33"/>
          <w:szCs w:val="33"/>
          <w:u w:color="275570"/>
        </w:rPr>
        <w:t>());</w:t>
      </w:r>
    </w:p>
    <w:p w14:paraId="13FD0C76" w14:textId="77777777" w:rsidR="0054700D" w:rsidRDefault="0054700D" w:rsidP="0054700D">
      <w:pPr>
        <w:numPr>
          <w:ilvl w:val="0"/>
          <w:numId w:val="9"/>
        </w:numPr>
        <w:tabs>
          <w:tab w:val="left" w:pos="220"/>
          <w:tab w:val="left" w:pos="720"/>
        </w:tabs>
        <w:autoSpaceDE w:val="0"/>
        <w:autoSpaceDN w:val="0"/>
        <w:adjustRightInd w:val="0"/>
        <w:spacing w:after="320" w:line="400" w:lineRule="atLeast"/>
        <w:ind w:hanging="720"/>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DD3CA67" w14:textId="77777777" w:rsidR="0054700D" w:rsidRDefault="0054700D" w:rsidP="0054700D">
      <w:pPr>
        <w:numPr>
          <w:ilvl w:val="0"/>
          <w:numId w:val="9"/>
        </w:numPr>
        <w:tabs>
          <w:tab w:val="left" w:pos="220"/>
          <w:tab w:val="left" w:pos="720"/>
        </w:tabs>
        <w:autoSpaceDE w:val="0"/>
        <w:autoSpaceDN w:val="0"/>
        <w:adjustRightInd w:val="0"/>
        <w:spacing w:after="320" w:line="400" w:lineRule="atLeast"/>
        <w:ind w:hanging="720"/>
        <w:rPr>
          <w:rFonts w:ascii="Arial" w:hAnsi="Arial" w:cs="Arial"/>
          <w:color w:val="2A2A2A"/>
          <w:sz w:val="33"/>
          <w:szCs w:val="33"/>
          <w:u w:color="275570"/>
        </w:rPr>
      </w:pPr>
      <w:r>
        <w:rPr>
          <w:rFonts w:ascii="Arial" w:hAnsi="Arial" w:cs="Arial"/>
          <w:color w:val="2A2A2A"/>
          <w:sz w:val="33"/>
          <w:szCs w:val="33"/>
          <w:u w:color="275570"/>
        </w:rPr>
        <w:t xml:space="preserve">    </w:t>
      </w:r>
    </w:p>
    <w:p w14:paraId="7108D2D1" w14:textId="77777777" w:rsidR="0054700D" w:rsidRDefault="0054700D" w:rsidP="0054700D">
      <w:pPr>
        <w:numPr>
          <w:ilvl w:val="0"/>
          <w:numId w:val="9"/>
        </w:numPr>
        <w:tabs>
          <w:tab w:val="left" w:pos="220"/>
          <w:tab w:val="left" w:pos="720"/>
        </w:tabs>
        <w:autoSpaceDE w:val="0"/>
        <w:autoSpaceDN w:val="0"/>
        <w:adjustRightInd w:val="0"/>
        <w:spacing w:after="320" w:line="400" w:lineRule="atLeast"/>
        <w:ind w:hanging="720"/>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7A8C9070" w14:textId="77777777" w:rsidR="0054700D" w:rsidRDefault="0054700D" w:rsidP="0054700D">
      <w:pPr>
        <w:numPr>
          <w:ilvl w:val="0"/>
          <w:numId w:val="9"/>
        </w:numPr>
        <w:tabs>
          <w:tab w:val="left" w:pos="220"/>
          <w:tab w:val="left" w:pos="720"/>
        </w:tabs>
        <w:autoSpaceDE w:val="0"/>
        <w:autoSpaceDN w:val="0"/>
        <w:adjustRightInd w:val="0"/>
        <w:spacing w:after="320" w:line="400" w:lineRule="atLeast"/>
        <w:ind w:hanging="720"/>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changeTypeOfVehicle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D8E03E8" w14:textId="77777777" w:rsidR="0054700D" w:rsidRDefault="0054700D" w:rsidP="0054700D">
      <w:pPr>
        <w:numPr>
          <w:ilvl w:val="0"/>
          <w:numId w:val="9"/>
        </w:numPr>
        <w:tabs>
          <w:tab w:val="left" w:pos="220"/>
          <w:tab w:val="left" w:pos="720"/>
        </w:tabs>
        <w:autoSpaceDE w:val="0"/>
        <w:autoSpaceDN w:val="0"/>
        <w:adjustRightInd w:val="0"/>
        <w:spacing w:after="320" w:line="400" w:lineRule="atLeast"/>
        <w:ind w:hanging="720"/>
        <w:rPr>
          <w:rFonts w:ascii="Arial" w:hAnsi="Arial" w:cs="Arial"/>
          <w:color w:val="2A2A2A"/>
          <w:sz w:val="33"/>
          <w:szCs w:val="33"/>
          <w:u w:color="275570"/>
        </w:rPr>
      </w:pPr>
      <w:r>
        <w:rPr>
          <w:rFonts w:ascii="Arial" w:hAnsi="Arial" w:cs="Arial"/>
          <w:color w:val="2A2A2A"/>
          <w:sz w:val="33"/>
          <w:szCs w:val="33"/>
          <w:u w:color="275570"/>
        </w:rPr>
        <w:t xml:space="preserve">        vehicle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Car</w:t>
      </w:r>
      <w:r>
        <w:rPr>
          <w:rFonts w:ascii="Arial" w:hAnsi="Arial" w:cs="Arial"/>
          <w:b/>
          <w:bCs/>
          <w:color w:val="000000"/>
          <w:sz w:val="33"/>
          <w:szCs w:val="33"/>
          <w:u w:color="275570"/>
        </w:rPr>
        <w:t>(</w:t>
      </w:r>
      <w:proofErr w:type="gramEnd"/>
      <w:r>
        <w:rPr>
          <w:rFonts w:ascii="Arial" w:hAnsi="Arial" w:cs="Arial"/>
          <w:color w:val="D20035"/>
          <w:sz w:val="33"/>
          <w:szCs w:val="33"/>
          <w:u w:color="275570"/>
        </w:rPr>
        <w:t>"Audi A8"</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w:t>
      </w:r>
      <w:r>
        <w:rPr>
          <w:rFonts w:ascii="Arial" w:hAnsi="Arial" w:cs="Arial"/>
          <w:b/>
          <w:bCs/>
          <w:color w:val="000000"/>
          <w:sz w:val="33"/>
          <w:szCs w:val="33"/>
          <w:u w:color="275570"/>
        </w:rPr>
        <w:t>);</w:t>
      </w:r>
    </w:p>
    <w:p w14:paraId="4C38D8C9" w14:textId="77777777" w:rsidR="0054700D" w:rsidRDefault="0054700D" w:rsidP="0054700D">
      <w:pPr>
        <w:numPr>
          <w:ilvl w:val="0"/>
          <w:numId w:val="9"/>
        </w:numPr>
        <w:tabs>
          <w:tab w:val="left" w:pos="220"/>
          <w:tab w:val="left" w:pos="720"/>
        </w:tabs>
        <w:autoSpaceDE w:val="0"/>
        <w:autoSpaceDN w:val="0"/>
        <w:adjustRightInd w:val="0"/>
        <w:spacing w:after="320" w:line="400" w:lineRule="atLeast"/>
        <w:ind w:hanging="720"/>
        <w:rPr>
          <w:rFonts w:ascii="Arial" w:hAnsi="Arial" w:cs="Arial"/>
          <w:color w:val="2A2A2A"/>
          <w:sz w:val="33"/>
          <w:szCs w:val="33"/>
          <w:u w:color="275570"/>
        </w:rPr>
      </w:pPr>
      <w:r>
        <w:rPr>
          <w:rFonts w:ascii="Arial" w:hAnsi="Arial" w:cs="Arial"/>
          <w:color w:val="2A2A2A"/>
          <w:sz w:val="33"/>
          <w:szCs w:val="33"/>
          <w:u w:color="275570"/>
        </w:rPr>
        <w:t xml:space="preserve">        vehicle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r>
        <w:rPr>
          <w:rFonts w:ascii="Arial" w:hAnsi="Arial" w:cs="Arial"/>
          <w:b/>
          <w:bCs/>
          <w:color w:val="354175"/>
          <w:sz w:val="33"/>
          <w:szCs w:val="33"/>
          <w:u w:color="275570"/>
        </w:rPr>
        <w:t>Motorbike</w:t>
      </w:r>
      <w:r>
        <w:rPr>
          <w:rFonts w:ascii="Arial" w:hAnsi="Arial" w:cs="Arial"/>
          <w:b/>
          <w:bCs/>
          <w:color w:val="000000"/>
          <w:sz w:val="33"/>
          <w:szCs w:val="33"/>
          <w:u w:color="275570"/>
        </w:rPr>
        <w:t>(</w:t>
      </w:r>
      <w:r>
        <w:rPr>
          <w:rFonts w:ascii="Arial" w:hAnsi="Arial" w:cs="Arial"/>
          <w:color w:val="D20035"/>
          <w:sz w:val="33"/>
          <w:szCs w:val="33"/>
          <w:u w:color="275570"/>
        </w:rPr>
        <w:t>"Harley"</w:t>
      </w:r>
      <w:r>
        <w:rPr>
          <w:rFonts w:ascii="Arial" w:hAnsi="Arial" w:cs="Arial"/>
          <w:b/>
          <w:bCs/>
          <w:color w:val="000000"/>
          <w:sz w:val="33"/>
          <w:szCs w:val="33"/>
          <w:u w:color="275570"/>
        </w:rPr>
        <w:t>);</w:t>
      </w:r>
    </w:p>
    <w:p w14:paraId="3BE17A73" w14:textId="77777777" w:rsidR="0054700D" w:rsidRDefault="0054700D" w:rsidP="0054700D">
      <w:pPr>
        <w:numPr>
          <w:ilvl w:val="0"/>
          <w:numId w:val="9"/>
        </w:numPr>
        <w:tabs>
          <w:tab w:val="left" w:pos="220"/>
          <w:tab w:val="left" w:pos="720"/>
        </w:tabs>
        <w:autoSpaceDE w:val="0"/>
        <w:autoSpaceDN w:val="0"/>
        <w:adjustRightInd w:val="0"/>
        <w:spacing w:after="320" w:line="400" w:lineRule="atLeast"/>
        <w:ind w:hanging="720"/>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D20035"/>
          <w:sz w:val="33"/>
          <w:szCs w:val="33"/>
          <w:u w:color="275570"/>
        </w:rPr>
        <w:t>"Harley"</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vehicle</w:t>
      </w:r>
      <w:r>
        <w:rPr>
          <w:rFonts w:ascii="Arial" w:hAnsi="Arial" w:cs="Arial"/>
          <w:b/>
          <w:bCs/>
          <w:color w:val="000000"/>
          <w:sz w:val="33"/>
          <w:szCs w:val="33"/>
          <w:u w:color="275570"/>
        </w:rPr>
        <w:t>.</w:t>
      </w:r>
      <w:r>
        <w:rPr>
          <w:rFonts w:ascii="Arial" w:hAnsi="Arial" w:cs="Arial"/>
          <w:color w:val="0E6E6D"/>
          <w:sz w:val="33"/>
          <w:szCs w:val="33"/>
          <w:u w:color="275570"/>
        </w:rPr>
        <w:t>getModel</w:t>
      </w:r>
      <w:proofErr w:type="spellEnd"/>
      <w:r>
        <w:rPr>
          <w:rFonts w:ascii="Arial" w:hAnsi="Arial" w:cs="Arial"/>
          <w:b/>
          <w:bCs/>
          <w:color w:val="000000"/>
          <w:sz w:val="33"/>
          <w:szCs w:val="33"/>
          <w:u w:color="275570"/>
        </w:rPr>
        <w:t>());</w:t>
      </w:r>
    </w:p>
    <w:p w14:paraId="5423690A" w14:textId="77777777" w:rsidR="0054700D" w:rsidRDefault="0054700D" w:rsidP="0054700D">
      <w:pPr>
        <w:numPr>
          <w:ilvl w:val="0"/>
          <w:numId w:val="9"/>
        </w:numPr>
        <w:tabs>
          <w:tab w:val="left" w:pos="220"/>
          <w:tab w:val="left" w:pos="720"/>
        </w:tabs>
        <w:autoSpaceDE w:val="0"/>
        <w:autoSpaceDN w:val="0"/>
        <w:adjustRightInd w:val="0"/>
        <w:spacing w:after="320" w:line="400" w:lineRule="atLeast"/>
        <w:ind w:hanging="720"/>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D81879C" w14:textId="77777777" w:rsidR="0054700D" w:rsidRDefault="0054700D" w:rsidP="0054700D">
      <w:pPr>
        <w:numPr>
          <w:ilvl w:val="0"/>
          <w:numId w:val="10"/>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Declare a collection of objects of the abstract class </w:t>
      </w:r>
      <w:proofErr w:type="gramStart"/>
      <w:r>
        <w:rPr>
          <w:rFonts w:ascii="Arial" w:hAnsi="Arial" w:cs="Arial"/>
          <w:color w:val="2A2A2A"/>
          <w:sz w:val="34"/>
          <w:szCs w:val="34"/>
          <w:u w:color="275570"/>
        </w:rPr>
        <w:t>Vehicle ,</w:t>
      </w:r>
      <w:proofErr w:type="gramEnd"/>
      <w:r>
        <w:rPr>
          <w:rFonts w:ascii="Arial" w:hAnsi="Arial" w:cs="Arial"/>
          <w:color w:val="2A2A2A"/>
          <w:sz w:val="34"/>
          <w:szCs w:val="34"/>
          <w:u w:color="275570"/>
        </w:rPr>
        <w:t xml:space="preserve"> but we cannot create an object of Vehicle and put it in there.</w:t>
      </w:r>
    </w:p>
    <w:p w14:paraId="1D3C69DB"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Let’s look at the last test </w:t>
      </w:r>
      <w:proofErr w:type="spellStart"/>
      <w:r>
        <w:rPr>
          <w:rFonts w:ascii="Arial" w:hAnsi="Arial" w:cs="Arial"/>
          <w:color w:val="2A2A2A"/>
          <w:sz w:val="34"/>
          <w:szCs w:val="34"/>
          <w:u w:color="275570"/>
        </w:rPr>
        <w:t>collectionOfParentClassObjects</w:t>
      </w:r>
      <w:proofErr w:type="spellEnd"/>
    </w:p>
    <w:p w14:paraId="31B5A58A"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 xml:space="preserve">to remove the error comment out the line: // </w:t>
      </w:r>
      <w:proofErr w:type="spellStart"/>
      <w:proofErr w:type="gramStart"/>
      <w:r>
        <w:rPr>
          <w:rFonts w:ascii="Arial" w:hAnsi="Arial" w:cs="Arial"/>
          <w:color w:val="535353"/>
          <w:sz w:val="34"/>
          <w:szCs w:val="34"/>
          <w:u w:color="275570"/>
        </w:rPr>
        <w:t>vehicles.add</w:t>
      </w:r>
      <w:proofErr w:type="spellEnd"/>
      <w:r>
        <w:rPr>
          <w:rFonts w:ascii="Arial" w:hAnsi="Arial" w:cs="Arial"/>
          <w:color w:val="535353"/>
          <w:sz w:val="34"/>
          <w:szCs w:val="34"/>
          <w:u w:color="275570"/>
        </w:rPr>
        <w:t>( new</w:t>
      </w:r>
      <w:proofErr w:type="gramEnd"/>
      <w:r>
        <w:rPr>
          <w:rFonts w:ascii="Arial" w:hAnsi="Arial" w:cs="Arial"/>
          <w:color w:val="535353"/>
          <w:sz w:val="34"/>
          <w:szCs w:val="34"/>
          <w:u w:color="275570"/>
        </w:rPr>
        <w:t xml:space="preserve"> Vehicle("Mini Morris", 4));</w:t>
      </w:r>
    </w:p>
    <w:p w14:paraId="209C74B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2D35E18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collectionOfParentClassObjects</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718C99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ArrayList</w:t>
      </w:r>
      <w:proofErr w:type="spellEnd"/>
      <w:r>
        <w:rPr>
          <w:rFonts w:ascii="Arial" w:hAnsi="Arial" w:cs="Arial"/>
          <w:b/>
          <w:bCs/>
          <w:color w:val="000000"/>
          <w:sz w:val="33"/>
          <w:szCs w:val="33"/>
          <w:u w:color="275570"/>
        </w:rPr>
        <w:t>&lt;</w:t>
      </w:r>
      <w:r>
        <w:rPr>
          <w:rFonts w:ascii="Arial" w:hAnsi="Arial" w:cs="Arial"/>
          <w:b/>
          <w:bCs/>
          <w:color w:val="354175"/>
          <w:sz w:val="33"/>
          <w:szCs w:val="33"/>
          <w:u w:color="275570"/>
        </w:rPr>
        <w:t>Vehicle</w:t>
      </w:r>
      <w:r>
        <w:rPr>
          <w:rFonts w:ascii="Arial" w:hAnsi="Arial" w:cs="Arial"/>
          <w:b/>
          <w:bCs/>
          <w:color w:val="000000"/>
          <w:sz w:val="33"/>
          <w:szCs w:val="33"/>
          <w:u w:color="275570"/>
        </w:rPr>
        <w:t>&gt;</w:t>
      </w:r>
      <w:r>
        <w:rPr>
          <w:rFonts w:ascii="Arial" w:hAnsi="Arial" w:cs="Arial"/>
          <w:color w:val="2A2A2A"/>
          <w:sz w:val="33"/>
          <w:szCs w:val="33"/>
          <w:u w:color="275570"/>
        </w:rPr>
        <w:t xml:space="preserve"> vehicles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ArrayList</w:t>
      </w:r>
      <w:proofErr w:type="spellEnd"/>
      <w:r>
        <w:rPr>
          <w:rFonts w:ascii="Arial" w:hAnsi="Arial" w:cs="Arial"/>
          <w:b/>
          <w:bCs/>
          <w:color w:val="000000"/>
          <w:sz w:val="33"/>
          <w:szCs w:val="33"/>
          <w:u w:color="275570"/>
        </w:rPr>
        <w:t>&lt;</w:t>
      </w:r>
      <w:proofErr w:type="gramStart"/>
      <w:r>
        <w:rPr>
          <w:rFonts w:ascii="Arial" w:hAnsi="Arial" w:cs="Arial"/>
          <w:b/>
          <w:bCs/>
          <w:color w:val="000000"/>
          <w:sz w:val="33"/>
          <w:szCs w:val="33"/>
          <w:u w:color="275570"/>
        </w:rPr>
        <w:t>&gt;(</w:t>
      </w:r>
      <w:proofErr w:type="gramEnd"/>
      <w:r>
        <w:rPr>
          <w:rFonts w:ascii="Arial" w:hAnsi="Arial" w:cs="Arial"/>
          <w:b/>
          <w:bCs/>
          <w:color w:val="000000"/>
          <w:sz w:val="33"/>
          <w:szCs w:val="33"/>
          <w:u w:color="275570"/>
        </w:rPr>
        <w:t>);</w:t>
      </w:r>
    </w:p>
    <w:p w14:paraId="5CFB44E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vehicles</w:t>
      </w:r>
      <w:r>
        <w:rPr>
          <w:rFonts w:ascii="Arial" w:hAnsi="Arial" w:cs="Arial"/>
          <w:b/>
          <w:bCs/>
          <w:color w:val="000000"/>
          <w:sz w:val="33"/>
          <w:szCs w:val="33"/>
          <w:u w:color="275570"/>
        </w:rPr>
        <w:t>.</w:t>
      </w:r>
      <w:r>
        <w:rPr>
          <w:rFonts w:ascii="Arial" w:hAnsi="Arial" w:cs="Arial"/>
          <w:color w:val="0E6E6D"/>
          <w:sz w:val="33"/>
          <w:szCs w:val="33"/>
          <w:u w:color="275570"/>
        </w:rPr>
        <w:t>add</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proofErr w:type="gramEnd"/>
      <w:r>
        <w:rPr>
          <w:rFonts w:ascii="Arial" w:hAnsi="Arial" w:cs="Arial"/>
          <w:color w:val="2A2A2A"/>
          <w:sz w:val="33"/>
          <w:szCs w:val="33"/>
          <w:u w:color="275570"/>
        </w:rPr>
        <w:t xml:space="preserve"> </w:t>
      </w:r>
      <w:r>
        <w:rPr>
          <w:rFonts w:ascii="Arial" w:hAnsi="Arial" w:cs="Arial"/>
          <w:b/>
          <w:bCs/>
          <w:color w:val="354175"/>
          <w:sz w:val="33"/>
          <w:szCs w:val="33"/>
          <w:u w:color="275570"/>
        </w:rPr>
        <w:t>Car</w:t>
      </w:r>
      <w:r>
        <w:rPr>
          <w:rFonts w:ascii="Arial" w:hAnsi="Arial" w:cs="Arial"/>
          <w:b/>
          <w:bCs/>
          <w:color w:val="000000"/>
          <w:sz w:val="33"/>
          <w:szCs w:val="33"/>
          <w:u w:color="275570"/>
        </w:rPr>
        <w:t>(</w:t>
      </w:r>
      <w:r>
        <w:rPr>
          <w:rFonts w:ascii="Arial" w:hAnsi="Arial" w:cs="Arial"/>
          <w:color w:val="D20035"/>
          <w:sz w:val="33"/>
          <w:szCs w:val="33"/>
          <w:u w:color="275570"/>
        </w:rPr>
        <w:t>"Audi A8"</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w:t>
      </w:r>
      <w:r>
        <w:rPr>
          <w:rFonts w:ascii="Arial" w:hAnsi="Arial" w:cs="Arial"/>
          <w:b/>
          <w:bCs/>
          <w:color w:val="000000"/>
          <w:sz w:val="33"/>
          <w:szCs w:val="33"/>
          <w:u w:color="275570"/>
        </w:rPr>
        <w:t>));</w:t>
      </w:r>
    </w:p>
    <w:p w14:paraId="2E8F4CF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vehicles</w:t>
      </w:r>
      <w:r>
        <w:rPr>
          <w:rFonts w:ascii="Arial" w:hAnsi="Arial" w:cs="Arial"/>
          <w:b/>
          <w:bCs/>
          <w:color w:val="000000"/>
          <w:sz w:val="33"/>
          <w:szCs w:val="33"/>
          <w:u w:color="275570"/>
        </w:rPr>
        <w:t>.</w:t>
      </w:r>
      <w:r>
        <w:rPr>
          <w:rFonts w:ascii="Arial" w:hAnsi="Arial" w:cs="Arial"/>
          <w:color w:val="0E6E6D"/>
          <w:sz w:val="33"/>
          <w:szCs w:val="33"/>
          <w:u w:color="275570"/>
        </w:rPr>
        <w:t>add</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proofErr w:type="gramEnd"/>
      <w:r>
        <w:rPr>
          <w:rFonts w:ascii="Arial" w:hAnsi="Arial" w:cs="Arial"/>
          <w:color w:val="2A2A2A"/>
          <w:sz w:val="33"/>
          <w:szCs w:val="33"/>
          <w:u w:color="275570"/>
        </w:rPr>
        <w:t xml:space="preserve"> </w:t>
      </w:r>
      <w:r>
        <w:rPr>
          <w:rFonts w:ascii="Arial" w:hAnsi="Arial" w:cs="Arial"/>
          <w:b/>
          <w:bCs/>
          <w:color w:val="354175"/>
          <w:sz w:val="33"/>
          <w:szCs w:val="33"/>
          <w:u w:color="275570"/>
        </w:rPr>
        <w:t>Motorbike</w:t>
      </w:r>
      <w:r>
        <w:rPr>
          <w:rFonts w:ascii="Arial" w:hAnsi="Arial" w:cs="Arial"/>
          <w:b/>
          <w:bCs/>
          <w:color w:val="000000"/>
          <w:sz w:val="33"/>
          <w:szCs w:val="33"/>
          <w:u w:color="275570"/>
        </w:rPr>
        <w:t>(</w:t>
      </w:r>
      <w:r>
        <w:rPr>
          <w:rFonts w:ascii="Arial" w:hAnsi="Arial" w:cs="Arial"/>
          <w:color w:val="D20035"/>
          <w:sz w:val="33"/>
          <w:szCs w:val="33"/>
          <w:u w:color="275570"/>
        </w:rPr>
        <w:t>"Harley"</w:t>
      </w:r>
      <w:r>
        <w:rPr>
          <w:rFonts w:ascii="Arial" w:hAnsi="Arial" w:cs="Arial"/>
          <w:b/>
          <w:bCs/>
          <w:color w:val="000000"/>
          <w:sz w:val="33"/>
          <w:szCs w:val="33"/>
          <w:u w:color="275570"/>
        </w:rPr>
        <w:t>));</w:t>
      </w:r>
    </w:p>
    <w:p w14:paraId="4A87E9D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w:t>
      </w:r>
      <w:proofErr w:type="gramStart"/>
      <w:r>
        <w:rPr>
          <w:rFonts w:ascii="Arial" w:hAnsi="Arial" w:cs="Arial"/>
          <w:i/>
          <w:iCs/>
          <w:color w:val="243E3E"/>
          <w:sz w:val="33"/>
          <w:szCs w:val="33"/>
          <w:u w:color="275570"/>
        </w:rPr>
        <w:t xml:space="preserve">/  </w:t>
      </w:r>
      <w:proofErr w:type="spellStart"/>
      <w:r>
        <w:rPr>
          <w:rFonts w:ascii="Arial" w:hAnsi="Arial" w:cs="Arial"/>
          <w:i/>
          <w:iCs/>
          <w:color w:val="243E3E"/>
          <w:sz w:val="33"/>
          <w:szCs w:val="33"/>
          <w:u w:color="275570"/>
        </w:rPr>
        <w:t>vehicles.add</w:t>
      </w:r>
      <w:proofErr w:type="spellEnd"/>
      <w:proofErr w:type="gramEnd"/>
      <w:r>
        <w:rPr>
          <w:rFonts w:ascii="Arial" w:hAnsi="Arial" w:cs="Arial"/>
          <w:i/>
          <w:iCs/>
          <w:color w:val="243E3E"/>
          <w:sz w:val="33"/>
          <w:szCs w:val="33"/>
          <w:u w:color="275570"/>
        </w:rPr>
        <w:t>( new Vehicle("Mini Morris", 4)); //MODIFIED</w:t>
      </w:r>
    </w:p>
    <w:p w14:paraId="5B235FC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118987"/>
          <w:sz w:val="33"/>
          <w:szCs w:val="33"/>
          <w:u w:color="275570"/>
        </w:rPr>
        <w:t>3</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vehicles</w:t>
      </w:r>
      <w:r>
        <w:rPr>
          <w:rFonts w:ascii="Arial" w:hAnsi="Arial" w:cs="Arial"/>
          <w:b/>
          <w:bCs/>
          <w:color w:val="000000"/>
          <w:sz w:val="33"/>
          <w:szCs w:val="33"/>
          <w:u w:color="275570"/>
        </w:rPr>
        <w:t>.</w:t>
      </w:r>
      <w:r>
        <w:rPr>
          <w:rFonts w:ascii="Arial" w:hAnsi="Arial" w:cs="Arial"/>
          <w:color w:val="0E6E6D"/>
          <w:sz w:val="33"/>
          <w:szCs w:val="33"/>
          <w:u w:color="275570"/>
        </w:rPr>
        <w:t>size</w:t>
      </w:r>
      <w:proofErr w:type="spellEnd"/>
      <w:r>
        <w:rPr>
          <w:rFonts w:ascii="Arial" w:hAnsi="Arial" w:cs="Arial"/>
          <w:b/>
          <w:bCs/>
          <w:color w:val="000000"/>
          <w:sz w:val="33"/>
          <w:szCs w:val="33"/>
          <w:u w:color="275570"/>
        </w:rPr>
        <w:t>());</w:t>
      </w:r>
    </w:p>
    <w:p w14:paraId="771D703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F66C68C"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 xml:space="preserve">optional: a quick note on casting. You can show it in your </w:t>
      </w:r>
      <w:proofErr w:type="gramStart"/>
      <w:r>
        <w:rPr>
          <w:rFonts w:ascii="Arial" w:hAnsi="Arial" w:cs="Arial"/>
          <w:color w:val="535353"/>
          <w:sz w:val="34"/>
          <w:szCs w:val="34"/>
          <w:u w:color="275570"/>
        </w:rPr>
        <w:t>code, and</w:t>
      </w:r>
      <w:proofErr w:type="gramEnd"/>
      <w:r>
        <w:rPr>
          <w:rFonts w:ascii="Arial" w:hAnsi="Arial" w:cs="Arial"/>
          <w:color w:val="535353"/>
          <w:sz w:val="34"/>
          <w:szCs w:val="34"/>
          <w:u w:color="275570"/>
        </w:rPr>
        <w:t xml:space="preserve"> mention that they can read up on it and that we’ll talk about it later.</w:t>
      </w:r>
    </w:p>
    <w:p w14:paraId="64DBB74F" w14:textId="77777777" w:rsidR="0054700D" w:rsidRDefault="0054700D" w:rsidP="0054700D">
      <w:pPr>
        <w:numPr>
          <w:ilvl w:val="0"/>
          <w:numId w:val="1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Note that when we put a subclass object into a parent class variable, it does not lose any of the details that came from the subclass. But to access </w:t>
      </w:r>
      <w:proofErr w:type="gramStart"/>
      <w:r>
        <w:rPr>
          <w:rFonts w:ascii="Arial" w:hAnsi="Arial" w:cs="Arial"/>
          <w:color w:val="2A2A2A"/>
          <w:sz w:val="34"/>
          <w:szCs w:val="34"/>
          <w:u w:color="275570"/>
        </w:rPr>
        <w:t>it’s</w:t>
      </w:r>
      <w:proofErr w:type="gramEnd"/>
      <w:r>
        <w:rPr>
          <w:rFonts w:ascii="Arial" w:hAnsi="Arial" w:cs="Arial"/>
          <w:color w:val="2A2A2A"/>
          <w:sz w:val="34"/>
          <w:szCs w:val="34"/>
          <w:u w:color="275570"/>
        </w:rPr>
        <w:t xml:space="preserve"> subclass specific information, you’ll need to cast it (ensure the compiler that you know what you’re doing). Syntax for casting </w:t>
      </w:r>
      <w:proofErr w:type="gramStart"/>
      <w:r>
        <w:rPr>
          <w:rFonts w:ascii="Arial" w:hAnsi="Arial" w:cs="Arial"/>
          <w:color w:val="2A2A2A"/>
          <w:sz w:val="34"/>
          <w:szCs w:val="34"/>
          <w:u w:color="275570"/>
        </w:rPr>
        <w:t>is:</w:t>
      </w:r>
      <w:proofErr w:type="gramEnd"/>
      <w:r>
        <w:rPr>
          <w:rFonts w:ascii="Arial" w:hAnsi="Arial" w:cs="Arial"/>
          <w:color w:val="2A2A2A"/>
          <w:sz w:val="34"/>
          <w:szCs w:val="34"/>
          <w:u w:color="275570"/>
        </w:rPr>
        <w:t xml:space="preserve"> put a subclass name in brackets just before the assignment like in below code.</w:t>
      </w:r>
    </w:p>
    <w:p w14:paraId="5C14325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0DDCB30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objectRemembersItsType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6CD424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vehicle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Car</w:t>
      </w:r>
      <w:r>
        <w:rPr>
          <w:rFonts w:ascii="Arial" w:hAnsi="Arial" w:cs="Arial"/>
          <w:b/>
          <w:bCs/>
          <w:color w:val="000000"/>
          <w:sz w:val="33"/>
          <w:szCs w:val="33"/>
          <w:u w:color="275570"/>
        </w:rPr>
        <w:t>(</w:t>
      </w:r>
      <w:proofErr w:type="gramEnd"/>
      <w:r>
        <w:rPr>
          <w:rFonts w:ascii="Arial" w:hAnsi="Arial" w:cs="Arial"/>
          <w:color w:val="D20035"/>
          <w:sz w:val="33"/>
          <w:szCs w:val="33"/>
          <w:u w:color="275570"/>
        </w:rPr>
        <w:t>"Audi A8"</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w:t>
      </w:r>
      <w:r>
        <w:rPr>
          <w:rFonts w:ascii="Arial" w:hAnsi="Arial" w:cs="Arial"/>
          <w:b/>
          <w:bCs/>
          <w:color w:val="000000"/>
          <w:sz w:val="33"/>
          <w:szCs w:val="33"/>
          <w:u w:color="275570"/>
        </w:rPr>
        <w:t>);</w:t>
      </w:r>
    </w:p>
    <w:p w14:paraId="6B7467B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354175"/>
          <w:sz w:val="33"/>
          <w:szCs w:val="33"/>
          <w:u w:color="275570"/>
        </w:rPr>
        <w:t>Car</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car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b/>
          <w:bCs/>
          <w:color w:val="354175"/>
          <w:sz w:val="33"/>
          <w:szCs w:val="33"/>
          <w:u w:color="275570"/>
        </w:rPr>
        <w:t>Car</w:t>
      </w:r>
      <w:r>
        <w:rPr>
          <w:rFonts w:ascii="Arial" w:hAnsi="Arial" w:cs="Arial"/>
          <w:b/>
          <w:bCs/>
          <w:color w:val="000000"/>
          <w:sz w:val="33"/>
          <w:szCs w:val="33"/>
          <w:u w:color="275570"/>
        </w:rPr>
        <w:t>)</w:t>
      </w:r>
      <w:r>
        <w:rPr>
          <w:rFonts w:ascii="Arial" w:hAnsi="Arial" w:cs="Arial"/>
          <w:color w:val="2A2A2A"/>
          <w:sz w:val="33"/>
          <w:szCs w:val="33"/>
          <w:u w:color="275570"/>
        </w:rPr>
        <w:t xml:space="preserve"> vehicle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Example of type casting Vehicle to Car</w:t>
      </w:r>
    </w:p>
    <w:p w14:paraId="6BBCEEF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118987"/>
          <w:sz w:val="33"/>
          <w:szCs w:val="33"/>
          <w:u w:color="275570"/>
        </w:rPr>
        <w:t>2</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car</w:t>
      </w:r>
      <w:r>
        <w:rPr>
          <w:rFonts w:ascii="Arial" w:hAnsi="Arial" w:cs="Arial"/>
          <w:b/>
          <w:bCs/>
          <w:color w:val="000000"/>
          <w:sz w:val="33"/>
          <w:szCs w:val="33"/>
          <w:u w:color="275570"/>
        </w:rPr>
        <w:t>.</w:t>
      </w:r>
      <w:r>
        <w:rPr>
          <w:rFonts w:ascii="Arial" w:hAnsi="Arial" w:cs="Arial"/>
          <w:color w:val="0E6E6D"/>
          <w:sz w:val="33"/>
          <w:szCs w:val="33"/>
          <w:u w:color="275570"/>
        </w:rPr>
        <w:t>getNumberOfDoors</w:t>
      </w:r>
      <w:proofErr w:type="spellEnd"/>
      <w:r>
        <w:rPr>
          <w:rFonts w:ascii="Arial" w:hAnsi="Arial" w:cs="Arial"/>
          <w:b/>
          <w:bCs/>
          <w:color w:val="000000"/>
          <w:sz w:val="33"/>
          <w:szCs w:val="33"/>
          <w:u w:color="275570"/>
        </w:rPr>
        <w:t>());</w:t>
      </w:r>
    </w:p>
    <w:p w14:paraId="4A27646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4437698"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Note that there is an error if you try to instantiate a Vehicle because it’s abstract: Error:(23, 28) java: Vehicle is abstract; cannot be </w:t>
      </w:r>
      <w:proofErr w:type="gramStart"/>
      <w:r>
        <w:rPr>
          <w:rFonts w:ascii="Arial" w:hAnsi="Arial" w:cs="Arial"/>
          <w:color w:val="2A2A2A"/>
          <w:sz w:val="34"/>
          <w:szCs w:val="34"/>
          <w:u w:color="275570"/>
        </w:rPr>
        <w:t>instantiated..</w:t>
      </w:r>
      <w:proofErr w:type="gramEnd"/>
      <w:r>
        <w:rPr>
          <w:rFonts w:ascii="Arial" w:hAnsi="Arial" w:cs="Arial"/>
          <w:color w:val="2A2A2A"/>
          <w:sz w:val="34"/>
          <w:szCs w:val="34"/>
          <w:u w:color="275570"/>
        </w:rPr>
        <w:t xml:space="preserve"> Yes, that is correct, we cannot instantiate an abstract class - let’s comment this line out.</w:t>
      </w:r>
    </w:p>
    <w:p w14:paraId="0B298162"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Subclass objects as method parameters</w:t>
      </w:r>
    </w:p>
    <w:p w14:paraId="5255501C"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Just a quick note on this common usage of abstract classes. Like with any other parent class, we can use the abstract type as a parameter in a method, and then pass in an instance of the subclass to that method.</w:t>
      </w:r>
    </w:p>
    <w:p w14:paraId="2DEF3543"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just write come code on a whiteboard as you explain the below You can draw a UML diagram of Garage and its method too to explain this</w:t>
      </w:r>
    </w:p>
    <w:p w14:paraId="4CDB252E"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Let’s imagine we have a Garage class. Which has a method </w:t>
      </w:r>
      <w:proofErr w:type="spellStart"/>
      <w:proofErr w:type="gramStart"/>
      <w:r>
        <w:rPr>
          <w:rFonts w:ascii="Arial" w:hAnsi="Arial" w:cs="Arial"/>
          <w:color w:val="2A2A2A"/>
          <w:sz w:val="34"/>
          <w:szCs w:val="34"/>
          <w:u w:color="275570"/>
        </w:rPr>
        <w:t>addVehicle</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xml:space="preserve">Vehicle </w:t>
      </w:r>
      <w:proofErr w:type="spellStart"/>
      <w:r>
        <w:rPr>
          <w:rFonts w:ascii="Arial" w:hAnsi="Arial" w:cs="Arial"/>
          <w:color w:val="2A2A2A"/>
          <w:sz w:val="34"/>
          <w:szCs w:val="34"/>
          <w:u w:color="275570"/>
        </w:rPr>
        <w:t>vehicleToAdd</w:t>
      </w:r>
      <w:proofErr w:type="spellEnd"/>
      <w:r>
        <w:rPr>
          <w:rFonts w:ascii="Arial" w:hAnsi="Arial" w:cs="Arial"/>
          <w:color w:val="2A2A2A"/>
          <w:sz w:val="34"/>
          <w:szCs w:val="34"/>
          <w:u w:color="275570"/>
        </w:rPr>
        <w:t>). Note that this is possible, even thou we will never actually pass an instance of a Vehicle (because Vehicle is abstract), but rather instances of Vehicle’s children.</w:t>
      </w:r>
    </w:p>
    <w:p w14:paraId="0E2E2763"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SOLID: Open Closed Principle</w:t>
      </w:r>
    </w:p>
    <w:p w14:paraId="1BA9B3FE"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What we have seen here is how we adhere to the Open Closed principle from our SOLID list.</w:t>
      </w:r>
    </w:p>
    <w:p w14:paraId="586AE57F"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Instructor: Write Open Closed under our SOLID heading.</w:t>
      </w:r>
    </w:p>
    <w:p w14:paraId="17F32B41"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Now our classes should be Open for extension and Closed for modification.</w:t>
      </w:r>
    </w:p>
    <w:p w14:paraId="66CF2897"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UML: when explaining below, add Truck class to your diagram, which is a child of Vehicle. Make note of how easy that is</w:t>
      </w:r>
    </w:p>
    <w:p w14:paraId="345509BD"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This means that if we wanted to add in another type of vehicle, let’s say Truck, we won’t have to change our Vehicle class. We can simply create a new class for the Truck which extends the Vehicle class.</w:t>
      </w:r>
    </w:p>
    <w:p w14:paraId="3D636C2E"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Disadvantages</w:t>
      </w:r>
    </w:p>
    <w:p w14:paraId="2A39F65B"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There is a </w:t>
      </w:r>
      <w:proofErr w:type="gramStart"/>
      <w:r>
        <w:rPr>
          <w:rFonts w:ascii="Arial" w:hAnsi="Arial" w:cs="Arial"/>
          <w:color w:val="2A2A2A"/>
          <w:sz w:val="34"/>
          <w:szCs w:val="34"/>
          <w:u w:color="275570"/>
        </w:rPr>
        <w:t>problem</w:t>
      </w:r>
      <w:proofErr w:type="gramEnd"/>
      <w:r>
        <w:rPr>
          <w:rFonts w:ascii="Arial" w:hAnsi="Arial" w:cs="Arial"/>
          <w:color w:val="2A2A2A"/>
          <w:sz w:val="34"/>
          <w:szCs w:val="34"/>
          <w:u w:color="275570"/>
        </w:rPr>
        <w:t xml:space="preserve"> however. We are still constrained by the same problems as inheritance. We can only have one superclass, and all the methods and properties on that class bleed down to all of our children whether we want them or not.</w:t>
      </w:r>
    </w:p>
    <w:p w14:paraId="0CACCC24"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In Summary</w:t>
      </w:r>
    </w:p>
    <w:p w14:paraId="5C2034B4"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When describing these learning takeaways, show them in your end code:</w:t>
      </w:r>
    </w:p>
    <w:p w14:paraId="5A92BCFF" w14:textId="77777777" w:rsidR="0054700D" w:rsidRDefault="0054700D" w:rsidP="0054700D">
      <w:pPr>
        <w:numPr>
          <w:ilvl w:val="0"/>
          <w:numId w:val="1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If a class is declared abstract, you cannot instantiate objects of its type. (in </w:t>
      </w:r>
      <w:proofErr w:type="spellStart"/>
      <w:r>
        <w:rPr>
          <w:rFonts w:ascii="Arial" w:hAnsi="Arial" w:cs="Arial"/>
          <w:color w:val="2A2A2A"/>
          <w:sz w:val="34"/>
          <w:szCs w:val="34"/>
          <w:u w:color="275570"/>
        </w:rPr>
        <w:t>VehicleTest</w:t>
      </w:r>
      <w:proofErr w:type="spellEnd"/>
      <w:r>
        <w:rPr>
          <w:rFonts w:ascii="Arial" w:hAnsi="Arial" w:cs="Arial"/>
          <w:color w:val="2A2A2A"/>
          <w:sz w:val="34"/>
          <w:szCs w:val="34"/>
          <w:u w:color="275570"/>
        </w:rPr>
        <w:t xml:space="preserve"> you cannot have a new </w:t>
      </w:r>
      <w:proofErr w:type="gramStart"/>
      <w:r>
        <w:rPr>
          <w:rFonts w:ascii="Arial" w:hAnsi="Arial" w:cs="Arial"/>
          <w:color w:val="2A2A2A"/>
          <w:sz w:val="34"/>
          <w:szCs w:val="34"/>
          <w:u w:color="275570"/>
        </w:rPr>
        <w:t>Vehicle(</w:t>
      </w:r>
      <w:proofErr w:type="gramEnd"/>
      <w:r>
        <w:rPr>
          <w:rFonts w:ascii="Arial" w:hAnsi="Arial" w:cs="Arial"/>
          <w:color w:val="2A2A2A"/>
          <w:sz w:val="34"/>
          <w:szCs w:val="34"/>
          <w:u w:color="275570"/>
        </w:rPr>
        <w:t>) call)</w:t>
      </w:r>
      <w:r>
        <w:rPr>
          <w:rFonts w:ascii="MS Gothic" w:eastAsia="MS Gothic" w:hAnsi="MS Gothic" w:cs="MS Gothic" w:hint="eastAsia"/>
          <w:color w:val="2A2A2A"/>
          <w:sz w:val="34"/>
          <w:szCs w:val="34"/>
          <w:u w:color="275570"/>
        </w:rPr>
        <w:t> </w:t>
      </w:r>
    </w:p>
    <w:p w14:paraId="4A697A26" w14:textId="77777777" w:rsidR="0054700D" w:rsidRDefault="0054700D" w:rsidP="0054700D">
      <w:pPr>
        <w:numPr>
          <w:ilvl w:val="0"/>
          <w:numId w:val="1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Other classes can be subclasses (children) of an abstract class, and it is possible to instantiate objects of these classes, as long as the child itself is not abstract (Car and Motorbike)</w:t>
      </w:r>
      <w:r>
        <w:rPr>
          <w:rFonts w:ascii="MS Gothic" w:eastAsia="MS Gothic" w:hAnsi="MS Gothic" w:cs="MS Gothic" w:hint="eastAsia"/>
          <w:color w:val="2A2A2A"/>
          <w:sz w:val="34"/>
          <w:szCs w:val="34"/>
          <w:u w:color="275570"/>
        </w:rPr>
        <w:t> </w:t>
      </w:r>
    </w:p>
    <w:p w14:paraId="4B7FD2C7" w14:textId="77777777" w:rsidR="0054700D" w:rsidRDefault="0054700D" w:rsidP="0054700D">
      <w:pPr>
        <w:numPr>
          <w:ilvl w:val="0"/>
          <w:numId w:val="1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Abstract classes may or may not contain abstract methods, i.e., methods without body </w:t>
      </w:r>
      <w:proofErr w:type="gramStart"/>
      <w:r>
        <w:rPr>
          <w:rFonts w:ascii="Arial" w:hAnsi="Arial" w:cs="Arial"/>
          <w:color w:val="2A2A2A"/>
          <w:sz w:val="34"/>
          <w:szCs w:val="34"/>
          <w:u w:color="275570"/>
        </w:rPr>
        <w:t>( </w:t>
      </w:r>
      <w:proofErr w:type="spellStart"/>
      <w:r>
        <w:rPr>
          <w:rFonts w:ascii="Arial" w:hAnsi="Arial" w:cs="Arial"/>
          <w:color w:val="2A2A2A"/>
          <w:sz w:val="34"/>
          <w:szCs w:val="34"/>
          <w:u w:color="275570"/>
        </w:rPr>
        <w:t>boardingInstructions</w:t>
      </w:r>
      <w:proofErr w:type="spellEnd"/>
      <w:proofErr w:type="gramEnd"/>
      <w:r>
        <w:rPr>
          <w:rFonts w:ascii="Arial" w:hAnsi="Arial" w:cs="Arial"/>
          <w:color w:val="2A2A2A"/>
          <w:sz w:val="34"/>
          <w:szCs w:val="34"/>
          <w:u w:color="275570"/>
        </w:rPr>
        <w:t> in Vehicle)</w:t>
      </w:r>
      <w:r>
        <w:rPr>
          <w:rFonts w:ascii="MS Gothic" w:eastAsia="MS Gothic" w:hAnsi="MS Gothic" w:cs="MS Gothic" w:hint="eastAsia"/>
          <w:color w:val="2A2A2A"/>
          <w:sz w:val="34"/>
          <w:szCs w:val="34"/>
          <w:u w:color="275570"/>
        </w:rPr>
        <w:t> </w:t>
      </w:r>
    </w:p>
    <w:p w14:paraId="01C6075F" w14:textId="77777777" w:rsidR="0054700D" w:rsidRDefault="0054700D" w:rsidP="0054700D">
      <w:pPr>
        <w:numPr>
          <w:ilvl w:val="0"/>
          <w:numId w:val="1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When you inherit from an abstract class, you need to provide implementations to its abstract methods in </w:t>
      </w:r>
      <w:proofErr w:type="gramStart"/>
      <w:r>
        <w:rPr>
          <w:rFonts w:ascii="Arial" w:hAnsi="Arial" w:cs="Arial"/>
          <w:color w:val="2A2A2A"/>
          <w:sz w:val="34"/>
          <w:szCs w:val="34"/>
          <w:u w:color="275570"/>
        </w:rPr>
        <w:t>it.(</w:t>
      </w:r>
      <w:proofErr w:type="gramEnd"/>
      <w:r>
        <w:rPr>
          <w:rFonts w:ascii="Arial" w:hAnsi="Arial" w:cs="Arial"/>
          <w:color w:val="2A2A2A"/>
          <w:sz w:val="34"/>
          <w:szCs w:val="34"/>
          <w:u w:color="275570"/>
        </w:rPr>
        <w:t> </w:t>
      </w:r>
      <w:proofErr w:type="spellStart"/>
      <w:r>
        <w:rPr>
          <w:rFonts w:ascii="Arial" w:hAnsi="Arial" w:cs="Arial"/>
          <w:color w:val="2A2A2A"/>
          <w:sz w:val="34"/>
          <w:szCs w:val="34"/>
          <w:u w:color="275570"/>
        </w:rPr>
        <w:t>boardingInstructions</w:t>
      </w:r>
      <w:proofErr w:type="spellEnd"/>
      <w:r>
        <w:rPr>
          <w:rFonts w:ascii="Arial" w:hAnsi="Arial" w:cs="Arial"/>
          <w:color w:val="2A2A2A"/>
          <w:sz w:val="34"/>
          <w:szCs w:val="34"/>
          <w:u w:color="275570"/>
        </w:rPr>
        <w:t> in Car and Motorbike)</w:t>
      </w:r>
      <w:r>
        <w:rPr>
          <w:rFonts w:ascii="MS Gothic" w:eastAsia="MS Gothic" w:hAnsi="MS Gothic" w:cs="MS Gothic" w:hint="eastAsia"/>
          <w:color w:val="2A2A2A"/>
          <w:sz w:val="34"/>
          <w:szCs w:val="34"/>
          <w:u w:color="275570"/>
        </w:rPr>
        <w:t> </w:t>
      </w:r>
    </w:p>
    <w:p w14:paraId="25156A48" w14:textId="77777777" w:rsidR="0054700D" w:rsidRDefault="0054700D" w:rsidP="0054700D">
      <w:pPr>
        <w:numPr>
          <w:ilvl w:val="0"/>
          <w:numId w:val="1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if a class has at least one abstract method, then the class must be declared abstract.</w:t>
      </w:r>
      <w:r>
        <w:rPr>
          <w:rFonts w:ascii="MS Gothic" w:eastAsia="MS Gothic" w:hAnsi="MS Gothic" w:cs="MS Gothic" w:hint="eastAsia"/>
          <w:color w:val="2A2A2A"/>
          <w:sz w:val="34"/>
          <w:szCs w:val="34"/>
          <w:u w:color="275570"/>
        </w:rPr>
        <w:t> </w:t>
      </w:r>
    </w:p>
    <w:p w14:paraId="419B0A6D" w14:textId="77777777" w:rsidR="0054700D" w:rsidRDefault="0054700D" w:rsidP="0054700D">
      <w:pPr>
        <w:numPr>
          <w:ilvl w:val="0"/>
          <w:numId w:val="1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You can declare variables and method parameters where the type is an abstract class, but they have to take the value of in instance of one its subclasses. (Garage class example)</w:t>
      </w:r>
      <w:r>
        <w:rPr>
          <w:rFonts w:ascii="MS Gothic" w:eastAsia="MS Gothic" w:hAnsi="MS Gothic" w:cs="MS Gothic" w:hint="eastAsia"/>
          <w:color w:val="2A2A2A"/>
          <w:sz w:val="34"/>
          <w:szCs w:val="34"/>
          <w:u w:color="275570"/>
        </w:rPr>
        <w:t> </w:t>
      </w:r>
    </w:p>
    <w:p w14:paraId="73EBBFE7"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Task (Optional) - 20 minutes</w:t>
      </w:r>
    </w:p>
    <w:p w14:paraId="362DE59F"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Create your own inheritance chain for modelling various types of farm animals. Use Class diagrams and TDD to test all classes apart of the abstract ones.</w:t>
      </w:r>
    </w:p>
    <w:p w14:paraId="19CEE366"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Task: You will create 3 classes: </w:t>
      </w:r>
      <w:proofErr w:type="spellStart"/>
      <w:r>
        <w:rPr>
          <w:rFonts w:ascii="Arial" w:hAnsi="Arial" w:cs="Arial"/>
          <w:color w:val="2A2A2A"/>
          <w:sz w:val="34"/>
          <w:szCs w:val="34"/>
          <w:u w:color="275570"/>
        </w:rPr>
        <w:t>FarmAnimal</w:t>
      </w:r>
      <w:proofErr w:type="spellEnd"/>
      <w:r>
        <w:rPr>
          <w:rFonts w:ascii="Arial" w:hAnsi="Arial" w:cs="Arial"/>
          <w:color w:val="2A2A2A"/>
          <w:sz w:val="34"/>
          <w:szCs w:val="34"/>
          <w:u w:color="275570"/>
        </w:rPr>
        <w:t>, Sheep and Horse. Animals will make noises and be able to introduce themselves.</w:t>
      </w:r>
    </w:p>
    <w:p w14:paraId="30F68357" w14:textId="77777777" w:rsidR="0054700D" w:rsidRDefault="0054700D" w:rsidP="0054700D">
      <w:pPr>
        <w:numPr>
          <w:ilvl w:val="0"/>
          <w:numId w:val="1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your base class should be abstract and called </w:t>
      </w:r>
      <w:proofErr w:type="spellStart"/>
      <w:r>
        <w:rPr>
          <w:rFonts w:ascii="Arial" w:hAnsi="Arial" w:cs="Arial"/>
          <w:color w:val="2A2A2A"/>
          <w:sz w:val="34"/>
          <w:szCs w:val="34"/>
          <w:u w:color="275570"/>
        </w:rPr>
        <w:t>FarmAnimal</w:t>
      </w:r>
      <w:proofErr w:type="spellEnd"/>
      <w:r>
        <w:rPr>
          <w:rFonts w:ascii="Arial" w:hAnsi="Arial" w:cs="Arial"/>
          <w:color w:val="2A2A2A"/>
          <w:sz w:val="34"/>
          <w:szCs w:val="34"/>
          <w:u w:color="275570"/>
        </w:rPr>
        <w:t>.</w:t>
      </w:r>
      <w:r>
        <w:rPr>
          <w:rFonts w:ascii="MS Gothic" w:eastAsia="MS Gothic" w:hAnsi="MS Gothic" w:cs="MS Gothic" w:hint="eastAsia"/>
          <w:color w:val="2A2A2A"/>
          <w:sz w:val="34"/>
          <w:szCs w:val="34"/>
          <w:u w:color="275570"/>
        </w:rPr>
        <w:t> </w:t>
      </w:r>
      <w:proofErr w:type="spellStart"/>
      <w:r>
        <w:rPr>
          <w:rFonts w:ascii="Arial" w:hAnsi="Arial" w:cs="Arial"/>
          <w:color w:val="2A2A2A"/>
          <w:sz w:val="34"/>
          <w:szCs w:val="34"/>
          <w:u w:color="275570"/>
        </w:rPr>
        <w:t>FarmAnimal</w:t>
      </w:r>
      <w:proofErr w:type="spellEnd"/>
      <w:r>
        <w:rPr>
          <w:rFonts w:ascii="Arial" w:hAnsi="Arial" w:cs="Arial"/>
          <w:color w:val="2A2A2A"/>
          <w:sz w:val="34"/>
          <w:szCs w:val="34"/>
          <w:u w:color="275570"/>
        </w:rPr>
        <w:t> should have the following:</w:t>
      </w:r>
    </w:p>
    <w:p w14:paraId="7C197EC9" w14:textId="77777777" w:rsidR="0054700D" w:rsidRDefault="0054700D" w:rsidP="0054700D">
      <w:pPr>
        <w:numPr>
          <w:ilvl w:val="1"/>
          <w:numId w:val="13"/>
        </w:numPr>
        <w:tabs>
          <w:tab w:val="left" w:pos="940"/>
          <w:tab w:val="left" w:pos="1440"/>
        </w:tabs>
        <w:autoSpaceDE w:val="0"/>
        <w:autoSpaceDN w:val="0"/>
        <w:adjustRightInd w:val="0"/>
        <w:spacing w:after="320" w:line="400" w:lineRule="atLeast"/>
        <w:ind w:hanging="1440"/>
        <w:rPr>
          <w:rFonts w:ascii="Arial" w:hAnsi="Arial" w:cs="Arial"/>
          <w:color w:val="2A2A2A"/>
          <w:sz w:val="34"/>
          <w:szCs w:val="34"/>
          <w:u w:color="275570"/>
        </w:rPr>
      </w:pPr>
      <w:r>
        <w:rPr>
          <w:rFonts w:ascii="Arial" w:hAnsi="Arial" w:cs="Arial"/>
          <w:color w:val="2A2A2A"/>
          <w:sz w:val="34"/>
          <w:szCs w:val="34"/>
          <w:u w:color="275570"/>
        </w:rPr>
        <w:t>a species,</w:t>
      </w:r>
    </w:p>
    <w:p w14:paraId="7921F195" w14:textId="77777777" w:rsidR="0054700D" w:rsidRDefault="0054700D" w:rsidP="0054700D">
      <w:pPr>
        <w:numPr>
          <w:ilvl w:val="1"/>
          <w:numId w:val="13"/>
        </w:numPr>
        <w:tabs>
          <w:tab w:val="left" w:pos="940"/>
          <w:tab w:val="left" w:pos="1440"/>
        </w:tabs>
        <w:autoSpaceDE w:val="0"/>
        <w:autoSpaceDN w:val="0"/>
        <w:adjustRightInd w:val="0"/>
        <w:spacing w:after="320" w:line="400" w:lineRule="atLeast"/>
        <w:ind w:hanging="1440"/>
        <w:rPr>
          <w:rFonts w:ascii="Arial" w:hAnsi="Arial" w:cs="Arial"/>
          <w:color w:val="2A2A2A"/>
          <w:sz w:val="34"/>
          <w:szCs w:val="34"/>
          <w:u w:color="275570"/>
        </w:rPr>
      </w:pPr>
      <w:r>
        <w:rPr>
          <w:rFonts w:ascii="Arial" w:hAnsi="Arial" w:cs="Arial"/>
          <w:color w:val="2A2A2A"/>
          <w:sz w:val="34"/>
          <w:szCs w:val="34"/>
          <w:u w:color="275570"/>
        </w:rPr>
        <w:t>a getter for the species</w:t>
      </w:r>
    </w:p>
    <w:p w14:paraId="263DD80B" w14:textId="77777777" w:rsidR="0054700D" w:rsidRDefault="0054700D" w:rsidP="0054700D">
      <w:pPr>
        <w:numPr>
          <w:ilvl w:val="1"/>
          <w:numId w:val="13"/>
        </w:numPr>
        <w:tabs>
          <w:tab w:val="left" w:pos="940"/>
          <w:tab w:val="left" w:pos="1440"/>
        </w:tabs>
        <w:autoSpaceDE w:val="0"/>
        <w:autoSpaceDN w:val="0"/>
        <w:adjustRightInd w:val="0"/>
        <w:spacing w:after="320" w:line="400" w:lineRule="atLeast"/>
        <w:ind w:hanging="1440"/>
        <w:rPr>
          <w:rFonts w:ascii="Arial" w:hAnsi="Arial" w:cs="Arial"/>
          <w:color w:val="2A2A2A"/>
          <w:sz w:val="34"/>
          <w:szCs w:val="34"/>
          <w:u w:color="275570"/>
        </w:rPr>
      </w:pPr>
      <w:r>
        <w:rPr>
          <w:rFonts w:ascii="Arial" w:hAnsi="Arial" w:cs="Arial"/>
          <w:color w:val="2A2A2A"/>
          <w:sz w:val="34"/>
          <w:szCs w:val="34"/>
          <w:u w:color="275570"/>
        </w:rPr>
        <w:t>a </w:t>
      </w:r>
      <w:proofErr w:type="spellStart"/>
      <w:proofErr w:type="gramStart"/>
      <w:r>
        <w:rPr>
          <w:rFonts w:ascii="Arial" w:hAnsi="Arial" w:cs="Arial"/>
          <w:color w:val="2A2A2A"/>
          <w:sz w:val="34"/>
          <w:szCs w:val="34"/>
          <w:u w:color="275570"/>
        </w:rPr>
        <w:t>introduceYourself</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method which returns the same String like 'Hi, I am a cow'.</w:t>
      </w:r>
    </w:p>
    <w:p w14:paraId="2D95DBAA" w14:textId="77777777" w:rsidR="0054700D" w:rsidRDefault="0054700D" w:rsidP="0054700D">
      <w:pPr>
        <w:numPr>
          <w:ilvl w:val="1"/>
          <w:numId w:val="13"/>
        </w:numPr>
        <w:tabs>
          <w:tab w:val="left" w:pos="940"/>
          <w:tab w:val="left" w:pos="1440"/>
        </w:tabs>
        <w:autoSpaceDE w:val="0"/>
        <w:autoSpaceDN w:val="0"/>
        <w:adjustRightInd w:val="0"/>
        <w:spacing w:after="320" w:line="400" w:lineRule="atLeast"/>
        <w:ind w:hanging="1440"/>
        <w:rPr>
          <w:rFonts w:ascii="Arial" w:hAnsi="Arial" w:cs="Arial"/>
          <w:color w:val="2A2A2A"/>
          <w:sz w:val="34"/>
          <w:szCs w:val="34"/>
          <w:u w:color="275570"/>
        </w:rPr>
      </w:pPr>
      <w:r>
        <w:rPr>
          <w:rFonts w:ascii="Arial" w:hAnsi="Arial" w:cs="Arial"/>
          <w:color w:val="2A2A2A"/>
          <w:sz w:val="34"/>
          <w:szCs w:val="34"/>
          <w:u w:color="275570"/>
        </w:rPr>
        <w:t>an abstract method called </w:t>
      </w:r>
      <w:proofErr w:type="spellStart"/>
      <w:r>
        <w:rPr>
          <w:rFonts w:ascii="Arial" w:hAnsi="Arial" w:cs="Arial"/>
          <w:color w:val="2A2A2A"/>
          <w:sz w:val="34"/>
          <w:szCs w:val="34"/>
          <w:u w:color="275570"/>
        </w:rPr>
        <w:t>makeANoise</w:t>
      </w:r>
      <w:proofErr w:type="spellEnd"/>
      <w:r>
        <w:rPr>
          <w:rFonts w:ascii="Arial" w:hAnsi="Arial" w:cs="Arial"/>
          <w:color w:val="2A2A2A"/>
          <w:sz w:val="34"/>
          <w:szCs w:val="34"/>
          <w:u w:color="275570"/>
        </w:rPr>
        <w:t> which returns a String. This method is abstract, because there is no ‘default’ sound that an animal makes.</w:t>
      </w:r>
    </w:p>
    <w:p w14:paraId="6918CF0A" w14:textId="77777777" w:rsidR="0054700D" w:rsidRDefault="0054700D" w:rsidP="0054700D">
      <w:pPr>
        <w:numPr>
          <w:ilvl w:val="0"/>
          <w:numId w:val="1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a subclass of </w:t>
      </w:r>
      <w:proofErr w:type="spellStart"/>
      <w:r>
        <w:rPr>
          <w:rFonts w:ascii="Arial" w:hAnsi="Arial" w:cs="Arial"/>
          <w:color w:val="2A2A2A"/>
          <w:sz w:val="34"/>
          <w:szCs w:val="34"/>
          <w:u w:color="275570"/>
        </w:rPr>
        <w:t>FarmAnimal</w:t>
      </w:r>
      <w:proofErr w:type="spellEnd"/>
      <w:r>
        <w:rPr>
          <w:rFonts w:ascii="Arial" w:hAnsi="Arial" w:cs="Arial"/>
          <w:color w:val="2A2A2A"/>
          <w:sz w:val="34"/>
          <w:szCs w:val="34"/>
          <w:u w:color="275570"/>
        </w:rPr>
        <w:t>: Sheep.</w:t>
      </w:r>
      <w:r>
        <w:rPr>
          <w:rFonts w:ascii="MS Gothic" w:eastAsia="MS Gothic" w:hAnsi="MS Gothic" w:cs="MS Gothic" w:hint="eastAsia"/>
          <w:color w:val="2A2A2A"/>
          <w:sz w:val="34"/>
          <w:szCs w:val="34"/>
          <w:u w:color="275570"/>
        </w:rPr>
        <w:t> </w:t>
      </w:r>
      <w:r>
        <w:rPr>
          <w:rFonts w:ascii="Arial" w:hAnsi="Arial" w:cs="Arial"/>
          <w:color w:val="2A2A2A"/>
          <w:sz w:val="34"/>
          <w:szCs w:val="34"/>
          <w:u w:color="275570"/>
        </w:rPr>
        <w:t>Sheep should also have</w:t>
      </w:r>
    </w:p>
    <w:p w14:paraId="77CB9B01" w14:textId="77777777" w:rsidR="0054700D" w:rsidRDefault="0054700D" w:rsidP="0054700D">
      <w:pPr>
        <w:numPr>
          <w:ilvl w:val="1"/>
          <w:numId w:val="13"/>
        </w:numPr>
        <w:tabs>
          <w:tab w:val="left" w:pos="940"/>
          <w:tab w:val="left" w:pos="1440"/>
        </w:tabs>
        <w:autoSpaceDE w:val="0"/>
        <w:autoSpaceDN w:val="0"/>
        <w:adjustRightInd w:val="0"/>
        <w:spacing w:after="320" w:line="400" w:lineRule="atLeast"/>
        <w:ind w:hanging="1440"/>
        <w:rPr>
          <w:rFonts w:ascii="Arial" w:hAnsi="Arial" w:cs="Arial"/>
          <w:color w:val="2A2A2A"/>
          <w:sz w:val="34"/>
          <w:szCs w:val="34"/>
          <w:u w:color="275570"/>
        </w:rPr>
      </w:pPr>
      <w:r>
        <w:rPr>
          <w:rFonts w:ascii="Arial" w:hAnsi="Arial" w:cs="Arial"/>
          <w:color w:val="2A2A2A"/>
          <w:sz w:val="34"/>
          <w:szCs w:val="34"/>
          <w:u w:color="275570"/>
        </w:rPr>
        <w:t>in constructor, make species ‘sheep’</w:t>
      </w:r>
    </w:p>
    <w:p w14:paraId="5906768A" w14:textId="77777777" w:rsidR="0054700D" w:rsidRDefault="0054700D" w:rsidP="0054700D">
      <w:pPr>
        <w:numPr>
          <w:ilvl w:val="1"/>
          <w:numId w:val="13"/>
        </w:numPr>
        <w:tabs>
          <w:tab w:val="left" w:pos="940"/>
          <w:tab w:val="left" w:pos="1440"/>
        </w:tabs>
        <w:autoSpaceDE w:val="0"/>
        <w:autoSpaceDN w:val="0"/>
        <w:adjustRightInd w:val="0"/>
        <w:spacing w:after="320" w:line="400" w:lineRule="atLeast"/>
        <w:ind w:hanging="1440"/>
        <w:rPr>
          <w:rFonts w:ascii="Arial" w:hAnsi="Arial" w:cs="Arial"/>
          <w:color w:val="2A2A2A"/>
          <w:sz w:val="34"/>
          <w:szCs w:val="34"/>
          <w:u w:color="275570"/>
        </w:rPr>
      </w:pPr>
      <w:r>
        <w:rPr>
          <w:rFonts w:ascii="Arial" w:hAnsi="Arial" w:cs="Arial"/>
          <w:color w:val="2A2A2A"/>
          <w:sz w:val="34"/>
          <w:szCs w:val="34"/>
          <w:u w:color="275570"/>
        </w:rPr>
        <w:t>an implementation of the </w:t>
      </w:r>
      <w:proofErr w:type="spellStart"/>
      <w:r>
        <w:rPr>
          <w:rFonts w:ascii="Arial" w:hAnsi="Arial" w:cs="Arial"/>
          <w:color w:val="2A2A2A"/>
          <w:sz w:val="34"/>
          <w:szCs w:val="34"/>
          <w:u w:color="275570"/>
        </w:rPr>
        <w:t>makeANoise</w:t>
      </w:r>
      <w:proofErr w:type="spellEnd"/>
      <w:r>
        <w:rPr>
          <w:rFonts w:ascii="Arial" w:hAnsi="Arial" w:cs="Arial"/>
          <w:color w:val="2A2A2A"/>
          <w:sz w:val="34"/>
          <w:szCs w:val="34"/>
          <w:u w:color="275570"/>
        </w:rPr>
        <w:t> which returns an appropriate String (</w:t>
      </w:r>
      <w:proofErr w:type="spellStart"/>
      <w:r>
        <w:rPr>
          <w:rFonts w:ascii="Arial" w:hAnsi="Arial" w:cs="Arial"/>
          <w:color w:val="2A2A2A"/>
          <w:sz w:val="34"/>
          <w:szCs w:val="34"/>
          <w:u w:color="275570"/>
        </w:rPr>
        <w:t>eg.</w:t>
      </w:r>
      <w:proofErr w:type="spellEnd"/>
      <w:r>
        <w:rPr>
          <w:rFonts w:ascii="Arial" w:hAnsi="Arial" w:cs="Arial"/>
          <w:color w:val="2A2A2A"/>
          <w:sz w:val="34"/>
          <w:szCs w:val="34"/>
          <w:u w:color="275570"/>
        </w:rPr>
        <w:t> baa)</w:t>
      </w:r>
    </w:p>
    <w:p w14:paraId="67FE6BAA" w14:textId="77777777" w:rsidR="0054700D" w:rsidRDefault="0054700D" w:rsidP="0054700D">
      <w:pPr>
        <w:numPr>
          <w:ilvl w:val="1"/>
          <w:numId w:val="13"/>
        </w:numPr>
        <w:tabs>
          <w:tab w:val="left" w:pos="940"/>
          <w:tab w:val="left" w:pos="1440"/>
        </w:tabs>
        <w:autoSpaceDE w:val="0"/>
        <w:autoSpaceDN w:val="0"/>
        <w:adjustRightInd w:val="0"/>
        <w:spacing w:after="320" w:line="400" w:lineRule="atLeast"/>
        <w:ind w:hanging="1440"/>
        <w:rPr>
          <w:rFonts w:ascii="Arial" w:hAnsi="Arial" w:cs="Arial"/>
          <w:color w:val="2A2A2A"/>
          <w:sz w:val="34"/>
          <w:szCs w:val="34"/>
          <w:u w:color="275570"/>
        </w:rPr>
      </w:pPr>
      <w:r>
        <w:rPr>
          <w:rFonts w:ascii="Arial" w:hAnsi="Arial" w:cs="Arial"/>
          <w:color w:val="2A2A2A"/>
          <w:sz w:val="34"/>
          <w:szCs w:val="34"/>
          <w:u w:color="275570"/>
        </w:rPr>
        <w:t>override of </w:t>
      </w:r>
      <w:proofErr w:type="spellStart"/>
      <w:r>
        <w:rPr>
          <w:rFonts w:ascii="Arial" w:hAnsi="Arial" w:cs="Arial"/>
          <w:color w:val="2A2A2A"/>
          <w:sz w:val="34"/>
          <w:szCs w:val="34"/>
          <w:u w:color="275570"/>
        </w:rPr>
        <w:t>introduceYourself</w:t>
      </w:r>
      <w:proofErr w:type="spellEnd"/>
      <w:r>
        <w:rPr>
          <w:rFonts w:ascii="Arial" w:hAnsi="Arial" w:cs="Arial"/>
          <w:color w:val="2A2A2A"/>
          <w:sz w:val="34"/>
          <w:szCs w:val="34"/>
          <w:u w:color="275570"/>
        </w:rPr>
        <w:t xml:space="preserve"> returning 'Hi, I am a sheep, baa </w:t>
      </w:r>
      <w:proofErr w:type="spellStart"/>
      <w:r>
        <w:rPr>
          <w:rFonts w:ascii="Arial" w:hAnsi="Arial" w:cs="Arial"/>
          <w:color w:val="2A2A2A"/>
          <w:sz w:val="34"/>
          <w:szCs w:val="34"/>
          <w:u w:color="275570"/>
        </w:rPr>
        <w:t>baa</w:t>
      </w:r>
      <w:proofErr w:type="spellEnd"/>
      <w:r>
        <w:rPr>
          <w:rFonts w:ascii="Arial" w:hAnsi="Arial" w:cs="Arial"/>
          <w:color w:val="2A2A2A"/>
          <w:sz w:val="34"/>
          <w:szCs w:val="34"/>
          <w:u w:color="275570"/>
        </w:rPr>
        <w:t>'. Note that species and noise should come from variable.</w:t>
      </w:r>
    </w:p>
    <w:p w14:paraId="2675494D" w14:textId="77777777" w:rsidR="0054700D" w:rsidRDefault="0054700D" w:rsidP="0054700D">
      <w:pPr>
        <w:numPr>
          <w:ilvl w:val="0"/>
          <w:numId w:val="1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another subclass of </w:t>
      </w:r>
      <w:proofErr w:type="spellStart"/>
      <w:r>
        <w:rPr>
          <w:rFonts w:ascii="Arial" w:hAnsi="Arial" w:cs="Arial"/>
          <w:color w:val="2A2A2A"/>
          <w:sz w:val="34"/>
          <w:szCs w:val="34"/>
          <w:u w:color="275570"/>
        </w:rPr>
        <w:t>FarmAnimal</w:t>
      </w:r>
      <w:proofErr w:type="spellEnd"/>
      <w:r>
        <w:rPr>
          <w:rFonts w:ascii="Arial" w:hAnsi="Arial" w:cs="Arial"/>
          <w:color w:val="2A2A2A"/>
          <w:sz w:val="34"/>
          <w:szCs w:val="34"/>
          <w:u w:color="275570"/>
        </w:rPr>
        <w:t> called Horse.</w:t>
      </w:r>
      <w:r>
        <w:rPr>
          <w:rFonts w:ascii="MS Gothic" w:eastAsia="MS Gothic" w:hAnsi="MS Gothic" w:cs="MS Gothic" w:hint="eastAsia"/>
          <w:color w:val="2A2A2A"/>
          <w:sz w:val="34"/>
          <w:szCs w:val="34"/>
          <w:u w:color="275570"/>
        </w:rPr>
        <w:t> </w:t>
      </w:r>
      <w:r>
        <w:rPr>
          <w:rFonts w:ascii="Arial" w:hAnsi="Arial" w:cs="Arial"/>
          <w:color w:val="2A2A2A"/>
          <w:sz w:val="34"/>
          <w:szCs w:val="34"/>
          <w:u w:color="275570"/>
        </w:rPr>
        <w:t>Horse should have the following:</w:t>
      </w:r>
    </w:p>
    <w:p w14:paraId="7C89E211" w14:textId="77777777" w:rsidR="0054700D" w:rsidRDefault="0054700D" w:rsidP="0054700D">
      <w:pPr>
        <w:numPr>
          <w:ilvl w:val="1"/>
          <w:numId w:val="13"/>
        </w:numPr>
        <w:tabs>
          <w:tab w:val="left" w:pos="940"/>
          <w:tab w:val="left" w:pos="1440"/>
        </w:tabs>
        <w:autoSpaceDE w:val="0"/>
        <w:autoSpaceDN w:val="0"/>
        <w:adjustRightInd w:val="0"/>
        <w:spacing w:after="320" w:line="400" w:lineRule="atLeast"/>
        <w:ind w:hanging="1440"/>
        <w:rPr>
          <w:rFonts w:ascii="Arial" w:hAnsi="Arial" w:cs="Arial"/>
          <w:color w:val="2A2A2A"/>
          <w:sz w:val="34"/>
          <w:szCs w:val="34"/>
          <w:u w:color="275570"/>
        </w:rPr>
      </w:pPr>
      <w:r>
        <w:rPr>
          <w:rFonts w:ascii="Arial" w:hAnsi="Arial" w:cs="Arial"/>
          <w:color w:val="2A2A2A"/>
          <w:sz w:val="34"/>
          <w:szCs w:val="34"/>
          <w:u w:color="275570"/>
        </w:rPr>
        <w:t>in constructor, make species ‘horse’</w:t>
      </w:r>
    </w:p>
    <w:p w14:paraId="50B290DF" w14:textId="77777777" w:rsidR="0054700D" w:rsidRDefault="0054700D" w:rsidP="0054700D">
      <w:pPr>
        <w:numPr>
          <w:ilvl w:val="1"/>
          <w:numId w:val="13"/>
        </w:numPr>
        <w:tabs>
          <w:tab w:val="left" w:pos="940"/>
          <w:tab w:val="left" w:pos="1440"/>
        </w:tabs>
        <w:autoSpaceDE w:val="0"/>
        <w:autoSpaceDN w:val="0"/>
        <w:adjustRightInd w:val="0"/>
        <w:spacing w:after="320" w:line="400" w:lineRule="atLeast"/>
        <w:ind w:hanging="1440"/>
        <w:rPr>
          <w:rFonts w:ascii="Arial" w:hAnsi="Arial" w:cs="Arial"/>
          <w:color w:val="2A2A2A"/>
          <w:sz w:val="34"/>
          <w:szCs w:val="34"/>
          <w:u w:color="275570"/>
        </w:rPr>
      </w:pPr>
      <w:r>
        <w:rPr>
          <w:rFonts w:ascii="Arial" w:hAnsi="Arial" w:cs="Arial"/>
          <w:color w:val="2A2A2A"/>
          <w:sz w:val="34"/>
          <w:szCs w:val="34"/>
          <w:u w:color="275570"/>
        </w:rPr>
        <w:t>a breed e.g. pony</w:t>
      </w:r>
    </w:p>
    <w:p w14:paraId="6D6CAE06" w14:textId="77777777" w:rsidR="0054700D" w:rsidRDefault="0054700D" w:rsidP="0054700D">
      <w:pPr>
        <w:numPr>
          <w:ilvl w:val="1"/>
          <w:numId w:val="13"/>
        </w:numPr>
        <w:tabs>
          <w:tab w:val="left" w:pos="940"/>
          <w:tab w:val="left" w:pos="1440"/>
        </w:tabs>
        <w:autoSpaceDE w:val="0"/>
        <w:autoSpaceDN w:val="0"/>
        <w:adjustRightInd w:val="0"/>
        <w:spacing w:after="320" w:line="400" w:lineRule="atLeast"/>
        <w:ind w:hanging="1440"/>
        <w:rPr>
          <w:rFonts w:ascii="Arial" w:hAnsi="Arial" w:cs="Arial"/>
          <w:color w:val="2A2A2A"/>
          <w:sz w:val="34"/>
          <w:szCs w:val="34"/>
          <w:u w:color="275570"/>
        </w:rPr>
      </w:pPr>
      <w:r>
        <w:rPr>
          <w:rFonts w:ascii="Arial" w:hAnsi="Arial" w:cs="Arial"/>
          <w:color w:val="2A2A2A"/>
          <w:sz w:val="34"/>
          <w:szCs w:val="34"/>
          <w:u w:color="275570"/>
        </w:rPr>
        <w:t>a getter for the breed</w:t>
      </w:r>
    </w:p>
    <w:p w14:paraId="7D5D1569" w14:textId="77777777" w:rsidR="0054700D" w:rsidRDefault="0054700D" w:rsidP="0054700D">
      <w:pPr>
        <w:numPr>
          <w:ilvl w:val="1"/>
          <w:numId w:val="13"/>
        </w:numPr>
        <w:tabs>
          <w:tab w:val="left" w:pos="940"/>
          <w:tab w:val="left" w:pos="1440"/>
        </w:tabs>
        <w:autoSpaceDE w:val="0"/>
        <w:autoSpaceDN w:val="0"/>
        <w:adjustRightInd w:val="0"/>
        <w:spacing w:after="320" w:line="400" w:lineRule="atLeast"/>
        <w:ind w:hanging="1440"/>
        <w:rPr>
          <w:rFonts w:ascii="Arial" w:hAnsi="Arial" w:cs="Arial"/>
          <w:color w:val="2A2A2A"/>
          <w:sz w:val="34"/>
          <w:szCs w:val="34"/>
          <w:u w:color="275570"/>
        </w:rPr>
      </w:pPr>
      <w:r>
        <w:rPr>
          <w:rFonts w:ascii="Arial" w:hAnsi="Arial" w:cs="Arial"/>
          <w:color w:val="2A2A2A"/>
          <w:sz w:val="34"/>
          <w:szCs w:val="34"/>
          <w:u w:color="275570"/>
        </w:rPr>
        <w:lastRenderedPageBreak/>
        <w:t>an implementation of the </w:t>
      </w:r>
      <w:proofErr w:type="spellStart"/>
      <w:r>
        <w:rPr>
          <w:rFonts w:ascii="Arial" w:hAnsi="Arial" w:cs="Arial"/>
          <w:color w:val="2A2A2A"/>
          <w:sz w:val="34"/>
          <w:szCs w:val="34"/>
          <w:u w:color="275570"/>
        </w:rPr>
        <w:t>makeANoise</w:t>
      </w:r>
      <w:proofErr w:type="spellEnd"/>
      <w:r>
        <w:rPr>
          <w:rFonts w:ascii="Arial" w:hAnsi="Arial" w:cs="Arial"/>
          <w:color w:val="2A2A2A"/>
          <w:sz w:val="34"/>
          <w:szCs w:val="34"/>
          <w:u w:color="275570"/>
        </w:rPr>
        <w:t> which returns an appropriate String (</w:t>
      </w:r>
      <w:proofErr w:type="spellStart"/>
      <w:r>
        <w:rPr>
          <w:rFonts w:ascii="Arial" w:hAnsi="Arial" w:cs="Arial"/>
          <w:color w:val="2A2A2A"/>
          <w:sz w:val="34"/>
          <w:szCs w:val="34"/>
          <w:u w:color="275570"/>
        </w:rPr>
        <w:t>eg.</w:t>
      </w:r>
      <w:proofErr w:type="spellEnd"/>
      <w:r>
        <w:rPr>
          <w:rFonts w:ascii="Arial" w:hAnsi="Arial" w:cs="Arial"/>
          <w:color w:val="2A2A2A"/>
          <w:sz w:val="34"/>
          <w:szCs w:val="34"/>
          <w:u w:color="275570"/>
        </w:rPr>
        <w:t> neigh)</w:t>
      </w:r>
    </w:p>
    <w:p w14:paraId="770B5973" w14:textId="77777777" w:rsidR="0054700D" w:rsidRDefault="0054700D" w:rsidP="0054700D">
      <w:pPr>
        <w:numPr>
          <w:ilvl w:val="1"/>
          <w:numId w:val="13"/>
        </w:numPr>
        <w:tabs>
          <w:tab w:val="left" w:pos="940"/>
          <w:tab w:val="left" w:pos="1440"/>
        </w:tabs>
        <w:autoSpaceDE w:val="0"/>
        <w:autoSpaceDN w:val="0"/>
        <w:adjustRightInd w:val="0"/>
        <w:spacing w:after="320" w:line="400" w:lineRule="atLeast"/>
        <w:ind w:hanging="1440"/>
        <w:rPr>
          <w:rFonts w:ascii="Arial" w:hAnsi="Arial" w:cs="Arial"/>
          <w:color w:val="2A2A2A"/>
          <w:sz w:val="34"/>
          <w:szCs w:val="34"/>
          <w:u w:color="275570"/>
        </w:rPr>
      </w:pPr>
      <w:r>
        <w:rPr>
          <w:rFonts w:ascii="Arial" w:hAnsi="Arial" w:cs="Arial"/>
          <w:color w:val="2A2A2A"/>
          <w:sz w:val="34"/>
          <w:szCs w:val="34"/>
          <w:u w:color="275570"/>
        </w:rPr>
        <w:t>override of </w:t>
      </w:r>
      <w:proofErr w:type="spellStart"/>
      <w:r>
        <w:rPr>
          <w:rFonts w:ascii="Arial" w:hAnsi="Arial" w:cs="Arial"/>
          <w:color w:val="2A2A2A"/>
          <w:sz w:val="34"/>
          <w:szCs w:val="34"/>
          <w:u w:color="275570"/>
        </w:rPr>
        <w:t>introduceYourself</w:t>
      </w:r>
      <w:proofErr w:type="spellEnd"/>
      <w:r>
        <w:rPr>
          <w:rFonts w:ascii="Arial" w:hAnsi="Arial" w:cs="Arial"/>
          <w:color w:val="2A2A2A"/>
          <w:sz w:val="34"/>
          <w:szCs w:val="34"/>
          <w:u w:color="275570"/>
        </w:rPr>
        <w:t xml:space="preserve"> returning 'Hi, I am a horse from pony family, neigh </w:t>
      </w:r>
      <w:proofErr w:type="spellStart"/>
      <w:r>
        <w:rPr>
          <w:rFonts w:ascii="Arial" w:hAnsi="Arial" w:cs="Arial"/>
          <w:color w:val="2A2A2A"/>
          <w:sz w:val="34"/>
          <w:szCs w:val="34"/>
          <w:u w:color="275570"/>
        </w:rPr>
        <w:t>neigh</w:t>
      </w:r>
      <w:proofErr w:type="spellEnd"/>
      <w:r>
        <w:rPr>
          <w:rFonts w:ascii="Arial" w:hAnsi="Arial" w:cs="Arial"/>
          <w:color w:val="2A2A2A"/>
          <w:sz w:val="34"/>
          <w:szCs w:val="34"/>
          <w:u w:color="275570"/>
        </w:rPr>
        <w:t>'. Note that species, noise and breed should come from variable.</w:t>
      </w:r>
    </w:p>
    <w:p w14:paraId="3A381CF6" w14:textId="77777777" w:rsidR="0054700D" w:rsidRDefault="0054700D" w:rsidP="0054700D">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Packages and Access Modifiers</w:t>
      </w:r>
    </w:p>
    <w:p w14:paraId="15BBD965"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Learning Objectives</w:t>
      </w:r>
    </w:p>
    <w:p w14:paraId="628FAADE"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Understand that you can organise your code in packages</w:t>
      </w:r>
    </w:p>
    <w:p w14:paraId="3C9AE2D0"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Introduction to packages.</w:t>
      </w:r>
    </w:p>
    <w:p w14:paraId="1CFC0913"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Packages are groups of classes in a folder. Their purpose is to help organise your classes in a structured way. You have already seen them when you created a new project. You had 2 packages, one to store your code, and one to store your unit tests.</w:t>
      </w:r>
    </w:p>
    <w:p w14:paraId="0BF4EAA2"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Now we are going to work off a simple project that has a few packages.</w:t>
      </w:r>
    </w:p>
    <w:p w14:paraId="4DD9FC54"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Hand out packages start point</w:t>
      </w:r>
    </w:p>
    <w:p w14:paraId="3EB1F430"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[Draw a box similar to one from this site] (https://docs.oracle.com/javase/tutorial/java/javaOO/accesscontrol.html)</w:t>
      </w:r>
    </w:p>
    <w:p w14:paraId="4BF1AED4"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We can see we have two packages, one for animals and one for humans. These packages will contain the respective code. A dog is inside the animal package and has a public string name and bark, and human class inside the human package and has a teach method that accepts a dog class.</w:t>
      </w:r>
    </w:p>
    <w:p w14:paraId="11CCC93E" w14:textId="77777777" w:rsidR="0054700D" w:rsidRDefault="0054700D" w:rsidP="0054700D">
      <w:pPr>
        <w:autoSpaceDE w:val="0"/>
        <w:autoSpaceDN w:val="0"/>
        <w:adjustRightInd w:val="0"/>
        <w:spacing w:after="320" w:line="400" w:lineRule="atLeast"/>
        <w:rPr>
          <w:rFonts w:ascii="Arial" w:hAnsi="Arial" w:cs="Arial"/>
          <w:color w:val="2A2A2A"/>
          <w:sz w:val="33"/>
          <w:szCs w:val="33"/>
          <w:u w:color="275570"/>
        </w:rPr>
      </w:pPr>
      <w:r>
        <w:rPr>
          <w:rFonts w:ascii="Arial" w:hAnsi="Arial" w:cs="Arial"/>
          <w:color w:val="2A2A2A"/>
          <w:sz w:val="34"/>
          <w:szCs w:val="34"/>
          <w:u w:color="275570"/>
        </w:rPr>
        <w:t xml:space="preserve">If we </w:t>
      </w:r>
      <w:proofErr w:type="spellStart"/>
      <w:r>
        <w:rPr>
          <w:rFonts w:ascii="Arial" w:hAnsi="Arial" w:cs="Arial"/>
          <w:color w:val="2A2A2A"/>
          <w:sz w:val="34"/>
          <w:szCs w:val="34"/>
          <w:u w:color="275570"/>
        </w:rPr>
        <w:t>we</w:t>
      </w:r>
      <w:proofErr w:type="spellEnd"/>
      <w:r>
        <w:rPr>
          <w:rFonts w:ascii="Arial" w:hAnsi="Arial" w:cs="Arial"/>
          <w:color w:val="2A2A2A"/>
          <w:sz w:val="34"/>
          <w:szCs w:val="34"/>
          <w:u w:color="275570"/>
        </w:rPr>
        <w:t xml:space="preserve"> were look at the folder structure of our codebase, it would look like this (each package name is its own folder):</w:t>
      </w:r>
    </w:p>
    <w:p w14:paraId="78511B46" w14:textId="77777777" w:rsidR="0054700D" w:rsidRDefault="0054700D" w:rsidP="0054700D">
      <w:pPr>
        <w:autoSpaceDE w:val="0"/>
        <w:autoSpaceDN w:val="0"/>
        <w:adjustRightInd w:val="0"/>
        <w:spacing w:after="320" w:line="400" w:lineRule="atLeast"/>
        <w:rPr>
          <w:rFonts w:ascii="Arial" w:hAnsi="Arial" w:cs="Arial"/>
          <w:color w:val="2A2A2A"/>
          <w:sz w:val="33"/>
          <w:szCs w:val="33"/>
          <w:u w:color="275570"/>
        </w:rPr>
      </w:pPr>
      <w:r>
        <w:rPr>
          <w:rFonts w:ascii="Arial" w:hAnsi="Arial" w:cs="Arial"/>
          <w:color w:val="2A2A2A"/>
          <w:sz w:val="33"/>
          <w:szCs w:val="33"/>
          <w:u w:color="275570"/>
        </w:rPr>
        <w:t xml:space="preserve">    - </w:t>
      </w:r>
      <w:proofErr w:type="spellStart"/>
      <w:r>
        <w:rPr>
          <w:rFonts w:ascii="Arial" w:hAnsi="Arial" w:cs="Arial"/>
          <w:color w:val="2A2A2A"/>
          <w:sz w:val="33"/>
          <w:szCs w:val="33"/>
          <w:u w:color="275570"/>
        </w:rPr>
        <w:t>codeclan</w:t>
      </w:r>
      <w:proofErr w:type="spellEnd"/>
    </w:p>
    <w:p w14:paraId="5A903EC5" w14:textId="77777777" w:rsidR="0054700D" w:rsidRDefault="0054700D" w:rsidP="0054700D">
      <w:pPr>
        <w:autoSpaceDE w:val="0"/>
        <w:autoSpaceDN w:val="0"/>
        <w:adjustRightInd w:val="0"/>
        <w:spacing w:after="320" w:line="400" w:lineRule="atLeast"/>
        <w:rPr>
          <w:rFonts w:ascii="Arial" w:hAnsi="Arial" w:cs="Arial"/>
          <w:color w:val="2A2A2A"/>
          <w:sz w:val="33"/>
          <w:szCs w:val="33"/>
          <w:u w:color="275570"/>
        </w:rPr>
      </w:pPr>
      <w:r>
        <w:rPr>
          <w:rFonts w:ascii="Arial" w:hAnsi="Arial" w:cs="Arial"/>
          <w:color w:val="2A2A2A"/>
          <w:sz w:val="33"/>
          <w:szCs w:val="33"/>
          <w:u w:color="275570"/>
        </w:rPr>
        <w:t xml:space="preserve">        | - com</w:t>
      </w:r>
    </w:p>
    <w:p w14:paraId="6AC4EC99" w14:textId="77777777" w:rsidR="0054700D" w:rsidRDefault="0054700D" w:rsidP="0054700D">
      <w:pPr>
        <w:autoSpaceDE w:val="0"/>
        <w:autoSpaceDN w:val="0"/>
        <w:adjustRightInd w:val="0"/>
        <w:spacing w:after="320" w:line="400" w:lineRule="atLeast"/>
        <w:rPr>
          <w:rFonts w:ascii="Arial" w:hAnsi="Arial" w:cs="Arial"/>
          <w:color w:val="2A2A2A"/>
          <w:sz w:val="33"/>
          <w:szCs w:val="33"/>
          <w:u w:color="275570"/>
        </w:rPr>
      </w:pPr>
      <w:r>
        <w:rPr>
          <w:rFonts w:ascii="Arial" w:hAnsi="Arial" w:cs="Arial"/>
          <w:color w:val="2A2A2A"/>
          <w:sz w:val="33"/>
          <w:szCs w:val="33"/>
          <w:u w:color="275570"/>
        </w:rPr>
        <w:t xml:space="preserve">            | - </w:t>
      </w:r>
      <w:proofErr w:type="spellStart"/>
      <w:r>
        <w:rPr>
          <w:rFonts w:ascii="Arial" w:hAnsi="Arial" w:cs="Arial"/>
          <w:color w:val="2A2A2A"/>
          <w:sz w:val="33"/>
          <w:szCs w:val="33"/>
          <w:u w:color="275570"/>
        </w:rPr>
        <w:t>packagesexample</w:t>
      </w:r>
      <w:proofErr w:type="spellEnd"/>
    </w:p>
    <w:p w14:paraId="1FB58C0A" w14:textId="77777777" w:rsidR="0054700D" w:rsidRDefault="0054700D" w:rsidP="0054700D">
      <w:pPr>
        <w:autoSpaceDE w:val="0"/>
        <w:autoSpaceDN w:val="0"/>
        <w:adjustRightInd w:val="0"/>
        <w:spacing w:after="320" w:line="400" w:lineRule="atLeast"/>
        <w:rPr>
          <w:rFonts w:ascii="Arial" w:hAnsi="Arial" w:cs="Arial"/>
          <w:color w:val="2A2A2A"/>
          <w:sz w:val="33"/>
          <w:szCs w:val="33"/>
          <w:u w:color="275570"/>
        </w:rPr>
      </w:pPr>
      <w:r>
        <w:rPr>
          <w:rFonts w:ascii="Arial" w:hAnsi="Arial" w:cs="Arial"/>
          <w:color w:val="2A2A2A"/>
          <w:sz w:val="33"/>
          <w:szCs w:val="33"/>
          <w:u w:color="275570"/>
        </w:rPr>
        <w:t xml:space="preserve">                | - animal</w:t>
      </w:r>
    </w:p>
    <w:p w14:paraId="12CA2930" w14:textId="77777777" w:rsidR="0054700D" w:rsidRDefault="0054700D" w:rsidP="0054700D">
      <w:pPr>
        <w:autoSpaceDE w:val="0"/>
        <w:autoSpaceDN w:val="0"/>
        <w:adjustRightInd w:val="0"/>
        <w:spacing w:after="320" w:line="400" w:lineRule="atLeast"/>
        <w:rPr>
          <w:rFonts w:ascii="Arial" w:hAnsi="Arial" w:cs="Arial"/>
          <w:color w:val="2A2A2A"/>
          <w:sz w:val="33"/>
          <w:szCs w:val="33"/>
          <w:u w:color="275570"/>
        </w:rPr>
      </w:pPr>
      <w:r>
        <w:rPr>
          <w:rFonts w:ascii="Arial" w:hAnsi="Arial" w:cs="Arial"/>
          <w:color w:val="2A2A2A"/>
          <w:sz w:val="33"/>
          <w:szCs w:val="33"/>
          <w:u w:color="275570"/>
        </w:rPr>
        <w:t xml:space="preserve">                    | - Dog.java</w:t>
      </w:r>
    </w:p>
    <w:p w14:paraId="709AC9D6" w14:textId="77777777" w:rsidR="0054700D" w:rsidRDefault="0054700D" w:rsidP="0054700D">
      <w:pPr>
        <w:autoSpaceDE w:val="0"/>
        <w:autoSpaceDN w:val="0"/>
        <w:adjustRightInd w:val="0"/>
        <w:spacing w:after="320" w:line="400" w:lineRule="atLeast"/>
        <w:rPr>
          <w:rFonts w:ascii="Arial" w:hAnsi="Arial" w:cs="Arial"/>
          <w:color w:val="2A2A2A"/>
          <w:sz w:val="33"/>
          <w:szCs w:val="33"/>
          <w:u w:color="275570"/>
        </w:rPr>
      </w:pPr>
      <w:r>
        <w:rPr>
          <w:rFonts w:ascii="Arial" w:hAnsi="Arial" w:cs="Arial"/>
          <w:color w:val="2A2A2A"/>
          <w:sz w:val="33"/>
          <w:szCs w:val="33"/>
          <w:u w:color="275570"/>
        </w:rPr>
        <w:t xml:space="preserve">                | - human</w:t>
      </w:r>
    </w:p>
    <w:p w14:paraId="7D3E07CE" w14:textId="77777777" w:rsidR="0054700D" w:rsidRDefault="0054700D" w:rsidP="0054700D">
      <w:pPr>
        <w:autoSpaceDE w:val="0"/>
        <w:autoSpaceDN w:val="0"/>
        <w:adjustRightInd w:val="0"/>
        <w:spacing w:after="320" w:line="400" w:lineRule="atLeast"/>
        <w:rPr>
          <w:rFonts w:ascii="Arial" w:hAnsi="Arial" w:cs="Arial"/>
          <w:color w:val="2A2A2A"/>
          <w:sz w:val="33"/>
          <w:szCs w:val="33"/>
          <w:u w:color="275570"/>
        </w:rPr>
      </w:pPr>
      <w:r>
        <w:rPr>
          <w:rFonts w:ascii="Arial" w:hAnsi="Arial" w:cs="Arial"/>
          <w:color w:val="2A2A2A"/>
          <w:sz w:val="33"/>
          <w:szCs w:val="33"/>
          <w:u w:color="275570"/>
        </w:rPr>
        <w:t xml:space="preserve">                    | - Trainer.java</w:t>
      </w:r>
    </w:p>
    <w:p w14:paraId="4FBE6DC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In JavaScript, when we wanted the Trainer class to see the Dog class, we would write a require(</w:t>
      </w:r>
      <w:proofErr w:type="gramStart"/>
      <w:r>
        <w:rPr>
          <w:rFonts w:ascii="Arial" w:hAnsi="Arial" w:cs="Arial"/>
          <w:color w:val="2A2A2A"/>
          <w:sz w:val="34"/>
          <w:szCs w:val="34"/>
          <w:u w:color="275570"/>
        </w:rPr>
        <w:t>"./..</w:t>
      </w:r>
      <w:proofErr w:type="gramEnd"/>
      <w:r>
        <w:rPr>
          <w:rFonts w:ascii="Arial" w:hAnsi="Arial" w:cs="Arial"/>
          <w:color w:val="2A2A2A"/>
          <w:sz w:val="34"/>
          <w:szCs w:val="34"/>
          <w:u w:color="275570"/>
        </w:rPr>
        <w:t xml:space="preserve">/animal/dog"). In Java we need to be more </w:t>
      </w:r>
      <w:proofErr w:type="gramStart"/>
      <w:r>
        <w:rPr>
          <w:rFonts w:ascii="Arial" w:hAnsi="Arial" w:cs="Arial"/>
          <w:color w:val="2A2A2A"/>
          <w:sz w:val="34"/>
          <w:szCs w:val="34"/>
          <w:u w:color="275570"/>
        </w:rPr>
        <w:t>explicit</w:t>
      </w:r>
      <w:proofErr w:type="gramEnd"/>
      <w:r>
        <w:rPr>
          <w:rFonts w:ascii="Arial" w:hAnsi="Arial" w:cs="Arial"/>
          <w:color w:val="2A2A2A"/>
          <w:sz w:val="34"/>
          <w:szCs w:val="34"/>
          <w:u w:color="275570"/>
        </w:rPr>
        <w:t xml:space="preserve"> so we say</w:t>
      </w:r>
    </w:p>
    <w:p w14:paraId="57868CE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import </w:t>
      </w:r>
      <w:proofErr w:type="spellStart"/>
      <w:proofErr w:type="gramStart"/>
      <w:r>
        <w:rPr>
          <w:rFonts w:ascii="Arial" w:hAnsi="Arial" w:cs="Arial"/>
          <w:color w:val="2A2A2A"/>
          <w:sz w:val="33"/>
          <w:szCs w:val="33"/>
          <w:u w:color="275570"/>
        </w:rPr>
        <w:t>animal.Dog</w:t>
      </w:r>
      <w:proofErr w:type="spellEnd"/>
      <w:proofErr w:type="gramEnd"/>
      <w:r>
        <w:rPr>
          <w:rFonts w:ascii="Arial" w:hAnsi="Arial" w:cs="Arial"/>
          <w:color w:val="2A2A2A"/>
          <w:sz w:val="33"/>
          <w:szCs w:val="33"/>
          <w:u w:color="275570"/>
        </w:rPr>
        <w:t>;</w:t>
      </w:r>
    </w:p>
    <w:p w14:paraId="5FD8BF21"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could say</w:t>
      </w:r>
    </w:p>
    <w:p w14:paraId="192931D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import </w:t>
      </w:r>
      <w:proofErr w:type="gramStart"/>
      <w:r>
        <w:rPr>
          <w:rFonts w:ascii="Arial" w:hAnsi="Arial" w:cs="Arial"/>
          <w:color w:val="2A2A2A"/>
          <w:sz w:val="33"/>
          <w:szCs w:val="33"/>
          <w:u w:color="275570"/>
        </w:rPr>
        <w:t>animal.*</w:t>
      </w:r>
      <w:proofErr w:type="gramEnd"/>
      <w:r>
        <w:rPr>
          <w:rFonts w:ascii="Arial" w:hAnsi="Arial" w:cs="Arial"/>
          <w:color w:val="2A2A2A"/>
          <w:sz w:val="33"/>
          <w:szCs w:val="33"/>
          <w:u w:color="275570"/>
        </w:rPr>
        <w:t>;</w:t>
      </w:r>
    </w:p>
    <w:p w14:paraId="5C694783"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This will import all classes inside the animal package. This, however, is considered bad practice if we only need one of </w:t>
      </w:r>
      <w:r>
        <w:rPr>
          <w:rFonts w:ascii="Arial" w:hAnsi="Arial" w:cs="Arial"/>
          <w:color w:val="2A2A2A"/>
          <w:sz w:val="34"/>
          <w:szCs w:val="34"/>
          <w:u w:color="275570"/>
        </w:rPr>
        <w:lastRenderedPageBreak/>
        <w:t xml:space="preserve">those classes. </w:t>
      </w: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w:t>
      </w:r>
      <w:proofErr w:type="spellStart"/>
      <w:r>
        <w:rPr>
          <w:rFonts w:ascii="Arial" w:hAnsi="Arial" w:cs="Arial"/>
          <w:color w:val="2A2A2A"/>
          <w:sz w:val="34"/>
          <w:szCs w:val="34"/>
          <w:u w:color="275570"/>
        </w:rPr>
        <w:t>lets</w:t>
      </w:r>
      <w:proofErr w:type="spellEnd"/>
      <w:r>
        <w:rPr>
          <w:rFonts w:ascii="Arial" w:hAnsi="Arial" w:cs="Arial"/>
          <w:color w:val="2A2A2A"/>
          <w:sz w:val="34"/>
          <w:szCs w:val="34"/>
          <w:u w:color="275570"/>
        </w:rPr>
        <w:t xml:space="preserve"> change the import back to only import the Dog class.</w:t>
      </w:r>
    </w:p>
    <w:p w14:paraId="4DE960F4"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create sub-packages in packages (they will just become subfolders).</w:t>
      </w:r>
    </w:p>
    <w:p w14:paraId="0D394DDB"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proofErr w:type="spellStart"/>
      <w:proofErr w:type="gramStart"/>
      <w:r>
        <w:rPr>
          <w:rFonts w:ascii="Arial" w:hAnsi="Arial" w:cs="Arial"/>
          <w:color w:val="2A2A2A"/>
          <w:sz w:val="34"/>
          <w:szCs w:val="34"/>
          <w:u w:color="275570"/>
        </w:rPr>
        <w:t>Lets</w:t>
      </w:r>
      <w:proofErr w:type="spellEnd"/>
      <w:proofErr w:type="gramEnd"/>
      <w:r>
        <w:rPr>
          <w:rFonts w:ascii="Arial" w:hAnsi="Arial" w:cs="Arial"/>
          <w:color w:val="2A2A2A"/>
          <w:sz w:val="34"/>
          <w:szCs w:val="34"/>
          <w:u w:color="275570"/>
        </w:rPr>
        <w:t xml:space="preserve"> create a package called air inside animal. Package names are written in lower camel case to avoid conflict with the names of classes or interfaces.</w:t>
      </w:r>
    </w:p>
    <w:p w14:paraId="6A6C7C8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In the air package create Bird class.</w:t>
      </w:r>
    </w:p>
    <w:p w14:paraId="5EF27387"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In the bird class we are going to create a method called </w:t>
      </w:r>
      <w:proofErr w:type="gramStart"/>
      <w:r>
        <w:rPr>
          <w:rFonts w:ascii="Arial" w:hAnsi="Arial" w:cs="Arial"/>
          <w:color w:val="2A2A2A"/>
          <w:sz w:val="34"/>
          <w:szCs w:val="34"/>
          <w:u w:color="275570"/>
        </w:rPr>
        <w:t>speak(</w:t>
      </w:r>
      <w:proofErr w:type="gramEnd"/>
      <w:r>
        <w:rPr>
          <w:rFonts w:ascii="Arial" w:hAnsi="Arial" w:cs="Arial"/>
          <w:color w:val="2A2A2A"/>
          <w:sz w:val="34"/>
          <w:szCs w:val="34"/>
          <w:u w:color="275570"/>
        </w:rPr>
        <w:t xml:space="preserve">) that returns the string “Tweet </w:t>
      </w:r>
      <w:proofErr w:type="spellStart"/>
      <w:r>
        <w:rPr>
          <w:rFonts w:ascii="Arial" w:hAnsi="Arial" w:cs="Arial"/>
          <w:color w:val="2A2A2A"/>
          <w:sz w:val="34"/>
          <w:szCs w:val="34"/>
          <w:u w:color="275570"/>
        </w:rPr>
        <w:t>Tweet</w:t>
      </w:r>
      <w:proofErr w:type="spellEnd"/>
      <w:r>
        <w:rPr>
          <w:rFonts w:ascii="Arial" w:hAnsi="Arial" w:cs="Arial"/>
          <w:color w:val="2A2A2A"/>
          <w:sz w:val="34"/>
          <w:szCs w:val="34"/>
          <w:u w:color="275570"/>
        </w:rPr>
        <w:t>”.</w:t>
      </w:r>
    </w:p>
    <w:p w14:paraId="1646E12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public String </w:t>
      </w:r>
      <w:proofErr w:type="gramStart"/>
      <w:r>
        <w:rPr>
          <w:rFonts w:ascii="Arial" w:hAnsi="Arial" w:cs="Arial"/>
          <w:color w:val="2A2A2A"/>
          <w:sz w:val="33"/>
          <w:szCs w:val="33"/>
          <w:u w:color="275570"/>
        </w:rPr>
        <w:t>speak(</w:t>
      </w:r>
      <w:proofErr w:type="gramEnd"/>
      <w:r>
        <w:rPr>
          <w:rFonts w:ascii="Arial" w:hAnsi="Arial" w:cs="Arial"/>
          <w:color w:val="2A2A2A"/>
          <w:sz w:val="33"/>
          <w:szCs w:val="33"/>
          <w:u w:color="275570"/>
        </w:rPr>
        <w:t>) {</w:t>
      </w:r>
    </w:p>
    <w:p w14:paraId="383775B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return "Tweet </w:t>
      </w:r>
      <w:proofErr w:type="spellStart"/>
      <w:r>
        <w:rPr>
          <w:rFonts w:ascii="Arial" w:hAnsi="Arial" w:cs="Arial"/>
          <w:color w:val="2A2A2A"/>
          <w:sz w:val="33"/>
          <w:szCs w:val="33"/>
          <w:u w:color="275570"/>
        </w:rPr>
        <w:t>tweet</w:t>
      </w:r>
      <w:proofErr w:type="spellEnd"/>
      <w:r>
        <w:rPr>
          <w:rFonts w:ascii="Arial" w:hAnsi="Arial" w:cs="Arial"/>
          <w:color w:val="2A2A2A"/>
          <w:sz w:val="33"/>
          <w:szCs w:val="33"/>
          <w:u w:color="275570"/>
        </w:rPr>
        <w:t>";</w:t>
      </w:r>
    </w:p>
    <w:p w14:paraId="42ABFFA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5B7C0535"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Now in the Trainer class we are going to create a </w:t>
      </w:r>
      <w:proofErr w:type="spellStart"/>
      <w:proofErr w:type="gramStart"/>
      <w:r>
        <w:rPr>
          <w:rFonts w:ascii="Arial" w:hAnsi="Arial" w:cs="Arial"/>
          <w:color w:val="2A2A2A"/>
          <w:sz w:val="34"/>
          <w:szCs w:val="34"/>
          <w:u w:color="275570"/>
        </w:rPr>
        <w:t>trainBird</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method that takes in a bird and returns the result of calling the birds speak method.</w:t>
      </w:r>
    </w:p>
    <w:p w14:paraId="3FE0A40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public String </w:t>
      </w:r>
      <w:proofErr w:type="spellStart"/>
      <w:proofErr w:type="gramStart"/>
      <w:r>
        <w:rPr>
          <w:rFonts w:ascii="Arial" w:hAnsi="Arial" w:cs="Arial"/>
          <w:color w:val="2A2A2A"/>
          <w:sz w:val="33"/>
          <w:szCs w:val="33"/>
          <w:u w:color="275570"/>
        </w:rPr>
        <w:t>trainBird</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Bird bird) {</w:t>
      </w:r>
    </w:p>
    <w:p w14:paraId="2801C8A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return </w:t>
      </w:r>
      <w:proofErr w:type="spellStart"/>
      <w:proofErr w:type="gramStart"/>
      <w:r>
        <w:rPr>
          <w:rFonts w:ascii="Arial" w:hAnsi="Arial" w:cs="Arial"/>
          <w:color w:val="2A2A2A"/>
          <w:sz w:val="33"/>
          <w:szCs w:val="33"/>
          <w:u w:color="275570"/>
        </w:rPr>
        <w:t>bird.speak</w:t>
      </w:r>
      <w:proofErr w:type="spellEnd"/>
      <w:proofErr w:type="gramEnd"/>
      <w:r>
        <w:rPr>
          <w:rFonts w:ascii="Arial" w:hAnsi="Arial" w:cs="Arial"/>
          <w:color w:val="2A2A2A"/>
          <w:sz w:val="33"/>
          <w:szCs w:val="33"/>
          <w:u w:color="275570"/>
        </w:rPr>
        <w:t>();</w:t>
      </w:r>
    </w:p>
    <w:p w14:paraId="677CAC2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34E43D90"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Inside Trainer, we can import the Bird like so</w:t>
      </w:r>
    </w:p>
    <w:p w14:paraId="331A936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roofErr w:type="spellStart"/>
      <w:proofErr w:type="gramStart"/>
      <w:r>
        <w:rPr>
          <w:rFonts w:ascii="Arial" w:hAnsi="Arial" w:cs="Arial"/>
          <w:color w:val="2A2A2A"/>
          <w:sz w:val="33"/>
          <w:szCs w:val="33"/>
          <w:u w:color="275570"/>
        </w:rPr>
        <w:t>animal.air.Bird</w:t>
      </w:r>
      <w:proofErr w:type="spellEnd"/>
      <w:proofErr w:type="gramEnd"/>
      <w:r>
        <w:rPr>
          <w:rFonts w:ascii="Arial" w:hAnsi="Arial" w:cs="Arial"/>
          <w:color w:val="2A2A2A"/>
          <w:sz w:val="33"/>
          <w:szCs w:val="33"/>
          <w:u w:color="275570"/>
        </w:rPr>
        <w:t>;</w:t>
      </w:r>
    </w:p>
    <w:p w14:paraId="1D95CB4F"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Note we cannot say </w:t>
      </w:r>
      <w:proofErr w:type="gramStart"/>
      <w:r>
        <w:rPr>
          <w:rFonts w:ascii="Arial" w:hAnsi="Arial" w:cs="Arial"/>
          <w:color w:val="2A2A2A"/>
          <w:sz w:val="34"/>
          <w:szCs w:val="34"/>
          <w:u w:color="275570"/>
        </w:rPr>
        <w:t>animal.*</w:t>
      </w:r>
      <w:proofErr w:type="gramEnd"/>
      <w:r>
        <w:rPr>
          <w:rFonts w:ascii="Arial" w:hAnsi="Arial" w:cs="Arial"/>
          <w:color w:val="2A2A2A"/>
          <w:sz w:val="34"/>
          <w:szCs w:val="34"/>
          <w:u w:color="275570"/>
        </w:rPr>
        <w:t>; because * is not recursive, only pulls it in from that folder and not subfolders.</w:t>
      </w:r>
    </w:p>
    <w:p w14:paraId="16A556F7"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lastRenderedPageBreak/>
        <w:t>Protected keyword</w:t>
      </w:r>
    </w:p>
    <w:p w14:paraId="6005FD3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So </w:t>
      </w:r>
      <w:proofErr w:type="gramStart"/>
      <w:r>
        <w:rPr>
          <w:rFonts w:ascii="Arial" w:hAnsi="Arial" w:cs="Arial"/>
          <w:color w:val="2A2A2A"/>
          <w:sz w:val="34"/>
          <w:szCs w:val="34"/>
          <w:u w:color="275570"/>
        </w:rPr>
        <w:t>far</w:t>
      </w:r>
      <w:proofErr w:type="gramEnd"/>
      <w:r>
        <w:rPr>
          <w:rFonts w:ascii="Arial" w:hAnsi="Arial" w:cs="Arial"/>
          <w:color w:val="2A2A2A"/>
          <w:sz w:val="34"/>
          <w:szCs w:val="34"/>
          <w:u w:color="275570"/>
        </w:rPr>
        <w:t xml:space="preserve"> we have only really dealt with private and public access modifiers.</w:t>
      </w:r>
    </w:p>
    <w:p w14:paraId="60D05616"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There is a third on in Java known as protected.</w:t>
      </w:r>
    </w:p>
    <w:p w14:paraId="338376CA"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Unlike private, which can only be accessed within the class itself, protected can only be accessed from any class within the package.</w:t>
      </w:r>
    </w:p>
    <w:p w14:paraId="5570F355"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Change the dogs </w:t>
      </w:r>
      <w:proofErr w:type="gramStart"/>
      <w:r>
        <w:rPr>
          <w:rFonts w:ascii="Arial" w:hAnsi="Arial" w:cs="Arial"/>
          <w:color w:val="535353"/>
          <w:sz w:val="34"/>
          <w:szCs w:val="34"/>
          <w:u w:color="275570"/>
        </w:rPr>
        <w:t>bark(</w:t>
      </w:r>
      <w:proofErr w:type="gramEnd"/>
      <w:r>
        <w:rPr>
          <w:rFonts w:ascii="Arial" w:hAnsi="Arial" w:cs="Arial"/>
          <w:color w:val="535353"/>
          <w:sz w:val="34"/>
          <w:szCs w:val="34"/>
          <w:u w:color="275570"/>
        </w:rPr>
        <w:t>) method to protected.</w:t>
      </w:r>
    </w:p>
    <w:p w14:paraId="6933D673"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Note now that in the Trainer class there is an error telling us that </w:t>
      </w:r>
      <w:proofErr w:type="gramStart"/>
      <w:r>
        <w:rPr>
          <w:rFonts w:ascii="Arial" w:hAnsi="Arial" w:cs="Arial"/>
          <w:color w:val="2A2A2A"/>
          <w:sz w:val="34"/>
          <w:szCs w:val="34"/>
          <w:u w:color="275570"/>
        </w:rPr>
        <w:t>bark(</w:t>
      </w:r>
      <w:proofErr w:type="gramEnd"/>
      <w:r>
        <w:rPr>
          <w:rFonts w:ascii="Arial" w:hAnsi="Arial" w:cs="Arial"/>
          <w:color w:val="2A2A2A"/>
          <w:sz w:val="34"/>
          <w:szCs w:val="34"/>
          <w:u w:color="275570"/>
        </w:rPr>
        <w:t>) is protected. We would only be able to invoke </w:t>
      </w:r>
      <w:proofErr w:type="gramStart"/>
      <w:r>
        <w:rPr>
          <w:rFonts w:ascii="Arial" w:hAnsi="Arial" w:cs="Arial"/>
          <w:color w:val="2A2A2A"/>
          <w:sz w:val="34"/>
          <w:szCs w:val="34"/>
          <w:u w:color="275570"/>
        </w:rPr>
        <w:t>bark(</w:t>
      </w:r>
      <w:proofErr w:type="gramEnd"/>
      <w:r>
        <w:rPr>
          <w:rFonts w:ascii="Arial" w:hAnsi="Arial" w:cs="Arial"/>
          <w:color w:val="2A2A2A"/>
          <w:sz w:val="34"/>
          <w:szCs w:val="34"/>
          <w:u w:color="275570"/>
        </w:rPr>
        <w:t>) from Trainer if they were in the same package.</w:t>
      </w:r>
    </w:p>
    <w:p w14:paraId="04B6DA10"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Change </w:t>
      </w:r>
      <w:proofErr w:type="gramStart"/>
      <w:r>
        <w:rPr>
          <w:rFonts w:ascii="Arial" w:hAnsi="Arial" w:cs="Arial"/>
          <w:color w:val="535353"/>
          <w:sz w:val="34"/>
          <w:szCs w:val="34"/>
          <w:u w:color="275570"/>
        </w:rPr>
        <w:t>bark(</w:t>
      </w:r>
      <w:proofErr w:type="gramEnd"/>
      <w:r>
        <w:rPr>
          <w:rFonts w:ascii="Arial" w:hAnsi="Arial" w:cs="Arial"/>
          <w:color w:val="535353"/>
          <w:sz w:val="34"/>
          <w:szCs w:val="34"/>
          <w:u w:color="275570"/>
        </w:rPr>
        <w:t>) back to public</w:t>
      </w:r>
    </w:p>
    <w:p w14:paraId="75D85AF2"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Summary</w:t>
      </w:r>
    </w:p>
    <w:p w14:paraId="0825EC87"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Packages are a good way to structure our files and group common classes or behaviours together.</w:t>
      </w:r>
    </w:p>
    <w:p w14:paraId="31EFBF33"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protected keyword gives us an additional level of security for our variables and methods should we only wish them to be accessed from within the same package.</w:t>
      </w:r>
    </w:p>
    <w:p w14:paraId="17C109B4" w14:textId="77777777" w:rsidR="0054700D" w:rsidRPr="0054700D" w:rsidRDefault="0054700D" w:rsidP="0054700D">
      <w:pPr>
        <w:spacing w:before="150" w:after="150"/>
        <w:jc w:val="center"/>
        <w:textAlignment w:val="baseline"/>
        <w:outlineLvl w:val="0"/>
        <w:rPr>
          <w:rFonts w:ascii="Arial" w:eastAsia="Times New Roman" w:hAnsi="Arial" w:cs="Arial"/>
          <w:b/>
          <w:bCs/>
          <w:color w:val="326883"/>
          <w:spacing w:val="-15"/>
          <w:kern w:val="36"/>
          <w:sz w:val="54"/>
          <w:szCs w:val="54"/>
          <w:u w:val="single"/>
          <w:lang w:eastAsia="en-GB"/>
        </w:rPr>
      </w:pPr>
      <w:r w:rsidRPr="0054700D">
        <w:rPr>
          <w:rFonts w:ascii="Arial" w:eastAsia="Times New Roman" w:hAnsi="Arial" w:cs="Arial"/>
          <w:b/>
          <w:bCs/>
          <w:color w:val="326883"/>
          <w:spacing w:val="-15"/>
          <w:kern w:val="36"/>
          <w:sz w:val="54"/>
          <w:szCs w:val="54"/>
          <w:u w:val="single"/>
          <w:lang w:eastAsia="en-GB"/>
        </w:rPr>
        <w:t>Inheritance Lab.</w:t>
      </w:r>
    </w:p>
    <w:p w14:paraId="639DEAAC"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Your task is to model and create a system to store information for employees of a large development company. You should use TDD, inheritance, packages and abstract classes for this.</w:t>
      </w:r>
    </w:p>
    <w:p w14:paraId="3C40AFBC" w14:textId="77777777" w:rsidR="0054700D" w:rsidRPr="0054700D" w:rsidRDefault="0054700D" w:rsidP="0054700D">
      <w:pPr>
        <w:textAlignment w:val="baseline"/>
        <w:outlineLvl w:val="3"/>
        <w:rPr>
          <w:rFonts w:ascii="Arial" w:eastAsia="Times New Roman" w:hAnsi="Arial" w:cs="Arial"/>
          <w:b/>
          <w:bCs/>
          <w:color w:val="326883"/>
          <w:spacing w:val="-15"/>
          <w:sz w:val="32"/>
          <w:szCs w:val="32"/>
          <w:lang w:eastAsia="en-GB"/>
        </w:rPr>
      </w:pPr>
      <w:r w:rsidRPr="0054700D">
        <w:rPr>
          <w:rFonts w:ascii="Arial" w:eastAsia="Times New Roman" w:hAnsi="Arial" w:cs="Arial"/>
          <w:b/>
          <w:bCs/>
          <w:color w:val="326883"/>
          <w:spacing w:val="-15"/>
          <w:sz w:val="32"/>
          <w:szCs w:val="32"/>
          <w:lang w:eastAsia="en-GB"/>
        </w:rPr>
        <w:lastRenderedPageBreak/>
        <w:t>Create an abstract </w:t>
      </w:r>
      <w:r w:rsidRPr="0054700D">
        <w:rPr>
          <w:rFonts w:ascii="Arial" w:eastAsia="Times New Roman" w:hAnsi="Arial" w:cs="Arial"/>
          <w:b/>
          <w:bCs/>
          <w:color w:val="326883"/>
          <w:spacing w:val="-15"/>
          <w:sz w:val="20"/>
          <w:szCs w:val="20"/>
          <w:bdr w:val="none" w:sz="0" w:space="0" w:color="auto" w:frame="1"/>
          <w:shd w:val="clear" w:color="auto" w:fill="F2F2F2"/>
          <w:lang w:eastAsia="en-GB"/>
        </w:rPr>
        <w:t>Employee</w:t>
      </w:r>
      <w:r w:rsidRPr="0054700D">
        <w:rPr>
          <w:rFonts w:ascii="Arial" w:eastAsia="Times New Roman" w:hAnsi="Arial" w:cs="Arial"/>
          <w:b/>
          <w:bCs/>
          <w:color w:val="326883"/>
          <w:spacing w:val="-15"/>
          <w:sz w:val="32"/>
          <w:szCs w:val="32"/>
          <w:lang w:eastAsia="en-GB"/>
        </w:rPr>
        <w:t> parent class in a package called staff.</w:t>
      </w:r>
    </w:p>
    <w:p w14:paraId="18A2A4AD" w14:textId="77777777" w:rsidR="0054700D" w:rsidRPr="0054700D" w:rsidRDefault="0054700D" w:rsidP="0054700D">
      <w:pPr>
        <w:numPr>
          <w:ilvl w:val="0"/>
          <w:numId w:val="14"/>
        </w:numPr>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0"/>
          <w:szCs w:val="20"/>
          <w:bdr w:val="none" w:sz="0" w:space="0" w:color="auto" w:frame="1"/>
          <w:shd w:val="clear" w:color="auto" w:fill="F2F2F2"/>
          <w:lang w:eastAsia="en-GB"/>
        </w:rPr>
        <w:t>Employee</w:t>
      </w:r>
      <w:r w:rsidRPr="0054700D">
        <w:rPr>
          <w:rFonts w:ascii="Arial" w:eastAsia="Times New Roman" w:hAnsi="Arial" w:cs="Arial"/>
          <w:color w:val="373737"/>
          <w:sz w:val="26"/>
          <w:szCs w:val="26"/>
          <w:lang w:eastAsia="en-GB"/>
        </w:rPr>
        <w:t> will have a name, NI number and salary.</w:t>
      </w:r>
    </w:p>
    <w:p w14:paraId="32945179" w14:textId="77777777" w:rsidR="0054700D" w:rsidRPr="0054700D" w:rsidRDefault="0054700D" w:rsidP="0054700D">
      <w:pPr>
        <w:numPr>
          <w:ilvl w:val="0"/>
          <w:numId w:val="14"/>
        </w:numPr>
        <w:spacing w:after="240"/>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Create Getters for all properties.</w:t>
      </w:r>
    </w:p>
    <w:p w14:paraId="7F065383" w14:textId="77777777" w:rsidR="0054700D" w:rsidRPr="0054700D" w:rsidRDefault="0054700D" w:rsidP="0054700D">
      <w:pPr>
        <w:numPr>
          <w:ilvl w:val="0"/>
          <w:numId w:val="14"/>
        </w:numPr>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Add a method named </w:t>
      </w:r>
      <w:proofErr w:type="spellStart"/>
      <w:r w:rsidRPr="0054700D">
        <w:rPr>
          <w:rFonts w:ascii="Arial" w:eastAsia="Times New Roman" w:hAnsi="Arial" w:cs="Arial"/>
          <w:color w:val="373737"/>
          <w:sz w:val="20"/>
          <w:szCs w:val="20"/>
          <w:bdr w:val="none" w:sz="0" w:space="0" w:color="auto" w:frame="1"/>
          <w:shd w:val="clear" w:color="auto" w:fill="F2F2F2"/>
          <w:lang w:eastAsia="en-GB"/>
        </w:rPr>
        <w:t>raiseSalary</w:t>
      </w:r>
      <w:proofErr w:type="spellEnd"/>
      <w:r w:rsidRPr="0054700D">
        <w:rPr>
          <w:rFonts w:ascii="Arial" w:eastAsia="Times New Roman" w:hAnsi="Arial" w:cs="Arial"/>
          <w:color w:val="373737"/>
          <w:sz w:val="26"/>
          <w:szCs w:val="26"/>
          <w:lang w:eastAsia="en-GB"/>
        </w:rPr>
        <w:t> with takes in a parameter of type double to increment the salary.</w:t>
      </w:r>
    </w:p>
    <w:p w14:paraId="30BED083" w14:textId="77777777" w:rsidR="0054700D" w:rsidRPr="0054700D" w:rsidRDefault="0054700D" w:rsidP="0054700D">
      <w:pPr>
        <w:numPr>
          <w:ilvl w:val="0"/>
          <w:numId w:val="14"/>
        </w:numPr>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Add a method called </w:t>
      </w:r>
      <w:proofErr w:type="spellStart"/>
      <w:r w:rsidRPr="0054700D">
        <w:rPr>
          <w:rFonts w:ascii="Arial" w:eastAsia="Times New Roman" w:hAnsi="Arial" w:cs="Arial"/>
          <w:color w:val="373737"/>
          <w:sz w:val="20"/>
          <w:szCs w:val="20"/>
          <w:bdr w:val="none" w:sz="0" w:space="0" w:color="auto" w:frame="1"/>
          <w:shd w:val="clear" w:color="auto" w:fill="F2F2F2"/>
          <w:lang w:eastAsia="en-GB"/>
        </w:rPr>
        <w:t>payBonus</w:t>
      </w:r>
      <w:proofErr w:type="spellEnd"/>
      <w:r w:rsidRPr="0054700D">
        <w:rPr>
          <w:rFonts w:ascii="Arial" w:eastAsia="Times New Roman" w:hAnsi="Arial" w:cs="Arial"/>
          <w:color w:val="373737"/>
          <w:sz w:val="26"/>
          <w:szCs w:val="26"/>
          <w:lang w:eastAsia="en-GB"/>
        </w:rPr>
        <w:t xml:space="preserve"> which returns 1% of the </w:t>
      </w:r>
      <w:proofErr w:type="spellStart"/>
      <w:proofErr w:type="gramStart"/>
      <w:r w:rsidRPr="0054700D">
        <w:rPr>
          <w:rFonts w:ascii="Arial" w:eastAsia="Times New Roman" w:hAnsi="Arial" w:cs="Arial"/>
          <w:color w:val="373737"/>
          <w:sz w:val="26"/>
          <w:szCs w:val="26"/>
          <w:lang w:eastAsia="en-GB"/>
        </w:rPr>
        <w:t>employees</w:t>
      </w:r>
      <w:proofErr w:type="spellEnd"/>
      <w:proofErr w:type="gramEnd"/>
      <w:r w:rsidRPr="0054700D">
        <w:rPr>
          <w:rFonts w:ascii="Arial" w:eastAsia="Times New Roman" w:hAnsi="Arial" w:cs="Arial"/>
          <w:color w:val="373737"/>
          <w:sz w:val="26"/>
          <w:szCs w:val="26"/>
          <w:lang w:eastAsia="en-GB"/>
        </w:rPr>
        <w:t xml:space="preserve"> salary.</w:t>
      </w:r>
    </w:p>
    <w:p w14:paraId="2351F840" w14:textId="77777777" w:rsidR="0054700D" w:rsidRPr="0054700D" w:rsidRDefault="0054700D" w:rsidP="0054700D">
      <w:pPr>
        <w:numPr>
          <w:ilvl w:val="0"/>
          <w:numId w:val="14"/>
        </w:numPr>
        <w:spacing w:after="240"/>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Don’t worry about testing just now until you create the subclasses.</w:t>
      </w:r>
    </w:p>
    <w:p w14:paraId="1AAD6DBE" w14:textId="77777777" w:rsidR="0054700D" w:rsidRPr="0054700D" w:rsidRDefault="0054700D" w:rsidP="0054700D">
      <w:pPr>
        <w:textAlignment w:val="baseline"/>
        <w:outlineLvl w:val="3"/>
        <w:rPr>
          <w:rFonts w:ascii="Arial" w:eastAsia="Times New Roman" w:hAnsi="Arial" w:cs="Arial"/>
          <w:b/>
          <w:bCs/>
          <w:color w:val="326883"/>
          <w:spacing w:val="-15"/>
          <w:sz w:val="32"/>
          <w:szCs w:val="32"/>
          <w:lang w:eastAsia="en-GB"/>
        </w:rPr>
      </w:pPr>
      <w:r w:rsidRPr="0054700D">
        <w:rPr>
          <w:rFonts w:ascii="Arial" w:eastAsia="Times New Roman" w:hAnsi="Arial" w:cs="Arial"/>
          <w:b/>
          <w:bCs/>
          <w:color w:val="326883"/>
          <w:spacing w:val="-15"/>
          <w:sz w:val="32"/>
          <w:szCs w:val="32"/>
          <w:lang w:eastAsia="en-GB"/>
        </w:rPr>
        <w:t>Create a subclass of </w:t>
      </w:r>
      <w:r w:rsidRPr="0054700D">
        <w:rPr>
          <w:rFonts w:ascii="Arial" w:eastAsia="Times New Roman" w:hAnsi="Arial" w:cs="Arial"/>
          <w:b/>
          <w:bCs/>
          <w:color w:val="326883"/>
          <w:spacing w:val="-15"/>
          <w:sz w:val="20"/>
          <w:szCs w:val="20"/>
          <w:bdr w:val="none" w:sz="0" w:space="0" w:color="auto" w:frame="1"/>
          <w:shd w:val="clear" w:color="auto" w:fill="F2F2F2"/>
          <w:lang w:eastAsia="en-GB"/>
        </w:rPr>
        <w:t>Employee</w:t>
      </w:r>
      <w:r w:rsidRPr="0054700D">
        <w:rPr>
          <w:rFonts w:ascii="Arial" w:eastAsia="Times New Roman" w:hAnsi="Arial" w:cs="Arial"/>
          <w:b/>
          <w:bCs/>
          <w:color w:val="326883"/>
          <w:spacing w:val="-15"/>
          <w:sz w:val="32"/>
          <w:szCs w:val="32"/>
          <w:lang w:eastAsia="en-GB"/>
        </w:rPr>
        <w:t> called </w:t>
      </w:r>
      <w:r w:rsidRPr="0054700D">
        <w:rPr>
          <w:rFonts w:ascii="Arial" w:eastAsia="Times New Roman" w:hAnsi="Arial" w:cs="Arial"/>
          <w:b/>
          <w:bCs/>
          <w:color w:val="326883"/>
          <w:spacing w:val="-15"/>
          <w:sz w:val="20"/>
          <w:szCs w:val="20"/>
          <w:bdr w:val="none" w:sz="0" w:space="0" w:color="auto" w:frame="1"/>
          <w:shd w:val="clear" w:color="auto" w:fill="F2F2F2"/>
          <w:lang w:eastAsia="en-GB"/>
        </w:rPr>
        <w:t>Manager</w:t>
      </w:r>
      <w:r w:rsidRPr="0054700D">
        <w:rPr>
          <w:rFonts w:ascii="Arial" w:eastAsia="Times New Roman" w:hAnsi="Arial" w:cs="Arial"/>
          <w:b/>
          <w:bCs/>
          <w:color w:val="326883"/>
          <w:spacing w:val="-15"/>
          <w:sz w:val="32"/>
          <w:szCs w:val="32"/>
          <w:lang w:eastAsia="en-GB"/>
        </w:rPr>
        <w:t> in a package called management.</w:t>
      </w:r>
    </w:p>
    <w:p w14:paraId="0A57D83C" w14:textId="77777777" w:rsidR="0054700D" w:rsidRPr="0054700D" w:rsidRDefault="0054700D" w:rsidP="0054700D">
      <w:pPr>
        <w:numPr>
          <w:ilvl w:val="0"/>
          <w:numId w:val="15"/>
        </w:numPr>
        <w:spacing w:after="240"/>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Create a class for Manager.</w:t>
      </w:r>
    </w:p>
    <w:p w14:paraId="670F30D7" w14:textId="77777777" w:rsidR="0054700D" w:rsidRPr="0054700D" w:rsidRDefault="0054700D" w:rsidP="0054700D">
      <w:pPr>
        <w:numPr>
          <w:ilvl w:val="0"/>
          <w:numId w:val="15"/>
        </w:numPr>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Add a property to store the department name in a property called </w:t>
      </w:r>
      <w:proofErr w:type="spellStart"/>
      <w:r w:rsidRPr="0054700D">
        <w:rPr>
          <w:rFonts w:ascii="Arial" w:eastAsia="Times New Roman" w:hAnsi="Arial" w:cs="Arial"/>
          <w:color w:val="373737"/>
          <w:sz w:val="20"/>
          <w:szCs w:val="20"/>
          <w:bdr w:val="none" w:sz="0" w:space="0" w:color="auto" w:frame="1"/>
          <w:shd w:val="clear" w:color="auto" w:fill="F2F2F2"/>
          <w:lang w:eastAsia="en-GB"/>
        </w:rPr>
        <w:t>deptName</w:t>
      </w:r>
      <w:proofErr w:type="spellEnd"/>
      <w:r w:rsidRPr="0054700D">
        <w:rPr>
          <w:rFonts w:ascii="Arial" w:eastAsia="Times New Roman" w:hAnsi="Arial" w:cs="Arial"/>
          <w:color w:val="373737"/>
          <w:sz w:val="26"/>
          <w:szCs w:val="26"/>
          <w:lang w:eastAsia="en-GB"/>
        </w:rPr>
        <w:t>.</w:t>
      </w:r>
    </w:p>
    <w:p w14:paraId="4CD1870A" w14:textId="77777777" w:rsidR="0054700D" w:rsidRPr="0054700D" w:rsidRDefault="0054700D" w:rsidP="0054700D">
      <w:pPr>
        <w:numPr>
          <w:ilvl w:val="0"/>
          <w:numId w:val="15"/>
        </w:numPr>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Create a constructor that includes all the parameters needed for </w:t>
      </w:r>
      <w:r w:rsidRPr="0054700D">
        <w:rPr>
          <w:rFonts w:ascii="Arial" w:eastAsia="Times New Roman" w:hAnsi="Arial" w:cs="Arial"/>
          <w:color w:val="373737"/>
          <w:sz w:val="20"/>
          <w:szCs w:val="20"/>
          <w:bdr w:val="none" w:sz="0" w:space="0" w:color="auto" w:frame="1"/>
          <w:shd w:val="clear" w:color="auto" w:fill="F2F2F2"/>
          <w:lang w:eastAsia="en-GB"/>
        </w:rPr>
        <w:t>Employee</w:t>
      </w:r>
      <w:r w:rsidRPr="0054700D">
        <w:rPr>
          <w:rFonts w:ascii="Arial" w:eastAsia="Times New Roman" w:hAnsi="Arial" w:cs="Arial"/>
          <w:color w:val="373737"/>
          <w:sz w:val="26"/>
          <w:szCs w:val="26"/>
          <w:lang w:eastAsia="en-GB"/>
        </w:rPr>
        <w:t> and </w:t>
      </w:r>
      <w:proofErr w:type="spellStart"/>
      <w:r w:rsidRPr="0054700D">
        <w:rPr>
          <w:rFonts w:ascii="Arial" w:eastAsia="Times New Roman" w:hAnsi="Arial" w:cs="Arial"/>
          <w:color w:val="373737"/>
          <w:sz w:val="20"/>
          <w:szCs w:val="20"/>
          <w:bdr w:val="none" w:sz="0" w:space="0" w:color="auto" w:frame="1"/>
          <w:shd w:val="clear" w:color="auto" w:fill="F2F2F2"/>
          <w:lang w:eastAsia="en-GB"/>
        </w:rPr>
        <w:t>deptName</w:t>
      </w:r>
      <w:proofErr w:type="spellEnd"/>
      <w:r w:rsidRPr="0054700D">
        <w:rPr>
          <w:rFonts w:ascii="Arial" w:eastAsia="Times New Roman" w:hAnsi="Arial" w:cs="Arial"/>
          <w:color w:val="373737"/>
          <w:sz w:val="26"/>
          <w:szCs w:val="26"/>
          <w:lang w:eastAsia="en-GB"/>
        </w:rPr>
        <w:t>.</w:t>
      </w:r>
    </w:p>
    <w:p w14:paraId="1D3669CB" w14:textId="77777777" w:rsidR="0054700D" w:rsidRPr="0054700D" w:rsidRDefault="0054700D" w:rsidP="0054700D">
      <w:pPr>
        <w:numPr>
          <w:ilvl w:val="0"/>
          <w:numId w:val="15"/>
        </w:numPr>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Add a getter method for </w:t>
      </w:r>
      <w:proofErr w:type="spellStart"/>
      <w:r w:rsidRPr="0054700D">
        <w:rPr>
          <w:rFonts w:ascii="Arial" w:eastAsia="Times New Roman" w:hAnsi="Arial" w:cs="Arial"/>
          <w:color w:val="373737"/>
          <w:sz w:val="20"/>
          <w:szCs w:val="20"/>
          <w:bdr w:val="none" w:sz="0" w:space="0" w:color="auto" w:frame="1"/>
          <w:shd w:val="clear" w:color="auto" w:fill="F2F2F2"/>
          <w:lang w:eastAsia="en-GB"/>
        </w:rPr>
        <w:t>deptName</w:t>
      </w:r>
      <w:proofErr w:type="spellEnd"/>
      <w:r w:rsidRPr="0054700D">
        <w:rPr>
          <w:rFonts w:ascii="Arial" w:eastAsia="Times New Roman" w:hAnsi="Arial" w:cs="Arial"/>
          <w:color w:val="373737"/>
          <w:sz w:val="26"/>
          <w:szCs w:val="26"/>
          <w:lang w:eastAsia="en-GB"/>
        </w:rPr>
        <w:t>.</w:t>
      </w:r>
    </w:p>
    <w:p w14:paraId="4B855E72" w14:textId="77777777" w:rsidR="0054700D" w:rsidRPr="0054700D" w:rsidRDefault="0054700D" w:rsidP="0054700D">
      <w:pPr>
        <w:numPr>
          <w:ilvl w:val="0"/>
          <w:numId w:val="15"/>
        </w:numPr>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Test all methods including </w:t>
      </w:r>
      <w:proofErr w:type="spellStart"/>
      <w:r w:rsidRPr="0054700D">
        <w:rPr>
          <w:rFonts w:ascii="Arial" w:eastAsia="Times New Roman" w:hAnsi="Arial" w:cs="Arial"/>
          <w:color w:val="373737"/>
          <w:sz w:val="20"/>
          <w:szCs w:val="20"/>
          <w:bdr w:val="none" w:sz="0" w:space="0" w:color="auto" w:frame="1"/>
          <w:shd w:val="clear" w:color="auto" w:fill="F2F2F2"/>
          <w:lang w:eastAsia="en-GB"/>
        </w:rPr>
        <w:t>raiseSalary</w:t>
      </w:r>
      <w:proofErr w:type="spellEnd"/>
      <w:r w:rsidRPr="0054700D">
        <w:rPr>
          <w:rFonts w:ascii="Arial" w:eastAsia="Times New Roman" w:hAnsi="Arial" w:cs="Arial"/>
          <w:color w:val="373737"/>
          <w:sz w:val="26"/>
          <w:szCs w:val="26"/>
          <w:lang w:eastAsia="en-GB"/>
        </w:rPr>
        <w:t> and </w:t>
      </w:r>
      <w:proofErr w:type="spellStart"/>
      <w:r w:rsidRPr="0054700D">
        <w:rPr>
          <w:rFonts w:ascii="Arial" w:eastAsia="Times New Roman" w:hAnsi="Arial" w:cs="Arial"/>
          <w:color w:val="373737"/>
          <w:sz w:val="20"/>
          <w:szCs w:val="20"/>
          <w:bdr w:val="none" w:sz="0" w:space="0" w:color="auto" w:frame="1"/>
          <w:shd w:val="clear" w:color="auto" w:fill="F2F2F2"/>
          <w:lang w:eastAsia="en-GB"/>
        </w:rPr>
        <w:t>payBonus</w:t>
      </w:r>
      <w:proofErr w:type="spellEnd"/>
    </w:p>
    <w:p w14:paraId="5685231D" w14:textId="77777777" w:rsidR="0054700D" w:rsidRPr="0054700D" w:rsidRDefault="0054700D" w:rsidP="0054700D">
      <w:pPr>
        <w:textAlignment w:val="baseline"/>
        <w:outlineLvl w:val="3"/>
        <w:rPr>
          <w:rFonts w:ascii="Arial" w:eastAsia="Times New Roman" w:hAnsi="Arial" w:cs="Arial"/>
          <w:b/>
          <w:bCs/>
          <w:color w:val="326883"/>
          <w:spacing w:val="-15"/>
          <w:sz w:val="32"/>
          <w:szCs w:val="32"/>
          <w:lang w:eastAsia="en-GB"/>
        </w:rPr>
      </w:pPr>
      <w:r w:rsidRPr="0054700D">
        <w:rPr>
          <w:rFonts w:ascii="Arial" w:eastAsia="Times New Roman" w:hAnsi="Arial" w:cs="Arial"/>
          <w:b/>
          <w:bCs/>
          <w:color w:val="326883"/>
          <w:spacing w:val="-15"/>
          <w:sz w:val="32"/>
          <w:szCs w:val="32"/>
          <w:lang w:eastAsia="en-GB"/>
        </w:rPr>
        <w:t>Create subclasses of </w:t>
      </w:r>
      <w:r w:rsidRPr="0054700D">
        <w:rPr>
          <w:rFonts w:ascii="Arial" w:eastAsia="Times New Roman" w:hAnsi="Arial" w:cs="Arial"/>
          <w:b/>
          <w:bCs/>
          <w:color w:val="326883"/>
          <w:spacing w:val="-15"/>
          <w:sz w:val="20"/>
          <w:szCs w:val="20"/>
          <w:bdr w:val="none" w:sz="0" w:space="0" w:color="auto" w:frame="1"/>
          <w:shd w:val="clear" w:color="auto" w:fill="F2F2F2"/>
          <w:lang w:eastAsia="en-GB"/>
        </w:rPr>
        <w:t>Employee</w:t>
      </w:r>
      <w:r w:rsidRPr="0054700D">
        <w:rPr>
          <w:rFonts w:ascii="Arial" w:eastAsia="Times New Roman" w:hAnsi="Arial" w:cs="Arial"/>
          <w:b/>
          <w:bCs/>
          <w:color w:val="326883"/>
          <w:spacing w:val="-15"/>
          <w:sz w:val="32"/>
          <w:szCs w:val="32"/>
          <w:lang w:eastAsia="en-GB"/>
        </w:rPr>
        <w:t>: </w:t>
      </w:r>
      <w:r w:rsidRPr="0054700D">
        <w:rPr>
          <w:rFonts w:ascii="Arial" w:eastAsia="Times New Roman" w:hAnsi="Arial" w:cs="Arial"/>
          <w:b/>
          <w:bCs/>
          <w:color w:val="326883"/>
          <w:spacing w:val="-15"/>
          <w:sz w:val="20"/>
          <w:szCs w:val="20"/>
          <w:bdr w:val="none" w:sz="0" w:space="0" w:color="auto" w:frame="1"/>
          <w:shd w:val="clear" w:color="auto" w:fill="F2F2F2"/>
          <w:lang w:eastAsia="en-GB"/>
        </w:rPr>
        <w:t>Developer</w:t>
      </w:r>
      <w:r w:rsidRPr="0054700D">
        <w:rPr>
          <w:rFonts w:ascii="Arial" w:eastAsia="Times New Roman" w:hAnsi="Arial" w:cs="Arial"/>
          <w:b/>
          <w:bCs/>
          <w:color w:val="326883"/>
          <w:spacing w:val="-15"/>
          <w:sz w:val="32"/>
          <w:szCs w:val="32"/>
          <w:lang w:eastAsia="en-GB"/>
        </w:rPr>
        <w:t> and </w:t>
      </w:r>
      <w:proofErr w:type="spellStart"/>
      <w:r w:rsidRPr="0054700D">
        <w:rPr>
          <w:rFonts w:ascii="Arial" w:eastAsia="Times New Roman" w:hAnsi="Arial" w:cs="Arial"/>
          <w:b/>
          <w:bCs/>
          <w:color w:val="326883"/>
          <w:spacing w:val="-15"/>
          <w:sz w:val="20"/>
          <w:szCs w:val="20"/>
          <w:bdr w:val="none" w:sz="0" w:space="0" w:color="auto" w:frame="1"/>
          <w:shd w:val="clear" w:color="auto" w:fill="F2F2F2"/>
          <w:lang w:eastAsia="en-GB"/>
        </w:rPr>
        <w:t>DatabaseAdmin</w:t>
      </w:r>
      <w:proofErr w:type="spellEnd"/>
      <w:r w:rsidRPr="0054700D">
        <w:rPr>
          <w:rFonts w:ascii="Arial" w:eastAsia="Times New Roman" w:hAnsi="Arial" w:cs="Arial"/>
          <w:b/>
          <w:bCs/>
          <w:color w:val="326883"/>
          <w:spacing w:val="-15"/>
          <w:sz w:val="32"/>
          <w:szCs w:val="32"/>
          <w:lang w:eastAsia="en-GB"/>
        </w:rPr>
        <w:t xml:space="preserve"> in a package called </w:t>
      </w:r>
      <w:proofErr w:type="spellStart"/>
      <w:r w:rsidRPr="0054700D">
        <w:rPr>
          <w:rFonts w:ascii="Arial" w:eastAsia="Times New Roman" w:hAnsi="Arial" w:cs="Arial"/>
          <w:b/>
          <w:bCs/>
          <w:color w:val="326883"/>
          <w:spacing w:val="-15"/>
          <w:sz w:val="32"/>
          <w:szCs w:val="32"/>
          <w:lang w:eastAsia="en-GB"/>
        </w:rPr>
        <w:t>techStaff</w:t>
      </w:r>
      <w:proofErr w:type="spellEnd"/>
      <w:r w:rsidRPr="0054700D">
        <w:rPr>
          <w:rFonts w:ascii="Arial" w:eastAsia="Times New Roman" w:hAnsi="Arial" w:cs="Arial"/>
          <w:b/>
          <w:bCs/>
          <w:color w:val="326883"/>
          <w:spacing w:val="-15"/>
          <w:sz w:val="32"/>
          <w:szCs w:val="32"/>
          <w:lang w:eastAsia="en-GB"/>
        </w:rPr>
        <w:t>.</w:t>
      </w:r>
    </w:p>
    <w:p w14:paraId="4CA0F85C" w14:textId="77777777" w:rsidR="0054700D" w:rsidRPr="0054700D" w:rsidRDefault="0054700D" w:rsidP="0054700D">
      <w:pPr>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Create 2 new classes for </w:t>
      </w:r>
      <w:r w:rsidRPr="0054700D">
        <w:rPr>
          <w:rFonts w:ascii="Arial" w:eastAsia="Times New Roman" w:hAnsi="Arial" w:cs="Arial"/>
          <w:color w:val="373737"/>
          <w:sz w:val="20"/>
          <w:szCs w:val="20"/>
          <w:bdr w:val="none" w:sz="0" w:space="0" w:color="auto" w:frame="1"/>
          <w:shd w:val="clear" w:color="auto" w:fill="F2F2F2"/>
          <w:lang w:eastAsia="en-GB"/>
        </w:rPr>
        <w:t>Developer</w:t>
      </w:r>
      <w:r w:rsidRPr="0054700D">
        <w:rPr>
          <w:rFonts w:ascii="Arial" w:eastAsia="Times New Roman" w:hAnsi="Arial" w:cs="Arial"/>
          <w:color w:val="373737"/>
          <w:sz w:val="26"/>
          <w:szCs w:val="26"/>
          <w:lang w:eastAsia="en-GB"/>
        </w:rPr>
        <w:t> and </w:t>
      </w:r>
      <w:proofErr w:type="spellStart"/>
      <w:r w:rsidRPr="0054700D">
        <w:rPr>
          <w:rFonts w:ascii="Arial" w:eastAsia="Times New Roman" w:hAnsi="Arial" w:cs="Arial"/>
          <w:color w:val="373737"/>
          <w:sz w:val="20"/>
          <w:szCs w:val="20"/>
          <w:bdr w:val="none" w:sz="0" w:space="0" w:color="auto" w:frame="1"/>
          <w:shd w:val="clear" w:color="auto" w:fill="F2F2F2"/>
          <w:lang w:eastAsia="en-GB"/>
        </w:rPr>
        <w:t>DatabaseAdmin</w:t>
      </w:r>
      <w:proofErr w:type="spellEnd"/>
      <w:r w:rsidRPr="0054700D">
        <w:rPr>
          <w:rFonts w:ascii="Arial" w:eastAsia="Times New Roman" w:hAnsi="Arial" w:cs="Arial"/>
          <w:color w:val="373737"/>
          <w:sz w:val="26"/>
          <w:szCs w:val="26"/>
          <w:lang w:eastAsia="en-GB"/>
        </w:rPr>
        <w:t>.</w:t>
      </w:r>
    </w:p>
    <w:p w14:paraId="5664BFAE" w14:textId="77777777" w:rsidR="0054700D" w:rsidRPr="0054700D" w:rsidRDefault="0054700D" w:rsidP="0054700D">
      <w:pPr>
        <w:numPr>
          <w:ilvl w:val="0"/>
          <w:numId w:val="16"/>
        </w:numPr>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These should take in the same parameters as </w:t>
      </w:r>
      <w:r w:rsidRPr="0054700D">
        <w:rPr>
          <w:rFonts w:ascii="Arial" w:eastAsia="Times New Roman" w:hAnsi="Arial" w:cs="Arial"/>
          <w:color w:val="373737"/>
          <w:sz w:val="20"/>
          <w:szCs w:val="20"/>
          <w:bdr w:val="none" w:sz="0" w:space="0" w:color="auto" w:frame="1"/>
          <w:shd w:val="clear" w:color="auto" w:fill="F2F2F2"/>
          <w:lang w:eastAsia="en-GB"/>
        </w:rPr>
        <w:t>Employee</w:t>
      </w:r>
      <w:r w:rsidRPr="0054700D">
        <w:rPr>
          <w:rFonts w:ascii="Arial" w:eastAsia="Times New Roman" w:hAnsi="Arial" w:cs="Arial"/>
          <w:color w:val="373737"/>
          <w:sz w:val="26"/>
          <w:szCs w:val="26"/>
          <w:lang w:eastAsia="en-GB"/>
        </w:rPr>
        <w:t> and pass them to </w:t>
      </w:r>
      <w:r w:rsidRPr="0054700D">
        <w:rPr>
          <w:rFonts w:ascii="Arial" w:eastAsia="Times New Roman" w:hAnsi="Arial" w:cs="Arial"/>
          <w:color w:val="373737"/>
          <w:sz w:val="20"/>
          <w:szCs w:val="20"/>
          <w:bdr w:val="none" w:sz="0" w:space="0" w:color="auto" w:frame="1"/>
          <w:shd w:val="clear" w:color="auto" w:fill="F2F2F2"/>
          <w:lang w:eastAsia="en-GB"/>
        </w:rPr>
        <w:t>Employee</w:t>
      </w:r>
      <w:r w:rsidRPr="0054700D">
        <w:rPr>
          <w:rFonts w:ascii="Arial" w:eastAsia="Times New Roman" w:hAnsi="Arial" w:cs="Arial"/>
          <w:color w:val="373737"/>
          <w:sz w:val="26"/>
          <w:szCs w:val="26"/>
          <w:lang w:eastAsia="en-GB"/>
        </w:rPr>
        <w:t> constructor.</w:t>
      </w:r>
    </w:p>
    <w:p w14:paraId="721A6361" w14:textId="77777777" w:rsidR="0054700D" w:rsidRPr="0054700D" w:rsidRDefault="0054700D" w:rsidP="0054700D">
      <w:pPr>
        <w:numPr>
          <w:ilvl w:val="0"/>
          <w:numId w:val="16"/>
        </w:numPr>
        <w:spacing w:after="240"/>
        <w:ind w:left="0"/>
        <w:textAlignment w:val="baseline"/>
        <w:rPr>
          <w:rFonts w:ascii="Arial" w:eastAsia="Times New Roman" w:hAnsi="Arial" w:cs="Arial"/>
          <w:color w:val="373737"/>
          <w:sz w:val="26"/>
          <w:szCs w:val="26"/>
          <w:lang w:eastAsia="en-GB"/>
        </w:rPr>
      </w:pPr>
      <w:proofErr w:type="gramStart"/>
      <w:r w:rsidRPr="0054700D">
        <w:rPr>
          <w:rFonts w:ascii="Arial" w:eastAsia="Times New Roman" w:hAnsi="Arial" w:cs="Arial"/>
          <w:color w:val="373737"/>
          <w:sz w:val="26"/>
          <w:szCs w:val="26"/>
          <w:lang w:eastAsia="en-GB"/>
        </w:rPr>
        <w:t>Again</w:t>
      </w:r>
      <w:proofErr w:type="gramEnd"/>
      <w:r w:rsidRPr="0054700D">
        <w:rPr>
          <w:rFonts w:ascii="Arial" w:eastAsia="Times New Roman" w:hAnsi="Arial" w:cs="Arial"/>
          <w:color w:val="373737"/>
          <w:sz w:val="26"/>
          <w:szCs w:val="26"/>
          <w:lang w:eastAsia="en-GB"/>
        </w:rPr>
        <w:t xml:space="preserve"> test all methods for both classes.</w:t>
      </w:r>
    </w:p>
    <w:p w14:paraId="79637306" w14:textId="77777777" w:rsidR="0054700D" w:rsidRPr="0054700D" w:rsidRDefault="0054700D" w:rsidP="0054700D">
      <w:pPr>
        <w:textAlignment w:val="baseline"/>
        <w:outlineLvl w:val="3"/>
        <w:rPr>
          <w:rFonts w:ascii="Arial" w:eastAsia="Times New Roman" w:hAnsi="Arial" w:cs="Arial"/>
          <w:b/>
          <w:bCs/>
          <w:color w:val="326883"/>
          <w:spacing w:val="-15"/>
          <w:sz w:val="32"/>
          <w:szCs w:val="32"/>
          <w:lang w:eastAsia="en-GB"/>
        </w:rPr>
      </w:pPr>
      <w:r w:rsidRPr="0054700D">
        <w:rPr>
          <w:rFonts w:ascii="Arial" w:eastAsia="Times New Roman" w:hAnsi="Arial" w:cs="Arial"/>
          <w:b/>
          <w:bCs/>
          <w:color w:val="326883"/>
          <w:spacing w:val="-15"/>
          <w:sz w:val="32"/>
          <w:szCs w:val="32"/>
          <w:lang w:eastAsia="en-GB"/>
        </w:rPr>
        <w:t>Create a subclass of </w:t>
      </w:r>
      <w:r w:rsidRPr="0054700D">
        <w:rPr>
          <w:rFonts w:ascii="Arial" w:eastAsia="Times New Roman" w:hAnsi="Arial" w:cs="Arial"/>
          <w:b/>
          <w:bCs/>
          <w:color w:val="326883"/>
          <w:spacing w:val="-15"/>
          <w:sz w:val="20"/>
          <w:szCs w:val="20"/>
          <w:bdr w:val="none" w:sz="0" w:space="0" w:color="auto" w:frame="1"/>
          <w:shd w:val="clear" w:color="auto" w:fill="F2F2F2"/>
          <w:lang w:eastAsia="en-GB"/>
        </w:rPr>
        <w:t>Manager</w:t>
      </w:r>
      <w:r w:rsidRPr="0054700D">
        <w:rPr>
          <w:rFonts w:ascii="Arial" w:eastAsia="Times New Roman" w:hAnsi="Arial" w:cs="Arial"/>
          <w:b/>
          <w:bCs/>
          <w:color w:val="326883"/>
          <w:spacing w:val="-15"/>
          <w:sz w:val="32"/>
          <w:szCs w:val="32"/>
          <w:lang w:eastAsia="en-GB"/>
        </w:rPr>
        <w:t> called </w:t>
      </w:r>
      <w:r w:rsidRPr="0054700D">
        <w:rPr>
          <w:rFonts w:ascii="Arial" w:eastAsia="Times New Roman" w:hAnsi="Arial" w:cs="Arial"/>
          <w:b/>
          <w:bCs/>
          <w:color w:val="326883"/>
          <w:spacing w:val="-15"/>
          <w:sz w:val="20"/>
          <w:szCs w:val="20"/>
          <w:bdr w:val="none" w:sz="0" w:space="0" w:color="auto" w:frame="1"/>
          <w:shd w:val="clear" w:color="auto" w:fill="F2F2F2"/>
          <w:lang w:eastAsia="en-GB"/>
        </w:rPr>
        <w:t>Director</w:t>
      </w:r>
      <w:r w:rsidRPr="0054700D">
        <w:rPr>
          <w:rFonts w:ascii="Arial" w:eastAsia="Times New Roman" w:hAnsi="Arial" w:cs="Arial"/>
          <w:b/>
          <w:bCs/>
          <w:color w:val="326883"/>
          <w:spacing w:val="-15"/>
          <w:sz w:val="32"/>
          <w:szCs w:val="32"/>
          <w:lang w:eastAsia="en-GB"/>
        </w:rPr>
        <w:t> in the management package.</w:t>
      </w:r>
    </w:p>
    <w:p w14:paraId="7740B7DE" w14:textId="77777777" w:rsidR="0054700D" w:rsidRPr="0054700D" w:rsidRDefault="0054700D" w:rsidP="0054700D">
      <w:pPr>
        <w:numPr>
          <w:ilvl w:val="0"/>
          <w:numId w:val="17"/>
        </w:numPr>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Add a private property to store a double value </w:t>
      </w:r>
      <w:r w:rsidRPr="0054700D">
        <w:rPr>
          <w:rFonts w:ascii="Arial" w:eastAsia="Times New Roman" w:hAnsi="Arial" w:cs="Arial"/>
          <w:color w:val="373737"/>
          <w:sz w:val="20"/>
          <w:szCs w:val="20"/>
          <w:bdr w:val="none" w:sz="0" w:space="0" w:color="auto" w:frame="1"/>
          <w:shd w:val="clear" w:color="auto" w:fill="F2F2F2"/>
          <w:lang w:eastAsia="en-GB"/>
        </w:rPr>
        <w:t>budget</w:t>
      </w:r>
      <w:r w:rsidRPr="0054700D">
        <w:rPr>
          <w:rFonts w:ascii="Arial" w:eastAsia="Times New Roman" w:hAnsi="Arial" w:cs="Arial"/>
          <w:color w:val="373737"/>
          <w:sz w:val="26"/>
          <w:szCs w:val="26"/>
          <w:lang w:eastAsia="en-GB"/>
        </w:rPr>
        <w:t>.</w:t>
      </w:r>
    </w:p>
    <w:p w14:paraId="08DAC83F" w14:textId="77777777" w:rsidR="0054700D" w:rsidRPr="0054700D" w:rsidRDefault="0054700D" w:rsidP="0054700D">
      <w:pPr>
        <w:numPr>
          <w:ilvl w:val="0"/>
          <w:numId w:val="17"/>
        </w:numPr>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Create a constructor for </w:t>
      </w:r>
      <w:r w:rsidRPr="0054700D">
        <w:rPr>
          <w:rFonts w:ascii="Arial" w:eastAsia="Times New Roman" w:hAnsi="Arial" w:cs="Arial"/>
          <w:color w:val="373737"/>
          <w:sz w:val="20"/>
          <w:szCs w:val="20"/>
          <w:bdr w:val="none" w:sz="0" w:space="0" w:color="auto" w:frame="1"/>
          <w:shd w:val="clear" w:color="auto" w:fill="F2F2F2"/>
          <w:lang w:eastAsia="en-GB"/>
        </w:rPr>
        <w:t>Director</w:t>
      </w:r>
      <w:r w:rsidRPr="0054700D">
        <w:rPr>
          <w:rFonts w:ascii="Arial" w:eastAsia="Times New Roman" w:hAnsi="Arial" w:cs="Arial"/>
          <w:color w:val="373737"/>
          <w:sz w:val="26"/>
          <w:szCs w:val="26"/>
          <w:lang w:eastAsia="en-GB"/>
        </w:rPr>
        <w:t> that includes the parameters needed for </w:t>
      </w:r>
      <w:r w:rsidRPr="0054700D">
        <w:rPr>
          <w:rFonts w:ascii="Arial" w:eastAsia="Times New Roman" w:hAnsi="Arial" w:cs="Arial"/>
          <w:color w:val="373737"/>
          <w:sz w:val="20"/>
          <w:szCs w:val="20"/>
          <w:bdr w:val="none" w:sz="0" w:space="0" w:color="auto" w:frame="1"/>
          <w:shd w:val="clear" w:color="auto" w:fill="F2F2F2"/>
          <w:lang w:eastAsia="en-GB"/>
        </w:rPr>
        <w:t>Manager</w:t>
      </w:r>
      <w:r w:rsidRPr="0054700D">
        <w:rPr>
          <w:rFonts w:ascii="Arial" w:eastAsia="Times New Roman" w:hAnsi="Arial" w:cs="Arial"/>
          <w:color w:val="373737"/>
          <w:sz w:val="26"/>
          <w:szCs w:val="26"/>
          <w:lang w:eastAsia="en-GB"/>
        </w:rPr>
        <w:t> and the </w:t>
      </w:r>
      <w:r w:rsidRPr="0054700D">
        <w:rPr>
          <w:rFonts w:ascii="Arial" w:eastAsia="Times New Roman" w:hAnsi="Arial" w:cs="Arial"/>
          <w:color w:val="373737"/>
          <w:sz w:val="20"/>
          <w:szCs w:val="20"/>
          <w:bdr w:val="none" w:sz="0" w:space="0" w:color="auto" w:frame="1"/>
          <w:shd w:val="clear" w:color="auto" w:fill="F2F2F2"/>
          <w:lang w:eastAsia="en-GB"/>
        </w:rPr>
        <w:t>budget</w:t>
      </w:r>
      <w:r w:rsidRPr="0054700D">
        <w:rPr>
          <w:rFonts w:ascii="Arial" w:eastAsia="Times New Roman" w:hAnsi="Arial" w:cs="Arial"/>
          <w:color w:val="373737"/>
          <w:sz w:val="26"/>
          <w:szCs w:val="26"/>
          <w:lang w:eastAsia="en-GB"/>
        </w:rPr>
        <w:t> parameter.</w:t>
      </w:r>
    </w:p>
    <w:p w14:paraId="4C40D175" w14:textId="77777777" w:rsidR="0054700D" w:rsidRPr="0054700D" w:rsidRDefault="0054700D" w:rsidP="0054700D">
      <w:pPr>
        <w:numPr>
          <w:ilvl w:val="0"/>
          <w:numId w:val="17"/>
        </w:numPr>
        <w:spacing w:after="240"/>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Create a getter method for this property.</w:t>
      </w:r>
    </w:p>
    <w:p w14:paraId="6DB054A9" w14:textId="77777777" w:rsidR="0054700D" w:rsidRPr="0054700D" w:rsidRDefault="0054700D" w:rsidP="0054700D">
      <w:pPr>
        <w:numPr>
          <w:ilvl w:val="0"/>
          <w:numId w:val="17"/>
        </w:numPr>
        <w:spacing w:after="240"/>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Test all methods.</w:t>
      </w:r>
    </w:p>
    <w:p w14:paraId="20ACCB76" w14:textId="77777777" w:rsidR="0054700D" w:rsidRPr="0054700D" w:rsidRDefault="0054700D" w:rsidP="0054700D">
      <w:pPr>
        <w:spacing w:before="150" w:after="150"/>
        <w:textAlignment w:val="baseline"/>
        <w:outlineLvl w:val="1"/>
        <w:rPr>
          <w:rFonts w:ascii="Arial" w:eastAsia="Times New Roman" w:hAnsi="Arial" w:cs="Arial"/>
          <w:b/>
          <w:bCs/>
          <w:color w:val="326883"/>
          <w:spacing w:val="-15"/>
          <w:sz w:val="48"/>
          <w:szCs w:val="48"/>
          <w:lang w:eastAsia="en-GB"/>
        </w:rPr>
      </w:pPr>
      <w:r w:rsidRPr="0054700D">
        <w:rPr>
          <w:rFonts w:ascii="Arial" w:eastAsia="Times New Roman" w:hAnsi="Arial" w:cs="Arial"/>
          <w:b/>
          <w:bCs/>
          <w:color w:val="326883"/>
          <w:spacing w:val="-15"/>
          <w:sz w:val="48"/>
          <w:szCs w:val="48"/>
          <w:lang w:eastAsia="en-GB"/>
        </w:rPr>
        <w:t>Extensions</w:t>
      </w:r>
    </w:p>
    <w:p w14:paraId="20062F48" w14:textId="77777777" w:rsidR="0054700D" w:rsidRPr="0054700D" w:rsidRDefault="0054700D" w:rsidP="0054700D">
      <w:pPr>
        <w:spacing w:before="150" w:after="150"/>
        <w:textAlignment w:val="baseline"/>
        <w:outlineLvl w:val="2"/>
        <w:rPr>
          <w:rFonts w:ascii="Arial" w:eastAsia="Times New Roman" w:hAnsi="Arial" w:cs="Arial"/>
          <w:b/>
          <w:bCs/>
          <w:color w:val="326883"/>
          <w:spacing w:val="-15"/>
          <w:sz w:val="36"/>
          <w:szCs w:val="36"/>
          <w:lang w:eastAsia="en-GB"/>
        </w:rPr>
      </w:pPr>
      <w:r w:rsidRPr="0054700D">
        <w:rPr>
          <w:rFonts w:ascii="Arial" w:eastAsia="Times New Roman" w:hAnsi="Arial" w:cs="Arial"/>
          <w:b/>
          <w:bCs/>
          <w:color w:val="326883"/>
          <w:spacing w:val="-15"/>
          <w:sz w:val="36"/>
          <w:szCs w:val="36"/>
          <w:lang w:eastAsia="en-GB"/>
        </w:rPr>
        <w:t>Prevent unwanted values</w:t>
      </w:r>
    </w:p>
    <w:p w14:paraId="2850A696" w14:textId="77777777" w:rsidR="0054700D" w:rsidRPr="0054700D" w:rsidRDefault="0054700D" w:rsidP="0054700D">
      <w:pPr>
        <w:numPr>
          <w:ilvl w:val="0"/>
          <w:numId w:val="18"/>
        </w:numPr>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Prevent a negative value for the </w:t>
      </w:r>
      <w:proofErr w:type="spellStart"/>
      <w:r w:rsidRPr="0054700D">
        <w:rPr>
          <w:rFonts w:ascii="Arial" w:eastAsia="Times New Roman" w:hAnsi="Arial" w:cs="Arial"/>
          <w:color w:val="373737"/>
          <w:sz w:val="20"/>
          <w:szCs w:val="20"/>
          <w:bdr w:val="none" w:sz="0" w:space="0" w:color="auto" w:frame="1"/>
          <w:shd w:val="clear" w:color="auto" w:fill="F2F2F2"/>
          <w:lang w:eastAsia="en-GB"/>
        </w:rPr>
        <w:t>raiseSalary</w:t>
      </w:r>
      <w:proofErr w:type="spellEnd"/>
      <w:r w:rsidRPr="0054700D">
        <w:rPr>
          <w:rFonts w:ascii="Arial" w:eastAsia="Times New Roman" w:hAnsi="Arial" w:cs="Arial"/>
          <w:color w:val="373737"/>
          <w:sz w:val="26"/>
          <w:szCs w:val="26"/>
          <w:lang w:eastAsia="en-GB"/>
        </w:rPr>
        <w:t> method.</w:t>
      </w:r>
    </w:p>
    <w:p w14:paraId="3913A2A2" w14:textId="77777777" w:rsidR="0054700D" w:rsidRPr="0054700D" w:rsidRDefault="0054700D" w:rsidP="0054700D">
      <w:pPr>
        <w:numPr>
          <w:ilvl w:val="0"/>
          <w:numId w:val="18"/>
        </w:numPr>
        <w:spacing w:after="240"/>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Allow the user to change the Employees name and prevent a null value from being entered.</w:t>
      </w:r>
    </w:p>
    <w:p w14:paraId="4152E809" w14:textId="77777777" w:rsidR="0054700D" w:rsidRPr="0054700D" w:rsidRDefault="0054700D" w:rsidP="0054700D">
      <w:pPr>
        <w:numPr>
          <w:ilvl w:val="0"/>
          <w:numId w:val="18"/>
        </w:numPr>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Override the </w:t>
      </w:r>
      <w:proofErr w:type="spellStart"/>
      <w:r w:rsidRPr="0054700D">
        <w:rPr>
          <w:rFonts w:ascii="Arial" w:eastAsia="Times New Roman" w:hAnsi="Arial" w:cs="Arial"/>
          <w:color w:val="373737"/>
          <w:sz w:val="20"/>
          <w:szCs w:val="20"/>
          <w:bdr w:val="none" w:sz="0" w:space="0" w:color="auto" w:frame="1"/>
          <w:shd w:val="clear" w:color="auto" w:fill="F2F2F2"/>
          <w:lang w:eastAsia="en-GB"/>
        </w:rPr>
        <w:t>payBonus</w:t>
      </w:r>
      <w:proofErr w:type="spellEnd"/>
      <w:r w:rsidRPr="0054700D">
        <w:rPr>
          <w:rFonts w:ascii="Arial" w:eastAsia="Times New Roman" w:hAnsi="Arial" w:cs="Arial"/>
          <w:color w:val="373737"/>
          <w:sz w:val="26"/>
          <w:szCs w:val="26"/>
          <w:lang w:eastAsia="en-GB"/>
        </w:rPr>
        <w:t> in director to return 2% of their salary.</w:t>
      </w:r>
    </w:p>
    <w:p w14:paraId="47436E97" w14:textId="77777777" w:rsidR="0054700D" w:rsidRDefault="0054700D" w:rsidP="0054700D">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lastRenderedPageBreak/>
        <w:t>Interfaces</w:t>
      </w:r>
    </w:p>
    <w:p w14:paraId="00F68022"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b/>
          <w:bCs/>
          <w:color w:val="2A2A2A"/>
          <w:sz w:val="34"/>
          <w:szCs w:val="34"/>
          <w:u w:color="275570"/>
        </w:rPr>
        <w:t>Lesson Duration: 90 minutes</w:t>
      </w:r>
    </w:p>
    <w:p w14:paraId="0B9E53B3"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Learning Objectives</w:t>
      </w:r>
    </w:p>
    <w:p w14:paraId="53FDA81C"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Know what an interface is in Java</w:t>
      </w:r>
    </w:p>
    <w:p w14:paraId="45271459"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Know why and when you would use an interface (interface as a contract)</w:t>
      </w:r>
    </w:p>
    <w:p w14:paraId="07447825"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Be able to create an interface</w:t>
      </w:r>
    </w:p>
    <w:p w14:paraId="68C1E6CD"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Be able to implement an interface in a class</w:t>
      </w:r>
    </w:p>
    <w:p w14:paraId="71C02BA0"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Understand that a class can implement multiple interfaces</w:t>
      </w:r>
    </w:p>
    <w:p w14:paraId="74567B34"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Intro</w:t>
      </w:r>
    </w:p>
    <w:p w14:paraId="34C17141"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Sometimes we want a number of classes to implement similar type of functionality, but we do not want then to inherit from the same parent. In such a situation, classes can make a promise to implement certain methods - we call a promise like that an </w:t>
      </w:r>
      <w:r>
        <w:rPr>
          <w:rFonts w:ascii="Arial" w:hAnsi="Arial" w:cs="Arial"/>
          <w:b/>
          <w:bCs/>
          <w:color w:val="2A2A2A"/>
          <w:sz w:val="34"/>
          <w:szCs w:val="34"/>
          <w:u w:color="275570"/>
        </w:rPr>
        <w:t>Interface</w:t>
      </w:r>
      <w:r>
        <w:rPr>
          <w:rFonts w:ascii="Arial" w:hAnsi="Arial" w:cs="Arial"/>
          <w:color w:val="2A2A2A"/>
          <w:sz w:val="34"/>
          <w:szCs w:val="34"/>
          <w:u w:color="275570"/>
        </w:rPr>
        <w:t>.</w:t>
      </w:r>
    </w:p>
    <w:p w14:paraId="7C228BB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An interface is implemented as a class, but it only contains descriptions of methods, not their implementation - like an abstract method in an abstract class.</w:t>
      </w:r>
    </w:p>
    <w:p w14:paraId="5457327D"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Once an interface is defined, all classes that </w:t>
      </w:r>
      <w:r>
        <w:rPr>
          <w:rFonts w:ascii="Arial" w:hAnsi="Arial" w:cs="Arial"/>
          <w:b/>
          <w:bCs/>
          <w:color w:val="2A2A2A"/>
          <w:sz w:val="34"/>
          <w:szCs w:val="34"/>
          <w:u w:color="275570"/>
        </w:rPr>
        <w:t>implement</w:t>
      </w:r>
      <w:r>
        <w:rPr>
          <w:rFonts w:ascii="Arial" w:hAnsi="Arial" w:cs="Arial"/>
          <w:color w:val="2A2A2A"/>
          <w:sz w:val="34"/>
          <w:szCs w:val="34"/>
          <w:u w:color="275570"/>
        </w:rPr>
        <w:t> it promise to contain bodies of all the methods specified in the interface.</w:t>
      </w:r>
    </w:p>
    <w:p w14:paraId="3038D009"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lastRenderedPageBreak/>
        <w:t>Why use interfaces?</w:t>
      </w:r>
    </w:p>
    <w:p w14:paraId="0E91AEF5"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Often in programming, when creating classes and objects we are more concerned with </w:t>
      </w:r>
      <w:r>
        <w:rPr>
          <w:rFonts w:ascii="Arial" w:hAnsi="Arial" w:cs="Arial"/>
          <w:b/>
          <w:bCs/>
          <w:color w:val="2A2A2A"/>
          <w:sz w:val="34"/>
          <w:szCs w:val="34"/>
          <w:u w:color="275570"/>
        </w:rPr>
        <w:t>what</w:t>
      </w:r>
      <w:r>
        <w:rPr>
          <w:rFonts w:ascii="Arial" w:hAnsi="Arial" w:cs="Arial"/>
          <w:color w:val="2A2A2A"/>
          <w:sz w:val="34"/>
          <w:szCs w:val="34"/>
          <w:u w:color="275570"/>
        </w:rPr>
        <w:t> an object does, i.e. what functionality it has, rather than being concerned about exactly </w:t>
      </w:r>
      <w:r>
        <w:rPr>
          <w:rFonts w:ascii="Arial" w:hAnsi="Arial" w:cs="Arial"/>
          <w:b/>
          <w:bCs/>
          <w:color w:val="2A2A2A"/>
          <w:sz w:val="34"/>
          <w:szCs w:val="34"/>
          <w:u w:color="275570"/>
        </w:rPr>
        <w:t>how</w:t>
      </w:r>
      <w:r>
        <w:rPr>
          <w:rFonts w:ascii="Arial" w:hAnsi="Arial" w:cs="Arial"/>
          <w:color w:val="2A2A2A"/>
          <w:sz w:val="34"/>
          <w:szCs w:val="34"/>
          <w:u w:color="275570"/>
        </w:rPr>
        <w:t xml:space="preserve"> it does it. Interfaces allow us to separate what a class does from how it does it. When we use </w:t>
      </w:r>
      <w:proofErr w:type="gramStart"/>
      <w:r>
        <w:rPr>
          <w:rFonts w:ascii="Arial" w:hAnsi="Arial" w:cs="Arial"/>
          <w:color w:val="2A2A2A"/>
          <w:sz w:val="34"/>
          <w:szCs w:val="34"/>
          <w:u w:color="275570"/>
        </w:rPr>
        <w:t>interfaces</w:t>
      </w:r>
      <w:proofErr w:type="gramEnd"/>
      <w:r>
        <w:rPr>
          <w:rFonts w:ascii="Arial" w:hAnsi="Arial" w:cs="Arial"/>
          <w:color w:val="2A2A2A"/>
          <w:sz w:val="34"/>
          <w:szCs w:val="34"/>
          <w:u w:color="275570"/>
        </w:rPr>
        <w:t xml:space="preserve"> we can write code which interacts directly with a class which implements that interface, or we can write code that interacts with the interface i.e. it only accesses functionality specified in the interface. This is called coding to the interface, rather than to the implementation. It is more favourable to do this as it makes our code more flexible. Rather than our code being able to work with only one specific class, our code will be able to work with any class which implements the interface, even if it hasn’t been created yet.</w:t>
      </w:r>
    </w:p>
    <w:p w14:paraId="05F19DA3"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An example of this is the Java Database Connectivity (JDBC) API. It is made up nearly entirely of interfaces. The concrete implementations are provided as “JDBC drivers”. This lets us write all the JDBC code independent of the database (DB) vendor. We can just change the JDBC driver without changing any line of our Java code (except of any hardcoded DB-specific SQL code) whenever we want to switch DB vendor.</w:t>
      </w:r>
    </w:p>
    <w:p w14:paraId="21392546"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How to declare an interface</w:t>
      </w:r>
    </w:p>
    <w:p w14:paraId="2857A49B"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 xml:space="preserve">Hand out start code. It has </w:t>
      </w:r>
      <w:proofErr w:type="gramStart"/>
      <w:r>
        <w:rPr>
          <w:rFonts w:ascii="Arial" w:hAnsi="Arial" w:cs="Arial"/>
          <w:color w:val="535353"/>
          <w:sz w:val="34"/>
          <w:szCs w:val="34"/>
          <w:u w:color="275570"/>
        </w:rPr>
        <w:t>an</w:t>
      </w:r>
      <w:proofErr w:type="gramEnd"/>
      <w:r>
        <w:rPr>
          <w:rFonts w:ascii="Arial" w:hAnsi="Arial" w:cs="Arial"/>
          <w:color w:val="535353"/>
          <w:sz w:val="34"/>
          <w:szCs w:val="34"/>
          <w:u w:color="275570"/>
        </w:rPr>
        <w:t xml:space="preserve"> simple Runner class, and the tests for the getters. Maybe ask students to draw class diagrams.</w:t>
      </w:r>
    </w:p>
    <w:p w14:paraId="45528E4C"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lastRenderedPageBreak/>
        <w:t xml:space="preserve">UML: Ask one of the students or </w:t>
      </w:r>
      <w:proofErr w:type="gramStart"/>
      <w:r>
        <w:rPr>
          <w:rFonts w:ascii="Arial" w:hAnsi="Arial" w:cs="Arial"/>
          <w:color w:val="535353"/>
          <w:sz w:val="34"/>
          <w:szCs w:val="34"/>
          <w:u w:color="275570"/>
        </w:rPr>
        <w:t>instructor</w:t>
      </w:r>
      <w:proofErr w:type="gramEnd"/>
      <w:r>
        <w:rPr>
          <w:rFonts w:ascii="Arial" w:hAnsi="Arial" w:cs="Arial"/>
          <w:color w:val="535353"/>
          <w:sz w:val="34"/>
          <w:szCs w:val="34"/>
          <w:u w:color="275570"/>
        </w:rPr>
        <w:t xml:space="preserve"> to draw the UML on whiteboard, leaving a lot of space for other classes we’ll build during the lesson. This will be used throughout the class</w:t>
      </w:r>
    </w:p>
    <w:p w14:paraId="0B29D81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Let’s start with running. At </w:t>
      </w:r>
      <w:proofErr w:type="gramStart"/>
      <w:r>
        <w:rPr>
          <w:rFonts w:ascii="Arial" w:hAnsi="Arial" w:cs="Arial"/>
          <w:color w:val="2A2A2A"/>
          <w:sz w:val="34"/>
          <w:szCs w:val="34"/>
          <w:u w:color="275570"/>
        </w:rPr>
        <w:t>first</w:t>
      </w:r>
      <w:proofErr w:type="gramEnd"/>
      <w:r>
        <w:rPr>
          <w:rFonts w:ascii="Arial" w:hAnsi="Arial" w:cs="Arial"/>
          <w:color w:val="2A2A2A"/>
          <w:sz w:val="34"/>
          <w:szCs w:val="34"/>
          <w:u w:color="275570"/>
        </w:rPr>
        <w:t xml:space="preserve"> we will make sure that the Runner promises to be able to run. It will implement an interface called </w:t>
      </w:r>
      <w:proofErr w:type="spellStart"/>
      <w:r>
        <w:rPr>
          <w:rFonts w:ascii="Arial" w:hAnsi="Arial" w:cs="Arial"/>
          <w:color w:val="2A2A2A"/>
          <w:sz w:val="34"/>
          <w:szCs w:val="34"/>
          <w:u w:color="275570"/>
        </w:rPr>
        <w:t>IRun</w:t>
      </w:r>
      <w:proofErr w:type="spellEnd"/>
      <w:r>
        <w:rPr>
          <w:rFonts w:ascii="Arial" w:hAnsi="Arial" w:cs="Arial"/>
          <w:color w:val="2A2A2A"/>
          <w:sz w:val="34"/>
          <w:szCs w:val="34"/>
          <w:u w:color="275570"/>
        </w:rPr>
        <w:t>.</w:t>
      </w:r>
    </w:p>
    <w:p w14:paraId="5F53EC6E"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UML: add </w:t>
      </w:r>
      <w:proofErr w:type="spellStart"/>
      <w:r>
        <w:rPr>
          <w:rFonts w:ascii="Arial" w:hAnsi="Arial" w:cs="Arial"/>
          <w:color w:val="535353"/>
          <w:sz w:val="34"/>
          <w:szCs w:val="34"/>
          <w:u w:color="275570"/>
        </w:rPr>
        <w:t>IRun</w:t>
      </w:r>
      <w:proofErr w:type="spellEnd"/>
      <w:r>
        <w:rPr>
          <w:rFonts w:ascii="Arial" w:hAnsi="Arial" w:cs="Arial"/>
          <w:color w:val="535353"/>
          <w:sz w:val="34"/>
          <w:szCs w:val="34"/>
          <w:u w:color="275570"/>
        </w:rPr>
        <w:t> interface to your UML diagram on the board and connect it with Runner</w:t>
      </w:r>
    </w:p>
    <w:p w14:paraId="31A21E64"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A note on interface naming conventions</w:t>
      </w:r>
    </w:p>
    <w:p w14:paraId="3374A16B"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The naming convention we are going to use for our interfaces is an old one. We are going to put an ‘I’ before for the interface name. We are going to create an interface for a ‘Runner’, so our interface will be called </w:t>
      </w:r>
      <w:proofErr w:type="spellStart"/>
      <w:r>
        <w:rPr>
          <w:rFonts w:ascii="Arial" w:hAnsi="Arial" w:cs="Arial"/>
          <w:color w:val="535353"/>
          <w:sz w:val="34"/>
          <w:szCs w:val="34"/>
          <w:u w:color="275570"/>
        </w:rPr>
        <w:t>IRun</w:t>
      </w:r>
      <w:proofErr w:type="spellEnd"/>
      <w:r>
        <w:rPr>
          <w:rFonts w:ascii="Arial" w:hAnsi="Arial" w:cs="Arial"/>
          <w:color w:val="535353"/>
          <w:sz w:val="34"/>
          <w:szCs w:val="34"/>
          <w:u w:color="275570"/>
        </w:rPr>
        <w:t>. Let’s create a new interface called </w:t>
      </w:r>
      <w:proofErr w:type="spellStart"/>
      <w:r>
        <w:rPr>
          <w:rFonts w:ascii="Arial" w:hAnsi="Arial" w:cs="Arial"/>
          <w:color w:val="535353"/>
          <w:sz w:val="34"/>
          <w:szCs w:val="34"/>
          <w:u w:color="275570"/>
        </w:rPr>
        <w:t>IRun</w:t>
      </w:r>
      <w:proofErr w:type="spellEnd"/>
      <w:r>
        <w:rPr>
          <w:rFonts w:ascii="Arial" w:hAnsi="Arial" w:cs="Arial"/>
          <w:color w:val="535353"/>
          <w:sz w:val="34"/>
          <w:szCs w:val="34"/>
          <w:u w:color="275570"/>
        </w:rPr>
        <w:t> in the main package.</w:t>
      </w:r>
    </w:p>
    <w:p w14:paraId="1C615D77"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NOTE: another naming convention that is commonly used is, rather than putting an ‘I’ at the start of the interface name, is to put the word ‘able’ at the end e.g. in our example the interface name would be Runnable - a bit of a mouthful. This means that we can end up with weird looking words.</w:t>
      </w:r>
    </w:p>
    <w:p w14:paraId="5E4B5EA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#IntelliJ</w:t>
      </w:r>
    </w:p>
    <w:p w14:paraId="0C7BA80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Create a new class called IRun.java and set its type to Interface from drop down. </w:t>
      </w:r>
    </w:p>
    <w:p w14:paraId="7EEAE41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Right click &gt; new &gt; Java Class.</w:t>
      </w:r>
    </w:p>
    <w:p w14:paraId="143C6F3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name class </w:t>
      </w:r>
      <w:proofErr w:type="spellStart"/>
      <w:r>
        <w:rPr>
          <w:rFonts w:ascii="Arial" w:hAnsi="Arial" w:cs="Arial"/>
          <w:color w:val="2A2A2A"/>
          <w:sz w:val="33"/>
          <w:szCs w:val="33"/>
          <w:u w:color="275570"/>
        </w:rPr>
        <w:t>IRun</w:t>
      </w:r>
      <w:proofErr w:type="spellEnd"/>
      <w:r>
        <w:rPr>
          <w:rFonts w:ascii="Arial" w:hAnsi="Arial" w:cs="Arial"/>
          <w:color w:val="2A2A2A"/>
          <w:sz w:val="33"/>
          <w:szCs w:val="33"/>
          <w:u w:color="275570"/>
        </w:rPr>
        <w:t xml:space="preserve"> and in drop down change to Interface.</w:t>
      </w:r>
    </w:p>
    <w:p w14:paraId="6D83616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643B9C41"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This will give us the following:</w:t>
      </w:r>
    </w:p>
    <w:p w14:paraId="5DE6578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lastRenderedPageBreak/>
        <w:t>//IRun.java</w:t>
      </w:r>
    </w:p>
    <w:p w14:paraId="68B8E82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interface</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IRun</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8AF01A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0CDF233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6756834A"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Let’s add a method to this interface called run that takes an int distance which does not return anything.</w:t>
      </w:r>
    </w:p>
    <w:p w14:paraId="7CF7A251"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UML: add run(int) to </w:t>
      </w:r>
      <w:proofErr w:type="spellStart"/>
      <w:r>
        <w:rPr>
          <w:rFonts w:ascii="Arial" w:hAnsi="Arial" w:cs="Arial"/>
          <w:color w:val="535353"/>
          <w:sz w:val="34"/>
          <w:szCs w:val="34"/>
          <w:u w:color="275570"/>
        </w:rPr>
        <w:t>IRun</w:t>
      </w:r>
      <w:proofErr w:type="spellEnd"/>
      <w:r>
        <w:rPr>
          <w:rFonts w:ascii="Arial" w:hAnsi="Arial" w:cs="Arial"/>
          <w:color w:val="535353"/>
          <w:sz w:val="34"/>
          <w:szCs w:val="34"/>
          <w:u w:color="275570"/>
        </w:rPr>
        <w:t> interface</w:t>
      </w:r>
    </w:p>
    <w:p w14:paraId="431B07F8"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Note that we are not providing an implementation for the method. We are leaving this up to the classes which use the interface (just like with abstract methods in abstract classes)</w:t>
      </w:r>
    </w:p>
    <w:p w14:paraId="7F0D896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//IRun.java</w:t>
      </w:r>
    </w:p>
    <w:p w14:paraId="455C821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interface</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IRun</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8F69D9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run</w:t>
      </w:r>
      <w:r>
        <w:rPr>
          <w:rFonts w:ascii="Arial" w:hAnsi="Arial" w:cs="Arial"/>
          <w:b/>
          <w:bCs/>
          <w:color w:val="000000"/>
          <w:sz w:val="33"/>
          <w:szCs w:val="33"/>
          <w:u w:color="275570"/>
        </w:rPr>
        <w:t>(</w:t>
      </w:r>
      <w:proofErr w:type="gramEnd"/>
      <w:r>
        <w:rPr>
          <w:rFonts w:ascii="Arial" w:hAnsi="Arial" w:cs="Arial"/>
          <w:b/>
          <w:bCs/>
          <w:color w:val="354175"/>
          <w:sz w:val="33"/>
          <w:szCs w:val="33"/>
          <w:u w:color="275570"/>
        </w:rPr>
        <w:t>int</w:t>
      </w:r>
      <w:r>
        <w:rPr>
          <w:rFonts w:ascii="Arial" w:hAnsi="Arial" w:cs="Arial"/>
          <w:color w:val="2A2A2A"/>
          <w:sz w:val="33"/>
          <w:szCs w:val="33"/>
          <w:u w:color="275570"/>
        </w:rPr>
        <w:t xml:space="preserve"> distance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MODIFIED</w:t>
      </w:r>
    </w:p>
    <w:p w14:paraId="78098F4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21C9E78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59C37543"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 xml:space="preserve">NOTE: later versions of Java do allow us to provide default implementations of methods which can be </w:t>
      </w:r>
      <w:proofErr w:type="spellStart"/>
      <w:r>
        <w:rPr>
          <w:rFonts w:ascii="Arial" w:hAnsi="Arial" w:cs="Arial"/>
          <w:color w:val="535353"/>
          <w:sz w:val="34"/>
          <w:szCs w:val="34"/>
          <w:u w:color="275570"/>
        </w:rPr>
        <w:t>overriden</w:t>
      </w:r>
      <w:proofErr w:type="spellEnd"/>
      <w:r>
        <w:rPr>
          <w:rFonts w:ascii="Arial" w:hAnsi="Arial" w:cs="Arial"/>
          <w:color w:val="535353"/>
          <w:sz w:val="34"/>
          <w:szCs w:val="34"/>
          <w:u w:color="275570"/>
        </w:rPr>
        <w:t xml:space="preserve"> in the classes using the interface. We won’t be doing this on this course.</w:t>
      </w:r>
    </w:p>
    <w:p w14:paraId="3A768207"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use this interface with the </w:t>
      </w:r>
      <w:r>
        <w:rPr>
          <w:rFonts w:ascii="Arial" w:hAnsi="Arial" w:cs="Arial"/>
          <w:b/>
          <w:bCs/>
          <w:color w:val="2A2A2A"/>
          <w:sz w:val="34"/>
          <w:szCs w:val="34"/>
          <w:u w:color="275570"/>
        </w:rPr>
        <w:t>implements</w:t>
      </w:r>
      <w:r>
        <w:rPr>
          <w:rFonts w:ascii="Arial" w:hAnsi="Arial" w:cs="Arial"/>
          <w:color w:val="2A2A2A"/>
          <w:sz w:val="34"/>
          <w:szCs w:val="34"/>
          <w:u w:color="275570"/>
        </w:rPr>
        <w:t xml:space="preserve"> keyword. </w:t>
      </w: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let’s get our Runner class to use this interface:</w:t>
      </w:r>
    </w:p>
    <w:p w14:paraId="6F67159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//Runner.java</w:t>
      </w:r>
    </w:p>
    <w:p w14:paraId="60B433E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7C37C3B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Runner</w:t>
      </w:r>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r>
        <w:rPr>
          <w:rFonts w:ascii="Arial" w:hAnsi="Arial" w:cs="Arial"/>
          <w:b/>
          <w:bCs/>
          <w:color w:val="354175"/>
          <w:sz w:val="33"/>
          <w:szCs w:val="33"/>
          <w:u w:color="275570"/>
        </w:rPr>
        <w:t>Athlete</w:t>
      </w:r>
      <w:r>
        <w:rPr>
          <w:rFonts w:ascii="Arial" w:hAnsi="Arial" w:cs="Arial"/>
          <w:color w:val="2A2A2A"/>
          <w:sz w:val="33"/>
          <w:szCs w:val="33"/>
          <w:u w:color="275570"/>
        </w:rPr>
        <w:t xml:space="preserve"> </w:t>
      </w:r>
      <w:r>
        <w:rPr>
          <w:rFonts w:ascii="Arial" w:hAnsi="Arial" w:cs="Arial"/>
          <w:b/>
          <w:bCs/>
          <w:color w:val="000000"/>
          <w:sz w:val="33"/>
          <w:szCs w:val="33"/>
          <w:u w:color="275570"/>
        </w:rPr>
        <w:t>implements</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IRun</w:t>
      </w:r>
      <w:proofErr w:type="spellEnd"/>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w:t>
      </w:r>
      <w:proofErr w:type="gramEnd"/>
      <w:r>
        <w:rPr>
          <w:rFonts w:ascii="Arial" w:hAnsi="Arial" w:cs="Arial"/>
          <w:i/>
          <w:iCs/>
          <w:color w:val="243E3E"/>
          <w:sz w:val="33"/>
          <w:szCs w:val="33"/>
          <w:u w:color="275570"/>
        </w:rPr>
        <w:t>/ MODIFIED</w:t>
      </w:r>
    </w:p>
    <w:p w14:paraId="025C101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i/>
          <w:iCs/>
          <w:color w:val="243E3E"/>
          <w:sz w:val="33"/>
          <w:szCs w:val="33"/>
          <w:u w:color="275570"/>
        </w:rPr>
        <w:t>//...</w:t>
      </w:r>
    </w:p>
    <w:p w14:paraId="20E0DB8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6D51A55A"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Now our code won’t compile. WHY?</w:t>
      </w:r>
    </w:p>
    <w:p w14:paraId="70415518"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 xml:space="preserve">we now get the following error: Error:(1, 8) java: Runner is not abstract and does not override abstract method </w:t>
      </w:r>
      <w:proofErr w:type="gramStart"/>
      <w:r>
        <w:rPr>
          <w:rFonts w:ascii="Arial" w:hAnsi="Arial" w:cs="Arial"/>
          <w:color w:val="535353"/>
          <w:sz w:val="34"/>
          <w:szCs w:val="34"/>
          <w:u w:color="275570"/>
        </w:rPr>
        <w:t>run(</w:t>
      </w:r>
      <w:proofErr w:type="gramEnd"/>
      <w:r>
        <w:rPr>
          <w:rFonts w:ascii="Arial" w:hAnsi="Arial" w:cs="Arial"/>
          <w:color w:val="535353"/>
          <w:sz w:val="34"/>
          <w:szCs w:val="34"/>
          <w:u w:color="275570"/>
        </w:rPr>
        <w:t xml:space="preserve">) in </w:t>
      </w:r>
      <w:proofErr w:type="spellStart"/>
      <w:r>
        <w:rPr>
          <w:rFonts w:ascii="Arial" w:hAnsi="Arial" w:cs="Arial"/>
          <w:color w:val="535353"/>
          <w:sz w:val="34"/>
          <w:szCs w:val="34"/>
          <w:u w:color="275570"/>
        </w:rPr>
        <w:t>IRun</w:t>
      </w:r>
      <w:proofErr w:type="spellEnd"/>
    </w:p>
    <w:p w14:paraId="156A6D09"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Interface as a Contract</w:t>
      </w:r>
    </w:p>
    <w:p w14:paraId="2EE5BABA"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An interface forms a contract. Any class which implements an interface must implement </w:t>
      </w:r>
      <w:r>
        <w:rPr>
          <w:rFonts w:ascii="Arial" w:hAnsi="Arial" w:cs="Arial"/>
          <w:b/>
          <w:bCs/>
          <w:color w:val="2A2A2A"/>
          <w:sz w:val="34"/>
          <w:szCs w:val="34"/>
          <w:u w:color="275570"/>
        </w:rPr>
        <w:t>ALL</w:t>
      </w:r>
      <w:r>
        <w:rPr>
          <w:rFonts w:ascii="Arial" w:hAnsi="Arial" w:cs="Arial"/>
          <w:color w:val="2A2A2A"/>
          <w:sz w:val="34"/>
          <w:szCs w:val="34"/>
          <w:u w:color="275570"/>
        </w:rPr>
        <w:t> the methods in that interface.</w:t>
      </w:r>
    </w:p>
    <w:p w14:paraId="3E393DD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If any are </w:t>
      </w:r>
      <w:proofErr w:type="gramStart"/>
      <w:r>
        <w:rPr>
          <w:rFonts w:ascii="Arial" w:hAnsi="Arial" w:cs="Arial"/>
          <w:color w:val="2A2A2A"/>
          <w:sz w:val="34"/>
          <w:szCs w:val="34"/>
          <w:u w:color="275570"/>
        </w:rPr>
        <w:t>missing</w:t>
      </w:r>
      <w:proofErr w:type="gramEnd"/>
      <w:r>
        <w:rPr>
          <w:rFonts w:ascii="Arial" w:hAnsi="Arial" w:cs="Arial"/>
          <w:color w:val="2A2A2A"/>
          <w:sz w:val="34"/>
          <w:szCs w:val="34"/>
          <w:u w:color="275570"/>
        </w:rPr>
        <w:t xml:space="preserve"> then we’ll get a compiler error as the class is not fulfilling the contract. The contract doesn’t say </w:t>
      </w:r>
      <w:r>
        <w:rPr>
          <w:rFonts w:ascii="Arial" w:hAnsi="Arial" w:cs="Arial"/>
          <w:b/>
          <w:bCs/>
          <w:color w:val="2A2A2A"/>
          <w:sz w:val="34"/>
          <w:szCs w:val="34"/>
          <w:u w:color="275570"/>
        </w:rPr>
        <w:t>HOW</w:t>
      </w:r>
      <w:r>
        <w:rPr>
          <w:rFonts w:ascii="Arial" w:hAnsi="Arial" w:cs="Arial"/>
          <w:color w:val="2A2A2A"/>
          <w:sz w:val="34"/>
          <w:szCs w:val="34"/>
          <w:u w:color="275570"/>
        </w:rPr>
        <w:t> these methods will be implemented, just that they </w:t>
      </w:r>
      <w:r>
        <w:rPr>
          <w:rFonts w:ascii="Arial" w:hAnsi="Arial" w:cs="Arial"/>
          <w:b/>
          <w:bCs/>
          <w:color w:val="2A2A2A"/>
          <w:sz w:val="34"/>
          <w:szCs w:val="34"/>
          <w:u w:color="275570"/>
        </w:rPr>
        <w:t>ARE</w:t>
      </w:r>
      <w:r>
        <w:rPr>
          <w:rFonts w:ascii="Arial" w:hAnsi="Arial" w:cs="Arial"/>
          <w:color w:val="2A2A2A"/>
          <w:sz w:val="34"/>
          <w:szCs w:val="34"/>
          <w:u w:color="275570"/>
        </w:rPr>
        <w:t> implemented.</w:t>
      </w:r>
    </w:p>
    <w:p w14:paraId="3506843A"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Perhaps think of a Bank Account example. I may have accounts at several banks, but I expect that for each account, I should be able to pay-in money and withdraw money - that is the ‘contract’ I have with each bank. Each bank may do things differently, and to be honest, I don’t care how, but they all do the things I expect them to do. We could say that all banks promise to implement an interface for paying-in and withdrawing money.</w:t>
      </w:r>
    </w:p>
    <w:p w14:paraId="560B691B"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So what we are saying in our example is that the Runner class, since it implements the </w:t>
      </w:r>
      <w:proofErr w:type="spellStart"/>
      <w:r>
        <w:rPr>
          <w:rFonts w:ascii="Arial" w:hAnsi="Arial" w:cs="Arial"/>
          <w:color w:val="2A2A2A"/>
          <w:sz w:val="34"/>
          <w:szCs w:val="34"/>
          <w:u w:color="275570"/>
        </w:rPr>
        <w:t>IRun</w:t>
      </w:r>
      <w:proofErr w:type="spellEnd"/>
      <w:r>
        <w:rPr>
          <w:rFonts w:ascii="Arial" w:hAnsi="Arial" w:cs="Arial"/>
          <w:color w:val="2A2A2A"/>
          <w:sz w:val="34"/>
          <w:szCs w:val="34"/>
          <w:u w:color="275570"/>
        </w:rPr>
        <w:t> interface </w:t>
      </w:r>
      <w:r>
        <w:rPr>
          <w:rFonts w:ascii="Arial" w:hAnsi="Arial" w:cs="Arial"/>
          <w:b/>
          <w:bCs/>
          <w:color w:val="2A2A2A"/>
          <w:sz w:val="34"/>
          <w:szCs w:val="34"/>
          <w:u w:color="275570"/>
        </w:rPr>
        <w:t>MUST</w:t>
      </w:r>
      <w:r>
        <w:rPr>
          <w:rFonts w:ascii="Arial" w:hAnsi="Arial" w:cs="Arial"/>
          <w:color w:val="2A2A2A"/>
          <w:sz w:val="34"/>
          <w:szCs w:val="34"/>
          <w:u w:color="275570"/>
        </w:rPr>
        <w:t> have a method called </w:t>
      </w:r>
      <w:proofErr w:type="gramStart"/>
      <w:r>
        <w:rPr>
          <w:rFonts w:ascii="Arial" w:hAnsi="Arial" w:cs="Arial"/>
          <w:color w:val="2A2A2A"/>
          <w:sz w:val="34"/>
          <w:szCs w:val="34"/>
          <w:u w:color="275570"/>
        </w:rPr>
        <w:t>run(</w:t>
      </w:r>
      <w:proofErr w:type="gramEnd"/>
      <w:r>
        <w:rPr>
          <w:rFonts w:ascii="Arial" w:hAnsi="Arial" w:cs="Arial"/>
          <w:color w:val="2A2A2A"/>
          <w:sz w:val="34"/>
          <w:szCs w:val="34"/>
          <w:u w:color="275570"/>
        </w:rPr>
        <w:t>int distance) which does not return anything.</w:t>
      </w:r>
    </w:p>
    <w:p w14:paraId="0ECC07F4"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In fact </w:t>
      </w:r>
      <w:r>
        <w:rPr>
          <w:rFonts w:ascii="Arial" w:hAnsi="Arial" w:cs="Arial"/>
          <w:b/>
          <w:bCs/>
          <w:color w:val="2A2A2A"/>
          <w:sz w:val="34"/>
          <w:szCs w:val="34"/>
          <w:u w:color="275570"/>
        </w:rPr>
        <w:t>ANY</w:t>
      </w:r>
      <w:r>
        <w:rPr>
          <w:rFonts w:ascii="Arial" w:hAnsi="Arial" w:cs="Arial"/>
          <w:color w:val="2A2A2A"/>
          <w:sz w:val="34"/>
          <w:szCs w:val="34"/>
          <w:u w:color="275570"/>
        </w:rPr>
        <w:t> class which implements the </w:t>
      </w:r>
      <w:proofErr w:type="spellStart"/>
      <w:r>
        <w:rPr>
          <w:rFonts w:ascii="Arial" w:hAnsi="Arial" w:cs="Arial"/>
          <w:color w:val="2A2A2A"/>
          <w:sz w:val="34"/>
          <w:szCs w:val="34"/>
          <w:u w:color="275570"/>
        </w:rPr>
        <w:t>IRun</w:t>
      </w:r>
      <w:proofErr w:type="spellEnd"/>
      <w:r>
        <w:rPr>
          <w:rFonts w:ascii="Arial" w:hAnsi="Arial" w:cs="Arial"/>
          <w:color w:val="2A2A2A"/>
          <w:sz w:val="34"/>
          <w:szCs w:val="34"/>
          <w:u w:color="275570"/>
        </w:rPr>
        <w:t> interface must have a method called </w:t>
      </w:r>
      <w:proofErr w:type="gramStart"/>
      <w:r>
        <w:rPr>
          <w:rFonts w:ascii="Arial" w:hAnsi="Arial" w:cs="Arial"/>
          <w:color w:val="2A2A2A"/>
          <w:sz w:val="34"/>
          <w:szCs w:val="34"/>
          <w:u w:color="275570"/>
        </w:rPr>
        <w:t>run(</w:t>
      </w:r>
      <w:proofErr w:type="gramEnd"/>
      <w:r>
        <w:rPr>
          <w:rFonts w:ascii="Arial" w:hAnsi="Arial" w:cs="Arial"/>
          <w:color w:val="2A2A2A"/>
          <w:sz w:val="34"/>
          <w:szCs w:val="34"/>
          <w:u w:color="275570"/>
        </w:rPr>
        <w:t>int distance) which does not return anything.</w:t>
      </w:r>
    </w:p>
    <w:p w14:paraId="4459D8A2"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How to implement an interface</w:t>
      </w:r>
    </w:p>
    <w:p w14:paraId="45D89325"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So we now need to get our Runner class to fulfil the contract i.e. we need to add a </w:t>
      </w:r>
      <w:proofErr w:type="gramStart"/>
      <w:r>
        <w:rPr>
          <w:rFonts w:ascii="Arial" w:hAnsi="Arial" w:cs="Arial"/>
          <w:color w:val="2A2A2A"/>
          <w:sz w:val="34"/>
          <w:szCs w:val="34"/>
          <w:u w:color="275570"/>
        </w:rPr>
        <w:t>run(</w:t>
      </w:r>
      <w:proofErr w:type="gramEnd"/>
      <w:r>
        <w:rPr>
          <w:rFonts w:ascii="Arial" w:hAnsi="Arial" w:cs="Arial"/>
          <w:color w:val="2A2A2A"/>
          <w:sz w:val="34"/>
          <w:szCs w:val="34"/>
          <w:u w:color="275570"/>
        </w:rPr>
        <w:t>int distance) method, which does not return anything.</w:t>
      </w:r>
    </w:p>
    <w:p w14:paraId="2091D98C"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UML: add run(int) to Runner</w:t>
      </w:r>
    </w:p>
    <w:p w14:paraId="165380F1"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We’ll write the test first:</w:t>
      </w:r>
    </w:p>
    <w:p w14:paraId="1C86500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//RunnerTest.java</w:t>
      </w:r>
    </w:p>
    <w:p w14:paraId="67B9ECE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62C1F5C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b/>
          <w:bCs/>
          <w:color w:val="2F4B4B"/>
          <w:sz w:val="33"/>
          <w:szCs w:val="33"/>
          <w:u w:color="275570"/>
        </w:rPr>
        <w:t>@Test</w:t>
      </w:r>
    </w:p>
    <w:p w14:paraId="45FF361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canRun</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 TEST</w:t>
      </w:r>
    </w:p>
    <w:p w14:paraId="6ACB569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t xml:space="preserve">    </w:t>
      </w:r>
      <w:proofErr w:type="spellStart"/>
      <w:proofErr w:type="gramStart"/>
      <w:r>
        <w:rPr>
          <w:rFonts w:ascii="Arial" w:hAnsi="Arial" w:cs="Arial"/>
          <w:color w:val="2A2A2A"/>
          <w:sz w:val="33"/>
          <w:szCs w:val="33"/>
          <w:u w:color="275570"/>
        </w:rPr>
        <w:t>runner</w:t>
      </w:r>
      <w:r>
        <w:rPr>
          <w:rFonts w:ascii="Arial" w:hAnsi="Arial" w:cs="Arial"/>
          <w:b/>
          <w:bCs/>
          <w:color w:val="000000"/>
          <w:sz w:val="33"/>
          <w:szCs w:val="33"/>
          <w:u w:color="275570"/>
        </w:rPr>
        <w:t>.</w:t>
      </w:r>
      <w:r>
        <w:rPr>
          <w:rFonts w:ascii="Arial" w:hAnsi="Arial" w:cs="Arial"/>
          <w:color w:val="0E6E6D"/>
          <w:sz w:val="33"/>
          <w:szCs w:val="33"/>
          <w:u w:color="275570"/>
        </w:rPr>
        <w:t>run</w:t>
      </w:r>
      <w:proofErr w:type="spellEnd"/>
      <w:r>
        <w:rPr>
          <w:rFonts w:ascii="Arial" w:hAnsi="Arial" w:cs="Arial"/>
          <w:b/>
          <w:bCs/>
          <w:color w:val="000000"/>
          <w:sz w:val="33"/>
          <w:szCs w:val="33"/>
          <w:u w:color="275570"/>
        </w:rPr>
        <w:t>(</w:t>
      </w:r>
      <w:proofErr w:type="gramEnd"/>
      <w:r>
        <w:rPr>
          <w:rFonts w:ascii="Arial" w:hAnsi="Arial" w:cs="Arial"/>
          <w:color w:val="118987"/>
          <w:sz w:val="33"/>
          <w:szCs w:val="33"/>
          <w:u w:color="275570"/>
        </w:rPr>
        <w:t>10</w:t>
      </w:r>
      <w:r>
        <w:rPr>
          <w:rFonts w:ascii="Arial" w:hAnsi="Arial" w:cs="Arial"/>
          <w:b/>
          <w:bCs/>
          <w:color w:val="000000"/>
          <w:sz w:val="33"/>
          <w:szCs w:val="33"/>
          <w:u w:color="275570"/>
        </w:rPr>
        <w:t>);</w:t>
      </w:r>
    </w:p>
    <w:p w14:paraId="15C6B6B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118987"/>
          <w:sz w:val="33"/>
          <w:szCs w:val="33"/>
          <w:u w:color="275570"/>
        </w:rPr>
        <w:t>10</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runner</w:t>
      </w:r>
      <w:r>
        <w:rPr>
          <w:rFonts w:ascii="Arial" w:hAnsi="Arial" w:cs="Arial"/>
          <w:b/>
          <w:bCs/>
          <w:color w:val="000000"/>
          <w:sz w:val="33"/>
          <w:szCs w:val="33"/>
          <w:u w:color="275570"/>
        </w:rPr>
        <w:t>.</w:t>
      </w:r>
      <w:r>
        <w:rPr>
          <w:rFonts w:ascii="Arial" w:hAnsi="Arial" w:cs="Arial"/>
          <w:color w:val="0E6E6D"/>
          <w:sz w:val="33"/>
          <w:szCs w:val="33"/>
          <w:u w:color="275570"/>
        </w:rPr>
        <w:t>getDistanceTravelled</w:t>
      </w:r>
      <w:proofErr w:type="spellEnd"/>
      <w:r>
        <w:rPr>
          <w:rFonts w:ascii="Arial" w:hAnsi="Arial" w:cs="Arial"/>
          <w:b/>
          <w:bCs/>
          <w:color w:val="000000"/>
          <w:sz w:val="33"/>
          <w:szCs w:val="33"/>
          <w:u w:color="275570"/>
        </w:rPr>
        <w:t>());</w:t>
      </w:r>
    </w:p>
    <w:p w14:paraId="035BE00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b/>
          <w:bCs/>
          <w:color w:val="000000"/>
          <w:sz w:val="33"/>
          <w:szCs w:val="33"/>
          <w:u w:color="275570"/>
        </w:rPr>
        <w:t>}</w:t>
      </w:r>
    </w:p>
    <w:p w14:paraId="76AD13D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68DF6058"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And then implement the method:</w:t>
      </w:r>
    </w:p>
    <w:p w14:paraId="5C7FFB3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//Runner.java</w:t>
      </w:r>
    </w:p>
    <w:p w14:paraId="34D45DD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5221EA0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Runner</w:t>
      </w:r>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r>
        <w:rPr>
          <w:rFonts w:ascii="Arial" w:hAnsi="Arial" w:cs="Arial"/>
          <w:b/>
          <w:bCs/>
          <w:color w:val="354175"/>
          <w:sz w:val="33"/>
          <w:szCs w:val="33"/>
          <w:u w:color="275570"/>
        </w:rPr>
        <w:t>Athlete</w:t>
      </w:r>
      <w:r>
        <w:rPr>
          <w:rFonts w:ascii="Arial" w:hAnsi="Arial" w:cs="Arial"/>
          <w:color w:val="2A2A2A"/>
          <w:sz w:val="33"/>
          <w:szCs w:val="33"/>
          <w:u w:color="275570"/>
        </w:rPr>
        <w:t xml:space="preserve"> </w:t>
      </w:r>
      <w:r>
        <w:rPr>
          <w:rFonts w:ascii="Arial" w:hAnsi="Arial" w:cs="Arial"/>
          <w:b/>
          <w:bCs/>
          <w:color w:val="000000"/>
          <w:sz w:val="33"/>
          <w:szCs w:val="33"/>
          <w:u w:color="275570"/>
        </w:rPr>
        <w:t>implements</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IRun</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A1C33A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26F7A74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w:t>
      </w:r>
    </w:p>
    <w:p w14:paraId="05DA100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19A5112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run</w:t>
      </w:r>
      <w:r>
        <w:rPr>
          <w:rFonts w:ascii="Arial" w:hAnsi="Arial" w:cs="Arial"/>
          <w:b/>
          <w:bCs/>
          <w:color w:val="000000"/>
          <w:sz w:val="33"/>
          <w:szCs w:val="33"/>
          <w:u w:color="275570"/>
        </w:rPr>
        <w:t>(</w:t>
      </w:r>
      <w:proofErr w:type="gramEnd"/>
      <w:r>
        <w:rPr>
          <w:rFonts w:ascii="Arial" w:hAnsi="Arial" w:cs="Arial"/>
          <w:b/>
          <w:bCs/>
          <w:color w:val="354175"/>
          <w:sz w:val="33"/>
          <w:szCs w:val="33"/>
          <w:u w:color="275570"/>
        </w:rPr>
        <w:t>int</w:t>
      </w:r>
      <w:r>
        <w:rPr>
          <w:rFonts w:ascii="Arial" w:hAnsi="Arial" w:cs="Arial"/>
          <w:color w:val="2A2A2A"/>
          <w:sz w:val="33"/>
          <w:szCs w:val="33"/>
          <w:u w:color="275570"/>
        </w:rPr>
        <w:t xml:space="preserve"> distance</w:t>
      </w:r>
      <w:r>
        <w:rPr>
          <w:rFonts w:ascii="Arial" w:hAnsi="Arial" w:cs="Arial"/>
          <w:b/>
          <w:bCs/>
          <w:color w:val="000000"/>
          <w:sz w:val="33"/>
          <w:szCs w:val="33"/>
          <w:u w:color="275570"/>
        </w:rPr>
        <w:t>){</w:t>
      </w:r>
    </w:p>
    <w:p w14:paraId="6C905C6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distanceTravelled</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distance</w:t>
      </w:r>
      <w:r>
        <w:rPr>
          <w:rFonts w:ascii="Arial" w:hAnsi="Arial" w:cs="Arial"/>
          <w:b/>
          <w:bCs/>
          <w:color w:val="000000"/>
          <w:sz w:val="33"/>
          <w:szCs w:val="33"/>
          <w:u w:color="275570"/>
        </w:rPr>
        <w:t>;</w:t>
      </w:r>
    </w:p>
    <w:p w14:paraId="793708E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F5D8C6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52E09A2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0D865CE7"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Interface becomes even more useful when many classes implement it</w:t>
      </w:r>
    </w:p>
    <w:p w14:paraId="76A6CD20"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Let’s create another class that will also implement the </w:t>
      </w:r>
      <w:proofErr w:type="spellStart"/>
      <w:r>
        <w:rPr>
          <w:rFonts w:ascii="Arial" w:hAnsi="Arial" w:cs="Arial"/>
          <w:color w:val="2A2A2A"/>
          <w:sz w:val="34"/>
          <w:szCs w:val="34"/>
          <w:u w:color="275570"/>
        </w:rPr>
        <w:t>IRun</w:t>
      </w:r>
      <w:proofErr w:type="spellEnd"/>
      <w:r>
        <w:rPr>
          <w:rFonts w:ascii="Arial" w:hAnsi="Arial" w:cs="Arial"/>
          <w:color w:val="2A2A2A"/>
          <w:sz w:val="34"/>
          <w:szCs w:val="34"/>
          <w:u w:color="275570"/>
        </w:rPr>
        <w:t xml:space="preserve"> interface: </w:t>
      </w:r>
      <w:proofErr w:type="gramStart"/>
      <w:r>
        <w:rPr>
          <w:rFonts w:ascii="Arial" w:hAnsi="Arial" w:cs="Arial"/>
          <w:color w:val="2A2A2A"/>
          <w:sz w:val="34"/>
          <w:szCs w:val="34"/>
          <w:u w:color="275570"/>
        </w:rPr>
        <w:t>a</w:t>
      </w:r>
      <w:proofErr w:type="gramEnd"/>
      <w:r>
        <w:rPr>
          <w:rFonts w:ascii="Arial" w:hAnsi="Arial" w:cs="Arial"/>
          <w:color w:val="2A2A2A"/>
          <w:sz w:val="34"/>
          <w:szCs w:val="34"/>
          <w:u w:color="275570"/>
        </w:rPr>
        <w:t> Triathlete.</w:t>
      </w:r>
    </w:p>
    <w:p w14:paraId="78184234"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Give students 5 minutes to complete this task:</w:t>
      </w:r>
    </w:p>
    <w:p w14:paraId="55B0AF36"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make the Triathlete class also implement </w:t>
      </w:r>
      <w:proofErr w:type="spellStart"/>
      <w:r>
        <w:rPr>
          <w:rFonts w:ascii="Arial" w:hAnsi="Arial" w:cs="Arial"/>
          <w:color w:val="535353"/>
          <w:sz w:val="34"/>
          <w:szCs w:val="34"/>
          <w:u w:color="275570"/>
        </w:rPr>
        <w:t>IRun</w:t>
      </w:r>
      <w:proofErr w:type="spellEnd"/>
      <w:r>
        <w:rPr>
          <w:rFonts w:ascii="Arial" w:hAnsi="Arial" w:cs="Arial"/>
          <w:color w:val="535353"/>
          <w:sz w:val="34"/>
          <w:szCs w:val="34"/>
          <w:u w:color="275570"/>
        </w:rPr>
        <w:t> interface and all functions that it promises. Write your tests first.</w:t>
      </w:r>
    </w:p>
    <w:p w14:paraId="763EA13A"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UML: connect </w:t>
      </w:r>
      <w:proofErr w:type="spellStart"/>
      <w:r>
        <w:rPr>
          <w:rFonts w:ascii="Arial" w:hAnsi="Arial" w:cs="Arial"/>
          <w:color w:val="535353"/>
          <w:sz w:val="34"/>
          <w:szCs w:val="34"/>
          <w:u w:color="275570"/>
        </w:rPr>
        <w:t>IRun</w:t>
      </w:r>
      <w:proofErr w:type="spellEnd"/>
      <w:r>
        <w:rPr>
          <w:rFonts w:ascii="Arial" w:hAnsi="Arial" w:cs="Arial"/>
          <w:color w:val="535353"/>
          <w:sz w:val="34"/>
          <w:szCs w:val="34"/>
          <w:u w:color="275570"/>
        </w:rPr>
        <w:t> with Triathlete. Add run(int) to Triathlete</w:t>
      </w:r>
    </w:p>
    <w:p w14:paraId="5BBC1C83"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Solution:</w:t>
      </w:r>
    </w:p>
    <w:p w14:paraId="5A9EC3E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//TriathleteTest.java</w:t>
      </w:r>
    </w:p>
    <w:p w14:paraId="17CE477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5F9966B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TriathleteTest</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B057DC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3CB7F1B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77C10E4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canRun</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//NEW TEST</w:t>
      </w:r>
    </w:p>
    <w:p w14:paraId="444DFCA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triathlete</w:t>
      </w:r>
      <w:r>
        <w:rPr>
          <w:rFonts w:ascii="Arial" w:hAnsi="Arial" w:cs="Arial"/>
          <w:b/>
          <w:bCs/>
          <w:color w:val="000000"/>
          <w:sz w:val="33"/>
          <w:szCs w:val="33"/>
          <w:u w:color="275570"/>
        </w:rPr>
        <w:t>.</w:t>
      </w:r>
      <w:r>
        <w:rPr>
          <w:rFonts w:ascii="Arial" w:hAnsi="Arial" w:cs="Arial"/>
          <w:color w:val="0E6E6D"/>
          <w:sz w:val="33"/>
          <w:szCs w:val="33"/>
          <w:u w:color="275570"/>
        </w:rPr>
        <w:t>run</w:t>
      </w:r>
      <w:proofErr w:type="spellEnd"/>
      <w:r>
        <w:rPr>
          <w:rFonts w:ascii="Arial" w:hAnsi="Arial" w:cs="Arial"/>
          <w:b/>
          <w:bCs/>
          <w:color w:val="000000"/>
          <w:sz w:val="33"/>
          <w:szCs w:val="33"/>
          <w:u w:color="275570"/>
        </w:rPr>
        <w:t>(</w:t>
      </w:r>
      <w:proofErr w:type="gramEnd"/>
      <w:r>
        <w:rPr>
          <w:rFonts w:ascii="Arial" w:hAnsi="Arial" w:cs="Arial"/>
          <w:color w:val="118987"/>
          <w:sz w:val="33"/>
          <w:szCs w:val="33"/>
          <w:u w:color="275570"/>
        </w:rPr>
        <w:t>10</w:t>
      </w:r>
      <w:r>
        <w:rPr>
          <w:rFonts w:ascii="Arial" w:hAnsi="Arial" w:cs="Arial"/>
          <w:b/>
          <w:bCs/>
          <w:color w:val="000000"/>
          <w:sz w:val="33"/>
          <w:szCs w:val="33"/>
          <w:u w:color="275570"/>
        </w:rPr>
        <w:t>);</w:t>
      </w:r>
    </w:p>
    <w:p w14:paraId="7EE38A4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118987"/>
          <w:sz w:val="33"/>
          <w:szCs w:val="33"/>
          <w:u w:color="275570"/>
        </w:rPr>
        <w:t>10</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triathlete</w:t>
      </w:r>
      <w:r>
        <w:rPr>
          <w:rFonts w:ascii="Arial" w:hAnsi="Arial" w:cs="Arial"/>
          <w:b/>
          <w:bCs/>
          <w:color w:val="000000"/>
          <w:sz w:val="33"/>
          <w:szCs w:val="33"/>
          <w:u w:color="275570"/>
        </w:rPr>
        <w:t>.</w:t>
      </w:r>
      <w:r>
        <w:rPr>
          <w:rFonts w:ascii="Arial" w:hAnsi="Arial" w:cs="Arial"/>
          <w:color w:val="0E6E6D"/>
          <w:sz w:val="33"/>
          <w:szCs w:val="33"/>
          <w:u w:color="275570"/>
        </w:rPr>
        <w:t>getDistanceTravelled</w:t>
      </w:r>
      <w:proofErr w:type="spellEnd"/>
      <w:r>
        <w:rPr>
          <w:rFonts w:ascii="Arial" w:hAnsi="Arial" w:cs="Arial"/>
          <w:b/>
          <w:bCs/>
          <w:color w:val="000000"/>
          <w:sz w:val="33"/>
          <w:szCs w:val="33"/>
          <w:u w:color="275570"/>
        </w:rPr>
        <w:t>());</w:t>
      </w:r>
    </w:p>
    <w:p w14:paraId="7A3CDBA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BC353F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5F77CF9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lastRenderedPageBreak/>
        <w:t>}</w:t>
      </w:r>
    </w:p>
    <w:p w14:paraId="1262BC0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//Triathlete.java</w:t>
      </w:r>
    </w:p>
    <w:p w14:paraId="70D5186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3A165E3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Triathlete</w:t>
      </w:r>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r>
        <w:rPr>
          <w:rFonts w:ascii="Arial" w:hAnsi="Arial" w:cs="Arial"/>
          <w:b/>
          <w:bCs/>
          <w:color w:val="354175"/>
          <w:sz w:val="33"/>
          <w:szCs w:val="33"/>
          <w:u w:color="275570"/>
        </w:rPr>
        <w:t>Athlete</w:t>
      </w:r>
      <w:r>
        <w:rPr>
          <w:rFonts w:ascii="Arial" w:hAnsi="Arial" w:cs="Arial"/>
          <w:color w:val="2A2A2A"/>
          <w:sz w:val="33"/>
          <w:szCs w:val="33"/>
          <w:u w:color="275570"/>
        </w:rPr>
        <w:t xml:space="preserve"> </w:t>
      </w:r>
      <w:r>
        <w:rPr>
          <w:rFonts w:ascii="Arial" w:hAnsi="Arial" w:cs="Arial"/>
          <w:b/>
          <w:bCs/>
          <w:color w:val="000000"/>
          <w:sz w:val="33"/>
          <w:szCs w:val="33"/>
          <w:u w:color="275570"/>
        </w:rPr>
        <w:t>implements</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IRun</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72A522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7D9E960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run</w:t>
      </w:r>
      <w:r>
        <w:rPr>
          <w:rFonts w:ascii="Arial" w:hAnsi="Arial" w:cs="Arial"/>
          <w:b/>
          <w:bCs/>
          <w:color w:val="000000"/>
          <w:sz w:val="33"/>
          <w:szCs w:val="33"/>
          <w:u w:color="275570"/>
        </w:rPr>
        <w:t>(</w:t>
      </w:r>
      <w:proofErr w:type="gramEnd"/>
      <w:r>
        <w:rPr>
          <w:rFonts w:ascii="Arial" w:hAnsi="Arial" w:cs="Arial"/>
          <w:b/>
          <w:bCs/>
          <w:color w:val="354175"/>
          <w:sz w:val="33"/>
          <w:szCs w:val="33"/>
          <w:u w:color="275570"/>
        </w:rPr>
        <w:t>int</w:t>
      </w:r>
      <w:r>
        <w:rPr>
          <w:rFonts w:ascii="Arial" w:hAnsi="Arial" w:cs="Arial"/>
          <w:color w:val="2A2A2A"/>
          <w:sz w:val="33"/>
          <w:szCs w:val="33"/>
          <w:u w:color="275570"/>
        </w:rPr>
        <w:t xml:space="preserve"> distance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MODIFIED</w:t>
      </w:r>
    </w:p>
    <w:p w14:paraId="47ED9D8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distanceTravelled</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distance</w:t>
      </w:r>
      <w:r>
        <w:rPr>
          <w:rFonts w:ascii="Arial" w:hAnsi="Arial" w:cs="Arial"/>
          <w:b/>
          <w:bCs/>
          <w:color w:val="000000"/>
          <w:sz w:val="33"/>
          <w:szCs w:val="33"/>
          <w:u w:color="275570"/>
        </w:rPr>
        <w:t>;</w:t>
      </w:r>
    </w:p>
    <w:p w14:paraId="01C0EC9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140CDD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0E26B145"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Note: in this class, all the implementations of </w:t>
      </w:r>
      <w:proofErr w:type="gramStart"/>
      <w:r>
        <w:rPr>
          <w:rFonts w:ascii="Arial" w:hAnsi="Arial" w:cs="Arial"/>
          <w:color w:val="535353"/>
          <w:sz w:val="34"/>
          <w:szCs w:val="34"/>
          <w:u w:color="275570"/>
        </w:rPr>
        <w:t>run(</w:t>
      </w:r>
      <w:proofErr w:type="gramEnd"/>
      <w:r>
        <w:rPr>
          <w:rFonts w:ascii="Arial" w:hAnsi="Arial" w:cs="Arial"/>
          <w:color w:val="535353"/>
          <w:sz w:val="34"/>
          <w:szCs w:val="34"/>
          <w:u w:color="275570"/>
        </w:rPr>
        <w:t>), swim() etc will be very similar, but thanks to separating them we are able to add to them class-specific behaviours. Like </w:t>
      </w:r>
      <w:proofErr w:type="gramStart"/>
      <w:r>
        <w:rPr>
          <w:rFonts w:ascii="Arial" w:hAnsi="Arial" w:cs="Arial"/>
          <w:color w:val="535353"/>
          <w:sz w:val="34"/>
          <w:szCs w:val="34"/>
          <w:u w:color="275570"/>
        </w:rPr>
        <w:t>bike(</w:t>
      </w:r>
      <w:proofErr w:type="gramEnd"/>
      <w:r>
        <w:rPr>
          <w:rFonts w:ascii="Arial" w:hAnsi="Arial" w:cs="Arial"/>
          <w:color w:val="535353"/>
          <w:sz w:val="34"/>
          <w:szCs w:val="34"/>
          <w:u w:color="275570"/>
        </w:rPr>
        <w:t>) could check if you actually have a bike, but in triathlon it would also check if you already swam (in triathlon cycling comes after swimming). But in this simple example, all the sport methods, will only increase the distance for now.</w:t>
      </w:r>
    </w:p>
    <w:p w14:paraId="7D6B5298" w14:textId="77777777" w:rsidR="0054700D" w:rsidRDefault="0054700D" w:rsidP="0054700D">
      <w:pPr>
        <w:autoSpaceDE w:val="0"/>
        <w:autoSpaceDN w:val="0"/>
        <w:adjustRightInd w:val="0"/>
        <w:spacing w:after="320" w:line="400" w:lineRule="atLeast"/>
        <w:rPr>
          <w:rFonts w:ascii="Arial" w:hAnsi="Arial" w:cs="Arial"/>
          <w:color w:val="2A2A2A"/>
          <w:sz w:val="33"/>
          <w:szCs w:val="33"/>
          <w:u w:color="275570"/>
        </w:rPr>
      </w:pPr>
      <w:r>
        <w:rPr>
          <w:rFonts w:ascii="Arial" w:hAnsi="Arial" w:cs="Arial"/>
          <w:color w:val="2A2A2A"/>
          <w:sz w:val="34"/>
          <w:szCs w:val="34"/>
          <w:u w:color="275570"/>
        </w:rPr>
        <w:t>Going back to the </w:t>
      </w:r>
      <w:proofErr w:type="spellStart"/>
      <w:r>
        <w:rPr>
          <w:rFonts w:ascii="Arial" w:hAnsi="Arial" w:cs="Arial"/>
          <w:color w:val="2A2A2A"/>
          <w:sz w:val="34"/>
          <w:szCs w:val="34"/>
          <w:u w:color="275570"/>
        </w:rPr>
        <w:t>IRun</w:t>
      </w:r>
      <w:proofErr w:type="spellEnd"/>
      <w:r>
        <w:rPr>
          <w:rFonts w:ascii="Arial" w:hAnsi="Arial" w:cs="Arial"/>
          <w:color w:val="2A2A2A"/>
          <w:sz w:val="34"/>
          <w:szCs w:val="34"/>
          <w:u w:color="275570"/>
        </w:rPr>
        <w:t xml:space="preserve"> interface, if we think of the </w:t>
      </w:r>
      <w:proofErr w:type="spellStart"/>
      <w:r>
        <w:rPr>
          <w:rFonts w:ascii="Arial" w:hAnsi="Arial" w:cs="Arial"/>
          <w:color w:val="2A2A2A"/>
          <w:sz w:val="34"/>
          <w:szCs w:val="34"/>
          <w:u w:color="275570"/>
        </w:rPr>
        <w:t>the</w:t>
      </w:r>
      <w:proofErr w:type="spellEnd"/>
      <w:r>
        <w:rPr>
          <w:rFonts w:ascii="Arial" w:hAnsi="Arial" w:cs="Arial"/>
          <w:color w:val="2A2A2A"/>
          <w:sz w:val="34"/>
          <w:szCs w:val="34"/>
          <w:u w:color="275570"/>
        </w:rPr>
        <w:t xml:space="preserve"> Olympics then we have different types of runners, for example we could have a Marathon Runner and a Sprinter. Both can implement the </w:t>
      </w:r>
      <w:proofErr w:type="spellStart"/>
      <w:r>
        <w:rPr>
          <w:rFonts w:ascii="Arial" w:hAnsi="Arial" w:cs="Arial"/>
          <w:color w:val="2A2A2A"/>
          <w:sz w:val="34"/>
          <w:szCs w:val="34"/>
          <w:u w:color="275570"/>
        </w:rPr>
        <w:t>the</w:t>
      </w:r>
      <w:proofErr w:type="spellEnd"/>
      <w:r>
        <w:rPr>
          <w:rFonts w:ascii="Arial" w:hAnsi="Arial" w:cs="Arial"/>
          <w:color w:val="2A2A2A"/>
          <w:sz w:val="34"/>
          <w:szCs w:val="34"/>
          <w:u w:color="275570"/>
        </w:rPr>
        <w:t> </w:t>
      </w:r>
      <w:proofErr w:type="spellStart"/>
      <w:r>
        <w:rPr>
          <w:rFonts w:ascii="Arial" w:hAnsi="Arial" w:cs="Arial"/>
          <w:color w:val="2A2A2A"/>
          <w:sz w:val="34"/>
          <w:szCs w:val="34"/>
          <w:u w:color="275570"/>
        </w:rPr>
        <w:t>IRun</w:t>
      </w:r>
      <w:proofErr w:type="spellEnd"/>
      <w:r>
        <w:rPr>
          <w:rFonts w:ascii="Arial" w:hAnsi="Arial" w:cs="Arial"/>
          <w:color w:val="2A2A2A"/>
          <w:sz w:val="34"/>
          <w:szCs w:val="34"/>
          <w:u w:color="275570"/>
        </w:rPr>
        <w:t> interface, but in different ways.</w:t>
      </w:r>
    </w:p>
    <w:p w14:paraId="194C89B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Sprinter</w:t>
      </w:r>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r>
        <w:rPr>
          <w:rFonts w:ascii="Arial" w:hAnsi="Arial" w:cs="Arial"/>
          <w:b/>
          <w:bCs/>
          <w:color w:val="354175"/>
          <w:sz w:val="33"/>
          <w:szCs w:val="33"/>
          <w:u w:color="275570"/>
        </w:rPr>
        <w:t>Athlete</w:t>
      </w:r>
      <w:r>
        <w:rPr>
          <w:rFonts w:ascii="Arial" w:hAnsi="Arial" w:cs="Arial"/>
          <w:color w:val="2A2A2A"/>
          <w:sz w:val="33"/>
          <w:szCs w:val="33"/>
          <w:u w:color="275570"/>
        </w:rPr>
        <w:t xml:space="preserve"> </w:t>
      </w:r>
      <w:r>
        <w:rPr>
          <w:rFonts w:ascii="Arial" w:hAnsi="Arial" w:cs="Arial"/>
          <w:b/>
          <w:bCs/>
          <w:color w:val="000000"/>
          <w:sz w:val="33"/>
          <w:szCs w:val="33"/>
          <w:u w:color="275570"/>
        </w:rPr>
        <w:t>implements</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IRun</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84B9B3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778EDBE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run</w:t>
      </w:r>
      <w:r>
        <w:rPr>
          <w:rFonts w:ascii="Arial" w:hAnsi="Arial" w:cs="Arial"/>
          <w:b/>
          <w:bCs/>
          <w:color w:val="000000"/>
          <w:sz w:val="33"/>
          <w:szCs w:val="33"/>
          <w:u w:color="275570"/>
        </w:rPr>
        <w:t>(</w:t>
      </w:r>
      <w:proofErr w:type="gramEnd"/>
      <w:r>
        <w:rPr>
          <w:rFonts w:ascii="Arial" w:hAnsi="Arial" w:cs="Arial"/>
          <w:b/>
          <w:bCs/>
          <w:color w:val="354175"/>
          <w:sz w:val="33"/>
          <w:szCs w:val="33"/>
          <w:u w:color="275570"/>
        </w:rPr>
        <w:t>int</w:t>
      </w:r>
      <w:r>
        <w:rPr>
          <w:rFonts w:ascii="Arial" w:hAnsi="Arial" w:cs="Arial"/>
          <w:color w:val="2A2A2A"/>
          <w:sz w:val="33"/>
          <w:szCs w:val="33"/>
          <w:u w:color="275570"/>
        </w:rPr>
        <w:t xml:space="preserve"> distance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E982DD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runAsFastAsPossible</w:t>
      </w:r>
      <w:proofErr w:type="spellEnd"/>
      <w:proofErr w:type="gramEnd"/>
      <w:r>
        <w:rPr>
          <w:rFonts w:ascii="Arial" w:hAnsi="Arial" w:cs="Arial"/>
          <w:b/>
          <w:bCs/>
          <w:color w:val="000000"/>
          <w:sz w:val="33"/>
          <w:szCs w:val="33"/>
          <w:u w:color="275570"/>
        </w:rPr>
        <w:t>(</w:t>
      </w:r>
      <w:r>
        <w:rPr>
          <w:rFonts w:ascii="Arial" w:hAnsi="Arial" w:cs="Arial"/>
          <w:color w:val="2A2A2A"/>
          <w:sz w:val="33"/>
          <w:szCs w:val="33"/>
          <w:u w:color="275570"/>
        </w:rPr>
        <w:t>distance</w:t>
      </w:r>
      <w:r>
        <w:rPr>
          <w:rFonts w:ascii="Arial" w:hAnsi="Arial" w:cs="Arial"/>
          <w:b/>
          <w:bCs/>
          <w:color w:val="000000"/>
          <w:sz w:val="33"/>
          <w:szCs w:val="33"/>
          <w:u w:color="275570"/>
        </w:rPr>
        <w:t>);</w:t>
      </w:r>
      <w:r>
        <w:rPr>
          <w:rFonts w:ascii="Arial" w:hAnsi="Arial" w:cs="Arial"/>
          <w:color w:val="2A2A2A"/>
          <w:sz w:val="33"/>
          <w:szCs w:val="33"/>
          <w:u w:color="275570"/>
        </w:rPr>
        <w:t xml:space="preserve"> </w:t>
      </w:r>
    </w:p>
    <w:p w14:paraId="6F22D4E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distanceTravelled</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distance</w:t>
      </w:r>
      <w:r>
        <w:rPr>
          <w:rFonts w:ascii="Arial" w:hAnsi="Arial" w:cs="Arial"/>
          <w:b/>
          <w:bCs/>
          <w:color w:val="000000"/>
          <w:sz w:val="33"/>
          <w:szCs w:val="33"/>
          <w:u w:color="275570"/>
        </w:rPr>
        <w:t>;</w:t>
      </w:r>
    </w:p>
    <w:p w14:paraId="264FDA8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07E15C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60162C6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runAsFastAsPossible</w:t>
      </w:r>
      <w:proofErr w:type="spellEnd"/>
      <w:r>
        <w:rPr>
          <w:rFonts w:ascii="Arial" w:hAnsi="Arial" w:cs="Arial"/>
          <w:b/>
          <w:bCs/>
          <w:color w:val="000000"/>
          <w:sz w:val="33"/>
          <w:szCs w:val="33"/>
          <w:u w:color="275570"/>
        </w:rPr>
        <w:t>(</w:t>
      </w:r>
      <w:proofErr w:type="gramEnd"/>
      <w:r>
        <w:rPr>
          <w:rFonts w:ascii="Arial" w:hAnsi="Arial" w:cs="Arial"/>
          <w:b/>
          <w:bCs/>
          <w:color w:val="354175"/>
          <w:sz w:val="33"/>
          <w:szCs w:val="33"/>
          <w:u w:color="275570"/>
        </w:rPr>
        <w:t>int</w:t>
      </w:r>
      <w:r>
        <w:rPr>
          <w:rFonts w:ascii="Arial" w:hAnsi="Arial" w:cs="Arial"/>
          <w:color w:val="2A2A2A"/>
          <w:sz w:val="33"/>
          <w:szCs w:val="33"/>
          <w:u w:color="275570"/>
        </w:rPr>
        <w:t xml:space="preserve"> distance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DB1BB8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DO STUFF</w:t>
      </w:r>
    </w:p>
    <w:p w14:paraId="3674745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CA064A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2042513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2B321F5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MarathonRunner</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r>
        <w:rPr>
          <w:rFonts w:ascii="Arial" w:hAnsi="Arial" w:cs="Arial"/>
          <w:b/>
          <w:bCs/>
          <w:color w:val="354175"/>
          <w:sz w:val="33"/>
          <w:szCs w:val="33"/>
          <w:u w:color="275570"/>
        </w:rPr>
        <w:t>Athlete</w:t>
      </w:r>
      <w:r>
        <w:rPr>
          <w:rFonts w:ascii="Arial" w:hAnsi="Arial" w:cs="Arial"/>
          <w:color w:val="2A2A2A"/>
          <w:sz w:val="33"/>
          <w:szCs w:val="33"/>
          <w:u w:color="275570"/>
        </w:rPr>
        <w:t xml:space="preserve"> </w:t>
      </w:r>
      <w:r>
        <w:rPr>
          <w:rFonts w:ascii="Arial" w:hAnsi="Arial" w:cs="Arial"/>
          <w:b/>
          <w:bCs/>
          <w:color w:val="000000"/>
          <w:sz w:val="33"/>
          <w:szCs w:val="33"/>
          <w:u w:color="275570"/>
        </w:rPr>
        <w:t>implements</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IRun</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CEA2D1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7ECFCFC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int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marathonPace</w:t>
      </w:r>
      <w:proofErr w:type="spellEnd"/>
      <w:r>
        <w:rPr>
          <w:rFonts w:ascii="Arial" w:hAnsi="Arial" w:cs="Arial"/>
          <w:b/>
          <w:bCs/>
          <w:color w:val="000000"/>
          <w:sz w:val="33"/>
          <w:szCs w:val="33"/>
          <w:u w:color="275570"/>
        </w:rPr>
        <w:t>;</w:t>
      </w:r>
    </w:p>
    <w:p w14:paraId="0563B12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5C9022A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run</w:t>
      </w:r>
      <w:r>
        <w:rPr>
          <w:rFonts w:ascii="Arial" w:hAnsi="Arial" w:cs="Arial"/>
          <w:b/>
          <w:bCs/>
          <w:color w:val="000000"/>
          <w:sz w:val="33"/>
          <w:szCs w:val="33"/>
          <w:u w:color="275570"/>
        </w:rPr>
        <w:t>(</w:t>
      </w:r>
      <w:proofErr w:type="gramEnd"/>
      <w:r>
        <w:rPr>
          <w:rFonts w:ascii="Arial" w:hAnsi="Arial" w:cs="Arial"/>
          <w:b/>
          <w:bCs/>
          <w:color w:val="354175"/>
          <w:sz w:val="33"/>
          <w:szCs w:val="33"/>
          <w:u w:color="275570"/>
        </w:rPr>
        <w:t>int</w:t>
      </w:r>
      <w:r>
        <w:rPr>
          <w:rFonts w:ascii="Arial" w:hAnsi="Arial" w:cs="Arial"/>
          <w:color w:val="2A2A2A"/>
          <w:sz w:val="33"/>
          <w:szCs w:val="33"/>
          <w:u w:color="275570"/>
        </w:rPr>
        <w:t xml:space="preserve"> distance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
    <w:p w14:paraId="208F03D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runAtMarathonPace</w:t>
      </w:r>
      <w:proofErr w:type="spellEnd"/>
      <w:proofErr w:type="gramEnd"/>
      <w:r>
        <w:rPr>
          <w:rFonts w:ascii="Arial" w:hAnsi="Arial" w:cs="Arial"/>
          <w:b/>
          <w:bCs/>
          <w:color w:val="000000"/>
          <w:sz w:val="33"/>
          <w:szCs w:val="33"/>
          <w:u w:color="275570"/>
        </w:rPr>
        <w:t>(</w:t>
      </w:r>
      <w:r>
        <w:rPr>
          <w:rFonts w:ascii="Arial" w:hAnsi="Arial" w:cs="Arial"/>
          <w:color w:val="2A2A2A"/>
          <w:sz w:val="33"/>
          <w:szCs w:val="33"/>
          <w:u w:color="275570"/>
        </w:rPr>
        <w:t>distance</w:t>
      </w:r>
      <w:r>
        <w:rPr>
          <w:rFonts w:ascii="Arial" w:hAnsi="Arial" w:cs="Arial"/>
          <w:b/>
          <w:bCs/>
          <w:color w:val="000000"/>
          <w:sz w:val="33"/>
          <w:szCs w:val="33"/>
          <w:u w:color="275570"/>
        </w:rPr>
        <w:t>);</w:t>
      </w:r>
    </w:p>
    <w:p w14:paraId="2993236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distanceTravelled</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distance</w:t>
      </w:r>
      <w:r>
        <w:rPr>
          <w:rFonts w:ascii="Arial" w:hAnsi="Arial" w:cs="Arial"/>
          <w:b/>
          <w:bCs/>
          <w:color w:val="000000"/>
          <w:sz w:val="33"/>
          <w:szCs w:val="33"/>
          <w:u w:color="275570"/>
        </w:rPr>
        <w:t>;</w:t>
      </w:r>
    </w:p>
    <w:p w14:paraId="0CC1E72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5CDC0F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4170E95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runAtMarathonPace</w:t>
      </w:r>
      <w:proofErr w:type="spellEnd"/>
      <w:r>
        <w:rPr>
          <w:rFonts w:ascii="Arial" w:hAnsi="Arial" w:cs="Arial"/>
          <w:b/>
          <w:bCs/>
          <w:color w:val="000000"/>
          <w:sz w:val="33"/>
          <w:szCs w:val="33"/>
          <w:u w:color="275570"/>
        </w:rPr>
        <w:t>(</w:t>
      </w:r>
      <w:proofErr w:type="gramEnd"/>
      <w:r>
        <w:rPr>
          <w:rFonts w:ascii="Arial" w:hAnsi="Arial" w:cs="Arial"/>
          <w:b/>
          <w:bCs/>
          <w:color w:val="354175"/>
          <w:sz w:val="33"/>
          <w:szCs w:val="33"/>
          <w:u w:color="275570"/>
        </w:rPr>
        <w:t>int</w:t>
      </w:r>
      <w:r>
        <w:rPr>
          <w:rFonts w:ascii="Arial" w:hAnsi="Arial" w:cs="Arial"/>
          <w:color w:val="2A2A2A"/>
          <w:sz w:val="33"/>
          <w:szCs w:val="33"/>
          <w:u w:color="275570"/>
        </w:rPr>
        <w:t xml:space="preserve"> distance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3B3D8F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DO STUFF</w:t>
      </w:r>
    </w:p>
    <w:p w14:paraId="45973DF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6311C7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351D3AF3"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Implementing Multiple Interfaces</w:t>
      </w:r>
    </w:p>
    <w:p w14:paraId="3D6B4795"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Unique advantage of interfaces</w:t>
      </w:r>
    </w:p>
    <w:p w14:paraId="57A5E7A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Did you notice that what we’ve built up until now could have been just as well implemented with inheritance? </w:t>
      </w:r>
      <w:r>
        <w:rPr>
          <w:rFonts w:ascii="Arial" w:hAnsi="Arial" w:cs="Arial"/>
          <w:b/>
          <w:bCs/>
          <w:color w:val="2A2A2A"/>
          <w:sz w:val="34"/>
          <w:szCs w:val="34"/>
          <w:u w:color="275570"/>
        </w:rPr>
        <w:t xml:space="preserve">Theoretically Runner and Triathlete could </w:t>
      </w:r>
      <w:r>
        <w:rPr>
          <w:rFonts w:ascii="Arial" w:hAnsi="Arial" w:cs="Arial"/>
          <w:b/>
          <w:bCs/>
          <w:color w:val="2A2A2A"/>
          <w:sz w:val="34"/>
          <w:szCs w:val="34"/>
          <w:u w:color="275570"/>
        </w:rPr>
        <w:lastRenderedPageBreak/>
        <w:t xml:space="preserve">have inherited the running </w:t>
      </w:r>
      <w:proofErr w:type="spellStart"/>
      <w:r>
        <w:rPr>
          <w:rFonts w:ascii="Arial" w:hAnsi="Arial" w:cs="Arial"/>
          <w:b/>
          <w:bCs/>
          <w:color w:val="2A2A2A"/>
          <w:sz w:val="34"/>
          <w:szCs w:val="34"/>
          <w:u w:color="275570"/>
        </w:rPr>
        <w:t>bevaviour</w:t>
      </w:r>
      <w:proofErr w:type="spellEnd"/>
      <w:r>
        <w:rPr>
          <w:rFonts w:ascii="Arial" w:hAnsi="Arial" w:cs="Arial"/>
          <w:b/>
          <w:bCs/>
          <w:color w:val="2A2A2A"/>
          <w:sz w:val="34"/>
          <w:szCs w:val="34"/>
          <w:u w:color="275570"/>
        </w:rPr>
        <w:t xml:space="preserve"> from the same parent class</w:t>
      </w:r>
      <w:r>
        <w:rPr>
          <w:rFonts w:ascii="Arial" w:hAnsi="Arial" w:cs="Arial"/>
          <w:color w:val="2A2A2A"/>
          <w:sz w:val="34"/>
          <w:szCs w:val="34"/>
          <w:u w:color="275570"/>
        </w:rPr>
        <w:t>. This is where unique advantage of interfaces comes into play: a class can implement multiple interfaces at the same time.</w:t>
      </w:r>
    </w:p>
    <w:p w14:paraId="12B511A5"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When we use inheritance, our </w:t>
      </w:r>
      <w:r>
        <w:rPr>
          <w:rFonts w:ascii="Arial" w:hAnsi="Arial" w:cs="Arial"/>
          <w:b/>
          <w:bCs/>
          <w:color w:val="2A2A2A"/>
          <w:sz w:val="34"/>
          <w:szCs w:val="34"/>
          <w:u w:color="275570"/>
        </w:rPr>
        <w:t>class can only inherit from ONE superclass</w:t>
      </w:r>
      <w:r>
        <w:rPr>
          <w:rFonts w:ascii="Arial" w:hAnsi="Arial" w:cs="Arial"/>
          <w:color w:val="2A2A2A"/>
          <w:sz w:val="34"/>
          <w:szCs w:val="34"/>
          <w:u w:color="275570"/>
        </w:rPr>
        <w:t>.</w:t>
      </w:r>
    </w:p>
    <w:p w14:paraId="477292D9"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When we use interfaces, our </w:t>
      </w:r>
      <w:r>
        <w:rPr>
          <w:rFonts w:ascii="Arial" w:hAnsi="Arial" w:cs="Arial"/>
          <w:b/>
          <w:bCs/>
          <w:color w:val="2A2A2A"/>
          <w:sz w:val="34"/>
          <w:szCs w:val="34"/>
          <w:u w:color="275570"/>
        </w:rPr>
        <w:t>class can implement as many interfaces as it wants</w:t>
      </w:r>
      <w:r>
        <w:rPr>
          <w:rFonts w:ascii="Arial" w:hAnsi="Arial" w:cs="Arial"/>
          <w:color w:val="2A2A2A"/>
          <w:sz w:val="34"/>
          <w:szCs w:val="34"/>
          <w:u w:color="275570"/>
        </w:rPr>
        <w:t>.</w:t>
      </w:r>
    </w:p>
    <w:p w14:paraId="1178799C"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Interface segregation</w:t>
      </w:r>
    </w:p>
    <w:p w14:paraId="55DE02ED"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Let’s consider a following task:</w:t>
      </w:r>
    </w:p>
    <w:p w14:paraId="41233336"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UML: try to use your UML diagrams to illustrate below:</w:t>
      </w:r>
    </w:p>
    <w:p w14:paraId="7E7074C8"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Just like we had our Runner and Triathlete promise that they will implement a </w:t>
      </w:r>
      <w:proofErr w:type="gramStart"/>
      <w:r>
        <w:rPr>
          <w:rFonts w:ascii="Arial" w:hAnsi="Arial" w:cs="Arial"/>
          <w:color w:val="2A2A2A"/>
          <w:sz w:val="34"/>
          <w:szCs w:val="34"/>
          <w:u w:color="275570"/>
        </w:rPr>
        <w:t>run(</w:t>
      </w:r>
      <w:proofErr w:type="gramEnd"/>
      <w:r>
        <w:rPr>
          <w:rFonts w:ascii="Arial" w:hAnsi="Arial" w:cs="Arial"/>
          <w:color w:val="2A2A2A"/>
          <w:sz w:val="34"/>
          <w:szCs w:val="34"/>
          <w:u w:color="275570"/>
        </w:rPr>
        <w:t>int distance) method, let’s have our Swimmer and Triathlete promise that they will implement a swim(int distance) method.</w:t>
      </w:r>
    </w:p>
    <w:p w14:paraId="3B3D1883"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There are two bad ways to do it, and I would like you to tell me why these are not the best:</w:t>
      </w:r>
    </w:p>
    <w:p w14:paraId="31E23D2C"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We could add a </w:t>
      </w:r>
      <w:proofErr w:type="gramStart"/>
      <w:r>
        <w:rPr>
          <w:rFonts w:ascii="Arial" w:hAnsi="Arial" w:cs="Arial"/>
          <w:color w:val="2A2A2A"/>
          <w:sz w:val="34"/>
          <w:szCs w:val="34"/>
          <w:u w:color="275570"/>
        </w:rPr>
        <w:t>swim(</w:t>
      </w:r>
      <w:proofErr w:type="gramEnd"/>
      <w:r>
        <w:rPr>
          <w:rFonts w:ascii="Arial" w:hAnsi="Arial" w:cs="Arial"/>
          <w:color w:val="2A2A2A"/>
          <w:sz w:val="34"/>
          <w:szCs w:val="34"/>
          <w:u w:color="275570"/>
        </w:rPr>
        <w:t>int distance) method on the Athlete parent class</w:t>
      </w:r>
    </w:p>
    <w:p w14:paraId="4F5183D2"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We could add a </w:t>
      </w:r>
      <w:proofErr w:type="gramStart"/>
      <w:r>
        <w:rPr>
          <w:rFonts w:ascii="Arial" w:hAnsi="Arial" w:cs="Arial"/>
          <w:color w:val="2A2A2A"/>
          <w:sz w:val="34"/>
          <w:szCs w:val="34"/>
          <w:u w:color="275570"/>
        </w:rPr>
        <w:t>swim(</w:t>
      </w:r>
      <w:proofErr w:type="gramEnd"/>
      <w:r>
        <w:rPr>
          <w:rFonts w:ascii="Arial" w:hAnsi="Arial" w:cs="Arial"/>
          <w:color w:val="2A2A2A"/>
          <w:sz w:val="34"/>
          <w:szCs w:val="34"/>
          <w:u w:color="275570"/>
        </w:rPr>
        <w:t>int distance) method to the </w:t>
      </w:r>
      <w:proofErr w:type="spellStart"/>
      <w:r>
        <w:rPr>
          <w:rFonts w:ascii="Arial" w:hAnsi="Arial" w:cs="Arial"/>
          <w:color w:val="2A2A2A"/>
          <w:sz w:val="34"/>
          <w:szCs w:val="34"/>
          <w:u w:color="275570"/>
        </w:rPr>
        <w:t>IRun</w:t>
      </w:r>
      <w:proofErr w:type="spellEnd"/>
      <w:r>
        <w:rPr>
          <w:rFonts w:ascii="Arial" w:hAnsi="Arial" w:cs="Arial"/>
          <w:color w:val="2A2A2A"/>
          <w:sz w:val="34"/>
          <w:szCs w:val="34"/>
          <w:u w:color="275570"/>
        </w:rPr>
        <w:t> interface,</w:t>
      </w:r>
    </w:p>
    <w:p w14:paraId="053AEA08"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Ask students to come up with ideas why these solutions would not work</w:t>
      </w:r>
    </w:p>
    <w:p w14:paraId="4030E71C"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Neither of these really makes much sense.</w:t>
      </w:r>
    </w:p>
    <w:p w14:paraId="2F1EEB7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Why? This would mean that every class which inherits form Athlete of implements </w:t>
      </w:r>
      <w:proofErr w:type="spellStart"/>
      <w:r>
        <w:rPr>
          <w:rFonts w:ascii="Arial" w:hAnsi="Arial" w:cs="Arial"/>
          <w:color w:val="2A2A2A"/>
          <w:sz w:val="34"/>
          <w:szCs w:val="34"/>
          <w:u w:color="275570"/>
        </w:rPr>
        <w:t>IRun</w:t>
      </w:r>
      <w:proofErr w:type="spellEnd"/>
      <w:r>
        <w:rPr>
          <w:rFonts w:ascii="Arial" w:hAnsi="Arial" w:cs="Arial"/>
          <w:color w:val="2A2A2A"/>
          <w:sz w:val="34"/>
          <w:szCs w:val="34"/>
          <w:u w:color="275570"/>
        </w:rPr>
        <w:t>, like our Runner would now also need to have a </w:t>
      </w:r>
      <w:proofErr w:type="gramStart"/>
      <w:r>
        <w:rPr>
          <w:rFonts w:ascii="Arial" w:hAnsi="Arial" w:cs="Arial"/>
          <w:color w:val="2A2A2A"/>
          <w:sz w:val="34"/>
          <w:szCs w:val="34"/>
          <w:u w:color="275570"/>
        </w:rPr>
        <w:t>swim(</w:t>
      </w:r>
      <w:proofErr w:type="gramEnd"/>
      <w:r>
        <w:rPr>
          <w:rFonts w:ascii="Arial" w:hAnsi="Arial" w:cs="Arial"/>
          <w:color w:val="2A2A2A"/>
          <w:sz w:val="34"/>
          <w:szCs w:val="34"/>
          <w:u w:color="275570"/>
        </w:rPr>
        <w:t>int distance) method. One thing about using inheritance or interfaces is that we shouldn’t force methods onto classes that they don’t need.</w:t>
      </w:r>
    </w:p>
    <w:p w14:paraId="503C53AD"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In real life, it should be possible to be a runner without having to be able to swim.</w:t>
      </w:r>
    </w:p>
    <w:p w14:paraId="35630211"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When creating an </w:t>
      </w:r>
      <w:proofErr w:type="gramStart"/>
      <w:r>
        <w:rPr>
          <w:rFonts w:ascii="Arial" w:hAnsi="Arial" w:cs="Arial"/>
          <w:color w:val="2A2A2A"/>
          <w:sz w:val="34"/>
          <w:szCs w:val="34"/>
          <w:u w:color="275570"/>
        </w:rPr>
        <w:t>interface</w:t>
      </w:r>
      <w:proofErr w:type="gramEnd"/>
      <w:r>
        <w:rPr>
          <w:rFonts w:ascii="Arial" w:hAnsi="Arial" w:cs="Arial"/>
          <w:color w:val="2A2A2A"/>
          <w:sz w:val="34"/>
          <w:szCs w:val="34"/>
          <w:u w:color="275570"/>
        </w:rPr>
        <w:t xml:space="preserve"> we should think about the classes which are going to implement it. We might add a lot of methods to an interface, but we need to ask ourselves “Do we really want to have to implement every method of this interface in every class that implements it?”. Keeping things simple is often a good idea.</w:t>
      </w:r>
    </w:p>
    <w:p w14:paraId="3253276F"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Implementing another interface</w:t>
      </w:r>
    </w:p>
    <w:p w14:paraId="3B1C9E53"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Let’s instead add a new interface </w:t>
      </w:r>
      <w:proofErr w:type="spellStart"/>
      <w:r>
        <w:rPr>
          <w:rFonts w:ascii="Arial" w:hAnsi="Arial" w:cs="Arial"/>
          <w:color w:val="2A2A2A"/>
          <w:sz w:val="34"/>
          <w:szCs w:val="34"/>
          <w:u w:color="275570"/>
        </w:rPr>
        <w:t>ISwim</w:t>
      </w:r>
      <w:proofErr w:type="spellEnd"/>
      <w:r>
        <w:rPr>
          <w:rFonts w:ascii="Arial" w:hAnsi="Arial" w:cs="Arial"/>
          <w:color w:val="2A2A2A"/>
          <w:sz w:val="34"/>
          <w:szCs w:val="34"/>
          <w:u w:color="275570"/>
        </w:rPr>
        <w:t> which will promise that classes which implement it will have a </w:t>
      </w:r>
      <w:proofErr w:type="gramStart"/>
      <w:r>
        <w:rPr>
          <w:rFonts w:ascii="Arial" w:hAnsi="Arial" w:cs="Arial"/>
          <w:color w:val="2A2A2A"/>
          <w:sz w:val="34"/>
          <w:szCs w:val="34"/>
          <w:u w:color="275570"/>
        </w:rPr>
        <w:t>swim(</w:t>
      </w:r>
      <w:proofErr w:type="gramEnd"/>
      <w:r>
        <w:rPr>
          <w:rFonts w:ascii="Arial" w:hAnsi="Arial" w:cs="Arial"/>
          <w:color w:val="2A2A2A"/>
          <w:sz w:val="34"/>
          <w:szCs w:val="34"/>
          <w:u w:color="275570"/>
        </w:rPr>
        <w:t>int distance) method. This interface will be implemented by Swimmer but also by Triathlete.</w:t>
      </w:r>
    </w:p>
    <w:p w14:paraId="53F29730"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Give students 5-ish minutes to complete this task:</w:t>
      </w:r>
    </w:p>
    <w:p w14:paraId="1C9EFFC1"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UML: as you describe below, add these elements to UML on whiteboard</w:t>
      </w:r>
    </w:p>
    <w:p w14:paraId="1AC6577F"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Create two interfaces: a </w:t>
      </w:r>
      <w:proofErr w:type="spellStart"/>
      <w:r>
        <w:rPr>
          <w:rFonts w:ascii="Arial" w:hAnsi="Arial" w:cs="Arial"/>
          <w:color w:val="2A2A2A"/>
          <w:sz w:val="34"/>
          <w:szCs w:val="34"/>
          <w:u w:color="275570"/>
        </w:rPr>
        <w:t>ISwim</w:t>
      </w:r>
      <w:proofErr w:type="spellEnd"/>
      <w:r>
        <w:rPr>
          <w:rFonts w:ascii="Arial" w:hAnsi="Arial" w:cs="Arial"/>
          <w:color w:val="2A2A2A"/>
          <w:sz w:val="34"/>
          <w:szCs w:val="34"/>
          <w:u w:color="275570"/>
        </w:rPr>
        <w:t> (promising </w:t>
      </w:r>
      <w:proofErr w:type="gramStart"/>
      <w:r>
        <w:rPr>
          <w:rFonts w:ascii="Arial" w:hAnsi="Arial" w:cs="Arial"/>
          <w:color w:val="2A2A2A"/>
          <w:sz w:val="34"/>
          <w:szCs w:val="34"/>
          <w:u w:color="275570"/>
        </w:rPr>
        <w:t>swim(</w:t>
      </w:r>
      <w:proofErr w:type="gramEnd"/>
      <w:r>
        <w:rPr>
          <w:rFonts w:ascii="Arial" w:hAnsi="Arial" w:cs="Arial"/>
          <w:color w:val="2A2A2A"/>
          <w:sz w:val="34"/>
          <w:szCs w:val="34"/>
          <w:u w:color="275570"/>
        </w:rPr>
        <w:t>int distance)) and </w:t>
      </w:r>
      <w:proofErr w:type="spellStart"/>
      <w:r>
        <w:rPr>
          <w:rFonts w:ascii="Arial" w:hAnsi="Arial" w:cs="Arial"/>
          <w:color w:val="2A2A2A"/>
          <w:sz w:val="34"/>
          <w:szCs w:val="34"/>
          <w:u w:color="275570"/>
        </w:rPr>
        <w:t>ICycle</w:t>
      </w:r>
      <w:proofErr w:type="spellEnd"/>
      <w:r>
        <w:rPr>
          <w:rFonts w:ascii="Arial" w:hAnsi="Arial" w:cs="Arial"/>
          <w:color w:val="2A2A2A"/>
          <w:sz w:val="34"/>
          <w:szCs w:val="34"/>
          <w:u w:color="275570"/>
        </w:rPr>
        <w:t> (cycle(int distance)) interfaces.</w:t>
      </w:r>
    </w:p>
    <w:p w14:paraId="46176872"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Swimmer and Triathlete should implement </w:t>
      </w:r>
      <w:proofErr w:type="spellStart"/>
      <w:r>
        <w:rPr>
          <w:rFonts w:ascii="Arial" w:hAnsi="Arial" w:cs="Arial"/>
          <w:color w:val="2A2A2A"/>
          <w:sz w:val="34"/>
          <w:szCs w:val="34"/>
          <w:u w:color="275570"/>
        </w:rPr>
        <w:t>ISwim</w:t>
      </w:r>
      <w:proofErr w:type="spellEnd"/>
    </w:p>
    <w:p w14:paraId="0B0EB7EE"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Cyclist and Triathlete should implement </w:t>
      </w:r>
      <w:proofErr w:type="spellStart"/>
      <w:r>
        <w:rPr>
          <w:rFonts w:ascii="Arial" w:hAnsi="Arial" w:cs="Arial"/>
          <w:color w:val="2A2A2A"/>
          <w:sz w:val="34"/>
          <w:szCs w:val="34"/>
          <w:u w:color="275570"/>
        </w:rPr>
        <w:t>ICycle</w:t>
      </w:r>
      <w:proofErr w:type="spellEnd"/>
      <w:r>
        <w:rPr>
          <w:rFonts w:ascii="Arial" w:hAnsi="Arial" w:cs="Arial"/>
          <w:color w:val="2A2A2A"/>
          <w:sz w:val="34"/>
          <w:szCs w:val="34"/>
          <w:u w:color="275570"/>
        </w:rPr>
        <w:t>. Implement methods these interfaces promise, so that your code compiles.</w:t>
      </w:r>
    </w:p>
    <w:p w14:paraId="4EB2E91F"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Write your tests first.</w:t>
      </w:r>
    </w:p>
    <w:p w14:paraId="40A624ED"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UML: by now you should have new interfaces: </w:t>
      </w:r>
      <w:proofErr w:type="spellStart"/>
      <w:r>
        <w:rPr>
          <w:rFonts w:ascii="Arial" w:hAnsi="Arial" w:cs="Arial"/>
          <w:color w:val="535353"/>
          <w:sz w:val="34"/>
          <w:szCs w:val="34"/>
          <w:u w:color="275570"/>
        </w:rPr>
        <w:t>ISwim</w:t>
      </w:r>
      <w:proofErr w:type="spellEnd"/>
      <w:r>
        <w:rPr>
          <w:rFonts w:ascii="Arial" w:hAnsi="Arial" w:cs="Arial"/>
          <w:color w:val="535353"/>
          <w:sz w:val="34"/>
          <w:szCs w:val="34"/>
          <w:u w:color="275570"/>
        </w:rPr>
        <w:t> and </w:t>
      </w:r>
      <w:proofErr w:type="spellStart"/>
      <w:r>
        <w:rPr>
          <w:rFonts w:ascii="Arial" w:hAnsi="Arial" w:cs="Arial"/>
          <w:color w:val="535353"/>
          <w:sz w:val="34"/>
          <w:szCs w:val="34"/>
          <w:u w:color="275570"/>
        </w:rPr>
        <w:t>ICycle</w:t>
      </w:r>
      <w:proofErr w:type="spellEnd"/>
      <w:r>
        <w:rPr>
          <w:rFonts w:ascii="Arial" w:hAnsi="Arial" w:cs="Arial"/>
          <w:color w:val="535353"/>
          <w:sz w:val="34"/>
          <w:szCs w:val="34"/>
          <w:u w:color="275570"/>
        </w:rPr>
        <w:t>. They are connected with Cyclist, Swimmer and Triathlete where appropriate. You also added swim(int) and cycle(int) where appropriate.</w:t>
      </w:r>
    </w:p>
    <w:p w14:paraId="40E369B2"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As mentioned above it is a good practice, to have smaller highly cohesive interfaces rather than larger </w:t>
      </w:r>
      <w:proofErr w:type="gramStart"/>
      <w:r>
        <w:rPr>
          <w:rFonts w:ascii="Arial" w:hAnsi="Arial" w:cs="Arial"/>
          <w:color w:val="2A2A2A"/>
          <w:sz w:val="34"/>
          <w:szCs w:val="34"/>
          <w:u w:color="275570"/>
        </w:rPr>
        <w:t>less</w:t>
      </w:r>
      <w:proofErr w:type="gramEnd"/>
      <w:r>
        <w:rPr>
          <w:rFonts w:ascii="Arial" w:hAnsi="Arial" w:cs="Arial"/>
          <w:color w:val="2A2A2A"/>
          <w:sz w:val="34"/>
          <w:szCs w:val="34"/>
          <w:u w:color="275570"/>
        </w:rPr>
        <w:t xml:space="preserve"> specific ones.</w:t>
      </w:r>
    </w:p>
    <w:p w14:paraId="6F5AA41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//TriathleteTest.java</w:t>
      </w:r>
    </w:p>
    <w:p w14:paraId="0355B25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09A77F1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79C238E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canSwim</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i/>
          <w:iCs/>
          <w:color w:val="243E3E"/>
          <w:sz w:val="33"/>
          <w:szCs w:val="33"/>
          <w:u w:color="275570"/>
        </w:rPr>
        <w:t>//NEW TEST</w:t>
      </w:r>
    </w:p>
    <w:p w14:paraId="2B0E5A6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triathlete</w:t>
      </w:r>
      <w:r>
        <w:rPr>
          <w:rFonts w:ascii="Arial" w:hAnsi="Arial" w:cs="Arial"/>
          <w:b/>
          <w:bCs/>
          <w:color w:val="000000"/>
          <w:sz w:val="33"/>
          <w:szCs w:val="33"/>
          <w:u w:color="275570"/>
        </w:rPr>
        <w:t>.</w:t>
      </w:r>
      <w:r>
        <w:rPr>
          <w:rFonts w:ascii="Arial" w:hAnsi="Arial" w:cs="Arial"/>
          <w:color w:val="0E6E6D"/>
          <w:sz w:val="33"/>
          <w:szCs w:val="33"/>
          <w:u w:color="275570"/>
        </w:rPr>
        <w:t>swim</w:t>
      </w:r>
      <w:proofErr w:type="spellEnd"/>
      <w:proofErr w:type="gramEnd"/>
      <w:r>
        <w:rPr>
          <w:rFonts w:ascii="Arial" w:hAnsi="Arial" w:cs="Arial"/>
          <w:b/>
          <w:bCs/>
          <w:color w:val="000000"/>
          <w:sz w:val="33"/>
          <w:szCs w:val="33"/>
          <w:u w:color="275570"/>
        </w:rPr>
        <w:t>(</w:t>
      </w:r>
      <w:r>
        <w:rPr>
          <w:rFonts w:ascii="Arial" w:hAnsi="Arial" w:cs="Arial"/>
          <w:color w:val="118987"/>
          <w:sz w:val="33"/>
          <w:szCs w:val="33"/>
          <w:u w:color="275570"/>
        </w:rPr>
        <w:t>10</w:t>
      </w:r>
      <w:r>
        <w:rPr>
          <w:rFonts w:ascii="Arial" w:hAnsi="Arial" w:cs="Arial"/>
          <w:b/>
          <w:bCs/>
          <w:color w:val="000000"/>
          <w:sz w:val="33"/>
          <w:szCs w:val="33"/>
          <w:u w:color="275570"/>
        </w:rPr>
        <w:t>);</w:t>
      </w:r>
    </w:p>
    <w:p w14:paraId="60ADE7F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118987"/>
          <w:sz w:val="33"/>
          <w:szCs w:val="33"/>
          <w:u w:color="275570"/>
        </w:rPr>
        <w:t>10</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triathlete</w:t>
      </w:r>
      <w:r>
        <w:rPr>
          <w:rFonts w:ascii="Arial" w:hAnsi="Arial" w:cs="Arial"/>
          <w:b/>
          <w:bCs/>
          <w:color w:val="000000"/>
          <w:sz w:val="33"/>
          <w:szCs w:val="33"/>
          <w:u w:color="275570"/>
        </w:rPr>
        <w:t>.</w:t>
      </w:r>
      <w:r>
        <w:rPr>
          <w:rFonts w:ascii="Arial" w:hAnsi="Arial" w:cs="Arial"/>
          <w:color w:val="0E6E6D"/>
          <w:sz w:val="33"/>
          <w:szCs w:val="33"/>
          <w:u w:color="275570"/>
        </w:rPr>
        <w:t>getDistanceTravelled</w:t>
      </w:r>
      <w:proofErr w:type="spellEnd"/>
      <w:r>
        <w:rPr>
          <w:rFonts w:ascii="Arial" w:hAnsi="Arial" w:cs="Arial"/>
          <w:b/>
          <w:bCs/>
          <w:color w:val="000000"/>
          <w:sz w:val="33"/>
          <w:szCs w:val="33"/>
          <w:u w:color="275570"/>
        </w:rPr>
        <w:t>());</w:t>
      </w:r>
    </w:p>
    <w:p w14:paraId="0AA8FFC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069DB6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4812AAE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0F341BE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canCycle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i/>
          <w:iCs/>
          <w:color w:val="243E3E"/>
          <w:sz w:val="33"/>
          <w:szCs w:val="33"/>
          <w:u w:color="275570"/>
        </w:rPr>
        <w:t>//NEW TEST</w:t>
      </w:r>
    </w:p>
    <w:p w14:paraId="5D1ED2D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triathlete</w:t>
      </w:r>
      <w:r>
        <w:rPr>
          <w:rFonts w:ascii="Arial" w:hAnsi="Arial" w:cs="Arial"/>
          <w:b/>
          <w:bCs/>
          <w:color w:val="000000"/>
          <w:sz w:val="33"/>
          <w:szCs w:val="33"/>
          <w:u w:color="275570"/>
        </w:rPr>
        <w:t>.</w:t>
      </w:r>
      <w:r>
        <w:rPr>
          <w:rFonts w:ascii="Arial" w:hAnsi="Arial" w:cs="Arial"/>
          <w:color w:val="0E6E6D"/>
          <w:sz w:val="33"/>
          <w:szCs w:val="33"/>
          <w:u w:color="275570"/>
        </w:rPr>
        <w:t>cycle</w:t>
      </w:r>
      <w:proofErr w:type="spellEnd"/>
      <w:proofErr w:type="gramEnd"/>
      <w:r>
        <w:rPr>
          <w:rFonts w:ascii="Arial" w:hAnsi="Arial" w:cs="Arial"/>
          <w:b/>
          <w:bCs/>
          <w:color w:val="000000"/>
          <w:sz w:val="33"/>
          <w:szCs w:val="33"/>
          <w:u w:color="275570"/>
        </w:rPr>
        <w:t>(</w:t>
      </w:r>
      <w:r>
        <w:rPr>
          <w:rFonts w:ascii="Arial" w:hAnsi="Arial" w:cs="Arial"/>
          <w:color w:val="118987"/>
          <w:sz w:val="33"/>
          <w:szCs w:val="33"/>
          <w:u w:color="275570"/>
        </w:rPr>
        <w:t>10</w:t>
      </w:r>
      <w:r>
        <w:rPr>
          <w:rFonts w:ascii="Arial" w:hAnsi="Arial" w:cs="Arial"/>
          <w:b/>
          <w:bCs/>
          <w:color w:val="000000"/>
          <w:sz w:val="33"/>
          <w:szCs w:val="33"/>
          <w:u w:color="275570"/>
        </w:rPr>
        <w:t>);</w:t>
      </w:r>
    </w:p>
    <w:p w14:paraId="028B7A3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118987"/>
          <w:sz w:val="33"/>
          <w:szCs w:val="33"/>
          <w:u w:color="275570"/>
        </w:rPr>
        <w:t>10</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triathlete</w:t>
      </w:r>
      <w:r>
        <w:rPr>
          <w:rFonts w:ascii="Arial" w:hAnsi="Arial" w:cs="Arial"/>
          <w:b/>
          <w:bCs/>
          <w:color w:val="000000"/>
          <w:sz w:val="33"/>
          <w:szCs w:val="33"/>
          <w:u w:color="275570"/>
        </w:rPr>
        <w:t>.</w:t>
      </w:r>
      <w:r>
        <w:rPr>
          <w:rFonts w:ascii="Arial" w:hAnsi="Arial" w:cs="Arial"/>
          <w:color w:val="0E6E6D"/>
          <w:sz w:val="33"/>
          <w:szCs w:val="33"/>
          <w:u w:color="275570"/>
        </w:rPr>
        <w:t>getDistanceTravelled</w:t>
      </w:r>
      <w:proofErr w:type="spellEnd"/>
      <w:r>
        <w:rPr>
          <w:rFonts w:ascii="Arial" w:hAnsi="Arial" w:cs="Arial"/>
          <w:b/>
          <w:bCs/>
          <w:color w:val="000000"/>
          <w:sz w:val="33"/>
          <w:szCs w:val="33"/>
          <w:u w:color="275570"/>
        </w:rPr>
        <w:t>());</w:t>
      </w:r>
    </w:p>
    <w:p w14:paraId="3BDC705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w:t>
      </w:r>
    </w:p>
    <w:p w14:paraId="12CE83B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179FC04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//SwimmerTest.java</w:t>
      </w:r>
    </w:p>
    <w:p w14:paraId="669F16A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00345EA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74210F8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canSwim</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i/>
          <w:iCs/>
          <w:color w:val="243E3E"/>
          <w:sz w:val="33"/>
          <w:szCs w:val="33"/>
          <w:u w:color="275570"/>
        </w:rPr>
        <w:t>//NEW TEST</w:t>
      </w:r>
    </w:p>
    <w:p w14:paraId="335D917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swimmer</w:t>
      </w:r>
      <w:r>
        <w:rPr>
          <w:rFonts w:ascii="Arial" w:hAnsi="Arial" w:cs="Arial"/>
          <w:b/>
          <w:bCs/>
          <w:color w:val="000000"/>
          <w:sz w:val="33"/>
          <w:szCs w:val="33"/>
          <w:u w:color="275570"/>
        </w:rPr>
        <w:t>.</w:t>
      </w:r>
      <w:r>
        <w:rPr>
          <w:rFonts w:ascii="Arial" w:hAnsi="Arial" w:cs="Arial"/>
          <w:color w:val="0E6E6D"/>
          <w:sz w:val="33"/>
          <w:szCs w:val="33"/>
          <w:u w:color="275570"/>
        </w:rPr>
        <w:t>swim</w:t>
      </w:r>
      <w:proofErr w:type="spellEnd"/>
      <w:proofErr w:type="gramEnd"/>
      <w:r>
        <w:rPr>
          <w:rFonts w:ascii="Arial" w:hAnsi="Arial" w:cs="Arial"/>
          <w:b/>
          <w:bCs/>
          <w:color w:val="000000"/>
          <w:sz w:val="33"/>
          <w:szCs w:val="33"/>
          <w:u w:color="275570"/>
        </w:rPr>
        <w:t>(</w:t>
      </w:r>
      <w:r>
        <w:rPr>
          <w:rFonts w:ascii="Arial" w:hAnsi="Arial" w:cs="Arial"/>
          <w:color w:val="118987"/>
          <w:sz w:val="33"/>
          <w:szCs w:val="33"/>
          <w:u w:color="275570"/>
        </w:rPr>
        <w:t>10</w:t>
      </w:r>
      <w:r>
        <w:rPr>
          <w:rFonts w:ascii="Arial" w:hAnsi="Arial" w:cs="Arial"/>
          <w:b/>
          <w:bCs/>
          <w:color w:val="000000"/>
          <w:sz w:val="33"/>
          <w:szCs w:val="33"/>
          <w:u w:color="275570"/>
        </w:rPr>
        <w:t>);</w:t>
      </w:r>
    </w:p>
    <w:p w14:paraId="27A2B8A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118987"/>
          <w:sz w:val="33"/>
          <w:szCs w:val="33"/>
          <w:u w:color="275570"/>
        </w:rPr>
        <w:t>10</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swimmer</w:t>
      </w:r>
      <w:r>
        <w:rPr>
          <w:rFonts w:ascii="Arial" w:hAnsi="Arial" w:cs="Arial"/>
          <w:b/>
          <w:bCs/>
          <w:color w:val="000000"/>
          <w:sz w:val="33"/>
          <w:szCs w:val="33"/>
          <w:u w:color="275570"/>
        </w:rPr>
        <w:t>.</w:t>
      </w:r>
      <w:r>
        <w:rPr>
          <w:rFonts w:ascii="Arial" w:hAnsi="Arial" w:cs="Arial"/>
          <w:color w:val="0E6E6D"/>
          <w:sz w:val="33"/>
          <w:szCs w:val="33"/>
          <w:u w:color="275570"/>
        </w:rPr>
        <w:t>getDistanceTravelled</w:t>
      </w:r>
      <w:proofErr w:type="spellEnd"/>
      <w:r>
        <w:rPr>
          <w:rFonts w:ascii="Arial" w:hAnsi="Arial" w:cs="Arial"/>
          <w:b/>
          <w:bCs/>
          <w:color w:val="000000"/>
          <w:sz w:val="33"/>
          <w:szCs w:val="33"/>
          <w:u w:color="275570"/>
        </w:rPr>
        <w:t>());</w:t>
      </w:r>
    </w:p>
    <w:p w14:paraId="2893D05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9AD61D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1B90529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//CyclistTest.java</w:t>
      </w:r>
    </w:p>
    <w:p w14:paraId="0ABC8B7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7E3F720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630664E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canCycle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i/>
          <w:iCs/>
          <w:color w:val="243E3E"/>
          <w:sz w:val="33"/>
          <w:szCs w:val="33"/>
          <w:u w:color="275570"/>
        </w:rPr>
        <w:t>//NEW TEST</w:t>
      </w:r>
    </w:p>
    <w:p w14:paraId="075A2DE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cyclist</w:t>
      </w:r>
      <w:r>
        <w:rPr>
          <w:rFonts w:ascii="Arial" w:hAnsi="Arial" w:cs="Arial"/>
          <w:b/>
          <w:bCs/>
          <w:color w:val="000000"/>
          <w:sz w:val="33"/>
          <w:szCs w:val="33"/>
          <w:u w:color="275570"/>
        </w:rPr>
        <w:t>.</w:t>
      </w:r>
      <w:r>
        <w:rPr>
          <w:rFonts w:ascii="Arial" w:hAnsi="Arial" w:cs="Arial"/>
          <w:color w:val="0E6E6D"/>
          <w:sz w:val="33"/>
          <w:szCs w:val="33"/>
          <w:u w:color="275570"/>
        </w:rPr>
        <w:t>cycle</w:t>
      </w:r>
      <w:proofErr w:type="spellEnd"/>
      <w:proofErr w:type="gramEnd"/>
      <w:r>
        <w:rPr>
          <w:rFonts w:ascii="Arial" w:hAnsi="Arial" w:cs="Arial"/>
          <w:b/>
          <w:bCs/>
          <w:color w:val="000000"/>
          <w:sz w:val="33"/>
          <w:szCs w:val="33"/>
          <w:u w:color="275570"/>
        </w:rPr>
        <w:t>(</w:t>
      </w:r>
      <w:r>
        <w:rPr>
          <w:rFonts w:ascii="Arial" w:hAnsi="Arial" w:cs="Arial"/>
          <w:color w:val="118987"/>
          <w:sz w:val="33"/>
          <w:szCs w:val="33"/>
          <w:u w:color="275570"/>
        </w:rPr>
        <w:t>10</w:t>
      </w:r>
      <w:r>
        <w:rPr>
          <w:rFonts w:ascii="Arial" w:hAnsi="Arial" w:cs="Arial"/>
          <w:b/>
          <w:bCs/>
          <w:color w:val="000000"/>
          <w:sz w:val="33"/>
          <w:szCs w:val="33"/>
          <w:u w:color="275570"/>
        </w:rPr>
        <w:t>);</w:t>
      </w:r>
    </w:p>
    <w:p w14:paraId="29A039B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118987"/>
          <w:sz w:val="33"/>
          <w:szCs w:val="33"/>
          <w:u w:color="275570"/>
        </w:rPr>
        <w:t>10</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cyclist</w:t>
      </w:r>
      <w:r>
        <w:rPr>
          <w:rFonts w:ascii="Arial" w:hAnsi="Arial" w:cs="Arial"/>
          <w:b/>
          <w:bCs/>
          <w:color w:val="000000"/>
          <w:sz w:val="33"/>
          <w:szCs w:val="33"/>
          <w:u w:color="275570"/>
        </w:rPr>
        <w:t>.</w:t>
      </w:r>
      <w:r>
        <w:rPr>
          <w:rFonts w:ascii="Arial" w:hAnsi="Arial" w:cs="Arial"/>
          <w:color w:val="0E6E6D"/>
          <w:sz w:val="33"/>
          <w:szCs w:val="33"/>
          <w:u w:color="275570"/>
        </w:rPr>
        <w:t>getDistanceTravelled</w:t>
      </w:r>
      <w:proofErr w:type="spellEnd"/>
      <w:r>
        <w:rPr>
          <w:rFonts w:ascii="Arial" w:hAnsi="Arial" w:cs="Arial"/>
          <w:b/>
          <w:bCs/>
          <w:color w:val="000000"/>
          <w:sz w:val="33"/>
          <w:szCs w:val="33"/>
          <w:u w:color="275570"/>
        </w:rPr>
        <w:t>());</w:t>
      </w:r>
    </w:p>
    <w:p w14:paraId="02D39EF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B86300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35ECCB7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//Triathlete.java</w:t>
      </w:r>
    </w:p>
    <w:p w14:paraId="5846860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2490F4D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Triathlete</w:t>
      </w:r>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r>
        <w:rPr>
          <w:rFonts w:ascii="Arial" w:hAnsi="Arial" w:cs="Arial"/>
          <w:b/>
          <w:bCs/>
          <w:color w:val="354175"/>
          <w:sz w:val="33"/>
          <w:szCs w:val="33"/>
          <w:u w:color="275570"/>
        </w:rPr>
        <w:t>Athlete</w:t>
      </w:r>
      <w:r>
        <w:rPr>
          <w:rFonts w:ascii="Arial" w:hAnsi="Arial" w:cs="Arial"/>
          <w:color w:val="2A2A2A"/>
          <w:sz w:val="33"/>
          <w:szCs w:val="33"/>
          <w:u w:color="275570"/>
        </w:rPr>
        <w:t xml:space="preserve"> </w:t>
      </w:r>
      <w:r>
        <w:rPr>
          <w:rFonts w:ascii="Arial" w:hAnsi="Arial" w:cs="Arial"/>
          <w:b/>
          <w:bCs/>
          <w:color w:val="000000"/>
          <w:sz w:val="33"/>
          <w:szCs w:val="33"/>
          <w:u w:color="275570"/>
        </w:rPr>
        <w:t>implements</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IRun</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ISwim</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ICycle</w:t>
      </w:r>
      <w:proofErr w:type="spellEnd"/>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w:t>
      </w:r>
      <w:proofErr w:type="gramEnd"/>
      <w:r>
        <w:rPr>
          <w:rFonts w:ascii="Arial" w:hAnsi="Arial" w:cs="Arial"/>
          <w:i/>
          <w:iCs/>
          <w:color w:val="243E3E"/>
          <w:sz w:val="33"/>
          <w:szCs w:val="33"/>
          <w:u w:color="275570"/>
        </w:rPr>
        <w:t>/AMENDED</w:t>
      </w:r>
    </w:p>
    <w:p w14:paraId="680CBED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4C01C11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run</w:t>
      </w:r>
      <w:r>
        <w:rPr>
          <w:rFonts w:ascii="Arial" w:hAnsi="Arial" w:cs="Arial"/>
          <w:b/>
          <w:bCs/>
          <w:color w:val="000000"/>
          <w:sz w:val="33"/>
          <w:szCs w:val="33"/>
          <w:u w:color="275570"/>
        </w:rPr>
        <w:t>(</w:t>
      </w:r>
      <w:proofErr w:type="gramEnd"/>
      <w:r>
        <w:rPr>
          <w:rFonts w:ascii="Arial" w:hAnsi="Arial" w:cs="Arial"/>
          <w:b/>
          <w:bCs/>
          <w:color w:val="354175"/>
          <w:sz w:val="33"/>
          <w:szCs w:val="33"/>
          <w:u w:color="275570"/>
        </w:rPr>
        <w:t>int</w:t>
      </w:r>
      <w:r>
        <w:rPr>
          <w:rFonts w:ascii="Arial" w:hAnsi="Arial" w:cs="Arial"/>
          <w:color w:val="2A2A2A"/>
          <w:sz w:val="33"/>
          <w:szCs w:val="33"/>
          <w:u w:color="275570"/>
        </w:rPr>
        <w:t xml:space="preserve"> distance</w:t>
      </w:r>
      <w:r>
        <w:rPr>
          <w:rFonts w:ascii="Arial" w:hAnsi="Arial" w:cs="Arial"/>
          <w:b/>
          <w:bCs/>
          <w:color w:val="000000"/>
          <w:sz w:val="33"/>
          <w:szCs w:val="33"/>
          <w:u w:color="275570"/>
        </w:rPr>
        <w:t>){</w:t>
      </w:r>
    </w:p>
    <w:p w14:paraId="7A59E67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distanceTravelled</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distance</w:t>
      </w:r>
      <w:r>
        <w:rPr>
          <w:rFonts w:ascii="Arial" w:hAnsi="Arial" w:cs="Arial"/>
          <w:b/>
          <w:bCs/>
          <w:color w:val="000000"/>
          <w:sz w:val="33"/>
          <w:szCs w:val="33"/>
          <w:u w:color="275570"/>
        </w:rPr>
        <w:t>;</w:t>
      </w:r>
    </w:p>
    <w:p w14:paraId="65EB9C9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AE3A87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2AC2EC5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swim</w:t>
      </w:r>
      <w:r>
        <w:rPr>
          <w:rFonts w:ascii="Arial" w:hAnsi="Arial" w:cs="Arial"/>
          <w:b/>
          <w:bCs/>
          <w:color w:val="000000"/>
          <w:sz w:val="33"/>
          <w:szCs w:val="33"/>
          <w:u w:color="275570"/>
        </w:rPr>
        <w:t>(</w:t>
      </w:r>
      <w:proofErr w:type="gramEnd"/>
      <w:r>
        <w:rPr>
          <w:rFonts w:ascii="Arial" w:hAnsi="Arial" w:cs="Arial"/>
          <w:b/>
          <w:bCs/>
          <w:color w:val="354175"/>
          <w:sz w:val="33"/>
          <w:szCs w:val="33"/>
          <w:u w:color="275570"/>
        </w:rPr>
        <w:t>int</w:t>
      </w:r>
      <w:r>
        <w:rPr>
          <w:rFonts w:ascii="Arial" w:hAnsi="Arial" w:cs="Arial"/>
          <w:color w:val="2A2A2A"/>
          <w:sz w:val="33"/>
          <w:szCs w:val="33"/>
          <w:u w:color="275570"/>
        </w:rPr>
        <w:t xml:space="preserve"> distance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//AMENDED</w:t>
      </w:r>
    </w:p>
    <w:p w14:paraId="12F1C34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distanceTravelled</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distance</w:t>
      </w:r>
      <w:r>
        <w:rPr>
          <w:rFonts w:ascii="Arial" w:hAnsi="Arial" w:cs="Arial"/>
          <w:b/>
          <w:bCs/>
          <w:color w:val="000000"/>
          <w:sz w:val="33"/>
          <w:szCs w:val="33"/>
          <w:u w:color="275570"/>
        </w:rPr>
        <w:t>;</w:t>
      </w:r>
    </w:p>
    <w:p w14:paraId="5FDCAC4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FC99F1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64EA29B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cycle</w:t>
      </w:r>
      <w:r>
        <w:rPr>
          <w:rFonts w:ascii="Arial" w:hAnsi="Arial" w:cs="Arial"/>
          <w:b/>
          <w:bCs/>
          <w:color w:val="000000"/>
          <w:sz w:val="33"/>
          <w:szCs w:val="33"/>
          <w:u w:color="275570"/>
        </w:rPr>
        <w:t>(</w:t>
      </w:r>
      <w:proofErr w:type="gramEnd"/>
      <w:r>
        <w:rPr>
          <w:rFonts w:ascii="Arial" w:hAnsi="Arial" w:cs="Arial"/>
          <w:b/>
          <w:bCs/>
          <w:color w:val="354175"/>
          <w:sz w:val="33"/>
          <w:szCs w:val="33"/>
          <w:u w:color="275570"/>
        </w:rPr>
        <w:t>int</w:t>
      </w:r>
      <w:r>
        <w:rPr>
          <w:rFonts w:ascii="Arial" w:hAnsi="Arial" w:cs="Arial"/>
          <w:color w:val="2A2A2A"/>
          <w:sz w:val="33"/>
          <w:szCs w:val="33"/>
          <w:u w:color="275570"/>
        </w:rPr>
        <w:t xml:space="preserve"> distance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//AMENDED</w:t>
      </w:r>
    </w:p>
    <w:p w14:paraId="06507B2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distanceTravelled</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distance</w:t>
      </w:r>
      <w:r>
        <w:rPr>
          <w:rFonts w:ascii="Arial" w:hAnsi="Arial" w:cs="Arial"/>
          <w:b/>
          <w:bCs/>
          <w:color w:val="000000"/>
          <w:sz w:val="33"/>
          <w:szCs w:val="33"/>
          <w:u w:color="275570"/>
        </w:rPr>
        <w:t>;</w:t>
      </w:r>
    </w:p>
    <w:p w14:paraId="589136D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5F1043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1A3B510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709F4E7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//Swimmer.java</w:t>
      </w:r>
    </w:p>
    <w:p w14:paraId="2A92AA9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Swimmer</w:t>
      </w:r>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r>
        <w:rPr>
          <w:rFonts w:ascii="Arial" w:hAnsi="Arial" w:cs="Arial"/>
          <w:b/>
          <w:bCs/>
          <w:color w:val="354175"/>
          <w:sz w:val="33"/>
          <w:szCs w:val="33"/>
          <w:u w:color="275570"/>
        </w:rPr>
        <w:t>Athlete</w:t>
      </w:r>
      <w:r>
        <w:rPr>
          <w:rFonts w:ascii="Arial" w:hAnsi="Arial" w:cs="Arial"/>
          <w:color w:val="2A2A2A"/>
          <w:sz w:val="33"/>
          <w:szCs w:val="33"/>
          <w:u w:color="275570"/>
        </w:rPr>
        <w:t xml:space="preserve"> </w:t>
      </w:r>
      <w:r>
        <w:rPr>
          <w:rFonts w:ascii="Arial" w:hAnsi="Arial" w:cs="Arial"/>
          <w:b/>
          <w:bCs/>
          <w:color w:val="000000"/>
          <w:sz w:val="33"/>
          <w:szCs w:val="33"/>
          <w:u w:color="275570"/>
        </w:rPr>
        <w:t>implements</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ISwim</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7A7178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403E8A7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swim</w:t>
      </w:r>
      <w:r>
        <w:rPr>
          <w:rFonts w:ascii="Arial" w:hAnsi="Arial" w:cs="Arial"/>
          <w:b/>
          <w:bCs/>
          <w:color w:val="000000"/>
          <w:sz w:val="33"/>
          <w:szCs w:val="33"/>
          <w:u w:color="275570"/>
        </w:rPr>
        <w:t>(</w:t>
      </w:r>
      <w:proofErr w:type="gramEnd"/>
      <w:r>
        <w:rPr>
          <w:rFonts w:ascii="Arial" w:hAnsi="Arial" w:cs="Arial"/>
          <w:b/>
          <w:bCs/>
          <w:color w:val="354175"/>
          <w:sz w:val="33"/>
          <w:szCs w:val="33"/>
          <w:u w:color="275570"/>
        </w:rPr>
        <w:t>int</w:t>
      </w:r>
      <w:r>
        <w:rPr>
          <w:rFonts w:ascii="Arial" w:hAnsi="Arial" w:cs="Arial"/>
          <w:color w:val="2A2A2A"/>
          <w:sz w:val="33"/>
          <w:szCs w:val="33"/>
          <w:u w:color="275570"/>
        </w:rPr>
        <w:t xml:space="preserve"> distance</w:t>
      </w:r>
      <w:r>
        <w:rPr>
          <w:rFonts w:ascii="Arial" w:hAnsi="Arial" w:cs="Arial"/>
          <w:b/>
          <w:bCs/>
          <w:color w:val="000000"/>
          <w:sz w:val="33"/>
          <w:szCs w:val="33"/>
          <w:u w:color="275570"/>
        </w:rPr>
        <w:t>){</w:t>
      </w:r>
    </w:p>
    <w:p w14:paraId="3A5374D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distanceTravelled</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distance</w:t>
      </w:r>
      <w:r>
        <w:rPr>
          <w:rFonts w:ascii="Arial" w:hAnsi="Arial" w:cs="Arial"/>
          <w:b/>
          <w:bCs/>
          <w:color w:val="000000"/>
          <w:sz w:val="33"/>
          <w:szCs w:val="33"/>
          <w:u w:color="275570"/>
        </w:rPr>
        <w:t>;</w:t>
      </w:r>
    </w:p>
    <w:p w14:paraId="2EB7168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0E732F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009C3C3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04BE490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//Cyclist.java</w:t>
      </w:r>
    </w:p>
    <w:p w14:paraId="13040C2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Cyclist</w:t>
      </w:r>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r>
        <w:rPr>
          <w:rFonts w:ascii="Arial" w:hAnsi="Arial" w:cs="Arial"/>
          <w:b/>
          <w:bCs/>
          <w:color w:val="354175"/>
          <w:sz w:val="33"/>
          <w:szCs w:val="33"/>
          <w:u w:color="275570"/>
        </w:rPr>
        <w:t>Athlete</w:t>
      </w:r>
      <w:r>
        <w:rPr>
          <w:rFonts w:ascii="Arial" w:hAnsi="Arial" w:cs="Arial"/>
          <w:color w:val="2A2A2A"/>
          <w:sz w:val="33"/>
          <w:szCs w:val="33"/>
          <w:u w:color="275570"/>
        </w:rPr>
        <w:t xml:space="preserve"> </w:t>
      </w:r>
      <w:r>
        <w:rPr>
          <w:rFonts w:ascii="Arial" w:hAnsi="Arial" w:cs="Arial"/>
          <w:b/>
          <w:bCs/>
          <w:color w:val="000000"/>
          <w:sz w:val="33"/>
          <w:szCs w:val="33"/>
          <w:u w:color="275570"/>
        </w:rPr>
        <w:t>implements</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ICycle</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D52F02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11D389F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cycle</w:t>
      </w:r>
      <w:r>
        <w:rPr>
          <w:rFonts w:ascii="Arial" w:hAnsi="Arial" w:cs="Arial"/>
          <w:b/>
          <w:bCs/>
          <w:color w:val="000000"/>
          <w:sz w:val="33"/>
          <w:szCs w:val="33"/>
          <w:u w:color="275570"/>
        </w:rPr>
        <w:t>(</w:t>
      </w:r>
      <w:proofErr w:type="gramEnd"/>
      <w:r>
        <w:rPr>
          <w:rFonts w:ascii="Arial" w:hAnsi="Arial" w:cs="Arial"/>
          <w:b/>
          <w:bCs/>
          <w:color w:val="354175"/>
          <w:sz w:val="33"/>
          <w:szCs w:val="33"/>
          <w:u w:color="275570"/>
        </w:rPr>
        <w:t>int</w:t>
      </w:r>
      <w:r>
        <w:rPr>
          <w:rFonts w:ascii="Arial" w:hAnsi="Arial" w:cs="Arial"/>
          <w:color w:val="2A2A2A"/>
          <w:sz w:val="33"/>
          <w:szCs w:val="33"/>
          <w:u w:color="275570"/>
        </w:rPr>
        <w:t xml:space="preserve"> distance</w:t>
      </w:r>
      <w:r>
        <w:rPr>
          <w:rFonts w:ascii="Arial" w:hAnsi="Arial" w:cs="Arial"/>
          <w:b/>
          <w:bCs/>
          <w:color w:val="000000"/>
          <w:sz w:val="33"/>
          <w:szCs w:val="33"/>
          <w:u w:color="275570"/>
        </w:rPr>
        <w:t>){</w:t>
      </w:r>
    </w:p>
    <w:p w14:paraId="7B5FF86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distanceTravelled</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distance</w:t>
      </w:r>
      <w:r>
        <w:rPr>
          <w:rFonts w:ascii="Arial" w:hAnsi="Arial" w:cs="Arial"/>
          <w:b/>
          <w:bCs/>
          <w:color w:val="000000"/>
          <w:sz w:val="33"/>
          <w:szCs w:val="33"/>
          <w:u w:color="275570"/>
        </w:rPr>
        <w:t>;</w:t>
      </w:r>
    </w:p>
    <w:p w14:paraId="2BC9926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F029DE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526FDBD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2851A0F2"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SOLID: Interface segregation</w:t>
      </w:r>
    </w:p>
    <w:p w14:paraId="5E983596"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Notice what we’ve done - we separated sport activities into three small interfaces </w:t>
      </w:r>
      <w:proofErr w:type="spellStart"/>
      <w:r>
        <w:rPr>
          <w:rFonts w:ascii="Arial" w:hAnsi="Arial" w:cs="Arial"/>
          <w:color w:val="2A2A2A"/>
          <w:sz w:val="34"/>
          <w:szCs w:val="34"/>
          <w:u w:color="275570"/>
        </w:rPr>
        <w:t>IRun</w:t>
      </w:r>
      <w:proofErr w:type="spellEnd"/>
      <w:r>
        <w:rPr>
          <w:rFonts w:ascii="Arial" w:hAnsi="Arial" w:cs="Arial"/>
          <w:color w:val="2A2A2A"/>
          <w:sz w:val="34"/>
          <w:szCs w:val="34"/>
          <w:u w:color="275570"/>
        </w:rPr>
        <w:t>, </w:t>
      </w:r>
      <w:proofErr w:type="spellStart"/>
      <w:r>
        <w:rPr>
          <w:rFonts w:ascii="Arial" w:hAnsi="Arial" w:cs="Arial"/>
          <w:color w:val="2A2A2A"/>
          <w:sz w:val="34"/>
          <w:szCs w:val="34"/>
          <w:u w:color="275570"/>
        </w:rPr>
        <w:t>ISwim</w:t>
      </w:r>
      <w:proofErr w:type="spellEnd"/>
      <w:r>
        <w:rPr>
          <w:rFonts w:ascii="Arial" w:hAnsi="Arial" w:cs="Arial"/>
          <w:color w:val="2A2A2A"/>
          <w:sz w:val="34"/>
          <w:szCs w:val="34"/>
          <w:u w:color="275570"/>
        </w:rPr>
        <w:t> and </w:t>
      </w:r>
      <w:proofErr w:type="spellStart"/>
      <w:r>
        <w:rPr>
          <w:rFonts w:ascii="Arial" w:hAnsi="Arial" w:cs="Arial"/>
          <w:color w:val="2A2A2A"/>
          <w:sz w:val="34"/>
          <w:szCs w:val="34"/>
          <w:u w:color="275570"/>
        </w:rPr>
        <w:t>ICycle</w:t>
      </w:r>
      <w:proofErr w:type="spellEnd"/>
      <w:r>
        <w:rPr>
          <w:rFonts w:ascii="Arial" w:hAnsi="Arial" w:cs="Arial"/>
          <w:color w:val="2A2A2A"/>
          <w:sz w:val="34"/>
          <w:szCs w:val="34"/>
          <w:u w:color="275570"/>
        </w:rPr>
        <w:t>. This way classes that want to be able to swim, promise that they will be able to swim. But classes who do not want to swim, do not promise swimming.</w:t>
      </w:r>
    </w:p>
    <w:p w14:paraId="104C94E3"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Interface Segregation rules basically states that classes should not implement methods that they do not need.</w:t>
      </w:r>
    </w:p>
    <w:p w14:paraId="64F87053"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UML: you can use UML to describe the below</w:t>
      </w:r>
    </w:p>
    <w:p w14:paraId="29FA1245" w14:textId="77777777" w:rsidR="0054700D" w:rsidRDefault="0054700D" w:rsidP="0054700D">
      <w:pPr>
        <w:numPr>
          <w:ilvl w:val="0"/>
          <w:numId w:val="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b/>
          <w:bCs/>
          <w:color w:val="2A2A2A"/>
          <w:sz w:val="34"/>
          <w:szCs w:val="34"/>
          <w:u w:color="275570"/>
        </w:rPr>
        <w:t>When an interface is large and complicated, try to separate it into smaller interfaces</w:t>
      </w:r>
      <w:r>
        <w:rPr>
          <w:rFonts w:ascii="Arial" w:hAnsi="Arial" w:cs="Arial"/>
          <w:color w:val="2A2A2A"/>
          <w:sz w:val="34"/>
          <w:szCs w:val="34"/>
          <w:u w:color="275570"/>
        </w:rPr>
        <w:t>:</w:t>
      </w:r>
      <w:r>
        <w:rPr>
          <w:rFonts w:ascii="MS Gothic" w:eastAsia="MS Gothic" w:hAnsi="MS Gothic" w:cs="MS Gothic" w:hint="eastAsia"/>
          <w:color w:val="2A2A2A"/>
          <w:sz w:val="34"/>
          <w:szCs w:val="34"/>
          <w:u w:color="275570"/>
        </w:rPr>
        <w:t> </w:t>
      </w:r>
      <w:r>
        <w:rPr>
          <w:rFonts w:ascii="Arial" w:hAnsi="Arial" w:cs="Arial"/>
          <w:color w:val="535353"/>
          <w:sz w:val="34"/>
          <w:szCs w:val="34"/>
          <w:u w:color="275570"/>
        </w:rPr>
        <w:t>Just explain, or show in code, but ask students to NOT code along and show this in IntelliJ:</w:t>
      </w:r>
      <w:r>
        <w:rPr>
          <w:rFonts w:ascii="MS Gothic" w:eastAsia="MS Gothic" w:hAnsi="MS Gothic" w:cs="MS Gothic" w:hint="eastAsia"/>
          <w:color w:val="535353"/>
          <w:sz w:val="34"/>
          <w:szCs w:val="34"/>
          <w:u w:color="275570"/>
        </w:rPr>
        <w:t>  </w:t>
      </w:r>
      <w:r>
        <w:rPr>
          <w:rFonts w:ascii="Arial" w:hAnsi="Arial" w:cs="Arial"/>
          <w:color w:val="2A2A2A"/>
          <w:sz w:val="34"/>
          <w:szCs w:val="34"/>
          <w:u w:color="275570"/>
        </w:rPr>
        <w:t>Imagine we did not have </w:t>
      </w:r>
      <w:proofErr w:type="spellStart"/>
      <w:r>
        <w:rPr>
          <w:rFonts w:ascii="Arial" w:hAnsi="Arial" w:cs="Arial"/>
          <w:color w:val="2A2A2A"/>
          <w:sz w:val="34"/>
          <w:szCs w:val="34"/>
          <w:u w:color="275570"/>
        </w:rPr>
        <w:t>IRun</w:t>
      </w:r>
      <w:proofErr w:type="spellEnd"/>
      <w:r>
        <w:rPr>
          <w:rFonts w:ascii="Arial" w:hAnsi="Arial" w:cs="Arial"/>
          <w:color w:val="2A2A2A"/>
          <w:sz w:val="34"/>
          <w:szCs w:val="34"/>
          <w:u w:color="275570"/>
        </w:rPr>
        <w:t>, </w:t>
      </w:r>
      <w:proofErr w:type="spellStart"/>
      <w:r>
        <w:rPr>
          <w:rFonts w:ascii="Arial" w:hAnsi="Arial" w:cs="Arial"/>
          <w:color w:val="2A2A2A"/>
          <w:sz w:val="34"/>
          <w:szCs w:val="34"/>
          <w:u w:color="275570"/>
        </w:rPr>
        <w:t>ISwim</w:t>
      </w:r>
      <w:proofErr w:type="spellEnd"/>
      <w:r>
        <w:rPr>
          <w:rFonts w:ascii="Arial" w:hAnsi="Arial" w:cs="Arial"/>
          <w:color w:val="2A2A2A"/>
          <w:sz w:val="34"/>
          <w:szCs w:val="34"/>
          <w:u w:color="275570"/>
        </w:rPr>
        <w:t> and </w:t>
      </w:r>
      <w:proofErr w:type="spellStart"/>
      <w:r>
        <w:rPr>
          <w:rFonts w:ascii="Arial" w:hAnsi="Arial" w:cs="Arial"/>
          <w:color w:val="2A2A2A"/>
          <w:sz w:val="34"/>
          <w:szCs w:val="34"/>
          <w:u w:color="275570"/>
        </w:rPr>
        <w:t>ICycle</w:t>
      </w:r>
      <w:proofErr w:type="spellEnd"/>
      <w:r>
        <w:rPr>
          <w:rFonts w:ascii="Arial" w:hAnsi="Arial" w:cs="Arial"/>
          <w:color w:val="2A2A2A"/>
          <w:sz w:val="34"/>
          <w:szCs w:val="34"/>
          <w:u w:color="275570"/>
        </w:rPr>
        <w:t> but instead we had just one large generic interface </w:t>
      </w:r>
      <w:proofErr w:type="spellStart"/>
      <w:r>
        <w:rPr>
          <w:rFonts w:ascii="Arial" w:hAnsi="Arial" w:cs="Arial"/>
          <w:color w:val="2A2A2A"/>
          <w:sz w:val="34"/>
          <w:szCs w:val="34"/>
          <w:u w:color="275570"/>
        </w:rPr>
        <w:t>ICanDoTriathlon</w:t>
      </w:r>
      <w:proofErr w:type="spellEnd"/>
      <w:r>
        <w:rPr>
          <w:rFonts w:ascii="Arial" w:hAnsi="Arial" w:cs="Arial"/>
          <w:color w:val="2A2A2A"/>
          <w:sz w:val="34"/>
          <w:szCs w:val="34"/>
          <w:u w:color="275570"/>
        </w:rPr>
        <w:t>. </w:t>
      </w:r>
      <w:proofErr w:type="spellStart"/>
      <w:r>
        <w:rPr>
          <w:rFonts w:ascii="Arial" w:hAnsi="Arial" w:cs="Arial"/>
          <w:color w:val="2A2A2A"/>
          <w:sz w:val="34"/>
          <w:szCs w:val="34"/>
          <w:u w:color="275570"/>
        </w:rPr>
        <w:t>ICanDoTriathlon</w:t>
      </w:r>
      <w:proofErr w:type="spellEnd"/>
      <w:r>
        <w:rPr>
          <w:rFonts w:ascii="Arial" w:hAnsi="Arial" w:cs="Arial"/>
          <w:color w:val="2A2A2A"/>
          <w:sz w:val="34"/>
          <w:szCs w:val="34"/>
          <w:u w:color="275570"/>
        </w:rPr>
        <w:t> would promise </w:t>
      </w:r>
      <w:proofErr w:type="gramStart"/>
      <w:r>
        <w:rPr>
          <w:rFonts w:ascii="Arial" w:hAnsi="Arial" w:cs="Arial"/>
          <w:color w:val="2A2A2A"/>
          <w:sz w:val="34"/>
          <w:szCs w:val="34"/>
          <w:u w:color="275570"/>
        </w:rPr>
        <w:t>run(</w:t>
      </w:r>
      <w:proofErr w:type="gramEnd"/>
      <w:r>
        <w:rPr>
          <w:rFonts w:ascii="Arial" w:hAnsi="Arial" w:cs="Arial"/>
          <w:color w:val="2A2A2A"/>
          <w:sz w:val="34"/>
          <w:szCs w:val="34"/>
          <w:u w:color="275570"/>
        </w:rPr>
        <w:t>), swim() and cycle()</w:t>
      </w:r>
      <w:r>
        <w:rPr>
          <w:rFonts w:ascii="MS Gothic" w:eastAsia="MS Gothic" w:hAnsi="MS Gothic" w:cs="MS Gothic" w:hint="eastAsia"/>
          <w:color w:val="2A2A2A"/>
          <w:sz w:val="34"/>
          <w:szCs w:val="34"/>
          <w:u w:color="275570"/>
        </w:rPr>
        <w:t> </w:t>
      </w:r>
      <w:r>
        <w:rPr>
          <w:rFonts w:ascii="Arial" w:hAnsi="Arial" w:cs="Arial"/>
          <w:color w:val="2A2A2A"/>
          <w:sz w:val="34"/>
          <w:szCs w:val="34"/>
          <w:u w:color="275570"/>
        </w:rPr>
        <w:t>Now imagine each of Runner, Cyclist and Swimmer implemented that interface. To make the compiler happy, you’d probably need to implement the required methods and have them do nothing interesting (since normal Runner cannot really swim or cycle). The same thing would happen if Athlete implemented that interface - each of Athlete’s subclasses would need to implement all these redundant methods.</w:t>
      </w:r>
      <w:r>
        <w:rPr>
          <w:rFonts w:ascii="MS Gothic" w:eastAsia="MS Gothic" w:hAnsi="MS Gothic" w:cs="MS Gothic" w:hint="eastAsia"/>
          <w:color w:val="2A2A2A"/>
          <w:sz w:val="34"/>
          <w:szCs w:val="34"/>
          <w:u w:color="275570"/>
        </w:rPr>
        <w:t> </w:t>
      </w:r>
    </w:p>
    <w:p w14:paraId="799BAD0A"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Which takes us to the second important part of interface segregation:</w:t>
      </w:r>
    </w:p>
    <w:p w14:paraId="644A5FE0" w14:textId="77777777" w:rsidR="0054700D" w:rsidRDefault="0054700D" w:rsidP="0054700D">
      <w:pPr>
        <w:numPr>
          <w:ilvl w:val="0"/>
          <w:numId w:val="5"/>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b/>
          <w:bCs/>
          <w:color w:val="2A2A2A"/>
          <w:sz w:val="34"/>
          <w:szCs w:val="34"/>
          <w:u w:color="275570"/>
        </w:rPr>
        <w:lastRenderedPageBreak/>
        <w:t>Classes should not implement interfaces that are not needed or are too generic</w:t>
      </w:r>
      <w:r>
        <w:rPr>
          <w:rFonts w:ascii="Arial" w:hAnsi="Arial" w:cs="Arial"/>
          <w:color w:val="2A2A2A"/>
          <w:sz w:val="34"/>
          <w:szCs w:val="34"/>
          <w:u w:color="275570"/>
        </w:rPr>
        <w:t>, because you will have to write empty methods to satisfy these interfaces:</w:t>
      </w:r>
    </w:p>
    <w:p w14:paraId="144D0F56"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with Interface Segregation we need to ensure that no class should be forced to depend on methods it does not use. We should split interfaces that are very large into smaller and more specific ones so that clients will only have to know about the methods that are of interest to them.</w:t>
      </w:r>
    </w:p>
    <w:p w14:paraId="6B520C7D"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When creating an </w:t>
      </w:r>
      <w:proofErr w:type="gramStart"/>
      <w:r>
        <w:rPr>
          <w:rFonts w:ascii="Arial" w:hAnsi="Arial" w:cs="Arial"/>
          <w:color w:val="2A2A2A"/>
          <w:sz w:val="34"/>
          <w:szCs w:val="34"/>
          <w:u w:color="275570"/>
        </w:rPr>
        <w:t>interface</w:t>
      </w:r>
      <w:proofErr w:type="gramEnd"/>
      <w:r>
        <w:rPr>
          <w:rFonts w:ascii="Arial" w:hAnsi="Arial" w:cs="Arial"/>
          <w:color w:val="2A2A2A"/>
          <w:sz w:val="34"/>
          <w:szCs w:val="34"/>
          <w:u w:color="275570"/>
        </w:rPr>
        <w:t xml:space="preserve"> we should think about the classes which are going to implement it. We might add a lot of methods, but we need to ask ourselves “Do we want to have to implement every method in our class?”</w:t>
      </w:r>
    </w:p>
    <w:p w14:paraId="45B604BB"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Instructors: Write Interface Segregation on the board under our SOLID header.</w:t>
      </w:r>
    </w:p>
    <w:p w14:paraId="72E0545F"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Interface as a Type</w:t>
      </w:r>
    </w:p>
    <w:p w14:paraId="2311A392"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 class implementing an interface also takes on the type of that interface. This means that once a Java class implements a Java interface you can use an instance of that class as an instance of that interface. Let’s add a new test to show this</w:t>
      </w:r>
    </w:p>
    <w:p w14:paraId="76BCD09B"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start writing below code, and when you encounter the problem, continue with explanation below this code snippet</w:t>
      </w:r>
    </w:p>
    <w:p w14:paraId="449BCFD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//RunnerTest.java</w:t>
      </w:r>
    </w:p>
    <w:p w14:paraId="2880EC3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74F362B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381E9A5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canBeReferredToAsInterfaceType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 NEW TEST {</w:t>
      </w:r>
    </w:p>
    <w:p w14:paraId="0913B45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IRun</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somethingThatRuns</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Runner</w:t>
      </w:r>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53F9C13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somethingThatRuns</w:t>
      </w:r>
      <w:r>
        <w:rPr>
          <w:rFonts w:ascii="Arial" w:hAnsi="Arial" w:cs="Arial"/>
          <w:b/>
          <w:bCs/>
          <w:color w:val="000000"/>
          <w:sz w:val="33"/>
          <w:szCs w:val="33"/>
          <w:u w:color="275570"/>
        </w:rPr>
        <w:t>.</w:t>
      </w:r>
      <w:r>
        <w:rPr>
          <w:rFonts w:ascii="Arial" w:hAnsi="Arial" w:cs="Arial"/>
          <w:color w:val="0E6E6D"/>
          <w:sz w:val="33"/>
          <w:szCs w:val="33"/>
          <w:u w:color="275570"/>
        </w:rPr>
        <w:t>run</w:t>
      </w:r>
      <w:proofErr w:type="spellEnd"/>
      <w:r>
        <w:rPr>
          <w:rFonts w:ascii="Arial" w:hAnsi="Arial" w:cs="Arial"/>
          <w:b/>
          <w:bCs/>
          <w:color w:val="000000"/>
          <w:sz w:val="33"/>
          <w:szCs w:val="33"/>
          <w:u w:color="275570"/>
        </w:rPr>
        <w:t>(</w:t>
      </w:r>
      <w:proofErr w:type="gramEnd"/>
      <w:r>
        <w:rPr>
          <w:rFonts w:ascii="Arial" w:hAnsi="Arial" w:cs="Arial"/>
          <w:color w:val="118987"/>
          <w:sz w:val="33"/>
          <w:szCs w:val="33"/>
          <w:u w:color="275570"/>
        </w:rPr>
        <w:t>10</w:t>
      </w:r>
      <w:r>
        <w:rPr>
          <w:rFonts w:ascii="Arial" w:hAnsi="Arial" w:cs="Arial"/>
          <w:b/>
          <w:bCs/>
          <w:color w:val="000000"/>
          <w:sz w:val="33"/>
          <w:szCs w:val="33"/>
          <w:u w:color="275570"/>
        </w:rPr>
        <w:t>);</w:t>
      </w:r>
    </w:p>
    <w:p w14:paraId="2F7779B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1584FD3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118987"/>
          <w:sz w:val="33"/>
          <w:szCs w:val="33"/>
          <w:u w:color="275570"/>
        </w:rPr>
        <w:t>10</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somethingThatRuns</w:t>
      </w:r>
      <w:r>
        <w:rPr>
          <w:rFonts w:ascii="Arial" w:hAnsi="Arial" w:cs="Arial"/>
          <w:b/>
          <w:bCs/>
          <w:color w:val="000000"/>
          <w:sz w:val="33"/>
          <w:szCs w:val="33"/>
          <w:u w:color="275570"/>
        </w:rPr>
        <w:t>.</w:t>
      </w:r>
      <w:r>
        <w:rPr>
          <w:rFonts w:ascii="Arial" w:hAnsi="Arial" w:cs="Arial"/>
          <w:color w:val="0E6E6D"/>
          <w:sz w:val="33"/>
          <w:szCs w:val="33"/>
          <w:u w:color="275570"/>
        </w:rPr>
        <w:t>getDistanceTravelled</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p>
    <w:p w14:paraId="29F295A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//OH NO! When you try to run this, you will get below error</w:t>
      </w:r>
    </w:p>
    <w:p w14:paraId="5A64C2E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695BC1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195E4DC0"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We’re getting the following error:</w:t>
      </w:r>
    </w:p>
    <w:p w14:paraId="51D96E7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Error:(44, 53) java: cannot find symbol</w:t>
      </w:r>
    </w:p>
    <w:p w14:paraId="1D70333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symbol:   method </w:t>
      </w:r>
      <w:proofErr w:type="spellStart"/>
      <w:proofErr w:type="gramStart"/>
      <w:r>
        <w:rPr>
          <w:rFonts w:ascii="Arial" w:hAnsi="Arial" w:cs="Arial"/>
          <w:color w:val="2A2A2A"/>
          <w:sz w:val="33"/>
          <w:szCs w:val="33"/>
          <w:u w:color="275570"/>
        </w:rPr>
        <w:t>getDistanceTravelled</w:t>
      </w:r>
      <w:proofErr w:type="spellEnd"/>
      <w:r>
        <w:rPr>
          <w:rFonts w:ascii="Arial" w:hAnsi="Arial" w:cs="Arial"/>
          <w:color w:val="2A2A2A"/>
          <w:sz w:val="33"/>
          <w:szCs w:val="33"/>
          <w:u w:color="275570"/>
        </w:rPr>
        <w:t>(</w:t>
      </w:r>
      <w:proofErr w:type="gramEnd"/>
      <w:r>
        <w:rPr>
          <w:rFonts w:ascii="Arial" w:hAnsi="Arial" w:cs="Arial"/>
          <w:color w:val="2A2A2A"/>
          <w:sz w:val="33"/>
          <w:szCs w:val="33"/>
          <w:u w:color="275570"/>
        </w:rPr>
        <w:t>)</w:t>
      </w:r>
    </w:p>
    <w:p w14:paraId="74695FE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location: variable </w:t>
      </w:r>
      <w:proofErr w:type="spellStart"/>
      <w:r>
        <w:rPr>
          <w:rFonts w:ascii="Arial" w:hAnsi="Arial" w:cs="Arial"/>
          <w:color w:val="2A2A2A"/>
          <w:sz w:val="33"/>
          <w:szCs w:val="33"/>
          <w:u w:color="275570"/>
        </w:rPr>
        <w:t>somethingThatRuns</w:t>
      </w:r>
      <w:proofErr w:type="spellEnd"/>
      <w:r>
        <w:rPr>
          <w:rFonts w:ascii="Arial" w:hAnsi="Arial" w:cs="Arial"/>
          <w:color w:val="2A2A2A"/>
          <w:sz w:val="33"/>
          <w:szCs w:val="33"/>
          <w:u w:color="275570"/>
        </w:rPr>
        <w:t xml:space="preserve"> of type </w:t>
      </w:r>
      <w:proofErr w:type="spellStart"/>
      <w:r>
        <w:rPr>
          <w:rFonts w:ascii="Arial" w:hAnsi="Arial" w:cs="Arial"/>
          <w:color w:val="2A2A2A"/>
          <w:sz w:val="33"/>
          <w:szCs w:val="33"/>
          <w:u w:color="275570"/>
        </w:rPr>
        <w:t>IRun</w:t>
      </w:r>
      <w:proofErr w:type="spellEnd"/>
    </w:p>
    <w:p w14:paraId="09901C9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Note that when we use an interface as a type (</w:t>
      </w:r>
      <w:proofErr w:type="spellStart"/>
      <w:r>
        <w:rPr>
          <w:rFonts w:ascii="Arial" w:hAnsi="Arial" w:cs="Arial"/>
          <w:color w:val="2A2A2A"/>
          <w:sz w:val="34"/>
          <w:szCs w:val="34"/>
          <w:u w:color="275570"/>
        </w:rPr>
        <w:t>eg.</w:t>
      </w:r>
      <w:proofErr w:type="spellEnd"/>
      <w:r>
        <w:rPr>
          <w:rFonts w:ascii="Arial" w:hAnsi="Arial" w:cs="Arial"/>
          <w:color w:val="2A2A2A"/>
          <w:sz w:val="34"/>
          <w:szCs w:val="34"/>
          <w:u w:color="275570"/>
        </w:rPr>
        <w:t> </w:t>
      </w:r>
      <w:proofErr w:type="spellStart"/>
      <w:r>
        <w:rPr>
          <w:rFonts w:ascii="Arial" w:hAnsi="Arial" w:cs="Arial"/>
          <w:color w:val="2A2A2A"/>
          <w:sz w:val="34"/>
          <w:szCs w:val="34"/>
          <w:u w:color="275570"/>
        </w:rPr>
        <w:t>IRun</w:t>
      </w:r>
      <w:proofErr w:type="spellEnd"/>
      <w:r>
        <w:rPr>
          <w:rFonts w:ascii="Arial" w:hAnsi="Arial" w:cs="Arial"/>
          <w:color w:val="2A2A2A"/>
          <w:sz w:val="34"/>
          <w:szCs w:val="34"/>
          <w:u w:color="275570"/>
        </w:rPr>
        <w:t>), we can only access those methods which are listed as part of the interface. If a class which implements the interface has other methods that are not a part of that interface (</w:t>
      </w:r>
      <w:proofErr w:type="spellStart"/>
      <w:r>
        <w:rPr>
          <w:rFonts w:ascii="Arial" w:hAnsi="Arial" w:cs="Arial"/>
          <w:color w:val="2A2A2A"/>
          <w:sz w:val="34"/>
          <w:szCs w:val="34"/>
          <w:u w:color="275570"/>
        </w:rPr>
        <w:t>eg.</w:t>
      </w:r>
      <w:proofErr w:type="spellEnd"/>
      <w:r>
        <w:rPr>
          <w:rFonts w:ascii="Arial" w:hAnsi="Arial" w:cs="Arial"/>
          <w:color w:val="2A2A2A"/>
          <w:sz w:val="34"/>
          <w:szCs w:val="34"/>
          <w:u w:color="275570"/>
        </w:rPr>
        <w:t> </w:t>
      </w:r>
      <w:proofErr w:type="spellStart"/>
      <w:proofErr w:type="gramStart"/>
      <w:r>
        <w:rPr>
          <w:rFonts w:ascii="Arial" w:hAnsi="Arial" w:cs="Arial"/>
          <w:color w:val="2A2A2A"/>
          <w:sz w:val="34"/>
          <w:szCs w:val="34"/>
          <w:u w:color="275570"/>
        </w:rPr>
        <w:t>getDistanceTravelled</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then we cannot access these methods when simply using the type of the interface.</w:t>
      </w:r>
    </w:p>
    <w:p w14:paraId="78A5D5BF"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In our example, if we create </w:t>
      </w:r>
      <w:proofErr w:type="gramStart"/>
      <w:r>
        <w:rPr>
          <w:rFonts w:ascii="Arial" w:hAnsi="Arial" w:cs="Arial"/>
          <w:color w:val="2A2A2A"/>
          <w:sz w:val="34"/>
          <w:szCs w:val="34"/>
          <w:u w:color="275570"/>
        </w:rPr>
        <w:t>an</w:t>
      </w:r>
      <w:proofErr w:type="gramEnd"/>
      <w:r>
        <w:rPr>
          <w:rFonts w:ascii="Arial" w:hAnsi="Arial" w:cs="Arial"/>
          <w:color w:val="2A2A2A"/>
          <w:sz w:val="34"/>
          <w:szCs w:val="34"/>
          <w:u w:color="275570"/>
        </w:rPr>
        <w:t xml:space="preserve"> variable of type </w:t>
      </w:r>
      <w:proofErr w:type="spellStart"/>
      <w:r>
        <w:rPr>
          <w:rFonts w:ascii="Arial" w:hAnsi="Arial" w:cs="Arial"/>
          <w:color w:val="2A2A2A"/>
          <w:sz w:val="34"/>
          <w:szCs w:val="34"/>
          <w:u w:color="275570"/>
        </w:rPr>
        <w:t>IRun</w:t>
      </w:r>
      <w:proofErr w:type="spellEnd"/>
      <w:r>
        <w:rPr>
          <w:rFonts w:ascii="Arial" w:hAnsi="Arial" w:cs="Arial"/>
          <w:color w:val="2A2A2A"/>
          <w:sz w:val="34"/>
          <w:szCs w:val="34"/>
          <w:u w:color="275570"/>
        </w:rPr>
        <w:t> and put a Runner object in it. We cannot access Runner’s method </w:t>
      </w:r>
      <w:proofErr w:type="spellStart"/>
      <w:proofErr w:type="gramStart"/>
      <w:r>
        <w:rPr>
          <w:rFonts w:ascii="Arial" w:hAnsi="Arial" w:cs="Arial"/>
          <w:color w:val="2A2A2A"/>
          <w:sz w:val="34"/>
          <w:szCs w:val="34"/>
          <w:u w:color="275570"/>
        </w:rPr>
        <w:t>getDistanceTravelled</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because it’s not in </w:t>
      </w:r>
      <w:proofErr w:type="spellStart"/>
      <w:r>
        <w:rPr>
          <w:rFonts w:ascii="Arial" w:hAnsi="Arial" w:cs="Arial"/>
          <w:color w:val="2A2A2A"/>
          <w:sz w:val="34"/>
          <w:szCs w:val="34"/>
          <w:u w:color="275570"/>
        </w:rPr>
        <w:t>IRun</w:t>
      </w:r>
      <w:proofErr w:type="spellEnd"/>
      <w:r>
        <w:rPr>
          <w:rFonts w:ascii="Arial" w:hAnsi="Arial" w:cs="Arial"/>
          <w:color w:val="2A2A2A"/>
          <w:sz w:val="34"/>
          <w:szCs w:val="34"/>
          <w:u w:color="275570"/>
        </w:rPr>
        <w:t>. This is because compiler only knows about methods relevant to the variable type, which in our example is </w:t>
      </w:r>
      <w:proofErr w:type="spellStart"/>
      <w:r>
        <w:rPr>
          <w:rFonts w:ascii="Arial" w:hAnsi="Arial" w:cs="Arial"/>
          <w:color w:val="2A2A2A"/>
          <w:sz w:val="34"/>
          <w:szCs w:val="34"/>
          <w:u w:color="275570"/>
        </w:rPr>
        <w:t>IRun</w:t>
      </w:r>
      <w:proofErr w:type="spellEnd"/>
      <w:r>
        <w:rPr>
          <w:rFonts w:ascii="Arial" w:hAnsi="Arial" w:cs="Arial"/>
          <w:color w:val="2A2A2A"/>
          <w:sz w:val="34"/>
          <w:szCs w:val="34"/>
          <w:u w:color="275570"/>
        </w:rPr>
        <w:t>.</w:t>
      </w:r>
    </w:p>
    <w:p w14:paraId="0D05FB1F"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One possible solution is to cast the object back into </w:t>
      </w:r>
      <w:proofErr w:type="spellStart"/>
      <w:proofErr w:type="gramStart"/>
      <w:r>
        <w:rPr>
          <w:rFonts w:ascii="Arial" w:hAnsi="Arial" w:cs="Arial"/>
          <w:color w:val="2A2A2A"/>
          <w:sz w:val="34"/>
          <w:szCs w:val="34"/>
          <w:u w:color="275570"/>
        </w:rPr>
        <w:t>it’s</w:t>
      </w:r>
      <w:proofErr w:type="spellEnd"/>
      <w:proofErr w:type="gramEnd"/>
      <w:r>
        <w:rPr>
          <w:rFonts w:ascii="Arial" w:hAnsi="Arial" w:cs="Arial"/>
          <w:color w:val="2A2A2A"/>
          <w:sz w:val="34"/>
          <w:szCs w:val="34"/>
          <w:u w:color="275570"/>
        </w:rPr>
        <w:t xml:space="preserve"> original object type. But that approach can be error prone and </w:t>
      </w:r>
      <w:r>
        <w:rPr>
          <w:rFonts w:ascii="Arial" w:hAnsi="Arial" w:cs="Arial"/>
          <w:color w:val="2A2A2A"/>
          <w:sz w:val="34"/>
          <w:szCs w:val="34"/>
          <w:u w:color="275570"/>
        </w:rPr>
        <w:lastRenderedPageBreak/>
        <w:t>dangerous, so you will rarely use it for things other than testing.</w:t>
      </w:r>
    </w:p>
    <w:p w14:paraId="397F9C1E"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 xml:space="preserve">change </w:t>
      </w:r>
      <w:proofErr w:type="spellStart"/>
      <w:r>
        <w:rPr>
          <w:rFonts w:ascii="Arial" w:hAnsi="Arial" w:cs="Arial"/>
          <w:color w:val="535353"/>
          <w:sz w:val="34"/>
          <w:szCs w:val="34"/>
          <w:u w:color="275570"/>
        </w:rPr>
        <w:t>assertEquals</w:t>
      </w:r>
      <w:proofErr w:type="spellEnd"/>
      <w:r>
        <w:rPr>
          <w:rFonts w:ascii="Arial" w:hAnsi="Arial" w:cs="Arial"/>
          <w:color w:val="535353"/>
          <w:sz w:val="34"/>
          <w:szCs w:val="34"/>
          <w:u w:color="275570"/>
        </w:rPr>
        <w:t xml:space="preserve"> line into:</w:t>
      </w:r>
    </w:p>
    <w:p w14:paraId="6F950C2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i/>
          <w:iCs/>
          <w:color w:val="243E3E"/>
          <w:sz w:val="33"/>
          <w:szCs w:val="33"/>
          <w:u w:color="275570"/>
        </w:rPr>
        <w:t>//RunnerTest.java</w:t>
      </w:r>
    </w:p>
    <w:p w14:paraId="44002B8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p>
    <w:p w14:paraId="5592C18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t xml:space="preserve"> </w:t>
      </w:r>
      <w:r>
        <w:rPr>
          <w:rFonts w:ascii="Arial" w:hAnsi="Arial" w:cs="Arial"/>
          <w:b/>
          <w:bCs/>
          <w:color w:val="2F4B4B"/>
          <w:sz w:val="33"/>
          <w:szCs w:val="33"/>
          <w:u w:color="275570"/>
        </w:rPr>
        <w:t>@Test</w:t>
      </w:r>
    </w:p>
    <w:p w14:paraId="7A16DF3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canBeReferedToAsInterfaceType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A7EEB6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IRun</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somethingThatRuns</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Runner</w:t>
      </w:r>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521A53F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somethingThatRuns</w:t>
      </w:r>
      <w:r>
        <w:rPr>
          <w:rFonts w:ascii="Arial" w:hAnsi="Arial" w:cs="Arial"/>
          <w:b/>
          <w:bCs/>
          <w:color w:val="000000"/>
          <w:sz w:val="33"/>
          <w:szCs w:val="33"/>
          <w:u w:color="275570"/>
        </w:rPr>
        <w:t>.</w:t>
      </w:r>
      <w:r>
        <w:rPr>
          <w:rFonts w:ascii="Arial" w:hAnsi="Arial" w:cs="Arial"/>
          <w:color w:val="0E6E6D"/>
          <w:sz w:val="33"/>
          <w:szCs w:val="33"/>
          <w:u w:color="275570"/>
        </w:rPr>
        <w:t>run</w:t>
      </w:r>
      <w:proofErr w:type="spellEnd"/>
      <w:r>
        <w:rPr>
          <w:rFonts w:ascii="Arial" w:hAnsi="Arial" w:cs="Arial"/>
          <w:b/>
          <w:bCs/>
          <w:color w:val="000000"/>
          <w:sz w:val="33"/>
          <w:szCs w:val="33"/>
          <w:u w:color="275570"/>
        </w:rPr>
        <w:t>(</w:t>
      </w:r>
      <w:proofErr w:type="gramEnd"/>
      <w:r>
        <w:rPr>
          <w:rFonts w:ascii="Arial" w:hAnsi="Arial" w:cs="Arial"/>
          <w:color w:val="118987"/>
          <w:sz w:val="33"/>
          <w:szCs w:val="33"/>
          <w:u w:color="275570"/>
        </w:rPr>
        <w:t>10</w:t>
      </w:r>
      <w:r>
        <w:rPr>
          <w:rFonts w:ascii="Arial" w:hAnsi="Arial" w:cs="Arial"/>
          <w:b/>
          <w:bCs/>
          <w:color w:val="000000"/>
          <w:sz w:val="33"/>
          <w:szCs w:val="33"/>
          <w:u w:color="275570"/>
        </w:rPr>
        <w:t>);</w:t>
      </w:r>
    </w:p>
    <w:p w14:paraId="5715153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118987"/>
          <w:sz w:val="33"/>
          <w:szCs w:val="33"/>
          <w:u w:color="275570"/>
        </w:rPr>
        <w:t>10</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b/>
          <w:bCs/>
          <w:color w:val="354175"/>
          <w:sz w:val="33"/>
          <w:szCs w:val="33"/>
          <w:u w:color="275570"/>
        </w:rPr>
        <w:t>Runner</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somethingThatRuns</w:t>
      </w:r>
      <w:r>
        <w:rPr>
          <w:rFonts w:ascii="Arial" w:hAnsi="Arial" w:cs="Arial"/>
          <w:b/>
          <w:bCs/>
          <w:color w:val="000000"/>
          <w:sz w:val="33"/>
          <w:szCs w:val="33"/>
          <w:u w:color="275570"/>
        </w:rPr>
        <w:t>.</w:t>
      </w:r>
      <w:r>
        <w:rPr>
          <w:rFonts w:ascii="Arial" w:hAnsi="Arial" w:cs="Arial"/>
          <w:color w:val="0E6E6D"/>
          <w:sz w:val="33"/>
          <w:szCs w:val="33"/>
          <w:u w:color="275570"/>
        </w:rPr>
        <w:t>getDistanceTravelled</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//MODIFIED, added casting</w:t>
      </w:r>
    </w:p>
    <w:p w14:paraId="5EDC701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9C525A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2B417452"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Ask students if they have an idea why could casting be dangerous?</w:t>
      </w:r>
    </w:p>
    <w:p w14:paraId="091837AC"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Answer: imagine what would happen if you try to cast </w:t>
      </w:r>
      <w:proofErr w:type="spellStart"/>
      <w:r>
        <w:rPr>
          <w:rFonts w:ascii="Arial" w:hAnsi="Arial" w:cs="Arial"/>
          <w:color w:val="2A2A2A"/>
          <w:sz w:val="34"/>
          <w:szCs w:val="34"/>
          <w:u w:color="275570"/>
        </w:rPr>
        <w:t>somethingThatRuns</w:t>
      </w:r>
      <w:proofErr w:type="spellEnd"/>
      <w:r>
        <w:rPr>
          <w:rFonts w:ascii="Arial" w:hAnsi="Arial" w:cs="Arial"/>
          <w:color w:val="2A2A2A"/>
          <w:sz w:val="34"/>
          <w:szCs w:val="34"/>
          <w:u w:color="275570"/>
        </w:rPr>
        <w:t> into a Runner but actually it is a Triathlete?</w:t>
      </w:r>
    </w:p>
    <w:p w14:paraId="011C78B6"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 xml:space="preserve">Change the line below and try to run the program (you’ll get an error) </w:t>
      </w:r>
      <w:proofErr w:type="spellStart"/>
      <w:proofErr w:type="gramStart"/>
      <w:r>
        <w:rPr>
          <w:rFonts w:ascii="Arial" w:hAnsi="Arial" w:cs="Arial"/>
          <w:color w:val="535353"/>
          <w:sz w:val="34"/>
          <w:szCs w:val="34"/>
          <w:u w:color="275570"/>
        </w:rPr>
        <w:t>java.lang</w:t>
      </w:r>
      <w:proofErr w:type="gramEnd"/>
      <w:r>
        <w:rPr>
          <w:rFonts w:ascii="Arial" w:hAnsi="Arial" w:cs="Arial"/>
          <w:color w:val="535353"/>
          <w:sz w:val="34"/>
          <w:szCs w:val="34"/>
          <w:u w:color="275570"/>
        </w:rPr>
        <w:t>.ClassCastException</w:t>
      </w:r>
      <w:proofErr w:type="spellEnd"/>
      <w:r>
        <w:rPr>
          <w:rFonts w:ascii="Arial" w:hAnsi="Arial" w:cs="Arial"/>
          <w:color w:val="535353"/>
          <w:sz w:val="34"/>
          <w:szCs w:val="34"/>
          <w:u w:color="275570"/>
        </w:rPr>
        <w:t xml:space="preserve">: Triathlete cannot be cast to Runner at </w:t>
      </w:r>
      <w:proofErr w:type="spellStart"/>
      <w:r>
        <w:rPr>
          <w:rFonts w:ascii="Arial" w:hAnsi="Arial" w:cs="Arial"/>
          <w:color w:val="535353"/>
          <w:sz w:val="34"/>
          <w:szCs w:val="34"/>
          <w:u w:color="275570"/>
        </w:rPr>
        <w:t>RunnerTest.canBeReferedToAsInterfaceType</w:t>
      </w:r>
      <w:proofErr w:type="spellEnd"/>
      <w:r>
        <w:rPr>
          <w:rFonts w:ascii="Arial" w:hAnsi="Arial" w:cs="Arial"/>
          <w:color w:val="535353"/>
          <w:sz w:val="34"/>
          <w:szCs w:val="34"/>
          <w:u w:color="275570"/>
        </w:rPr>
        <w:t>(RunnerTest.java:30)</w:t>
      </w:r>
    </w:p>
    <w:p w14:paraId="3C4F8C9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//RunnerTest.java</w:t>
      </w:r>
    </w:p>
    <w:p w14:paraId="52D0AE8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2AC56A0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7280A23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canBeReferedToAsInterfaceType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BDB3F5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IRun</w:t>
      </w:r>
      <w:proofErr w:type="spellEnd"/>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somethingThatRuns</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b/>
          <w:bCs/>
          <w:color w:val="354175"/>
          <w:sz w:val="33"/>
          <w:szCs w:val="33"/>
          <w:u w:color="275570"/>
        </w:rPr>
        <w:t>Triathlete</w:t>
      </w:r>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//MODIFIED</w:t>
      </w:r>
    </w:p>
    <w:p w14:paraId="3519CB1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somethingThatRuns</w:t>
      </w:r>
      <w:r>
        <w:rPr>
          <w:rFonts w:ascii="Arial" w:hAnsi="Arial" w:cs="Arial"/>
          <w:b/>
          <w:bCs/>
          <w:color w:val="000000"/>
          <w:sz w:val="33"/>
          <w:szCs w:val="33"/>
          <w:u w:color="275570"/>
        </w:rPr>
        <w:t>.</w:t>
      </w:r>
      <w:r>
        <w:rPr>
          <w:rFonts w:ascii="Arial" w:hAnsi="Arial" w:cs="Arial"/>
          <w:color w:val="0E6E6D"/>
          <w:sz w:val="33"/>
          <w:szCs w:val="33"/>
          <w:u w:color="275570"/>
        </w:rPr>
        <w:t>run</w:t>
      </w:r>
      <w:proofErr w:type="spellEnd"/>
      <w:r>
        <w:rPr>
          <w:rFonts w:ascii="Arial" w:hAnsi="Arial" w:cs="Arial"/>
          <w:b/>
          <w:bCs/>
          <w:color w:val="000000"/>
          <w:sz w:val="33"/>
          <w:szCs w:val="33"/>
          <w:u w:color="275570"/>
        </w:rPr>
        <w:t>(</w:t>
      </w:r>
      <w:proofErr w:type="gramEnd"/>
      <w:r>
        <w:rPr>
          <w:rFonts w:ascii="Arial" w:hAnsi="Arial" w:cs="Arial"/>
          <w:color w:val="118987"/>
          <w:sz w:val="33"/>
          <w:szCs w:val="33"/>
          <w:u w:color="275570"/>
        </w:rPr>
        <w:t>10</w:t>
      </w:r>
      <w:r>
        <w:rPr>
          <w:rFonts w:ascii="Arial" w:hAnsi="Arial" w:cs="Arial"/>
          <w:b/>
          <w:bCs/>
          <w:color w:val="000000"/>
          <w:sz w:val="33"/>
          <w:szCs w:val="33"/>
          <w:u w:color="275570"/>
        </w:rPr>
        <w:t>);</w:t>
      </w:r>
    </w:p>
    <w:p w14:paraId="39910D1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118987"/>
          <w:sz w:val="33"/>
          <w:szCs w:val="33"/>
          <w:u w:color="275570"/>
        </w:rPr>
        <w:t>10</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b/>
          <w:bCs/>
          <w:color w:val="354175"/>
          <w:sz w:val="33"/>
          <w:szCs w:val="33"/>
          <w:u w:color="275570"/>
        </w:rPr>
        <w:t>Runner</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somethingThatRuns</w:t>
      </w:r>
      <w:r>
        <w:rPr>
          <w:rFonts w:ascii="Arial" w:hAnsi="Arial" w:cs="Arial"/>
          <w:b/>
          <w:bCs/>
          <w:color w:val="000000"/>
          <w:sz w:val="33"/>
          <w:szCs w:val="33"/>
          <w:u w:color="275570"/>
        </w:rPr>
        <w:t>.</w:t>
      </w:r>
      <w:r>
        <w:rPr>
          <w:rFonts w:ascii="Arial" w:hAnsi="Arial" w:cs="Arial"/>
          <w:color w:val="0E6E6D"/>
          <w:sz w:val="33"/>
          <w:szCs w:val="33"/>
          <w:u w:color="275570"/>
        </w:rPr>
        <w:t>getDistanceTravelled</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p>
    <w:p w14:paraId="0CAF2B9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728986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2B6B58A6"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We’ll talk more about this when we talk about polymorphism</w:t>
      </w:r>
    </w:p>
    <w:p w14:paraId="503498BE"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 xml:space="preserve">Abstract classes and </w:t>
      </w:r>
      <w:proofErr w:type="spellStart"/>
      <w:r>
        <w:rPr>
          <w:rFonts w:ascii="Arial" w:hAnsi="Arial" w:cs="Arial"/>
          <w:b/>
          <w:bCs/>
          <w:color w:val="275570"/>
          <w:sz w:val="64"/>
          <w:szCs w:val="64"/>
          <w:u w:color="275570"/>
        </w:rPr>
        <w:t>superclasses</w:t>
      </w:r>
      <w:proofErr w:type="spellEnd"/>
      <w:r>
        <w:rPr>
          <w:rFonts w:ascii="Arial" w:hAnsi="Arial" w:cs="Arial"/>
          <w:b/>
          <w:bCs/>
          <w:color w:val="275570"/>
          <w:sz w:val="64"/>
          <w:szCs w:val="64"/>
          <w:u w:color="275570"/>
        </w:rPr>
        <w:t xml:space="preserve"> can implement interfaces</w:t>
      </w:r>
    </w:p>
    <w:p w14:paraId="0CD492F5"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proofErr w:type="spellStart"/>
      <w:r>
        <w:rPr>
          <w:rFonts w:ascii="Arial" w:hAnsi="Arial" w:cs="Arial"/>
          <w:b/>
          <w:bCs/>
          <w:color w:val="275570"/>
          <w:sz w:val="48"/>
          <w:szCs w:val="48"/>
          <w:u w:color="275570"/>
        </w:rPr>
        <w:t>Superclasses</w:t>
      </w:r>
      <w:proofErr w:type="spellEnd"/>
      <w:r>
        <w:rPr>
          <w:rFonts w:ascii="Arial" w:hAnsi="Arial" w:cs="Arial"/>
          <w:b/>
          <w:bCs/>
          <w:color w:val="275570"/>
          <w:sz w:val="48"/>
          <w:szCs w:val="48"/>
          <w:u w:color="275570"/>
        </w:rPr>
        <w:t xml:space="preserve"> implementing an interface</w:t>
      </w:r>
    </w:p>
    <w:p w14:paraId="521683FD"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One thing to note is that abstract classes and </w:t>
      </w:r>
      <w:proofErr w:type="spellStart"/>
      <w:r>
        <w:rPr>
          <w:rFonts w:ascii="Arial" w:hAnsi="Arial" w:cs="Arial"/>
          <w:color w:val="2A2A2A"/>
          <w:sz w:val="34"/>
          <w:szCs w:val="34"/>
          <w:u w:color="275570"/>
        </w:rPr>
        <w:t>superclasses</w:t>
      </w:r>
      <w:proofErr w:type="spellEnd"/>
      <w:r>
        <w:rPr>
          <w:rFonts w:ascii="Arial" w:hAnsi="Arial" w:cs="Arial"/>
          <w:color w:val="2A2A2A"/>
          <w:sz w:val="34"/>
          <w:szCs w:val="34"/>
          <w:u w:color="275570"/>
        </w:rPr>
        <w:t xml:space="preserve"> can also implement interfaces.</w:t>
      </w:r>
    </w:p>
    <w:p w14:paraId="44D26996"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UML: you can use UML to describe the below</w:t>
      </w:r>
    </w:p>
    <w:p w14:paraId="57296FD0"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If we created an interface </w:t>
      </w:r>
      <w:proofErr w:type="spellStart"/>
      <w:r>
        <w:rPr>
          <w:rFonts w:ascii="Arial" w:hAnsi="Arial" w:cs="Arial"/>
          <w:color w:val="2A2A2A"/>
          <w:sz w:val="34"/>
          <w:szCs w:val="34"/>
          <w:u w:color="275570"/>
        </w:rPr>
        <w:t>ITravelDistance</w:t>
      </w:r>
      <w:proofErr w:type="spellEnd"/>
      <w:r>
        <w:rPr>
          <w:rFonts w:ascii="Arial" w:hAnsi="Arial" w:cs="Arial"/>
          <w:color w:val="2A2A2A"/>
          <w:sz w:val="34"/>
          <w:szCs w:val="34"/>
          <w:u w:color="275570"/>
        </w:rPr>
        <w:t> which promise a method </w:t>
      </w:r>
      <w:proofErr w:type="spellStart"/>
      <w:proofErr w:type="gramStart"/>
      <w:r>
        <w:rPr>
          <w:rFonts w:ascii="Arial" w:hAnsi="Arial" w:cs="Arial"/>
          <w:color w:val="2A2A2A"/>
          <w:sz w:val="34"/>
          <w:szCs w:val="34"/>
          <w:u w:color="275570"/>
        </w:rPr>
        <w:t>getDistanceTravelled</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this interface could be implemented by Athlete class. This would mean that Athlete needs to implement above method, but also it would mean that all subclasses of </w:t>
      </w:r>
      <w:proofErr w:type="spellStart"/>
      <w:r>
        <w:rPr>
          <w:rFonts w:ascii="Arial" w:hAnsi="Arial" w:cs="Arial"/>
          <w:color w:val="2A2A2A"/>
          <w:sz w:val="34"/>
          <w:szCs w:val="34"/>
          <w:u w:color="275570"/>
        </w:rPr>
        <w:t>Atlhete</w:t>
      </w:r>
      <w:proofErr w:type="spellEnd"/>
      <w:r>
        <w:rPr>
          <w:rFonts w:ascii="Arial" w:hAnsi="Arial" w:cs="Arial"/>
          <w:color w:val="2A2A2A"/>
          <w:sz w:val="34"/>
          <w:szCs w:val="34"/>
          <w:u w:color="275570"/>
        </w:rPr>
        <w:t> can be referred to using </w:t>
      </w:r>
      <w:proofErr w:type="spellStart"/>
      <w:r>
        <w:rPr>
          <w:rFonts w:ascii="Arial" w:hAnsi="Arial" w:cs="Arial"/>
          <w:color w:val="2A2A2A"/>
          <w:sz w:val="34"/>
          <w:szCs w:val="34"/>
          <w:u w:color="275570"/>
        </w:rPr>
        <w:t>ITravelDistance</w:t>
      </w:r>
      <w:proofErr w:type="spellEnd"/>
      <w:r>
        <w:rPr>
          <w:rFonts w:ascii="Arial" w:hAnsi="Arial" w:cs="Arial"/>
          <w:color w:val="2A2A2A"/>
          <w:sz w:val="34"/>
          <w:szCs w:val="34"/>
          <w:u w:color="275570"/>
        </w:rPr>
        <w:t> as type (</w:t>
      </w:r>
      <w:proofErr w:type="spellStart"/>
      <w:r>
        <w:rPr>
          <w:rFonts w:ascii="Arial" w:hAnsi="Arial" w:cs="Arial"/>
          <w:color w:val="2A2A2A"/>
          <w:sz w:val="34"/>
          <w:szCs w:val="34"/>
          <w:u w:color="275570"/>
        </w:rPr>
        <w:t>eg.</w:t>
      </w:r>
      <w:proofErr w:type="spellEnd"/>
      <w:r>
        <w:rPr>
          <w:rFonts w:ascii="Arial" w:hAnsi="Arial" w:cs="Arial"/>
          <w:color w:val="2A2A2A"/>
          <w:sz w:val="34"/>
          <w:szCs w:val="34"/>
          <w:u w:color="275570"/>
        </w:rPr>
        <w:t xml:space="preserve"> Runner, Swimmer), </w:t>
      </w:r>
      <w:r>
        <w:rPr>
          <w:rFonts w:ascii="Arial" w:hAnsi="Arial" w:cs="Arial"/>
          <w:color w:val="2A2A2A"/>
          <w:sz w:val="34"/>
          <w:szCs w:val="34"/>
          <w:u w:color="275570"/>
        </w:rPr>
        <w:lastRenderedPageBreak/>
        <w:t>because they would also inherit implementation of that interface.</w:t>
      </w:r>
    </w:p>
    <w:p w14:paraId="6BB373F9"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Abstract classes implementing an interface</w:t>
      </w:r>
    </w:p>
    <w:p w14:paraId="5E75097F"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UML: this could be best explained with a simple class diagram</w:t>
      </w:r>
    </w:p>
    <w:p w14:paraId="4AFA38A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Abstract classes can also implement interfaces. Let’s imaging an abstract class Shape which has two </w:t>
      </w:r>
      <w:proofErr w:type="spellStart"/>
      <w:r>
        <w:rPr>
          <w:rFonts w:ascii="Arial" w:hAnsi="Arial" w:cs="Arial"/>
          <w:color w:val="2A2A2A"/>
          <w:sz w:val="34"/>
          <w:szCs w:val="34"/>
          <w:u w:color="275570"/>
        </w:rPr>
        <w:t>non abstract</w:t>
      </w:r>
      <w:proofErr w:type="spellEnd"/>
      <w:r>
        <w:rPr>
          <w:rFonts w:ascii="Arial" w:hAnsi="Arial" w:cs="Arial"/>
          <w:color w:val="2A2A2A"/>
          <w:sz w:val="34"/>
          <w:szCs w:val="34"/>
          <w:u w:color="275570"/>
        </w:rPr>
        <w:t xml:space="preserve"> children Square and Circle. Let’s have Shape implement an interface </w:t>
      </w:r>
      <w:proofErr w:type="spellStart"/>
      <w:r>
        <w:rPr>
          <w:rFonts w:ascii="Arial" w:hAnsi="Arial" w:cs="Arial"/>
          <w:color w:val="2A2A2A"/>
          <w:sz w:val="34"/>
          <w:szCs w:val="34"/>
          <w:u w:color="275570"/>
        </w:rPr>
        <w:t>IHasArea</w:t>
      </w:r>
      <w:proofErr w:type="spellEnd"/>
      <w:r>
        <w:rPr>
          <w:rFonts w:ascii="Arial" w:hAnsi="Arial" w:cs="Arial"/>
          <w:color w:val="2A2A2A"/>
          <w:sz w:val="34"/>
          <w:szCs w:val="34"/>
          <w:u w:color="275570"/>
        </w:rPr>
        <w:t xml:space="preserve"> which promises a method double </w:t>
      </w:r>
      <w:proofErr w:type="gramStart"/>
      <w:r>
        <w:rPr>
          <w:rFonts w:ascii="Arial" w:hAnsi="Arial" w:cs="Arial"/>
          <w:color w:val="2A2A2A"/>
          <w:sz w:val="34"/>
          <w:szCs w:val="34"/>
          <w:u w:color="275570"/>
        </w:rPr>
        <w:t>area(</w:t>
      </w:r>
      <w:proofErr w:type="gramEnd"/>
      <w:r>
        <w:rPr>
          <w:rFonts w:ascii="Arial" w:hAnsi="Arial" w:cs="Arial"/>
          <w:color w:val="2A2A2A"/>
          <w:sz w:val="34"/>
          <w:szCs w:val="34"/>
          <w:u w:color="275570"/>
        </w:rPr>
        <w:t>).</w:t>
      </w:r>
    </w:p>
    <w:p w14:paraId="7C5C77F8"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There are two options whenever an abstract class implements an interface:</w:t>
      </w:r>
    </w:p>
    <w:p w14:paraId="0273575D" w14:textId="77777777" w:rsidR="0054700D" w:rsidRDefault="0054700D" w:rsidP="0054700D">
      <w:pPr>
        <w:numPr>
          <w:ilvl w:val="0"/>
          <w:numId w:val="6"/>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Provide a full implementation of the </w:t>
      </w:r>
      <w:proofErr w:type="gramStart"/>
      <w:r>
        <w:rPr>
          <w:rFonts w:ascii="Arial" w:hAnsi="Arial" w:cs="Arial"/>
          <w:color w:val="2A2A2A"/>
          <w:sz w:val="34"/>
          <w:szCs w:val="34"/>
          <w:u w:color="275570"/>
        </w:rPr>
        <w:t>area(</w:t>
      </w:r>
      <w:proofErr w:type="gramEnd"/>
      <w:r>
        <w:rPr>
          <w:rFonts w:ascii="Arial" w:hAnsi="Arial" w:cs="Arial"/>
          <w:color w:val="2A2A2A"/>
          <w:sz w:val="34"/>
          <w:szCs w:val="34"/>
          <w:u w:color="275570"/>
        </w:rPr>
        <w:t>) method in the abstract class. That implementation will cascade to all subclasses.</w:t>
      </w:r>
      <w:r>
        <w:rPr>
          <w:rFonts w:ascii="MS Gothic" w:eastAsia="MS Gothic" w:hAnsi="MS Gothic" w:cs="MS Gothic" w:hint="eastAsia"/>
          <w:color w:val="2A2A2A"/>
          <w:sz w:val="34"/>
          <w:szCs w:val="34"/>
          <w:u w:color="275570"/>
        </w:rPr>
        <w:t> </w:t>
      </w:r>
      <w:r>
        <w:rPr>
          <w:rFonts w:ascii="Arial" w:hAnsi="Arial" w:cs="Arial"/>
          <w:color w:val="2A2A2A"/>
          <w:sz w:val="34"/>
          <w:szCs w:val="34"/>
          <w:u w:color="275570"/>
        </w:rPr>
        <w:t>This is not the best solution for the Shape, because each shape has a different formula for its area, hence it’s hard to come up with a default formula for the area.</w:t>
      </w:r>
      <w:r>
        <w:rPr>
          <w:rFonts w:ascii="MS Gothic" w:eastAsia="MS Gothic" w:hAnsi="MS Gothic" w:cs="MS Gothic" w:hint="eastAsia"/>
          <w:color w:val="2A2A2A"/>
          <w:sz w:val="34"/>
          <w:szCs w:val="34"/>
          <w:u w:color="275570"/>
        </w:rPr>
        <w:t> </w:t>
      </w:r>
    </w:p>
    <w:p w14:paraId="1DEB3E6A" w14:textId="77777777" w:rsidR="0054700D" w:rsidRDefault="0054700D" w:rsidP="0054700D">
      <w:pPr>
        <w:numPr>
          <w:ilvl w:val="0"/>
          <w:numId w:val="6"/>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Make the </w:t>
      </w:r>
      <w:proofErr w:type="gramStart"/>
      <w:r>
        <w:rPr>
          <w:rFonts w:ascii="Arial" w:hAnsi="Arial" w:cs="Arial"/>
          <w:color w:val="2A2A2A"/>
          <w:sz w:val="34"/>
          <w:szCs w:val="34"/>
          <w:u w:color="275570"/>
        </w:rPr>
        <w:t>area(</w:t>
      </w:r>
      <w:proofErr w:type="gramEnd"/>
      <w:r>
        <w:rPr>
          <w:rFonts w:ascii="Arial" w:hAnsi="Arial" w:cs="Arial"/>
          <w:color w:val="2A2A2A"/>
          <w:sz w:val="34"/>
          <w:szCs w:val="34"/>
          <w:u w:color="275570"/>
        </w:rPr>
        <w:t>) method and abstract inside of Shape class and provide full implementations of it in each of the sub-classes (Square, Circle).</w:t>
      </w:r>
      <w:r>
        <w:rPr>
          <w:rFonts w:ascii="MS Gothic" w:eastAsia="MS Gothic" w:hAnsi="MS Gothic" w:cs="MS Gothic" w:hint="eastAsia"/>
          <w:color w:val="2A2A2A"/>
          <w:sz w:val="34"/>
          <w:szCs w:val="34"/>
          <w:u w:color="275570"/>
        </w:rPr>
        <w:t> </w:t>
      </w:r>
    </w:p>
    <w:p w14:paraId="64C621C1"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Interfaces inheriting other Interfaces</w:t>
      </w:r>
    </w:p>
    <w:p w14:paraId="2009D144"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Optional Section: Feel free to skip this section during the class.</w:t>
      </w:r>
    </w:p>
    <w:p w14:paraId="33ADE39D"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Java classes can only inherit one super class. But </w:t>
      </w:r>
      <w:proofErr w:type="gramStart"/>
      <w:r>
        <w:rPr>
          <w:rFonts w:ascii="Arial" w:hAnsi="Arial" w:cs="Arial"/>
          <w:color w:val="2A2A2A"/>
          <w:sz w:val="34"/>
          <w:szCs w:val="34"/>
          <w:u w:color="275570"/>
        </w:rPr>
        <w:t>fortunately</w:t>
      </w:r>
      <w:proofErr w:type="gramEnd"/>
      <w:r>
        <w:rPr>
          <w:rFonts w:ascii="Arial" w:hAnsi="Arial" w:cs="Arial"/>
          <w:color w:val="2A2A2A"/>
          <w:sz w:val="34"/>
          <w:szCs w:val="34"/>
          <w:u w:color="275570"/>
        </w:rPr>
        <w:t xml:space="preserve"> interfaces are not exactly Java classes, so as an exception they can inherit from many other interfaces.</w:t>
      </w:r>
    </w:p>
    <w:p w14:paraId="3101C392"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Let’s imagine two scenarios:</w:t>
      </w:r>
    </w:p>
    <w:p w14:paraId="2BB88119"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UML: you can use UML to describe the below</w:t>
      </w:r>
    </w:p>
    <w:p w14:paraId="603D5361" w14:textId="77777777" w:rsidR="0054700D" w:rsidRDefault="0054700D" w:rsidP="0054700D">
      <w:pPr>
        <w:numPr>
          <w:ilvl w:val="0"/>
          <w:numId w:val="7"/>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Interface extending another interface</w:t>
      </w:r>
      <w:r>
        <w:rPr>
          <w:rFonts w:ascii="MS Gothic" w:eastAsia="MS Gothic" w:hAnsi="MS Gothic" w:cs="MS Gothic" w:hint="eastAsia"/>
          <w:color w:val="2A2A2A"/>
          <w:sz w:val="34"/>
          <w:szCs w:val="34"/>
          <w:u w:color="275570"/>
        </w:rPr>
        <w:t> </w:t>
      </w:r>
      <w:r>
        <w:rPr>
          <w:rFonts w:ascii="Arial" w:hAnsi="Arial" w:cs="Arial"/>
          <w:color w:val="535353"/>
          <w:sz w:val="34"/>
          <w:szCs w:val="34"/>
          <w:u w:color="275570"/>
        </w:rPr>
        <w:t>in IntelliJ Create a new Java class called </w:t>
      </w:r>
      <w:proofErr w:type="spellStart"/>
      <w:r>
        <w:rPr>
          <w:rFonts w:ascii="Arial" w:hAnsi="Arial" w:cs="Arial"/>
          <w:color w:val="535353"/>
          <w:sz w:val="34"/>
          <w:szCs w:val="34"/>
          <w:u w:color="275570"/>
        </w:rPr>
        <w:t>ICanDoHurdles</w:t>
      </w:r>
      <w:proofErr w:type="spellEnd"/>
      <w:r>
        <w:rPr>
          <w:rFonts w:ascii="Arial" w:hAnsi="Arial" w:cs="Arial"/>
          <w:color w:val="535353"/>
          <w:sz w:val="34"/>
          <w:szCs w:val="34"/>
          <w:u w:color="275570"/>
        </w:rPr>
        <w:t> and write:</w:t>
      </w:r>
      <w:r>
        <w:rPr>
          <w:rFonts w:ascii="MS Gothic" w:eastAsia="MS Gothic" w:hAnsi="MS Gothic" w:cs="MS Gothic" w:hint="eastAsia"/>
          <w:color w:val="535353"/>
          <w:sz w:val="34"/>
          <w:szCs w:val="34"/>
          <w:u w:color="275570"/>
        </w:rPr>
        <w:t>  </w:t>
      </w:r>
    </w:p>
    <w:p w14:paraId="2BB48C0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interface</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ICanDoHurdles</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IRun</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86CAF9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jump</w:t>
      </w:r>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0C987BB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b/>
          <w:bCs/>
          <w:color w:val="000000"/>
          <w:sz w:val="33"/>
          <w:szCs w:val="33"/>
          <w:u w:color="275570"/>
        </w:rPr>
        <w:t>}</w:t>
      </w:r>
    </w:p>
    <w:p w14:paraId="50CFB34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 class that implements interface `</w:t>
      </w:r>
      <w:proofErr w:type="spellStart"/>
      <w:r>
        <w:rPr>
          <w:rFonts w:ascii="Arial" w:hAnsi="Arial" w:cs="Arial"/>
          <w:color w:val="2A2A2A"/>
          <w:sz w:val="33"/>
          <w:szCs w:val="33"/>
          <w:u w:color="275570"/>
        </w:rPr>
        <w:t>IHurdles</w:t>
      </w:r>
      <w:proofErr w:type="spellEnd"/>
      <w:r>
        <w:rPr>
          <w:rFonts w:ascii="Arial" w:hAnsi="Arial" w:cs="Arial"/>
          <w:color w:val="2A2A2A"/>
          <w:sz w:val="33"/>
          <w:szCs w:val="33"/>
          <w:u w:color="275570"/>
        </w:rPr>
        <w:t xml:space="preserve">` needs to have all methods </w:t>
      </w:r>
      <w:proofErr w:type="spellStart"/>
      <w:r>
        <w:rPr>
          <w:rFonts w:ascii="Arial" w:hAnsi="Arial" w:cs="Arial"/>
          <w:color w:val="2A2A2A"/>
          <w:sz w:val="33"/>
          <w:szCs w:val="33"/>
          <w:u w:color="275570"/>
        </w:rPr>
        <w:t>promissd</w:t>
      </w:r>
      <w:proofErr w:type="spellEnd"/>
      <w:r>
        <w:rPr>
          <w:rFonts w:ascii="Arial" w:hAnsi="Arial" w:cs="Arial"/>
          <w:color w:val="2A2A2A"/>
          <w:sz w:val="33"/>
          <w:szCs w:val="33"/>
          <w:u w:color="275570"/>
        </w:rPr>
        <w:t xml:space="preserve"> by `</w:t>
      </w:r>
      <w:proofErr w:type="spellStart"/>
      <w:r>
        <w:rPr>
          <w:rFonts w:ascii="Arial" w:hAnsi="Arial" w:cs="Arial"/>
          <w:color w:val="2A2A2A"/>
          <w:sz w:val="33"/>
          <w:szCs w:val="33"/>
          <w:u w:color="275570"/>
        </w:rPr>
        <w:t>IHurdles</w:t>
      </w:r>
      <w:proofErr w:type="spellEnd"/>
      <w:r>
        <w:rPr>
          <w:rFonts w:ascii="Arial" w:hAnsi="Arial" w:cs="Arial"/>
          <w:color w:val="2A2A2A"/>
          <w:sz w:val="33"/>
          <w:szCs w:val="33"/>
          <w:u w:color="275570"/>
        </w:rPr>
        <w:t>` and its parent `</w:t>
      </w:r>
      <w:proofErr w:type="spellStart"/>
      <w:r>
        <w:rPr>
          <w:rFonts w:ascii="Arial" w:hAnsi="Arial" w:cs="Arial"/>
          <w:color w:val="2A2A2A"/>
          <w:sz w:val="33"/>
          <w:szCs w:val="33"/>
          <w:u w:color="275570"/>
        </w:rPr>
        <w:t>IRun</w:t>
      </w:r>
      <w:proofErr w:type="spellEnd"/>
      <w:r>
        <w:rPr>
          <w:rFonts w:ascii="Arial" w:hAnsi="Arial" w:cs="Arial"/>
          <w:color w:val="2A2A2A"/>
          <w:sz w:val="33"/>
          <w:szCs w:val="33"/>
          <w:u w:color="275570"/>
        </w:rPr>
        <w:t>`, so both `</w:t>
      </w:r>
      <w:proofErr w:type="gramStart"/>
      <w:r>
        <w:rPr>
          <w:rFonts w:ascii="Arial" w:hAnsi="Arial" w:cs="Arial"/>
          <w:color w:val="2A2A2A"/>
          <w:sz w:val="33"/>
          <w:szCs w:val="33"/>
          <w:u w:color="275570"/>
        </w:rPr>
        <w:t>jump(</w:t>
      </w:r>
      <w:proofErr w:type="gramEnd"/>
      <w:r>
        <w:rPr>
          <w:rFonts w:ascii="Arial" w:hAnsi="Arial" w:cs="Arial"/>
          <w:color w:val="2A2A2A"/>
          <w:sz w:val="33"/>
          <w:szCs w:val="33"/>
          <w:u w:color="275570"/>
        </w:rPr>
        <w:t>)` and `run(int distance)`.</w:t>
      </w:r>
    </w:p>
    <w:p w14:paraId="4B1CF49F" w14:textId="77777777" w:rsidR="0054700D" w:rsidRDefault="0054700D" w:rsidP="0054700D">
      <w:pPr>
        <w:numPr>
          <w:ilvl w:val="0"/>
          <w:numId w:val="8"/>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Interface combining multiple other interfaces</w:t>
      </w:r>
      <w:r>
        <w:rPr>
          <w:rFonts w:ascii="MS Gothic" w:eastAsia="MS Gothic" w:hAnsi="MS Gothic" w:cs="MS Gothic" w:hint="eastAsia"/>
          <w:color w:val="2A2A2A"/>
          <w:sz w:val="34"/>
          <w:szCs w:val="34"/>
          <w:u w:color="275570"/>
        </w:rPr>
        <w:t> </w:t>
      </w:r>
      <w:r>
        <w:rPr>
          <w:rFonts w:ascii="Arial" w:hAnsi="Arial" w:cs="Arial"/>
          <w:color w:val="535353"/>
          <w:sz w:val="34"/>
          <w:szCs w:val="34"/>
          <w:u w:color="275570"/>
        </w:rPr>
        <w:t>in IntelliJ Create a new Java class called </w:t>
      </w:r>
      <w:proofErr w:type="spellStart"/>
      <w:r>
        <w:rPr>
          <w:rFonts w:ascii="Arial" w:hAnsi="Arial" w:cs="Arial"/>
          <w:color w:val="535353"/>
          <w:sz w:val="34"/>
          <w:szCs w:val="34"/>
          <w:u w:color="275570"/>
        </w:rPr>
        <w:t>ICanDoTriathlon</w:t>
      </w:r>
      <w:proofErr w:type="spellEnd"/>
      <w:r>
        <w:rPr>
          <w:rFonts w:ascii="Arial" w:hAnsi="Arial" w:cs="Arial"/>
          <w:color w:val="535353"/>
          <w:sz w:val="34"/>
          <w:szCs w:val="34"/>
          <w:u w:color="275570"/>
        </w:rPr>
        <w:t> and write:</w:t>
      </w:r>
      <w:r>
        <w:rPr>
          <w:rFonts w:ascii="MS Gothic" w:eastAsia="MS Gothic" w:hAnsi="MS Gothic" w:cs="MS Gothic" w:hint="eastAsia"/>
          <w:color w:val="535353"/>
          <w:sz w:val="34"/>
          <w:szCs w:val="34"/>
          <w:u w:color="275570"/>
        </w:rPr>
        <w:t>  </w:t>
      </w:r>
    </w:p>
    <w:p w14:paraId="30E1451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interface</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ICanDoTriathlon</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extends</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IRun</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ISwim</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proofErr w:type="gramStart"/>
      <w:r>
        <w:rPr>
          <w:rFonts w:ascii="Arial" w:hAnsi="Arial" w:cs="Arial"/>
          <w:b/>
          <w:bCs/>
          <w:color w:val="354175"/>
          <w:sz w:val="33"/>
          <w:szCs w:val="33"/>
          <w:u w:color="275570"/>
        </w:rPr>
        <w:t>ICycle</w:t>
      </w:r>
      <w:proofErr w:type="spellEnd"/>
      <w:r>
        <w:rPr>
          <w:rFonts w:ascii="Arial" w:hAnsi="Arial" w:cs="Arial"/>
          <w:b/>
          <w:bCs/>
          <w:color w:val="000000"/>
          <w:sz w:val="33"/>
          <w:szCs w:val="33"/>
          <w:u w:color="275570"/>
        </w:rPr>
        <w:t>{</w:t>
      </w:r>
      <w:proofErr w:type="gramEnd"/>
    </w:p>
    <w:p w14:paraId="4D24483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b/>
          <w:bCs/>
          <w:color w:val="000000"/>
          <w:sz w:val="33"/>
          <w:szCs w:val="33"/>
          <w:u w:color="275570"/>
        </w:rPr>
        <w:t>}</w:t>
      </w:r>
    </w:p>
    <w:p w14:paraId="03F33D0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Now if we'd like some class to implement all 3 interfaces (`</w:t>
      </w:r>
      <w:proofErr w:type="spellStart"/>
      <w:r>
        <w:rPr>
          <w:rFonts w:ascii="Arial" w:hAnsi="Arial" w:cs="Arial"/>
          <w:color w:val="2A2A2A"/>
          <w:sz w:val="33"/>
          <w:szCs w:val="33"/>
          <w:u w:color="275570"/>
        </w:rPr>
        <w:t>IRun</w:t>
      </w:r>
      <w:proofErr w:type="spellEnd"/>
      <w:r>
        <w:rPr>
          <w:rFonts w:ascii="Arial" w:hAnsi="Arial" w:cs="Arial"/>
          <w:color w:val="2A2A2A"/>
          <w:sz w:val="33"/>
          <w:szCs w:val="33"/>
          <w:u w:color="275570"/>
        </w:rPr>
        <w:t>`, `</w:t>
      </w:r>
      <w:proofErr w:type="spellStart"/>
      <w:r>
        <w:rPr>
          <w:rFonts w:ascii="Arial" w:hAnsi="Arial" w:cs="Arial"/>
          <w:color w:val="2A2A2A"/>
          <w:sz w:val="33"/>
          <w:szCs w:val="33"/>
          <w:u w:color="275570"/>
        </w:rPr>
        <w:t>ISwim</w:t>
      </w:r>
      <w:proofErr w:type="spellEnd"/>
      <w:r>
        <w:rPr>
          <w:rFonts w:ascii="Arial" w:hAnsi="Arial" w:cs="Arial"/>
          <w:color w:val="2A2A2A"/>
          <w:sz w:val="33"/>
          <w:szCs w:val="33"/>
          <w:u w:color="275570"/>
        </w:rPr>
        <w:t>`, `</w:t>
      </w:r>
      <w:proofErr w:type="spellStart"/>
      <w:r>
        <w:rPr>
          <w:rFonts w:ascii="Arial" w:hAnsi="Arial" w:cs="Arial"/>
          <w:color w:val="2A2A2A"/>
          <w:sz w:val="33"/>
          <w:szCs w:val="33"/>
          <w:u w:color="275570"/>
        </w:rPr>
        <w:t>ICycle</w:t>
      </w:r>
      <w:proofErr w:type="spellEnd"/>
      <w:r>
        <w:rPr>
          <w:rFonts w:ascii="Arial" w:hAnsi="Arial" w:cs="Arial"/>
          <w:color w:val="2A2A2A"/>
          <w:sz w:val="33"/>
          <w:szCs w:val="33"/>
          <w:u w:color="275570"/>
        </w:rPr>
        <w:t>`) we could simply have that class implement `</w:t>
      </w:r>
      <w:proofErr w:type="spellStart"/>
      <w:r>
        <w:rPr>
          <w:rFonts w:ascii="Arial" w:hAnsi="Arial" w:cs="Arial"/>
          <w:color w:val="2A2A2A"/>
          <w:sz w:val="33"/>
          <w:szCs w:val="33"/>
          <w:u w:color="275570"/>
        </w:rPr>
        <w:t>ICanDoTriathlon</w:t>
      </w:r>
      <w:proofErr w:type="spellEnd"/>
      <w:r>
        <w:rPr>
          <w:rFonts w:ascii="Arial" w:hAnsi="Arial" w:cs="Arial"/>
          <w:color w:val="2A2A2A"/>
          <w:sz w:val="33"/>
          <w:szCs w:val="33"/>
          <w:u w:color="275570"/>
        </w:rPr>
        <w:t>`.</w:t>
      </w:r>
    </w:p>
    <w:p w14:paraId="2579D1BF" w14:textId="77777777" w:rsidR="0054700D" w:rsidRDefault="0054700D" w:rsidP="0054700D">
      <w:pPr>
        <w:numPr>
          <w:ilvl w:val="0"/>
          <w:numId w:val="9"/>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A combination of both of these approaches (where you both add new methods and combine many other interfaces).</w:t>
      </w:r>
    </w:p>
    <w:p w14:paraId="4D7064CD"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As we mentioned above in the SOLID section. It is good to separate interfaces into small ones which promise just a few methods each.</w:t>
      </w:r>
    </w:p>
    <w:p w14:paraId="6BD7F332" w14:textId="77777777" w:rsidR="0054700D" w:rsidRDefault="0054700D" w:rsidP="0054700D">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Recap</w:t>
      </w:r>
    </w:p>
    <w:p w14:paraId="5699C67D" w14:textId="77777777" w:rsidR="0054700D" w:rsidRDefault="0054700D" w:rsidP="0054700D">
      <w:pPr>
        <w:numPr>
          <w:ilvl w:val="0"/>
          <w:numId w:val="10"/>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An interface is a bit like a class except that it only contains descriptions of methods, not their full implementations.</w:t>
      </w:r>
      <w:r>
        <w:rPr>
          <w:rFonts w:ascii="MS Gothic" w:eastAsia="MS Gothic" w:hAnsi="MS Gothic" w:cs="MS Gothic" w:hint="eastAsia"/>
          <w:color w:val="2A2A2A"/>
          <w:sz w:val="34"/>
          <w:szCs w:val="34"/>
          <w:u w:color="275570"/>
        </w:rPr>
        <w:t> </w:t>
      </w:r>
    </w:p>
    <w:p w14:paraId="64609707" w14:textId="77777777" w:rsidR="0054700D" w:rsidRDefault="0054700D" w:rsidP="0054700D">
      <w:pPr>
        <w:numPr>
          <w:ilvl w:val="0"/>
          <w:numId w:val="10"/>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Interfaces are implemented by classes and form a contract in that, if a class implements an interface, then it must implement </w:t>
      </w:r>
      <w:r>
        <w:rPr>
          <w:rFonts w:ascii="Arial" w:hAnsi="Arial" w:cs="Arial"/>
          <w:i/>
          <w:iCs/>
          <w:color w:val="2A2A2A"/>
          <w:sz w:val="34"/>
          <w:szCs w:val="34"/>
          <w:u w:color="275570"/>
        </w:rPr>
        <w:t>ALL</w:t>
      </w:r>
      <w:r>
        <w:rPr>
          <w:rFonts w:ascii="Arial" w:hAnsi="Arial" w:cs="Arial"/>
          <w:color w:val="2A2A2A"/>
          <w:sz w:val="34"/>
          <w:szCs w:val="34"/>
          <w:u w:color="275570"/>
        </w:rPr>
        <w:t> the methods declared by that interface.</w:t>
      </w:r>
      <w:r>
        <w:rPr>
          <w:rFonts w:ascii="MS Gothic" w:eastAsia="MS Gothic" w:hAnsi="MS Gothic" w:cs="MS Gothic" w:hint="eastAsia"/>
          <w:color w:val="2A2A2A"/>
          <w:sz w:val="34"/>
          <w:szCs w:val="34"/>
          <w:u w:color="275570"/>
        </w:rPr>
        <w:t> </w:t>
      </w:r>
    </w:p>
    <w:p w14:paraId="688EDDC7" w14:textId="77777777" w:rsidR="0054700D" w:rsidRDefault="0054700D" w:rsidP="0054700D">
      <w:pPr>
        <w:numPr>
          <w:ilvl w:val="0"/>
          <w:numId w:val="10"/>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Classes can implement multiple interfaces</w:t>
      </w:r>
      <w:r>
        <w:rPr>
          <w:rFonts w:ascii="MS Gothic" w:eastAsia="MS Gothic" w:hAnsi="MS Gothic" w:cs="MS Gothic" w:hint="eastAsia"/>
          <w:color w:val="2A2A2A"/>
          <w:sz w:val="34"/>
          <w:szCs w:val="34"/>
          <w:u w:color="275570"/>
        </w:rPr>
        <w:t> </w:t>
      </w:r>
    </w:p>
    <w:p w14:paraId="4BDF0D42" w14:textId="77777777" w:rsidR="0054700D" w:rsidRDefault="0054700D" w:rsidP="0054700D">
      <w:pPr>
        <w:numPr>
          <w:ilvl w:val="0"/>
          <w:numId w:val="10"/>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It is better to implement multiple, smaller interfaces, than larger </w:t>
      </w:r>
      <w:proofErr w:type="gramStart"/>
      <w:r>
        <w:rPr>
          <w:rFonts w:ascii="Arial" w:hAnsi="Arial" w:cs="Arial"/>
          <w:color w:val="2A2A2A"/>
          <w:sz w:val="34"/>
          <w:szCs w:val="34"/>
          <w:u w:color="275570"/>
        </w:rPr>
        <w:t>less</w:t>
      </w:r>
      <w:proofErr w:type="gramEnd"/>
      <w:r>
        <w:rPr>
          <w:rFonts w:ascii="Arial" w:hAnsi="Arial" w:cs="Arial"/>
          <w:color w:val="2A2A2A"/>
          <w:sz w:val="34"/>
          <w:szCs w:val="34"/>
          <w:u w:color="275570"/>
        </w:rPr>
        <w:t xml:space="preserve"> specific ones.</w:t>
      </w:r>
      <w:r>
        <w:rPr>
          <w:rFonts w:ascii="MS Gothic" w:eastAsia="MS Gothic" w:hAnsi="MS Gothic" w:cs="MS Gothic" w:hint="eastAsia"/>
          <w:color w:val="2A2A2A"/>
          <w:sz w:val="34"/>
          <w:szCs w:val="34"/>
          <w:u w:color="275570"/>
        </w:rPr>
        <w:t> </w:t>
      </w:r>
    </w:p>
    <w:p w14:paraId="5ECF7831" w14:textId="77777777" w:rsidR="0054700D" w:rsidRDefault="0054700D" w:rsidP="0054700D">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Interfaces vs Abstract Classes</w:t>
      </w:r>
    </w:p>
    <w:p w14:paraId="5842CDC2"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Objectives</w:t>
      </w:r>
    </w:p>
    <w:p w14:paraId="15DC8324"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Understand the difference between an abstract class and an interface</w:t>
      </w:r>
    </w:p>
    <w:p w14:paraId="479FB2A0"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What’s the difference?</w:t>
      </w:r>
    </w:p>
    <w:p w14:paraId="549486F4"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Often in interviews you will be asked to explain the difference between an abstract class and an interface.</w:t>
      </w:r>
    </w:p>
    <w:p w14:paraId="610A2EE2"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lastRenderedPageBreak/>
        <w:t>Guidelines</w:t>
      </w:r>
    </w:p>
    <w:p w14:paraId="5EB571AF"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Here are some guidelines on when to use an abstract class and when to use interfaces in Java:</w:t>
      </w:r>
    </w:p>
    <w:p w14:paraId="71D741C1"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An abstract class is good if you think you will plan on using inheritance since it provides a common base class implementation to derived classes.</w:t>
      </w:r>
    </w:p>
    <w:p w14:paraId="6A027AA1"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An abstract class is also good if you want to be able to declare non-public methods. In an interface, all methods must be public.</w:t>
      </w:r>
    </w:p>
    <w:p w14:paraId="7C275384"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If you think you will need to add methods in the future, then an abstract class is a better choice. Because if you add new method headings to an interface, then all of the classes that already implement that interface will have to be changed to implement the new methods. That can be quite a hassle.</w:t>
      </w:r>
    </w:p>
    <w:p w14:paraId="0BBBF7C7"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Interfaces are a good choice when you think that the API will not change for a while.</w:t>
      </w:r>
    </w:p>
    <w:p w14:paraId="451D347B"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Interfaces are also good when you want to have something similar to multiple inheritance, since you can implement multiple interfaces.</w:t>
      </w:r>
    </w:p>
    <w:p w14:paraId="0C732C73"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In Summary</w:t>
      </w:r>
    </w:p>
    <w:p w14:paraId="397D027B"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If you ever get asked the difference in an interview…</w:t>
      </w:r>
    </w:p>
    <w:p w14:paraId="0BD50633"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Abstract classes:</w:t>
      </w:r>
    </w:p>
    <w:p w14:paraId="065B7A05"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Subclass can have only ONE superclass</w:t>
      </w:r>
    </w:p>
    <w:p w14:paraId="7E64BAB9"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Can contain properties</w:t>
      </w:r>
    </w:p>
    <w:p w14:paraId="795C5226"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Can contain default implementations</w:t>
      </w:r>
    </w:p>
    <w:p w14:paraId="65C88140"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Can define abstract methods which must be implemented on subclass</w:t>
      </w:r>
    </w:p>
    <w:p w14:paraId="5813616B"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Give the superclass type to the subclass</w:t>
      </w:r>
    </w:p>
    <w:p w14:paraId="7A8D38A8"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Interfaces:</w:t>
      </w:r>
    </w:p>
    <w:p w14:paraId="16C38FBA" w14:textId="77777777" w:rsidR="0054700D" w:rsidRDefault="0054700D" w:rsidP="0054700D">
      <w:pPr>
        <w:numPr>
          <w:ilvl w:val="0"/>
          <w:numId w:val="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Implementing class can have MANY interfaces</w:t>
      </w:r>
    </w:p>
    <w:p w14:paraId="676D8E70" w14:textId="77777777" w:rsidR="0054700D" w:rsidRDefault="0054700D" w:rsidP="0054700D">
      <w:pPr>
        <w:numPr>
          <w:ilvl w:val="0"/>
          <w:numId w:val="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Cannot contain properties</w:t>
      </w:r>
    </w:p>
    <w:p w14:paraId="70FE3D8B" w14:textId="77777777" w:rsidR="0054700D" w:rsidRDefault="0054700D" w:rsidP="0054700D">
      <w:pPr>
        <w:numPr>
          <w:ilvl w:val="0"/>
          <w:numId w:val="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Cannot contain default implementations</w:t>
      </w:r>
    </w:p>
    <w:p w14:paraId="648BFC0C" w14:textId="77777777" w:rsidR="0054700D" w:rsidRDefault="0054700D" w:rsidP="0054700D">
      <w:pPr>
        <w:numPr>
          <w:ilvl w:val="0"/>
          <w:numId w:val="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Defines method signatures which must be implemented on class using it</w:t>
      </w:r>
    </w:p>
    <w:p w14:paraId="6951509E" w14:textId="77777777" w:rsidR="0054700D" w:rsidRDefault="0054700D" w:rsidP="0054700D">
      <w:pPr>
        <w:numPr>
          <w:ilvl w:val="0"/>
          <w:numId w:val="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Gives the implementing class the interface type</w:t>
      </w:r>
    </w:p>
    <w:p w14:paraId="41CAABBA" w14:textId="77777777" w:rsidR="0054700D" w:rsidRDefault="0054700D" w:rsidP="0054700D">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Lab - Stereo</w:t>
      </w:r>
    </w:p>
    <w:p w14:paraId="172AE633"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You are being asked to model a stereo system made up of separate components. The stereo will contain a radio and at least one of the following: record deck, CD player, cassette </w:t>
      </w:r>
      <w:proofErr w:type="gramStart"/>
      <w:r>
        <w:rPr>
          <w:rFonts w:ascii="Arial" w:hAnsi="Arial" w:cs="Arial"/>
          <w:color w:val="2A2A2A"/>
          <w:sz w:val="34"/>
          <w:szCs w:val="34"/>
          <w:u w:color="275570"/>
        </w:rPr>
        <w:t>deck(</w:t>
      </w:r>
      <w:proofErr w:type="gramEnd"/>
      <w:r>
        <w:rPr>
          <w:rFonts w:ascii="Arial" w:hAnsi="Arial" w:cs="Arial"/>
          <w:color w:val="2A2A2A"/>
          <w:sz w:val="34"/>
          <w:szCs w:val="34"/>
          <w:u w:color="275570"/>
        </w:rPr>
        <w:t>if it’s a really old stereo). It will also be possible to connect an external sound source e.g. mp3 player, phone.</w:t>
      </w:r>
    </w:p>
    <w:p w14:paraId="63CDEE05"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Objectives</w:t>
      </w:r>
    </w:p>
    <w:p w14:paraId="6E311832"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Practice creating abstract classes</w:t>
      </w:r>
    </w:p>
    <w:p w14:paraId="6C7A22F5"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Practice creating abstract methods</w:t>
      </w:r>
    </w:p>
    <w:p w14:paraId="249C0751"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Practice using abstract classes</w:t>
      </w:r>
    </w:p>
    <w:p w14:paraId="10D18113"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Practice creating interfaces</w:t>
      </w:r>
    </w:p>
    <w:p w14:paraId="505176CA"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Practice implementing interfaces in classes</w:t>
      </w:r>
    </w:p>
    <w:p w14:paraId="604708C2"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You will need to:</w:t>
      </w:r>
    </w:p>
    <w:p w14:paraId="2027F177"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a class Radio, which has a method tune. This may simply return a string of the station being tuned to (e.g. Radio 1).</w:t>
      </w:r>
      <w:r>
        <w:rPr>
          <w:rFonts w:ascii="MS Gothic" w:eastAsia="MS Gothic" w:hAnsi="MS Gothic" w:cs="MS Gothic" w:hint="eastAsia"/>
          <w:color w:val="2A2A2A"/>
          <w:sz w:val="34"/>
          <w:szCs w:val="34"/>
          <w:u w:color="275570"/>
        </w:rPr>
        <w:t> </w:t>
      </w:r>
    </w:p>
    <w:p w14:paraId="376726CA"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classes for different components e.g. record deck, CD player etc. Each class will have instance variables particular to that component e.g. a record deck may have play speeds, a CD player may have a number of CDs it can play at a time (think of the old-fashioned multi-changers). As the stereo is made up of separate components, each component should have its own make and model, and methods to operate them e.g. a CD player might have a play method. (If different components have the same methods then this might suggest that they implement the same interface);</w:t>
      </w:r>
      <w:r>
        <w:rPr>
          <w:rFonts w:ascii="MS Gothic" w:eastAsia="MS Gothic" w:hAnsi="MS Gothic" w:cs="MS Gothic" w:hint="eastAsia"/>
          <w:color w:val="2A2A2A"/>
          <w:sz w:val="34"/>
          <w:szCs w:val="34"/>
          <w:u w:color="275570"/>
        </w:rPr>
        <w:t> </w:t>
      </w:r>
    </w:p>
    <w:p w14:paraId="0B47F4F1"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an abstract class Component which contains attributes you see as being common to all the main items in the stereo system. The classes created in step 2 above can then inherit from this Component class.</w:t>
      </w:r>
      <w:r>
        <w:rPr>
          <w:rFonts w:ascii="MS Gothic" w:eastAsia="MS Gothic" w:hAnsi="MS Gothic" w:cs="MS Gothic" w:hint="eastAsia"/>
          <w:color w:val="2A2A2A"/>
          <w:sz w:val="34"/>
          <w:szCs w:val="34"/>
          <w:u w:color="275570"/>
        </w:rPr>
        <w:t> </w:t>
      </w:r>
    </w:p>
    <w:p w14:paraId="628C880E"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Create a Stereo class, which contains all the components created above. It should also a name, have methods to use all the components in the stereo e.g. tune radio, play CD etc, raise, lower volume.</w:t>
      </w:r>
      <w:r>
        <w:rPr>
          <w:rFonts w:ascii="MS Gothic" w:eastAsia="MS Gothic" w:hAnsi="MS Gothic" w:cs="MS Gothic" w:hint="eastAsia"/>
          <w:color w:val="2A2A2A"/>
          <w:sz w:val="34"/>
          <w:szCs w:val="34"/>
          <w:u w:color="275570"/>
        </w:rPr>
        <w:t> </w:t>
      </w:r>
    </w:p>
    <w:p w14:paraId="444C7E5E"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Create an interface </w:t>
      </w:r>
      <w:proofErr w:type="spellStart"/>
      <w:r>
        <w:rPr>
          <w:rFonts w:ascii="Arial" w:hAnsi="Arial" w:cs="Arial"/>
          <w:color w:val="2A2A2A"/>
          <w:sz w:val="34"/>
          <w:szCs w:val="34"/>
          <w:u w:color="275570"/>
        </w:rPr>
        <w:t>IConnect</w:t>
      </w:r>
      <w:proofErr w:type="spellEnd"/>
      <w:r>
        <w:rPr>
          <w:rFonts w:ascii="Arial" w:hAnsi="Arial" w:cs="Arial"/>
          <w:color w:val="2A2A2A"/>
          <w:sz w:val="34"/>
          <w:szCs w:val="34"/>
          <w:u w:color="275570"/>
        </w:rPr>
        <w:t>. This should have a method connect which takes in an instance of a Stereo and return a string which contains the name of the stereo it is connected to.</w:t>
      </w:r>
      <w:r>
        <w:rPr>
          <w:rFonts w:ascii="MS Gothic" w:eastAsia="MS Gothic" w:hAnsi="MS Gothic" w:cs="MS Gothic" w:hint="eastAsia"/>
          <w:color w:val="2A2A2A"/>
          <w:sz w:val="34"/>
          <w:szCs w:val="34"/>
          <w:u w:color="275570"/>
        </w:rPr>
        <w:t> </w:t>
      </w:r>
    </w:p>
    <w:p w14:paraId="4598AA99"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Create a device e.g. mp3 player which implements the </w:t>
      </w:r>
      <w:proofErr w:type="spellStart"/>
      <w:r>
        <w:rPr>
          <w:rFonts w:ascii="Arial" w:hAnsi="Arial" w:cs="Arial"/>
          <w:color w:val="2A2A2A"/>
          <w:sz w:val="34"/>
          <w:szCs w:val="34"/>
          <w:u w:color="275570"/>
        </w:rPr>
        <w:t>IConnect</w:t>
      </w:r>
      <w:proofErr w:type="spellEnd"/>
      <w:r>
        <w:rPr>
          <w:rFonts w:ascii="Arial" w:hAnsi="Arial" w:cs="Arial"/>
          <w:color w:val="2A2A2A"/>
          <w:sz w:val="34"/>
          <w:szCs w:val="34"/>
          <w:u w:color="275570"/>
        </w:rPr>
        <w:t xml:space="preserve"> interface.</w:t>
      </w:r>
      <w:r>
        <w:rPr>
          <w:rFonts w:ascii="MS Gothic" w:eastAsia="MS Gothic" w:hAnsi="MS Gothic" w:cs="MS Gothic" w:hint="eastAsia"/>
          <w:color w:val="2A2A2A"/>
          <w:sz w:val="34"/>
          <w:szCs w:val="34"/>
          <w:u w:color="275570"/>
        </w:rPr>
        <w:t> </w:t>
      </w:r>
    </w:p>
    <w:p w14:paraId="0CD5903E"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Possible Extensions</w:t>
      </w:r>
    </w:p>
    <w:p w14:paraId="780B5A22"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Perhaps you could add output devices e.g. speakers, headphones, and have one connected to the stereo.</w:t>
      </w:r>
    </w:p>
    <w:p w14:paraId="668DD2B8"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Anything else you can think of.</w:t>
      </w:r>
    </w:p>
    <w:p w14:paraId="69D9CD29"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Remember</w:t>
      </w:r>
    </w:p>
    <w:p w14:paraId="63A08272"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Use TDD, with separate test files for each class.</w:t>
      </w:r>
    </w:p>
    <w:p w14:paraId="5317EE75" w14:textId="77777777" w:rsidR="0054700D" w:rsidRDefault="0054700D" w:rsidP="0054700D">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Polymorphism</w:t>
      </w:r>
    </w:p>
    <w:p w14:paraId="5823EB60"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Learning Objectives</w:t>
      </w:r>
    </w:p>
    <w:p w14:paraId="750998CA"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Understand the need for polymorphism</w:t>
      </w:r>
    </w:p>
    <w:p w14:paraId="0C377233"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Understand the power of polymorphism</w:t>
      </w:r>
    </w:p>
    <w:p w14:paraId="4624C8E5"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Use polymorphic methods and collections</w:t>
      </w:r>
    </w:p>
    <w:p w14:paraId="0C3BE624" w14:textId="77777777" w:rsidR="0054700D" w:rsidRDefault="0054700D" w:rsidP="0054700D">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Intro</w:t>
      </w:r>
    </w:p>
    <w:p w14:paraId="70F8AA99"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Hand out start code and let students look through it for a few minutes</w:t>
      </w:r>
    </w:p>
    <w:p w14:paraId="0EB5A047"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proofErr w:type="gramStart"/>
      <w:r>
        <w:rPr>
          <w:rFonts w:ascii="Arial" w:hAnsi="Arial" w:cs="Arial"/>
          <w:color w:val="2A2A2A"/>
          <w:sz w:val="34"/>
          <w:szCs w:val="34"/>
          <w:u w:color="275570"/>
        </w:rPr>
        <w:t>Basically</w:t>
      </w:r>
      <w:proofErr w:type="gramEnd"/>
      <w:r>
        <w:rPr>
          <w:rFonts w:ascii="Arial" w:hAnsi="Arial" w:cs="Arial"/>
          <w:color w:val="2A2A2A"/>
          <w:sz w:val="34"/>
          <w:szCs w:val="34"/>
          <w:u w:color="275570"/>
        </w:rPr>
        <w:t xml:space="preserve"> we’re modelling a simple computer network. We’ve got a class Network which has two collections both stored in </w:t>
      </w:r>
      <w:proofErr w:type="spellStart"/>
      <w:r>
        <w:rPr>
          <w:rFonts w:ascii="Arial" w:hAnsi="Arial" w:cs="Arial"/>
          <w:color w:val="2A2A2A"/>
          <w:sz w:val="34"/>
          <w:szCs w:val="34"/>
          <w:u w:color="275570"/>
        </w:rPr>
        <w:t>ArrayLists</w:t>
      </w:r>
      <w:proofErr w:type="spellEnd"/>
      <w:r>
        <w:rPr>
          <w:rFonts w:ascii="Arial" w:hAnsi="Arial" w:cs="Arial"/>
          <w:color w:val="2A2A2A"/>
          <w:sz w:val="34"/>
          <w:szCs w:val="34"/>
          <w:u w:color="275570"/>
        </w:rPr>
        <w:t>, one to store Desktops, and the other to store Printers.</w:t>
      </w:r>
    </w:p>
    <w:p w14:paraId="68D27E76"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ASIDE - Method Overloading</w:t>
      </w:r>
    </w:p>
    <w:p w14:paraId="6E4A5752"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You will notice that there are two methods called connect, each taking a different parameter type, one takes a Desktop, the other takes a Printer. Java lets us do this because it knows that depending on the argument we pass </w:t>
      </w:r>
      <w:proofErr w:type="gramStart"/>
      <w:r>
        <w:rPr>
          <w:rFonts w:ascii="Arial" w:hAnsi="Arial" w:cs="Arial"/>
          <w:color w:val="2A2A2A"/>
          <w:sz w:val="34"/>
          <w:szCs w:val="34"/>
          <w:u w:color="275570"/>
        </w:rPr>
        <w:t>in,</w:t>
      </w:r>
      <w:proofErr w:type="gramEnd"/>
      <w:r>
        <w:rPr>
          <w:rFonts w:ascii="Arial" w:hAnsi="Arial" w:cs="Arial"/>
          <w:color w:val="2A2A2A"/>
          <w:sz w:val="34"/>
          <w:szCs w:val="34"/>
          <w:u w:color="275570"/>
        </w:rPr>
        <w:t xml:space="preserve"> the correct version of the method is called. This is known as method </w:t>
      </w:r>
      <w:r>
        <w:rPr>
          <w:rFonts w:ascii="Arial" w:hAnsi="Arial" w:cs="Arial"/>
          <w:b/>
          <w:bCs/>
          <w:color w:val="2A2A2A"/>
          <w:sz w:val="34"/>
          <w:szCs w:val="34"/>
          <w:u w:color="275570"/>
        </w:rPr>
        <w:t>overloading</w:t>
      </w:r>
      <w:r>
        <w:rPr>
          <w:rFonts w:ascii="Arial" w:hAnsi="Arial" w:cs="Arial"/>
          <w:color w:val="2A2A2A"/>
          <w:sz w:val="34"/>
          <w:szCs w:val="34"/>
          <w:u w:color="275570"/>
        </w:rPr>
        <w:t>.</w:t>
      </w:r>
    </w:p>
    <w:p w14:paraId="3504D88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//Network.java</w:t>
      </w:r>
    </w:p>
    <w:p w14:paraId="15F48B7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6198145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connect</w:t>
      </w:r>
      <w:r>
        <w:rPr>
          <w:rFonts w:ascii="Arial" w:hAnsi="Arial" w:cs="Arial"/>
          <w:b/>
          <w:bCs/>
          <w:color w:val="000000"/>
          <w:sz w:val="33"/>
          <w:szCs w:val="33"/>
          <w:u w:color="275570"/>
        </w:rPr>
        <w:t>(</w:t>
      </w:r>
      <w:proofErr w:type="gramEnd"/>
      <w:r>
        <w:rPr>
          <w:rFonts w:ascii="Arial" w:hAnsi="Arial" w:cs="Arial"/>
          <w:b/>
          <w:bCs/>
          <w:color w:val="354175"/>
          <w:sz w:val="33"/>
          <w:szCs w:val="33"/>
          <w:u w:color="275570"/>
        </w:rPr>
        <w:t>Desktop</w:t>
      </w:r>
      <w:r>
        <w:rPr>
          <w:rFonts w:ascii="Arial" w:hAnsi="Arial" w:cs="Arial"/>
          <w:color w:val="2A2A2A"/>
          <w:sz w:val="33"/>
          <w:szCs w:val="33"/>
          <w:u w:color="275570"/>
        </w:rPr>
        <w:t xml:space="preserve"> desktop</w:t>
      </w:r>
      <w:r>
        <w:rPr>
          <w:rFonts w:ascii="Arial" w:hAnsi="Arial" w:cs="Arial"/>
          <w:b/>
          <w:bCs/>
          <w:color w:val="000000"/>
          <w:sz w:val="33"/>
          <w:szCs w:val="33"/>
          <w:u w:color="275570"/>
        </w:rPr>
        <w:t>){</w:t>
      </w:r>
    </w:p>
    <w:p w14:paraId="22508CC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devicesDesktop</w:t>
      </w:r>
      <w:r>
        <w:rPr>
          <w:rFonts w:ascii="Arial" w:hAnsi="Arial" w:cs="Arial"/>
          <w:b/>
          <w:bCs/>
          <w:color w:val="000000"/>
          <w:sz w:val="33"/>
          <w:szCs w:val="33"/>
          <w:u w:color="275570"/>
        </w:rPr>
        <w:t>.</w:t>
      </w:r>
      <w:r>
        <w:rPr>
          <w:rFonts w:ascii="Arial" w:hAnsi="Arial" w:cs="Arial"/>
          <w:color w:val="0E6E6D"/>
          <w:sz w:val="33"/>
          <w:szCs w:val="33"/>
          <w:u w:color="275570"/>
        </w:rPr>
        <w:t>add</w:t>
      </w:r>
      <w:proofErr w:type="spellEnd"/>
      <w:r>
        <w:rPr>
          <w:rFonts w:ascii="Arial" w:hAnsi="Arial" w:cs="Arial"/>
          <w:b/>
          <w:bCs/>
          <w:color w:val="000000"/>
          <w:sz w:val="33"/>
          <w:szCs w:val="33"/>
          <w:u w:color="275570"/>
        </w:rPr>
        <w:t>(</w:t>
      </w:r>
      <w:r>
        <w:rPr>
          <w:rFonts w:ascii="Arial" w:hAnsi="Arial" w:cs="Arial"/>
          <w:color w:val="2A2A2A"/>
          <w:sz w:val="33"/>
          <w:szCs w:val="33"/>
          <w:u w:color="275570"/>
        </w:rPr>
        <w:t>desktop</w:t>
      </w:r>
      <w:r>
        <w:rPr>
          <w:rFonts w:ascii="Arial" w:hAnsi="Arial" w:cs="Arial"/>
          <w:b/>
          <w:bCs/>
          <w:color w:val="000000"/>
          <w:sz w:val="33"/>
          <w:szCs w:val="33"/>
          <w:u w:color="275570"/>
        </w:rPr>
        <w:t>);</w:t>
      </w:r>
    </w:p>
    <w:p w14:paraId="07361D0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4203F10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2C436E5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connect</w:t>
      </w:r>
      <w:r>
        <w:rPr>
          <w:rFonts w:ascii="Arial" w:hAnsi="Arial" w:cs="Arial"/>
          <w:b/>
          <w:bCs/>
          <w:color w:val="000000"/>
          <w:sz w:val="33"/>
          <w:szCs w:val="33"/>
          <w:u w:color="275570"/>
        </w:rPr>
        <w:t>(</w:t>
      </w:r>
      <w:proofErr w:type="gramEnd"/>
      <w:r>
        <w:rPr>
          <w:rFonts w:ascii="Arial" w:hAnsi="Arial" w:cs="Arial"/>
          <w:b/>
          <w:bCs/>
          <w:color w:val="354175"/>
          <w:sz w:val="33"/>
          <w:szCs w:val="33"/>
          <w:u w:color="275570"/>
        </w:rPr>
        <w:t>Printer</w:t>
      </w:r>
      <w:r>
        <w:rPr>
          <w:rFonts w:ascii="Arial" w:hAnsi="Arial" w:cs="Arial"/>
          <w:color w:val="2A2A2A"/>
          <w:sz w:val="33"/>
          <w:szCs w:val="33"/>
          <w:u w:color="275570"/>
        </w:rPr>
        <w:t xml:space="preserve"> printer</w:t>
      </w:r>
      <w:r>
        <w:rPr>
          <w:rFonts w:ascii="Arial" w:hAnsi="Arial" w:cs="Arial"/>
          <w:b/>
          <w:bCs/>
          <w:color w:val="000000"/>
          <w:sz w:val="33"/>
          <w:szCs w:val="33"/>
          <w:u w:color="275570"/>
        </w:rPr>
        <w:t>){</w:t>
      </w:r>
    </w:p>
    <w:p w14:paraId="31EBF72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devicesPrinter</w:t>
      </w:r>
      <w:r>
        <w:rPr>
          <w:rFonts w:ascii="Arial" w:hAnsi="Arial" w:cs="Arial"/>
          <w:b/>
          <w:bCs/>
          <w:color w:val="000000"/>
          <w:sz w:val="33"/>
          <w:szCs w:val="33"/>
          <w:u w:color="275570"/>
        </w:rPr>
        <w:t>.</w:t>
      </w:r>
      <w:r>
        <w:rPr>
          <w:rFonts w:ascii="Arial" w:hAnsi="Arial" w:cs="Arial"/>
          <w:color w:val="0E6E6D"/>
          <w:sz w:val="33"/>
          <w:szCs w:val="33"/>
          <w:u w:color="275570"/>
        </w:rPr>
        <w:t>add</w:t>
      </w:r>
      <w:proofErr w:type="spellEnd"/>
      <w:r>
        <w:rPr>
          <w:rFonts w:ascii="Arial" w:hAnsi="Arial" w:cs="Arial"/>
          <w:b/>
          <w:bCs/>
          <w:color w:val="000000"/>
          <w:sz w:val="33"/>
          <w:szCs w:val="33"/>
          <w:u w:color="275570"/>
        </w:rPr>
        <w:t>(</w:t>
      </w:r>
      <w:r>
        <w:rPr>
          <w:rFonts w:ascii="Arial" w:hAnsi="Arial" w:cs="Arial"/>
          <w:color w:val="2A2A2A"/>
          <w:sz w:val="33"/>
          <w:szCs w:val="33"/>
          <w:u w:color="275570"/>
        </w:rPr>
        <w:t>printer</w:t>
      </w:r>
      <w:r>
        <w:rPr>
          <w:rFonts w:ascii="Arial" w:hAnsi="Arial" w:cs="Arial"/>
          <w:b/>
          <w:bCs/>
          <w:color w:val="000000"/>
          <w:sz w:val="33"/>
          <w:szCs w:val="33"/>
          <w:u w:color="275570"/>
        </w:rPr>
        <w:t>);</w:t>
      </w:r>
    </w:p>
    <w:p w14:paraId="4475C2A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74B94393"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lastRenderedPageBreak/>
        <w:t>The need for polymorphism</w:t>
      </w:r>
    </w:p>
    <w:p w14:paraId="0262667A"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Our solution works but it isn’t very DRY and or </w:t>
      </w:r>
      <w:proofErr w:type="spellStart"/>
      <w:r>
        <w:rPr>
          <w:rFonts w:ascii="Arial" w:hAnsi="Arial" w:cs="Arial"/>
          <w:color w:val="2A2A2A"/>
          <w:sz w:val="34"/>
          <w:szCs w:val="34"/>
          <w:u w:color="275570"/>
        </w:rPr>
        <w:t>scaleable</w:t>
      </w:r>
      <w:proofErr w:type="spellEnd"/>
      <w:r>
        <w:rPr>
          <w:rFonts w:ascii="Arial" w:hAnsi="Arial" w:cs="Arial"/>
          <w:color w:val="2A2A2A"/>
          <w:sz w:val="34"/>
          <w:szCs w:val="34"/>
          <w:u w:color="275570"/>
        </w:rPr>
        <w:t>. What happens if want to add other network devices like servers, laptops, mobile phones?? Are we going to make new collections and new method overloads every time?</w:t>
      </w:r>
    </w:p>
    <w:p w14:paraId="14020467"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Luckily, there is a better way. Polymorphism to the rescue!!</w:t>
      </w:r>
    </w:p>
    <w:p w14:paraId="2C6FB21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solve all of our problems with “polymorphism”. This isn’t as scary as it sounds, it just means we can wrap our objects up in an enclosing type that defines a contract between them all.</w:t>
      </w:r>
    </w:p>
    <w:p w14:paraId="541028EC"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What is polymorphism?</w:t>
      </w:r>
    </w:p>
    <w:p w14:paraId="0AFEB64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term polymorphism comes from two Greek words: ‘poly’ meaning ‘many’ and “morph” meaning ‘change’. When we talk of something being ‘polymorphic’ we mean that it can have ‘many forms’.</w:t>
      </w:r>
    </w:p>
    <w:p w14:paraId="68A3CC1C"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I know… let’s look at a </w:t>
      </w:r>
      <w:proofErr w:type="gramStart"/>
      <w:r>
        <w:rPr>
          <w:rFonts w:ascii="Arial" w:hAnsi="Arial" w:cs="Arial"/>
          <w:color w:val="2A2A2A"/>
          <w:sz w:val="34"/>
          <w:szCs w:val="34"/>
          <w:u w:color="275570"/>
        </w:rPr>
        <w:t>real world</w:t>
      </w:r>
      <w:proofErr w:type="gramEnd"/>
      <w:r>
        <w:rPr>
          <w:rFonts w:ascii="Arial" w:hAnsi="Arial" w:cs="Arial"/>
          <w:color w:val="2A2A2A"/>
          <w:sz w:val="34"/>
          <w:szCs w:val="34"/>
          <w:u w:color="275570"/>
        </w:rPr>
        <w:t xml:space="preserve"> example - a person. A person can have many ‘hats’ or ‘roles’, but they are not all who that person is. For example, Wilma is a person. She is married to Fred and they have one child, Pebbles. Wilma also works as a brain surgeon, and at weekends follows the Bedrock baseball team. Thus we can look at Wilma in many ways: * Wilma the </w:t>
      </w:r>
      <w:proofErr w:type="gramStart"/>
      <w:r>
        <w:rPr>
          <w:rFonts w:ascii="Arial" w:hAnsi="Arial" w:cs="Arial"/>
          <w:color w:val="2A2A2A"/>
          <w:sz w:val="34"/>
          <w:szCs w:val="34"/>
          <w:u w:color="275570"/>
        </w:rPr>
        <w:t>wife(</w:t>
      </w:r>
      <w:proofErr w:type="gramEnd"/>
      <w:r>
        <w:rPr>
          <w:rFonts w:ascii="Arial" w:hAnsi="Arial" w:cs="Arial"/>
          <w:color w:val="2A2A2A"/>
          <w:sz w:val="34"/>
          <w:szCs w:val="34"/>
          <w:u w:color="275570"/>
        </w:rPr>
        <w:t>of Fred) * Wilma the parent(of Pebbles) * Wilma the brain surgeon * Wilma the baseball fan</w:t>
      </w:r>
    </w:p>
    <w:p w14:paraId="6EDA33D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When Wilma is at </w:t>
      </w:r>
      <w:proofErr w:type="gramStart"/>
      <w:r>
        <w:rPr>
          <w:rFonts w:ascii="Arial" w:hAnsi="Arial" w:cs="Arial"/>
          <w:color w:val="2A2A2A"/>
          <w:sz w:val="34"/>
          <w:szCs w:val="34"/>
          <w:u w:color="275570"/>
        </w:rPr>
        <w:t>home</w:t>
      </w:r>
      <w:proofErr w:type="gramEnd"/>
      <w:r>
        <w:rPr>
          <w:rFonts w:ascii="Arial" w:hAnsi="Arial" w:cs="Arial"/>
          <w:color w:val="2A2A2A"/>
          <w:sz w:val="34"/>
          <w:szCs w:val="34"/>
          <w:u w:color="275570"/>
        </w:rPr>
        <w:t xml:space="preserve"> she is Wilma the wife and/or Wilma the parent, but not Wilma the brain surgeon or baseball fan. When at work she is Wilma the brain surgeon etc.</w:t>
      </w:r>
    </w:p>
    <w:p w14:paraId="4403F854"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Draw diagram on board of a person with different ‘roles’ or ‘forms’</w:t>
      </w:r>
    </w:p>
    <w:p w14:paraId="675A88F4"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do the same thing in programming. We can treat an instance of a class as if it is also another class/type at the same time.</w:t>
      </w:r>
    </w:p>
    <w:p w14:paraId="1744DBB3"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How to implement polymorphism in Java</w:t>
      </w:r>
    </w:p>
    <w:p w14:paraId="47AD1A73"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Polymorphism can be implemented using both abstract classes and interfaces. Remember that all classes which inherit from a class can take the type of the superclass. To use an abstract </w:t>
      </w:r>
      <w:proofErr w:type="gramStart"/>
      <w:r>
        <w:rPr>
          <w:rFonts w:ascii="Arial" w:hAnsi="Arial" w:cs="Arial"/>
          <w:color w:val="2A2A2A"/>
          <w:sz w:val="34"/>
          <w:szCs w:val="34"/>
          <w:u w:color="275570"/>
        </w:rPr>
        <w:t>class</w:t>
      </w:r>
      <w:proofErr w:type="gramEnd"/>
      <w:r>
        <w:rPr>
          <w:rFonts w:ascii="Arial" w:hAnsi="Arial" w:cs="Arial"/>
          <w:color w:val="2A2A2A"/>
          <w:sz w:val="34"/>
          <w:szCs w:val="34"/>
          <w:u w:color="275570"/>
        </w:rPr>
        <w:t xml:space="preserve"> we create a superclass which all the classes we want to treat as being the same can inherit from. </w:t>
      </w:r>
      <w:proofErr w:type="gramStart"/>
      <w:r>
        <w:rPr>
          <w:rFonts w:ascii="Arial" w:hAnsi="Arial" w:cs="Arial"/>
          <w:color w:val="2A2A2A"/>
          <w:sz w:val="34"/>
          <w:szCs w:val="34"/>
          <w:u w:color="275570"/>
        </w:rPr>
        <w:t>But,</w:t>
      </w:r>
      <w:proofErr w:type="gramEnd"/>
      <w:r>
        <w:rPr>
          <w:rFonts w:ascii="Arial" w:hAnsi="Arial" w:cs="Arial"/>
          <w:color w:val="2A2A2A"/>
          <w:sz w:val="34"/>
          <w:szCs w:val="34"/>
          <w:u w:color="275570"/>
        </w:rPr>
        <w:t xml:space="preserve"> inheritance is fraught with problems and we can quickly get into a mess. We can also just have one superclass.</w:t>
      </w:r>
    </w:p>
    <w:p w14:paraId="56DC7F00"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Interfaces also allow us to treat a class as being of another type. When a class implements an </w:t>
      </w:r>
      <w:proofErr w:type="gramStart"/>
      <w:r>
        <w:rPr>
          <w:rFonts w:ascii="Arial" w:hAnsi="Arial" w:cs="Arial"/>
          <w:color w:val="2A2A2A"/>
          <w:sz w:val="34"/>
          <w:szCs w:val="34"/>
          <w:u w:color="275570"/>
        </w:rPr>
        <w:t>interface</w:t>
      </w:r>
      <w:proofErr w:type="gramEnd"/>
      <w:r>
        <w:rPr>
          <w:rFonts w:ascii="Arial" w:hAnsi="Arial" w:cs="Arial"/>
          <w:color w:val="2A2A2A"/>
          <w:sz w:val="34"/>
          <w:szCs w:val="34"/>
          <w:u w:color="275570"/>
        </w:rPr>
        <w:t xml:space="preserve"> it gains the type of the interface without having a horrible inheritance chain. We can have as many interfaces as we like, too. Rather than just one super class.</w:t>
      </w:r>
    </w:p>
    <w:p w14:paraId="6400F8F1"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Modify our example to be polymorphic</w:t>
      </w:r>
    </w:p>
    <w:p w14:paraId="145B1C81"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What we want to do in our Network class is to be able to just create a single </w:t>
      </w:r>
      <w:proofErr w:type="spellStart"/>
      <w:r>
        <w:rPr>
          <w:rFonts w:ascii="Arial" w:hAnsi="Arial" w:cs="Arial"/>
          <w:color w:val="2A2A2A"/>
          <w:sz w:val="34"/>
          <w:szCs w:val="34"/>
          <w:u w:color="275570"/>
        </w:rPr>
        <w:t>ArrayList</w:t>
      </w:r>
      <w:proofErr w:type="spellEnd"/>
      <w:r>
        <w:rPr>
          <w:rFonts w:ascii="Arial" w:hAnsi="Arial" w:cs="Arial"/>
          <w:color w:val="2A2A2A"/>
          <w:sz w:val="34"/>
          <w:szCs w:val="34"/>
          <w:u w:color="275570"/>
        </w:rPr>
        <w:t xml:space="preserve"> for devices and be able to add different things e.g. Desktops and Printers to the </w:t>
      </w:r>
      <w:proofErr w:type="spellStart"/>
      <w:r>
        <w:rPr>
          <w:rFonts w:ascii="Arial" w:hAnsi="Arial" w:cs="Arial"/>
          <w:color w:val="2A2A2A"/>
          <w:sz w:val="34"/>
          <w:szCs w:val="34"/>
          <w:u w:color="275570"/>
        </w:rPr>
        <w:t>ArrayList</w:t>
      </w:r>
      <w:proofErr w:type="spellEnd"/>
      <w:r>
        <w:rPr>
          <w:rFonts w:ascii="Arial" w:hAnsi="Arial" w:cs="Arial"/>
          <w:color w:val="2A2A2A"/>
          <w:sz w:val="34"/>
          <w:szCs w:val="34"/>
          <w:u w:color="275570"/>
        </w:rPr>
        <w:t xml:space="preserve">, but to do this they need to be of the same type. This is where polymorphism comes in. We need to be able to treat anything we add to the </w:t>
      </w:r>
      <w:proofErr w:type="spellStart"/>
      <w:r>
        <w:rPr>
          <w:rFonts w:ascii="Arial" w:hAnsi="Arial" w:cs="Arial"/>
          <w:color w:val="2A2A2A"/>
          <w:sz w:val="34"/>
          <w:szCs w:val="34"/>
          <w:u w:color="275570"/>
        </w:rPr>
        <w:t>ArrayList</w:t>
      </w:r>
      <w:proofErr w:type="spellEnd"/>
      <w:r>
        <w:rPr>
          <w:rFonts w:ascii="Arial" w:hAnsi="Arial" w:cs="Arial"/>
          <w:color w:val="2A2A2A"/>
          <w:sz w:val="34"/>
          <w:szCs w:val="34"/>
          <w:u w:color="275570"/>
        </w:rPr>
        <w:t xml:space="preserve"> as being of the one type. We can do this using an interface. We can create an interface which both Desktop and Printer inherit, and then have a single </w:t>
      </w:r>
      <w:proofErr w:type="spellStart"/>
      <w:r>
        <w:rPr>
          <w:rFonts w:ascii="Arial" w:hAnsi="Arial" w:cs="Arial"/>
          <w:color w:val="2A2A2A"/>
          <w:sz w:val="34"/>
          <w:szCs w:val="34"/>
          <w:u w:color="275570"/>
        </w:rPr>
        <w:t>ArrayList</w:t>
      </w:r>
      <w:proofErr w:type="spellEnd"/>
      <w:r>
        <w:rPr>
          <w:rFonts w:ascii="Arial" w:hAnsi="Arial" w:cs="Arial"/>
          <w:color w:val="2A2A2A"/>
          <w:sz w:val="34"/>
          <w:szCs w:val="34"/>
          <w:u w:color="275570"/>
        </w:rPr>
        <w:t xml:space="preserve"> where the type is the interface that we implement.</w:t>
      </w:r>
    </w:p>
    <w:p w14:paraId="06614A5F"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Let’s have an interface, </w:t>
      </w:r>
      <w:proofErr w:type="spellStart"/>
      <w:r>
        <w:rPr>
          <w:rFonts w:ascii="Arial" w:hAnsi="Arial" w:cs="Arial"/>
          <w:color w:val="2A2A2A"/>
          <w:sz w:val="34"/>
          <w:szCs w:val="34"/>
          <w:u w:color="275570"/>
        </w:rPr>
        <w:t>IConnect</w:t>
      </w:r>
      <w:proofErr w:type="spellEnd"/>
      <w:r>
        <w:rPr>
          <w:rFonts w:ascii="Arial" w:hAnsi="Arial" w:cs="Arial"/>
          <w:color w:val="2A2A2A"/>
          <w:sz w:val="34"/>
          <w:szCs w:val="34"/>
          <w:u w:color="275570"/>
        </w:rPr>
        <w:t xml:space="preserve"> that both of our connectable types implement from. Both a Desktop and a Printer are connectable. Once we have created our interface and made our classes implement it, we can than create an </w:t>
      </w:r>
      <w:proofErr w:type="spellStart"/>
      <w:r>
        <w:rPr>
          <w:rFonts w:ascii="Arial" w:hAnsi="Arial" w:cs="Arial"/>
          <w:color w:val="2A2A2A"/>
          <w:sz w:val="34"/>
          <w:szCs w:val="34"/>
          <w:u w:color="275570"/>
        </w:rPr>
        <w:t>ArrayList</w:t>
      </w:r>
      <w:proofErr w:type="spellEnd"/>
      <w:r>
        <w:rPr>
          <w:rFonts w:ascii="Arial" w:hAnsi="Arial" w:cs="Arial"/>
          <w:color w:val="2A2A2A"/>
          <w:sz w:val="34"/>
          <w:szCs w:val="34"/>
          <w:u w:color="275570"/>
        </w:rPr>
        <w:t xml:space="preserve"> of </w:t>
      </w:r>
      <w:proofErr w:type="spellStart"/>
      <w:r>
        <w:rPr>
          <w:rFonts w:ascii="Arial" w:hAnsi="Arial" w:cs="Arial"/>
          <w:color w:val="2A2A2A"/>
          <w:sz w:val="34"/>
          <w:szCs w:val="34"/>
          <w:u w:color="275570"/>
        </w:rPr>
        <w:t>IConnect</w:t>
      </w:r>
      <w:proofErr w:type="spellEnd"/>
      <w:r>
        <w:rPr>
          <w:rFonts w:ascii="Arial" w:hAnsi="Arial" w:cs="Arial"/>
          <w:color w:val="2A2A2A"/>
          <w:sz w:val="34"/>
          <w:szCs w:val="34"/>
          <w:u w:color="275570"/>
        </w:rPr>
        <w:t> which means that it can contain both Desktop and Printer objects.</w:t>
      </w:r>
    </w:p>
    <w:p w14:paraId="5D6ED941"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proofErr w:type="spellStart"/>
      <w:proofErr w:type="gramStart"/>
      <w:r>
        <w:rPr>
          <w:rFonts w:ascii="Arial" w:hAnsi="Arial" w:cs="Arial"/>
          <w:color w:val="2A2A2A"/>
          <w:sz w:val="34"/>
          <w:szCs w:val="34"/>
          <w:u w:color="275570"/>
        </w:rPr>
        <w:t>Lets</w:t>
      </w:r>
      <w:proofErr w:type="spellEnd"/>
      <w:proofErr w:type="gramEnd"/>
      <w:r>
        <w:rPr>
          <w:rFonts w:ascii="Arial" w:hAnsi="Arial" w:cs="Arial"/>
          <w:color w:val="2A2A2A"/>
          <w:sz w:val="34"/>
          <w:szCs w:val="34"/>
          <w:u w:color="275570"/>
        </w:rPr>
        <w:t xml:space="preserve"> create a new interface called </w:t>
      </w:r>
      <w:proofErr w:type="spellStart"/>
      <w:r>
        <w:rPr>
          <w:rFonts w:ascii="Arial" w:hAnsi="Arial" w:cs="Arial"/>
          <w:color w:val="2A2A2A"/>
          <w:sz w:val="34"/>
          <w:szCs w:val="34"/>
          <w:u w:color="275570"/>
        </w:rPr>
        <w:t>IConnect</w:t>
      </w:r>
      <w:proofErr w:type="spellEnd"/>
      <w:r>
        <w:rPr>
          <w:rFonts w:ascii="Arial" w:hAnsi="Arial" w:cs="Arial"/>
          <w:color w:val="2A2A2A"/>
          <w:sz w:val="34"/>
          <w:szCs w:val="34"/>
          <w:u w:color="275570"/>
        </w:rPr>
        <w:t xml:space="preserve"> in the main package. This interface will have one method connect which will take a single String </w:t>
      </w:r>
      <w:proofErr w:type="gramStart"/>
      <w:r>
        <w:rPr>
          <w:rFonts w:ascii="Arial" w:hAnsi="Arial" w:cs="Arial"/>
          <w:color w:val="2A2A2A"/>
          <w:sz w:val="34"/>
          <w:szCs w:val="34"/>
          <w:u w:color="275570"/>
        </w:rPr>
        <w:t>parameter, and</w:t>
      </w:r>
      <w:proofErr w:type="gramEnd"/>
      <w:r>
        <w:rPr>
          <w:rFonts w:ascii="Arial" w:hAnsi="Arial" w:cs="Arial"/>
          <w:color w:val="2A2A2A"/>
          <w:sz w:val="34"/>
          <w:szCs w:val="34"/>
          <w:u w:color="275570"/>
        </w:rPr>
        <w:t xml:space="preserve"> return a String.</w:t>
      </w:r>
    </w:p>
    <w:p w14:paraId="00917C0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#IntelliJ</w:t>
      </w:r>
    </w:p>
    <w:p w14:paraId="685054E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6CD6613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Create a new interface in the main package called </w:t>
      </w:r>
      <w:proofErr w:type="spellStart"/>
      <w:r>
        <w:rPr>
          <w:rFonts w:ascii="Arial" w:hAnsi="Arial" w:cs="Arial"/>
          <w:color w:val="2A2A2A"/>
          <w:sz w:val="33"/>
          <w:szCs w:val="33"/>
          <w:u w:color="275570"/>
        </w:rPr>
        <w:t>IConnect</w:t>
      </w:r>
      <w:proofErr w:type="spellEnd"/>
      <w:r>
        <w:rPr>
          <w:rFonts w:ascii="Arial" w:hAnsi="Arial" w:cs="Arial"/>
          <w:color w:val="2A2A2A"/>
          <w:sz w:val="33"/>
          <w:szCs w:val="33"/>
          <w:u w:color="275570"/>
        </w:rPr>
        <w:t xml:space="preserve">. </w:t>
      </w:r>
    </w:p>
    <w:p w14:paraId="775C2F8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//IConnect.java</w:t>
      </w:r>
    </w:p>
    <w:p w14:paraId="26974E7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interface</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IConnect</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5A9122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connect</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data</w:t>
      </w:r>
      <w:r>
        <w:rPr>
          <w:rFonts w:ascii="Arial" w:hAnsi="Arial" w:cs="Arial"/>
          <w:b/>
          <w:bCs/>
          <w:color w:val="000000"/>
          <w:sz w:val="33"/>
          <w:szCs w:val="33"/>
          <w:u w:color="275570"/>
        </w:rPr>
        <w:t>);</w:t>
      </w:r>
    </w:p>
    <w:p w14:paraId="122A387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78C5D079" w14:textId="77777777" w:rsidR="0054700D" w:rsidRDefault="0054700D" w:rsidP="0054700D">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TASK: get the Desktop and Printer classes to implement this interface. Remember to write tests.</w:t>
      </w:r>
    </w:p>
    <w:p w14:paraId="57DBB39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lastRenderedPageBreak/>
        <w:t>//ComputerTest.java</w:t>
      </w:r>
    </w:p>
    <w:p w14:paraId="22853E4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6CB24FB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0FA9860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canConnect</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7587DDA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D20035"/>
          <w:sz w:val="33"/>
          <w:szCs w:val="33"/>
          <w:u w:color="275570"/>
        </w:rPr>
        <w:t xml:space="preserve">"connecting to network: </w:t>
      </w:r>
      <w:proofErr w:type="spellStart"/>
      <w:r>
        <w:rPr>
          <w:rFonts w:ascii="Arial" w:hAnsi="Arial" w:cs="Arial"/>
          <w:color w:val="D20035"/>
          <w:sz w:val="33"/>
          <w:szCs w:val="33"/>
          <w:u w:color="275570"/>
        </w:rPr>
        <w:t>CodeClan</w:t>
      </w:r>
      <w:proofErr w:type="spellEnd"/>
      <w:r>
        <w:rPr>
          <w:rFonts w:ascii="Arial" w:hAnsi="Arial" w:cs="Arial"/>
          <w:color w:val="D20035"/>
          <w:sz w:val="33"/>
          <w:szCs w:val="33"/>
          <w:u w:color="275570"/>
        </w:rPr>
        <w:t>"</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desktop</w:t>
      </w:r>
      <w:r>
        <w:rPr>
          <w:rFonts w:ascii="Arial" w:hAnsi="Arial" w:cs="Arial"/>
          <w:b/>
          <w:bCs/>
          <w:color w:val="000000"/>
          <w:sz w:val="33"/>
          <w:szCs w:val="33"/>
          <w:u w:color="275570"/>
        </w:rPr>
        <w:t>.</w:t>
      </w:r>
      <w:r>
        <w:rPr>
          <w:rFonts w:ascii="Arial" w:hAnsi="Arial" w:cs="Arial"/>
          <w:color w:val="0E6E6D"/>
          <w:sz w:val="33"/>
          <w:szCs w:val="33"/>
          <w:u w:color="275570"/>
        </w:rPr>
        <w:t>connect</w:t>
      </w:r>
      <w:proofErr w:type="spellEnd"/>
      <w:r>
        <w:rPr>
          <w:rFonts w:ascii="Arial" w:hAnsi="Arial" w:cs="Arial"/>
          <w:b/>
          <w:bCs/>
          <w:color w:val="000000"/>
          <w:sz w:val="33"/>
          <w:szCs w:val="33"/>
          <w:u w:color="275570"/>
        </w:rPr>
        <w:t>(</w:t>
      </w:r>
      <w:r>
        <w:rPr>
          <w:rFonts w:ascii="Arial" w:hAnsi="Arial" w:cs="Arial"/>
          <w:color w:val="D20035"/>
          <w:sz w:val="33"/>
          <w:szCs w:val="33"/>
          <w:u w:color="275570"/>
        </w:rPr>
        <w:t>"</w:t>
      </w:r>
      <w:proofErr w:type="spellStart"/>
      <w:r>
        <w:rPr>
          <w:rFonts w:ascii="Arial" w:hAnsi="Arial" w:cs="Arial"/>
          <w:color w:val="D20035"/>
          <w:sz w:val="33"/>
          <w:szCs w:val="33"/>
          <w:u w:color="275570"/>
        </w:rPr>
        <w:t>CodeClan</w:t>
      </w:r>
      <w:proofErr w:type="spellEnd"/>
      <w:r>
        <w:rPr>
          <w:rFonts w:ascii="Arial" w:hAnsi="Arial" w:cs="Arial"/>
          <w:color w:val="D20035"/>
          <w:sz w:val="33"/>
          <w:szCs w:val="33"/>
          <w:u w:color="275570"/>
        </w:rPr>
        <w:t>"</w:t>
      </w:r>
      <w:r>
        <w:rPr>
          <w:rFonts w:ascii="Arial" w:hAnsi="Arial" w:cs="Arial"/>
          <w:b/>
          <w:bCs/>
          <w:color w:val="000000"/>
          <w:sz w:val="33"/>
          <w:szCs w:val="33"/>
          <w:u w:color="275570"/>
        </w:rPr>
        <w:t>));</w:t>
      </w:r>
    </w:p>
    <w:p w14:paraId="784F86C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DF2F0E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//Desktop.java</w:t>
      </w:r>
    </w:p>
    <w:p w14:paraId="0C1017E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Desktop</w:t>
      </w:r>
      <w:r>
        <w:rPr>
          <w:rFonts w:ascii="Arial" w:hAnsi="Arial" w:cs="Arial"/>
          <w:color w:val="2A2A2A"/>
          <w:sz w:val="33"/>
          <w:szCs w:val="33"/>
          <w:u w:color="275570"/>
        </w:rPr>
        <w:t xml:space="preserve"> </w:t>
      </w:r>
      <w:r>
        <w:rPr>
          <w:rFonts w:ascii="Arial" w:hAnsi="Arial" w:cs="Arial"/>
          <w:b/>
          <w:bCs/>
          <w:color w:val="000000"/>
          <w:sz w:val="33"/>
          <w:szCs w:val="33"/>
          <w:u w:color="275570"/>
        </w:rPr>
        <w:t>implements</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IConnect</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071877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AS BEFORE</w:t>
      </w:r>
    </w:p>
    <w:p w14:paraId="7E66501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connect</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data</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61C8D1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"connecting to network: "</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data</w:t>
      </w:r>
      <w:r>
        <w:rPr>
          <w:rFonts w:ascii="Arial" w:hAnsi="Arial" w:cs="Arial"/>
          <w:b/>
          <w:bCs/>
          <w:color w:val="000000"/>
          <w:sz w:val="33"/>
          <w:szCs w:val="33"/>
          <w:u w:color="275570"/>
        </w:rPr>
        <w:t>;</w:t>
      </w:r>
    </w:p>
    <w:p w14:paraId="005D0D9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CDFEF3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05E9E1A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7881F05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//PrinterTest.java</w:t>
      </w:r>
    </w:p>
    <w:p w14:paraId="2BEE04C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653A7B6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2F4B4B"/>
          <w:sz w:val="33"/>
          <w:szCs w:val="33"/>
          <w:u w:color="275570"/>
        </w:rPr>
        <w:t>@Test</w:t>
      </w:r>
    </w:p>
    <w:p w14:paraId="0F9CAC8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canConnect</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0892B06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assertEquals</w:t>
      </w:r>
      <w:proofErr w:type="spellEnd"/>
      <w:r>
        <w:rPr>
          <w:rFonts w:ascii="Arial" w:hAnsi="Arial" w:cs="Arial"/>
          <w:b/>
          <w:bCs/>
          <w:color w:val="000000"/>
          <w:sz w:val="33"/>
          <w:szCs w:val="33"/>
          <w:u w:color="275570"/>
        </w:rPr>
        <w:t>(</w:t>
      </w:r>
      <w:proofErr w:type="gramEnd"/>
      <w:r>
        <w:rPr>
          <w:rFonts w:ascii="Arial" w:hAnsi="Arial" w:cs="Arial"/>
          <w:color w:val="D20035"/>
          <w:sz w:val="33"/>
          <w:szCs w:val="33"/>
          <w:u w:color="275570"/>
        </w:rPr>
        <w:t xml:space="preserve">"connecting to </w:t>
      </w:r>
      <w:proofErr w:type="spellStart"/>
      <w:r>
        <w:rPr>
          <w:rFonts w:ascii="Arial" w:hAnsi="Arial" w:cs="Arial"/>
          <w:color w:val="D20035"/>
          <w:sz w:val="33"/>
          <w:szCs w:val="33"/>
          <w:u w:color="275570"/>
        </w:rPr>
        <w:t>CodeClan</w:t>
      </w:r>
      <w:proofErr w:type="spellEnd"/>
      <w:r>
        <w:rPr>
          <w:rFonts w:ascii="Arial" w:hAnsi="Arial" w:cs="Arial"/>
          <w:color w:val="D20035"/>
          <w:sz w:val="33"/>
          <w:szCs w:val="33"/>
          <w:u w:color="275570"/>
        </w:rPr>
        <w:t xml:space="preserve"> network"</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printer</w:t>
      </w:r>
      <w:r>
        <w:rPr>
          <w:rFonts w:ascii="Arial" w:hAnsi="Arial" w:cs="Arial"/>
          <w:b/>
          <w:bCs/>
          <w:color w:val="000000"/>
          <w:sz w:val="33"/>
          <w:szCs w:val="33"/>
          <w:u w:color="275570"/>
        </w:rPr>
        <w:t>.</w:t>
      </w:r>
      <w:r>
        <w:rPr>
          <w:rFonts w:ascii="Arial" w:hAnsi="Arial" w:cs="Arial"/>
          <w:color w:val="0E6E6D"/>
          <w:sz w:val="33"/>
          <w:szCs w:val="33"/>
          <w:u w:color="275570"/>
        </w:rPr>
        <w:t>connect</w:t>
      </w:r>
      <w:proofErr w:type="spellEnd"/>
      <w:r>
        <w:rPr>
          <w:rFonts w:ascii="Arial" w:hAnsi="Arial" w:cs="Arial"/>
          <w:b/>
          <w:bCs/>
          <w:color w:val="000000"/>
          <w:sz w:val="33"/>
          <w:szCs w:val="33"/>
          <w:u w:color="275570"/>
        </w:rPr>
        <w:t>(</w:t>
      </w:r>
      <w:r>
        <w:rPr>
          <w:rFonts w:ascii="Arial" w:hAnsi="Arial" w:cs="Arial"/>
          <w:color w:val="D20035"/>
          <w:sz w:val="33"/>
          <w:szCs w:val="33"/>
          <w:u w:color="275570"/>
        </w:rPr>
        <w:t>"</w:t>
      </w:r>
      <w:proofErr w:type="spellStart"/>
      <w:r>
        <w:rPr>
          <w:rFonts w:ascii="Arial" w:hAnsi="Arial" w:cs="Arial"/>
          <w:color w:val="D20035"/>
          <w:sz w:val="33"/>
          <w:szCs w:val="33"/>
          <w:u w:color="275570"/>
        </w:rPr>
        <w:t>CodeClan</w:t>
      </w:r>
      <w:proofErr w:type="spellEnd"/>
      <w:r>
        <w:rPr>
          <w:rFonts w:ascii="Arial" w:hAnsi="Arial" w:cs="Arial"/>
          <w:color w:val="D20035"/>
          <w:sz w:val="33"/>
          <w:szCs w:val="33"/>
          <w:u w:color="275570"/>
        </w:rPr>
        <w:t>"</w:t>
      </w:r>
      <w:r>
        <w:rPr>
          <w:rFonts w:ascii="Arial" w:hAnsi="Arial" w:cs="Arial"/>
          <w:b/>
          <w:bCs/>
          <w:color w:val="000000"/>
          <w:sz w:val="33"/>
          <w:szCs w:val="33"/>
          <w:u w:color="275570"/>
        </w:rPr>
        <w:t>));</w:t>
      </w:r>
    </w:p>
    <w:p w14:paraId="7E86033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636E7E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//Printer.java</w:t>
      </w:r>
    </w:p>
    <w:p w14:paraId="336B009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2B02E7A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Printer</w:t>
      </w:r>
      <w:r>
        <w:rPr>
          <w:rFonts w:ascii="Arial" w:hAnsi="Arial" w:cs="Arial"/>
          <w:color w:val="2A2A2A"/>
          <w:sz w:val="33"/>
          <w:szCs w:val="33"/>
          <w:u w:color="275570"/>
        </w:rPr>
        <w:t xml:space="preserve"> </w:t>
      </w:r>
      <w:r>
        <w:rPr>
          <w:rFonts w:ascii="Arial" w:hAnsi="Arial" w:cs="Arial"/>
          <w:b/>
          <w:bCs/>
          <w:color w:val="000000"/>
          <w:sz w:val="33"/>
          <w:szCs w:val="33"/>
          <w:u w:color="275570"/>
        </w:rPr>
        <w:t>implements</w:t>
      </w:r>
      <w:r>
        <w:rPr>
          <w:rFonts w:ascii="Arial" w:hAnsi="Arial" w:cs="Arial"/>
          <w:color w:val="2A2A2A"/>
          <w:sz w:val="33"/>
          <w:szCs w:val="33"/>
          <w:u w:color="275570"/>
        </w:rPr>
        <w:t xml:space="preserve"> </w:t>
      </w:r>
      <w:proofErr w:type="spellStart"/>
      <w:proofErr w:type="gramStart"/>
      <w:r>
        <w:rPr>
          <w:rFonts w:ascii="Arial" w:hAnsi="Arial" w:cs="Arial"/>
          <w:b/>
          <w:bCs/>
          <w:color w:val="354175"/>
          <w:sz w:val="33"/>
          <w:szCs w:val="33"/>
          <w:u w:color="275570"/>
        </w:rPr>
        <w:t>IConnect</w:t>
      </w:r>
      <w:proofErr w:type="spellEnd"/>
      <w:r>
        <w:rPr>
          <w:rFonts w:ascii="Arial" w:hAnsi="Arial" w:cs="Arial"/>
          <w:b/>
          <w:bCs/>
          <w:color w:val="000000"/>
          <w:sz w:val="33"/>
          <w:szCs w:val="33"/>
          <w:u w:color="275570"/>
        </w:rPr>
        <w:t>{</w:t>
      </w:r>
      <w:proofErr w:type="gramEnd"/>
    </w:p>
    <w:p w14:paraId="297D544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4817B9A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//AS BEFORE</w:t>
      </w:r>
    </w:p>
    <w:p w14:paraId="513A37E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417F528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connect</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data</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C8E45C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"connecting to "</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data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 network"</w:t>
      </w:r>
      <w:r>
        <w:rPr>
          <w:rFonts w:ascii="Arial" w:hAnsi="Arial" w:cs="Arial"/>
          <w:b/>
          <w:bCs/>
          <w:color w:val="000000"/>
          <w:sz w:val="33"/>
          <w:szCs w:val="33"/>
          <w:u w:color="275570"/>
        </w:rPr>
        <w:t>;</w:t>
      </w:r>
    </w:p>
    <w:p w14:paraId="0917043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309523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7A34C6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3EB748D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18721AC7"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Great. Now, in Ruby this didn’t really mean much since we could pass anything to any </w:t>
      </w:r>
      <w:proofErr w:type="gramStart"/>
      <w:r>
        <w:rPr>
          <w:rFonts w:ascii="Arial" w:hAnsi="Arial" w:cs="Arial"/>
          <w:color w:val="2A2A2A"/>
          <w:sz w:val="34"/>
          <w:szCs w:val="34"/>
          <w:u w:color="275570"/>
        </w:rPr>
        <w:t>method, and</w:t>
      </w:r>
      <w:proofErr w:type="gramEnd"/>
      <w:r>
        <w:rPr>
          <w:rFonts w:ascii="Arial" w:hAnsi="Arial" w:cs="Arial"/>
          <w:color w:val="2A2A2A"/>
          <w:sz w:val="34"/>
          <w:szCs w:val="34"/>
          <w:u w:color="275570"/>
        </w:rPr>
        <w:t xml:space="preserve"> put anything we wanted into Arrays. In Java, this concept is extremely important. Our Desktop is both a Desktop AND an </w:t>
      </w:r>
      <w:proofErr w:type="spellStart"/>
      <w:r>
        <w:rPr>
          <w:rFonts w:ascii="Arial" w:hAnsi="Arial" w:cs="Arial"/>
          <w:color w:val="2A2A2A"/>
          <w:sz w:val="34"/>
          <w:szCs w:val="34"/>
          <w:u w:color="275570"/>
        </w:rPr>
        <w:t>IConnect</w:t>
      </w:r>
      <w:proofErr w:type="spellEnd"/>
      <w:r>
        <w:rPr>
          <w:rFonts w:ascii="Arial" w:hAnsi="Arial" w:cs="Arial"/>
          <w:color w:val="2A2A2A"/>
          <w:sz w:val="34"/>
          <w:szCs w:val="34"/>
          <w:u w:color="275570"/>
        </w:rPr>
        <w:t>. Our Printer is both a Printer AND an </w:t>
      </w:r>
      <w:proofErr w:type="spellStart"/>
      <w:r>
        <w:rPr>
          <w:rFonts w:ascii="Arial" w:hAnsi="Arial" w:cs="Arial"/>
          <w:color w:val="2A2A2A"/>
          <w:sz w:val="34"/>
          <w:szCs w:val="34"/>
          <w:u w:color="275570"/>
        </w:rPr>
        <w:t>IConnect</w:t>
      </w:r>
      <w:proofErr w:type="spellEnd"/>
      <w:r>
        <w:rPr>
          <w:rFonts w:ascii="Arial" w:hAnsi="Arial" w:cs="Arial"/>
          <w:color w:val="2A2A2A"/>
          <w:sz w:val="34"/>
          <w:szCs w:val="34"/>
          <w:u w:color="275570"/>
        </w:rPr>
        <w:t>.</w:t>
      </w:r>
    </w:p>
    <w:p w14:paraId="6C7A0062"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What does this mean for us though? Let’s </w:t>
      </w:r>
      <w:proofErr w:type="spellStart"/>
      <w:r>
        <w:rPr>
          <w:rFonts w:ascii="Arial" w:hAnsi="Arial" w:cs="Arial"/>
          <w:color w:val="2A2A2A"/>
          <w:sz w:val="34"/>
          <w:szCs w:val="34"/>
          <w:u w:color="275570"/>
        </w:rPr>
        <w:t>revist</w:t>
      </w:r>
      <w:proofErr w:type="spellEnd"/>
      <w:r>
        <w:rPr>
          <w:rFonts w:ascii="Arial" w:hAnsi="Arial" w:cs="Arial"/>
          <w:color w:val="2A2A2A"/>
          <w:sz w:val="34"/>
          <w:szCs w:val="34"/>
          <w:u w:color="275570"/>
        </w:rPr>
        <w:t xml:space="preserve"> our networks device list.</w:t>
      </w:r>
    </w:p>
    <w:p w14:paraId="1F6DA35E"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Polymorphic collections</w:t>
      </w:r>
    </w:p>
    <w:p w14:paraId="4C21190D"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now delete some of our stinky code!</w:t>
      </w:r>
    </w:p>
    <w:p w14:paraId="2CCAE1A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//Network.java</w:t>
      </w:r>
    </w:p>
    <w:p w14:paraId="7E3F02D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525D60D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Network</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635873C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535DFC5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ArrayList</w:t>
      </w:r>
      <w:proofErr w:type="spellEnd"/>
      <w:r>
        <w:rPr>
          <w:rFonts w:ascii="Arial" w:hAnsi="Arial" w:cs="Arial"/>
          <w:b/>
          <w:bCs/>
          <w:color w:val="000000"/>
          <w:sz w:val="33"/>
          <w:szCs w:val="33"/>
          <w:u w:color="275570"/>
        </w:rPr>
        <w:t>&lt;</w:t>
      </w:r>
      <w:r>
        <w:rPr>
          <w:rFonts w:ascii="Arial" w:hAnsi="Arial" w:cs="Arial"/>
          <w:b/>
          <w:bCs/>
          <w:color w:val="354175"/>
          <w:sz w:val="33"/>
          <w:szCs w:val="33"/>
          <w:u w:color="275570"/>
        </w:rPr>
        <w:t>Desktop</w:t>
      </w:r>
      <w:r>
        <w:rPr>
          <w:rFonts w:ascii="Arial" w:hAnsi="Arial" w:cs="Arial"/>
          <w:b/>
          <w:bCs/>
          <w:color w:val="000000"/>
          <w:sz w:val="33"/>
          <w:szCs w:val="33"/>
          <w:u w:color="275570"/>
        </w:rPr>
        <w:t>&gt;</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devicesDesktop</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w:t>
      </w:r>
      <w:proofErr w:type="gramEnd"/>
      <w:r>
        <w:rPr>
          <w:rFonts w:ascii="Arial" w:hAnsi="Arial" w:cs="Arial"/>
          <w:i/>
          <w:iCs/>
          <w:color w:val="243E3E"/>
          <w:sz w:val="33"/>
          <w:szCs w:val="33"/>
          <w:u w:color="275570"/>
        </w:rPr>
        <w:t>/DELETED</w:t>
      </w:r>
    </w:p>
    <w:p w14:paraId="57A79E0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ArrayList</w:t>
      </w:r>
      <w:proofErr w:type="spellEnd"/>
      <w:r>
        <w:rPr>
          <w:rFonts w:ascii="Arial" w:hAnsi="Arial" w:cs="Arial"/>
          <w:b/>
          <w:bCs/>
          <w:color w:val="000000"/>
          <w:sz w:val="33"/>
          <w:szCs w:val="33"/>
          <w:u w:color="275570"/>
        </w:rPr>
        <w:t>&lt;</w:t>
      </w:r>
      <w:r>
        <w:rPr>
          <w:rFonts w:ascii="Arial" w:hAnsi="Arial" w:cs="Arial"/>
          <w:b/>
          <w:bCs/>
          <w:color w:val="354175"/>
          <w:sz w:val="33"/>
          <w:szCs w:val="33"/>
          <w:u w:color="275570"/>
        </w:rPr>
        <w:t>Printer</w:t>
      </w:r>
      <w:r>
        <w:rPr>
          <w:rFonts w:ascii="Arial" w:hAnsi="Arial" w:cs="Arial"/>
          <w:b/>
          <w:bCs/>
          <w:color w:val="000000"/>
          <w:sz w:val="33"/>
          <w:szCs w:val="33"/>
          <w:u w:color="275570"/>
        </w:rPr>
        <w:t>&gt;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devicesPrinter</w:t>
      </w:r>
      <w:proofErr w:type="spellEnd"/>
      <w:r>
        <w:rPr>
          <w:rFonts w:ascii="Arial" w:hAnsi="Arial" w:cs="Arial"/>
          <w:b/>
          <w:bCs/>
          <w:color w:val="000000"/>
          <w:sz w:val="33"/>
          <w:szCs w:val="33"/>
          <w:u w:color="275570"/>
        </w:rPr>
        <w:t>;</w:t>
      </w:r>
    </w:p>
    <w:p w14:paraId="54656FD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528179E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Network</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4C2D8B9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devicesDesktop</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ArrayList</w:t>
      </w:r>
      <w:proofErr w:type="spellEnd"/>
      <w:r>
        <w:rPr>
          <w:rFonts w:ascii="Arial" w:hAnsi="Arial" w:cs="Arial"/>
          <w:b/>
          <w:bCs/>
          <w:color w:val="000000"/>
          <w:sz w:val="33"/>
          <w:szCs w:val="33"/>
          <w:u w:color="275570"/>
        </w:rPr>
        <w:t>&lt;</w:t>
      </w:r>
      <w:r>
        <w:rPr>
          <w:rFonts w:ascii="Arial" w:hAnsi="Arial" w:cs="Arial"/>
          <w:b/>
          <w:bCs/>
          <w:color w:val="354175"/>
          <w:sz w:val="33"/>
          <w:szCs w:val="33"/>
          <w:u w:color="275570"/>
        </w:rPr>
        <w:t>Desktop</w:t>
      </w:r>
      <w:r>
        <w:rPr>
          <w:rFonts w:ascii="Arial" w:hAnsi="Arial" w:cs="Arial"/>
          <w:b/>
          <w:bCs/>
          <w:color w:val="000000"/>
          <w:sz w:val="33"/>
          <w:szCs w:val="33"/>
          <w:u w:color="275570"/>
        </w:rPr>
        <w:t>&gt;();</w:t>
      </w:r>
      <w:r>
        <w:rPr>
          <w:rFonts w:ascii="Arial" w:hAnsi="Arial" w:cs="Arial"/>
          <w:color w:val="2A2A2A"/>
          <w:sz w:val="33"/>
          <w:szCs w:val="33"/>
          <w:u w:color="275570"/>
        </w:rPr>
        <w:t xml:space="preserve"> </w:t>
      </w:r>
      <w:r>
        <w:rPr>
          <w:rFonts w:ascii="Arial" w:hAnsi="Arial" w:cs="Arial"/>
          <w:i/>
          <w:iCs/>
          <w:color w:val="243E3E"/>
          <w:sz w:val="33"/>
          <w:szCs w:val="33"/>
          <w:u w:color="275570"/>
        </w:rPr>
        <w:t>//DELETED LINE</w:t>
      </w:r>
    </w:p>
    <w:p w14:paraId="0A5144C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devicesPrinter</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ArrayList</w:t>
      </w:r>
      <w:proofErr w:type="spellEnd"/>
      <w:r>
        <w:rPr>
          <w:rFonts w:ascii="Arial" w:hAnsi="Arial" w:cs="Arial"/>
          <w:b/>
          <w:bCs/>
          <w:color w:val="000000"/>
          <w:sz w:val="33"/>
          <w:szCs w:val="33"/>
          <w:u w:color="275570"/>
        </w:rPr>
        <w:t>&lt;</w:t>
      </w:r>
      <w:r>
        <w:rPr>
          <w:rFonts w:ascii="Arial" w:hAnsi="Arial" w:cs="Arial"/>
          <w:b/>
          <w:bCs/>
          <w:color w:val="354175"/>
          <w:sz w:val="33"/>
          <w:szCs w:val="33"/>
          <w:u w:color="275570"/>
        </w:rPr>
        <w:t>Printer</w:t>
      </w:r>
      <w:r>
        <w:rPr>
          <w:rFonts w:ascii="Arial" w:hAnsi="Arial" w:cs="Arial"/>
          <w:b/>
          <w:bCs/>
          <w:color w:val="000000"/>
          <w:sz w:val="33"/>
          <w:szCs w:val="33"/>
          <w:u w:color="275570"/>
        </w:rPr>
        <w:t>&gt;();</w:t>
      </w:r>
    </w:p>
    <w:p w14:paraId="6AC831C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1D297A1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B3D175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51B49E9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getName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193620F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4C9A759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C9E435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3E89B1B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int</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deviceCount</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4373051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devicesDesktop</w:t>
      </w:r>
      <w:r>
        <w:rPr>
          <w:rFonts w:ascii="Arial" w:hAnsi="Arial" w:cs="Arial"/>
          <w:b/>
          <w:bCs/>
          <w:color w:val="000000"/>
          <w:sz w:val="33"/>
          <w:szCs w:val="33"/>
          <w:u w:color="275570"/>
        </w:rPr>
        <w:t>.</w:t>
      </w:r>
      <w:r>
        <w:rPr>
          <w:rFonts w:ascii="Arial" w:hAnsi="Arial" w:cs="Arial"/>
          <w:color w:val="0E6E6D"/>
          <w:sz w:val="33"/>
          <w:szCs w:val="33"/>
          <w:u w:color="275570"/>
        </w:rPr>
        <w:t>size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devicesPrinter</w:t>
      </w:r>
      <w:r>
        <w:rPr>
          <w:rFonts w:ascii="Arial" w:hAnsi="Arial" w:cs="Arial"/>
          <w:b/>
          <w:bCs/>
          <w:color w:val="000000"/>
          <w:sz w:val="33"/>
          <w:szCs w:val="33"/>
          <w:u w:color="275570"/>
        </w:rPr>
        <w:t>.</w:t>
      </w:r>
      <w:r>
        <w:rPr>
          <w:rFonts w:ascii="Arial" w:hAnsi="Arial" w:cs="Arial"/>
          <w:color w:val="0E6E6D"/>
          <w:sz w:val="33"/>
          <w:szCs w:val="33"/>
          <w:u w:color="275570"/>
        </w:rPr>
        <w:t>size</w:t>
      </w:r>
      <w:proofErr w:type="spellEnd"/>
      <w:r>
        <w:rPr>
          <w:rFonts w:ascii="Arial" w:hAnsi="Arial" w:cs="Arial"/>
          <w:b/>
          <w:bCs/>
          <w:color w:val="000000"/>
          <w:sz w:val="33"/>
          <w:szCs w:val="33"/>
          <w:u w:color="275570"/>
        </w:rPr>
        <w:t>();</w:t>
      </w:r>
    </w:p>
    <w:p w14:paraId="2E97B7E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D77ADC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43528B5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connect</w:t>
      </w:r>
      <w:r>
        <w:rPr>
          <w:rFonts w:ascii="Arial" w:hAnsi="Arial" w:cs="Arial"/>
          <w:b/>
          <w:bCs/>
          <w:color w:val="000000"/>
          <w:sz w:val="33"/>
          <w:szCs w:val="33"/>
          <w:u w:color="275570"/>
        </w:rPr>
        <w:t>(</w:t>
      </w:r>
      <w:proofErr w:type="gramEnd"/>
      <w:r>
        <w:rPr>
          <w:rFonts w:ascii="Arial" w:hAnsi="Arial" w:cs="Arial"/>
          <w:b/>
          <w:bCs/>
          <w:color w:val="354175"/>
          <w:sz w:val="33"/>
          <w:szCs w:val="33"/>
          <w:u w:color="275570"/>
        </w:rPr>
        <w:t>Desktop</w:t>
      </w:r>
      <w:r>
        <w:rPr>
          <w:rFonts w:ascii="Arial" w:hAnsi="Arial" w:cs="Arial"/>
          <w:color w:val="2A2A2A"/>
          <w:sz w:val="33"/>
          <w:szCs w:val="33"/>
          <w:u w:color="275570"/>
        </w:rPr>
        <w:t xml:space="preserve"> desktop</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//DELETED FULL METHOD</w:t>
      </w:r>
    </w:p>
    <w:p w14:paraId="50B8D04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devicesDesktop</w:t>
      </w:r>
      <w:r>
        <w:rPr>
          <w:rFonts w:ascii="Arial" w:hAnsi="Arial" w:cs="Arial"/>
          <w:b/>
          <w:bCs/>
          <w:color w:val="000000"/>
          <w:sz w:val="33"/>
          <w:szCs w:val="33"/>
          <w:u w:color="275570"/>
        </w:rPr>
        <w:t>.</w:t>
      </w:r>
      <w:r>
        <w:rPr>
          <w:rFonts w:ascii="Arial" w:hAnsi="Arial" w:cs="Arial"/>
          <w:color w:val="0E6E6D"/>
          <w:sz w:val="33"/>
          <w:szCs w:val="33"/>
          <w:u w:color="275570"/>
        </w:rPr>
        <w:t>add</w:t>
      </w:r>
      <w:proofErr w:type="spellEnd"/>
      <w:r>
        <w:rPr>
          <w:rFonts w:ascii="Arial" w:hAnsi="Arial" w:cs="Arial"/>
          <w:b/>
          <w:bCs/>
          <w:color w:val="000000"/>
          <w:sz w:val="33"/>
          <w:szCs w:val="33"/>
          <w:u w:color="275570"/>
        </w:rPr>
        <w:t>(</w:t>
      </w:r>
      <w:r>
        <w:rPr>
          <w:rFonts w:ascii="Arial" w:hAnsi="Arial" w:cs="Arial"/>
          <w:color w:val="2A2A2A"/>
          <w:sz w:val="33"/>
          <w:szCs w:val="33"/>
          <w:u w:color="275570"/>
        </w:rPr>
        <w:t>desktop</w:t>
      </w:r>
      <w:r>
        <w:rPr>
          <w:rFonts w:ascii="Arial" w:hAnsi="Arial" w:cs="Arial"/>
          <w:b/>
          <w:bCs/>
          <w:color w:val="000000"/>
          <w:sz w:val="33"/>
          <w:szCs w:val="33"/>
          <w:u w:color="275570"/>
        </w:rPr>
        <w:t>);</w:t>
      </w:r>
    </w:p>
    <w:p w14:paraId="5D1B837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390661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55A9811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connect</w:t>
      </w:r>
      <w:r>
        <w:rPr>
          <w:rFonts w:ascii="Arial" w:hAnsi="Arial" w:cs="Arial"/>
          <w:b/>
          <w:bCs/>
          <w:color w:val="000000"/>
          <w:sz w:val="33"/>
          <w:szCs w:val="33"/>
          <w:u w:color="275570"/>
        </w:rPr>
        <w:t>(</w:t>
      </w:r>
      <w:proofErr w:type="gramEnd"/>
      <w:r>
        <w:rPr>
          <w:rFonts w:ascii="Arial" w:hAnsi="Arial" w:cs="Arial"/>
          <w:b/>
          <w:bCs/>
          <w:color w:val="354175"/>
          <w:sz w:val="33"/>
          <w:szCs w:val="33"/>
          <w:u w:color="275570"/>
        </w:rPr>
        <w:t>Printer</w:t>
      </w:r>
      <w:r>
        <w:rPr>
          <w:rFonts w:ascii="Arial" w:hAnsi="Arial" w:cs="Arial"/>
          <w:color w:val="2A2A2A"/>
          <w:sz w:val="33"/>
          <w:szCs w:val="33"/>
          <w:u w:color="275570"/>
        </w:rPr>
        <w:t xml:space="preserve"> printer</w:t>
      </w:r>
      <w:r>
        <w:rPr>
          <w:rFonts w:ascii="Arial" w:hAnsi="Arial" w:cs="Arial"/>
          <w:b/>
          <w:bCs/>
          <w:color w:val="000000"/>
          <w:sz w:val="33"/>
          <w:szCs w:val="33"/>
          <w:u w:color="275570"/>
        </w:rPr>
        <w:t>){</w:t>
      </w:r>
    </w:p>
    <w:p w14:paraId="62C9DEB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devicesPrinter</w:t>
      </w:r>
      <w:r>
        <w:rPr>
          <w:rFonts w:ascii="Arial" w:hAnsi="Arial" w:cs="Arial"/>
          <w:b/>
          <w:bCs/>
          <w:color w:val="000000"/>
          <w:sz w:val="33"/>
          <w:szCs w:val="33"/>
          <w:u w:color="275570"/>
        </w:rPr>
        <w:t>.</w:t>
      </w:r>
      <w:r>
        <w:rPr>
          <w:rFonts w:ascii="Arial" w:hAnsi="Arial" w:cs="Arial"/>
          <w:color w:val="0E6E6D"/>
          <w:sz w:val="33"/>
          <w:szCs w:val="33"/>
          <w:u w:color="275570"/>
        </w:rPr>
        <w:t>add</w:t>
      </w:r>
      <w:proofErr w:type="spellEnd"/>
      <w:r>
        <w:rPr>
          <w:rFonts w:ascii="Arial" w:hAnsi="Arial" w:cs="Arial"/>
          <w:b/>
          <w:bCs/>
          <w:color w:val="000000"/>
          <w:sz w:val="33"/>
          <w:szCs w:val="33"/>
          <w:u w:color="275570"/>
        </w:rPr>
        <w:t>(</w:t>
      </w:r>
      <w:r>
        <w:rPr>
          <w:rFonts w:ascii="Arial" w:hAnsi="Arial" w:cs="Arial"/>
          <w:color w:val="2A2A2A"/>
          <w:sz w:val="33"/>
          <w:szCs w:val="33"/>
          <w:u w:color="275570"/>
        </w:rPr>
        <w:t>printer</w:t>
      </w:r>
      <w:r>
        <w:rPr>
          <w:rFonts w:ascii="Arial" w:hAnsi="Arial" w:cs="Arial"/>
          <w:b/>
          <w:bCs/>
          <w:color w:val="000000"/>
          <w:sz w:val="33"/>
          <w:szCs w:val="33"/>
          <w:u w:color="275570"/>
        </w:rPr>
        <w:t>);</w:t>
      </w:r>
    </w:p>
    <w:p w14:paraId="7571F56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FDFA7D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3235B01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disconnectAll</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50B1B19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devicesDesktop</w:t>
      </w:r>
      <w:r>
        <w:rPr>
          <w:rFonts w:ascii="Arial" w:hAnsi="Arial" w:cs="Arial"/>
          <w:b/>
          <w:bCs/>
          <w:color w:val="000000"/>
          <w:sz w:val="33"/>
          <w:szCs w:val="33"/>
          <w:u w:color="275570"/>
        </w:rPr>
        <w:t>.</w:t>
      </w:r>
      <w:r>
        <w:rPr>
          <w:rFonts w:ascii="Arial" w:hAnsi="Arial" w:cs="Arial"/>
          <w:color w:val="0E6E6D"/>
          <w:sz w:val="33"/>
          <w:szCs w:val="33"/>
          <w:u w:color="275570"/>
        </w:rPr>
        <w:t>clear</w:t>
      </w:r>
      <w:proofErr w:type="spellEnd"/>
      <w:r>
        <w:rPr>
          <w:rFonts w:ascii="Arial" w:hAnsi="Arial" w:cs="Arial"/>
          <w:b/>
          <w:bCs/>
          <w:color w:val="000000"/>
          <w:sz w:val="33"/>
          <w:szCs w:val="33"/>
          <w:u w:color="275570"/>
        </w:rPr>
        <w:t>(</w:t>
      </w:r>
      <w:proofErr w:type="gramStart"/>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w:t>
      </w:r>
      <w:proofErr w:type="gramEnd"/>
      <w:r>
        <w:rPr>
          <w:rFonts w:ascii="Arial" w:hAnsi="Arial" w:cs="Arial"/>
          <w:i/>
          <w:iCs/>
          <w:color w:val="243E3E"/>
          <w:sz w:val="33"/>
          <w:szCs w:val="33"/>
          <w:u w:color="275570"/>
        </w:rPr>
        <w:t>/ DELETED LINE</w:t>
      </w:r>
    </w:p>
    <w:p w14:paraId="4BF7712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devicesPrinter</w:t>
      </w:r>
      <w:r>
        <w:rPr>
          <w:rFonts w:ascii="Arial" w:hAnsi="Arial" w:cs="Arial"/>
          <w:b/>
          <w:bCs/>
          <w:color w:val="000000"/>
          <w:sz w:val="33"/>
          <w:szCs w:val="33"/>
          <w:u w:color="275570"/>
        </w:rPr>
        <w:t>.</w:t>
      </w:r>
      <w:r>
        <w:rPr>
          <w:rFonts w:ascii="Arial" w:hAnsi="Arial" w:cs="Arial"/>
          <w:color w:val="0E6E6D"/>
          <w:sz w:val="33"/>
          <w:szCs w:val="33"/>
          <w:u w:color="275570"/>
        </w:rPr>
        <w:t>clear</w:t>
      </w:r>
      <w:proofErr w:type="spellEnd"/>
      <w:r>
        <w:rPr>
          <w:rFonts w:ascii="Arial" w:hAnsi="Arial" w:cs="Arial"/>
          <w:b/>
          <w:bCs/>
          <w:color w:val="000000"/>
          <w:sz w:val="33"/>
          <w:szCs w:val="33"/>
          <w:u w:color="275570"/>
        </w:rPr>
        <w:t>();</w:t>
      </w:r>
    </w:p>
    <w:p w14:paraId="6EBDE4C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5FF665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lastRenderedPageBreak/>
        <w:t>}</w:t>
      </w:r>
    </w:p>
    <w:p w14:paraId="3204DCCF"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After deletion:</w:t>
      </w:r>
    </w:p>
    <w:p w14:paraId="7F97D18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//Network.java</w:t>
      </w:r>
    </w:p>
    <w:p w14:paraId="7E4F250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3D4D564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Network</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AF4246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632492B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ArrayList</w:t>
      </w:r>
      <w:proofErr w:type="spellEnd"/>
      <w:r>
        <w:rPr>
          <w:rFonts w:ascii="Arial" w:hAnsi="Arial" w:cs="Arial"/>
          <w:b/>
          <w:bCs/>
          <w:color w:val="000000"/>
          <w:sz w:val="33"/>
          <w:szCs w:val="33"/>
          <w:u w:color="275570"/>
        </w:rPr>
        <w:t>&lt;</w:t>
      </w:r>
      <w:r>
        <w:rPr>
          <w:rFonts w:ascii="Arial" w:hAnsi="Arial" w:cs="Arial"/>
          <w:b/>
          <w:bCs/>
          <w:color w:val="354175"/>
          <w:sz w:val="33"/>
          <w:szCs w:val="33"/>
          <w:u w:color="275570"/>
        </w:rPr>
        <w:t>Printer</w:t>
      </w:r>
      <w:r>
        <w:rPr>
          <w:rFonts w:ascii="Arial" w:hAnsi="Arial" w:cs="Arial"/>
          <w:b/>
          <w:bCs/>
          <w:color w:val="000000"/>
          <w:sz w:val="33"/>
          <w:szCs w:val="33"/>
          <w:u w:color="275570"/>
        </w:rPr>
        <w:t>&gt;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devicesPrinter</w:t>
      </w:r>
      <w:proofErr w:type="spellEnd"/>
      <w:r>
        <w:rPr>
          <w:rFonts w:ascii="Arial" w:hAnsi="Arial" w:cs="Arial"/>
          <w:b/>
          <w:bCs/>
          <w:color w:val="000000"/>
          <w:sz w:val="33"/>
          <w:szCs w:val="33"/>
          <w:u w:color="275570"/>
        </w:rPr>
        <w:t>;</w:t>
      </w:r>
    </w:p>
    <w:p w14:paraId="0D1DBC3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48CA713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Network</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1966C9D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devicesPrinter</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ArrayList</w:t>
      </w:r>
      <w:proofErr w:type="spellEnd"/>
      <w:r>
        <w:rPr>
          <w:rFonts w:ascii="Arial" w:hAnsi="Arial" w:cs="Arial"/>
          <w:b/>
          <w:bCs/>
          <w:color w:val="000000"/>
          <w:sz w:val="33"/>
          <w:szCs w:val="33"/>
          <w:u w:color="275570"/>
        </w:rPr>
        <w:t>&lt;</w:t>
      </w:r>
      <w:r>
        <w:rPr>
          <w:rFonts w:ascii="Arial" w:hAnsi="Arial" w:cs="Arial"/>
          <w:b/>
          <w:bCs/>
          <w:color w:val="354175"/>
          <w:sz w:val="33"/>
          <w:szCs w:val="33"/>
          <w:u w:color="275570"/>
        </w:rPr>
        <w:t>Printer</w:t>
      </w:r>
      <w:r>
        <w:rPr>
          <w:rFonts w:ascii="Arial" w:hAnsi="Arial" w:cs="Arial"/>
          <w:b/>
          <w:bCs/>
          <w:color w:val="000000"/>
          <w:sz w:val="33"/>
          <w:szCs w:val="33"/>
          <w:u w:color="275570"/>
        </w:rPr>
        <w:t>&gt;();</w:t>
      </w:r>
    </w:p>
    <w:p w14:paraId="1759013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4C8F52F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16FE23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2C455EA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getName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7C4DC36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4E4E14D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2483696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606E9B2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int</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deviceCount</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0E4437F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devicesDesktop</w:t>
      </w:r>
      <w:r>
        <w:rPr>
          <w:rFonts w:ascii="Arial" w:hAnsi="Arial" w:cs="Arial"/>
          <w:b/>
          <w:bCs/>
          <w:color w:val="000000"/>
          <w:sz w:val="33"/>
          <w:szCs w:val="33"/>
          <w:u w:color="275570"/>
        </w:rPr>
        <w:t>.</w:t>
      </w:r>
      <w:r>
        <w:rPr>
          <w:rFonts w:ascii="Arial" w:hAnsi="Arial" w:cs="Arial"/>
          <w:color w:val="0E6E6D"/>
          <w:sz w:val="33"/>
          <w:szCs w:val="33"/>
          <w:u w:color="275570"/>
        </w:rPr>
        <w:t>size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devicesPrinter</w:t>
      </w:r>
      <w:r>
        <w:rPr>
          <w:rFonts w:ascii="Arial" w:hAnsi="Arial" w:cs="Arial"/>
          <w:b/>
          <w:bCs/>
          <w:color w:val="000000"/>
          <w:sz w:val="33"/>
          <w:szCs w:val="33"/>
          <w:u w:color="275570"/>
        </w:rPr>
        <w:t>.</w:t>
      </w:r>
      <w:r>
        <w:rPr>
          <w:rFonts w:ascii="Arial" w:hAnsi="Arial" w:cs="Arial"/>
          <w:color w:val="0E6E6D"/>
          <w:sz w:val="33"/>
          <w:szCs w:val="33"/>
          <w:u w:color="275570"/>
        </w:rPr>
        <w:t>size</w:t>
      </w:r>
      <w:proofErr w:type="spellEnd"/>
      <w:r>
        <w:rPr>
          <w:rFonts w:ascii="Arial" w:hAnsi="Arial" w:cs="Arial"/>
          <w:b/>
          <w:bCs/>
          <w:color w:val="000000"/>
          <w:sz w:val="33"/>
          <w:szCs w:val="33"/>
          <w:u w:color="275570"/>
        </w:rPr>
        <w:t>();</w:t>
      </w:r>
    </w:p>
    <w:p w14:paraId="6A23A2B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42567B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5A07FA1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connect</w:t>
      </w:r>
      <w:r>
        <w:rPr>
          <w:rFonts w:ascii="Arial" w:hAnsi="Arial" w:cs="Arial"/>
          <w:b/>
          <w:bCs/>
          <w:color w:val="000000"/>
          <w:sz w:val="33"/>
          <w:szCs w:val="33"/>
          <w:u w:color="275570"/>
        </w:rPr>
        <w:t>(</w:t>
      </w:r>
      <w:proofErr w:type="gramEnd"/>
      <w:r>
        <w:rPr>
          <w:rFonts w:ascii="Arial" w:hAnsi="Arial" w:cs="Arial"/>
          <w:b/>
          <w:bCs/>
          <w:color w:val="354175"/>
          <w:sz w:val="33"/>
          <w:szCs w:val="33"/>
          <w:u w:color="275570"/>
        </w:rPr>
        <w:t>Printer</w:t>
      </w:r>
      <w:r>
        <w:rPr>
          <w:rFonts w:ascii="Arial" w:hAnsi="Arial" w:cs="Arial"/>
          <w:color w:val="2A2A2A"/>
          <w:sz w:val="33"/>
          <w:szCs w:val="33"/>
          <w:u w:color="275570"/>
        </w:rPr>
        <w:t xml:space="preserve"> printer</w:t>
      </w:r>
      <w:r>
        <w:rPr>
          <w:rFonts w:ascii="Arial" w:hAnsi="Arial" w:cs="Arial"/>
          <w:b/>
          <w:bCs/>
          <w:color w:val="000000"/>
          <w:sz w:val="33"/>
          <w:szCs w:val="33"/>
          <w:u w:color="275570"/>
        </w:rPr>
        <w:t>){</w:t>
      </w:r>
    </w:p>
    <w:p w14:paraId="7F1344C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devicesPrinter</w:t>
      </w:r>
      <w:r>
        <w:rPr>
          <w:rFonts w:ascii="Arial" w:hAnsi="Arial" w:cs="Arial"/>
          <w:b/>
          <w:bCs/>
          <w:color w:val="000000"/>
          <w:sz w:val="33"/>
          <w:szCs w:val="33"/>
          <w:u w:color="275570"/>
        </w:rPr>
        <w:t>.</w:t>
      </w:r>
      <w:r>
        <w:rPr>
          <w:rFonts w:ascii="Arial" w:hAnsi="Arial" w:cs="Arial"/>
          <w:color w:val="0E6E6D"/>
          <w:sz w:val="33"/>
          <w:szCs w:val="33"/>
          <w:u w:color="275570"/>
        </w:rPr>
        <w:t>add</w:t>
      </w:r>
      <w:proofErr w:type="spellEnd"/>
      <w:r>
        <w:rPr>
          <w:rFonts w:ascii="Arial" w:hAnsi="Arial" w:cs="Arial"/>
          <w:b/>
          <w:bCs/>
          <w:color w:val="000000"/>
          <w:sz w:val="33"/>
          <w:szCs w:val="33"/>
          <w:u w:color="275570"/>
        </w:rPr>
        <w:t>(</w:t>
      </w:r>
      <w:r>
        <w:rPr>
          <w:rFonts w:ascii="Arial" w:hAnsi="Arial" w:cs="Arial"/>
          <w:color w:val="2A2A2A"/>
          <w:sz w:val="33"/>
          <w:szCs w:val="33"/>
          <w:u w:color="275570"/>
        </w:rPr>
        <w:t>printer</w:t>
      </w:r>
      <w:r>
        <w:rPr>
          <w:rFonts w:ascii="Arial" w:hAnsi="Arial" w:cs="Arial"/>
          <w:b/>
          <w:bCs/>
          <w:color w:val="000000"/>
          <w:sz w:val="33"/>
          <w:szCs w:val="33"/>
          <w:u w:color="275570"/>
        </w:rPr>
        <w:t>);</w:t>
      </w:r>
    </w:p>
    <w:p w14:paraId="2143B95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3E29965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5C7A7F9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disconnectAll</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627DD63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proofErr w:type="spellStart"/>
      <w:r>
        <w:rPr>
          <w:rFonts w:ascii="Arial" w:hAnsi="Arial" w:cs="Arial"/>
          <w:color w:val="2A2A2A"/>
          <w:sz w:val="33"/>
          <w:szCs w:val="33"/>
          <w:u w:color="275570"/>
        </w:rPr>
        <w:t>devicesPrinter</w:t>
      </w:r>
      <w:r>
        <w:rPr>
          <w:rFonts w:ascii="Arial" w:hAnsi="Arial" w:cs="Arial"/>
          <w:b/>
          <w:bCs/>
          <w:color w:val="000000"/>
          <w:sz w:val="33"/>
          <w:szCs w:val="33"/>
          <w:u w:color="275570"/>
        </w:rPr>
        <w:t>.</w:t>
      </w:r>
      <w:r>
        <w:rPr>
          <w:rFonts w:ascii="Arial" w:hAnsi="Arial" w:cs="Arial"/>
          <w:color w:val="0E6E6D"/>
          <w:sz w:val="33"/>
          <w:szCs w:val="33"/>
          <w:u w:color="275570"/>
        </w:rPr>
        <w:t>clear</w:t>
      </w:r>
      <w:proofErr w:type="spellEnd"/>
      <w:r>
        <w:rPr>
          <w:rFonts w:ascii="Arial" w:hAnsi="Arial" w:cs="Arial"/>
          <w:b/>
          <w:bCs/>
          <w:color w:val="000000"/>
          <w:sz w:val="33"/>
          <w:szCs w:val="33"/>
          <w:u w:color="275570"/>
        </w:rPr>
        <w:t>();</w:t>
      </w:r>
    </w:p>
    <w:p w14:paraId="108EE5D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513A931"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6E4E98F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584EFF3D"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Didn’t that feel good?? Now we can fix our code to be nice and polymorphic. Our </w:t>
      </w:r>
      <w:proofErr w:type="spellStart"/>
      <w:r>
        <w:rPr>
          <w:rFonts w:ascii="Arial" w:hAnsi="Arial" w:cs="Arial"/>
          <w:color w:val="2A2A2A"/>
          <w:sz w:val="34"/>
          <w:szCs w:val="34"/>
          <w:u w:color="275570"/>
        </w:rPr>
        <w:t>ArrayList</w:t>
      </w:r>
      <w:proofErr w:type="spellEnd"/>
      <w:r>
        <w:rPr>
          <w:rFonts w:ascii="Arial" w:hAnsi="Arial" w:cs="Arial"/>
          <w:color w:val="2A2A2A"/>
          <w:sz w:val="34"/>
          <w:szCs w:val="34"/>
          <w:u w:color="275570"/>
        </w:rPr>
        <w:t xml:space="preserve"> can renamed devices</w:t>
      </w:r>
    </w:p>
    <w:p w14:paraId="69A2BA5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//Network.java</w:t>
      </w:r>
    </w:p>
    <w:p w14:paraId="22D2E2F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0F59C4E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000000"/>
          <w:sz w:val="33"/>
          <w:szCs w:val="33"/>
          <w:u w:color="275570"/>
        </w:rPr>
        <w:t>class</w:t>
      </w:r>
      <w:r>
        <w:rPr>
          <w:rFonts w:ascii="Arial" w:hAnsi="Arial" w:cs="Arial"/>
          <w:color w:val="2A2A2A"/>
          <w:sz w:val="33"/>
          <w:szCs w:val="33"/>
          <w:u w:color="275570"/>
        </w:rPr>
        <w:t xml:space="preserve"> </w:t>
      </w:r>
      <w:r>
        <w:rPr>
          <w:rFonts w:ascii="Arial" w:hAnsi="Arial" w:cs="Arial"/>
          <w:b/>
          <w:bCs/>
          <w:color w:val="354175"/>
          <w:sz w:val="33"/>
          <w:szCs w:val="33"/>
          <w:u w:color="275570"/>
        </w:rPr>
        <w:t>Network</w:t>
      </w: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1E4452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2D3D1A6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ArrayList</w:t>
      </w:r>
      <w:proofErr w:type="spellEnd"/>
      <w:r>
        <w:rPr>
          <w:rFonts w:ascii="Arial" w:hAnsi="Arial" w:cs="Arial"/>
          <w:b/>
          <w:bCs/>
          <w:color w:val="000000"/>
          <w:sz w:val="33"/>
          <w:szCs w:val="33"/>
          <w:u w:color="275570"/>
        </w:rPr>
        <w:t>&lt;</w:t>
      </w:r>
      <w:r>
        <w:rPr>
          <w:rFonts w:ascii="Arial" w:hAnsi="Arial" w:cs="Arial"/>
          <w:b/>
          <w:bCs/>
          <w:color w:val="354175"/>
          <w:sz w:val="33"/>
          <w:szCs w:val="33"/>
          <w:u w:color="275570"/>
        </w:rPr>
        <w:t>Printer</w:t>
      </w:r>
      <w:r>
        <w:rPr>
          <w:rFonts w:ascii="Arial" w:hAnsi="Arial" w:cs="Arial"/>
          <w:b/>
          <w:bCs/>
          <w:color w:val="000000"/>
          <w:sz w:val="33"/>
          <w:szCs w:val="33"/>
          <w:u w:color="275570"/>
        </w:rPr>
        <w:t>&gt;</w:t>
      </w:r>
      <w:r>
        <w:rPr>
          <w:rFonts w:ascii="Arial" w:hAnsi="Arial" w:cs="Arial"/>
          <w:color w:val="2A2A2A"/>
          <w:sz w:val="33"/>
          <w:szCs w:val="33"/>
          <w:u w:color="275570"/>
        </w:rPr>
        <w:t xml:space="preserve"> devices</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//UPDATED</w:t>
      </w:r>
    </w:p>
    <w:p w14:paraId="1C2B586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45EA8C7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Network</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521B2AB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devices</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ArrayList</w:t>
      </w:r>
      <w:proofErr w:type="spellEnd"/>
      <w:r>
        <w:rPr>
          <w:rFonts w:ascii="Arial" w:hAnsi="Arial" w:cs="Arial"/>
          <w:b/>
          <w:bCs/>
          <w:color w:val="000000"/>
          <w:sz w:val="33"/>
          <w:szCs w:val="33"/>
          <w:u w:color="275570"/>
        </w:rPr>
        <w:t>&lt;</w:t>
      </w:r>
      <w:r>
        <w:rPr>
          <w:rFonts w:ascii="Arial" w:hAnsi="Arial" w:cs="Arial"/>
          <w:b/>
          <w:bCs/>
          <w:color w:val="354175"/>
          <w:sz w:val="33"/>
          <w:szCs w:val="33"/>
          <w:u w:color="275570"/>
        </w:rPr>
        <w:t>Printer</w:t>
      </w:r>
      <w:r>
        <w:rPr>
          <w:rFonts w:ascii="Arial" w:hAnsi="Arial" w:cs="Arial"/>
          <w:b/>
          <w:bCs/>
          <w:color w:val="000000"/>
          <w:sz w:val="33"/>
          <w:szCs w:val="33"/>
          <w:u w:color="275570"/>
        </w:rPr>
        <w:t>&gt;();</w:t>
      </w:r>
      <w:r>
        <w:rPr>
          <w:rFonts w:ascii="Arial" w:hAnsi="Arial" w:cs="Arial"/>
          <w:color w:val="2A2A2A"/>
          <w:sz w:val="33"/>
          <w:szCs w:val="33"/>
          <w:u w:color="275570"/>
        </w:rPr>
        <w:t xml:space="preserve">  </w:t>
      </w:r>
      <w:r>
        <w:rPr>
          <w:rFonts w:ascii="Arial" w:hAnsi="Arial" w:cs="Arial"/>
          <w:i/>
          <w:iCs/>
          <w:color w:val="243E3E"/>
          <w:sz w:val="33"/>
          <w:szCs w:val="33"/>
          <w:u w:color="275570"/>
        </w:rPr>
        <w:t>//UPDATED</w:t>
      </w:r>
    </w:p>
    <w:p w14:paraId="7742698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49D7189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BD81E4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0D0E11B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String</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getName</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6FCB3CE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62EB469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6FF502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3BB24DA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int</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deviceCount</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4259816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devicesDesktop</w:t>
      </w:r>
      <w:r>
        <w:rPr>
          <w:rFonts w:ascii="Arial" w:hAnsi="Arial" w:cs="Arial"/>
          <w:b/>
          <w:bCs/>
          <w:color w:val="000000"/>
          <w:sz w:val="33"/>
          <w:szCs w:val="33"/>
          <w:u w:color="275570"/>
        </w:rPr>
        <w:t>.</w:t>
      </w:r>
      <w:r>
        <w:rPr>
          <w:rFonts w:ascii="Arial" w:hAnsi="Arial" w:cs="Arial"/>
          <w:color w:val="0E6E6D"/>
          <w:sz w:val="33"/>
          <w:szCs w:val="33"/>
          <w:u w:color="275570"/>
        </w:rPr>
        <w:t>size</w:t>
      </w:r>
      <w:proofErr w:type="spell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devicesPrinter</w:t>
      </w:r>
      <w:r>
        <w:rPr>
          <w:rFonts w:ascii="Arial" w:hAnsi="Arial" w:cs="Arial"/>
          <w:b/>
          <w:bCs/>
          <w:color w:val="000000"/>
          <w:sz w:val="33"/>
          <w:szCs w:val="33"/>
          <w:u w:color="275570"/>
        </w:rPr>
        <w:t>.</w:t>
      </w:r>
      <w:r>
        <w:rPr>
          <w:rFonts w:ascii="Arial" w:hAnsi="Arial" w:cs="Arial"/>
          <w:color w:val="0E6E6D"/>
          <w:sz w:val="33"/>
          <w:szCs w:val="33"/>
          <w:u w:color="275570"/>
        </w:rPr>
        <w:t>size</w:t>
      </w:r>
      <w:proofErr w:type="spellEnd"/>
      <w:r>
        <w:rPr>
          <w:rFonts w:ascii="Arial" w:hAnsi="Arial" w:cs="Arial"/>
          <w:b/>
          <w:bCs/>
          <w:color w:val="000000"/>
          <w:sz w:val="33"/>
          <w:szCs w:val="33"/>
          <w:u w:color="275570"/>
        </w:rPr>
        <w:t>();</w:t>
      </w:r>
    </w:p>
    <w:p w14:paraId="7EC5B9F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027CDE8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0B719CC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connect</w:t>
      </w:r>
      <w:r>
        <w:rPr>
          <w:rFonts w:ascii="Arial" w:hAnsi="Arial" w:cs="Arial"/>
          <w:b/>
          <w:bCs/>
          <w:color w:val="000000"/>
          <w:sz w:val="33"/>
          <w:szCs w:val="33"/>
          <w:u w:color="275570"/>
        </w:rPr>
        <w:t>(</w:t>
      </w:r>
      <w:proofErr w:type="gramEnd"/>
      <w:r>
        <w:rPr>
          <w:rFonts w:ascii="Arial" w:hAnsi="Arial" w:cs="Arial"/>
          <w:b/>
          <w:bCs/>
          <w:color w:val="354175"/>
          <w:sz w:val="33"/>
          <w:szCs w:val="33"/>
          <w:u w:color="275570"/>
        </w:rPr>
        <w:t>Printer</w:t>
      </w:r>
      <w:r>
        <w:rPr>
          <w:rFonts w:ascii="Arial" w:hAnsi="Arial" w:cs="Arial"/>
          <w:color w:val="2A2A2A"/>
          <w:sz w:val="33"/>
          <w:szCs w:val="33"/>
          <w:u w:color="275570"/>
        </w:rPr>
        <w:t xml:space="preserve"> printer</w:t>
      </w:r>
      <w:r>
        <w:rPr>
          <w:rFonts w:ascii="Arial" w:hAnsi="Arial" w:cs="Arial"/>
          <w:b/>
          <w:bCs/>
          <w:color w:val="000000"/>
          <w:sz w:val="33"/>
          <w:szCs w:val="33"/>
          <w:u w:color="275570"/>
        </w:rPr>
        <w:t>){</w:t>
      </w:r>
      <w:r>
        <w:rPr>
          <w:rFonts w:ascii="Arial" w:hAnsi="Arial" w:cs="Arial"/>
          <w:color w:val="2A2A2A"/>
          <w:sz w:val="33"/>
          <w:szCs w:val="33"/>
          <w:u w:color="275570"/>
        </w:rPr>
        <w:t xml:space="preserve"> </w:t>
      </w:r>
    </w:p>
    <w:p w14:paraId="2097B5C4"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proofErr w:type="spellStart"/>
      <w:r>
        <w:rPr>
          <w:rFonts w:ascii="Arial" w:hAnsi="Arial" w:cs="Arial"/>
          <w:color w:val="2A2A2A"/>
          <w:sz w:val="33"/>
          <w:szCs w:val="33"/>
          <w:u w:color="275570"/>
        </w:rPr>
        <w:t>devices</w:t>
      </w:r>
      <w:r>
        <w:rPr>
          <w:rFonts w:ascii="Arial" w:hAnsi="Arial" w:cs="Arial"/>
          <w:b/>
          <w:bCs/>
          <w:color w:val="000000"/>
          <w:sz w:val="33"/>
          <w:szCs w:val="33"/>
          <w:u w:color="275570"/>
        </w:rPr>
        <w:t>.</w:t>
      </w:r>
      <w:r>
        <w:rPr>
          <w:rFonts w:ascii="Arial" w:hAnsi="Arial" w:cs="Arial"/>
          <w:color w:val="0E6E6D"/>
          <w:sz w:val="33"/>
          <w:szCs w:val="33"/>
          <w:u w:color="275570"/>
        </w:rPr>
        <w:t>add</w:t>
      </w:r>
      <w:proofErr w:type="spellEnd"/>
      <w:r>
        <w:rPr>
          <w:rFonts w:ascii="Arial" w:hAnsi="Arial" w:cs="Arial"/>
          <w:b/>
          <w:bCs/>
          <w:color w:val="000000"/>
          <w:sz w:val="33"/>
          <w:szCs w:val="33"/>
          <w:u w:color="275570"/>
        </w:rPr>
        <w:t>(</w:t>
      </w:r>
      <w:r>
        <w:rPr>
          <w:rFonts w:ascii="Arial" w:hAnsi="Arial" w:cs="Arial"/>
          <w:color w:val="2A2A2A"/>
          <w:sz w:val="33"/>
          <w:szCs w:val="33"/>
          <w:u w:color="275570"/>
        </w:rPr>
        <w:t>printer</w:t>
      </w:r>
      <w:proofErr w:type="gramStart"/>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w:t>
      </w:r>
      <w:proofErr w:type="gramEnd"/>
      <w:r>
        <w:rPr>
          <w:rFonts w:ascii="Arial" w:hAnsi="Arial" w:cs="Arial"/>
          <w:i/>
          <w:iCs/>
          <w:color w:val="243E3E"/>
          <w:sz w:val="33"/>
          <w:szCs w:val="33"/>
          <w:u w:color="275570"/>
        </w:rPr>
        <w:t>/UPDATED</w:t>
      </w:r>
    </w:p>
    <w:p w14:paraId="7724F14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5F489CD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7FB5281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disconnectAll</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63CFC13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devices</w:t>
      </w:r>
      <w:r>
        <w:rPr>
          <w:rFonts w:ascii="Arial" w:hAnsi="Arial" w:cs="Arial"/>
          <w:b/>
          <w:bCs/>
          <w:color w:val="000000"/>
          <w:sz w:val="33"/>
          <w:szCs w:val="33"/>
          <w:u w:color="275570"/>
        </w:rPr>
        <w:t>.</w:t>
      </w:r>
      <w:r>
        <w:rPr>
          <w:rFonts w:ascii="Arial" w:hAnsi="Arial" w:cs="Arial"/>
          <w:color w:val="0E6E6D"/>
          <w:sz w:val="33"/>
          <w:szCs w:val="33"/>
          <w:u w:color="275570"/>
        </w:rPr>
        <w:t>clear</w:t>
      </w:r>
      <w:proofErr w:type="spellEnd"/>
      <w:proofErr w:type="gramEnd"/>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//UPDATED</w:t>
      </w:r>
    </w:p>
    <w:p w14:paraId="343514B5"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73682B8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w:t>
      </w:r>
    </w:p>
    <w:p w14:paraId="7E5B010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044471A6"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Our </w:t>
      </w:r>
      <w:proofErr w:type="spellStart"/>
      <w:proofErr w:type="gramStart"/>
      <w:r>
        <w:rPr>
          <w:rFonts w:ascii="Arial" w:hAnsi="Arial" w:cs="Arial"/>
          <w:color w:val="2A2A2A"/>
          <w:sz w:val="34"/>
          <w:szCs w:val="34"/>
          <w:u w:color="275570"/>
        </w:rPr>
        <w:t>deviceCount</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method can go be modified to just return the size of the devices </w:t>
      </w:r>
      <w:proofErr w:type="spellStart"/>
      <w:r>
        <w:rPr>
          <w:rFonts w:ascii="Arial" w:hAnsi="Arial" w:cs="Arial"/>
          <w:color w:val="2A2A2A"/>
          <w:sz w:val="34"/>
          <w:szCs w:val="34"/>
          <w:u w:color="275570"/>
        </w:rPr>
        <w:t>ArrayList</w:t>
      </w:r>
      <w:proofErr w:type="spellEnd"/>
      <w:r>
        <w:rPr>
          <w:rFonts w:ascii="Arial" w:hAnsi="Arial" w:cs="Arial"/>
          <w:color w:val="2A2A2A"/>
          <w:sz w:val="34"/>
          <w:szCs w:val="34"/>
          <w:u w:color="275570"/>
        </w:rPr>
        <w:t>.</w:t>
      </w:r>
    </w:p>
    <w:p w14:paraId="50C88EA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//Network.java</w:t>
      </w:r>
    </w:p>
    <w:p w14:paraId="391549A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00B6585E"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int</w:t>
      </w:r>
      <w:r>
        <w:rPr>
          <w:rFonts w:ascii="Arial" w:hAnsi="Arial" w:cs="Arial"/>
          <w:color w:val="2A2A2A"/>
          <w:sz w:val="33"/>
          <w:szCs w:val="33"/>
          <w:u w:color="275570"/>
        </w:rPr>
        <w:t xml:space="preserve"> </w:t>
      </w:r>
      <w:proofErr w:type="spellStart"/>
      <w:proofErr w:type="gramStart"/>
      <w:r>
        <w:rPr>
          <w:rFonts w:ascii="Arial" w:hAnsi="Arial" w:cs="Arial"/>
          <w:b/>
          <w:bCs/>
          <w:color w:val="850002"/>
          <w:sz w:val="33"/>
          <w:szCs w:val="33"/>
          <w:u w:color="275570"/>
        </w:rPr>
        <w:t>deviceCount</w:t>
      </w:r>
      <w:proofErr w:type="spellEnd"/>
      <w:r>
        <w:rPr>
          <w:rFonts w:ascii="Arial" w:hAnsi="Arial" w:cs="Arial"/>
          <w:b/>
          <w:bCs/>
          <w:color w:val="000000"/>
          <w:sz w:val="33"/>
          <w:szCs w:val="33"/>
          <w:u w:color="275570"/>
        </w:rPr>
        <w:t>(</w:t>
      </w:r>
      <w:proofErr w:type="gramEnd"/>
      <w:r>
        <w:rPr>
          <w:rFonts w:ascii="Arial" w:hAnsi="Arial" w:cs="Arial"/>
          <w:b/>
          <w:bCs/>
          <w:color w:val="000000"/>
          <w:sz w:val="33"/>
          <w:szCs w:val="33"/>
          <w:u w:color="275570"/>
        </w:rPr>
        <w:t>){</w:t>
      </w:r>
    </w:p>
    <w:p w14:paraId="6E68CE6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spellStart"/>
      <w:proofErr w:type="gramStart"/>
      <w:r>
        <w:rPr>
          <w:rFonts w:ascii="Arial" w:hAnsi="Arial" w:cs="Arial"/>
          <w:color w:val="2A2A2A"/>
          <w:sz w:val="33"/>
          <w:szCs w:val="33"/>
          <w:u w:color="275570"/>
        </w:rPr>
        <w:t>devices</w:t>
      </w:r>
      <w:r>
        <w:rPr>
          <w:rFonts w:ascii="Arial" w:hAnsi="Arial" w:cs="Arial"/>
          <w:b/>
          <w:bCs/>
          <w:color w:val="000000"/>
          <w:sz w:val="33"/>
          <w:szCs w:val="33"/>
          <w:u w:color="275570"/>
        </w:rPr>
        <w:t>.</w:t>
      </w:r>
      <w:r>
        <w:rPr>
          <w:rFonts w:ascii="Arial" w:hAnsi="Arial" w:cs="Arial"/>
          <w:color w:val="0E6E6D"/>
          <w:sz w:val="33"/>
          <w:szCs w:val="33"/>
          <w:u w:color="275570"/>
        </w:rPr>
        <w:t>size</w:t>
      </w:r>
      <w:proofErr w:type="spellEnd"/>
      <w:proofErr w:type="gramEnd"/>
      <w:r>
        <w:rPr>
          <w:rFonts w:ascii="Arial" w:hAnsi="Arial" w:cs="Arial"/>
          <w:b/>
          <w:bCs/>
          <w:color w:val="000000"/>
          <w:sz w:val="33"/>
          <w:szCs w:val="33"/>
          <w:u w:color="275570"/>
        </w:rPr>
        <w:t>();</w:t>
      </w:r>
    </w:p>
    <w:p w14:paraId="45C472AF"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1C707A6B"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We are going to do something controversial - we are going to make our </w:t>
      </w:r>
      <w:proofErr w:type="spellStart"/>
      <w:r>
        <w:rPr>
          <w:rFonts w:ascii="Arial" w:hAnsi="Arial" w:cs="Arial"/>
          <w:color w:val="2A2A2A"/>
          <w:sz w:val="34"/>
          <w:szCs w:val="34"/>
          <w:u w:color="275570"/>
        </w:rPr>
        <w:t>ArrayList</w:t>
      </w:r>
      <w:proofErr w:type="spellEnd"/>
      <w:r>
        <w:rPr>
          <w:rFonts w:ascii="Arial" w:hAnsi="Arial" w:cs="Arial"/>
          <w:color w:val="2A2A2A"/>
          <w:sz w:val="34"/>
          <w:szCs w:val="34"/>
          <w:u w:color="275570"/>
        </w:rPr>
        <w:t xml:space="preserve"> contain </w:t>
      </w:r>
      <w:proofErr w:type="spellStart"/>
      <w:r>
        <w:rPr>
          <w:rFonts w:ascii="Arial" w:hAnsi="Arial" w:cs="Arial"/>
          <w:color w:val="2A2A2A"/>
          <w:sz w:val="34"/>
          <w:szCs w:val="34"/>
          <w:u w:color="275570"/>
        </w:rPr>
        <w:t>IConnect</w:t>
      </w:r>
      <w:proofErr w:type="spellEnd"/>
      <w:r>
        <w:rPr>
          <w:rFonts w:ascii="Arial" w:hAnsi="Arial" w:cs="Arial"/>
          <w:color w:val="2A2A2A"/>
          <w:sz w:val="34"/>
          <w:szCs w:val="34"/>
          <w:u w:color="275570"/>
        </w:rPr>
        <w:t>, NOT Desktops or Printers.</w:t>
      </w:r>
    </w:p>
    <w:p w14:paraId="2215225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//Network.java</w:t>
      </w:r>
    </w:p>
    <w:p w14:paraId="1FD3BB7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18CBF690"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private</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ArrayList</w:t>
      </w:r>
      <w:proofErr w:type="spellEnd"/>
      <w:r>
        <w:rPr>
          <w:rFonts w:ascii="Arial" w:hAnsi="Arial" w:cs="Arial"/>
          <w:b/>
          <w:bCs/>
          <w:color w:val="000000"/>
          <w:sz w:val="33"/>
          <w:szCs w:val="33"/>
          <w:u w:color="275570"/>
        </w:rPr>
        <w:t>&lt;</w:t>
      </w:r>
      <w:proofErr w:type="spellStart"/>
      <w:r>
        <w:rPr>
          <w:rFonts w:ascii="Arial" w:hAnsi="Arial" w:cs="Arial"/>
          <w:b/>
          <w:bCs/>
          <w:color w:val="354175"/>
          <w:sz w:val="33"/>
          <w:szCs w:val="33"/>
          <w:u w:color="275570"/>
        </w:rPr>
        <w:t>IConnect</w:t>
      </w:r>
      <w:proofErr w:type="spellEnd"/>
      <w:r>
        <w:rPr>
          <w:rFonts w:ascii="Arial" w:hAnsi="Arial" w:cs="Arial"/>
          <w:b/>
          <w:bCs/>
          <w:color w:val="000000"/>
          <w:sz w:val="33"/>
          <w:szCs w:val="33"/>
          <w:u w:color="275570"/>
        </w:rPr>
        <w:t>&gt;</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devices</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w:t>
      </w:r>
      <w:proofErr w:type="gramEnd"/>
      <w:r>
        <w:rPr>
          <w:rFonts w:ascii="Arial" w:hAnsi="Arial" w:cs="Arial"/>
          <w:i/>
          <w:iCs/>
          <w:color w:val="243E3E"/>
          <w:sz w:val="33"/>
          <w:szCs w:val="33"/>
          <w:u w:color="275570"/>
        </w:rPr>
        <w:t>/UPDATED</w:t>
      </w:r>
    </w:p>
    <w:p w14:paraId="63BEB17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25AB73E2"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Network</w:t>
      </w:r>
      <w:r>
        <w:rPr>
          <w:rFonts w:ascii="Arial" w:hAnsi="Arial" w:cs="Arial"/>
          <w:b/>
          <w:bCs/>
          <w:color w:val="000000"/>
          <w:sz w:val="33"/>
          <w:szCs w:val="33"/>
          <w:u w:color="275570"/>
        </w:rPr>
        <w:t>(</w:t>
      </w:r>
      <w:proofErr w:type="gramEnd"/>
      <w:r>
        <w:rPr>
          <w:rFonts w:ascii="Arial" w:hAnsi="Arial" w:cs="Arial"/>
          <w:b/>
          <w:bCs/>
          <w:color w:val="354175"/>
          <w:sz w:val="33"/>
          <w:szCs w:val="33"/>
          <w:u w:color="275570"/>
        </w:rPr>
        <w:t>String</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3D89616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proofErr w:type="gramStart"/>
      <w:r>
        <w:rPr>
          <w:rFonts w:ascii="Arial" w:hAnsi="Arial" w:cs="Arial"/>
          <w:b/>
          <w:bCs/>
          <w:color w:val="000000"/>
          <w:sz w:val="33"/>
          <w:szCs w:val="33"/>
          <w:u w:color="275570"/>
        </w:rPr>
        <w:t>this.</w:t>
      </w:r>
      <w:r>
        <w:rPr>
          <w:rFonts w:ascii="Arial" w:hAnsi="Arial" w:cs="Arial"/>
          <w:color w:val="0E6E6D"/>
          <w:sz w:val="33"/>
          <w:szCs w:val="33"/>
          <w:u w:color="275570"/>
        </w:rPr>
        <w:t>devices</w:t>
      </w:r>
      <w:proofErr w:type="spellEnd"/>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spellStart"/>
      <w:r>
        <w:rPr>
          <w:rFonts w:ascii="Arial" w:hAnsi="Arial" w:cs="Arial"/>
          <w:b/>
          <w:bCs/>
          <w:color w:val="354175"/>
          <w:sz w:val="33"/>
          <w:szCs w:val="33"/>
          <w:u w:color="275570"/>
        </w:rPr>
        <w:t>ArrayList</w:t>
      </w:r>
      <w:proofErr w:type="spellEnd"/>
      <w:r>
        <w:rPr>
          <w:rFonts w:ascii="Arial" w:hAnsi="Arial" w:cs="Arial"/>
          <w:b/>
          <w:bCs/>
          <w:color w:val="000000"/>
          <w:sz w:val="33"/>
          <w:szCs w:val="33"/>
          <w:u w:color="275570"/>
        </w:rPr>
        <w:t>&lt;</w:t>
      </w:r>
      <w:proofErr w:type="spellStart"/>
      <w:r>
        <w:rPr>
          <w:rFonts w:ascii="Arial" w:hAnsi="Arial" w:cs="Arial"/>
          <w:b/>
          <w:bCs/>
          <w:color w:val="354175"/>
          <w:sz w:val="33"/>
          <w:szCs w:val="33"/>
          <w:u w:color="275570"/>
        </w:rPr>
        <w:t>IConnect</w:t>
      </w:r>
      <w:proofErr w:type="spellEnd"/>
      <w:r>
        <w:rPr>
          <w:rFonts w:ascii="Arial" w:hAnsi="Arial" w:cs="Arial"/>
          <w:b/>
          <w:bCs/>
          <w:color w:val="000000"/>
          <w:sz w:val="33"/>
          <w:szCs w:val="33"/>
          <w:u w:color="275570"/>
        </w:rPr>
        <w:t>&gt;();</w:t>
      </w:r>
      <w:r>
        <w:rPr>
          <w:rFonts w:ascii="Arial" w:hAnsi="Arial" w:cs="Arial"/>
          <w:color w:val="2A2A2A"/>
          <w:sz w:val="33"/>
          <w:szCs w:val="33"/>
          <w:u w:color="275570"/>
        </w:rPr>
        <w:t xml:space="preserve">  </w:t>
      </w:r>
      <w:r>
        <w:rPr>
          <w:rFonts w:ascii="Arial" w:hAnsi="Arial" w:cs="Arial"/>
          <w:i/>
          <w:iCs/>
          <w:color w:val="243E3E"/>
          <w:sz w:val="33"/>
          <w:szCs w:val="33"/>
          <w:u w:color="275570"/>
        </w:rPr>
        <w:t>//UPDATED</w:t>
      </w:r>
    </w:p>
    <w:p w14:paraId="5A6B282D"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0E6E6D"/>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name</w:t>
      </w:r>
      <w:r>
        <w:rPr>
          <w:rFonts w:ascii="Arial" w:hAnsi="Arial" w:cs="Arial"/>
          <w:b/>
          <w:bCs/>
          <w:color w:val="000000"/>
          <w:sz w:val="33"/>
          <w:szCs w:val="33"/>
          <w:u w:color="275570"/>
        </w:rPr>
        <w:t>;</w:t>
      </w:r>
    </w:p>
    <w:p w14:paraId="5BF12C2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E388E6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6ABC7111"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Similarly, our </w:t>
      </w:r>
      <w:proofErr w:type="gramStart"/>
      <w:r>
        <w:rPr>
          <w:rFonts w:ascii="Arial" w:hAnsi="Arial" w:cs="Arial"/>
          <w:color w:val="2A2A2A"/>
          <w:sz w:val="34"/>
          <w:szCs w:val="34"/>
          <w:u w:color="275570"/>
        </w:rPr>
        <w:t>connect(</w:t>
      </w:r>
      <w:proofErr w:type="gramEnd"/>
      <w:r>
        <w:rPr>
          <w:rFonts w:ascii="Arial" w:hAnsi="Arial" w:cs="Arial"/>
          <w:color w:val="2A2A2A"/>
          <w:sz w:val="34"/>
          <w:szCs w:val="34"/>
          <w:u w:color="275570"/>
        </w:rPr>
        <w:t>) method is going to accept </w:t>
      </w:r>
      <w:proofErr w:type="spellStart"/>
      <w:r>
        <w:rPr>
          <w:rFonts w:ascii="Arial" w:hAnsi="Arial" w:cs="Arial"/>
          <w:color w:val="2A2A2A"/>
          <w:sz w:val="34"/>
          <w:szCs w:val="34"/>
          <w:u w:color="275570"/>
        </w:rPr>
        <w:t>IConnect</w:t>
      </w:r>
      <w:proofErr w:type="spellEnd"/>
      <w:r>
        <w:rPr>
          <w:rFonts w:ascii="Arial" w:hAnsi="Arial" w:cs="Arial"/>
          <w:color w:val="2A2A2A"/>
          <w:sz w:val="34"/>
          <w:szCs w:val="34"/>
          <w:u w:color="275570"/>
        </w:rPr>
        <w:t>.</w:t>
      </w:r>
    </w:p>
    <w:p w14:paraId="5A4A7CF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//Network.java</w:t>
      </w:r>
    </w:p>
    <w:p w14:paraId="76A980E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p>
    <w:p w14:paraId="5FC3D279"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public</w:t>
      </w:r>
      <w:r>
        <w:rPr>
          <w:rFonts w:ascii="Arial" w:hAnsi="Arial" w:cs="Arial"/>
          <w:color w:val="2A2A2A"/>
          <w:sz w:val="33"/>
          <w:szCs w:val="33"/>
          <w:u w:color="275570"/>
        </w:rPr>
        <w:t xml:space="preserve"> </w:t>
      </w:r>
      <w:r>
        <w:rPr>
          <w:rFonts w:ascii="Arial" w:hAnsi="Arial" w:cs="Arial"/>
          <w:b/>
          <w:bCs/>
          <w:color w:val="354175"/>
          <w:sz w:val="33"/>
          <w:szCs w:val="33"/>
          <w:u w:color="275570"/>
        </w:rPr>
        <w:t>void</w:t>
      </w:r>
      <w:r>
        <w:rPr>
          <w:rFonts w:ascii="Arial" w:hAnsi="Arial" w:cs="Arial"/>
          <w:color w:val="2A2A2A"/>
          <w:sz w:val="33"/>
          <w:szCs w:val="33"/>
          <w:u w:color="275570"/>
        </w:rPr>
        <w:t xml:space="preserve"> </w:t>
      </w:r>
      <w:proofErr w:type="gramStart"/>
      <w:r>
        <w:rPr>
          <w:rFonts w:ascii="Arial" w:hAnsi="Arial" w:cs="Arial"/>
          <w:b/>
          <w:bCs/>
          <w:color w:val="850002"/>
          <w:sz w:val="33"/>
          <w:szCs w:val="33"/>
          <w:u w:color="275570"/>
        </w:rPr>
        <w:t>connect</w:t>
      </w:r>
      <w:r>
        <w:rPr>
          <w:rFonts w:ascii="Arial" w:hAnsi="Arial" w:cs="Arial"/>
          <w:b/>
          <w:bCs/>
          <w:color w:val="000000"/>
          <w:sz w:val="33"/>
          <w:szCs w:val="33"/>
          <w:u w:color="275570"/>
        </w:rPr>
        <w:t>(</w:t>
      </w:r>
      <w:proofErr w:type="spellStart"/>
      <w:proofErr w:type="gramEnd"/>
      <w:r>
        <w:rPr>
          <w:rFonts w:ascii="Arial" w:hAnsi="Arial" w:cs="Arial"/>
          <w:b/>
          <w:bCs/>
          <w:color w:val="354175"/>
          <w:sz w:val="33"/>
          <w:szCs w:val="33"/>
          <w:u w:color="275570"/>
        </w:rPr>
        <w:t>IConnect</w:t>
      </w:r>
      <w:proofErr w:type="spellEnd"/>
      <w:r>
        <w:rPr>
          <w:rFonts w:ascii="Arial" w:hAnsi="Arial" w:cs="Arial"/>
          <w:color w:val="2A2A2A"/>
          <w:sz w:val="33"/>
          <w:szCs w:val="33"/>
          <w:u w:color="275570"/>
        </w:rPr>
        <w:t xml:space="preserve"> device</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//UPDATED</w:t>
      </w:r>
    </w:p>
    <w:p w14:paraId="766E45CB"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devices</w:t>
      </w:r>
      <w:r>
        <w:rPr>
          <w:rFonts w:ascii="Arial" w:hAnsi="Arial" w:cs="Arial"/>
          <w:b/>
          <w:bCs/>
          <w:color w:val="000000"/>
          <w:sz w:val="33"/>
          <w:szCs w:val="33"/>
          <w:u w:color="275570"/>
        </w:rPr>
        <w:t>.</w:t>
      </w:r>
      <w:r>
        <w:rPr>
          <w:rFonts w:ascii="Arial" w:hAnsi="Arial" w:cs="Arial"/>
          <w:color w:val="0E6E6D"/>
          <w:sz w:val="33"/>
          <w:szCs w:val="33"/>
          <w:u w:color="275570"/>
        </w:rPr>
        <w:t>add</w:t>
      </w:r>
      <w:proofErr w:type="spellEnd"/>
      <w:r>
        <w:rPr>
          <w:rFonts w:ascii="Arial" w:hAnsi="Arial" w:cs="Arial"/>
          <w:b/>
          <w:bCs/>
          <w:color w:val="000000"/>
          <w:sz w:val="33"/>
          <w:szCs w:val="33"/>
          <w:u w:color="275570"/>
        </w:rPr>
        <w:t>(</w:t>
      </w:r>
      <w:r>
        <w:rPr>
          <w:rFonts w:ascii="Arial" w:hAnsi="Arial" w:cs="Arial"/>
          <w:color w:val="2A2A2A"/>
          <w:sz w:val="33"/>
          <w:szCs w:val="33"/>
          <w:u w:color="275570"/>
        </w:rPr>
        <w:t>device</w:t>
      </w:r>
      <w:proofErr w:type="gramStart"/>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i/>
          <w:iCs/>
          <w:color w:val="243E3E"/>
          <w:sz w:val="33"/>
          <w:szCs w:val="33"/>
          <w:u w:color="275570"/>
        </w:rPr>
        <w:t>/</w:t>
      </w:r>
      <w:proofErr w:type="gramEnd"/>
      <w:r>
        <w:rPr>
          <w:rFonts w:ascii="Arial" w:hAnsi="Arial" w:cs="Arial"/>
          <w:i/>
          <w:iCs/>
          <w:color w:val="243E3E"/>
          <w:sz w:val="33"/>
          <w:szCs w:val="33"/>
          <w:u w:color="275570"/>
        </w:rPr>
        <w:t>/UPDATED</w:t>
      </w:r>
    </w:p>
    <w:p w14:paraId="7F7874C7"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t>
      </w:r>
    </w:p>
    <w:p w14:paraId="4B24F632"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Believe or not, all of our tests still pass!!!!</w:t>
      </w:r>
    </w:p>
    <w:p w14:paraId="6405B866"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How can this be?</w:t>
      </w:r>
    </w:p>
    <w:p w14:paraId="4A8011E5"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Magic</w:t>
      </w:r>
    </w:p>
    <w:p w14:paraId="2E3B6D2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The beauty of “polymorphism” is that any type can behave as if it is any of </w:t>
      </w:r>
      <w:proofErr w:type="spellStart"/>
      <w:proofErr w:type="gramStart"/>
      <w:r>
        <w:rPr>
          <w:rFonts w:ascii="Arial" w:hAnsi="Arial" w:cs="Arial"/>
          <w:color w:val="2A2A2A"/>
          <w:sz w:val="34"/>
          <w:szCs w:val="34"/>
          <w:u w:color="275570"/>
        </w:rPr>
        <w:t>it’s</w:t>
      </w:r>
      <w:proofErr w:type="spellEnd"/>
      <w:proofErr w:type="gramEnd"/>
      <w:r>
        <w:rPr>
          <w:rFonts w:ascii="Arial" w:hAnsi="Arial" w:cs="Arial"/>
          <w:color w:val="2A2A2A"/>
          <w:sz w:val="34"/>
          <w:szCs w:val="34"/>
          <w:u w:color="275570"/>
        </w:rPr>
        <w:t xml:space="preserve"> super class types as well as </w:t>
      </w:r>
      <w:proofErr w:type="spellStart"/>
      <w:r>
        <w:rPr>
          <w:rFonts w:ascii="Arial" w:hAnsi="Arial" w:cs="Arial"/>
          <w:color w:val="2A2A2A"/>
          <w:sz w:val="34"/>
          <w:szCs w:val="34"/>
          <w:u w:color="275570"/>
        </w:rPr>
        <w:t>it</w:t>
      </w:r>
      <w:proofErr w:type="spellEnd"/>
      <w:r>
        <w:rPr>
          <w:rFonts w:ascii="Arial" w:hAnsi="Arial" w:cs="Arial"/>
          <w:color w:val="2A2A2A"/>
          <w:sz w:val="34"/>
          <w:szCs w:val="34"/>
          <w:u w:color="275570"/>
        </w:rPr>
        <w:t xml:space="preserve"> own. Our Desktop can be both a Desktop and an </w:t>
      </w:r>
      <w:proofErr w:type="spellStart"/>
      <w:r>
        <w:rPr>
          <w:rFonts w:ascii="Arial" w:hAnsi="Arial" w:cs="Arial"/>
          <w:color w:val="2A2A2A"/>
          <w:sz w:val="34"/>
          <w:szCs w:val="34"/>
          <w:u w:color="275570"/>
        </w:rPr>
        <w:t>IConnect</w:t>
      </w:r>
      <w:proofErr w:type="spellEnd"/>
      <w:r>
        <w:rPr>
          <w:rFonts w:ascii="Arial" w:hAnsi="Arial" w:cs="Arial"/>
          <w:color w:val="2A2A2A"/>
          <w:sz w:val="34"/>
          <w:szCs w:val="34"/>
          <w:u w:color="275570"/>
        </w:rPr>
        <w:t xml:space="preserve">, like we mentioned earlier. </w:t>
      </w: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anything accepting </w:t>
      </w:r>
      <w:proofErr w:type="spellStart"/>
      <w:r>
        <w:rPr>
          <w:rFonts w:ascii="Arial" w:hAnsi="Arial" w:cs="Arial"/>
          <w:color w:val="2A2A2A"/>
          <w:sz w:val="34"/>
          <w:szCs w:val="34"/>
          <w:u w:color="275570"/>
        </w:rPr>
        <w:t>IConnect</w:t>
      </w:r>
      <w:proofErr w:type="spellEnd"/>
      <w:r>
        <w:rPr>
          <w:rFonts w:ascii="Arial" w:hAnsi="Arial" w:cs="Arial"/>
          <w:color w:val="2A2A2A"/>
          <w:sz w:val="34"/>
          <w:szCs w:val="34"/>
          <w:u w:color="275570"/>
        </w:rPr>
        <w:t xml:space="preserve"> can accept a Desktop.</w:t>
      </w:r>
    </w:p>
    <w:p w14:paraId="38D7981C"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However, it does NOT apply the other way </w:t>
      </w:r>
      <w:proofErr w:type="gramStart"/>
      <w:r>
        <w:rPr>
          <w:rFonts w:ascii="Arial" w:hAnsi="Arial" w:cs="Arial"/>
          <w:color w:val="2A2A2A"/>
          <w:sz w:val="34"/>
          <w:szCs w:val="34"/>
          <w:u w:color="275570"/>
        </w:rPr>
        <w:t>round</w:t>
      </w:r>
      <w:proofErr w:type="gramEnd"/>
      <w:r>
        <w:rPr>
          <w:rFonts w:ascii="Arial" w:hAnsi="Arial" w:cs="Arial"/>
          <w:color w:val="2A2A2A"/>
          <w:sz w:val="34"/>
          <w:szCs w:val="34"/>
          <w:u w:color="275570"/>
        </w:rPr>
        <w:t xml:space="preserve">. Anything accepting a Desktop does NOT accept an </w:t>
      </w:r>
      <w:proofErr w:type="spellStart"/>
      <w:r>
        <w:rPr>
          <w:rFonts w:ascii="Arial" w:hAnsi="Arial" w:cs="Arial"/>
          <w:color w:val="2A2A2A"/>
          <w:sz w:val="34"/>
          <w:szCs w:val="34"/>
          <w:u w:color="275570"/>
        </w:rPr>
        <w:t>IConnect</w:t>
      </w:r>
      <w:proofErr w:type="spellEnd"/>
      <w:r>
        <w:rPr>
          <w:rFonts w:ascii="Arial" w:hAnsi="Arial" w:cs="Arial"/>
          <w:color w:val="2A2A2A"/>
          <w:sz w:val="34"/>
          <w:szCs w:val="34"/>
          <w:u w:color="275570"/>
        </w:rPr>
        <w:t xml:space="preserve">. Not every </w:t>
      </w:r>
      <w:proofErr w:type="spellStart"/>
      <w:r>
        <w:rPr>
          <w:rFonts w:ascii="Arial" w:hAnsi="Arial" w:cs="Arial"/>
          <w:color w:val="2A2A2A"/>
          <w:sz w:val="34"/>
          <w:szCs w:val="34"/>
          <w:u w:color="275570"/>
        </w:rPr>
        <w:t>IConnect</w:t>
      </w:r>
      <w:proofErr w:type="spellEnd"/>
      <w:r>
        <w:rPr>
          <w:rFonts w:ascii="Arial" w:hAnsi="Arial" w:cs="Arial"/>
          <w:color w:val="2A2A2A"/>
          <w:sz w:val="34"/>
          <w:szCs w:val="34"/>
          <w:u w:color="275570"/>
        </w:rPr>
        <w:t xml:space="preserve"> is a Desktop! But every Desktop is an </w:t>
      </w:r>
      <w:proofErr w:type="spellStart"/>
      <w:r>
        <w:rPr>
          <w:rFonts w:ascii="Arial" w:hAnsi="Arial" w:cs="Arial"/>
          <w:color w:val="2A2A2A"/>
          <w:sz w:val="34"/>
          <w:szCs w:val="34"/>
          <w:u w:color="275570"/>
        </w:rPr>
        <w:t>IConnect</w:t>
      </w:r>
      <w:proofErr w:type="spellEnd"/>
      <w:r>
        <w:rPr>
          <w:rFonts w:ascii="Arial" w:hAnsi="Arial" w:cs="Arial"/>
          <w:color w:val="2A2A2A"/>
          <w:sz w:val="34"/>
          <w:szCs w:val="34"/>
          <w:u w:color="275570"/>
        </w:rPr>
        <w:t>.</w:t>
      </w:r>
    </w:p>
    <w:p w14:paraId="397AC90E" w14:textId="77777777" w:rsidR="0054700D" w:rsidRDefault="0054700D" w:rsidP="0054700D">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 xml:space="preserve">Theme Park - Homework Revising Abstract Classes, </w:t>
      </w:r>
      <w:r>
        <w:rPr>
          <w:rFonts w:ascii="Arial" w:hAnsi="Arial" w:cs="Arial"/>
          <w:b/>
          <w:bCs/>
          <w:color w:val="275570"/>
          <w:sz w:val="72"/>
          <w:szCs w:val="72"/>
          <w:u w:val="single" w:color="275570"/>
        </w:rPr>
        <w:lastRenderedPageBreak/>
        <w:t>Interfaces and Polymorphism.</w:t>
      </w:r>
    </w:p>
    <w:p w14:paraId="367FFDFF"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Learning Objectives</w:t>
      </w:r>
    </w:p>
    <w:p w14:paraId="673FE64B"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Practice modelling a large </w:t>
      </w:r>
      <w:proofErr w:type="gramStart"/>
      <w:r>
        <w:rPr>
          <w:rFonts w:ascii="Arial" w:hAnsi="Arial" w:cs="Arial"/>
          <w:color w:val="2A2A2A"/>
          <w:sz w:val="34"/>
          <w:szCs w:val="34"/>
          <w:u w:color="275570"/>
        </w:rPr>
        <w:t>real world</w:t>
      </w:r>
      <w:proofErr w:type="gramEnd"/>
      <w:r>
        <w:rPr>
          <w:rFonts w:ascii="Arial" w:hAnsi="Arial" w:cs="Arial"/>
          <w:color w:val="2A2A2A"/>
          <w:sz w:val="34"/>
          <w:szCs w:val="34"/>
          <w:u w:color="275570"/>
        </w:rPr>
        <w:t xml:space="preserve"> domain and what you have learned about using:</w:t>
      </w:r>
    </w:p>
    <w:p w14:paraId="1972B01A"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classes</w:t>
      </w:r>
    </w:p>
    <w:p w14:paraId="5FDA9BA7"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inheritance</w:t>
      </w:r>
    </w:p>
    <w:p w14:paraId="60923713"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abstract classes</w:t>
      </w:r>
    </w:p>
    <w:p w14:paraId="6457B2D6"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interfaces</w:t>
      </w:r>
    </w:p>
    <w:p w14:paraId="13749AE7"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proofErr w:type="spellStart"/>
      <w:r>
        <w:rPr>
          <w:rFonts w:ascii="Arial" w:hAnsi="Arial" w:cs="Arial"/>
          <w:b/>
          <w:bCs/>
          <w:color w:val="275570"/>
          <w:sz w:val="64"/>
          <w:szCs w:val="64"/>
          <w:u w:color="275570"/>
        </w:rPr>
        <w:t>ThemePark</w:t>
      </w:r>
      <w:proofErr w:type="spellEnd"/>
    </w:p>
    <w:p w14:paraId="7B675D9E"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MVP</w:t>
      </w:r>
    </w:p>
    <w:p w14:paraId="477F5E19" w14:textId="77777777" w:rsidR="0054700D" w:rsidRDefault="0054700D" w:rsidP="0054700D">
      <w:pPr>
        <w:autoSpaceDE w:val="0"/>
        <w:autoSpaceDN w:val="0"/>
        <w:adjustRightInd w:val="0"/>
        <w:spacing w:after="200" w:line="480" w:lineRule="atLeast"/>
        <w:rPr>
          <w:rFonts w:ascii="Arial" w:hAnsi="Arial" w:cs="Arial"/>
          <w:b/>
          <w:bCs/>
          <w:color w:val="275570"/>
          <w:sz w:val="42"/>
          <w:szCs w:val="42"/>
          <w:u w:color="275570"/>
        </w:rPr>
      </w:pPr>
      <w:r>
        <w:rPr>
          <w:rFonts w:ascii="Arial" w:hAnsi="Arial" w:cs="Arial"/>
          <w:b/>
          <w:bCs/>
          <w:color w:val="275570"/>
          <w:sz w:val="42"/>
          <w:szCs w:val="42"/>
          <w:u w:color="275570"/>
        </w:rPr>
        <w:t>Classes and Abstract Classes</w:t>
      </w:r>
    </w:p>
    <w:p w14:paraId="7C49CDE7"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Look through the start code and understand what is set up for you already.</w:t>
      </w:r>
    </w:p>
    <w:p w14:paraId="366D1B8B" w14:textId="77777777" w:rsidR="0054700D" w:rsidRDefault="0054700D" w:rsidP="0054700D">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Visitor class with age, height and money.</w:t>
      </w:r>
    </w:p>
    <w:p w14:paraId="12C66A75" w14:textId="77777777" w:rsidR="0054700D" w:rsidRDefault="0054700D" w:rsidP="0054700D">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Attraction abstract class with name, rating and </w:t>
      </w:r>
      <w:proofErr w:type="spellStart"/>
      <w:r>
        <w:rPr>
          <w:rFonts w:ascii="Arial" w:hAnsi="Arial" w:cs="Arial"/>
          <w:color w:val="2A2A2A"/>
          <w:sz w:val="34"/>
          <w:szCs w:val="34"/>
          <w:u w:color="275570"/>
        </w:rPr>
        <w:t>visitCount</w:t>
      </w:r>
      <w:proofErr w:type="spellEnd"/>
      <w:r>
        <w:rPr>
          <w:rFonts w:ascii="Arial" w:hAnsi="Arial" w:cs="Arial"/>
          <w:color w:val="2A2A2A"/>
          <w:sz w:val="34"/>
          <w:szCs w:val="34"/>
          <w:u w:color="275570"/>
        </w:rPr>
        <w:t xml:space="preserve"> (which starts at 0).</w:t>
      </w:r>
    </w:p>
    <w:p w14:paraId="60EEBE81" w14:textId="77777777" w:rsidR="0054700D" w:rsidRDefault="0054700D" w:rsidP="0054700D">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Rollercoaster, Dodgems, Park and Playground classes which inherit from Attraction</w:t>
      </w:r>
    </w:p>
    <w:p w14:paraId="420F36F3" w14:textId="77777777" w:rsidR="0054700D" w:rsidRDefault="0054700D" w:rsidP="0054700D">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Stall abstract class which has name, owner name, rating and parking spot.</w:t>
      </w:r>
    </w:p>
    <w:p w14:paraId="5CBBEB2E" w14:textId="77777777" w:rsidR="0054700D" w:rsidRDefault="0054700D" w:rsidP="0054700D">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proofErr w:type="spellStart"/>
      <w:r>
        <w:rPr>
          <w:rFonts w:ascii="Arial" w:hAnsi="Arial" w:cs="Arial"/>
          <w:color w:val="2A2A2A"/>
          <w:sz w:val="34"/>
          <w:szCs w:val="34"/>
          <w:u w:color="275570"/>
        </w:rPr>
        <w:t>CandyFlossStall</w:t>
      </w:r>
      <w:proofErr w:type="spellEnd"/>
      <w:r>
        <w:rPr>
          <w:rFonts w:ascii="Arial" w:hAnsi="Arial" w:cs="Arial"/>
          <w:color w:val="2A2A2A"/>
          <w:sz w:val="34"/>
          <w:szCs w:val="34"/>
          <w:u w:color="275570"/>
        </w:rPr>
        <w:t>. </w:t>
      </w:r>
      <w:proofErr w:type="spellStart"/>
      <w:r>
        <w:rPr>
          <w:rFonts w:ascii="Arial" w:hAnsi="Arial" w:cs="Arial"/>
          <w:color w:val="2A2A2A"/>
          <w:sz w:val="34"/>
          <w:szCs w:val="34"/>
          <w:u w:color="275570"/>
        </w:rPr>
        <w:t>TobaccoStall</w:t>
      </w:r>
      <w:proofErr w:type="spellEnd"/>
      <w:r>
        <w:rPr>
          <w:rFonts w:ascii="Arial" w:hAnsi="Arial" w:cs="Arial"/>
          <w:color w:val="2A2A2A"/>
          <w:sz w:val="34"/>
          <w:szCs w:val="34"/>
          <w:u w:color="275570"/>
        </w:rPr>
        <w:t> and </w:t>
      </w:r>
      <w:proofErr w:type="spellStart"/>
      <w:r>
        <w:rPr>
          <w:rFonts w:ascii="Arial" w:hAnsi="Arial" w:cs="Arial"/>
          <w:color w:val="2A2A2A"/>
          <w:sz w:val="34"/>
          <w:szCs w:val="34"/>
          <w:u w:color="275570"/>
        </w:rPr>
        <w:t>IceCreamStall</w:t>
      </w:r>
      <w:proofErr w:type="spellEnd"/>
      <w:r>
        <w:rPr>
          <w:rFonts w:ascii="Arial" w:hAnsi="Arial" w:cs="Arial"/>
          <w:color w:val="2A2A2A"/>
          <w:sz w:val="34"/>
          <w:szCs w:val="34"/>
          <w:u w:color="275570"/>
        </w:rPr>
        <w:t> which inherit from Stall.</w:t>
      </w:r>
    </w:p>
    <w:p w14:paraId="303A3AEC"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All of these classes have tests set up for them.</w:t>
      </w:r>
    </w:p>
    <w:p w14:paraId="44F34933" w14:textId="77777777" w:rsidR="0054700D" w:rsidRDefault="0054700D" w:rsidP="0054700D">
      <w:pPr>
        <w:autoSpaceDE w:val="0"/>
        <w:autoSpaceDN w:val="0"/>
        <w:adjustRightInd w:val="0"/>
        <w:spacing w:after="200" w:line="480" w:lineRule="atLeast"/>
        <w:rPr>
          <w:rFonts w:ascii="Arial" w:hAnsi="Arial" w:cs="Arial"/>
          <w:b/>
          <w:bCs/>
          <w:color w:val="275570"/>
          <w:sz w:val="42"/>
          <w:szCs w:val="42"/>
          <w:u w:color="275570"/>
        </w:rPr>
      </w:pPr>
      <w:r>
        <w:rPr>
          <w:rFonts w:ascii="Arial" w:hAnsi="Arial" w:cs="Arial"/>
          <w:b/>
          <w:bCs/>
          <w:color w:val="275570"/>
          <w:sz w:val="42"/>
          <w:szCs w:val="42"/>
          <w:u w:color="275570"/>
        </w:rPr>
        <w:t>Interfaces</w:t>
      </w:r>
    </w:p>
    <w:p w14:paraId="444BFEB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Introduce some Interfaces to enable charging, restricting and reviewing attractions and stalls:</w:t>
      </w:r>
    </w:p>
    <w:p w14:paraId="3277C6D7" w14:textId="77777777" w:rsidR="0054700D" w:rsidRDefault="0054700D" w:rsidP="0054700D">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proofErr w:type="spellStart"/>
      <w:r>
        <w:rPr>
          <w:rFonts w:ascii="Arial" w:hAnsi="Arial" w:cs="Arial"/>
          <w:color w:val="2A2A2A"/>
          <w:sz w:val="34"/>
          <w:szCs w:val="34"/>
          <w:u w:color="275570"/>
        </w:rPr>
        <w:t>ITicketed</w:t>
      </w:r>
      <w:proofErr w:type="spellEnd"/>
      <w:r>
        <w:rPr>
          <w:rFonts w:ascii="Arial" w:hAnsi="Arial" w:cs="Arial"/>
          <w:color w:val="2A2A2A"/>
          <w:sz w:val="34"/>
          <w:szCs w:val="34"/>
          <w:u w:color="275570"/>
        </w:rPr>
        <w:t xml:space="preserve"> promises double </w:t>
      </w:r>
      <w:proofErr w:type="spellStart"/>
      <w:proofErr w:type="gramStart"/>
      <w:r>
        <w:rPr>
          <w:rFonts w:ascii="Arial" w:hAnsi="Arial" w:cs="Arial"/>
          <w:color w:val="2A2A2A"/>
          <w:sz w:val="34"/>
          <w:szCs w:val="34"/>
          <w:u w:color="275570"/>
        </w:rPr>
        <w:t>defaultPrice</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xml:space="preserve">) and double </w:t>
      </w:r>
      <w:proofErr w:type="spellStart"/>
      <w:r>
        <w:rPr>
          <w:rFonts w:ascii="Arial" w:hAnsi="Arial" w:cs="Arial"/>
          <w:color w:val="2A2A2A"/>
          <w:sz w:val="34"/>
          <w:szCs w:val="34"/>
          <w:u w:color="275570"/>
        </w:rPr>
        <w:t>priceFor</w:t>
      </w:r>
      <w:proofErr w:type="spellEnd"/>
      <w:r>
        <w:rPr>
          <w:rFonts w:ascii="Arial" w:hAnsi="Arial" w:cs="Arial"/>
          <w:color w:val="2A2A2A"/>
          <w:sz w:val="34"/>
          <w:szCs w:val="34"/>
          <w:u w:color="275570"/>
        </w:rPr>
        <w:t>(Visitor)</w:t>
      </w:r>
    </w:p>
    <w:p w14:paraId="3813F275" w14:textId="77777777" w:rsidR="0054700D" w:rsidRDefault="0054700D" w:rsidP="0054700D">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proofErr w:type="spellStart"/>
      <w:r>
        <w:rPr>
          <w:rFonts w:ascii="Arial" w:hAnsi="Arial" w:cs="Arial"/>
          <w:color w:val="2A2A2A"/>
          <w:sz w:val="34"/>
          <w:szCs w:val="34"/>
          <w:u w:color="275570"/>
        </w:rPr>
        <w:t>ISecurity</w:t>
      </w:r>
      <w:proofErr w:type="spellEnd"/>
      <w:r>
        <w:rPr>
          <w:rFonts w:ascii="Arial" w:hAnsi="Arial" w:cs="Arial"/>
          <w:color w:val="2A2A2A"/>
          <w:sz w:val="34"/>
          <w:szCs w:val="34"/>
          <w:u w:color="275570"/>
        </w:rPr>
        <w:t> promises </w:t>
      </w:r>
      <w:proofErr w:type="spellStart"/>
      <w:r>
        <w:rPr>
          <w:rFonts w:ascii="Arial" w:hAnsi="Arial" w:cs="Arial"/>
          <w:color w:val="2A2A2A"/>
          <w:sz w:val="34"/>
          <w:szCs w:val="34"/>
          <w:u w:color="275570"/>
        </w:rPr>
        <w:t>boolean</w:t>
      </w:r>
      <w:proofErr w:type="spellEnd"/>
      <w:r>
        <w:rPr>
          <w:rFonts w:ascii="Arial" w:hAnsi="Arial" w:cs="Arial"/>
          <w:color w:val="2A2A2A"/>
          <w:sz w:val="34"/>
          <w:szCs w:val="34"/>
          <w:u w:color="275570"/>
        </w:rPr>
        <w:t xml:space="preserve"> </w:t>
      </w:r>
      <w:proofErr w:type="spellStart"/>
      <w:proofErr w:type="gramStart"/>
      <w:r>
        <w:rPr>
          <w:rFonts w:ascii="Arial" w:hAnsi="Arial" w:cs="Arial"/>
          <w:color w:val="2A2A2A"/>
          <w:sz w:val="34"/>
          <w:szCs w:val="34"/>
          <w:u w:color="275570"/>
        </w:rPr>
        <w:t>isAllowedTo</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Visitor)</w:t>
      </w:r>
    </w:p>
    <w:p w14:paraId="70494FDD" w14:textId="77777777" w:rsidR="0054700D" w:rsidRDefault="0054700D" w:rsidP="0054700D">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proofErr w:type="spellStart"/>
      <w:r>
        <w:rPr>
          <w:rFonts w:ascii="Arial" w:hAnsi="Arial" w:cs="Arial"/>
          <w:color w:val="2A2A2A"/>
          <w:sz w:val="34"/>
          <w:szCs w:val="34"/>
          <w:u w:color="275570"/>
        </w:rPr>
        <w:t>IReviewed</w:t>
      </w:r>
      <w:proofErr w:type="spellEnd"/>
      <w:r>
        <w:rPr>
          <w:rFonts w:ascii="Arial" w:hAnsi="Arial" w:cs="Arial"/>
          <w:color w:val="2A2A2A"/>
          <w:sz w:val="34"/>
          <w:szCs w:val="34"/>
          <w:u w:color="275570"/>
        </w:rPr>
        <w:t xml:space="preserve"> promises int </w:t>
      </w:r>
      <w:proofErr w:type="spellStart"/>
      <w:proofErr w:type="gramStart"/>
      <w:r>
        <w:rPr>
          <w:rFonts w:ascii="Arial" w:hAnsi="Arial" w:cs="Arial"/>
          <w:color w:val="2A2A2A"/>
          <w:sz w:val="34"/>
          <w:szCs w:val="34"/>
          <w:u w:color="275570"/>
        </w:rPr>
        <w:t>getRating</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xml:space="preserve">) and String </w:t>
      </w:r>
      <w:proofErr w:type="spellStart"/>
      <w:r>
        <w:rPr>
          <w:rFonts w:ascii="Arial" w:hAnsi="Arial" w:cs="Arial"/>
          <w:color w:val="2A2A2A"/>
          <w:sz w:val="34"/>
          <w:szCs w:val="34"/>
          <w:u w:color="275570"/>
        </w:rPr>
        <w:t>getName</w:t>
      </w:r>
      <w:proofErr w:type="spellEnd"/>
      <w:r>
        <w:rPr>
          <w:rFonts w:ascii="Arial" w:hAnsi="Arial" w:cs="Arial"/>
          <w:color w:val="2A2A2A"/>
          <w:sz w:val="34"/>
          <w:szCs w:val="34"/>
          <w:u w:color="275570"/>
        </w:rPr>
        <w:t>()</w:t>
      </w:r>
      <w:r>
        <w:rPr>
          <w:rFonts w:ascii="MS Gothic" w:eastAsia="MS Gothic" w:hAnsi="MS Gothic" w:cs="MS Gothic" w:hint="eastAsia"/>
          <w:color w:val="2A2A2A"/>
          <w:sz w:val="34"/>
          <w:szCs w:val="34"/>
          <w:u w:color="275570"/>
        </w:rPr>
        <w:t> </w:t>
      </w:r>
      <w:r>
        <w:rPr>
          <w:rFonts w:ascii="Arial" w:hAnsi="Arial" w:cs="Arial"/>
          <w:color w:val="2A2A2A"/>
          <w:sz w:val="34"/>
          <w:szCs w:val="34"/>
          <w:u w:color="275570"/>
        </w:rPr>
        <w:t>Have some of the classes implement these interfaces. Below are the rules about what the implementations should be:</w:t>
      </w:r>
      <w:r>
        <w:rPr>
          <w:rFonts w:ascii="MS Gothic" w:eastAsia="MS Gothic" w:hAnsi="MS Gothic" w:cs="MS Gothic" w:hint="eastAsia"/>
          <w:color w:val="2A2A2A"/>
          <w:sz w:val="34"/>
          <w:szCs w:val="34"/>
          <w:u w:color="275570"/>
        </w:rPr>
        <w:t> </w:t>
      </w:r>
    </w:p>
    <w:p w14:paraId="4789B790" w14:textId="77777777" w:rsidR="0054700D" w:rsidRDefault="0054700D" w:rsidP="0054700D">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Playground implements </w:t>
      </w:r>
      <w:proofErr w:type="spellStart"/>
      <w:r>
        <w:rPr>
          <w:rFonts w:ascii="Arial" w:hAnsi="Arial" w:cs="Arial"/>
          <w:color w:val="2A2A2A"/>
          <w:sz w:val="34"/>
          <w:szCs w:val="34"/>
          <w:u w:color="275570"/>
        </w:rPr>
        <w:t>ISecurity</w:t>
      </w:r>
      <w:proofErr w:type="spellEnd"/>
      <w:r>
        <w:rPr>
          <w:rFonts w:ascii="Arial" w:hAnsi="Arial" w:cs="Arial"/>
          <w:color w:val="2A2A2A"/>
          <w:sz w:val="34"/>
          <w:szCs w:val="34"/>
          <w:u w:color="275570"/>
        </w:rPr>
        <w:t> because it has a maximum age of 15</w:t>
      </w:r>
    </w:p>
    <w:p w14:paraId="0953E6E8" w14:textId="77777777" w:rsidR="0054700D" w:rsidRDefault="0054700D" w:rsidP="0054700D">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proofErr w:type="spellStart"/>
      <w:r>
        <w:rPr>
          <w:rFonts w:ascii="Arial" w:hAnsi="Arial" w:cs="Arial"/>
          <w:color w:val="2A2A2A"/>
          <w:sz w:val="34"/>
          <w:szCs w:val="34"/>
          <w:u w:color="275570"/>
        </w:rPr>
        <w:lastRenderedPageBreak/>
        <w:t>TobaccoStall</w:t>
      </w:r>
      <w:proofErr w:type="spellEnd"/>
      <w:r>
        <w:rPr>
          <w:rFonts w:ascii="Arial" w:hAnsi="Arial" w:cs="Arial"/>
          <w:color w:val="2A2A2A"/>
          <w:sz w:val="34"/>
          <w:szCs w:val="34"/>
          <w:u w:color="275570"/>
        </w:rPr>
        <w:t> implements </w:t>
      </w:r>
      <w:proofErr w:type="spellStart"/>
      <w:r>
        <w:rPr>
          <w:rFonts w:ascii="Arial" w:hAnsi="Arial" w:cs="Arial"/>
          <w:color w:val="2A2A2A"/>
          <w:sz w:val="34"/>
          <w:szCs w:val="34"/>
          <w:u w:color="275570"/>
        </w:rPr>
        <w:t>ISecurity</w:t>
      </w:r>
      <w:proofErr w:type="spellEnd"/>
      <w:r>
        <w:rPr>
          <w:rFonts w:ascii="Arial" w:hAnsi="Arial" w:cs="Arial"/>
          <w:color w:val="2A2A2A"/>
          <w:sz w:val="34"/>
          <w:szCs w:val="34"/>
          <w:u w:color="275570"/>
        </w:rPr>
        <w:t> because it has a minimum age of 18</w:t>
      </w:r>
    </w:p>
    <w:p w14:paraId="72CE12B8" w14:textId="77777777" w:rsidR="0054700D" w:rsidRDefault="0054700D" w:rsidP="0054700D">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proofErr w:type="spellStart"/>
      <w:r>
        <w:rPr>
          <w:rFonts w:ascii="Arial" w:hAnsi="Arial" w:cs="Arial"/>
          <w:color w:val="2A2A2A"/>
          <w:sz w:val="34"/>
          <w:szCs w:val="34"/>
          <w:u w:color="275570"/>
        </w:rPr>
        <w:t>Rollercoster</w:t>
      </w:r>
      <w:proofErr w:type="spellEnd"/>
      <w:r>
        <w:rPr>
          <w:rFonts w:ascii="Arial" w:hAnsi="Arial" w:cs="Arial"/>
          <w:color w:val="2A2A2A"/>
          <w:sz w:val="34"/>
          <w:szCs w:val="34"/>
          <w:u w:color="275570"/>
        </w:rPr>
        <w:t> implements </w:t>
      </w:r>
      <w:proofErr w:type="spellStart"/>
      <w:r>
        <w:rPr>
          <w:rFonts w:ascii="Arial" w:hAnsi="Arial" w:cs="Arial"/>
          <w:color w:val="2A2A2A"/>
          <w:sz w:val="34"/>
          <w:szCs w:val="34"/>
          <w:u w:color="275570"/>
        </w:rPr>
        <w:t>ISecurity</w:t>
      </w:r>
      <w:proofErr w:type="spellEnd"/>
      <w:r>
        <w:rPr>
          <w:rFonts w:ascii="Arial" w:hAnsi="Arial" w:cs="Arial"/>
          <w:color w:val="2A2A2A"/>
          <w:sz w:val="34"/>
          <w:szCs w:val="34"/>
          <w:u w:color="275570"/>
        </w:rPr>
        <w:t> and requires a visitor to be over 145cm tall and over 12 years of age</w:t>
      </w:r>
    </w:p>
    <w:p w14:paraId="66B0FEC6"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All Stalls and Attractions implement </w:t>
      </w:r>
      <w:proofErr w:type="spellStart"/>
      <w:r>
        <w:rPr>
          <w:rFonts w:ascii="Arial" w:hAnsi="Arial" w:cs="Arial"/>
          <w:color w:val="2A2A2A"/>
          <w:sz w:val="34"/>
          <w:szCs w:val="34"/>
          <w:u w:color="275570"/>
        </w:rPr>
        <w:t>IReviewed</w:t>
      </w:r>
      <w:proofErr w:type="spellEnd"/>
      <w:r>
        <w:rPr>
          <w:rFonts w:ascii="Arial" w:hAnsi="Arial" w:cs="Arial"/>
          <w:color w:val="2A2A2A"/>
          <w:sz w:val="34"/>
          <w:szCs w:val="34"/>
          <w:u w:color="275570"/>
        </w:rPr>
        <w:t>.</w:t>
      </w:r>
    </w:p>
    <w:p w14:paraId="2F2ADB5B" w14:textId="77777777" w:rsidR="0054700D" w:rsidRDefault="0054700D" w:rsidP="0054700D">
      <w:pPr>
        <w:autoSpaceDE w:val="0"/>
        <w:autoSpaceDN w:val="0"/>
        <w:adjustRightInd w:val="0"/>
        <w:spacing w:after="200" w:line="360" w:lineRule="atLeast"/>
        <w:rPr>
          <w:rFonts w:ascii="Lucida Grande" w:hAnsi="Lucida Grande" w:cs="Lucida Grande"/>
          <w:b/>
          <w:bCs/>
          <w:color w:val="1A1A1A"/>
          <w:sz w:val="32"/>
          <w:szCs w:val="32"/>
          <w:u w:color="275570"/>
        </w:rPr>
      </w:pPr>
      <w:r>
        <w:rPr>
          <w:rFonts w:ascii="Lucida Grande" w:hAnsi="Lucida Grande" w:cs="Lucida Grande"/>
          <w:b/>
          <w:bCs/>
          <w:color w:val="1A1A1A"/>
          <w:sz w:val="32"/>
          <w:szCs w:val="32"/>
          <w:u w:color="275570"/>
        </w:rPr>
        <w:t>Note: Starting prices are:</w:t>
      </w:r>
    </w:p>
    <w:p w14:paraId="1A2DFB57" w14:textId="77777777" w:rsidR="0054700D" w:rsidRDefault="0054700D" w:rsidP="0054700D">
      <w:pPr>
        <w:numPr>
          <w:ilvl w:val="0"/>
          <w:numId w:val="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£8.40 for Rollercoaster</w:t>
      </w:r>
    </w:p>
    <w:p w14:paraId="711004CE" w14:textId="77777777" w:rsidR="0054700D" w:rsidRDefault="0054700D" w:rsidP="0054700D">
      <w:pPr>
        <w:numPr>
          <w:ilvl w:val="0"/>
          <w:numId w:val="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£4.50 for Dodgems</w:t>
      </w:r>
    </w:p>
    <w:p w14:paraId="0E9548A0" w14:textId="77777777" w:rsidR="0054700D" w:rsidRDefault="0054700D" w:rsidP="0054700D">
      <w:pPr>
        <w:numPr>
          <w:ilvl w:val="0"/>
          <w:numId w:val="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Rollercoaster implements </w:t>
      </w:r>
      <w:proofErr w:type="spellStart"/>
      <w:r>
        <w:rPr>
          <w:rFonts w:ascii="Arial" w:hAnsi="Arial" w:cs="Arial"/>
          <w:color w:val="2A2A2A"/>
          <w:sz w:val="34"/>
          <w:szCs w:val="34"/>
          <w:u w:color="275570"/>
        </w:rPr>
        <w:t>ITicketed</w:t>
      </w:r>
      <w:proofErr w:type="spellEnd"/>
      <w:r>
        <w:rPr>
          <w:rFonts w:ascii="Arial" w:hAnsi="Arial" w:cs="Arial"/>
          <w:color w:val="2A2A2A"/>
          <w:sz w:val="34"/>
          <w:szCs w:val="34"/>
          <w:u w:color="275570"/>
        </w:rPr>
        <w:t> and charges tall people over 200cm double fee</w:t>
      </w:r>
    </w:p>
    <w:p w14:paraId="100FEA49" w14:textId="77777777" w:rsidR="0054700D" w:rsidRDefault="0054700D" w:rsidP="0054700D">
      <w:pPr>
        <w:numPr>
          <w:ilvl w:val="0"/>
          <w:numId w:val="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Dodgems implements </w:t>
      </w:r>
      <w:proofErr w:type="spellStart"/>
      <w:r>
        <w:rPr>
          <w:rFonts w:ascii="Arial" w:hAnsi="Arial" w:cs="Arial"/>
          <w:color w:val="2A2A2A"/>
          <w:sz w:val="34"/>
          <w:szCs w:val="34"/>
          <w:u w:color="275570"/>
        </w:rPr>
        <w:t>ITicketed</w:t>
      </w:r>
      <w:proofErr w:type="spellEnd"/>
      <w:r>
        <w:rPr>
          <w:rFonts w:ascii="Arial" w:hAnsi="Arial" w:cs="Arial"/>
          <w:color w:val="2A2A2A"/>
          <w:sz w:val="34"/>
          <w:szCs w:val="34"/>
          <w:u w:color="275570"/>
        </w:rPr>
        <w:t> and charge half price to children under 12 years old</w:t>
      </w:r>
    </w:p>
    <w:p w14:paraId="4D9BA2EC"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Extensions</w:t>
      </w:r>
    </w:p>
    <w:p w14:paraId="66C61E9C"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Create a </w:t>
      </w:r>
      <w:proofErr w:type="spellStart"/>
      <w:r>
        <w:rPr>
          <w:rFonts w:ascii="Arial" w:hAnsi="Arial" w:cs="Arial"/>
          <w:color w:val="2A2A2A"/>
          <w:sz w:val="34"/>
          <w:szCs w:val="34"/>
          <w:u w:color="275570"/>
        </w:rPr>
        <w:t>ThemePark</w:t>
      </w:r>
      <w:proofErr w:type="spellEnd"/>
      <w:r>
        <w:rPr>
          <w:rFonts w:ascii="Arial" w:hAnsi="Arial" w:cs="Arial"/>
          <w:color w:val="2A2A2A"/>
          <w:sz w:val="34"/>
          <w:szCs w:val="34"/>
          <w:u w:color="275570"/>
        </w:rPr>
        <w:t> class to manage the attractions and stalls.</w:t>
      </w:r>
    </w:p>
    <w:p w14:paraId="59912F92" w14:textId="77777777" w:rsidR="0054700D" w:rsidRDefault="0054700D" w:rsidP="0054700D">
      <w:pPr>
        <w:numPr>
          <w:ilvl w:val="0"/>
          <w:numId w:val="6"/>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proofErr w:type="spellStart"/>
      <w:r>
        <w:rPr>
          <w:rFonts w:ascii="Arial" w:hAnsi="Arial" w:cs="Arial"/>
          <w:color w:val="2A2A2A"/>
          <w:sz w:val="34"/>
          <w:szCs w:val="34"/>
          <w:u w:color="275570"/>
        </w:rPr>
        <w:t>ThemePark</w:t>
      </w:r>
      <w:proofErr w:type="spellEnd"/>
      <w:r>
        <w:rPr>
          <w:rFonts w:ascii="Arial" w:hAnsi="Arial" w:cs="Arial"/>
          <w:color w:val="2A2A2A"/>
          <w:sz w:val="34"/>
          <w:szCs w:val="34"/>
          <w:u w:color="275570"/>
        </w:rPr>
        <w:t> stores all Attractions and Stalls in it.</w:t>
      </w:r>
    </w:p>
    <w:p w14:paraId="31DAD945" w14:textId="77777777" w:rsidR="0054700D" w:rsidRDefault="0054700D" w:rsidP="0054700D">
      <w:pPr>
        <w:numPr>
          <w:ilvl w:val="0"/>
          <w:numId w:val="6"/>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proofErr w:type="spellStart"/>
      <w:r>
        <w:rPr>
          <w:rFonts w:ascii="Arial" w:hAnsi="Arial" w:cs="Arial"/>
          <w:color w:val="2A2A2A"/>
          <w:sz w:val="34"/>
          <w:szCs w:val="34"/>
          <w:u w:color="275570"/>
        </w:rPr>
        <w:t>ThemePark</w:t>
      </w:r>
      <w:proofErr w:type="spellEnd"/>
      <w:r>
        <w:rPr>
          <w:rFonts w:ascii="Arial" w:hAnsi="Arial" w:cs="Arial"/>
          <w:color w:val="2A2A2A"/>
          <w:sz w:val="34"/>
          <w:szCs w:val="34"/>
          <w:u w:color="275570"/>
        </w:rPr>
        <w:t> has a method </w:t>
      </w:r>
      <w:proofErr w:type="spellStart"/>
      <w:proofErr w:type="gramStart"/>
      <w:r>
        <w:rPr>
          <w:rFonts w:ascii="Arial" w:hAnsi="Arial" w:cs="Arial"/>
          <w:color w:val="2A2A2A"/>
          <w:sz w:val="34"/>
          <w:szCs w:val="34"/>
          <w:u w:color="275570"/>
        </w:rPr>
        <w:t>getAllReviewed</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xml:space="preserve">) which returns an </w:t>
      </w:r>
      <w:proofErr w:type="spellStart"/>
      <w:r>
        <w:rPr>
          <w:rFonts w:ascii="Arial" w:hAnsi="Arial" w:cs="Arial"/>
          <w:color w:val="2A2A2A"/>
          <w:sz w:val="34"/>
          <w:szCs w:val="34"/>
          <w:u w:color="275570"/>
        </w:rPr>
        <w:t>ArrayList</w:t>
      </w:r>
      <w:proofErr w:type="spellEnd"/>
      <w:r>
        <w:rPr>
          <w:rFonts w:ascii="Arial" w:hAnsi="Arial" w:cs="Arial"/>
          <w:color w:val="2A2A2A"/>
          <w:sz w:val="34"/>
          <w:szCs w:val="34"/>
          <w:u w:color="275570"/>
        </w:rPr>
        <w:t xml:space="preserve"> of </w:t>
      </w:r>
      <w:proofErr w:type="spellStart"/>
      <w:r>
        <w:rPr>
          <w:rFonts w:ascii="Arial" w:hAnsi="Arial" w:cs="Arial"/>
          <w:color w:val="2A2A2A"/>
          <w:sz w:val="34"/>
          <w:szCs w:val="34"/>
          <w:u w:color="275570"/>
        </w:rPr>
        <w:t>IReviewed</w:t>
      </w:r>
      <w:proofErr w:type="spellEnd"/>
      <w:r>
        <w:rPr>
          <w:rFonts w:ascii="Arial" w:hAnsi="Arial" w:cs="Arial"/>
          <w:color w:val="2A2A2A"/>
          <w:sz w:val="34"/>
          <w:szCs w:val="34"/>
          <w:u w:color="275570"/>
        </w:rPr>
        <w:t> objects.</w:t>
      </w:r>
    </w:p>
    <w:p w14:paraId="33CDEEC1" w14:textId="77777777" w:rsidR="0054700D" w:rsidRDefault="0054700D" w:rsidP="0054700D">
      <w:pPr>
        <w:numPr>
          <w:ilvl w:val="0"/>
          <w:numId w:val="6"/>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Add an empty </w:t>
      </w:r>
      <w:proofErr w:type="spellStart"/>
      <w:r>
        <w:rPr>
          <w:rFonts w:ascii="Arial" w:hAnsi="Arial" w:cs="Arial"/>
          <w:color w:val="2A2A2A"/>
          <w:sz w:val="34"/>
          <w:szCs w:val="34"/>
          <w:u w:color="275570"/>
        </w:rPr>
        <w:t>visitedAttractions</w:t>
      </w:r>
      <w:proofErr w:type="spellEnd"/>
      <w:r>
        <w:rPr>
          <w:rFonts w:ascii="Arial" w:hAnsi="Arial" w:cs="Arial"/>
          <w:color w:val="2A2A2A"/>
          <w:sz w:val="34"/>
          <w:szCs w:val="34"/>
          <w:u w:color="275570"/>
        </w:rPr>
        <w:t> </w:t>
      </w:r>
      <w:proofErr w:type="spellStart"/>
      <w:r>
        <w:rPr>
          <w:rFonts w:ascii="Arial" w:hAnsi="Arial" w:cs="Arial"/>
          <w:color w:val="2A2A2A"/>
          <w:sz w:val="34"/>
          <w:szCs w:val="34"/>
          <w:u w:color="275570"/>
        </w:rPr>
        <w:t>ArrayList</w:t>
      </w:r>
      <w:proofErr w:type="spellEnd"/>
      <w:r>
        <w:rPr>
          <w:rFonts w:ascii="Arial" w:hAnsi="Arial" w:cs="Arial"/>
          <w:color w:val="2A2A2A"/>
          <w:sz w:val="34"/>
          <w:szCs w:val="34"/>
          <w:u w:color="275570"/>
        </w:rPr>
        <w:t xml:space="preserve"> to Visitor which stores a list of Attractions and a method to add an attraction to the list.</w:t>
      </w:r>
    </w:p>
    <w:p w14:paraId="7E4D2EE9" w14:textId="77777777" w:rsidR="0054700D" w:rsidRDefault="0054700D" w:rsidP="0054700D">
      <w:pPr>
        <w:numPr>
          <w:ilvl w:val="0"/>
          <w:numId w:val="6"/>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proofErr w:type="spellStart"/>
      <w:r>
        <w:rPr>
          <w:rFonts w:ascii="Arial" w:hAnsi="Arial" w:cs="Arial"/>
          <w:color w:val="2A2A2A"/>
          <w:sz w:val="34"/>
          <w:szCs w:val="34"/>
          <w:u w:color="275570"/>
        </w:rPr>
        <w:t>ThemePark</w:t>
      </w:r>
      <w:proofErr w:type="spellEnd"/>
      <w:r>
        <w:rPr>
          <w:rFonts w:ascii="Arial" w:hAnsi="Arial" w:cs="Arial"/>
          <w:color w:val="2A2A2A"/>
          <w:sz w:val="34"/>
          <w:szCs w:val="34"/>
          <w:u w:color="275570"/>
        </w:rPr>
        <w:t> has a method </w:t>
      </w:r>
      <w:proofErr w:type="gramStart"/>
      <w:r>
        <w:rPr>
          <w:rFonts w:ascii="Arial" w:hAnsi="Arial" w:cs="Arial"/>
          <w:color w:val="2A2A2A"/>
          <w:sz w:val="34"/>
          <w:szCs w:val="34"/>
          <w:u w:color="275570"/>
        </w:rPr>
        <w:t>visit(</w:t>
      </w:r>
      <w:proofErr w:type="gramEnd"/>
      <w:r>
        <w:rPr>
          <w:rFonts w:ascii="Arial" w:hAnsi="Arial" w:cs="Arial"/>
          <w:color w:val="2A2A2A"/>
          <w:sz w:val="34"/>
          <w:szCs w:val="34"/>
          <w:u w:color="275570"/>
        </w:rPr>
        <w:t>Visitor, Attraction) calls for the attraction to increment its </w:t>
      </w:r>
      <w:proofErr w:type="spellStart"/>
      <w:r>
        <w:rPr>
          <w:rFonts w:ascii="Arial" w:hAnsi="Arial" w:cs="Arial"/>
          <w:color w:val="2A2A2A"/>
          <w:sz w:val="34"/>
          <w:szCs w:val="34"/>
          <w:u w:color="275570"/>
        </w:rPr>
        <w:t>visitCount</w:t>
      </w:r>
      <w:proofErr w:type="spellEnd"/>
      <w:r>
        <w:rPr>
          <w:rFonts w:ascii="Arial" w:hAnsi="Arial" w:cs="Arial"/>
          <w:color w:val="2A2A2A"/>
          <w:sz w:val="34"/>
          <w:szCs w:val="34"/>
          <w:u w:color="275570"/>
        </w:rPr>
        <w:t> by 1 and adds the attraction to the visitors </w:t>
      </w:r>
      <w:proofErr w:type="spellStart"/>
      <w:r>
        <w:rPr>
          <w:rFonts w:ascii="Arial" w:hAnsi="Arial" w:cs="Arial"/>
          <w:color w:val="2A2A2A"/>
          <w:sz w:val="34"/>
          <w:szCs w:val="34"/>
          <w:u w:color="275570"/>
        </w:rPr>
        <w:t>visitedAttractions</w:t>
      </w:r>
      <w:proofErr w:type="spellEnd"/>
      <w:r>
        <w:rPr>
          <w:rFonts w:ascii="Arial" w:hAnsi="Arial" w:cs="Arial"/>
          <w:color w:val="2A2A2A"/>
          <w:sz w:val="34"/>
          <w:szCs w:val="34"/>
          <w:u w:color="275570"/>
        </w:rPr>
        <w:t> list.</w:t>
      </w:r>
    </w:p>
    <w:p w14:paraId="720DA7D0"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Advanced Extensions</w:t>
      </w:r>
    </w:p>
    <w:p w14:paraId="10EBCA7B" w14:textId="77777777" w:rsidR="0054700D" w:rsidRDefault="0054700D" w:rsidP="0054700D">
      <w:pPr>
        <w:numPr>
          <w:ilvl w:val="0"/>
          <w:numId w:val="7"/>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proofErr w:type="spellStart"/>
      <w:r>
        <w:rPr>
          <w:rFonts w:ascii="Arial" w:hAnsi="Arial" w:cs="Arial"/>
          <w:color w:val="2A2A2A"/>
          <w:sz w:val="34"/>
          <w:szCs w:val="34"/>
          <w:u w:color="275570"/>
        </w:rPr>
        <w:t>ThemePark</w:t>
      </w:r>
      <w:proofErr w:type="spellEnd"/>
      <w:r>
        <w:rPr>
          <w:rFonts w:ascii="Arial" w:hAnsi="Arial" w:cs="Arial"/>
          <w:color w:val="2A2A2A"/>
          <w:sz w:val="34"/>
          <w:szCs w:val="34"/>
          <w:u w:color="275570"/>
        </w:rPr>
        <w:t> has a method that can return a new HashMap&lt;String, Integer&gt; with all reviews. The HashMap will have a key of the name and value of review.</w:t>
      </w:r>
    </w:p>
    <w:p w14:paraId="40C38429" w14:textId="77777777" w:rsidR="0054700D" w:rsidRDefault="0054700D" w:rsidP="0054700D">
      <w:pPr>
        <w:numPr>
          <w:ilvl w:val="0"/>
          <w:numId w:val="7"/>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proofErr w:type="spellStart"/>
      <w:r>
        <w:rPr>
          <w:rFonts w:ascii="Arial" w:hAnsi="Arial" w:cs="Arial"/>
          <w:color w:val="2A2A2A"/>
          <w:sz w:val="34"/>
          <w:szCs w:val="34"/>
          <w:u w:color="275570"/>
        </w:rPr>
        <w:t>ThemePark</w:t>
      </w:r>
      <w:proofErr w:type="spellEnd"/>
      <w:r>
        <w:rPr>
          <w:rFonts w:ascii="Arial" w:hAnsi="Arial" w:cs="Arial"/>
          <w:color w:val="2A2A2A"/>
          <w:sz w:val="34"/>
          <w:szCs w:val="34"/>
          <w:u w:color="275570"/>
        </w:rPr>
        <w:t> has a method </w:t>
      </w:r>
      <w:proofErr w:type="spellStart"/>
      <w:proofErr w:type="gramStart"/>
      <w:r>
        <w:rPr>
          <w:rFonts w:ascii="Arial" w:hAnsi="Arial" w:cs="Arial"/>
          <w:color w:val="2A2A2A"/>
          <w:sz w:val="34"/>
          <w:szCs w:val="34"/>
          <w:u w:color="275570"/>
        </w:rPr>
        <w:t>getAllAllowedFor</w:t>
      </w:r>
      <w:proofErr w:type="spellEnd"/>
      <w:r>
        <w:rPr>
          <w:rFonts w:ascii="Arial" w:hAnsi="Arial" w:cs="Arial"/>
          <w:color w:val="2A2A2A"/>
          <w:sz w:val="34"/>
          <w:szCs w:val="34"/>
          <w:u w:color="275570"/>
        </w:rPr>
        <w:t>(</w:t>
      </w:r>
      <w:proofErr w:type="gramEnd"/>
      <w:r>
        <w:rPr>
          <w:rFonts w:ascii="Arial" w:hAnsi="Arial" w:cs="Arial"/>
          <w:color w:val="2A2A2A"/>
          <w:sz w:val="34"/>
          <w:szCs w:val="34"/>
          <w:u w:color="275570"/>
        </w:rPr>
        <w:t xml:space="preserve">Visitor) which takes a Visitor and returns an </w:t>
      </w:r>
      <w:proofErr w:type="spellStart"/>
      <w:r>
        <w:rPr>
          <w:rFonts w:ascii="Arial" w:hAnsi="Arial" w:cs="Arial"/>
          <w:color w:val="2A2A2A"/>
          <w:sz w:val="34"/>
          <w:szCs w:val="34"/>
          <w:u w:color="275570"/>
        </w:rPr>
        <w:t>ArrayList</w:t>
      </w:r>
      <w:proofErr w:type="spellEnd"/>
      <w:r>
        <w:rPr>
          <w:rFonts w:ascii="Arial" w:hAnsi="Arial" w:cs="Arial"/>
          <w:color w:val="2A2A2A"/>
          <w:sz w:val="34"/>
          <w:szCs w:val="34"/>
          <w:u w:color="275570"/>
        </w:rPr>
        <w:t xml:space="preserve"> of </w:t>
      </w:r>
      <w:proofErr w:type="spellStart"/>
      <w:r>
        <w:rPr>
          <w:rFonts w:ascii="Arial" w:hAnsi="Arial" w:cs="Arial"/>
          <w:color w:val="2A2A2A"/>
          <w:sz w:val="34"/>
          <w:szCs w:val="34"/>
          <w:u w:color="275570"/>
        </w:rPr>
        <w:t>IReviewed</w:t>
      </w:r>
      <w:proofErr w:type="spellEnd"/>
      <w:r>
        <w:rPr>
          <w:rFonts w:ascii="Arial" w:hAnsi="Arial" w:cs="Arial"/>
          <w:color w:val="2A2A2A"/>
          <w:sz w:val="34"/>
          <w:szCs w:val="34"/>
          <w:u w:color="275570"/>
        </w:rPr>
        <w:t> that the visitor is allowed to go on.</w:t>
      </w:r>
    </w:p>
    <w:p w14:paraId="472C540A" w14:textId="77777777" w:rsidR="0054700D" w:rsidRPr="0054700D" w:rsidRDefault="0054700D" w:rsidP="0054700D">
      <w:pPr>
        <w:spacing w:before="150" w:after="150"/>
        <w:jc w:val="center"/>
        <w:textAlignment w:val="baseline"/>
        <w:outlineLvl w:val="0"/>
        <w:rPr>
          <w:rFonts w:ascii="Arial" w:eastAsia="Times New Roman" w:hAnsi="Arial" w:cs="Arial"/>
          <w:b/>
          <w:bCs/>
          <w:color w:val="326883"/>
          <w:spacing w:val="-15"/>
          <w:kern w:val="36"/>
          <w:sz w:val="54"/>
          <w:szCs w:val="54"/>
          <w:u w:val="single"/>
          <w:lang w:eastAsia="en-GB"/>
        </w:rPr>
      </w:pPr>
      <w:r w:rsidRPr="0054700D">
        <w:rPr>
          <w:rFonts w:ascii="Arial" w:eastAsia="Times New Roman" w:hAnsi="Arial" w:cs="Arial"/>
          <w:b/>
          <w:bCs/>
          <w:color w:val="326883"/>
          <w:spacing w:val="-15"/>
          <w:kern w:val="36"/>
          <w:sz w:val="54"/>
          <w:szCs w:val="54"/>
          <w:u w:val="single"/>
          <w:lang w:eastAsia="en-GB"/>
        </w:rPr>
        <w:t>Composition</w:t>
      </w:r>
    </w:p>
    <w:p w14:paraId="0AA0EA4A" w14:textId="77777777" w:rsidR="0054700D" w:rsidRPr="0054700D" w:rsidRDefault="0054700D" w:rsidP="0054700D">
      <w:pPr>
        <w:spacing w:before="150" w:after="150"/>
        <w:textAlignment w:val="baseline"/>
        <w:outlineLvl w:val="1"/>
        <w:rPr>
          <w:rFonts w:ascii="Arial" w:eastAsia="Times New Roman" w:hAnsi="Arial" w:cs="Arial"/>
          <w:b/>
          <w:bCs/>
          <w:color w:val="326883"/>
          <w:spacing w:val="-15"/>
          <w:sz w:val="48"/>
          <w:szCs w:val="48"/>
          <w:lang w:eastAsia="en-GB"/>
        </w:rPr>
      </w:pPr>
      <w:r w:rsidRPr="0054700D">
        <w:rPr>
          <w:rFonts w:ascii="Arial" w:eastAsia="Times New Roman" w:hAnsi="Arial" w:cs="Arial"/>
          <w:b/>
          <w:bCs/>
          <w:color w:val="326883"/>
          <w:spacing w:val="-15"/>
          <w:sz w:val="48"/>
          <w:szCs w:val="48"/>
          <w:lang w:eastAsia="en-GB"/>
        </w:rPr>
        <w:t>Objectives</w:t>
      </w:r>
    </w:p>
    <w:p w14:paraId="5A48C683" w14:textId="77777777" w:rsidR="0054700D" w:rsidRPr="0054700D" w:rsidRDefault="0054700D" w:rsidP="0054700D">
      <w:pPr>
        <w:numPr>
          <w:ilvl w:val="0"/>
          <w:numId w:val="19"/>
        </w:numPr>
        <w:spacing w:after="240"/>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Understand what composition is</w:t>
      </w:r>
    </w:p>
    <w:p w14:paraId="34F4812F" w14:textId="77777777" w:rsidR="0054700D" w:rsidRPr="0054700D" w:rsidRDefault="0054700D" w:rsidP="0054700D">
      <w:pPr>
        <w:numPr>
          <w:ilvl w:val="0"/>
          <w:numId w:val="19"/>
        </w:numPr>
        <w:spacing w:after="240"/>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 xml:space="preserve">Understand how inheritance can sometimes lead us into </w:t>
      </w:r>
      <w:proofErr w:type="gramStart"/>
      <w:r w:rsidRPr="0054700D">
        <w:rPr>
          <w:rFonts w:ascii="Arial" w:eastAsia="Times New Roman" w:hAnsi="Arial" w:cs="Arial"/>
          <w:color w:val="373737"/>
          <w:sz w:val="26"/>
          <w:szCs w:val="26"/>
          <w:lang w:eastAsia="en-GB"/>
        </w:rPr>
        <w:t>dead-ends</w:t>
      </w:r>
      <w:proofErr w:type="gramEnd"/>
    </w:p>
    <w:p w14:paraId="230CA9A3" w14:textId="77777777" w:rsidR="0054700D" w:rsidRPr="0054700D" w:rsidRDefault="0054700D" w:rsidP="0054700D">
      <w:pPr>
        <w:numPr>
          <w:ilvl w:val="0"/>
          <w:numId w:val="19"/>
        </w:numPr>
        <w:spacing w:after="240"/>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Learn how we can use composition over inheritance to resolve these</w:t>
      </w:r>
    </w:p>
    <w:p w14:paraId="37D4A995" w14:textId="77777777" w:rsidR="0054700D" w:rsidRPr="0054700D" w:rsidRDefault="0054700D" w:rsidP="0054700D">
      <w:pPr>
        <w:numPr>
          <w:ilvl w:val="0"/>
          <w:numId w:val="19"/>
        </w:numPr>
        <w:spacing w:after="240"/>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Understand how to compose objects using interfaces</w:t>
      </w:r>
    </w:p>
    <w:p w14:paraId="747A8B06" w14:textId="77777777" w:rsidR="0054700D" w:rsidRPr="0054700D" w:rsidRDefault="0054700D" w:rsidP="0054700D">
      <w:pPr>
        <w:spacing w:before="150" w:after="150"/>
        <w:textAlignment w:val="baseline"/>
        <w:outlineLvl w:val="1"/>
        <w:rPr>
          <w:rFonts w:ascii="Arial" w:eastAsia="Times New Roman" w:hAnsi="Arial" w:cs="Arial"/>
          <w:b/>
          <w:bCs/>
          <w:color w:val="326883"/>
          <w:spacing w:val="-15"/>
          <w:sz w:val="48"/>
          <w:szCs w:val="48"/>
          <w:lang w:eastAsia="en-GB"/>
        </w:rPr>
      </w:pPr>
      <w:r w:rsidRPr="0054700D">
        <w:rPr>
          <w:rFonts w:ascii="Arial" w:eastAsia="Times New Roman" w:hAnsi="Arial" w:cs="Arial"/>
          <w:b/>
          <w:bCs/>
          <w:color w:val="326883"/>
          <w:spacing w:val="-15"/>
          <w:sz w:val="48"/>
          <w:szCs w:val="48"/>
          <w:lang w:eastAsia="en-GB"/>
        </w:rPr>
        <w:t>Intro</w:t>
      </w:r>
    </w:p>
    <w:p w14:paraId="1C34537A" w14:textId="77777777" w:rsidR="0054700D" w:rsidRPr="0054700D" w:rsidRDefault="0054700D" w:rsidP="0054700D">
      <w:pPr>
        <w:spacing w:before="150" w:after="150"/>
        <w:textAlignment w:val="baseline"/>
        <w:outlineLvl w:val="2"/>
        <w:rPr>
          <w:rFonts w:ascii="Arial" w:eastAsia="Times New Roman" w:hAnsi="Arial" w:cs="Arial"/>
          <w:b/>
          <w:bCs/>
          <w:color w:val="326883"/>
          <w:spacing w:val="-15"/>
          <w:sz w:val="36"/>
          <w:szCs w:val="36"/>
          <w:lang w:eastAsia="en-GB"/>
        </w:rPr>
      </w:pPr>
      <w:r w:rsidRPr="0054700D">
        <w:rPr>
          <w:rFonts w:ascii="Arial" w:eastAsia="Times New Roman" w:hAnsi="Arial" w:cs="Arial"/>
          <w:b/>
          <w:bCs/>
          <w:color w:val="326883"/>
          <w:spacing w:val="-15"/>
          <w:sz w:val="36"/>
          <w:szCs w:val="36"/>
          <w:lang w:eastAsia="en-GB"/>
        </w:rPr>
        <w:lastRenderedPageBreak/>
        <w:t>What is Composition</w:t>
      </w:r>
    </w:p>
    <w:p w14:paraId="1E73312F" w14:textId="77777777" w:rsidR="0054700D" w:rsidRPr="0054700D" w:rsidRDefault="0054700D" w:rsidP="0054700D">
      <w:pPr>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 xml:space="preserve">We’ve looked at </w:t>
      </w:r>
      <w:proofErr w:type="gramStart"/>
      <w:r w:rsidRPr="0054700D">
        <w:rPr>
          <w:rFonts w:ascii="Arial" w:eastAsia="Times New Roman" w:hAnsi="Arial" w:cs="Arial"/>
          <w:color w:val="373737"/>
          <w:sz w:val="26"/>
          <w:szCs w:val="26"/>
          <w:lang w:eastAsia="en-GB"/>
        </w:rPr>
        <w:t>inheritance, and</w:t>
      </w:r>
      <w:proofErr w:type="gramEnd"/>
      <w:r w:rsidRPr="0054700D">
        <w:rPr>
          <w:rFonts w:ascii="Arial" w:eastAsia="Times New Roman" w:hAnsi="Arial" w:cs="Arial"/>
          <w:color w:val="373737"/>
          <w:sz w:val="26"/>
          <w:szCs w:val="26"/>
          <w:lang w:eastAsia="en-GB"/>
        </w:rPr>
        <w:t xml:space="preserve"> seen how we can create our programs by looking at what something </w:t>
      </w:r>
      <w:r w:rsidRPr="0054700D">
        <w:rPr>
          <w:rFonts w:ascii="inherit" w:eastAsia="Times New Roman" w:hAnsi="inherit" w:cs="Arial"/>
          <w:b/>
          <w:bCs/>
          <w:i/>
          <w:iCs/>
          <w:color w:val="373737"/>
          <w:sz w:val="26"/>
          <w:szCs w:val="26"/>
          <w:bdr w:val="none" w:sz="0" w:space="0" w:color="auto" w:frame="1"/>
          <w:lang w:eastAsia="en-GB"/>
        </w:rPr>
        <w:t>IS</w:t>
      </w:r>
      <w:r w:rsidRPr="0054700D">
        <w:rPr>
          <w:rFonts w:ascii="Arial" w:eastAsia="Times New Roman" w:hAnsi="Arial" w:cs="Arial"/>
          <w:color w:val="373737"/>
          <w:sz w:val="26"/>
          <w:szCs w:val="26"/>
          <w:lang w:eastAsia="en-GB"/>
        </w:rPr>
        <w:t> e.g. a car </w:t>
      </w:r>
      <w:r w:rsidRPr="0054700D">
        <w:rPr>
          <w:rFonts w:ascii="inherit" w:eastAsia="Times New Roman" w:hAnsi="inherit" w:cs="Arial"/>
          <w:b/>
          <w:bCs/>
          <w:i/>
          <w:iCs/>
          <w:color w:val="373737"/>
          <w:sz w:val="26"/>
          <w:szCs w:val="26"/>
          <w:bdr w:val="none" w:sz="0" w:space="0" w:color="auto" w:frame="1"/>
          <w:lang w:eastAsia="en-GB"/>
        </w:rPr>
        <w:t>IS A</w:t>
      </w:r>
      <w:r w:rsidRPr="0054700D">
        <w:rPr>
          <w:rFonts w:ascii="Arial" w:eastAsia="Times New Roman" w:hAnsi="Arial" w:cs="Arial"/>
          <w:color w:val="373737"/>
          <w:sz w:val="26"/>
          <w:szCs w:val="26"/>
          <w:lang w:eastAsia="en-GB"/>
        </w:rPr>
        <w:t> vehicle.</w:t>
      </w:r>
    </w:p>
    <w:p w14:paraId="4432A4F3" w14:textId="77777777" w:rsidR="0054700D" w:rsidRPr="0054700D" w:rsidRDefault="0054700D" w:rsidP="0054700D">
      <w:pPr>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We can also think about what something </w:t>
      </w:r>
      <w:r w:rsidRPr="0054700D">
        <w:rPr>
          <w:rFonts w:ascii="inherit" w:eastAsia="Times New Roman" w:hAnsi="inherit" w:cs="Arial"/>
          <w:b/>
          <w:bCs/>
          <w:i/>
          <w:iCs/>
          <w:color w:val="373737"/>
          <w:sz w:val="26"/>
          <w:szCs w:val="26"/>
          <w:bdr w:val="none" w:sz="0" w:space="0" w:color="auto" w:frame="1"/>
          <w:lang w:eastAsia="en-GB"/>
        </w:rPr>
        <w:t>HAS</w:t>
      </w:r>
      <w:r w:rsidRPr="0054700D">
        <w:rPr>
          <w:rFonts w:ascii="Arial" w:eastAsia="Times New Roman" w:hAnsi="Arial" w:cs="Arial"/>
          <w:color w:val="373737"/>
          <w:sz w:val="26"/>
          <w:szCs w:val="26"/>
          <w:lang w:eastAsia="en-GB"/>
        </w:rPr>
        <w:t> e.g. a car </w:t>
      </w:r>
      <w:r w:rsidRPr="0054700D">
        <w:rPr>
          <w:rFonts w:ascii="inherit" w:eastAsia="Times New Roman" w:hAnsi="inherit" w:cs="Arial"/>
          <w:b/>
          <w:bCs/>
          <w:i/>
          <w:iCs/>
          <w:color w:val="373737"/>
          <w:sz w:val="26"/>
          <w:szCs w:val="26"/>
          <w:bdr w:val="none" w:sz="0" w:space="0" w:color="auto" w:frame="1"/>
          <w:lang w:eastAsia="en-GB"/>
        </w:rPr>
        <w:t>HAS AN__ engine, a car ___HAS A</w:t>
      </w:r>
      <w:r w:rsidRPr="0054700D">
        <w:rPr>
          <w:rFonts w:ascii="Arial" w:eastAsia="Times New Roman" w:hAnsi="Arial" w:cs="Arial"/>
          <w:color w:val="373737"/>
          <w:sz w:val="26"/>
          <w:szCs w:val="26"/>
          <w:lang w:eastAsia="en-GB"/>
        </w:rPr>
        <w:t xml:space="preserve"> gearbox. In this sense we are seeing an object as being made up </w:t>
      </w:r>
      <w:proofErr w:type="gramStart"/>
      <w:r w:rsidRPr="0054700D">
        <w:rPr>
          <w:rFonts w:ascii="Arial" w:eastAsia="Times New Roman" w:hAnsi="Arial" w:cs="Arial"/>
          <w:color w:val="373737"/>
          <w:sz w:val="26"/>
          <w:szCs w:val="26"/>
          <w:lang w:eastAsia="en-GB"/>
        </w:rPr>
        <w:t>of, or</w:t>
      </w:r>
      <w:proofErr w:type="gramEnd"/>
      <w:r w:rsidRPr="0054700D">
        <w:rPr>
          <w:rFonts w:ascii="Arial" w:eastAsia="Times New Roman" w:hAnsi="Arial" w:cs="Arial"/>
          <w:color w:val="373737"/>
          <w:sz w:val="26"/>
          <w:szCs w:val="26"/>
          <w:lang w:eastAsia="en-GB"/>
        </w:rPr>
        <w:t> </w:t>
      </w:r>
      <w:r w:rsidRPr="0054700D">
        <w:rPr>
          <w:rFonts w:ascii="inherit" w:eastAsia="Times New Roman" w:hAnsi="inherit" w:cs="Arial"/>
          <w:b/>
          <w:bCs/>
          <w:i/>
          <w:iCs/>
          <w:color w:val="373737"/>
          <w:sz w:val="26"/>
          <w:szCs w:val="26"/>
          <w:bdr w:val="none" w:sz="0" w:space="0" w:color="auto" w:frame="1"/>
          <w:lang w:eastAsia="en-GB"/>
        </w:rPr>
        <w:t>composed</w:t>
      </w:r>
      <w:r w:rsidRPr="0054700D">
        <w:rPr>
          <w:rFonts w:ascii="Arial" w:eastAsia="Times New Roman" w:hAnsi="Arial" w:cs="Arial"/>
          <w:color w:val="373737"/>
          <w:sz w:val="26"/>
          <w:szCs w:val="26"/>
          <w:lang w:eastAsia="en-GB"/>
        </w:rPr>
        <w:t> of other objects. This is what we mean when we talk of composition in the object-oriented sense.</w:t>
      </w:r>
    </w:p>
    <w:p w14:paraId="65EEE60D" w14:textId="77777777" w:rsidR="0054700D" w:rsidRPr="0054700D" w:rsidRDefault="0054700D" w:rsidP="0054700D">
      <w:pPr>
        <w:textAlignment w:val="baseline"/>
        <w:rPr>
          <w:rFonts w:ascii="Arial" w:eastAsia="Times New Roman" w:hAnsi="Arial" w:cs="Arial"/>
          <w:color w:val="666666"/>
          <w:sz w:val="26"/>
          <w:szCs w:val="26"/>
          <w:lang w:eastAsia="en-GB"/>
        </w:rPr>
      </w:pPr>
      <w:r w:rsidRPr="0054700D">
        <w:rPr>
          <w:rFonts w:ascii="Arial" w:eastAsia="Times New Roman" w:hAnsi="Arial" w:cs="Arial"/>
          <w:color w:val="666666"/>
          <w:sz w:val="26"/>
          <w:szCs w:val="26"/>
          <w:lang w:eastAsia="en-GB"/>
        </w:rPr>
        <w:t>Perhaps write this on the board.</w:t>
      </w:r>
    </w:p>
    <w:p w14:paraId="18FC7085"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27755218"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class</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Engine</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5ADB29E6"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private</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int</w:t>
      </w:r>
      <w:r w:rsidRPr="0054700D">
        <w:rPr>
          <w:rFonts w:ascii="Arial" w:eastAsia="Times New Roman" w:hAnsi="Arial" w:cs="Arial"/>
          <w:color w:val="373737"/>
          <w:sz w:val="20"/>
          <w:szCs w:val="20"/>
          <w:bdr w:val="none" w:sz="0" w:space="0" w:color="auto" w:frame="1"/>
          <w:shd w:val="clear" w:color="auto" w:fill="F2F2F2"/>
          <w:lang w:eastAsia="en-GB"/>
        </w:rPr>
        <w:t xml:space="preserve"> capacity</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24E34BD3"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public</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void</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54700D">
        <w:rPr>
          <w:rFonts w:ascii="inherit" w:eastAsia="Times New Roman" w:hAnsi="inherit" w:cs="Arial"/>
          <w:b/>
          <w:bCs/>
          <w:color w:val="990000"/>
          <w:sz w:val="20"/>
          <w:szCs w:val="20"/>
          <w:bdr w:val="none" w:sz="0" w:space="0" w:color="auto" w:frame="1"/>
          <w:shd w:val="clear" w:color="auto" w:fill="F2F2F2"/>
          <w:lang w:eastAsia="en-GB"/>
        </w:rPr>
        <w:t>rev</w:t>
      </w:r>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3EE0AD60"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4C681FE7"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519CCD90"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w:t>
      </w:r>
    </w:p>
    <w:p w14:paraId="0786F5B1"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5F8C3BC0"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class</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Gearbox</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21DD1449"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private</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String</w:t>
      </w:r>
      <w:r w:rsidRPr="0054700D">
        <w:rPr>
          <w:rFonts w:ascii="Arial" w:eastAsia="Times New Roman" w:hAnsi="Arial" w:cs="Arial"/>
          <w:color w:val="373737"/>
          <w:sz w:val="20"/>
          <w:szCs w:val="20"/>
          <w:bdr w:val="none" w:sz="0" w:space="0" w:color="auto" w:frame="1"/>
          <w:shd w:val="clear" w:color="auto" w:fill="F2F2F2"/>
          <w:lang w:eastAsia="en-GB"/>
        </w:rPr>
        <w:t xml:space="preserve"> type</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395FFEB3"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private</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int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numberOfGears</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32BAEC20"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w:t>
      </w:r>
    </w:p>
    <w:p w14:paraId="48014BF6"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74CBE904"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class</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Car</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4DB737B0"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private</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String</w:t>
      </w:r>
      <w:r w:rsidRPr="0054700D">
        <w:rPr>
          <w:rFonts w:ascii="Arial" w:eastAsia="Times New Roman" w:hAnsi="Arial" w:cs="Arial"/>
          <w:color w:val="373737"/>
          <w:sz w:val="20"/>
          <w:szCs w:val="20"/>
          <w:bdr w:val="none" w:sz="0" w:space="0" w:color="auto" w:frame="1"/>
          <w:shd w:val="clear" w:color="auto" w:fill="F2F2F2"/>
          <w:lang w:eastAsia="en-GB"/>
        </w:rPr>
        <w:t xml:space="preserve"> make</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08E030E2"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private</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String</w:t>
      </w:r>
      <w:r w:rsidRPr="0054700D">
        <w:rPr>
          <w:rFonts w:ascii="Arial" w:eastAsia="Times New Roman" w:hAnsi="Arial" w:cs="Arial"/>
          <w:color w:val="373737"/>
          <w:sz w:val="20"/>
          <w:szCs w:val="20"/>
          <w:bdr w:val="none" w:sz="0" w:space="0" w:color="auto" w:frame="1"/>
          <w:shd w:val="clear" w:color="auto" w:fill="F2F2F2"/>
          <w:lang w:eastAsia="en-GB"/>
        </w:rPr>
        <w:t xml:space="preserve"> model</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1BC00EB1"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private</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Engine</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engine</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320065CE"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private</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inherit" w:eastAsia="Times New Roman" w:hAnsi="inherit" w:cs="Arial"/>
          <w:b/>
          <w:bCs/>
          <w:color w:val="445588"/>
          <w:sz w:val="20"/>
          <w:szCs w:val="20"/>
          <w:bdr w:val="none" w:sz="0" w:space="0" w:color="auto" w:frame="1"/>
          <w:shd w:val="clear" w:color="auto" w:fill="F2F2F2"/>
          <w:lang w:eastAsia="en-GB"/>
        </w:rPr>
        <w:t>GearBox</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gearBox</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544E70F1"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w:t>
      </w:r>
    </w:p>
    <w:p w14:paraId="604FB6F9"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6D2B5E19" w14:textId="77777777" w:rsidR="0054700D" w:rsidRPr="0054700D" w:rsidRDefault="0054700D" w:rsidP="0054700D">
      <w:pPr>
        <w:spacing w:before="150" w:after="150"/>
        <w:textAlignment w:val="baseline"/>
        <w:outlineLvl w:val="1"/>
        <w:rPr>
          <w:rFonts w:ascii="Arial" w:eastAsia="Times New Roman" w:hAnsi="Arial" w:cs="Arial"/>
          <w:b/>
          <w:bCs/>
          <w:color w:val="326883"/>
          <w:spacing w:val="-15"/>
          <w:sz w:val="48"/>
          <w:szCs w:val="48"/>
          <w:lang w:eastAsia="en-GB"/>
        </w:rPr>
      </w:pPr>
      <w:r w:rsidRPr="0054700D">
        <w:rPr>
          <w:rFonts w:ascii="Arial" w:eastAsia="Times New Roman" w:hAnsi="Arial" w:cs="Arial"/>
          <w:b/>
          <w:bCs/>
          <w:color w:val="326883"/>
          <w:spacing w:val="-15"/>
          <w:sz w:val="48"/>
          <w:szCs w:val="48"/>
          <w:lang w:eastAsia="en-GB"/>
        </w:rPr>
        <w:t>Composition and ownership</w:t>
      </w:r>
    </w:p>
    <w:p w14:paraId="33C5D7A6" w14:textId="77777777" w:rsidR="0054700D" w:rsidRPr="0054700D" w:rsidRDefault="0054700D" w:rsidP="0054700D">
      <w:pPr>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One important thing to know about composition is that it is also about ownership. When we assign an object to be part of the composition of another object e.g. when we assign an </w:t>
      </w:r>
      <w:r w:rsidRPr="0054700D">
        <w:rPr>
          <w:rFonts w:ascii="Arial" w:eastAsia="Times New Roman" w:hAnsi="Arial" w:cs="Arial"/>
          <w:color w:val="373737"/>
          <w:sz w:val="20"/>
          <w:szCs w:val="20"/>
          <w:bdr w:val="none" w:sz="0" w:space="0" w:color="auto" w:frame="1"/>
          <w:shd w:val="clear" w:color="auto" w:fill="F2F2F2"/>
          <w:lang w:eastAsia="en-GB"/>
        </w:rPr>
        <w:t>Engine</w:t>
      </w:r>
      <w:r w:rsidRPr="0054700D">
        <w:rPr>
          <w:rFonts w:ascii="Arial" w:eastAsia="Times New Roman" w:hAnsi="Arial" w:cs="Arial"/>
          <w:color w:val="373737"/>
          <w:sz w:val="26"/>
          <w:szCs w:val="26"/>
          <w:lang w:eastAsia="en-GB"/>
        </w:rPr>
        <w:t> object to our </w:t>
      </w:r>
      <w:r w:rsidRPr="0054700D">
        <w:rPr>
          <w:rFonts w:ascii="Arial" w:eastAsia="Times New Roman" w:hAnsi="Arial" w:cs="Arial"/>
          <w:color w:val="373737"/>
          <w:sz w:val="20"/>
          <w:szCs w:val="20"/>
          <w:bdr w:val="none" w:sz="0" w:space="0" w:color="auto" w:frame="1"/>
          <w:shd w:val="clear" w:color="auto" w:fill="F2F2F2"/>
          <w:lang w:eastAsia="en-GB"/>
        </w:rPr>
        <w:t>Car</w:t>
      </w:r>
      <w:r w:rsidRPr="0054700D">
        <w:rPr>
          <w:rFonts w:ascii="Arial" w:eastAsia="Times New Roman" w:hAnsi="Arial" w:cs="Arial"/>
          <w:color w:val="373737"/>
          <w:sz w:val="26"/>
          <w:szCs w:val="26"/>
          <w:lang w:eastAsia="en-GB"/>
        </w:rPr>
        <w:t> class, then we are handing ownership of our </w:t>
      </w:r>
      <w:r w:rsidRPr="0054700D">
        <w:rPr>
          <w:rFonts w:ascii="Arial" w:eastAsia="Times New Roman" w:hAnsi="Arial" w:cs="Arial"/>
          <w:color w:val="373737"/>
          <w:sz w:val="20"/>
          <w:szCs w:val="20"/>
          <w:bdr w:val="none" w:sz="0" w:space="0" w:color="auto" w:frame="1"/>
          <w:shd w:val="clear" w:color="auto" w:fill="F2F2F2"/>
          <w:lang w:eastAsia="en-GB"/>
        </w:rPr>
        <w:t>Engine</w:t>
      </w:r>
      <w:r w:rsidRPr="0054700D">
        <w:rPr>
          <w:rFonts w:ascii="Arial" w:eastAsia="Times New Roman" w:hAnsi="Arial" w:cs="Arial"/>
          <w:color w:val="373737"/>
          <w:sz w:val="26"/>
          <w:szCs w:val="26"/>
          <w:lang w:eastAsia="en-GB"/>
        </w:rPr>
        <w:t> object over to the </w:t>
      </w:r>
      <w:r w:rsidRPr="0054700D">
        <w:rPr>
          <w:rFonts w:ascii="Arial" w:eastAsia="Times New Roman" w:hAnsi="Arial" w:cs="Arial"/>
          <w:color w:val="373737"/>
          <w:sz w:val="20"/>
          <w:szCs w:val="20"/>
          <w:bdr w:val="none" w:sz="0" w:space="0" w:color="auto" w:frame="1"/>
          <w:shd w:val="clear" w:color="auto" w:fill="F2F2F2"/>
          <w:lang w:eastAsia="en-GB"/>
        </w:rPr>
        <w:t>Car</w:t>
      </w:r>
      <w:r w:rsidRPr="0054700D">
        <w:rPr>
          <w:rFonts w:ascii="Arial" w:eastAsia="Times New Roman" w:hAnsi="Arial" w:cs="Arial"/>
          <w:color w:val="373737"/>
          <w:sz w:val="26"/>
          <w:szCs w:val="26"/>
          <w:lang w:eastAsia="en-GB"/>
        </w:rPr>
        <w:t> object of which it is now a part.</w:t>
      </w:r>
    </w:p>
    <w:p w14:paraId="47EECACE" w14:textId="77777777" w:rsidR="0054700D" w:rsidRPr="0054700D" w:rsidRDefault="0054700D" w:rsidP="0054700D">
      <w:pPr>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The consequence of this is that when the </w:t>
      </w:r>
      <w:r w:rsidRPr="0054700D">
        <w:rPr>
          <w:rFonts w:ascii="Arial" w:eastAsia="Times New Roman" w:hAnsi="Arial" w:cs="Arial"/>
          <w:color w:val="373737"/>
          <w:sz w:val="20"/>
          <w:szCs w:val="20"/>
          <w:bdr w:val="none" w:sz="0" w:space="0" w:color="auto" w:frame="1"/>
          <w:shd w:val="clear" w:color="auto" w:fill="F2F2F2"/>
          <w:lang w:eastAsia="en-GB"/>
        </w:rPr>
        <w:t>Car</w:t>
      </w:r>
      <w:r w:rsidRPr="0054700D">
        <w:rPr>
          <w:rFonts w:ascii="Arial" w:eastAsia="Times New Roman" w:hAnsi="Arial" w:cs="Arial"/>
          <w:color w:val="373737"/>
          <w:sz w:val="26"/>
          <w:szCs w:val="26"/>
          <w:lang w:eastAsia="en-GB"/>
        </w:rPr>
        <w:t> object is destroyed, all objects that it </w:t>
      </w:r>
      <w:r w:rsidRPr="0054700D">
        <w:rPr>
          <w:rFonts w:ascii="Arial" w:eastAsia="Times New Roman" w:hAnsi="Arial" w:cs="Arial"/>
          <w:color w:val="373737"/>
          <w:sz w:val="20"/>
          <w:szCs w:val="20"/>
          <w:bdr w:val="none" w:sz="0" w:space="0" w:color="auto" w:frame="1"/>
          <w:shd w:val="clear" w:color="auto" w:fill="F2F2F2"/>
          <w:lang w:eastAsia="en-GB"/>
        </w:rPr>
        <w:t>owns</w:t>
      </w:r>
      <w:r w:rsidRPr="0054700D">
        <w:rPr>
          <w:rFonts w:ascii="Arial" w:eastAsia="Times New Roman" w:hAnsi="Arial" w:cs="Arial"/>
          <w:color w:val="373737"/>
          <w:sz w:val="26"/>
          <w:szCs w:val="26"/>
          <w:lang w:eastAsia="en-GB"/>
        </w:rPr>
        <w:t>, or composed of, are also destroyed i.e. the </w:t>
      </w:r>
      <w:r w:rsidRPr="0054700D">
        <w:rPr>
          <w:rFonts w:ascii="Arial" w:eastAsia="Times New Roman" w:hAnsi="Arial" w:cs="Arial"/>
          <w:color w:val="373737"/>
          <w:sz w:val="20"/>
          <w:szCs w:val="20"/>
          <w:bdr w:val="none" w:sz="0" w:space="0" w:color="auto" w:frame="1"/>
          <w:shd w:val="clear" w:color="auto" w:fill="F2F2F2"/>
          <w:lang w:eastAsia="en-GB"/>
        </w:rPr>
        <w:t>Engine</w:t>
      </w:r>
      <w:r w:rsidRPr="0054700D">
        <w:rPr>
          <w:rFonts w:ascii="Arial" w:eastAsia="Times New Roman" w:hAnsi="Arial" w:cs="Arial"/>
          <w:color w:val="373737"/>
          <w:sz w:val="26"/>
          <w:szCs w:val="26"/>
          <w:lang w:eastAsia="en-GB"/>
        </w:rPr>
        <w:t> object is also destroyed.</w:t>
      </w:r>
    </w:p>
    <w:p w14:paraId="2EE70FF6" w14:textId="77777777" w:rsidR="0054700D" w:rsidRPr="0054700D" w:rsidRDefault="0054700D" w:rsidP="0054700D">
      <w:pPr>
        <w:spacing w:before="150" w:after="150"/>
        <w:textAlignment w:val="baseline"/>
        <w:outlineLvl w:val="2"/>
        <w:rPr>
          <w:rFonts w:ascii="Arial" w:eastAsia="Times New Roman" w:hAnsi="Arial" w:cs="Arial"/>
          <w:b/>
          <w:bCs/>
          <w:color w:val="326883"/>
          <w:spacing w:val="-15"/>
          <w:sz w:val="36"/>
          <w:szCs w:val="36"/>
          <w:lang w:eastAsia="en-GB"/>
        </w:rPr>
      </w:pPr>
      <w:r w:rsidRPr="0054700D">
        <w:rPr>
          <w:rFonts w:ascii="Arial" w:eastAsia="Times New Roman" w:hAnsi="Arial" w:cs="Arial"/>
          <w:b/>
          <w:bCs/>
          <w:color w:val="326883"/>
          <w:spacing w:val="-15"/>
          <w:sz w:val="36"/>
          <w:szCs w:val="36"/>
          <w:lang w:eastAsia="en-GB"/>
        </w:rPr>
        <w:t>Composition and Behaviours</w:t>
      </w:r>
    </w:p>
    <w:p w14:paraId="715C2303" w14:textId="77777777" w:rsidR="0054700D" w:rsidRPr="0054700D" w:rsidRDefault="0054700D" w:rsidP="0054700D">
      <w:pPr>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In terms of what a </w:t>
      </w:r>
      <w:r w:rsidRPr="0054700D">
        <w:rPr>
          <w:rFonts w:ascii="Arial" w:eastAsia="Times New Roman" w:hAnsi="Arial" w:cs="Arial"/>
          <w:color w:val="373737"/>
          <w:sz w:val="20"/>
          <w:szCs w:val="20"/>
          <w:bdr w:val="none" w:sz="0" w:space="0" w:color="auto" w:frame="1"/>
          <w:shd w:val="clear" w:color="auto" w:fill="F2F2F2"/>
          <w:lang w:eastAsia="en-GB"/>
        </w:rPr>
        <w:t>Car</w:t>
      </w:r>
      <w:r w:rsidRPr="0054700D">
        <w:rPr>
          <w:rFonts w:ascii="Arial" w:eastAsia="Times New Roman" w:hAnsi="Arial" w:cs="Arial"/>
          <w:color w:val="373737"/>
          <w:sz w:val="26"/>
          <w:szCs w:val="26"/>
          <w:lang w:eastAsia="en-GB"/>
        </w:rPr>
        <w:t xml:space="preserve"> does, i.e. its behaviour, we can think about what it HAS to carry </w:t>
      </w:r>
      <w:proofErr w:type="spellStart"/>
      <w:r w:rsidRPr="0054700D">
        <w:rPr>
          <w:rFonts w:ascii="Arial" w:eastAsia="Times New Roman" w:hAnsi="Arial" w:cs="Arial"/>
          <w:color w:val="373737"/>
          <w:sz w:val="26"/>
          <w:szCs w:val="26"/>
          <w:lang w:eastAsia="en-GB"/>
        </w:rPr>
        <w:t>our</w:t>
      </w:r>
      <w:proofErr w:type="spellEnd"/>
      <w:r w:rsidRPr="0054700D">
        <w:rPr>
          <w:rFonts w:ascii="Arial" w:eastAsia="Times New Roman" w:hAnsi="Arial" w:cs="Arial"/>
          <w:color w:val="373737"/>
          <w:sz w:val="26"/>
          <w:szCs w:val="26"/>
          <w:lang w:eastAsia="en-GB"/>
        </w:rPr>
        <w:t xml:space="preserve"> that behaviour i.e. an </w:t>
      </w:r>
      <w:r w:rsidRPr="0054700D">
        <w:rPr>
          <w:rFonts w:ascii="Arial" w:eastAsia="Times New Roman" w:hAnsi="Arial" w:cs="Arial"/>
          <w:color w:val="373737"/>
          <w:sz w:val="20"/>
          <w:szCs w:val="20"/>
          <w:bdr w:val="none" w:sz="0" w:space="0" w:color="auto" w:frame="1"/>
          <w:shd w:val="clear" w:color="auto" w:fill="F2F2F2"/>
          <w:lang w:eastAsia="en-GB"/>
        </w:rPr>
        <w:t>Engine</w:t>
      </w:r>
      <w:r w:rsidRPr="0054700D">
        <w:rPr>
          <w:rFonts w:ascii="Arial" w:eastAsia="Times New Roman" w:hAnsi="Arial" w:cs="Arial"/>
          <w:color w:val="373737"/>
          <w:sz w:val="26"/>
          <w:szCs w:val="26"/>
          <w:lang w:eastAsia="en-GB"/>
        </w:rPr>
        <w:t>, rather than what it IS that gives us that behaviour e.g. a </w:t>
      </w:r>
      <w:proofErr w:type="gramStart"/>
      <w:r w:rsidRPr="0054700D">
        <w:rPr>
          <w:rFonts w:ascii="Arial" w:eastAsia="Times New Roman" w:hAnsi="Arial" w:cs="Arial"/>
          <w:color w:val="373737"/>
          <w:sz w:val="20"/>
          <w:szCs w:val="20"/>
          <w:bdr w:val="none" w:sz="0" w:space="0" w:color="auto" w:frame="1"/>
          <w:shd w:val="clear" w:color="auto" w:fill="F2F2F2"/>
          <w:lang w:eastAsia="en-GB"/>
        </w:rPr>
        <w:t>drive(</w:t>
      </w:r>
      <w:proofErr w:type="gramEnd"/>
      <w:r w:rsidRPr="0054700D">
        <w:rPr>
          <w:rFonts w:ascii="Arial" w:eastAsia="Times New Roman" w:hAnsi="Arial" w:cs="Arial"/>
          <w:color w:val="373737"/>
          <w:sz w:val="20"/>
          <w:szCs w:val="20"/>
          <w:bdr w:val="none" w:sz="0" w:space="0" w:color="auto" w:frame="1"/>
          <w:shd w:val="clear" w:color="auto" w:fill="F2F2F2"/>
          <w:lang w:eastAsia="en-GB"/>
        </w:rPr>
        <w:t>)</w:t>
      </w:r>
      <w:r w:rsidRPr="0054700D">
        <w:rPr>
          <w:rFonts w:ascii="Arial" w:eastAsia="Times New Roman" w:hAnsi="Arial" w:cs="Arial"/>
          <w:color w:val="373737"/>
          <w:sz w:val="26"/>
          <w:szCs w:val="26"/>
          <w:lang w:eastAsia="en-GB"/>
        </w:rPr>
        <w:t> method in an </w:t>
      </w:r>
      <w:r w:rsidRPr="0054700D">
        <w:rPr>
          <w:rFonts w:ascii="Arial" w:eastAsia="Times New Roman" w:hAnsi="Arial" w:cs="Arial"/>
          <w:color w:val="373737"/>
          <w:sz w:val="20"/>
          <w:szCs w:val="20"/>
          <w:bdr w:val="none" w:sz="0" w:space="0" w:color="auto" w:frame="1"/>
          <w:shd w:val="clear" w:color="auto" w:fill="F2F2F2"/>
          <w:lang w:eastAsia="en-GB"/>
        </w:rPr>
        <w:t>Vehicle</w:t>
      </w:r>
      <w:r w:rsidRPr="0054700D">
        <w:rPr>
          <w:rFonts w:ascii="Arial" w:eastAsia="Times New Roman" w:hAnsi="Arial" w:cs="Arial"/>
          <w:color w:val="373737"/>
          <w:sz w:val="26"/>
          <w:szCs w:val="26"/>
          <w:lang w:eastAsia="en-GB"/>
        </w:rPr>
        <w:t> superclass.</w:t>
      </w:r>
    </w:p>
    <w:p w14:paraId="76B81157"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We compose objects from other objects in order to get us to the functionality we need. We’ve already been doing this for a while without actually calling it Composition</w:t>
      </w:r>
    </w:p>
    <w:p w14:paraId="0E7E1C23" w14:textId="77777777" w:rsidR="0054700D" w:rsidRPr="0054700D" w:rsidRDefault="0054700D" w:rsidP="0054700D">
      <w:pPr>
        <w:textAlignment w:val="baseline"/>
        <w:rPr>
          <w:rFonts w:ascii="Arial" w:eastAsia="Times New Roman" w:hAnsi="Arial" w:cs="Arial"/>
          <w:color w:val="666666"/>
          <w:sz w:val="26"/>
          <w:szCs w:val="26"/>
          <w:lang w:eastAsia="en-GB"/>
        </w:rPr>
      </w:pPr>
      <w:r w:rsidRPr="0054700D">
        <w:rPr>
          <w:rFonts w:ascii="Arial" w:eastAsia="Times New Roman" w:hAnsi="Arial" w:cs="Arial"/>
          <w:color w:val="666666"/>
          <w:sz w:val="26"/>
          <w:szCs w:val="26"/>
          <w:lang w:eastAsia="en-GB"/>
        </w:rPr>
        <w:lastRenderedPageBreak/>
        <w:t>Ask the class if they can think of any examples.</w:t>
      </w:r>
    </w:p>
    <w:p w14:paraId="170A22FD" w14:textId="77777777" w:rsidR="0054700D" w:rsidRPr="0054700D" w:rsidRDefault="0054700D" w:rsidP="0054700D">
      <w:pPr>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Thinking back to the weekend homework, we had </w:t>
      </w:r>
      <w:r w:rsidRPr="0054700D">
        <w:rPr>
          <w:rFonts w:ascii="Arial" w:eastAsia="Times New Roman" w:hAnsi="Arial" w:cs="Arial"/>
          <w:color w:val="373737"/>
          <w:sz w:val="20"/>
          <w:szCs w:val="20"/>
          <w:bdr w:val="none" w:sz="0" w:space="0" w:color="auto" w:frame="1"/>
          <w:shd w:val="clear" w:color="auto" w:fill="F2F2F2"/>
          <w:lang w:eastAsia="en-GB"/>
        </w:rPr>
        <w:t>Hotel</w:t>
      </w:r>
      <w:r w:rsidRPr="0054700D">
        <w:rPr>
          <w:rFonts w:ascii="Arial" w:eastAsia="Times New Roman" w:hAnsi="Arial" w:cs="Arial"/>
          <w:color w:val="373737"/>
          <w:sz w:val="26"/>
          <w:szCs w:val="26"/>
          <w:lang w:eastAsia="en-GB"/>
        </w:rPr>
        <w:t> objects composed of </w:t>
      </w:r>
      <w:r w:rsidRPr="0054700D">
        <w:rPr>
          <w:rFonts w:ascii="Arial" w:eastAsia="Times New Roman" w:hAnsi="Arial" w:cs="Arial"/>
          <w:color w:val="373737"/>
          <w:sz w:val="20"/>
          <w:szCs w:val="20"/>
          <w:bdr w:val="none" w:sz="0" w:space="0" w:color="auto" w:frame="1"/>
          <w:shd w:val="clear" w:color="auto" w:fill="F2F2F2"/>
          <w:lang w:eastAsia="en-GB"/>
        </w:rPr>
        <w:t>Room</w:t>
      </w:r>
      <w:r w:rsidRPr="0054700D">
        <w:rPr>
          <w:rFonts w:ascii="Arial" w:eastAsia="Times New Roman" w:hAnsi="Arial" w:cs="Arial"/>
          <w:color w:val="373737"/>
          <w:sz w:val="26"/>
          <w:szCs w:val="26"/>
          <w:lang w:eastAsia="en-GB"/>
        </w:rPr>
        <w:t> objects.</w:t>
      </w:r>
    </w:p>
    <w:p w14:paraId="7AED0731" w14:textId="77777777" w:rsidR="0054700D" w:rsidRPr="0054700D" w:rsidRDefault="0054700D" w:rsidP="0054700D">
      <w:pPr>
        <w:spacing w:before="150" w:after="150"/>
        <w:textAlignment w:val="baseline"/>
        <w:outlineLvl w:val="2"/>
        <w:rPr>
          <w:rFonts w:ascii="Arial" w:eastAsia="Times New Roman" w:hAnsi="Arial" w:cs="Arial"/>
          <w:b/>
          <w:bCs/>
          <w:color w:val="326883"/>
          <w:spacing w:val="-15"/>
          <w:sz w:val="36"/>
          <w:szCs w:val="36"/>
          <w:lang w:eastAsia="en-GB"/>
        </w:rPr>
      </w:pPr>
      <w:r w:rsidRPr="0054700D">
        <w:rPr>
          <w:rFonts w:ascii="Arial" w:eastAsia="Times New Roman" w:hAnsi="Arial" w:cs="Arial"/>
          <w:b/>
          <w:bCs/>
          <w:color w:val="326883"/>
          <w:spacing w:val="-15"/>
          <w:sz w:val="36"/>
          <w:szCs w:val="36"/>
          <w:lang w:eastAsia="en-GB"/>
        </w:rPr>
        <w:t>Composition over Inheritance</w:t>
      </w:r>
    </w:p>
    <w:p w14:paraId="7239E759"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 xml:space="preserve">Inheritance can be useful, but it needs to be used with caution. We can very easily get into a nightmare of tangled classes and </w:t>
      </w:r>
      <w:proofErr w:type="spellStart"/>
      <w:r w:rsidRPr="0054700D">
        <w:rPr>
          <w:rFonts w:ascii="Arial" w:eastAsia="Times New Roman" w:hAnsi="Arial" w:cs="Arial"/>
          <w:color w:val="373737"/>
          <w:sz w:val="26"/>
          <w:szCs w:val="26"/>
          <w:lang w:eastAsia="en-GB"/>
        </w:rPr>
        <w:t>overriden</w:t>
      </w:r>
      <w:proofErr w:type="spellEnd"/>
      <w:r w:rsidRPr="0054700D">
        <w:rPr>
          <w:rFonts w:ascii="Arial" w:eastAsia="Times New Roman" w:hAnsi="Arial" w:cs="Arial"/>
          <w:color w:val="373737"/>
          <w:sz w:val="26"/>
          <w:szCs w:val="26"/>
          <w:lang w:eastAsia="en-GB"/>
        </w:rPr>
        <w:t xml:space="preserve"> methods. We also can only inherit from ONE thing and one thing only. An object can’t be both a Car and a Motorcycle. It can be one or the other.</w:t>
      </w:r>
    </w:p>
    <w:p w14:paraId="326D279C"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In programming we have the saying favour composition over inheritance. We should compose our classes from other classes that implement the behaviours we need.</w:t>
      </w:r>
    </w:p>
    <w:p w14:paraId="20956344"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proofErr w:type="gramStart"/>
      <w:r w:rsidRPr="0054700D">
        <w:rPr>
          <w:rFonts w:ascii="Arial" w:eastAsia="Times New Roman" w:hAnsi="Arial" w:cs="Arial"/>
          <w:color w:val="373737"/>
          <w:sz w:val="26"/>
          <w:szCs w:val="26"/>
          <w:lang w:eastAsia="en-GB"/>
        </w:rPr>
        <w:t>So</w:t>
      </w:r>
      <w:proofErr w:type="gramEnd"/>
      <w:r w:rsidRPr="0054700D">
        <w:rPr>
          <w:rFonts w:ascii="Arial" w:eastAsia="Times New Roman" w:hAnsi="Arial" w:cs="Arial"/>
          <w:color w:val="373737"/>
          <w:sz w:val="26"/>
          <w:szCs w:val="26"/>
          <w:lang w:eastAsia="en-GB"/>
        </w:rPr>
        <w:t xml:space="preserve"> we’re going to look at an example where our inheritance is starting to weigh us down and we can’t get the behaviour we need without breaking our hierarchy or making things ugly. And how we can use composition over inheritance to solve this problem.</w:t>
      </w:r>
    </w:p>
    <w:p w14:paraId="1E0DE825"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We’re also going to use interfaces to help us with this solution.</w:t>
      </w:r>
    </w:p>
    <w:p w14:paraId="168F8F03" w14:textId="77777777" w:rsidR="0054700D" w:rsidRPr="0054700D" w:rsidRDefault="0054700D" w:rsidP="0054700D">
      <w:pPr>
        <w:textAlignment w:val="baseline"/>
        <w:rPr>
          <w:rFonts w:ascii="Arial" w:eastAsia="Times New Roman" w:hAnsi="Arial" w:cs="Arial"/>
          <w:color w:val="666666"/>
          <w:sz w:val="26"/>
          <w:szCs w:val="26"/>
          <w:lang w:eastAsia="en-GB"/>
        </w:rPr>
      </w:pPr>
      <w:r w:rsidRPr="0054700D">
        <w:rPr>
          <w:rFonts w:ascii="Arial" w:eastAsia="Times New Roman" w:hAnsi="Arial" w:cs="Arial"/>
          <w:color w:val="666666"/>
          <w:sz w:val="26"/>
          <w:szCs w:val="26"/>
          <w:lang w:eastAsia="en-GB"/>
        </w:rPr>
        <w:t>Give out starter code.</w:t>
      </w:r>
    </w:p>
    <w:p w14:paraId="1C6E2914"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Get the students to read it for 15 mins to half an hour.</w:t>
      </w:r>
    </w:p>
    <w:p w14:paraId="492AA694" w14:textId="77777777" w:rsidR="0054700D" w:rsidRPr="0054700D" w:rsidRDefault="0054700D" w:rsidP="0054700D">
      <w:pPr>
        <w:spacing w:before="150" w:after="150"/>
        <w:textAlignment w:val="baseline"/>
        <w:outlineLvl w:val="2"/>
        <w:rPr>
          <w:rFonts w:ascii="Arial" w:eastAsia="Times New Roman" w:hAnsi="Arial" w:cs="Arial"/>
          <w:b/>
          <w:bCs/>
          <w:color w:val="326883"/>
          <w:spacing w:val="-15"/>
          <w:sz w:val="36"/>
          <w:szCs w:val="36"/>
          <w:lang w:eastAsia="en-GB"/>
        </w:rPr>
      </w:pPr>
      <w:r w:rsidRPr="0054700D">
        <w:rPr>
          <w:rFonts w:ascii="Arial" w:eastAsia="Times New Roman" w:hAnsi="Arial" w:cs="Arial"/>
          <w:b/>
          <w:bCs/>
          <w:color w:val="326883"/>
          <w:spacing w:val="-15"/>
          <w:sz w:val="36"/>
          <w:szCs w:val="36"/>
          <w:lang w:eastAsia="en-GB"/>
        </w:rPr>
        <w:t>Code Structure</w:t>
      </w:r>
    </w:p>
    <w:p w14:paraId="04454C18"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The students should:</w:t>
      </w:r>
    </w:p>
    <w:p w14:paraId="7184DD67" w14:textId="77777777" w:rsidR="0054700D" w:rsidRPr="0054700D" w:rsidRDefault="0054700D" w:rsidP="0054700D">
      <w:pPr>
        <w:numPr>
          <w:ilvl w:val="0"/>
          <w:numId w:val="20"/>
        </w:numPr>
        <w:spacing w:after="240"/>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draw a diagram of the classes and how they are related.</w:t>
      </w:r>
    </w:p>
    <w:p w14:paraId="112EAA76" w14:textId="77777777" w:rsidR="0054700D" w:rsidRPr="0054700D" w:rsidRDefault="0054700D" w:rsidP="0054700D">
      <w:pPr>
        <w:textAlignment w:val="baseline"/>
        <w:rPr>
          <w:rFonts w:ascii="Arial" w:eastAsia="Times New Roman" w:hAnsi="Arial" w:cs="Arial"/>
          <w:color w:val="666666"/>
          <w:sz w:val="26"/>
          <w:szCs w:val="26"/>
          <w:lang w:eastAsia="en-GB"/>
        </w:rPr>
      </w:pPr>
      <w:r w:rsidRPr="0054700D">
        <w:rPr>
          <w:rFonts w:ascii="Arial" w:eastAsia="Times New Roman" w:hAnsi="Arial" w:cs="Arial"/>
          <w:color w:val="666666"/>
          <w:sz w:val="26"/>
          <w:szCs w:val="26"/>
          <w:lang w:eastAsia="en-GB"/>
        </w:rPr>
        <w:t>draw the diagram on the board</w:t>
      </w:r>
    </w:p>
    <w:p w14:paraId="464E3607" w14:textId="77777777" w:rsidR="0054700D" w:rsidRPr="0054700D" w:rsidRDefault="0054700D" w:rsidP="0054700D">
      <w:pPr>
        <w:spacing w:before="150" w:after="150"/>
        <w:textAlignment w:val="baseline"/>
        <w:outlineLvl w:val="1"/>
        <w:rPr>
          <w:rFonts w:ascii="Arial" w:eastAsia="Times New Roman" w:hAnsi="Arial" w:cs="Arial"/>
          <w:b/>
          <w:bCs/>
          <w:color w:val="326883"/>
          <w:spacing w:val="-15"/>
          <w:sz w:val="48"/>
          <w:szCs w:val="48"/>
          <w:lang w:eastAsia="en-GB"/>
        </w:rPr>
      </w:pPr>
      <w:r w:rsidRPr="0054700D">
        <w:rPr>
          <w:rFonts w:ascii="Arial" w:eastAsia="Times New Roman" w:hAnsi="Arial" w:cs="Arial"/>
          <w:b/>
          <w:bCs/>
          <w:color w:val="326883"/>
          <w:spacing w:val="-15"/>
          <w:sz w:val="48"/>
          <w:szCs w:val="48"/>
          <w:lang w:eastAsia="en-GB"/>
        </w:rPr>
        <w:t>The problem</w:t>
      </w:r>
    </w:p>
    <w:p w14:paraId="417B771F"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Key point:</w:t>
      </w:r>
    </w:p>
    <w:p w14:paraId="3895AC2A"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We want the computer to output data using a printer. Or a speaker. Or anything that outputs data.</w:t>
      </w:r>
    </w:p>
    <w:p w14:paraId="60FAA12C" w14:textId="77777777" w:rsidR="0054700D" w:rsidRPr="0054700D" w:rsidRDefault="0054700D" w:rsidP="0054700D">
      <w:pPr>
        <w:numPr>
          <w:ilvl w:val="0"/>
          <w:numId w:val="21"/>
        </w:numPr>
        <w:spacing w:after="240"/>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Pair up and discuss it</w:t>
      </w:r>
    </w:p>
    <w:p w14:paraId="0A05EDA1"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Possible solutions:</w:t>
      </w:r>
    </w:p>
    <w:p w14:paraId="2079E865" w14:textId="77777777" w:rsidR="0054700D" w:rsidRPr="0054700D" w:rsidRDefault="0054700D" w:rsidP="0054700D">
      <w:pPr>
        <w:numPr>
          <w:ilvl w:val="0"/>
          <w:numId w:val="22"/>
        </w:numPr>
        <w:spacing w:after="240"/>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Common superclass for types which output data? Nope, already existing class hierarchy so it doesn’t make sense.</w:t>
      </w:r>
    </w:p>
    <w:p w14:paraId="7FD5394A" w14:textId="77777777" w:rsidR="0054700D" w:rsidRPr="0054700D" w:rsidRDefault="0054700D" w:rsidP="0054700D">
      <w:pPr>
        <w:numPr>
          <w:ilvl w:val="0"/>
          <w:numId w:val="22"/>
        </w:numPr>
        <w:spacing w:after="240"/>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lastRenderedPageBreak/>
        <w:t>Ancestor for all objects? We don’t want everything to outputs data!</w:t>
      </w:r>
    </w:p>
    <w:p w14:paraId="3203BA7A" w14:textId="77777777" w:rsidR="0054700D" w:rsidRPr="0054700D" w:rsidRDefault="0054700D" w:rsidP="0054700D">
      <w:pPr>
        <w:numPr>
          <w:ilvl w:val="0"/>
          <w:numId w:val="22"/>
        </w:numPr>
        <w:spacing w:after="240"/>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 xml:space="preserve">Multiple inheritance? It’s not supported and there’s all sorts of issues. If two </w:t>
      </w:r>
      <w:proofErr w:type="spellStart"/>
      <w:r w:rsidRPr="0054700D">
        <w:rPr>
          <w:rFonts w:ascii="Arial" w:eastAsia="Times New Roman" w:hAnsi="Arial" w:cs="Arial"/>
          <w:color w:val="373737"/>
          <w:sz w:val="26"/>
          <w:szCs w:val="26"/>
          <w:lang w:eastAsia="en-GB"/>
        </w:rPr>
        <w:t>superclasses</w:t>
      </w:r>
      <w:proofErr w:type="spellEnd"/>
      <w:r w:rsidRPr="0054700D">
        <w:rPr>
          <w:rFonts w:ascii="Arial" w:eastAsia="Times New Roman" w:hAnsi="Arial" w:cs="Arial"/>
          <w:color w:val="373737"/>
          <w:sz w:val="26"/>
          <w:szCs w:val="26"/>
          <w:lang w:eastAsia="en-GB"/>
        </w:rPr>
        <w:t xml:space="preserve"> have the same method, which does it use?</w:t>
      </w:r>
    </w:p>
    <w:p w14:paraId="5415B80E"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We want a common set of abilities that our things can do without polluting their class hierarchy which things that don’t concern it.</w:t>
      </w:r>
    </w:p>
    <w:p w14:paraId="6042D3D7"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More than that, we don’t want this thing to have any clue about that behaviour, just to make sure that it exists on our object. A printer NEEDS to output data, a monitor NEEDS to output data but we don’t want our structure to care HOW they output data.</w:t>
      </w:r>
    </w:p>
    <w:p w14:paraId="7EC5C860" w14:textId="77777777" w:rsidR="0054700D" w:rsidRPr="0054700D" w:rsidRDefault="0054700D" w:rsidP="0054700D">
      <w:pPr>
        <w:spacing w:before="150" w:after="150"/>
        <w:textAlignment w:val="baseline"/>
        <w:outlineLvl w:val="1"/>
        <w:rPr>
          <w:rFonts w:ascii="Arial" w:eastAsia="Times New Roman" w:hAnsi="Arial" w:cs="Arial"/>
          <w:b/>
          <w:bCs/>
          <w:color w:val="326883"/>
          <w:spacing w:val="-15"/>
          <w:sz w:val="48"/>
          <w:szCs w:val="48"/>
          <w:lang w:eastAsia="en-GB"/>
        </w:rPr>
      </w:pPr>
      <w:r w:rsidRPr="0054700D">
        <w:rPr>
          <w:rFonts w:ascii="Arial" w:eastAsia="Times New Roman" w:hAnsi="Arial" w:cs="Arial"/>
          <w:b/>
          <w:bCs/>
          <w:color w:val="326883"/>
          <w:spacing w:val="-15"/>
          <w:sz w:val="48"/>
          <w:szCs w:val="48"/>
          <w:lang w:eastAsia="en-GB"/>
        </w:rPr>
        <w:t>Changing our code to use interfaces</w:t>
      </w:r>
    </w:p>
    <w:p w14:paraId="04A512F3"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 xml:space="preserve">To solve our </w:t>
      </w:r>
      <w:proofErr w:type="gramStart"/>
      <w:r w:rsidRPr="0054700D">
        <w:rPr>
          <w:rFonts w:ascii="Arial" w:eastAsia="Times New Roman" w:hAnsi="Arial" w:cs="Arial"/>
          <w:color w:val="373737"/>
          <w:sz w:val="26"/>
          <w:szCs w:val="26"/>
          <w:lang w:eastAsia="en-GB"/>
        </w:rPr>
        <w:t>problem</w:t>
      </w:r>
      <w:proofErr w:type="gramEnd"/>
      <w:r w:rsidRPr="0054700D">
        <w:rPr>
          <w:rFonts w:ascii="Arial" w:eastAsia="Times New Roman" w:hAnsi="Arial" w:cs="Arial"/>
          <w:color w:val="373737"/>
          <w:sz w:val="26"/>
          <w:szCs w:val="26"/>
          <w:lang w:eastAsia="en-GB"/>
        </w:rPr>
        <w:t xml:space="preserve"> we are going to</w:t>
      </w:r>
    </w:p>
    <w:p w14:paraId="4BD4A25C" w14:textId="77777777" w:rsidR="0054700D" w:rsidRPr="0054700D" w:rsidRDefault="0054700D" w:rsidP="0054700D">
      <w:pPr>
        <w:numPr>
          <w:ilvl w:val="0"/>
          <w:numId w:val="23"/>
        </w:numPr>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Add an </w:t>
      </w:r>
      <w:proofErr w:type="spellStart"/>
      <w:r w:rsidRPr="0054700D">
        <w:rPr>
          <w:rFonts w:ascii="Arial" w:eastAsia="Times New Roman" w:hAnsi="Arial" w:cs="Arial"/>
          <w:color w:val="373737"/>
          <w:sz w:val="20"/>
          <w:szCs w:val="20"/>
          <w:bdr w:val="none" w:sz="0" w:space="0" w:color="auto" w:frame="1"/>
          <w:shd w:val="clear" w:color="auto" w:fill="F2F2F2"/>
          <w:lang w:eastAsia="en-GB"/>
        </w:rPr>
        <w:t>IOutput</w:t>
      </w:r>
      <w:proofErr w:type="spellEnd"/>
      <w:r w:rsidRPr="0054700D">
        <w:rPr>
          <w:rFonts w:ascii="Arial" w:eastAsia="Times New Roman" w:hAnsi="Arial" w:cs="Arial"/>
          <w:color w:val="373737"/>
          <w:sz w:val="26"/>
          <w:szCs w:val="26"/>
          <w:lang w:eastAsia="en-GB"/>
        </w:rPr>
        <w:t> interface</w:t>
      </w:r>
    </w:p>
    <w:p w14:paraId="37657219" w14:textId="77777777" w:rsidR="0054700D" w:rsidRPr="0054700D" w:rsidRDefault="0054700D" w:rsidP="0054700D">
      <w:pPr>
        <w:numPr>
          <w:ilvl w:val="0"/>
          <w:numId w:val="23"/>
        </w:numPr>
        <w:spacing w:after="240"/>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Printer, Monitor, Speaker all implement it</w:t>
      </w:r>
    </w:p>
    <w:p w14:paraId="49D6F848" w14:textId="77777777" w:rsidR="0054700D" w:rsidRPr="0054700D" w:rsidRDefault="0054700D" w:rsidP="0054700D">
      <w:pPr>
        <w:numPr>
          <w:ilvl w:val="0"/>
          <w:numId w:val="23"/>
        </w:numPr>
        <w:spacing w:after="240"/>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 xml:space="preserve">Change to </w:t>
      </w:r>
      <w:proofErr w:type="spellStart"/>
      <w:r w:rsidRPr="0054700D">
        <w:rPr>
          <w:rFonts w:ascii="Arial" w:eastAsia="Times New Roman" w:hAnsi="Arial" w:cs="Arial"/>
          <w:color w:val="373737"/>
          <w:sz w:val="26"/>
          <w:szCs w:val="26"/>
          <w:lang w:eastAsia="en-GB"/>
        </w:rPr>
        <w:t>IOutput</w:t>
      </w:r>
      <w:proofErr w:type="spellEnd"/>
      <w:r w:rsidRPr="0054700D">
        <w:rPr>
          <w:rFonts w:ascii="Arial" w:eastAsia="Times New Roman" w:hAnsi="Arial" w:cs="Arial"/>
          <w:color w:val="373737"/>
          <w:sz w:val="26"/>
          <w:szCs w:val="26"/>
          <w:lang w:eastAsia="en-GB"/>
        </w:rPr>
        <w:t xml:space="preserve"> in the computer</w:t>
      </w:r>
    </w:p>
    <w:p w14:paraId="56FFBBC5" w14:textId="77777777" w:rsidR="0054700D" w:rsidRPr="0054700D" w:rsidRDefault="0054700D" w:rsidP="0054700D">
      <w:pPr>
        <w:textAlignment w:val="baseline"/>
        <w:rPr>
          <w:rFonts w:ascii="Arial" w:eastAsia="Times New Roman" w:hAnsi="Arial" w:cs="Arial"/>
          <w:color w:val="666666"/>
          <w:sz w:val="26"/>
          <w:szCs w:val="26"/>
          <w:lang w:eastAsia="en-GB"/>
        </w:rPr>
      </w:pPr>
      <w:r w:rsidRPr="0054700D">
        <w:rPr>
          <w:rFonts w:ascii="Arial" w:eastAsia="Times New Roman" w:hAnsi="Arial" w:cs="Arial"/>
          <w:color w:val="666666"/>
          <w:sz w:val="26"/>
          <w:szCs w:val="26"/>
          <w:lang w:eastAsia="en-GB"/>
        </w:rPr>
        <w:t>perhaps modify the diagram on the board to show this</w:t>
      </w:r>
    </w:p>
    <w:p w14:paraId="2BD357B3" w14:textId="77777777" w:rsidR="0054700D" w:rsidRPr="0054700D" w:rsidRDefault="0054700D" w:rsidP="0054700D">
      <w:pPr>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First things first, let’s add the </w:t>
      </w:r>
      <w:proofErr w:type="spellStart"/>
      <w:r w:rsidRPr="0054700D">
        <w:rPr>
          <w:rFonts w:ascii="Arial" w:eastAsia="Times New Roman" w:hAnsi="Arial" w:cs="Arial"/>
          <w:color w:val="373737"/>
          <w:sz w:val="20"/>
          <w:szCs w:val="20"/>
          <w:bdr w:val="none" w:sz="0" w:space="0" w:color="auto" w:frame="1"/>
          <w:shd w:val="clear" w:color="auto" w:fill="F2F2F2"/>
          <w:lang w:eastAsia="en-GB"/>
        </w:rPr>
        <w:t>IOutput</w:t>
      </w:r>
      <w:proofErr w:type="spellEnd"/>
      <w:r w:rsidRPr="0054700D">
        <w:rPr>
          <w:rFonts w:ascii="Arial" w:eastAsia="Times New Roman" w:hAnsi="Arial" w:cs="Arial"/>
          <w:color w:val="373737"/>
          <w:sz w:val="26"/>
          <w:szCs w:val="26"/>
          <w:lang w:eastAsia="en-GB"/>
        </w:rPr>
        <w:t> interface. We’re going to put this in a new package, called ‘behaviours’</w:t>
      </w:r>
    </w:p>
    <w:p w14:paraId="65D82D6A"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#IntelliJ</w:t>
      </w:r>
    </w:p>
    <w:p w14:paraId="31532EF9"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5F3DDCC6"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&gt; right click on java folder and select New &gt; package</w:t>
      </w:r>
    </w:p>
    <w:p w14:paraId="634B7B5C"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&gt; Call the new package behaviours. (Need to do this so that behaviours and </w:t>
      </w:r>
      <w:proofErr w:type="spellStart"/>
      <w:r w:rsidRPr="0054700D">
        <w:rPr>
          <w:rFonts w:ascii="Arial" w:eastAsia="Times New Roman" w:hAnsi="Arial" w:cs="Arial"/>
          <w:color w:val="373737"/>
          <w:sz w:val="20"/>
          <w:szCs w:val="20"/>
          <w:bdr w:val="none" w:sz="0" w:space="0" w:color="auto" w:frame="1"/>
          <w:shd w:val="clear" w:color="auto" w:fill="F2F2F2"/>
          <w:lang w:eastAsia="en-GB"/>
        </w:rPr>
        <w:t>device_management</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are in same folder.)</w:t>
      </w:r>
    </w:p>
    <w:p w14:paraId="61C853AF"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5D3F438E"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&gt; Right click behaviours folder and create an </w:t>
      </w:r>
      <w:proofErr w:type="spellStart"/>
      <w:r w:rsidRPr="0054700D">
        <w:rPr>
          <w:rFonts w:ascii="Arial" w:eastAsia="Times New Roman" w:hAnsi="Arial" w:cs="Arial"/>
          <w:color w:val="373737"/>
          <w:sz w:val="20"/>
          <w:szCs w:val="20"/>
          <w:bdr w:val="none" w:sz="0" w:space="0" w:color="auto" w:frame="1"/>
          <w:shd w:val="clear" w:color="auto" w:fill="F2F2F2"/>
          <w:lang w:eastAsia="en-GB"/>
        </w:rPr>
        <w:t>IOutput</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interface</w:t>
      </w:r>
    </w:p>
    <w:p w14:paraId="5F0F7666"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i/>
          <w:iCs/>
          <w:color w:val="2F4F4F"/>
          <w:sz w:val="20"/>
          <w:szCs w:val="20"/>
          <w:bdr w:val="none" w:sz="0" w:space="0" w:color="auto" w:frame="1"/>
          <w:shd w:val="clear" w:color="auto" w:fill="F2F2F2"/>
          <w:lang w:eastAsia="en-GB"/>
        </w:rPr>
        <w:t>//IOutput.java</w:t>
      </w:r>
    </w:p>
    <w:p w14:paraId="6F3E22C2"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package</w:t>
      </w:r>
      <w:r w:rsidRPr="0054700D">
        <w:rPr>
          <w:rFonts w:ascii="Arial" w:eastAsia="Times New Roman" w:hAnsi="Arial" w:cs="Arial"/>
          <w:color w:val="373737"/>
          <w:sz w:val="20"/>
          <w:szCs w:val="20"/>
          <w:bdr w:val="none" w:sz="0" w:space="0" w:color="auto" w:frame="1"/>
          <w:shd w:val="clear" w:color="auto" w:fill="F2F2F2"/>
          <w:lang w:eastAsia="en-GB"/>
        </w:rPr>
        <w:t xml:space="preserve"> behaviours</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3DC86869"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4C5A4867"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public</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interface</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inherit" w:eastAsia="Times New Roman" w:hAnsi="inherit" w:cs="Arial"/>
          <w:b/>
          <w:bCs/>
          <w:color w:val="445588"/>
          <w:sz w:val="20"/>
          <w:szCs w:val="20"/>
          <w:bdr w:val="none" w:sz="0" w:space="0" w:color="auto" w:frame="1"/>
          <w:shd w:val="clear" w:color="auto" w:fill="F2F2F2"/>
          <w:lang w:eastAsia="en-GB"/>
        </w:rPr>
        <w:t>IOutput</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3E988377"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String</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inherit" w:eastAsia="Times New Roman" w:hAnsi="inherit" w:cs="Arial"/>
          <w:b/>
          <w:bCs/>
          <w:color w:val="990000"/>
          <w:sz w:val="20"/>
          <w:szCs w:val="20"/>
          <w:bdr w:val="none" w:sz="0" w:space="0" w:color="auto" w:frame="1"/>
          <w:shd w:val="clear" w:color="auto" w:fill="F2F2F2"/>
          <w:lang w:eastAsia="en-GB"/>
        </w:rPr>
        <w:t>outputData</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inherit" w:eastAsia="Times New Roman" w:hAnsi="inherit" w:cs="Arial"/>
          <w:b/>
          <w:bCs/>
          <w:color w:val="445588"/>
          <w:sz w:val="20"/>
          <w:szCs w:val="20"/>
          <w:bdr w:val="none" w:sz="0" w:space="0" w:color="auto" w:frame="1"/>
          <w:shd w:val="clear" w:color="auto" w:fill="F2F2F2"/>
          <w:lang w:eastAsia="en-GB"/>
        </w:rPr>
        <w:t>String</w:t>
      </w:r>
      <w:r w:rsidRPr="0054700D">
        <w:rPr>
          <w:rFonts w:ascii="Arial" w:eastAsia="Times New Roman" w:hAnsi="Arial" w:cs="Arial"/>
          <w:color w:val="373737"/>
          <w:sz w:val="20"/>
          <w:szCs w:val="20"/>
          <w:bdr w:val="none" w:sz="0" w:space="0" w:color="auto" w:frame="1"/>
          <w:shd w:val="clear" w:color="auto" w:fill="F2F2F2"/>
          <w:lang w:eastAsia="en-GB"/>
        </w:rPr>
        <w:t xml:space="preserve"> data</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7BF84338"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w:t>
      </w:r>
    </w:p>
    <w:p w14:paraId="7E37B71F"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Now, we need to make our Printer and Monitor implement it.</w:t>
      </w:r>
    </w:p>
    <w:p w14:paraId="3A79232A"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i/>
          <w:iCs/>
          <w:color w:val="2F4F4F"/>
          <w:sz w:val="20"/>
          <w:szCs w:val="20"/>
          <w:bdr w:val="none" w:sz="0" w:space="0" w:color="auto" w:frame="1"/>
          <w:shd w:val="clear" w:color="auto" w:fill="F2F2F2"/>
          <w:lang w:eastAsia="en-GB"/>
        </w:rPr>
        <w:t>//Printer.java</w:t>
      </w:r>
    </w:p>
    <w:p w14:paraId="5446C252"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package</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device_management</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3999A93E"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import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Arial" w:eastAsia="Times New Roman" w:hAnsi="Arial" w:cs="Arial"/>
          <w:color w:val="555555"/>
          <w:sz w:val="20"/>
          <w:szCs w:val="20"/>
          <w:bdr w:val="none" w:sz="0" w:space="0" w:color="auto" w:frame="1"/>
          <w:shd w:val="clear" w:color="auto" w:fill="F2F2F2"/>
          <w:lang w:eastAsia="en-GB"/>
        </w:rPr>
        <w:t>behaviours.IOutput</w:t>
      </w:r>
      <w:proofErr w:type="spellEnd"/>
      <w:proofErr w:type="gramEnd"/>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i/>
          <w:iCs/>
          <w:color w:val="2F4F4F"/>
          <w:sz w:val="20"/>
          <w:szCs w:val="20"/>
          <w:bdr w:val="none" w:sz="0" w:space="0" w:color="auto" w:frame="1"/>
          <w:shd w:val="clear" w:color="auto" w:fill="F2F2F2"/>
          <w:lang w:eastAsia="en-GB"/>
        </w:rPr>
        <w:t>//NEW</w:t>
      </w:r>
    </w:p>
    <w:p w14:paraId="56FE871D"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7D924A55"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public</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class</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Printer</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extends</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inherit" w:eastAsia="Times New Roman" w:hAnsi="inherit" w:cs="Arial"/>
          <w:b/>
          <w:bCs/>
          <w:color w:val="445588"/>
          <w:sz w:val="20"/>
          <w:szCs w:val="20"/>
          <w:bdr w:val="none" w:sz="0" w:space="0" w:color="auto" w:frame="1"/>
          <w:shd w:val="clear" w:color="auto" w:fill="F2F2F2"/>
          <w:lang w:eastAsia="en-GB"/>
        </w:rPr>
        <w:t>PrintingDevice</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implements</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inherit" w:eastAsia="Times New Roman" w:hAnsi="inherit" w:cs="Arial"/>
          <w:b/>
          <w:bCs/>
          <w:color w:val="445588"/>
          <w:sz w:val="20"/>
          <w:szCs w:val="20"/>
          <w:bdr w:val="none" w:sz="0" w:space="0" w:color="auto" w:frame="1"/>
          <w:shd w:val="clear" w:color="auto" w:fill="F2F2F2"/>
          <w:lang w:eastAsia="en-GB"/>
        </w:rPr>
        <w:t>IOutput</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i/>
          <w:iCs/>
          <w:color w:val="777772"/>
          <w:sz w:val="20"/>
          <w:szCs w:val="20"/>
          <w:bdr w:val="none" w:sz="0" w:space="0" w:color="auto" w:frame="1"/>
          <w:shd w:val="clear" w:color="auto" w:fill="F2F2F2"/>
          <w:lang w:eastAsia="en-GB"/>
        </w:rPr>
        <w:t>/</w:t>
      </w:r>
      <w:proofErr w:type="gramEnd"/>
      <w:r w:rsidRPr="0054700D">
        <w:rPr>
          <w:rFonts w:ascii="inherit" w:eastAsia="Times New Roman" w:hAnsi="inherit" w:cs="Arial"/>
          <w:i/>
          <w:iCs/>
          <w:color w:val="777772"/>
          <w:sz w:val="20"/>
          <w:szCs w:val="20"/>
          <w:bdr w:val="none" w:sz="0" w:space="0" w:color="auto" w:frame="1"/>
          <w:shd w:val="clear" w:color="auto" w:fill="F2F2F2"/>
          <w:lang w:eastAsia="en-GB"/>
        </w:rPr>
        <w:t>* UPDATED */</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703AA72C"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i/>
          <w:iCs/>
          <w:color w:val="2F4F4F"/>
          <w:sz w:val="20"/>
          <w:szCs w:val="20"/>
          <w:bdr w:val="none" w:sz="0" w:space="0" w:color="auto" w:frame="1"/>
          <w:shd w:val="clear" w:color="auto" w:fill="F2F2F2"/>
          <w:lang w:eastAsia="en-GB"/>
        </w:rPr>
        <w:t>//Monitor.java</w:t>
      </w:r>
    </w:p>
    <w:p w14:paraId="152C2C69"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package</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device_management</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5AB0817F"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import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Arial" w:eastAsia="Times New Roman" w:hAnsi="Arial" w:cs="Arial"/>
          <w:color w:val="555555"/>
          <w:sz w:val="20"/>
          <w:szCs w:val="20"/>
          <w:bdr w:val="none" w:sz="0" w:space="0" w:color="auto" w:frame="1"/>
          <w:shd w:val="clear" w:color="auto" w:fill="F2F2F2"/>
          <w:lang w:eastAsia="en-GB"/>
        </w:rPr>
        <w:t>behaviours.IOutput</w:t>
      </w:r>
      <w:proofErr w:type="spellEnd"/>
      <w:proofErr w:type="gramEnd"/>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i/>
          <w:iCs/>
          <w:color w:val="2F4F4F"/>
          <w:sz w:val="20"/>
          <w:szCs w:val="20"/>
          <w:bdr w:val="none" w:sz="0" w:space="0" w:color="auto" w:frame="1"/>
          <w:shd w:val="clear" w:color="auto" w:fill="F2F2F2"/>
          <w:lang w:eastAsia="en-GB"/>
        </w:rPr>
        <w:t>//NEW</w:t>
      </w:r>
    </w:p>
    <w:p w14:paraId="4064DEAC"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78BF37C9"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lastRenderedPageBreak/>
        <w:t>public</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class</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Monitor</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extends</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inherit" w:eastAsia="Times New Roman" w:hAnsi="inherit" w:cs="Arial"/>
          <w:b/>
          <w:bCs/>
          <w:color w:val="445588"/>
          <w:sz w:val="20"/>
          <w:szCs w:val="20"/>
          <w:bdr w:val="none" w:sz="0" w:space="0" w:color="auto" w:frame="1"/>
          <w:shd w:val="clear" w:color="auto" w:fill="F2F2F2"/>
          <w:lang w:eastAsia="en-GB"/>
        </w:rPr>
        <w:t>VideoDevice</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implements</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inherit" w:eastAsia="Times New Roman" w:hAnsi="inherit" w:cs="Arial"/>
          <w:b/>
          <w:bCs/>
          <w:color w:val="445588"/>
          <w:sz w:val="20"/>
          <w:szCs w:val="20"/>
          <w:bdr w:val="none" w:sz="0" w:space="0" w:color="auto" w:frame="1"/>
          <w:shd w:val="clear" w:color="auto" w:fill="F2F2F2"/>
          <w:lang w:eastAsia="en-GB"/>
        </w:rPr>
        <w:t>IOutput</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i/>
          <w:iCs/>
          <w:color w:val="777772"/>
          <w:sz w:val="20"/>
          <w:szCs w:val="20"/>
          <w:bdr w:val="none" w:sz="0" w:space="0" w:color="auto" w:frame="1"/>
          <w:shd w:val="clear" w:color="auto" w:fill="F2F2F2"/>
          <w:lang w:eastAsia="en-GB"/>
        </w:rPr>
        <w:t>/</w:t>
      </w:r>
      <w:proofErr w:type="gramEnd"/>
      <w:r w:rsidRPr="0054700D">
        <w:rPr>
          <w:rFonts w:ascii="inherit" w:eastAsia="Times New Roman" w:hAnsi="inherit" w:cs="Arial"/>
          <w:i/>
          <w:iCs/>
          <w:color w:val="777772"/>
          <w:sz w:val="20"/>
          <w:szCs w:val="20"/>
          <w:bdr w:val="none" w:sz="0" w:space="0" w:color="auto" w:frame="1"/>
          <w:shd w:val="clear" w:color="auto" w:fill="F2F2F2"/>
          <w:lang w:eastAsia="en-GB"/>
        </w:rPr>
        <w:t>*UPDATED */</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5ACC08E9"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 xml:space="preserve">You will notice that IntelliJ automatically imports the </w:t>
      </w:r>
      <w:proofErr w:type="spellStart"/>
      <w:r w:rsidRPr="0054700D">
        <w:rPr>
          <w:rFonts w:ascii="Arial" w:eastAsia="Times New Roman" w:hAnsi="Arial" w:cs="Arial"/>
          <w:color w:val="373737"/>
          <w:sz w:val="26"/>
          <w:szCs w:val="26"/>
          <w:lang w:eastAsia="en-GB"/>
        </w:rPr>
        <w:t>IOutput</w:t>
      </w:r>
      <w:proofErr w:type="spellEnd"/>
      <w:r w:rsidRPr="0054700D">
        <w:rPr>
          <w:rFonts w:ascii="Arial" w:eastAsia="Times New Roman" w:hAnsi="Arial" w:cs="Arial"/>
          <w:color w:val="373737"/>
          <w:sz w:val="26"/>
          <w:szCs w:val="26"/>
          <w:lang w:eastAsia="en-GB"/>
        </w:rPr>
        <w:t xml:space="preserve"> interface from the behaviours package for us.</w:t>
      </w:r>
    </w:p>
    <w:p w14:paraId="607ECC40"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If it doesn’t then type the following above the class declaration:</w:t>
      </w:r>
    </w:p>
    <w:p w14:paraId="7B6EABE2"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5FC4E7DF"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import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Arial" w:eastAsia="Times New Roman" w:hAnsi="Arial" w:cs="Arial"/>
          <w:color w:val="555555"/>
          <w:sz w:val="20"/>
          <w:szCs w:val="20"/>
          <w:bdr w:val="none" w:sz="0" w:space="0" w:color="auto" w:frame="1"/>
          <w:shd w:val="clear" w:color="auto" w:fill="F2F2F2"/>
          <w:lang w:eastAsia="en-GB"/>
        </w:rPr>
        <w:t>behaviours.IOutput</w:t>
      </w:r>
      <w:proofErr w:type="spellEnd"/>
      <w:proofErr w:type="gramEnd"/>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i/>
          <w:iCs/>
          <w:color w:val="2F4F4F"/>
          <w:sz w:val="20"/>
          <w:szCs w:val="20"/>
          <w:bdr w:val="none" w:sz="0" w:space="0" w:color="auto" w:frame="1"/>
          <w:shd w:val="clear" w:color="auto" w:fill="F2F2F2"/>
          <w:lang w:eastAsia="en-GB"/>
        </w:rPr>
        <w:t>//NEW</w:t>
      </w:r>
    </w:p>
    <w:p w14:paraId="20005012"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 xml:space="preserve">We already have tests to see if these things </w:t>
      </w:r>
      <w:proofErr w:type="spellStart"/>
      <w:r w:rsidRPr="0054700D">
        <w:rPr>
          <w:rFonts w:ascii="Arial" w:eastAsia="Times New Roman" w:hAnsi="Arial" w:cs="Arial"/>
          <w:color w:val="373737"/>
          <w:sz w:val="26"/>
          <w:szCs w:val="26"/>
          <w:lang w:eastAsia="en-GB"/>
        </w:rPr>
        <w:t>outputData</w:t>
      </w:r>
      <w:proofErr w:type="spellEnd"/>
      <w:r w:rsidRPr="0054700D">
        <w:rPr>
          <w:rFonts w:ascii="Arial" w:eastAsia="Times New Roman" w:hAnsi="Arial" w:cs="Arial"/>
          <w:color w:val="373737"/>
          <w:sz w:val="26"/>
          <w:szCs w:val="26"/>
          <w:lang w:eastAsia="en-GB"/>
        </w:rPr>
        <w:t xml:space="preserve">, so if we run </w:t>
      </w:r>
      <w:proofErr w:type="gramStart"/>
      <w:r w:rsidRPr="0054700D">
        <w:rPr>
          <w:rFonts w:ascii="Arial" w:eastAsia="Times New Roman" w:hAnsi="Arial" w:cs="Arial"/>
          <w:color w:val="373737"/>
          <w:sz w:val="26"/>
          <w:szCs w:val="26"/>
          <w:lang w:eastAsia="en-GB"/>
        </w:rPr>
        <w:t>them</w:t>
      </w:r>
      <w:proofErr w:type="gramEnd"/>
      <w:r w:rsidRPr="0054700D">
        <w:rPr>
          <w:rFonts w:ascii="Arial" w:eastAsia="Times New Roman" w:hAnsi="Arial" w:cs="Arial"/>
          <w:color w:val="373737"/>
          <w:sz w:val="26"/>
          <w:szCs w:val="26"/>
          <w:lang w:eastAsia="en-GB"/>
        </w:rPr>
        <w:t xml:space="preserve"> they should all still pass.</w:t>
      </w:r>
    </w:p>
    <w:p w14:paraId="470C9842"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Let’s now add the test for outputting data using the printer.</w:t>
      </w:r>
    </w:p>
    <w:p w14:paraId="4939EE06"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i/>
          <w:iCs/>
          <w:color w:val="2F4F4F"/>
          <w:sz w:val="20"/>
          <w:szCs w:val="20"/>
          <w:bdr w:val="none" w:sz="0" w:space="0" w:color="auto" w:frame="1"/>
          <w:shd w:val="clear" w:color="auto" w:fill="F2F2F2"/>
          <w:lang w:eastAsia="en-GB"/>
        </w:rPr>
        <w:t>//ComputerTest.java</w:t>
      </w:r>
    </w:p>
    <w:p w14:paraId="4E6D320C"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4E25D658"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3C5D5D"/>
          <w:sz w:val="20"/>
          <w:szCs w:val="20"/>
          <w:bdr w:val="none" w:sz="0" w:space="0" w:color="auto" w:frame="1"/>
          <w:shd w:val="clear" w:color="auto" w:fill="F2F2F2"/>
          <w:lang w:eastAsia="en-GB"/>
        </w:rPr>
        <w:t>@Test</w:t>
      </w:r>
    </w:p>
    <w:p w14:paraId="1C9CBB99"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public</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void</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inherit" w:eastAsia="Times New Roman" w:hAnsi="inherit" w:cs="Arial"/>
          <w:b/>
          <w:bCs/>
          <w:color w:val="990000"/>
          <w:sz w:val="20"/>
          <w:szCs w:val="20"/>
          <w:bdr w:val="none" w:sz="0" w:space="0" w:color="auto" w:frame="1"/>
          <w:shd w:val="clear" w:color="auto" w:fill="F2F2F2"/>
          <w:lang w:eastAsia="en-GB"/>
        </w:rPr>
        <w:t>canOutputDataViaPrinter</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43D596F4"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Printer</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printer</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new</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54700D">
        <w:rPr>
          <w:rFonts w:ascii="inherit" w:eastAsia="Times New Roman" w:hAnsi="inherit" w:cs="Arial"/>
          <w:b/>
          <w:bCs/>
          <w:color w:val="445588"/>
          <w:sz w:val="20"/>
          <w:szCs w:val="20"/>
          <w:bdr w:val="none" w:sz="0" w:space="0" w:color="auto" w:frame="1"/>
          <w:shd w:val="clear" w:color="auto" w:fill="F2F2F2"/>
          <w:lang w:eastAsia="en-GB"/>
        </w:rPr>
        <w:t>Printer</w:t>
      </w:r>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Arial" w:eastAsia="Times New Roman" w:hAnsi="Arial" w:cs="Arial"/>
          <w:color w:val="DD1144"/>
          <w:sz w:val="20"/>
          <w:szCs w:val="20"/>
          <w:bdr w:val="none" w:sz="0" w:space="0" w:color="auto" w:frame="1"/>
          <w:shd w:val="clear" w:color="auto" w:fill="F2F2F2"/>
          <w:lang w:eastAsia="en-GB"/>
        </w:rPr>
        <w:t>"Epson"</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Arial" w:eastAsia="Times New Roman" w:hAnsi="Arial" w:cs="Arial"/>
          <w:color w:val="DD1144"/>
          <w:sz w:val="20"/>
          <w:szCs w:val="20"/>
          <w:bdr w:val="none" w:sz="0" w:space="0" w:color="auto" w:frame="1"/>
          <w:shd w:val="clear" w:color="auto" w:fill="F2F2F2"/>
          <w:lang w:eastAsia="en-GB"/>
        </w:rPr>
        <w:t>"Stylus"</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Arial" w:eastAsia="Times New Roman" w:hAnsi="Arial" w:cs="Arial"/>
          <w:color w:val="009999"/>
          <w:sz w:val="20"/>
          <w:szCs w:val="20"/>
          <w:bdr w:val="none" w:sz="0" w:space="0" w:color="auto" w:frame="1"/>
          <w:shd w:val="clear" w:color="auto" w:fill="F2F2F2"/>
          <w:lang w:eastAsia="en-GB"/>
        </w:rPr>
        <w:t>120</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Arial" w:eastAsia="Times New Roman" w:hAnsi="Arial" w:cs="Arial"/>
          <w:color w:val="009999"/>
          <w:sz w:val="20"/>
          <w:szCs w:val="20"/>
          <w:bdr w:val="none" w:sz="0" w:space="0" w:color="auto" w:frame="1"/>
          <w:shd w:val="clear" w:color="auto" w:fill="F2F2F2"/>
          <w:lang w:eastAsia="en-GB"/>
        </w:rPr>
        <w:t>4</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740CD538"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computer </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new</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54700D">
        <w:rPr>
          <w:rFonts w:ascii="inherit" w:eastAsia="Times New Roman" w:hAnsi="inherit" w:cs="Arial"/>
          <w:b/>
          <w:bCs/>
          <w:color w:val="445588"/>
          <w:sz w:val="20"/>
          <w:szCs w:val="20"/>
          <w:bdr w:val="none" w:sz="0" w:space="0" w:color="auto" w:frame="1"/>
          <w:shd w:val="clear" w:color="auto" w:fill="F2F2F2"/>
          <w:lang w:eastAsia="en-GB"/>
        </w:rPr>
        <w:t>Computer</w:t>
      </w:r>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Arial" w:eastAsia="Times New Roman" w:hAnsi="Arial" w:cs="Arial"/>
          <w:color w:val="009999"/>
          <w:sz w:val="20"/>
          <w:szCs w:val="20"/>
          <w:bdr w:val="none" w:sz="0" w:space="0" w:color="auto" w:frame="1"/>
          <w:shd w:val="clear" w:color="auto" w:fill="F2F2F2"/>
          <w:lang w:eastAsia="en-GB"/>
        </w:rPr>
        <w:t>8</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Arial" w:eastAsia="Times New Roman" w:hAnsi="Arial" w:cs="Arial"/>
          <w:color w:val="009999"/>
          <w:sz w:val="20"/>
          <w:szCs w:val="20"/>
          <w:bdr w:val="none" w:sz="0" w:space="0" w:color="auto" w:frame="1"/>
          <w:shd w:val="clear" w:color="auto" w:fill="F2F2F2"/>
          <w:lang w:eastAsia="en-GB"/>
        </w:rPr>
        <w:t>512</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printer</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2B5CC998"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Arial" w:eastAsia="Times New Roman" w:hAnsi="Arial" w:cs="Arial"/>
          <w:color w:val="373737"/>
          <w:sz w:val="20"/>
          <w:szCs w:val="20"/>
          <w:bdr w:val="none" w:sz="0" w:space="0" w:color="auto" w:frame="1"/>
          <w:shd w:val="clear" w:color="auto" w:fill="F2F2F2"/>
          <w:lang w:eastAsia="en-GB"/>
        </w:rPr>
        <w:t>assertEquals</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Arial" w:eastAsia="Times New Roman" w:hAnsi="Arial" w:cs="Arial"/>
          <w:color w:val="DD1144"/>
          <w:sz w:val="20"/>
          <w:szCs w:val="20"/>
          <w:bdr w:val="none" w:sz="0" w:space="0" w:color="auto" w:frame="1"/>
          <w:shd w:val="clear" w:color="auto" w:fill="F2F2F2"/>
          <w:lang w:eastAsia="en-GB"/>
        </w:rPr>
        <w:t>"printing: space invaders"</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computer</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008080"/>
          <w:sz w:val="20"/>
          <w:szCs w:val="20"/>
          <w:bdr w:val="none" w:sz="0" w:space="0" w:color="auto" w:frame="1"/>
          <w:shd w:val="clear" w:color="auto" w:fill="F2F2F2"/>
          <w:lang w:eastAsia="en-GB"/>
        </w:rPr>
        <w:t>outputData</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DD1144"/>
          <w:sz w:val="20"/>
          <w:szCs w:val="20"/>
          <w:bdr w:val="none" w:sz="0" w:space="0" w:color="auto" w:frame="1"/>
          <w:shd w:val="clear" w:color="auto" w:fill="F2F2F2"/>
          <w:lang w:eastAsia="en-GB"/>
        </w:rPr>
        <w:t>"space invaders"</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21AE96A0"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w:t>
      </w:r>
    </w:p>
    <w:p w14:paraId="41D539C3" w14:textId="77777777" w:rsidR="0054700D" w:rsidRPr="0054700D" w:rsidRDefault="0054700D" w:rsidP="0054700D">
      <w:pPr>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If we build this, we will see an error because the parameters being passed to the constructor of our </w:t>
      </w:r>
      <w:r w:rsidRPr="0054700D">
        <w:rPr>
          <w:rFonts w:ascii="Arial" w:eastAsia="Times New Roman" w:hAnsi="Arial" w:cs="Arial"/>
          <w:color w:val="373737"/>
          <w:sz w:val="20"/>
          <w:szCs w:val="20"/>
          <w:bdr w:val="none" w:sz="0" w:space="0" w:color="auto" w:frame="1"/>
          <w:shd w:val="clear" w:color="auto" w:fill="F2F2F2"/>
          <w:lang w:eastAsia="en-GB"/>
        </w:rPr>
        <w:t>Computer</w:t>
      </w:r>
      <w:r w:rsidRPr="0054700D">
        <w:rPr>
          <w:rFonts w:ascii="Arial" w:eastAsia="Times New Roman" w:hAnsi="Arial" w:cs="Arial"/>
          <w:color w:val="373737"/>
          <w:sz w:val="26"/>
          <w:szCs w:val="26"/>
          <w:lang w:eastAsia="en-GB"/>
        </w:rPr>
        <w:t xml:space="preserve"> class do not match. This is quite </w:t>
      </w:r>
      <w:proofErr w:type="gramStart"/>
      <w:r w:rsidRPr="0054700D">
        <w:rPr>
          <w:rFonts w:ascii="Arial" w:eastAsia="Times New Roman" w:hAnsi="Arial" w:cs="Arial"/>
          <w:color w:val="373737"/>
          <w:sz w:val="26"/>
          <w:szCs w:val="26"/>
          <w:lang w:eastAsia="en-GB"/>
        </w:rPr>
        <w:t>correct,</w:t>
      </w:r>
      <w:proofErr w:type="gramEnd"/>
      <w:r w:rsidRPr="0054700D">
        <w:rPr>
          <w:rFonts w:ascii="Arial" w:eastAsia="Times New Roman" w:hAnsi="Arial" w:cs="Arial"/>
          <w:color w:val="373737"/>
          <w:sz w:val="26"/>
          <w:szCs w:val="26"/>
          <w:lang w:eastAsia="en-GB"/>
        </w:rPr>
        <w:t xml:space="preserve"> a </w:t>
      </w:r>
      <w:r w:rsidRPr="0054700D">
        <w:rPr>
          <w:rFonts w:ascii="Arial" w:eastAsia="Times New Roman" w:hAnsi="Arial" w:cs="Arial"/>
          <w:color w:val="373737"/>
          <w:sz w:val="20"/>
          <w:szCs w:val="20"/>
          <w:bdr w:val="none" w:sz="0" w:space="0" w:color="auto" w:frame="1"/>
          <w:shd w:val="clear" w:color="auto" w:fill="F2F2F2"/>
          <w:lang w:eastAsia="en-GB"/>
        </w:rPr>
        <w:t>Printer</w:t>
      </w:r>
      <w:r w:rsidRPr="0054700D">
        <w:rPr>
          <w:rFonts w:ascii="Arial" w:eastAsia="Times New Roman" w:hAnsi="Arial" w:cs="Arial"/>
          <w:color w:val="373737"/>
          <w:sz w:val="26"/>
          <w:szCs w:val="26"/>
          <w:lang w:eastAsia="en-GB"/>
        </w:rPr>
        <w:t> and </w:t>
      </w:r>
      <w:r w:rsidRPr="0054700D">
        <w:rPr>
          <w:rFonts w:ascii="Arial" w:eastAsia="Times New Roman" w:hAnsi="Arial" w:cs="Arial"/>
          <w:color w:val="373737"/>
          <w:sz w:val="20"/>
          <w:szCs w:val="20"/>
          <w:bdr w:val="none" w:sz="0" w:space="0" w:color="auto" w:frame="1"/>
          <w:shd w:val="clear" w:color="auto" w:fill="F2F2F2"/>
          <w:lang w:eastAsia="en-GB"/>
        </w:rPr>
        <w:t>Monitor</w:t>
      </w:r>
      <w:r w:rsidRPr="0054700D">
        <w:rPr>
          <w:rFonts w:ascii="Arial" w:eastAsia="Times New Roman" w:hAnsi="Arial" w:cs="Arial"/>
          <w:color w:val="373737"/>
          <w:sz w:val="26"/>
          <w:szCs w:val="26"/>
          <w:lang w:eastAsia="en-GB"/>
        </w:rPr>
        <w:t> are completely unrelated and we are passing a </w:t>
      </w:r>
      <w:r w:rsidRPr="0054700D">
        <w:rPr>
          <w:rFonts w:ascii="Arial" w:eastAsia="Times New Roman" w:hAnsi="Arial" w:cs="Arial"/>
          <w:color w:val="373737"/>
          <w:sz w:val="20"/>
          <w:szCs w:val="20"/>
          <w:bdr w:val="none" w:sz="0" w:space="0" w:color="auto" w:frame="1"/>
          <w:shd w:val="clear" w:color="auto" w:fill="F2F2F2"/>
          <w:lang w:eastAsia="en-GB"/>
        </w:rPr>
        <w:t>Printer</w:t>
      </w:r>
      <w:r w:rsidRPr="0054700D">
        <w:rPr>
          <w:rFonts w:ascii="Arial" w:eastAsia="Times New Roman" w:hAnsi="Arial" w:cs="Arial"/>
          <w:color w:val="373737"/>
          <w:sz w:val="26"/>
          <w:szCs w:val="26"/>
          <w:lang w:eastAsia="en-GB"/>
        </w:rPr>
        <w:t> to a method which is expecting a </w:t>
      </w:r>
      <w:r w:rsidRPr="0054700D">
        <w:rPr>
          <w:rFonts w:ascii="Arial" w:eastAsia="Times New Roman" w:hAnsi="Arial" w:cs="Arial"/>
          <w:color w:val="373737"/>
          <w:sz w:val="20"/>
          <w:szCs w:val="20"/>
          <w:bdr w:val="none" w:sz="0" w:space="0" w:color="auto" w:frame="1"/>
          <w:shd w:val="clear" w:color="auto" w:fill="F2F2F2"/>
          <w:lang w:eastAsia="en-GB"/>
        </w:rPr>
        <w:t>Monitor</w:t>
      </w:r>
      <w:r w:rsidRPr="0054700D">
        <w:rPr>
          <w:rFonts w:ascii="Arial" w:eastAsia="Times New Roman" w:hAnsi="Arial" w:cs="Arial"/>
          <w:color w:val="373737"/>
          <w:sz w:val="26"/>
          <w:szCs w:val="26"/>
          <w:lang w:eastAsia="en-GB"/>
        </w:rPr>
        <w:t>. We need to change this to be </w:t>
      </w:r>
      <w:proofErr w:type="spellStart"/>
      <w:r w:rsidRPr="0054700D">
        <w:rPr>
          <w:rFonts w:ascii="Arial" w:eastAsia="Times New Roman" w:hAnsi="Arial" w:cs="Arial"/>
          <w:color w:val="373737"/>
          <w:sz w:val="20"/>
          <w:szCs w:val="20"/>
          <w:bdr w:val="none" w:sz="0" w:space="0" w:color="auto" w:frame="1"/>
          <w:shd w:val="clear" w:color="auto" w:fill="F2F2F2"/>
          <w:lang w:eastAsia="en-GB"/>
        </w:rPr>
        <w:t>IOutput</w:t>
      </w:r>
      <w:proofErr w:type="spellEnd"/>
      <w:r w:rsidRPr="0054700D">
        <w:rPr>
          <w:rFonts w:ascii="Arial" w:eastAsia="Times New Roman" w:hAnsi="Arial" w:cs="Arial"/>
          <w:color w:val="373737"/>
          <w:sz w:val="26"/>
          <w:szCs w:val="26"/>
          <w:lang w:eastAsia="en-GB"/>
        </w:rPr>
        <w:t> in the method signature.</w:t>
      </w:r>
    </w:p>
    <w:p w14:paraId="2C15CC2D"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i/>
          <w:iCs/>
          <w:color w:val="2F4F4F"/>
          <w:sz w:val="20"/>
          <w:szCs w:val="20"/>
          <w:bdr w:val="none" w:sz="0" w:space="0" w:color="auto" w:frame="1"/>
          <w:shd w:val="clear" w:color="auto" w:fill="F2F2F2"/>
          <w:lang w:eastAsia="en-GB"/>
        </w:rPr>
        <w:t>//Computer.java</w:t>
      </w:r>
    </w:p>
    <w:p w14:paraId="5B46A81F"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package</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device_management</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40AC9BEE"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import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Arial" w:eastAsia="Times New Roman" w:hAnsi="Arial" w:cs="Arial"/>
          <w:color w:val="555555"/>
          <w:sz w:val="20"/>
          <w:szCs w:val="20"/>
          <w:bdr w:val="none" w:sz="0" w:space="0" w:color="auto" w:frame="1"/>
          <w:shd w:val="clear" w:color="auto" w:fill="F2F2F2"/>
          <w:lang w:eastAsia="en-GB"/>
        </w:rPr>
        <w:t>behaviours.IOutput</w:t>
      </w:r>
      <w:proofErr w:type="spellEnd"/>
      <w:proofErr w:type="gram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38E6DE2A"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0BE5CFE5"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public</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class</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Computer</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0A65477B"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private</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int</w:t>
      </w:r>
      <w:r w:rsidRPr="0054700D">
        <w:rPr>
          <w:rFonts w:ascii="Arial" w:eastAsia="Times New Roman" w:hAnsi="Arial" w:cs="Arial"/>
          <w:color w:val="373737"/>
          <w:sz w:val="20"/>
          <w:szCs w:val="20"/>
          <w:bdr w:val="none" w:sz="0" w:space="0" w:color="auto" w:frame="1"/>
          <w:shd w:val="clear" w:color="auto" w:fill="F2F2F2"/>
          <w:lang w:eastAsia="en-GB"/>
        </w:rPr>
        <w:t xml:space="preserve"> ram</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6A73F181"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private</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int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hddSize</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7D04C810"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3B7C04B9"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private</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inherit" w:eastAsia="Times New Roman" w:hAnsi="inherit" w:cs="Arial"/>
          <w:b/>
          <w:bCs/>
          <w:color w:val="445588"/>
          <w:sz w:val="20"/>
          <w:szCs w:val="20"/>
          <w:bdr w:val="none" w:sz="0" w:space="0" w:color="auto" w:frame="1"/>
          <w:shd w:val="clear" w:color="auto" w:fill="F2F2F2"/>
          <w:lang w:eastAsia="en-GB"/>
        </w:rPr>
        <w:t>IOutput</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Arial" w:eastAsia="Times New Roman" w:hAnsi="Arial" w:cs="Arial"/>
          <w:color w:val="373737"/>
          <w:sz w:val="20"/>
          <w:szCs w:val="20"/>
          <w:bdr w:val="none" w:sz="0" w:space="0" w:color="auto" w:frame="1"/>
          <w:shd w:val="clear" w:color="auto" w:fill="F2F2F2"/>
          <w:lang w:eastAsia="en-GB"/>
        </w:rPr>
        <w:t>outputDevice</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i/>
          <w:iCs/>
          <w:color w:val="2F4F4F"/>
          <w:sz w:val="20"/>
          <w:szCs w:val="20"/>
          <w:bdr w:val="none" w:sz="0" w:space="0" w:color="auto" w:frame="1"/>
          <w:shd w:val="clear" w:color="auto" w:fill="F2F2F2"/>
          <w:lang w:eastAsia="en-GB"/>
        </w:rPr>
        <w:t>/</w:t>
      </w:r>
      <w:proofErr w:type="gramEnd"/>
      <w:r w:rsidRPr="0054700D">
        <w:rPr>
          <w:rFonts w:ascii="inherit" w:eastAsia="Times New Roman" w:hAnsi="inherit" w:cs="Arial"/>
          <w:i/>
          <w:iCs/>
          <w:color w:val="2F4F4F"/>
          <w:sz w:val="20"/>
          <w:szCs w:val="20"/>
          <w:bdr w:val="none" w:sz="0" w:space="0" w:color="auto" w:frame="1"/>
          <w:shd w:val="clear" w:color="auto" w:fill="F2F2F2"/>
          <w:lang w:eastAsia="en-GB"/>
        </w:rPr>
        <w:t>/UPDATED</w:t>
      </w:r>
    </w:p>
    <w:p w14:paraId="1FCE113D"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3F781771"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public</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54700D">
        <w:rPr>
          <w:rFonts w:ascii="inherit" w:eastAsia="Times New Roman" w:hAnsi="inherit" w:cs="Arial"/>
          <w:b/>
          <w:bCs/>
          <w:color w:val="990000"/>
          <w:sz w:val="20"/>
          <w:szCs w:val="20"/>
          <w:bdr w:val="none" w:sz="0" w:space="0" w:color="auto" w:frame="1"/>
          <w:shd w:val="clear" w:color="auto" w:fill="F2F2F2"/>
          <w:lang w:eastAsia="en-GB"/>
        </w:rPr>
        <w:t>Computer</w:t>
      </w:r>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inherit" w:eastAsia="Times New Roman" w:hAnsi="inherit" w:cs="Arial"/>
          <w:b/>
          <w:bCs/>
          <w:color w:val="445588"/>
          <w:sz w:val="20"/>
          <w:szCs w:val="20"/>
          <w:bdr w:val="none" w:sz="0" w:space="0" w:color="auto" w:frame="1"/>
          <w:shd w:val="clear" w:color="auto" w:fill="F2F2F2"/>
          <w:lang w:eastAsia="en-GB"/>
        </w:rPr>
        <w:t>int</w:t>
      </w:r>
      <w:r w:rsidRPr="0054700D">
        <w:rPr>
          <w:rFonts w:ascii="Arial" w:eastAsia="Times New Roman" w:hAnsi="Arial" w:cs="Arial"/>
          <w:color w:val="373737"/>
          <w:sz w:val="20"/>
          <w:szCs w:val="20"/>
          <w:bdr w:val="none" w:sz="0" w:space="0" w:color="auto" w:frame="1"/>
          <w:shd w:val="clear" w:color="auto" w:fill="F2F2F2"/>
          <w:lang w:eastAsia="en-GB"/>
        </w:rPr>
        <w:t xml:space="preserve"> ram</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int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hddSize</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inherit" w:eastAsia="Times New Roman" w:hAnsi="inherit" w:cs="Arial"/>
          <w:b/>
          <w:bCs/>
          <w:color w:val="445588"/>
          <w:sz w:val="20"/>
          <w:szCs w:val="20"/>
          <w:bdr w:val="none" w:sz="0" w:space="0" w:color="auto" w:frame="1"/>
          <w:shd w:val="clear" w:color="auto" w:fill="F2F2F2"/>
          <w:lang w:eastAsia="en-GB"/>
        </w:rPr>
        <w:t>IOutput</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outputDevice</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i/>
          <w:iCs/>
          <w:color w:val="2F4F4F"/>
          <w:sz w:val="20"/>
          <w:szCs w:val="20"/>
          <w:bdr w:val="none" w:sz="0" w:space="0" w:color="auto" w:frame="1"/>
          <w:shd w:val="clear" w:color="auto" w:fill="F2F2F2"/>
          <w:lang w:eastAsia="en-GB"/>
        </w:rPr>
        <w:t>//UPDATED</w:t>
      </w:r>
    </w:p>
    <w:p w14:paraId="7D28326C"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inherit" w:eastAsia="Times New Roman" w:hAnsi="inherit" w:cs="Arial"/>
          <w:b/>
          <w:bCs/>
          <w:color w:val="000000"/>
          <w:sz w:val="20"/>
          <w:szCs w:val="20"/>
          <w:bdr w:val="none" w:sz="0" w:space="0" w:color="auto" w:frame="1"/>
          <w:shd w:val="clear" w:color="auto" w:fill="F2F2F2"/>
          <w:lang w:eastAsia="en-GB"/>
        </w:rPr>
        <w:t>this.</w:t>
      </w:r>
      <w:r w:rsidRPr="0054700D">
        <w:rPr>
          <w:rFonts w:ascii="Arial" w:eastAsia="Times New Roman" w:hAnsi="Arial" w:cs="Arial"/>
          <w:color w:val="008080"/>
          <w:sz w:val="20"/>
          <w:szCs w:val="20"/>
          <w:bdr w:val="none" w:sz="0" w:space="0" w:color="auto" w:frame="1"/>
          <w:shd w:val="clear" w:color="auto" w:fill="F2F2F2"/>
          <w:lang w:eastAsia="en-GB"/>
        </w:rPr>
        <w:t>ram</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ram</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0A235A6A"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inherit" w:eastAsia="Times New Roman" w:hAnsi="inherit" w:cs="Arial"/>
          <w:b/>
          <w:bCs/>
          <w:color w:val="000000"/>
          <w:sz w:val="20"/>
          <w:szCs w:val="20"/>
          <w:bdr w:val="none" w:sz="0" w:space="0" w:color="auto" w:frame="1"/>
          <w:shd w:val="clear" w:color="auto" w:fill="F2F2F2"/>
          <w:lang w:eastAsia="en-GB"/>
        </w:rPr>
        <w:t>this.</w:t>
      </w:r>
      <w:r w:rsidRPr="0054700D">
        <w:rPr>
          <w:rFonts w:ascii="Arial" w:eastAsia="Times New Roman" w:hAnsi="Arial" w:cs="Arial"/>
          <w:color w:val="008080"/>
          <w:sz w:val="20"/>
          <w:szCs w:val="20"/>
          <w:bdr w:val="none" w:sz="0" w:space="0" w:color="auto" w:frame="1"/>
          <w:shd w:val="clear" w:color="auto" w:fill="F2F2F2"/>
          <w:lang w:eastAsia="en-GB"/>
        </w:rPr>
        <w:t>hddSize</w:t>
      </w:r>
      <w:proofErr w:type="spellEnd"/>
      <w:proofErr w:type="gramEnd"/>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hddSize</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09504DAF"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inherit" w:eastAsia="Times New Roman" w:hAnsi="inherit" w:cs="Arial"/>
          <w:b/>
          <w:bCs/>
          <w:color w:val="000000"/>
          <w:sz w:val="20"/>
          <w:szCs w:val="20"/>
          <w:bdr w:val="none" w:sz="0" w:space="0" w:color="auto" w:frame="1"/>
          <w:shd w:val="clear" w:color="auto" w:fill="F2F2F2"/>
          <w:lang w:eastAsia="en-GB"/>
        </w:rPr>
        <w:t>this.</w:t>
      </w:r>
      <w:r w:rsidRPr="0054700D">
        <w:rPr>
          <w:rFonts w:ascii="Arial" w:eastAsia="Times New Roman" w:hAnsi="Arial" w:cs="Arial"/>
          <w:color w:val="008080"/>
          <w:sz w:val="20"/>
          <w:szCs w:val="20"/>
          <w:bdr w:val="none" w:sz="0" w:space="0" w:color="auto" w:frame="1"/>
          <w:shd w:val="clear" w:color="auto" w:fill="F2F2F2"/>
          <w:lang w:eastAsia="en-GB"/>
        </w:rPr>
        <w:t>outputDevice</w:t>
      </w:r>
      <w:proofErr w:type="spellEnd"/>
      <w:proofErr w:type="gramEnd"/>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outputDevice</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68C0D663"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48ED8D6C"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5C5752EE"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public</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int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inherit" w:eastAsia="Times New Roman" w:hAnsi="inherit" w:cs="Arial"/>
          <w:b/>
          <w:bCs/>
          <w:color w:val="990000"/>
          <w:sz w:val="20"/>
          <w:szCs w:val="20"/>
          <w:bdr w:val="none" w:sz="0" w:space="0" w:color="auto" w:frame="1"/>
          <w:shd w:val="clear" w:color="auto" w:fill="F2F2F2"/>
          <w:lang w:eastAsia="en-GB"/>
        </w:rPr>
        <w:t>getRam</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1D15677A"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return</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inherit" w:eastAsia="Times New Roman" w:hAnsi="inherit" w:cs="Arial"/>
          <w:b/>
          <w:bCs/>
          <w:color w:val="000000"/>
          <w:sz w:val="20"/>
          <w:szCs w:val="20"/>
          <w:bdr w:val="none" w:sz="0" w:space="0" w:color="auto" w:frame="1"/>
          <w:shd w:val="clear" w:color="auto" w:fill="F2F2F2"/>
          <w:lang w:eastAsia="en-GB"/>
        </w:rPr>
        <w:t>this.</w:t>
      </w:r>
      <w:r w:rsidRPr="0054700D">
        <w:rPr>
          <w:rFonts w:ascii="Arial" w:eastAsia="Times New Roman" w:hAnsi="Arial" w:cs="Arial"/>
          <w:color w:val="008080"/>
          <w:sz w:val="20"/>
          <w:szCs w:val="20"/>
          <w:bdr w:val="none" w:sz="0" w:space="0" w:color="auto" w:frame="1"/>
          <w:shd w:val="clear" w:color="auto" w:fill="F2F2F2"/>
          <w:lang w:eastAsia="en-GB"/>
        </w:rPr>
        <w:t>ram</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592F8631"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0F3BDB99"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06642F3D"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public</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int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inherit" w:eastAsia="Times New Roman" w:hAnsi="inherit" w:cs="Arial"/>
          <w:b/>
          <w:bCs/>
          <w:color w:val="990000"/>
          <w:sz w:val="20"/>
          <w:szCs w:val="20"/>
          <w:bdr w:val="none" w:sz="0" w:space="0" w:color="auto" w:frame="1"/>
          <w:shd w:val="clear" w:color="auto" w:fill="F2F2F2"/>
          <w:lang w:eastAsia="en-GB"/>
        </w:rPr>
        <w:t>getHddSize</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4C74E28B"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return</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inherit" w:eastAsia="Times New Roman" w:hAnsi="inherit" w:cs="Arial"/>
          <w:b/>
          <w:bCs/>
          <w:color w:val="000000"/>
          <w:sz w:val="20"/>
          <w:szCs w:val="20"/>
          <w:bdr w:val="none" w:sz="0" w:space="0" w:color="auto" w:frame="1"/>
          <w:shd w:val="clear" w:color="auto" w:fill="F2F2F2"/>
          <w:lang w:eastAsia="en-GB"/>
        </w:rPr>
        <w:t>this.</w:t>
      </w:r>
      <w:r w:rsidRPr="0054700D">
        <w:rPr>
          <w:rFonts w:ascii="Arial" w:eastAsia="Times New Roman" w:hAnsi="Arial" w:cs="Arial"/>
          <w:color w:val="008080"/>
          <w:sz w:val="20"/>
          <w:szCs w:val="20"/>
          <w:bdr w:val="none" w:sz="0" w:space="0" w:color="auto" w:frame="1"/>
          <w:shd w:val="clear" w:color="auto" w:fill="F2F2F2"/>
          <w:lang w:eastAsia="en-GB"/>
        </w:rPr>
        <w:t>hddSize</w:t>
      </w:r>
      <w:proofErr w:type="spellEnd"/>
      <w:proofErr w:type="gram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3B23CEDB"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67C371A9"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4FEC52E2"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public</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inherit" w:eastAsia="Times New Roman" w:hAnsi="inherit" w:cs="Arial"/>
          <w:b/>
          <w:bCs/>
          <w:color w:val="445588"/>
          <w:sz w:val="20"/>
          <w:szCs w:val="20"/>
          <w:bdr w:val="none" w:sz="0" w:space="0" w:color="auto" w:frame="1"/>
          <w:shd w:val="clear" w:color="auto" w:fill="F2F2F2"/>
          <w:lang w:eastAsia="en-GB"/>
        </w:rPr>
        <w:t>IOutput</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inherit" w:eastAsia="Times New Roman" w:hAnsi="inherit" w:cs="Arial"/>
          <w:b/>
          <w:bCs/>
          <w:color w:val="990000"/>
          <w:sz w:val="20"/>
          <w:szCs w:val="20"/>
          <w:bdr w:val="none" w:sz="0" w:space="0" w:color="auto" w:frame="1"/>
          <w:shd w:val="clear" w:color="auto" w:fill="F2F2F2"/>
          <w:lang w:eastAsia="en-GB"/>
        </w:rPr>
        <w:t>getOutputDevice</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i/>
          <w:iCs/>
          <w:color w:val="2F4F4F"/>
          <w:sz w:val="20"/>
          <w:szCs w:val="20"/>
          <w:bdr w:val="none" w:sz="0" w:space="0" w:color="auto" w:frame="1"/>
          <w:shd w:val="clear" w:color="auto" w:fill="F2F2F2"/>
          <w:lang w:eastAsia="en-GB"/>
        </w:rPr>
        <w:t>//UPDATED</w:t>
      </w:r>
    </w:p>
    <w:p w14:paraId="383496EC"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return</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inherit" w:eastAsia="Times New Roman" w:hAnsi="inherit" w:cs="Arial"/>
          <w:b/>
          <w:bCs/>
          <w:color w:val="000000"/>
          <w:sz w:val="20"/>
          <w:szCs w:val="20"/>
          <w:bdr w:val="none" w:sz="0" w:space="0" w:color="auto" w:frame="1"/>
          <w:shd w:val="clear" w:color="auto" w:fill="F2F2F2"/>
          <w:lang w:eastAsia="en-GB"/>
        </w:rPr>
        <w:t>this.</w:t>
      </w:r>
      <w:r w:rsidRPr="0054700D">
        <w:rPr>
          <w:rFonts w:ascii="Arial" w:eastAsia="Times New Roman" w:hAnsi="Arial" w:cs="Arial"/>
          <w:color w:val="008080"/>
          <w:sz w:val="20"/>
          <w:szCs w:val="20"/>
          <w:bdr w:val="none" w:sz="0" w:space="0" w:color="auto" w:frame="1"/>
          <w:shd w:val="clear" w:color="auto" w:fill="F2F2F2"/>
          <w:lang w:eastAsia="en-GB"/>
        </w:rPr>
        <w:t>outputDevice</w:t>
      </w:r>
      <w:proofErr w:type="spellEnd"/>
      <w:proofErr w:type="gram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548EA803"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lastRenderedPageBreak/>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7FD0517B"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75D2C614"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public</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String</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inherit" w:eastAsia="Times New Roman" w:hAnsi="inherit" w:cs="Arial"/>
          <w:b/>
          <w:bCs/>
          <w:color w:val="990000"/>
          <w:sz w:val="20"/>
          <w:szCs w:val="20"/>
          <w:bdr w:val="none" w:sz="0" w:space="0" w:color="auto" w:frame="1"/>
          <w:shd w:val="clear" w:color="auto" w:fill="F2F2F2"/>
          <w:lang w:eastAsia="en-GB"/>
        </w:rPr>
        <w:t>outputData</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inherit" w:eastAsia="Times New Roman" w:hAnsi="inherit" w:cs="Arial"/>
          <w:b/>
          <w:bCs/>
          <w:color w:val="445588"/>
          <w:sz w:val="20"/>
          <w:szCs w:val="20"/>
          <w:bdr w:val="none" w:sz="0" w:space="0" w:color="auto" w:frame="1"/>
          <w:shd w:val="clear" w:color="auto" w:fill="F2F2F2"/>
          <w:lang w:eastAsia="en-GB"/>
        </w:rPr>
        <w:t>String</w:t>
      </w:r>
      <w:r w:rsidRPr="0054700D">
        <w:rPr>
          <w:rFonts w:ascii="Arial" w:eastAsia="Times New Roman" w:hAnsi="Arial" w:cs="Arial"/>
          <w:color w:val="373737"/>
          <w:sz w:val="20"/>
          <w:szCs w:val="20"/>
          <w:bdr w:val="none" w:sz="0" w:space="0" w:color="auto" w:frame="1"/>
          <w:shd w:val="clear" w:color="auto" w:fill="F2F2F2"/>
          <w:lang w:eastAsia="en-GB"/>
        </w:rPr>
        <w:t xml:space="preserve"> data</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3205EAC6"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return</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inherit" w:eastAsia="Times New Roman" w:hAnsi="inherit" w:cs="Arial"/>
          <w:b/>
          <w:bCs/>
          <w:color w:val="000000"/>
          <w:sz w:val="20"/>
          <w:szCs w:val="20"/>
          <w:bdr w:val="none" w:sz="0" w:space="0" w:color="auto" w:frame="1"/>
          <w:shd w:val="clear" w:color="auto" w:fill="F2F2F2"/>
          <w:lang w:eastAsia="en-GB"/>
        </w:rPr>
        <w:t>this.</w:t>
      </w:r>
      <w:r w:rsidRPr="0054700D">
        <w:rPr>
          <w:rFonts w:ascii="Arial" w:eastAsia="Times New Roman" w:hAnsi="Arial" w:cs="Arial"/>
          <w:color w:val="008080"/>
          <w:sz w:val="20"/>
          <w:szCs w:val="20"/>
          <w:bdr w:val="none" w:sz="0" w:space="0" w:color="auto" w:frame="1"/>
          <w:shd w:val="clear" w:color="auto" w:fill="F2F2F2"/>
          <w:lang w:eastAsia="en-GB"/>
        </w:rPr>
        <w:t>outputDevice</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008080"/>
          <w:sz w:val="20"/>
          <w:szCs w:val="20"/>
          <w:bdr w:val="none" w:sz="0" w:space="0" w:color="auto" w:frame="1"/>
          <w:shd w:val="clear" w:color="auto" w:fill="F2F2F2"/>
          <w:lang w:eastAsia="en-GB"/>
        </w:rPr>
        <w:t>outputData</w:t>
      </w:r>
      <w:proofErr w:type="spellEnd"/>
      <w:proofErr w:type="gramEnd"/>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data</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i/>
          <w:iCs/>
          <w:color w:val="2F4F4F"/>
          <w:sz w:val="20"/>
          <w:szCs w:val="20"/>
          <w:bdr w:val="none" w:sz="0" w:space="0" w:color="auto" w:frame="1"/>
          <w:shd w:val="clear" w:color="auto" w:fill="F2F2F2"/>
          <w:lang w:eastAsia="en-GB"/>
        </w:rPr>
        <w:t>//UPDATED</w:t>
      </w:r>
    </w:p>
    <w:p w14:paraId="280C6AFF"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7F7193E5"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w:t>
      </w:r>
    </w:p>
    <w:p w14:paraId="4343C189"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19647CAA"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3F0F3BB5"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 xml:space="preserve">Since we have changed the name of </w:t>
      </w:r>
      <w:proofErr w:type="spellStart"/>
      <w:r w:rsidRPr="0054700D">
        <w:rPr>
          <w:rFonts w:ascii="Arial" w:eastAsia="Times New Roman" w:hAnsi="Arial" w:cs="Arial"/>
          <w:color w:val="373737"/>
          <w:sz w:val="26"/>
          <w:szCs w:val="26"/>
          <w:lang w:eastAsia="en-GB"/>
        </w:rPr>
        <w:t>getMonitor</w:t>
      </w:r>
      <w:proofErr w:type="spellEnd"/>
      <w:r w:rsidRPr="0054700D">
        <w:rPr>
          <w:rFonts w:ascii="Arial" w:eastAsia="Times New Roman" w:hAnsi="Arial" w:cs="Arial"/>
          <w:color w:val="373737"/>
          <w:sz w:val="26"/>
          <w:szCs w:val="26"/>
          <w:lang w:eastAsia="en-GB"/>
        </w:rPr>
        <w:t xml:space="preserve"> to </w:t>
      </w:r>
      <w:proofErr w:type="spellStart"/>
      <w:r w:rsidRPr="0054700D">
        <w:rPr>
          <w:rFonts w:ascii="Arial" w:eastAsia="Times New Roman" w:hAnsi="Arial" w:cs="Arial"/>
          <w:color w:val="373737"/>
          <w:sz w:val="26"/>
          <w:szCs w:val="26"/>
          <w:lang w:eastAsia="en-GB"/>
        </w:rPr>
        <w:t>getOutputDevice</w:t>
      </w:r>
      <w:proofErr w:type="spellEnd"/>
      <w:r w:rsidRPr="0054700D">
        <w:rPr>
          <w:rFonts w:ascii="Arial" w:eastAsia="Times New Roman" w:hAnsi="Arial" w:cs="Arial"/>
          <w:color w:val="373737"/>
          <w:sz w:val="26"/>
          <w:szCs w:val="26"/>
          <w:lang w:eastAsia="en-GB"/>
        </w:rPr>
        <w:t>, we need to go update our test.</w:t>
      </w:r>
    </w:p>
    <w:p w14:paraId="46726033"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i/>
          <w:iCs/>
          <w:color w:val="2F4F4F"/>
          <w:sz w:val="20"/>
          <w:szCs w:val="20"/>
          <w:bdr w:val="none" w:sz="0" w:space="0" w:color="auto" w:frame="1"/>
          <w:shd w:val="clear" w:color="auto" w:fill="F2F2F2"/>
          <w:lang w:eastAsia="en-GB"/>
        </w:rPr>
        <w:t>//ComputerTest.java</w:t>
      </w:r>
    </w:p>
    <w:p w14:paraId="2CE16F60"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5F7A9076"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3C5D5D"/>
          <w:sz w:val="20"/>
          <w:szCs w:val="20"/>
          <w:bdr w:val="none" w:sz="0" w:space="0" w:color="auto" w:frame="1"/>
          <w:shd w:val="clear" w:color="auto" w:fill="F2F2F2"/>
          <w:lang w:eastAsia="en-GB"/>
        </w:rPr>
        <w:t>@</w:t>
      </w:r>
      <w:proofErr w:type="gramStart"/>
      <w:r w:rsidRPr="0054700D">
        <w:rPr>
          <w:rFonts w:ascii="inherit" w:eastAsia="Times New Roman" w:hAnsi="inherit" w:cs="Arial"/>
          <w:b/>
          <w:bCs/>
          <w:color w:val="3C5D5D"/>
          <w:sz w:val="20"/>
          <w:szCs w:val="20"/>
          <w:bdr w:val="none" w:sz="0" w:space="0" w:color="auto" w:frame="1"/>
          <w:shd w:val="clear" w:color="auto" w:fill="F2F2F2"/>
          <w:lang w:eastAsia="en-GB"/>
        </w:rPr>
        <w:t>Test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i/>
          <w:iCs/>
          <w:color w:val="2F4F4F"/>
          <w:sz w:val="20"/>
          <w:szCs w:val="20"/>
          <w:bdr w:val="none" w:sz="0" w:space="0" w:color="auto" w:frame="1"/>
          <w:shd w:val="clear" w:color="auto" w:fill="F2F2F2"/>
          <w:lang w:eastAsia="en-GB"/>
        </w:rPr>
        <w:t>/</w:t>
      </w:r>
      <w:proofErr w:type="gramEnd"/>
      <w:r w:rsidRPr="0054700D">
        <w:rPr>
          <w:rFonts w:ascii="inherit" w:eastAsia="Times New Roman" w:hAnsi="inherit" w:cs="Arial"/>
          <w:i/>
          <w:iCs/>
          <w:color w:val="2F4F4F"/>
          <w:sz w:val="20"/>
          <w:szCs w:val="20"/>
          <w:bdr w:val="none" w:sz="0" w:space="0" w:color="auto" w:frame="1"/>
          <w:shd w:val="clear" w:color="auto" w:fill="F2F2F2"/>
          <w:lang w:eastAsia="en-GB"/>
        </w:rPr>
        <w:t>/DELETED</w:t>
      </w:r>
    </w:p>
    <w:p w14:paraId="7C04EFDB"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public</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void</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inherit" w:eastAsia="Times New Roman" w:hAnsi="inherit" w:cs="Arial"/>
          <w:b/>
          <w:bCs/>
          <w:color w:val="990000"/>
          <w:sz w:val="20"/>
          <w:szCs w:val="20"/>
          <w:bdr w:val="none" w:sz="0" w:space="0" w:color="auto" w:frame="1"/>
          <w:shd w:val="clear" w:color="auto" w:fill="F2F2F2"/>
          <w:lang w:eastAsia="en-GB"/>
        </w:rPr>
        <w:t>hasMonitor</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6472A176"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Arial" w:eastAsia="Times New Roman" w:hAnsi="Arial" w:cs="Arial"/>
          <w:color w:val="373737"/>
          <w:sz w:val="20"/>
          <w:szCs w:val="20"/>
          <w:bdr w:val="none" w:sz="0" w:space="0" w:color="auto" w:frame="1"/>
          <w:shd w:val="clear" w:color="auto" w:fill="F2F2F2"/>
          <w:lang w:eastAsia="en-GB"/>
        </w:rPr>
        <w:t>assertEquals</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Arial" w:eastAsia="Times New Roman" w:hAnsi="Arial" w:cs="Arial"/>
          <w:color w:val="009999"/>
          <w:sz w:val="20"/>
          <w:szCs w:val="20"/>
          <w:bdr w:val="none" w:sz="0" w:space="0" w:color="auto" w:frame="1"/>
          <w:shd w:val="clear" w:color="auto" w:fill="F2F2F2"/>
          <w:lang w:eastAsia="en-GB"/>
        </w:rPr>
        <w:t>22</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computer</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008080"/>
          <w:sz w:val="20"/>
          <w:szCs w:val="20"/>
          <w:bdr w:val="none" w:sz="0" w:space="0" w:color="auto" w:frame="1"/>
          <w:shd w:val="clear" w:color="auto" w:fill="F2F2F2"/>
          <w:lang w:eastAsia="en-GB"/>
        </w:rPr>
        <w:t>getMonitor</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roofErr w:type="spellStart"/>
      <w:r w:rsidRPr="0054700D">
        <w:rPr>
          <w:rFonts w:ascii="Arial" w:eastAsia="Times New Roman" w:hAnsi="Arial" w:cs="Arial"/>
          <w:color w:val="008080"/>
          <w:sz w:val="20"/>
          <w:szCs w:val="20"/>
          <w:bdr w:val="none" w:sz="0" w:space="0" w:color="auto" w:frame="1"/>
          <w:shd w:val="clear" w:color="auto" w:fill="F2F2F2"/>
          <w:lang w:eastAsia="en-GB"/>
        </w:rPr>
        <w:t>getScreenSize</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1CA92448"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Arial" w:eastAsia="Times New Roman" w:hAnsi="Arial" w:cs="Arial"/>
          <w:color w:val="373737"/>
          <w:sz w:val="20"/>
          <w:szCs w:val="20"/>
          <w:bdr w:val="none" w:sz="0" w:space="0" w:color="auto" w:frame="1"/>
          <w:shd w:val="clear" w:color="auto" w:fill="F2F2F2"/>
          <w:lang w:eastAsia="en-GB"/>
        </w:rPr>
        <w:t>assertEquals</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Arial" w:eastAsia="Times New Roman" w:hAnsi="Arial" w:cs="Arial"/>
          <w:color w:val="009999"/>
          <w:sz w:val="20"/>
          <w:szCs w:val="20"/>
          <w:bdr w:val="none" w:sz="0" w:space="0" w:color="auto" w:frame="1"/>
          <w:shd w:val="clear" w:color="auto" w:fill="F2F2F2"/>
          <w:lang w:eastAsia="en-GB"/>
        </w:rPr>
        <w:t>786432</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computer</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008080"/>
          <w:sz w:val="20"/>
          <w:szCs w:val="20"/>
          <w:bdr w:val="none" w:sz="0" w:space="0" w:color="auto" w:frame="1"/>
          <w:shd w:val="clear" w:color="auto" w:fill="F2F2F2"/>
          <w:lang w:eastAsia="en-GB"/>
        </w:rPr>
        <w:t>getMonitor</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roofErr w:type="spellStart"/>
      <w:r w:rsidRPr="0054700D">
        <w:rPr>
          <w:rFonts w:ascii="Arial" w:eastAsia="Times New Roman" w:hAnsi="Arial" w:cs="Arial"/>
          <w:color w:val="008080"/>
          <w:sz w:val="20"/>
          <w:szCs w:val="20"/>
          <w:bdr w:val="none" w:sz="0" w:space="0" w:color="auto" w:frame="1"/>
          <w:shd w:val="clear" w:color="auto" w:fill="F2F2F2"/>
          <w:lang w:eastAsia="en-GB"/>
        </w:rPr>
        <w:t>getPixels</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1FE18DAA"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2B046C61"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63BE92DD"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3C5D5D"/>
          <w:sz w:val="20"/>
          <w:szCs w:val="20"/>
          <w:bdr w:val="none" w:sz="0" w:space="0" w:color="auto" w:frame="1"/>
          <w:shd w:val="clear" w:color="auto" w:fill="F2F2F2"/>
          <w:lang w:eastAsia="en-GB"/>
        </w:rPr>
        <w:t>@Test</w:t>
      </w:r>
    </w:p>
    <w:p w14:paraId="21150905"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public</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void</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inherit" w:eastAsia="Times New Roman" w:hAnsi="inherit" w:cs="Arial"/>
          <w:b/>
          <w:bCs/>
          <w:color w:val="990000"/>
          <w:sz w:val="20"/>
          <w:szCs w:val="20"/>
          <w:bdr w:val="none" w:sz="0" w:space="0" w:color="auto" w:frame="1"/>
          <w:shd w:val="clear" w:color="auto" w:fill="F2F2F2"/>
          <w:lang w:eastAsia="en-GB"/>
        </w:rPr>
        <w:t>hasOutputDevice</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3F07CB66"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inherit" w:eastAsia="Times New Roman" w:hAnsi="inherit" w:cs="Arial"/>
          <w:b/>
          <w:bCs/>
          <w:color w:val="445588"/>
          <w:sz w:val="20"/>
          <w:szCs w:val="20"/>
          <w:bdr w:val="none" w:sz="0" w:space="0" w:color="auto" w:frame="1"/>
          <w:shd w:val="clear" w:color="auto" w:fill="F2F2F2"/>
          <w:lang w:eastAsia="en-GB"/>
        </w:rPr>
        <w:t>IOutput</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outputDevice</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Arial" w:eastAsia="Times New Roman" w:hAnsi="Arial" w:cs="Arial"/>
          <w:color w:val="373737"/>
          <w:sz w:val="20"/>
          <w:szCs w:val="20"/>
          <w:bdr w:val="none" w:sz="0" w:space="0" w:color="auto" w:frame="1"/>
          <w:shd w:val="clear" w:color="auto" w:fill="F2F2F2"/>
          <w:lang w:eastAsia="en-GB"/>
        </w:rPr>
        <w:t>computer</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008080"/>
          <w:sz w:val="20"/>
          <w:szCs w:val="20"/>
          <w:bdr w:val="none" w:sz="0" w:space="0" w:color="auto" w:frame="1"/>
          <w:shd w:val="clear" w:color="auto" w:fill="F2F2F2"/>
          <w:lang w:eastAsia="en-GB"/>
        </w:rPr>
        <w:t>getOutputDevice</w:t>
      </w:r>
      <w:proofErr w:type="spellEnd"/>
      <w:proofErr w:type="gram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2912E5F1"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assertNotNull</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roofErr w:type="spellStart"/>
      <w:r w:rsidRPr="0054700D">
        <w:rPr>
          <w:rFonts w:ascii="Arial" w:eastAsia="Times New Roman" w:hAnsi="Arial" w:cs="Arial"/>
          <w:color w:val="373737"/>
          <w:sz w:val="20"/>
          <w:szCs w:val="20"/>
          <w:bdr w:val="none" w:sz="0" w:space="0" w:color="auto" w:frame="1"/>
          <w:shd w:val="clear" w:color="auto" w:fill="F2F2F2"/>
          <w:lang w:eastAsia="en-GB"/>
        </w:rPr>
        <w:t>outputDevice</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550C18E1"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4C2350C5"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We have successfully output data using a printer. Let’s see if we can output data using a speaker:</w:t>
      </w:r>
    </w:p>
    <w:p w14:paraId="01DE7807"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i/>
          <w:iCs/>
          <w:color w:val="2F4F4F"/>
          <w:sz w:val="20"/>
          <w:szCs w:val="20"/>
          <w:bdr w:val="none" w:sz="0" w:space="0" w:color="auto" w:frame="1"/>
          <w:shd w:val="clear" w:color="auto" w:fill="F2F2F2"/>
          <w:lang w:eastAsia="en-GB"/>
        </w:rPr>
        <w:t>//ComputerTest.java</w:t>
      </w:r>
    </w:p>
    <w:p w14:paraId="4EAF4B94"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35F35EF6"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3C5D5D"/>
          <w:sz w:val="20"/>
          <w:szCs w:val="20"/>
          <w:bdr w:val="none" w:sz="0" w:space="0" w:color="auto" w:frame="1"/>
          <w:shd w:val="clear" w:color="auto" w:fill="F2F2F2"/>
          <w:lang w:eastAsia="en-GB"/>
        </w:rPr>
        <w:t>@Test</w:t>
      </w:r>
    </w:p>
    <w:p w14:paraId="548EC6F4"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public</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void</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inherit" w:eastAsia="Times New Roman" w:hAnsi="inherit" w:cs="Arial"/>
          <w:b/>
          <w:bCs/>
          <w:color w:val="990000"/>
          <w:sz w:val="20"/>
          <w:szCs w:val="20"/>
          <w:bdr w:val="none" w:sz="0" w:space="0" w:color="auto" w:frame="1"/>
          <w:shd w:val="clear" w:color="auto" w:fill="F2F2F2"/>
          <w:lang w:eastAsia="en-GB"/>
        </w:rPr>
        <w:t>canOutputDataViaSpeaker</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04735257"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Speaker</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speaker</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new</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54700D">
        <w:rPr>
          <w:rFonts w:ascii="inherit" w:eastAsia="Times New Roman" w:hAnsi="inherit" w:cs="Arial"/>
          <w:b/>
          <w:bCs/>
          <w:color w:val="445588"/>
          <w:sz w:val="20"/>
          <w:szCs w:val="20"/>
          <w:bdr w:val="none" w:sz="0" w:space="0" w:color="auto" w:frame="1"/>
          <w:shd w:val="clear" w:color="auto" w:fill="F2F2F2"/>
          <w:lang w:eastAsia="en-GB"/>
        </w:rPr>
        <w:t>Speaker</w:t>
      </w:r>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Arial" w:eastAsia="Times New Roman" w:hAnsi="Arial" w:cs="Arial"/>
          <w:color w:val="009999"/>
          <w:sz w:val="20"/>
          <w:szCs w:val="20"/>
          <w:bdr w:val="none" w:sz="0" w:space="0" w:color="auto" w:frame="1"/>
          <w:shd w:val="clear" w:color="auto" w:fill="F2F2F2"/>
          <w:lang w:eastAsia="en-GB"/>
        </w:rPr>
        <w:t>100</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572A82F6"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Computer</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computer</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new</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54700D">
        <w:rPr>
          <w:rFonts w:ascii="inherit" w:eastAsia="Times New Roman" w:hAnsi="inherit" w:cs="Arial"/>
          <w:b/>
          <w:bCs/>
          <w:color w:val="445588"/>
          <w:sz w:val="20"/>
          <w:szCs w:val="20"/>
          <w:bdr w:val="none" w:sz="0" w:space="0" w:color="auto" w:frame="1"/>
          <w:shd w:val="clear" w:color="auto" w:fill="F2F2F2"/>
          <w:lang w:eastAsia="en-GB"/>
        </w:rPr>
        <w:t>Computer</w:t>
      </w:r>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Arial" w:eastAsia="Times New Roman" w:hAnsi="Arial" w:cs="Arial"/>
          <w:color w:val="009999"/>
          <w:sz w:val="20"/>
          <w:szCs w:val="20"/>
          <w:bdr w:val="none" w:sz="0" w:space="0" w:color="auto" w:frame="1"/>
          <w:shd w:val="clear" w:color="auto" w:fill="F2F2F2"/>
          <w:lang w:eastAsia="en-GB"/>
        </w:rPr>
        <w:t>8</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Arial" w:eastAsia="Times New Roman" w:hAnsi="Arial" w:cs="Arial"/>
          <w:color w:val="009999"/>
          <w:sz w:val="20"/>
          <w:szCs w:val="20"/>
          <w:bdr w:val="none" w:sz="0" w:space="0" w:color="auto" w:frame="1"/>
          <w:shd w:val="clear" w:color="auto" w:fill="F2F2F2"/>
          <w:lang w:eastAsia="en-GB"/>
        </w:rPr>
        <w:t>512</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speaker</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14EEE96B"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Arial" w:eastAsia="Times New Roman" w:hAnsi="Arial" w:cs="Arial"/>
          <w:color w:val="373737"/>
          <w:sz w:val="20"/>
          <w:szCs w:val="20"/>
          <w:bdr w:val="none" w:sz="0" w:space="0" w:color="auto" w:frame="1"/>
          <w:shd w:val="clear" w:color="auto" w:fill="F2F2F2"/>
          <w:lang w:eastAsia="en-GB"/>
        </w:rPr>
        <w:t>assertEquals</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Arial" w:eastAsia="Times New Roman" w:hAnsi="Arial" w:cs="Arial"/>
          <w:color w:val="DD1144"/>
          <w:sz w:val="20"/>
          <w:szCs w:val="20"/>
          <w:bdr w:val="none" w:sz="0" w:space="0" w:color="auto" w:frame="1"/>
          <w:shd w:val="clear" w:color="auto" w:fill="F2F2F2"/>
          <w:lang w:eastAsia="en-GB"/>
        </w:rPr>
        <w:t>"playing: Beep!"</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computer</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008080"/>
          <w:sz w:val="20"/>
          <w:szCs w:val="20"/>
          <w:bdr w:val="none" w:sz="0" w:space="0" w:color="auto" w:frame="1"/>
          <w:shd w:val="clear" w:color="auto" w:fill="F2F2F2"/>
          <w:lang w:eastAsia="en-GB"/>
        </w:rPr>
        <w:t>outputData</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DD1144"/>
          <w:sz w:val="20"/>
          <w:szCs w:val="20"/>
          <w:bdr w:val="none" w:sz="0" w:space="0" w:color="auto" w:frame="1"/>
          <w:shd w:val="clear" w:color="auto" w:fill="F2F2F2"/>
          <w:lang w:eastAsia="en-GB"/>
        </w:rPr>
        <w:t>"Beep!"</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2C7D5D61"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60740BDB"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 xml:space="preserve">This doesn’t compile, since Speaker does not implement </w:t>
      </w:r>
      <w:proofErr w:type="spellStart"/>
      <w:r w:rsidRPr="0054700D">
        <w:rPr>
          <w:rFonts w:ascii="Arial" w:eastAsia="Times New Roman" w:hAnsi="Arial" w:cs="Arial"/>
          <w:color w:val="373737"/>
          <w:sz w:val="26"/>
          <w:szCs w:val="26"/>
          <w:lang w:eastAsia="en-GB"/>
        </w:rPr>
        <w:t>IOutput</w:t>
      </w:r>
      <w:proofErr w:type="spellEnd"/>
      <w:r w:rsidRPr="0054700D">
        <w:rPr>
          <w:rFonts w:ascii="Arial" w:eastAsia="Times New Roman" w:hAnsi="Arial" w:cs="Arial"/>
          <w:color w:val="373737"/>
          <w:sz w:val="26"/>
          <w:szCs w:val="26"/>
          <w:lang w:eastAsia="en-GB"/>
        </w:rPr>
        <w:t>. Let’s go fix that!</w:t>
      </w:r>
    </w:p>
    <w:p w14:paraId="5EF7C48C"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i/>
          <w:iCs/>
          <w:color w:val="2F4F4F"/>
          <w:sz w:val="20"/>
          <w:szCs w:val="20"/>
          <w:bdr w:val="none" w:sz="0" w:space="0" w:color="auto" w:frame="1"/>
          <w:shd w:val="clear" w:color="auto" w:fill="F2F2F2"/>
          <w:lang w:eastAsia="en-GB"/>
        </w:rPr>
        <w:t>//Speaker.java</w:t>
      </w:r>
    </w:p>
    <w:p w14:paraId="623C0F97"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package</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device_management</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352F00CD"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import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Arial" w:eastAsia="Times New Roman" w:hAnsi="Arial" w:cs="Arial"/>
          <w:color w:val="555555"/>
          <w:sz w:val="20"/>
          <w:szCs w:val="20"/>
          <w:bdr w:val="none" w:sz="0" w:space="0" w:color="auto" w:frame="1"/>
          <w:shd w:val="clear" w:color="auto" w:fill="F2F2F2"/>
          <w:lang w:eastAsia="en-GB"/>
        </w:rPr>
        <w:t>behaviours.IOutput</w:t>
      </w:r>
      <w:proofErr w:type="spellEnd"/>
      <w:proofErr w:type="gram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673E965B"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671B11C0"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public</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class</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Speaker</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extends</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inherit" w:eastAsia="Times New Roman" w:hAnsi="inherit" w:cs="Arial"/>
          <w:b/>
          <w:bCs/>
          <w:color w:val="445588"/>
          <w:sz w:val="20"/>
          <w:szCs w:val="20"/>
          <w:bdr w:val="none" w:sz="0" w:space="0" w:color="auto" w:frame="1"/>
          <w:shd w:val="clear" w:color="auto" w:fill="F2F2F2"/>
          <w:lang w:eastAsia="en-GB"/>
        </w:rPr>
        <w:t>SoundDevice</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implements</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inherit" w:eastAsia="Times New Roman" w:hAnsi="inherit" w:cs="Arial"/>
          <w:b/>
          <w:bCs/>
          <w:color w:val="445588"/>
          <w:sz w:val="20"/>
          <w:szCs w:val="20"/>
          <w:bdr w:val="none" w:sz="0" w:space="0" w:color="auto" w:frame="1"/>
          <w:shd w:val="clear" w:color="auto" w:fill="F2F2F2"/>
          <w:lang w:eastAsia="en-GB"/>
        </w:rPr>
        <w:t>IOutput</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i/>
          <w:iCs/>
          <w:color w:val="777772"/>
          <w:sz w:val="20"/>
          <w:szCs w:val="20"/>
          <w:bdr w:val="none" w:sz="0" w:space="0" w:color="auto" w:frame="1"/>
          <w:shd w:val="clear" w:color="auto" w:fill="F2F2F2"/>
          <w:lang w:eastAsia="en-GB"/>
        </w:rPr>
        <w:t>/*UPDATED */</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1484D3C9"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46BD821D" w14:textId="77777777" w:rsidR="0054700D" w:rsidRPr="0054700D" w:rsidRDefault="0054700D" w:rsidP="0054700D">
      <w:pPr>
        <w:spacing w:before="150" w:after="150"/>
        <w:textAlignment w:val="baseline"/>
        <w:outlineLvl w:val="1"/>
        <w:rPr>
          <w:rFonts w:ascii="Arial" w:eastAsia="Times New Roman" w:hAnsi="Arial" w:cs="Arial"/>
          <w:b/>
          <w:bCs/>
          <w:color w:val="326883"/>
          <w:spacing w:val="-15"/>
          <w:sz w:val="48"/>
          <w:szCs w:val="48"/>
          <w:lang w:eastAsia="en-GB"/>
        </w:rPr>
      </w:pPr>
      <w:r w:rsidRPr="0054700D">
        <w:rPr>
          <w:rFonts w:ascii="Arial" w:eastAsia="Times New Roman" w:hAnsi="Arial" w:cs="Arial"/>
          <w:b/>
          <w:bCs/>
          <w:color w:val="326883"/>
          <w:spacing w:val="-15"/>
          <w:sz w:val="48"/>
          <w:szCs w:val="48"/>
          <w:lang w:eastAsia="en-GB"/>
        </w:rPr>
        <w:t>Strategy Pattern</w:t>
      </w:r>
    </w:p>
    <w:p w14:paraId="6F355FEF"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Wouldn’t it be nice if we could set the output device on the computer? Then on the same instance of a computer we could swap out the monitor for a printer and vice versa. We are no longer tied to one output device for the life of the computer object.</w:t>
      </w:r>
    </w:p>
    <w:p w14:paraId="6DAE4603"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i/>
          <w:iCs/>
          <w:color w:val="2F4F4F"/>
          <w:sz w:val="20"/>
          <w:szCs w:val="20"/>
          <w:bdr w:val="none" w:sz="0" w:space="0" w:color="auto" w:frame="1"/>
          <w:shd w:val="clear" w:color="auto" w:fill="F2F2F2"/>
          <w:lang w:eastAsia="en-GB"/>
        </w:rPr>
        <w:lastRenderedPageBreak/>
        <w:t>//</w:t>
      </w:r>
      <w:proofErr w:type="spellStart"/>
      <w:r w:rsidRPr="0054700D">
        <w:rPr>
          <w:rFonts w:ascii="inherit" w:eastAsia="Times New Roman" w:hAnsi="inherit" w:cs="Arial"/>
          <w:i/>
          <w:iCs/>
          <w:color w:val="2F4F4F"/>
          <w:sz w:val="20"/>
          <w:szCs w:val="20"/>
          <w:bdr w:val="none" w:sz="0" w:space="0" w:color="auto" w:frame="1"/>
          <w:shd w:val="clear" w:color="auto" w:fill="F2F2F2"/>
          <w:lang w:eastAsia="en-GB"/>
        </w:rPr>
        <w:t>ComputerTest</w:t>
      </w:r>
      <w:proofErr w:type="spellEnd"/>
    </w:p>
    <w:p w14:paraId="51C0DA66"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3C5D5D"/>
          <w:sz w:val="20"/>
          <w:szCs w:val="20"/>
          <w:bdr w:val="none" w:sz="0" w:space="0" w:color="auto" w:frame="1"/>
          <w:shd w:val="clear" w:color="auto" w:fill="F2F2F2"/>
          <w:lang w:eastAsia="en-GB"/>
        </w:rPr>
        <w:t>@Test</w:t>
      </w:r>
    </w:p>
    <w:p w14:paraId="6E8757E3"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public</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void</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inherit" w:eastAsia="Times New Roman" w:hAnsi="inherit" w:cs="Arial"/>
          <w:b/>
          <w:bCs/>
          <w:color w:val="990000"/>
          <w:sz w:val="20"/>
          <w:szCs w:val="20"/>
          <w:bdr w:val="none" w:sz="0" w:space="0" w:color="auto" w:frame="1"/>
          <w:shd w:val="clear" w:color="auto" w:fill="F2F2F2"/>
          <w:lang w:eastAsia="en-GB"/>
        </w:rPr>
        <w:t>canSetOutputDevice</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5943A1B0"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Printer</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printer</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new</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54700D">
        <w:rPr>
          <w:rFonts w:ascii="inherit" w:eastAsia="Times New Roman" w:hAnsi="inherit" w:cs="Arial"/>
          <w:b/>
          <w:bCs/>
          <w:color w:val="445588"/>
          <w:sz w:val="20"/>
          <w:szCs w:val="20"/>
          <w:bdr w:val="none" w:sz="0" w:space="0" w:color="auto" w:frame="1"/>
          <w:shd w:val="clear" w:color="auto" w:fill="F2F2F2"/>
          <w:lang w:eastAsia="en-GB"/>
        </w:rPr>
        <w:t>Printer</w:t>
      </w:r>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Arial" w:eastAsia="Times New Roman" w:hAnsi="Arial" w:cs="Arial"/>
          <w:color w:val="DD1144"/>
          <w:sz w:val="20"/>
          <w:szCs w:val="20"/>
          <w:bdr w:val="none" w:sz="0" w:space="0" w:color="auto" w:frame="1"/>
          <w:shd w:val="clear" w:color="auto" w:fill="F2F2F2"/>
          <w:lang w:eastAsia="en-GB"/>
        </w:rPr>
        <w:t>"Epson"</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Arial" w:eastAsia="Times New Roman" w:hAnsi="Arial" w:cs="Arial"/>
          <w:color w:val="DD1144"/>
          <w:sz w:val="20"/>
          <w:szCs w:val="20"/>
          <w:bdr w:val="none" w:sz="0" w:space="0" w:color="auto" w:frame="1"/>
          <w:shd w:val="clear" w:color="auto" w:fill="F2F2F2"/>
          <w:lang w:eastAsia="en-GB"/>
        </w:rPr>
        <w:t>"Stylus"</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Arial" w:eastAsia="Times New Roman" w:hAnsi="Arial" w:cs="Arial"/>
          <w:color w:val="009999"/>
          <w:sz w:val="20"/>
          <w:szCs w:val="20"/>
          <w:bdr w:val="none" w:sz="0" w:space="0" w:color="auto" w:frame="1"/>
          <w:shd w:val="clear" w:color="auto" w:fill="F2F2F2"/>
          <w:lang w:eastAsia="en-GB"/>
        </w:rPr>
        <w:t>120</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Arial" w:eastAsia="Times New Roman" w:hAnsi="Arial" w:cs="Arial"/>
          <w:color w:val="009999"/>
          <w:sz w:val="20"/>
          <w:szCs w:val="20"/>
          <w:bdr w:val="none" w:sz="0" w:space="0" w:color="auto" w:frame="1"/>
          <w:shd w:val="clear" w:color="auto" w:fill="F2F2F2"/>
          <w:lang w:eastAsia="en-GB"/>
        </w:rPr>
        <w:t>4</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129ED174"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Arial" w:eastAsia="Times New Roman" w:hAnsi="Arial" w:cs="Arial"/>
          <w:color w:val="373737"/>
          <w:sz w:val="20"/>
          <w:szCs w:val="20"/>
          <w:bdr w:val="none" w:sz="0" w:space="0" w:color="auto" w:frame="1"/>
          <w:shd w:val="clear" w:color="auto" w:fill="F2F2F2"/>
          <w:lang w:eastAsia="en-GB"/>
        </w:rPr>
        <w:t>computer</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008080"/>
          <w:sz w:val="20"/>
          <w:szCs w:val="20"/>
          <w:bdr w:val="none" w:sz="0" w:space="0" w:color="auto" w:frame="1"/>
          <w:shd w:val="clear" w:color="auto" w:fill="F2F2F2"/>
          <w:lang w:eastAsia="en-GB"/>
        </w:rPr>
        <w:t>setOutputDevice</w:t>
      </w:r>
      <w:proofErr w:type="spellEnd"/>
      <w:proofErr w:type="gramEnd"/>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printer</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71D613EC"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Arial" w:eastAsia="Times New Roman" w:hAnsi="Arial" w:cs="Arial"/>
          <w:color w:val="373737"/>
          <w:sz w:val="20"/>
          <w:szCs w:val="20"/>
          <w:bdr w:val="none" w:sz="0" w:space="0" w:color="auto" w:frame="1"/>
          <w:shd w:val="clear" w:color="auto" w:fill="F2F2F2"/>
          <w:lang w:eastAsia="en-GB"/>
        </w:rPr>
        <w:t>assertEquals</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Arial" w:eastAsia="Times New Roman" w:hAnsi="Arial" w:cs="Arial"/>
          <w:color w:val="DD1144"/>
          <w:sz w:val="20"/>
          <w:szCs w:val="20"/>
          <w:bdr w:val="none" w:sz="0" w:space="0" w:color="auto" w:frame="1"/>
          <w:shd w:val="clear" w:color="auto" w:fill="F2F2F2"/>
          <w:lang w:eastAsia="en-GB"/>
        </w:rPr>
        <w:t>"printing: space invaders"</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computer</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008080"/>
          <w:sz w:val="20"/>
          <w:szCs w:val="20"/>
          <w:bdr w:val="none" w:sz="0" w:space="0" w:color="auto" w:frame="1"/>
          <w:shd w:val="clear" w:color="auto" w:fill="F2F2F2"/>
          <w:lang w:eastAsia="en-GB"/>
        </w:rPr>
        <w:t>outputData</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DD1144"/>
          <w:sz w:val="20"/>
          <w:szCs w:val="20"/>
          <w:bdr w:val="none" w:sz="0" w:space="0" w:color="auto" w:frame="1"/>
          <w:shd w:val="clear" w:color="auto" w:fill="F2F2F2"/>
          <w:lang w:eastAsia="en-GB"/>
        </w:rPr>
        <w:t>"space invaders"</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3CC73B32"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w:t>
      </w:r>
    </w:p>
    <w:p w14:paraId="4236CDBF"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This is a fairly easy change.</w:t>
      </w:r>
    </w:p>
    <w:p w14:paraId="4B7FF765"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i/>
          <w:iCs/>
          <w:color w:val="2F4F4F"/>
          <w:sz w:val="20"/>
          <w:szCs w:val="20"/>
          <w:bdr w:val="none" w:sz="0" w:space="0" w:color="auto" w:frame="1"/>
          <w:shd w:val="clear" w:color="auto" w:fill="F2F2F2"/>
          <w:lang w:eastAsia="en-GB"/>
        </w:rPr>
        <w:t>//Computer.java</w:t>
      </w:r>
    </w:p>
    <w:p w14:paraId="0742C3D3"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public</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void</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inherit" w:eastAsia="Times New Roman" w:hAnsi="inherit" w:cs="Arial"/>
          <w:b/>
          <w:bCs/>
          <w:color w:val="990000"/>
          <w:sz w:val="20"/>
          <w:szCs w:val="20"/>
          <w:bdr w:val="none" w:sz="0" w:space="0" w:color="auto" w:frame="1"/>
          <w:shd w:val="clear" w:color="auto" w:fill="F2F2F2"/>
          <w:lang w:eastAsia="en-GB"/>
        </w:rPr>
        <w:t>setOutputDevice</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roofErr w:type="spellStart"/>
      <w:proofErr w:type="gramEnd"/>
      <w:r w:rsidRPr="0054700D">
        <w:rPr>
          <w:rFonts w:ascii="inherit" w:eastAsia="Times New Roman" w:hAnsi="inherit" w:cs="Arial"/>
          <w:b/>
          <w:bCs/>
          <w:color w:val="445588"/>
          <w:sz w:val="20"/>
          <w:szCs w:val="20"/>
          <w:bdr w:val="none" w:sz="0" w:space="0" w:color="auto" w:frame="1"/>
          <w:shd w:val="clear" w:color="auto" w:fill="F2F2F2"/>
          <w:lang w:eastAsia="en-GB"/>
        </w:rPr>
        <w:t>IOutput</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outputDevice</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275F18DF"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inherit" w:eastAsia="Times New Roman" w:hAnsi="inherit" w:cs="Arial"/>
          <w:b/>
          <w:bCs/>
          <w:color w:val="000000"/>
          <w:sz w:val="20"/>
          <w:szCs w:val="20"/>
          <w:bdr w:val="none" w:sz="0" w:space="0" w:color="auto" w:frame="1"/>
          <w:shd w:val="clear" w:color="auto" w:fill="F2F2F2"/>
          <w:lang w:eastAsia="en-GB"/>
        </w:rPr>
        <w:t>this.</w:t>
      </w:r>
      <w:r w:rsidRPr="0054700D">
        <w:rPr>
          <w:rFonts w:ascii="Arial" w:eastAsia="Times New Roman" w:hAnsi="Arial" w:cs="Arial"/>
          <w:color w:val="008080"/>
          <w:sz w:val="20"/>
          <w:szCs w:val="20"/>
          <w:bdr w:val="none" w:sz="0" w:space="0" w:color="auto" w:frame="1"/>
          <w:shd w:val="clear" w:color="auto" w:fill="F2F2F2"/>
          <w:lang w:eastAsia="en-GB"/>
        </w:rPr>
        <w:t>outputDevice</w:t>
      </w:r>
      <w:proofErr w:type="spellEnd"/>
      <w:proofErr w:type="gramEnd"/>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outputDevice</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0649E4BA"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w:t>
      </w:r>
    </w:p>
    <w:p w14:paraId="5BD87282" w14:textId="77777777" w:rsidR="0054700D" w:rsidRPr="0054700D" w:rsidRDefault="0054700D" w:rsidP="0054700D">
      <w:pPr>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 xml:space="preserve">This ability to set the behaviour of the computer’s </w:t>
      </w:r>
      <w:proofErr w:type="spellStart"/>
      <w:r w:rsidRPr="0054700D">
        <w:rPr>
          <w:rFonts w:ascii="Arial" w:eastAsia="Times New Roman" w:hAnsi="Arial" w:cs="Arial"/>
          <w:color w:val="373737"/>
          <w:sz w:val="26"/>
          <w:szCs w:val="26"/>
          <w:lang w:eastAsia="en-GB"/>
        </w:rPr>
        <w:t>outputData</w:t>
      </w:r>
      <w:proofErr w:type="spellEnd"/>
      <w:r w:rsidRPr="0054700D">
        <w:rPr>
          <w:rFonts w:ascii="Arial" w:eastAsia="Times New Roman" w:hAnsi="Arial" w:cs="Arial"/>
          <w:color w:val="373737"/>
          <w:sz w:val="26"/>
          <w:szCs w:val="26"/>
          <w:lang w:eastAsia="en-GB"/>
        </w:rPr>
        <w:t xml:space="preserve"> method (using </w:t>
      </w:r>
      <w:proofErr w:type="spellStart"/>
      <w:r w:rsidRPr="0054700D">
        <w:rPr>
          <w:rFonts w:ascii="Arial" w:eastAsia="Times New Roman" w:hAnsi="Arial" w:cs="Arial"/>
          <w:color w:val="373737"/>
          <w:sz w:val="20"/>
          <w:szCs w:val="20"/>
          <w:bdr w:val="none" w:sz="0" w:space="0" w:color="auto" w:frame="1"/>
          <w:shd w:val="clear" w:color="auto" w:fill="F2F2F2"/>
          <w:lang w:eastAsia="en-GB"/>
        </w:rPr>
        <w:t>setOutputDevice</w:t>
      </w:r>
      <w:proofErr w:type="spellEnd"/>
      <w:r w:rsidRPr="0054700D">
        <w:rPr>
          <w:rFonts w:ascii="Arial" w:eastAsia="Times New Roman" w:hAnsi="Arial" w:cs="Arial"/>
          <w:color w:val="373737"/>
          <w:sz w:val="26"/>
          <w:szCs w:val="26"/>
          <w:lang w:eastAsia="en-GB"/>
        </w:rPr>
        <w:t>) is an example of an architectural pattern. In this case, it’s the Strategy Pattern. That is, we know our computer can </w:t>
      </w:r>
      <w:proofErr w:type="spellStart"/>
      <w:r w:rsidRPr="0054700D">
        <w:rPr>
          <w:rFonts w:ascii="Arial" w:eastAsia="Times New Roman" w:hAnsi="Arial" w:cs="Arial"/>
          <w:color w:val="373737"/>
          <w:sz w:val="20"/>
          <w:szCs w:val="20"/>
          <w:bdr w:val="none" w:sz="0" w:space="0" w:color="auto" w:frame="1"/>
          <w:shd w:val="clear" w:color="auto" w:fill="F2F2F2"/>
          <w:lang w:eastAsia="en-GB"/>
        </w:rPr>
        <w:t>outputData</w:t>
      </w:r>
      <w:proofErr w:type="spellEnd"/>
      <w:r w:rsidRPr="0054700D">
        <w:rPr>
          <w:rFonts w:ascii="Arial" w:eastAsia="Times New Roman" w:hAnsi="Arial" w:cs="Arial"/>
          <w:color w:val="373737"/>
          <w:sz w:val="26"/>
          <w:szCs w:val="26"/>
          <w:lang w:eastAsia="en-GB"/>
        </w:rPr>
        <w:t> and by setting the </w:t>
      </w:r>
      <w:proofErr w:type="spellStart"/>
      <w:r w:rsidRPr="0054700D">
        <w:rPr>
          <w:rFonts w:ascii="Arial" w:eastAsia="Times New Roman" w:hAnsi="Arial" w:cs="Arial"/>
          <w:color w:val="373737"/>
          <w:sz w:val="20"/>
          <w:szCs w:val="20"/>
          <w:bdr w:val="none" w:sz="0" w:space="0" w:color="auto" w:frame="1"/>
          <w:shd w:val="clear" w:color="auto" w:fill="F2F2F2"/>
          <w:lang w:eastAsia="en-GB"/>
        </w:rPr>
        <w:t>IOutput</w:t>
      </w:r>
      <w:proofErr w:type="spellEnd"/>
      <w:r w:rsidRPr="0054700D">
        <w:rPr>
          <w:rFonts w:ascii="Arial" w:eastAsia="Times New Roman" w:hAnsi="Arial" w:cs="Arial"/>
          <w:color w:val="373737"/>
          <w:sz w:val="26"/>
          <w:szCs w:val="26"/>
          <w:lang w:eastAsia="en-GB"/>
        </w:rPr>
        <w:t> object that they output data with, we can change the ‘strategy’ they use to do so.</w:t>
      </w:r>
    </w:p>
    <w:p w14:paraId="19ADD53F" w14:textId="77777777" w:rsidR="0054700D" w:rsidRPr="0054700D" w:rsidRDefault="0054700D" w:rsidP="0054700D">
      <w:pPr>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e.g. </w:t>
      </w:r>
      <w:r w:rsidRPr="0054700D">
        <w:rPr>
          <w:rFonts w:ascii="Arial" w:eastAsia="Times New Roman" w:hAnsi="Arial" w:cs="Arial"/>
          <w:color w:val="373737"/>
          <w:sz w:val="20"/>
          <w:szCs w:val="20"/>
          <w:bdr w:val="none" w:sz="0" w:space="0" w:color="auto" w:frame="1"/>
          <w:shd w:val="clear" w:color="auto" w:fill="F2F2F2"/>
          <w:lang w:eastAsia="en-GB"/>
        </w:rPr>
        <w:t>save</w:t>
      </w:r>
      <w:r w:rsidRPr="0054700D">
        <w:rPr>
          <w:rFonts w:ascii="Arial" w:eastAsia="Times New Roman" w:hAnsi="Arial" w:cs="Arial"/>
          <w:color w:val="373737"/>
          <w:sz w:val="26"/>
          <w:szCs w:val="26"/>
          <w:lang w:eastAsia="en-GB"/>
        </w:rPr>
        <w:t> method, with </w:t>
      </w:r>
      <w:r w:rsidRPr="0054700D">
        <w:rPr>
          <w:rFonts w:ascii="Arial" w:eastAsia="Times New Roman" w:hAnsi="Arial" w:cs="Arial"/>
          <w:color w:val="373737"/>
          <w:sz w:val="20"/>
          <w:szCs w:val="20"/>
          <w:bdr w:val="none" w:sz="0" w:space="0" w:color="auto" w:frame="1"/>
          <w:shd w:val="clear" w:color="auto" w:fill="F2F2F2"/>
          <w:lang w:eastAsia="en-GB"/>
        </w:rPr>
        <w:t>Storage</w:t>
      </w:r>
      <w:r w:rsidRPr="0054700D">
        <w:rPr>
          <w:rFonts w:ascii="Arial" w:eastAsia="Times New Roman" w:hAnsi="Arial" w:cs="Arial"/>
          <w:color w:val="373737"/>
          <w:sz w:val="26"/>
          <w:szCs w:val="26"/>
          <w:lang w:eastAsia="en-GB"/>
        </w:rPr>
        <w:t> interface, so can either </w:t>
      </w:r>
      <w:r w:rsidRPr="0054700D">
        <w:rPr>
          <w:rFonts w:ascii="Arial" w:eastAsia="Times New Roman" w:hAnsi="Arial" w:cs="Arial"/>
          <w:color w:val="373737"/>
          <w:sz w:val="20"/>
          <w:szCs w:val="20"/>
          <w:bdr w:val="none" w:sz="0" w:space="0" w:color="auto" w:frame="1"/>
          <w:shd w:val="clear" w:color="auto" w:fill="F2F2F2"/>
          <w:lang w:eastAsia="en-GB"/>
        </w:rPr>
        <w:t>save</w:t>
      </w:r>
      <w:r w:rsidRPr="0054700D">
        <w:rPr>
          <w:rFonts w:ascii="Arial" w:eastAsia="Times New Roman" w:hAnsi="Arial" w:cs="Arial"/>
          <w:color w:val="373737"/>
          <w:sz w:val="26"/>
          <w:szCs w:val="26"/>
          <w:lang w:eastAsia="en-GB"/>
        </w:rPr>
        <w:t> to cloud or to hard drive, by using a </w:t>
      </w:r>
      <w:proofErr w:type="spellStart"/>
      <w:r w:rsidRPr="0054700D">
        <w:rPr>
          <w:rFonts w:ascii="Arial" w:eastAsia="Times New Roman" w:hAnsi="Arial" w:cs="Arial"/>
          <w:color w:val="373737"/>
          <w:sz w:val="20"/>
          <w:szCs w:val="20"/>
          <w:bdr w:val="none" w:sz="0" w:space="0" w:color="auto" w:frame="1"/>
          <w:shd w:val="clear" w:color="auto" w:fill="F2F2F2"/>
          <w:lang w:eastAsia="en-GB"/>
        </w:rPr>
        <w:t>setStorage</w:t>
      </w:r>
      <w:proofErr w:type="spellEnd"/>
      <w:r w:rsidRPr="0054700D">
        <w:rPr>
          <w:rFonts w:ascii="Arial" w:eastAsia="Times New Roman" w:hAnsi="Arial" w:cs="Arial"/>
          <w:color w:val="373737"/>
          <w:sz w:val="26"/>
          <w:szCs w:val="26"/>
          <w:lang w:eastAsia="en-GB"/>
        </w:rPr>
        <w:t> method.</w:t>
      </w:r>
    </w:p>
    <w:p w14:paraId="3CDA9A91" w14:textId="77777777" w:rsidR="0054700D" w:rsidRPr="0054700D" w:rsidRDefault="0054700D" w:rsidP="0054700D">
      <w:pPr>
        <w:spacing w:before="150" w:after="150"/>
        <w:textAlignment w:val="baseline"/>
        <w:outlineLvl w:val="1"/>
        <w:rPr>
          <w:rFonts w:ascii="Arial" w:eastAsia="Times New Roman" w:hAnsi="Arial" w:cs="Arial"/>
          <w:b/>
          <w:bCs/>
          <w:color w:val="326883"/>
          <w:spacing w:val="-15"/>
          <w:sz w:val="48"/>
          <w:szCs w:val="48"/>
          <w:lang w:eastAsia="en-GB"/>
        </w:rPr>
      </w:pPr>
      <w:r w:rsidRPr="0054700D">
        <w:rPr>
          <w:rFonts w:ascii="Arial" w:eastAsia="Times New Roman" w:hAnsi="Arial" w:cs="Arial"/>
          <w:b/>
          <w:bCs/>
          <w:color w:val="326883"/>
          <w:spacing w:val="-15"/>
          <w:sz w:val="48"/>
          <w:szCs w:val="48"/>
          <w:lang w:eastAsia="en-GB"/>
        </w:rPr>
        <w:t>SOLID: Dependency Inversion</w:t>
      </w:r>
    </w:p>
    <w:p w14:paraId="29688DDC" w14:textId="77777777" w:rsidR="0054700D" w:rsidRPr="0054700D" w:rsidRDefault="0054700D" w:rsidP="0054700D">
      <w:pPr>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You will notice that we are passing in an instance of </w:t>
      </w:r>
      <w:proofErr w:type="spellStart"/>
      <w:r w:rsidRPr="0054700D">
        <w:rPr>
          <w:rFonts w:ascii="Arial" w:eastAsia="Times New Roman" w:hAnsi="Arial" w:cs="Arial"/>
          <w:color w:val="373737"/>
          <w:sz w:val="20"/>
          <w:szCs w:val="20"/>
          <w:bdr w:val="none" w:sz="0" w:space="0" w:color="auto" w:frame="1"/>
          <w:shd w:val="clear" w:color="auto" w:fill="F2F2F2"/>
          <w:lang w:eastAsia="en-GB"/>
        </w:rPr>
        <w:t>IOutput</w:t>
      </w:r>
      <w:proofErr w:type="spellEnd"/>
      <w:r w:rsidRPr="0054700D">
        <w:rPr>
          <w:rFonts w:ascii="Arial" w:eastAsia="Times New Roman" w:hAnsi="Arial" w:cs="Arial"/>
          <w:color w:val="373737"/>
          <w:sz w:val="26"/>
          <w:szCs w:val="26"/>
          <w:lang w:eastAsia="en-GB"/>
        </w:rPr>
        <w:t> into our computer class.</w:t>
      </w:r>
    </w:p>
    <w:p w14:paraId="2B16FAF4"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This is adhering to the dependency inversion principle.</w:t>
      </w:r>
    </w:p>
    <w:p w14:paraId="2BA627CD"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 xml:space="preserve">Most instincts will tell you to new up an </w:t>
      </w:r>
      <w:proofErr w:type="spellStart"/>
      <w:r w:rsidRPr="0054700D">
        <w:rPr>
          <w:rFonts w:ascii="Arial" w:eastAsia="Times New Roman" w:hAnsi="Arial" w:cs="Arial"/>
          <w:color w:val="373737"/>
          <w:sz w:val="26"/>
          <w:szCs w:val="26"/>
          <w:lang w:eastAsia="en-GB"/>
        </w:rPr>
        <w:t>outputDevice</w:t>
      </w:r>
      <w:proofErr w:type="spellEnd"/>
      <w:r w:rsidRPr="0054700D">
        <w:rPr>
          <w:rFonts w:ascii="Arial" w:eastAsia="Times New Roman" w:hAnsi="Arial" w:cs="Arial"/>
          <w:color w:val="373737"/>
          <w:sz w:val="26"/>
          <w:szCs w:val="26"/>
          <w:lang w:eastAsia="en-GB"/>
        </w:rPr>
        <w:t xml:space="preserve"> in the constructor of the </w:t>
      </w:r>
      <w:proofErr w:type="gramStart"/>
      <w:r w:rsidRPr="0054700D">
        <w:rPr>
          <w:rFonts w:ascii="Arial" w:eastAsia="Times New Roman" w:hAnsi="Arial" w:cs="Arial"/>
          <w:color w:val="373737"/>
          <w:sz w:val="26"/>
          <w:szCs w:val="26"/>
          <w:lang w:eastAsia="en-GB"/>
        </w:rPr>
        <w:t>computer</w:t>
      </w:r>
      <w:proofErr w:type="gramEnd"/>
      <w:r w:rsidRPr="0054700D">
        <w:rPr>
          <w:rFonts w:ascii="Arial" w:eastAsia="Times New Roman" w:hAnsi="Arial" w:cs="Arial"/>
          <w:color w:val="373737"/>
          <w:sz w:val="26"/>
          <w:szCs w:val="26"/>
          <w:lang w:eastAsia="en-GB"/>
        </w:rPr>
        <w:t xml:space="preserve"> but this would be the wrong way to do it.</w:t>
      </w:r>
    </w:p>
    <w:p w14:paraId="2051B00D"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proofErr w:type="gramStart"/>
      <w:r w:rsidRPr="0054700D">
        <w:rPr>
          <w:rFonts w:ascii="Arial" w:eastAsia="Times New Roman" w:hAnsi="Arial" w:cs="Arial"/>
          <w:color w:val="373737"/>
          <w:sz w:val="26"/>
          <w:szCs w:val="26"/>
          <w:lang w:eastAsia="en-GB"/>
        </w:rPr>
        <w:t>So</w:t>
      </w:r>
      <w:proofErr w:type="gramEnd"/>
      <w:r w:rsidRPr="0054700D">
        <w:rPr>
          <w:rFonts w:ascii="Arial" w:eastAsia="Times New Roman" w:hAnsi="Arial" w:cs="Arial"/>
          <w:color w:val="373737"/>
          <w:sz w:val="26"/>
          <w:szCs w:val="26"/>
          <w:lang w:eastAsia="en-GB"/>
        </w:rPr>
        <w:t xml:space="preserve"> for example:</w:t>
      </w:r>
    </w:p>
    <w:p w14:paraId="78DBAE9F"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inherit" w:eastAsia="Times New Roman" w:hAnsi="inherit" w:cs="Arial"/>
          <w:b/>
          <w:bCs/>
          <w:color w:val="000000"/>
          <w:sz w:val="20"/>
          <w:szCs w:val="20"/>
          <w:bdr w:val="none" w:sz="0" w:space="0" w:color="auto" w:frame="1"/>
          <w:shd w:val="clear" w:color="auto" w:fill="F2F2F2"/>
          <w:lang w:eastAsia="en-GB"/>
        </w:rPr>
        <w:t>public</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class</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Computer</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1EC70A0B"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private</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int</w:t>
      </w:r>
      <w:r w:rsidRPr="0054700D">
        <w:rPr>
          <w:rFonts w:ascii="Arial" w:eastAsia="Times New Roman" w:hAnsi="Arial" w:cs="Arial"/>
          <w:color w:val="373737"/>
          <w:sz w:val="20"/>
          <w:szCs w:val="20"/>
          <w:bdr w:val="none" w:sz="0" w:space="0" w:color="auto" w:frame="1"/>
          <w:shd w:val="clear" w:color="auto" w:fill="F2F2F2"/>
          <w:lang w:eastAsia="en-GB"/>
        </w:rPr>
        <w:t xml:space="preserve"> ram</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54D8FA46"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private</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int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hddSize</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230624B3"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3DBAB5A1"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private</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inherit" w:eastAsia="Times New Roman" w:hAnsi="inherit" w:cs="Arial"/>
          <w:b/>
          <w:bCs/>
          <w:color w:val="445588"/>
          <w:sz w:val="20"/>
          <w:szCs w:val="20"/>
          <w:bdr w:val="none" w:sz="0" w:space="0" w:color="auto" w:frame="1"/>
          <w:shd w:val="clear" w:color="auto" w:fill="F2F2F2"/>
          <w:lang w:eastAsia="en-GB"/>
        </w:rPr>
        <w:t>IOutput</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Arial" w:eastAsia="Times New Roman" w:hAnsi="Arial" w:cs="Arial"/>
          <w:color w:val="373737"/>
          <w:sz w:val="20"/>
          <w:szCs w:val="20"/>
          <w:bdr w:val="none" w:sz="0" w:space="0" w:color="auto" w:frame="1"/>
          <w:shd w:val="clear" w:color="auto" w:fill="F2F2F2"/>
          <w:lang w:eastAsia="en-GB"/>
        </w:rPr>
        <w:t>outputDevice</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i/>
          <w:iCs/>
          <w:color w:val="2F4F4F"/>
          <w:sz w:val="20"/>
          <w:szCs w:val="20"/>
          <w:bdr w:val="none" w:sz="0" w:space="0" w:color="auto" w:frame="1"/>
          <w:shd w:val="clear" w:color="auto" w:fill="F2F2F2"/>
          <w:lang w:eastAsia="en-GB"/>
        </w:rPr>
        <w:t>/</w:t>
      </w:r>
      <w:proofErr w:type="gramEnd"/>
      <w:r w:rsidRPr="0054700D">
        <w:rPr>
          <w:rFonts w:ascii="inherit" w:eastAsia="Times New Roman" w:hAnsi="inherit" w:cs="Arial"/>
          <w:i/>
          <w:iCs/>
          <w:color w:val="2F4F4F"/>
          <w:sz w:val="20"/>
          <w:szCs w:val="20"/>
          <w:bdr w:val="none" w:sz="0" w:space="0" w:color="auto" w:frame="1"/>
          <w:shd w:val="clear" w:color="auto" w:fill="F2F2F2"/>
          <w:lang w:eastAsia="en-GB"/>
        </w:rPr>
        <w:t>/UPDATED</w:t>
      </w:r>
    </w:p>
    <w:p w14:paraId="3ED6A9B8"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4C39D594"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public</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gramStart"/>
      <w:r w:rsidRPr="0054700D">
        <w:rPr>
          <w:rFonts w:ascii="inherit" w:eastAsia="Times New Roman" w:hAnsi="inherit" w:cs="Arial"/>
          <w:b/>
          <w:bCs/>
          <w:color w:val="990000"/>
          <w:sz w:val="20"/>
          <w:szCs w:val="20"/>
          <w:bdr w:val="none" w:sz="0" w:space="0" w:color="auto" w:frame="1"/>
          <w:shd w:val="clear" w:color="auto" w:fill="F2F2F2"/>
          <w:lang w:eastAsia="en-GB"/>
        </w:rPr>
        <w:t>Computer</w:t>
      </w:r>
      <w:r w:rsidRPr="0054700D">
        <w:rPr>
          <w:rFonts w:ascii="inherit" w:eastAsia="Times New Roman" w:hAnsi="inherit" w:cs="Arial"/>
          <w:b/>
          <w:bCs/>
          <w:color w:val="000000"/>
          <w:sz w:val="20"/>
          <w:szCs w:val="20"/>
          <w:bdr w:val="none" w:sz="0" w:space="0" w:color="auto" w:frame="1"/>
          <w:shd w:val="clear" w:color="auto" w:fill="F2F2F2"/>
          <w:lang w:eastAsia="en-GB"/>
        </w:rPr>
        <w:t>(</w:t>
      </w:r>
      <w:proofErr w:type="gramEnd"/>
      <w:r w:rsidRPr="0054700D">
        <w:rPr>
          <w:rFonts w:ascii="inherit" w:eastAsia="Times New Roman" w:hAnsi="inherit" w:cs="Arial"/>
          <w:b/>
          <w:bCs/>
          <w:color w:val="445588"/>
          <w:sz w:val="20"/>
          <w:szCs w:val="20"/>
          <w:bdr w:val="none" w:sz="0" w:space="0" w:color="auto" w:frame="1"/>
          <w:shd w:val="clear" w:color="auto" w:fill="F2F2F2"/>
          <w:lang w:eastAsia="en-GB"/>
        </w:rPr>
        <w:t>int</w:t>
      </w:r>
      <w:r w:rsidRPr="0054700D">
        <w:rPr>
          <w:rFonts w:ascii="Arial" w:eastAsia="Times New Roman" w:hAnsi="Arial" w:cs="Arial"/>
          <w:color w:val="373737"/>
          <w:sz w:val="20"/>
          <w:szCs w:val="20"/>
          <w:bdr w:val="none" w:sz="0" w:space="0" w:color="auto" w:frame="1"/>
          <w:shd w:val="clear" w:color="auto" w:fill="F2F2F2"/>
          <w:lang w:eastAsia="en-GB"/>
        </w:rPr>
        <w:t xml:space="preserve"> ram</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int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hddSize</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i/>
          <w:iCs/>
          <w:color w:val="2F4F4F"/>
          <w:sz w:val="20"/>
          <w:szCs w:val="20"/>
          <w:bdr w:val="none" w:sz="0" w:space="0" w:color="auto" w:frame="1"/>
          <w:shd w:val="clear" w:color="auto" w:fill="F2F2F2"/>
          <w:lang w:eastAsia="en-GB"/>
        </w:rPr>
        <w:t>//UPDATED</w:t>
      </w:r>
    </w:p>
    <w:p w14:paraId="61C37185"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inherit" w:eastAsia="Times New Roman" w:hAnsi="inherit" w:cs="Arial"/>
          <w:b/>
          <w:bCs/>
          <w:color w:val="000000"/>
          <w:sz w:val="20"/>
          <w:szCs w:val="20"/>
          <w:bdr w:val="none" w:sz="0" w:space="0" w:color="auto" w:frame="1"/>
          <w:shd w:val="clear" w:color="auto" w:fill="F2F2F2"/>
          <w:lang w:eastAsia="en-GB"/>
        </w:rPr>
        <w:t>this.</w:t>
      </w:r>
      <w:r w:rsidRPr="0054700D">
        <w:rPr>
          <w:rFonts w:ascii="Arial" w:eastAsia="Times New Roman" w:hAnsi="Arial" w:cs="Arial"/>
          <w:color w:val="008080"/>
          <w:sz w:val="20"/>
          <w:szCs w:val="20"/>
          <w:bdr w:val="none" w:sz="0" w:space="0" w:color="auto" w:frame="1"/>
          <w:shd w:val="clear" w:color="auto" w:fill="F2F2F2"/>
          <w:lang w:eastAsia="en-GB"/>
        </w:rPr>
        <w:t>ram</w:t>
      </w:r>
      <w:proofErr w:type="spellEnd"/>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ram</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21E6E498"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inherit" w:eastAsia="Times New Roman" w:hAnsi="inherit" w:cs="Arial"/>
          <w:b/>
          <w:bCs/>
          <w:color w:val="000000"/>
          <w:sz w:val="20"/>
          <w:szCs w:val="20"/>
          <w:bdr w:val="none" w:sz="0" w:space="0" w:color="auto" w:frame="1"/>
          <w:shd w:val="clear" w:color="auto" w:fill="F2F2F2"/>
          <w:lang w:eastAsia="en-GB"/>
        </w:rPr>
        <w:t>this.</w:t>
      </w:r>
      <w:r w:rsidRPr="0054700D">
        <w:rPr>
          <w:rFonts w:ascii="Arial" w:eastAsia="Times New Roman" w:hAnsi="Arial" w:cs="Arial"/>
          <w:color w:val="008080"/>
          <w:sz w:val="20"/>
          <w:szCs w:val="20"/>
          <w:bdr w:val="none" w:sz="0" w:space="0" w:color="auto" w:frame="1"/>
          <w:shd w:val="clear" w:color="auto" w:fill="F2F2F2"/>
          <w:lang w:eastAsia="en-GB"/>
        </w:rPr>
        <w:t>hddSize</w:t>
      </w:r>
      <w:proofErr w:type="spellEnd"/>
      <w:proofErr w:type="gramEnd"/>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r w:rsidRPr="0054700D">
        <w:rPr>
          <w:rFonts w:ascii="Arial" w:eastAsia="Times New Roman" w:hAnsi="Arial" w:cs="Arial"/>
          <w:color w:val="373737"/>
          <w:sz w:val="20"/>
          <w:szCs w:val="20"/>
          <w:bdr w:val="none" w:sz="0" w:space="0" w:color="auto" w:frame="1"/>
          <w:shd w:val="clear" w:color="auto" w:fill="F2F2F2"/>
          <w:lang w:eastAsia="en-GB"/>
        </w:rPr>
        <w:t>hddSize</w:t>
      </w:r>
      <w:proofErr w:type="spellEnd"/>
      <w:r w:rsidRPr="0054700D">
        <w:rPr>
          <w:rFonts w:ascii="inherit" w:eastAsia="Times New Roman" w:hAnsi="inherit" w:cs="Arial"/>
          <w:b/>
          <w:bCs/>
          <w:color w:val="000000"/>
          <w:sz w:val="20"/>
          <w:szCs w:val="20"/>
          <w:bdr w:val="none" w:sz="0" w:space="0" w:color="auto" w:frame="1"/>
          <w:shd w:val="clear" w:color="auto" w:fill="F2F2F2"/>
          <w:lang w:eastAsia="en-GB"/>
        </w:rPr>
        <w:t>;</w:t>
      </w:r>
    </w:p>
    <w:p w14:paraId="31DC5690"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proofErr w:type="spellStart"/>
      <w:proofErr w:type="gramStart"/>
      <w:r w:rsidRPr="0054700D">
        <w:rPr>
          <w:rFonts w:ascii="inherit" w:eastAsia="Times New Roman" w:hAnsi="inherit" w:cs="Arial"/>
          <w:b/>
          <w:bCs/>
          <w:color w:val="000000"/>
          <w:sz w:val="20"/>
          <w:szCs w:val="20"/>
          <w:bdr w:val="none" w:sz="0" w:space="0" w:color="auto" w:frame="1"/>
          <w:shd w:val="clear" w:color="auto" w:fill="F2F2F2"/>
          <w:lang w:eastAsia="en-GB"/>
        </w:rPr>
        <w:t>this.</w:t>
      </w:r>
      <w:r w:rsidRPr="0054700D">
        <w:rPr>
          <w:rFonts w:ascii="Arial" w:eastAsia="Times New Roman" w:hAnsi="Arial" w:cs="Arial"/>
          <w:color w:val="008080"/>
          <w:sz w:val="20"/>
          <w:szCs w:val="20"/>
          <w:bdr w:val="none" w:sz="0" w:space="0" w:color="auto" w:frame="1"/>
          <w:shd w:val="clear" w:color="auto" w:fill="F2F2F2"/>
          <w:lang w:eastAsia="en-GB"/>
        </w:rPr>
        <w:t>outputDevice</w:t>
      </w:r>
      <w:proofErr w:type="spellEnd"/>
      <w:proofErr w:type="gramEnd"/>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new</w:t>
      </w: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445588"/>
          <w:sz w:val="20"/>
          <w:szCs w:val="20"/>
          <w:bdr w:val="none" w:sz="0" w:space="0" w:color="auto" w:frame="1"/>
          <w:shd w:val="clear" w:color="auto" w:fill="F2F2F2"/>
          <w:lang w:eastAsia="en-GB"/>
        </w:rPr>
        <w:t>Printer</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6CF1A6C1"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0D972F28" w14:textId="77777777" w:rsidR="0054700D" w:rsidRPr="0054700D" w:rsidRDefault="0054700D" w:rsidP="0054700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54700D">
        <w:rPr>
          <w:rFonts w:ascii="Arial" w:eastAsia="Times New Roman" w:hAnsi="Arial" w:cs="Arial"/>
          <w:color w:val="373737"/>
          <w:sz w:val="20"/>
          <w:szCs w:val="20"/>
          <w:bdr w:val="none" w:sz="0" w:space="0" w:color="auto" w:frame="1"/>
          <w:shd w:val="clear" w:color="auto" w:fill="F2F2F2"/>
          <w:lang w:eastAsia="en-GB"/>
        </w:rPr>
        <w:t xml:space="preserve">  </w:t>
      </w:r>
      <w:r w:rsidRPr="0054700D">
        <w:rPr>
          <w:rFonts w:ascii="inherit" w:eastAsia="Times New Roman" w:hAnsi="inherit" w:cs="Arial"/>
          <w:b/>
          <w:bCs/>
          <w:color w:val="000000"/>
          <w:sz w:val="20"/>
          <w:szCs w:val="20"/>
          <w:bdr w:val="none" w:sz="0" w:space="0" w:color="auto" w:frame="1"/>
          <w:shd w:val="clear" w:color="auto" w:fill="F2F2F2"/>
          <w:lang w:eastAsia="en-GB"/>
        </w:rPr>
        <w:t>}</w:t>
      </w:r>
    </w:p>
    <w:p w14:paraId="7BF8BA84" w14:textId="77777777" w:rsidR="0054700D" w:rsidRPr="0054700D" w:rsidRDefault="0054700D" w:rsidP="0054700D">
      <w:pPr>
        <w:spacing w:after="24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Would be the wrong way to go about this as the computer now depends on the instance of the printer already created.</w:t>
      </w:r>
    </w:p>
    <w:p w14:paraId="10184182" w14:textId="77777777" w:rsidR="0054700D" w:rsidRPr="0054700D" w:rsidRDefault="0054700D" w:rsidP="0054700D">
      <w:pPr>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Whereas the original way means that as long as there is an </w:t>
      </w:r>
      <w:proofErr w:type="spellStart"/>
      <w:r w:rsidRPr="0054700D">
        <w:rPr>
          <w:rFonts w:ascii="Arial" w:eastAsia="Times New Roman" w:hAnsi="Arial" w:cs="Arial"/>
          <w:color w:val="373737"/>
          <w:sz w:val="20"/>
          <w:szCs w:val="20"/>
          <w:bdr w:val="none" w:sz="0" w:space="0" w:color="auto" w:frame="1"/>
          <w:shd w:val="clear" w:color="auto" w:fill="F2F2F2"/>
          <w:lang w:eastAsia="en-GB"/>
        </w:rPr>
        <w:t>IOutput</w:t>
      </w:r>
      <w:proofErr w:type="spellEnd"/>
      <w:r w:rsidRPr="0054700D">
        <w:rPr>
          <w:rFonts w:ascii="Arial" w:eastAsia="Times New Roman" w:hAnsi="Arial" w:cs="Arial"/>
          <w:color w:val="373737"/>
          <w:sz w:val="26"/>
          <w:szCs w:val="26"/>
          <w:lang w:eastAsia="en-GB"/>
        </w:rPr>
        <w:t> ready to pass in we can create a computer with no issue.</w:t>
      </w:r>
    </w:p>
    <w:p w14:paraId="0D95CCE8" w14:textId="77777777" w:rsidR="0054700D" w:rsidRPr="0054700D" w:rsidRDefault="0054700D" w:rsidP="0054700D">
      <w:pPr>
        <w:textAlignment w:val="baseline"/>
        <w:rPr>
          <w:rFonts w:ascii="Arial" w:eastAsia="Times New Roman" w:hAnsi="Arial" w:cs="Arial"/>
          <w:color w:val="666666"/>
          <w:sz w:val="26"/>
          <w:szCs w:val="26"/>
          <w:lang w:eastAsia="en-GB"/>
        </w:rPr>
      </w:pPr>
      <w:r w:rsidRPr="0054700D">
        <w:rPr>
          <w:rFonts w:ascii="Arial" w:eastAsia="Times New Roman" w:hAnsi="Arial" w:cs="Arial"/>
          <w:color w:val="666666"/>
          <w:sz w:val="26"/>
          <w:szCs w:val="26"/>
          <w:lang w:eastAsia="en-GB"/>
        </w:rPr>
        <w:lastRenderedPageBreak/>
        <w:t>Instructors: Write up Dependency Inversion under SOLID headings on board.</w:t>
      </w:r>
    </w:p>
    <w:p w14:paraId="46E287FE" w14:textId="77777777" w:rsidR="0054700D" w:rsidRPr="0054700D" w:rsidRDefault="0054700D" w:rsidP="0054700D">
      <w:pPr>
        <w:spacing w:before="150" w:after="150"/>
        <w:jc w:val="center"/>
        <w:textAlignment w:val="baseline"/>
        <w:outlineLvl w:val="0"/>
        <w:rPr>
          <w:rFonts w:ascii="Arial" w:eastAsia="Times New Roman" w:hAnsi="Arial" w:cs="Arial"/>
          <w:b/>
          <w:bCs/>
          <w:color w:val="326883"/>
          <w:spacing w:val="-15"/>
          <w:kern w:val="36"/>
          <w:sz w:val="54"/>
          <w:szCs w:val="54"/>
          <w:u w:val="single"/>
          <w:lang w:eastAsia="en-GB"/>
        </w:rPr>
      </w:pPr>
      <w:r w:rsidRPr="0054700D">
        <w:rPr>
          <w:rFonts w:ascii="Arial" w:eastAsia="Times New Roman" w:hAnsi="Arial" w:cs="Arial"/>
          <w:b/>
          <w:bCs/>
          <w:color w:val="326883"/>
          <w:spacing w:val="-15"/>
          <w:kern w:val="36"/>
          <w:sz w:val="54"/>
          <w:szCs w:val="54"/>
          <w:u w:val="single"/>
          <w:lang w:eastAsia="en-GB"/>
        </w:rPr>
        <w:t>Recap</w:t>
      </w:r>
    </w:p>
    <w:p w14:paraId="7B87FF73" w14:textId="77777777" w:rsidR="0054700D" w:rsidRPr="0054700D" w:rsidRDefault="0054700D" w:rsidP="0054700D">
      <w:pPr>
        <w:numPr>
          <w:ilvl w:val="0"/>
          <w:numId w:val="24"/>
        </w:numPr>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Composition refers to a </w:t>
      </w:r>
      <w:proofErr w:type="spellStart"/>
      <w:r w:rsidRPr="0054700D">
        <w:rPr>
          <w:rFonts w:ascii="inherit" w:eastAsia="Times New Roman" w:hAnsi="inherit" w:cs="Arial"/>
          <w:b/>
          <w:bCs/>
          <w:i/>
          <w:iCs/>
          <w:color w:val="373737"/>
          <w:sz w:val="26"/>
          <w:szCs w:val="26"/>
          <w:bdr w:val="none" w:sz="0" w:space="0" w:color="auto" w:frame="1"/>
          <w:lang w:eastAsia="en-GB"/>
        </w:rPr>
        <w:t>has</w:t>
      </w:r>
      <w:proofErr w:type="spellEnd"/>
      <w:r w:rsidRPr="0054700D">
        <w:rPr>
          <w:rFonts w:ascii="inherit" w:eastAsia="Times New Roman" w:hAnsi="inherit" w:cs="Arial"/>
          <w:b/>
          <w:bCs/>
          <w:i/>
          <w:iCs/>
          <w:color w:val="373737"/>
          <w:sz w:val="26"/>
          <w:szCs w:val="26"/>
          <w:bdr w:val="none" w:sz="0" w:space="0" w:color="auto" w:frame="1"/>
          <w:lang w:eastAsia="en-GB"/>
        </w:rPr>
        <w:t>-a</w:t>
      </w:r>
      <w:r w:rsidRPr="0054700D">
        <w:rPr>
          <w:rFonts w:ascii="Arial" w:eastAsia="Times New Roman" w:hAnsi="Arial" w:cs="Arial"/>
          <w:color w:val="373737"/>
          <w:sz w:val="26"/>
          <w:szCs w:val="26"/>
          <w:lang w:eastAsia="en-GB"/>
        </w:rPr>
        <w:t> relationship where an object is made up of one or more other objects.</w:t>
      </w:r>
    </w:p>
    <w:p w14:paraId="2B5FD95D" w14:textId="77777777" w:rsidR="0054700D" w:rsidRPr="0054700D" w:rsidRDefault="0054700D" w:rsidP="0054700D">
      <w:pPr>
        <w:numPr>
          <w:ilvl w:val="0"/>
          <w:numId w:val="24"/>
        </w:numPr>
        <w:spacing w:after="240"/>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 xml:space="preserve">Composition allows a class to use behaviour from a group of other </w:t>
      </w:r>
      <w:proofErr w:type="gramStart"/>
      <w:r w:rsidRPr="0054700D">
        <w:rPr>
          <w:rFonts w:ascii="Arial" w:eastAsia="Times New Roman" w:hAnsi="Arial" w:cs="Arial"/>
          <w:color w:val="373737"/>
          <w:sz w:val="26"/>
          <w:szCs w:val="26"/>
          <w:lang w:eastAsia="en-GB"/>
        </w:rPr>
        <w:t>classes, and</w:t>
      </w:r>
      <w:proofErr w:type="gramEnd"/>
      <w:r w:rsidRPr="0054700D">
        <w:rPr>
          <w:rFonts w:ascii="Arial" w:eastAsia="Times New Roman" w:hAnsi="Arial" w:cs="Arial"/>
          <w:color w:val="373737"/>
          <w:sz w:val="26"/>
          <w:szCs w:val="26"/>
          <w:lang w:eastAsia="en-GB"/>
        </w:rPr>
        <w:t xml:space="preserve"> makes it possible for that behaviour to change at runtime.</w:t>
      </w:r>
    </w:p>
    <w:p w14:paraId="17227E8F" w14:textId="77777777" w:rsidR="0054700D" w:rsidRPr="0054700D" w:rsidRDefault="0054700D" w:rsidP="0054700D">
      <w:pPr>
        <w:numPr>
          <w:ilvl w:val="0"/>
          <w:numId w:val="24"/>
        </w:numPr>
        <w:ind w:left="0"/>
        <w:textAlignment w:val="baseline"/>
        <w:rPr>
          <w:rFonts w:ascii="Arial" w:eastAsia="Times New Roman" w:hAnsi="Arial" w:cs="Arial"/>
          <w:color w:val="373737"/>
          <w:sz w:val="26"/>
          <w:szCs w:val="26"/>
          <w:lang w:eastAsia="en-GB"/>
        </w:rPr>
      </w:pPr>
      <w:r w:rsidRPr="0054700D">
        <w:rPr>
          <w:rFonts w:ascii="Arial" w:eastAsia="Times New Roman" w:hAnsi="Arial" w:cs="Arial"/>
          <w:color w:val="373737"/>
          <w:sz w:val="26"/>
          <w:szCs w:val="26"/>
          <w:lang w:eastAsia="en-GB"/>
        </w:rPr>
        <w:t>In composition, the object composed of other behaviours </w:t>
      </w:r>
      <w:r w:rsidRPr="0054700D">
        <w:rPr>
          <w:rFonts w:ascii="inherit" w:eastAsia="Times New Roman" w:hAnsi="inherit" w:cs="Arial"/>
          <w:b/>
          <w:bCs/>
          <w:i/>
          <w:iCs/>
          <w:color w:val="373737"/>
          <w:sz w:val="26"/>
          <w:szCs w:val="26"/>
          <w:bdr w:val="none" w:sz="0" w:space="0" w:color="auto" w:frame="1"/>
          <w:lang w:eastAsia="en-GB"/>
        </w:rPr>
        <w:t>owns</w:t>
      </w:r>
      <w:r w:rsidRPr="0054700D">
        <w:rPr>
          <w:rFonts w:ascii="Arial" w:eastAsia="Times New Roman" w:hAnsi="Arial" w:cs="Arial"/>
          <w:color w:val="373737"/>
          <w:sz w:val="26"/>
          <w:szCs w:val="26"/>
          <w:lang w:eastAsia="en-GB"/>
        </w:rPr>
        <w:t> those behaviours. This means that when the object is destroyed </w:t>
      </w:r>
      <w:r w:rsidRPr="0054700D">
        <w:rPr>
          <w:rFonts w:ascii="inherit" w:eastAsia="Times New Roman" w:hAnsi="inherit" w:cs="Arial"/>
          <w:b/>
          <w:bCs/>
          <w:i/>
          <w:iCs/>
          <w:color w:val="373737"/>
          <w:sz w:val="26"/>
          <w:szCs w:val="26"/>
          <w:bdr w:val="none" w:sz="0" w:space="0" w:color="auto" w:frame="1"/>
          <w:lang w:eastAsia="en-GB"/>
        </w:rPr>
        <w:t>all</w:t>
      </w:r>
      <w:r w:rsidRPr="0054700D">
        <w:rPr>
          <w:rFonts w:ascii="Arial" w:eastAsia="Times New Roman" w:hAnsi="Arial" w:cs="Arial"/>
          <w:color w:val="373737"/>
          <w:sz w:val="26"/>
          <w:szCs w:val="26"/>
          <w:lang w:eastAsia="en-GB"/>
        </w:rPr>
        <w:t> of its behaviours are also destroyed.</w:t>
      </w:r>
    </w:p>
    <w:p w14:paraId="318EC125" w14:textId="77777777" w:rsidR="0054700D" w:rsidRDefault="0054700D" w:rsidP="0054700D">
      <w:pPr>
        <w:autoSpaceDE w:val="0"/>
        <w:autoSpaceDN w:val="0"/>
        <w:adjustRightInd w:val="0"/>
        <w:spacing w:after="200" w:line="840" w:lineRule="atLeast"/>
        <w:jc w:val="center"/>
        <w:rPr>
          <w:rFonts w:ascii="Arial" w:hAnsi="Arial" w:cs="Arial"/>
          <w:b/>
          <w:bCs/>
          <w:color w:val="275570"/>
          <w:sz w:val="72"/>
          <w:szCs w:val="72"/>
          <w:u w:val="single" w:color="275570"/>
        </w:rPr>
      </w:pPr>
      <w:proofErr w:type="spellStart"/>
      <w:r>
        <w:rPr>
          <w:rFonts w:ascii="Arial" w:hAnsi="Arial" w:cs="Arial"/>
          <w:b/>
          <w:bCs/>
          <w:color w:val="275570"/>
          <w:sz w:val="72"/>
          <w:szCs w:val="72"/>
          <w:u w:val="single" w:color="275570"/>
        </w:rPr>
        <w:t>CodeClan</w:t>
      </w:r>
      <w:proofErr w:type="spellEnd"/>
      <w:r>
        <w:rPr>
          <w:rFonts w:ascii="Arial" w:hAnsi="Arial" w:cs="Arial"/>
          <w:b/>
          <w:bCs/>
          <w:color w:val="275570"/>
          <w:sz w:val="72"/>
          <w:szCs w:val="72"/>
          <w:u w:val="single" w:color="275570"/>
        </w:rPr>
        <w:t xml:space="preserve"> Cars</w:t>
      </w:r>
    </w:p>
    <w:p w14:paraId="4C94729F"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b/>
          <w:bCs/>
          <w:color w:val="2A2A2A"/>
          <w:sz w:val="34"/>
          <w:szCs w:val="34"/>
          <w:u w:color="275570"/>
        </w:rPr>
        <w:t>Duration 2.5 hours</w:t>
      </w:r>
    </w:p>
    <w:p w14:paraId="75FE10DB"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Model a car dealership (e.g. Arnold </w:t>
      </w:r>
      <w:proofErr w:type="spellStart"/>
      <w:r>
        <w:rPr>
          <w:rFonts w:ascii="Arial" w:hAnsi="Arial" w:cs="Arial"/>
          <w:color w:val="2A2A2A"/>
          <w:sz w:val="34"/>
          <w:szCs w:val="34"/>
          <w:u w:color="275570"/>
        </w:rPr>
        <w:t>CodeClan</w:t>
      </w:r>
      <w:proofErr w:type="spellEnd"/>
      <w:r>
        <w:rPr>
          <w:rFonts w:ascii="Arial" w:hAnsi="Arial" w:cs="Arial"/>
          <w:color w:val="2A2A2A"/>
          <w:sz w:val="34"/>
          <w:szCs w:val="34"/>
          <w:u w:color="275570"/>
        </w:rPr>
        <w:t>), making sure to use the concepts that we’ve covered in Java so far as appropriate.</w:t>
      </w:r>
    </w:p>
    <w:p w14:paraId="2ED98C42"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You should be working in a TDD fashion and creating tests for your classes. Make sure you plan effectively in preparation for the extensions if you have enough time to attempt them.</w:t>
      </w:r>
    </w:p>
    <w:p w14:paraId="6AE68CA0"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MVP</w:t>
      </w:r>
    </w:p>
    <w:p w14:paraId="29ADCF5C"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classes for different components (e.g. engine, tyres) that can be used to compose a vehicle</w:t>
      </w:r>
    </w:p>
    <w:p w14:paraId="0BF8D25E"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different vehicle types (e.g. Car, Electric Car, Hybrid Car, etc)</w:t>
      </w:r>
    </w:p>
    <w:p w14:paraId="63AB20BC"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Assign them various properties (e.g. price, colour, engine etc.)</w:t>
      </w:r>
    </w:p>
    <w:p w14:paraId="3713BC2A"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Create classes for Customer and Dealership.</w:t>
      </w:r>
    </w:p>
    <w:p w14:paraId="0B26785E"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Customers will have money and a collection of owned vehicles.</w:t>
      </w:r>
    </w:p>
    <w:p w14:paraId="5DE47135"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Dealership will have stock of different types of cars and a till.</w:t>
      </w:r>
    </w:p>
    <w:p w14:paraId="1FD7EDE6"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Extension</w:t>
      </w:r>
    </w:p>
    <w:p w14:paraId="39CE5CC2"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Allow a customer to buy a vehicle.</w:t>
      </w:r>
    </w:p>
    <w:p w14:paraId="3CC94DE7"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Allow dealership to buy vehicles</w:t>
      </w:r>
    </w:p>
    <w:p w14:paraId="11BE5F14"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Allow Dealerships to sell vehicles to customers.</w:t>
      </w:r>
    </w:p>
    <w:p w14:paraId="4F5232AB"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Allow damage to be added to a vehicle. This should be a cost and be removed from vehicles price.</w:t>
      </w:r>
    </w:p>
    <w:p w14:paraId="1F6EB100"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Allow dealership to repair vehicles. This should take the cost from the dealer and add back to value of vehicle.</w:t>
      </w:r>
    </w:p>
    <w:p w14:paraId="1FA23C00" w14:textId="77777777" w:rsidR="0054700D" w:rsidRDefault="0054700D" w:rsidP="0054700D">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Lab - Fantasy Adventure</w:t>
      </w:r>
    </w:p>
    <w:p w14:paraId="2DE49CC6"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task is to model a fantasy adventure. The game will have players, who will have a number of health points and weapons/spells. Players will fall into different categories:</w:t>
      </w:r>
    </w:p>
    <w:p w14:paraId="365F2A6D"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Dwarves, Barbarians, Knights</w:t>
      </w:r>
    </w:p>
    <w:p w14:paraId="7BEB70E9" w14:textId="77777777" w:rsidR="0054700D" w:rsidRDefault="0054700D" w:rsidP="0054700D">
      <w:pPr>
        <w:numPr>
          <w:ilvl w:val="1"/>
          <w:numId w:val="1"/>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each of these will have a weapon and fight with other players (Sword, Axe, Club, etc)</w:t>
      </w:r>
    </w:p>
    <w:p w14:paraId="12578845" w14:textId="77777777" w:rsidR="0054700D" w:rsidRDefault="0054700D" w:rsidP="0054700D">
      <w:pPr>
        <w:numPr>
          <w:ilvl w:val="1"/>
          <w:numId w:val="1"/>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lastRenderedPageBreak/>
        <w:t>should be able to change their weapon at any point in the game.</w:t>
      </w:r>
    </w:p>
    <w:p w14:paraId="431368A7"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Warlocks and Wizards</w:t>
      </w:r>
    </w:p>
    <w:p w14:paraId="5AA2A13D" w14:textId="77777777" w:rsidR="0054700D" w:rsidRDefault="0054700D" w:rsidP="0054700D">
      <w:pPr>
        <w:numPr>
          <w:ilvl w:val="1"/>
          <w:numId w:val="1"/>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they will be able to cast spells on others (Fireball, Lightning Strike, etc).</w:t>
      </w:r>
    </w:p>
    <w:p w14:paraId="2C108172" w14:textId="77777777" w:rsidR="0054700D" w:rsidRDefault="0054700D" w:rsidP="0054700D">
      <w:pPr>
        <w:numPr>
          <w:ilvl w:val="1"/>
          <w:numId w:val="1"/>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they will have a mythical creature (e.g. Ogre, Dragon) who will defend them from attackers.</w:t>
      </w:r>
    </w:p>
    <w:p w14:paraId="1042B58E" w14:textId="77777777" w:rsidR="0054700D" w:rsidRDefault="0054700D" w:rsidP="0054700D">
      <w:pPr>
        <w:numPr>
          <w:ilvl w:val="1"/>
          <w:numId w:val="1"/>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should be able to change spells or creature at any point in the game.</w:t>
      </w:r>
    </w:p>
    <w:p w14:paraId="6A3BB278"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Clerics</w:t>
      </w:r>
    </w:p>
    <w:p w14:paraId="0F3A940B" w14:textId="77777777" w:rsidR="0054700D" w:rsidRDefault="0054700D" w:rsidP="0054700D">
      <w:pPr>
        <w:numPr>
          <w:ilvl w:val="1"/>
          <w:numId w:val="1"/>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they will have healing tools with which they can heal other players (potion, herbs, etc).</w:t>
      </w:r>
    </w:p>
    <w:p w14:paraId="554E136E" w14:textId="77777777" w:rsidR="0054700D" w:rsidRDefault="0054700D" w:rsidP="0054700D">
      <w:pPr>
        <w:numPr>
          <w:ilvl w:val="1"/>
          <w:numId w:val="1"/>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should be able to change healing tool at any point in the game.</w:t>
      </w:r>
    </w:p>
    <w:p w14:paraId="2F4C4DF6"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game will also have rooms to work through. Each room should either have some kind of treasure (Gold, Gems) to collect or an Enemy (Troll, Orc) to defeat before moving on.</w:t>
      </w:r>
    </w:p>
    <w:p w14:paraId="1D579888"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Remember</w:t>
      </w:r>
    </w:p>
    <w:p w14:paraId="44835BCB"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Use TDD</w:t>
      </w:r>
    </w:p>
    <w:p w14:paraId="7E655209"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Git commit regularly</w:t>
      </w:r>
    </w:p>
    <w:p w14:paraId="10091490"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MVP</w:t>
      </w:r>
    </w:p>
    <w:p w14:paraId="4766A45D"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Create the players and rooms for the adventure. (Don’t worry about giving the rooms any exits.)</w:t>
      </w:r>
    </w:p>
    <w:p w14:paraId="47BC6BA3"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Give different players properties/methods that are specific to their own class. (e.g. a Knight could have armour that could reduce damage they take)</w:t>
      </w:r>
    </w:p>
    <w:p w14:paraId="227A1C9D"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The user should complete rooms by either collecting treasure or defeating an enemy and a new room will be presented to them.</w:t>
      </w:r>
    </w:p>
    <w:p w14:paraId="41A8890E"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Extensions</w:t>
      </w:r>
    </w:p>
    <w:p w14:paraId="799EA5A4" w14:textId="77777777" w:rsidR="0054700D" w:rsidRDefault="0054700D" w:rsidP="0054700D">
      <w:pPr>
        <w:numPr>
          <w:ilvl w:val="0"/>
          <w:numId w:val="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a Quest for the players to work through. Possibly a collection of rooms to go through and the quest completes when all rooms are completed</w:t>
      </w:r>
    </w:p>
    <w:p w14:paraId="56457053" w14:textId="77777777" w:rsidR="0054700D" w:rsidRDefault="0054700D" w:rsidP="0054700D">
      <w:pPr>
        <w:numPr>
          <w:ilvl w:val="0"/>
          <w:numId w:val="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Expand any other way you wish.</w:t>
      </w:r>
    </w:p>
    <w:p w14:paraId="0AC687F6" w14:textId="77777777" w:rsidR="0054700D" w:rsidRDefault="0054700D" w:rsidP="0054700D">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Lab - Fantasy Adventure</w:t>
      </w:r>
    </w:p>
    <w:p w14:paraId="7D5A93F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task is to model a fantasy adventure. The game will have players, who will have a number of health points and weapons/spells. Players will fall into different categories:</w:t>
      </w:r>
    </w:p>
    <w:p w14:paraId="16EBACB9"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Dwarves, Barbarians, Knights</w:t>
      </w:r>
    </w:p>
    <w:p w14:paraId="6A4DF305" w14:textId="77777777" w:rsidR="0054700D" w:rsidRDefault="0054700D" w:rsidP="0054700D">
      <w:pPr>
        <w:numPr>
          <w:ilvl w:val="1"/>
          <w:numId w:val="1"/>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each of these will have a weapon and fight with other players (Sword, Axe, Club, etc)</w:t>
      </w:r>
    </w:p>
    <w:p w14:paraId="4B710166" w14:textId="77777777" w:rsidR="0054700D" w:rsidRDefault="0054700D" w:rsidP="0054700D">
      <w:pPr>
        <w:numPr>
          <w:ilvl w:val="1"/>
          <w:numId w:val="1"/>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should be able to change their weapon at any point in the game.</w:t>
      </w:r>
    </w:p>
    <w:p w14:paraId="494F8630"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Warlocks and Wizards</w:t>
      </w:r>
    </w:p>
    <w:p w14:paraId="0ADBBB01" w14:textId="77777777" w:rsidR="0054700D" w:rsidRDefault="0054700D" w:rsidP="0054700D">
      <w:pPr>
        <w:numPr>
          <w:ilvl w:val="1"/>
          <w:numId w:val="1"/>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they will be able to cast spells on others (Fireball, Lightning Strike, etc).</w:t>
      </w:r>
    </w:p>
    <w:p w14:paraId="2AA1C77E" w14:textId="77777777" w:rsidR="0054700D" w:rsidRDefault="0054700D" w:rsidP="0054700D">
      <w:pPr>
        <w:numPr>
          <w:ilvl w:val="1"/>
          <w:numId w:val="1"/>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they will have a mythical creature (e.g. Ogre, Dragon) who will defend them from attackers.</w:t>
      </w:r>
    </w:p>
    <w:p w14:paraId="1B6EF41C" w14:textId="77777777" w:rsidR="0054700D" w:rsidRDefault="0054700D" w:rsidP="0054700D">
      <w:pPr>
        <w:numPr>
          <w:ilvl w:val="1"/>
          <w:numId w:val="1"/>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should be able to change spells or creature at any point in the game.</w:t>
      </w:r>
    </w:p>
    <w:p w14:paraId="0A9786A7"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Clerics</w:t>
      </w:r>
    </w:p>
    <w:p w14:paraId="72157C26" w14:textId="77777777" w:rsidR="0054700D" w:rsidRDefault="0054700D" w:rsidP="0054700D">
      <w:pPr>
        <w:numPr>
          <w:ilvl w:val="1"/>
          <w:numId w:val="1"/>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they will have healing tools with which they can heal other players (potion, herbs, etc).</w:t>
      </w:r>
    </w:p>
    <w:p w14:paraId="3D48A295" w14:textId="77777777" w:rsidR="0054700D" w:rsidRDefault="0054700D" w:rsidP="0054700D">
      <w:pPr>
        <w:numPr>
          <w:ilvl w:val="1"/>
          <w:numId w:val="1"/>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should be able to change healing tool at any point in the game.</w:t>
      </w:r>
    </w:p>
    <w:p w14:paraId="269213CF"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game will also have rooms to work through. Each room should either have some kind of treasure (Gold, Gems) to collect or an Enemy (Troll, Orc) to defeat before moving on.</w:t>
      </w:r>
    </w:p>
    <w:p w14:paraId="4D0EB255"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Remember</w:t>
      </w:r>
    </w:p>
    <w:p w14:paraId="47DC4151"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Use TDD</w:t>
      </w:r>
    </w:p>
    <w:p w14:paraId="67C2A37B"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Git commit regularly</w:t>
      </w:r>
    </w:p>
    <w:p w14:paraId="31068478"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MVP</w:t>
      </w:r>
    </w:p>
    <w:p w14:paraId="6214C0D0"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an abstract class Player. Each player will have a name and a number of health points.</w:t>
      </w:r>
    </w:p>
    <w:p w14:paraId="5135E7DE"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Create an abstract class for Enemy. Each enemy will have a number of health points and a method to take damage.</w:t>
      </w:r>
    </w:p>
    <w:p w14:paraId="1C0D169A"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some subclasses of Enemy (Troll, Orc).</w:t>
      </w:r>
    </w:p>
    <w:p w14:paraId="3D28DB73"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an interface </w:t>
      </w:r>
      <w:proofErr w:type="spellStart"/>
      <w:r>
        <w:rPr>
          <w:rFonts w:ascii="Arial" w:hAnsi="Arial" w:cs="Arial"/>
          <w:color w:val="2A2A2A"/>
          <w:sz w:val="34"/>
          <w:szCs w:val="34"/>
          <w:u w:color="275570"/>
        </w:rPr>
        <w:t>IWeapon</w:t>
      </w:r>
      <w:proofErr w:type="spellEnd"/>
      <w:r>
        <w:rPr>
          <w:rFonts w:ascii="Arial" w:hAnsi="Arial" w:cs="Arial"/>
          <w:color w:val="2A2A2A"/>
          <w:sz w:val="34"/>
          <w:szCs w:val="34"/>
          <w:u w:color="275570"/>
        </w:rPr>
        <w:t> which has a method attack</w:t>
      </w:r>
    </w:p>
    <w:p w14:paraId="6377ABE2"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classes which implement the </w:t>
      </w:r>
      <w:proofErr w:type="spellStart"/>
      <w:r>
        <w:rPr>
          <w:rFonts w:ascii="Arial" w:hAnsi="Arial" w:cs="Arial"/>
          <w:color w:val="2A2A2A"/>
          <w:sz w:val="34"/>
          <w:szCs w:val="34"/>
          <w:u w:color="275570"/>
        </w:rPr>
        <w:t>IWeapon</w:t>
      </w:r>
      <w:proofErr w:type="spellEnd"/>
      <w:r>
        <w:rPr>
          <w:rFonts w:ascii="Arial" w:hAnsi="Arial" w:cs="Arial"/>
          <w:color w:val="2A2A2A"/>
          <w:sz w:val="34"/>
          <w:szCs w:val="34"/>
          <w:u w:color="275570"/>
        </w:rPr>
        <w:t> interface, e.g. Sword, Club, Axe.</w:t>
      </w:r>
    </w:p>
    <w:p w14:paraId="0109E688" w14:textId="77777777" w:rsidR="0054700D" w:rsidRDefault="0054700D" w:rsidP="0054700D">
      <w:pPr>
        <w:numPr>
          <w:ilvl w:val="1"/>
          <w:numId w:val="3"/>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Each of these could have a different damage value, which affects the health of the enemy attacked.</w:t>
      </w:r>
    </w:p>
    <w:p w14:paraId="73DD9252"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an abstract subclass of Player called Fighter. This should have an </w:t>
      </w:r>
      <w:proofErr w:type="spellStart"/>
      <w:r>
        <w:rPr>
          <w:rFonts w:ascii="Arial" w:hAnsi="Arial" w:cs="Arial"/>
          <w:color w:val="2A2A2A"/>
          <w:sz w:val="34"/>
          <w:szCs w:val="34"/>
          <w:u w:color="275570"/>
        </w:rPr>
        <w:t>IWeapon</w:t>
      </w:r>
      <w:proofErr w:type="spellEnd"/>
      <w:r>
        <w:rPr>
          <w:rFonts w:ascii="Arial" w:hAnsi="Arial" w:cs="Arial"/>
          <w:color w:val="2A2A2A"/>
          <w:sz w:val="34"/>
          <w:szCs w:val="34"/>
          <w:u w:color="275570"/>
        </w:rPr>
        <w:t> and an attack method.</w:t>
      </w:r>
    </w:p>
    <w:p w14:paraId="1643465C"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some subclasses of Fighter - Barbarian, Dwarf, Knight.</w:t>
      </w:r>
    </w:p>
    <w:p w14:paraId="2DEEEC19" w14:textId="77777777" w:rsidR="0054700D" w:rsidRDefault="0054700D" w:rsidP="0054700D">
      <w:pPr>
        <w:numPr>
          <w:ilvl w:val="1"/>
          <w:numId w:val="3"/>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Each will have a weapon of type </w:t>
      </w:r>
      <w:proofErr w:type="spellStart"/>
      <w:r>
        <w:rPr>
          <w:rFonts w:ascii="Arial" w:hAnsi="Arial" w:cs="Arial"/>
          <w:color w:val="2A2A2A"/>
          <w:sz w:val="34"/>
          <w:szCs w:val="34"/>
          <w:u w:color="275570"/>
        </w:rPr>
        <w:t>IWeapon</w:t>
      </w:r>
      <w:proofErr w:type="spellEnd"/>
      <w:r>
        <w:rPr>
          <w:rFonts w:ascii="Arial" w:hAnsi="Arial" w:cs="Arial"/>
          <w:color w:val="2A2A2A"/>
          <w:sz w:val="34"/>
          <w:szCs w:val="34"/>
          <w:u w:color="275570"/>
        </w:rPr>
        <w:t>, which they can change as the game goes on i.e. a Dwarf might swap an Axe for a Club.</w:t>
      </w:r>
    </w:p>
    <w:p w14:paraId="41E44928" w14:textId="77777777" w:rsidR="0054700D" w:rsidRDefault="0054700D" w:rsidP="0054700D">
      <w:pPr>
        <w:numPr>
          <w:ilvl w:val="1"/>
          <w:numId w:val="3"/>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Add methods, properties specific to each</w:t>
      </w:r>
    </w:p>
    <w:p w14:paraId="6DD767B5"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an interface </w:t>
      </w:r>
      <w:proofErr w:type="spellStart"/>
      <w:r>
        <w:rPr>
          <w:rFonts w:ascii="Arial" w:hAnsi="Arial" w:cs="Arial"/>
          <w:color w:val="2A2A2A"/>
          <w:sz w:val="34"/>
          <w:szCs w:val="34"/>
          <w:u w:color="275570"/>
        </w:rPr>
        <w:t>ISpell</w:t>
      </w:r>
      <w:proofErr w:type="spellEnd"/>
      <w:r>
        <w:rPr>
          <w:rFonts w:ascii="Arial" w:hAnsi="Arial" w:cs="Arial"/>
          <w:color w:val="2A2A2A"/>
          <w:sz w:val="34"/>
          <w:szCs w:val="34"/>
          <w:u w:color="275570"/>
        </w:rPr>
        <w:t> which has a method cast</w:t>
      </w:r>
    </w:p>
    <w:p w14:paraId="7BB28555"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classes which implement the </w:t>
      </w:r>
      <w:proofErr w:type="spellStart"/>
      <w:r>
        <w:rPr>
          <w:rFonts w:ascii="Arial" w:hAnsi="Arial" w:cs="Arial"/>
          <w:color w:val="2A2A2A"/>
          <w:sz w:val="34"/>
          <w:szCs w:val="34"/>
          <w:u w:color="275570"/>
        </w:rPr>
        <w:t>ISpell</w:t>
      </w:r>
      <w:proofErr w:type="spellEnd"/>
      <w:r>
        <w:rPr>
          <w:rFonts w:ascii="Arial" w:hAnsi="Arial" w:cs="Arial"/>
          <w:color w:val="2A2A2A"/>
          <w:sz w:val="34"/>
          <w:szCs w:val="34"/>
          <w:u w:color="275570"/>
        </w:rPr>
        <w:t> interface</w:t>
      </w:r>
    </w:p>
    <w:p w14:paraId="0AB21461" w14:textId="77777777" w:rsidR="0054700D" w:rsidRDefault="0054700D" w:rsidP="0054700D">
      <w:pPr>
        <w:numPr>
          <w:ilvl w:val="1"/>
          <w:numId w:val="3"/>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Each of these could have a different power value, which affects the health of the enemy they are cast upon.</w:t>
      </w:r>
    </w:p>
    <w:p w14:paraId="6CC48283"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an interface </w:t>
      </w:r>
      <w:proofErr w:type="spellStart"/>
      <w:r>
        <w:rPr>
          <w:rFonts w:ascii="Arial" w:hAnsi="Arial" w:cs="Arial"/>
          <w:color w:val="2A2A2A"/>
          <w:sz w:val="34"/>
          <w:szCs w:val="34"/>
          <w:u w:color="275570"/>
        </w:rPr>
        <w:t>IDefend</w:t>
      </w:r>
      <w:proofErr w:type="spellEnd"/>
      <w:r>
        <w:rPr>
          <w:rFonts w:ascii="Arial" w:hAnsi="Arial" w:cs="Arial"/>
          <w:color w:val="2A2A2A"/>
          <w:sz w:val="34"/>
          <w:szCs w:val="34"/>
          <w:u w:color="275570"/>
        </w:rPr>
        <w:t> which has a method defend</w:t>
      </w:r>
    </w:p>
    <w:p w14:paraId="49CFBB0C"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Create classes which implement the </w:t>
      </w:r>
      <w:proofErr w:type="spellStart"/>
      <w:r>
        <w:rPr>
          <w:rFonts w:ascii="Arial" w:hAnsi="Arial" w:cs="Arial"/>
          <w:color w:val="2A2A2A"/>
          <w:sz w:val="34"/>
          <w:szCs w:val="34"/>
          <w:u w:color="275570"/>
        </w:rPr>
        <w:t>IDefend</w:t>
      </w:r>
      <w:proofErr w:type="spellEnd"/>
      <w:r>
        <w:rPr>
          <w:rFonts w:ascii="Arial" w:hAnsi="Arial" w:cs="Arial"/>
          <w:color w:val="2A2A2A"/>
          <w:sz w:val="34"/>
          <w:szCs w:val="34"/>
          <w:u w:color="275570"/>
        </w:rPr>
        <w:t> interface e.g. Ogre, Dragon</w:t>
      </w:r>
    </w:p>
    <w:p w14:paraId="4147A515" w14:textId="77777777" w:rsidR="0054700D" w:rsidRDefault="0054700D" w:rsidP="0054700D">
      <w:pPr>
        <w:numPr>
          <w:ilvl w:val="1"/>
          <w:numId w:val="3"/>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Each should have a defend method which affects the health value of the enemy they attack.</w:t>
      </w:r>
    </w:p>
    <w:p w14:paraId="7494FBC7"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an abstract subclass of Player called Mage. This should have an </w:t>
      </w:r>
      <w:proofErr w:type="spellStart"/>
      <w:r>
        <w:rPr>
          <w:rFonts w:ascii="Arial" w:hAnsi="Arial" w:cs="Arial"/>
          <w:color w:val="2A2A2A"/>
          <w:sz w:val="34"/>
          <w:szCs w:val="34"/>
          <w:u w:color="275570"/>
        </w:rPr>
        <w:t>IDefend</w:t>
      </w:r>
      <w:proofErr w:type="spellEnd"/>
      <w:r>
        <w:rPr>
          <w:rFonts w:ascii="Arial" w:hAnsi="Arial" w:cs="Arial"/>
          <w:color w:val="2A2A2A"/>
          <w:sz w:val="34"/>
          <w:szCs w:val="34"/>
          <w:u w:color="275570"/>
        </w:rPr>
        <w:t> and a method called defend.</w:t>
      </w:r>
    </w:p>
    <w:p w14:paraId="128C09BE"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subclasses of Mage, e.g. Warlock and Wizard</w:t>
      </w:r>
    </w:p>
    <w:p w14:paraId="215E68A9" w14:textId="77777777" w:rsidR="0054700D" w:rsidRDefault="0054700D" w:rsidP="0054700D">
      <w:pPr>
        <w:numPr>
          <w:ilvl w:val="1"/>
          <w:numId w:val="3"/>
        </w:numPr>
        <w:tabs>
          <w:tab w:val="left" w:pos="940"/>
          <w:tab w:val="left" w:pos="1440"/>
        </w:tabs>
        <w:autoSpaceDE w:val="0"/>
        <w:autoSpaceDN w:val="0"/>
        <w:adjustRightInd w:val="0"/>
        <w:spacing w:after="320" w:line="400" w:lineRule="atLeast"/>
        <w:ind w:left="1440" w:hanging="1440"/>
        <w:rPr>
          <w:rFonts w:ascii="Arial" w:hAnsi="Arial" w:cs="Arial"/>
          <w:color w:val="2A2A2A"/>
          <w:sz w:val="34"/>
          <w:szCs w:val="34"/>
          <w:u w:color="275570"/>
        </w:rPr>
      </w:pPr>
      <w:r>
        <w:rPr>
          <w:rFonts w:ascii="Arial" w:hAnsi="Arial" w:cs="Arial"/>
          <w:color w:val="2A2A2A"/>
          <w:sz w:val="34"/>
          <w:szCs w:val="34"/>
          <w:u w:color="275570"/>
        </w:rPr>
        <w:t>Each will have a spell of type </w:t>
      </w:r>
      <w:proofErr w:type="spellStart"/>
      <w:r>
        <w:rPr>
          <w:rFonts w:ascii="Arial" w:hAnsi="Arial" w:cs="Arial"/>
          <w:color w:val="2A2A2A"/>
          <w:sz w:val="34"/>
          <w:szCs w:val="34"/>
          <w:u w:color="275570"/>
        </w:rPr>
        <w:t>ISpell</w:t>
      </w:r>
      <w:proofErr w:type="spellEnd"/>
      <w:r>
        <w:rPr>
          <w:rFonts w:ascii="Arial" w:hAnsi="Arial" w:cs="Arial"/>
          <w:color w:val="2A2A2A"/>
          <w:sz w:val="34"/>
          <w:szCs w:val="34"/>
          <w:u w:color="275570"/>
        </w:rPr>
        <w:t> and a defender of type </w:t>
      </w:r>
      <w:proofErr w:type="spellStart"/>
      <w:r>
        <w:rPr>
          <w:rFonts w:ascii="Arial" w:hAnsi="Arial" w:cs="Arial"/>
          <w:color w:val="2A2A2A"/>
          <w:sz w:val="34"/>
          <w:szCs w:val="34"/>
          <w:u w:color="275570"/>
        </w:rPr>
        <w:t>IDefend</w:t>
      </w:r>
      <w:proofErr w:type="spellEnd"/>
      <w:r>
        <w:rPr>
          <w:rFonts w:ascii="Arial" w:hAnsi="Arial" w:cs="Arial"/>
          <w:color w:val="2A2A2A"/>
          <w:sz w:val="34"/>
          <w:szCs w:val="34"/>
          <w:u w:color="275570"/>
        </w:rPr>
        <w:t>, which they can change as the game goes on. * Warlock and Wizard should have </w:t>
      </w:r>
      <w:proofErr w:type="spellStart"/>
      <w:r>
        <w:rPr>
          <w:rFonts w:ascii="Arial" w:hAnsi="Arial" w:cs="Arial"/>
          <w:color w:val="2A2A2A"/>
          <w:sz w:val="34"/>
          <w:szCs w:val="34"/>
          <w:u w:color="275570"/>
        </w:rPr>
        <w:t>IDefend</w:t>
      </w:r>
      <w:proofErr w:type="spellEnd"/>
      <w:r>
        <w:rPr>
          <w:rFonts w:ascii="Arial" w:hAnsi="Arial" w:cs="Arial"/>
          <w:color w:val="2A2A2A"/>
          <w:sz w:val="34"/>
          <w:szCs w:val="34"/>
          <w:u w:color="275570"/>
        </w:rPr>
        <w:t> instead of </w:t>
      </w:r>
      <w:proofErr w:type="spellStart"/>
      <w:r>
        <w:rPr>
          <w:rFonts w:ascii="Arial" w:hAnsi="Arial" w:cs="Arial"/>
          <w:color w:val="2A2A2A"/>
          <w:sz w:val="34"/>
          <w:szCs w:val="34"/>
          <w:u w:color="275570"/>
        </w:rPr>
        <w:t>IWeapon</w:t>
      </w:r>
      <w:proofErr w:type="spellEnd"/>
      <w:r>
        <w:rPr>
          <w:rFonts w:ascii="Arial" w:hAnsi="Arial" w:cs="Arial"/>
          <w:color w:val="2A2A2A"/>
          <w:sz w:val="34"/>
          <w:szCs w:val="34"/>
          <w:u w:color="275570"/>
        </w:rPr>
        <w:t>.</w:t>
      </w:r>
    </w:p>
    <w:p w14:paraId="3DE1DC6F"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an interface </w:t>
      </w:r>
      <w:proofErr w:type="spellStart"/>
      <w:r>
        <w:rPr>
          <w:rFonts w:ascii="Arial" w:hAnsi="Arial" w:cs="Arial"/>
          <w:color w:val="2A2A2A"/>
          <w:sz w:val="34"/>
          <w:szCs w:val="34"/>
          <w:u w:color="275570"/>
        </w:rPr>
        <w:t>IHeal</w:t>
      </w:r>
      <w:proofErr w:type="spellEnd"/>
      <w:r>
        <w:rPr>
          <w:rFonts w:ascii="Arial" w:hAnsi="Arial" w:cs="Arial"/>
          <w:color w:val="2A2A2A"/>
          <w:sz w:val="34"/>
          <w:szCs w:val="34"/>
          <w:u w:color="275570"/>
        </w:rPr>
        <w:t> which has a single method Heal</w:t>
      </w:r>
    </w:p>
    <w:p w14:paraId="1CD25B47"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classes which implement the </w:t>
      </w:r>
      <w:proofErr w:type="spellStart"/>
      <w:r>
        <w:rPr>
          <w:rFonts w:ascii="Arial" w:hAnsi="Arial" w:cs="Arial"/>
          <w:color w:val="2A2A2A"/>
          <w:sz w:val="34"/>
          <w:szCs w:val="34"/>
          <w:u w:color="275570"/>
        </w:rPr>
        <w:t>IHeal</w:t>
      </w:r>
      <w:proofErr w:type="spellEnd"/>
      <w:r>
        <w:rPr>
          <w:rFonts w:ascii="Arial" w:hAnsi="Arial" w:cs="Arial"/>
          <w:color w:val="2A2A2A"/>
          <w:sz w:val="34"/>
          <w:szCs w:val="34"/>
          <w:u w:color="275570"/>
        </w:rPr>
        <w:t> interface e.g. Potion, Herbs etc.</w:t>
      </w:r>
    </w:p>
    <w:p w14:paraId="4D047B2C"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a Cleric class. This class will have an </w:t>
      </w:r>
      <w:proofErr w:type="spellStart"/>
      <w:r>
        <w:rPr>
          <w:rFonts w:ascii="Arial" w:hAnsi="Arial" w:cs="Arial"/>
          <w:color w:val="2A2A2A"/>
          <w:sz w:val="34"/>
          <w:szCs w:val="34"/>
          <w:u w:color="275570"/>
        </w:rPr>
        <w:t>IHeal</w:t>
      </w:r>
      <w:proofErr w:type="spellEnd"/>
      <w:r>
        <w:rPr>
          <w:rFonts w:ascii="Arial" w:hAnsi="Arial" w:cs="Arial"/>
          <w:color w:val="2A2A2A"/>
          <w:sz w:val="34"/>
          <w:szCs w:val="34"/>
          <w:u w:color="275570"/>
        </w:rPr>
        <w:t> with which they can heal other players. This can be changed as the game goes on.</w:t>
      </w:r>
    </w:p>
    <w:p w14:paraId="3FF632A8"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Extensions</w:t>
      </w:r>
    </w:p>
    <w:p w14:paraId="6302318B" w14:textId="77777777" w:rsidR="0054700D" w:rsidRDefault="0054700D" w:rsidP="0054700D">
      <w:pPr>
        <w:numPr>
          <w:ilvl w:val="0"/>
          <w:numId w:val="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a class for Room.</w:t>
      </w:r>
    </w:p>
    <w:p w14:paraId="66338B85" w14:textId="77777777" w:rsidR="0054700D" w:rsidRDefault="0054700D" w:rsidP="0054700D">
      <w:pPr>
        <w:numPr>
          <w:ilvl w:val="0"/>
          <w:numId w:val="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Create an </w:t>
      </w:r>
      <w:proofErr w:type="spellStart"/>
      <w:r>
        <w:rPr>
          <w:rFonts w:ascii="Arial" w:hAnsi="Arial" w:cs="Arial"/>
          <w:color w:val="2A2A2A"/>
          <w:sz w:val="34"/>
          <w:szCs w:val="34"/>
          <w:u w:color="275570"/>
        </w:rPr>
        <w:t>Enum</w:t>
      </w:r>
      <w:proofErr w:type="spellEnd"/>
      <w:r>
        <w:rPr>
          <w:rFonts w:ascii="Arial" w:hAnsi="Arial" w:cs="Arial"/>
          <w:color w:val="2A2A2A"/>
          <w:sz w:val="34"/>
          <w:szCs w:val="34"/>
          <w:u w:color="275570"/>
        </w:rPr>
        <w:t xml:space="preserve"> called Exit, this should have 4 values (WEST, EAST, NORTH, SOUTH)</w:t>
      </w:r>
    </w:p>
    <w:p w14:paraId="627C47FA" w14:textId="77777777" w:rsidR="0054700D" w:rsidRDefault="0054700D" w:rsidP="0054700D">
      <w:pPr>
        <w:numPr>
          <w:ilvl w:val="0"/>
          <w:numId w:val="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Room should have an array of exits which should create a random number of unique exit locations when initialised.</w:t>
      </w:r>
    </w:p>
    <w:p w14:paraId="54E239C8" w14:textId="77777777" w:rsidR="0054700D" w:rsidRDefault="0054700D" w:rsidP="0054700D">
      <w:pPr>
        <w:numPr>
          <w:ilvl w:val="0"/>
          <w:numId w:val="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 xml:space="preserve">When a user chooses an </w:t>
      </w:r>
      <w:proofErr w:type="gramStart"/>
      <w:r>
        <w:rPr>
          <w:rFonts w:ascii="Arial" w:hAnsi="Arial" w:cs="Arial"/>
          <w:color w:val="2A2A2A"/>
          <w:sz w:val="34"/>
          <w:szCs w:val="34"/>
          <w:u w:color="275570"/>
        </w:rPr>
        <w:t>exit</w:t>
      </w:r>
      <w:proofErr w:type="gramEnd"/>
      <w:r>
        <w:rPr>
          <w:rFonts w:ascii="Arial" w:hAnsi="Arial" w:cs="Arial"/>
          <w:color w:val="2A2A2A"/>
          <w:sz w:val="34"/>
          <w:szCs w:val="34"/>
          <w:u w:color="275570"/>
        </w:rPr>
        <w:t xml:space="preserve"> it should take them to a new Room.</w:t>
      </w:r>
    </w:p>
    <w:p w14:paraId="05CF8015" w14:textId="77777777" w:rsidR="0054700D" w:rsidRDefault="0054700D" w:rsidP="0054700D">
      <w:pPr>
        <w:numPr>
          <w:ilvl w:val="0"/>
          <w:numId w:val="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a class for Quest. This should have an array of Rooms to work through.</w:t>
      </w:r>
    </w:p>
    <w:p w14:paraId="0471519E" w14:textId="77777777" w:rsidR="0054700D" w:rsidRDefault="0054700D" w:rsidP="0054700D">
      <w:pPr>
        <w:numPr>
          <w:ilvl w:val="0"/>
          <w:numId w:val="4"/>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Quest should complete when the array of rooms is empty.</w:t>
      </w:r>
    </w:p>
    <w:p w14:paraId="0A54BF6B" w14:textId="77777777" w:rsidR="0054700D" w:rsidRDefault="0054700D" w:rsidP="0054700D">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Advanced Extensions</w:t>
      </w:r>
    </w:p>
    <w:p w14:paraId="70401501" w14:textId="77777777" w:rsidR="0054700D" w:rsidRDefault="0054700D" w:rsidP="0054700D">
      <w:pPr>
        <w:numPr>
          <w:ilvl w:val="0"/>
          <w:numId w:val="5"/>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Create a Party class which should have an </w:t>
      </w:r>
      <w:proofErr w:type="spellStart"/>
      <w:r>
        <w:rPr>
          <w:rFonts w:ascii="Arial" w:hAnsi="Arial" w:cs="Arial"/>
          <w:color w:val="2A2A2A"/>
          <w:sz w:val="34"/>
          <w:szCs w:val="34"/>
          <w:u w:color="275570"/>
        </w:rPr>
        <w:t>ArrayList</w:t>
      </w:r>
      <w:proofErr w:type="spellEnd"/>
      <w:r>
        <w:rPr>
          <w:rFonts w:ascii="Arial" w:hAnsi="Arial" w:cs="Arial"/>
          <w:color w:val="2A2A2A"/>
          <w:sz w:val="34"/>
          <w:szCs w:val="34"/>
          <w:u w:color="275570"/>
        </w:rPr>
        <w:t xml:space="preserve"> of type Person and an int for treasure value.</w:t>
      </w:r>
    </w:p>
    <w:p w14:paraId="6572BCD9" w14:textId="77777777" w:rsidR="0054700D" w:rsidRDefault="0054700D" w:rsidP="0054700D">
      <w:pPr>
        <w:numPr>
          <w:ilvl w:val="0"/>
          <w:numId w:val="5"/>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method to add a Person to the Party.</w:t>
      </w:r>
    </w:p>
    <w:p w14:paraId="7DC3C9D6" w14:textId="77777777" w:rsidR="0054700D" w:rsidRDefault="0054700D" w:rsidP="0054700D">
      <w:pPr>
        <w:numPr>
          <w:ilvl w:val="0"/>
          <w:numId w:val="5"/>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Create an interface </w:t>
      </w:r>
      <w:proofErr w:type="spellStart"/>
      <w:r>
        <w:rPr>
          <w:rFonts w:ascii="Arial" w:hAnsi="Arial" w:cs="Arial"/>
          <w:color w:val="2A2A2A"/>
          <w:sz w:val="34"/>
          <w:szCs w:val="34"/>
          <w:u w:color="275570"/>
        </w:rPr>
        <w:t>ITreasure</w:t>
      </w:r>
      <w:proofErr w:type="spellEnd"/>
      <w:r>
        <w:rPr>
          <w:rFonts w:ascii="Arial" w:hAnsi="Arial" w:cs="Arial"/>
          <w:color w:val="2A2A2A"/>
          <w:sz w:val="34"/>
          <w:szCs w:val="34"/>
          <w:u w:color="275570"/>
        </w:rPr>
        <w:t xml:space="preserve">. This should have a </w:t>
      </w:r>
      <w:proofErr w:type="spellStart"/>
      <w:r>
        <w:rPr>
          <w:rFonts w:ascii="Arial" w:hAnsi="Arial" w:cs="Arial"/>
          <w:color w:val="2A2A2A"/>
          <w:sz w:val="34"/>
          <w:szCs w:val="34"/>
          <w:u w:color="275570"/>
        </w:rPr>
        <w:t>getValue</w:t>
      </w:r>
      <w:proofErr w:type="spellEnd"/>
      <w:r>
        <w:rPr>
          <w:rFonts w:ascii="Arial" w:hAnsi="Arial" w:cs="Arial"/>
          <w:color w:val="2A2A2A"/>
          <w:sz w:val="34"/>
          <w:szCs w:val="34"/>
          <w:u w:color="275570"/>
        </w:rPr>
        <w:t xml:space="preserve"> method defined.</w:t>
      </w:r>
    </w:p>
    <w:p w14:paraId="5B23245B" w14:textId="77777777" w:rsidR="0054700D" w:rsidRDefault="0054700D" w:rsidP="0054700D">
      <w:pPr>
        <w:numPr>
          <w:ilvl w:val="0"/>
          <w:numId w:val="5"/>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Create some classes to implement </w:t>
      </w:r>
      <w:proofErr w:type="spellStart"/>
      <w:r>
        <w:rPr>
          <w:rFonts w:ascii="Arial" w:hAnsi="Arial" w:cs="Arial"/>
          <w:color w:val="2A2A2A"/>
          <w:sz w:val="34"/>
          <w:szCs w:val="34"/>
          <w:u w:color="275570"/>
        </w:rPr>
        <w:t>ITreasure</w:t>
      </w:r>
      <w:proofErr w:type="spellEnd"/>
      <w:r>
        <w:rPr>
          <w:rFonts w:ascii="Arial" w:hAnsi="Arial" w:cs="Arial"/>
          <w:color w:val="2A2A2A"/>
          <w:sz w:val="34"/>
          <w:szCs w:val="34"/>
          <w:u w:color="275570"/>
        </w:rPr>
        <w:t>. These should have default value.</w:t>
      </w:r>
    </w:p>
    <w:p w14:paraId="6E369C95" w14:textId="77777777" w:rsidR="0054700D" w:rsidRDefault="0054700D" w:rsidP="0054700D">
      <w:pPr>
        <w:numPr>
          <w:ilvl w:val="0"/>
          <w:numId w:val="5"/>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method that takes in treasure and adds value to party treasure.</w:t>
      </w:r>
    </w:p>
    <w:p w14:paraId="4022050D" w14:textId="77777777" w:rsidR="0054700D" w:rsidRDefault="0054700D" w:rsidP="0054700D">
      <w:pPr>
        <w:numPr>
          <w:ilvl w:val="0"/>
          <w:numId w:val="5"/>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an attack method that allows every party member to attack or cast a spell.</w:t>
      </w:r>
    </w:p>
    <w:p w14:paraId="7428A68D" w14:textId="77777777" w:rsidR="0054700D" w:rsidRDefault="0054700D" w:rsidP="0054700D">
      <w:pPr>
        <w:numPr>
          <w:ilvl w:val="0"/>
          <w:numId w:val="5"/>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Create a heal method that allows any medic to heal all members of the party.</w:t>
      </w:r>
    </w:p>
    <w:p w14:paraId="568A5F77" w14:textId="77777777" w:rsidR="0054700D" w:rsidRDefault="0054700D" w:rsidP="0054700D">
      <w:pPr>
        <w:numPr>
          <w:ilvl w:val="0"/>
          <w:numId w:val="5"/>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Allow rooms to randomly assign an enemy to defeat or treasure to find once user enters the room.</w:t>
      </w:r>
    </w:p>
    <w:p w14:paraId="0D939E14" w14:textId="77777777" w:rsidR="0054700D" w:rsidRDefault="0054700D" w:rsidP="0054700D">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lastRenderedPageBreak/>
        <w:t>ending Machine Lab</w:t>
      </w:r>
    </w:p>
    <w:p w14:paraId="7324264D"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In this exercise you will build the brains of a vending machine. It will accept money, make change, maintain inventory, and dispense products. All the things that you might expect a vending machine to accomplish.</w:t>
      </w:r>
    </w:p>
    <w:p w14:paraId="4CDE4B49" w14:textId="77777777" w:rsidR="0054700D" w:rsidRDefault="0054700D" w:rsidP="0054700D">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point of this is to practice the concepts you have learned so far and can be used to practice TDD.</w:t>
      </w:r>
    </w:p>
    <w:p w14:paraId="06FB1E58" w14:textId="77777777" w:rsidR="0054700D" w:rsidRDefault="0054700D" w:rsidP="0054700D">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MVP</w:t>
      </w:r>
    </w:p>
    <w:p w14:paraId="6AC7BBE1"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The vending machine will accept valid coins (10p, 20p, 50p, etc) and reject invalid ones (1p, 2p).</w:t>
      </w:r>
      <w:r>
        <w:rPr>
          <w:rFonts w:ascii="MS Gothic" w:eastAsia="MS Gothic" w:hAnsi="MS Gothic" w:cs="MS Gothic" w:hint="eastAsia"/>
          <w:color w:val="2A2A2A"/>
          <w:sz w:val="34"/>
          <w:szCs w:val="34"/>
          <w:u w:color="275570"/>
        </w:rPr>
        <w:t> </w:t>
      </w:r>
    </w:p>
    <w:p w14:paraId="0B7FA37F"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When a valid coin is inserted the amount of the coin will be added to the current amount. Rejected coins are returned.</w:t>
      </w:r>
      <w:r>
        <w:rPr>
          <w:rFonts w:ascii="MS Gothic" w:eastAsia="MS Gothic" w:hAnsi="MS Gothic" w:cs="MS Gothic" w:hint="eastAsia"/>
          <w:color w:val="2A2A2A"/>
          <w:sz w:val="34"/>
          <w:szCs w:val="34"/>
          <w:u w:color="275570"/>
        </w:rPr>
        <w:t> </w:t>
      </w:r>
    </w:p>
    <w:p w14:paraId="3AB0033F" w14:textId="77777777" w:rsidR="0054700D" w:rsidRDefault="0054700D" w:rsidP="0054700D">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There are three products: cola for £1.00, crisps for £0.50, and sweet for £0.65. When the respective code is entered and enough money has been inserted, the product is </w:t>
      </w:r>
      <w:proofErr w:type="gramStart"/>
      <w:r>
        <w:rPr>
          <w:rFonts w:ascii="Arial" w:hAnsi="Arial" w:cs="Arial"/>
          <w:color w:val="2A2A2A"/>
          <w:sz w:val="34"/>
          <w:szCs w:val="34"/>
          <w:u w:color="275570"/>
        </w:rPr>
        <w:t>returned</w:t>
      </w:r>
      <w:proofErr w:type="gramEnd"/>
      <w:r>
        <w:rPr>
          <w:rFonts w:ascii="Arial" w:hAnsi="Arial" w:cs="Arial"/>
          <w:color w:val="2A2A2A"/>
          <w:sz w:val="34"/>
          <w:szCs w:val="34"/>
          <w:u w:color="275570"/>
        </w:rPr>
        <w:t xml:space="preserve"> and the current amount will be set to £0.00. If there is not enough money </w:t>
      </w:r>
      <w:proofErr w:type="gramStart"/>
      <w:r>
        <w:rPr>
          <w:rFonts w:ascii="Arial" w:hAnsi="Arial" w:cs="Arial"/>
          <w:color w:val="2A2A2A"/>
          <w:sz w:val="34"/>
          <w:szCs w:val="34"/>
          <w:u w:color="275570"/>
        </w:rPr>
        <w:t>inserted</w:t>
      </w:r>
      <w:proofErr w:type="gramEnd"/>
      <w:r>
        <w:rPr>
          <w:rFonts w:ascii="Arial" w:hAnsi="Arial" w:cs="Arial"/>
          <w:color w:val="2A2A2A"/>
          <w:sz w:val="34"/>
          <w:szCs w:val="34"/>
          <w:u w:color="275570"/>
        </w:rPr>
        <w:t xml:space="preserve"> then the machine returns the amount still required.</w:t>
      </w:r>
      <w:r>
        <w:rPr>
          <w:rFonts w:ascii="MS Gothic" w:eastAsia="MS Gothic" w:hAnsi="MS Gothic" w:cs="MS Gothic" w:hint="eastAsia"/>
          <w:color w:val="2A2A2A"/>
          <w:sz w:val="34"/>
          <w:szCs w:val="34"/>
          <w:u w:color="275570"/>
        </w:rPr>
        <w:t> </w:t>
      </w:r>
    </w:p>
    <w:p w14:paraId="0D796600" w14:textId="77777777" w:rsidR="0054700D" w:rsidRDefault="0054700D" w:rsidP="0054700D">
      <w:pPr>
        <w:autoSpaceDE w:val="0"/>
        <w:autoSpaceDN w:val="0"/>
        <w:adjustRightInd w:val="0"/>
        <w:spacing w:after="200" w:line="480" w:lineRule="atLeast"/>
        <w:rPr>
          <w:rFonts w:ascii="Arial" w:hAnsi="Arial" w:cs="Arial"/>
          <w:b/>
          <w:bCs/>
          <w:color w:val="275570"/>
          <w:sz w:val="42"/>
          <w:szCs w:val="42"/>
          <w:u w:color="275570"/>
        </w:rPr>
      </w:pPr>
      <w:r>
        <w:rPr>
          <w:rFonts w:ascii="Arial" w:hAnsi="Arial" w:cs="Arial"/>
          <w:b/>
          <w:bCs/>
          <w:color w:val="275570"/>
          <w:sz w:val="42"/>
          <w:szCs w:val="42"/>
          <w:u w:color="275570"/>
        </w:rPr>
        <w:t>Extensions</w:t>
      </w:r>
    </w:p>
    <w:p w14:paraId="054AC6E0"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When a product is selected that costs less than the amount of money in the machine, then the correct change is placed in the coin return.</w:t>
      </w:r>
      <w:r>
        <w:rPr>
          <w:rFonts w:ascii="MS Gothic" w:eastAsia="MS Gothic" w:hAnsi="MS Gothic" w:cs="MS Gothic" w:hint="eastAsia"/>
          <w:color w:val="2A2A2A"/>
          <w:sz w:val="34"/>
          <w:szCs w:val="34"/>
          <w:u w:color="275570"/>
        </w:rPr>
        <w:t> </w:t>
      </w:r>
    </w:p>
    <w:p w14:paraId="20BC2DAF" w14:textId="77777777" w:rsidR="0054700D" w:rsidRDefault="0054700D" w:rsidP="0054700D">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When the return coins button is pressed, the money the customer has placed in the machine is returned into the coin return.</w:t>
      </w:r>
      <w:r>
        <w:rPr>
          <w:rFonts w:ascii="MS Gothic" w:eastAsia="MS Gothic" w:hAnsi="MS Gothic" w:cs="MS Gothic" w:hint="eastAsia"/>
          <w:color w:val="2A2A2A"/>
          <w:sz w:val="34"/>
          <w:szCs w:val="34"/>
          <w:u w:color="275570"/>
        </w:rPr>
        <w:t> </w:t>
      </w:r>
    </w:p>
    <w:p w14:paraId="6E314FCA" w14:textId="77777777" w:rsidR="0054700D" w:rsidRDefault="0054700D" w:rsidP="0054700D">
      <w:pPr>
        <w:autoSpaceDE w:val="0"/>
        <w:autoSpaceDN w:val="0"/>
        <w:adjustRightInd w:val="0"/>
        <w:spacing w:after="200" w:line="420" w:lineRule="atLeast"/>
        <w:rPr>
          <w:rFonts w:ascii="Arial" w:hAnsi="Arial" w:cs="Arial"/>
          <w:b/>
          <w:bCs/>
          <w:color w:val="275570"/>
          <w:sz w:val="36"/>
          <w:szCs w:val="36"/>
          <w:u w:color="275570"/>
        </w:rPr>
      </w:pPr>
      <w:r>
        <w:rPr>
          <w:rFonts w:ascii="Arial" w:hAnsi="Arial" w:cs="Arial"/>
          <w:b/>
          <w:bCs/>
          <w:color w:val="275570"/>
          <w:sz w:val="36"/>
          <w:szCs w:val="36"/>
          <w:u w:color="275570"/>
        </w:rPr>
        <w:t>Advanced Extensions</w:t>
      </w:r>
    </w:p>
    <w:p w14:paraId="74CEE194" w14:textId="77777777" w:rsidR="0054700D" w:rsidRDefault="0054700D" w:rsidP="0054700D">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When the machine is not able to make change with the money in the machine for any of the items that it sells, it will only accept exact change.</w:t>
      </w:r>
    </w:p>
    <w:p w14:paraId="2EFD36A6" w14:textId="77777777" w:rsidR="0054700D" w:rsidRDefault="0054700D" w:rsidP="0054700D">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Weekend Homework - Ray’s Music Exchange</w:t>
      </w:r>
    </w:p>
    <w:p w14:paraId="432641D1"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t>:star</w:t>
      </w:r>
      <w:proofErr w:type="gramEnd"/>
      <w:r>
        <w:rPr>
          <w:rFonts w:ascii="Arial" w:hAnsi="Arial" w:cs="Arial"/>
          <w:color w:val="2A2A2A"/>
          <w:sz w:val="34"/>
          <w:szCs w:val="34"/>
          <w:u w:color="275570"/>
        </w:rPr>
        <w:t>: This is a PDA Homework :star:</w:t>
      </w:r>
    </w:p>
    <w:p w14:paraId="2DB7BBA7"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You are being asked to model a music shop. This shop will contain items which can be sold. These items might be instruments, which someone may play e.g. guitar, </w:t>
      </w:r>
      <w:proofErr w:type="spellStart"/>
      <w:r>
        <w:rPr>
          <w:rFonts w:ascii="Arial" w:hAnsi="Arial" w:cs="Arial"/>
          <w:color w:val="2A2A2A"/>
          <w:sz w:val="34"/>
          <w:szCs w:val="34"/>
          <w:u w:color="275570"/>
        </w:rPr>
        <w:t>saxaphone</w:t>
      </w:r>
      <w:proofErr w:type="spellEnd"/>
      <w:r>
        <w:rPr>
          <w:rFonts w:ascii="Arial" w:hAnsi="Arial" w:cs="Arial"/>
          <w:color w:val="2A2A2A"/>
          <w:sz w:val="34"/>
          <w:szCs w:val="34"/>
          <w:u w:color="275570"/>
        </w:rPr>
        <w:t xml:space="preserve">, piano, etc, or, they might be other items, e.g. guitar strings, </w:t>
      </w:r>
      <w:proofErr w:type="gramStart"/>
      <w:r>
        <w:rPr>
          <w:rFonts w:ascii="Arial" w:hAnsi="Arial" w:cs="Arial"/>
          <w:color w:val="2A2A2A"/>
          <w:sz w:val="34"/>
          <w:szCs w:val="34"/>
          <w:u w:color="275570"/>
        </w:rPr>
        <w:t>drum sticks</w:t>
      </w:r>
      <w:proofErr w:type="gramEnd"/>
      <w:r>
        <w:rPr>
          <w:rFonts w:ascii="Arial" w:hAnsi="Arial" w:cs="Arial"/>
          <w:color w:val="2A2A2A"/>
          <w:sz w:val="34"/>
          <w:szCs w:val="34"/>
          <w:u w:color="275570"/>
        </w:rPr>
        <w:t>, sheet music etc. Each item which can be sold will have both a price at which the shop bought the item, and a price at which the item will be sold.</w:t>
      </w:r>
    </w:p>
    <w:p w14:paraId="7CA6CF81"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You will need to:</w:t>
      </w:r>
    </w:p>
    <w:p w14:paraId="26737FE6" w14:textId="77777777" w:rsidR="0054700D" w:rsidRDefault="0054700D" w:rsidP="0054700D">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 xml:space="preserve">Create </w:t>
      </w:r>
      <w:proofErr w:type="gramStart"/>
      <w:r>
        <w:rPr>
          <w:rFonts w:ascii="Arial" w:hAnsi="Arial" w:cs="Arial"/>
          <w:color w:val="2A2A2A"/>
          <w:sz w:val="34"/>
          <w:szCs w:val="34"/>
          <w:u w:color="275570"/>
        </w:rPr>
        <w:t>a</w:t>
      </w:r>
      <w:proofErr w:type="gramEnd"/>
      <w:r>
        <w:rPr>
          <w:rFonts w:ascii="Arial" w:hAnsi="Arial" w:cs="Arial"/>
          <w:color w:val="2A2A2A"/>
          <w:sz w:val="34"/>
          <w:szCs w:val="34"/>
          <w:u w:color="275570"/>
        </w:rPr>
        <w:t xml:space="preserve"> </w:t>
      </w:r>
      <w:proofErr w:type="spellStart"/>
      <w:r>
        <w:rPr>
          <w:rFonts w:ascii="Arial" w:hAnsi="Arial" w:cs="Arial"/>
          <w:color w:val="2A2A2A"/>
          <w:sz w:val="34"/>
          <w:szCs w:val="34"/>
          <w:u w:color="275570"/>
        </w:rPr>
        <w:t>IPlay</w:t>
      </w:r>
      <w:proofErr w:type="spellEnd"/>
      <w:r>
        <w:rPr>
          <w:rFonts w:ascii="Arial" w:hAnsi="Arial" w:cs="Arial"/>
          <w:color w:val="2A2A2A"/>
          <w:sz w:val="34"/>
          <w:szCs w:val="34"/>
          <w:u w:color="275570"/>
        </w:rPr>
        <w:t xml:space="preserve"> interface that could be applied to instruments. This should have a play method that returns the sound of the instrument being played as a String.</w:t>
      </w:r>
      <w:r>
        <w:rPr>
          <w:rFonts w:ascii="MS Gothic" w:eastAsia="MS Gothic" w:hAnsi="MS Gothic" w:cs="MS Gothic" w:hint="eastAsia"/>
          <w:color w:val="2A2A2A"/>
          <w:sz w:val="34"/>
          <w:szCs w:val="34"/>
          <w:u w:color="275570"/>
        </w:rPr>
        <w:t> </w:t>
      </w:r>
    </w:p>
    <w:p w14:paraId="37FE7418" w14:textId="77777777" w:rsidR="0054700D" w:rsidRDefault="0054700D" w:rsidP="0054700D">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Create classes for different types of instruments e.g. guitars, pianos, etc. (any you can think of). Each class will have its own instance variables for attributes particular to that instrument e.g. a guitar may have a number of strings, a trumpet may have a number of valves etc.</w:t>
      </w:r>
      <w:r>
        <w:rPr>
          <w:rFonts w:ascii="MS Gothic" w:eastAsia="MS Gothic" w:hAnsi="MS Gothic" w:cs="MS Gothic" w:hint="eastAsia"/>
          <w:color w:val="2A2A2A"/>
          <w:sz w:val="34"/>
          <w:szCs w:val="34"/>
          <w:u w:color="275570"/>
        </w:rPr>
        <w:t> </w:t>
      </w:r>
    </w:p>
    <w:p w14:paraId="37B898E2" w14:textId="77777777" w:rsidR="0054700D" w:rsidRDefault="0054700D" w:rsidP="0054700D">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Create an Instrument superclass which contains attributes you see as being common to all instruments e.g. material it is made from, colour, type (Brass, String, Woodwind, Keyboard etc). The classes created in step 2 above can then inherit from this Instruments class.</w:t>
      </w:r>
      <w:r>
        <w:rPr>
          <w:rFonts w:ascii="MS Gothic" w:eastAsia="MS Gothic" w:hAnsi="MS Gothic" w:cs="MS Gothic" w:hint="eastAsia"/>
          <w:color w:val="2A2A2A"/>
          <w:sz w:val="34"/>
          <w:szCs w:val="34"/>
          <w:u w:color="275570"/>
        </w:rPr>
        <w:t> </w:t>
      </w:r>
    </w:p>
    <w:p w14:paraId="3FCDD99D" w14:textId="77777777" w:rsidR="0054700D" w:rsidRDefault="0054700D" w:rsidP="0054700D">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Create </w:t>
      </w:r>
      <w:proofErr w:type="gramStart"/>
      <w:r>
        <w:rPr>
          <w:rFonts w:ascii="Arial" w:hAnsi="Arial" w:cs="Arial"/>
          <w:color w:val="2A2A2A"/>
          <w:sz w:val="34"/>
          <w:szCs w:val="34"/>
          <w:u w:color="275570"/>
        </w:rPr>
        <w:t>a</w:t>
      </w:r>
      <w:proofErr w:type="gramEnd"/>
      <w:r>
        <w:rPr>
          <w:rFonts w:ascii="Arial" w:hAnsi="Arial" w:cs="Arial"/>
          <w:color w:val="2A2A2A"/>
          <w:sz w:val="34"/>
          <w:szCs w:val="34"/>
          <w:u w:color="275570"/>
        </w:rPr>
        <w:t xml:space="preserve"> </w:t>
      </w:r>
      <w:proofErr w:type="spellStart"/>
      <w:r>
        <w:rPr>
          <w:rFonts w:ascii="Arial" w:hAnsi="Arial" w:cs="Arial"/>
          <w:color w:val="2A2A2A"/>
          <w:sz w:val="34"/>
          <w:szCs w:val="34"/>
          <w:u w:color="275570"/>
        </w:rPr>
        <w:t>ISell</w:t>
      </w:r>
      <w:proofErr w:type="spellEnd"/>
      <w:r>
        <w:rPr>
          <w:rFonts w:ascii="Arial" w:hAnsi="Arial" w:cs="Arial"/>
          <w:color w:val="2A2A2A"/>
          <w:sz w:val="34"/>
          <w:szCs w:val="34"/>
          <w:u w:color="275570"/>
        </w:rPr>
        <w:t xml:space="preserve"> interface which has a </w:t>
      </w:r>
      <w:proofErr w:type="spellStart"/>
      <w:r>
        <w:rPr>
          <w:rFonts w:ascii="Arial" w:hAnsi="Arial" w:cs="Arial"/>
          <w:color w:val="2A2A2A"/>
          <w:sz w:val="34"/>
          <w:szCs w:val="34"/>
          <w:u w:color="275570"/>
        </w:rPr>
        <w:t>calculateMarkup</w:t>
      </w:r>
      <w:proofErr w:type="spellEnd"/>
      <w:r>
        <w:rPr>
          <w:rFonts w:ascii="Arial" w:hAnsi="Arial" w:cs="Arial"/>
          <w:color w:val="2A2A2A"/>
          <w:sz w:val="34"/>
          <w:szCs w:val="34"/>
          <w:u w:color="275570"/>
        </w:rPr>
        <w:t xml:space="preserve"> method, which returns an int/double, based on the buying price and the selling price.</w:t>
      </w:r>
      <w:r>
        <w:rPr>
          <w:rFonts w:ascii="MS Gothic" w:eastAsia="MS Gothic" w:hAnsi="MS Gothic" w:cs="MS Gothic" w:hint="eastAsia"/>
          <w:color w:val="2A2A2A"/>
          <w:sz w:val="34"/>
          <w:szCs w:val="34"/>
          <w:u w:color="275570"/>
        </w:rPr>
        <w:t> </w:t>
      </w:r>
    </w:p>
    <w:p w14:paraId="572228C3" w14:textId="77777777" w:rsidR="0054700D" w:rsidRDefault="0054700D" w:rsidP="0054700D">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Create classes for items the shop may sell, i.e. which implement the </w:t>
      </w:r>
      <w:proofErr w:type="spellStart"/>
      <w:r>
        <w:rPr>
          <w:rFonts w:ascii="Arial" w:hAnsi="Arial" w:cs="Arial"/>
          <w:color w:val="2A2A2A"/>
          <w:sz w:val="34"/>
          <w:szCs w:val="34"/>
          <w:u w:color="275570"/>
        </w:rPr>
        <w:t>ISell</w:t>
      </w:r>
      <w:proofErr w:type="spellEnd"/>
      <w:r>
        <w:rPr>
          <w:rFonts w:ascii="Arial" w:hAnsi="Arial" w:cs="Arial"/>
          <w:color w:val="2A2A2A"/>
          <w:sz w:val="34"/>
          <w:szCs w:val="34"/>
          <w:u w:color="275570"/>
        </w:rPr>
        <w:t xml:space="preserve"> interface. Such items should have the following:</w:t>
      </w:r>
    </w:p>
    <w:p w14:paraId="54829AAE" w14:textId="77777777" w:rsidR="0054700D" w:rsidRDefault="0054700D" w:rsidP="0054700D">
      <w:pPr>
        <w:numPr>
          <w:ilvl w:val="1"/>
          <w:numId w:val="1"/>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 xml:space="preserve">a type/description e.g. guitar, </w:t>
      </w:r>
      <w:proofErr w:type="gramStart"/>
      <w:r>
        <w:rPr>
          <w:rFonts w:ascii="Arial" w:hAnsi="Arial" w:cs="Arial"/>
          <w:color w:val="2A2A2A"/>
          <w:sz w:val="34"/>
          <w:szCs w:val="34"/>
          <w:u w:color="275570"/>
        </w:rPr>
        <w:t>drum sticks</w:t>
      </w:r>
      <w:proofErr w:type="gramEnd"/>
      <w:r>
        <w:rPr>
          <w:rFonts w:ascii="Arial" w:hAnsi="Arial" w:cs="Arial"/>
          <w:color w:val="2A2A2A"/>
          <w:sz w:val="34"/>
          <w:szCs w:val="34"/>
          <w:u w:color="275570"/>
        </w:rPr>
        <w:t>, guitar strings, sheet music etc.</w:t>
      </w:r>
    </w:p>
    <w:p w14:paraId="3174D6E2" w14:textId="77777777" w:rsidR="0054700D" w:rsidRDefault="0054700D" w:rsidP="0054700D">
      <w:pPr>
        <w:numPr>
          <w:ilvl w:val="1"/>
          <w:numId w:val="1"/>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a price at which the shop bought the item.</w:t>
      </w:r>
    </w:p>
    <w:p w14:paraId="6A64757D" w14:textId="77777777" w:rsidR="0054700D" w:rsidRDefault="0054700D" w:rsidP="0054700D">
      <w:pPr>
        <w:numPr>
          <w:ilvl w:val="1"/>
          <w:numId w:val="1"/>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lastRenderedPageBreak/>
        <w:t>a price at which the shop plans to sell the item.</w:t>
      </w:r>
    </w:p>
    <w:p w14:paraId="2AFC3100"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Some </w:t>
      </w:r>
      <w:proofErr w:type="spellStart"/>
      <w:r>
        <w:rPr>
          <w:rFonts w:ascii="Arial" w:hAnsi="Arial" w:cs="Arial"/>
          <w:color w:val="2A2A2A"/>
          <w:sz w:val="34"/>
          <w:szCs w:val="34"/>
          <w:u w:color="275570"/>
        </w:rPr>
        <w:t>ISell</w:t>
      </w:r>
      <w:proofErr w:type="spellEnd"/>
      <w:r>
        <w:rPr>
          <w:rFonts w:ascii="Arial" w:hAnsi="Arial" w:cs="Arial"/>
          <w:color w:val="2A2A2A"/>
          <w:sz w:val="34"/>
          <w:szCs w:val="34"/>
          <w:u w:color="275570"/>
        </w:rPr>
        <w:t xml:space="preserve"> items will be musical instruments i.e. instruments can be both </w:t>
      </w:r>
      <w:proofErr w:type="spellStart"/>
      <w:r>
        <w:rPr>
          <w:rFonts w:ascii="Arial" w:hAnsi="Arial" w:cs="Arial"/>
          <w:color w:val="2A2A2A"/>
          <w:sz w:val="34"/>
          <w:szCs w:val="34"/>
          <w:u w:color="275570"/>
        </w:rPr>
        <w:t>IPlay</w:t>
      </w:r>
      <w:proofErr w:type="spellEnd"/>
      <w:r>
        <w:rPr>
          <w:rFonts w:ascii="Arial" w:hAnsi="Arial" w:cs="Arial"/>
          <w:color w:val="2A2A2A"/>
          <w:sz w:val="34"/>
          <w:szCs w:val="34"/>
          <w:u w:color="275570"/>
        </w:rPr>
        <w:t xml:space="preserve"> and </w:t>
      </w:r>
      <w:proofErr w:type="spellStart"/>
      <w:r>
        <w:rPr>
          <w:rFonts w:ascii="Arial" w:hAnsi="Arial" w:cs="Arial"/>
          <w:color w:val="2A2A2A"/>
          <w:sz w:val="34"/>
          <w:szCs w:val="34"/>
          <w:u w:color="275570"/>
        </w:rPr>
        <w:t>ISell</w:t>
      </w:r>
      <w:proofErr w:type="spellEnd"/>
      <w:r>
        <w:rPr>
          <w:rFonts w:ascii="Arial" w:hAnsi="Arial" w:cs="Arial"/>
          <w:color w:val="2A2A2A"/>
          <w:sz w:val="34"/>
          <w:szCs w:val="34"/>
          <w:u w:color="275570"/>
        </w:rPr>
        <w:t>.</w:t>
      </w:r>
    </w:p>
    <w:p w14:paraId="27F098C1" w14:textId="77777777" w:rsidR="0054700D" w:rsidRDefault="0054700D" w:rsidP="0054700D">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Create a Shop class, which has a collection of </w:t>
      </w:r>
      <w:proofErr w:type="spellStart"/>
      <w:r>
        <w:rPr>
          <w:rFonts w:ascii="Arial" w:hAnsi="Arial" w:cs="Arial"/>
          <w:color w:val="2A2A2A"/>
          <w:sz w:val="34"/>
          <w:szCs w:val="34"/>
          <w:u w:color="275570"/>
        </w:rPr>
        <w:t>ISell</w:t>
      </w:r>
      <w:proofErr w:type="spellEnd"/>
      <w:r>
        <w:rPr>
          <w:rFonts w:ascii="Arial" w:hAnsi="Arial" w:cs="Arial"/>
          <w:color w:val="2A2A2A"/>
          <w:sz w:val="34"/>
          <w:szCs w:val="34"/>
          <w:u w:color="275570"/>
        </w:rPr>
        <w:t xml:space="preserve"> items, called stock. In your shop you should be able to:</w:t>
      </w:r>
    </w:p>
    <w:p w14:paraId="5420F017" w14:textId="77777777" w:rsidR="0054700D" w:rsidRDefault="0054700D" w:rsidP="0054700D">
      <w:pPr>
        <w:numPr>
          <w:ilvl w:val="1"/>
          <w:numId w:val="2"/>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add items to stock.</w:t>
      </w:r>
    </w:p>
    <w:p w14:paraId="0EA7833E" w14:textId="77777777" w:rsidR="0054700D" w:rsidRDefault="0054700D" w:rsidP="0054700D">
      <w:pPr>
        <w:numPr>
          <w:ilvl w:val="1"/>
          <w:numId w:val="2"/>
        </w:numPr>
        <w:tabs>
          <w:tab w:val="left" w:pos="940"/>
          <w:tab w:val="left" w:pos="1440"/>
        </w:tabs>
        <w:autoSpaceDE w:val="0"/>
        <w:autoSpaceDN w:val="0"/>
        <w:adjustRightInd w:val="0"/>
        <w:spacing w:after="320" w:line="500" w:lineRule="atLeast"/>
        <w:ind w:left="1440" w:hanging="1440"/>
        <w:rPr>
          <w:rFonts w:ascii="Arial" w:hAnsi="Arial" w:cs="Arial"/>
          <w:color w:val="2A2A2A"/>
          <w:sz w:val="34"/>
          <w:szCs w:val="34"/>
          <w:u w:color="275570"/>
        </w:rPr>
      </w:pPr>
      <w:r>
        <w:rPr>
          <w:rFonts w:ascii="Arial" w:hAnsi="Arial" w:cs="Arial"/>
          <w:color w:val="2A2A2A"/>
          <w:sz w:val="34"/>
          <w:szCs w:val="34"/>
          <w:u w:color="275570"/>
        </w:rPr>
        <w:t>remove items from stock.</w:t>
      </w:r>
    </w:p>
    <w:p w14:paraId="4B628FAE" w14:textId="77777777" w:rsidR="0054700D" w:rsidRDefault="0054700D" w:rsidP="0054700D">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Possible Extensions</w:t>
      </w:r>
    </w:p>
    <w:p w14:paraId="1F2EDBDB" w14:textId="77777777" w:rsidR="0054700D" w:rsidRDefault="0054700D" w:rsidP="0054700D">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Using the </w:t>
      </w:r>
      <w:proofErr w:type="spellStart"/>
      <w:r>
        <w:rPr>
          <w:rFonts w:ascii="Arial" w:hAnsi="Arial" w:cs="Arial"/>
          <w:color w:val="2A2A2A"/>
          <w:sz w:val="34"/>
          <w:szCs w:val="34"/>
          <w:u w:color="275570"/>
        </w:rPr>
        <w:t>calculateMarkup</w:t>
      </w:r>
      <w:proofErr w:type="spellEnd"/>
      <w:r>
        <w:rPr>
          <w:rFonts w:ascii="Arial" w:hAnsi="Arial" w:cs="Arial"/>
          <w:color w:val="2A2A2A"/>
          <w:sz w:val="34"/>
          <w:szCs w:val="34"/>
          <w:u w:color="275570"/>
        </w:rPr>
        <w:t xml:space="preserve"> method for each item in stock, create a method which gives the total potential profit for the shop.</w:t>
      </w:r>
    </w:p>
    <w:p w14:paraId="63B52BA3" w14:textId="77777777" w:rsidR="0054700D" w:rsidRDefault="0054700D" w:rsidP="0054700D">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Create and use an </w:t>
      </w:r>
      <w:proofErr w:type="spellStart"/>
      <w:r>
        <w:rPr>
          <w:rFonts w:ascii="Arial" w:hAnsi="Arial" w:cs="Arial"/>
          <w:color w:val="2A2A2A"/>
          <w:sz w:val="34"/>
          <w:szCs w:val="34"/>
          <w:u w:color="275570"/>
        </w:rPr>
        <w:t>enum</w:t>
      </w:r>
      <w:proofErr w:type="spellEnd"/>
      <w:r>
        <w:rPr>
          <w:rFonts w:ascii="Arial" w:hAnsi="Arial" w:cs="Arial"/>
          <w:color w:val="2A2A2A"/>
          <w:sz w:val="34"/>
          <w:szCs w:val="34"/>
          <w:u w:color="275570"/>
        </w:rPr>
        <w:t xml:space="preserve"> for instrument types e.g. keyboard, wind, brass etc</w:t>
      </w:r>
    </w:p>
    <w:p w14:paraId="3857E634" w14:textId="77777777" w:rsidR="0054700D" w:rsidRDefault="0054700D" w:rsidP="0054700D">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Any other extensions you may wish to add.</w:t>
      </w:r>
    </w:p>
    <w:p w14:paraId="1F273880" w14:textId="77777777" w:rsidR="0054700D" w:rsidRDefault="0054700D" w:rsidP="0054700D">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Remember</w:t>
      </w:r>
    </w:p>
    <w:p w14:paraId="3EAF57A6"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Use TDD, with separate test files for each class.</w:t>
      </w:r>
    </w:p>
    <w:p w14:paraId="67C24A47" w14:textId="77777777" w:rsidR="0054700D" w:rsidRDefault="0054700D" w:rsidP="0054700D">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lastRenderedPageBreak/>
        <w:t>PDA Reminder:</w:t>
      </w:r>
    </w:p>
    <w:p w14:paraId="23A870DE"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As part of this homework you are required to take screenshots of the following:</w:t>
      </w:r>
    </w:p>
    <w:p w14:paraId="0FFEBDC8"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 Demonstrate the use of Polymorphism in a program.</w:t>
      </w:r>
    </w:p>
    <w:p w14:paraId="3AC35FEC"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 An Inheritance Diagram</w:t>
      </w:r>
    </w:p>
    <w:p w14:paraId="7443B866" w14:textId="77777777" w:rsidR="0054700D" w:rsidRDefault="0054700D" w:rsidP="0054700D">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Take a screenshot of the use of Inheritance in a program. Take screenshots of:</w:t>
      </w:r>
    </w:p>
    <w:p w14:paraId="65060ED3"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 A Class</w:t>
      </w:r>
    </w:p>
    <w:p w14:paraId="3473928A"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 A Class that inherits from the previous class</w:t>
      </w:r>
    </w:p>
    <w:p w14:paraId="50C9827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 An Object in the inherited class</w:t>
      </w:r>
    </w:p>
    <w:p w14:paraId="5D9EC9E6" w14:textId="77777777" w:rsidR="0054700D" w:rsidRDefault="0054700D" w:rsidP="0054700D">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 A Method that uses the information inherited from another class.</w:t>
      </w:r>
    </w:p>
    <w:p w14:paraId="2FB45F03" w14:textId="77777777" w:rsidR="0054700D" w:rsidRDefault="0054700D" w:rsidP="0054700D">
      <w:pPr>
        <w:numPr>
          <w:ilvl w:val="0"/>
          <w:numId w:val="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Go to your </w:t>
      </w:r>
      <w:hyperlink r:id="rId5" w:history="1">
        <w:r>
          <w:rPr>
            <w:rFonts w:ascii="Arial" w:hAnsi="Arial" w:cs="Arial"/>
            <w:color w:val="1262C5"/>
            <w:sz w:val="34"/>
            <w:szCs w:val="34"/>
            <w:u w:color="275570"/>
          </w:rPr>
          <w:t>PDA Checklist</w:t>
        </w:r>
      </w:hyperlink>
      <w:r>
        <w:rPr>
          <w:rFonts w:ascii="MS Gothic" w:eastAsia="MS Gothic" w:hAnsi="MS Gothic" w:cs="MS Gothic" w:hint="eastAsia"/>
          <w:color w:val="2A2A2A"/>
          <w:sz w:val="34"/>
          <w:szCs w:val="34"/>
          <w:u w:color="275570"/>
        </w:rPr>
        <w:t> </w:t>
      </w:r>
    </w:p>
    <w:p w14:paraId="35ADC37E" w14:textId="77777777" w:rsidR="0054700D" w:rsidRDefault="0054700D" w:rsidP="0054700D">
      <w:pPr>
        <w:numPr>
          <w:ilvl w:val="0"/>
          <w:numId w:val="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Submit your PDA evidence (screenshots, etc.) to your own PDA repo</w:t>
      </w:r>
      <w:r>
        <w:rPr>
          <w:rFonts w:ascii="MS Gothic" w:eastAsia="MS Gothic" w:hAnsi="MS Gothic" w:cs="MS Gothic" w:hint="eastAsia"/>
          <w:color w:val="2A2A2A"/>
          <w:sz w:val="34"/>
          <w:szCs w:val="34"/>
          <w:u w:color="275570"/>
        </w:rPr>
        <w:t> </w:t>
      </w:r>
    </w:p>
    <w:p w14:paraId="66318499" w14:textId="77777777" w:rsidR="0054700D" w:rsidRDefault="0054700D" w:rsidP="0054700D">
      <w:pPr>
        <w:numPr>
          <w:ilvl w:val="0"/>
          <w:numId w:val="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PDA Reference: I.T 2, I.T 7, A.D 5</w:t>
      </w:r>
      <w:r>
        <w:rPr>
          <w:rFonts w:ascii="MS Gothic" w:eastAsia="MS Gothic" w:hAnsi="MS Gothic" w:cs="MS Gothic" w:hint="eastAsia"/>
          <w:color w:val="2A2A2A"/>
          <w:sz w:val="34"/>
          <w:szCs w:val="34"/>
          <w:u w:color="275570"/>
        </w:rPr>
        <w:t> </w:t>
      </w:r>
    </w:p>
    <w:p w14:paraId="14B8DAE5" w14:textId="77777777" w:rsidR="0054700D" w:rsidRDefault="0054700D" w:rsidP="0054700D">
      <w:pPr>
        <w:autoSpaceDE w:val="0"/>
        <w:autoSpaceDN w:val="0"/>
        <w:adjustRightInd w:val="0"/>
        <w:spacing w:line="380" w:lineRule="atLeast"/>
        <w:rPr>
          <w:rFonts w:ascii="Calibri" w:hAnsi="Calibri" w:cs="Calibri"/>
          <w:color w:val="2A2A2A"/>
          <w:sz w:val="32"/>
          <w:szCs w:val="32"/>
          <w:u w:color="275570"/>
        </w:rPr>
      </w:pPr>
    </w:p>
    <w:p w14:paraId="7816D260" w14:textId="77777777" w:rsidR="00C142D8" w:rsidRDefault="00C142D8"/>
    <w:sectPr w:rsidR="00C142D8" w:rsidSect="0093766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000004B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BE75014"/>
    <w:multiLevelType w:val="multilevel"/>
    <w:tmpl w:val="A894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A53CAB"/>
    <w:multiLevelType w:val="multilevel"/>
    <w:tmpl w:val="3822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5A0B1F"/>
    <w:multiLevelType w:val="multilevel"/>
    <w:tmpl w:val="A20A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7674F7"/>
    <w:multiLevelType w:val="multilevel"/>
    <w:tmpl w:val="00FC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1941FD"/>
    <w:multiLevelType w:val="multilevel"/>
    <w:tmpl w:val="9600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091BBF"/>
    <w:multiLevelType w:val="multilevel"/>
    <w:tmpl w:val="4892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AD2DB4"/>
    <w:multiLevelType w:val="multilevel"/>
    <w:tmpl w:val="F7FE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7E22B9"/>
    <w:multiLevelType w:val="multilevel"/>
    <w:tmpl w:val="9C86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F80322"/>
    <w:multiLevelType w:val="multilevel"/>
    <w:tmpl w:val="A636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9D387C"/>
    <w:multiLevelType w:val="multilevel"/>
    <w:tmpl w:val="3286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58711E"/>
    <w:multiLevelType w:val="multilevel"/>
    <w:tmpl w:val="B2D8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21"/>
  </w:num>
  <w:num w:numId="15">
    <w:abstractNumId w:val="22"/>
  </w:num>
  <w:num w:numId="16">
    <w:abstractNumId w:val="15"/>
  </w:num>
  <w:num w:numId="17">
    <w:abstractNumId w:val="14"/>
  </w:num>
  <w:num w:numId="18">
    <w:abstractNumId w:val="20"/>
  </w:num>
  <w:num w:numId="19">
    <w:abstractNumId w:val="18"/>
  </w:num>
  <w:num w:numId="20">
    <w:abstractNumId w:val="17"/>
  </w:num>
  <w:num w:numId="21">
    <w:abstractNumId w:val="13"/>
  </w:num>
  <w:num w:numId="22">
    <w:abstractNumId w:val="19"/>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0D"/>
    <w:rsid w:val="0054700D"/>
    <w:rsid w:val="00C142D8"/>
    <w:rsid w:val="00DC6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1FB038"/>
  <w15:chartTrackingRefBased/>
  <w15:docId w15:val="{9F749163-7588-1141-8A50-B78813B5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700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4700D"/>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4700D"/>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4700D"/>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00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4700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4700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4700D"/>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54700D"/>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54700D"/>
    <w:rPr>
      <w:rFonts w:ascii="Courier New" w:eastAsia="Times New Roman" w:hAnsi="Courier New" w:cs="Courier New"/>
      <w:sz w:val="20"/>
      <w:szCs w:val="20"/>
    </w:rPr>
  </w:style>
  <w:style w:type="character" w:styleId="Emphasis">
    <w:name w:val="Emphasis"/>
    <w:basedOn w:val="DefaultParagraphFont"/>
    <w:uiPriority w:val="20"/>
    <w:qFormat/>
    <w:rsid w:val="0054700D"/>
    <w:rPr>
      <w:i/>
      <w:iCs/>
    </w:rPr>
  </w:style>
  <w:style w:type="paragraph" w:styleId="HTMLPreformatted">
    <w:name w:val="HTML Preformatted"/>
    <w:basedOn w:val="Normal"/>
    <w:link w:val="HTMLPreformattedChar"/>
    <w:uiPriority w:val="99"/>
    <w:semiHidden/>
    <w:unhideWhenUsed/>
    <w:rsid w:val="00547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4700D"/>
    <w:rPr>
      <w:rFonts w:ascii="Courier New" w:eastAsia="Times New Roman" w:hAnsi="Courier New" w:cs="Courier New"/>
      <w:sz w:val="20"/>
      <w:szCs w:val="20"/>
      <w:lang w:eastAsia="en-GB"/>
    </w:rPr>
  </w:style>
  <w:style w:type="character" w:customStyle="1" w:styleId="kd">
    <w:name w:val="kd"/>
    <w:basedOn w:val="DefaultParagraphFont"/>
    <w:rsid w:val="0054700D"/>
  </w:style>
  <w:style w:type="character" w:customStyle="1" w:styleId="nc">
    <w:name w:val="nc"/>
    <w:basedOn w:val="DefaultParagraphFont"/>
    <w:rsid w:val="0054700D"/>
  </w:style>
  <w:style w:type="character" w:customStyle="1" w:styleId="o">
    <w:name w:val="o"/>
    <w:basedOn w:val="DefaultParagraphFont"/>
    <w:rsid w:val="0054700D"/>
  </w:style>
  <w:style w:type="character" w:customStyle="1" w:styleId="kt">
    <w:name w:val="kt"/>
    <w:basedOn w:val="DefaultParagraphFont"/>
    <w:rsid w:val="0054700D"/>
  </w:style>
  <w:style w:type="character" w:customStyle="1" w:styleId="n">
    <w:name w:val="n"/>
    <w:basedOn w:val="DefaultParagraphFont"/>
    <w:rsid w:val="0054700D"/>
  </w:style>
  <w:style w:type="character" w:customStyle="1" w:styleId="nf">
    <w:name w:val="nf"/>
    <w:basedOn w:val="DefaultParagraphFont"/>
    <w:rsid w:val="0054700D"/>
  </w:style>
  <w:style w:type="character" w:customStyle="1" w:styleId="c1">
    <w:name w:val="c1"/>
    <w:basedOn w:val="DefaultParagraphFont"/>
    <w:rsid w:val="0054700D"/>
  </w:style>
  <w:style w:type="character" w:customStyle="1" w:styleId="kn">
    <w:name w:val="kn"/>
    <w:basedOn w:val="DefaultParagraphFont"/>
    <w:rsid w:val="0054700D"/>
  </w:style>
  <w:style w:type="character" w:customStyle="1" w:styleId="nn">
    <w:name w:val="nn"/>
    <w:basedOn w:val="DefaultParagraphFont"/>
    <w:rsid w:val="0054700D"/>
  </w:style>
  <w:style w:type="character" w:customStyle="1" w:styleId="cm">
    <w:name w:val="cm"/>
    <w:basedOn w:val="DefaultParagraphFont"/>
    <w:rsid w:val="0054700D"/>
  </w:style>
  <w:style w:type="character" w:customStyle="1" w:styleId="nd">
    <w:name w:val="nd"/>
    <w:basedOn w:val="DefaultParagraphFont"/>
    <w:rsid w:val="0054700D"/>
  </w:style>
  <w:style w:type="character" w:customStyle="1" w:styleId="k">
    <w:name w:val="k"/>
    <w:basedOn w:val="DefaultParagraphFont"/>
    <w:rsid w:val="0054700D"/>
  </w:style>
  <w:style w:type="character" w:customStyle="1" w:styleId="s">
    <w:name w:val="s"/>
    <w:basedOn w:val="DefaultParagraphFont"/>
    <w:rsid w:val="0054700D"/>
  </w:style>
  <w:style w:type="character" w:customStyle="1" w:styleId="mi">
    <w:name w:val="mi"/>
    <w:basedOn w:val="DefaultParagraphFont"/>
    <w:rsid w:val="0054700D"/>
  </w:style>
  <w:style w:type="character" w:customStyle="1" w:styleId="na">
    <w:name w:val="na"/>
    <w:basedOn w:val="DefaultParagraphFont"/>
    <w:rsid w:val="00547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80827">
      <w:bodyDiv w:val="1"/>
      <w:marLeft w:val="0"/>
      <w:marRight w:val="0"/>
      <w:marTop w:val="0"/>
      <w:marBottom w:val="0"/>
      <w:divBdr>
        <w:top w:val="none" w:sz="0" w:space="0" w:color="auto"/>
        <w:left w:val="none" w:sz="0" w:space="0" w:color="auto"/>
        <w:bottom w:val="none" w:sz="0" w:space="0" w:color="auto"/>
        <w:right w:val="none" w:sz="0" w:space="0" w:color="auto"/>
      </w:divBdr>
    </w:div>
    <w:div w:id="1260718683">
      <w:bodyDiv w:val="1"/>
      <w:marLeft w:val="0"/>
      <w:marRight w:val="0"/>
      <w:marTop w:val="0"/>
      <w:marBottom w:val="0"/>
      <w:divBdr>
        <w:top w:val="none" w:sz="0" w:space="0" w:color="auto"/>
        <w:left w:val="none" w:sz="0" w:space="0" w:color="auto"/>
        <w:bottom w:val="none" w:sz="0" w:space="0" w:color="auto"/>
        <w:right w:val="none" w:sz="0" w:space="0" w:color="auto"/>
      </w:divBdr>
      <w:divsChild>
        <w:div w:id="625084869">
          <w:blockQuote w:val="1"/>
          <w:marLeft w:val="0"/>
          <w:marRight w:val="0"/>
          <w:marTop w:val="0"/>
          <w:marBottom w:val="300"/>
          <w:divBdr>
            <w:top w:val="none" w:sz="0" w:space="0" w:color="auto"/>
            <w:left w:val="single" w:sz="18" w:space="15" w:color="BBBBBB"/>
            <w:bottom w:val="none" w:sz="0" w:space="0" w:color="auto"/>
            <w:right w:val="none" w:sz="0" w:space="0" w:color="auto"/>
          </w:divBdr>
        </w:div>
        <w:div w:id="1623881324">
          <w:marLeft w:val="0"/>
          <w:marRight w:val="0"/>
          <w:marTop w:val="0"/>
          <w:marBottom w:val="0"/>
          <w:divBdr>
            <w:top w:val="none" w:sz="0" w:space="0" w:color="auto"/>
            <w:left w:val="none" w:sz="0" w:space="0" w:color="auto"/>
            <w:bottom w:val="none" w:sz="0" w:space="0" w:color="auto"/>
            <w:right w:val="none" w:sz="0" w:space="0" w:color="auto"/>
          </w:divBdr>
          <w:divsChild>
            <w:div w:id="1368410783">
              <w:marLeft w:val="0"/>
              <w:marRight w:val="0"/>
              <w:marTop w:val="0"/>
              <w:marBottom w:val="0"/>
              <w:divBdr>
                <w:top w:val="none" w:sz="0" w:space="0" w:color="auto"/>
                <w:left w:val="none" w:sz="0" w:space="0" w:color="auto"/>
                <w:bottom w:val="none" w:sz="0" w:space="0" w:color="auto"/>
                <w:right w:val="none" w:sz="0" w:space="0" w:color="auto"/>
              </w:divBdr>
            </w:div>
          </w:divsChild>
        </w:div>
        <w:div w:id="829056566">
          <w:blockQuote w:val="1"/>
          <w:marLeft w:val="0"/>
          <w:marRight w:val="0"/>
          <w:marTop w:val="0"/>
          <w:marBottom w:val="300"/>
          <w:divBdr>
            <w:top w:val="none" w:sz="0" w:space="0" w:color="auto"/>
            <w:left w:val="single" w:sz="18" w:space="15" w:color="BBBBBB"/>
            <w:bottom w:val="none" w:sz="0" w:space="0" w:color="auto"/>
            <w:right w:val="none" w:sz="0" w:space="0" w:color="auto"/>
          </w:divBdr>
        </w:div>
        <w:div w:id="984117160">
          <w:blockQuote w:val="1"/>
          <w:marLeft w:val="0"/>
          <w:marRight w:val="0"/>
          <w:marTop w:val="0"/>
          <w:marBottom w:val="300"/>
          <w:divBdr>
            <w:top w:val="none" w:sz="0" w:space="0" w:color="auto"/>
            <w:left w:val="single" w:sz="18" w:space="15" w:color="BBBBBB"/>
            <w:bottom w:val="none" w:sz="0" w:space="0" w:color="auto"/>
            <w:right w:val="none" w:sz="0" w:space="0" w:color="auto"/>
          </w:divBdr>
        </w:div>
        <w:div w:id="1783646410">
          <w:blockQuote w:val="1"/>
          <w:marLeft w:val="0"/>
          <w:marRight w:val="0"/>
          <w:marTop w:val="0"/>
          <w:marBottom w:val="300"/>
          <w:divBdr>
            <w:top w:val="none" w:sz="0" w:space="0" w:color="auto"/>
            <w:left w:val="single" w:sz="18" w:space="15" w:color="BBBBBB"/>
            <w:bottom w:val="none" w:sz="0" w:space="0" w:color="auto"/>
            <w:right w:val="none" w:sz="0" w:space="0" w:color="auto"/>
          </w:divBdr>
        </w:div>
        <w:div w:id="1904833700">
          <w:blockQuote w:val="1"/>
          <w:marLeft w:val="0"/>
          <w:marRight w:val="0"/>
          <w:marTop w:val="0"/>
          <w:marBottom w:val="300"/>
          <w:divBdr>
            <w:top w:val="none" w:sz="0" w:space="0" w:color="auto"/>
            <w:left w:val="single" w:sz="18" w:space="15" w:color="BBBBBB"/>
            <w:bottom w:val="none" w:sz="0" w:space="0" w:color="auto"/>
            <w:right w:val="none" w:sz="0" w:space="0" w:color="auto"/>
          </w:divBdr>
        </w:div>
        <w:div w:id="781650541">
          <w:marLeft w:val="0"/>
          <w:marRight w:val="0"/>
          <w:marTop w:val="0"/>
          <w:marBottom w:val="0"/>
          <w:divBdr>
            <w:top w:val="none" w:sz="0" w:space="0" w:color="auto"/>
            <w:left w:val="none" w:sz="0" w:space="0" w:color="auto"/>
            <w:bottom w:val="none" w:sz="0" w:space="0" w:color="auto"/>
            <w:right w:val="none" w:sz="0" w:space="0" w:color="auto"/>
          </w:divBdr>
          <w:divsChild>
            <w:div w:id="1765153598">
              <w:marLeft w:val="0"/>
              <w:marRight w:val="0"/>
              <w:marTop w:val="0"/>
              <w:marBottom w:val="0"/>
              <w:divBdr>
                <w:top w:val="none" w:sz="0" w:space="0" w:color="auto"/>
                <w:left w:val="none" w:sz="0" w:space="0" w:color="auto"/>
                <w:bottom w:val="none" w:sz="0" w:space="0" w:color="auto"/>
                <w:right w:val="none" w:sz="0" w:space="0" w:color="auto"/>
              </w:divBdr>
            </w:div>
          </w:divsChild>
        </w:div>
        <w:div w:id="1176336940">
          <w:marLeft w:val="0"/>
          <w:marRight w:val="0"/>
          <w:marTop w:val="0"/>
          <w:marBottom w:val="0"/>
          <w:divBdr>
            <w:top w:val="none" w:sz="0" w:space="0" w:color="auto"/>
            <w:left w:val="none" w:sz="0" w:space="0" w:color="auto"/>
            <w:bottom w:val="none" w:sz="0" w:space="0" w:color="auto"/>
            <w:right w:val="none" w:sz="0" w:space="0" w:color="auto"/>
          </w:divBdr>
          <w:divsChild>
            <w:div w:id="1887257333">
              <w:marLeft w:val="0"/>
              <w:marRight w:val="0"/>
              <w:marTop w:val="0"/>
              <w:marBottom w:val="0"/>
              <w:divBdr>
                <w:top w:val="none" w:sz="0" w:space="0" w:color="auto"/>
                <w:left w:val="none" w:sz="0" w:space="0" w:color="auto"/>
                <w:bottom w:val="none" w:sz="0" w:space="0" w:color="auto"/>
                <w:right w:val="none" w:sz="0" w:space="0" w:color="auto"/>
              </w:divBdr>
            </w:div>
          </w:divsChild>
        </w:div>
        <w:div w:id="758253709">
          <w:marLeft w:val="0"/>
          <w:marRight w:val="0"/>
          <w:marTop w:val="0"/>
          <w:marBottom w:val="0"/>
          <w:divBdr>
            <w:top w:val="none" w:sz="0" w:space="0" w:color="auto"/>
            <w:left w:val="none" w:sz="0" w:space="0" w:color="auto"/>
            <w:bottom w:val="none" w:sz="0" w:space="0" w:color="auto"/>
            <w:right w:val="none" w:sz="0" w:space="0" w:color="auto"/>
          </w:divBdr>
          <w:divsChild>
            <w:div w:id="403379353">
              <w:marLeft w:val="0"/>
              <w:marRight w:val="0"/>
              <w:marTop w:val="0"/>
              <w:marBottom w:val="0"/>
              <w:divBdr>
                <w:top w:val="none" w:sz="0" w:space="0" w:color="auto"/>
                <w:left w:val="none" w:sz="0" w:space="0" w:color="auto"/>
                <w:bottom w:val="none" w:sz="0" w:space="0" w:color="auto"/>
                <w:right w:val="none" w:sz="0" w:space="0" w:color="auto"/>
              </w:divBdr>
            </w:div>
          </w:divsChild>
        </w:div>
        <w:div w:id="1000963202">
          <w:marLeft w:val="0"/>
          <w:marRight w:val="0"/>
          <w:marTop w:val="0"/>
          <w:marBottom w:val="0"/>
          <w:divBdr>
            <w:top w:val="none" w:sz="0" w:space="0" w:color="auto"/>
            <w:left w:val="none" w:sz="0" w:space="0" w:color="auto"/>
            <w:bottom w:val="none" w:sz="0" w:space="0" w:color="auto"/>
            <w:right w:val="none" w:sz="0" w:space="0" w:color="auto"/>
          </w:divBdr>
          <w:divsChild>
            <w:div w:id="636378797">
              <w:marLeft w:val="0"/>
              <w:marRight w:val="0"/>
              <w:marTop w:val="0"/>
              <w:marBottom w:val="0"/>
              <w:divBdr>
                <w:top w:val="none" w:sz="0" w:space="0" w:color="auto"/>
                <w:left w:val="none" w:sz="0" w:space="0" w:color="auto"/>
                <w:bottom w:val="none" w:sz="0" w:space="0" w:color="auto"/>
                <w:right w:val="none" w:sz="0" w:space="0" w:color="auto"/>
              </w:divBdr>
            </w:div>
          </w:divsChild>
        </w:div>
        <w:div w:id="1760443687">
          <w:marLeft w:val="0"/>
          <w:marRight w:val="0"/>
          <w:marTop w:val="0"/>
          <w:marBottom w:val="0"/>
          <w:divBdr>
            <w:top w:val="none" w:sz="0" w:space="0" w:color="auto"/>
            <w:left w:val="none" w:sz="0" w:space="0" w:color="auto"/>
            <w:bottom w:val="none" w:sz="0" w:space="0" w:color="auto"/>
            <w:right w:val="none" w:sz="0" w:space="0" w:color="auto"/>
          </w:divBdr>
          <w:divsChild>
            <w:div w:id="999038043">
              <w:marLeft w:val="0"/>
              <w:marRight w:val="0"/>
              <w:marTop w:val="0"/>
              <w:marBottom w:val="0"/>
              <w:divBdr>
                <w:top w:val="none" w:sz="0" w:space="0" w:color="auto"/>
                <w:left w:val="none" w:sz="0" w:space="0" w:color="auto"/>
                <w:bottom w:val="none" w:sz="0" w:space="0" w:color="auto"/>
                <w:right w:val="none" w:sz="0" w:space="0" w:color="auto"/>
              </w:divBdr>
            </w:div>
          </w:divsChild>
        </w:div>
        <w:div w:id="1573007385">
          <w:marLeft w:val="0"/>
          <w:marRight w:val="0"/>
          <w:marTop w:val="0"/>
          <w:marBottom w:val="0"/>
          <w:divBdr>
            <w:top w:val="none" w:sz="0" w:space="0" w:color="auto"/>
            <w:left w:val="none" w:sz="0" w:space="0" w:color="auto"/>
            <w:bottom w:val="none" w:sz="0" w:space="0" w:color="auto"/>
            <w:right w:val="none" w:sz="0" w:space="0" w:color="auto"/>
          </w:divBdr>
          <w:divsChild>
            <w:div w:id="695498359">
              <w:marLeft w:val="0"/>
              <w:marRight w:val="0"/>
              <w:marTop w:val="0"/>
              <w:marBottom w:val="0"/>
              <w:divBdr>
                <w:top w:val="none" w:sz="0" w:space="0" w:color="auto"/>
                <w:left w:val="none" w:sz="0" w:space="0" w:color="auto"/>
                <w:bottom w:val="none" w:sz="0" w:space="0" w:color="auto"/>
                <w:right w:val="none" w:sz="0" w:space="0" w:color="auto"/>
              </w:divBdr>
            </w:div>
          </w:divsChild>
        </w:div>
        <w:div w:id="525603517">
          <w:marLeft w:val="0"/>
          <w:marRight w:val="0"/>
          <w:marTop w:val="0"/>
          <w:marBottom w:val="0"/>
          <w:divBdr>
            <w:top w:val="none" w:sz="0" w:space="0" w:color="auto"/>
            <w:left w:val="none" w:sz="0" w:space="0" w:color="auto"/>
            <w:bottom w:val="none" w:sz="0" w:space="0" w:color="auto"/>
            <w:right w:val="none" w:sz="0" w:space="0" w:color="auto"/>
          </w:divBdr>
          <w:divsChild>
            <w:div w:id="1085959460">
              <w:marLeft w:val="0"/>
              <w:marRight w:val="0"/>
              <w:marTop w:val="0"/>
              <w:marBottom w:val="0"/>
              <w:divBdr>
                <w:top w:val="none" w:sz="0" w:space="0" w:color="auto"/>
                <w:left w:val="none" w:sz="0" w:space="0" w:color="auto"/>
                <w:bottom w:val="none" w:sz="0" w:space="0" w:color="auto"/>
                <w:right w:val="none" w:sz="0" w:space="0" w:color="auto"/>
              </w:divBdr>
            </w:div>
          </w:divsChild>
        </w:div>
        <w:div w:id="862858746">
          <w:marLeft w:val="0"/>
          <w:marRight w:val="0"/>
          <w:marTop w:val="0"/>
          <w:marBottom w:val="0"/>
          <w:divBdr>
            <w:top w:val="none" w:sz="0" w:space="0" w:color="auto"/>
            <w:left w:val="none" w:sz="0" w:space="0" w:color="auto"/>
            <w:bottom w:val="none" w:sz="0" w:space="0" w:color="auto"/>
            <w:right w:val="none" w:sz="0" w:space="0" w:color="auto"/>
          </w:divBdr>
          <w:divsChild>
            <w:div w:id="1671060694">
              <w:marLeft w:val="0"/>
              <w:marRight w:val="0"/>
              <w:marTop w:val="0"/>
              <w:marBottom w:val="0"/>
              <w:divBdr>
                <w:top w:val="none" w:sz="0" w:space="0" w:color="auto"/>
                <w:left w:val="none" w:sz="0" w:space="0" w:color="auto"/>
                <w:bottom w:val="none" w:sz="0" w:space="0" w:color="auto"/>
                <w:right w:val="none" w:sz="0" w:space="0" w:color="auto"/>
              </w:divBdr>
            </w:div>
          </w:divsChild>
        </w:div>
        <w:div w:id="1674068225">
          <w:marLeft w:val="0"/>
          <w:marRight w:val="0"/>
          <w:marTop w:val="0"/>
          <w:marBottom w:val="0"/>
          <w:divBdr>
            <w:top w:val="none" w:sz="0" w:space="0" w:color="auto"/>
            <w:left w:val="none" w:sz="0" w:space="0" w:color="auto"/>
            <w:bottom w:val="none" w:sz="0" w:space="0" w:color="auto"/>
            <w:right w:val="none" w:sz="0" w:space="0" w:color="auto"/>
          </w:divBdr>
          <w:divsChild>
            <w:div w:id="1926526136">
              <w:marLeft w:val="0"/>
              <w:marRight w:val="0"/>
              <w:marTop w:val="0"/>
              <w:marBottom w:val="0"/>
              <w:divBdr>
                <w:top w:val="none" w:sz="0" w:space="0" w:color="auto"/>
                <w:left w:val="none" w:sz="0" w:space="0" w:color="auto"/>
                <w:bottom w:val="none" w:sz="0" w:space="0" w:color="auto"/>
                <w:right w:val="none" w:sz="0" w:space="0" w:color="auto"/>
              </w:divBdr>
            </w:div>
          </w:divsChild>
        </w:div>
        <w:div w:id="322441043">
          <w:marLeft w:val="0"/>
          <w:marRight w:val="0"/>
          <w:marTop w:val="0"/>
          <w:marBottom w:val="0"/>
          <w:divBdr>
            <w:top w:val="none" w:sz="0" w:space="0" w:color="auto"/>
            <w:left w:val="none" w:sz="0" w:space="0" w:color="auto"/>
            <w:bottom w:val="none" w:sz="0" w:space="0" w:color="auto"/>
            <w:right w:val="none" w:sz="0" w:space="0" w:color="auto"/>
          </w:divBdr>
          <w:divsChild>
            <w:div w:id="1640451064">
              <w:marLeft w:val="0"/>
              <w:marRight w:val="0"/>
              <w:marTop w:val="0"/>
              <w:marBottom w:val="0"/>
              <w:divBdr>
                <w:top w:val="none" w:sz="0" w:space="0" w:color="auto"/>
                <w:left w:val="none" w:sz="0" w:space="0" w:color="auto"/>
                <w:bottom w:val="none" w:sz="0" w:space="0" w:color="auto"/>
                <w:right w:val="none" w:sz="0" w:space="0" w:color="auto"/>
              </w:divBdr>
            </w:div>
          </w:divsChild>
        </w:div>
        <w:div w:id="231817644">
          <w:marLeft w:val="0"/>
          <w:marRight w:val="0"/>
          <w:marTop w:val="0"/>
          <w:marBottom w:val="0"/>
          <w:divBdr>
            <w:top w:val="none" w:sz="0" w:space="0" w:color="auto"/>
            <w:left w:val="none" w:sz="0" w:space="0" w:color="auto"/>
            <w:bottom w:val="none" w:sz="0" w:space="0" w:color="auto"/>
            <w:right w:val="none" w:sz="0" w:space="0" w:color="auto"/>
          </w:divBdr>
          <w:divsChild>
            <w:div w:id="1654289453">
              <w:marLeft w:val="0"/>
              <w:marRight w:val="0"/>
              <w:marTop w:val="0"/>
              <w:marBottom w:val="0"/>
              <w:divBdr>
                <w:top w:val="none" w:sz="0" w:space="0" w:color="auto"/>
                <w:left w:val="none" w:sz="0" w:space="0" w:color="auto"/>
                <w:bottom w:val="none" w:sz="0" w:space="0" w:color="auto"/>
                <w:right w:val="none" w:sz="0" w:space="0" w:color="auto"/>
              </w:divBdr>
            </w:div>
          </w:divsChild>
        </w:div>
        <w:div w:id="209650949">
          <w:marLeft w:val="0"/>
          <w:marRight w:val="0"/>
          <w:marTop w:val="0"/>
          <w:marBottom w:val="0"/>
          <w:divBdr>
            <w:top w:val="none" w:sz="0" w:space="0" w:color="auto"/>
            <w:left w:val="none" w:sz="0" w:space="0" w:color="auto"/>
            <w:bottom w:val="none" w:sz="0" w:space="0" w:color="auto"/>
            <w:right w:val="none" w:sz="0" w:space="0" w:color="auto"/>
          </w:divBdr>
          <w:divsChild>
            <w:div w:id="1887373910">
              <w:marLeft w:val="0"/>
              <w:marRight w:val="0"/>
              <w:marTop w:val="0"/>
              <w:marBottom w:val="0"/>
              <w:divBdr>
                <w:top w:val="none" w:sz="0" w:space="0" w:color="auto"/>
                <w:left w:val="none" w:sz="0" w:space="0" w:color="auto"/>
                <w:bottom w:val="none" w:sz="0" w:space="0" w:color="auto"/>
                <w:right w:val="none" w:sz="0" w:space="0" w:color="auto"/>
              </w:divBdr>
            </w:div>
          </w:divsChild>
        </w:div>
        <w:div w:id="1933277745">
          <w:marLeft w:val="0"/>
          <w:marRight w:val="0"/>
          <w:marTop w:val="0"/>
          <w:marBottom w:val="0"/>
          <w:divBdr>
            <w:top w:val="none" w:sz="0" w:space="0" w:color="auto"/>
            <w:left w:val="none" w:sz="0" w:space="0" w:color="auto"/>
            <w:bottom w:val="none" w:sz="0" w:space="0" w:color="auto"/>
            <w:right w:val="none" w:sz="0" w:space="0" w:color="auto"/>
          </w:divBdr>
          <w:divsChild>
            <w:div w:id="378633071">
              <w:marLeft w:val="0"/>
              <w:marRight w:val="0"/>
              <w:marTop w:val="0"/>
              <w:marBottom w:val="0"/>
              <w:divBdr>
                <w:top w:val="none" w:sz="0" w:space="0" w:color="auto"/>
                <w:left w:val="none" w:sz="0" w:space="0" w:color="auto"/>
                <w:bottom w:val="none" w:sz="0" w:space="0" w:color="auto"/>
                <w:right w:val="none" w:sz="0" w:space="0" w:color="auto"/>
              </w:divBdr>
            </w:div>
          </w:divsChild>
        </w:div>
        <w:div w:id="1689326781">
          <w:blockQuote w:val="1"/>
          <w:marLeft w:val="0"/>
          <w:marRight w:val="0"/>
          <w:marTop w:val="0"/>
          <w:marBottom w:val="300"/>
          <w:divBdr>
            <w:top w:val="none" w:sz="0" w:space="0" w:color="auto"/>
            <w:left w:val="single" w:sz="18" w:space="15" w:color="BBBBB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declan/pda/tree/master/Evidence%20Gathering%20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96</Pages>
  <Words>12943</Words>
  <Characters>73781</Characters>
  <Application>Microsoft Office Word</Application>
  <DocSecurity>0</DocSecurity>
  <Lines>614</Lines>
  <Paragraphs>173</Paragraphs>
  <ScaleCrop>false</ScaleCrop>
  <Company/>
  <LinksUpToDate>false</LinksUpToDate>
  <CharactersWithSpaces>86551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Ausrine Andreliunaite</dc:creator>
  <cp:keywords/>
  <dc:description/>
  <cp:lastModifiedBy>Ausrine Andreliunaite</cp:lastModifiedBy>
  <cp:revision>1</cp:revision>
  <dcterms:created xsi:type="dcterms:W3CDTF">2020-05-07T12:18:00Z</dcterms:created>
  <dcterms:modified xsi:type="dcterms:W3CDTF">2020-05-07T12:27:00Z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ed035-934e-40e0-920d-a49bb0677610_Enabled">
    <vt:lpwstr>true</vt:lpwstr>
  </property>
  <property fmtid="{D5CDD505-2E9C-101B-9397-08002B2CF9AE}" pid="3" name="MSIP_Label_68fed035-934e-40e0-920d-a49bb0677610_SetDate">
    <vt:lpwstr>2020-05-07T12:18:33Z</vt:lpwstr>
  </property>
  <property fmtid="{D5CDD505-2E9C-101B-9397-08002B2CF9AE}" pid="4" name="MSIP_Label_68fed035-934e-40e0-920d-a49bb0677610_Method">
    <vt:lpwstr>Standard</vt:lpwstr>
  </property>
  <property fmtid="{D5CDD505-2E9C-101B-9397-08002B2CF9AE}" pid="5" name="MSIP_Label_68fed035-934e-40e0-920d-a49bb0677610_Name">
    <vt:lpwstr>Internal</vt:lpwstr>
  </property>
  <property fmtid="{D5CDD505-2E9C-101B-9397-08002B2CF9AE}" pid="6" name="MSIP_Label_68fed035-934e-40e0-920d-a49bb0677610_SiteId">
    <vt:lpwstr>1bea21f2-daf2-4600-bcf2-894467ed9fb0</vt:lpwstr>
  </property>
  <property fmtid="{D5CDD505-2E9C-101B-9397-08002B2CF9AE}" pid="7" name="MSIP_Label_68fed035-934e-40e0-920d-a49bb0677610_ActionId">
    <vt:lpwstr>87b92785-3323-4772-93d1-00004ef08034</vt:lpwstr>
  </property>
  <property fmtid="{D5CDD505-2E9C-101B-9397-08002B2CF9AE}" pid="8" name="MSIP_Label_68fed035-934e-40e0-920d-a49bb0677610_ContentBits">
    <vt:lpwstr>0</vt:lpwstr>
  </property>
</Properties>
</file>