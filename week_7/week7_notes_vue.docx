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8A1F0" w14:textId="77777777" w:rsidR="00411B56" w:rsidRDefault="00411B56" w:rsidP="00411B56">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Module Bundling with webpack</w:t>
      </w:r>
    </w:p>
    <w:p w14:paraId="2E494FD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Lesson Duration: 75 minutes</w:t>
      </w:r>
    </w:p>
    <w:p w14:paraId="4D88311C"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7CD0E8BE" w14:textId="77777777" w:rsidR="00411B56" w:rsidRDefault="00411B56" w:rsidP="00411B56">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write a simple webpack config</w:t>
      </w:r>
    </w:p>
    <w:p w14:paraId="757DBE9A" w14:textId="77777777" w:rsidR="00411B56" w:rsidRDefault="00411B56" w:rsidP="00411B56">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use webpack to generate a bundled script of multiple modules</w:t>
      </w:r>
    </w:p>
    <w:p w14:paraId="74060444"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w:t>
      </w:r>
    </w:p>
    <w:p w14:paraId="25DE9B51"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We’ve seen that we can send JavaScript files, or a module of code, to the browser using &lt;script&gt; tag with a </w:t>
      </w:r>
      <w:proofErr w:type="spellStart"/>
      <w:r>
        <w:rPr>
          <w:rFonts w:ascii="Arial" w:hAnsi="Arial" w:cs="Arial"/>
          <w:color w:val="2A2A2A"/>
          <w:sz w:val="34"/>
          <w:szCs w:val="34"/>
          <w:u w:color="275570"/>
        </w:rPr>
        <w:t>src</w:t>
      </w:r>
      <w:proofErr w:type="spellEnd"/>
      <w:r>
        <w:rPr>
          <w:rFonts w:ascii="Arial" w:hAnsi="Arial" w:cs="Arial"/>
          <w:color w:val="2A2A2A"/>
          <w:sz w:val="34"/>
          <w:szCs w:val="34"/>
          <w:u w:color="275570"/>
        </w:rPr>
        <w:t> attribute set in our HTML file. This is great, we can keep our HTML, CSS, and JS in separate files. Then the &lt;script&gt;s and &lt;link&gt;s bring them together in the browser to make our site work.</w:t>
      </w:r>
    </w:p>
    <w:p w14:paraId="67F93A9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As our JavaScript web applications get larger, however, we’ll want to organise our JS code a bit better. We want to put different pieces of code in different files. We want to make re-usable modules to help us avoid repeating ourselves in our </w:t>
      </w:r>
      <w:r>
        <w:rPr>
          <w:rFonts w:ascii="Arial" w:hAnsi="Arial" w:cs="Arial"/>
          <w:color w:val="2A2A2A"/>
          <w:sz w:val="34"/>
          <w:szCs w:val="34"/>
          <w:u w:color="275570"/>
        </w:rPr>
        <w:lastRenderedPageBreak/>
        <w:t>code. We might have data models, maybe some helper functions, or views for our UI logic components.</w:t>
      </w:r>
    </w:p>
    <w:p w14:paraId="5F493CE5"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can get a bit messy and hard to follow. Lots of different files are all depending on one another, all required in our index.html. Module bundlers like webpack allow us to write our code in a more structured way while avoiding the problems that arise when writing larger applications.</w:t>
      </w:r>
    </w:p>
    <w:p w14:paraId="17B20412"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Project Without webpack</w:t>
      </w:r>
    </w:p>
    <w:p w14:paraId="2352E914" w14:textId="77777777" w:rsidR="00411B56" w:rsidRDefault="00411B56" w:rsidP="00411B56">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Instructor note: Hand out the start code</w:t>
      </w:r>
    </w:p>
    <w:p w14:paraId="3EC46322"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project uses a similar structure to what we’ve been using so far. It has more JavaScript files, but we don’t need to worry too much about exactly what they do. We’re just using it to look at some of the issues that module bundlers like webpack help us avoid.</w:t>
      </w:r>
    </w:p>
    <w:p w14:paraId="0F1BD20B"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Multiple Script Tags</w:t>
      </w:r>
    </w:p>
    <w:p w14:paraId="3955966F"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Load up the project in the browser and fill in the form. When we submit the form, we should see an error in our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 xml:space="preserve"> console.</w:t>
      </w:r>
    </w:p>
    <w:p w14:paraId="2379012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Uncaught </w:t>
      </w:r>
      <w:proofErr w:type="spellStart"/>
      <w:r>
        <w:rPr>
          <w:rFonts w:ascii="Arial" w:hAnsi="Arial" w:cs="Arial"/>
          <w:color w:val="2A2A2A"/>
          <w:sz w:val="33"/>
          <w:szCs w:val="33"/>
          <w:u w:color="275570"/>
        </w:rPr>
        <w:t>ReferenceError</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TextFormat</w:t>
      </w:r>
      <w:proofErr w:type="spellEnd"/>
      <w:r>
        <w:rPr>
          <w:rFonts w:ascii="Arial" w:hAnsi="Arial" w:cs="Arial"/>
          <w:color w:val="2A2A2A"/>
          <w:sz w:val="33"/>
          <w:szCs w:val="33"/>
          <w:u w:color="275570"/>
        </w:rPr>
        <w:t xml:space="preserve"> is not defined</w:t>
      </w:r>
    </w:p>
    <w:p w14:paraId="742D42E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When we look at where the error is coming from, we can see that our app.js uses the Person class from models/person.js, and in the Person class, we’re expecting an object called </w:t>
      </w:r>
      <w:proofErr w:type="spellStart"/>
      <w:r>
        <w:rPr>
          <w:rFonts w:ascii="Arial" w:hAnsi="Arial" w:cs="Arial"/>
          <w:color w:val="2A2A2A"/>
          <w:sz w:val="34"/>
          <w:szCs w:val="34"/>
          <w:u w:color="275570"/>
        </w:rPr>
        <w:t>TextFormat</w:t>
      </w:r>
      <w:proofErr w:type="spellEnd"/>
      <w:r>
        <w:rPr>
          <w:rFonts w:ascii="Arial" w:hAnsi="Arial" w:cs="Arial"/>
          <w:color w:val="2A2A2A"/>
          <w:sz w:val="34"/>
          <w:szCs w:val="34"/>
          <w:u w:color="275570"/>
        </w:rPr>
        <w:t> to be defined. We have a dependency on some other code which our app can’t seem to find. Why might this be?</w:t>
      </w:r>
    </w:p>
    <w:p w14:paraId="076C71B0"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Our site only knows about the files we tell it about. In our index.html file, we have some &lt;script&gt; tags to tell the browser to make additional requests to load our JavaScript files.</w:t>
      </w:r>
    </w:p>
    <w:p w14:paraId="6652116D"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p>
    <w:p w14:paraId="75736E0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indexl.html --&gt;</w:t>
      </w:r>
    </w:p>
    <w:p w14:paraId="685187F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1ADA053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 xml:space="preserve">&lt;script </w:t>
      </w:r>
      <w:proofErr w:type="spellStart"/>
      <w:r>
        <w:rPr>
          <w:rFonts w:ascii="Arial" w:hAnsi="Arial" w:cs="Arial"/>
          <w:color w:val="0E6E6D"/>
          <w:sz w:val="33"/>
          <w:szCs w:val="33"/>
          <w:u w:color="275570"/>
        </w:rPr>
        <w:t>src</w:t>
      </w:r>
      <w:proofErr w:type="spell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/models/person.js"</w:t>
      </w:r>
      <w:r>
        <w:rPr>
          <w:rFonts w:ascii="Arial" w:hAnsi="Arial" w:cs="Arial"/>
          <w:color w:val="00006D"/>
          <w:sz w:val="33"/>
          <w:szCs w:val="33"/>
          <w:u w:color="275570"/>
        </w:rPr>
        <w:t>&gt;&lt;/script&gt;</w:t>
      </w:r>
    </w:p>
    <w:p w14:paraId="3906094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 xml:space="preserve">&lt;script </w:t>
      </w:r>
      <w:proofErr w:type="spellStart"/>
      <w:r>
        <w:rPr>
          <w:rFonts w:ascii="Arial" w:hAnsi="Arial" w:cs="Arial"/>
          <w:color w:val="0E6E6D"/>
          <w:sz w:val="33"/>
          <w:szCs w:val="33"/>
          <w:u w:color="275570"/>
        </w:rPr>
        <w:t>src</w:t>
      </w:r>
      <w:proofErr w:type="spell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/app.js"</w:t>
      </w:r>
      <w:r>
        <w:rPr>
          <w:rFonts w:ascii="Arial" w:hAnsi="Arial" w:cs="Arial"/>
          <w:color w:val="00006D"/>
          <w:sz w:val="33"/>
          <w:szCs w:val="33"/>
          <w:u w:color="275570"/>
        </w:rPr>
        <w:t>&gt;&lt;/script&gt;</w:t>
      </w:r>
    </w:p>
    <w:p w14:paraId="379FF3BE"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look at the code in these files, </w:t>
      </w:r>
      <w:proofErr w:type="spellStart"/>
      <w:r>
        <w:rPr>
          <w:rFonts w:ascii="Arial" w:hAnsi="Arial" w:cs="Arial"/>
          <w:color w:val="2A2A2A"/>
          <w:sz w:val="34"/>
          <w:szCs w:val="34"/>
          <w:u w:color="275570"/>
        </w:rPr>
        <w:t>TextFormat</w:t>
      </w:r>
      <w:proofErr w:type="spellEnd"/>
      <w:r>
        <w:rPr>
          <w:rFonts w:ascii="Arial" w:hAnsi="Arial" w:cs="Arial"/>
          <w:color w:val="2A2A2A"/>
          <w:sz w:val="34"/>
          <w:szCs w:val="34"/>
          <w:u w:color="275570"/>
        </w:rPr>
        <w:t> isn’t defined anywhere. </w:t>
      </w:r>
      <w:proofErr w:type="spellStart"/>
      <w:r>
        <w:rPr>
          <w:rFonts w:ascii="Arial" w:hAnsi="Arial" w:cs="Arial"/>
          <w:color w:val="2A2A2A"/>
          <w:sz w:val="34"/>
          <w:szCs w:val="34"/>
          <w:u w:color="275570"/>
        </w:rPr>
        <w:t>TextFormat</w:t>
      </w:r>
      <w:proofErr w:type="spellEnd"/>
      <w:r>
        <w:rPr>
          <w:rFonts w:ascii="Arial" w:hAnsi="Arial" w:cs="Arial"/>
          <w:color w:val="2A2A2A"/>
          <w:sz w:val="34"/>
          <w:szCs w:val="34"/>
          <w:u w:color="275570"/>
        </w:rPr>
        <w:t> is defined in helpers/text_format.js, so we need to add another &lt;script&gt; tag to load this file as well.</w:t>
      </w:r>
    </w:p>
    <w:p w14:paraId="0E5683E9"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indexl.html --&gt;</w:t>
      </w:r>
    </w:p>
    <w:p w14:paraId="280F4AD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6DB7526D"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 xml:space="preserve">&lt;script </w:t>
      </w:r>
      <w:proofErr w:type="spellStart"/>
      <w:r>
        <w:rPr>
          <w:rFonts w:ascii="Arial" w:hAnsi="Arial" w:cs="Arial"/>
          <w:color w:val="0E6E6D"/>
          <w:sz w:val="33"/>
          <w:szCs w:val="33"/>
          <w:u w:color="275570"/>
        </w:rPr>
        <w:t>src</w:t>
      </w:r>
      <w:proofErr w:type="spell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/helpers/text_format.js"</w:t>
      </w:r>
      <w:r>
        <w:rPr>
          <w:rFonts w:ascii="Arial" w:hAnsi="Arial" w:cs="Arial"/>
          <w:color w:val="00006D"/>
          <w:sz w:val="33"/>
          <w:szCs w:val="33"/>
          <w:u w:color="275570"/>
        </w:rPr>
        <w:t>&gt;&lt;/script&gt;</w:t>
      </w:r>
      <w:r>
        <w:rPr>
          <w:rFonts w:ascii="Arial" w:hAnsi="Arial" w:cs="Arial"/>
          <w:color w:val="2A2A2A"/>
          <w:sz w:val="33"/>
          <w:szCs w:val="33"/>
          <w:u w:color="275570"/>
        </w:rPr>
        <w:t xml:space="preserve"> </w:t>
      </w: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NEW --&gt;</w:t>
      </w:r>
    </w:p>
    <w:p w14:paraId="2CE2198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 xml:space="preserve">&lt;script </w:t>
      </w:r>
      <w:proofErr w:type="spellStart"/>
      <w:r>
        <w:rPr>
          <w:rFonts w:ascii="Arial" w:hAnsi="Arial" w:cs="Arial"/>
          <w:color w:val="0E6E6D"/>
          <w:sz w:val="33"/>
          <w:szCs w:val="33"/>
          <w:u w:color="275570"/>
        </w:rPr>
        <w:t>src</w:t>
      </w:r>
      <w:proofErr w:type="spell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/models/person.js"</w:t>
      </w:r>
      <w:r>
        <w:rPr>
          <w:rFonts w:ascii="Arial" w:hAnsi="Arial" w:cs="Arial"/>
          <w:color w:val="00006D"/>
          <w:sz w:val="33"/>
          <w:szCs w:val="33"/>
          <w:u w:color="275570"/>
        </w:rPr>
        <w:t>&gt;&lt;/script&gt;</w:t>
      </w:r>
    </w:p>
    <w:p w14:paraId="78F9581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 xml:space="preserve">&lt;script </w:t>
      </w:r>
      <w:proofErr w:type="spellStart"/>
      <w:r>
        <w:rPr>
          <w:rFonts w:ascii="Arial" w:hAnsi="Arial" w:cs="Arial"/>
          <w:color w:val="0E6E6D"/>
          <w:sz w:val="33"/>
          <w:szCs w:val="33"/>
          <w:u w:color="275570"/>
        </w:rPr>
        <w:t>src</w:t>
      </w:r>
      <w:proofErr w:type="spell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/app.js"</w:t>
      </w:r>
      <w:r>
        <w:rPr>
          <w:rFonts w:ascii="Arial" w:hAnsi="Arial" w:cs="Arial"/>
          <w:color w:val="00006D"/>
          <w:sz w:val="33"/>
          <w:szCs w:val="33"/>
          <w:u w:color="275570"/>
        </w:rPr>
        <w:t>&gt;&lt;/script&gt;</w:t>
      </w:r>
    </w:p>
    <w:p w14:paraId="10B4FEE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reload the page and try the form again.</w:t>
      </w:r>
    </w:p>
    <w:p w14:paraId="0AA31B9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Uncaught </w:t>
      </w:r>
      <w:proofErr w:type="spellStart"/>
      <w:r>
        <w:rPr>
          <w:rFonts w:ascii="Arial" w:hAnsi="Arial" w:cs="Arial"/>
          <w:color w:val="2A2A2A"/>
          <w:sz w:val="33"/>
          <w:szCs w:val="33"/>
          <w:u w:color="275570"/>
        </w:rPr>
        <w:t>ReferenceError</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RandomAdjective</w:t>
      </w:r>
      <w:proofErr w:type="spellEnd"/>
      <w:r>
        <w:rPr>
          <w:rFonts w:ascii="Arial" w:hAnsi="Arial" w:cs="Arial"/>
          <w:color w:val="2A2A2A"/>
          <w:sz w:val="33"/>
          <w:szCs w:val="33"/>
          <w:u w:color="275570"/>
        </w:rPr>
        <w:t xml:space="preserve"> is not defined</w:t>
      </w:r>
    </w:p>
    <w:p w14:paraId="2E672503"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Not again! We’ve made it further through our code, but now we can’t find the </w:t>
      </w:r>
      <w:proofErr w:type="spellStart"/>
      <w:r>
        <w:rPr>
          <w:rFonts w:ascii="Arial" w:hAnsi="Arial" w:cs="Arial"/>
          <w:color w:val="2A2A2A"/>
          <w:sz w:val="34"/>
          <w:szCs w:val="34"/>
          <w:u w:color="275570"/>
        </w:rPr>
        <w:t>RandomAdjective</w:t>
      </w:r>
      <w:proofErr w:type="spellEnd"/>
      <w:r>
        <w:rPr>
          <w:rFonts w:ascii="Arial" w:hAnsi="Arial" w:cs="Arial"/>
          <w:color w:val="2A2A2A"/>
          <w:sz w:val="34"/>
          <w:szCs w:val="34"/>
          <w:u w:color="275570"/>
        </w:rPr>
        <w:t xml:space="preserve"> class. We forgot another file, models/random_adjective.js.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we have to add that to our index.html as well.</w:t>
      </w:r>
    </w:p>
    <w:p w14:paraId="4603A8CD"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index.html --&gt;</w:t>
      </w:r>
    </w:p>
    <w:p w14:paraId="156F899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72FEBD9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 xml:space="preserve">&lt;script </w:t>
      </w:r>
      <w:proofErr w:type="spellStart"/>
      <w:r>
        <w:rPr>
          <w:rFonts w:ascii="Arial" w:hAnsi="Arial" w:cs="Arial"/>
          <w:color w:val="0E6E6D"/>
          <w:sz w:val="33"/>
          <w:szCs w:val="33"/>
          <w:u w:color="275570"/>
        </w:rPr>
        <w:t>src</w:t>
      </w:r>
      <w:proofErr w:type="spell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/models/random_adjective.js"</w:t>
      </w:r>
      <w:r>
        <w:rPr>
          <w:rFonts w:ascii="Arial" w:hAnsi="Arial" w:cs="Arial"/>
          <w:color w:val="00006D"/>
          <w:sz w:val="33"/>
          <w:szCs w:val="33"/>
          <w:u w:color="275570"/>
        </w:rPr>
        <w:t>&gt;&lt;/script&gt;</w:t>
      </w:r>
      <w:r>
        <w:rPr>
          <w:rFonts w:ascii="Arial" w:hAnsi="Arial" w:cs="Arial"/>
          <w:color w:val="2A2A2A"/>
          <w:sz w:val="33"/>
          <w:szCs w:val="33"/>
          <w:u w:color="275570"/>
        </w:rPr>
        <w:t xml:space="preserve"> </w:t>
      </w: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NEW --&gt;</w:t>
      </w:r>
    </w:p>
    <w:p w14:paraId="31BB881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 xml:space="preserve">&lt;script </w:t>
      </w:r>
      <w:proofErr w:type="spellStart"/>
      <w:r>
        <w:rPr>
          <w:rFonts w:ascii="Arial" w:hAnsi="Arial" w:cs="Arial"/>
          <w:color w:val="0E6E6D"/>
          <w:sz w:val="33"/>
          <w:szCs w:val="33"/>
          <w:u w:color="275570"/>
        </w:rPr>
        <w:t>src</w:t>
      </w:r>
      <w:proofErr w:type="spell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/helpers/text_format.js"</w:t>
      </w:r>
      <w:r>
        <w:rPr>
          <w:rFonts w:ascii="Arial" w:hAnsi="Arial" w:cs="Arial"/>
          <w:color w:val="00006D"/>
          <w:sz w:val="33"/>
          <w:szCs w:val="33"/>
          <w:u w:color="275570"/>
        </w:rPr>
        <w:t>&gt;&lt;/script&gt;</w:t>
      </w:r>
    </w:p>
    <w:p w14:paraId="025FE21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 xml:space="preserve">&lt;script </w:t>
      </w:r>
      <w:proofErr w:type="spellStart"/>
      <w:r>
        <w:rPr>
          <w:rFonts w:ascii="Arial" w:hAnsi="Arial" w:cs="Arial"/>
          <w:color w:val="0E6E6D"/>
          <w:sz w:val="33"/>
          <w:szCs w:val="33"/>
          <w:u w:color="275570"/>
        </w:rPr>
        <w:t>src</w:t>
      </w:r>
      <w:proofErr w:type="spell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/models/person.js"</w:t>
      </w:r>
      <w:r>
        <w:rPr>
          <w:rFonts w:ascii="Arial" w:hAnsi="Arial" w:cs="Arial"/>
          <w:color w:val="00006D"/>
          <w:sz w:val="33"/>
          <w:szCs w:val="33"/>
          <w:u w:color="275570"/>
        </w:rPr>
        <w:t>&gt;&lt;/script&gt;</w:t>
      </w:r>
    </w:p>
    <w:p w14:paraId="33719E7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 xml:space="preserve">&lt;script </w:t>
      </w:r>
      <w:proofErr w:type="spellStart"/>
      <w:r>
        <w:rPr>
          <w:rFonts w:ascii="Arial" w:hAnsi="Arial" w:cs="Arial"/>
          <w:color w:val="0E6E6D"/>
          <w:sz w:val="33"/>
          <w:szCs w:val="33"/>
          <w:u w:color="275570"/>
        </w:rPr>
        <w:t>src</w:t>
      </w:r>
      <w:proofErr w:type="spell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/app.js"</w:t>
      </w:r>
      <w:r>
        <w:rPr>
          <w:rFonts w:ascii="Arial" w:hAnsi="Arial" w:cs="Arial"/>
          <w:color w:val="00006D"/>
          <w:sz w:val="33"/>
          <w:szCs w:val="33"/>
          <w:u w:color="275570"/>
        </w:rPr>
        <w:t>&gt;&lt;/script&gt;</w:t>
      </w:r>
    </w:p>
    <w:p w14:paraId="28D91CB7"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we have all the code we need in our HTML file to make our app work.</w:t>
      </w:r>
    </w:p>
    <w:p w14:paraId="2C2F6F0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is a real pain. As our application grows and we add more files, we have to keep coming back to include new &lt;script&gt;s in our HTML. If we forget one, our app breaks, and not for a particularly good reason, our JavaScript code could be fine, and it still breaks because a dependency is missing.</w:t>
      </w:r>
    </w:p>
    <w:p w14:paraId="32C30B27" w14:textId="77777777" w:rsidR="00411B56" w:rsidRDefault="00411B56" w:rsidP="00411B56">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This is also problematic because the specific order of our &lt;script&gt; tags can matter. They run in the order that they are listed in. It doesn’t affect this app, as we don’t do anything before the </w:t>
      </w:r>
      <w:proofErr w:type="spellStart"/>
      <w:r>
        <w:rPr>
          <w:rFonts w:ascii="Arial" w:hAnsi="Arial" w:cs="Arial"/>
          <w:color w:val="535353"/>
          <w:sz w:val="34"/>
          <w:szCs w:val="34"/>
          <w:u w:color="275570"/>
        </w:rPr>
        <w:t>DOMContentLoaded</w:t>
      </w:r>
      <w:proofErr w:type="spellEnd"/>
      <w:r>
        <w:rPr>
          <w:rFonts w:ascii="Arial" w:hAnsi="Arial" w:cs="Arial"/>
          <w:color w:val="535353"/>
          <w:sz w:val="34"/>
          <w:szCs w:val="34"/>
          <w:u w:color="275570"/>
        </w:rPr>
        <w:t xml:space="preserve"> event, by which time, all of </w:t>
      </w:r>
      <w:r>
        <w:rPr>
          <w:rFonts w:ascii="Arial" w:hAnsi="Arial" w:cs="Arial"/>
          <w:color w:val="535353"/>
          <w:sz w:val="34"/>
          <w:szCs w:val="34"/>
          <w:u w:color="275570"/>
        </w:rPr>
        <w:lastRenderedPageBreak/>
        <w:t>the scripts have been run. In a different situation this could cause problems. It’s something to be aware of, just in case.</w:t>
      </w:r>
    </w:p>
    <w:p w14:paraId="7F8FA610"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Paired discussion: (5 minutes)</w:t>
      </w:r>
    </w:p>
    <w:p w14:paraId="44E2BE48"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When a class or file uses another class, file, module, function, or library, it is dependent on it. The first module relies on the dependency module. It cannot function without it.</w:t>
      </w:r>
    </w:p>
    <w:p w14:paraId="49AA9D68"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Look through the JavaScript files in our project and draw out the hierarchy of dependencies.</w:t>
      </w:r>
    </w:p>
    <w:p w14:paraId="31658309" w14:textId="77777777" w:rsidR="00411B56" w:rsidRDefault="00411B56" w:rsidP="00411B56">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 xml:space="preserve">Instructor </w:t>
      </w:r>
      <w:proofErr w:type="gramStart"/>
      <w:r>
        <w:rPr>
          <w:rFonts w:ascii="Arial" w:hAnsi="Arial" w:cs="Arial"/>
          <w:color w:val="535353"/>
          <w:sz w:val="34"/>
          <w:szCs w:val="34"/>
          <w:u w:color="275570"/>
        </w:rPr>
        <w:t>note:</w:t>
      </w:r>
      <w:proofErr w:type="gramEnd"/>
      <w:r>
        <w:rPr>
          <w:rFonts w:ascii="Arial" w:hAnsi="Arial" w:cs="Arial"/>
          <w:color w:val="535353"/>
          <w:sz w:val="34"/>
          <w:szCs w:val="34"/>
          <w:u w:color="275570"/>
        </w:rPr>
        <w:t xml:space="preserve"> as the students give these answers, write the dependencies of each file up on the board for use in a later task.</w:t>
      </w:r>
    </w:p>
    <w:p w14:paraId="1E60CB76"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Answers</w:t>
      </w:r>
    </w:p>
    <w:p w14:paraId="026A2385"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MS Gothic" w:eastAsia="MS Gothic" w:hAnsi="MS Gothic" w:cs="MS Gothic" w:hint="eastAsia"/>
          <w:color w:val="2A2A2A"/>
          <w:sz w:val="34"/>
          <w:szCs w:val="34"/>
          <w:u w:color="275570"/>
        </w:rPr>
        <w:t> </w:t>
      </w:r>
    </w:p>
    <w:p w14:paraId="3CE15AE4"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Implicit Dependencies</w:t>
      </w:r>
    </w:p>
    <w:p w14:paraId="2C68B1CD"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Figuring out the dependencies between files (or modules) in this project is a bit harder than it needs to be. The dependencies between different files are not explicit.</w:t>
      </w:r>
    </w:p>
    <w:p w14:paraId="4779CF3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see </w:t>
      </w:r>
      <w:proofErr w:type="spellStart"/>
      <w:r>
        <w:rPr>
          <w:rFonts w:ascii="Arial" w:hAnsi="Arial" w:cs="Arial"/>
          <w:color w:val="2A2A2A"/>
          <w:sz w:val="34"/>
          <w:szCs w:val="34"/>
          <w:u w:color="275570"/>
        </w:rPr>
        <w:t>TextFormat.capitalise</w:t>
      </w:r>
      <w:proofErr w:type="spellEnd"/>
      <w:r>
        <w:rPr>
          <w:rFonts w:ascii="Arial" w:hAnsi="Arial" w:cs="Arial"/>
          <w:color w:val="2A2A2A"/>
          <w:sz w:val="34"/>
          <w:szCs w:val="34"/>
          <w:u w:color="275570"/>
        </w:rPr>
        <w:t xml:space="preserve"> being called in person.js, there is no information in person.js about where that object is supposed to come from. Is it an external library loaded into </w:t>
      </w:r>
      <w:r>
        <w:rPr>
          <w:rFonts w:ascii="Arial" w:hAnsi="Arial" w:cs="Arial"/>
          <w:color w:val="2A2A2A"/>
          <w:sz w:val="34"/>
          <w:szCs w:val="34"/>
          <w:u w:color="275570"/>
        </w:rPr>
        <w:lastRenderedPageBreak/>
        <w:t xml:space="preserve">the page over the internet by a &lt;script&gt; tag? Is it another file in our </w:t>
      </w:r>
      <w:proofErr w:type="spellStart"/>
      <w:r>
        <w:rPr>
          <w:rFonts w:ascii="Arial" w:hAnsi="Arial" w:cs="Arial"/>
          <w:color w:val="2A2A2A"/>
          <w:sz w:val="34"/>
          <w:szCs w:val="34"/>
          <w:u w:color="275570"/>
        </w:rPr>
        <w:t>js</w:t>
      </w:r>
      <w:proofErr w:type="spellEnd"/>
      <w:r>
        <w:rPr>
          <w:rFonts w:ascii="Arial" w:hAnsi="Arial" w:cs="Arial"/>
          <w:color w:val="2A2A2A"/>
          <w:sz w:val="34"/>
          <w:szCs w:val="34"/>
          <w:u w:color="275570"/>
        </w:rPr>
        <w:t xml:space="preserve"> directory within our project? Is it from </w:t>
      </w:r>
      <w:proofErr w:type="gramStart"/>
      <w:r>
        <w:rPr>
          <w:rFonts w:ascii="Arial" w:hAnsi="Arial" w:cs="Arial"/>
          <w:color w:val="2A2A2A"/>
          <w:sz w:val="34"/>
          <w:szCs w:val="34"/>
          <w:u w:color="275570"/>
        </w:rPr>
        <w:t>an</w:t>
      </w:r>
      <w:proofErr w:type="gramEnd"/>
      <w:r>
        <w:rPr>
          <w:rFonts w:ascii="Arial" w:hAnsi="Arial" w:cs="Arial"/>
          <w:color w:val="2A2A2A"/>
          <w:sz w:val="34"/>
          <w:szCs w:val="34"/>
          <w:u w:color="275570"/>
        </w:rPr>
        <w:t xml:space="preserve">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package?</w:t>
      </w:r>
    </w:p>
    <w:p w14:paraId="270ECD8B"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problem only gets worse as we add more and more files to our project.</w:t>
      </w:r>
    </w:p>
    <w:p w14:paraId="7DF00431"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Introducing webpack</w:t>
      </w:r>
    </w:p>
    <w:p w14:paraId="7BDDBC91"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Using webpack is going to address both of these issues:</w:t>
      </w:r>
    </w:p>
    <w:p w14:paraId="0497EEC1" w14:textId="77777777" w:rsidR="00411B56" w:rsidRDefault="00411B56" w:rsidP="00411B56">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The issue of maintaining a huge list of &lt;script&gt; tags to import our code</w:t>
      </w:r>
    </w:p>
    <w:p w14:paraId="53AF2121" w14:textId="77777777" w:rsidR="00411B56" w:rsidRDefault="00411B56" w:rsidP="00411B56">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The issue of dependencies between modules being implicit, rather than explicit.</w:t>
      </w:r>
    </w:p>
    <w:p w14:paraId="0096BF9E"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Webpack is a module bundler. It takes our source code, in the form of multiple files all nicely split up in a modular, reusable way, and wraps them up into one big “bundle” file. In order for webpack to follow our dependencies between files, we’re going to need to make these dependencies explicit. Webpack supports the same syntax that we used in node, </w:t>
      </w:r>
      <w:proofErr w:type="spellStart"/>
      <w:proofErr w:type="gramStart"/>
      <w:r>
        <w:rPr>
          <w:rFonts w:ascii="Arial" w:hAnsi="Arial" w:cs="Arial"/>
          <w:color w:val="2A2A2A"/>
          <w:sz w:val="34"/>
          <w:szCs w:val="34"/>
          <w:u w:color="275570"/>
        </w:rPr>
        <w:t>module.exports</w:t>
      </w:r>
      <w:proofErr w:type="spellEnd"/>
      <w:proofErr w:type="gramEnd"/>
      <w:r>
        <w:rPr>
          <w:rFonts w:ascii="Arial" w:hAnsi="Arial" w:cs="Arial"/>
          <w:color w:val="2A2A2A"/>
          <w:sz w:val="34"/>
          <w:szCs w:val="34"/>
          <w:u w:color="275570"/>
        </w:rPr>
        <w:t xml:space="preserve"> = </w:t>
      </w:r>
      <w:proofErr w:type="spellStart"/>
      <w:r>
        <w:rPr>
          <w:rFonts w:ascii="Arial" w:hAnsi="Arial" w:cs="Arial"/>
          <w:color w:val="2A2A2A"/>
          <w:sz w:val="34"/>
          <w:szCs w:val="34"/>
          <w:u w:color="275570"/>
        </w:rPr>
        <w:t>myClass</w:t>
      </w:r>
      <w:proofErr w:type="spellEnd"/>
      <w:r>
        <w:rPr>
          <w:rFonts w:ascii="Arial" w:hAnsi="Arial" w:cs="Arial"/>
          <w:color w:val="2A2A2A"/>
          <w:sz w:val="34"/>
          <w:szCs w:val="34"/>
          <w:u w:color="275570"/>
        </w:rPr>
        <w:t> to export from a file, and require('./path/to/my_file.js') to import one file into another.</w:t>
      </w:r>
    </w:p>
    <w:p w14:paraId="3241AE9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p>
    <w:p w14:paraId="1CD3DEC7"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We’ll send this bundle of JavaScript code to the user’s browser along with our HTML and CSS, instead of sending our JavaScript source code directly.</w:t>
      </w:r>
    </w:p>
    <w:p w14:paraId="07164A4E"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Directory Structure</w:t>
      </w:r>
    </w:p>
    <w:p w14:paraId="7D2D518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Currently we’re sending our whole project directory with all our code to the user’s browser. With webpack, we’re going to separate our JavaScript source code from the public-facing code that the browser will actually run.</w:t>
      </w:r>
    </w:p>
    <w:p w14:paraId="4E9DE9FF"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We’re going to move our current code into a new directory named “public”. This will contain the files that will actually be sent to the user’s browser:</w:t>
      </w:r>
    </w:p>
    <w:p w14:paraId="1B26A931" w14:textId="77777777" w:rsidR="00411B56" w:rsidRDefault="00411B56" w:rsidP="00411B56">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index.html</w:t>
      </w:r>
    </w:p>
    <w:p w14:paraId="35357034" w14:textId="77777777" w:rsidR="00411B56" w:rsidRDefault="00411B56" w:rsidP="00411B56">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main.css</w:t>
      </w:r>
    </w:p>
    <w:p w14:paraId="5E1E4598" w14:textId="77777777" w:rsidR="00411B56" w:rsidRDefault="00411B56" w:rsidP="00411B56">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bundle.js - the bundled up .</w:t>
      </w:r>
      <w:proofErr w:type="spellStart"/>
      <w:r>
        <w:rPr>
          <w:rFonts w:ascii="Arial" w:hAnsi="Arial" w:cs="Arial"/>
          <w:color w:val="2A2A2A"/>
          <w:sz w:val="34"/>
          <w:szCs w:val="34"/>
          <w:u w:color="275570"/>
        </w:rPr>
        <w:t>js</w:t>
      </w:r>
      <w:proofErr w:type="spellEnd"/>
      <w:r>
        <w:rPr>
          <w:rFonts w:ascii="Arial" w:hAnsi="Arial" w:cs="Arial"/>
          <w:color w:val="2A2A2A"/>
          <w:sz w:val="34"/>
          <w:szCs w:val="34"/>
          <w:u w:color="275570"/>
        </w:rPr>
        <w:t xml:space="preserve"> file that webpack will generate from our JS source code.</w:t>
      </w:r>
    </w:p>
    <w:p w14:paraId="4A60B5BB" w14:textId="77777777" w:rsidR="00411B56" w:rsidRDefault="00411B56" w:rsidP="00411B56">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Note: Close any files that are open in your text editor before moving them, otherwise they may be saved in their original locations again.</w:t>
      </w:r>
    </w:p>
    <w:p w14:paraId="7B2894C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0E72A4"/>
          <w:sz w:val="33"/>
          <w:szCs w:val="33"/>
          <w:u w:color="275570"/>
        </w:rPr>
        <w:t>mkdir</w:t>
      </w:r>
      <w:proofErr w:type="spellEnd"/>
      <w:r>
        <w:rPr>
          <w:rFonts w:ascii="Arial" w:hAnsi="Arial" w:cs="Arial"/>
          <w:color w:val="0E72A4"/>
          <w:sz w:val="33"/>
          <w:szCs w:val="33"/>
          <w:u w:color="275570"/>
        </w:rPr>
        <w:t xml:space="preserve"> </w:t>
      </w:r>
      <w:r>
        <w:rPr>
          <w:rFonts w:ascii="Arial" w:hAnsi="Arial" w:cs="Arial"/>
          <w:color w:val="2A2A2A"/>
          <w:sz w:val="33"/>
          <w:szCs w:val="33"/>
          <w:u w:color="275570"/>
        </w:rPr>
        <w:t>public</w:t>
      </w:r>
    </w:p>
    <w:p w14:paraId="5EE0B24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lastRenderedPageBreak/>
        <w:t xml:space="preserve">mv </w:t>
      </w:r>
      <w:r>
        <w:rPr>
          <w:rFonts w:ascii="Arial" w:hAnsi="Arial" w:cs="Arial"/>
          <w:color w:val="2A2A2A"/>
          <w:sz w:val="33"/>
          <w:szCs w:val="33"/>
          <w:u w:color="275570"/>
        </w:rPr>
        <w:t>index.html public</w:t>
      </w:r>
    </w:p>
    <w:p w14:paraId="6D24C7F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mv </w:t>
      </w:r>
      <w:proofErr w:type="spellStart"/>
      <w:r>
        <w:rPr>
          <w:rFonts w:ascii="Arial" w:hAnsi="Arial" w:cs="Arial"/>
          <w:color w:val="2A2A2A"/>
          <w:sz w:val="33"/>
          <w:szCs w:val="33"/>
          <w:u w:color="275570"/>
        </w:rPr>
        <w:t>css</w:t>
      </w:r>
      <w:proofErr w:type="spellEnd"/>
      <w:r>
        <w:rPr>
          <w:rFonts w:ascii="Arial" w:hAnsi="Arial" w:cs="Arial"/>
          <w:color w:val="2A2A2A"/>
          <w:sz w:val="33"/>
          <w:szCs w:val="33"/>
          <w:u w:color="275570"/>
        </w:rPr>
        <w:t xml:space="preserve"> public</w:t>
      </w:r>
    </w:p>
    <w:p w14:paraId="3718AEC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0E72A4"/>
          <w:sz w:val="33"/>
          <w:szCs w:val="33"/>
          <w:u w:color="275570"/>
        </w:rPr>
        <w:t>mkdir</w:t>
      </w:r>
      <w:proofErr w:type="spellEnd"/>
      <w:r>
        <w:rPr>
          <w:rFonts w:ascii="Arial" w:hAnsi="Arial" w:cs="Arial"/>
          <w:color w:val="0E72A4"/>
          <w:sz w:val="33"/>
          <w:szCs w:val="33"/>
          <w:u w:color="275570"/>
        </w:rPr>
        <w:t xml:space="preserve"> </w:t>
      </w:r>
      <w:r>
        <w:rPr>
          <w:rFonts w:ascii="Arial" w:hAnsi="Arial" w:cs="Arial"/>
          <w:color w:val="2A2A2A"/>
          <w:sz w:val="33"/>
          <w:szCs w:val="33"/>
          <w:u w:color="275570"/>
        </w:rPr>
        <w:t>public/</w:t>
      </w:r>
      <w:proofErr w:type="spellStart"/>
      <w:r>
        <w:rPr>
          <w:rFonts w:ascii="Arial" w:hAnsi="Arial" w:cs="Arial"/>
          <w:color w:val="2A2A2A"/>
          <w:sz w:val="33"/>
          <w:szCs w:val="33"/>
          <w:u w:color="275570"/>
        </w:rPr>
        <w:t>js</w:t>
      </w:r>
      <w:proofErr w:type="spellEnd"/>
    </w:p>
    <w:p w14:paraId="48F5733D"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Now let’s rename our JavaScript source code directory </w:t>
      </w:r>
      <w:proofErr w:type="spellStart"/>
      <w:r>
        <w:rPr>
          <w:rFonts w:ascii="Arial" w:hAnsi="Arial" w:cs="Arial"/>
          <w:color w:val="2A2A2A"/>
          <w:sz w:val="34"/>
          <w:szCs w:val="34"/>
          <w:u w:color="275570"/>
        </w:rPr>
        <w:t>src</w:t>
      </w:r>
      <w:proofErr w:type="spellEnd"/>
      <w:r>
        <w:rPr>
          <w:rFonts w:ascii="Arial" w:hAnsi="Arial" w:cs="Arial"/>
          <w:color w:val="2A2A2A"/>
          <w:sz w:val="34"/>
          <w:szCs w:val="34"/>
          <w:u w:color="275570"/>
        </w:rPr>
        <w:t>. This is the conventional name for a directory containing source code.</w:t>
      </w:r>
    </w:p>
    <w:p w14:paraId="0B52C36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mv </w:t>
      </w:r>
      <w:proofErr w:type="spellStart"/>
      <w:r>
        <w:rPr>
          <w:rFonts w:ascii="Arial" w:hAnsi="Arial" w:cs="Arial"/>
          <w:color w:val="2A2A2A"/>
          <w:sz w:val="33"/>
          <w:szCs w:val="33"/>
          <w:u w:color="275570"/>
        </w:rPr>
        <w:t>js</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src</w:t>
      </w:r>
      <w:proofErr w:type="spellEnd"/>
    </w:p>
    <w:p w14:paraId="0120056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Our new directory structure should look like this:</w:t>
      </w:r>
    </w:p>
    <w:p w14:paraId="447B8A2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w:t>
      </w:r>
    </w:p>
    <w:p w14:paraId="5270805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public</w:t>
      </w:r>
    </w:p>
    <w:p w14:paraId="40F8846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w:t>
      </w:r>
      <w:proofErr w:type="spellStart"/>
      <w:r>
        <w:rPr>
          <w:rFonts w:ascii="Arial" w:hAnsi="Arial" w:cs="Arial"/>
          <w:color w:val="2A2A2A"/>
          <w:sz w:val="33"/>
          <w:szCs w:val="33"/>
          <w:u w:color="275570"/>
        </w:rPr>
        <w:t>css</w:t>
      </w:r>
      <w:proofErr w:type="spellEnd"/>
    </w:p>
    <w:p w14:paraId="18FCA52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   └── main.css</w:t>
      </w:r>
    </w:p>
    <w:p w14:paraId="2F59CB46"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 index.html</w:t>
      </w:r>
    </w:p>
    <w:p w14:paraId="22D8160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src</w:t>
      </w:r>
      <w:proofErr w:type="spellEnd"/>
    </w:p>
    <w:p w14:paraId="56D2872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 app.js</w:t>
      </w:r>
    </w:p>
    <w:p w14:paraId="6596BC6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 helpers</w:t>
      </w:r>
    </w:p>
    <w:p w14:paraId="62C5A256"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   └── text_format.js</w:t>
      </w:r>
    </w:p>
    <w:p w14:paraId="52F1B9E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 models</w:t>
      </w:r>
    </w:p>
    <w:p w14:paraId="1E76762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 person.js</w:t>
      </w:r>
    </w:p>
    <w:p w14:paraId="41A00485"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 random_adjective.js</w:t>
      </w:r>
    </w:p>
    <w:p w14:paraId="32DA454C"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Installing webpack</w:t>
      </w:r>
    </w:p>
    <w:p w14:paraId="7AA14C6C"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Webpack is a package on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which we’ll run in node, preparing our files before we send them to the browser environment. We’re back in the land of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and all the </w:t>
      </w:r>
      <w:r>
        <w:rPr>
          <w:rFonts w:ascii="Arial" w:hAnsi="Arial" w:cs="Arial"/>
          <w:color w:val="2A2A2A"/>
          <w:sz w:val="34"/>
          <w:szCs w:val="34"/>
          <w:u w:color="275570"/>
        </w:rPr>
        <w:lastRenderedPageBreak/>
        <w:t xml:space="preserve">amazing libraries that it gives us access to. Before we can install webpack, we need to make our project </w:t>
      </w:r>
      <w:proofErr w:type="gramStart"/>
      <w:r>
        <w:rPr>
          <w:rFonts w:ascii="Arial" w:hAnsi="Arial" w:cs="Arial"/>
          <w:color w:val="2A2A2A"/>
          <w:sz w:val="34"/>
          <w:szCs w:val="34"/>
          <w:u w:color="275570"/>
        </w:rPr>
        <w:t>an</w:t>
      </w:r>
      <w:proofErr w:type="gramEnd"/>
      <w:r>
        <w:rPr>
          <w:rFonts w:ascii="Arial" w:hAnsi="Arial" w:cs="Arial"/>
          <w:color w:val="2A2A2A"/>
          <w:sz w:val="34"/>
          <w:szCs w:val="34"/>
          <w:u w:color="275570"/>
        </w:rPr>
        <w:t xml:space="preserve">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project.</w:t>
      </w:r>
    </w:p>
    <w:p w14:paraId="18FDC6F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npm</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init</w:t>
      </w:r>
      <w:proofErr w:type="spellEnd"/>
      <w:r>
        <w:rPr>
          <w:rFonts w:ascii="Arial" w:hAnsi="Arial" w:cs="Arial"/>
          <w:color w:val="2A2A2A"/>
          <w:sz w:val="33"/>
          <w:szCs w:val="33"/>
          <w:u w:color="275570"/>
        </w:rPr>
        <w:t xml:space="preserve"> </w:t>
      </w:r>
      <w:r>
        <w:rPr>
          <w:rFonts w:ascii="Arial" w:hAnsi="Arial" w:cs="Arial"/>
          <w:color w:val="00006D"/>
          <w:sz w:val="33"/>
          <w:szCs w:val="33"/>
          <w:u w:color="275570"/>
        </w:rPr>
        <w:t>-y</w:t>
      </w:r>
    </w:p>
    <w:p w14:paraId="5AC5E131"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let’s install webpack, we also need to install the webpack-cli package.</w:t>
      </w:r>
    </w:p>
    <w:p w14:paraId="745D063D"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npm</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i</w:t>
      </w:r>
      <w:proofErr w:type="spellEnd"/>
      <w:r>
        <w:rPr>
          <w:rFonts w:ascii="Arial" w:hAnsi="Arial" w:cs="Arial"/>
          <w:color w:val="2A2A2A"/>
          <w:sz w:val="33"/>
          <w:szCs w:val="33"/>
          <w:u w:color="275570"/>
        </w:rPr>
        <w:t xml:space="preserve"> </w:t>
      </w:r>
      <w:r>
        <w:rPr>
          <w:rFonts w:ascii="Arial" w:hAnsi="Arial" w:cs="Arial"/>
          <w:color w:val="00006D"/>
          <w:sz w:val="33"/>
          <w:szCs w:val="33"/>
          <w:u w:color="275570"/>
        </w:rPr>
        <w:t>-D</w:t>
      </w:r>
      <w:r>
        <w:rPr>
          <w:rFonts w:ascii="Arial" w:hAnsi="Arial" w:cs="Arial"/>
          <w:color w:val="2A2A2A"/>
          <w:sz w:val="33"/>
          <w:szCs w:val="33"/>
          <w:u w:color="275570"/>
        </w:rPr>
        <w:t xml:space="preserve"> webpack webpack-cli</w:t>
      </w:r>
    </w:p>
    <w:p w14:paraId="2FC55283" w14:textId="77777777" w:rsidR="00411B56" w:rsidRDefault="00411B56" w:rsidP="00411B56">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webpack is a dev-dependency as it’s not actually used while our app is running in the browser. As the developers, we use it at build-time, the user doesn’t have any webpack code running in their browser. They only need our code in the form of a bundle file created earlier, by webpack.</w:t>
      </w:r>
    </w:p>
    <w:p w14:paraId="3FFB4B4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Let’s try it out, by writing and then running an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script in our </w:t>
      </w:r>
      <w:proofErr w:type="spellStart"/>
      <w:proofErr w:type="gramStart"/>
      <w:r>
        <w:rPr>
          <w:rFonts w:ascii="Arial" w:hAnsi="Arial" w:cs="Arial"/>
          <w:color w:val="2A2A2A"/>
          <w:sz w:val="34"/>
          <w:szCs w:val="34"/>
          <w:u w:color="275570"/>
        </w:rPr>
        <w:t>package.json</w:t>
      </w:r>
      <w:proofErr w:type="spellEnd"/>
      <w:proofErr w:type="gramEnd"/>
      <w:r>
        <w:rPr>
          <w:rFonts w:ascii="Arial" w:hAnsi="Arial" w:cs="Arial"/>
          <w:color w:val="2A2A2A"/>
          <w:sz w:val="34"/>
          <w:szCs w:val="34"/>
          <w:u w:color="275570"/>
        </w:rPr>
        <w:t>.</w:t>
      </w:r>
    </w:p>
    <w:p w14:paraId="2683948C"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r>
        <w:rPr>
          <w:rFonts w:ascii="Arial" w:hAnsi="Arial" w:cs="Arial"/>
          <w:color w:val="000000"/>
          <w:sz w:val="33"/>
          <w:szCs w:val="33"/>
          <w:u w:color="275570"/>
        </w:rPr>
        <w:t>//</w:t>
      </w:r>
      <w:r>
        <w:rPr>
          <w:rFonts w:ascii="Arial" w:hAnsi="Arial" w:cs="Arial"/>
          <w:color w:val="ADADAD"/>
          <w:sz w:val="33"/>
          <w:szCs w:val="33"/>
          <w:u w:color="275570"/>
        </w:rPr>
        <w:t xml:space="preserve"> </w:t>
      </w:r>
      <w:proofErr w:type="spellStart"/>
      <w:proofErr w:type="gramStart"/>
      <w:r>
        <w:rPr>
          <w:rFonts w:ascii="Arial" w:hAnsi="Arial" w:cs="Arial"/>
          <w:color w:val="000000"/>
          <w:sz w:val="33"/>
          <w:szCs w:val="33"/>
          <w:u w:color="275570"/>
        </w:rPr>
        <w:t>package.json</w:t>
      </w:r>
      <w:proofErr w:type="spellEnd"/>
      <w:proofErr w:type="gramEnd"/>
    </w:p>
    <w:p w14:paraId="20E689B7"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p>
    <w:p w14:paraId="473DF690"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r>
        <w:rPr>
          <w:rFonts w:ascii="Arial" w:hAnsi="Arial" w:cs="Arial"/>
          <w:b/>
          <w:bCs/>
          <w:color w:val="850002"/>
          <w:sz w:val="33"/>
          <w:szCs w:val="33"/>
          <w:u w:color="275570"/>
        </w:rPr>
        <w:t>"scripts"</w:t>
      </w:r>
      <w:r>
        <w:rPr>
          <w:rFonts w:ascii="Arial" w:hAnsi="Arial" w:cs="Arial"/>
          <w:color w:val="2A2A2A"/>
          <w:sz w:val="33"/>
          <w:szCs w:val="33"/>
          <w:u w:color="275570"/>
        </w:rPr>
        <w:t>:</w:t>
      </w:r>
      <w:r>
        <w:rPr>
          <w:rFonts w:ascii="Arial" w:hAnsi="Arial" w:cs="Arial"/>
          <w:color w:val="ADADAD"/>
          <w:sz w:val="33"/>
          <w:szCs w:val="33"/>
          <w:u w:color="275570"/>
        </w:rPr>
        <w:t xml:space="preserve"> </w:t>
      </w:r>
      <w:r>
        <w:rPr>
          <w:rFonts w:ascii="Arial" w:hAnsi="Arial" w:cs="Arial"/>
          <w:color w:val="2A2A2A"/>
          <w:sz w:val="33"/>
          <w:szCs w:val="33"/>
          <w:u w:color="275570"/>
        </w:rPr>
        <w:t>{</w:t>
      </w:r>
    </w:p>
    <w:p w14:paraId="2F28DE49"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r>
        <w:rPr>
          <w:rFonts w:ascii="Arial" w:hAnsi="Arial" w:cs="Arial"/>
          <w:color w:val="ADADAD"/>
          <w:sz w:val="33"/>
          <w:szCs w:val="33"/>
          <w:u w:color="275570"/>
        </w:rPr>
        <w:t xml:space="preserve">  </w:t>
      </w:r>
      <w:r>
        <w:rPr>
          <w:rFonts w:ascii="Arial" w:hAnsi="Arial" w:cs="Arial"/>
          <w:b/>
          <w:bCs/>
          <w:color w:val="850002"/>
          <w:sz w:val="33"/>
          <w:szCs w:val="33"/>
          <w:u w:color="275570"/>
        </w:rPr>
        <w:t>"build"</w:t>
      </w:r>
      <w:r>
        <w:rPr>
          <w:rFonts w:ascii="Arial" w:hAnsi="Arial" w:cs="Arial"/>
          <w:color w:val="2A2A2A"/>
          <w:sz w:val="33"/>
          <w:szCs w:val="33"/>
          <w:u w:color="275570"/>
        </w:rPr>
        <w:t>:</w:t>
      </w:r>
      <w:r>
        <w:rPr>
          <w:rFonts w:ascii="Arial" w:hAnsi="Arial" w:cs="Arial"/>
          <w:color w:val="ADADAD"/>
          <w:sz w:val="33"/>
          <w:szCs w:val="33"/>
          <w:u w:color="275570"/>
        </w:rPr>
        <w:t xml:space="preserve"> </w:t>
      </w:r>
      <w:r>
        <w:rPr>
          <w:rFonts w:ascii="Arial" w:hAnsi="Arial" w:cs="Arial"/>
          <w:color w:val="D20035"/>
          <w:sz w:val="33"/>
          <w:szCs w:val="33"/>
          <w:u w:color="275570"/>
        </w:rPr>
        <w:t>"webpack"</w:t>
      </w:r>
      <w:r>
        <w:rPr>
          <w:rFonts w:ascii="Arial" w:hAnsi="Arial" w:cs="Arial"/>
          <w:color w:val="2A2A2A"/>
          <w:sz w:val="33"/>
          <w:szCs w:val="33"/>
          <w:u w:color="275570"/>
        </w:rPr>
        <w:t>,</w:t>
      </w:r>
    </w:p>
    <w:p w14:paraId="4DE4668B"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r>
        <w:rPr>
          <w:rFonts w:ascii="Arial" w:hAnsi="Arial" w:cs="Arial"/>
          <w:color w:val="ADADAD"/>
          <w:sz w:val="33"/>
          <w:szCs w:val="33"/>
          <w:u w:color="275570"/>
        </w:rPr>
        <w:t xml:space="preserve">  </w:t>
      </w:r>
      <w:r>
        <w:rPr>
          <w:rFonts w:ascii="Arial" w:hAnsi="Arial" w:cs="Arial"/>
          <w:b/>
          <w:bCs/>
          <w:color w:val="850002"/>
          <w:sz w:val="33"/>
          <w:szCs w:val="33"/>
          <w:u w:color="275570"/>
        </w:rPr>
        <w:t>"test"</w:t>
      </w:r>
      <w:r>
        <w:rPr>
          <w:rFonts w:ascii="Arial" w:hAnsi="Arial" w:cs="Arial"/>
          <w:color w:val="2A2A2A"/>
          <w:sz w:val="33"/>
          <w:szCs w:val="33"/>
          <w:u w:color="275570"/>
        </w:rPr>
        <w:t>:</w:t>
      </w:r>
      <w:r>
        <w:rPr>
          <w:rFonts w:ascii="Arial" w:hAnsi="Arial" w:cs="Arial"/>
          <w:color w:val="ADADAD"/>
          <w:sz w:val="33"/>
          <w:szCs w:val="33"/>
          <w:u w:color="275570"/>
        </w:rPr>
        <w:t xml:space="preserve"> </w:t>
      </w:r>
      <w:r>
        <w:rPr>
          <w:rFonts w:ascii="Arial" w:hAnsi="Arial" w:cs="Arial"/>
          <w:color w:val="D20035"/>
          <w:sz w:val="33"/>
          <w:szCs w:val="33"/>
          <w:u w:color="275570"/>
        </w:rPr>
        <w:t>"echo \"Error: no test specified\" &amp;&amp; exit 1"</w:t>
      </w:r>
    </w:p>
    <w:p w14:paraId="4E3EBC09"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r>
        <w:rPr>
          <w:rFonts w:ascii="Arial" w:hAnsi="Arial" w:cs="Arial"/>
          <w:color w:val="2A2A2A"/>
          <w:sz w:val="33"/>
          <w:szCs w:val="33"/>
          <w:u w:color="275570"/>
        </w:rPr>
        <w:t>}</w:t>
      </w:r>
      <w:r>
        <w:rPr>
          <w:rFonts w:ascii="Arial" w:hAnsi="Arial" w:cs="Arial"/>
          <w:color w:val="000000"/>
          <w:sz w:val="33"/>
          <w:szCs w:val="33"/>
          <w:u w:color="275570"/>
        </w:rPr>
        <w:t>,</w:t>
      </w:r>
    </w:p>
    <w:p w14:paraId="57C0816E"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can call our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scripts whatever we like. We’re calling this one "build". Because "build" is not a built-in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script name (like "test" is), to get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to find our script we have to </w:t>
      </w:r>
      <w:r>
        <w:rPr>
          <w:rFonts w:ascii="Arial" w:hAnsi="Arial" w:cs="Arial"/>
          <w:color w:val="2A2A2A"/>
          <w:sz w:val="34"/>
          <w:szCs w:val="34"/>
          <w:u w:color="275570"/>
        </w:rPr>
        <w:lastRenderedPageBreak/>
        <w:t xml:space="preserve">tell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to run a script, and then pass the name of the script we want to run.</w:t>
      </w:r>
    </w:p>
    <w:p w14:paraId="0F3242D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npm</w:t>
      </w:r>
      <w:proofErr w:type="spellEnd"/>
      <w:r>
        <w:rPr>
          <w:rFonts w:ascii="Arial" w:hAnsi="Arial" w:cs="Arial"/>
          <w:color w:val="2A2A2A"/>
          <w:sz w:val="33"/>
          <w:szCs w:val="33"/>
          <w:u w:color="275570"/>
        </w:rPr>
        <w:t xml:space="preserve"> run build</w:t>
      </w:r>
    </w:p>
    <w:p w14:paraId="163AD87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Ah, we’ve got a couple of warnings and errors here. We need to configure webpack to let it know where our source code is, and where to put our </w:t>
      </w:r>
      <w:proofErr w:type="gramStart"/>
      <w:r>
        <w:rPr>
          <w:rFonts w:ascii="Arial" w:hAnsi="Arial" w:cs="Arial"/>
          <w:color w:val="2A2A2A"/>
          <w:sz w:val="34"/>
          <w:szCs w:val="34"/>
          <w:u w:color="275570"/>
        </w:rPr>
        <w:t>bundled up</w:t>
      </w:r>
      <w:proofErr w:type="gramEnd"/>
      <w:r>
        <w:rPr>
          <w:rFonts w:ascii="Arial" w:hAnsi="Arial" w:cs="Arial"/>
          <w:color w:val="2A2A2A"/>
          <w:sz w:val="34"/>
          <w:szCs w:val="34"/>
          <w:u w:color="275570"/>
        </w:rPr>
        <w:t xml:space="preserve"> code.</w:t>
      </w:r>
    </w:p>
    <w:p w14:paraId="6A8F4D6E"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Configuring webpack</w:t>
      </w:r>
    </w:p>
    <w:p w14:paraId="169A6D00"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Webpack looks for a config file called webpack.config.js in the root of our project, along with our </w:t>
      </w:r>
      <w:proofErr w:type="spellStart"/>
      <w:proofErr w:type="gramStart"/>
      <w:r>
        <w:rPr>
          <w:rFonts w:ascii="Arial" w:hAnsi="Arial" w:cs="Arial"/>
          <w:color w:val="2A2A2A"/>
          <w:sz w:val="34"/>
          <w:szCs w:val="34"/>
          <w:u w:color="275570"/>
        </w:rPr>
        <w:t>package.json</w:t>
      </w:r>
      <w:proofErr w:type="spellEnd"/>
      <w:proofErr w:type="gramEnd"/>
      <w:r>
        <w:rPr>
          <w:rFonts w:ascii="Arial" w:hAnsi="Arial" w:cs="Arial"/>
          <w:color w:val="2A2A2A"/>
          <w:sz w:val="34"/>
          <w:szCs w:val="34"/>
          <w:u w:color="275570"/>
        </w:rPr>
        <w:t>.</w:t>
      </w:r>
    </w:p>
    <w:p w14:paraId="3D544C0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r>
        <w:rPr>
          <w:rFonts w:ascii="Arial" w:hAnsi="Arial" w:cs="Arial"/>
          <w:color w:val="2A2A2A"/>
          <w:sz w:val="33"/>
          <w:szCs w:val="33"/>
          <w:u w:color="275570"/>
        </w:rPr>
        <w:t>webpack.config.js</w:t>
      </w:r>
    </w:p>
    <w:p w14:paraId="65F576C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this file, we tell webpack a bit about our project’s structure, and how we want webpack to work.</w:t>
      </w:r>
    </w:p>
    <w:p w14:paraId="14DA2F52"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Paste this code into the file, and then we’ll talk about what each part is doing.</w:t>
      </w:r>
    </w:p>
    <w:p w14:paraId="115628C5"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webpack.config.js</w:t>
      </w:r>
    </w:p>
    <w:p w14:paraId="3166C816"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4F16C883"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config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38171F3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entry</w:t>
      </w:r>
      <w:r>
        <w:rPr>
          <w:rFonts w:ascii="Arial" w:hAnsi="Arial" w:cs="Arial"/>
          <w:color w:val="2A2A2A"/>
          <w:sz w:val="33"/>
          <w:szCs w:val="33"/>
          <w:u w:color="275570"/>
        </w:rPr>
        <w:t xml:space="preserve">: </w:t>
      </w:r>
      <w:r>
        <w:rPr>
          <w:rFonts w:ascii="Arial" w:hAnsi="Arial" w:cs="Arial"/>
          <w:color w:val="D20035"/>
          <w:sz w:val="33"/>
          <w:szCs w:val="33"/>
          <w:u w:color="275570"/>
        </w:rPr>
        <w:t>`</w:t>
      </w:r>
      <w:r>
        <w:rPr>
          <w:rFonts w:ascii="Arial" w:hAnsi="Arial" w:cs="Arial"/>
          <w:color w:val="2A2A2A"/>
          <w:sz w:val="33"/>
          <w:szCs w:val="33"/>
          <w:u w:color="275570"/>
        </w:rPr>
        <w:t>${__</w:t>
      </w:r>
      <w:proofErr w:type="spellStart"/>
      <w:proofErr w:type="gramStart"/>
      <w:r>
        <w:rPr>
          <w:rFonts w:ascii="Arial" w:hAnsi="Arial" w:cs="Arial"/>
          <w:color w:val="2A2A2A"/>
          <w:sz w:val="33"/>
          <w:szCs w:val="33"/>
          <w:u w:color="275570"/>
        </w:rPr>
        <w:t>dirname</w:t>
      </w:r>
      <w:proofErr w:type="spellEnd"/>
      <w:r>
        <w:rPr>
          <w:rFonts w:ascii="Arial" w:hAnsi="Arial" w:cs="Arial"/>
          <w:color w:val="2A2A2A"/>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src</w:t>
      </w:r>
      <w:proofErr w:type="spellEnd"/>
      <w:r>
        <w:rPr>
          <w:rFonts w:ascii="Arial" w:hAnsi="Arial" w:cs="Arial"/>
          <w:color w:val="D20035"/>
          <w:sz w:val="33"/>
          <w:szCs w:val="33"/>
          <w:u w:color="275570"/>
        </w:rPr>
        <w:t>/app.js</w:t>
      </w:r>
      <w:proofErr w:type="gramEnd"/>
      <w:r>
        <w:rPr>
          <w:rFonts w:ascii="Arial" w:hAnsi="Arial" w:cs="Arial"/>
          <w:color w:val="D20035"/>
          <w:sz w:val="33"/>
          <w:szCs w:val="33"/>
          <w:u w:color="275570"/>
        </w:rPr>
        <w:t>`</w:t>
      </w:r>
      <w:r>
        <w:rPr>
          <w:rFonts w:ascii="Arial" w:hAnsi="Arial" w:cs="Arial"/>
          <w:color w:val="2A2A2A"/>
          <w:sz w:val="33"/>
          <w:szCs w:val="33"/>
          <w:u w:color="275570"/>
        </w:rPr>
        <w:t>,</w:t>
      </w:r>
    </w:p>
    <w:p w14:paraId="6A160BD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output</w:t>
      </w:r>
      <w:r>
        <w:rPr>
          <w:rFonts w:ascii="Arial" w:hAnsi="Arial" w:cs="Arial"/>
          <w:color w:val="2A2A2A"/>
          <w:sz w:val="33"/>
          <w:szCs w:val="33"/>
          <w:u w:color="275570"/>
        </w:rPr>
        <w:t>: {</w:t>
      </w:r>
    </w:p>
    <w:p w14:paraId="6AD26A5D"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path</w:t>
      </w:r>
      <w:r>
        <w:rPr>
          <w:rFonts w:ascii="Arial" w:hAnsi="Arial" w:cs="Arial"/>
          <w:color w:val="2A2A2A"/>
          <w:sz w:val="33"/>
          <w:szCs w:val="33"/>
          <w:u w:color="275570"/>
        </w:rPr>
        <w:t xml:space="preserve">: </w:t>
      </w:r>
      <w:r>
        <w:rPr>
          <w:rFonts w:ascii="Arial" w:hAnsi="Arial" w:cs="Arial"/>
          <w:color w:val="D20035"/>
          <w:sz w:val="33"/>
          <w:szCs w:val="33"/>
          <w:u w:color="275570"/>
        </w:rPr>
        <w:t>`</w:t>
      </w:r>
      <w:r>
        <w:rPr>
          <w:rFonts w:ascii="Arial" w:hAnsi="Arial" w:cs="Arial"/>
          <w:color w:val="2A2A2A"/>
          <w:sz w:val="33"/>
          <w:szCs w:val="33"/>
          <w:u w:color="275570"/>
        </w:rPr>
        <w:t>${__</w:t>
      </w:r>
      <w:proofErr w:type="spellStart"/>
      <w:r>
        <w:rPr>
          <w:rFonts w:ascii="Arial" w:hAnsi="Arial" w:cs="Arial"/>
          <w:color w:val="2A2A2A"/>
          <w:sz w:val="33"/>
          <w:szCs w:val="33"/>
          <w:u w:color="275570"/>
        </w:rPr>
        <w:t>dirname</w:t>
      </w:r>
      <w:proofErr w:type="spellEnd"/>
      <w:r>
        <w:rPr>
          <w:rFonts w:ascii="Arial" w:hAnsi="Arial" w:cs="Arial"/>
          <w:color w:val="2A2A2A"/>
          <w:sz w:val="33"/>
          <w:szCs w:val="33"/>
          <w:u w:color="275570"/>
        </w:rPr>
        <w:t>}</w:t>
      </w:r>
      <w:r>
        <w:rPr>
          <w:rFonts w:ascii="Arial" w:hAnsi="Arial" w:cs="Arial"/>
          <w:color w:val="D20035"/>
          <w:sz w:val="33"/>
          <w:szCs w:val="33"/>
          <w:u w:color="275570"/>
        </w:rPr>
        <w:t>/public/</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w:t>
      </w:r>
      <w:r>
        <w:rPr>
          <w:rFonts w:ascii="Arial" w:hAnsi="Arial" w:cs="Arial"/>
          <w:color w:val="2A2A2A"/>
          <w:sz w:val="33"/>
          <w:szCs w:val="33"/>
          <w:u w:color="275570"/>
        </w:rPr>
        <w:t>,</w:t>
      </w:r>
    </w:p>
    <w:p w14:paraId="25475165"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filename</w:t>
      </w:r>
      <w:r>
        <w:rPr>
          <w:rFonts w:ascii="Arial" w:hAnsi="Arial" w:cs="Arial"/>
          <w:color w:val="2A2A2A"/>
          <w:sz w:val="33"/>
          <w:szCs w:val="33"/>
          <w:u w:color="275570"/>
        </w:rPr>
        <w:t>: '</w:t>
      </w:r>
      <w:r>
        <w:rPr>
          <w:rFonts w:ascii="Arial" w:hAnsi="Arial" w:cs="Arial"/>
          <w:color w:val="D20035"/>
          <w:sz w:val="33"/>
          <w:szCs w:val="33"/>
          <w:u w:color="275570"/>
        </w:rPr>
        <w:t>bundle.js</w:t>
      </w:r>
      <w:r>
        <w:rPr>
          <w:rFonts w:ascii="Arial" w:hAnsi="Arial" w:cs="Arial"/>
          <w:color w:val="2A2A2A"/>
          <w:sz w:val="33"/>
          <w:szCs w:val="33"/>
          <w:u w:color="275570"/>
        </w:rPr>
        <w:t>'</w:t>
      </w:r>
    </w:p>
    <w:p w14:paraId="3C0A60D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7531E71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color w:val="0E6E6D"/>
          <w:sz w:val="33"/>
          <w:szCs w:val="33"/>
          <w:u w:color="275570"/>
        </w:rPr>
        <w:t>mode</w:t>
      </w:r>
      <w:r>
        <w:rPr>
          <w:rFonts w:ascii="Arial" w:hAnsi="Arial" w:cs="Arial"/>
          <w:color w:val="2A2A2A"/>
          <w:sz w:val="33"/>
          <w:szCs w:val="33"/>
          <w:u w:color="275570"/>
        </w:rPr>
        <w:t>: '</w:t>
      </w:r>
      <w:r>
        <w:rPr>
          <w:rFonts w:ascii="Arial" w:hAnsi="Arial" w:cs="Arial"/>
          <w:color w:val="D20035"/>
          <w:sz w:val="33"/>
          <w:szCs w:val="33"/>
          <w:u w:color="275570"/>
        </w:rPr>
        <w:t>development</w:t>
      </w:r>
      <w:r>
        <w:rPr>
          <w:rFonts w:ascii="Arial" w:hAnsi="Arial" w:cs="Arial"/>
          <w:color w:val="2A2A2A"/>
          <w:sz w:val="33"/>
          <w:szCs w:val="33"/>
          <w:u w:color="275570"/>
        </w:rPr>
        <w:t>'</w:t>
      </w:r>
    </w:p>
    <w:p w14:paraId="167AD55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015733D1"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096B77CD"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module.exports</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config;</w:t>
      </w:r>
    </w:p>
    <w:p w14:paraId="7ADFA0A7" w14:textId="77777777" w:rsidR="00411B56" w:rsidRDefault="00411B56" w:rsidP="00411B56">
      <w:pPr>
        <w:autoSpaceDE w:val="0"/>
        <w:autoSpaceDN w:val="0"/>
        <w:adjustRightInd w:val="0"/>
        <w:spacing w:after="320" w:line="500" w:lineRule="atLeast"/>
        <w:rPr>
          <w:rFonts w:ascii="Arial" w:hAnsi="Arial" w:cs="Arial"/>
          <w:color w:val="2A2A2A"/>
          <w:sz w:val="33"/>
          <w:szCs w:val="33"/>
          <w:u w:color="275570"/>
        </w:rPr>
      </w:pPr>
      <w:proofErr w:type="gramStart"/>
      <w:r>
        <w:rPr>
          <w:rFonts w:ascii="Arial" w:hAnsi="Arial" w:cs="Arial"/>
          <w:color w:val="2A2A2A"/>
          <w:sz w:val="34"/>
          <w:szCs w:val="34"/>
          <w:u w:color="275570"/>
        </w:rPr>
        <w:t>First</w:t>
      </w:r>
      <w:proofErr w:type="gramEnd"/>
      <w:r>
        <w:rPr>
          <w:rFonts w:ascii="Arial" w:hAnsi="Arial" w:cs="Arial"/>
          <w:color w:val="2A2A2A"/>
          <w:sz w:val="34"/>
          <w:szCs w:val="34"/>
          <w:u w:color="275570"/>
        </w:rPr>
        <w:t xml:space="preserve"> we create a configuration object and export it from the file. This is so that webpack, running in node, can import our file.</w:t>
      </w:r>
    </w:p>
    <w:p w14:paraId="7023205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b/>
          <w:bCs/>
          <w:color w:val="000000"/>
          <w:sz w:val="33"/>
          <w:szCs w:val="33"/>
          <w:u w:color="275570"/>
        </w:rPr>
        <w:t>const</w:t>
      </w:r>
      <w:proofErr w:type="spellEnd"/>
      <w:r>
        <w:rPr>
          <w:rFonts w:ascii="Arial" w:hAnsi="Arial" w:cs="Arial"/>
          <w:color w:val="2A2A2A"/>
          <w:sz w:val="33"/>
          <w:szCs w:val="33"/>
          <w:u w:color="275570"/>
        </w:rPr>
        <w:t xml:space="preserve"> config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0E9B860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w:t>
      </w:r>
    </w:p>
    <w:p w14:paraId="7F71F38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198E10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70FDB8F5"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module.exports</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config;</w:t>
      </w:r>
    </w:p>
    <w:p w14:paraId="50AD9307"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tell webpack where to start looking at our code. What is the “entry point” into our application?</w:t>
      </w:r>
    </w:p>
    <w:p w14:paraId="2DEE4F7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entry: </w:t>
      </w:r>
      <w:r>
        <w:rPr>
          <w:rFonts w:ascii="Arial" w:hAnsi="Arial" w:cs="Arial"/>
          <w:color w:val="D20035"/>
          <w:sz w:val="33"/>
          <w:szCs w:val="33"/>
          <w:u w:color="275570"/>
        </w:rPr>
        <w:t>`</w:t>
      </w:r>
      <w:r>
        <w:rPr>
          <w:rFonts w:ascii="Arial" w:hAnsi="Arial" w:cs="Arial"/>
          <w:color w:val="2A2A2A"/>
          <w:sz w:val="33"/>
          <w:szCs w:val="33"/>
          <w:u w:color="275570"/>
        </w:rPr>
        <w:t>${__</w:t>
      </w:r>
      <w:proofErr w:type="spellStart"/>
      <w:proofErr w:type="gramStart"/>
      <w:r>
        <w:rPr>
          <w:rFonts w:ascii="Arial" w:hAnsi="Arial" w:cs="Arial"/>
          <w:color w:val="2A2A2A"/>
          <w:sz w:val="33"/>
          <w:szCs w:val="33"/>
          <w:u w:color="275570"/>
        </w:rPr>
        <w:t>dirname</w:t>
      </w:r>
      <w:proofErr w:type="spellEnd"/>
      <w:r>
        <w:rPr>
          <w:rFonts w:ascii="Arial" w:hAnsi="Arial" w:cs="Arial"/>
          <w:color w:val="2A2A2A"/>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src</w:t>
      </w:r>
      <w:proofErr w:type="spellEnd"/>
      <w:r>
        <w:rPr>
          <w:rFonts w:ascii="Arial" w:hAnsi="Arial" w:cs="Arial"/>
          <w:color w:val="D20035"/>
          <w:sz w:val="33"/>
          <w:szCs w:val="33"/>
          <w:u w:color="275570"/>
        </w:rPr>
        <w:t>/app.js</w:t>
      </w:r>
      <w:proofErr w:type="gramEnd"/>
      <w:r>
        <w:rPr>
          <w:rFonts w:ascii="Arial" w:hAnsi="Arial" w:cs="Arial"/>
          <w:color w:val="D20035"/>
          <w:sz w:val="33"/>
          <w:szCs w:val="33"/>
          <w:u w:color="275570"/>
        </w:rPr>
        <w:t>`</w:t>
      </w:r>
      <w:r>
        <w:rPr>
          <w:rFonts w:ascii="Arial" w:hAnsi="Arial" w:cs="Arial"/>
          <w:color w:val="2A2A2A"/>
          <w:sz w:val="33"/>
          <w:szCs w:val="33"/>
          <w:u w:color="275570"/>
        </w:rPr>
        <w:t>,</w:t>
      </w:r>
    </w:p>
    <w:p w14:paraId="2A6BF6A7"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__</w:t>
      </w:r>
      <w:proofErr w:type="spellStart"/>
      <w:r>
        <w:rPr>
          <w:rFonts w:ascii="Arial" w:hAnsi="Arial" w:cs="Arial"/>
          <w:color w:val="2A2A2A"/>
          <w:sz w:val="34"/>
          <w:szCs w:val="34"/>
          <w:u w:color="275570"/>
        </w:rPr>
        <w:t>dirname</w:t>
      </w:r>
      <w:proofErr w:type="spellEnd"/>
      <w:r>
        <w:rPr>
          <w:rFonts w:ascii="Arial" w:hAnsi="Arial" w:cs="Arial"/>
          <w:color w:val="2A2A2A"/>
          <w:sz w:val="34"/>
          <w:szCs w:val="34"/>
          <w:u w:color="275570"/>
        </w:rPr>
        <w:t xml:space="preserve"> is a special node variable that tells us the directory of the current file.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in webpack.config.js, it will be something like /Users/your_username/some/more/directories/module_bundling_with_webpack.</w:t>
      </w:r>
    </w:p>
    <w:p w14:paraId="0AE23DC3"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Also, we need to tell it where to put our code once it’s bundled it all up. Where do we want the bundle.js file to go?</w:t>
      </w:r>
    </w:p>
    <w:p w14:paraId="2468143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output: {</w:t>
      </w:r>
    </w:p>
    <w:p w14:paraId="47DB780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850002"/>
          <w:sz w:val="33"/>
          <w:szCs w:val="33"/>
          <w:u w:color="275570"/>
        </w:rPr>
        <w:t>path</w:t>
      </w:r>
      <w:r>
        <w:rPr>
          <w:rFonts w:ascii="Arial" w:hAnsi="Arial" w:cs="Arial"/>
          <w:color w:val="2A2A2A"/>
          <w:sz w:val="33"/>
          <w:szCs w:val="33"/>
          <w:u w:color="275570"/>
        </w:rPr>
        <w:t xml:space="preserve">: </w:t>
      </w:r>
      <w:r>
        <w:rPr>
          <w:rFonts w:ascii="Arial" w:hAnsi="Arial" w:cs="Arial"/>
          <w:color w:val="D20035"/>
          <w:sz w:val="33"/>
          <w:szCs w:val="33"/>
          <w:u w:color="275570"/>
        </w:rPr>
        <w:t>`</w:t>
      </w:r>
      <w:r>
        <w:rPr>
          <w:rFonts w:ascii="Arial" w:hAnsi="Arial" w:cs="Arial"/>
          <w:color w:val="2A2A2A"/>
          <w:sz w:val="33"/>
          <w:szCs w:val="33"/>
          <w:u w:color="275570"/>
        </w:rPr>
        <w:t>${__</w:t>
      </w:r>
      <w:proofErr w:type="spellStart"/>
      <w:r>
        <w:rPr>
          <w:rFonts w:ascii="Arial" w:hAnsi="Arial" w:cs="Arial"/>
          <w:color w:val="2A2A2A"/>
          <w:sz w:val="33"/>
          <w:szCs w:val="33"/>
          <w:u w:color="275570"/>
        </w:rPr>
        <w:t>dirname</w:t>
      </w:r>
      <w:proofErr w:type="spellEnd"/>
      <w:r>
        <w:rPr>
          <w:rFonts w:ascii="Arial" w:hAnsi="Arial" w:cs="Arial"/>
          <w:color w:val="2A2A2A"/>
          <w:sz w:val="33"/>
          <w:szCs w:val="33"/>
          <w:u w:color="275570"/>
        </w:rPr>
        <w:t>}</w:t>
      </w:r>
      <w:r>
        <w:rPr>
          <w:rFonts w:ascii="Arial" w:hAnsi="Arial" w:cs="Arial"/>
          <w:color w:val="D20035"/>
          <w:sz w:val="33"/>
          <w:szCs w:val="33"/>
          <w:u w:color="275570"/>
        </w:rPr>
        <w:t>/public/</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w:t>
      </w:r>
      <w:r>
        <w:rPr>
          <w:rFonts w:ascii="Arial" w:hAnsi="Arial" w:cs="Arial"/>
          <w:color w:val="2A2A2A"/>
          <w:sz w:val="33"/>
          <w:szCs w:val="33"/>
          <w:u w:color="275570"/>
        </w:rPr>
        <w:t>,</w:t>
      </w:r>
    </w:p>
    <w:p w14:paraId="4998E21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filename: '</w:t>
      </w:r>
      <w:r>
        <w:rPr>
          <w:rFonts w:ascii="Arial" w:hAnsi="Arial" w:cs="Arial"/>
          <w:color w:val="D20035"/>
          <w:sz w:val="33"/>
          <w:szCs w:val="33"/>
          <w:u w:color="275570"/>
        </w:rPr>
        <w:t>bundle.js</w:t>
      </w:r>
      <w:r>
        <w:rPr>
          <w:rFonts w:ascii="Arial" w:hAnsi="Arial" w:cs="Arial"/>
          <w:color w:val="2A2A2A"/>
          <w:sz w:val="33"/>
          <w:szCs w:val="33"/>
          <w:u w:color="275570"/>
        </w:rPr>
        <w:t>'</w:t>
      </w:r>
    </w:p>
    <w:p w14:paraId="09273B25"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4114AE4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16F4165"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For the last option we need to tell webpack whether we’re in 'development' mode or 'production' mode. Are we working on developing our app, or are we ready to deploy it to our production web server and send it out into the world?</w:t>
      </w:r>
    </w:p>
    <w:p w14:paraId="342CAAD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mode: '</w:t>
      </w:r>
      <w:r>
        <w:rPr>
          <w:rFonts w:ascii="Arial" w:hAnsi="Arial" w:cs="Arial"/>
          <w:color w:val="D20035"/>
          <w:sz w:val="33"/>
          <w:szCs w:val="33"/>
          <w:u w:color="275570"/>
        </w:rPr>
        <w:t>development</w:t>
      </w:r>
      <w:r>
        <w:rPr>
          <w:rFonts w:ascii="Arial" w:hAnsi="Arial" w:cs="Arial"/>
          <w:color w:val="2A2A2A"/>
          <w:sz w:val="33"/>
          <w:szCs w:val="33"/>
          <w:u w:color="275570"/>
        </w:rPr>
        <w:t>'</w:t>
      </w:r>
    </w:p>
    <w:p w14:paraId="30A2CA3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70340D65"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Webpack has thousands of configuration options and plugins, but this one option will set it up with some sensible default settings for webpack as a development tool. If we set it to 'production' it would behave differently, optimising the file size for us etc.</w:t>
      </w:r>
    </w:p>
    <w:p w14:paraId="17F2DA1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Every project that uses webpack will need this config file.</w:t>
      </w:r>
    </w:p>
    <w:p w14:paraId="5AA5B50A"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Running webpack</w:t>
      </w:r>
    </w:p>
    <w:p w14:paraId="221F372C"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when we run webpack again, we get what we want: A bundle.js file in our public/</w:t>
      </w:r>
      <w:proofErr w:type="spellStart"/>
      <w:r>
        <w:rPr>
          <w:rFonts w:ascii="Arial" w:hAnsi="Arial" w:cs="Arial"/>
          <w:color w:val="2A2A2A"/>
          <w:sz w:val="34"/>
          <w:szCs w:val="34"/>
          <w:u w:color="275570"/>
        </w:rPr>
        <w:t>js</w:t>
      </w:r>
      <w:proofErr w:type="spellEnd"/>
      <w:r>
        <w:rPr>
          <w:rFonts w:ascii="Arial" w:hAnsi="Arial" w:cs="Arial"/>
          <w:color w:val="2A2A2A"/>
          <w:sz w:val="34"/>
          <w:szCs w:val="34"/>
          <w:u w:color="275570"/>
        </w:rPr>
        <w:t xml:space="preserve"> directory.</w:t>
      </w:r>
    </w:p>
    <w:p w14:paraId="22945419"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npm</w:t>
      </w:r>
      <w:proofErr w:type="spellEnd"/>
      <w:r>
        <w:rPr>
          <w:rFonts w:ascii="Arial" w:hAnsi="Arial" w:cs="Arial"/>
          <w:color w:val="2A2A2A"/>
          <w:sz w:val="33"/>
          <w:szCs w:val="33"/>
          <w:u w:color="275570"/>
        </w:rPr>
        <w:t xml:space="preserve"> run build</w:t>
      </w:r>
    </w:p>
    <w:p w14:paraId="2F6B1701"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Updating our Project to use the Bundle</w:t>
      </w:r>
    </w:p>
    <w:p w14:paraId="3A5E45A0"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This bundle file is automatically generated by webpack, based on our source code in the </w:t>
      </w:r>
      <w:proofErr w:type="spellStart"/>
      <w:r>
        <w:rPr>
          <w:rFonts w:ascii="Arial" w:hAnsi="Arial" w:cs="Arial"/>
          <w:color w:val="2A2A2A"/>
          <w:sz w:val="34"/>
          <w:szCs w:val="34"/>
          <w:u w:color="275570"/>
        </w:rPr>
        <w:t>src</w:t>
      </w:r>
      <w:proofErr w:type="spellEnd"/>
      <w:r>
        <w:rPr>
          <w:rFonts w:ascii="Arial" w:hAnsi="Arial" w:cs="Arial"/>
          <w:color w:val="2A2A2A"/>
          <w:sz w:val="34"/>
          <w:szCs w:val="34"/>
          <w:u w:color="275570"/>
        </w:rPr>
        <w:t xml:space="preserve"> directory. This means that the bundle file itself is not important, it can be re-generated at any time by running webpack. We don’t want to upload our bundle.js file to git, as it’s not necessary and will only cause problems. Every commit we would have to re-commit the updated bundle, we’ll end up getting conflicts in the bundle file when working with others on a project over </w:t>
      </w:r>
      <w:proofErr w:type="spellStart"/>
      <w:r>
        <w:rPr>
          <w:rFonts w:ascii="Arial" w:hAnsi="Arial" w:cs="Arial"/>
          <w:color w:val="2A2A2A"/>
          <w:sz w:val="34"/>
          <w:szCs w:val="34"/>
          <w:u w:color="275570"/>
        </w:rPr>
        <w:t>github</w:t>
      </w:r>
      <w:proofErr w:type="spellEnd"/>
      <w:r>
        <w:rPr>
          <w:rFonts w:ascii="Arial" w:hAnsi="Arial" w:cs="Arial"/>
          <w:color w:val="2A2A2A"/>
          <w:sz w:val="34"/>
          <w:szCs w:val="34"/>
          <w:u w:color="275570"/>
        </w:rPr>
        <w:t xml:space="preserve">, it’ll just be messy.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let’s tell git to ignore the bundle.js file.</w:t>
      </w:r>
    </w:p>
    <w:p w14:paraId="4DA1D0C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color w:val="0E72A4"/>
          <w:sz w:val="33"/>
          <w:szCs w:val="33"/>
          <w:u w:color="275570"/>
        </w:rPr>
        <w:t>touch</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gitignore</w:t>
      </w:r>
      <w:proofErr w:type="spellEnd"/>
      <w:proofErr w:type="gramEnd"/>
    </w:p>
    <w:p w14:paraId="53D46C31"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proofErr w:type="spellStart"/>
      <w:r>
        <w:rPr>
          <w:rFonts w:ascii="Arial" w:hAnsi="Arial" w:cs="Arial"/>
          <w:b/>
          <w:bCs/>
          <w:color w:val="2A2A2A"/>
          <w:sz w:val="33"/>
          <w:szCs w:val="33"/>
          <w:u w:color="275570"/>
        </w:rPr>
        <w:t>node_modules</w:t>
      </w:r>
      <w:proofErr w:type="spellEnd"/>
      <w:r>
        <w:rPr>
          <w:rFonts w:ascii="Arial" w:hAnsi="Arial" w:cs="Arial"/>
          <w:b/>
          <w:bCs/>
          <w:color w:val="2A2A2A"/>
          <w:sz w:val="33"/>
          <w:szCs w:val="33"/>
          <w:u w:color="275570"/>
        </w:rPr>
        <w:t>/</w:t>
      </w:r>
    </w:p>
    <w:p w14:paraId="17476939"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bundle.js</w:t>
      </w:r>
    </w:p>
    <w:p w14:paraId="299C65E2"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&lt;script&gt; Tags</w:t>
      </w:r>
    </w:p>
    <w:p w14:paraId="6FFD4F1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When we run public/index.html in the browser, we should see errors in the </w:t>
      </w:r>
      <w:proofErr w:type="spellStart"/>
      <w:r>
        <w:rPr>
          <w:rFonts w:ascii="Arial" w:hAnsi="Arial" w:cs="Arial"/>
          <w:color w:val="2A2A2A"/>
          <w:sz w:val="34"/>
          <w:szCs w:val="34"/>
          <w:u w:color="275570"/>
        </w:rPr>
        <w:t>devtools</w:t>
      </w:r>
      <w:proofErr w:type="spellEnd"/>
      <w:r>
        <w:rPr>
          <w:rFonts w:ascii="Arial" w:hAnsi="Arial" w:cs="Arial"/>
          <w:color w:val="2A2A2A"/>
          <w:sz w:val="34"/>
          <w:szCs w:val="34"/>
          <w:u w:color="275570"/>
        </w:rPr>
        <w:t xml:space="preserve"> console.</w:t>
      </w:r>
    </w:p>
    <w:p w14:paraId="63D003D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GET file:///Users/username/path/to/file.js </w:t>
      </w:r>
      <w:proofErr w:type="gramStart"/>
      <w:r>
        <w:rPr>
          <w:rFonts w:ascii="Arial" w:hAnsi="Arial" w:cs="Arial"/>
          <w:color w:val="2A2A2A"/>
          <w:sz w:val="33"/>
          <w:szCs w:val="33"/>
          <w:u w:color="275570"/>
        </w:rPr>
        <w:t>net::</w:t>
      </w:r>
      <w:proofErr w:type="gramEnd"/>
      <w:r>
        <w:rPr>
          <w:rFonts w:ascii="Arial" w:hAnsi="Arial" w:cs="Arial"/>
          <w:color w:val="2A2A2A"/>
          <w:sz w:val="33"/>
          <w:szCs w:val="33"/>
          <w:u w:color="275570"/>
        </w:rPr>
        <w:t>ERR_FILE_NOT_FOUND</w:t>
      </w:r>
    </w:p>
    <w:p w14:paraId="3E302AE5"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The index.html is still looking for our individual files, and we’ve moved them. We have to update our &lt;script&gt; tags. We can </w:t>
      </w:r>
      <w:r>
        <w:rPr>
          <w:rFonts w:ascii="Arial" w:hAnsi="Arial" w:cs="Arial"/>
          <w:color w:val="2A2A2A"/>
          <w:sz w:val="34"/>
          <w:szCs w:val="34"/>
          <w:u w:color="275570"/>
        </w:rPr>
        <w:lastRenderedPageBreak/>
        <w:t>delete all four of our old script tags, and replace them with just one, for bundle.js.</w:t>
      </w:r>
    </w:p>
    <w:p w14:paraId="58EA5A39"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public/index.html --&gt;</w:t>
      </w:r>
    </w:p>
    <w:p w14:paraId="31941E0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1A513D9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 xml:space="preserve">&lt;script </w:t>
      </w:r>
      <w:proofErr w:type="spellStart"/>
      <w:r>
        <w:rPr>
          <w:rFonts w:ascii="Arial" w:hAnsi="Arial" w:cs="Arial"/>
          <w:color w:val="0E6E6D"/>
          <w:sz w:val="33"/>
          <w:szCs w:val="33"/>
          <w:u w:color="275570"/>
        </w:rPr>
        <w:t>src</w:t>
      </w:r>
      <w:proofErr w:type="spell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js</w:t>
      </w:r>
      <w:proofErr w:type="spellEnd"/>
      <w:r>
        <w:rPr>
          <w:rFonts w:ascii="Arial" w:hAnsi="Arial" w:cs="Arial"/>
          <w:color w:val="D20035"/>
          <w:sz w:val="33"/>
          <w:szCs w:val="33"/>
          <w:u w:color="275570"/>
        </w:rPr>
        <w:t>/bundle.js"</w:t>
      </w:r>
      <w:r>
        <w:rPr>
          <w:rFonts w:ascii="Arial" w:hAnsi="Arial" w:cs="Arial"/>
          <w:color w:val="00006D"/>
          <w:sz w:val="33"/>
          <w:szCs w:val="33"/>
          <w:u w:color="275570"/>
        </w:rPr>
        <w:t>&gt;&lt;/script&gt;</w:t>
      </w:r>
      <w:r>
        <w:rPr>
          <w:rFonts w:ascii="Arial" w:hAnsi="Arial" w:cs="Arial"/>
          <w:color w:val="2A2A2A"/>
          <w:sz w:val="33"/>
          <w:szCs w:val="33"/>
          <w:u w:color="275570"/>
        </w:rPr>
        <w:t xml:space="preserve"> </w:t>
      </w: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MODIFIED --&gt;</w:t>
      </w:r>
    </w:p>
    <w:p w14:paraId="39B4F9DD"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DELETED --&gt;</w:t>
      </w:r>
    </w:p>
    <w:p w14:paraId="6EE2609C"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p>
    <w:p w14:paraId="7DA12BE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we won’t need to touch our &lt;script&gt; tags again.</w:t>
      </w:r>
    </w:p>
    <w:p w14:paraId="2B1DC75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reload the project in the browser.</w:t>
      </w:r>
    </w:p>
    <w:p w14:paraId="3074EB4F"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Explicit Dependencies with require</w:t>
      </w:r>
    </w:p>
    <w:p w14:paraId="107410F7"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We’ve found our bundle.js file, but when we submit the form again, we see a familiar error.</w:t>
      </w:r>
    </w:p>
    <w:p w14:paraId="4FBB9059"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Uncaught </w:t>
      </w:r>
      <w:proofErr w:type="spellStart"/>
      <w:r>
        <w:rPr>
          <w:rFonts w:ascii="Arial" w:hAnsi="Arial" w:cs="Arial"/>
          <w:color w:val="2A2A2A"/>
          <w:sz w:val="33"/>
          <w:szCs w:val="33"/>
          <w:u w:color="275570"/>
        </w:rPr>
        <w:t>ReferenceError</w:t>
      </w:r>
      <w:proofErr w:type="spellEnd"/>
      <w:r>
        <w:rPr>
          <w:rFonts w:ascii="Arial" w:hAnsi="Arial" w:cs="Arial"/>
          <w:color w:val="2A2A2A"/>
          <w:sz w:val="33"/>
          <w:szCs w:val="33"/>
          <w:u w:color="275570"/>
        </w:rPr>
        <w:t>: Person is not defined</w:t>
      </w:r>
    </w:p>
    <w:p w14:paraId="699D7E25"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Our old friend “not defined” again. Why was this happening at the start of the lesson? We hadn’t included some of our code in the project. Before the reason was missing &lt;script&gt; tags.</w:t>
      </w:r>
    </w:p>
    <w:p w14:paraId="59FD4D2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that we’re using webpack, the solution is much nicer. Because webpack runs in node, before the code even gets to the browser, we have access to require and </w:t>
      </w:r>
      <w:proofErr w:type="spellStart"/>
      <w:proofErr w:type="gramStart"/>
      <w:r>
        <w:rPr>
          <w:rFonts w:ascii="Arial" w:hAnsi="Arial" w:cs="Arial"/>
          <w:color w:val="2A2A2A"/>
          <w:sz w:val="34"/>
          <w:szCs w:val="34"/>
          <w:u w:color="275570"/>
        </w:rPr>
        <w:t>module.exports</w:t>
      </w:r>
      <w:proofErr w:type="spellEnd"/>
      <w:proofErr w:type="gramEnd"/>
      <w:r>
        <w:rPr>
          <w:rFonts w:ascii="Arial" w:hAnsi="Arial" w:cs="Arial"/>
          <w:color w:val="2A2A2A"/>
          <w:sz w:val="34"/>
          <w:szCs w:val="34"/>
          <w:u w:color="275570"/>
        </w:rPr>
        <w:t xml:space="preserve"> again </w:t>
      </w:r>
      <w:r>
        <w:rPr>
          <w:rFonts w:ascii="Apple Color Emoji" w:hAnsi="Apple Color Emoji" w:cs="Apple Color Emoji"/>
          <w:color w:val="2A2A2A"/>
          <w:sz w:val="34"/>
          <w:szCs w:val="34"/>
          <w:u w:color="275570"/>
        </w:rPr>
        <w:t>🎉</w:t>
      </w:r>
    </w:p>
    <w:p w14:paraId="6585805F"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Task: 10 minutes</w:t>
      </w:r>
    </w:p>
    <w:p w14:paraId="4D9AA6FC"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mapped out the dependencies between the files earlier.</w:t>
      </w:r>
    </w:p>
    <w:p w14:paraId="4104EFA8" w14:textId="77777777" w:rsidR="00411B56" w:rsidRDefault="00411B56" w:rsidP="00411B56">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Instructor note: Recap the dependencies on the board</w:t>
      </w:r>
    </w:p>
    <w:p w14:paraId="756ADF43"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Using require and </w:t>
      </w:r>
      <w:proofErr w:type="spellStart"/>
      <w:proofErr w:type="gramStart"/>
      <w:r>
        <w:rPr>
          <w:rFonts w:ascii="Arial" w:hAnsi="Arial" w:cs="Arial"/>
          <w:color w:val="2A2A2A"/>
          <w:sz w:val="34"/>
          <w:szCs w:val="34"/>
          <w:u w:color="275570"/>
        </w:rPr>
        <w:t>module.exports</w:t>
      </w:r>
      <w:proofErr w:type="spellEnd"/>
      <w:proofErr w:type="gramEnd"/>
      <w:r>
        <w:rPr>
          <w:rFonts w:ascii="Arial" w:hAnsi="Arial" w:cs="Arial"/>
          <w:color w:val="2A2A2A"/>
          <w:sz w:val="34"/>
          <w:szCs w:val="34"/>
          <w:u w:color="275570"/>
        </w:rPr>
        <w:t>, you need to make these dependencies explicit so that webpack can bundle all of the necessary code, and our app works again.</w:t>
      </w:r>
    </w:p>
    <w:p w14:paraId="20040860"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 xml:space="preserve">You should not need to modify the code at all, only adding requires and </w:t>
      </w:r>
      <w:proofErr w:type="spellStart"/>
      <w:proofErr w:type="gramStart"/>
      <w:r>
        <w:rPr>
          <w:rFonts w:ascii="Arial" w:hAnsi="Arial" w:cs="Arial"/>
          <w:b/>
          <w:bCs/>
          <w:color w:val="2A2A2A"/>
          <w:sz w:val="34"/>
          <w:szCs w:val="34"/>
          <w:u w:color="275570"/>
        </w:rPr>
        <w:t>module.exports</w:t>
      </w:r>
      <w:proofErr w:type="spellEnd"/>
      <w:proofErr w:type="gramEnd"/>
    </w:p>
    <w:p w14:paraId="55C2083E"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To run the updated code in the browser, you’ll need to run </w:t>
      </w:r>
      <w:proofErr w:type="spellStart"/>
      <w:r>
        <w:rPr>
          <w:rFonts w:ascii="Arial" w:hAnsi="Arial" w:cs="Arial"/>
          <w:b/>
          <w:bCs/>
          <w:color w:val="2A2A2A"/>
          <w:sz w:val="34"/>
          <w:szCs w:val="34"/>
          <w:u w:color="275570"/>
        </w:rPr>
        <w:t>npm</w:t>
      </w:r>
      <w:proofErr w:type="spellEnd"/>
      <w:r>
        <w:rPr>
          <w:rFonts w:ascii="Arial" w:hAnsi="Arial" w:cs="Arial"/>
          <w:b/>
          <w:bCs/>
          <w:color w:val="2A2A2A"/>
          <w:sz w:val="34"/>
          <w:szCs w:val="34"/>
          <w:u w:color="275570"/>
        </w:rPr>
        <w:t xml:space="preserve"> run build again every time. Changing the source code won’t change the bundle file until we re-run webpack.</w:t>
      </w:r>
    </w:p>
    <w:p w14:paraId="0FC3034D"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Steps:</w:t>
      </w:r>
    </w:p>
    <w:p w14:paraId="47624D1B" w14:textId="77777777" w:rsidR="00411B56" w:rsidRDefault="00411B56" w:rsidP="00411B56">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Add a require and/or a </w:t>
      </w:r>
      <w:proofErr w:type="spellStart"/>
      <w:proofErr w:type="gramStart"/>
      <w:r>
        <w:rPr>
          <w:rFonts w:ascii="Arial" w:hAnsi="Arial" w:cs="Arial"/>
          <w:color w:val="2A2A2A"/>
          <w:sz w:val="34"/>
          <w:szCs w:val="34"/>
          <w:u w:color="275570"/>
        </w:rPr>
        <w:t>module.exports</w:t>
      </w:r>
      <w:proofErr w:type="spellEnd"/>
      <w:proofErr w:type="gramEnd"/>
    </w:p>
    <w:p w14:paraId="2134DE20" w14:textId="77777777" w:rsidR="00411B56" w:rsidRDefault="00411B56" w:rsidP="00411B56">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run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run build in the terminal to create a new bundle.js which reflects your change to the source code</w:t>
      </w:r>
    </w:p>
    <w:p w14:paraId="043A38E3" w14:textId="77777777" w:rsidR="00411B56" w:rsidRDefault="00411B56" w:rsidP="00411B56">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Refresh the browser and check the console for errors</w:t>
      </w:r>
    </w:p>
    <w:p w14:paraId="48A505FA" w14:textId="77777777" w:rsidR="00411B56" w:rsidRDefault="00411B56" w:rsidP="00411B56">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GOTO 1.</w:t>
      </w:r>
    </w:p>
    <w:p w14:paraId="7DE3136B"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lastRenderedPageBreak/>
        <w:t>Example solution</w:t>
      </w:r>
    </w:p>
    <w:p w14:paraId="0B6CFAA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MS Gothic" w:eastAsia="MS Gothic" w:hAnsi="MS Gothic" w:cs="MS Gothic" w:hint="eastAsia"/>
          <w:color w:val="2A2A2A"/>
          <w:sz w:val="34"/>
          <w:szCs w:val="34"/>
          <w:u w:color="275570"/>
        </w:rPr>
        <w:t> </w:t>
      </w:r>
    </w:p>
    <w:p w14:paraId="6ED8285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Our dependencies are now explicit. We can look at a file, for example person.js, and right at the top we can immediately see all of its dependencies.</w:t>
      </w:r>
    </w:p>
    <w:p w14:paraId="7590655F"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p>
    <w:p w14:paraId="3F8DF0B6"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Webpack’s Watch Mode</w:t>
      </w:r>
    </w:p>
    <w:p w14:paraId="4358520E"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Re-running webpack every time we make changes gets pretty annoying pretty quickly. Thankfully, there’s an option to tell webpack to watch our files for </w:t>
      </w:r>
      <w:proofErr w:type="gramStart"/>
      <w:r>
        <w:rPr>
          <w:rFonts w:ascii="Arial" w:hAnsi="Arial" w:cs="Arial"/>
          <w:color w:val="2A2A2A"/>
          <w:sz w:val="34"/>
          <w:szCs w:val="34"/>
          <w:u w:color="275570"/>
        </w:rPr>
        <w:t>changes, and</w:t>
      </w:r>
      <w:proofErr w:type="gramEnd"/>
      <w:r>
        <w:rPr>
          <w:rFonts w:ascii="Arial" w:hAnsi="Arial" w:cs="Arial"/>
          <w:color w:val="2A2A2A"/>
          <w:sz w:val="34"/>
          <w:szCs w:val="34"/>
          <w:u w:color="275570"/>
        </w:rPr>
        <w:t xml:space="preserve"> generate a new bundle whenever we save a relevant file.</w:t>
      </w:r>
    </w:p>
    <w:p w14:paraId="2E50B80E"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Let’s update our "build" script in our </w:t>
      </w:r>
      <w:proofErr w:type="spellStart"/>
      <w:proofErr w:type="gramStart"/>
      <w:r>
        <w:rPr>
          <w:rFonts w:ascii="Arial" w:hAnsi="Arial" w:cs="Arial"/>
          <w:color w:val="2A2A2A"/>
          <w:sz w:val="34"/>
          <w:szCs w:val="34"/>
          <w:u w:color="275570"/>
        </w:rPr>
        <w:t>package.json</w:t>
      </w:r>
      <w:proofErr w:type="spellEnd"/>
      <w:proofErr w:type="gramEnd"/>
      <w:r>
        <w:rPr>
          <w:rFonts w:ascii="Arial" w:hAnsi="Arial" w:cs="Arial"/>
          <w:color w:val="2A2A2A"/>
          <w:sz w:val="34"/>
          <w:szCs w:val="34"/>
          <w:u w:color="275570"/>
        </w:rPr>
        <w:t xml:space="preserve"> to use the -w flag (short for “watch”)</w:t>
      </w:r>
    </w:p>
    <w:p w14:paraId="69B1CA2C"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r>
        <w:rPr>
          <w:rFonts w:ascii="Arial" w:hAnsi="Arial" w:cs="Arial"/>
          <w:color w:val="000000"/>
          <w:sz w:val="33"/>
          <w:szCs w:val="33"/>
          <w:u w:color="275570"/>
        </w:rPr>
        <w:t>//</w:t>
      </w:r>
      <w:r>
        <w:rPr>
          <w:rFonts w:ascii="Arial" w:hAnsi="Arial" w:cs="Arial"/>
          <w:color w:val="ADADAD"/>
          <w:sz w:val="33"/>
          <w:szCs w:val="33"/>
          <w:u w:color="275570"/>
        </w:rPr>
        <w:t xml:space="preserve"> </w:t>
      </w:r>
      <w:proofErr w:type="spellStart"/>
      <w:proofErr w:type="gramStart"/>
      <w:r>
        <w:rPr>
          <w:rFonts w:ascii="Arial" w:hAnsi="Arial" w:cs="Arial"/>
          <w:color w:val="000000"/>
          <w:sz w:val="33"/>
          <w:szCs w:val="33"/>
          <w:u w:color="275570"/>
        </w:rPr>
        <w:t>package.json</w:t>
      </w:r>
      <w:proofErr w:type="spellEnd"/>
      <w:proofErr w:type="gramEnd"/>
    </w:p>
    <w:p w14:paraId="64A5F910"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p>
    <w:p w14:paraId="4E50B70C"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r>
        <w:rPr>
          <w:rFonts w:ascii="Arial" w:hAnsi="Arial" w:cs="Arial"/>
          <w:b/>
          <w:bCs/>
          <w:color w:val="850002"/>
          <w:sz w:val="33"/>
          <w:szCs w:val="33"/>
          <w:u w:color="275570"/>
        </w:rPr>
        <w:t>"scripts"</w:t>
      </w:r>
      <w:r>
        <w:rPr>
          <w:rFonts w:ascii="Arial" w:hAnsi="Arial" w:cs="Arial"/>
          <w:color w:val="2A2A2A"/>
          <w:sz w:val="33"/>
          <w:szCs w:val="33"/>
          <w:u w:color="275570"/>
        </w:rPr>
        <w:t>:</w:t>
      </w:r>
      <w:r>
        <w:rPr>
          <w:rFonts w:ascii="Arial" w:hAnsi="Arial" w:cs="Arial"/>
          <w:color w:val="ADADAD"/>
          <w:sz w:val="33"/>
          <w:szCs w:val="33"/>
          <w:u w:color="275570"/>
        </w:rPr>
        <w:t xml:space="preserve"> </w:t>
      </w:r>
      <w:r>
        <w:rPr>
          <w:rFonts w:ascii="Arial" w:hAnsi="Arial" w:cs="Arial"/>
          <w:color w:val="2A2A2A"/>
          <w:sz w:val="33"/>
          <w:szCs w:val="33"/>
          <w:u w:color="275570"/>
        </w:rPr>
        <w:t>{</w:t>
      </w:r>
    </w:p>
    <w:p w14:paraId="098B3834"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r>
        <w:rPr>
          <w:rFonts w:ascii="Arial" w:hAnsi="Arial" w:cs="Arial"/>
          <w:color w:val="ADADAD"/>
          <w:sz w:val="33"/>
          <w:szCs w:val="33"/>
          <w:u w:color="275570"/>
        </w:rPr>
        <w:t xml:space="preserve">  </w:t>
      </w:r>
      <w:r>
        <w:rPr>
          <w:rFonts w:ascii="Arial" w:hAnsi="Arial" w:cs="Arial"/>
          <w:b/>
          <w:bCs/>
          <w:color w:val="850002"/>
          <w:sz w:val="33"/>
          <w:szCs w:val="33"/>
          <w:u w:color="275570"/>
        </w:rPr>
        <w:t>"build"</w:t>
      </w:r>
      <w:r>
        <w:rPr>
          <w:rFonts w:ascii="Arial" w:hAnsi="Arial" w:cs="Arial"/>
          <w:color w:val="2A2A2A"/>
          <w:sz w:val="33"/>
          <w:szCs w:val="33"/>
          <w:u w:color="275570"/>
        </w:rPr>
        <w:t>:</w:t>
      </w:r>
      <w:r>
        <w:rPr>
          <w:rFonts w:ascii="Arial" w:hAnsi="Arial" w:cs="Arial"/>
          <w:color w:val="ADADAD"/>
          <w:sz w:val="33"/>
          <w:szCs w:val="33"/>
          <w:u w:color="275570"/>
        </w:rPr>
        <w:t xml:space="preserve"> </w:t>
      </w:r>
      <w:r>
        <w:rPr>
          <w:rFonts w:ascii="Arial" w:hAnsi="Arial" w:cs="Arial"/>
          <w:color w:val="D20035"/>
          <w:sz w:val="33"/>
          <w:szCs w:val="33"/>
          <w:u w:color="275570"/>
        </w:rPr>
        <w:t>"webpack -w"</w:t>
      </w:r>
      <w:r>
        <w:rPr>
          <w:rFonts w:ascii="Arial" w:hAnsi="Arial" w:cs="Arial"/>
          <w:color w:val="2A2A2A"/>
          <w:sz w:val="33"/>
          <w:szCs w:val="33"/>
          <w:u w:color="275570"/>
        </w:rPr>
        <w:t>,</w:t>
      </w:r>
      <w:r>
        <w:rPr>
          <w:rFonts w:ascii="Arial" w:hAnsi="Arial" w:cs="Arial"/>
          <w:color w:val="ADADAD"/>
          <w:sz w:val="33"/>
          <w:szCs w:val="33"/>
          <w:u w:color="275570"/>
        </w:rPr>
        <w:t xml:space="preserve"> </w:t>
      </w:r>
      <w:r>
        <w:rPr>
          <w:rFonts w:ascii="Arial" w:hAnsi="Arial" w:cs="Arial"/>
          <w:color w:val="000000"/>
          <w:sz w:val="33"/>
          <w:szCs w:val="33"/>
          <w:u w:color="275570"/>
        </w:rPr>
        <w:t>//</w:t>
      </w:r>
      <w:r>
        <w:rPr>
          <w:rFonts w:ascii="Arial" w:hAnsi="Arial" w:cs="Arial"/>
          <w:color w:val="ADADAD"/>
          <w:sz w:val="33"/>
          <w:szCs w:val="33"/>
          <w:u w:color="275570"/>
        </w:rPr>
        <w:t xml:space="preserve"> </w:t>
      </w:r>
      <w:r>
        <w:rPr>
          <w:rFonts w:ascii="Arial" w:hAnsi="Arial" w:cs="Arial"/>
          <w:color w:val="000000"/>
          <w:sz w:val="33"/>
          <w:szCs w:val="33"/>
          <w:u w:color="275570"/>
        </w:rPr>
        <w:t>MODIFIED</w:t>
      </w:r>
    </w:p>
    <w:p w14:paraId="3CF7EB7F"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r>
        <w:rPr>
          <w:rFonts w:ascii="Arial" w:hAnsi="Arial" w:cs="Arial"/>
          <w:color w:val="ADADAD"/>
          <w:sz w:val="33"/>
          <w:szCs w:val="33"/>
          <w:u w:color="275570"/>
        </w:rPr>
        <w:t xml:space="preserve">  </w:t>
      </w:r>
      <w:r>
        <w:rPr>
          <w:rFonts w:ascii="Arial" w:hAnsi="Arial" w:cs="Arial"/>
          <w:b/>
          <w:bCs/>
          <w:color w:val="850002"/>
          <w:sz w:val="33"/>
          <w:szCs w:val="33"/>
          <w:u w:color="275570"/>
        </w:rPr>
        <w:t>"test"</w:t>
      </w:r>
      <w:r>
        <w:rPr>
          <w:rFonts w:ascii="Arial" w:hAnsi="Arial" w:cs="Arial"/>
          <w:color w:val="2A2A2A"/>
          <w:sz w:val="33"/>
          <w:szCs w:val="33"/>
          <w:u w:color="275570"/>
        </w:rPr>
        <w:t>:</w:t>
      </w:r>
      <w:r>
        <w:rPr>
          <w:rFonts w:ascii="Arial" w:hAnsi="Arial" w:cs="Arial"/>
          <w:color w:val="ADADAD"/>
          <w:sz w:val="33"/>
          <w:szCs w:val="33"/>
          <w:u w:color="275570"/>
        </w:rPr>
        <w:t xml:space="preserve"> </w:t>
      </w:r>
      <w:r>
        <w:rPr>
          <w:rFonts w:ascii="Arial" w:hAnsi="Arial" w:cs="Arial"/>
          <w:color w:val="D20035"/>
          <w:sz w:val="33"/>
          <w:szCs w:val="33"/>
          <w:u w:color="275570"/>
        </w:rPr>
        <w:t>"echo \"Error: no test specified\" &amp;&amp; exit 1"</w:t>
      </w:r>
    </w:p>
    <w:p w14:paraId="0E12415B" w14:textId="77777777" w:rsidR="00411B56" w:rsidRDefault="00411B56" w:rsidP="00411B56">
      <w:pPr>
        <w:autoSpaceDE w:val="0"/>
        <w:autoSpaceDN w:val="0"/>
        <w:adjustRightInd w:val="0"/>
        <w:spacing w:line="480" w:lineRule="atLeast"/>
        <w:rPr>
          <w:rFonts w:ascii="Arial" w:hAnsi="Arial" w:cs="Arial"/>
          <w:color w:val="ADADAD"/>
          <w:sz w:val="33"/>
          <w:szCs w:val="33"/>
          <w:u w:color="275570"/>
        </w:rPr>
      </w:pPr>
      <w:r>
        <w:rPr>
          <w:rFonts w:ascii="Arial" w:hAnsi="Arial" w:cs="Arial"/>
          <w:color w:val="2A2A2A"/>
          <w:sz w:val="33"/>
          <w:szCs w:val="33"/>
          <w:u w:color="275570"/>
        </w:rPr>
        <w:t>}</w:t>
      </w:r>
      <w:r>
        <w:rPr>
          <w:rFonts w:ascii="Arial" w:hAnsi="Arial" w:cs="Arial"/>
          <w:color w:val="000000"/>
          <w:sz w:val="33"/>
          <w:szCs w:val="33"/>
          <w:u w:color="275570"/>
        </w:rPr>
        <w:t>,</w:t>
      </w:r>
    </w:p>
    <w:p w14:paraId="6D61E7D8"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If we re-run webpack one last time, it will stay running, watching our files for changes. Every time we make a change </w:t>
      </w:r>
      <w:r>
        <w:rPr>
          <w:rFonts w:ascii="Arial" w:hAnsi="Arial" w:cs="Arial"/>
          <w:color w:val="2A2A2A"/>
          <w:sz w:val="34"/>
          <w:szCs w:val="34"/>
          <w:u w:color="275570"/>
        </w:rPr>
        <w:lastRenderedPageBreak/>
        <w:t>to our source code, and save our files, webpack builds a new bundle.js.</w:t>
      </w:r>
    </w:p>
    <w:p w14:paraId="6008349D"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Try changing the adjectives in </w:t>
      </w:r>
      <w:proofErr w:type="spellStart"/>
      <w:r>
        <w:rPr>
          <w:rFonts w:ascii="Arial" w:hAnsi="Arial" w:cs="Arial"/>
          <w:color w:val="2A2A2A"/>
          <w:sz w:val="34"/>
          <w:szCs w:val="34"/>
          <w:u w:color="275570"/>
        </w:rPr>
        <w:t>src</w:t>
      </w:r>
      <w:proofErr w:type="spellEnd"/>
      <w:r>
        <w:rPr>
          <w:rFonts w:ascii="Arial" w:hAnsi="Arial" w:cs="Arial"/>
          <w:color w:val="2A2A2A"/>
          <w:sz w:val="34"/>
          <w:szCs w:val="34"/>
          <w:u w:color="275570"/>
        </w:rPr>
        <w:t>/models/random_adjective.js to test this out. Maybe we want only positive adjectives to describe the colours. When you save the file, check the terminal tab running webpack, and you’ll see it’s built the bundle again. When we refresh the app in the browser, our changes are reflected in the new bundle file without us having to touch webpack.</w:t>
      </w:r>
    </w:p>
    <w:p w14:paraId="35D761A6"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Recap</w:t>
      </w:r>
    </w:p>
    <w:p w14:paraId="22C9E563"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What problems did webpack solve in this project?</w:t>
      </w:r>
    </w:p>
    <w:p w14:paraId="3671D6C4"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4848E1D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MS Gothic" w:eastAsia="MS Gothic" w:hAnsi="MS Gothic" w:cs="MS Gothic" w:hint="eastAsia"/>
          <w:color w:val="2A2A2A"/>
          <w:sz w:val="34"/>
          <w:szCs w:val="34"/>
          <w:u w:color="275570"/>
        </w:rPr>
        <w:t> </w:t>
      </w:r>
    </w:p>
    <w:p w14:paraId="2F0CB745"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How do we run webpack?</w:t>
      </w:r>
    </w:p>
    <w:p w14:paraId="15DF9475"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3D4EFD6F"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MS Gothic" w:eastAsia="MS Gothic" w:hAnsi="MS Gothic" w:cs="MS Gothic" w:hint="eastAsia"/>
          <w:color w:val="2A2A2A"/>
          <w:sz w:val="34"/>
          <w:szCs w:val="34"/>
          <w:u w:color="275570"/>
        </w:rPr>
        <w:t> </w:t>
      </w:r>
    </w:p>
    <w:p w14:paraId="1A5D5641"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What file to we need at the root of our project to configure webpack?</w:t>
      </w:r>
    </w:p>
    <w:p w14:paraId="09C2C7AB"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1072AC9D"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MS Gothic" w:eastAsia="MS Gothic" w:hAnsi="MS Gothic" w:cs="MS Gothic" w:hint="eastAsia"/>
          <w:color w:val="2A2A2A"/>
          <w:sz w:val="34"/>
          <w:szCs w:val="34"/>
          <w:u w:color="275570"/>
        </w:rPr>
        <w:t> </w:t>
      </w:r>
    </w:p>
    <w:p w14:paraId="1A54AD13"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What does webpack’s -w option do?</w:t>
      </w:r>
    </w:p>
    <w:p w14:paraId="3D80618F"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012B7283"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MS Gothic" w:eastAsia="MS Gothic" w:hAnsi="MS Gothic" w:cs="MS Gothic" w:hint="eastAsia"/>
          <w:color w:val="2A2A2A"/>
          <w:sz w:val="34"/>
          <w:szCs w:val="34"/>
          <w:u w:color="275570"/>
        </w:rPr>
        <w:t> </w:t>
      </w:r>
    </w:p>
    <w:p w14:paraId="7AD4AA9B"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Conclusion</w:t>
      </w:r>
    </w:p>
    <w:p w14:paraId="4BA20428"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Webpack allows us to structure our front-end code in multiple files and folders more easily. Allowing us to keep our front-end code organised and following sensible patterns and best practices, even as our web-apps grow larger.</w:t>
      </w:r>
    </w:p>
    <w:p w14:paraId="21863DB0"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Webpack also allows us to use some Node.js specific features, which usually can’t be used in the browser, such as require. This means that we can use packages from NPM in our front-end code, such as Mocha for unit testing anything that doesn’t interact with the DOM.</w:t>
      </w:r>
    </w:p>
    <w:p w14:paraId="35F94388" w14:textId="77777777" w:rsidR="00411B56" w:rsidRDefault="00411B56" w:rsidP="00411B56">
      <w:pPr>
        <w:autoSpaceDE w:val="0"/>
        <w:autoSpaceDN w:val="0"/>
        <w:adjustRightInd w:val="0"/>
        <w:spacing w:line="380" w:lineRule="atLeast"/>
        <w:rPr>
          <w:rFonts w:ascii="Calibri" w:hAnsi="Calibri" w:cs="Calibri"/>
          <w:color w:val="2A2A2A"/>
          <w:sz w:val="32"/>
          <w:szCs w:val="32"/>
          <w:u w:color="275570"/>
        </w:rPr>
      </w:pPr>
    </w:p>
    <w:p w14:paraId="4C779283" w14:textId="77777777" w:rsidR="00411B56" w:rsidRPr="00411B56" w:rsidRDefault="00411B56" w:rsidP="00411B56">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411B56">
        <w:rPr>
          <w:rFonts w:ascii="Arial" w:eastAsia="Times New Roman" w:hAnsi="Arial" w:cs="Arial"/>
          <w:b/>
          <w:bCs/>
          <w:color w:val="326883"/>
          <w:spacing w:val="-15"/>
          <w:kern w:val="36"/>
          <w:sz w:val="54"/>
          <w:szCs w:val="54"/>
          <w:u w:val="single"/>
          <w:lang w:eastAsia="en-GB"/>
        </w:rPr>
        <w:t>Intro to Vue</w:t>
      </w:r>
    </w:p>
    <w:p w14:paraId="223C7D90"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inherit" w:eastAsia="Times New Roman" w:hAnsi="inherit" w:cs="Arial"/>
          <w:b/>
          <w:bCs/>
          <w:color w:val="373737"/>
          <w:sz w:val="26"/>
          <w:szCs w:val="26"/>
          <w:bdr w:val="none" w:sz="0" w:space="0" w:color="auto" w:frame="1"/>
          <w:lang w:eastAsia="en-GB"/>
        </w:rPr>
        <w:t>Duration: 45 minutes</w:t>
      </w:r>
    </w:p>
    <w:p w14:paraId="05A9CC37" w14:textId="77777777" w:rsidR="00411B56" w:rsidRPr="00411B56" w:rsidRDefault="00411B56" w:rsidP="00411B56">
      <w:pPr>
        <w:spacing w:before="150" w:after="150"/>
        <w:textAlignment w:val="baseline"/>
        <w:outlineLvl w:val="2"/>
        <w:rPr>
          <w:rFonts w:ascii="Arial" w:eastAsia="Times New Roman" w:hAnsi="Arial" w:cs="Arial"/>
          <w:b/>
          <w:bCs/>
          <w:color w:val="326883"/>
          <w:spacing w:val="-15"/>
          <w:sz w:val="36"/>
          <w:szCs w:val="36"/>
          <w:lang w:eastAsia="en-GB"/>
        </w:rPr>
      </w:pPr>
      <w:r w:rsidRPr="00411B56">
        <w:rPr>
          <w:rFonts w:ascii="Arial" w:eastAsia="Times New Roman" w:hAnsi="Arial" w:cs="Arial"/>
          <w:b/>
          <w:bCs/>
          <w:color w:val="326883"/>
          <w:spacing w:val="-15"/>
          <w:sz w:val="36"/>
          <w:szCs w:val="36"/>
          <w:lang w:eastAsia="en-GB"/>
        </w:rPr>
        <w:t>Learning Objectives</w:t>
      </w:r>
    </w:p>
    <w:p w14:paraId="5E0C17B8" w14:textId="77777777" w:rsidR="00411B56" w:rsidRPr="00411B56" w:rsidRDefault="00411B56" w:rsidP="00411B56">
      <w:pPr>
        <w:numPr>
          <w:ilvl w:val="0"/>
          <w:numId w:val="5"/>
        </w:numPr>
        <w:spacing w:after="240"/>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Understand why the need for frameworks has arisen</w:t>
      </w:r>
    </w:p>
    <w:p w14:paraId="10F6E176" w14:textId="77777777" w:rsidR="00411B56" w:rsidRPr="00411B56" w:rsidRDefault="00411B56" w:rsidP="00411B56">
      <w:pPr>
        <w:numPr>
          <w:ilvl w:val="0"/>
          <w:numId w:val="5"/>
        </w:numPr>
        <w:spacing w:after="240"/>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Be able to configure and install Vue, with Webpack</w:t>
      </w:r>
    </w:p>
    <w:p w14:paraId="6A3429C1" w14:textId="77777777" w:rsidR="00411B56" w:rsidRPr="00411B56" w:rsidRDefault="00411B56" w:rsidP="00411B56">
      <w:pPr>
        <w:numPr>
          <w:ilvl w:val="0"/>
          <w:numId w:val="5"/>
        </w:numPr>
        <w:spacing w:after="240"/>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Be able to set up a single page Vue app</w:t>
      </w:r>
    </w:p>
    <w:p w14:paraId="6E32D2A9" w14:textId="77777777" w:rsidR="00411B56" w:rsidRPr="00411B56" w:rsidRDefault="00411B56" w:rsidP="00411B56">
      <w:pPr>
        <w:numPr>
          <w:ilvl w:val="0"/>
          <w:numId w:val="5"/>
        </w:numPr>
        <w:spacing w:after="240"/>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Be able to use events and methods in our apps</w:t>
      </w:r>
    </w:p>
    <w:p w14:paraId="2EC89FC5" w14:textId="77777777" w:rsidR="00411B56" w:rsidRPr="00411B56" w:rsidRDefault="00411B56" w:rsidP="00411B56">
      <w:pPr>
        <w:spacing w:before="150" w:after="150"/>
        <w:textAlignment w:val="baseline"/>
        <w:outlineLvl w:val="1"/>
        <w:rPr>
          <w:rFonts w:ascii="Arial" w:eastAsia="Times New Roman" w:hAnsi="Arial" w:cs="Arial"/>
          <w:b/>
          <w:bCs/>
          <w:color w:val="326883"/>
          <w:spacing w:val="-15"/>
          <w:sz w:val="48"/>
          <w:szCs w:val="48"/>
          <w:lang w:eastAsia="en-GB"/>
        </w:rPr>
      </w:pPr>
      <w:r w:rsidRPr="00411B56">
        <w:rPr>
          <w:rFonts w:ascii="Arial" w:eastAsia="Times New Roman" w:hAnsi="Arial" w:cs="Arial"/>
          <w:b/>
          <w:bCs/>
          <w:color w:val="326883"/>
          <w:spacing w:val="-15"/>
          <w:sz w:val="48"/>
          <w:szCs w:val="48"/>
          <w:lang w:eastAsia="en-GB"/>
        </w:rPr>
        <w:lastRenderedPageBreak/>
        <w:t>Introduction</w:t>
      </w:r>
    </w:p>
    <w:p w14:paraId="61A62480"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We’ve seen that manipulating the DOM with JavaScript has a few issues.</w:t>
      </w:r>
    </w:p>
    <w:p w14:paraId="3DD33DD5" w14:textId="77777777" w:rsidR="00411B56" w:rsidRPr="00411B56" w:rsidRDefault="00411B56" w:rsidP="00411B56">
      <w:pPr>
        <w:numPr>
          <w:ilvl w:val="0"/>
          <w:numId w:val="6"/>
        </w:numPr>
        <w:spacing w:after="240"/>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It is repetitive</w:t>
      </w:r>
    </w:p>
    <w:p w14:paraId="6BF7ED77" w14:textId="77777777" w:rsidR="00411B56" w:rsidRPr="00411B56" w:rsidRDefault="00411B56" w:rsidP="00411B56">
      <w:pPr>
        <w:numPr>
          <w:ilvl w:val="0"/>
          <w:numId w:val="6"/>
        </w:numPr>
        <w:spacing w:after="240"/>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It is mistake-prone</w:t>
      </w:r>
    </w:p>
    <w:p w14:paraId="215DED50" w14:textId="77777777" w:rsidR="00411B56" w:rsidRPr="00411B56" w:rsidRDefault="00411B56" w:rsidP="00411B56">
      <w:pPr>
        <w:numPr>
          <w:ilvl w:val="0"/>
          <w:numId w:val="6"/>
        </w:numPr>
        <w:spacing w:after="240"/>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It is verbose and difficult to manage</w:t>
      </w:r>
    </w:p>
    <w:p w14:paraId="2B65CBF0"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In addition, it is very challenging to architect larger JavaScript applications, while making sure they are structured properly.</w:t>
      </w:r>
    </w:p>
    <w:p w14:paraId="7B4D80AA"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In the last couple of years, a number of frameworks have arisen to solve this problem. These frameworks help us to minimise the type of DOM manipulation calls (</w:t>
      </w:r>
      <w:proofErr w:type="spellStart"/>
      <w:r w:rsidRPr="00411B56">
        <w:rPr>
          <w:rFonts w:ascii="Arial" w:eastAsia="Times New Roman" w:hAnsi="Arial" w:cs="Arial"/>
          <w:color w:val="373737"/>
          <w:sz w:val="20"/>
          <w:szCs w:val="20"/>
          <w:bdr w:val="none" w:sz="0" w:space="0" w:color="auto" w:frame="1"/>
          <w:shd w:val="clear" w:color="auto" w:fill="F2F2F2"/>
          <w:lang w:eastAsia="en-GB"/>
        </w:rPr>
        <w:t>createElement</w:t>
      </w:r>
      <w:proofErr w:type="spellEnd"/>
      <w:r w:rsidRPr="00411B56">
        <w:rPr>
          <w:rFonts w:ascii="Arial" w:eastAsia="Times New Roman" w:hAnsi="Arial" w:cs="Arial"/>
          <w:color w:val="373737"/>
          <w:sz w:val="26"/>
          <w:szCs w:val="26"/>
          <w:lang w:eastAsia="en-GB"/>
        </w:rPr>
        <w:t>, </w:t>
      </w:r>
      <w:proofErr w:type="spellStart"/>
      <w:r w:rsidRPr="00411B56">
        <w:rPr>
          <w:rFonts w:ascii="Arial" w:eastAsia="Times New Roman" w:hAnsi="Arial" w:cs="Arial"/>
          <w:color w:val="373737"/>
          <w:sz w:val="20"/>
          <w:szCs w:val="20"/>
          <w:bdr w:val="none" w:sz="0" w:space="0" w:color="auto" w:frame="1"/>
          <w:shd w:val="clear" w:color="auto" w:fill="F2F2F2"/>
          <w:lang w:eastAsia="en-GB"/>
        </w:rPr>
        <w:t>querySelector</w:t>
      </w:r>
      <w:proofErr w:type="spellEnd"/>
      <w:r w:rsidRPr="00411B56">
        <w:rPr>
          <w:rFonts w:ascii="Arial" w:eastAsia="Times New Roman" w:hAnsi="Arial" w:cs="Arial"/>
          <w:color w:val="373737"/>
          <w:sz w:val="26"/>
          <w:szCs w:val="26"/>
          <w:lang w:eastAsia="en-GB"/>
        </w:rPr>
        <w:t> and </w:t>
      </w:r>
      <w:proofErr w:type="spellStart"/>
      <w:r w:rsidRPr="00411B56">
        <w:rPr>
          <w:rFonts w:ascii="Arial" w:eastAsia="Times New Roman" w:hAnsi="Arial" w:cs="Arial"/>
          <w:color w:val="373737"/>
          <w:sz w:val="20"/>
          <w:szCs w:val="20"/>
          <w:bdr w:val="none" w:sz="0" w:space="0" w:color="auto" w:frame="1"/>
          <w:shd w:val="clear" w:color="auto" w:fill="F2F2F2"/>
          <w:lang w:eastAsia="en-GB"/>
        </w:rPr>
        <w:t>appendChild</w:t>
      </w:r>
      <w:proofErr w:type="spellEnd"/>
      <w:r w:rsidRPr="00411B56">
        <w:rPr>
          <w:rFonts w:ascii="Arial" w:eastAsia="Times New Roman" w:hAnsi="Arial" w:cs="Arial"/>
          <w:color w:val="373737"/>
          <w:sz w:val="26"/>
          <w:szCs w:val="26"/>
          <w:lang w:eastAsia="en-GB"/>
        </w:rPr>
        <w:t>, to name a few) we’ve been making so far, and in some cases can increase the performance of our applications. Out of the frameworks that have arisen in recent history, React (maintained by Facebook) and Angular (largely maintained by Google) are two of the key players, and the third is </w:t>
      </w:r>
      <w:proofErr w:type="spellStart"/>
      <w:r w:rsidRPr="00411B56">
        <w:rPr>
          <w:rFonts w:ascii="Arial" w:eastAsia="Times New Roman" w:hAnsi="Arial" w:cs="Arial"/>
          <w:color w:val="373737"/>
          <w:sz w:val="26"/>
          <w:szCs w:val="26"/>
          <w:lang w:eastAsia="en-GB"/>
        </w:rPr>
        <w:fldChar w:fldCharType="begin"/>
      </w:r>
      <w:r w:rsidRPr="00411B56">
        <w:rPr>
          <w:rFonts w:ascii="Arial" w:eastAsia="Times New Roman" w:hAnsi="Arial" w:cs="Arial"/>
          <w:color w:val="373737"/>
          <w:sz w:val="26"/>
          <w:szCs w:val="26"/>
          <w:lang w:eastAsia="en-GB"/>
        </w:rPr>
        <w:instrText xml:space="preserve"> HYPERLINK "https://vuejs.org/" \t "_blank" </w:instrText>
      </w:r>
      <w:r w:rsidRPr="00411B56">
        <w:rPr>
          <w:rFonts w:ascii="Arial" w:eastAsia="Times New Roman" w:hAnsi="Arial" w:cs="Arial"/>
          <w:color w:val="373737"/>
          <w:sz w:val="26"/>
          <w:szCs w:val="26"/>
          <w:lang w:eastAsia="en-GB"/>
        </w:rPr>
        <w:fldChar w:fldCharType="separate"/>
      </w:r>
      <w:r w:rsidRPr="00411B56">
        <w:rPr>
          <w:rFonts w:ascii="Arial" w:eastAsia="Times New Roman" w:hAnsi="Arial" w:cs="Arial"/>
          <w:color w:val="0F79D0"/>
          <w:sz w:val="26"/>
          <w:szCs w:val="26"/>
          <w:u w:val="single"/>
          <w:bdr w:val="none" w:sz="0" w:space="0" w:color="auto" w:frame="1"/>
          <w:lang w:eastAsia="en-GB"/>
        </w:rPr>
        <w:t>VueJS</w:t>
      </w:r>
      <w:proofErr w:type="spellEnd"/>
      <w:r w:rsidRPr="00411B56">
        <w:rPr>
          <w:rFonts w:ascii="Arial" w:eastAsia="Times New Roman" w:hAnsi="Arial" w:cs="Arial"/>
          <w:color w:val="373737"/>
          <w:sz w:val="26"/>
          <w:szCs w:val="26"/>
          <w:lang w:eastAsia="en-GB"/>
        </w:rPr>
        <w:fldChar w:fldCharType="end"/>
      </w:r>
      <w:r w:rsidRPr="00411B56">
        <w:rPr>
          <w:rFonts w:ascii="Arial" w:eastAsia="Times New Roman" w:hAnsi="Arial" w:cs="Arial"/>
          <w:color w:val="373737"/>
          <w:sz w:val="26"/>
          <w:szCs w:val="26"/>
          <w:lang w:eastAsia="en-GB"/>
        </w:rPr>
        <w:t>.</w:t>
      </w:r>
    </w:p>
    <w:p w14:paraId="674DE8B9"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Vue is a popular, community-driven framework whose job it is to give structure to front-end JavaScript applications. It is an unopinionated library that provides a number of different ways of doing things. This week, we’ll look at two approaches; one where our app lives in a single file, and one where we split our app into multiple components.</w:t>
      </w:r>
    </w:p>
    <w:p w14:paraId="32E601DC" w14:textId="77777777" w:rsidR="00411B56" w:rsidRPr="00411B56" w:rsidRDefault="00411B56" w:rsidP="00411B56">
      <w:pPr>
        <w:spacing w:before="150" w:after="150"/>
        <w:textAlignment w:val="baseline"/>
        <w:outlineLvl w:val="2"/>
        <w:rPr>
          <w:rFonts w:ascii="Arial" w:eastAsia="Times New Roman" w:hAnsi="Arial" w:cs="Arial"/>
          <w:b/>
          <w:bCs/>
          <w:color w:val="326883"/>
          <w:spacing w:val="-15"/>
          <w:sz w:val="36"/>
          <w:szCs w:val="36"/>
          <w:lang w:eastAsia="en-GB"/>
        </w:rPr>
      </w:pPr>
      <w:r w:rsidRPr="00411B56">
        <w:rPr>
          <w:rFonts w:ascii="Arial" w:eastAsia="Times New Roman" w:hAnsi="Arial" w:cs="Arial"/>
          <w:b/>
          <w:bCs/>
          <w:color w:val="326883"/>
          <w:spacing w:val="-15"/>
          <w:sz w:val="36"/>
          <w:szCs w:val="36"/>
          <w:lang w:eastAsia="en-GB"/>
        </w:rPr>
        <w:t>Why Are We Learning These Two Approaches?</w:t>
      </w:r>
    </w:p>
    <w:p w14:paraId="3CE22A0A"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Vue’s versatility means that it can be implemented in many ways. By initially creating a Vue instance in a single JavaScript file, we’re building something that could, when used correctly, be integrated into other existing apps - if you wanted Vue to simply handle how a form works in your pre-existing app, for instance, you could plug in a small Vue instance and have it do just that.</w:t>
      </w:r>
    </w:p>
    <w:p w14:paraId="4B73A8A9"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The second approach - using multiple components, means we can also build an entire Single Page Application from the ground up, in conjunction with Vue’s CLI tooling.</w:t>
      </w:r>
    </w:p>
    <w:p w14:paraId="2F1A2BDE"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One of the best things about Vue is that in terms of the JavaScript frameworks out there, it’s relatively easy to learn, and fun! To use it, we’ll start by walking through an initial setup.</w:t>
      </w:r>
    </w:p>
    <w:p w14:paraId="1A11C0A3" w14:textId="77777777" w:rsidR="00411B56" w:rsidRPr="00411B56" w:rsidRDefault="00411B56" w:rsidP="00411B56">
      <w:pPr>
        <w:spacing w:before="150" w:after="150"/>
        <w:textAlignment w:val="baseline"/>
        <w:outlineLvl w:val="1"/>
        <w:rPr>
          <w:rFonts w:ascii="Arial" w:eastAsia="Times New Roman" w:hAnsi="Arial" w:cs="Arial"/>
          <w:b/>
          <w:bCs/>
          <w:color w:val="326883"/>
          <w:spacing w:val="-15"/>
          <w:sz w:val="48"/>
          <w:szCs w:val="48"/>
          <w:lang w:eastAsia="en-GB"/>
        </w:rPr>
      </w:pPr>
      <w:r w:rsidRPr="00411B56">
        <w:rPr>
          <w:rFonts w:ascii="Arial" w:eastAsia="Times New Roman" w:hAnsi="Arial" w:cs="Arial"/>
          <w:b/>
          <w:bCs/>
          <w:color w:val="326883"/>
          <w:spacing w:val="-15"/>
          <w:sz w:val="48"/>
          <w:szCs w:val="48"/>
          <w:lang w:eastAsia="en-GB"/>
        </w:rPr>
        <w:t>Installing and Configuring Vue</w:t>
      </w:r>
    </w:p>
    <w:p w14:paraId="3617F0A7"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lastRenderedPageBreak/>
        <w:t>First, let’s install and configure Vue. We can do this with NPM, as normal.</w:t>
      </w:r>
    </w:p>
    <w:p w14:paraId="4F77FC6D"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411B56">
        <w:rPr>
          <w:rFonts w:ascii="Arial" w:eastAsia="Times New Roman" w:hAnsi="Arial" w:cs="Arial"/>
          <w:color w:val="373737"/>
          <w:sz w:val="20"/>
          <w:szCs w:val="20"/>
          <w:bdr w:val="none" w:sz="0" w:space="0" w:color="auto" w:frame="1"/>
          <w:shd w:val="clear" w:color="auto" w:fill="F2F2F2"/>
          <w:lang w:eastAsia="en-GB"/>
        </w:rPr>
        <w:t>npm</w:t>
      </w:r>
      <w:proofErr w:type="spellEnd"/>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6B3"/>
          <w:sz w:val="20"/>
          <w:szCs w:val="20"/>
          <w:bdr w:val="none" w:sz="0" w:space="0" w:color="auto" w:frame="1"/>
          <w:shd w:val="clear" w:color="auto" w:fill="F2F2F2"/>
          <w:lang w:eastAsia="en-GB"/>
        </w:rPr>
        <w:t xml:space="preserve">install </w:t>
      </w:r>
      <w:proofErr w:type="spellStart"/>
      <w:r w:rsidRPr="00411B56">
        <w:rPr>
          <w:rFonts w:ascii="Arial" w:eastAsia="Times New Roman" w:hAnsi="Arial" w:cs="Arial"/>
          <w:color w:val="373737"/>
          <w:sz w:val="20"/>
          <w:szCs w:val="20"/>
          <w:bdr w:val="none" w:sz="0" w:space="0" w:color="auto" w:frame="1"/>
          <w:shd w:val="clear" w:color="auto" w:fill="F2F2F2"/>
          <w:lang w:eastAsia="en-GB"/>
        </w:rPr>
        <w:t>vue</w:t>
      </w:r>
      <w:proofErr w:type="spellEnd"/>
    </w:p>
    <w:p w14:paraId="491BBF8F"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Secondly, in order to bring in Vue, we’re going to have to add to our Webpack configuration.</w:t>
      </w:r>
    </w:p>
    <w:p w14:paraId="4890A23F"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i/>
          <w:iCs/>
          <w:color w:val="2F4F4F"/>
          <w:sz w:val="20"/>
          <w:szCs w:val="20"/>
          <w:bdr w:val="none" w:sz="0" w:space="0" w:color="auto" w:frame="1"/>
          <w:shd w:val="clear" w:color="auto" w:fill="F2F2F2"/>
          <w:lang w:eastAsia="en-GB"/>
        </w:rPr>
        <w:t>//webpack.config.js</w:t>
      </w:r>
    </w:p>
    <w:p w14:paraId="6FAD27CC"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0DC9FF0"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r w:rsidRPr="00411B56">
        <w:rPr>
          <w:rFonts w:ascii="inherit" w:eastAsia="Times New Roman" w:hAnsi="inherit" w:cs="Arial"/>
          <w:b/>
          <w:bCs/>
          <w:color w:val="000000"/>
          <w:sz w:val="20"/>
          <w:szCs w:val="20"/>
          <w:bdr w:val="none" w:sz="0" w:space="0" w:color="auto" w:frame="1"/>
          <w:shd w:val="clear" w:color="auto" w:fill="F2F2F2"/>
          <w:lang w:eastAsia="en-GB"/>
        </w:rPr>
        <w:t>const</w:t>
      </w:r>
      <w:proofErr w:type="spellEnd"/>
      <w:r w:rsidRPr="00411B56">
        <w:rPr>
          <w:rFonts w:ascii="Arial" w:eastAsia="Times New Roman" w:hAnsi="Arial" w:cs="Arial"/>
          <w:color w:val="373737"/>
          <w:sz w:val="20"/>
          <w:szCs w:val="20"/>
          <w:bdr w:val="none" w:sz="0" w:space="0" w:color="auto" w:frame="1"/>
          <w:shd w:val="clear" w:color="auto" w:fill="F2F2F2"/>
          <w:lang w:eastAsia="en-GB"/>
        </w:rPr>
        <w:t xml:space="preserve"> config </w:t>
      </w:r>
      <w:r w:rsidRPr="00411B56">
        <w:rPr>
          <w:rFonts w:ascii="inherit" w:eastAsia="Times New Roman" w:hAnsi="inherit" w:cs="Arial"/>
          <w:b/>
          <w:bCs/>
          <w:color w:val="000000"/>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0AF0AA82"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entry</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DD1144"/>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${__</w:t>
      </w:r>
      <w:proofErr w:type="spellStart"/>
      <w:proofErr w:type="gramStart"/>
      <w:r w:rsidRPr="00411B56">
        <w:rPr>
          <w:rFonts w:ascii="Arial" w:eastAsia="Times New Roman" w:hAnsi="Arial" w:cs="Arial"/>
          <w:color w:val="373737"/>
          <w:sz w:val="20"/>
          <w:szCs w:val="20"/>
          <w:bdr w:val="none" w:sz="0" w:space="0" w:color="auto" w:frame="1"/>
          <w:shd w:val="clear" w:color="auto" w:fill="F2F2F2"/>
          <w:lang w:eastAsia="en-GB"/>
        </w:rPr>
        <w:t>dirname</w:t>
      </w:r>
      <w:proofErr w:type="spellEnd"/>
      <w:r w:rsidRPr="00411B56">
        <w:rPr>
          <w:rFonts w:ascii="Arial" w:eastAsia="Times New Roman" w:hAnsi="Arial" w:cs="Arial"/>
          <w:color w:val="373737"/>
          <w:sz w:val="20"/>
          <w:szCs w:val="20"/>
          <w:bdr w:val="none" w:sz="0" w:space="0" w:color="auto" w:frame="1"/>
          <w:shd w:val="clear" w:color="auto" w:fill="F2F2F2"/>
          <w:lang w:eastAsia="en-GB"/>
        </w:rPr>
        <w:t>}</w:t>
      </w:r>
      <w:r w:rsidRPr="00411B56">
        <w:rPr>
          <w:rFonts w:ascii="Arial" w:eastAsia="Times New Roman" w:hAnsi="Arial" w:cs="Arial"/>
          <w:color w:val="DD1144"/>
          <w:sz w:val="20"/>
          <w:szCs w:val="20"/>
          <w:bdr w:val="none" w:sz="0" w:space="0" w:color="auto" w:frame="1"/>
          <w:shd w:val="clear" w:color="auto" w:fill="F2F2F2"/>
          <w:lang w:eastAsia="en-GB"/>
        </w:rPr>
        <w:t>/</w:t>
      </w:r>
      <w:proofErr w:type="spellStart"/>
      <w:r w:rsidRPr="00411B56">
        <w:rPr>
          <w:rFonts w:ascii="Arial" w:eastAsia="Times New Roman" w:hAnsi="Arial" w:cs="Arial"/>
          <w:color w:val="DD1144"/>
          <w:sz w:val="20"/>
          <w:szCs w:val="20"/>
          <w:bdr w:val="none" w:sz="0" w:space="0" w:color="auto" w:frame="1"/>
          <w:shd w:val="clear" w:color="auto" w:fill="F2F2F2"/>
          <w:lang w:eastAsia="en-GB"/>
        </w:rPr>
        <w:t>src</w:t>
      </w:r>
      <w:proofErr w:type="spellEnd"/>
      <w:r w:rsidRPr="00411B56">
        <w:rPr>
          <w:rFonts w:ascii="Arial" w:eastAsia="Times New Roman" w:hAnsi="Arial" w:cs="Arial"/>
          <w:color w:val="DD1144"/>
          <w:sz w:val="20"/>
          <w:szCs w:val="20"/>
          <w:bdr w:val="none" w:sz="0" w:space="0" w:color="auto" w:frame="1"/>
          <w:shd w:val="clear" w:color="auto" w:fill="F2F2F2"/>
          <w:lang w:eastAsia="en-GB"/>
        </w:rPr>
        <w:t>/app.js</w:t>
      </w:r>
      <w:proofErr w:type="gramEnd"/>
      <w:r w:rsidRPr="00411B56">
        <w:rPr>
          <w:rFonts w:ascii="Arial" w:eastAsia="Times New Roman" w:hAnsi="Arial" w:cs="Arial"/>
          <w:color w:val="DD1144"/>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w:t>
      </w:r>
    </w:p>
    <w:p w14:paraId="4DC9FB6B"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output</w:t>
      </w:r>
      <w:r w:rsidRPr="00411B56">
        <w:rPr>
          <w:rFonts w:ascii="Arial" w:eastAsia="Times New Roman" w:hAnsi="Arial" w:cs="Arial"/>
          <w:color w:val="373737"/>
          <w:sz w:val="20"/>
          <w:szCs w:val="20"/>
          <w:bdr w:val="none" w:sz="0" w:space="0" w:color="auto" w:frame="1"/>
          <w:shd w:val="clear" w:color="auto" w:fill="F2F2F2"/>
          <w:lang w:eastAsia="en-GB"/>
        </w:rPr>
        <w:t>: {</w:t>
      </w:r>
    </w:p>
    <w:p w14:paraId="58BF0891"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path</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DD1144"/>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${__</w:t>
      </w:r>
      <w:proofErr w:type="spellStart"/>
      <w:r w:rsidRPr="00411B56">
        <w:rPr>
          <w:rFonts w:ascii="Arial" w:eastAsia="Times New Roman" w:hAnsi="Arial" w:cs="Arial"/>
          <w:color w:val="373737"/>
          <w:sz w:val="20"/>
          <w:szCs w:val="20"/>
          <w:bdr w:val="none" w:sz="0" w:space="0" w:color="auto" w:frame="1"/>
          <w:shd w:val="clear" w:color="auto" w:fill="F2F2F2"/>
          <w:lang w:eastAsia="en-GB"/>
        </w:rPr>
        <w:t>dirname</w:t>
      </w:r>
      <w:proofErr w:type="spellEnd"/>
      <w:r w:rsidRPr="00411B56">
        <w:rPr>
          <w:rFonts w:ascii="Arial" w:eastAsia="Times New Roman" w:hAnsi="Arial" w:cs="Arial"/>
          <w:color w:val="373737"/>
          <w:sz w:val="20"/>
          <w:szCs w:val="20"/>
          <w:bdr w:val="none" w:sz="0" w:space="0" w:color="auto" w:frame="1"/>
          <w:shd w:val="clear" w:color="auto" w:fill="F2F2F2"/>
          <w:lang w:eastAsia="en-GB"/>
        </w:rPr>
        <w:t>}</w:t>
      </w:r>
      <w:r w:rsidRPr="00411B56">
        <w:rPr>
          <w:rFonts w:ascii="Arial" w:eastAsia="Times New Roman" w:hAnsi="Arial" w:cs="Arial"/>
          <w:color w:val="DD1144"/>
          <w:sz w:val="20"/>
          <w:szCs w:val="20"/>
          <w:bdr w:val="none" w:sz="0" w:space="0" w:color="auto" w:frame="1"/>
          <w:shd w:val="clear" w:color="auto" w:fill="F2F2F2"/>
          <w:lang w:eastAsia="en-GB"/>
        </w:rPr>
        <w:t>/public/</w:t>
      </w:r>
      <w:proofErr w:type="spellStart"/>
      <w:r w:rsidRPr="00411B56">
        <w:rPr>
          <w:rFonts w:ascii="Arial" w:eastAsia="Times New Roman" w:hAnsi="Arial" w:cs="Arial"/>
          <w:color w:val="DD1144"/>
          <w:sz w:val="20"/>
          <w:szCs w:val="20"/>
          <w:bdr w:val="none" w:sz="0" w:space="0" w:color="auto" w:frame="1"/>
          <w:shd w:val="clear" w:color="auto" w:fill="F2F2F2"/>
          <w:lang w:eastAsia="en-GB"/>
        </w:rPr>
        <w:t>js</w:t>
      </w:r>
      <w:proofErr w:type="spellEnd"/>
      <w:r w:rsidRPr="00411B56">
        <w:rPr>
          <w:rFonts w:ascii="Arial" w:eastAsia="Times New Roman" w:hAnsi="Arial" w:cs="Arial"/>
          <w:color w:val="DD1144"/>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w:t>
      </w:r>
    </w:p>
    <w:p w14:paraId="33B89491"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filename</w:t>
      </w:r>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bundle.js</w:t>
      </w:r>
      <w:r w:rsidRPr="00411B56">
        <w:rPr>
          <w:rFonts w:ascii="Arial" w:eastAsia="Times New Roman" w:hAnsi="Arial" w:cs="Arial"/>
          <w:color w:val="373737"/>
          <w:sz w:val="20"/>
          <w:szCs w:val="20"/>
          <w:bdr w:val="none" w:sz="0" w:space="0" w:color="auto" w:frame="1"/>
          <w:shd w:val="clear" w:color="auto" w:fill="F2F2F2"/>
          <w:lang w:eastAsia="en-GB"/>
        </w:rPr>
        <w:t>'</w:t>
      </w:r>
    </w:p>
    <w:p w14:paraId="4B285C1C"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66628B6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resolve</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End"/>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i/>
          <w:iCs/>
          <w:color w:val="2F4F4F"/>
          <w:sz w:val="20"/>
          <w:szCs w:val="20"/>
          <w:bdr w:val="none" w:sz="0" w:space="0" w:color="auto" w:frame="1"/>
          <w:shd w:val="clear" w:color="auto" w:fill="F2F2F2"/>
          <w:lang w:eastAsia="en-GB"/>
        </w:rPr>
        <w:t>// NEW</w:t>
      </w:r>
    </w:p>
    <w:p w14:paraId="6D8B5B44"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alias</w:t>
      </w:r>
      <w:r w:rsidRPr="00411B56">
        <w:rPr>
          <w:rFonts w:ascii="Arial" w:eastAsia="Times New Roman" w:hAnsi="Arial" w:cs="Arial"/>
          <w:color w:val="373737"/>
          <w:sz w:val="20"/>
          <w:szCs w:val="20"/>
          <w:bdr w:val="none" w:sz="0" w:space="0" w:color="auto" w:frame="1"/>
          <w:shd w:val="clear" w:color="auto" w:fill="F2F2F2"/>
          <w:lang w:eastAsia="en-GB"/>
        </w:rPr>
        <w:t>: {</w:t>
      </w:r>
    </w:p>
    <w:p w14:paraId="16391FE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411B56">
        <w:rPr>
          <w:rFonts w:ascii="Arial" w:eastAsia="Times New Roman" w:hAnsi="Arial" w:cs="Arial"/>
          <w:color w:val="DD1144"/>
          <w:sz w:val="20"/>
          <w:szCs w:val="20"/>
          <w:bdr w:val="none" w:sz="0" w:space="0" w:color="auto" w:frame="1"/>
          <w:shd w:val="clear" w:color="auto" w:fill="F2F2F2"/>
          <w:lang w:eastAsia="en-GB"/>
        </w:rPr>
        <w:t>vue</w:t>
      </w:r>
      <w:proofErr w:type="spellEnd"/>
      <w:r w:rsidRPr="00411B56">
        <w:rPr>
          <w:rFonts w:ascii="Arial" w:eastAsia="Times New Roman" w:hAnsi="Arial" w:cs="Arial"/>
          <w:color w:val="DD1144"/>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 '</w:t>
      </w:r>
      <w:proofErr w:type="spellStart"/>
      <w:r w:rsidRPr="00411B56">
        <w:rPr>
          <w:rFonts w:ascii="Arial" w:eastAsia="Times New Roman" w:hAnsi="Arial" w:cs="Arial"/>
          <w:color w:val="DD1144"/>
          <w:sz w:val="20"/>
          <w:szCs w:val="20"/>
          <w:bdr w:val="none" w:sz="0" w:space="0" w:color="auto" w:frame="1"/>
          <w:shd w:val="clear" w:color="auto" w:fill="F2F2F2"/>
          <w:lang w:eastAsia="en-GB"/>
        </w:rPr>
        <w:t>vue</w:t>
      </w:r>
      <w:proofErr w:type="spellEnd"/>
      <w:r w:rsidRPr="00411B56">
        <w:rPr>
          <w:rFonts w:ascii="Arial" w:eastAsia="Times New Roman" w:hAnsi="Arial" w:cs="Arial"/>
          <w:color w:val="DD1144"/>
          <w:sz w:val="20"/>
          <w:szCs w:val="20"/>
          <w:bdr w:val="none" w:sz="0" w:space="0" w:color="auto" w:frame="1"/>
          <w:shd w:val="clear" w:color="auto" w:fill="F2F2F2"/>
          <w:lang w:eastAsia="en-GB"/>
        </w:rPr>
        <w:t>/</w:t>
      </w:r>
      <w:proofErr w:type="spellStart"/>
      <w:r w:rsidRPr="00411B56">
        <w:rPr>
          <w:rFonts w:ascii="Arial" w:eastAsia="Times New Roman" w:hAnsi="Arial" w:cs="Arial"/>
          <w:color w:val="DD1144"/>
          <w:sz w:val="20"/>
          <w:szCs w:val="20"/>
          <w:bdr w:val="none" w:sz="0" w:space="0" w:color="auto" w:frame="1"/>
          <w:shd w:val="clear" w:color="auto" w:fill="F2F2F2"/>
          <w:lang w:eastAsia="en-GB"/>
        </w:rPr>
        <w:t>dist</w:t>
      </w:r>
      <w:proofErr w:type="spellEnd"/>
      <w:r w:rsidRPr="00411B56">
        <w:rPr>
          <w:rFonts w:ascii="Arial" w:eastAsia="Times New Roman" w:hAnsi="Arial" w:cs="Arial"/>
          <w:color w:val="DD1144"/>
          <w:sz w:val="20"/>
          <w:szCs w:val="20"/>
          <w:bdr w:val="none" w:sz="0" w:space="0" w:color="auto" w:frame="1"/>
          <w:shd w:val="clear" w:color="auto" w:fill="F2F2F2"/>
          <w:lang w:eastAsia="en-GB"/>
        </w:rPr>
        <w:t>/vue.esm.js</w:t>
      </w:r>
      <w:r w:rsidRPr="00411B56">
        <w:rPr>
          <w:rFonts w:ascii="Arial" w:eastAsia="Times New Roman" w:hAnsi="Arial" w:cs="Arial"/>
          <w:color w:val="373737"/>
          <w:sz w:val="20"/>
          <w:szCs w:val="20"/>
          <w:bdr w:val="none" w:sz="0" w:space="0" w:color="auto" w:frame="1"/>
          <w:shd w:val="clear" w:color="auto" w:fill="F2F2F2"/>
          <w:lang w:eastAsia="en-GB"/>
        </w:rPr>
        <w:t>'</w:t>
      </w:r>
    </w:p>
    <w:p w14:paraId="288A102D"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539B62B7"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extensions</w:t>
      </w:r>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w:t>
      </w:r>
      <w:proofErr w:type="spellStart"/>
      <w:r w:rsidRPr="00411B56">
        <w:rPr>
          <w:rFonts w:ascii="Arial" w:eastAsia="Times New Roman" w:hAnsi="Arial" w:cs="Arial"/>
          <w:color w:val="DD1144"/>
          <w:sz w:val="20"/>
          <w:szCs w:val="20"/>
          <w:bdr w:val="none" w:sz="0" w:space="0" w:color="auto" w:frame="1"/>
          <w:shd w:val="clear" w:color="auto" w:fill="F2F2F2"/>
          <w:lang w:eastAsia="en-GB"/>
        </w:rPr>
        <w:t>js</w:t>
      </w:r>
      <w:proofErr w:type="spellEnd"/>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Arial" w:eastAsia="Times New Roman" w:hAnsi="Arial" w:cs="Arial"/>
          <w:color w:val="373737"/>
          <w:sz w:val="20"/>
          <w:szCs w:val="20"/>
          <w:bdr w:val="none" w:sz="0" w:space="0" w:color="auto" w:frame="1"/>
          <w:shd w:val="clear" w:color="auto" w:fill="F2F2F2"/>
          <w:lang w:eastAsia="en-GB"/>
        </w:rPr>
        <w:t>'</w:t>
      </w:r>
      <w:r w:rsidRPr="00411B56">
        <w:rPr>
          <w:rFonts w:ascii="Arial" w:eastAsia="Times New Roman" w:hAnsi="Arial" w:cs="Arial"/>
          <w:color w:val="DD1144"/>
          <w:sz w:val="20"/>
          <w:szCs w:val="20"/>
          <w:bdr w:val="none" w:sz="0" w:space="0" w:color="auto" w:frame="1"/>
          <w:shd w:val="clear" w:color="auto" w:fill="F2F2F2"/>
          <w:lang w:eastAsia="en-GB"/>
        </w:rPr>
        <w:t>.</w:t>
      </w:r>
      <w:proofErr w:type="spellStart"/>
      <w:r w:rsidRPr="00411B56">
        <w:rPr>
          <w:rFonts w:ascii="Arial" w:eastAsia="Times New Roman" w:hAnsi="Arial" w:cs="Arial"/>
          <w:color w:val="DD1144"/>
          <w:sz w:val="20"/>
          <w:szCs w:val="20"/>
          <w:bdr w:val="none" w:sz="0" w:space="0" w:color="auto" w:frame="1"/>
          <w:shd w:val="clear" w:color="auto" w:fill="F2F2F2"/>
          <w:lang w:eastAsia="en-GB"/>
        </w:rPr>
        <w:t>vue</w:t>
      </w:r>
      <w:proofErr w:type="spellEnd"/>
      <w:proofErr w:type="gramEnd"/>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.json</w:t>
      </w:r>
      <w:r w:rsidRPr="00411B56">
        <w:rPr>
          <w:rFonts w:ascii="Arial" w:eastAsia="Times New Roman" w:hAnsi="Arial" w:cs="Arial"/>
          <w:color w:val="373737"/>
          <w:sz w:val="20"/>
          <w:szCs w:val="20"/>
          <w:bdr w:val="none" w:sz="0" w:space="0" w:color="auto" w:frame="1"/>
          <w:shd w:val="clear" w:color="auto" w:fill="F2F2F2"/>
          <w:lang w:eastAsia="en-GB"/>
        </w:rPr>
        <w:t>']</w:t>
      </w:r>
    </w:p>
    <w:p w14:paraId="0B26F48E"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7080988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mode</w:t>
      </w:r>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development</w:t>
      </w:r>
      <w:r w:rsidRPr="00411B56">
        <w:rPr>
          <w:rFonts w:ascii="Arial" w:eastAsia="Times New Roman" w:hAnsi="Arial" w:cs="Arial"/>
          <w:color w:val="373737"/>
          <w:sz w:val="20"/>
          <w:szCs w:val="20"/>
          <w:bdr w:val="none" w:sz="0" w:space="0" w:color="auto" w:frame="1"/>
          <w:shd w:val="clear" w:color="auto" w:fill="F2F2F2"/>
          <w:lang w:eastAsia="en-GB"/>
        </w:rPr>
        <w:t>'</w:t>
      </w:r>
    </w:p>
    <w:p w14:paraId="1068E5BD"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w:t>
      </w:r>
    </w:p>
    <w:p w14:paraId="23424407"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0387525"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411B56">
        <w:rPr>
          <w:rFonts w:ascii="Arial" w:eastAsia="Times New Roman" w:hAnsi="Arial" w:cs="Arial"/>
          <w:color w:val="373737"/>
          <w:sz w:val="20"/>
          <w:szCs w:val="20"/>
          <w:bdr w:val="none" w:sz="0" w:space="0" w:color="auto" w:frame="1"/>
          <w:shd w:val="clear" w:color="auto" w:fill="F2F2F2"/>
          <w:lang w:eastAsia="en-GB"/>
        </w:rPr>
        <w:t>module.exports</w:t>
      </w:r>
      <w:proofErr w:type="spellEnd"/>
      <w:proofErr w:type="gramEnd"/>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b/>
          <w:bCs/>
          <w:color w:val="000000"/>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 xml:space="preserve"> config;</w:t>
      </w:r>
    </w:p>
    <w:p w14:paraId="50F2D38C"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This section tells Webpack to look in the </w:t>
      </w:r>
      <w:proofErr w:type="spellStart"/>
      <w:r w:rsidRPr="00411B56">
        <w:rPr>
          <w:rFonts w:ascii="Arial" w:eastAsia="Times New Roman" w:hAnsi="Arial" w:cs="Arial"/>
          <w:color w:val="373737"/>
          <w:sz w:val="20"/>
          <w:szCs w:val="20"/>
          <w:bdr w:val="none" w:sz="0" w:space="0" w:color="auto" w:frame="1"/>
          <w:shd w:val="clear" w:color="auto" w:fill="F2F2F2"/>
          <w:lang w:eastAsia="en-GB"/>
        </w:rPr>
        <w:t>vue</w:t>
      </w:r>
      <w:proofErr w:type="spellEnd"/>
      <w:r w:rsidRPr="00411B56">
        <w:rPr>
          <w:rFonts w:ascii="Arial" w:eastAsia="Times New Roman" w:hAnsi="Arial" w:cs="Arial"/>
          <w:color w:val="373737"/>
          <w:sz w:val="26"/>
          <w:szCs w:val="26"/>
          <w:lang w:eastAsia="en-GB"/>
        </w:rPr>
        <w:t> folder of our </w:t>
      </w:r>
      <w:proofErr w:type="spellStart"/>
      <w:r w:rsidRPr="00411B56">
        <w:rPr>
          <w:rFonts w:ascii="Arial" w:eastAsia="Times New Roman" w:hAnsi="Arial" w:cs="Arial"/>
          <w:color w:val="373737"/>
          <w:sz w:val="20"/>
          <w:szCs w:val="20"/>
          <w:bdr w:val="none" w:sz="0" w:space="0" w:color="auto" w:frame="1"/>
          <w:shd w:val="clear" w:color="auto" w:fill="F2F2F2"/>
          <w:lang w:eastAsia="en-GB"/>
        </w:rPr>
        <w:t>node_modules</w:t>
      </w:r>
      <w:proofErr w:type="spellEnd"/>
      <w:r w:rsidRPr="00411B56">
        <w:rPr>
          <w:rFonts w:ascii="Arial" w:eastAsia="Times New Roman" w:hAnsi="Arial" w:cs="Arial"/>
          <w:color w:val="373737"/>
          <w:sz w:val="26"/>
          <w:szCs w:val="26"/>
          <w:lang w:eastAsia="en-GB"/>
        </w:rPr>
        <w:t xml:space="preserve"> and use a version of Vue which is an </w:t>
      </w:r>
      <w:proofErr w:type="spellStart"/>
      <w:r w:rsidRPr="00411B56">
        <w:rPr>
          <w:rFonts w:ascii="Arial" w:eastAsia="Times New Roman" w:hAnsi="Arial" w:cs="Arial"/>
          <w:color w:val="373737"/>
          <w:sz w:val="26"/>
          <w:szCs w:val="26"/>
          <w:lang w:eastAsia="en-GB"/>
        </w:rPr>
        <w:t>EcmaScript</w:t>
      </w:r>
      <w:proofErr w:type="spellEnd"/>
      <w:r w:rsidRPr="00411B56">
        <w:rPr>
          <w:rFonts w:ascii="Arial" w:eastAsia="Times New Roman" w:hAnsi="Arial" w:cs="Arial"/>
          <w:color w:val="373737"/>
          <w:sz w:val="26"/>
          <w:szCs w:val="26"/>
          <w:lang w:eastAsia="en-GB"/>
        </w:rPr>
        <w:t xml:space="preserve"> module. (Which means we can </w:t>
      </w:r>
      <w:r w:rsidRPr="00411B56">
        <w:rPr>
          <w:rFonts w:ascii="Arial" w:eastAsia="Times New Roman" w:hAnsi="Arial" w:cs="Arial"/>
          <w:color w:val="373737"/>
          <w:sz w:val="20"/>
          <w:szCs w:val="20"/>
          <w:bdr w:val="none" w:sz="0" w:space="0" w:color="auto" w:frame="1"/>
          <w:shd w:val="clear" w:color="auto" w:fill="F2F2F2"/>
          <w:lang w:eastAsia="en-GB"/>
        </w:rPr>
        <w:t>import</w:t>
      </w:r>
      <w:r w:rsidRPr="00411B56">
        <w:rPr>
          <w:rFonts w:ascii="Arial" w:eastAsia="Times New Roman" w:hAnsi="Arial" w:cs="Arial"/>
          <w:color w:val="373737"/>
          <w:sz w:val="26"/>
          <w:szCs w:val="26"/>
          <w:lang w:eastAsia="en-GB"/>
        </w:rPr>
        <w:t> it!)</w:t>
      </w:r>
    </w:p>
    <w:p w14:paraId="0EAA8A2A"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We should be able to run </w:t>
      </w:r>
      <w:proofErr w:type="spellStart"/>
      <w:r w:rsidRPr="00411B56">
        <w:rPr>
          <w:rFonts w:ascii="Arial" w:eastAsia="Times New Roman" w:hAnsi="Arial" w:cs="Arial"/>
          <w:color w:val="373737"/>
          <w:sz w:val="20"/>
          <w:szCs w:val="20"/>
          <w:bdr w:val="none" w:sz="0" w:space="0" w:color="auto" w:frame="1"/>
          <w:shd w:val="clear" w:color="auto" w:fill="F2F2F2"/>
          <w:lang w:eastAsia="en-GB"/>
        </w:rPr>
        <w:t>npm</w:t>
      </w:r>
      <w:proofErr w:type="spellEnd"/>
      <w:r w:rsidRPr="00411B56">
        <w:rPr>
          <w:rFonts w:ascii="Arial" w:eastAsia="Times New Roman" w:hAnsi="Arial" w:cs="Arial"/>
          <w:color w:val="373737"/>
          <w:sz w:val="20"/>
          <w:szCs w:val="20"/>
          <w:bdr w:val="none" w:sz="0" w:space="0" w:color="auto" w:frame="1"/>
          <w:shd w:val="clear" w:color="auto" w:fill="F2F2F2"/>
          <w:lang w:eastAsia="en-GB"/>
        </w:rPr>
        <w:t xml:space="preserve"> run build</w:t>
      </w:r>
      <w:r w:rsidRPr="00411B56">
        <w:rPr>
          <w:rFonts w:ascii="Arial" w:eastAsia="Times New Roman" w:hAnsi="Arial" w:cs="Arial"/>
          <w:color w:val="373737"/>
          <w:sz w:val="26"/>
          <w:szCs w:val="26"/>
          <w:lang w:eastAsia="en-GB"/>
        </w:rPr>
        <w:t> </w:t>
      </w:r>
      <w:proofErr w:type="gramStart"/>
      <w:r w:rsidRPr="00411B56">
        <w:rPr>
          <w:rFonts w:ascii="Arial" w:eastAsia="Times New Roman" w:hAnsi="Arial" w:cs="Arial"/>
          <w:color w:val="373737"/>
          <w:sz w:val="26"/>
          <w:szCs w:val="26"/>
          <w:lang w:eastAsia="en-GB"/>
        </w:rPr>
        <w:t>now, and</w:t>
      </w:r>
      <w:proofErr w:type="gramEnd"/>
      <w:r w:rsidRPr="00411B56">
        <w:rPr>
          <w:rFonts w:ascii="Arial" w:eastAsia="Times New Roman" w:hAnsi="Arial" w:cs="Arial"/>
          <w:color w:val="373737"/>
          <w:sz w:val="26"/>
          <w:szCs w:val="26"/>
          <w:lang w:eastAsia="en-GB"/>
        </w:rPr>
        <w:t xml:space="preserve"> open the </w:t>
      </w:r>
      <w:r w:rsidRPr="00411B56">
        <w:rPr>
          <w:rFonts w:ascii="Arial" w:eastAsia="Times New Roman" w:hAnsi="Arial" w:cs="Arial"/>
          <w:color w:val="373737"/>
          <w:sz w:val="20"/>
          <w:szCs w:val="20"/>
          <w:bdr w:val="none" w:sz="0" w:space="0" w:color="auto" w:frame="1"/>
          <w:shd w:val="clear" w:color="auto" w:fill="F2F2F2"/>
          <w:lang w:eastAsia="en-GB"/>
        </w:rPr>
        <w:t>index.html</w:t>
      </w:r>
      <w:r w:rsidRPr="00411B56">
        <w:rPr>
          <w:rFonts w:ascii="Arial" w:eastAsia="Times New Roman" w:hAnsi="Arial" w:cs="Arial"/>
          <w:color w:val="373737"/>
          <w:sz w:val="26"/>
          <w:szCs w:val="26"/>
          <w:lang w:eastAsia="en-GB"/>
        </w:rPr>
        <w:t> file in our browsers. We’re ready to begin!</w:t>
      </w:r>
    </w:p>
    <w:p w14:paraId="3F831ABD" w14:textId="77777777" w:rsidR="00411B56" w:rsidRPr="00411B56" w:rsidRDefault="00411B56" w:rsidP="00411B56">
      <w:pPr>
        <w:spacing w:before="150" w:after="150"/>
        <w:textAlignment w:val="baseline"/>
        <w:outlineLvl w:val="1"/>
        <w:rPr>
          <w:rFonts w:ascii="Arial" w:eastAsia="Times New Roman" w:hAnsi="Arial" w:cs="Arial"/>
          <w:b/>
          <w:bCs/>
          <w:color w:val="326883"/>
          <w:spacing w:val="-15"/>
          <w:sz w:val="48"/>
          <w:szCs w:val="48"/>
          <w:lang w:eastAsia="en-GB"/>
        </w:rPr>
      </w:pPr>
      <w:r w:rsidRPr="00411B56">
        <w:rPr>
          <w:rFonts w:ascii="Arial" w:eastAsia="Times New Roman" w:hAnsi="Arial" w:cs="Arial"/>
          <w:b/>
          <w:bCs/>
          <w:color w:val="326883"/>
          <w:spacing w:val="-15"/>
          <w:sz w:val="48"/>
          <w:szCs w:val="48"/>
          <w:lang w:eastAsia="en-GB"/>
        </w:rPr>
        <w:t>Setting up Vue</w:t>
      </w:r>
    </w:p>
    <w:p w14:paraId="23A5A851"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Let’s open up our </w:t>
      </w:r>
      <w:r w:rsidRPr="00411B56">
        <w:rPr>
          <w:rFonts w:ascii="Arial" w:eastAsia="Times New Roman" w:hAnsi="Arial" w:cs="Arial"/>
          <w:color w:val="373737"/>
          <w:sz w:val="20"/>
          <w:szCs w:val="20"/>
          <w:bdr w:val="none" w:sz="0" w:space="0" w:color="auto" w:frame="1"/>
          <w:shd w:val="clear" w:color="auto" w:fill="F2F2F2"/>
          <w:lang w:eastAsia="en-GB"/>
        </w:rPr>
        <w:t>index.html</w:t>
      </w:r>
      <w:r w:rsidRPr="00411B56">
        <w:rPr>
          <w:rFonts w:ascii="Arial" w:eastAsia="Times New Roman" w:hAnsi="Arial" w:cs="Arial"/>
          <w:color w:val="373737"/>
          <w:sz w:val="26"/>
          <w:szCs w:val="26"/>
          <w:lang w:eastAsia="en-GB"/>
        </w:rPr>
        <w:t> file and take a look. What can we see?</w:t>
      </w:r>
    </w:p>
    <w:p w14:paraId="2536F53B"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411B56">
        <w:rPr>
          <w:rFonts w:ascii="inherit" w:eastAsia="Times New Roman" w:hAnsi="inherit" w:cs="Arial"/>
          <w:i/>
          <w:iCs/>
          <w:color w:val="777772"/>
          <w:sz w:val="20"/>
          <w:szCs w:val="20"/>
          <w:bdr w:val="none" w:sz="0" w:space="0" w:color="auto" w:frame="1"/>
          <w:shd w:val="clear" w:color="auto" w:fill="F2F2F2"/>
          <w:lang w:eastAsia="en-GB"/>
        </w:rPr>
        <w:t>&lt;!--</w:t>
      </w:r>
      <w:proofErr w:type="gramEnd"/>
      <w:r w:rsidRPr="00411B56">
        <w:rPr>
          <w:rFonts w:ascii="inherit" w:eastAsia="Times New Roman" w:hAnsi="inherit" w:cs="Arial"/>
          <w:i/>
          <w:iCs/>
          <w:color w:val="777772"/>
          <w:sz w:val="20"/>
          <w:szCs w:val="20"/>
          <w:bdr w:val="none" w:sz="0" w:space="0" w:color="auto" w:frame="1"/>
          <w:shd w:val="clear" w:color="auto" w:fill="F2F2F2"/>
          <w:lang w:eastAsia="en-GB"/>
        </w:rPr>
        <w:t xml:space="preserve"> public/index.html --&gt;</w:t>
      </w:r>
    </w:p>
    <w:p w14:paraId="486AAF0D"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FCA5EA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&lt;body&gt;</w:t>
      </w:r>
    </w:p>
    <w:p w14:paraId="519E6A89"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0080"/>
          <w:sz w:val="20"/>
          <w:szCs w:val="20"/>
          <w:bdr w:val="none" w:sz="0" w:space="0" w:color="auto" w:frame="1"/>
          <w:shd w:val="clear" w:color="auto" w:fill="F2F2F2"/>
          <w:lang w:eastAsia="en-GB"/>
        </w:rPr>
        <w:t>&lt;div</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id=</w:t>
      </w:r>
      <w:r w:rsidRPr="00411B56">
        <w:rPr>
          <w:rFonts w:ascii="Arial" w:eastAsia="Times New Roman" w:hAnsi="Arial" w:cs="Arial"/>
          <w:color w:val="DD1144"/>
          <w:sz w:val="20"/>
          <w:szCs w:val="20"/>
          <w:bdr w:val="none" w:sz="0" w:space="0" w:color="auto" w:frame="1"/>
          <w:shd w:val="clear" w:color="auto" w:fill="F2F2F2"/>
          <w:lang w:eastAsia="en-GB"/>
        </w:rPr>
        <w:t>"app"</w:t>
      </w:r>
      <w:r w:rsidRPr="00411B56">
        <w:rPr>
          <w:rFonts w:ascii="Arial" w:eastAsia="Times New Roman" w:hAnsi="Arial" w:cs="Arial"/>
          <w:color w:val="000080"/>
          <w:sz w:val="20"/>
          <w:szCs w:val="20"/>
          <w:bdr w:val="none" w:sz="0" w:space="0" w:color="auto" w:frame="1"/>
          <w:shd w:val="clear" w:color="auto" w:fill="F2F2F2"/>
          <w:lang w:eastAsia="en-GB"/>
        </w:rPr>
        <w:t>&gt;</w:t>
      </w:r>
    </w:p>
    <w:p w14:paraId="4569EE40"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0080"/>
          <w:sz w:val="20"/>
          <w:szCs w:val="20"/>
          <w:bdr w:val="none" w:sz="0" w:space="0" w:color="auto" w:frame="1"/>
          <w:shd w:val="clear" w:color="auto" w:fill="F2F2F2"/>
          <w:lang w:eastAsia="en-GB"/>
        </w:rPr>
        <w:t>&lt;/div&gt;</w:t>
      </w:r>
    </w:p>
    <w:p w14:paraId="0BE5D6FC"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&lt;/body&gt;</w:t>
      </w:r>
    </w:p>
    <w:p w14:paraId="0B752AD6"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You should be pretty comfortable with this file; there’s really nothing unusual about it, except that we’re starting with a </w:t>
      </w:r>
      <w:r w:rsidRPr="00411B56">
        <w:rPr>
          <w:rFonts w:ascii="Arial" w:eastAsia="Times New Roman" w:hAnsi="Arial" w:cs="Arial"/>
          <w:color w:val="373737"/>
          <w:sz w:val="20"/>
          <w:szCs w:val="20"/>
          <w:bdr w:val="none" w:sz="0" w:space="0" w:color="auto" w:frame="1"/>
          <w:shd w:val="clear" w:color="auto" w:fill="F2F2F2"/>
          <w:lang w:eastAsia="en-GB"/>
        </w:rPr>
        <w:t>&lt;div id="app"&gt;</w:t>
      </w:r>
      <w:r w:rsidRPr="00411B56">
        <w:rPr>
          <w:rFonts w:ascii="Arial" w:eastAsia="Times New Roman" w:hAnsi="Arial" w:cs="Arial"/>
          <w:color w:val="373737"/>
          <w:sz w:val="26"/>
          <w:szCs w:val="26"/>
          <w:lang w:eastAsia="en-GB"/>
        </w:rPr>
        <w:t> in place. This is the div that Vue will use to hook into our HTML, to display what the user should see. We can leave this alone for the time being.</w:t>
      </w:r>
    </w:p>
    <w:p w14:paraId="28F90A71"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Let’s look at our </w:t>
      </w:r>
      <w:r w:rsidRPr="00411B56">
        <w:rPr>
          <w:rFonts w:ascii="Arial" w:eastAsia="Times New Roman" w:hAnsi="Arial" w:cs="Arial"/>
          <w:color w:val="373737"/>
          <w:sz w:val="20"/>
          <w:szCs w:val="20"/>
          <w:bdr w:val="none" w:sz="0" w:space="0" w:color="auto" w:frame="1"/>
          <w:shd w:val="clear" w:color="auto" w:fill="F2F2F2"/>
          <w:lang w:eastAsia="en-GB"/>
        </w:rPr>
        <w:t>app.js</w:t>
      </w:r>
      <w:r w:rsidRPr="00411B56">
        <w:rPr>
          <w:rFonts w:ascii="Arial" w:eastAsia="Times New Roman" w:hAnsi="Arial" w:cs="Arial"/>
          <w:color w:val="373737"/>
          <w:sz w:val="26"/>
          <w:szCs w:val="26"/>
          <w:lang w:eastAsia="en-GB"/>
        </w:rPr>
        <w:t> file now. In order to set up a Vue application, we need to set up an event listener first, so that we can be sure the DOM has loaded. (Even although we don’t have to worry about DOM manipulation directly, this is what Vue is doing behind the scenes.)</w:t>
      </w:r>
    </w:p>
    <w:p w14:paraId="75125B74"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i/>
          <w:iCs/>
          <w:color w:val="2F4F4F"/>
          <w:sz w:val="20"/>
          <w:szCs w:val="20"/>
          <w:bdr w:val="none" w:sz="0" w:space="0" w:color="auto" w:frame="1"/>
          <w:shd w:val="clear" w:color="auto" w:fill="F2F2F2"/>
          <w:lang w:eastAsia="en-GB"/>
        </w:rPr>
        <w:t>//app.js</w:t>
      </w:r>
    </w:p>
    <w:p w14:paraId="5C4B5924"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1A79869"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411B56">
        <w:rPr>
          <w:rFonts w:ascii="Arial" w:eastAsia="Times New Roman" w:hAnsi="Arial" w:cs="Arial"/>
          <w:color w:val="0086B3"/>
          <w:sz w:val="20"/>
          <w:szCs w:val="20"/>
          <w:bdr w:val="none" w:sz="0" w:space="0" w:color="auto" w:frame="1"/>
          <w:shd w:val="clear" w:color="auto" w:fill="F2F2F2"/>
          <w:lang w:eastAsia="en-GB"/>
        </w:rPr>
        <w:t>document</w:t>
      </w:r>
      <w:r w:rsidRPr="00411B56">
        <w:rPr>
          <w:rFonts w:ascii="Arial" w:eastAsia="Times New Roman" w:hAnsi="Arial" w:cs="Arial"/>
          <w:color w:val="373737"/>
          <w:sz w:val="20"/>
          <w:szCs w:val="20"/>
          <w:bdr w:val="none" w:sz="0" w:space="0" w:color="auto" w:frame="1"/>
          <w:shd w:val="clear" w:color="auto" w:fill="F2F2F2"/>
          <w:lang w:eastAsia="en-GB"/>
        </w:rPr>
        <w:t>.addEventListener</w:t>
      </w:r>
      <w:proofErr w:type="spellEnd"/>
      <w:proofErr w:type="gramEnd"/>
      <w:r w:rsidRPr="00411B56">
        <w:rPr>
          <w:rFonts w:ascii="Arial" w:eastAsia="Times New Roman" w:hAnsi="Arial" w:cs="Arial"/>
          <w:color w:val="373737"/>
          <w:sz w:val="20"/>
          <w:szCs w:val="20"/>
          <w:bdr w:val="none" w:sz="0" w:space="0" w:color="auto" w:frame="1"/>
          <w:shd w:val="clear" w:color="auto" w:fill="F2F2F2"/>
          <w:lang w:eastAsia="en-GB"/>
        </w:rPr>
        <w:t>('</w:t>
      </w:r>
      <w:proofErr w:type="spellStart"/>
      <w:r w:rsidRPr="00411B56">
        <w:rPr>
          <w:rFonts w:ascii="Arial" w:eastAsia="Times New Roman" w:hAnsi="Arial" w:cs="Arial"/>
          <w:color w:val="DD1144"/>
          <w:sz w:val="20"/>
          <w:szCs w:val="20"/>
          <w:bdr w:val="none" w:sz="0" w:space="0" w:color="auto" w:frame="1"/>
          <w:shd w:val="clear" w:color="auto" w:fill="F2F2F2"/>
          <w:lang w:eastAsia="en-GB"/>
        </w:rPr>
        <w:t>DOMContentLoaded</w:t>
      </w:r>
      <w:proofErr w:type="spellEnd"/>
      <w:r w:rsidRPr="00411B56">
        <w:rPr>
          <w:rFonts w:ascii="Arial" w:eastAsia="Times New Roman" w:hAnsi="Arial" w:cs="Arial"/>
          <w:color w:val="373737"/>
          <w:sz w:val="20"/>
          <w:szCs w:val="20"/>
          <w:bdr w:val="none" w:sz="0" w:space="0" w:color="auto" w:frame="1"/>
          <w:shd w:val="clear" w:color="auto" w:fill="F2F2F2"/>
          <w:lang w:eastAsia="en-GB"/>
        </w:rPr>
        <w:t xml:space="preserve">', () </w:t>
      </w:r>
      <w:r w:rsidRPr="00411B56">
        <w:rPr>
          <w:rFonts w:ascii="inherit" w:eastAsia="Times New Roman" w:hAnsi="inherit" w:cs="Arial"/>
          <w:b/>
          <w:bCs/>
          <w:color w:val="000000"/>
          <w:sz w:val="20"/>
          <w:szCs w:val="20"/>
          <w:bdr w:val="none" w:sz="0" w:space="0" w:color="auto" w:frame="1"/>
          <w:shd w:val="clear" w:color="auto" w:fill="F2F2F2"/>
          <w:lang w:eastAsia="en-GB"/>
        </w:rPr>
        <w:t>=&gt;</w:t>
      </w: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258EE849"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67200D3"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lastRenderedPageBreak/>
        <w:t>});</w:t>
      </w:r>
    </w:p>
    <w:p w14:paraId="0E96835C"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Next up, we need to create a new instance of a Vue application. And to do that, we have to import Vue.</w:t>
      </w:r>
    </w:p>
    <w:p w14:paraId="3F3A18B2"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The import statement is an ES6 feature and works in essentially the same way as </w:t>
      </w:r>
      <w:r w:rsidRPr="00411B56">
        <w:rPr>
          <w:rFonts w:ascii="Arial" w:eastAsia="Times New Roman" w:hAnsi="Arial" w:cs="Arial"/>
          <w:color w:val="373737"/>
          <w:sz w:val="20"/>
          <w:szCs w:val="20"/>
          <w:bdr w:val="none" w:sz="0" w:space="0" w:color="auto" w:frame="1"/>
          <w:shd w:val="clear" w:color="auto" w:fill="F2F2F2"/>
          <w:lang w:eastAsia="en-GB"/>
        </w:rPr>
        <w:t>require</w:t>
      </w:r>
      <w:r w:rsidRPr="00411B56">
        <w:rPr>
          <w:rFonts w:ascii="Arial" w:eastAsia="Times New Roman" w:hAnsi="Arial" w:cs="Arial"/>
          <w:color w:val="373737"/>
          <w:sz w:val="26"/>
          <w:szCs w:val="26"/>
          <w:lang w:eastAsia="en-GB"/>
        </w:rPr>
        <w:t>, however it gives us more flexibility. To </w:t>
      </w:r>
      <w:r w:rsidRPr="00411B56">
        <w:rPr>
          <w:rFonts w:ascii="Arial" w:eastAsia="Times New Roman" w:hAnsi="Arial" w:cs="Arial"/>
          <w:color w:val="373737"/>
          <w:sz w:val="20"/>
          <w:szCs w:val="20"/>
          <w:bdr w:val="none" w:sz="0" w:space="0" w:color="auto" w:frame="1"/>
          <w:shd w:val="clear" w:color="auto" w:fill="F2F2F2"/>
          <w:lang w:eastAsia="en-GB"/>
        </w:rPr>
        <w:t>import</w:t>
      </w:r>
      <w:r w:rsidRPr="00411B56">
        <w:rPr>
          <w:rFonts w:ascii="Arial" w:eastAsia="Times New Roman" w:hAnsi="Arial" w:cs="Arial"/>
          <w:color w:val="373737"/>
          <w:sz w:val="26"/>
          <w:szCs w:val="26"/>
          <w:lang w:eastAsia="en-GB"/>
        </w:rPr>
        <w:t> features into a file they have to have been </w:t>
      </w:r>
      <w:r w:rsidRPr="00411B56">
        <w:rPr>
          <w:rFonts w:ascii="Arial" w:eastAsia="Times New Roman" w:hAnsi="Arial" w:cs="Arial"/>
          <w:color w:val="373737"/>
          <w:sz w:val="20"/>
          <w:szCs w:val="20"/>
          <w:bdr w:val="none" w:sz="0" w:space="0" w:color="auto" w:frame="1"/>
          <w:shd w:val="clear" w:color="auto" w:fill="F2F2F2"/>
          <w:lang w:eastAsia="en-GB"/>
        </w:rPr>
        <w:t>export</w:t>
      </w:r>
      <w:r w:rsidRPr="00411B56">
        <w:rPr>
          <w:rFonts w:ascii="Arial" w:eastAsia="Times New Roman" w:hAnsi="Arial" w:cs="Arial"/>
          <w:color w:val="373737"/>
          <w:sz w:val="26"/>
          <w:szCs w:val="26"/>
          <w:lang w:eastAsia="en-GB"/>
        </w:rPr>
        <w:t>ed elsewhere. </w:t>
      </w:r>
      <w:r w:rsidRPr="00411B56">
        <w:rPr>
          <w:rFonts w:ascii="Arial" w:eastAsia="Times New Roman" w:hAnsi="Arial" w:cs="Arial"/>
          <w:color w:val="373737"/>
          <w:sz w:val="20"/>
          <w:szCs w:val="20"/>
          <w:bdr w:val="none" w:sz="0" w:space="0" w:color="auto" w:frame="1"/>
          <w:shd w:val="clear" w:color="auto" w:fill="F2F2F2"/>
          <w:lang w:eastAsia="en-GB"/>
        </w:rPr>
        <w:t>export</w:t>
      </w:r>
      <w:r w:rsidRPr="00411B56">
        <w:rPr>
          <w:rFonts w:ascii="Arial" w:eastAsia="Times New Roman" w:hAnsi="Arial" w:cs="Arial"/>
          <w:color w:val="373737"/>
          <w:sz w:val="26"/>
          <w:szCs w:val="26"/>
          <w:lang w:eastAsia="en-GB"/>
        </w:rPr>
        <w:t> allows us to export various functions and objects from the same module, unlike </w:t>
      </w:r>
      <w:proofErr w:type="spellStart"/>
      <w:proofErr w:type="gramStart"/>
      <w:r w:rsidRPr="00411B56">
        <w:rPr>
          <w:rFonts w:ascii="Arial" w:eastAsia="Times New Roman" w:hAnsi="Arial" w:cs="Arial"/>
          <w:color w:val="373737"/>
          <w:sz w:val="20"/>
          <w:szCs w:val="20"/>
          <w:bdr w:val="none" w:sz="0" w:space="0" w:color="auto" w:frame="1"/>
          <w:shd w:val="clear" w:color="auto" w:fill="F2F2F2"/>
          <w:lang w:eastAsia="en-GB"/>
        </w:rPr>
        <w:t>module.exports</w:t>
      </w:r>
      <w:proofErr w:type="spellEnd"/>
      <w:proofErr w:type="gramEnd"/>
      <w:r w:rsidRPr="00411B56">
        <w:rPr>
          <w:rFonts w:ascii="Arial" w:eastAsia="Times New Roman" w:hAnsi="Arial" w:cs="Arial"/>
          <w:color w:val="373737"/>
          <w:sz w:val="26"/>
          <w:szCs w:val="26"/>
          <w:lang w:eastAsia="en-GB"/>
        </w:rPr>
        <w:t> in which you can only export the one object.</w:t>
      </w:r>
    </w:p>
    <w:p w14:paraId="32D227F3"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b/>
          <w:bCs/>
          <w:color w:val="000000"/>
          <w:sz w:val="20"/>
          <w:szCs w:val="20"/>
          <w:bdr w:val="none" w:sz="0" w:space="0" w:color="auto" w:frame="1"/>
          <w:shd w:val="clear" w:color="auto" w:fill="F2F2F2"/>
          <w:lang w:eastAsia="en-GB"/>
        </w:rPr>
        <w:t>import</w:t>
      </w:r>
      <w:r w:rsidRPr="00411B56">
        <w:rPr>
          <w:rFonts w:ascii="Arial" w:eastAsia="Times New Roman" w:hAnsi="Arial" w:cs="Arial"/>
          <w:color w:val="373737"/>
          <w:sz w:val="20"/>
          <w:szCs w:val="20"/>
          <w:bdr w:val="none" w:sz="0" w:space="0" w:color="auto" w:frame="1"/>
          <w:shd w:val="clear" w:color="auto" w:fill="F2F2F2"/>
          <w:lang w:eastAsia="en-GB"/>
        </w:rPr>
        <w:t xml:space="preserve"> Vue </w:t>
      </w:r>
      <w:r w:rsidRPr="00411B56">
        <w:rPr>
          <w:rFonts w:ascii="inherit" w:eastAsia="Times New Roman" w:hAnsi="inherit" w:cs="Arial"/>
          <w:b/>
          <w:bCs/>
          <w:color w:val="000000"/>
          <w:sz w:val="20"/>
          <w:szCs w:val="20"/>
          <w:bdr w:val="none" w:sz="0" w:space="0" w:color="auto" w:frame="1"/>
          <w:shd w:val="clear" w:color="auto" w:fill="F2F2F2"/>
          <w:lang w:eastAsia="en-GB"/>
        </w:rPr>
        <w:t>from</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411B56">
        <w:rPr>
          <w:rFonts w:ascii="Arial" w:eastAsia="Times New Roman" w:hAnsi="Arial" w:cs="Arial"/>
          <w:color w:val="DD1144"/>
          <w:sz w:val="20"/>
          <w:szCs w:val="20"/>
          <w:bdr w:val="none" w:sz="0" w:space="0" w:color="auto" w:frame="1"/>
          <w:shd w:val="clear" w:color="auto" w:fill="F2F2F2"/>
          <w:lang w:eastAsia="en-GB"/>
        </w:rPr>
        <w:t>vue</w:t>
      </w:r>
      <w:proofErr w:type="spellEnd"/>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i/>
          <w:iCs/>
          <w:color w:val="2F4F4F"/>
          <w:sz w:val="20"/>
          <w:szCs w:val="20"/>
          <w:bdr w:val="none" w:sz="0" w:space="0" w:color="auto" w:frame="1"/>
          <w:shd w:val="clear" w:color="auto" w:fill="F2F2F2"/>
          <w:lang w:eastAsia="en-GB"/>
        </w:rPr>
        <w:t>// NEW</w:t>
      </w:r>
    </w:p>
    <w:p w14:paraId="43537376"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3815C11"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spellStart"/>
      <w:proofErr w:type="gramStart"/>
      <w:r w:rsidRPr="00411B56">
        <w:rPr>
          <w:rFonts w:ascii="Arial" w:eastAsia="Times New Roman" w:hAnsi="Arial" w:cs="Arial"/>
          <w:color w:val="0086B3"/>
          <w:sz w:val="20"/>
          <w:szCs w:val="20"/>
          <w:bdr w:val="none" w:sz="0" w:space="0" w:color="auto" w:frame="1"/>
          <w:shd w:val="clear" w:color="auto" w:fill="F2F2F2"/>
          <w:lang w:eastAsia="en-GB"/>
        </w:rPr>
        <w:t>document</w:t>
      </w:r>
      <w:r w:rsidRPr="00411B56">
        <w:rPr>
          <w:rFonts w:ascii="Arial" w:eastAsia="Times New Roman" w:hAnsi="Arial" w:cs="Arial"/>
          <w:color w:val="373737"/>
          <w:sz w:val="20"/>
          <w:szCs w:val="20"/>
          <w:bdr w:val="none" w:sz="0" w:space="0" w:color="auto" w:frame="1"/>
          <w:shd w:val="clear" w:color="auto" w:fill="F2F2F2"/>
          <w:lang w:eastAsia="en-GB"/>
        </w:rPr>
        <w:t>.addEventListener</w:t>
      </w:r>
      <w:proofErr w:type="spellEnd"/>
      <w:proofErr w:type="gramEnd"/>
      <w:r w:rsidRPr="00411B56">
        <w:rPr>
          <w:rFonts w:ascii="Arial" w:eastAsia="Times New Roman" w:hAnsi="Arial" w:cs="Arial"/>
          <w:color w:val="373737"/>
          <w:sz w:val="20"/>
          <w:szCs w:val="20"/>
          <w:bdr w:val="none" w:sz="0" w:space="0" w:color="auto" w:frame="1"/>
          <w:shd w:val="clear" w:color="auto" w:fill="F2F2F2"/>
          <w:lang w:eastAsia="en-GB"/>
        </w:rPr>
        <w:t>('</w:t>
      </w:r>
      <w:proofErr w:type="spellStart"/>
      <w:r w:rsidRPr="00411B56">
        <w:rPr>
          <w:rFonts w:ascii="Arial" w:eastAsia="Times New Roman" w:hAnsi="Arial" w:cs="Arial"/>
          <w:color w:val="DD1144"/>
          <w:sz w:val="20"/>
          <w:szCs w:val="20"/>
          <w:bdr w:val="none" w:sz="0" w:space="0" w:color="auto" w:frame="1"/>
          <w:shd w:val="clear" w:color="auto" w:fill="F2F2F2"/>
          <w:lang w:eastAsia="en-GB"/>
        </w:rPr>
        <w:t>DOMContentLoaded</w:t>
      </w:r>
      <w:proofErr w:type="spellEnd"/>
      <w:r w:rsidRPr="00411B56">
        <w:rPr>
          <w:rFonts w:ascii="Arial" w:eastAsia="Times New Roman" w:hAnsi="Arial" w:cs="Arial"/>
          <w:color w:val="373737"/>
          <w:sz w:val="20"/>
          <w:szCs w:val="20"/>
          <w:bdr w:val="none" w:sz="0" w:space="0" w:color="auto" w:frame="1"/>
          <w:shd w:val="clear" w:color="auto" w:fill="F2F2F2"/>
          <w:lang w:eastAsia="en-GB"/>
        </w:rPr>
        <w:t xml:space="preserve">', () </w:t>
      </w:r>
      <w:r w:rsidRPr="00411B56">
        <w:rPr>
          <w:rFonts w:ascii="inherit" w:eastAsia="Times New Roman" w:hAnsi="inherit" w:cs="Arial"/>
          <w:b/>
          <w:bCs/>
          <w:color w:val="000000"/>
          <w:sz w:val="20"/>
          <w:szCs w:val="20"/>
          <w:bdr w:val="none" w:sz="0" w:space="0" w:color="auto" w:frame="1"/>
          <w:shd w:val="clear" w:color="auto" w:fill="F2F2F2"/>
          <w:lang w:eastAsia="en-GB"/>
        </w:rPr>
        <w:t>=&gt;</w:t>
      </w: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44B5EF16"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b/>
          <w:bCs/>
          <w:color w:val="000000"/>
          <w:sz w:val="20"/>
          <w:szCs w:val="20"/>
          <w:bdr w:val="none" w:sz="0" w:space="0" w:color="auto" w:frame="1"/>
          <w:shd w:val="clear" w:color="auto" w:fill="F2F2F2"/>
          <w:lang w:eastAsia="en-GB"/>
        </w:rPr>
        <w:t>new</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Arial" w:eastAsia="Times New Roman" w:hAnsi="Arial" w:cs="Arial"/>
          <w:color w:val="373737"/>
          <w:sz w:val="20"/>
          <w:szCs w:val="20"/>
          <w:bdr w:val="none" w:sz="0" w:space="0" w:color="auto" w:frame="1"/>
          <w:shd w:val="clear" w:color="auto" w:fill="F2F2F2"/>
          <w:lang w:eastAsia="en-GB"/>
        </w:rPr>
        <w:t>Vue(</w:t>
      </w:r>
      <w:proofErr w:type="gramEnd"/>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i/>
          <w:iCs/>
          <w:color w:val="2F4F4F"/>
          <w:sz w:val="20"/>
          <w:szCs w:val="20"/>
          <w:bdr w:val="none" w:sz="0" w:space="0" w:color="auto" w:frame="1"/>
          <w:shd w:val="clear" w:color="auto" w:fill="F2F2F2"/>
          <w:lang w:eastAsia="en-GB"/>
        </w:rPr>
        <w:t>// NEW</w:t>
      </w:r>
    </w:p>
    <w:p w14:paraId="12A20306"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w:t>
      </w:r>
    </w:p>
    <w:p w14:paraId="6C5AC376"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This </w:t>
      </w:r>
      <w:r w:rsidRPr="00411B56">
        <w:rPr>
          <w:rFonts w:ascii="Arial" w:eastAsia="Times New Roman" w:hAnsi="Arial" w:cs="Arial"/>
          <w:color w:val="373737"/>
          <w:sz w:val="20"/>
          <w:szCs w:val="20"/>
          <w:bdr w:val="none" w:sz="0" w:space="0" w:color="auto" w:frame="1"/>
          <w:shd w:val="clear" w:color="auto" w:fill="F2F2F2"/>
          <w:lang w:eastAsia="en-GB"/>
        </w:rPr>
        <w:t>Vue</w:t>
      </w:r>
      <w:r w:rsidRPr="00411B56">
        <w:rPr>
          <w:rFonts w:ascii="Arial" w:eastAsia="Times New Roman" w:hAnsi="Arial" w:cs="Arial"/>
          <w:color w:val="373737"/>
          <w:sz w:val="26"/>
          <w:szCs w:val="26"/>
          <w:lang w:eastAsia="en-GB"/>
        </w:rPr>
        <w:t> function can take in an object with several keys. Let’s add the first key we will need, </w:t>
      </w:r>
      <w:r w:rsidRPr="00411B56">
        <w:rPr>
          <w:rFonts w:ascii="Arial" w:eastAsia="Times New Roman" w:hAnsi="Arial" w:cs="Arial"/>
          <w:color w:val="373737"/>
          <w:sz w:val="20"/>
          <w:szCs w:val="20"/>
          <w:bdr w:val="none" w:sz="0" w:space="0" w:color="auto" w:frame="1"/>
          <w:shd w:val="clear" w:color="auto" w:fill="F2F2F2"/>
          <w:lang w:eastAsia="en-GB"/>
        </w:rPr>
        <w:t>el</w:t>
      </w:r>
      <w:r w:rsidRPr="00411B56">
        <w:rPr>
          <w:rFonts w:ascii="Arial" w:eastAsia="Times New Roman" w:hAnsi="Arial" w:cs="Arial"/>
          <w:color w:val="373737"/>
          <w:sz w:val="26"/>
          <w:szCs w:val="26"/>
          <w:lang w:eastAsia="en-GB"/>
        </w:rPr>
        <w:t>. The </w:t>
      </w:r>
      <w:r w:rsidRPr="00411B56">
        <w:rPr>
          <w:rFonts w:ascii="Arial" w:eastAsia="Times New Roman" w:hAnsi="Arial" w:cs="Arial"/>
          <w:color w:val="373737"/>
          <w:sz w:val="20"/>
          <w:szCs w:val="20"/>
          <w:bdr w:val="none" w:sz="0" w:space="0" w:color="auto" w:frame="1"/>
          <w:shd w:val="clear" w:color="auto" w:fill="F2F2F2"/>
          <w:lang w:eastAsia="en-GB"/>
        </w:rPr>
        <w:t>el</w:t>
      </w:r>
      <w:r w:rsidRPr="00411B56">
        <w:rPr>
          <w:rFonts w:ascii="Arial" w:eastAsia="Times New Roman" w:hAnsi="Arial" w:cs="Arial"/>
          <w:color w:val="373737"/>
          <w:sz w:val="26"/>
          <w:szCs w:val="26"/>
          <w:lang w:eastAsia="en-GB"/>
        </w:rPr>
        <w:t> key tells Vue where the root element exists; the element where our Vue app will live. Since we want it to live in the </w:t>
      </w:r>
      <w:r w:rsidRPr="00411B56">
        <w:rPr>
          <w:rFonts w:ascii="Arial" w:eastAsia="Times New Roman" w:hAnsi="Arial" w:cs="Arial"/>
          <w:color w:val="373737"/>
          <w:sz w:val="20"/>
          <w:szCs w:val="20"/>
          <w:bdr w:val="none" w:sz="0" w:space="0" w:color="auto" w:frame="1"/>
          <w:shd w:val="clear" w:color="auto" w:fill="F2F2F2"/>
          <w:lang w:eastAsia="en-GB"/>
        </w:rPr>
        <w:t>#app</w:t>
      </w:r>
      <w:r w:rsidRPr="00411B56">
        <w:rPr>
          <w:rFonts w:ascii="Arial" w:eastAsia="Times New Roman" w:hAnsi="Arial" w:cs="Arial"/>
          <w:color w:val="373737"/>
          <w:sz w:val="26"/>
          <w:szCs w:val="26"/>
          <w:lang w:eastAsia="en-GB"/>
        </w:rPr>
        <w:t> DOM element, that’s going to be the value of this key.</w:t>
      </w:r>
    </w:p>
    <w:p w14:paraId="71096E3D"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b/>
          <w:bCs/>
          <w:color w:val="000000"/>
          <w:sz w:val="20"/>
          <w:szCs w:val="20"/>
          <w:bdr w:val="none" w:sz="0" w:space="0" w:color="auto" w:frame="1"/>
          <w:shd w:val="clear" w:color="auto" w:fill="F2F2F2"/>
          <w:lang w:eastAsia="en-GB"/>
        </w:rPr>
        <w:t>new</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Arial" w:eastAsia="Times New Roman" w:hAnsi="Arial" w:cs="Arial"/>
          <w:color w:val="373737"/>
          <w:sz w:val="20"/>
          <w:szCs w:val="20"/>
          <w:bdr w:val="none" w:sz="0" w:space="0" w:color="auto" w:frame="1"/>
          <w:shd w:val="clear" w:color="auto" w:fill="F2F2F2"/>
          <w:lang w:eastAsia="en-GB"/>
        </w:rPr>
        <w:t>Vue(</w:t>
      </w:r>
      <w:proofErr w:type="gramEnd"/>
      <w:r w:rsidRPr="00411B56">
        <w:rPr>
          <w:rFonts w:ascii="Arial" w:eastAsia="Times New Roman" w:hAnsi="Arial" w:cs="Arial"/>
          <w:color w:val="373737"/>
          <w:sz w:val="20"/>
          <w:szCs w:val="20"/>
          <w:bdr w:val="none" w:sz="0" w:space="0" w:color="auto" w:frame="1"/>
          <w:shd w:val="clear" w:color="auto" w:fill="F2F2F2"/>
          <w:lang w:eastAsia="en-GB"/>
        </w:rPr>
        <w:t>{</w:t>
      </w:r>
    </w:p>
    <w:p w14:paraId="11D71B6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el</w:t>
      </w:r>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#app</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i/>
          <w:iCs/>
          <w:color w:val="2F4F4F"/>
          <w:sz w:val="20"/>
          <w:szCs w:val="20"/>
          <w:bdr w:val="none" w:sz="0" w:space="0" w:color="auto" w:frame="1"/>
          <w:shd w:val="clear" w:color="auto" w:fill="F2F2F2"/>
          <w:lang w:eastAsia="en-GB"/>
        </w:rPr>
        <w:t>// NEW</w:t>
      </w:r>
    </w:p>
    <w:p w14:paraId="044371B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w:t>
      </w:r>
    </w:p>
    <w:p w14:paraId="2A6E933C"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0"/>
          <w:szCs w:val="20"/>
          <w:bdr w:val="none" w:sz="0" w:space="0" w:color="auto" w:frame="1"/>
          <w:shd w:val="clear" w:color="auto" w:fill="F2F2F2"/>
          <w:lang w:eastAsia="en-GB"/>
        </w:rPr>
        <w:t>el</w:t>
      </w:r>
      <w:r w:rsidRPr="00411B56">
        <w:rPr>
          <w:rFonts w:ascii="Arial" w:eastAsia="Times New Roman" w:hAnsi="Arial" w:cs="Arial"/>
          <w:color w:val="373737"/>
          <w:sz w:val="26"/>
          <w:szCs w:val="26"/>
          <w:lang w:eastAsia="en-GB"/>
        </w:rPr>
        <w:t> takes a CSS selector, so we’re looking for the element with ID </w:t>
      </w:r>
      <w:r w:rsidRPr="00411B56">
        <w:rPr>
          <w:rFonts w:ascii="Arial" w:eastAsia="Times New Roman" w:hAnsi="Arial" w:cs="Arial"/>
          <w:color w:val="373737"/>
          <w:sz w:val="20"/>
          <w:szCs w:val="20"/>
          <w:bdr w:val="none" w:sz="0" w:space="0" w:color="auto" w:frame="1"/>
          <w:shd w:val="clear" w:color="auto" w:fill="F2F2F2"/>
          <w:lang w:eastAsia="en-GB"/>
        </w:rPr>
        <w:t>app</w:t>
      </w:r>
      <w:r w:rsidRPr="00411B56">
        <w:rPr>
          <w:rFonts w:ascii="Arial" w:eastAsia="Times New Roman" w:hAnsi="Arial" w:cs="Arial"/>
          <w:color w:val="373737"/>
          <w:sz w:val="26"/>
          <w:szCs w:val="26"/>
          <w:lang w:eastAsia="en-GB"/>
        </w:rPr>
        <w:t>.</w:t>
      </w:r>
    </w:p>
    <w:p w14:paraId="6F133425"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Next, let’s set up a really simple “Hello World” example. To do this, we need to understand some of the basics of Vue.</w:t>
      </w:r>
    </w:p>
    <w:p w14:paraId="4EC456FE" w14:textId="77777777" w:rsidR="00411B56" w:rsidRPr="00411B56" w:rsidRDefault="00411B56" w:rsidP="00411B56">
      <w:pPr>
        <w:spacing w:before="150" w:after="150"/>
        <w:textAlignment w:val="baseline"/>
        <w:outlineLvl w:val="1"/>
        <w:rPr>
          <w:rFonts w:ascii="Arial" w:eastAsia="Times New Roman" w:hAnsi="Arial" w:cs="Arial"/>
          <w:b/>
          <w:bCs/>
          <w:color w:val="326883"/>
          <w:spacing w:val="-15"/>
          <w:sz w:val="48"/>
          <w:szCs w:val="48"/>
          <w:lang w:eastAsia="en-GB"/>
        </w:rPr>
      </w:pPr>
      <w:r w:rsidRPr="00411B56">
        <w:rPr>
          <w:rFonts w:ascii="Arial" w:eastAsia="Times New Roman" w:hAnsi="Arial" w:cs="Arial"/>
          <w:b/>
          <w:bCs/>
          <w:color w:val="326883"/>
          <w:spacing w:val="-15"/>
          <w:sz w:val="48"/>
          <w:szCs w:val="48"/>
          <w:lang w:eastAsia="en-GB"/>
        </w:rPr>
        <w:t>Two Way Binding</w:t>
      </w:r>
    </w:p>
    <w:p w14:paraId="5D4A294F"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One of the key features of Vue is its use of “Two Way Binding”. Let’s consider a software application that has two parts:</w:t>
      </w:r>
    </w:p>
    <w:p w14:paraId="011FB024" w14:textId="77777777" w:rsidR="00411B56" w:rsidRPr="00411B56" w:rsidRDefault="00411B56" w:rsidP="00411B56">
      <w:pPr>
        <w:numPr>
          <w:ilvl w:val="0"/>
          <w:numId w:val="7"/>
        </w:numPr>
        <w:spacing w:after="240"/>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Our view; the part the user sees.</w:t>
      </w:r>
    </w:p>
    <w:p w14:paraId="37B512E5" w14:textId="77777777" w:rsidR="00411B56" w:rsidRPr="00411B56" w:rsidRDefault="00411B56" w:rsidP="00411B56">
      <w:pPr>
        <w:numPr>
          <w:ilvl w:val="0"/>
          <w:numId w:val="7"/>
        </w:numPr>
        <w:spacing w:after="240"/>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Our model, where any logic is carried out.</w:t>
      </w:r>
    </w:p>
    <w:p w14:paraId="38A2AF6A"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proofErr w:type="gramStart"/>
      <w:r w:rsidRPr="00411B56">
        <w:rPr>
          <w:rFonts w:ascii="Arial" w:eastAsia="Times New Roman" w:hAnsi="Arial" w:cs="Arial"/>
          <w:color w:val="373737"/>
          <w:sz w:val="26"/>
          <w:szCs w:val="26"/>
          <w:lang w:eastAsia="en-GB"/>
        </w:rPr>
        <w:t>Two way</w:t>
      </w:r>
      <w:proofErr w:type="gramEnd"/>
      <w:r w:rsidRPr="00411B56">
        <w:rPr>
          <w:rFonts w:ascii="Arial" w:eastAsia="Times New Roman" w:hAnsi="Arial" w:cs="Arial"/>
          <w:color w:val="373737"/>
          <w:sz w:val="26"/>
          <w:szCs w:val="26"/>
          <w:lang w:eastAsia="en-GB"/>
        </w:rPr>
        <w:t xml:space="preserve"> binding sets up a relationship between the two, so that if the model changes, the view automatically updates! (And vice-versa, changes to the view will be updated to the model. For example, within a form.)</w:t>
      </w:r>
    </w:p>
    <w:p w14:paraId="54303ABE"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This is </w:t>
      </w:r>
      <w:r w:rsidRPr="00411B56">
        <w:rPr>
          <w:rFonts w:ascii="inherit" w:eastAsia="Times New Roman" w:hAnsi="inherit" w:cs="Arial"/>
          <w:i/>
          <w:iCs/>
          <w:color w:val="373737"/>
          <w:sz w:val="26"/>
          <w:szCs w:val="26"/>
          <w:bdr w:val="none" w:sz="0" w:space="0" w:color="auto" w:frame="1"/>
          <w:lang w:eastAsia="en-GB"/>
        </w:rPr>
        <w:t>really</w:t>
      </w:r>
      <w:r w:rsidRPr="00411B56">
        <w:rPr>
          <w:rFonts w:ascii="Arial" w:eastAsia="Times New Roman" w:hAnsi="Arial" w:cs="Arial"/>
          <w:color w:val="373737"/>
          <w:sz w:val="26"/>
          <w:szCs w:val="26"/>
          <w:lang w:eastAsia="en-GB"/>
        </w:rPr>
        <w:t> helpful for us - it means that we can work in JavaScript to update our model, and the result will be displayed to the user! To begin with, we’ll look at binding our Vue instance to our HTML in one direction - specifically that when our JavaScript changes, our HTML updates. We’ll look at how we can change things in the other direction in the next lesson.</w:t>
      </w:r>
    </w:p>
    <w:p w14:paraId="594A5E91"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Let’s see how to set this up, going back to our app.</w:t>
      </w:r>
    </w:p>
    <w:p w14:paraId="151ACED3" w14:textId="77777777" w:rsidR="00411B56" w:rsidRPr="00411B56" w:rsidRDefault="00411B56" w:rsidP="00411B56">
      <w:pPr>
        <w:spacing w:before="150" w:after="150"/>
        <w:textAlignment w:val="baseline"/>
        <w:outlineLvl w:val="2"/>
        <w:rPr>
          <w:rFonts w:ascii="Arial" w:eastAsia="Times New Roman" w:hAnsi="Arial" w:cs="Arial"/>
          <w:b/>
          <w:bCs/>
          <w:color w:val="326883"/>
          <w:spacing w:val="-15"/>
          <w:sz w:val="36"/>
          <w:szCs w:val="36"/>
          <w:lang w:eastAsia="en-GB"/>
        </w:rPr>
      </w:pPr>
      <w:r w:rsidRPr="00411B56">
        <w:rPr>
          <w:rFonts w:ascii="Arial" w:eastAsia="Times New Roman" w:hAnsi="Arial" w:cs="Arial"/>
          <w:b/>
          <w:bCs/>
          <w:color w:val="326883"/>
          <w:spacing w:val="-15"/>
          <w:sz w:val="36"/>
          <w:szCs w:val="36"/>
          <w:lang w:eastAsia="en-GB"/>
        </w:rPr>
        <w:lastRenderedPageBreak/>
        <w:t xml:space="preserve">Binding Our Vue Instance </w:t>
      </w:r>
      <w:proofErr w:type="gramStart"/>
      <w:r w:rsidRPr="00411B56">
        <w:rPr>
          <w:rFonts w:ascii="Arial" w:eastAsia="Times New Roman" w:hAnsi="Arial" w:cs="Arial"/>
          <w:b/>
          <w:bCs/>
          <w:color w:val="326883"/>
          <w:spacing w:val="-15"/>
          <w:sz w:val="36"/>
          <w:szCs w:val="36"/>
          <w:lang w:eastAsia="en-GB"/>
        </w:rPr>
        <w:t>To</w:t>
      </w:r>
      <w:proofErr w:type="gramEnd"/>
      <w:r w:rsidRPr="00411B56">
        <w:rPr>
          <w:rFonts w:ascii="Arial" w:eastAsia="Times New Roman" w:hAnsi="Arial" w:cs="Arial"/>
          <w:b/>
          <w:bCs/>
          <w:color w:val="326883"/>
          <w:spacing w:val="-15"/>
          <w:sz w:val="36"/>
          <w:szCs w:val="36"/>
          <w:lang w:eastAsia="en-GB"/>
        </w:rPr>
        <w:t xml:space="preserve"> Our HTML</w:t>
      </w:r>
    </w:p>
    <w:p w14:paraId="407D2894"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It’s really easy to set up binding in Vue. Firstly, we’re going to declare a dynamically bound variable in our </w:t>
      </w:r>
      <w:r w:rsidRPr="00411B56">
        <w:rPr>
          <w:rFonts w:ascii="Arial" w:eastAsia="Times New Roman" w:hAnsi="Arial" w:cs="Arial"/>
          <w:color w:val="373737"/>
          <w:sz w:val="20"/>
          <w:szCs w:val="20"/>
          <w:bdr w:val="none" w:sz="0" w:space="0" w:color="auto" w:frame="1"/>
          <w:shd w:val="clear" w:color="auto" w:fill="F2F2F2"/>
          <w:lang w:eastAsia="en-GB"/>
        </w:rPr>
        <w:t>index.html</w:t>
      </w:r>
      <w:r w:rsidRPr="00411B56">
        <w:rPr>
          <w:rFonts w:ascii="Arial" w:eastAsia="Times New Roman" w:hAnsi="Arial" w:cs="Arial"/>
          <w:color w:val="373737"/>
          <w:sz w:val="26"/>
          <w:szCs w:val="26"/>
          <w:lang w:eastAsia="en-GB"/>
        </w:rPr>
        <w:t> file.</w:t>
      </w:r>
    </w:p>
    <w:p w14:paraId="1C8A8AE3"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411B56">
        <w:rPr>
          <w:rFonts w:ascii="inherit" w:eastAsia="Times New Roman" w:hAnsi="inherit" w:cs="Arial"/>
          <w:i/>
          <w:iCs/>
          <w:color w:val="777772"/>
          <w:sz w:val="20"/>
          <w:szCs w:val="20"/>
          <w:bdr w:val="none" w:sz="0" w:space="0" w:color="auto" w:frame="1"/>
          <w:shd w:val="clear" w:color="auto" w:fill="F2F2F2"/>
          <w:lang w:eastAsia="en-GB"/>
        </w:rPr>
        <w:t>&lt;!--</w:t>
      </w:r>
      <w:proofErr w:type="gramEnd"/>
      <w:r w:rsidRPr="00411B56">
        <w:rPr>
          <w:rFonts w:ascii="inherit" w:eastAsia="Times New Roman" w:hAnsi="inherit" w:cs="Arial"/>
          <w:i/>
          <w:iCs/>
          <w:color w:val="777772"/>
          <w:sz w:val="20"/>
          <w:szCs w:val="20"/>
          <w:bdr w:val="none" w:sz="0" w:space="0" w:color="auto" w:frame="1"/>
          <w:shd w:val="clear" w:color="auto" w:fill="F2F2F2"/>
          <w:lang w:eastAsia="en-GB"/>
        </w:rPr>
        <w:t xml:space="preserve"> index.html --&gt;</w:t>
      </w:r>
    </w:p>
    <w:p w14:paraId="09FEE722"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12F5AD77"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&lt;div</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id=</w:t>
      </w:r>
      <w:r w:rsidRPr="00411B56">
        <w:rPr>
          <w:rFonts w:ascii="Arial" w:eastAsia="Times New Roman" w:hAnsi="Arial" w:cs="Arial"/>
          <w:color w:val="DD1144"/>
          <w:sz w:val="20"/>
          <w:szCs w:val="20"/>
          <w:bdr w:val="none" w:sz="0" w:space="0" w:color="auto" w:frame="1"/>
          <w:shd w:val="clear" w:color="auto" w:fill="F2F2F2"/>
          <w:lang w:eastAsia="en-GB"/>
        </w:rPr>
        <w:t>"app"</w:t>
      </w:r>
      <w:r w:rsidRPr="00411B56">
        <w:rPr>
          <w:rFonts w:ascii="Arial" w:eastAsia="Times New Roman" w:hAnsi="Arial" w:cs="Arial"/>
          <w:color w:val="000080"/>
          <w:sz w:val="20"/>
          <w:szCs w:val="20"/>
          <w:bdr w:val="none" w:sz="0" w:space="0" w:color="auto" w:frame="1"/>
          <w:shd w:val="clear" w:color="auto" w:fill="F2F2F2"/>
          <w:lang w:eastAsia="en-GB"/>
        </w:rPr>
        <w:t>&gt;</w:t>
      </w:r>
    </w:p>
    <w:p w14:paraId="760C64D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Arial" w:eastAsia="Times New Roman" w:hAnsi="Arial" w:cs="Arial"/>
          <w:color w:val="373737"/>
          <w:sz w:val="20"/>
          <w:szCs w:val="20"/>
          <w:bdr w:val="none" w:sz="0" w:space="0" w:color="auto" w:frame="1"/>
          <w:shd w:val="clear" w:color="auto" w:fill="F2F2F2"/>
          <w:lang w:eastAsia="en-GB"/>
        </w:rPr>
        <w:t>{{ greeting</w:t>
      </w:r>
      <w:proofErr w:type="gramEnd"/>
      <w:r w:rsidRPr="00411B56">
        <w:rPr>
          <w:rFonts w:ascii="Arial" w:eastAsia="Times New Roman" w:hAnsi="Arial" w:cs="Arial"/>
          <w:color w:val="373737"/>
          <w:sz w:val="20"/>
          <w:szCs w:val="20"/>
          <w:bdr w:val="none" w:sz="0" w:space="0" w:color="auto" w:frame="1"/>
          <w:shd w:val="clear" w:color="auto" w:fill="F2F2F2"/>
          <w:lang w:eastAsia="en-GB"/>
        </w:rPr>
        <w:t xml:space="preserve"> }} </w:t>
      </w:r>
      <w:r w:rsidRPr="00411B56">
        <w:rPr>
          <w:rFonts w:ascii="inherit" w:eastAsia="Times New Roman" w:hAnsi="inherit" w:cs="Arial"/>
          <w:i/>
          <w:iCs/>
          <w:color w:val="777772"/>
          <w:sz w:val="20"/>
          <w:szCs w:val="20"/>
          <w:bdr w:val="none" w:sz="0" w:space="0" w:color="auto" w:frame="1"/>
          <w:shd w:val="clear" w:color="auto" w:fill="F2F2F2"/>
          <w:lang w:eastAsia="en-GB"/>
        </w:rPr>
        <w:t>&lt;!--NEW--&gt;</w:t>
      </w:r>
    </w:p>
    <w:p w14:paraId="5485E8FE"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&lt;/div&gt;</w:t>
      </w:r>
    </w:p>
    <w:p w14:paraId="30484465"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Next, we’re going to set up the variable on our Vue instance. We need to declare a key called </w:t>
      </w:r>
      <w:proofErr w:type="gramStart"/>
      <w:r w:rsidRPr="00411B56">
        <w:rPr>
          <w:rFonts w:ascii="Arial" w:eastAsia="Times New Roman" w:hAnsi="Arial" w:cs="Arial"/>
          <w:color w:val="373737"/>
          <w:sz w:val="20"/>
          <w:szCs w:val="20"/>
          <w:bdr w:val="none" w:sz="0" w:space="0" w:color="auto" w:frame="1"/>
          <w:shd w:val="clear" w:color="auto" w:fill="F2F2F2"/>
          <w:lang w:eastAsia="en-GB"/>
        </w:rPr>
        <w:t>data</w:t>
      </w:r>
      <w:r w:rsidRPr="00411B56">
        <w:rPr>
          <w:rFonts w:ascii="Arial" w:eastAsia="Times New Roman" w:hAnsi="Arial" w:cs="Arial"/>
          <w:color w:val="373737"/>
          <w:sz w:val="26"/>
          <w:szCs w:val="26"/>
          <w:lang w:eastAsia="en-GB"/>
        </w:rPr>
        <w:t>, and</w:t>
      </w:r>
      <w:proofErr w:type="gramEnd"/>
      <w:r w:rsidRPr="00411B56">
        <w:rPr>
          <w:rFonts w:ascii="Arial" w:eastAsia="Times New Roman" w:hAnsi="Arial" w:cs="Arial"/>
          <w:color w:val="373737"/>
          <w:sz w:val="26"/>
          <w:szCs w:val="26"/>
          <w:lang w:eastAsia="en-GB"/>
        </w:rPr>
        <w:t xml:space="preserve"> set it to be an object. You will also see this data object referred to as </w:t>
      </w:r>
      <w:r w:rsidRPr="00411B56">
        <w:rPr>
          <w:rFonts w:ascii="Arial" w:eastAsia="Times New Roman" w:hAnsi="Arial" w:cs="Arial"/>
          <w:color w:val="373737"/>
          <w:sz w:val="20"/>
          <w:szCs w:val="20"/>
          <w:bdr w:val="none" w:sz="0" w:space="0" w:color="auto" w:frame="1"/>
          <w:shd w:val="clear" w:color="auto" w:fill="F2F2F2"/>
          <w:lang w:eastAsia="en-GB"/>
        </w:rPr>
        <w:t>state</w:t>
      </w:r>
      <w:r w:rsidRPr="00411B56">
        <w:rPr>
          <w:rFonts w:ascii="Arial" w:eastAsia="Times New Roman" w:hAnsi="Arial" w:cs="Arial"/>
          <w:color w:val="373737"/>
          <w:sz w:val="26"/>
          <w:szCs w:val="26"/>
          <w:lang w:eastAsia="en-GB"/>
        </w:rPr>
        <w:t>.</w:t>
      </w:r>
    </w:p>
    <w:p w14:paraId="5F74B4A6"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i/>
          <w:iCs/>
          <w:color w:val="2F4F4F"/>
          <w:sz w:val="20"/>
          <w:szCs w:val="20"/>
          <w:bdr w:val="none" w:sz="0" w:space="0" w:color="auto" w:frame="1"/>
          <w:shd w:val="clear" w:color="auto" w:fill="F2F2F2"/>
          <w:lang w:eastAsia="en-GB"/>
        </w:rPr>
        <w:t>//app.js</w:t>
      </w:r>
    </w:p>
    <w:p w14:paraId="1B433BF8"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D604FA3"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b/>
          <w:bCs/>
          <w:color w:val="000000"/>
          <w:sz w:val="20"/>
          <w:szCs w:val="20"/>
          <w:bdr w:val="none" w:sz="0" w:space="0" w:color="auto" w:frame="1"/>
          <w:shd w:val="clear" w:color="auto" w:fill="F2F2F2"/>
          <w:lang w:eastAsia="en-GB"/>
        </w:rPr>
        <w:t>new</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Arial" w:eastAsia="Times New Roman" w:hAnsi="Arial" w:cs="Arial"/>
          <w:color w:val="373737"/>
          <w:sz w:val="20"/>
          <w:szCs w:val="20"/>
          <w:bdr w:val="none" w:sz="0" w:space="0" w:color="auto" w:frame="1"/>
          <w:shd w:val="clear" w:color="auto" w:fill="F2F2F2"/>
          <w:lang w:eastAsia="en-GB"/>
        </w:rPr>
        <w:t>Vue(</w:t>
      </w:r>
      <w:proofErr w:type="gramEnd"/>
      <w:r w:rsidRPr="00411B56">
        <w:rPr>
          <w:rFonts w:ascii="Arial" w:eastAsia="Times New Roman" w:hAnsi="Arial" w:cs="Arial"/>
          <w:color w:val="373737"/>
          <w:sz w:val="20"/>
          <w:szCs w:val="20"/>
          <w:bdr w:val="none" w:sz="0" w:space="0" w:color="auto" w:frame="1"/>
          <w:shd w:val="clear" w:color="auto" w:fill="F2F2F2"/>
          <w:lang w:eastAsia="en-GB"/>
        </w:rPr>
        <w:t>{</w:t>
      </w:r>
    </w:p>
    <w:p w14:paraId="72DC2968"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el</w:t>
      </w:r>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#app</w:t>
      </w:r>
      <w:r w:rsidRPr="00411B56">
        <w:rPr>
          <w:rFonts w:ascii="Arial" w:eastAsia="Times New Roman" w:hAnsi="Arial" w:cs="Arial"/>
          <w:color w:val="373737"/>
          <w:sz w:val="20"/>
          <w:szCs w:val="20"/>
          <w:bdr w:val="none" w:sz="0" w:space="0" w:color="auto" w:frame="1"/>
          <w:shd w:val="clear" w:color="auto" w:fill="F2F2F2"/>
          <w:lang w:eastAsia="en-GB"/>
        </w:rPr>
        <w:t>",</w:t>
      </w:r>
    </w:p>
    <w:p w14:paraId="032D6B1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data</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i/>
          <w:iCs/>
          <w:color w:val="2F4F4F"/>
          <w:sz w:val="20"/>
          <w:szCs w:val="20"/>
          <w:bdr w:val="none" w:sz="0" w:space="0" w:color="auto" w:frame="1"/>
          <w:shd w:val="clear" w:color="auto" w:fill="F2F2F2"/>
          <w:lang w:eastAsia="en-GB"/>
        </w:rPr>
        <w:t>/</w:t>
      </w:r>
      <w:proofErr w:type="gramEnd"/>
      <w:r w:rsidRPr="00411B56">
        <w:rPr>
          <w:rFonts w:ascii="inherit" w:eastAsia="Times New Roman" w:hAnsi="inherit" w:cs="Arial"/>
          <w:i/>
          <w:iCs/>
          <w:color w:val="2F4F4F"/>
          <w:sz w:val="20"/>
          <w:szCs w:val="20"/>
          <w:bdr w:val="none" w:sz="0" w:space="0" w:color="auto" w:frame="1"/>
          <w:shd w:val="clear" w:color="auto" w:fill="F2F2F2"/>
          <w:lang w:eastAsia="en-GB"/>
        </w:rPr>
        <w:t>/ NEW</w:t>
      </w:r>
    </w:p>
    <w:p w14:paraId="007282B7"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40D57C9"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4EED986C"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w:t>
      </w:r>
    </w:p>
    <w:p w14:paraId="0BFD4F3D"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Within this </w:t>
      </w:r>
      <w:r w:rsidRPr="00411B56">
        <w:rPr>
          <w:rFonts w:ascii="Arial" w:eastAsia="Times New Roman" w:hAnsi="Arial" w:cs="Arial"/>
          <w:color w:val="373737"/>
          <w:sz w:val="20"/>
          <w:szCs w:val="20"/>
          <w:bdr w:val="none" w:sz="0" w:space="0" w:color="auto" w:frame="1"/>
          <w:shd w:val="clear" w:color="auto" w:fill="F2F2F2"/>
          <w:lang w:eastAsia="en-GB"/>
        </w:rPr>
        <w:t>data</w:t>
      </w:r>
      <w:r w:rsidRPr="00411B56">
        <w:rPr>
          <w:rFonts w:ascii="Arial" w:eastAsia="Times New Roman" w:hAnsi="Arial" w:cs="Arial"/>
          <w:color w:val="373737"/>
          <w:sz w:val="26"/>
          <w:szCs w:val="26"/>
          <w:lang w:eastAsia="en-GB"/>
        </w:rPr>
        <w:t> object, we can set any variables we want to use in the DOM:</w:t>
      </w:r>
    </w:p>
    <w:p w14:paraId="0FD58F23"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i/>
          <w:iCs/>
          <w:color w:val="2F4F4F"/>
          <w:sz w:val="20"/>
          <w:szCs w:val="20"/>
          <w:bdr w:val="none" w:sz="0" w:space="0" w:color="auto" w:frame="1"/>
          <w:shd w:val="clear" w:color="auto" w:fill="F2F2F2"/>
          <w:lang w:eastAsia="en-GB"/>
        </w:rPr>
        <w:t>//app.js</w:t>
      </w:r>
    </w:p>
    <w:p w14:paraId="0EE0D921"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2F68F4B"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b/>
          <w:bCs/>
          <w:color w:val="000000"/>
          <w:sz w:val="20"/>
          <w:szCs w:val="20"/>
          <w:bdr w:val="none" w:sz="0" w:space="0" w:color="auto" w:frame="1"/>
          <w:shd w:val="clear" w:color="auto" w:fill="F2F2F2"/>
          <w:lang w:eastAsia="en-GB"/>
        </w:rPr>
        <w:t>new</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Arial" w:eastAsia="Times New Roman" w:hAnsi="Arial" w:cs="Arial"/>
          <w:color w:val="373737"/>
          <w:sz w:val="20"/>
          <w:szCs w:val="20"/>
          <w:bdr w:val="none" w:sz="0" w:space="0" w:color="auto" w:frame="1"/>
          <w:shd w:val="clear" w:color="auto" w:fill="F2F2F2"/>
          <w:lang w:eastAsia="en-GB"/>
        </w:rPr>
        <w:t>Vue(</w:t>
      </w:r>
      <w:proofErr w:type="gramEnd"/>
      <w:r w:rsidRPr="00411B56">
        <w:rPr>
          <w:rFonts w:ascii="Arial" w:eastAsia="Times New Roman" w:hAnsi="Arial" w:cs="Arial"/>
          <w:color w:val="373737"/>
          <w:sz w:val="20"/>
          <w:szCs w:val="20"/>
          <w:bdr w:val="none" w:sz="0" w:space="0" w:color="auto" w:frame="1"/>
          <w:shd w:val="clear" w:color="auto" w:fill="F2F2F2"/>
          <w:lang w:eastAsia="en-GB"/>
        </w:rPr>
        <w:t>{</w:t>
      </w:r>
    </w:p>
    <w:p w14:paraId="27E414F4"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el</w:t>
      </w:r>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#app</w:t>
      </w:r>
      <w:r w:rsidRPr="00411B56">
        <w:rPr>
          <w:rFonts w:ascii="Arial" w:eastAsia="Times New Roman" w:hAnsi="Arial" w:cs="Arial"/>
          <w:color w:val="373737"/>
          <w:sz w:val="20"/>
          <w:szCs w:val="20"/>
          <w:bdr w:val="none" w:sz="0" w:space="0" w:color="auto" w:frame="1"/>
          <w:shd w:val="clear" w:color="auto" w:fill="F2F2F2"/>
          <w:lang w:eastAsia="en-GB"/>
        </w:rPr>
        <w:t>",</w:t>
      </w:r>
    </w:p>
    <w:p w14:paraId="74048CE9"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data</w:t>
      </w:r>
      <w:r w:rsidRPr="00411B56">
        <w:rPr>
          <w:rFonts w:ascii="Arial" w:eastAsia="Times New Roman" w:hAnsi="Arial" w:cs="Arial"/>
          <w:color w:val="373737"/>
          <w:sz w:val="20"/>
          <w:szCs w:val="20"/>
          <w:bdr w:val="none" w:sz="0" w:space="0" w:color="auto" w:frame="1"/>
          <w:shd w:val="clear" w:color="auto" w:fill="F2F2F2"/>
          <w:lang w:eastAsia="en-GB"/>
        </w:rPr>
        <w:t>: {</w:t>
      </w:r>
    </w:p>
    <w:p w14:paraId="6D9EB04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greeting</w:t>
      </w:r>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Hello World!</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i/>
          <w:iCs/>
          <w:color w:val="2F4F4F"/>
          <w:sz w:val="20"/>
          <w:szCs w:val="20"/>
          <w:bdr w:val="none" w:sz="0" w:space="0" w:color="auto" w:frame="1"/>
          <w:shd w:val="clear" w:color="auto" w:fill="F2F2F2"/>
          <w:lang w:eastAsia="en-GB"/>
        </w:rPr>
        <w:t>// NEW</w:t>
      </w:r>
    </w:p>
    <w:p w14:paraId="7BDE0B94"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106F20FC"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w:t>
      </w:r>
    </w:p>
    <w:p w14:paraId="12510C89"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Now, if we refresh the page, we should see our greeting. That’s a lot of work to set up a “Hello World”. What have we gained here?</w:t>
      </w:r>
    </w:p>
    <w:p w14:paraId="4A5AA4F5"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Any changes we make to the </w:t>
      </w:r>
      <w:r w:rsidRPr="00411B56">
        <w:rPr>
          <w:rFonts w:ascii="Arial" w:eastAsia="Times New Roman" w:hAnsi="Arial" w:cs="Arial"/>
          <w:color w:val="373737"/>
          <w:sz w:val="20"/>
          <w:szCs w:val="20"/>
          <w:bdr w:val="none" w:sz="0" w:space="0" w:color="auto" w:frame="1"/>
          <w:shd w:val="clear" w:color="auto" w:fill="F2F2F2"/>
          <w:lang w:eastAsia="en-GB"/>
        </w:rPr>
        <w:t>greeting</w:t>
      </w:r>
      <w:r w:rsidRPr="00411B56">
        <w:rPr>
          <w:rFonts w:ascii="Arial" w:eastAsia="Times New Roman" w:hAnsi="Arial" w:cs="Arial"/>
          <w:color w:val="373737"/>
          <w:sz w:val="26"/>
          <w:szCs w:val="26"/>
          <w:lang w:eastAsia="en-GB"/>
        </w:rPr>
        <w:t> variable will immediately be reflected in our app! To see the power of this, let’s look at events.</w:t>
      </w:r>
    </w:p>
    <w:p w14:paraId="127725E5" w14:textId="77777777" w:rsidR="00411B56" w:rsidRPr="00411B56" w:rsidRDefault="00411B56" w:rsidP="00411B56">
      <w:pPr>
        <w:spacing w:before="150" w:after="150"/>
        <w:textAlignment w:val="baseline"/>
        <w:outlineLvl w:val="1"/>
        <w:rPr>
          <w:rFonts w:ascii="Arial" w:eastAsia="Times New Roman" w:hAnsi="Arial" w:cs="Arial"/>
          <w:b/>
          <w:bCs/>
          <w:color w:val="326883"/>
          <w:spacing w:val="-15"/>
          <w:sz w:val="48"/>
          <w:szCs w:val="48"/>
          <w:lang w:eastAsia="en-GB"/>
        </w:rPr>
      </w:pPr>
      <w:r w:rsidRPr="00411B56">
        <w:rPr>
          <w:rFonts w:ascii="Arial" w:eastAsia="Times New Roman" w:hAnsi="Arial" w:cs="Arial"/>
          <w:b/>
          <w:bCs/>
          <w:color w:val="326883"/>
          <w:spacing w:val="-15"/>
          <w:sz w:val="48"/>
          <w:szCs w:val="48"/>
          <w:lang w:eastAsia="en-GB"/>
        </w:rPr>
        <w:t>Capturing your first event</w:t>
      </w:r>
    </w:p>
    <w:p w14:paraId="7FF58254"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So far, our </w:t>
      </w:r>
      <w:r w:rsidRPr="00411B56">
        <w:rPr>
          <w:rFonts w:ascii="Arial" w:eastAsia="Times New Roman" w:hAnsi="Arial" w:cs="Arial"/>
          <w:color w:val="373737"/>
          <w:sz w:val="20"/>
          <w:szCs w:val="20"/>
          <w:bdr w:val="none" w:sz="0" w:space="0" w:color="auto" w:frame="1"/>
          <w:shd w:val="clear" w:color="auto" w:fill="F2F2F2"/>
          <w:lang w:eastAsia="en-GB"/>
        </w:rPr>
        <w:t>index.html</w:t>
      </w:r>
      <w:r w:rsidRPr="00411B56">
        <w:rPr>
          <w:rFonts w:ascii="Arial" w:eastAsia="Times New Roman" w:hAnsi="Arial" w:cs="Arial"/>
          <w:color w:val="373737"/>
          <w:sz w:val="26"/>
          <w:szCs w:val="26"/>
          <w:lang w:eastAsia="en-GB"/>
        </w:rPr>
        <w:t> file is pretty straightforward, just consisting of a single dynamically bound variable. Our Vue templates can also consist of HTML, as normal. Let’s adjust our HTML to demonstrate.</w:t>
      </w:r>
    </w:p>
    <w:p w14:paraId="0895BCF1"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411B56">
        <w:rPr>
          <w:rFonts w:ascii="inherit" w:eastAsia="Times New Roman" w:hAnsi="inherit" w:cs="Arial"/>
          <w:i/>
          <w:iCs/>
          <w:color w:val="777772"/>
          <w:sz w:val="20"/>
          <w:szCs w:val="20"/>
          <w:bdr w:val="none" w:sz="0" w:space="0" w:color="auto" w:frame="1"/>
          <w:shd w:val="clear" w:color="auto" w:fill="F2F2F2"/>
          <w:lang w:eastAsia="en-GB"/>
        </w:rPr>
        <w:t>&lt;!--</w:t>
      </w:r>
      <w:proofErr w:type="gramEnd"/>
      <w:r w:rsidRPr="00411B56">
        <w:rPr>
          <w:rFonts w:ascii="inherit" w:eastAsia="Times New Roman" w:hAnsi="inherit" w:cs="Arial"/>
          <w:i/>
          <w:iCs/>
          <w:color w:val="777772"/>
          <w:sz w:val="20"/>
          <w:szCs w:val="20"/>
          <w:bdr w:val="none" w:sz="0" w:space="0" w:color="auto" w:frame="1"/>
          <w:shd w:val="clear" w:color="auto" w:fill="F2F2F2"/>
          <w:lang w:eastAsia="en-GB"/>
        </w:rPr>
        <w:t xml:space="preserve"> index.html --&gt;</w:t>
      </w:r>
    </w:p>
    <w:p w14:paraId="737E16BB"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73AF214"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&lt;div</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id=</w:t>
      </w:r>
      <w:r w:rsidRPr="00411B56">
        <w:rPr>
          <w:rFonts w:ascii="Arial" w:eastAsia="Times New Roman" w:hAnsi="Arial" w:cs="Arial"/>
          <w:color w:val="DD1144"/>
          <w:sz w:val="20"/>
          <w:szCs w:val="20"/>
          <w:bdr w:val="none" w:sz="0" w:space="0" w:color="auto" w:frame="1"/>
          <w:shd w:val="clear" w:color="auto" w:fill="F2F2F2"/>
          <w:lang w:eastAsia="en-GB"/>
        </w:rPr>
        <w:t>"app"</w:t>
      </w:r>
      <w:r w:rsidRPr="00411B56">
        <w:rPr>
          <w:rFonts w:ascii="Arial" w:eastAsia="Times New Roman" w:hAnsi="Arial" w:cs="Arial"/>
          <w:color w:val="000080"/>
          <w:sz w:val="20"/>
          <w:szCs w:val="20"/>
          <w:bdr w:val="none" w:sz="0" w:space="0" w:color="auto" w:frame="1"/>
          <w:shd w:val="clear" w:color="auto" w:fill="F2F2F2"/>
          <w:lang w:eastAsia="en-GB"/>
        </w:rPr>
        <w:t>&gt;</w:t>
      </w:r>
    </w:p>
    <w:p w14:paraId="3B65C3B4"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0080"/>
          <w:sz w:val="20"/>
          <w:szCs w:val="20"/>
          <w:bdr w:val="none" w:sz="0" w:space="0" w:color="auto" w:frame="1"/>
          <w:shd w:val="clear" w:color="auto" w:fill="F2F2F2"/>
          <w:lang w:eastAsia="en-GB"/>
        </w:rPr>
        <w:t>&lt;h1</w:t>
      </w:r>
      <w:proofErr w:type="gramStart"/>
      <w:r w:rsidRPr="00411B56">
        <w:rPr>
          <w:rFonts w:ascii="Arial" w:eastAsia="Times New Roman" w:hAnsi="Arial" w:cs="Arial"/>
          <w:color w:val="000080"/>
          <w:sz w:val="20"/>
          <w:szCs w:val="20"/>
          <w:bdr w:val="none" w:sz="0" w:space="0" w:color="auto" w:frame="1"/>
          <w:shd w:val="clear" w:color="auto" w:fill="F2F2F2"/>
          <w:lang w:eastAsia="en-GB"/>
        </w:rPr>
        <w:t>&gt;</w:t>
      </w:r>
      <w:r w:rsidRPr="00411B56">
        <w:rPr>
          <w:rFonts w:ascii="Arial" w:eastAsia="Times New Roman" w:hAnsi="Arial" w:cs="Arial"/>
          <w:color w:val="373737"/>
          <w:sz w:val="20"/>
          <w:szCs w:val="20"/>
          <w:bdr w:val="none" w:sz="0" w:space="0" w:color="auto" w:frame="1"/>
          <w:shd w:val="clear" w:color="auto" w:fill="F2F2F2"/>
          <w:lang w:eastAsia="en-GB"/>
        </w:rPr>
        <w:t>{</w:t>
      </w:r>
      <w:proofErr w:type="gramEnd"/>
      <w:r w:rsidRPr="00411B56">
        <w:rPr>
          <w:rFonts w:ascii="Arial" w:eastAsia="Times New Roman" w:hAnsi="Arial" w:cs="Arial"/>
          <w:color w:val="373737"/>
          <w:sz w:val="20"/>
          <w:szCs w:val="20"/>
          <w:bdr w:val="none" w:sz="0" w:space="0" w:color="auto" w:frame="1"/>
          <w:shd w:val="clear" w:color="auto" w:fill="F2F2F2"/>
          <w:lang w:eastAsia="en-GB"/>
        </w:rPr>
        <w:t>{ greeting }}</w:t>
      </w:r>
      <w:r w:rsidRPr="00411B56">
        <w:rPr>
          <w:rFonts w:ascii="Arial" w:eastAsia="Times New Roman" w:hAnsi="Arial" w:cs="Arial"/>
          <w:color w:val="000080"/>
          <w:sz w:val="20"/>
          <w:szCs w:val="20"/>
          <w:bdr w:val="none" w:sz="0" w:space="0" w:color="auto" w:frame="1"/>
          <w:shd w:val="clear" w:color="auto" w:fill="F2F2F2"/>
          <w:lang w:eastAsia="en-GB"/>
        </w:rPr>
        <w:t>&lt;/h1&gt;</w:t>
      </w:r>
    </w:p>
    <w:p w14:paraId="4A11B372"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0080"/>
          <w:sz w:val="20"/>
          <w:szCs w:val="20"/>
          <w:bdr w:val="none" w:sz="0" w:space="0" w:color="auto" w:frame="1"/>
          <w:shd w:val="clear" w:color="auto" w:fill="F2F2F2"/>
          <w:lang w:eastAsia="en-GB"/>
        </w:rPr>
        <w:t>&lt;button&gt;</w:t>
      </w:r>
      <w:r w:rsidRPr="00411B56">
        <w:rPr>
          <w:rFonts w:ascii="Arial" w:eastAsia="Times New Roman" w:hAnsi="Arial" w:cs="Arial"/>
          <w:color w:val="373737"/>
          <w:sz w:val="20"/>
          <w:szCs w:val="20"/>
          <w:bdr w:val="none" w:sz="0" w:space="0" w:color="auto" w:frame="1"/>
          <w:shd w:val="clear" w:color="auto" w:fill="F2F2F2"/>
          <w:lang w:eastAsia="en-GB"/>
        </w:rPr>
        <w:t>Change Greeting</w:t>
      </w:r>
      <w:r w:rsidRPr="00411B56">
        <w:rPr>
          <w:rFonts w:ascii="Arial" w:eastAsia="Times New Roman" w:hAnsi="Arial" w:cs="Arial"/>
          <w:color w:val="000080"/>
          <w:sz w:val="20"/>
          <w:szCs w:val="20"/>
          <w:bdr w:val="none" w:sz="0" w:space="0" w:color="auto" w:frame="1"/>
          <w:shd w:val="clear" w:color="auto" w:fill="F2F2F2"/>
          <w:lang w:eastAsia="en-GB"/>
        </w:rPr>
        <w:t>&lt;/button&gt;</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inherit" w:eastAsia="Times New Roman" w:hAnsi="inherit" w:cs="Arial"/>
          <w:i/>
          <w:iCs/>
          <w:color w:val="777772"/>
          <w:sz w:val="20"/>
          <w:szCs w:val="20"/>
          <w:bdr w:val="none" w:sz="0" w:space="0" w:color="auto" w:frame="1"/>
          <w:shd w:val="clear" w:color="auto" w:fill="F2F2F2"/>
          <w:lang w:eastAsia="en-GB"/>
        </w:rPr>
        <w:t>&lt;!--</w:t>
      </w:r>
      <w:proofErr w:type="gramEnd"/>
      <w:r w:rsidRPr="00411B56">
        <w:rPr>
          <w:rFonts w:ascii="inherit" w:eastAsia="Times New Roman" w:hAnsi="inherit" w:cs="Arial"/>
          <w:i/>
          <w:iCs/>
          <w:color w:val="777772"/>
          <w:sz w:val="20"/>
          <w:szCs w:val="20"/>
          <w:bdr w:val="none" w:sz="0" w:space="0" w:color="auto" w:frame="1"/>
          <w:shd w:val="clear" w:color="auto" w:fill="F2F2F2"/>
          <w:lang w:eastAsia="en-GB"/>
        </w:rPr>
        <w:t>NEW--&gt;</w:t>
      </w:r>
    </w:p>
    <w:p w14:paraId="241DFB33"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&lt;/div&gt;</w:t>
      </w:r>
    </w:p>
    <w:p w14:paraId="2D3AA4C0" w14:textId="77777777" w:rsidR="00411B56" w:rsidRPr="00411B56" w:rsidRDefault="00411B56" w:rsidP="00411B56">
      <w:pPr>
        <w:textAlignment w:val="baseline"/>
        <w:rPr>
          <w:rFonts w:ascii="Arial" w:eastAsia="Times New Roman" w:hAnsi="Arial" w:cs="Arial"/>
          <w:color w:val="373737"/>
          <w:sz w:val="26"/>
          <w:szCs w:val="26"/>
          <w:lang w:eastAsia="en-GB"/>
        </w:rPr>
      </w:pPr>
      <w:proofErr w:type="gramStart"/>
      <w:r w:rsidRPr="00411B56">
        <w:rPr>
          <w:rFonts w:ascii="Arial" w:eastAsia="Times New Roman" w:hAnsi="Arial" w:cs="Arial"/>
          <w:color w:val="373737"/>
          <w:sz w:val="26"/>
          <w:szCs w:val="26"/>
          <w:lang w:eastAsia="en-GB"/>
        </w:rPr>
        <w:t>So</w:t>
      </w:r>
      <w:proofErr w:type="gramEnd"/>
      <w:r w:rsidRPr="00411B56">
        <w:rPr>
          <w:rFonts w:ascii="Arial" w:eastAsia="Times New Roman" w:hAnsi="Arial" w:cs="Arial"/>
          <w:color w:val="373737"/>
          <w:sz w:val="26"/>
          <w:szCs w:val="26"/>
          <w:lang w:eastAsia="en-GB"/>
        </w:rPr>
        <w:t xml:space="preserve"> we’ve added a few HTML elements; a heading, and a button. Our next task is to make something happen when we click on the button. We know how to do this </w:t>
      </w:r>
      <w:r w:rsidRPr="00411B56">
        <w:rPr>
          <w:rFonts w:ascii="Arial" w:eastAsia="Times New Roman" w:hAnsi="Arial" w:cs="Arial"/>
          <w:color w:val="373737"/>
          <w:sz w:val="26"/>
          <w:szCs w:val="26"/>
          <w:lang w:eastAsia="en-GB"/>
        </w:rPr>
        <w:lastRenderedPageBreak/>
        <w:t>with plain JavaScript - we can use </w:t>
      </w:r>
      <w:proofErr w:type="spellStart"/>
      <w:r w:rsidRPr="00411B56">
        <w:rPr>
          <w:rFonts w:ascii="Arial" w:eastAsia="Times New Roman" w:hAnsi="Arial" w:cs="Arial"/>
          <w:color w:val="373737"/>
          <w:sz w:val="20"/>
          <w:szCs w:val="20"/>
          <w:bdr w:val="none" w:sz="0" w:space="0" w:color="auto" w:frame="1"/>
          <w:shd w:val="clear" w:color="auto" w:fill="F2F2F2"/>
          <w:lang w:eastAsia="en-GB"/>
        </w:rPr>
        <w:t>addEventListener</w:t>
      </w:r>
      <w:proofErr w:type="spellEnd"/>
      <w:r w:rsidRPr="00411B56">
        <w:rPr>
          <w:rFonts w:ascii="Arial" w:eastAsia="Times New Roman" w:hAnsi="Arial" w:cs="Arial"/>
          <w:color w:val="373737"/>
          <w:sz w:val="26"/>
          <w:szCs w:val="26"/>
          <w:lang w:eastAsia="en-GB"/>
        </w:rPr>
        <w:t> to hook into certain events. In Vue, it’s arguably easier. Let’s add an event listener to the button directly.</w:t>
      </w:r>
    </w:p>
    <w:p w14:paraId="3DCF2FB1"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411B56">
        <w:rPr>
          <w:rFonts w:ascii="inherit" w:eastAsia="Times New Roman" w:hAnsi="inherit" w:cs="Arial"/>
          <w:i/>
          <w:iCs/>
          <w:color w:val="777772"/>
          <w:sz w:val="20"/>
          <w:szCs w:val="20"/>
          <w:bdr w:val="none" w:sz="0" w:space="0" w:color="auto" w:frame="1"/>
          <w:shd w:val="clear" w:color="auto" w:fill="F2F2F2"/>
          <w:lang w:eastAsia="en-GB"/>
        </w:rPr>
        <w:t>&lt;!--</w:t>
      </w:r>
      <w:proofErr w:type="gramEnd"/>
      <w:r w:rsidRPr="00411B56">
        <w:rPr>
          <w:rFonts w:ascii="inherit" w:eastAsia="Times New Roman" w:hAnsi="inherit" w:cs="Arial"/>
          <w:i/>
          <w:iCs/>
          <w:color w:val="777772"/>
          <w:sz w:val="20"/>
          <w:szCs w:val="20"/>
          <w:bdr w:val="none" w:sz="0" w:space="0" w:color="auto" w:frame="1"/>
          <w:shd w:val="clear" w:color="auto" w:fill="F2F2F2"/>
          <w:lang w:eastAsia="en-GB"/>
        </w:rPr>
        <w:t xml:space="preserve"> index.html --&gt;</w:t>
      </w:r>
    </w:p>
    <w:p w14:paraId="50658040"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0F6071E"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&lt;div</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id=</w:t>
      </w:r>
      <w:r w:rsidRPr="00411B56">
        <w:rPr>
          <w:rFonts w:ascii="Arial" w:eastAsia="Times New Roman" w:hAnsi="Arial" w:cs="Arial"/>
          <w:color w:val="DD1144"/>
          <w:sz w:val="20"/>
          <w:szCs w:val="20"/>
          <w:bdr w:val="none" w:sz="0" w:space="0" w:color="auto" w:frame="1"/>
          <w:shd w:val="clear" w:color="auto" w:fill="F2F2F2"/>
          <w:lang w:eastAsia="en-GB"/>
        </w:rPr>
        <w:t>"app"</w:t>
      </w:r>
      <w:r w:rsidRPr="00411B56">
        <w:rPr>
          <w:rFonts w:ascii="Arial" w:eastAsia="Times New Roman" w:hAnsi="Arial" w:cs="Arial"/>
          <w:color w:val="000080"/>
          <w:sz w:val="20"/>
          <w:szCs w:val="20"/>
          <w:bdr w:val="none" w:sz="0" w:space="0" w:color="auto" w:frame="1"/>
          <w:shd w:val="clear" w:color="auto" w:fill="F2F2F2"/>
          <w:lang w:eastAsia="en-GB"/>
        </w:rPr>
        <w:t>&gt;</w:t>
      </w:r>
    </w:p>
    <w:p w14:paraId="597BEB01"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0080"/>
          <w:sz w:val="20"/>
          <w:szCs w:val="20"/>
          <w:bdr w:val="none" w:sz="0" w:space="0" w:color="auto" w:frame="1"/>
          <w:shd w:val="clear" w:color="auto" w:fill="F2F2F2"/>
          <w:lang w:eastAsia="en-GB"/>
        </w:rPr>
        <w:t>&lt;h1</w:t>
      </w:r>
      <w:proofErr w:type="gramStart"/>
      <w:r w:rsidRPr="00411B56">
        <w:rPr>
          <w:rFonts w:ascii="Arial" w:eastAsia="Times New Roman" w:hAnsi="Arial" w:cs="Arial"/>
          <w:color w:val="000080"/>
          <w:sz w:val="20"/>
          <w:szCs w:val="20"/>
          <w:bdr w:val="none" w:sz="0" w:space="0" w:color="auto" w:frame="1"/>
          <w:shd w:val="clear" w:color="auto" w:fill="F2F2F2"/>
          <w:lang w:eastAsia="en-GB"/>
        </w:rPr>
        <w:t>&gt;</w:t>
      </w:r>
      <w:r w:rsidRPr="00411B56">
        <w:rPr>
          <w:rFonts w:ascii="Arial" w:eastAsia="Times New Roman" w:hAnsi="Arial" w:cs="Arial"/>
          <w:color w:val="373737"/>
          <w:sz w:val="20"/>
          <w:szCs w:val="20"/>
          <w:bdr w:val="none" w:sz="0" w:space="0" w:color="auto" w:frame="1"/>
          <w:shd w:val="clear" w:color="auto" w:fill="F2F2F2"/>
          <w:lang w:eastAsia="en-GB"/>
        </w:rPr>
        <w:t>{</w:t>
      </w:r>
      <w:proofErr w:type="gramEnd"/>
      <w:r w:rsidRPr="00411B56">
        <w:rPr>
          <w:rFonts w:ascii="Arial" w:eastAsia="Times New Roman" w:hAnsi="Arial" w:cs="Arial"/>
          <w:color w:val="373737"/>
          <w:sz w:val="20"/>
          <w:szCs w:val="20"/>
          <w:bdr w:val="none" w:sz="0" w:space="0" w:color="auto" w:frame="1"/>
          <w:shd w:val="clear" w:color="auto" w:fill="F2F2F2"/>
          <w:lang w:eastAsia="en-GB"/>
        </w:rPr>
        <w:t>{ greeting }}</w:t>
      </w:r>
      <w:r w:rsidRPr="00411B56">
        <w:rPr>
          <w:rFonts w:ascii="Arial" w:eastAsia="Times New Roman" w:hAnsi="Arial" w:cs="Arial"/>
          <w:color w:val="000080"/>
          <w:sz w:val="20"/>
          <w:szCs w:val="20"/>
          <w:bdr w:val="none" w:sz="0" w:space="0" w:color="auto" w:frame="1"/>
          <w:shd w:val="clear" w:color="auto" w:fill="F2F2F2"/>
          <w:lang w:eastAsia="en-GB"/>
        </w:rPr>
        <w:t>&lt;/h1&gt;</w:t>
      </w:r>
    </w:p>
    <w:p w14:paraId="01F36ECB"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0080"/>
          <w:sz w:val="20"/>
          <w:szCs w:val="20"/>
          <w:bdr w:val="none" w:sz="0" w:space="0" w:color="auto" w:frame="1"/>
          <w:shd w:val="clear" w:color="auto" w:fill="F2F2F2"/>
          <w:lang w:eastAsia="en-GB"/>
        </w:rPr>
        <w:t>&lt;button</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411B56">
        <w:rPr>
          <w:rFonts w:ascii="Arial" w:eastAsia="Times New Roman" w:hAnsi="Arial" w:cs="Arial"/>
          <w:color w:val="008080"/>
          <w:sz w:val="20"/>
          <w:szCs w:val="20"/>
          <w:bdr w:val="none" w:sz="0" w:space="0" w:color="auto" w:frame="1"/>
          <w:shd w:val="clear" w:color="auto" w:fill="F2F2F2"/>
          <w:lang w:eastAsia="en-GB"/>
        </w:rPr>
        <w:t>v-</w:t>
      </w:r>
      <w:proofErr w:type="gramStart"/>
      <w:r w:rsidRPr="00411B56">
        <w:rPr>
          <w:rFonts w:ascii="Arial" w:eastAsia="Times New Roman" w:hAnsi="Arial" w:cs="Arial"/>
          <w:color w:val="008080"/>
          <w:sz w:val="20"/>
          <w:szCs w:val="20"/>
          <w:bdr w:val="none" w:sz="0" w:space="0" w:color="auto" w:frame="1"/>
          <w:shd w:val="clear" w:color="auto" w:fill="F2F2F2"/>
          <w:lang w:eastAsia="en-GB"/>
        </w:rPr>
        <w:t>on:click</w:t>
      </w:r>
      <w:proofErr w:type="spellEnd"/>
      <w:proofErr w:type="gramEnd"/>
      <w:r w:rsidRPr="00411B56">
        <w:rPr>
          <w:rFonts w:ascii="Arial" w:eastAsia="Times New Roman" w:hAnsi="Arial" w:cs="Arial"/>
          <w:color w:val="008080"/>
          <w:sz w:val="20"/>
          <w:szCs w:val="20"/>
          <w:bdr w:val="none" w:sz="0" w:space="0" w:color="auto" w:frame="1"/>
          <w:shd w:val="clear" w:color="auto" w:fill="F2F2F2"/>
          <w:lang w:eastAsia="en-GB"/>
        </w:rPr>
        <w:t>=</w:t>
      </w:r>
      <w:r w:rsidRPr="00411B56">
        <w:rPr>
          <w:rFonts w:ascii="Arial" w:eastAsia="Times New Roman" w:hAnsi="Arial" w:cs="Arial"/>
          <w:color w:val="DD1144"/>
          <w:sz w:val="20"/>
          <w:szCs w:val="20"/>
          <w:bdr w:val="none" w:sz="0" w:space="0" w:color="auto" w:frame="1"/>
          <w:shd w:val="clear" w:color="auto" w:fill="F2F2F2"/>
          <w:lang w:eastAsia="en-GB"/>
        </w:rPr>
        <w:t>"</w:t>
      </w:r>
      <w:proofErr w:type="spellStart"/>
      <w:r w:rsidRPr="00411B56">
        <w:rPr>
          <w:rFonts w:ascii="Arial" w:eastAsia="Times New Roman" w:hAnsi="Arial" w:cs="Arial"/>
          <w:color w:val="DD1144"/>
          <w:sz w:val="20"/>
          <w:szCs w:val="20"/>
          <w:bdr w:val="none" w:sz="0" w:space="0" w:color="auto" w:frame="1"/>
          <w:shd w:val="clear" w:color="auto" w:fill="F2F2F2"/>
          <w:lang w:eastAsia="en-GB"/>
        </w:rPr>
        <w:t>updateGreeting</w:t>
      </w:r>
      <w:proofErr w:type="spellEnd"/>
      <w:r w:rsidRPr="00411B56">
        <w:rPr>
          <w:rFonts w:ascii="Arial" w:eastAsia="Times New Roman" w:hAnsi="Arial" w:cs="Arial"/>
          <w:color w:val="DD1144"/>
          <w:sz w:val="20"/>
          <w:szCs w:val="20"/>
          <w:bdr w:val="none" w:sz="0" w:space="0" w:color="auto" w:frame="1"/>
          <w:shd w:val="clear" w:color="auto" w:fill="F2F2F2"/>
          <w:lang w:eastAsia="en-GB"/>
        </w:rPr>
        <w:t>"</w:t>
      </w:r>
      <w:r w:rsidRPr="00411B56">
        <w:rPr>
          <w:rFonts w:ascii="Arial" w:eastAsia="Times New Roman" w:hAnsi="Arial" w:cs="Arial"/>
          <w:color w:val="000080"/>
          <w:sz w:val="20"/>
          <w:szCs w:val="20"/>
          <w:bdr w:val="none" w:sz="0" w:space="0" w:color="auto" w:frame="1"/>
          <w:shd w:val="clear" w:color="auto" w:fill="F2F2F2"/>
          <w:lang w:eastAsia="en-GB"/>
        </w:rPr>
        <w:t>&gt;</w:t>
      </w:r>
      <w:r w:rsidRPr="00411B56">
        <w:rPr>
          <w:rFonts w:ascii="Arial" w:eastAsia="Times New Roman" w:hAnsi="Arial" w:cs="Arial"/>
          <w:color w:val="373737"/>
          <w:sz w:val="20"/>
          <w:szCs w:val="20"/>
          <w:bdr w:val="none" w:sz="0" w:space="0" w:color="auto" w:frame="1"/>
          <w:shd w:val="clear" w:color="auto" w:fill="F2F2F2"/>
          <w:lang w:eastAsia="en-GB"/>
        </w:rPr>
        <w:t>Change Greeting</w:t>
      </w:r>
      <w:r w:rsidRPr="00411B56">
        <w:rPr>
          <w:rFonts w:ascii="Arial" w:eastAsia="Times New Roman" w:hAnsi="Arial" w:cs="Arial"/>
          <w:color w:val="000080"/>
          <w:sz w:val="20"/>
          <w:szCs w:val="20"/>
          <w:bdr w:val="none" w:sz="0" w:space="0" w:color="auto" w:frame="1"/>
          <w:shd w:val="clear" w:color="auto" w:fill="F2F2F2"/>
          <w:lang w:eastAsia="en-GB"/>
        </w:rPr>
        <w:t>&lt;/button&gt;</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i/>
          <w:iCs/>
          <w:color w:val="777772"/>
          <w:sz w:val="20"/>
          <w:szCs w:val="20"/>
          <w:bdr w:val="none" w:sz="0" w:space="0" w:color="auto" w:frame="1"/>
          <w:shd w:val="clear" w:color="auto" w:fill="F2F2F2"/>
          <w:lang w:eastAsia="en-GB"/>
        </w:rPr>
        <w:t>&lt;!-- MODIFIED --&gt;</w:t>
      </w:r>
    </w:p>
    <w:p w14:paraId="72EE04A9"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&lt;/div&gt;</w:t>
      </w:r>
    </w:p>
    <w:p w14:paraId="3035B9F7"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0"/>
          <w:szCs w:val="20"/>
          <w:bdr w:val="none" w:sz="0" w:space="0" w:color="auto" w:frame="1"/>
          <w:shd w:val="clear" w:color="auto" w:fill="F2F2F2"/>
          <w:lang w:eastAsia="en-GB"/>
        </w:rPr>
        <w:t>v-</w:t>
      </w:r>
      <w:proofErr w:type="gramStart"/>
      <w:r w:rsidRPr="00411B56">
        <w:rPr>
          <w:rFonts w:ascii="Arial" w:eastAsia="Times New Roman" w:hAnsi="Arial" w:cs="Arial"/>
          <w:color w:val="373737"/>
          <w:sz w:val="20"/>
          <w:szCs w:val="20"/>
          <w:bdr w:val="none" w:sz="0" w:space="0" w:color="auto" w:frame="1"/>
          <w:shd w:val="clear" w:color="auto" w:fill="F2F2F2"/>
          <w:lang w:eastAsia="en-GB"/>
        </w:rPr>
        <w:t>on:</w:t>
      </w:r>
      <w:proofErr w:type="gramEnd"/>
      <w:r w:rsidRPr="00411B56">
        <w:rPr>
          <w:rFonts w:ascii="Arial" w:eastAsia="Times New Roman" w:hAnsi="Arial" w:cs="Arial"/>
          <w:color w:val="373737"/>
          <w:sz w:val="26"/>
          <w:szCs w:val="26"/>
          <w:lang w:eastAsia="en-GB"/>
        </w:rPr>
        <w:t> is a Vue </w:t>
      </w:r>
      <w:r w:rsidRPr="00411B56">
        <w:rPr>
          <w:rFonts w:ascii="inherit" w:eastAsia="Times New Roman" w:hAnsi="inherit" w:cs="Arial"/>
          <w:i/>
          <w:iCs/>
          <w:color w:val="373737"/>
          <w:sz w:val="26"/>
          <w:szCs w:val="26"/>
          <w:bdr w:val="none" w:sz="0" w:space="0" w:color="auto" w:frame="1"/>
          <w:lang w:eastAsia="en-GB"/>
        </w:rPr>
        <w:t>directive</w:t>
      </w:r>
      <w:r w:rsidRPr="00411B56">
        <w:rPr>
          <w:rFonts w:ascii="Arial" w:eastAsia="Times New Roman" w:hAnsi="Arial" w:cs="Arial"/>
          <w:color w:val="373737"/>
          <w:sz w:val="26"/>
          <w:szCs w:val="26"/>
          <w:lang w:eastAsia="en-GB"/>
        </w:rPr>
        <w:t>. There are lots of directives, but </w:t>
      </w:r>
      <w:r w:rsidRPr="00411B56">
        <w:rPr>
          <w:rFonts w:ascii="Arial" w:eastAsia="Times New Roman" w:hAnsi="Arial" w:cs="Arial"/>
          <w:color w:val="373737"/>
          <w:sz w:val="20"/>
          <w:szCs w:val="20"/>
          <w:bdr w:val="none" w:sz="0" w:space="0" w:color="auto" w:frame="1"/>
          <w:shd w:val="clear" w:color="auto" w:fill="F2F2F2"/>
          <w:lang w:eastAsia="en-GB"/>
        </w:rPr>
        <w:t>v-on:</w:t>
      </w:r>
      <w:r w:rsidRPr="00411B56">
        <w:rPr>
          <w:rFonts w:ascii="Arial" w:eastAsia="Times New Roman" w:hAnsi="Arial" w:cs="Arial"/>
          <w:color w:val="373737"/>
          <w:sz w:val="26"/>
          <w:szCs w:val="26"/>
          <w:lang w:eastAsia="en-GB"/>
        </w:rPr>
        <w:t> lets us listen for events. The second part tells view that we’re listening for a </w:t>
      </w:r>
      <w:r w:rsidRPr="00411B56">
        <w:rPr>
          <w:rFonts w:ascii="Arial" w:eastAsia="Times New Roman" w:hAnsi="Arial" w:cs="Arial"/>
          <w:color w:val="373737"/>
          <w:sz w:val="20"/>
          <w:szCs w:val="20"/>
          <w:bdr w:val="none" w:sz="0" w:space="0" w:color="auto" w:frame="1"/>
          <w:shd w:val="clear" w:color="auto" w:fill="F2F2F2"/>
          <w:lang w:eastAsia="en-GB"/>
        </w:rPr>
        <w:t>click</w:t>
      </w:r>
      <w:r w:rsidRPr="00411B56">
        <w:rPr>
          <w:rFonts w:ascii="Arial" w:eastAsia="Times New Roman" w:hAnsi="Arial" w:cs="Arial"/>
          <w:color w:val="373737"/>
          <w:sz w:val="26"/>
          <w:szCs w:val="26"/>
          <w:lang w:eastAsia="en-GB"/>
        </w:rPr>
        <w:t> event, and this can be any of the events we’ve seen so far - </w:t>
      </w:r>
      <w:r w:rsidRPr="00411B56">
        <w:rPr>
          <w:rFonts w:ascii="Arial" w:eastAsia="Times New Roman" w:hAnsi="Arial" w:cs="Arial"/>
          <w:color w:val="373737"/>
          <w:sz w:val="20"/>
          <w:szCs w:val="20"/>
          <w:bdr w:val="none" w:sz="0" w:space="0" w:color="auto" w:frame="1"/>
          <w:shd w:val="clear" w:color="auto" w:fill="F2F2F2"/>
          <w:lang w:eastAsia="en-GB"/>
        </w:rPr>
        <w:t>click</w:t>
      </w:r>
      <w:r w:rsidRPr="00411B56">
        <w:rPr>
          <w:rFonts w:ascii="Arial" w:eastAsia="Times New Roman" w:hAnsi="Arial" w:cs="Arial"/>
          <w:color w:val="373737"/>
          <w:sz w:val="26"/>
          <w:szCs w:val="26"/>
          <w:lang w:eastAsia="en-GB"/>
        </w:rPr>
        <w:t>, </w:t>
      </w:r>
      <w:r w:rsidRPr="00411B56">
        <w:rPr>
          <w:rFonts w:ascii="Arial" w:eastAsia="Times New Roman" w:hAnsi="Arial" w:cs="Arial"/>
          <w:color w:val="373737"/>
          <w:sz w:val="20"/>
          <w:szCs w:val="20"/>
          <w:bdr w:val="none" w:sz="0" w:space="0" w:color="auto" w:frame="1"/>
          <w:shd w:val="clear" w:color="auto" w:fill="F2F2F2"/>
          <w:lang w:eastAsia="en-GB"/>
        </w:rPr>
        <w:t>submit</w:t>
      </w:r>
      <w:r w:rsidRPr="00411B56">
        <w:rPr>
          <w:rFonts w:ascii="Arial" w:eastAsia="Times New Roman" w:hAnsi="Arial" w:cs="Arial"/>
          <w:color w:val="373737"/>
          <w:sz w:val="26"/>
          <w:szCs w:val="26"/>
          <w:lang w:eastAsia="en-GB"/>
        </w:rPr>
        <w:t>, </w:t>
      </w:r>
      <w:r w:rsidRPr="00411B56">
        <w:rPr>
          <w:rFonts w:ascii="Arial" w:eastAsia="Times New Roman" w:hAnsi="Arial" w:cs="Arial"/>
          <w:color w:val="373737"/>
          <w:sz w:val="20"/>
          <w:szCs w:val="20"/>
          <w:bdr w:val="none" w:sz="0" w:space="0" w:color="auto" w:frame="1"/>
          <w:shd w:val="clear" w:color="auto" w:fill="F2F2F2"/>
          <w:lang w:eastAsia="en-GB"/>
        </w:rPr>
        <w:t>change</w:t>
      </w:r>
      <w:r w:rsidRPr="00411B56">
        <w:rPr>
          <w:rFonts w:ascii="Arial" w:eastAsia="Times New Roman" w:hAnsi="Arial" w:cs="Arial"/>
          <w:color w:val="373737"/>
          <w:sz w:val="26"/>
          <w:szCs w:val="26"/>
          <w:lang w:eastAsia="en-GB"/>
        </w:rPr>
        <w:t> etc.</w:t>
      </w:r>
    </w:p>
    <w:p w14:paraId="182BF8CC"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You should note that as well as using </w:t>
      </w:r>
      <w:proofErr w:type="spellStart"/>
      <w:r w:rsidRPr="00411B56">
        <w:rPr>
          <w:rFonts w:ascii="Arial" w:eastAsia="Times New Roman" w:hAnsi="Arial" w:cs="Arial"/>
          <w:color w:val="373737"/>
          <w:sz w:val="20"/>
          <w:szCs w:val="20"/>
          <w:bdr w:val="none" w:sz="0" w:space="0" w:color="auto" w:frame="1"/>
          <w:shd w:val="clear" w:color="auto" w:fill="F2F2F2"/>
          <w:lang w:eastAsia="en-GB"/>
        </w:rPr>
        <w:t>v-</w:t>
      </w:r>
      <w:proofErr w:type="gramStart"/>
      <w:r w:rsidRPr="00411B56">
        <w:rPr>
          <w:rFonts w:ascii="Arial" w:eastAsia="Times New Roman" w:hAnsi="Arial" w:cs="Arial"/>
          <w:color w:val="373737"/>
          <w:sz w:val="20"/>
          <w:szCs w:val="20"/>
          <w:bdr w:val="none" w:sz="0" w:space="0" w:color="auto" w:frame="1"/>
          <w:shd w:val="clear" w:color="auto" w:fill="F2F2F2"/>
          <w:lang w:eastAsia="en-GB"/>
        </w:rPr>
        <w:t>on:click</w:t>
      </w:r>
      <w:proofErr w:type="spellEnd"/>
      <w:proofErr w:type="gramEnd"/>
      <w:r w:rsidRPr="00411B56">
        <w:rPr>
          <w:rFonts w:ascii="Arial" w:eastAsia="Times New Roman" w:hAnsi="Arial" w:cs="Arial"/>
          <w:color w:val="373737"/>
          <w:sz w:val="26"/>
          <w:szCs w:val="26"/>
          <w:lang w:eastAsia="en-GB"/>
        </w:rPr>
        <w:t>, you might see the following too:</w:t>
      </w:r>
    </w:p>
    <w:p w14:paraId="69F46932"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411B56">
        <w:rPr>
          <w:rFonts w:ascii="inherit" w:eastAsia="Times New Roman" w:hAnsi="inherit" w:cs="Arial"/>
          <w:i/>
          <w:iCs/>
          <w:color w:val="777772"/>
          <w:sz w:val="20"/>
          <w:szCs w:val="20"/>
          <w:bdr w:val="none" w:sz="0" w:space="0" w:color="auto" w:frame="1"/>
          <w:shd w:val="clear" w:color="auto" w:fill="F2F2F2"/>
          <w:lang w:eastAsia="en-GB"/>
        </w:rPr>
        <w:t>&lt;!--</w:t>
      </w:r>
      <w:proofErr w:type="gramEnd"/>
      <w:r w:rsidRPr="00411B56">
        <w:rPr>
          <w:rFonts w:ascii="inherit" w:eastAsia="Times New Roman" w:hAnsi="inherit" w:cs="Arial"/>
          <w:i/>
          <w:iCs/>
          <w:color w:val="777772"/>
          <w:sz w:val="20"/>
          <w:szCs w:val="20"/>
          <w:bdr w:val="none" w:sz="0" w:space="0" w:color="auto" w:frame="1"/>
          <w:shd w:val="clear" w:color="auto" w:fill="F2F2F2"/>
          <w:lang w:eastAsia="en-GB"/>
        </w:rPr>
        <w:t xml:space="preserve"> index.html --&gt;</w:t>
      </w:r>
    </w:p>
    <w:p w14:paraId="6074A11E"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555E2B2"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&lt;div</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id=</w:t>
      </w:r>
      <w:r w:rsidRPr="00411B56">
        <w:rPr>
          <w:rFonts w:ascii="Arial" w:eastAsia="Times New Roman" w:hAnsi="Arial" w:cs="Arial"/>
          <w:color w:val="DD1144"/>
          <w:sz w:val="20"/>
          <w:szCs w:val="20"/>
          <w:bdr w:val="none" w:sz="0" w:space="0" w:color="auto" w:frame="1"/>
          <w:shd w:val="clear" w:color="auto" w:fill="F2F2F2"/>
          <w:lang w:eastAsia="en-GB"/>
        </w:rPr>
        <w:t>"app"</w:t>
      </w:r>
      <w:r w:rsidRPr="00411B56">
        <w:rPr>
          <w:rFonts w:ascii="Arial" w:eastAsia="Times New Roman" w:hAnsi="Arial" w:cs="Arial"/>
          <w:color w:val="000080"/>
          <w:sz w:val="20"/>
          <w:szCs w:val="20"/>
          <w:bdr w:val="none" w:sz="0" w:space="0" w:color="auto" w:frame="1"/>
          <w:shd w:val="clear" w:color="auto" w:fill="F2F2F2"/>
          <w:lang w:eastAsia="en-GB"/>
        </w:rPr>
        <w:t>&gt;</w:t>
      </w:r>
    </w:p>
    <w:p w14:paraId="7AE6CEF5"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0080"/>
          <w:sz w:val="20"/>
          <w:szCs w:val="20"/>
          <w:bdr w:val="none" w:sz="0" w:space="0" w:color="auto" w:frame="1"/>
          <w:shd w:val="clear" w:color="auto" w:fill="F2F2F2"/>
          <w:lang w:eastAsia="en-GB"/>
        </w:rPr>
        <w:t>&lt;h1</w:t>
      </w:r>
      <w:proofErr w:type="gramStart"/>
      <w:r w:rsidRPr="00411B56">
        <w:rPr>
          <w:rFonts w:ascii="Arial" w:eastAsia="Times New Roman" w:hAnsi="Arial" w:cs="Arial"/>
          <w:color w:val="000080"/>
          <w:sz w:val="20"/>
          <w:szCs w:val="20"/>
          <w:bdr w:val="none" w:sz="0" w:space="0" w:color="auto" w:frame="1"/>
          <w:shd w:val="clear" w:color="auto" w:fill="F2F2F2"/>
          <w:lang w:eastAsia="en-GB"/>
        </w:rPr>
        <w:t>&gt;</w:t>
      </w:r>
      <w:r w:rsidRPr="00411B56">
        <w:rPr>
          <w:rFonts w:ascii="Arial" w:eastAsia="Times New Roman" w:hAnsi="Arial" w:cs="Arial"/>
          <w:color w:val="373737"/>
          <w:sz w:val="20"/>
          <w:szCs w:val="20"/>
          <w:bdr w:val="none" w:sz="0" w:space="0" w:color="auto" w:frame="1"/>
          <w:shd w:val="clear" w:color="auto" w:fill="F2F2F2"/>
          <w:lang w:eastAsia="en-GB"/>
        </w:rPr>
        <w:t>{</w:t>
      </w:r>
      <w:proofErr w:type="gramEnd"/>
      <w:r w:rsidRPr="00411B56">
        <w:rPr>
          <w:rFonts w:ascii="Arial" w:eastAsia="Times New Roman" w:hAnsi="Arial" w:cs="Arial"/>
          <w:color w:val="373737"/>
          <w:sz w:val="20"/>
          <w:szCs w:val="20"/>
          <w:bdr w:val="none" w:sz="0" w:space="0" w:color="auto" w:frame="1"/>
          <w:shd w:val="clear" w:color="auto" w:fill="F2F2F2"/>
          <w:lang w:eastAsia="en-GB"/>
        </w:rPr>
        <w:t>{ greeting }}</w:t>
      </w:r>
      <w:r w:rsidRPr="00411B56">
        <w:rPr>
          <w:rFonts w:ascii="Arial" w:eastAsia="Times New Roman" w:hAnsi="Arial" w:cs="Arial"/>
          <w:color w:val="000080"/>
          <w:sz w:val="20"/>
          <w:szCs w:val="20"/>
          <w:bdr w:val="none" w:sz="0" w:space="0" w:color="auto" w:frame="1"/>
          <w:shd w:val="clear" w:color="auto" w:fill="F2F2F2"/>
          <w:lang w:eastAsia="en-GB"/>
        </w:rPr>
        <w:t>&lt;/h1&gt;</w:t>
      </w:r>
    </w:p>
    <w:p w14:paraId="039E766F"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0080"/>
          <w:sz w:val="20"/>
          <w:szCs w:val="20"/>
          <w:bdr w:val="none" w:sz="0" w:space="0" w:color="auto" w:frame="1"/>
          <w:shd w:val="clear" w:color="auto" w:fill="F2F2F2"/>
          <w:lang w:eastAsia="en-GB"/>
        </w:rPr>
        <w:t>&lt;button</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0000"/>
          <w:sz w:val="20"/>
          <w:szCs w:val="20"/>
          <w:bdr w:val="none" w:sz="0" w:space="0" w:color="auto" w:frame="1"/>
          <w:shd w:val="clear" w:color="auto" w:fill="F2F2F2"/>
          <w:lang w:eastAsia="en-GB"/>
        </w:rPr>
        <w:t>@</w:t>
      </w:r>
      <w:r w:rsidRPr="00411B56">
        <w:rPr>
          <w:rFonts w:ascii="Arial" w:eastAsia="Times New Roman" w:hAnsi="Arial" w:cs="Arial"/>
          <w:color w:val="008080"/>
          <w:sz w:val="20"/>
          <w:szCs w:val="20"/>
          <w:bdr w:val="none" w:sz="0" w:space="0" w:color="auto" w:frame="1"/>
          <w:shd w:val="clear" w:color="auto" w:fill="F2F2F2"/>
          <w:lang w:eastAsia="en-GB"/>
        </w:rPr>
        <w:t>click=</w:t>
      </w:r>
      <w:r w:rsidRPr="00411B56">
        <w:rPr>
          <w:rFonts w:ascii="Arial" w:eastAsia="Times New Roman" w:hAnsi="Arial" w:cs="Arial"/>
          <w:color w:val="DD1144"/>
          <w:sz w:val="20"/>
          <w:szCs w:val="20"/>
          <w:bdr w:val="none" w:sz="0" w:space="0" w:color="auto" w:frame="1"/>
          <w:shd w:val="clear" w:color="auto" w:fill="F2F2F2"/>
          <w:lang w:eastAsia="en-GB"/>
        </w:rPr>
        <w:t>"</w:t>
      </w:r>
      <w:proofErr w:type="spellStart"/>
      <w:r w:rsidRPr="00411B56">
        <w:rPr>
          <w:rFonts w:ascii="Arial" w:eastAsia="Times New Roman" w:hAnsi="Arial" w:cs="Arial"/>
          <w:color w:val="DD1144"/>
          <w:sz w:val="20"/>
          <w:szCs w:val="20"/>
          <w:bdr w:val="none" w:sz="0" w:space="0" w:color="auto" w:frame="1"/>
          <w:shd w:val="clear" w:color="auto" w:fill="F2F2F2"/>
          <w:lang w:eastAsia="en-GB"/>
        </w:rPr>
        <w:t>updateGreeting</w:t>
      </w:r>
      <w:proofErr w:type="spellEnd"/>
      <w:r w:rsidRPr="00411B56">
        <w:rPr>
          <w:rFonts w:ascii="Arial" w:eastAsia="Times New Roman" w:hAnsi="Arial" w:cs="Arial"/>
          <w:color w:val="DD1144"/>
          <w:sz w:val="20"/>
          <w:szCs w:val="20"/>
          <w:bdr w:val="none" w:sz="0" w:space="0" w:color="auto" w:frame="1"/>
          <w:shd w:val="clear" w:color="auto" w:fill="F2F2F2"/>
          <w:lang w:eastAsia="en-GB"/>
        </w:rPr>
        <w:t>"</w:t>
      </w:r>
      <w:r w:rsidRPr="00411B56">
        <w:rPr>
          <w:rFonts w:ascii="Arial" w:eastAsia="Times New Roman" w:hAnsi="Arial" w:cs="Arial"/>
          <w:color w:val="000080"/>
          <w:sz w:val="20"/>
          <w:szCs w:val="20"/>
          <w:bdr w:val="none" w:sz="0" w:space="0" w:color="auto" w:frame="1"/>
          <w:shd w:val="clear" w:color="auto" w:fill="F2F2F2"/>
          <w:lang w:eastAsia="en-GB"/>
        </w:rPr>
        <w:t>&gt;</w:t>
      </w:r>
      <w:r w:rsidRPr="00411B56">
        <w:rPr>
          <w:rFonts w:ascii="Arial" w:eastAsia="Times New Roman" w:hAnsi="Arial" w:cs="Arial"/>
          <w:color w:val="373737"/>
          <w:sz w:val="20"/>
          <w:szCs w:val="20"/>
          <w:bdr w:val="none" w:sz="0" w:space="0" w:color="auto" w:frame="1"/>
          <w:shd w:val="clear" w:color="auto" w:fill="F2F2F2"/>
          <w:lang w:eastAsia="en-GB"/>
        </w:rPr>
        <w:t>Change Greeting</w:t>
      </w:r>
      <w:r w:rsidRPr="00411B56">
        <w:rPr>
          <w:rFonts w:ascii="Arial" w:eastAsia="Times New Roman" w:hAnsi="Arial" w:cs="Arial"/>
          <w:color w:val="000080"/>
          <w:sz w:val="20"/>
          <w:szCs w:val="20"/>
          <w:bdr w:val="none" w:sz="0" w:space="0" w:color="auto" w:frame="1"/>
          <w:shd w:val="clear" w:color="auto" w:fill="F2F2F2"/>
          <w:lang w:eastAsia="en-GB"/>
        </w:rPr>
        <w:t>&lt;/button&gt;</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inherit" w:eastAsia="Times New Roman" w:hAnsi="inherit" w:cs="Arial"/>
          <w:i/>
          <w:iCs/>
          <w:color w:val="777772"/>
          <w:sz w:val="20"/>
          <w:szCs w:val="20"/>
          <w:bdr w:val="none" w:sz="0" w:space="0" w:color="auto" w:frame="1"/>
          <w:shd w:val="clear" w:color="auto" w:fill="F2F2F2"/>
          <w:lang w:eastAsia="en-GB"/>
        </w:rPr>
        <w:t>&lt;!--</w:t>
      </w:r>
      <w:proofErr w:type="gramEnd"/>
      <w:r w:rsidRPr="00411B56">
        <w:rPr>
          <w:rFonts w:ascii="inherit" w:eastAsia="Times New Roman" w:hAnsi="inherit" w:cs="Arial"/>
          <w:i/>
          <w:iCs/>
          <w:color w:val="777772"/>
          <w:sz w:val="20"/>
          <w:szCs w:val="20"/>
          <w:bdr w:val="none" w:sz="0" w:space="0" w:color="auto" w:frame="1"/>
          <w:shd w:val="clear" w:color="auto" w:fill="F2F2F2"/>
          <w:lang w:eastAsia="en-GB"/>
        </w:rPr>
        <w:t xml:space="preserve"> MODIFIED --&gt;</w:t>
      </w:r>
    </w:p>
    <w:p w14:paraId="71322350"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&lt;/div&gt;</w:t>
      </w:r>
    </w:p>
    <w:p w14:paraId="2B81AD99"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In this form of the syntax, we’re simply replacing the </w:t>
      </w:r>
      <w:proofErr w:type="spellStart"/>
      <w:r w:rsidRPr="00411B56">
        <w:rPr>
          <w:rFonts w:ascii="Arial" w:eastAsia="Times New Roman" w:hAnsi="Arial" w:cs="Arial"/>
          <w:color w:val="373737"/>
          <w:sz w:val="20"/>
          <w:szCs w:val="20"/>
          <w:bdr w:val="none" w:sz="0" w:space="0" w:color="auto" w:frame="1"/>
          <w:shd w:val="clear" w:color="auto" w:fill="F2F2F2"/>
          <w:lang w:eastAsia="en-GB"/>
        </w:rPr>
        <w:t>v-</w:t>
      </w:r>
      <w:proofErr w:type="gramStart"/>
      <w:r w:rsidRPr="00411B56">
        <w:rPr>
          <w:rFonts w:ascii="Arial" w:eastAsia="Times New Roman" w:hAnsi="Arial" w:cs="Arial"/>
          <w:color w:val="373737"/>
          <w:sz w:val="20"/>
          <w:szCs w:val="20"/>
          <w:bdr w:val="none" w:sz="0" w:space="0" w:color="auto" w:frame="1"/>
          <w:shd w:val="clear" w:color="auto" w:fill="F2F2F2"/>
          <w:lang w:eastAsia="en-GB"/>
        </w:rPr>
        <w:t>on:eventName</w:t>
      </w:r>
      <w:proofErr w:type="spellEnd"/>
      <w:proofErr w:type="gramEnd"/>
      <w:r w:rsidRPr="00411B56">
        <w:rPr>
          <w:rFonts w:ascii="Arial" w:eastAsia="Times New Roman" w:hAnsi="Arial" w:cs="Arial"/>
          <w:color w:val="373737"/>
          <w:sz w:val="26"/>
          <w:szCs w:val="26"/>
          <w:lang w:eastAsia="en-GB"/>
        </w:rPr>
        <w:t> with </w:t>
      </w:r>
      <w:r w:rsidRPr="00411B56">
        <w:rPr>
          <w:rFonts w:ascii="Arial" w:eastAsia="Times New Roman" w:hAnsi="Arial" w:cs="Arial"/>
          <w:color w:val="373737"/>
          <w:sz w:val="20"/>
          <w:szCs w:val="20"/>
          <w:bdr w:val="none" w:sz="0" w:space="0" w:color="auto" w:frame="1"/>
          <w:shd w:val="clear" w:color="auto" w:fill="F2F2F2"/>
          <w:lang w:eastAsia="en-GB"/>
        </w:rPr>
        <w:t>@</w:t>
      </w:r>
      <w:proofErr w:type="spellStart"/>
      <w:r w:rsidRPr="00411B56">
        <w:rPr>
          <w:rFonts w:ascii="Arial" w:eastAsia="Times New Roman" w:hAnsi="Arial" w:cs="Arial"/>
          <w:color w:val="373737"/>
          <w:sz w:val="20"/>
          <w:szCs w:val="20"/>
          <w:bdr w:val="none" w:sz="0" w:space="0" w:color="auto" w:frame="1"/>
          <w:shd w:val="clear" w:color="auto" w:fill="F2F2F2"/>
          <w:lang w:eastAsia="en-GB"/>
        </w:rPr>
        <w:t>eventName</w:t>
      </w:r>
      <w:proofErr w:type="spellEnd"/>
      <w:r w:rsidRPr="00411B56">
        <w:rPr>
          <w:rFonts w:ascii="Arial" w:eastAsia="Times New Roman" w:hAnsi="Arial" w:cs="Arial"/>
          <w:color w:val="373737"/>
          <w:sz w:val="26"/>
          <w:szCs w:val="26"/>
          <w:lang w:eastAsia="en-GB"/>
        </w:rPr>
        <w:t>. We’ll be using </w:t>
      </w:r>
      <w:proofErr w:type="spellStart"/>
      <w:r w:rsidRPr="00411B56">
        <w:rPr>
          <w:rFonts w:ascii="Arial" w:eastAsia="Times New Roman" w:hAnsi="Arial" w:cs="Arial"/>
          <w:color w:val="373737"/>
          <w:sz w:val="20"/>
          <w:szCs w:val="20"/>
          <w:bdr w:val="none" w:sz="0" w:space="0" w:color="auto" w:frame="1"/>
          <w:shd w:val="clear" w:color="auto" w:fill="F2F2F2"/>
          <w:lang w:eastAsia="en-GB"/>
        </w:rPr>
        <w:t>v-</w:t>
      </w:r>
      <w:proofErr w:type="gramStart"/>
      <w:r w:rsidRPr="00411B56">
        <w:rPr>
          <w:rFonts w:ascii="Arial" w:eastAsia="Times New Roman" w:hAnsi="Arial" w:cs="Arial"/>
          <w:color w:val="373737"/>
          <w:sz w:val="20"/>
          <w:szCs w:val="20"/>
          <w:bdr w:val="none" w:sz="0" w:space="0" w:color="auto" w:frame="1"/>
          <w:shd w:val="clear" w:color="auto" w:fill="F2F2F2"/>
          <w:lang w:eastAsia="en-GB"/>
        </w:rPr>
        <w:t>on:click</w:t>
      </w:r>
      <w:proofErr w:type="spellEnd"/>
      <w:proofErr w:type="gramEnd"/>
      <w:r w:rsidRPr="00411B56">
        <w:rPr>
          <w:rFonts w:ascii="Arial" w:eastAsia="Times New Roman" w:hAnsi="Arial" w:cs="Arial"/>
          <w:color w:val="373737"/>
          <w:sz w:val="26"/>
          <w:szCs w:val="26"/>
          <w:lang w:eastAsia="en-GB"/>
        </w:rPr>
        <w:t> in our course material, but you can use whatever syntax you’re more comfortable with.</w:t>
      </w:r>
    </w:p>
    <w:p w14:paraId="28ED9209"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There are lots of other directives, but for now, let’s focus on events.</w:t>
      </w:r>
    </w:p>
    <w:p w14:paraId="3D0839BD"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We’ve said that when the button is clicked, we should execute a function called </w:t>
      </w:r>
      <w:proofErr w:type="spellStart"/>
      <w:r w:rsidRPr="00411B56">
        <w:rPr>
          <w:rFonts w:ascii="Arial" w:eastAsia="Times New Roman" w:hAnsi="Arial" w:cs="Arial"/>
          <w:color w:val="373737"/>
          <w:sz w:val="20"/>
          <w:szCs w:val="20"/>
          <w:bdr w:val="none" w:sz="0" w:space="0" w:color="auto" w:frame="1"/>
          <w:shd w:val="clear" w:color="auto" w:fill="F2F2F2"/>
          <w:lang w:eastAsia="en-GB"/>
        </w:rPr>
        <w:t>updateGreeting</w:t>
      </w:r>
      <w:proofErr w:type="spellEnd"/>
      <w:r w:rsidRPr="00411B56">
        <w:rPr>
          <w:rFonts w:ascii="Arial" w:eastAsia="Times New Roman" w:hAnsi="Arial" w:cs="Arial"/>
          <w:color w:val="373737"/>
          <w:sz w:val="26"/>
          <w:szCs w:val="26"/>
          <w:lang w:eastAsia="en-GB"/>
        </w:rPr>
        <w:t>. Where should this be written?</w:t>
      </w:r>
    </w:p>
    <w:p w14:paraId="7F9BD2A9"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We need to declare any methods we want to use on our Vue object, as follows:</w:t>
      </w:r>
    </w:p>
    <w:p w14:paraId="17ED96C8" w14:textId="77777777" w:rsidR="00411B56" w:rsidRPr="00411B56" w:rsidRDefault="00411B56" w:rsidP="00411B56">
      <w:pPr>
        <w:numPr>
          <w:ilvl w:val="0"/>
          <w:numId w:val="8"/>
        </w:numPr>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Add an object to your Vue instance, with the key of </w:t>
      </w:r>
      <w:r w:rsidRPr="00411B56">
        <w:rPr>
          <w:rFonts w:ascii="Arial" w:eastAsia="Times New Roman" w:hAnsi="Arial" w:cs="Arial"/>
          <w:color w:val="373737"/>
          <w:sz w:val="20"/>
          <w:szCs w:val="20"/>
          <w:bdr w:val="none" w:sz="0" w:space="0" w:color="auto" w:frame="1"/>
          <w:shd w:val="clear" w:color="auto" w:fill="F2F2F2"/>
          <w:lang w:eastAsia="en-GB"/>
        </w:rPr>
        <w:t>methods</w:t>
      </w:r>
    </w:p>
    <w:p w14:paraId="10BE3407" w14:textId="77777777" w:rsidR="00411B56" w:rsidRPr="00411B56" w:rsidRDefault="00411B56" w:rsidP="00411B56">
      <w:pPr>
        <w:numPr>
          <w:ilvl w:val="0"/>
          <w:numId w:val="8"/>
        </w:numPr>
        <w:spacing w:after="240"/>
        <w:ind w:left="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write any methods you need here as keys / values</w:t>
      </w:r>
    </w:p>
    <w:p w14:paraId="6BDE9AF3"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i/>
          <w:iCs/>
          <w:color w:val="2F4F4F"/>
          <w:sz w:val="20"/>
          <w:szCs w:val="20"/>
          <w:bdr w:val="none" w:sz="0" w:space="0" w:color="auto" w:frame="1"/>
          <w:shd w:val="clear" w:color="auto" w:fill="F2F2F2"/>
          <w:lang w:eastAsia="en-GB"/>
        </w:rPr>
        <w:t>//app.js</w:t>
      </w:r>
    </w:p>
    <w:p w14:paraId="55EB5523"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02DF91B"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b/>
          <w:bCs/>
          <w:color w:val="000000"/>
          <w:sz w:val="20"/>
          <w:szCs w:val="20"/>
          <w:bdr w:val="none" w:sz="0" w:space="0" w:color="auto" w:frame="1"/>
          <w:shd w:val="clear" w:color="auto" w:fill="F2F2F2"/>
          <w:lang w:eastAsia="en-GB"/>
        </w:rPr>
        <w:t>new</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Arial" w:eastAsia="Times New Roman" w:hAnsi="Arial" w:cs="Arial"/>
          <w:color w:val="373737"/>
          <w:sz w:val="20"/>
          <w:szCs w:val="20"/>
          <w:bdr w:val="none" w:sz="0" w:space="0" w:color="auto" w:frame="1"/>
          <w:shd w:val="clear" w:color="auto" w:fill="F2F2F2"/>
          <w:lang w:eastAsia="en-GB"/>
        </w:rPr>
        <w:t>Vue(</w:t>
      </w:r>
      <w:proofErr w:type="gramEnd"/>
      <w:r w:rsidRPr="00411B56">
        <w:rPr>
          <w:rFonts w:ascii="Arial" w:eastAsia="Times New Roman" w:hAnsi="Arial" w:cs="Arial"/>
          <w:color w:val="373737"/>
          <w:sz w:val="20"/>
          <w:szCs w:val="20"/>
          <w:bdr w:val="none" w:sz="0" w:space="0" w:color="auto" w:frame="1"/>
          <w:shd w:val="clear" w:color="auto" w:fill="F2F2F2"/>
          <w:lang w:eastAsia="en-GB"/>
        </w:rPr>
        <w:t>{</w:t>
      </w:r>
    </w:p>
    <w:p w14:paraId="3EBA4F09"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el</w:t>
      </w:r>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#app</w:t>
      </w:r>
      <w:r w:rsidRPr="00411B56">
        <w:rPr>
          <w:rFonts w:ascii="Arial" w:eastAsia="Times New Roman" w:hAnsi="Arial" w:cs="Arial"/>
          <w:color w:val="373737"/>
          <w:sz w:val="20"/>
          <w:szCs w:val="20"/>
          <w:bdr w:val="none" w:sz="0" w:space="0" w:color="auto" w:frame="1"/>
          <w:shd w:val="clear" w:color="auto" w:fill="F2F2F2"/>
          <w:lang w:eastAsia="en-GB"/>
        </w:rPr>
        <w:t>",</w:t>
      </w:r>
    </w:p>
    <w:p w14:paraId="0C76D807"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data</w:t>
      </w:r>
      <w:r w:rsidRPr="00411B56">
        <w:rPr>
          <w:rFonts w:ascii="Arial" w:eastAsia="Times New Roman" w:hAnsi="Arial" w:cs="Arial"/>
          <w:color w:val="373737"/>
          <w:sz w:val="20"/>
          <w:szCs w:val="20"/>
          <w:bdr w:val="none" w:sz="0" w:space="0" w:color="auto" w:frame="1"/>
          <w:shd w:val="clear" w:color="auto" w:fill="F2F2F2"/>
          <w:lang w:eastAsia="en-GB"/>
        </w:rPr>
        <w:t>: {</w:t>
      </w:r>
    </w:p>
    <w:p w14:paraId="464A2A28"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greeting</w:t>
      </w:r>
      <w:r w:rsidRPr="00411B56">
        <w:rPr>
          <w:rFonts w:ascii="Arial" w:eastAsia="Times New Roman" w:hAnsi="Arial" w:cs="Arial"/>
          <w:color w:val="373737"/>
          <w:sz w:val="20"/>
          <w:szCs w:val="20"/>
          <w:bdr w:val="none" w:sz="0" w:space="0" w:color="auto" w:frame="1"/>
          <w:shd w:val="clear" w:color="auto" w:fill="F2F2F2"/>
          <w:lang w:eastAsia="en-GB"/>
        </w:rPr>
        <w:t>: "</w:t>
      </w:r>
      <w:r w:rsidRPr="00411B56">
        <w:rPr>
          <w:rFonts w:ascii="Arial" w:eastAsia="Times New Roman" w:hAnsi="Arial" w:cs="Arial"/>
          <w:color w:val="DD1144"/>
          <w:sz w:val="20"/>
          <w:szCs w:val="20"/>
          <w:bdr w:val="none" w:sz="0" w:space="0" w:color="auto" w:frame="1"/>
          <w:shd w:val="clear" w:color="auto" w:fill="F2F2F2"/>
          <w:lang w:eastAsia="en-GB"/>
        </w:rPr>
        <w:t>Hello World!</w:t>
      </w:r>
      <w:r w:rsidRPr="00411B56">
        <w:rPr>
          <w:rFonts w:ascii="Arial" w:eastAsia="Times New Roman" w:hAnsi="Arial" w:cs="Arial"/>
          <w:color w:val="373737"/>
          <w:sz w:val="20"/>
          <w:szCs w:val="20"/>
          <w:bdr w:val="none" w:sz="0" w:space="0" w:color="auto" w:frame="1"/>
          <w:shd w:val="clear" w:color="auto" w:fill="F2F2F2"/>
          <w:lang w:eastAsia="en-GB"/>
        </w:rPr>
        <w:t>"</w:t>
      </w:r>
    </w:p>
    <w:p w14:paraId="2640216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054EB408"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008080"/>
          <w:sz w:val="20"/>
          <w:szCs w:val="20"/>
          <w:bdr w:val="none" w:sz="0" w:space="0" w:color="auto" w:frame="1"/>
          <w:shd w:val="clear" w:color="auto" w:fill="F2F2F2"/>
          <w:lang w:eastAsia="en-GB"/>
        </w:rPr>
        <w:t>methods</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i/>
          <w:iCs/>
          <w:color w:val="2F4F4F"/>
          <w:sz w:val="20"/>
          <w:szCs w:val="20"/>
          <w:bdr w:val="none" w:sz="0" w:space="0" w:color="auto" w:frame="1"/>
          <w:shd w:val="clear" w:color="auto" w:fill="F2F2F2"/>
          <w:lang w:eastAsia="en-GB"/>
        </w:rPr>
        <w:t>/</w:t>
      </w:r>
      <w:proofErr w:type="gramEnd"/>
      <w:r w:rsidRPr="00411B56">
        <w:rPr>
          <w:rFonts w:ascii="inherit" w:eastAsia="Times New Roman" w:hAnsi="inherit" w:cs="Arial"/>
          <w:i/>
          <w:iCs/>
          <w:color w:val="2F4F4F"/>
          <w:sz w:val="20"/>
          <w:szCs w:val="20"/>
          <w:bdr w:val="none" w:sz="0" w:space="0" w:color="auto" w:frame="1"/>
          <w:shd w:val="clear" w:color="auto" w:fill="F2F2F2"/>
          <w:lang w:eastAsia="en-GB"/>
        </w:rPr>
        <w:t>/ NEW</w:t>
      </w:r>
    </w:p>
    <w:p w14:paraId="375D4630"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411B56">
        <w:rPr>
          <w:rFonts w:ascii="Arial" w:eastAsia="Times New Roman" w:hAnsi="Arial" w:cs="Arial"/>
          <w:color w:val="008080"/>
          <w:sz w:val="20"/>
          <w:szCs w:val="20"/>
          <w:bdr w:val="none" w:sz="0" w:space="0" w:color="auto" w:frame="1"/>
          <w:shd w:val="clear" w:color="auto" w:fill="F2F2F2"/>
          <w:lang w:eastAsia="en-GB"/>
        </w:rPr>
        <w:t>updateGreeting</w:t>
      </w:r>
      <w:proofErr w:type="spellEnd"/>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411B56">
        <w:rPr>
          <w:rFonts w:ascii="inherit" w:eastAsia="Times New Roman" w:hAnsi="inherit" w:cs="Arial"/>
          <w:b/>
          <w:bCs/>
          <w:color w:val="000000"/>
          <w:sz w:val="20"/>
          <w:szCs w:val="20"/>
          <w:bdr w:val="none" w:sz="0" w:space="0" w:color="auto" w:frame="1"/>
          <w:shd w:val="clear" w:color="auto" w:fill="F2F2F2"/>
          <w:lang w:eastAsia="en-GB"/>
        </w:rPr>
        <w:t>function</w:t>
      </w:r>
      <w:r w:rsidRPr="00411B56">
        <w:rPr>
          <w:rFonts w:ascii="Arial" w:eastAsia="Times New Roman" w:hAnsi="Arial" w:cs="Arial"/>
          <w:color w:val="373737"/>
          <w:sz w:val="20"/>
          <w:szCs w:val="20"/>
          <w:bdr w:val="none" w:sz="0" w:space="0" w:color="auto" w:frame="1"/>
          <w:shd w:val="clear" w:color="auto" w:fill="F2F2F2"/>
          <w:lang w:eastAsia="en-GB"/>
        </w:rPr>
        <w:t>(</w:t>
      </w:r>
      <w:proofErr w:type="gramEnd"/>
      <w:r w:rsidRPr="00411B56">
        <w:rPr>
          <w:rFonts w:ascii="Arial" w:eastAsia="Times New Roman" w:hAnsi="Arial" w:cs="Arial"/>
          <w:color w:val="373737"/>
          <w:sz w:val="20"/>
          <w:szCs w:val="20"/>
          <w:bdr w:val="none" w:sz="0" w:space="0" w:color="auto" w:frame="1"/>
          <w:shd w:val="clear" w:color="auto" w:fill="F2F2F2"/>
          <w:lang w:eastAsia="en-GB"/>
        </w:rPr>
        <w:t>) {</w:t>
      </w:r>
    </w:p>
    <w:p w14:paraId="105A6A85"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411B56">
        <w:rPr>
          <w:rFonts w:ascii="inherit" w:eastAsia="Times New Roman" w:hAnsi="inherit" w:cs="Arial"/>
          <w:b/>
          <w:bCs/>
          <w:color w:val="000000"/>
          <w:sz w:val="20"/>
          <w:szCs w:val="20"/>
          <w:bdr w:val="none" w:sz="0" w:space="0" w:color="auto" w:frame="1"/>
          <w:shd w:val="clear" w:color="auto" w:fill="F2F2F2"/>
          <w:lang w:eastAsia="en-GB"/>
        </w:rPr>
        <w:t>this</w:t>
      </w:r>
      <w:r w:rsidRPr="00411B56">
        <w:rPr>
          <w:rFonts w:ascii="Arial" w:eastAsia="Times New Roman" w:hAnsi="Arial" w:cs="Arial"/>
          <w:color w:val="373737"/>
          <w:sz w:val="20"/>
          <w:szCs w:val="20"/>
          <w:bdr w:val="none" w:sz="0" w:space="0" w:color="auto" w:frame="1"/>
          <w:shd w:val="clear" w:color="auto" w:fill="F2F2F2"/>
          <w:lang w:eastAsia="en-GB"/>
        </w:rPr>
        <w:t>.greeting</w:t>
      </w:r>
      <w:proofErr w:type="spellEnd"/>
      <w:proofErr w:type="gramEnd"/>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b/>
          <w:bCs/>
          <w:color w:val="000000"/>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DD1144"/>
          <w:sz w:val="20"/>
          <w:szCs w:val="20"/>
          <w:bdr w:val="none" w:sz="0" w:space="0" w:color="auto" w:frame="1"/>
          <w:shd w:val="clear" w:color="auto" w:fill="F2F2F2"/>
          <w:lang w:eastAsia="en-GB"/>
        </w:rPr>
        <w:t>Changed!</w:t>
      </w:r>
      <w:r w:rsidRPr="00411B56">
        <w:rPr>
          <w:rFonts w:ascii="Arial" w:eastAsia="Times New Roman" w:hAnsi="Arial" w:cs="Arial"/>
          <w:color w:val="373737"/>
          <w:sz w:val="20"/>
          <w:szCs w:val="20"/>
          <w:bdr w:val="none" w:sz="0" w:space="0" w:color="auto" w:frame="1"/>
          <w:shd w:val="clear" w:color="auto" w:fill="F2F2F2"/>
          <w:lang w:eastAsia="en-GB"/>
        </w:rPr>
        <w:t>";</w:t>
      </w:r>
    </w:p>
    <w:p w14:paraId="77B523F0"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7B30B428"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167C5A0B"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w:t>
      </w:r>
    </w:p>
    <w:p w14:paraId="3B97270C"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Notice that within these methods, we need to refer to </w:t>
      </w:r>
      <w:proofErr w:type="spellStart"/>
      <w:proofErr w:type="gramStart"/>
      <w:r w:rsidRPr="00411B56">
        <w:rPr>
          <w:rFonts w:ascii="Arial" w:eastAsia="Times New Roman" w:hAnsi="Arial" w:cs="Arial"/>
          <w:color w:val="373737"/>
          <w:sz w:val="20"/>
          <w:szCs w:val="20"/>
          <w:bdr w:val="none" w:sz="0" w:space="0" w:color="auto" w:frame="1"/>
          <w:shd w:val="clear" w:color="auto" w:fill="F2F2F2"/>
          <w:lang w:eastAsia="en-GB"/>
        </w:rPr>
        <w:t>this.variableName</w:t>
      </w:r>
      <w:proofErr w:type="spellEnd"/>
      <w:proofErr w:type="gramEnd"/>
      <w:r w:rsidRPr="00411B56">
        <w:rPr>
          <w:rFonts w:ascii="Arial" w:eastAsia="Times New Roman" w:hAnsi="Arial" w:cs="Arial"/>
          <w:color w:val="373737"/>
          <w:sz w:val="26"/>
          <w:szCs w:val="26"/>
          <w:lang w:eastAsia="en-GB"/>
        </w:rPr>
        <w:t> to get access to the </w:t>
      </w:r>
      <w:r w:rsidRPr="00411B56">
        <w:rPr>
          <w:rFonts w:ascii="Arial" w:eastAsia="Times New Roman" w:hAnsi="Arial" w:cs="Arial"/>
          <w:color w:val="373737"/>
          <w:sz w:val="20"/>
          <w:szCs w:val="20"/>
          <w:bdr w:val="none" w:sz="0" w:space="0" w:color="auto" w:frame="1"/>
          <w:shd w:val="clear" w:color="auto" w:fill="F2F2F2"/>
          <w:lang w:eastAsia="en-GB"/>
        </w:rPr>
        <w:t>greeting</w:t>
      </w:r>
      <w:r w:rsidRPr="00411B56">
        <w:rPr>
          <w:rFonts w:ascii="Arial" w:eastAsia="Times New Roman" w:hAnsi="Arial" w:cs="Arial"/>
          <w:color w:val="373737"/>
          <w:sz w:val="26"/>
          <w:szCs w:val="26"/>
          <w:lang w:eastAsia="en-GB"/>
        </w:rPr>
        <w:t> variable. So </w:t>
      </w:r>
      <w:proofErr w:type="spellStart"/>
      <w:proofErr w:type="gramStart"/>
      <w:r w:rsidRPr="00411B56">
        <w:rPr>
          <w:rFonts w:ascii="Arial" w:eastAsia="Times New Roman" w:hAnsi="Arial" w:cs="Arial"/>
          <w:color w:val="373737"/>
          <w:sz w:val="20"/>
          <w:szCs w:val="20"/>
          <w:bdr w:val="none" w:sz="0" w:space="0" w:color="auto" w:frame="1"/>
          <w:shd w:val="clear" w:color="auto" w:fill="F2F2F2"/>
          <w:lang w:eastAsia="en-GB"/>
        </w:rPr>
        <w:t>this.greeting</w:t>
      </w:r>
      <w:proofErr w:type="spellEnd"/>
      <w:proofErr w:type="gramEnd"/>
      <w:r w:rsidRPr="00411B56">
        <w:rPr>
          <w:rFonts w:ascii="Arial" w:eastAsia="Times New Roman" w:hAnsi="Arial" w:cs="Arial"/>
          <w:color w:val="373737"/>
          <w:sz w:val="26"/>
          <w:szCs w:val="26"/>
          <w:lang w:eastAsia="en-GB"/>
        </w:rPr>
        <w:t>, for example.</w:t>
      </w:r>
    </w:p>
    <w:p w14:paraId="30C1C30A"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We can try this out - refresh your browser window and click the button!</w:t>
      </w:r>
    </w:p>
    <w:p w14:paraId="14641BA5" w14:textId="77777777" w:rsidR="00411B56" w:rsidRPr="00411B56" w:rsidRDefault="00411B56" w:rsidP="00411B56">
      <w:pPr>
        <w:spacing w:before="150" w:after="150"/>
        <w:textAlignment w:val="baseline"/>
        <w:outlineLvl w:val="2"/>
        <w:rPr>
          <w:rFonts w:ascii="Arial" w:eastAsia="Times New Roman" w:hAnsi="Arial" w:cs="Arial"/>
          <w:b/>
          <w:bCs/>
          <w:color w:val="326883"/>
          <w:spacing w:val="-15"/>
          <w:sz w:val="36"/>
          <w:szCs w:val="36"/>
          <w:lang w:eastAsia="en-GB"/>
        </w:rPr>
      </w:pPr>
      <w:r w:rsidRPr="00411B56">
        <w:rPr>
          <w:rFonts w:ascii="Arial" w:eastAsia="Times New Roman" w:hAnsi="Arial" w:cs="Arial"/>
          <w:b/>
          <w:bCs/>
          <w:color w:val="326883"/>
          <w:spacing w:val="-15"/>
          <w:sz w:val="36"/>
          <w:szCs w:val="36"/>
          <w:lang w:eastAsia="en-GB"/>
        </w:rPr>
        <w:t>Arguments</w:t>
      </w:r>
    </w:p>
    <w:p w14:paraId="5F854794"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lastRenderedPageBreak/>
        <w:t>We can also pass arguments to the methods we call.</w:t>
      </w:r>
    </w:p>
    <w:p w14:paraId="1717F347"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roofErr w:type="gramStart"/>
      <w:r w:rsidRPr="00411B56">
        <w:rPr>
          <w:rFonts w:ascii="inherit" w:eastAsia="Times New Roman" w:hAnsi="inherit" w:cs="Arial"/>
          <w:i/>
          <w:iCs/>
          <w:color w:val="777772"/>
          <w:sz w:val="20"/>
          <w:szCs w:val="20"/>
          <w:bdr w:val="none" w:sz="0" w:space="0" w:color="auto" w:frame="1"/>
          <w:shd w:val="clear" w:color="auto" w:fill="F2F2F2"/>
          <w:lang w:eastAsia="en-GB"/>
        </w:rPr>
        <w:t>&lt;!--</w:t>
      </w:r>
      <w:proofErr w:type="gramEnd"/>
      <w:r w:rsidRPr="00411B56">
        <w:rPr>
          <w:rFonts w:ascii="inherit" w:eastAsia="Times New Roman" w:hAnsi="inherit" w:cs="Arial"/>
          <w:i/>
          <w:iCs/>
          <w:color w:val="777772"/>
          <w:sz w:val="20"/>
          <w:szCs w:val="20"/>
          <w:bdr w:val="none" w:sz="0" w:space="0" w:color="auto" w:frame="1"/>
          <w:shd w:val="clear" w:color="auto" w:fill="F2F2F2"/>
          <w:lang w:eastAsia="en-GB"/>
        </w:rPr>
        <w:t xml:space="preserve"> index.html --&gt;</w:t>
      </w:r>
    </w:p>
    <w:p w14:paraId="0CDC9D99"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696AFE8"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000080"/>
          <w:sz w:val="20"/>
          <w:szCs w:val="20"/>
          <w:bdr w:val="none" w:sz="0" w:space="0" w:color="auto" w:frame="1"/>
          <w:shd w:val="clear" w:color="auto" w:fill="F2F2F2"/>
          <w:lang w:eastAsia="en-GB"/>
        </w:rPr>
        <w:t>&lt;button</w:t>
      </w: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411B56">
        <w:rPr>
          <w:rFonts w:ascii="Arial" w:eastAsia="Times New Roman" w:hAnsi="Arial" w:cs="Arial"/>
          <w:color w:val="008080"/>
          <w:sz w:val="20"/>
          <w:szCs w:val="20"/>
          <w:bdr w:val="none" w:sz="0" w:space="0" w:color="auto" w:frame="1"/>
          <w:shd w:val="clear" w:color="auto" w:fill="F2F2F2"/>
          <w:lang w:eastAsia="en-GB"/>
        </w:rPr>
        <w:t>v-</w:t>
      </w:r>
      <w:proofErr w:type="gramStart"/>
      <w:r w:rsidRPr="00411B56">
        <w:rPr>
          <w:rFonts w:ascii="Arial" w:eastAsia="Times New Roman" w:hAnsi="Arial" w:cs="Arial"/>
          <w:color w:val="008080"/>
          <w:sz w:val="20"/>
          <w:szCs w:val="20"/>
          <w:bdr w:val="none" w:sz="0" w:space="0" w:color="auto" w:frame="1"/>
          <w:shd w:val="clear" w:color="auto" w:fill="F2F2F2"/>
          <w:lang w:eastAsia="en-GB"/>
        </w:rPr>
        <w:t>on:click</w:t>
      </w:r>
      <w:proofErr w:type="spellEnd"/>
      <w:proofErr w:type="gramEnd"/>
      <w:r w:rsidRPr="00411B56">
        <w:rPr>
          <w:rFonts w:ascii="Arial" w:eastAsia="Times New Roman" w:hAnsi="Arial" w:cs="Arial"/>
          <w:color w:val="008080"/>
          <w:sz w:val="20"/>
          <w:szCs w:val="20"/>
          <w:bdr w:val="none" w:sz="0" w:space="0" w:color="auto" w:frame="1"/>
          <w:shd w:val="clear" w:color="auto" w:fill="F2F2F2"/>
          <w:lang w:eastAsia="en-GB"/>
        </w:rPr>
        <w:t>=</w:t>
      </w:r>
      <w:r w:rsidRPr="00411B56">
        <w:rPr>
          <w:rFonts w:ascii="Arial" w:eastAsia="Times New Roman" w:hAnsi="Arial" w:cs="Arial"/>
          <w:color w:val="DD1144"/>
          <w:sz w:val="20"/>
          <w:szCs w:val="20"/>
          <w:bdr w:val="none" w:sz="0" w:space="0" w:color="auto" w:frame="1"/>
          <w:shd w:val="clear" w:color="auto" w:fill="F2F2F2"/>
          <w:lang w:eastAsia="en-GB"/>
        </w:rPr>
        <w:t>"</w:t>
      </w:r>
      <w:proofErr w:type="spellStart"/>
      <w:r w:rsidRPr="00411B56">
        <w:rPr>
          <w:rFonts w:ascii="Arial" w:eastAsia="Times New Roman" w:hAnsi="Arial" w:cs="Arial"/>
          <w:color w:val="DD1144"/>
          <w:sz w:val="20"/>
          <w:szCs w:val="20"/>
          <w:bdr w:val="none" w:sz="0" w:space="0" w:color="auto" w:frame="1"/>
          <w:shd w:val="clear" w:color="auto" w:fill="F2F2F2"/>
          <w:lang w:eastAsia="en-GB"/>
        </w:rPr>
        <w:t>updateGreeting</w:t>
      </w:r>
      <w:proofErr w:type="spellEnd"/>
      <w:r w:rsidRPr="00411B56">
        <w:rPr>
          <w:rFonts w:ascii="Arial" w:eastAsia="Times New Roman" w:hAnsi="Arial" w:cs="Arial"/>
          <w:color w:val="DD1144"/>
          <w:sz w:val="20"/>
          <w:szCs w:val="20"/>
          <w:bdr w:val="none" w:sz="0" w:space="0" w:color="auto" w:frame="1"/>
          <w:shd w:val="clear" w:color="auto" w:fill="F2F2F2"/>
          <w:lang w:eastAsia="en-GB"/>
        </w:rPr>
        <w:t>('John')"</w:t>
      </w:r>
      <w:r w:rsidRPr="00411B56">
        <w:rPr>
          <w:rFonts w:ascii="Arial" w:eastAsia="Times New Roman" w:hAnsi="Arial" w:cs="Arial"/>
          <w:color w:val="000080"/>
          <w:sz w:val="20"/>
          <w:szCs w:val="20"/>
          <w:bdr w:val="none" w:sz="0" w:space="0" w:color="auto" w:frame="1"/>
          <w:shd w:val="clear" w:color="auto" w:fill="F2F2F2"/>
          <w:lang w:eastAsia="en-GB"/>
        </w:rPr>
        <w:t>&gt;</w:t>
      </w:r>
      <w:r w:rsidRPr="00411B56">
        <w:rPr>
          <w:rFonts w:ascii="Arial" w:eastAsia="Times New Roman" w:hAnsi="Arial" w:cs="Arial"/>
          <w:color w:val="373737"/>
          <w:sz w:val="20"/>
          <w:szCs w:val="20"/>
          <w:bdr w:val="none" w:sz="0" w:space="0" w:color="auto" w:frame="1"/>
          <w:shd w:val="clear" w:color="auto" w:fill="F2F2F2"/>
          <w:lang w:eastAsia="en-GB"/>
        </w:rPr>
        <w:t>Change Greeting</w:t>
      </w:r>
      <w:r w:rsidRPr="00411B56">
        <w:rPr>
          <w:rFonts w:ascii="Arial" w:eastAsia="Times New Roman" w:hAnsi="Arial" w:cs="Arial"/>
          <w:color w:val="000080"/>
          <w:sz w:val="20"/>
          <w:szCs w:val="20"/>
          <w:bdr w:val="none" w:sz="0" w:space="0" w:color="auto" w:frame="1"/>
          <w:shd w:val="clear" w:color="auto" w:fill="F2F2F2"/>
          <w:lang w:eastAsia="en-GB"/>
        </w:rPr>
        <w:t>&lt;/button&gt;</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i/>
          <w:iCs/>
          <w:color w:val="777772"/>
          <w:sz w:val="20"/>
          <w:szCs w:val="20"/>
          <w:bdr w:val="none" w:sz="0" w:space="0" w:color="auto" w:frame="1"/>
          <w:shd w:val="clear" w:color="auto" w:fill="F2F2F2"/>
          <w:lang w:eastAsia="en-GB"/>
        </w:rPr>
        <w:t>&lt;!-- MODIFIED --&gt;</w:t>
      </w:r>
    </w:p>
    <w:p w14:paraId="5DE70908"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We have to watch out for single / double quotes here! Finally, let’s update our method.</w:t>
      </w:r>
    </w:p>
    <w:p w14:paraId="03526920"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inherit" w:eastAsia="Times New Roman" w:hAnsi="inherit" w:cs="Arial"/>
          <w:i/>
          <w:iCs/>
          <w:color w:val="2F4F4F"/>
          <w:sz w:val="20"/>
          <w:szCs w:val="20"/>
          <w:bdr w:val="none" w:sz="0" w:space="0" w:color="auto" w:frame="1"/>
          <w:shd w:val="clear" w:color="auto" w:fill="F2F2F2"/>
          <w:lang w:eastAsia="en-GB"/>
        </w:rPr>
        <w:t>//app.js</w:t>
      </w:r>
    </w:p>
    <w:p w14:paraId="0B97B5B6"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622CCBA"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methods: {</w:t>
      </w:r>
    </w:p>
    <w:p w14:paraId="1014E297"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411B56">
        <w:rPr>
          <w:rFonts w:ascii="inherit" w:eastAsia="Times New Roman" w:hAnsi="inherit" w:cs="Arial"/>
          <w:b/>
          <w:bCs/>
          <w:color w:val="990000"/>
          <w:sz w:val="20"/>
          <w:szCs w:val="20"/>
          <w:bdr w:val="none" w:sz="0" w:space="0" w:color="auto" w:frame="1"/>
          <w:shd w:val="clear" w:color="auto" w:fill="F2F2F2"/>
          <w:lang w:eastAsia="en-GB"/>
        </w:rPr>
        <w:t>updateGreeting</w:t>
      </w:r>
      <w:proofErr w:type="spellEnd"/>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b/>
          <w:bCs/>
          <w:color w:val="000000"/>
          <w:sz w:val="20"/>
          <w:szCs w:val="20"/>
          <w:bdr w:val="none" w:sz="0" w:space="0" w:color="auto" w:frame="1"/>
          <w:shd w:val="clear" w:color="auto" w:fill="F2F2F2"/>
          <w:lang w:eastAsia="en-GB"/>
        </w:rPr>
        <w:t>function</w:t>
      </w:r>
      <w:r w:rsidRPr="00411B56">
        <w:rPr>
          <w:rFonts w:ascii="Arial" w:eastAsia="Times New Roman" w:hAnsi="Arial" w:cs="Arial"/>
          <w:color w:val="373737"/>
          <w:sz w:val="20"/>
          <w:szCs w:val="20"/>
          <w:bdr w:val="none" w:sz="0" w:space="0" w:color="auto" w:frame="1"/>
          <w:shd w:val="clear" w:color="auto" w:fill="F2F2F2"/>
          <w:lang w:eastAsia="en-GB"/>
        </w:rPr>
        <w:t>(name) {</w:t>
      </w:r>
    </w:p>
    <w:p w14:paraId="0C457C0C"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411B56">
        <w:rPr>
          <w:rFonts w:ascii="inherit" w:eastAsia="Times New Roman" w:hAnsi="inherit" w:cs="Arial"/>
          <w:b/>
          <w:bCs/>
          <w:color w:val="000000"/>
          <w:sz w:val="20"/>
          <w:szCs w:val="20"/>
          <w:bdr w:val="none" w:sz="0" w:space="0" w:color="auto" w:frame="1"/>
          <w:shd w:val="clear" w:color="auto" w:fill="F2F2F2"/>
          <w:lang w:eastAsia="en-GB"/>
        </w:rPr>
        <w:t>this</w:t>
      </w:r>
      <w:r w:rsidRPr="00411B56">
        <w:rPr>
          <w:rFonts w:ascii="Arial" w:eastAsia="Times New Roman" w:hAnsi="Arial" w:cs="Arial"/>
          <w:color w:val="373737"/>
          <w:sz w:val="20"/>
          <w:szCs w:val="20"/>
          <w:bdr w:val="none" w:sz="0" w:space="0" w:color="auto" w:frame="1"/>
          <w:shd w:val="clear" w:color="auto" w:fill="F2F2F2"/>
          <w:lang w:eastAsia="en-GB"/>
        </w:rPr>
        <w:t>.greeting</w:t>
      </w:r>
      <w:proofErr w:type="spellEnd"/>
      <w:proofErr w:type="gramEnd"/>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b/>
          <w:bCs/>
          <w:color w:val="000000"/>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Arial" w:eastAsia="Times New Roman" w:hAnsi="Arial" w:cs="Arial"/>
          <w:color w:val="DD1144"/>
          <w:sz w:val="20"/>
          <w:szCs w:val="20"/>
          <w:bdr w:val="none" w:sz="0" w:space="0" w:color="auto" w:frame="1"/>
          <w:shd w:val="clear" w:color="auto" w:fill="F2F2F2"/>
          <w:lang w:eastAsia="en-GB"/>
        </w:rPr>
        <w:t xml:space="preserve">Hello, </w:t>
      </w:r>
      <w:r w:rsidRPr="00411B56">
        <w:rPr>
          <w:rFonts w:ascii="Arial" w:eastAsia="Times New Roman" w:hAnsi="Arial" w:cs="Arial"/>
          <w:color w:val="373737"/>
          <w:sz w:val="20"/>
          <w:szCs w:val="20"/>
          <w:bdr w:val="none" w:sz="0" w:space="0" w:color="auto" w:frame="1"/>
          <w:shd w:val="clear" w:color="auto" w:fill="F2F2F2"/>
          <w:lang w:eastAsia="en-GB"/>
        </w:rPr>
        <w:t xml:space="preserve">" </w:t>
      </w:r>
      <w:r w:rsidRPr="00411B56">
        <w:rPr>
          <w:rFonts w:ascii="inherit" w:eastAsia="Times New Roman" w:hAnsi="inherit" w:cs="Arial"/>
          <w:b/>
          <w:bCs/>
          <w:color w:val="000000"/>
          <w:sz w:val="20"/>
          <w:szCs w:val="20"/>
          <w:bdr w:val="none" w:sz="0" w:space="0" w:color="auto" w:frame="1"/>
          <w:shd w:val="clear" w:color="auto" w:fill="F2F2F2"/>
          <w:lang w:eastAsia="en-GB"/>
        </w:rPr>
        <w:t>+</w:t>
      </w:r>
      <w:r w:rsidRPr="00411B56">
        <w:rPr>
          <w:rFonts w:ascii="Arial" w:eastAsia="Times New Roman" w:hAnsi="Arial" w:cs="Arial"/>
          <w:color w:val="373737"/>
          <w:sz w:val="20"/>
          <w:szCs w:val="20"/>
          <w:bdr w:val="none" w:sz="0" w:space="0" w:color="auto" w:frame="1"/>
          <w:shd w:val="clear" w:color="auto" w:fill="F2F2F2"/>
          <w:lang w:eastAsia="en-GB"/>
        </w:rPr>
        <w:t xml:space="preserve"> name; </w:t>
      </w:r>
      <w:r w:rsidRPr="00411B56">
        <w:rPr>
          <w:rFonts w:ascii="inherit" w:eastAsia="Times New Roman" w:hAnsi="inherit" w:cs="Arial"/>
          <w:i/>
          <w:iCs/>
          <w:color w:val="2F4F4F"/>
          <w:sz w:val="20"/>
          <w:szCs w:val="20"/>
          <w:bdr w:val="none" w:sz="0" w:space="0" w:color="auto" w:frame="1"/>
          <w:shd w:val="clear" w:color="auto" w:fill="F2F2F2"/>
          <w:lang w:eastAsia="en-GB"/>
        </w:rPr>
        <w:t>// MODIFIED</w:t>
      </w:r>
    </w:p>
    <w:p w14:paraId="60B48CE2"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 xml:space="preserve">  }</w:t>
      </w:r>
    </w:p>
    <w:p w14:paraId="098DA09B" w14:textId="77777777" w:rsidR="00411B56" w:rsidRPr="00411B56" w:rsidRDefault="00411B56" w:rsidP="00411B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411B56">
        <w:rPr>
          <w:rFonts w:ascii="Arial" w:eastAsia="Times New Roman" w:hAnsi="Arial" w:cs="Arial"/>
          <w:color w:val="373737"/>
          <w:sz w:val="20"/>
          <w:szCs w:val="20"/>
          <w:bdr w:val="none" w:sz="0" w:space="0" w:color="auto" w:frame="1"/>
          <w:shd w:val="clear" w:color="auto" w:fill="F2F2F2"/>
          <w:lang w:eastAsia="en-GB"/>
        </w:rPr>
        <w:t>}</w:t>
      </w:r>
    </w:p>
    <w:p w14:paraId="1957205F" w14:textId="77777777" w:rsidR="00411B56" w:rsidRPr="00411B56" w:rsidRDefault="00411B56" w:rsidP="00411B56">
      <w:pPr>
        <w:textAlignment w:val="baseline"/>
        <w:rPr>
          <w:rFonts w:ascii="Arial" w:eastAsia="Times New Roman" w:hAnsi="Arial" w:cs="Arial"/>
          <w:color w:val="373737"/>
          <w:sz w:val="26"/>
          <w:szCs w:val="26"/>
          <w:lang w:eastAsia="en-GB"/>
        </w:rPr>
      </w:pPr>
      <w:proofErr w:type="gramStart"/>
      <w:r w:rsidRPr="00411B56">
        <w:rPr>
          <w:rFonts w:ascii="Arial" w:eastAsia="Times New Roman" w:hAnsi="Arial" w:cs="Arial"/>
          <w:color w:val="373737"/>
          <w:sz w:val="26"/>
          <w:szCs w:val="26"/>
          <w:lang w:eastAsia="en-GB"/>
        </w:rPr>
        <w:t>So</w:t>
      </w:r>
      <w:proofErr w:type="gramEnd"/>
      <w:r w:rsidRPr="00411B56">
        <w:rPr>
          <w:rFonts w:ascii="Arial" w:eastAsia="Times New Roman" w:hAnsi="Arial" w:cs="Arial"/>
          <w:color w:val="373737"/>
          <w:sz w:val="26"/>
          <w:szCs w:val="26"/>
          <w:lang w:eastAsia="en-GB"/>
        </w:rPr>
        <w:t xml:space="preserve"> we’ve fulfilled the promise of two-way binding: </w:t>
      </w:r>
      <w:r w:rsidRPr="00411B56">
        <w:rPr>
          <w:rFonts w:ascii="inherit" w:eastAsia="Times New Roman" w:hAnsi="inherit" w:cs="Arial"/>
          <w:i/>
          <w:iCs/>
          <w:color w:val="373737"/>
          <w:sz w:val="26"/>
          <w:szCs w:val="26"/>
          <w:bdr w:val="none" w:sz="0" w:space="0" w:color="auto" w:frame="1"/>
          <w:lang w:eastAsia="en-GB"/>
        </w:rPr>
        <w:t>when we change the model variable, our view automatically updates</w:t>
      </w:r>
      <w:r w:rsidRPr="00411B56">
        <w:rPr>
          <w:rFonts w:ascii="Arial" w:eastAsia="Times New Roman" w:hAnsi="Arial" w:cs="Arial"/>
          <w:color w:val="373737"/>
          <w:sz w:val="26"/>
          <w:szCs w:val="26"/>
          <w:lang w:eastAsia="en-GB"/>
        </w:rPr>
        <w:t>. Whatever the </w:t>
      </w:r>
      <w:r w:rsidRPr="00411B56">
        <w:rPr>
          <w:rFonts w:ascii="Arial" w:eastAsia="Times New Roman" w:hAnsi="Arial" w:cs="Arial"/>
          <w:color w:val="373737"/>
          <w:sz w:val="20"/>
          <w:szCs w:val="20"/>
          <w:bdr w:val="none" w:sz="0" w:space="0" w:color="auto" w:frame="1"/>
          <w:shd w:val="clear" w:color="auto" w:fill="F2F2F2"/>
          <w:lang w:eastAsia="en-GB"/>
        </w:rPr>
        <w:t>greeting</w:t>
      </w:r>
      <w:r w:rsidRPr="00411B56">
        <w:rPr>
          <w:rFonts w:ascii="Arial" w:eastAsia="Times New Roman" w:hAnsi="Arial" w:cs="Arial"/>
          <w:color w:val="373737"/>
          <w:sz w:val="26"/>
          <w:szCs w:val="26"/>
          <w:lang w:eastAsia="en-GB"/>
        </w:rPr>
        <w:t> key contains, that’s what will be displayed in the template.</w:t>
      </w:r>
    </w:p>
    <w:p w14:paraId="3E81899E" w14:textId="77777777" w:rsidR="00411B56" w:rsidRPr="00411B56" w:rsidRDefault="00411B56" w:rsidP="00411B56">
      <w:pPr>
        <w:spacing w:before="150" w:after="150"/>
        <w:textAlignment w:val="baseline"/>
        <w:outlineLvl w:val="1"/>
        <w:rPr>
          <w:rFonts w:ascii="Arial" w:eastAsia="Times New Roman" w:hAnsi="Arial" w:cs="Arial"/>
          <w:b/>
          <w:bCs/>
          <w:color w:val="326883"/>
          <w:spacing w:val="-15"/>
          <w:sz w:val="48"/>
          <w:szCs w:val="48"/>
          <w:lang w:eastAsia="en-GB"/>
        </w:rPr>
      </w:pPr>
      <w:r w:rsidRPr="00411B56">
        <w:rPr>
          <w:rFonts w:ascii="Arial" w:eastAsia="Times New Roman" w:hAnsi="Arial" w:cs="Arial"/>
          <w:b/>
          <w:bCs/>
          <w:color w:val="326883"/>
          <w:spacing w:val="-15"/>
          <w:sz w:val="48"/>
          <w:szCs w:val="48"/>
          <w:lang w:eastAsia="en-GB"/>
        </w:rPr>
        <w:t>Recap</w:t>
      </w:r>
    </w:p>
    <w:p w14:paraId="0A895994"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What key does our Vue instance require to hook into our HTML?</w:t>
      </w:r>
    </w:p>
    <w:p w14:paraId="523E3AD0" w14:textId="77777777" w:rsidR="00411B56" w:rsidRPr="00411B56" w:rsidRDefault="00411B56" w:rsidP="00411B56">
      <w:pPr>
        <w:rPr>
          <w:rFonts w:ascii="Times New Roman" w:eastAsia="Times New Roman" w:hAnsi="Times New Roman" w:cs="Times New Roman"/>
          <w:lang w:eastAsia="en-GB"/>
        </w:rPr>
      </w:pPr>
      <w:r w:rsidRPr="00411B56">
        <w:rPr>
          <w:rFonts w:ascii="Times New Roman" w:eastAsia="Times New Roman" w:hAnsi="Times New Roman" w:cs="Times New Roman"/>
          <w:lang w:eastAsia="en-GB"/>
        </w:rPr>
        <w:t>Answer</w:t>
      </w:r>
    </w:p>
    <w:p w14:paraId="3863124F"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What is the benefit of the two-way binding our Vue instance affords us?</w:t>
      </w:r>
    </w:p>
    <w:p w14:paraId="4BC224E2" w14:textId="77777777" w:rsidR="00411B56" w:rsidRPr="00411B56" w:rsidRDefault="00411B56" w:rsidP="00411B56">
      <w:pPr>
        <w:rPr>
          <w:rFonts w:ascii="Times New Roman" w:eastAsia="Times New Roman" w:hAnsi="Times New Roman" w:cs="Times New Roman"/>
          <w:lang w:eastAsia="en-GB"/>
        </w:rPr>
      </w:pPr>
      <w:r w:rsidRPr="00411B56">
        <w:rPr>
          <w:rFonts w:ascii="Times New Roman" w:eastAsia="Times New Roman" w:hAnsi="Times New Roman" w:cs="Times New Roman"/>
          <w:lang w:eastAsia="en-GB"/>
        </w:rPr>
        <w:t>Answer</w:t>
      </w:r>
    </w:p>
    <w:p w14:paraId="720DD72D" w14:textId="77777777" w:rsidR="00411B56" w:rsidRPr="00411B56" w:rsidRDefault="00411B56" w:rsidP="00411B56">
      <w:pPr>
        <w:spacing w:before="150" w:after="150"/>
        <w:textAlignment w:val="baseline"/>
        <w:outlineLvl w:val="1"/>
        <w:rPr>
          <w:rFonts w:ascii="Arial" w:eastAsia="Times New Roman" w:hAnsi="Arial" w:cs="Arial"/>
          <w:b/>
          <w:bCs/>
          <w:color w:val="326883"/>
          <w:spacing w:val="-15"/>
          <w:sz w:val="48"/>
          <w:szCs w:val="48"/>
          <w:lang w:eastAsia="en-GB"/>
        </w:rPr>
      </w:pPr>
      <w:r w:rsidRPr="00411B56">
        <w:rPr>
          <w:rFonts w:ascii="Arial" w:eastAsia="Times New Roman" w:hAnsi="Arial" w:cs="Arial"/>
          <w:b/>
          <w:bCs/>
          <w:color w:val="326883"/>
          <w:spacing w:val="-15"/>
          <w:sz w:val="48"/>
          <w:szCs w:val="48"/>
          <w:lang w:eastAsia="en-GB"/>
        </w:rPr>
        <w:t>Conclusion</w:t>
      </w:r>
    </w:p>
    <w:p w14:paraId="1804DAD4" w14:textId="77777777" w:rsidR="00411B56" w:rsidRPr="00411B56" w:rsidRDefault="00411B56" w:rsidP="00411B56">
      <w:pPr>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Using Vue allows us to focus on the </w:t>
      </w:r>
      <w:r w:rsidRPr="00411B56">
        <w:rPr>
          <w:rFonts w:ascii="inherit" w:eastAsia="Times New Roman" w:hAnsi="inherit" w:cs="Arial"/>
          <w:i/>
          <w:iCs/>
          <w:color w:val="373737"/>
          <w:sz w:val="26"/>
          <w:szCs w:val="26"/>
          <w:bdr w:val="none" w:sz="0" w:space="0" w:color="auto" w:frame="1"/>
          <w:lang w:eastAsia="en-GB"/>
        </w:rPr>
        <w:t>logic</w:t>
      </w:r>
      <w:r w:rsidRPr="00411B56">
        <w:rPr>
          <w:rFonts w:ascii="Arial" w:eastAsia="Times New Roman" w:hAnsi="Arial" w:cs="Arial"/>
          <w:color w:val="373737"/>
          <w:sz w:val="26"/>
          <w:szCs w:val="26"/>
          <w:lang w:eastAsia="en-GB"/>
        </w:rPr>
        <w:t> of our application, rather than on boilerplate DOM manipulation. Through the power of two-way binding, we can think in terms of our JavaScript, allowing our views to take care of themselves.</w:t>
      </w:r>
    </w:p>
    <w:p w14:paraId="0D4BA5B3" w14:textId="77777777" w:rsidR="00411B56" w:rsidRPr="00411B56" w:rsidRDefault="00411B56" w:rsidP="00411B56">
      <w:pPr>
        <w:spacing w:after="240"/>
        <w:textAlignment w:val="baseline"/>
        <w:rPr>
          <w:rFonts w:ascii="Arial" w:eastAsia="Times New Roman" w:hAnsi="Arial" w:cs="Arial"/>
          <w:color w:val="373737"/>
          <w:sz w:val="26"/>
          <w:szCs w:val="26"/>
          <w:lang w:eastAsia="en-GB"/>
        </w:rPr>
      </w:pPr>
      <w:r w:rsidRPr="00411B56">
        <w:rPr>
          <w:rFonts w:ascii="Arial" w:eastAsia="Times New Roman" w:hAnsi="Arial" w:cs="Arial"/>
          <w:color w:val="373737"/>
          <w:sz w:val="26"/>
          <w:szCs w:val="26"/>
          <w:lang w:eastAsia="en-GB"/>
        </w:rPr>
        <w:t>Next, we’ll take a look at a few more directives, and see how can work with arrays, loops, and conditionals.</w:t>
      </w:r>
    </w:p>
    <w:p w14:paraId="6A3E6265"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Vue: Loops and Conditionals</w:t>
      </w:r>
    </w:p>
    <w:p w14:paraId="76519DA5"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Duration: 90 minutes</w:t>
      </w:r>
    </w:p>
    <w:p w14:paraId="3419C4CB"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5B9F7157" w14:textId="77777777" w:rsidR="00411B56" w:rsidRDefault="00411B56" w:rsidP="00411B56">
      <w:pPr>
        <w:numPr>
          <w:ilvl w:val="0"/>
          <w:numId w:val="9"/>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Be able to work with Vue’s </w:t>
      </w:r>
      <w:proofErr w:type="spellStart"/>
      <w:r>
        <w:rPr>
          <w:rFonts w:ascii="Arial" w:hAnsi="Arial" w:cs="Arial"/>
          <w:color w:val="373737"/>
          <w:sz w:val="26"/>
          <w:szCs w:val="26"/>
        </w:rPr>
        <w:t>devtools</w:t>
      </w:r>
      <w:proofErr w:type="spellEnd"/>
    </w:p>
    <w:p w14:paraId="0ECC0F65" w14:textId="77777777" w:rsidR="00411B56" w:rsidRDefault="00411B56" w:rsidP="00411B56">
      <w:pPr>
        <w:numPr>
          <w:ilvl w:val="0"/>
          <w:numId w:val="9"/>
        </w:numPr>
        <w:spacing w:after="240"/>
        <w:ind w:left="0"/>
        <w:textAlignment w:val="baseline"/>
        <w:rPr>
          <w:rFonts w:ascii="Arial" w:hAnsi="Arial" w:cs="Arial"/>
          <w:color w:val="373737"/>
          <w:sz w:val="26"/>
          <w:szCs w:val="26"/>
        </w:rPr>
      </w:pPr>
      <w:r>
        <w:rPr>
          <w:rFonts w:ascii="Arial" w:hAnsi="Arial" w:cs="Arial"/>
          <w:color w:val="373737"/>
          <w:sz w:val="26"/>
          <w:szCs w:val="26"/>
        </w:rPr>
        <w:t>Be able to work with Loops and Arrays in Vue</w:t>
      </w:r>
    </w:p>
    <w:p w14:paraId="457741AD" w14:textId="77777777" w:rsidR="00411B56" w:rsidRDefault="00411B56" w:rsidP="00411B56">
      <w:pPr>
        <w:numPr>
          <w:ilvl w:val="0"/>
          <w:numId w:val="9"/>
        </w:numPr>
        <w:spacing w:after="240"/>
        <w:ind w:left="0"/>
        <w:textAlignment w:val="baseline"/>
        <w:rPr>
          <w:rFonts w:ascii="Arial" w:hAnsi="Arial" w:cs="Arial"/>
          <w:color w:val="373737"/>
          <w:sz w:val="26"/>
          <w:szCs w:val="26"/>
        </w:rPr>
      </w:pPr>
      <w:r>
        <w:rPr>
          <w:rFonts w:ascii="Arial" w:hAnsi="Arial" w:cs="Arial"/>
          <w:color w:val="373737"/>
          <w:sz w:val="26"/>
          <w:szCs w:val="26"/>
        </w:rPr>
        <w:t>Be able to work with Conditionals in Vue</w:t>
      </w:r>
    </w:p>
    <w:p w14:paraId="0B1F553B" w14:textId="77777777" w:rsidR="00411B56" w:rsidRDefault="00411B56" w:rsidP="00411B56">
      <w:pPr>
        <w:numPr>
          <w:ilvl w:val="0"/>
          <w:numId w:val="9"/>
        </w:numPr>
        <w:ind w:left="0"/>
        <w:textAlignment w:val="baseline"/>
        <w:rPr>
          <w:rFonts w:ascii="Arial" w:hAnsi="Arial" w:cs="Arial"/>
          <w:color w:val="373737"/>
          <w:sz w:val="26"/>
          <w:szCs w:val="26"/>
        </w:rPr>
      </w:pPr>
      <w:r>
        <w:rPr>
          <w:rFonts w:ascii="Arial" w:hAnsi="Arial" w:cs="Arial"/>
          <w:color w:val="373737"/>
          <w:sz w:val="26"/>
          <w:szCs w:val="26"/>
        </w:rPr>
        <w:lastRenderedPageBreak/>
        <w:t>Be able to work with forms and Vue’s </w:t>
      </w:r>
      <w:r>
        <w:rPr>
          <w:rStyle w:val="HTMLCode"/>
          <w:rFonts w:ascii="Arial" w:eastAsiaTheme="minorHAnsi" w:hAnsi="Arial" w:cs="Arial"/>
          <w:color w:val="373737"/>
          <w:bdr w:val="none" w:sz="0" w:space="0" w:color="auto" w:frame="1"/>
          <w:shd w:val="clear" w:color="auto" w:fill="F2F2F2"/>
        </w:rPr>
        <w:t>v-model</w:t>
      </w:r>
      <w:r>
        <w:rPr>
          <w:rFonts w:ascii="Arial" w:hAnsi="Arial" w:cs="Arial"/>
          <w:color w:val="373737"/>
          <w:sz w:val="26"/>
          <w:szCs w:val="26"/>
        </w:rPr>
        <w:t> directive</w:t>
      </w:r>
    </w:p>
    <w:p w14:paraId="4C156192" w14:textId="77777777" w:rsidR="00411B56" w:rsidRDefault="00411B56" w:rsidP="00411B56">
      <w:pPr>
        <w:numPr>
          <w:ilvl w:val="0"/>
          <w:numId w:val="9"/>
        </w:numPr>
        <w:ind w:left="0"/>
        <w:textAlignment w:val="baseline"/>
        <w:rPr>
          <w:rFonts w:ascii="Arial" w:hAnsi="Arial" w:cs="Arial"/>
          <w:color w:val="373737"/>
          <w:sz w:val="26"/>
          <w:szCs w:val="26"/>
        </w:rPr>
      </w:pPr>
      <w:r>
        <w:rPr>
          <w:rFonts w:ascii="Arial" w:hAnsi="Arial" w:cs="Arial"/>
          <w:color w:val="373737"/>
          <w:sz w:val="26"/>
          <w:szCs w:val="26"/>
        </w:rPr>
        <w:t>Be able to implement Vue’s </w:t>
      </w:r>
      <w:r>
        <w:rPr>
          <w:rStyle w:val="HTMLCode"/>
          <w:rFonts w:ascii="Arial" w:eastAsiaTheme="minorHAnsi" w:hAnsi="Arial" w:cs="Arial"/>
          <w:color w:val="373737"/>
          <w:bdr w:val="none" w:sz="0" w:space="0" w:color="auto" w:frame="1"/>
          <w:shd w:val="clear" w:color="auto" w:fill="F2F2F2"/>
        </w:rPr>
        <w:t>v-bind</w:t>
      </w:r>
      <w:r>
        <w:rPr>
          <w:rFonts w:ascii="Arial" w:hAnsi="Arial" w:cs="Arial"/>
          <w:color w:val="373737"/>
          <w:sz w:val="26"/>
          <w:szCs w:val="26"/>
        </w:rPr>
        <w:t> directive</w:t>
      </w:r>
    </w:p>
    <w:p w14:paraId="6B4CED29" w14:textId="77777777" w:rsidR="00411B56" w:rsidRDefault="00411B56" w:rsidP="00411B56">
      <w:pPr>
        <w:numPr>
          <w:ilvl w:val="0"/>
          <w:numId w:val="9"/>
        </w:numPr>
        <w:ind w:left="0"/>
        <w:textAlignment w:val="baseline"/>
        <w:rPr>
          <w:rFonts w:ascii="Arial" w:hAnsi="Arial" w:cs="Arial"/>
          <w:color w:val="373737"/>
          <w:sz w:val="26"/>
          <w:szCs w:val="26"/>
        </w:rPr>
      </w:pPr>
      <w:r>
        <w:rPr>
          <w:rFonts w:ascii="Arial" w:hAnsi="Arial" w:cs="Arial"/>
          <w:color w:val="373737"/>
          <w:sz w:val="26"/>
          <w:szCs w:val="26"/>
        </w:rPr>
        <w:t>Understand when to implement Vue </w:t>
      </w:r>
      <w:r>
        <w:rPr>
          <w:rStyle w:val="HTMLCode"/>
          <w:rFonts w:ascii="Arial" w:eastAsiaTheme="minorHAnsi" w:hAnsi="Arial" w:cs="Arial"/>
          <w:color w:val="373737"/>
          <w:bdr w:val="none" w:sz="0" w:space="0" w:color="auto" w:frame="1"/>
          <w:shd w:val="clear" w:color="auto" w:fill="F2F2F2"/>
        </w:rPr>
        <w:t>modifiers</w:t>
      </w:r>
    </w:p>
    <w:p w14:paraId="013336E8"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24CE233F"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We’re going to spend the next little while making something a bit more complex in Vue. But before we do, we need to look at our tooling.</w:t>
      </w:r>
    </w:p>
    <w:p w14:paraId="132AEDE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One of the drawbacks of two-way binding is that it can be a little difficult to visualise the state of our program; the all-important </w:t>
      </w:r>
      <w:r>
        <w:rPr>
          <w:rStyle w:val="HTMLCode"/>
          <w:rFonts w:ascii="Arial" w:hAnsi="Arial" w:cs="Arial"/>
          <w:color w:val="373737"/>
          <w:bdr w:val="none" w:sz="0" w:space="0" w:color="auto" w:frame="1"/>
          <w:shd w:val="clear" w:color="auto" w:fill="F2F2F2"/>
        </w:rPr>
        <w:t>data</w:t>
      </w:r>
      <w:r>
        <w:rPr>
          <w:rFonts w:ascii="Arial" w:hAnsi="Arial" w:cs="Arial"/>
          <w:color w:val="373737"/>
          <w:sz w:val="26"/>
          <w:szCs w:val="26"/>
        </w:rPr>
        <w:t> object.</w:t>
      </w:r>
    </w:p>
    <w:p w14:paraId="70F45C0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help with this, we’re going to install </w:t>
      </w:r>
      <w:hyperlink r:id="rId5" w:tgtFrame="_blank" w:history="1">
        <w:r>
          <w:rPr>
            <w:rStyle w:val="Hyperlink"/>
            <w:rFonts w:ascii="Arial" w:hAnsi="Arial" w:cs="Arial"/>
            <w:color w:val="0F79D0"/>
            <w:sz w:val="26"/>
            <w:szCs w:val="26"/>
            <w:bdr w:val="none" w:sz="0" w:space="0" w:color="auto" w:frame="1"/>
          </w:rPr>
          <w:t xml:space="preserve">Vue’s </w:t>
        </w:r>
        <w:proofErr w:type="spellStart"/>
        <w:r>
          <w:rPr>
            <w:rStyle w:val="Hyperlink"/>
            <w:rFonts w:ascii="Arial" w:hAnsi="Arial" w:cs="Arial"/>
            <w:color w:val="0F79D0"/>
            <w:sz w:val="26"/>
            <w:szCs w:val="26"/>
            <w:bdr w:val="none" w:sz="0" w:space="0" w:color="auto" w:frame="1"/>
          </w:rPr>
          <w:t>devtools</w:t>
        </w:r>
        <w:proofErr w:type="spellEnd"/>
        <w:r>
          <w:rPr>
            <w:rStyle w:val="Hyperlink"/>
            <w:rFonts w:ascii="Arial" w:hAnsi="Arial" w:cs="Arial"/>
            <w:color w:val="0F79D0"/>
            <w:sz w:val="26"/>
            <w:szCs w:val="26"/>
            <w:bdr w:val="none" w:sz="0" w:space="0" w:color="auto" w:frame="1"/>
          </w:rPr>
          <w:t xml:space="preserve"> for Chrome</w:t>
        </w:r>
      </w:hyperlink>
      <w:r>
        <w:rPr>
          <w:rFonts w:ascii="Arial" w:hAnsi="Arial" w:cs="Arial"/>
          <w:color w:val="373737"/>
          <w:sz w:val="26"/>
          <w:szCs w:val="26"/>
        </w:rPr>
        <w:t>.</w:t>
      </w:r>
    </w:p>
    <w:p w14:paraId="697AD909"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Once these are installed, we need to change one small setting.</w:t>
      </w:r>
    </w:p>
    <w:p w14:paraId="28E50CC1" w14:textId="77777777" w:rsidR="00411B56" w:rsidRDefault="00411B56" w:rsidP="00411B56">
      <w:pPr>
        <w:numPr>
          <w:ilvl w:val="0"/>
          <w:numId w:val="10"/>
        </w:numPr>
        <w:spacing w:after="240"/>
        <w:ind w:left="0"/>
        <w:textAlignment w:val="baseline"/>
        <w:rPr>
          <w:rFonts w:ascii="Arial" w:hAnsi="Arial" w:cs="Arial"/>
          <w:color w:val="373737"/>
          <w:sz w:val="26"/>
          <w:szCs w:val="26"/>
        </w:rPr>
      </w:pPr>
      <w:r>
        <w:rPr>
          <w:rFonts w:ascii="Arial" w:hAnsi="Arial" w:cs="Arial"/>
          <w:color w:val="373737"/>
          <w:sz w:val="26"/>
          <w:szCs w:val="26"/>
        </w:rPr>
        <w:t>Right click on the Vue icon in the toolbar, click “Manage Extensions”</w:t>
      </w:r>
    </w:p>
    <w:p w14:paraId="762723D3" w14:textId="77777777" w:rsidR="00411B56" w:rsidRDefault="00411B56" w:rsidP="00411B56">
      <w:pPr>
        <w:numPr>
          <w:ilvl w:val="0"/>
          <w:numId w:val="10"/>
        </w:numPr>
        <w:spacing w:after="240"/>
        <w:ind w:left="0"/>
        <w:textAlignment w:val="baseline"/>
        <w:rPr>
          <w:rFonts w:ascii="Arial" w:hAnsi="Arial" w:cs="Arial"/>
          <w:color w:val="373737"/>
          <w:sz w:val="26"/>
          <w:szCs w:val="26"/>
        </w:rPr>
      </w:pPr>
      <w:r>
        <w:rPr>
          <w:rFonts w:ascii="Arial" w:hAnsi="Arial" w:cs="Arial"/>
          <w:color w:val="373737"/>
          <w:sz w:val="26"/>
          <w:szCs w:val="26"/>
        </w:rPr>
        <w:t>Scroll down and make sure that “Allow access to file URLs” is selected.</w:t>
      </w:r>
    </w:p>
    <w:p w14:paraId="56963C14"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We’ll see the benefits that this will bring shortly.</w:t>
      </w:r>
    </w:p>
    <w:p w14:paraId="5C8BB0CB"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Shopping List</w:t>
      </w:r>
    </w:p>
    <w:p w14:paraId="760A3A4D"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We’re going to work through a slightly more complex app in order to see some key Vue concepts. In this lesson, we’ll make a shopping list that should:</w:t>
      </w:r>
    </w:p>
    <w:p w14:paraId="016BA505" w14:textId="77777777" w:rsidR="00411B56" w:rsidRDefault="00411B56" w:rsidP="00411B56">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Display a list of items</w:t>
      </w:r>
    </w:p>
    <w:p w14:paraId="19A66CD6" w14:textId="77777777" w:rsidR="00411B56" w:rsidRDefault="00411B56" w:rsidP="00411B56">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Allow the user to add new items</w:t>
      </w:r>
    </w:p>
    <w:p w14:paraId="20AA142E" w14:textId="77777777" w:rsidR="00411B56" w:rsidRDefault="00411B56" w:rsidP="00411B56">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Allow the user to mark items as “purchased”</w:t>
      </w:r>
    </w:p>
    <w:p w14:paraId="37D4DDCC"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start by displaying a simple list of items.</w:t>
      </w:r>
    </w:p>
    <w:p w14:paraId="7C4DBC53"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The v-for directive</w:t>
      </w:r>
    </w:p>
    <w:p w14:paraId="4D3EC32C"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we’re planning our app in Vue, we can either start by thinking about the model (what data is stored) - or the view (what is displayed to the user.) Different people will approach problems in different ways, so experiment and find out what works best for you.</w:t>
      </w:r>
    </w:p>
    <w:p w14:paraId="7BD2551C"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For now, we’re going to start with the most basic approach of simply displaying a list of items, without worrying about marking items as complete, or adding items.</w:t>
      </w:r>
    </w:p>
    <w:p w14:paraId="4F18031D"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know that we’re going to need to track a list of items - an array - so let’s start by declaring that on our model. Let’s put a couple of items in there to start off.</w:t>
      </w:r>
    </w:p>
    <w:p w14:paraId="673C57C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lastRenderedPageBreak/>
        <w:t>//app.js</w:t>
      </w:r>
    </w:p>
    <w:p w14:paraId="10FFA0B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9C5744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709D16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items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Milk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Cheese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Beans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7EB35CE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20090E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To see this reflected in our app, we can use our </w:t>
      </w:r>
      <w:proofErr w:type="gramStart"/>
      <w:r>
        <w:rPr>
          <w:rFonts w:ascii="Arial" w:hAnsi="Arial" w:cs="Arial"/>
          <w:color w:val="373737"/>
          <w:sz w:val="26"/>
          <w:szCs w:val="26"/>
        </w:rPr>
        <w:t>newly-installed</w:t>
      </w:r>
      <w:proofErr w:type="gramEnd"/>
      <w:r>
        <w:rPr>
          <w:rFonts w:ascii="Arial" w:hAnsi="Arial" w:cs="Arial"/>
          <w:color w:val="373737"/>
          <w:sz w:val="26"/>
          <w:szCs w:val="26"/>
        </w:rPr>
        <w:t xml:space="preserve"> Vue </w:t>
      </w:r>
      <w:proofErr w:type="spellStart"/>
      <w:r>
        <w:rPr>
          <w:rFonts w:ascii="Arial" w:hAnsi="Arial" w:cs="Arial"/>
          <w:color w:val="373737"/>
          <w:sz w:val="26"/>
          <w:szCs w:val="26"/>
        </w:rPr>
        <w:t>Devtools</w:t>
      </w:r>
      <w:proofErr w:type="spellEnd"/>
      <w:r>
        <w:rPr>
          <w:rFonts w:ascii="Arial" w:hAnsi="Arial" w:cs="Arial"/>
          <w:color w:val="373737"/>
          <w:sz w:val="26"/>
          <w:szCs w:val="26"/>
        </w:rPr>
        <w:t xml:space="preserve"> and look at the </w:t>
      </w:r>
      <w:r>
        <w:rPr>
          <w:rStyle w:val="HTMLCode"/>
          <w:rFonts w:ascii="Arial" w:hAnsi="Arial" w:cs="Arial"/>
          <w:color w:val="373737"/>
          <w:bdr w:val="none" w:sz="0" w:space="0" w:color="auto" w:frame="1"/>
          <w:shd w:val="clear" w:color="auto" w:fill="F2F2F2"/>
        </w:rPr>
        <w:t>data</w:t>
      </w:r>
      <w:r>
        <w:rPr>
          <w:rFonts w:ascii="Arial" w:hAnsi="Arial" w:cs="Arial"/>
          <w:color w:val="373737"/>
          <w:sz w:val="26"/>
          <w:szCs w:val="26"/>
        </w:rPr>
        <w:t> that’s present!</w:t>
      </w:r>
    </w:p>
    <w:p w14:paraId="2AC4506E" w14:textId="0CFE574A"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"https://codeclan.github.io/canvas_notes/course_javascript/week_2/day_1/3_intro_to_vue_loops_conditionals/images/vue_devtools.png"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21844456" wp14:editId="7E6893E3">
            <wp:extent cx="5943600" cy="2286635"/>
            <wp:effectExtent l="0" t="0" r="0" b="0"/>
            <wp:docPr id="5" name="Picture 5" descr="Vue 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ue Devt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86635"/>
                    </a:xfrm>
                    <a:prstGeom prst="rect">
                      <a:avLst/>
                    </a:prstGeom>
                    <a:noFill/>
                    <a:ln>
                      <a:noFill/>
                    </a:ln>
                  </pic:spPr>
                </pic:pic>
              </a:graphicData>
            </a:graphic>
          </wp:inline>
        </w:drawing>
      </w:r>
      <w:r>
        <w:rPr>
          <w:rFonts w:ascii="Arial" w:hAnsi="Arial" w:cs="Arial"/>
          <w:color w:val="373737"/>
          <w:sz w:val="26"/>
          <w:szCs w:val="26"/>
        </w:rPr>
        <w:fldChar w:fldCharType="end"/>
      </w:r>
    </w:p>
    <w:p w14:paraId="484E4342" w14:textId="77777777" w:rsidR="00411B56" w:rsidRDefault="00411B56" w:rsidP="00411B56">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Note: You might need to refresh your page or even restart your browser to see the relevant </w:t>
      </w:r>
      <w:proofErr w:type="spellStart"/>
      <w:r>
        <w:rPr>
          <w:rFonts w:ascii="Arial" w:hAnsi="Arial" w:cs="Arial"/>
          <w:color w:val="666666"/>
          <w:sz w:val="26"/>
          <w:szCs w:val="26"/>
        </w:rPr>
        <w:t>devtools</w:t>
      </w:r>
      <w:proofErr w:type="spellEnd"/>
      <w:r>
        <w:rPr>
          <w:rFonts w:ascii="Arial" w:hAnsi="Arial" w:cs="Arial"/>
          <w:color w:val="666666"/>
          <w:sz w:val="26"/>
          <w:szCs w:val="26"/>
        </w:rPr>
        <w:t xml:space="preserve"> pane!</w:t>
      </w:r>
    </w:p>
    <w:p w14:paraId="7D7716C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display this list, we need to use the </w:t>
      </w:r>
      <w:r>
        <w:rPr>
          <w:rStyle w:val="HTMLCode"/>
          <w:rFonts w:ascii="Arial" w:hAnsi="Arial" w:cs="Arial"/>
          <w:color w:val="373737"/>
          <w:bdr w:val="none" w:sz="0" w:space="0" w:color="auto" w:frame="1"/>
          <w:shd w:val="clear" w:color="auto" w:fill="F2F2F2"/>
        </w:rPr>
        <w:t>v-for</w:t>
      </w:r>
      <w:r>
        <w:rPr>
          <w:rFonts w:ascii="Arial" w:hAnsi="Arial" w:cs="Arial"/>
          <w:color w:val="373737"/>
          <w:sz w:val="26"/>
          <w:szCs w:val="26"/>
        </w:rPr>
        <w:t> directive. If we want one </w:t>
      </w:r>
      <w:r>
        <w:rPr>
          <w:rStyle w:val="HTMLCode"/>
          <w:rFonts w:ascii="Arial" w:hAnsi="Arial" w:cs="Arial"/>
          <w:color w:val="373737"/>
          <w:bdr w:val="none" w:sz="0" w:space="0" w:color="auto" w:frame="1"/>
          <w:shd w:val="clear" w:color="auto" w:fill="F2F2F2"/>
        </w:rPr>
        <w:t>&lt;ul&gt;</w:t>
      </w:r>
      <w:r>
        <w:rPr>
          <w:rFonts w:ascii="Arial" w:hAnsi="Arial" w:cs="Arial"/>
          <w:color w:val="373737"/>
          <w:sz w:val="26"/>
          <w:szCs w:val="26"/>
        </w:rPr>
        <w:t> element, and multiple </w:t>
      </w:r>
      <w:r>
        <w:rPr>
          <w:rStyle w:val="HTMLCode"/>
          <w:rFonts w:ascii="Arial" w:hAnsi="Arial" w:cs="Arial"/>
          <w:color w:val="373737"/>
          <w:bdr w:val="none" w:sz="0" w:space="0" w:color="auto" w:frame="1"/>
          <w:shd w:val="clear" w:color="auto" w:fill="F2F2F2"/>
        </w:rPr>
        <w:t>&lt;li&gt;</w:t>
      </w:r>
      <w:r>
        <w:rPr>
          <w:rFonts w:ascii="Arial" w:hAnsi="Arial" w:cs="Arial"/>
          <w:color w:val="373737"/>
          <w:sz w:val="26"/>
          <w:szCs w:val="26"/>
        </w:rPr>
        <w:t> elements, one for each item - we can do something like this:</w:t>
      </w:r>
    </w:p>
    <w:p w14:paraId="5CB1243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12C7F32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BC710F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&lt;ul&gt;</w:t>
      </w:r>
      <w:r>
        <w:rPr>
          <w:rStyle w:val="HTMLCode"/>
          <w:rFonts w:ascii="Arial" w:hAnsi="Arial" w:cs="Arial"/>
          <w:color w:val="373737"/>
          <w:bdr w:val="none" w:sz="0" w:space="0" w:color="auto" w:frame="1"/>
          <w:shd w:val="clear" w:color="auto" w:fill="F2F2F2"/>
        </w:rPr>
        <w:t xml:space="preserve"> </w:t>
      </w: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NEW --&gt;</w:t>
      </w:r>
    </w:p>
    <w:p w14:paraId="3EE243E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&lt;li</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 items"</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item }}</w:t>
      </w:r>
      <w:r>
        <w:rPr>
          <w:rStyle w:val="nt"/>
          <w:rFonts w:ascii="Arial" w:hAnsi="Arial" w:cs="Arial"/>
          <w:color w:val="000080"/>
          <w:bdr w:val="none" w:sz="0" w:space="0" w:color="auto" w:frame="1"/>
          <w:shd w:val="clear" w:color="auto" w:fill="F2F2F2"/>
        </w:rPr>
        <w:t>&lt;/li&gt;</w:t>
      </w:r>
    </w:p>
    <w:p w14:paraId="0954821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&lt;/ul&gt;</w:t>
      </w:r>
    </w:p>
    <w:p w14:paraId="0A0E64A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run </w:t>
      </w: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run build</w:t>
      </w:r>
      <w:r>
        <w:rPr>
          <w:rFonts w:ascii="Arial" w:hAnsi="Arial" w:cs="Arial"/>
          <w:color w:val="373737"/>
          <w:sz w:val="26"/>
          <w:szCs w:val="26"/>
        </w:rPr>
        <w:t>, then we should see the list! Let’s talk through </w:t>
      </w:r>
      <w:r>
        <w:rPr>
          <w:rStyle w:val="HTMLCode"/>
          <w:rFonts w:ascii="Arial" w:hAnsi="Arial" w:cs="Arial"/>
          <w:color w:val="373737"/>
          <w:bdr w:val="none" w:sz="0" w:space="0" w:color="auto" w:frame="1"/>
          <w:shd w:val="clear" w:color="auto" w:fill="F2F2F2"/>
        </w:rPr>
        <w:t>v-for</w:t>
      </w:r>
      <w:r>
        <w:rPr>
          <w:rFonts w:ascii="Arial" w:hAnsi="Arial" w:cs="Arial"/>
          <w:color w:val="373737"/>
          <w:sz w:val="26"/>
          <w:szCs w:val="26"/>
        </w:rPr>
        <w:t>.</w:t>
      </w:r>
    </w:p>
    <w:p w14:paraId="6538F18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v-for</w:t>
      </w:r>
      <w:r>
        <w:rPr>
          <w:rFonts w:ascii="Arial" w:hAnsi="Arial" w:cs="Arial"/>
          <w:color w:val="373737"/>
          <w:sz w:val="26"/>
          <w:szCs w:val="26"/>
        </w:rPr>
        <w:t> sets up a loop. Of course, we need to loop </w:t>
      </w:r>
      <w:r>
        <w:rPr>
          <w:rStyle w:val="Emphasis"/>
          <w:rFonts w:ascii="inherit" w:hAnsi="inherit" w:cs="Arial"/>
          <w:color w:val="373737"/>
          <w:sz w:val="26"/>
          <w:szCs w:val="26"/>
          <w:bdr w:val="none" w:sz="0" w:space="0" w:color="auto" w:frame="1"/>
        </w:rPr>
        <w:t>over</w:t>
      </w:r>
      <w:r>
        <w:rPr>
          <w:rFonts w:ascii="Arial" w:hAnsi="Arial" w:cs="Arial"/>
          <w:color w:val="373737"/>
          <w:sz w:val="26"/>
          <w:szCs w:val="26"/>
        </w:rPr>
        <w:t> something, and in this case, we’re looping over the </w:t>
      </w:r>
      <w:r>
        <w:rPr>
          <w:rStyle w:val="HTMLCode"/>
          <w:rFonts w:ascii="Arial" w:hAnsi="Arial" w:cs="Arial"/>
          <w:color w:val="373737"/>
          <w:bdr w:val="none" w:sz="0" w:space="0" w:color="auto" w:frame="1"/>
          <w:shd w:val="clear" w:color="auto" w:fill="F2F2F2"/>
        </w:rPr>
        <w:t>items</w:t>
      </w:r>
      <w:r>
        <w:rPr>
          <w:rFonts w:ascii="Arial" w:hAnsi="Arial" w:cs="Arial"/>
          <w:color w:val="373737"/>
          <w:sz w:val="26"/>
          <w:szCs w:val="26"/>
        </w:rPr>
        <w:t> array in the data object. Each individual item can be referred to inside the moustaches as </w:t>
      </w:r>
      <w:proofErr w:type="gramStart"/>
      <w:r>
        <w:rPr>
          <w:rStyle w:val="HTMLCode"/>
          <w:rFonts w:ascii="Arial" w:hAnsi="Arial" w:cs="Arial"/>
          <w:color w:val="373737"/>
          <w:bdr w:val="none" w:sz="0" w:space="0" w:color="auto" w:frame="1"/>
          <w:shd w:val="clear" w:color="auto" w:fill="F2F2F2"/>
        </w:rPr>
        <w:t>{{ item</w:t>
      </w:r>
      <w:proofErr w:type="gramEnd"/>
      <w:r>
        <w:rPr>
          <w:rStyle w:val="HTMLCode"/>
          <w:rFonts w:ascii="Arial" w:hAnsi="Arial" w:cs="Arial"/>
          <w:color w:val="373737"/>
          <w:bdr w:val="none" w:sz="0" w:space="0" w:color="auto" w:frame="1"/>
          <w:shd w:val="clear" w:color="auto" w:fill="F2F2F2"/>
        </w:rPr>
        <w:t xml:space="preserve"> }}</w:t>
      </w:r>
      <w:r>
        <w:rPr>
          <w:rFonts w:ascii="Arial" w:hAnsi="Arial" w:cs="Arial"/>
          <w:color w:val="373737"/>
          <w:sz w:val="26"/>
          <w:szCs w:val="26"/>
        </w:rPr>
        <w:t>. (Because we said </w:t>
      </w:r>
      <w:r>
        <w:rPr>
          <w:rStyle w:val="HTMLCode"/>
          <w:rFonts w:ascii="Arial" w:hAnsi="Arial" w:cs="Arial"/>
          <w:color w:val="373737"/>
          <w:bdr w:val="none" w:sz="0" w:space="0" w:color="auto" w:frame="1"/>
          <w:shd w:val="clear" w:color="auto" w:fill="F2F2F2"/>
        </w:rPr>
        <w:t>"item in items"</w:t>
      </w:r>
      <w:r>
        <w:rPr>
          <w:rFonts w:ascii="Arial" w:hAnsi="Arial" w:cs="Arial"/>
          <w:color w:val="373737"/>
          <w:sz w:val="26"/>
          <w:szCs w:val="26"/>
        </w:rPr>
        <w:t>).</w:t>
      </w:r>
    </w:p>
    <w:p w14:paraId="54978A9C"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also access the index of the loop - the position of the item of the array - and this will come in useful later.</w:t>
      </w:r>
    </w:p>
    <w:p w14:paraId="54AD5B16"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go ahead and add a form, to allow us to add new items to our list.</w:t>
      </w:r>
    </w:p>
    <w:p w14:paraId="198C41B9"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Adding a form</w:t>
      </w:r>
    </w:p>
    <w:p w14:paraId="34C20ACF"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Once again, we can think about our problem from the model side, or the view side. Let’s think about what we want the user to see.</w:t>
      </w:r>
    </w:p>
    <w:p w14:paraId="13256E4F"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this case, we probably want to create a form to display a text input field, and a button for the user to click. Let’s start there.</w:t>
      </w:r>
    </w:p>
    <w:p w14:paraId="1E058EA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lastRenderedPageBreak/>
        <w:t>&lt;!--</w:t>
      </w:r>
      <w:proofErr w:type="gramEnd"/>
      <w:r>
        <w:rPr>
          <w:rStyle w:val="c"/>
          <w:rFonts w:ascii="inherit" w:hAnsi="inherit" w:cs="Arial"/>
          <w:i/>
          <w:iCs/>
          <w:color w:val="777772"/>
          <w:bdr w:val="none" w:sz="0" w:space="0" w:color="auto" w:frame="1"/>
          <w:shd w:val="clear" w:color="auto" w:fill="F2F2F2"/>
        </w:rPr>
        <w:t xml:space="preserve"> index.html --&gt;</w:t>
      </w:r>
    </w:p>
    <w:p w14:paraId="563DD70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D703E1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&lt;ul&gt;</w:t>
      </w:r>
    </w:p>
    <w:p w14:paraId="760B5B9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&lt;li</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 items"</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item }}</w:t>
      </w:r>
      <w:r>
        <w:rPr>
          <w:rStyle w:val="nt"/>
          <w:rFonts w:ascii="Arial" w:hAnsi="Arial" w:cs="Arial"/>
          <w:color w:val="000080"/>
          <w:bdr w:val="none" w:sz="0" w:space="0" w:color="auto" w:frame="1"/>
          <w:shd w:val="clear" w:color="auto" w:fill="F2F2F2"/>
        </w:rPr>
        <w:t>&lt;/li&gt;</w:t>
      </w:r>
    </w:p>
    <w:p w14:paraId="2CC66CA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&lt;/ul&gt;</w:t>
      </w:r>
    </w:p>
    <w:p w14:paraId="53431B9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086FA7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&lt;form&gt;</w:t>
      </w:r>
      <w:r>
        <w:rPr>
          <w:rStyle w:val="HTMLCode"/>
          <w:rFonts w:ascii="Arial" w:hAnsi="Arial" w:cs="Arial"/>
          <w:color w:val="373737"/>
          <w:bdr w:val="none" w:sz="0" w:space="0" w:color="auto" w:frame="1"/>
          <w:shd w:val="clear" w:color="auto" w:fill="F2F2F2"/>
        </w:rPr>
        <w:t xml:space="preserve"> </w:t>
      </w: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NEW  --&gt;</w:t>
      </w:r>
    </w:p>
    <w:p w14:paraId="6542F24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&lt;label</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for=</w:t>
      </w:r>
      <w:r>
        <w:rPr>
          <w:rStyle w:val="s"/>
          <w:rFonts w:ascii="Arial" w:hAnsi="Arial" w:cs="Arial"/>
          <w:color w:val="DD1144"/>
          <w:bdr w:val="none" w:sz="0" w:space="0" w:color="auto" w:frame="1"/>
          <w:shd w:val="clear" w:color="auto" w:fill="F2F2F2"/>
        </w:rPr>
        <w:t>"new-item"</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Add a new item:</w:t>
      </w:r>
      <w:r>
        <w:rPr>
          <w:rStyle w:val="nt"/>
          <w:rFonts w:ascii="Arial" w:hAnsi="Arial" w:cs="Arial"/>
          <w:color w:val="000080"/>
          <w:bdr w:val="none" w:sz="0" w:space="0" w:color="auto" w:frame="1"/>
          <w:shd w:val="clear" w:color="auto" w:fill="F2F2F2"/>
        </w:rPr>
        <w:t>&lt;/label&gt;</w:t>
      </w:r>
    </w:p>
    <w:p w14:paraId="545497B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&lt;input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s"/>
          <w:rFonts w:ascii="Arial" w:hAnsi="Arial" w:cs="Arial"/>
          <w:color w:val="DD1144"/>
          <w:bdr w:val="none" w:sz="0" w:space="0" w:color="auto" w:frame="1"/>
          <w:shd w:val="clear" w:color="auto" w:fill="F2F2F2"/>
        </w:rPr>
        <w:t>"new-item"</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type=</w:t>
      </w:r>
      <w:r>
        <w:rPr>
          <w:rStyle w:val="s"/>
          <w:rFonts w:ascii="Arial" w:hAnsi="Arial" w:cs="Arial"/>
          <w:color w:val="DD1144"/>
          <w:bdr w:val="none" w:sz="0" w:space="0" w:color="auto" w:frame="1"/>
          <w:shd w:val="clear" w:color="auto" w:fill="F2F2F2"/>
        </w:rPr>
        <w:t>"text"</w:t>
      </w: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/&gt;</w:t>
      </w:r>
    </w:p>
    <w:p w14:paraId="4C4CCA6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&lt;input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type=</w:t>
      </w:r>
      <w:r>
        <w:rPr>
          <w:rStyle w:val="s"/>
          <w:rFonts w:ascii="Arial" w:hAnsi="Arial" w:cs="Arial"/>
          <w:color w:val="DD1144"/>
          <w:bdr w:val="none" w:sz="0" w:space="0" w:color="auto" w:frame="1"/>
          <w:shd w:val="clear" w:color="auto" w:fill="F2F2F2"/>
        </w:rPr>
        <w:t>"submit"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value =</w:t>
      </w:r>
      <w:r>
        <w:rPr>
          <w:rStyle w:val="s"/>
          <w:rFonts w:ascii="Arial" w:hAnsi="Arial" w:cs="Arial"/>
          <w:color w:val="DD1144"/>
          <w:bdr w:val="none" w:sz="0" w:space="0" w:color="auto" w:frame="1"/>
          <w:shd w:val="clear" w:color="auto" w:fill="F2F2F2"/>
        </w:rPr>
        <w:t>"Save New Item"</w:t>
      </w: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/&gt;</w:t>
      </w:r>
    </w:p>
    <w:p w14:paraId="38FDAE7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&lt;/form&gt;</w:t>
      </w:r>
    </w:p>
    <w:p w14:paraId="771B6F16"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Refreshing the page will show these elements, but they’re not doing anything yet. Let’s fix that.</w:t>
      </w:r>
    </w:p>
    <w:p w14:paraId="728186FD"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Introducing v-model</w:t>
      </w:r>
    </w:p>
    <w:p w14:paraId="6E249C9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order to capture input from the user, ideally, we want to know the value of the text input at all times. We want to be able to create a </w:t>
      </w:r>
      <w:r>
        <w:rPr>
          <w:rStyle w:val="Emphasis"/>
          <w:rFonts w:ascii="inherit" w:hAnsi="inherit" w:cs="Arial"/>
          <w:color w:val="373737"/>
          <w:sz w:val="26"/>
          <w:szCs w:val="26"/>
          <w:bdr w:val="none" w:sz="0" w:space="0" w:color="auto" w:frame="1"/>
        </w:rPr>
        <w:t>two-way binding</w:t>
      </w:r>
      <w:r>
        <w:rPr>
          <w:rFonts w:ascii="Arial" w:hAnsi="Arial" w:cs="Arial"/>
          <w:color w:val="373737"/>
          <w:sz w:val="26"/>
          <w:szCs w:val="26"/>
        </w:rPr>
        <w:t> between the input element and a key / value pair on our </w:t>
      </w:r>
      <w:r>
        <w:rPr>
          <w:rStyle w:val="HTMLCode"/>
          <w:rFonts w:ascii="Arial" w:hAnsi="Arial" w:cs="Arial"/>
          <w:color w:val="373737"/>
          <w:bdr w:val="none" w:sz="0" w:space="0" w:color="auto" w:frame="1"/>
          <w:shd w:val="clear" w:color="auto" w:fill="F2F2F2"/>
        </w:rPr>
        <w:t>data</w:t>
      </w:r>
      <w:r>
        <w:rPr>
          <w:rFonts w:ascii="Arial" w:hAnsi="Arial" w:cs="Arial"/>
          <w:color w:val="373737"/>
          <w:sz w:val="26"/>
          <w:szCs w:val="26"/>
        </w:rPr>
        <w:t> object.</w:t>
      </w:r>
    </w:p>
    <w:p w14:paraId="0D98DA87"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achieve this by using the </w:t>
      </w:r>
      <w:r>
        <w:rPr>
          <w:rStyle w:val="HTMLCode"/>
          <w:rFonts w:ascii="Arial" w:hAnsi="Arial" w:cs="Arial"/>
          <w:color w:val="373737"/>
          <w:bdr w:val="none" w:sz="0" w:space="0" w:color="auto" w:frame="1"/>
          <w:shd w:val="clear" w:color="auto" w:fill="F2F2F2"/>
        </w:rPr>
        <w:t>v-model</w:t>
      </w:r>
      <w:r>
        <w:rPr>
          <w:rFonts w:ascii="Arial" w:hAnsi="Arial" w:cs="Arial"/>
          <w:color w:val="373737"/>
          <w:sz w:val="26"/>
          <w:szCs w:val="26"/>
        </w:rPr>
        <w:t> directive. Let’s change our code.</w:t>
      </w:r>
    </w:p>
    <w:p w14:paraId="3C04160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03CDF21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ECD5D9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&lt;input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s"/>
          <w:rFonts w:ascii="Arial" w:hAnsi="Arial" w:cs="Arial"/>
          <w:color w:val="DD1144"/>
          <w:bdr w:val="none" w:sz="0" w:space="0" w:color="auto" w:frame="1"/>
          <w:shd w:val="clear" w:color="auto" w:fill="F2F2F2"/>
        </w:rPr>
        <w:t>"new-item"</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type=</w:t>
      </w:r>
      <w:r>
        <w:rPr>
          <w:rStyle w:val="s"/>
          <w:rFonts w:ascii="Arial" w:hAnsi="Arial" w:cs="Arial"/>
          <w:color w:val="DD1144"/>
          <w:bdr w:val="none" w:sz="0" w:space="0" w:color="auto" w:frame="1"/>
          <w:shd w:val="clear" w:color="auto" w:fill="F2F2F2"/>
        </w:rPr>
        <w:t>"text"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v-model=</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newItem</w:t>
      </w:r>
      <w:proofErr w:type="spellEnd"/>
      <w:r>
        <w:rPr>
          <w:rStyle w:val="s"/>
          <w:rFonts w:ascii="Arial" w:hAnsi="Arial" w:cs="Arial"/>
          <w:color w:val="DD1144"/>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MODIFIED --&gt;</w:t>
      </w:r>
    </w:p>
    <w:p w14:paraId="778CE9CF"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we refresh our browser page, we’ll see an error here.</w:t>
      </w:r>
    </w:p>
    <w:p w14:paraId="73F2969E" w14:textId="77777777" w:rsidR="00411B56" w:rsidRDefault="00411B56" w:rsidP="00411B56">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Property or method “</w:t>
      </w:r>
      <w:proofErr w:type="spellStart"/>
      <w:r>
        <w:rPr>
          <w:rFonts w:ascii="Arial" w:hAnsi="Arial" w:cs="Arial"/>
          <w:color w:val="666666"/>
          <w:sz w:val="26"/>
          <w:szCs w:val="26"/>
        </w:rPr>
        <w:t>newItem</w:t>
      </w:r>
      <w:proofErr w:type="spellEnd"/>
      <w:r>
        <w:rPr>
          <w:rFonts w:ascii="Arial" w:hAnsi="Arial" w:cs="Arial"/>
          <w:color w:val="666666"/>
          <w:sz w:val="26"/>
          <w:szCs w:val="26"/>
        </w:rPr>
        <w:t>” is not defined on the instance but referenced during render.</w:t>
      </w:r>
    </w:p>
    <w:p w14:paraId="3C89254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set up our binding, we need to declare the </w:t>
      </w:r>
      <w:proofErr w:type="spellStart"/>
      <w:r>
        <w:rPr>
          <w:rStyle w:val="HTMLCode"/>
          <w:rFonts w:ascii="Arial" w:hAnsi="Arial" w:cs="Arial"/>
          <w:color w:val="373737"/>
          <w:bdr w:val="none" w:sz="0" w:space="0" w:color="auto" w:frame="1"/>
          <w:shd w:val="clear" w:color="auto" w:fill="F2F2F2"/>
        </w:rPr>
        <w:t>newItem</w:t>
      </w:r>
      <w:proofErr w:type="spellEnd"/>
      <w:r>
        <w:rPr>
          <w:rFonts w:ascii="Arial" w:hAnsi="Arial" w:cs="Arial"/>
          <w:color w:val="373737"/>
          <w:sz w:val="26"/>
          <w:szCs w:val="26"/>
        </w:rPr>
        <w:t> key on our </w:t>
      </w:r>
      <w:r>
        <w:rPr>
          <w:rStyle w:val="HTMLCode"/>
          <w:rFonts w:ascii="Arial" w:hAnsi="Arial" w:cs="Arial"/>
          <w:color w:val="373737"/>
          <w:bdr w:val="none" w:sz="0" w:space="0" w:color="auto" w:frame="1"/>
          <w:shd w:val="clear" w:color="auto" w:fill="F2F2F2"/>
        </w:rPr>
        <w:t>data</w:t>
      </w:r>
      <w:r>
        <w:rPr>
          <w:rFonts w:ascii="Arial" w:hAnsi="Arial" w:cs="Arial"/>
          <w:color w:val="373737"/>
          <w:sz w:val="26"/>
          <w:szCs w:val="26"/>
        </w:rPr>
        <w:t> object too. Since it should start off being empty, we’ll give it the value of an empty string.</w:t>
      </w:r>
    </w:p>
    <w:p w14:paraId="74690F8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7D869BD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0157E9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3A7427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items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Milk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Cheese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Beans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2AD017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newItem</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421DAA8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7234899"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That’s all we need to do! Now, whenever the value of the text input changes, the </w:t>
      </w:r>
      <w:proofErr w:type="spellStart"/>
      <w:r>
        <w:rPr>
          <w:rStyle w:val="HTMLCode"/>
          <w:rFonts w:ascii="Arial" w:hAnsi="Arial" w:cs="Arial"/>
          <w:color w:val="373737"/>
          <w:bdr w:val="none" w:sz="0" w:space="0" w:color="auto" w:frame="1"/>
          <w:shd w:val="clear" w:color="auto" w:fill="F2F2F2"/>
        </w:rPr>
        <w:t>newItem</w:t>
      </w:r>
      <w:proofErr w:type="spellEnd"/>
      <w:r>
        <w:rPr>
          <w:rFonts w:ascii="Arial" w:hAnsi="Arial" w:cs="Arial"/>
          <w:color w:val="373737"/>
          <w:sz w:val="26"/>
          <w:szCs w:val="26"/>
        </w:rPr>
        <w:t> variable will be automatically updated. And vice-versa, if we change the variable in our model, our view will change automatically.</w:t>
      </w:r>
    </w:p>
    <w:p w14:paraId="6FA4DA5D"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If we refresh our browser, we can use </w:t>
      </w:r>
      <w:proofErr w:type="spellStart"/>
      <w:r>
        <w:rPr>
          <w:rFonts w:ascii="Arial" w:hAnsi="Arial" w:cs="Arial"/>
          <w:color w:val="373737"/>
          <w:sz w:val="26"/>
          <w:szCs w:val="26"/>
        </w:rPr>
        <w:t>devtools</w:t>
      </w:r>
      <w:proofErr w:type="spellEnd"/>
      <w:r>
        <w:rPr>
          <w:rFonts w:ascii="Arial" w:hAnsi="Arial" w:cs="Arial"/>
          <w:color w:val="373737"/>
          <w:sz w:val="26"/>
          <w:szCs w:val="26"/>
        </w:rPr>
        <w:t xml:space="preserve"> to watch our model dynamically update!</w:t>
      </w:r>
    </w:p>
    <w:p w14:paraId="225A184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that we know what the user is typing, we can simply finish the job - we need to ensure that when the form is submitted, we take the value of </w:t>
      </w:r>
      <w:proofErr w:type="spellStart"/>
      <w:r>
        <w:rPr>
          <w:rStyle w:val="HTMLCode"/>
          <w:rFonts w:ascii="Arial" w:hAnsi="Arial" w:cs="Arial"/>
          <w:color w:val="373737"/>
          <w:bdr w:val="none" w:sz="0" w:space="0" w:color="auto" w:frame="1"/>
          <w:shd w:val="clear" w:color="auto" w:fill="F2F2F2"/>
        </w:rPr>
        <w:t>newItem</w:t>
      </w:r>
      <w:proofErr w:type="spellEnd"/>
      <w:r>
        <w:rPr>
          <w:rFonts w:ascii="Arial" w:hAnsi="Arial" w:cs="Arial"/>
          <w:color w:val="373737"/>
          <w:sz w:val="26"/>
          <w:szCs w:val="26"/>
        </w:rPr>
        <w:t> and add it to our </w:t>
      </w:r>
      <w:r>
        <w:rPr>
          <w:rStyle w:val="HTMLCode"/>
          <w:rFonts w:ascii="Arial" w:hAnsi="Arial" w:cs="Arial"/>
          <w:color w:val="373737"/>
          <w:bdr w:val="none" w:sz="0" w:space="0" w:color="auto" w:frame="1"/>
          <w:shd w:val="clear" w:color="auto" w:fill="F2F2F2"/>
        </w:rPr>
        <w:t>items</w:t>
      </w:r>
      <w:r>
        <w:rPr>
          <w:rFonts w:ascii="Arial" w:hAnsi="Arial" w:cs="Arial"/>
          <w:color w:val="373737"/>
          <w:sz w:val="26"/>
          <w:szCs w:val="26"/>
        </w:rPr>
        <w:t> array. Before we can do that though, we probably need to remind ourselves about the default behaviour of an html </w:t>
      </w:r>
      <w:r>
        <w:rPr>
          <w:rStyle w:val="HTMLCode"/>
          <w:rFonts w:ascii="Arial" w:hAnsi="Arial" w:cs="Arial"/>
          <w:color w:val="373737"/>
          <w:bdr w:val="none" w:sz="0" w:space="0" w:color="auto" w:frame="1"/>
          <w:shd w:val="clear" w:color="auto" w:fill="F2F2F2"/>
        </w:rPr>
        <w:t>form</w:t>
      </w:r>
      <w:r>
        <w:rPr>
          <w:rFonts w:ascii="Arial" w:hAnsi="Arial" w:cs="Arial"/>
          <w:color w:val="373737"/>
          <w:sz w:val="26"/>
          <w:szCs w:val="26"/>
        </w:rPr>
        <w:t> element - let’s look what happens if we enter an item into the text input and then click on our form’s submit input just now. The item disappears! Why is this?</w:t>
      </w:r>
    </w:p>
    <w:p w14:paraId="75610977"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Modifiers</w:t>
      </w:r>
    </w:p>
    <w:p w14:paraId="26B51F9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Remember, this is because by default a html form, when submitted, sends a post request to the current URL. In vanilla JavaScript, we might handle this problem using </w:t>
      </w:r>
      <w:proofErr w:type="spellStart"/>
      <w:proofErr w:type="gramStart"/>
      <w:r>
        <w:rPr>
          <w:rStyle w:val="HTMLCode"/>
          <w:rFonts w:ascii="Arial" w:hAnsi="Arial" w:cs="Arial"/>
          <w:color w:val="373737"/>
          <w:bdr w:val="none" w:sz="0" w:space="0" w:color="auto" w:frame="1"/>
          <w:shd w:val="clear" w:color="auto" w:fill="F2F2F2"/>
        </w:rPr>
        <w:t>preventDefault</w:t>
      </w:r>
      <w:proofErr w:type="spellEnd"/>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like so:</w:t>
      </w:r>
    </w:p>
    <w:p w14:paraId="0D8A3D1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B55CB7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handleSubmit</w:t>
      </w:r>
      <w:proofErr w:type="spell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proofErr w:type="gramStart"/>
      <w:r>
        <w:rPr>
          <w:rStyle w:val="p"/>
          <w:rFonts w:ascii="Arial" w:hAnsi="Arial" w:cs="Arial"/>
          <w:color w:val="373737"/>
          <w:bdr w:val="none" w:sz="0" w:space="0" w:color="auto" w:frame="1"/>
          <w:shd w:val="clear" w:color="auto" w:fill="F2F2F2"/>
        </w:rPr>
        <w:t>){</w:t>
      </w:r>
      <w:proofErr w:type="gramEnd"/>
    </w:p>
    <w:p w14:paraId="756C15C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proofErr w:type="spellEnd"/>
      <w:proofErr w:type="gramEnd"/>
      <w:r>
        <w:rPr>
          <w:rStyle w:val="p"/>
          <w:rFonts w:ascii="Arial" w:hAnsi="Arial" w:cs="Arial"/>
          <w:color w:val="373737"/>
          <w:bdr w:val="none" w:sz="0" w:space="0" w:color="auto" w:frame="1"/>
          <w:shd w:val="clear" w:color="auto" w:fill="F2F2F2"/>
        </w:rPr>
        <w:t>()</w:t>
      </w:r>
    </w:p>
    <w:p w14:paraId="4E8B98C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C70FA4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53F97B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But to implement this in Vue would be a bit of an anti-pattern - Vue is meant to handle our DOM manipulation for us, so surely there must be something it can provide to mitigate this problem? Thankfully, there is - and it’s called a Vue </w:t>
      </w:r>
      <w:r>
        <w:rPr>
          <w:rStyle w:val="HTMLCode"/>
          <w:rFonts w:ascii="Arial" w:hAnsi="Arial" w:cs="Arial"/>
          <w:color w:val="373737"/>
          <w:bdr w:val="none" w:sz="0" w:space="0" w:color="auto" w:frame="1"/>
          <w:shd w:val="clear" w:color="auto" w:fill="F2F2F2"/>
        </w:rPr>
        <w:t>modifier</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Modifiers</w:t>
      </w:r>
      <w:r>
        <w:rPr>
          <w:rFonts w:ascii="Arial" w:hAnsi="Arial" w:cs="Arial"/>
          <w:color w:val="373737"/>
          <w:sz w:val="26"/>
          <w:szCs w:val="26"/>
        </w:rPr>
        <w:t> can be added to our Vue </w:t>
      </w:r>
      <w:r>
        <w:rPr>
          <w:rStyle w:val="HTMLCode"/>
          <w:rFonts w:ascii="Arial" w:hAnsi="Arial" w:cs="Arial"/>
          <w:color w:val="373737"/>
          <w:bdr w:val="none" w:sz="0" w:space="0" w:color="auto" w:frame="1"/>
          <w:shd w:val="clear" w:color="auto" w:fill="F2F2F2"/>
        </w:rPr>
        <w:t>directives</w:t>
      </w:r>
      <w:r>
        <w:rPr>
          <w:rFonts w:ascii="Arial" w:hAnsi="Arial" w:cs="Arial"/>
          <w:color w:val="373737"/>
          <w:sz w:val="26"/>
          <w:szCs w:val="26"/>
        </w:rPr>
        <w:t> to add more functionality to them. We’ll see a couple of these as we go, but our first one looks something like this:</w:t>
      </w:r>
    </w:p>
    <w:p w14:paraId="23AD353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46DEFC5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384218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&lt;form</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v-</w:t>
      </w:r>
      <w:proofErr w:type="gramStart"/>
      <w:r>
        <w:rPr>
          <w:rStyle w:val="na"/>
          <w:rFonts w:ascii="Arial" w:hAnsi="Arial" w:cs="Arial"/>
          <w:color w:val="008080"/>
          <w:bdr w:val="none" w:sz="0" w:space="0" w:color="auto" w:frame="1"/>
          <w:shd w:val="clear" w:color="auto" w:fill="F2F2F2"/>
        </w:rPr>
        <w:t>on:submit</w:t>
      </w:r>
      <w:proofErr w:type="gramEnd"/>
      <w:r>
        <w:rPr>
          <w:rStyle w:val="na"/>
          <w:rFonts w:ascii="Arial" w:hAnsi="Arial" w:cs="Arial"/>
          <w:color w:val="008080"/>
          <w:bdr w:val="none" w:sz="0" w:space="0" w:color="auto" w:frame="1"/>
          <w:shd w:val="clear" w:color="auto" w:fill="F2F2F2"/>
        </w:rPr>
        <w:t>.prevent</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saveNewItem</w:t>
      </w:r>
      <w:proofErr w:type="spell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 MODIFIED --&gt;</w:t>
      </w:r>
    </w:p>
    <w:p w14:paraId="2F07E6A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&lt;label</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for=</w:t>
      </w:r>
      <w:r>
        <w:rPr>
          <w:rStyle w:val="s"/>
          <w:rFonts w:ascii="Arial" w:hAnsi="Arial" w:cs="Arial"/>
          <w:color w:val="DD1144"/>
          <w:bdr w:val="none" w:sz="0" w:space="0" w:color="auto" w:frame="1"/>
          <w:shd w:val="clear" w:color="auto" w:fill="F2F2F2"/>
        </w:rPr>
        <w:t>"new-item"</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Add a new item:</w:t>
      </w:r>
      <w:r>
        <w:rPr>
          <w:rStyle w:val="nt"/>
          <w:rFonts w:ascii="Arial" w:hAnsi="Arial" w:cs="Arial"/>
          <w:color w:val="000080"/>
          <w:bdr w:val="none" w:sz="0" w:space="0" w:color="auto" w:frame="1"/>
          <w:shd w:val="clear" w:color="auto" w:fill="F2F2F2"/>
        </w:rPr>
        <w:t>&lt;/label&gt;</w:t>
      </w:r>
    </w:p>
    <w:p w14:paraId="5D296D9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&lt;input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s"/>
          <w:rFonts w:ascii="Arial" w:hAnsi="Arial" w:cs="Arial"/>
          <w:color w:val="DD1144"/>
          <w:bdr w:val="none" w:sz="0" w:space="0" w:color="auto" w:frame="1"/>
          <w:shd w:val="clear" w:color="auto" w:fill="F2F2F2"/>
        </w:rPr>
        <w:t>"new-item"</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type=</w:t>
      </w:r>
      <w:r>
        <w:rPr>
          <w:rStyle w:val="s"/>
          <w:rFonts w:ascii="Arial" w:hAnsi="Arial" w:cs="Arial"/>
          <w:color w:val="DD1144"/>
          <w:bdr w:val="none" w:sz="0" w:space="0" w:color="auto" w:frame="1"/>
          <w:shd w:val="clear" w:color="auto" w:fill="F2F2F2"/>
        </w:rPr>
        <w:t>"text"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v-model=</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newItem</w:t>
      </w:r>
      <w:proofErr w:type="spellEnd"/>
      <w:r>
        <w:rPr>
          <w:rStyle w:val="s"/>
          <w:rFonts w:ascii="Arial" w:hAnsi="Arial" w:cs="Arial"/>
          <w:color w:val="DD1144"/>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/&gt;</w:t>
      </w:r>
    </w:p>
    <w:p w14:paraId="195D0AA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&lt;input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type=</w:t>
      </w:r>
      <w:r>
        <w:rPr>
          <w:rStyle w:val="s"/>
          <w:rFonts w:ascii="Arial" w:hAnsi="Arial" w:cs="Arial"/>
          <w:color w:val="DD1144"/>
          <w:bdr w:val="none" w:sz="0" w:space="0" w:color="auto" w:frame="1"/>
          <w:shd w:val="clear" w:color="auto" w:fill="F2F2F2"/>
        </w:rPr>
        <w:t>"submit"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value =</w:t>
      </w:r>
      <w:r>
        <w:rPr>
          <w:rStyle w:val="s"/>
          <w:rFonts w:ascii="Arial" w:hAnsi="Arial" w:cs="Arial"/>
          <w:color w:val="DD1144"/>
          <w:bdr w:val="none" w:sz="0" w:space="0" w:color="auto" w:frame="1"/>
          <w:shd w:val="clear" w:color="auto" w:fill="F2F2F2"/>
        </w:rPr>
        <w:t>"Save New Item"</w:t>
      </w: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/&gt;</w:t>
      </w:r>
    </w:p>
    <w:p w14:paraId="216F4EC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&lt;/form&gt;</w:t>
      </w:r>
    </w:p>
    <w:p w14:paraId="462D665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6BC90E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when we click our button, whatever we’ve typed in the input is still there. The form is no longer undertaking its default behaviour, so we’re not making a post request to the current URL. We will, however, get an error to tell us that our </w:t>
      </w:r>
      <w:proofErr w:type="spellStart"/>
      <w:r>
        <w:rPr>
          <w:rStyle w:val="HTMLCode"/>
          <w:rFonts w:ascii="Arial" w:hAnsi="Arial" w:cs="Arial"/>
          <w:color w:val="373737"/>
          <w:bdr w:val="none" w:sz="0" w:space="0" w:color="auto" w:frame="1"/>
          <w:shd w:val="clear" w:color="auto" w:fill="F2F2F2"/>
        </w:rPr>
        <w:t>saveNewItem</w:t>
      </w:r>
      <w:proofErr w:type="spellEnd"/>
      <w:r>
        <w:rPr>
          <w:rFonts w:ascii="Arial" w:hAnsi="Arial" w:cs="Arial"/>
          <w:color w:val="373737"/>
          <w:sz w:val="26"/>
          <w:szCs w:val="26"/>
        </w:rPr>
        <w:t> method doesn’t exist, and that’s fair enough - because that’s your next task.</w:t>
      </w:r>
    </w:p>
    <w:p w14:paraId="1B0F60E2"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10 minutes</w:t>
      </w:r>
    </w:p>
    <w:p w14:paraId="380480B7" w14:textId="77777777" w:rsidR="00411B56" w:rsidRDefault="00411B56" w:rsidP="00411B56">
      <w:pPr>
        <w:numPr>
          <w:ilvl w:val="0"/>
          <w:numId w:val="12"/>
        </w:numPr>
        <w:ind w:left="0"/>
        <w:textAlignment w:val="baseline"/>
        <w:rPr>
          <w:rFonts w:ascii="Arial" w:hAnsi="Arial" w:cs="Arial"/>
          <w:color w:val="373737"/>
          <w:sz w:val="26"/>
          <w:szCs w:val="26"/>
        </w:rPr>
      </w:pPr>
      <w:r>
        <w:rPr>
          <w:rFonts w:ascii="Arial" w:hAnsi="Arial" w:cs="Arial"/>
          <w:color w:val="373737"/>
          <w:sz w:val="26"/>
          <w:szCs w:val="26"/>
        </w:rPr>
        <w:t>create a method - </w:t>
      </w:r>
      <w:proofErr w:type="spellStart"/>
      <w:r>
        <w:rPr>
          <w:rStyle w:val="HTMLCode"/>
          <w:rFonts w:ascii="Arial" w:eastAsiaTheme="minorHAnsi" w:hAnsi="Arial" w:cs="Arial"/>
          <w:color w:val="373737"/>
          <w:bdr w:val="none" w:sz="0" w:space="0" w:color="auto" w:frame="1"/>
          <w:shd w:val="clear" w:color="auto" w:fill="F2F2F2"/>
        </w:rPr>
        <w:t>saveNewItem</w:t>
      </w:r>
      <w:proofErr w:type="spellEnd"/>
    </w:p>
    <w:p w14:paraId="1FCAB251" w14:textId="77777777" w:rsidR="00411B56" w:rsidRDefault="00411B56" w:rsidP="00411B56">
      <w:pPr>
        <w:numPr>
          <w:ilvl w:val="0"/>
          <w:numId w:val="12"/>
        </w:numPr>
        <w:ind w:left="0"/>
        <w:textAlignment w:val="baseline"/>
        <w:rPr>
          <w:rFonts w:ascii="Arial" w:hAnsi="Arial" w:cs="Arial"/>
          <w:color w:val="373737"/>
          <w:sz w:val="26"/>
          <w:szCs w:val="26"/>
        </w:rPr>
      </w:pPr>
      <w:r>
        <w:rPr>
          <w:rFonts w:ascii="Arial" w:hAnsi="Arial" w:cs="Arial"/>
          <w:color w:val="373737"/>
          <w:sz w:val="26"/>
          <w:szCs w:val="26"/>
        </w:rPr>
        <w:t>Inside this method, take the text entered by the user in </w:t>
      </w:r>
      <w:proofErr w:type="spellStart"/>
      <w:proofErr w:type="gramStart"/>
      <w:r>
        <w:rPr>
          <w:rStyle w:val="HTMLCode"/>
          <w:rFonts w:ascii="Arial" w:eastAsiaTheme="minorHAnsi" w:hAnsi="Arial" w:cs="Arial"/>
          <w:color w:val="373737"/>
          <w:bdr w:val="none" w:sz="0" w:space="0" w:color="auto" w:frame="1"/>
          <w:shd w:val="clear" w:color="auto" w:fill="F2F2F2"/>
        </w:rPr>
        <w:t>this.newItem</w:t>
      </w:r>
      <w:proofErr w:type="spellEnd"/>
      <w:proofErr w:type="gramEnd"/>
      <w:r>
        <w:rPr>
          <w:rFonts w:ascii="Arial" w:hAnsi="Arial" w:cs="Arial"/>
          <w:color w:val="373737"/>
          <w:sz w:val="26"/>
          <w:szCs w:val="26"/>
        </w:rPr>
        <w:t>, and push it on to the array </w:t>
      </w:r>
      <w:proofErr w:type="spellStart"/>
      <w:r>
        <w:rPr>
          <w:rStyle w:val="HTMLCode"/>
          <w:rFonts w:ascii="Arial" w:eastAsiaTheme="minorHAnsi" w:hAnsi="Arial" w:cs="Arial"/>
          <w:color w:val="373737"/>
          <w:bdr w:val="none" w:sz="0" w:space="0" w:color="auto" w:frame="1"/>
          <w:shd w:val="clear" w:color="auto" w:fill="F2F2F2"/>
        </w:rPr>
        <w:t>this.items</w:t>
      </w:r>
      <w:proofErr w:type="spellEnd"/>
    </w:p>
    <w:p w14:paraId="3E278BFE" w14:textId="77777777" w:rsidR="00411B56" w:rsidRDefault="00411B56" w:rsidP="00411B56">
      <w:pPr>
        <w:numPr>
          <w:ilvl w:val="0"/>
          <w:numId w:val="12"/>
        </w:numPr>
        <w:ind w:left="0"/>
        <w:textAlignment w:val="baseline"/>
        <w:rPr>
          <w:rFonts w:ascii="Arial" w:hAnsi="Arial" w:cs="Arial"/>
          <w:color w:val="373737"/>
          <w:sz w:val="26"/>
          <w:szCs w:val="26"/>
        </w:rPr>
      </w:pPr>
      <w:r>
        <w:rPr>
          <w:rFonts w:ascii="Arial" w:hAnsi="Arial" w:cs="Arial"/>
          <w:color w:val="373737"/>
          <w:sz w:val="26"/>
          <w:szCs w:val="26"/>
        </w:rPr>
        <w:t>After that, set </w:t>
      </w:r>
      <w:proofErr w:type="spellStart"/>
      <w:proofErr w:type="gramStart"/>
      <w:r>
        <w:rPr>
          <w:rStyle w:val="HTMLCode"/>
          <w:rFonts w:ascii="Arial" w:eastAsiaTheme="minorHAnsi" w:hAnsi="Arial" w:cs="Arial"/>
          <w:color w:val="373737"/>
          <w:bdr w:val="none" w:sz="0" w:space="0" w:color="auto" w:frame="1"/>
          <w:shd w:val="clear" w:color="auto" w:fill="F2F2F2"/>
        </w:rPr>
        <w:t>this.newItem</w:t>
      </w:r>
      <w:proofErr w:type="spellEnd"/>
      <w:proofErr w:type="gramEnd"/>
      <w:r>
        <w:rPr>
          <w:rFonts w:ascii="Arial" w:hAnsi="Arial" w:cs="Arial"/>
          <w:color w:val="373737"/>
          <w:sz w:val="26"/>
          <w:szCs w:val="26"/>
        </w:rPr>
        <w:t> to be an empty string inside the method. What does this do? Why?</w:t>
      </w:r>
    </w:p>
    <w:p w14:paraId="0E325C74" w14:textId="77777777" w:rsidR="00411B56" w:rsidRDefault="00411B56" w:rsidP="00411B56">
      <w:pPr>
        <w:pStyle w:val="Heading4"/>
        <w:spacing w:before="150" w:after="150"/>
        <w:textAlignment w:val="baseline"/>
        <w:rPr>
          <w:rFonts w:ascii="Arial" w:hAnsi="Arial" w:cs="Arial"/>
          <w:color w:val="326883"/>
          <w:spacing w:val="-15"/>
          <w:sz w:val="32"/>
          <w:szCs w:val="32"/>
        </w:rPr>
      </w:pPr>
      <w:r>
        <w:rPr>
          <w:rFonts w:ascii="Arial" w:hAnsi="Arial" w:cs="Arial"/>
          <w:color w:val="326883"/>
          <w:spacing w:val="-15"/>
          <w:sz w:val="32"/>
          <w:szCs w:val="32"/>
        </w:rPr>
        <w:t>Solution:</w:t>
      </w:r>
    </w:p>
    <w:p w14:paraId="3D11851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642A961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0CDFEE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methods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9B89D0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l"/>
          <w:rFonts w:ascii="inherit" w:hAnsi="inherit" w:cs="Arial"/>
          <w:b/>
          <w:bCs/>
          <w:color w:val="990000"/>
          <w:bdr w:val="none" w:sz="0" w:space="0" w:color="auto" w:frame="1"/>
          <w:shd w:val="clear" w:color="auto" w:fill="F2F2F2"/>
        </w:rPr>
        <w:t>saveNewItem</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0A6C65A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items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push</w:t>
      </w:r>
      <w:proofErr w:type="spellEnd"/>
      <w:r>
        <w:rPr>
          <w:rStyle w:val="p"/>
          <w:rFonts w:ascii="Arial" w:hAnsi="Arial" w:cs="Arial"/>
          <w:color w:val="373737"/>
          <w:bdr w:val="none" w:sz="0" w:space="0" w:color="auto" w:frame="1"/>
          <w:shd w:val="clear" w:color="auto" w:fill="F2F2F2"/>
        </w:rPr>
        <w:t>(</w:t>
      </w:r>
      <w:proofErr w:type="spell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newItem</w:t>
      </w:r>
      <w:proofErr w:type="spellEnd"/>
      <w:r>
        <w:rPr>
          <w:rStyle w:val="p"/>
          <w:rFonts w:ascii="Arial" w:hAnsi="Arial" w:cs="Arial"/>
          <w:color w:val="373737"/>
          <w:bdr w:val="none" w:sz="0" w:space="0" w:color="auto" w:frame="1"/>
          <w:shd w:val="clear" w:color="auto" w:fill="F2F2F2"/>
        </w:rPr>
        <w:t>);</w:t>
      </w:r>
    </w:p>
    <w:p w14:paraId="7B8501F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newItem</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8A997C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D30A3E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E0CC35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Answer: Setting </w:t>
      </w:r>
      <w:proofErr w:type="spellStart"/>
      <w:proofErr w:type="gramStart"/>
      <w:r>
        <w:rPr>
          <w:rStyle w:val="HTMLCode"/>
          <w:rFonts w:ascii="Arial" w:hAnsi="Arial" w:cs="Arial"/>
          <w:color w:val="373737"/>
          <w:bdr w:val="none" w:sz="0" w:space="0" w:color="auto" w:frame="1"/>
          <w:shd w:val="clear" w:color="auto" w:fill="F2F2F2"/>
        </w:rPr>
        <w:t>this.newItem</w:t>
      </w:r>
      <w:proofErr w:type="spellEnd"/>
      <w:proofErr w:type="gramEnd"/>
      <w:r>
        <w:rPr>
          <w:rStyle w:val="HTMLCode"/>
          <w:rFonts w:ascii="Arial" w:hAnsi="Arial" w:cs="Arial"/>
          <w:color w:val="373737"/>
          <w:bdr w:val="none" w:sz="0" w:space="0" w:color="auto" w:frame="1"/>
          <w:shd w:val="clear" w:color="auto" w:fill="F2F2F2"/>
        </w:rPr>
        <w:t xml:space="preserve"> = "";</w:t>
      </w:r>
      <w:r>
        <w:rPr>
          <w:rFonts w:ascii="Arial" w:hAnsi="Arial" w:cs="Arial"/>
          <w:color w:val="373737"/>
          <w:sz w:val="26"/>
          <w:szCs w:val="26"/>
        </w:rPr>
        <w:t> clears the text box for the user, ready to enter the next item. This is because two-way binding works… both ways!</w:t>
      </w:r>
    </w:p>
    <w:p w14:paraId="3AAF9696"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Marking items as complete</w:t>
      </w:r>
    </w:p>
    <w:p w14:paraId="7D30BD20"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order to mark an item as “purchased”, we need to think about the data we store for each individual item. We want to store:</w:t>
      </w:r>
    </w:p>
    <w:p w14:paraId="51D45D26" w14:textId="77777777" w:rsidR="00411B56" w:rsidRDefault="00411B56" w:rsidP="00411B56">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t>Its name (as a string, as before)</w:t>
      </w:r>
    </w:p>
    <w:p w14:paraId="5B0663A1" w14:textId="77777777" w:rsidR="00411B56" w:rsidRDefault="00411B56" w:rsidP="00411B56">
      <w:pPr>
        <w:numPr>
          <w:ilvl w:val="0"/>
          <w:numId w:val="13"/>
        </w:numPr>
        <w:ind w:left="0"/>
        <w:textAlignment w:val="baseline"/>
        <w:rPr>
          <w:rFonts w:ascii="Arial" w:hAnsi="Arial" w:cs="Arial"/>
          <w:color w:val="373737"/>
          <w:sz w:val="26"/>
          <w:szCs w:val="26"/>
        </w:rPr>
      </w:pPr>
      <w:r>
        <w:rPr>
          <w:rFonts w:ascii="Arial" w:hAnsi="Arial" w:cs="Arial"/>
          <w:color w:val="373737"/>
          <w:sz w:val="26"/>
          <w:szCs w:val="26"/>
        </w:rPr>
        <w:t xml:space="preserve">Its purchased status (a </w:t>
      </w:r>
      <w:proofErr w:type="spellStart"/>
      <w:r>
        <w:rPr>
          <w:rFonts w:ascii="Arial" w:hAnsi="Arial" w:cs="Arial"/>
          <w:color w:val="373737"/>
          <w:sz w:val="26"/>
          <w:szCs w:val="26"/>
        </w:rPr>
        <w:t>boolean</w:t>
      </w:r>
      <w:proofErr w:type="spellEnd"/>
      <w:r>
        <w:rPr>
          <w:rFonts w:ascii="Arial" w:hAnsi="Arial" w:cs="Arial"/>
          <w:color w:val="373737"/>
          <w:sz w:val="26"/>
          <w:szCs w:val="26"/>
        </w:rPr>
        <w:t>, </w:t>
      </w:r>
      <w:r>
        <w:rPr>
          <w:rStyle w:val="HTMLCode"/>
          <w:rFonts w:ascii="Arial" w:eastAsiaTheme="minorHAnsi" w:hAnsi="Arial" w:cs="Arial"/>
          <w:color w:val="373737"/>
          <w:bdr w:val="none" w:sz="0" w:space="0" w:color="auto" w:frame="1"/>
          <w:shd w:val="clear" w:color="auto" w:fill="F2F2F2"/>
        </w:rPr>
        <w:t>true</w:t>
      </w:r>
      <w:r>
        <w:rPr>
          <w:rFonts w:ascii="Arial" w:hAnsi="Arial" w:cs="Arial"/>
          <w:color w:val="373737"/>
          <w:sz w:val="26"/>
          <w:szCs w:val="26"/>
        </w:rPr>
        <w:t> or </w:t>
      </w:r>
      <w:r>
        <w:rPr>
          <w:rStyle w:val="HTMLCode"/>
          <w:rFonts w:ascii="Arial" w:eastAsiaTheme="minorHAnsi" w:hAnsi="Arial" w:cs="Arial"/>
          <w:color w:val="373737"/>
          <w:bdr w:val="none" w:sz="0" w:space="0" w:color="auto" w:frame="1"/>
          <w:shd w:val="clear" w:color="auto" w:fill="F2F2F2"/>
        </w:rPr>
        <w:t>false</w:t>
      </w:r>
      <w:r>
        <w:rPr>
          <w:rFonts w:ascii="Arial" w:hAnsi="Arial" w:cs="Arial"/>
          <w:color w:val="373737"/>
          <w:sz w:val="26"/>
          <w:szCs w:val="26"/>
        </w:rPr>
        <w:t>)</w:t>
      </w:r>
    </w:p>
    <w:p w14:paraId="1F28F5C0"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How can we achieve this? Instead of storing a string, we’ll store an object instead. It might look like this:</w:t>
      </w:r>
    </w:p>
    <w:p w14:paraId="01688D9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name</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Milk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eastAsiaTheme="majorEastAsia" w:hAnsi="inherit" w:cs="Arial"/>
          <w:b/>
          <w:bCs/>
          <w:color w:val="000000"/>
          <w:bdr w:val="none" w:sz="0" w:space="0" w:color="auto" w:frame="1"/>
          <w:shd w:val="clear" w:color="auto" w:fill="F2F2F2"/>
        </w:rPr>
        <w:t>true</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30B7361"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amend our data object to reflect our new data structure.</w:t>
      </w:r>
    </w:p>
    <w:p w14:paraId="09560E3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456BCE8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3DFB76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88BA0D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items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//MODIFIED</w:t>
      </w:r>
    </w:p>
    <w:p w14:paraId="2FA546D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Milk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eastAsiaTheme="majorEastAsia" w:hAnsi="inherit" w:cs="Arial"/>
          <w:b/>
          <w:bCs/>
          <w:color w:val="000000"/>
          <w:bdr w:val="none" w:sz="0" w:space="0" w:color="auto" w:frame="1"/>
          <w:shd w:val="clear" w:color="auto" w:fill="F2F2F2"/>
        </w:rPr>
        <w:t>false</w:t>
      </w:r>
      <w:r>
        <w:rPr>
          <w:rStyle w:val="p"/>
          <w:rFonts w:ascii="Arial" w:hAnsi="Arial" w:cs="Arial"/>
          <w:color w:val="373737"/>
          <w:bdr w:val="none" w:sz="0" w:space="0" w:color="auto" w:frame="1"/>
          <w:shd w:val="clear" w:color="auto" w:fill="F2F2F2"/>
        </w:rPr>
        <w:t>},</w:t>
      </w:r>
    </w:p>
    <w:p w14:paraId="729AB86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Cheese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eastAsiaTheme="majorEastAsia" w:hAnsi="inherit" w:cs="Arial"/>
          <w:b/>
          <w:bCs/>
          <w:color w:val="000000"/>
          <w:bdr w:val="none" w:sz="0" w:space="0" w:color="auto" w:frame="1"/>
          <w:shd w:val="clear" w:color="auto" w:fill="F2F2F2"/>
        </w:rPr>
        <w:t>true</w:t>
      </w:r>
      <w:r>
        <w:rPr>
          <w:rStyle w:val="p"/>
          <w:rFonts w:ascii="Arial" w:hAnsi="Arial" w:cs="Arial"/>
          <w:color w:val="373737"/>
          <w:bdr w:val="none" w:sz="0" w:space="0" w:color="auto" w:frame="1"/>
          <w:shd w:val="clear" w:color="auto" w:fill="F2F2F2"/>
        </w:rPr>
        <w:t>},</w:t>
      </w:r>
    </w:p>
    <w:p w14:paraId="34A170F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Beans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eastAsiaTheme="majorEastAsia" w:hAnsi="inherit" w:cs="Arial"/>
          <w:b/>
          <w:bCs/>
          <w:color w:val="000000"/>
          <w:bdr w:val="none" w:sz="0" w:space="0" w:color="auto" w:frame="1"/>
          <w:shd w:val="clear" w:color="auto" w:fill="F2F2F2"/>
        </w:rPr>
        <w:t>false</w:t>
      </w:r>
      <w:r>
        <w:rPr>
          <w:rStyle w:val="p"/>
          <w:rFonts w:ascii="Arial" w:hAnsi="Arial" w:cs="Arial"/>
          <w:color w:val="373737"/>
          <w:bdr w:val="none" w:sz="0" w:space="0" w:color="auto" w:frame="1"/>
          <w:shd w:val="clear" w:color="auto" w:fill="F2F2F2"/>
        </w:rPr>
        <w:t>},</w:t>
      </w:r>
    </w:p>
    <w:p w14:paraId="3078291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CCE5F3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newItem</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
    <w:p w14:paraId="6428338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54D746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now that each item is an object, we need to update our template to use the object’s </w:t>
      </w:r>
      <w:r>
        <w:rPr>
          <w:rStyle w:val="HTMLCode"/>
          <w:rFonts w:ascii="Arial" w:hAnsi="Arial" w:cs="Arial"/>
          <w:color w:val="373737"/>
          <w:bdr w:val="none" w:sz="0" w:space="0" w:color="auto" w:frame="1"/>
          <w:shd w:val="clear" w:color="auto" w:fill="F2F2F2"/>
        </w:rPr>
        <w:t>name</w:t>
      </w:r>
      <w:r>
        <w:rPr>
          <w:rFonts w:ascii="Arial" w:hAnsi="Arial" w:cs="Arial"/>
          <w:color w:val="373737"/>
          <w:sz w:val="26"/>
          <w:szCs w:val="26"/>
        </w:rPr>
        <w:t> property.</w:t>
      </w:r>
    </w:p>
    <w:p w14:paraId="377722E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7083CF0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BA99C0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 items"</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item.name }}</w:t>
      </w:r>
      <w:r>
        <w:rPr>
          <w:rStyle w:val="nt"/>
          <w:rFonts w:ascii="Arial" w:hAnsi="Arial" w:cs="Arial"/>
          <w:color w:val="000080"/>
          <w:bdr w:val="none" w:sz="0" w:space="0" w:color="auto" w:frame="1"/>
          <w:shd w:val="clear" w:color="auto" w:fill="F2F2F2"/>
        </w:rPr>
        <w:t>&lt;/li&gt;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 MODIFIED --&gt;</w:t>
      </w:r>
    </w:p>
    <w:p w14:paraId="04D38ECA"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we refresh our page, we should at least have a list of items again.</w:t>
      </w:r>
    </w:p>
    <w:p w14:paraId="4319917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Next, we need to display something to show the user that the item has been purchased. For now, let’s just add a span element if the object’s </w:t>
      </w:r>
      <w:proofErr w:type="spellStart"/>
      <w:r>
        <w:rPr>
          <w:rStyle w:val="HTMLCode"/>
          <w:rFonts w:ascii="Arial" w:hAnsi="Arial" w:cs="Arial"/>
          <w:color w:val="373737"/>
          <w:bdr w:val="none" w:sz="0" w:space="0" w:color="auto" w:frame="1"/>
          <w:shd w:val="clear" w:color="auto" w:fill="F2F2F2"/>
        </w:rPr>
        <w:t>isPurchased</w:t>
      </w:r>
      <w:proofErr w:type="spellEnd"/>
      <w:r>
        <w:rPr>
          <w:rFonts w:ascii="Arial" w:hAnsi="Arial" w:cs="Arial"/>
          <w:color w:val="373737"/>
          <w:sz w:val="26"/>
          <w:szCs w:val="26"/>
        </w:rPr>
        <w:t> field is true.</w:t>
      </w:r>
    </w:p>
    <w:p w14:paraId="46EEFB1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do this, we need to use Vue’s </w:t>
      </w:r>
      <w:r>
        <w:rPr>
          <w:rStyle w:val="HTMLCode"/>
          <w:rFonts w:ascii="Arial" w:hAnsi="Arial" w:cs="Arial"/>
          <w:color w:val="373737"/>
          <w:bdr w:val="none" w:sz="0" w:space="0" w:color="auto" w:frame="1"/>
          <w:shd w:val="clear" w:color="auto" w:fill="F2F2F2"/>
        </w:rPr>
        <w:t>v-if</w:t>
      </w:r>
      <w:r>
        <w:rPr>
          <w:rFonts w:ascii="Arial" w:hAnsi="Arial" w:cs="Arial"/>
          <w:color w:val="373737"/>
          <w:sz w:val="26"/>
          <w:szCs w:val="26"/>
        </w:rPr>
        <w:t> directive.</w:t>
      </w:r>
    </w:p>
    <w:p w14:paraId="59229DC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200BDCF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229E63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 items"</w:t>
      </w:r>
      <w:r>
        <w:rPr>
          <w:rStyle w:val="nt"/>
          <w:rFonts w:ascii="Arial" w:hAnsi="Arial" w:cs="Arial"/>
          <w:color w:val="000080"/>
          <w:bdr w:val="none" w:sz="0" w:space="0" w:color="auto" w:frame="1"/>
          <w:shd w:val="clear" w:color="auto" w:fill="F2F2F2"/>
        </w:rPr>
        <w:t>&gt;</w:t>
      </w:r>
    </w:p>
    <w:p w14:paraId="1C71EC6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&lt;span</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item.name }}</w:t>
      </w:r>
      <w:r>
        <w:rPr>
          <w:rStyle w:val="nt"/>
          <w:rFonts w:ascii="Arial" w:hAnsi="Arial" w:cs="Arial"/>
          <w:color w:val="000080"/>
          <w:bdr w:val="none" w:sz="0" w:space="0" w:color="auto" w:frame="1"/>
          <w:shd w:val="clear" w:color="auto" w:fill="F2F2F2"/>
        </w:rPr>
        <w:t>&lt;/span&gt;</w:t>
      </w:r>
    </w:p>
    <w:p w14:paraId="5987012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&lt;span</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v-if=</w:t>
      </w:r>
      <w:r>
        <w:rPr>
          <w:rStyle w:val="s"/>
          <w:rFonts w:ascii="Arial" w:hAnsi="Arial" w:cs="Arial"/>
          <w:color w:val="DD1144"/>
          <w:bdr w:val="none" w:sz="0" w:space="0" w:color="auto" w:frame="1"/>
          <w:shd w:val="clear" w:color="auto" w:fill="F2F2F2"/>
        </w:rPr>
        <w:t>"</w:t>
      </w:r>
      <w:proofErr w:type="spellStart"/>
      <w:proofErr w:type="gramStart"/>
      <w:r>
        <w:rPr>
          <w:rStyle w:val="s"/>
          <w:rFonts w:ascii="Arial" w:hAnsi="Arial" w:cs="Arial"/>
          <w:color w:val="DD1144"/>
          <w:bdr w:val="none" w:sz="0" w:space="0" w:color="auto" w:frame="1"/>
          <w:shd w:val="clear" w:color="auto" w:fill="F2F2F2"/>
        </w:rPr>
        <w:t>item.isPurchased</w:t>
      </w:r>
      <w:proofErr w:type="spellEnd"/>
      <w:proofErr w:type="gram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Purchased!</w:t>
      </w:r>
      <w:r>
        <w:rPr>
          <w:rStyle w:val="nt"/>
          <w:rFonts w:ascii="Arial" w:hAnsi="Arial" w:cs="Arial"/>
          <w:color w:val="000080"/>
          <w:bdr w:val="none" w:sz="0" w:space="0" w:color="auto" w:frame="1"/>
          <w:shd w:val="clear" w:color="auto" w:fill="F2F2F2"/>
        </w:rPr>
        <w:t>&lt;/span&gt;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 NEW --&gt;</w:t>
      </w:r>
    </w:p>
    <w:p w14:paraId="2B4384C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&lt;/li&gt;</w:t>
      </w:r>
    </w:p>
    <w:p w14:paraId="5849200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v-if</w:t>
      </w:r>
      <w:r>
        <w:rPr>
          <w:rFonts w:ascii="Arial" w:hAnsi="Arial" w:cs="Arial"/>
          <w:color w:val="373737"/>
          <w:sz w:val="26"/>
          <w:szCs w:val="26"/>
        </w:rPr>
        <w:t> will output the span element </w:t>
      </w:r>
      <w:r>
        <w:rPr>
          <w:rStyle w:val="Strong"/>
          <w:rFonts w:ascii="inherit" w:hAnsi="inherit" w:cs="Arial"/>
          <w:color w:val="373737"/>
          <w:sz w:val="26"/>
          <w:szCs w:val="26"/>
          <w:bdr w:val="none" w:sz="0" w:space="0" w:color="auto" w:frame="1"/>
        </w:rPr>
        <w:t>only</w:t>
      </w:r>
      <w:r>
        <w:rPr>
          <w:rFonts w:ascii="Arial" w:hAnsi="Arial" w:cs="Arial"/>
          <w:color w:val="373737"/>
          <w:sz w:val="26"/>
          <w:szCs w:val="26"/>
        </w:rPr>
        <w:t> if </w:t>
      </w:r>
      <w:proofErr w:type="spellStart"/>
      <w:proofErr w:type="gramStart"/>
      <w:r>
        <w:rPr>
          <w:rStyle w:val="HTMLCode"/>
          <w:rFonts w:ascii="Arial" w:hAnsi="Arial" w:cs="Arial"/>
          <w:color w:val="373737"/>
          <w:bdr w:val="none" w:sz="0" w:space="0" w:color="auto" w:frame="1"/>
          <w:shd w:val="clear" w:color="auto" w:fill="F2F2F2"/>
        </w:rPr>
        <w:t>item.isPurchased</w:t>
      </w:r>
      <w:proofErr w:type="spellEnd"/>
      <w:proofErr w:type="gramEnd"/>
      <w:r>
        <w:rPr>
          <w:rFonts w:ascii="Arial" w:hAnsi="Arial" w:cs="Arial"/>
          <w:color w:val="373737"/>
          <w:sz w:val="26"/>
          <w:szCs w:val="26"/>
        </w:rPr>
        <w:t> evaluates to </w:t>
      </w:r>
      <w:r>
        <w:rPr>
          <w:rStyle w:val="HTMLCode"/>
          <w:rFonts w:ascii="Arial" w:hAnsi="Arial" w:cs="Arial"/>
          <w:color w:val="373737"/>
          <w:bdr w:val="none" w:sz="0" w:space="0" w:color="auto" w:frame="1"/>
          <w:shd w:val="clear" w:color="auto" w:fill="F2F2F2"/>
        </w:rPr>
        <w:t>true</w:t>
      </w:r>
      <w:r>
        <w:rPr>
          <w:rFonts w:ascii="Arial" w:hAnsi="Arial" w:cs="Arial"/>
          <w:color w:val="373737"/>
          <w:sz w:val="26"/>
          <w:szCs w:val="26"/>
        </w:rPr>
        <w:t>. Otherwise, it won’t.</w:t>
      </w:r>
    </w:p>
    <w:p w14:paraId="085DA72D"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have two tasks remaining.</w:t>
      </w:r>
    </w:p>
    <w:p w14:paraId="0BE3108A" w14:textId="77777777" w:rsidR="00411B56" w:rsidRDefault="00411B56" w:rsidP="00411B56">
      <w:pPr>
        <w:numPr>
          <w:ilvl w:val="0"/>
          <w:numId w:val="14"/>
        </w:numPr>
        <w:spacing w:after="240"/>
        <w:ind w:left="0"/>
        <w:textAlignment w:val="baseline"/>
        <w:rPr>
          <w:rFonts w:ascii="Arial" w:hAnsi="Arial" w:cs="Arial"/>
          <w:color w:val="373737"/>
          <w:sz w:val="26"/>
          <w:szCs w:val="26"/>
        </w:rPr>
      </w:pPr>
      <w:r>
        <w:rPr>
          <w:rFonts w:ascii="Arial" w:hAnsi="Arial" w:cs="Arial"/>
          <w:color w:val="373737"/>
          <w:sz w:val="26"/>
          <w:szCs w:val="26"/>
        </w:rPr>
        <w:t>Allow the user to create new objects again, and</w:t>
      </w:r>
    </w:p>
    <w:p w14:paraId="20FE3189" w14:textId="77777777" w:rsidR="00411B56" w:rsidRDefault="00411B56" w:rsidP="00411B56">
      <w:pPr>
        <w:numPr>
          <w:ilvl w:val="0"/>
          <w:numId w:val="14"/>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Allow the user to mark items as “purchased”</w:t>
      </w:r>
    </w:p>
    <w:p w14:paraId="52BF1F79"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deal with the first one first, as it’s broken at the moment.</w:t>
      </w:r>
    </w:p>
    <w:p w14:paraId="09274279"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Creating objects</w:t>
      </w:r>
    </w:p>
    <w:p w14:paraId="422DC372"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look at the method we created earlier to add an item to the </w:t>
      </w:r>
      <w:proofErr w:type="spellStart"/>
      <w:proofErr w:type="gramStart"/>
      <w:r>
        <w:rPr>
          <w:rStyle w:val="HTMLCode"/>
          <w:rFonts w:ascii="Arial" w:hAnsi="Arial" w:cs="Arial"/>
          <w:color w:val="373737"/>
          <w:bdr w:val="none" w:sz="0" w:space="0" w:color="auto" w:frame="1"/>
          <w:shd w:val="clear" w:color="auto" w:fill="F2F2F2"/>
        </w:rPr>
        <w:t>this.items</w:t>
      </w:r>
      <w:proofErr w:type="spellEnd"/>
      <w:proofErr w:type="gramEnd"/>
      <w:r>
        <w:rPr>
          <w:rFonts w:ascii="Arial" w:hAnsi="Arial" w:cs="Arial"/>
          <w:color w:val="373737"/>
          <w:sz w:val="26"/>
          <w:szCs w:val="26"/>
        </w:rPr>
        <w:t>.</w:t>
      </w:r>
    </w:p>
    <w:p w14:paraId="70AFBBB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20C02F8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7EBE06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nx"/>
          <w:rFonts w:ascii="Arial" w:hAnsi="Arial" w:cs="Arial"/>
          <w:color w:val="373737"/>
          <w:bdr w:val="none" w:sz="0" w:space="0" w:color="auto" w:frame="1"/>
          <w:shd w:val="clear" w:color="auto" w:fill="F2F2F2"/>
        </w:rPr>
        <w:t>saveNewItem</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7F0C962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items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push</w:t>
      </w:r>
      <w:proofErr w:type="spellEnd"/>
      <w:r>
        <w:rPr>
          <w:rStyle w:val="p"/>
          <w:rFonts w:ascii="Arial" w:hAnsi="Arial" w:cs="Arial"/>
          <w:color w:val="373737"/>
          <w:bdr w:val="none" w:sz="0" w:space="0" w:color="auto" w:frame="1"/>
          <w:shd w:val="clear" w:color="auto" w:fill="F2F2F2"/>
        </w:rPr>
        <w:t>(</w:t>
      </w:r>
      <w:proofErr w:type="spell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newItem</w:t>
      </w:r>
      <w:proofErr w:type="spellEnd"/>
      <w:r>
        <w:rPr>
          <w:rStyle w:val="p"/>
          <w:rFonts w:ascii="Arial" w:hAnsi="Arial" w:cs="Arial"/>
          <w:color w:val="373737"/>
          <w:bdr w:val="none" w:sz="0" w:space="0" w:color="auto" w:frame="1"/>
          <w:shd w:val="clear" w:color="auto" w:fill="F2F2F2"/>
        </w:rPr>
        <w:t>);</w:t>
      </w:r>
    </w:p>
    <w:p w14:paraId="20E91BA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newItem</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9D5B1A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60D160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At the moment, it’s simply pushing a string onto the array. We need to change this, so that it pushes an object with a </w:t>
      </w:r>
      <w:r>
        <w:rPr>
          <w:rStyle w:val="HTMLCode"/>
          <w:rFonts w:ascii="Arial" w:hAnsi="Arial" w:cs="Arial"/>
          <w:color w:val="373737"/>
          <w:bdr w:val="none" w:sz="0" w:space="0" w:color="auto" w:frame="1"/>
          <w:shd w:val="clear" w:color="auto" w:fill="F2F2F2"/>
        </w:rPr>
        <w:t>name</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purchased</w:t>
      </w:r>
      <w:r>
        <w:rPr>
          <w:rFonts w:ascii="Arial" w:hAnsi="Arial" w:cs="Arial"/>
          <w:color w:val="373737"/>
          <w:sz w:val="26"/>
          <w:szCs w:val="26"/>
        </w:rPr>
        <w:t> status instead.</w:t>
      </w:r>
    </w:p>
    <w:p w14:paraId="3F13EE6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7AACCA2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1D49FA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nx"/>
          <w:rFonts w:ascii="Arial" w:hAnsi="Arial" w:cs="Arial"/>
          <w:color w:val="373737"/>
          <w:bdr w:val="none" w:sz="0" w:space="0" w:color="auto" w:frame="1"/>
          <w:shd w:val="clear" w:color="auto" w:fill="F2F2F2"/>
        </w:rPr>
        <w:t>saveNewItem</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64FE716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items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push</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//MODIFIED</w:t>
      </w:r>
    </w:p>
    <w:p w14:paraId="1051A08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newItem</w:t>
      </w:r>
      <w:proofErr w:type="spellEnd"/>
      <w:proofErr w:type="gramEnd"/>
      <w:r>
        <w:rPr>
          <w:rStyle w:val="p"/>
          <w:rFonts w:ascii="Arial" w:hAnsi="Arial" w:cs="Arial"/>
          <w:color w:val="373737"/>
          <w:bdr w:val="none" w:sz="0" w:space="0" w:color="auto" w:frame="1"/>
          <w:shd w:val="clear" w:color="auto" w:fill="F2F2F2"/>
        </w:rPr>
        <w:t>,</w:t>
      </w:r>
    </w:p>
    <w:p w14:paraId="2687937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eastAsiaTheme="majorEastAsia" w:hAnsi="inherit" w:cs="Arial"/>
          <w:b/>
          <w:bCs/>
          <w:color w:val="000000"/>
          <w:bdr w:val="none" w:sz="0" w:space="0" w:color="auto" w:frame="1"/>
          <w:shd w:val="clear" w:color="auto" w:fill="F2F2F2"/>
        </w:rPr>
        <w:t>false</w:t>
      </w:r>
    </w:p>
    <w:p w14:paraId="3A31EA5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7F7F3D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newItem</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E51FF4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ABA4863"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With this small change, we should be able to add items again.</w:t>
      </w:r>
    </w:p>
    <w:p w14:paraId="3777EDD5"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Allowing the user to mark items as purchased</w:t>
      </w:r>
    </w:p>
    <w:p w14:paraId="0EEBE57D"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Our last job is to let the user mark items as purchased.</w:t>
      </w:r>
    </w:p>
    <w:p w14:paraId="0ACFAF79"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add a button to each element that </w:t>
      </w:r>
      <w:r>
        <w:rPr>
          <w:rStyle w:val="Emphasis"/>
          <w:rFonts w:ascii="inherit" w:hAnsi="inherit" w:cs="Arial"/>
          <w:color w:val="373737"/>
          <w:sz w:val="26"/>
          <w:szCs w:val="26"/>
          <w:bdr w:val="none" w:sz="0" w:space="0" w:color="auto" w:frame="1"/>
        </w:rPr>
        <w:t>isn’t</w:t>
      </w:r>
      <w:r>
        <w:rPr>
          <w:rFonts w:ascii="Arial" w:hAnsi="Arial" w:cs="Arial"/>
          <w:color w:val="373737"/>
          <w:sz w:val="26"/>
          <w:szCs w:val="26"/>
        </w:rPr>
        <w:t> currently marked as purchased. To do this, we can use a negated </w:t>
      </w:r>
      <w:r>
        <w:rPr>
          <w:rStyle w:val="HTMLCode"/>
          <w:rFonts w:ascii="Arial" w:hAnsi="Arial" w:cs="Arial"/>
          <w:color w:val="373737"/>
          <w:bdr w:val="none" w:sz="0" w:space="0" w:color="auto" w:frame="1"/>
          <w:shd w:val="clear" w:color="auto" w:fill="F2F2F2"/>
        </w:rPr>
        <w:t>v-if</w:t>
      </w:r>
      <w:r>
        <w:rPr>
          <w:rFonts w:ascii="Arial" w:hAnsi="Arial" w:cs="Arial"/>
          <w:color w:val="373737"/>
          <w:sz w:val="26"/>
          <w:szCs w:val="26"/>
        </w:rPr>
        <w:t>. We only want to display the button if </w:t>
      </w:r>
      <w:proofErr w:type="spellStart"/>
      <w:r>
        <w:rPr>
          <w:rStyle w:val="HTMLCode"/>
          <w:rFonts w:ascii="Arial" w:hAnsi="Arial" w:cs="Arial"/>
          <w:color w:val="373737"/>
          <w:bdr w:val="none" w:sz="0" w:space="0" w:color="auto" w:frame="1"/>
          <w:shd w:val="clear" w:color="auto" w:fill="F2F2F2"/>
        </w:rPr>
        <w:t>isPurchased</w:t>
      </w:r>
      <w:proofErr w:type="spellEnd"/>
      <w:r>
        <w:rPr>
          <w:rFonts w:ascii="Arial" w:hAnsi="Arial" w:cs="Arial"/>
          <w:color w:val="373737"/>
          <w:sz w:val="26"/>
          <w:szCs w:val="26"/>
        </w:rPr>
        <w:t> is </w:t>
      </w:r>
      <w:r>
        <w:rPr>
          <w:rStyle w:val="HTMLCode"/>
          <w:rFonts w:ascii="Arial" w:hAnsi="Arial" w:cs="Arial"/>
          <w:color w:val="373737"/>
          <w:bdr w:val="none" w:sz="0" w:space="0" w:color="auto" w:frame="1"/>
          <w:shd w:val="clear" w:color="auto" w:fill="F2F2F2"/>
        </w:rPr>
        <w:t>false</w:t>
      </w:r>
      <w:r>
        <w:rPr>
          <w:rFonts w:ascii="Arial" w:hAnsi="Arial" w:cs="Arial"/>
          <w:color w:val="373737"/>
          <w:sz w:val="26"/>
          <w:szCs w:val="26"/>
        </w:rPr>
        <w:t>.</w:t>
      </w:r>
    </w:p>
    <w:p w14:paraId="5C8B7E3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6E76B65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B3EDD3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 items"</w:t>
      </w:r>
      <w:r>
        <w:rPr>
          <w:rStyle w:val="nt"/>
          <w:rFonts w:ascii="Arial" w:hAnsi="Arial" w:cs="Arial"/>
          <w:color w:val="000080"/>
          <w:bdr w:val="none" w:sz="0" w:space="0" w:color="auto" w:frame="1"/>
          <w:shd w:val="clear" w:color="auto" w:fill="F2F2F2"/>
        </w:rPr>
        <w:t>&gt;</w:t>
      </w:r>
    </w:p>
    <w:p w14:paraId="15B928C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&lt;span</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item.name }}</w:t>
      </w:r>
      <w:r>
        <w:rPr>
          <w:rStyle w:val="nt"/>
          <w:rFonts w:ascii="Arial" w:hAnsi="Arial" w:cs="Arial"/>
          <w:color w:val="000080"/>
          <w:bdr w:val="none" w:sz="0" w:space="0" w:color="auto" w:frame="1"/>
          <w:shd w:val="clear" w:color="auto" w:fill="F2F2F2"/>
        </w:rPr>
        <w:t>&lt;/span&gt;</w:t>
      </w:r>
    </w:p>
    <w:p w14:paraId="7B5E0AB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&lt;span</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v-if=</w:t>
      </w:r>
      <w:r>
        <w:rPr>
          <w:rStyle w:val="s"/>
          <w:rFonts w:ascii="Arial" w:hAnsi="Arial" w:cs="Arial"/>
          <w:color w:val="DD1144"/>
          <w:bdr w:val="none" w:sz="0" w:space="0" w:color="auto" w:frame="1"/>
          <w:shd w:val="clear" w:color="auto" w:fill="F2F2F2"/>
        </w:rPr>
        <w:t>"</w:t>
      </w:r>
      <w:proofErr w:type="spellStart"/>
      <w:proofErr w:type="gramStart"/>
      <w:r>
        <w:rPr>
          <w:rStyle w:val="s"/>
          <w:rFonts w:ascii="Arial" w:hAnsi="Arial" w:cs="Arial"/>
          <w:color w:val="DD1144"/>
          <w:bdr w:val="none" w:sz="0" w:space="0" w:color="auto" w:frame="1"/>
          <w:shd w:val="clear" w:color="auto" w:fill="F2F2F2"/>
        </w:rPr>
        <w:t>item.isPurchased</w:t>
      </w:r>
      <w:proofErr w:type="spellEnd"/>
      <w:proofErr w:type="gram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Purchased!</w:t>
      </w:r>
      <w:r>
        <w:rPr>
          <w:rStyle w:val="nt"/>
          <w:rFonts w:ascii="Arial" w:hAnsi="Arial" w:cs="Arial"/>
          <w:color w:val="000080"/>
          <w:bdr w:val="none" w:sz="0" w:space="0" w:color="auto" w:frame="1"/>
          <w:shd w:val="clear" w:color="auto" w:fill="F2F2F2"/>
        </w:rPr>
        <w:t>&lt;/span&gt;</w:t>
      </w:r>
      <w:r>
        <w:rPr>
          <w:rStyle w:val="HTMLCode"/>
          <w:rFonts w:ascii="Arial" w:hAnsi="Arial" w:cs="Arial"/>
          <w:color w:val="373737"/>
          <w:bdr w:val="none" w:sz="0" w:space="0" w:color="auto" w:frame="1"/>
          <w:shd w:val="clear" w:color="auto" w:fill="F2F2F2"/>
        </w:rPr>
        <w:t>&gt;</w:t>
      </w:r>
    </w:p>
    <w:p w14:paraId="61CD358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&lt;button</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v-if=</w:t>
      </w:r>
      <w:proofErr w:type="gramStart"/>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item</w:t>
      </w:r>
      <w:proofErr w:type="gramEnd"/>
      <w:r>
        <w:rPr>
          <w:rStyle w:val="s"/>
          <w:rFonts w:ascii="Arial" w:hAnsi="Arial" w:cs="Arial"/>
          <w:color w:val="DD1144"/>
          <w:bdr w:val="none" w:sz="0" w:space="0" w:color="auto" w:frame="1"/>
          <w:shd w:val="clear" w:color="auto" w:fill="F2F2F2"/>
        </w:rPr>
        <w:t>.isPurchased</w:t>
      </w:r>
      <w:proofErr w:type="spell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Purchase</w:t>
      </w:r>
      <w:r>
        <w:rPr>
          <w:rStyle w:val="nt"/>
          <w:rFonts w:ascii="Arial" w:hAnsi="Arial" w:cs="Arial"/>
          <w:color w:val="000080"/>
          <w:bdr w:val="none" w:sz="0" w:space="0" w:color="auto" w:frame="1"/>
          <w:shd w:val="clear" w:color="auto" w:fill="F2F2F2"/>
        </w:rPr>
        <w:t>&lt;/button&gt;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 NEW --&gt;</w:t>
      </w:r>
    </w:p>
    <w:p w14:paraId="188BD81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&lt;/li&gt;</w:t>
      </w:r>
    </w:p>
    <w:p w14:paraId="47EE7001"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if the item is purchased, we display a span element saying “Purchased!”. Otherwise, we display a button allowing the user to purchase the item.</w:t>
      </w:r>
    </w:p>
    <w:p w14:paraId="214BBB4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finish off, we need to add a click handler to the button. To figure out which item should be marked as “purchased”, </w:t>
      </w:r>
      <w:r>
        <w:rPr>
          <w:rStyle w:val="HTMLCode"/>
          <w:rFonts w:ascii="Arial" w:hAnsi="Arial" w:cs="Arial"/>
          <w:color w:val="373737"/>
          <w:bdr w:val="none" w:sz="0" w:space="0" w:color="auto" w:frame="1"/>
          <w:shd w:val="clear" w:color="auto" w:fill="F2F2F2"/>
        </w:rPr>
        <w:t>v-for</w:t>
      </w:r>
      <w:r>
        <w:rPr>
          <w:rFonts w:ascii="Arial" w:hAnsi="Arial" w:cs="Arial"/>
          <w:color w:val="373737"/>
          <w:sz w:val="26"/>
          <w:szCs w:val="26"/>
        </w:rPr>
        <w:t xml:space="preserve"> allows us to grab the index of the </w:t>
      </w:r>
      <w:proofErr w:type="gramStart"/>
      <w:r>
        <w:rPr>
          <w:rFonts w:ascii="Arial" w:hAnsi="Arial" w:cs="Arial"/>
          <w:color w:val="373737"/>
          <w:sz w:val="26"/>
          <w:szCs w:val="26"/>
        </w:rPr>
        <w:t>loop, and</w:t>
      </w:r>
      <w:proofErr w:type="gramEnd"/>
      <w:r>
        <w:rPr>
          <w:rFonts w:ascii="Arial" w:hAnsi="Arial" w:cs="Arial"/>
          <w:color w:val="373737"/>
          <w:sz w:val="26"/>
          <w:szCs w:val="26"/>
        </w:rPr>
        <w:t xml:space="preserve"> pass it to our method!</w:t>
      </w:r>
    </w:p>
    <w:p w14:paraId="715CF96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16D9818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14AAAB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index) in items"</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MODIFIED --&gt;</w:t>
      </w:r>
    </w:p>
    <w:p w14:paraId="188377A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&lt;span</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item.name }}</w:t>
      </w:r>
      <w:r>
        <w:rPr>
          <w:rStyle w:val="nt"/>
          <w:rFonts w:ascii="Arial" w:hAnsi="Arial" w:cs="Arial"/>
          <w:color w:val="000080"/>
          <w:bdr w:val="none" w:sz="0" w:space="0" w:color="auto" w:frame="1"/>
          <w:shd w:val="clear" w:color="auto" w:fill="F2F2F2"/>
        </w:rPr>
        <w:t>&lt;/span&gt;</w:t>
      </w:r>
    </w:p>
    <w:p w14:paraId="06915D3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nt"/>
          <w:rFonts w:ascii="Arial" w:hAnsi="Arial" w:cs="Arial"/>
          <w:color w:val="000080"/>
          <w:bdr w:val="none" w:sz="0" w:space="0" w:color="auto" w:frame="1"/>
          <w:shd w:val="clear" w:color="auto" w:fill="F2F2F2"/>
        </w:rPr>
        <w:t>&lt;span</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v-if=</w:t>
      </w:r>
      <w:r>
        <w:rPr>
          <w:rStyle w:val="s"/>
          <w:rFonts w:ascii="Arial" w:hAnsi="Arial" w:cs="Arial"/>
          <w:color w:val="DD1144"/>
          <w:bdr w:val="none" w:sz="0" w:space="0" w:color="auto" w:frame="1"/>
          <w:shd w:val="clear" w:color="auto" w:fill="F2F2F2"/>
        </w:rPr>
        <w:t>"</w:t>
      </w:r>
      <w:proofErr w:type="spellStart"/>
      <w:proofErr w:type="gramStart"/>
      <w:r>
        <w:rPr>
          <w:rStyle w:val="s"/>
          <w:rFonts w:ascii="Arial" w:hAnsi="Arial" w:cs="Arial"/>
          <w:color w:val="DD1144"/>
          <w:bdr w:val="none" w:sz="0" w:space="0" w:color="auto" w:frame="1"/>
          <w:shd w:val="clear" w:color="auto" w:fill="F2F2F2"/>
        </w:rPr>
        <w:t>item.isPurchased</w:t>
      </w:r>
      <w:proofErr w:type="spellEnd"/>
      <w:proofErr w:type="gram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 Purchased!</w:t>
      </w:r>
      <w:r>
        <w:rPr>
          <w:rStyle w:val="nt"/>
          <w:rFonts w:ascii="Arial" w:hAnsi="Arial" w:cs="Arial"/>
          <w:color w:val="000080"/>
          <w:bdr w:val="none" w:sz="0" w:space="0" w:color="auto" w:frame="1"/>
          <w:shd w:val="clear" w:color="auto" w:fill="F2F2F2"/>
        </w:rPr>
        <w:t>&lt;/span&gt;</w:t>
      </w:r>
    </w:p>
    <w:p w14:paraId="11B0E46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&lt;button</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v-if=</w:t>
      </w:r>
      <w:proofErr w:type="gramStart"/>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item</w:t>
      </w:r>
      <w:proofErr w:type="gramEnd"/>
      <w:r>
        <w:rPr>
          <w:rStyle w:val="s"/>
          <w:rFonts w:ascii="Arial" w:hAnsi="Arial" w:cs="Arial"/>
          <w:color w:val="DD1144"/>
          <w:bdr w:val="none" w:sz="0" w:space="0" w:color="auto" w:frame="1"/>
          <w:shd w:val="clear" w:color="auto" w:fill="F2F2F2"/>
        </w:rPr>
        <w:t>.isPurchased</w:t>
      </w:r>
      <w:proofErr w:type="spellEnd"/>
      <w:r>
        <w:rPr>
          <w:rStyle w:val="s"/>
          <w:rFonts w:ascii="Arial" w:hAnsi="Arial" w:cs="Arial"/>
          <w:color w:val="DD1144"/>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v-on:click</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buyItem</w:t>
      </w:r>
      <w:proofErr w:type="spellEnd"/>
      <w:r>
        <w:rPr>
          <w:rStyle w:val="s"/>
          <w:rFonts w:ascii="Arial" w:hAnsi="Arial" w:cs="Arial"/>
          <w:color w:val="DD1144"/>
          <w:bdr w:val="none" w:sz="0" w:space="0" w:color="auto" w:frame="1"/>
          <w:shd w:val="clear" w:color="auto" w:fill="F2F2F2"/>
        </w:rPr>
        <w:t>(index)"</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Purchase</w:t>
      </w:r>
      <w:r>
        <w:rPr>
          <w:rStyle w:val="nt"/>
          <w:rFonts w:ascii="Arial" w:hAnsi="Arial" w:cs="Arial"/>
          <w:color w:val="000080"/>
          <w:bdr w:val="none" w:sz="0" w:space="0" w:color="auto" w:frame="1"/>
          <w:shd w:val="clear" w:color="auto" w:fill="F2F2F2"/>
        </w:rPr>
        <w:t>&lt;/button&gt;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 MODIFIED --&gt;</w:t>
      </w:r>
    </w:p>
    <w:p w14:paraId="4A367DA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&lt;/li&gt;</w:t>
      </w:r>
    </w:p>
    <w:p w14:paraId="277F921D"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- 5 minutes</w:t>
      </w:r>
    </w:p>
    <w:p w14:paraId="64153494" w14:textId="77777777" w:rsidR="00411B56" w:rsidRDefault="00411B56" w:rsidP="00411B56">
      <w:pPr>
        <w:numPr>
          <w:ilvl w:val="0"/>
          <w:numId w:val="15"/>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Write the method </w:t>
      </w:r>
      <w:proofErr w:type="spellStart"/>
      <w:r>
        <w:rPr>
          <w:rFonts w:ascii="Arial" w:hAnsi="Arial" w:cs="Arial"/>
          <w:color w:val="373737"/>
          <w:sz w:val="26"/>
          <w:szCs w:val="26"/>
        </w:rPr>
        <w:t>buyItem</w:t>
      </w:r>
      <w:proofErr w:type="spellEnd"/>
      <w:r>
        <w:rPr>
          <w:rFonts w:ascii="Arial" w:hAnsi="Arial" w:cs="Arial"/>
          <w:color w:val="373737"/>
          <w:sz w:val="26"/>
          <w:szCs w:val="26"/>
        </w:rPr>
        <w:t>(index)</w:t>
      </w:r>
    </w:p>
    <w:p w14:paraId="1C8F0E00" w14:textId="77777777" w:rsidR="00411B56" w:rsidRDefault="00411B56" w:rsidP="00411B56">
      <w:pPr>
        <w:pStyle w:val="Heading4"/>
        <w:spacing w:before="150" w:after="150"/>
        <w:textAlignment w:val="baseline"/>
        <w:rPr>
          <w:rFonts w:ascii="Arial" w:hAnsi="Arial" w:cs="Arial"/>
          <w:color w:val="326883"/>
          <w:spacing w:val="-15"/>
          <w:sz w:val="32"/>
          <w:szCs w:val="32"/>
        </w:rPr>
      </w:pPr>
      <w:r>
        <w:rPr>
          <w:rFonts w:ascii="Arial" w:hAnsi="Arial" w:cs="Arial"/>
          <w:color w:val="326883"/>
          <w:spacing w:val="-15"/>
          <w:sz w:val="32"/>
          <w:szCs w:val="32"/>
        </w:rPr>
        <w:t>Solution:</w:t>
      </w:r>
    </w:p>
    <w:p w14:paraId="3718CF9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4DE1D46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B9DBAB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nx"/>
          <w:rFonts w:ascii="Arial" w:hAnsi="Arial" w:cs="Arial"/>
          <w:color w:val="373737"/>
          <w:bdr w:val="none" w:sz="0" w:space="0" w:color="auto" w:frame="1"/>
          <w:shd w:val="clear" w:color="auto" w:fill="F2F2F2"/>
        </w:rPr>
        <w:t>buyItem</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proofErr w:type="gramStart"/>
      <w:r>
        <w:rPr>
          <w:rStyle w:val="p"/>
          <w:rFonts w:ascii="Arial" w:hAnsi="Arial" w:cs="Arial"/>
          <w:color w:val="373737"/>
          <w:bdr w:val="none" w:sz="0" w:space="0" w:color="auto" w:frame="1"/>
          <w:shd w:val="clear" w:color="auto" w:fill="F2F2F2"/>
        </w:rPr>
        <w:t>){</w:t>
      </w:r>
      <w:proofErr w:type="gramEnd"/>
    </w:p>
    <w:p w14:paraId="1D102B9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items</w:t>
      </w:r>
      <w:proofErr w:type="spellEnd"/>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isPurchased</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eastAsiaTheme="majorEastAsia" w:hAnsi="inherit" w:cs="Arial"/>
          <w:b/>
          <w:bCs/>
          <w:color w:val="000000"/>
          <w:bdr w:val="none" w:sz="0" w:space="0" w:color="auto" w:frame="1"/>
          <w:shd w:val="clear" w:color="auto" w:fill="F2F2F2"/>
        </w:rPr>
        <w:t>true</w:t>
      </w:r>
      <w:r>
        <w:rPr>
          <w:rStyle w:val="p"/>
          <w:rFonts w:ascii="Arial" w:hAnsi="Arial" w:cs="Arial"/>
          <w:color w:val="373737"/>
          <w:bdr w:val="none" w:sz="0" w:space="0" w:color="auto" w:frame="1"/>
          <w:shd w:val="clear" w:color="auto" w:fill="F2F2F2"/>
        </w:rPr>
        <w:t>;</w:t>
      </w:r>
    </w:p>
    <w:p w14:paraId="1065DDB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EF74105"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Introducing v-bind</w:t>
      </w:r>
    </w:p>
    <w:p w14:paraId="5E86359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say that we wanted to add a class to our </w:t>
      </w:r>
      <w:r>
        <w:rPr>
          <w:rStyle w:val="HTMLCode"/>
          <w:rFonts w:ascii="Arial" w:hAnsi="Arial" w:cs="Arial"/>
          <w:color w:val="373737"/>
          <w:bdr w:val="none" w:sz="0" w:space="0" w:color="auto" w:frame="1"/>
          <w:shd w:val="clear" w:color="auto" w:fill="F2F2F2"/>
        </w:rPr>
        <w:t>li</w:t>
      </w:r>
      <w:r>
        <w:rPr>
          <w:rFonts w:ascii="Arial" w:hAnsi="Arial" w:cs="Arial"/>
          <w:color w:val="373737"/>
          <w:sz w:val="26"/>
          <w:szCs w:val="26"/>
        </w:rPr>
        <w:t> - </w:t>
      </w:r>
      <w:r>
        <w:rPr>
          <w:rStyle w:val="HTMLCode"/>
          <w:rFonts w:ascii="Arial" w:hAnsi="Arial" w:cs="Arial"/>
          <w:color w:val="373737"/>
          <w:bdr w:val="none" w:sz="0" w:space="0" w:color="auto" w:frame="1"/>
          <w:shd w:val="clear" w:color="auto" w:fill="F2F2F2"/>
        </w:rPr>
        <w:t>purchased</w:t>
      </w:r>
      <w:r>
        <w:rPr>
          <w:rFonts w:ascii="Arial" w:hAnsi="Arial" w:cs="Arial"/>
          <w:color w:val="373737"/>
          <w:sz w:val="26"/>
          <w:szCs w:val="26"/>
        </w:rPr>
        <w:t> if the item has been purchased, </w:t>
      </w:r>
      <w:r>
        <w:rPr>
          <w:rStyle w:val="HTMLCode"/>
          <w:rFonts w:ascii="Arial" w:hAnsi="Arial" w:cs="Arial"/>
          <w:color w:val="373737"/>
          <w:bdr w:val="none" w:sz="0" w:space="0" w:color="auto" w:frame="1"/>
          <w:shd w:val="clear" w:color="auto" w:fill="F2F2F2"/>
        </w:rPr>
        <w:t>not-purchased</w:t>
      </w:r>
      <w:r>
        <w:rPr>
          <w:rFonts w:ascii="Arial" w:hAnsi="Arial" w:cs="Arial"/>
          <w:color w:val="373737"/>
          <w:sz w:val="26"/>
          <w:szCs w:val="26"/>
        </w:rPr>
        <w:t> otherwise.</w:t>
      </w:r>
    </w:p>
    <w:p w14:paraId="5DC35E83"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use a ternary to achieve this. Let’s try it out:</w:t>
      </w:r>
    </w:p>
    <w:p w14:paraId="2B0DB45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47CB2A0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818BEB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index) in items"</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class=</w:t>
      </w:r>
      <w:r>
        <w:rPr>
          <w:rStyle w:val="s"/>
          <w:rFonts w:ascii="Arial" w:hAnsi="Arial" w:cs="Arial"/>
          <w:color w:val="DD1144"/>
          <w:bdr w:val="none" w:sz="0" w:space="0" w:color="auto" w:frame="1"/>
          <w:shd w:val="clear" w:color="auto" w:fill="F2F2F2"/>
        </w:rPr>
        <w:t>"</w:t>
      </w:r>
      <w:proofErr w:type="spellStart"/>
      <w:proofErr w:type="gramStart"/>
      <w:r>
        <w:rPr>
          <w:rStyle w:val="s"/>
          <w:rFonts w:ascii="Arial" w:hAnsi="Arial" w:cs="Arial"/>
          <w:color w:val="DD1144"/>
          <w:bdr w:val="none" w:sz="0" w:space="0" w:color="auto" w:frame="1"/>
          <w:shd w:val="clear" w:color="auto" w:fill="F2F2F2"/>
        </w:rPr>
        <w:t>item.isPurchased</w:t>
      </w:r>
      <w:proofErr w:type="spellEnd"/>
      <w:proofErr w:type="gramEnd"/>
      <w:r>
        <w:rPr>
          <w:rStyle w:val="s"/>
          <w:rFonts w:ascii="Arial" w:hAnsi="Arial" w:cs="Arial"/>
          <w:color w:val="DD1144"/>
          <w:bdr w:val="none" w:sz="0" w:space="0" w:color="auto" w:frame="1"/>
          <w:shd w:val="clear" w:color="auto" w:fill="F2F2F2"/>
        </w:rPr>
        <w:t xml:space="preserve"> ? '</w:t>
      </w:r>
      <w:proofErr w:type="spellStart"/>
      <w:r>
        <w:rPr>
          <w:rStyle w:val="s"/>
          <w:rFonts w:ascii="Arial" w:hAnsi="Arial" w:cs="Arial"/>
          <w:color w:val="DD1144"/>
          <w:bdr w:val="none" w:sz="0" w:space="0" w:color="auto" w:frame="1"/>
          <w:shd w:val="clear" w:color="auto" w:fill="F2F2F2"/>
        </w:rPr>
        <w:t>purchased':'not-purchased</w:t>
      </w:r>
      <w:proofErr w:type="spell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MODIFIED --&gt;</w:t>
      </w:r>
    </w:p>
    <w:p w14:paraId="485845D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&lt;span</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item.name }}</w:t>
      </w:r>
      <w:r>
        <w:rPr>
          <w:rStyle w:val="nt"/>
          <w:rFonts w:ascii="Arial" w:hAnsi="Arial" w:cs="Arial"/>
          <w:color w:val="000080"/>
          <w:bdr w:val="none" w:sz="0" w:space="0" w:color="auto" w:frame="1"/>
          <w:shd w:val="clear" w:color="auto" w:fill="F2F2F2"/>
        </w:rPr>
        <w:t>&lt;/span&gt;</w:t>
      </w:r>
    </w:p>
    <w:p w14:paraId="7D7C5C7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&lt;span</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v-if=</w:t>
      </w:r>
      <w:r>
        <w:rPr>
          <w:rStyle w:val="s"/>
          <w:rFonts w:ascii="Arial" w:hAnsi="Arial" w:cs="Arial"/>
          <w:color w:val="DD1144"/>
          <w:bdr w:val="none" w:sz="0" w:space="0" w:color="auto" w:frame="1"/>
          <w:shd w:val="clear" w:color="auto" w:fill="F2F2F2"/>
        </w:rPr>
        <w:t>"</w:t>
      </w:r>
      <w:proofErr w:type="spellStart"/>
      <w:proofErr w:type="gramStart"/>
      <w:r>
        <w:rPr>
          <w:rStyle w:val="s"/>
          <w:rFonts w:ascii="Arial" w:hAnsi="Arial" w:cs="Arial"/>
          <w:color w:val="DD1144"/>
          <w:bdr w:val="none" w:sz="0" w:space="0" w:color="auto" w:frame="1"/>
          <w:shd w:val="clear" w:color="auto" w:fill="F2F2F2"/>
        </w:rPr>
        <w:t>item.isPurchased</w:t>
      </w:r>
      <w:proofErr w:type="spellEnd"/>
      <w:proofErr w:type="gram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 Purchased!</w:t>
      </w:r>
      <w:r>
        <w:rPr>
          <w:rStyle w:val="nt"/>
          <w:rFonts w:ascii="Arial" w:hAnsi="Arial" w:cs="Arial"/>
          <w:color w:val="000080"/>
          <w:bdr w:val="none" w:sz="0" w:space="0" w:color="auto" w:frame="1"/>
          <w:shd w:val="clear" w:color="auto" w:fill="F2F2F2"/>
        </w:rPr>
        <w:t>&lt;/span&gt;</w:t>
      </w:r>
    </w:p>
    <w:p w14:paraId="26F50C4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&lt;button</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v-if=</w:t>
      </w:r>
      <w:proofErr w:type="gramStart"/>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item</w:t>
      </w:r>
      <w:proofErr w:type="gramEnd"/>
      <w:r>
        <w:rPr>
          <w:rStyle w:val="s"/>
          <w:rFonts w:ascii="Arial" w:hAnsi="Arial" w:cs="Arial"/>
          <w:color w:val="DD1144"/>
          <w:bdr w:val="none" w:sz="0" w:space="0" w:color="auto" w:frame="1"/>
          <w:shd w:val="clear" w:color="auto" w:fill="F2F2F2"/>
        </w:rPr>
        <w:t>.isPurchased</w:t>
      </w:r>
      <w:proofErr w:type="spellEnd"/>
      <w:r>
        <w:rPr>
          <w:rStyle w:val="s"/>
          <w:rFonts w:ascii="Arial" w:hAnsi="Arial" w:cs="Arial"/>
          <w:color w:val="DD1144"/>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v-on:click</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buyItem</w:t>
      </w:r>
      <w:proofErr w:type="spellEnd"/>
      <w:r>
        <w:rPr>
          <w:rStyle w:val="s"/>
          <w:rFonts w:ascii="Arial" w:hAnsi="Arial" w:cs="Arial"/>
          <w:color w:val="DD1144"/>
          <w:bdr w:val="none" w:sz="0" w:space="0" w:color="auto" w:frame="1"/>
          <w:shd w:val="clear" w:color="auto" w:fill="F2F2F2"/>
        </w:rPr>
        <w:t>(index)"</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Purchase</w:t>
      </w:r>
      <w:r>
        <w:rPr>
          <w:rStyle w:val="nt"/>
          <w:rFonts w:ascii="Arial" w:hAnsi="Arial" w:cs="Arial"/>
          <w:color w:val="000080"/>
          <w:bdr w:val="none" w:sz="0" w:space="0" w:color="auto" w:frame="1"/>
          <w:shd w:val="clear" w:color="auto" w:fill="F2F2F2"/>
        </w:rPr>
        <w:t>&lt;/button&gt;</w:t>
      </w:r>
    </w:p>
    <w:p w14:paraId="21E4531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&lt;/li&gt;</w:t>
      </w:r>
    </w:p>
    <w:p w14:paraId="4F5355C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If we look in our </w:t>
      </w:r>
      <w:proofErr w:type="spellStart"/>
      <w:r>
        <w:rPr>
          <w:rFonts w:ascii="Arial" w:hAnsi="Arial" w:cs="Arial"/>
          <w:color w:val="373737"/>
          <w:sz w:val="26"/>
          <w:szCs w:val="26"/>
        </w:rPr>
        <w:t>devtools</w:t>
      </w:r>
      <w:proofErr w:type="spellEnd"/>
      <w:r>
        <w:rPr>
          <w:rFonts w:ascii="Arial" w:hAnsi="Arial" w:cs="Arial"/>
          <w:color w:val="373737"/>
          <w:sz w:val="26"/>
          <w:szCs w:val="26"/>
        </w:rPr>
        <w:t>, this hasn’t quite had the desired effect. Vue has done exactly as we’ve asked, and set the class as follows: </w:t>
      </w:r>
      <w:r>
        <w:rPr>
          <w:rStyle w:val="HTMLCode"/>
          <w:rFonts w:ascii="Arial" w:hAnsi="Arial" w:cs="Arial"/>
          <w:color w:val="373737"/>
          <w:bdr w:val="none" w:sz="0" w:space="0" w:color="auto" w:frame="1"/>
          <w:shd w:val="clear" w:color="auto" w:fill="F2F2F2"/>
        </w:rPr>
        <w:t>class="</w:t>
      </w:r>
      <w:proofErr w:type="spellStart"/>
      <w:proofErr w:type="gramStart"/>
      <w:r>
        <w:rPr>
          <w:rStyle w:val="HTMLCode"/>
          <w:rFonts w:ascii="Arial" w:hAnsi="Arial" w:cs="Arial"/>
          <w:color w:val="373737"/>
          <w:bdr w:val="none" w:sz="0" w:space="0" w:color="auto" w:frame="1"/>
          <w:shd w:val="clear" w:color="auto" w:fill="F2F2F2"/>
        </w:rPr>
        <w:t>item.isPurchased</w:t>
      </w:r>
      <w:proofErr w:type="spellEnd"/>
      <w:proofErr w:type="gramEnd"/>
      <w:r>
        <w:rPr>
          <w:rStyle w:val="HTMLCode"/>
          <w:rFonts w:ascii="Arial" w:hAnsi="Arial" w:cs="Arial"/>
          <w:color w:val="373737"/>
          <w:bdr w:val="none" w:sz="0" w:space="0" w:color="auto" w:frame="1"/>
          <w:shd w:val="clear" w:color="auto" w:fill="F2F2F2"/>
        </w:rPr>
        <w:t xml:space="preserve"> ? '</w:t>
      </w:r>
      <w:proofErr w:type="spellStart"/>
      <w:r>
        <w:rPr>
          <w:rStyle w:val="HTMLCode"/>
          <w:rFonts w:ascii="Arial" w:hAnsi="Arial" w:cs="Arial"/>
          <w:color w:val="373737"/>
          <w:bdr w:val="none" w:sz="0" w:space="0" w:color="auto" w:frame="1"/>
          <w:shd w:val="clear" w:color="auto" w:fill="F2F2F2"/>
        </w:rPr>
        <w:t>purchased':'not-purchased</w:t>
      </w:r>
      <w:proofErr w:type="spell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How can we get around this?</w:t>
      </w:r>
    </w:p>
    <w:p w14:paraId="4B0F237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want to make </w:t>
      </w:r>
      <w:r>
        <w:rPr>
          <w:rStyle w:val="HTMLCode"/>
          <w:rFonts w:ascii="Arial" w:hAnsi="Arial" w:cs="Arial"/>
          <w:color w:val="373737"/>
          <w:bdr w:val="none" w:sz="0" w:space="0" w:color="auto" w:frame="1"/>
          <w:shd w:val="clear" w:color="auto" w:fill="F2F2F2"/>
        </w:rPr>
        <w:t>class</w:t>
      </w:r>
      <w:r>
        <w:rPr>
          <w:rFonts w:ascii="Arial" w:hAnsi="Arial" w:cs="Arial"/>
          <w:color w:val="373737"/>
          <w:sz w:val="26"/>
          <w:szCs w:val="26"/>
        </w:rPr>
        <w:t> dynamic; to evaluate a JavaScript expression to decide how to set our HTML attribute.</w:t>
      </w:r>
    </w:p>
    <w:p w14:paraId="1ECF5F99"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we want to use a variable or expression in an HTML attribute, we have to use the </w:t>
      </w:r>
      <w:r>
        <w:rPr>
          <w:rStyle w:val="HTMLCode"/>
          <w:rFonts w:ascii="Arial" w:hAnsi="Arial" w:cs="Arial"/>
          <w:color w:val="373737"/>
          <w:bdr w:val="none" w:sz="0" w:space="0" w:color="auto" w:frame="1"/>
          <w:shd w:val="clear" w:color="auto" w:fill="F2F2F2"/>
        </w:rPr>
        <w:t>v-bind</w:t>
      </w:r>
      <w:r>
        <w:rPr>
          <w:rFonts w:ascii="Arial" w:hAnsi="Arial" w:cs="Arial"/>
          <w:color w:val="373737"/>
          <w:sz w:val="26"/>
          <w:szCs w:val="26"/>
        </w:rPr>
        <w:t> directive, as follows:</w:t>
      </w:r>
    </w:p>
    <w:p w14:paraId="1493373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6EBB040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795D3A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index) in items"</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v-bind:class</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proofErr w:type="gramStart"/>
      <w:r>
        <w:rPr>
          <w:rStyle w:val="s"/>
          <w:rFonts w:ascii="Arial" w:hAnsi="Arial" w:cs="Arial"/>
          <w:color w:val="DD1144"/>
          <w:bdr w:val="none" w:sz="0" w:space="0" w:color="auto" w:frame="1"/>
          <w:shd w:val="clear" w:color="auto" w:fill="F2F2F2"/>
        </w:rPr>
        <w:t>item.isPurchased</w:t>
      </w:r>
      <w:proofErr w:type="spellEnd"/>
      <w:proofErr w:type="gramEnd"/>
      <w:r>
        <w:rPr>
          <w:rStyle w:val="s"/>
          <w:rFonts w:ascii="Arial" w:hAnsi="Arial" w:cs="Arial"/>
          <w:color w:val="DD1144"/>
          <w:bdr w:val="none" w:sz="0" w:space="0" w:color="auto" w:frame="1"/>
          <w:shd w:val="clear" w:color="auto" w:fill="F2F2F2"/>
        </w:rPr>
        <w:t xml:space="preserve"> ? '</w:t>
      </w:r>
      <w:proofErr w:type="spellStart"/>
      <w:r>
        <w:rPr>
          <w:rStyle w:val="s"/>
          <w:rFonts w:ascii="Arial" w:hAnsi="Arial" w:cs="Arial"/>
          <w:color w:val="DD1144"/>
          <w:bdr w:val="none" w:sz="0" w:space="0" w:color="auto" w:frame="1"/>
          <w:shd w:val="clear" w:color="auto" w:fill="F2F2F2"/>
        </w:rPr>
        <w:t>purchased':'not-purchased</w:t>
      </w:r>
      <w:proofErr w:type="spell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MODIFIED --&gt;</w:t>
      </w:r>
    </w:p>
    <w:p w14:paraId="69E5DBE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is such a common pattern that you will often see a shorthand for </w:t>
      </w:r>
      <w:r>
        <w:rPr>
          <w:rStyle w:val="HTMLCode"/>
          <w:rFonts w:ascii="Arial" w:hAnsi="Arial" w:cs="Arial"/>
          <w:color w:val="373737"/>
          <w:bdr w:val="none" w:sz="0" w:space="0" w:color="auto" w:frame="1"/>
          <w:shd w:val="clear" w:color="auto" w:fill="F2F2F2"/>
        </w:rPr>
        <w:t>v-bind</w:t>
      </w:r>
      <w:r>
        <w:rPr>
          <w:rFonts w:ascii="Arial" w:hAnsi="Arial" w:cs="Arial"/>
          <w:color w:val="373737"/>
          <w:sz w:val="26"/>
          <w:szCs w:val="26"/>
        </w:rPr>
        <w:t xml:space="preserve"> - simply putting </w:t>
      </w:r>
      <w:proofErr w:type="gramStart"/>
      <w:r>
        <w:rPr>
          <w:rFonts w:ascii="Arial" w:hAnsi="Arial" w:cs="Arial"/>
          <w:color w:val="373737"/>
          <w:sz w:val="26"/>
          <w:szCs w:val="26"/>
        </w:rPr>
        <w:t>a </w:t>
      </w:r>
      <w:r>
        <w:rPr>
          <w:rStyle w:val="HTMLCode"/>
          <w:rFonts w:ascii="Arial" w:hAnsi="Arial" w:cs="Arial"/>
          <w:color w:val="373737"/>
          <w:bdr w:val="none" w:sz="0" w:space="0" w:color="auto" w:frame="1"/>
          <w:shd w:val="clear" w:color="auto" w:fill="F2F2F2"/>
        </w:rPr>
        <w:t>:</w:t>
      </w:r>
      <w:proofErr w:type="gramEnd"/>
      <w:r>
        <w:rPr>
          <w:rFonts w:ascii="Arial" w:hAnsi="Arial" w:cs="Arial"/>
          <w:color w:val="373737"/>
          <w:sz w:val="26"/>
          <w:szCs w:val="26"/>
        </w:rPr>
        <w:t> character before the attribute in question. We can simplify what we wrote before:</w:t>
      </w:r>
    </w:p>
    <w:p w14:paraId="3231064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1DCAACD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&lt;li</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index) in items</w:t>
      </w:r>
      <w:proofErr w:type="gramStart"/>
      <w:r>
        <w:rPr>
          <w:rStyle w:val="s"/>
          <w:rFonts w:ascii="Arial" w:hAnsi="Arial" w:cs="Arial"/>
          <w:color w:val="DD1144"/>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:class</w:t>
      </w:r>
      <w:proofErr w:type="gram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item.isPurchased</w:t>
      </w:r>
      <w:proofErr w:type="spellEnd"/>
      <w:r>
        <w:rPr>
          <w:rStyle w:val="s"/>
          <w:rFonts w:ascii="Arial" w:hAnsi="Arial" w:cs="Arial"/>
          <w:color w:val="DD1144"/>
          <w:bdr w:val="none" w:sz="0" w:space="0" w:color="auto" w:frame="1"/>
          <w:shd w:val="clear" w:color="auto" w:fill="F2F2F2"/>
        </w:rPr>
        <w:t xml:space="preserve"> ? '</w:t>
      </w:r>
      <w:proofErr w:type="spellStart"/>
      <w:r>
        <w:rPr>
          <w:rStyle w:val="s"/>
          <w:rFonts w:ascii="Arial" w:hAnsi="Arial" w:cs="Arial"/>
          <w:color w:val="DD1144"/>
          <w:bdr w:val="none" w:sz="0" w:space="0" w:color="auto" w:frame="1"/>
          <w:shd w:val="clear" w:color="auto" w:fill="F2F2F2"/>
        </w:rPr>
        <w:t>purchased':'not-purchased</w:t>
      </w:r>
      <w:proofErr w:type="spell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MODIFIED --&gt;</w:t>
      </w:r>
    </w:p>
    <w:p w14:paraId="03553575"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will be using </w:t>
      </w:r>
      <w:r>
        <w:rPr>
          <w:rStyle w:val="HTMLCode"/>
          <w:rFonts w:ascii="Arial" w:hAnsi="Arial" w:cs="Arial"/>
          <w:color w:val="373737"/>
          <w:bdr w:val="none" w:sz="0" w:space="0" w:color="auto" w:frame="1"/>
          <w:shd w:val="clear" w:color="auto" w:fill="F2F2F2"/>
        </w:rPr>
        <w:t>v-bind</w:t>
      </w:r>
      <w:r>
        <w:rPr>
          <w:rFonts w:ascii="Arial" w:hAnsi="Arial" w:cs="Arial"/>
          <w:color w:val="373737"/>
          <w:sz w:val="26"/>
          <w:szCs w:val="26"/>
        </w:rPr>
        <w:t> extensively throughout the course in various scenarios.</w:t>
      </w:r>
    </w:p>
    <w:p w14:paraId="76F08751"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Recap</w:t>
      </w:r>
    </w:p>
    <w:p w14:paraId="04842904"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What directive should we use if we want to conditionally output a piece of HTML?</w:t>
      </w:r>
    </w:p>
    <w:p w14:paraId="5D2628F0" w14:textId="77777777" w:rsidR="00411B56" w:rsidRDefault="00411B56" w:rsidP="00411B56">
      <w:pPr>
        <w:rPr>
          <w:rFonts w:ascii="Times New Roman" w:hAnsi="Times New Roman" w:cs="Times New Roman"/>
        </w:rPr>
      </w:pPr>
      <w:r>
        <w:t>Answer</w:t>
      </w:r>
    </w:p>
    <w:p w14:paraId="1BFD58A8"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What directive should we use if we want to loop through an array and output an HTML element for each item?</w:t>
      </w:r>
    </w:p>
    <w:p w14:paraId="613ED3DC" w14:textId="77777777" w:rsidR="00411B56" w:rsidRDefault="00411B56" w:rsidP="00411B56">
      <w:pPr>
        <w:rPr>
          <w:rFonts w:ascii="Times New Roman" w:hAnsi="Times New Roman" w:cs="Times New Roman"/>
        </w:rPr>
      </w:pPr>
      <w:r>
        <w:t>Answer</w:t>
      </w:r>
    </w:p>
    <w:p w14:paraId="42528CE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What is the purpose of </w:t>
      </w:r>
      <w:r>
        <w:rPr>
          <w:rStyle w:val="HTMLCode"/>
          <w:rFonts w:ascii="Arial" w:hAnsi="Arial" w:cs="Arial"/>
          <w:color w:val="373737"/>
          <w:bdr w:val="none" w:sz="0" w:space="0" w:color="auto" w:frame="1"/>
          <w:shd w:val="clear" w:color="auto" w:fill="F2F2F2"/>
        </w:rPr>
        <w:t>v-model</w:t>
      </w:r>
      <w:r>
        <w:rPr>
          <w:rFonts w:ascii="Arial" w:hAnsi="Arial" w:cs="Arial"/>
          <w:color w:val="373737"/>
          <w:sz w:val="26"/>
          <w:szCs w:val="26"/>
        </w:rPr>
        <w:t>?</w:t>
      </w:r>
    </w:p>
    <w:p w14:paraId="73F4DFB8" w14:textId="77777777" w:rsidR="00411B56" w:rsidRDefault="00411B56" w:rsidP="00411B56">
      <w:pPr>
        <w:rPr>
          <w:rFonts w:ascii="Times New Roman" w:hAnsi="Times New Roman" w:cs="Times New Roman"/>
        </w:rPr>
      </w:pPr>
      <w:r>
        <w:t>Answer</w:t>
      </w:r>
    </w:p>
    <w:p w14:paraId="14379992"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What is the purpose of </w:t>
      </w:r>
      <w:r>
        <w:rPr>
          <w:rStyle w:val="HTMLCode"/>
          <w:rFonts w:ascii="Arial" w:hAnsi="Arial" w:cs="Arial"/>
          <w:color w:val="373737"/>
          <w:bdr w:val="none" w:sz="0" w:space="0" w:color="auto" w:frame="1"/>
          <w:shd w:val="clear" w:color="auto" w:fill="F2F2F2"/>
        </w:rPr>
        <w:t>v-bind</w:t>
      </w:r>
      <w:r>
        <w:rPr>
          <w:rFonts w:ascii="Arial" w:hAnsi="Arial" w:cs="Arial"/>
          <w:color w:val="373737"/>
          <w:sz w:val="26"/>
          <w:szCs w:val="26"/>
        </w:rPr>
        <w:t>?</w:t>
      </w:r>
    </w:p>
    <w:p w14:paraId="340B361B" w14:textId="77777777" w:rsidR="00411B56" w:rsidRDefault="00411B56" w:rsidP="00411B56">
      <w:pPr>
        <w:rPr>
          <w:rFonts w:ascii="Times New Roman" w:hAnsi="Times New Roman" w:cs="Times New Roman"/>
        </w:rPr>
      </w:pPr>
      <w:r>
        <w:t>Answer</w:t>
      </w:r>
    </w:p>
    <w:p w14:paraId="2D2768E6"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What are Vue modifiers, and what situation might be they be useful in?</w:t>
      </w:r>
    </w:p>
    <w:p w14:paraId="5BF01725" w14:textId="77777777" w:rsidR="00411B56" w:rsidRDefault="00411B56" w:rsidP="00411B56">
      <w:pPr>
        <w:rPr>
          <w:rFonts w:ascii="Times New Roman" w:hAnsi="Times New Roman" w:cs="Times New Roman"/>
        </w:rPr>
      </w:pPr>
      <w:r>
        <w:t>Answer</w:t>
      </w:r>
    </w:p>
    <w:p w14:paraId="24B4CD3F"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4732A57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We’ve seen how to use </w:t>
      </w:r>
      <w:r>
        <w:rPr>
          <w:rStyle w:val="HTMLCode"/>
          <w:rFonts w:ascii="Arial" w:hAnsi="Arial" w:cs="Arial"/>
          <w:color w:val="373737"/>
          <w:bdr w:val="none" w:sz="0" w:space="0" w:color="auto" w:frame="1"/>
          <w:shd w:val="clear" w:color="auto" w:fill="F2F2F2"/>
        </w:rPr>
        <w:t>v-if</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v-for</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v-model</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v-bind</w:t>
      </w:r>
      <w:r>
        <w:rPr>
          <w:rFonts w:ascii="Arial" w:hAnsi="Arial" w:cs="Arial"/>
          <w:color w:val="373737"/>
          <w:sz w:val="26"/>
          <w:szCs w:val="26"/>
        </w:rPr>
        <w:t> and some Vue </w:t>
      </w:r>
      <w:r>
        <w:rPr>
          <w:rStyle w:val="HTMLCode"/>
          <w:rFonts w:ascii="Arial" w:hAnsi="Arial" w:cs="Arial"/>
          <w:color w:val="373737"/>
          <w:bdr w:val="none" w:sz="0" w:space="0" w:color="auto" w:frame="1"/>
          <w:shd w:val="clear" w:color="auto" w:fill="F2F2F2"/>
        </w:rPr>
        <w:t>modifiers</w:t>
      </w:r>
      <w:r>
        <w:rPr>
          <w:rFonts w:ascii="Arial" w:hAnsi="Arial" w:cs="Arial"/>
          <w:color w:val="373737"/>
          <w:sz w:val="26"/>
          <w:szCs w:val="26"/>
        </w:rPr>
        <w:t> to construct a simple, dynamic JavaScript application using Vue.</w:t>
      </w:r>
    </w:p>
    <w:p w14:paraId="7D023C7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Other form elements work in much the same way - for more information, see Vue’s </w:t>
      </w:r>
      <w:hyperlink r:id="rId7" w:tgtFrame="_blank" w:history="1">
        <w:r>
          <w:rPr>
            <w:rStyle w:val="Hyperlink"/>
            <w:rFonts w:ascii="Arial" w:hAnsi="Arial" w:cs="Arial"/>
            <w:color w:val="0F79D0"/>
            <w:sz w:val="26"/>
            <w:szCs w:val="26"/>
            <w:bdr w:val="none" w:sz="0" w:space="0" w:color="auto" w:frame="1"/>
          </w:rPr>
          <w:t>form guide</w:t>
        </w:r>
      </w:hyperlink>
      <w:r>
        <w:rPr>
          <w:rFonts w:ascii="Arial" w:hAnsi="Arial" w:cs="Arial"/>
          <w:color w:val="373737"/>
          <w:sz w:val="26"/>
          <w:szCs w:val="26"/>
        </w:rPr>
        <w:t>.</w:t>
      </w:r>
    </w:p>
    <w:p w14:paraId="4A537488"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 xml:space="preserve">Homework: </w:t>
      </w:r>
      <w:proofErr w:type="spellStart"/>
      <w:r>
        <w:rPr>
          <w:rFonts w:ascii="Arial" w:hAnsi="Arial" w:cs="Arial"/>
          <w:color w:val="326883"/>
          <w:spacing w:val="-15"/>
          <w:sz w:val="54"/>
          <w:szCs w:val="54"/>
          <w:u w:val="single"/>
        </w:rPr>
        <w:t>ToDo</w:t>
      </w:r>
      <w:proofErr w:type="spellEnd"/>
      <w:r>
        <w:rPr>
          <w:rFonts w:ascii="Arial" w:hAnsi="Arial" w:cs="Arial"/>
          <w:color w:val="326883"/>
          <w:spacing w:val="-15"/>
          <w:sz w:val="54"/>
          <w:szCs w:val="54"/>
          <w:u w:val="single"/>
        </w:rPr>
        <w:t xml:space="preserve"> List</w:t>
      </w:r>
    </w:p>
    <w:p w14:paraId="7EAA6A2E"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6AB872AD" w14:textId="77777777" w:rsidR="00411B56" w:rsidRDefault="00411B56" w:rsidP="00411B56">
      <w:pPr>
        <w:numPr>
          <w:ilvl w:val="0"/>
          <w:numId w:val="16"/>
        </w:numPr>
        <w:spacing w:after="240"/>
        <w:ind w:left="0"/>
        <w:textAlignment w:val="baseline"/>
        <w:rPr>
          <w:rFonts w:ascii="Arial" w:hAnsi="Arial" w:cs="Arial"/>
          <w:color w:val="373737"/>
          <w:sz w:val="26"/>
          <w:szCs w:val="26"/>
        </w:rPr>
      </w:pPr>
      <w:r>
        <w:rPr>
          <w:rFonts w:ascii="Arial" w:hAnsi="Arial" w:cs="Arial"/>
          <w:color w:val="373737"/>
          <w:sz w:val="26"/>
          <w:szCs w:val="26"/>
        </w:rPr>
        <w:t>Be able to set up a basic Vue application</w:t>
      </w:r>
    </w:p>
    <w:p w14:paraId="41143C60" w14:textId="77777777" w:rsidR="00411B56" w:rsidRDefault="00411B56" w:rsidP="00411B56">
      <w:pPr>
        <w:numPr>
          <w:ilvl w:val="0"/>
          <w:numId w:val="16"/>
        </w:numPr>
        <w:ind w:left="0"/>
        <w:textAlignment w:val="baseline"/>
        <w:rPr>
          <w:rFonts w:ascii="Arial" w:hAnsi="Arial" w:cs="Arial"/>
          <w:color w:val="373737"/>
          <w:sz w:val="26"/>
          <w:szCs w:val="26"/>
        </w:rPr>
      </w:pPr>
      <w:r>
        <w:rPr>
          <w:rFonts w:ascii="Arial" w:hAnsi="Arial" w:cs="Arial"/>
          <w:color w:val="373737"/>
          <w:sz w:val="26"/>
          <w:szCs w:val="26"/>
        </w:rPr>
        <w:t>Be able to use forms with </w:t>
      </w:r>
      <w:r>
        <w:rPr>
          <w:rStyle w:val="HTMLCode"/>
          <w:rFonts w:ascii="Arial" w:eastAsiaTheme="minorHAnsi" w:hAnsi="Arial" w:cs="Arial"/>
          <w:color w:val="373737"/>
          <w:bdr w:val="none" w:sz="0" w:space="0" w:color="auto" w:frame="1"/>
          <w:shd w:val="clear" w:color="auto" w:fill="F2F2F2"/>
        </w:rPr>
        <w:t>v-model</w:t>
      </w:r>
    </w:p>
    <w:p w14:paraId="405D0D6F" w14:textId="77777777" w:rsidR="00411B56" w:rsidRDefault="00411B56" w:rsidP="00411B56">
      <w:pPr>
        <w:numPr>
          <w:ilvl w:val="0"/>
          <w:numId w:val="16"/>
        </w:numPr>
        <w:ind w:left="0"/>
        <w:textAlignment w:val="baseline"/>
        <w:rPr>
          <w:rFonts w:ascii="Arial" w:hAnsi="Arial" w:cs="Arial"/>
          <w:color w:val="373737"/>
          <w:sz w:val="26"/>
          <w:szCs w:val="26"/>
        </w:rPr>
      </w:pPr>
      <w:r>
        <w:rPr>
          <w:rFonts w:ascii="Arial" w:hAnsi="Arial" w:cs="Arial"/>
          <w:color w:val="373737"/>
          <w:sz w:val="26"/>
          <w:szCs w:val="26"/>
        </w:rPr>
        <w:t>Be able to use </w:t>
      </w:r>
      <w:r>
        <w:rPr>
          <w:rStyle w:val="HTMLCode"/>
          <w:rFonts w:ascii="Arial" w:eastAsiaTheme="minorHAnsi" w:hAnsi="Arial" w:cs="Arial"/>
          <w:color w:val="373737"/>
          <w:bdr w:val="none" w:sz="0" w:space="0" w:color="auto" w:frame="1"/>
          <w:shd w:val="clear" w:color="auto" w:fill="F2F2F2"/>
        </w:rPr>
        <w:t>v-on</w:t>
      </w:r>
      <w:r>
        <w:rPr>
          <w:rFonts w:ascii="Arial" w:hAnsi="Arial" w:cs="Arial"/>
          <w:color w:val="373737"/>
          <w:sz w:val="26"/>
          <w:szCs w:val="26"/>
        </w:rPr>
        <w:t> to manage user events</w:t>
      </w:r>
    </w:p>
    <w:p w14:paraId="4CD93E01"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452C8EAB"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Your task is to create a </w:t>
      </w:r>
      <w:proofErr w:type="spellStart"/>
      <w:r>
        <w:rPr>
          <w:rFonts w:ascii="Arial" w:hAnsi="Arial" w:cs="Arial"/>
          <w:color w:val="373737"/>
          <w:sz w:val="26"/>
          <w:szCs w:val="26"/>
        </w:rPr>
        <w:t>todo</w:t>
      </w:r>
      <w:proofErr w:type="spellEnd"/>
      <w:r>
        <w:rPr>
          <w:rFonts w:ascii="Arial" w:hAnsi="Arial" w:cs="Arial"/>
          <w:color w:val="373737"/>
          <w:sz w:val="26"/>
          <w:szCs w:val="26"/>
        </w:rPr>
        <w:t xml:space="preserve"> list application that allows a user to save an item to a list which then renders on the page.</w:t>
      </w:r>
    </w:p>
    <w:p w14:paraId="596A1BF3"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Use Vue and Webpack to build a solution that looks like this:</w:t>
      </w:r>
    </w:p>
    <w:p w14:paraId="56BF0D59" w14:textId="42B4570C"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fldChar w:fldCharType="begin"/>
      </w:r>
      <w:r>
        <w:rPr>
          <w:rFonts w:ascii="Arial" w:hAnsi="Arial" w:cs="Arial"/>
          <w:color w:val="373737"/>
          <w:sz w:val="26"/>
          <w:szCs w:val="26"/>
        </w:rPr>
        <w:instrText xml:space="preserve"> INCLUDEPICTURE "https://codeclan.github.io/canvas_notes/course_javascript/week_2/day_1/4_homework_todos/images/todos.png"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1174D671" wp14:editId="22E19240">
            <wp:extent cx="5943600" cy="3583305"/>
            <wp:effectExtent l="0" t="0" r="0" b="0"/>
            <wp:docPr id="6" name="Picture 6" descr="ToDo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Dos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r>
        <w:rPr>
          <w:rFonts w:ascii="Arial" w:hAnsi="Arial" w:cs="Arial"/>
          <w:color w:val="373737"/>
          <w:sz w:val="26"/>
          <w:szCs w:val="26"/>
        </w:rPr>
        <w:fldChar w:fldCharType="end"/>
      </w:r>
    </w:p>
    <w:p w14:paraId="7A6FE186"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MVP</w:t>
      </w:r>
    </w:p>
    <w:p w14:paraId="312BDBD9" w14:textId="77777777" w:rsidR="00411B56" w:rsidRDefault="00411B56" w:rsidP="00411B56">
      <w:pPr>
        <w:numPr>
          <w:ilvl w:val="0"/>
          <w:numId w:val="17"/>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Render a list of </w:t>
      </w:r>
      <w:proofErr w:type="spellStart"/>
      <w:r>
        <w:rPr>
          <w:rFonts w:ascii="Arial" w:hAnsi="Arial" w:cs="Arial"/>
          <w:color w:val="373737"/>
          <w:sz w:val="26"/>
          <w:szCs w:val="26"/>
        </w:rPr>
        <w:t>todos</w:t>
      </w:r>
      <w:proofErr w:type="spellEnd"/>
      <w:r>
        <w:rPr>
          <w:rFonts w:ascii="Arial" w:hAnsi="Arial" w:cs="Arial"/>
          <w:color w:val="373737"/>
          <w:sz w:val="26"/>
          <w:szCs w:val="26"/>
        </w:rPr>
        <w:t xml:space="preserve"> from an array of strings.</w:t>
      </w:r>
    </w:p>
    <w:p w14:paraId="7A9DEB92" w14:textId="77777777" w:rsidR="00411B56" w:rsidRDefault="00411B56" w:rsidP="00411B56">
      <w:pPr>
        <w:numPr>
          <w:ilvl w:val="0"/>
          <w:numId w:val="17"/>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Add the capability to add a new </w:t>
      </w:r>
      <w:proofErr w:type="spellStart"/>
      <w:r>
        <w:rPr>
          <w:rFonts w:ascii="Arial" w:hAnsi="Arial" w:cs="Arial"/>
          <w:color w:val="373737"/>
          <w:sz w:val="26"/>
          <w:szCs w:val="26"/>
        </w:rPr>
        <w:t>todo</w:t>
      </w:r>
      <w:proofErr w:type="spellEnd"/>
      <w:r>
        <w:rPr>
          <w:rFonts w:ascii="Arial" w:hAnsi="Arial" w:cs="Arial"/>
          <w:color w:val="373737"/>
          <w:sz w:val="26"/>
          <w:szCs w:val="26"/>
        </w:rPr>
        <w:t xml:space="preserve"> to the list.</w:t>
      </w:r>
    </w:p>
    <w:p w14:paraId="176334C8"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Your </w:t>
      </w:r>
      <w:proofErr w:type="spellStart"/>
      <w:r>
        <w:rPr>
          <w:rFonts w:ascii="Arial" w:hAnsi="Arial" w:cs="Arial"/>
          <w:color w:val="373737"/>
          <w:sz w:val="26"/>
          <w:szCs w:val="26"/>
        </w:rPr>
        <w:t>todos</w:t>
      </w:r>
      <w:proofErr w:type="spellEnd"/>
      <w:r>
        <w:rPr>
          <w:rFonts w:ascii="Arial" w:hAnsi="Arial" w:cs="Arial"/>
          <w:color w:val="373737"/>
          <w:sz w:val="26"/>
          <w:szCs w:val="26"/>
        </w:rPr>
        <w:t xml:space="preserve"> array would look something like:</w:t>
      </w:r>
    </w:p>
    <w:p w14:paraId="53EC902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nx"/>
          <w:rFonts w:ascii="Arial" w:hAnsi="Arial" w:cs="Arial"/>
          <w:color w:val="373737"/>
          <w:bdr w:val="none" w:sz="0" w:space="0" w:color="auto" w:frame="1"/>
          <w:shd w:val="clear" w:color="auto" w:fill="F2F2F2"/>
        </w:rPr>
        <w:t>todos</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5623A0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Buy shopping</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Clean bathroom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Car's MOT</w:t>
      </w:r>
      <w:r>
        <w:rPr>
          <w:rStyle w:val="dl"/>
          <w:rFonts w:ascii="Arial" w:hAnsi="Arial" w:cs="Arial"/>
          <w:color w:val="373737"/>
          <w:bdr w:val="none" w:sz="0" w:space="0" w:color="auto" w:frame="1"/>
          <w:shd w:val="clear" w:color="auto" w:fill="F2F2F2"/>
        </w:rPr>
        <w:t>"</w:t>
      </w:r>
    </w:p>
    <w:p w14:paraId="1458D19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E6C9C44"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Extensions</w:t>
      </w:r>
    </w:p>
    <w:p w14:paraId="17B3A875" w14:textId="77777777" w:rsidR="00411B56" w:rsidRDefault="00411B56" w:rsidP="00411B56">
      <w:pPr>
        <w:numPr>
          <w:ilvl w:val="0"/>
          <w:numId w:val="18"/>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Update the </w:t>
      </w:r>
      <w:proofErr w:type="spellStart"/>
      <w:r>
        <w:rPr>
          <w:rFonts w:ascii="Arial" w:hAnsi="Arial" w:cs="Arial"/>
          <w:color w:val="373737"/>
          <w:sz w:val="26"/>
          <w:szCs w:val="26"/>
        </w:rPr>
        <w:t>todos</w:t>
      </w:r>
      <w:proofErr w:type="spellEnd"/>
      <w:r>
        <w:rPr>
          <w:rFonts w:ascii="Arial" w:hAnsi="Arial" w:cs="Arial"/>
          <w:color w:val="373737"/>
          <w:sz w:val="26"/>
          <w:szCs w:val="26"/>
        </w:rPr>
        <w:t xml:space="preserve"> array to take in objects with keys of name and priority.</w:t>
      </w:r>
    </w:p>
    <w:p w14:paraId="62525C7B" w14:textId="77777777" w:rsidR="00411B56" w:rsidRDefault="00411B56" w:rsidP="00411B56">
      <w:pPr>
        <w:numPr>
          <w:ilvl w:val="0"/>
          <w:numId w:val="18"/>
        </w:numPr>
        <w:spacing w:after="240"/>
        <w:ind w:left="0"/>
        <w:textAlignment w:val="baseline"/>
        <w:rPr>
          <w:rFonts w:ascii="Arial" w:hAnsi="Arial" w:cs="Arial"/>
          <w:color w:val="373737"/>
          <w:sz w:val="26"/>
          <w:szCs w:val="26"/>
        </w:rPr>
      </w:pPr>
      <w:r>
        <w:rPr>
          <w:rFonts w:ascii="Arial" w:hAnsi="Arial" w:cs="Arial"/>
          <w:color w:val="373737"/>
          <w:sz w:val="26"/>
          <w:szCs w:val="26"/>
        </w:rPr>
        <w:t>Add radio buttons to track the level of priority</w:t>
      </w:r>
    </w:p>
    <w:p w14:paraId="0CB2BB92" w14:textId="77777777" w:rsidR="00411B56" w:rsidRDefault="00411B56" w:rsidP="00411B56">
      <w:pPr>
        <w:numPr>
          <w:ilvl w:val="0"/>
          <w:numId w:val="18"/>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Give the user visual feedback on what </w:t>
      </w:r>
      <w:proofErr w:type="spellStart"/>
      <w:r>
        <w:rPr>
          <w:rFonts w:ascii="Arial" w:hAnsi="Arial" w:cs="Arial"/>
          <w:color w:val="373737"/>
          <w:sz w:val="26"/>
          <w:szCs w:val="26"/>
        </w:rPr>
        <w:t>todos</w:t>
      </w:r>
      <w:proofErr w:type="spellEnd"/>
      <w:r>
        <w:rPr>
          <w:rFonts w:ascii="Arial" w:hAnsi="Arial" w:cs="Arial"/>
          <w:color w:val="373737"/>
          <w:sz w:val="26"/>
          <w:szCs w:val="26"/>
        </w:rPr>
        <w:t xml:space="preserve"> are high priority</w:t>
      </w:r>
    </w:p>
    <w:p w14:paraId="3FD27E32"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Setup</w:t>
      </w:r>
    </w:p>
    <w:p w14:paraId="094019D0" w14:textId="77777777" w:rsidR="00411B56" w:rsidRDefault="00411B56" w:rsidP="00411B56">
      <w:pPr>
        <w:pStyle w:val="NormalWeb"/>
        <w:numPr>
          <w:ilvl w:val="0"/>
          <w:numId w:val="19"/>
        </w:numPr>
        <w:spacing w:before="0" w:beforeAutospacing="0" w:after="0" w:afterAutospacing="0"/>
        <w:ind w:left="0"/>
        <w:textAlignment w:val="baseline"/>
        <w:rPr>
          <w:rFonts w:ascii="Arial" w:hAnsi="Arial" w:cs="Arial"/>
          <w:color w:val="373737"/>
          <w:sz w:val="26"/>
          <w:szCs w:val="26"/>
        </w:rPr>
      </w:pPr>
      <w:proofErr w:type="spellStart"/>
      <w:r>
        <w:rPr>
          <w:rFonts w:ascii="Arial" w:hAnsi="Arial" w:cs="Arial"/>
          <w:color w:val="373737"/>
          <w:sz w:val="26"/>
          <w:szCs w:val="26"/>
        </w:rPr>
        <w:t>npm</w:t>
      </w:r>
      <w:proofErr w:type="spellEnd"/>
      <w:r>
        <w:rPr>
          <w:rFonts w:ascii="Arial" w:hAnsi="Arial" w:cs="Arial"/>
          <w:color w:val="373737"/>
          <w:sz w:val="26"/>
          <w:szCs w:val="26"/>
        </w:rPr>
        <w:t xml:space="preserve"> </w:t>
      </w:r>
      <w:proofErr w:type="spellStart"/>
      <w:r>
        <w:rPr>
          <w:rFonts w:ascii="Arial" w:hAnsi="Arial" w:cs="Arial"/>
          <w:color w:val="373737"/>
          <w:sz w:val="26"/>
          <w:szCs w:val="26"/>
        </w:rPr>
        <w:t>init</w:t>
      </w:r>
      <w:proofErr w:type="spellEnd"/>
      <w:r>
        <w:rPr>
          <w:rFonts w:ascii="Arial" w:hAnsi="Arial" w:cs="Arial"/>
          <w:color w:val="373737"/>
          <w:sz w:val="26"/>
          <w:szCs w:val="26"/>
        </w:rPr>
        <w:t xml:space="preserve"> and install </w:t>
      </w:r>
      <w:proofErr w:type="spellStart"/>
      <w:r>
        <w:rPr>
          <w:rStyle w:val="HTMLCode"/>
          <w:rFonts w:ascii="Arial" w:hAnsi="Arial" w:cs="Arial"/>
          <w:color w:val="373737"/>
          <w:bdr w:val="none" w:sz="0" w:space="0" w:color="auto" w:frame="1"/>
          <w:shd w:val="clear" w:color="auto" w:fill="F2F2F2"/>
        </w:rPr>
        <w:t>vue</w:t>
      </w:r>
      <w:proofErr w:type="spellEnd"/>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webpack</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webpack-cli</w:t>
      </w:r>
      <w:r>
        <w:rPr>
          <w:rFonts w:ascii="Arial" w:hAnsi="Arial" w:cs="Arial"/>
          <w:color w:val="373737"/>
          <w:sz w:val="26"/>
          <w:szCs w:val="26"/>
        </w:rPr>
        <w:t>.</w:t>
      </w:r>
    </w:p>
    <w:p w14:paraId="7B2AE546" w14:textId="77777777" w:rsidR="00411B56" w:rsidRDefault="00411B56" w:rsidP="00411B56">
      <w:pPr>
        <w:pStyle w:val="NormalWeb"/>
        <w:numPr>
          <w:ilvl w:val="0"/>
          <w:numId w:val="19"/>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Add build script to </w:t>
      </w:r>
      <w:proofErr w:type="spellStart"/>
      <w:proofErr w:type="gramStart"/>
      <w:r>
        <w:rPr>
          <w:rStyle w:val="HTMLCode"/>
          <w:rFonts w:ascii="Arial" w:hAnsi="Arial" w:cs="Arial"/>
          <w:color w:val="373737"/>
          <w:bdr w:val="none" w:sz="0" w:space="0" w:color="auto" w:frame="1"/>
          <w:shd w:val="clear" w:color="auto" w:fill="F2F2F2"/>
        </w:rPr>
        <w:t>package.json</w:t>
      </w:r>
      <w:proofErr w:type="spellEnd"/>
      <w:proofErr w:type="gramEnd"/>
      <w:r>
        <w:rPr>
          <w:rFonts w:ascii="Arial" w:hAnsi="Arial" w:cs="Arial"/>
          <w:color w:val="373737"/>
          <w:sz w:val="26"/>
          <w:szCs w:val="26"/>
        </w:rPr>
        <w:t>.</w:t>
      </w:r>
    </w:p>
    <w:p w14:paraId="37AAAEC8" w14:textId="77777777" w:rsidR="00411B56" w:rsidRDefault="00411B56" w:rsidP="00411B56">
      <w:pPr>
        <w:pStyle w:val="NormalWeb"/>
        <w:numPr>
          <w:ilvl w:val="0"/>
          <w:numId w:val="19"/>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Create folder and file structure.</w:t>
      </w:r>
    </w:p>
    <w:p w14:paraId="2A000E57"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Your folder structure might look like this:</w:t>
      </w:r>
    </w:p>
    <w:p w14:paraId="5F32F7B8" w14:textId="77777777" w:rsidR="00411B56" w:rsidRDefault="00411B56" w:rsidP="00411B56">
      <w:pPr>
        <w:numPr>
          <w:ilvl w:val="0"/>
          <w:numId w:val="20"/>
        </w:numPr>
        <w:spacing w:after="240"/>
        <w:ind w:left="0"/>
        <w:textAlignment w:val="baseline"/>
        <w:rPr>
          <w:rFonts w:ascii="Arial" w:hAnsi="Arial" w:cs="Arial"/>
          <w:color w:val="373737"/>
          <w:sz w:val="26"/>
          <w:szCs w:val="26"/>
        </w:rPr>
      </w:pPr>
      <w:r>
        <w:rPr>
          <w:rFonts w:ascii="Arial" w:hAnsi="Arial" w:cs="Arial"/>
          <w:color w:val="373737"/>
          <w:sz w:val="26"/>
          <w:szCs w:val="26"/>
        </w:rPr>
        <w:t>public</w:t>
      </w:r>
    </w:p>
    <w:p w14:paraId="41563F10" w14:textId="77777777" w:rsidR="00411B56" w:rsidRDefault="00411B56" w:rsidP="00411B56">
      <w:pPr>
        <w:numPr>
          <w:ilvl w:val="1"/>
          <w:numId w:val="20"/>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css</w:t>
      </w:r>
      <w:proofErr w:type="spellEnd"/>
    </w:p>
    <w:p w14:paraId="24BE0DE6" w14:textId="77777777" w:rsidR="00411B56" w:rsidRDefault="00411B56" w:rsidP="00411B56">
      <w:pPr>
        <w:numPr>
          <w:ilvl w:val="1"/>
          <w:numId w:val="20"/>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js</w:t>
      </w:r>
      <w:proofErr w:type="spellEnd"/>
    </w:p>
    <w:p w14:paraId="2A27F62A" w14:textId="77777777" w:rsidR="00411B56" w:rsidRDefault="00411B56" w:rsidP="00411B56">
      <w:pPr>
        <w:numPr>
          <w:ilvl w:val="1"/>
          <w:numId w:val="20"/>
        </w:numPr>
        <w:spacing w:after="240"/>
        <w:ind w:left="0"/>
        <w:textAlignment w:val="baseline"/>
        <w:rPr>
          <w:rFonts w:ascii="Arial" w:hAnsi="Arial" w:cs="Arial"/>
          <w:color w:val="373737"/>
          <w:sz w:val="26"/>
          <w:szCs w:val="26"/>
        </w:rPr>
      </w:pPr>
      <w:r>
        <w:rPr>
          <w:rFonts w:ascii="Arial" w:hAnsi="Arial" w:cs="Arial"/>
          <w:color w:val="373737"/>
          <w:sz w:val="26"/>
          <w:szCs w:val="26"/>
        </w:rPr>
        <w:t>index.html</w:t>
      </w:r>
    </w:p>
    <w:p w14:paraId="5A1B7948" w14:textId="77777777" w:rsidR="00411B56" w:rsidRDefault="00411B56" w:rsidP="00411B56">
      <w:pPr>
        <w:numPr>
          <w:ilvl w:val="0"/>
          <w:numId w:val="20"/>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src</w:t>
      </w:r>
      <w:proofErr w:type="spellEnd"/>
    </w:p>
    <w:p w14:paraId="6B0898B1" w14:textId="77777777" w:rsidR="00411B56" w:rsidRDefault="00411B56" w:rsidP="00411B56">
      <w:pPr>
        <w:numPr>
          <w:ilvl w:val="1"/>
          <w:numId w:val="20"/>
        </w:numPr>
        <w:spacing w:after="240"/>
        <w:ind w:left="0"/>
        <w:textAlignment w:val="baseline"/>
        <w:rPr>
          <w:rFonts w:ascii="Arial" w:hAnsi="Arial" w:cs="Arial"/>
          <w:color w:val="373737"/>
          <w:sz w:val="26"/>
          <w:szCs w:val="26"/>
        </w:rPr>
      </w:pPr>
      <w:r>
        <w:rPr>
          <w:rFonts w:ascii="Arial" w:hAnsi="Arial" w:cs="Arial"/>
          <w:color w:val="373737"/>
          <w:sz w:val="26"/>
          <w:szCs w:val="26"/>
        </w:rPr>
        <w:t>app.js</w:t>
      </w:r>
    </w:p>
    <w:p w14:paraId="43D6C0D3" w14:textId="77777777" w:rsidR="00411B56" w:rsidRDefault="00411B56" w:rsidP="00411B56">
      <w:pPr>
        <w:numPr>
          <w:ilvl w:val="0"/>
          <w:numId w:val="20"/>
        </w:numPr>
        <w:spacing w:after="240"/>
        <w:ind w:left="0"/>
        <w:textAlignment w:val="baseline"/>
        <w:rPr>
          <w:rFonts w:ascii="Arial" w:hAnsi="Arial" w:cs="Arial"/>
          <w:color w:val="373737"/>
          <w:sz w:val="26"/>
          <w:szCs w:val="26"/>
        </w:rPr>
      </w:pPr>
      <w:proofErr w:type="gramStart"/>
      <w:r>
        <w:rPr>
          <w:rFonts w:ascii="Arial" w:hAnsi="Arial" w:cs="Arial"/>
          <w:color w:val="373737"/>
          <w:sz w:val="26"/>
          <w:szCs w:val="26"/>
        </w:rPr>
        <w:t>.</w:t>
      </w:r>
      <w:proofErr w:type="spellStart"/>
      <w:r>
        <w:rPr>
          <w:rFonts w:ascii="Arial" w:hAnsi="Arial" w:cs="Arial"/>
          <w:color w:val="373737"/>
          <w:sz w:val="26"/>
          <w:szCs w:val="26"/>
        </w:rPr>
        <w:t>gitignore</w:t>
      </w:r>
      <w:proofErr w:type="spellEnd"/>
      <w:proofErr w:type="gramEnd"/>
    </w:p>
    <w:p w14:paraId="20B048AE" w14:textId="77777777" w:rsidR="00411B56" w:rsidRDefault="00411B56" w:rsidP="00411B56">
      <w:pPr>
        <w:numPr>
          <w:ilvl w:val="0"/>
          <w:numId w:val="20"/>
        </w:numPr>
        <w:spacing w:after="240"/>
        <w:ind w:left="0"/>
        <w:textAlignment w:val="baseline"/>
        <w:rPr>
          <w:rFonts w:ascii="Arial" w:hAnsi="Arial" w:cs="Arial"/>
          <w:color w:val="373737"/>
          <w:sz w:val="26"/>
          <w:szCs w:val="26"/>
        </w:rPr>
      </w:pPr>
      <w:proofErr w:type="spellStart"/>
      <w:proofErr w:type="gramStart"/>
      <w:r>
        <w:rPr>
          <w:rFonts w:ascii="Arial" w:hAnsi="Arial" w:cs="Arial"/>
          <w:color w:val="373737"/>
          <w:sz w:val="26"/>
          <w:szCs w:val="26"/>
        </w:rPr>
        <w:t>package.json</w:t>
      </w:r>
      <w:proofErr w:type="spellEnd"/>
      <w:proofErr w:type="gramEnd"/>
    </w:p>
    <w:p w14:paraId="25E0EF83" w14:textId="77777777" w:rsidR="00411B56" w:rsidRDefault="00411B56" w:rsidP="00411B56">
      <w:pPr>
        <w:numPr>
          <w:ilvl w:val="0"/>
          <w:numId w:val="20"/>
        </w:numPr>
        <w:spacing w:after="240"/>
        <w:ind w:left="0"/>
        <w:textAlignment w:val="baseline"/>
        <w:rPr>
          <w:rFonts w:ascii="Arial" w:hAnsi="Arial" w:cs="Arial"/>
          <w:color w:val="373737"/>
          <w:sz w:val="26"/>
          <w:szCs w:val="26"/>
        </w:rPr>
      </w:pPr>
      <w:r>
        <w:rPr>
          <w:rFonts w:ascii="Arial" w:hAnsi="Arial" w:cs="Arial"/>
          <w:color w:val="373737"/>
          <w:sz w:val="26"/>
          <w:szCs w:val="26"/>
        </w:rPr>
        <w:t>webpack.config.js</w:t>
      </w:r>
    </w:p>
    <w:p w14:paraId="41514630" w14:textId="77777777" w:rsidR="00411B56" w:rsidRDefault="00411B56" w:rsidP="00411B56">
      <w:pPr>
        <w:numPr>
          <w:ilvl w:val="0"/>
          <w:numId w:val="21"/>
        </w:numPr>
        <w:ind w:left="0"/>
        <w:textAlignment w:val="baseline"/>
        <w:rPr>
          <w:rFonts w:ascii="Arial" w:hAnsi="Arial" w:cs="Arial"/>
          <w:color w:val="373737"/>
          <w:sz w:val="26"/>
          <w:szCs w:val="26"/>
        </w:rPr>
      </w:pPr>
      <w:r>
        <w:rPr>
          <w:rFonts w:ascii="Arial" w:hAnsi="Arial" w:cs="Arial"/>
          <w:color w:val="373737"/>
          <w:sz w:val="26"/>
          <w:szCs w:val="26"/>
        </w:rPr>
        <w:t>Create </w:t>
      </w:r>
      <w:r>
        <w:rPr>
          <w:rStyle w:val="HTMLCode"/>
          <w:rFonts w:ascii="Arial" w:eastAsiaTheme="minorHAnsi" w:hAnsi="Arial" w:cs="Arial"/>
          <w:color w:val="373737"/>
          <w:bdr w:val="none" w:sz="0" w:space="0" w:color="auto" w:frame="1"/>
          <w:shd w:val="clear" w:color="auto" w:fill="F2F2F2"/>
        </w:rPr>
        <w:t>webpack.config.js</w:t>
      </w:r>
      <w:r>
        <w:rPr>
          <w:rFonts w:ascii="Arial" w:hAnsi="Arial" w:cs="Arial"/>
          <w:color w:val="373737"/>
          <w:sz w:val="26"/>
          <w:szCs w:val="26"/>
        </w:rPr>
        <w:t> file and add configuration.</w:t>
      </w:r>
    </w:p>
    <w:p w14:paraId="65FE71DB"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For your convenience, here is a sample webpack configuration:</w:t>
      </w:r>
    </w:p>
    <w:p w14:paraId="6D62D74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config</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3E93D7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entry</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__</w:t>
      </w:r>
      <w:proofErr w:type="spellStart"/>
      <w:proofErr w:type="gramStart"/>
      <w:r>
        <w:rPr>
          <w:rStyle w:val="nx"/>
          <w:rFonts w:ascii="Arial" w:hAnsi="Arial" w:cs="Arial"/>
          <w:color w:val="373737"/>
          <w:bdr w:val="none" w:sz="0" w:space="0" w:color="auto" w:frame="1"/>
          <w:shd w:val="clear" w:color="auto" w:fill="F2F2F2"/>
        </w:rPr>
        <w:t>dirname</w:t>
      </w:r>
      <w:proofErr w:type="spellEnd"/>
      <w:r>
        <w:rPr>
          <w:rStyle w:val="p"/>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src</w:t>
      </w:r>
      <w:proofErr w:type="spellEnd"/>
      <w:r>
        <w:rPr>
          <w:rStyle w:val="s2"/>
          <w:rFonts w:ascii="Arial" w:hAnsi="Arial" w:cs="Arial"/>
          <w:color w:val="DD1144"/>
          <w:bdr w:val="none" w:sz="0" w:space="0" w:color="auto" w:frame="1"/>
          <w:shd w:val="clear" w:color="auto" w:fill="F2F2F2"/>
        </w:rPr>
        <w:t>/app.js</w:t>
      </w:r>
      <w:proofErr w:type="gramEnd"/>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5E70E1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output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C1358E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path</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__</w:t>
      </w:r>
      <w:proofErr w:type="spellStart"/>
      <w:r>
        <w:rPr>
          <w:rStyle w:val="nx"/>
          <w:rFonts w:ascii="Arial" w:hAnsi="Arial" w:cs="Arial"/>
          <w:color w:val="373737"/>
          <w:bdr w:val="none" w:sz="0" w:space="0" w:color="auto" w:frame="1"/>
          <w:shd w:val="clear" w:color="auto" w:fill="F2F2F2"/>
        </w:rPr>
        <w:t>dirname</w:t>
      </w:r>
      <w:proofErr w:type="spellEnd"/>
      <w:r>
        <w:rPr>
          <w:rStyle w:val="p"/>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/public/</w:t>
      </w:r>
      <w:proofErr w:type="spellStart"/>
      <w:r>
        <w:rPr>
          <w:rStyle w:val="s2"/>
          <w:rFonts w:ascii="Arial" w:hAnsi="Arial" w:cs="Arial"/>
          <w:color w:val="DD1144"/>
          <w:bdr w:val="none" w:sz="0" w:space="0" w:color="auto" w:frame="1"/>
          <w:shd w:val="clear" w:color="auto" w:fill="F2F2F2"/>
        </w:rPr>
        <w:t>js</w:t>
      </w:r>
      <w:proofErr w:type="spellEnd"/>
      <w:r>
        <w:rPr>
          <w:rStyle w:val="s2"/>
          <w:rFonts w:ascii="Arial" w:hAnsi="Arial" w:cs="Arial"/>
          <w:color w:val="DD1144"/>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D4553C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filename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bundle.js</w:t>
      </w:r>
      <w:r>
        <w:rPr>
          <w:rStyle w:val="dl"/>
          <w:rFonts w:ascii="Arial" w:hAnsi="Arial" w:cs="Arial"/>
          <w:color w:val="373737"/>
          <w:bdr w:val="none" w:sz="0" w:space="0" w:color="auto" w:frame="1"/>
          <w:shd w:val="clear" w:color="auto" w:fill="F2F2F2"/>
        </w:rPr>
        <w:t>'</w:t>
      </w:r>
    </w:p>
    <w:p w14:paraId="67ABE14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EED89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resolve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0F799E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alias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5D8219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vue</w:t>
      </w:r>
      <w:proofErr w:type="spellEnd"/>
      <w:r>
        <w:rPr>
          <w:rStyle w:val="s1"/>
          <w:rFonts w:ascii="Arial" w:hAnsi="Arial" w:cs="Arial"/>
          <w:color w:val="DD1144"/>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vue</w:t>
      </w:r>
      <w:proofErr w:type="spellEnd"/>
      <w:r>
        <w:rPr>
          <w:rStyle w:val="s1"/>
          <w:rFonts w:ascii="Arial" w:hAnsi="Arial" w:cs="Arial"/>
          <w:color w:val="DD1144"/>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dist</w:t>
      </w:r>
      <w:proofErr w:type="spellEnd"/>
      <w:r>
        <w:rPr>
          <w:rStyle w:val="s1"/>
          <w:rFonts w:ascii="Arial" w:hAnsi="Arial" w:cs="Arial"/>
          <w:color w:val="DD1144"/>
          <w:bdr w:val="none" w:sz="0" w:space="0" w:color="auto" w:frame="1"/>
          <w:shd w:val="clear" w:color="auto" w:fill="F2F2F2"/>
        </w:rPr>
        <w:t>/vue.esm.js</w:t>
      </w:r>
      <w:r>
        <w:rPr>
          <w:rStyle w:val="dl"/>
          <w:rFonts w:ascii="Arial" w:hAnsi="Arial" w:cs="Arial"/>
          <w:color w:val="373737"/>
          <w:bdr w:val="none" w:sz="0" w:space="0" w:color="auto" w:frame="1"/>
          <w:shd w:val="clear" w:color="auto" w:fill="F2F2F2"/>
        </w:rPr>
        <w:t>'</w:t>
      </w:r>
    </w:p>
    <w:p w14:paraId="6F8D5C3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16C8C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extensions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js</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vue</w:t>
      </w:r>
      <w:proofErr w:type="spellEnd"/>
      <w:proofErr w:type="gram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.json</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E2223D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EC5878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mode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development</w:t>
      </w:r>
      <w:r>
        <w:rPr>
          <w:rStyle w:val="dl"/>
          <w:rFonts w:ascii="Arial" w:hAnsi="Arial" w:cs="Arial"/>
          <w:color w:val="373737"/>
          <w:bdr w:val="none" w:sz="0" w:space="0" w:color="auto" w:frame="1"/>
          <w:shd w:val="clear" w:color="auto" w:fill="F2F2F2"/>
        </w:rPr>
        <w:t>'</w:t>
      </w:r>
    </w:p>
    <w:p w14:paraId="0AED4E7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CE8E25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D3FB75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proofErr w:type="gramStart"/>
      <w:r>
        <w:rPr>
          <w:rStyle w:val="nx"/>
          <w:rFonts w:ascii="Arial" w:hAnsi="Arial" w:cs="Arial"/>
          <w:color w:val="373737"/>
          <w:bdr w:val="none" w:sz="0" w:space="0" w:color="auto" w:frame="1"/>
          <w:shd w:val="clear" w:color="auto" w:fill="F2F2F2"/>
        </w:rPr>
        <w:t>module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exports</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config</w:t>
      </w:r>
      <w:r>
        <w:rPr>
          <w:rStyle w:val="p"/>
          <w:rFonts w:ascii="Arial" w:hAnsi="Arial" w:cs="Arial"/>
          <w:color w:val="373737"/>
          <w:bdr w:val="none" w:sz="0" w:space="0" w:color="auto" w:frame="1"/>
          <w:shd w:val="clear" w:color="auto" w:fill="F2F2F2"/>
        </w:rPr>
        <w:t>;</w:t>
      </w:r>
    </w:p>
    <w:p w14:paraId="30684923" w14:textId="77777777" w:rsidR="00411B56" w:rsidRDefault="00411B56" w:rsidP="00411B56">
      <w:pPr>
        <w:pStyle w:val="NormalWeb"/>
        <w:numPr>
          <w:ilvl w:val="0"/>
          <w:numId w:val="22"/>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Create simple HTML file with a div with id of </w:t>
      </w:r>
      <w:r>
        <w:rPr>
          <w:rStyle w:val="HTMLCode"/>
          <w:rFonts w:ascii="Arial" w:hAnsi="Arial" w:cs="Arial"/>
          <w:color w:val="373737"/>
          <w:bdr w:val="none" w:sz="0" w:space="0" w:color="auto" w:frame="1"/>
          <w:shd w:val="clear" w:color="auto" w:fill="F2F2F2"/>
        </w:rPr>
        <w:t>app</w:t>
      </w:r>
    </w:p>
    <w:p w14:paraId="2BCA8BB9" w14:textId="77777777" w:rsidR="00411B56" w:rsidRDefault="00411B56" w:rsidP="00411B56">
      <w:pPr>
        <w:pStyle w:val="NormalWeb"/>
        <w:numPr>
          <w:ilvl w:val="0"/>
          <w:numId w:val="22"/>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In </w:t>
      </w:r>
      <w:r>
        <w:rPr>
          <w:rStyle w:val="HTMLCode"/>
          <w:rFonts w:ascii="Arial" w:hAnsi="Arial" w:cs="Arial"/>
          <w:color w:val="373737"/>
          <w:bdr w:val="none" w:sz="0" w:space="0" w:color="auto" w:frame="1"/>
          <w:shd w:val="clear" w:color="auto" w:fill="F2F2F2"/>
        </w:rPr>
        <w:t>app.js</w:t>
      </w:r>
      <w:r>
        <w:rPr>
          <w:rFonts w:ascii="Arial" w:hAnsi="Arial" w:cs="Arial"/>
          <w:color w:val="373737"/>
          <w:sz w:val="26"/>
          <w:szCs w:val="26"/>
        </w:rPr>
        <w:t> import </w:t>
      </w:r>
      <w:proofErr w:type="spellStart"/>
      <w:r>
        <w:rPr>
          <w:rStyle w:val="HTMLCode"/>
          <w:rFonts w:ascii="Arial" w:hAnsi="Arial" w:cs="Arial"/>
          <w:color w:val="373737"/>
          <w:bdr w:val="none" w:sz="0" w:space="0" w:color="auto" w:frame="1"/>
          <w:shd w:val="clear" w:color="auto" w:fill="F2F2F2"/>
        </w:rPr>
        <w:t>vue</w:t>
      </w:r>
      <w:proofErr w:type="spellEnd"/>
      <w:r>
        <w:rPr>
          <w:rFonts w:ascii="Arial" w:hAnsi="Arial" w:cs="Arial"/>
          <w:color w:val="373737"/>
          <w:sz w:val="26"/>
          <w:szCs w:val="26"/>
        </w:rPr>
        <w:t> and create a new instance passing in config object with </w:t>
      </w:r>
      <w:r>
        <w:rPr>
          <w:rStyle w:val="HTMLCode"/>
          <w:rFonts w:ascii="Arial" w:hAnsi="Arial" w:cs="Arial"/>
          <w:color w:val="373737"/>
          <w:bdr w:val="none" w:sz="0" w:space="0" w:color="auto" w:frame="1"/>
          <w:shd w:val="clear" w:color="auto" w:fill="F2F2F2"/>
        </w:rPr>
        <w:t>el: '#app'</w:t>
      </w:r>
      <w:r>
        <w:rPr>
          <w:rFonts w:ascii="Arial" w:hAnsi="Arial" w:cs="Arial"/>
          <w:color w:val="373737"/>
          <w:sz w:val="26"/>
          <w:szCs w:val="26"/>
        </w:rPr>
        <w:t> as starting point.</w:t>
      </w:r>
    </w:p>
    <w:p w14:paraId="145F010A" w14:textId="77777777" w:rsidR="00411B56" w:rsidRDefault="00411B56" w:rsidP="00411B56">
      <w:pPr>
        <w:pStyle w:val="NormalWeb"/>
        <w:numPr>
          <w:ilvl w:val="0"/>
          <w:numId w:val="22"/>
        </w:numPr>
        <w:spacing w:before="0" w:beforeAutospacing="0" w:after="240" w:afterAutospacing="0"/>
        <w:ind w:left="0"/>
        <w:textAlignment w:val="baseline"/>
        <w:rPr>
          <w:rFonts w:ascii="Arial" w:hAnsi="Arial" w:cs="Arial"/>
          <w:color w:val="373737"/>
          <w:sz w:val="26"/>
          <w:szCs w:val="26"/>
        </w:rPr>
      </w:pPr>
      <w:proofErr w:type="spellStart"/>
      <w:r>
        <w:rPr>
          <w:rFonts w:ascii="Arial" w:hAnsi="Arial" w:cs="Arial"/>
          <w:color w:val="373737"/>
          <w:sz w:val="26"/>
          <w:szCs w:val="26"/>
        </w:rPr>
        <w:t>npm</w:t>
      </w:r>
      <w:proofErr w:type="spellEnd"/>
      <w:r>
        <w:rPr>
          <w:rFonts w:ascii="Arial" w:hAnsi="Arial" w:cs="Arial"/>
          <w:color w:val="373737"/>
          <w:sz w:val="26"/>
          <w:szCs w:val="26"/>
        </w:rPr>
        <w:t xml:space="preserve"> run build.</w:t>
      </w:r>
    </w:p>
    <w:p w14:paraId="1BB7A564" w14:textId="77777777" w:rsidR="00411B56" w:rsidRDefault="00411B56" w:rsidP="00411B56">
      <w:pPr>
        <w:pStyle w:val="NormalWeb"/>
        <w:numPr>
          <w:ilvl w:val="0"/>
          <w:numId w:val="22"/>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open index.html and make sure you can see </w:t>
      </w:r>
      <w:proofErr w:type="spellStart"/>
      <w:r>
        <w:rPr>
          <w:rStyle w:val="HTMLCode"/>
          <w:rFonts w:ascii="Arial" w:hAnsi="Arial" w:cs="Arial"/>
          <w:color w:val="373737"/>
          <w:bdr w:val="none" w:sz="0" w:space="0" w:color="auto" w:frame="1"/>
          <w:shd w:val="clear" w:color="auto" w:fill="F2F2F2"/>
        </w:rPr>
        <w:t>vue</w:t>
      </w:r>
      <w:proofErr w:type="spellEnd"/>
      <w:r>
        <w:rPr>
          <w:rFonts w:ascii="Arial" w:hAnsi="Arial" w:cs="Arial"/>
          <w:color w:val="373737"/>
          <w:sz w:val="26"/>
          <w:szCs w:val="26"/>
        </w:rPr>
        <w:t> dev tools.</w:t>
      </w:r>
    </w:p>
    <w:p w14:paraId="6F50AF1D" w14:textId="77777777" w:rsidR="00411B56" w:rsidRDefault="00411B56" w:rsidP="00411B56">
      <w:pPr>
        <w:pStyle w:val="NormalWeb"/>
        <w:numPr>
          <w:ilvl w:val="0"/>
          <w:numId w:val="22"/>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Develop!!</w:t>
      </w:r>
    </w:p>
    <w:p w14:paraId="7710A9CB"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Fetch, Promises and Lifecycle Hooks</w:t>
      </w:r>
    </w:p>
    <w:p w14:paraId="554EB56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lastRenderedPageBreak/>
        <w:t>Lesson Duration</w:t>
      </w:r>
      <w:r>
        <w:rPr>
          <w:rFonts w:ascii="Arial" w:hAnsi="Arial" w:cs="Arial"/>
          <w:color w:val="373737"/>
          <w:sz w:val="26"/>
          <w:szCs w:val="26"/>
        </w:rPr>
        <w:t>: 90 minutes</w:t>
      </w:r>
    </w:p>
    <w:p w14:paraId="4790FB9E"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2011AAC7" w14:textId="77777777" w:rsidR="00411B56" w:rsidRDefault="00411B56" w:rsidP="00411B56">
      <w:pPr>
        <w:numPr>
          <w:ilvl w:val="0"/>
          <w:numId w:val="23"/>
        </w:numPr>
        <w:spacing w:after="240"/>
        <w:ind w:left="0"/>
        <w:textAlignment w:val="baseline"/>
        <w:rPr>
          <w:rFonts w:ascii="Arial" w:hAnsi="Arial" w:cs="Arial"/>
          <w:color w:val="373737"/>
          <w:sz w:val="26"/>
          <w:szCs w:val="26"/>
        </w:rPr>
      </w:pPr>
      <w:r>
        <w:rPr>
          <w:rFonts w:ascii="Arial" w:hAnsi="Arial" w:cs="Arial"/>
          <w:color w:val="373737"/>
          <w:sz w:val="26"/>
          <w:szCs w:val="26"/>
        </w:rPr>
        <w:t>Understand what a JSON API is and why we use them</w:t>
      </w:r>
    </w:p>
    <w:p w14:paraId="60D1479E" w14:textId="77777777" w:rsidR="00411B56" w:rsidRDefault="00411B56" w:rsidP="00411B56">
      <w:pPr>
        <w:numPr>
          <w:ilvl w:val="0"/>
          <w:numId w:val="23"/>
        </w:numPr>
        <w:ind w:left="0"/>
        <w:textAlignment w:val="baseline"/>
        <w:rPr>
          <w:rFonts w:ascii="Arial" w:hAnsi="Arial" w:cs="Arial"/>
          <w:color w:val="373737"/>
          <w:sz w:val="26"/>
          <w:szCs w:val="26"/>
        </w:rPr>
      </w:pPr>
      <w:r>
        <w:rPr>
          <w:rFonts w:ascii="Arial" w:hAnsi="Arial" w:cs="Arial"/>
          <w:color w:val="373737"/>
          <w:sz w:val="26"/>
          <w:szCs w:val="26"/>
        </w:rPr>
        <w:t>Be able to make a request using </w:t>
      </w:r>
      <w:r>
        <w:rPr>
          <w:rStyle w:val="HTMLCode"/>
          <w:rFonts w:ascii="Arial" w:eastAsiaTheme="minorHAnsi" w:hAnsi="Arial" w:cs="Arial"/>
          <w:color w:val="373737"/>
          <w:bdr w:val="none" w:sz="0" w:space="0" w:color="auto" w:frame="1"/>
          <w:shd w:val="clear" w:color="auto" w:fill="F2F2F2"/>
        </w:rPr>
        <w:t>Fetch</w:t>
      </w:r>
    </w:p>
    <w:p w14:paraId="57B5627F" w14:textId="77777777" w:rsidR="00411B56" w:rsidRDefault="00411B56" w:rsidP="00411B56">
      <w:pPr>
        <w:numPr>
          <w:ilvl w:val="0"/>
          <w:numId w:val="23"/>
        </w:numPr>
        <w:spacing w:after="240"/>
        <w:ind w:left="0"/>
        <w:textAlignment w:val="baseline"/>
        <w:rPr>
          <w:rFonts w:ascii="Arial" w:hAnsi="Arial" w:cs="Arial"/>
          <w:color w:val="373737"/>
          <w:sz w:val="26"/>
          <w:szCs w:val="26"/>
        </w:rPr>
      </w:pPr>
      <w:r>
        <w:rPr>
          <w:rFonts w:ascii="Arial" w:hAnsi="Arial" w:cs="Arial"/>
          <w:color w:val="373737"/>
          <w:sz w:val="26"/>
          <w:szCs w:val="26"/>
        </w:rPr>
        <w:t>Understand the relationship between JSON and JavaScript objects</w:t>
      </w:r>
    </w:p>
    <w:p w14:paraId="649083C4" w14:textId="77777777" w:rsidR="00411B56" w:rsidRDefault="00411B56" w:rsidP="00411B56">
      <w:pPr>
        <w:numPr>
          <w:ilvl w:val="0"/>
          <w:numId w:val="23"/>
        </w:numPr>
        <w:spacing w:after="240"/>
        <w:ind w:left="0"/>
        <w:textAlignment w:val="baseline"/>
        <w:rPr>
          <w:rFonts w:ascii="Arial" w:hAnsi="Arial" w:cs="Arial"/>
          <w:color w:val="373737"/>
          <w:sz w:val="26"/>
          <w:szCs w:val="26"/>
        </w:rPr>
      </w:pPr>
      <w:r>
        <w:rPr>
          <w:rFonts w:ascii="Arial" w:hAnsi="Arial" w:cs="Arial"/>
          <w:color w:val="373737"/>
          <w:sz w:val="26"/>
          <w:szCs w:val="26"/>
        </w:rPr>
        <w:t>Be able to traverse a JSON object</w:t>
      </w:r>
    </w:p>
    <w:p w14:paraId="171BEA0C" w14:textId="77777777" w:rsidR="00411B56" w:rsidRDefault="00411B56" w:rsidP="00411B56">
      <w:pPr>
        <w:numPr>
          <w:ilvl w:val="0"/>
          <w:numId w:val="23"/>
        </w:numPr>
        <w:ind w:left="0"/>
        <w:textAlignment w:val="baseline"/>
        <w:rPr>
          <w:rFonts w:ascii="Arial" w:hAnsi="Arial" w:cs="Arial"/>
          <w:color w:val="373737"/>
          <w:sz w:val="26"/>
          <w:szCs w:val="26"/>
        </w:rPr>
      </w:pPr>
      <w:r>
        <w:rPr>
          <w:rFonts w:ascii="Arial" w:hAnsi="Arial" w:cs="Arial"/>
          <w:color w:val="373737"/>
          <w:sz w:val="26"/>
          <w:szCs w:val="26"/>
        </w:rPr>
        <w:t>Understand Vue’s </w:t>
      </w:r>
      <w:r>
        <w:rPr>
          <w:rStyle w:val="HTMLCode"/>
          <w:rFonts w:ascii="Arial" w:eastAsiaTheme="minorHAnsi" w:hAnsi="Arial" w:cs="Arial"/>
          <w:color w:val="373737"/>
          <w:bdr w:val="none" w:sz="0" w:space="0" w:color="auto" w:frame="1"/>
          <w:shd w:val="clear" w:color="auto" w:fill="F2F2F2"/>
        </w:rPr>
        <w:t>lifecycle hooks</w:t>
      </w:r>
      <w:r>
        <w:rPr>
          <w:rFonts w:ascii="Arial" w:hAnsi="Arial" w:cs="Arial"/>
          <w:color w:val="373737"/>
          <w:sz w:val="26"/>
          <w:szCs w:val="26"/>
        </w:rPr>
        <w:t> and when to implement them</w:t>
      </w:r>
    </w:p>
    <w:p w14:paraId="24EE7ACB"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w:t>
      </w:r>
    </w:p>
    <w:p w14:paraId="6BE98C91"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this lesson we are going to learn how to request data from an API, so that we can use it in our applications. This can save us a great deal of time, preventing us from having to create the data ourselves.</w:t>
      </w:r>
    </w:p>
    <w:p w14:paraId="79C29A2C"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What is an API</w:t>
      </w:r>
    </w:p>
    <w:p w14:paraId="39A181CC"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An API, or application programming interface, is a tool that allows one piece of software to interact with another. A lot of software provides an API, allowing developers to write software that interacts with it. The DOM, for example, is an API. The DOM allows us to write software that interacts with content of </w:t>
      </w:r>
      <w:proofErr w:type="gramStart"/>
      <w:r>
        <w:rPr>
          <w:rFonts w:ascii="Arial" w:hAnsi="Arial" w:cs="Arial"/>
          <w:color w:val="373737"/>
          <w:sz w:val="26"/>
          <w:szCs w:val="26"/>
        </w:rPr>
        <w:t>a the</w:t>
      </w:r>
      <w:proofErr w:type="gramEnd"/>
      <w:r>
        <w:rPr>
          <w:rFonts w:ascii="Arial" w:hAnsi="Arial" w:cs="Arial"/>
          <w:color w:val="373737"/>
          <w:sz w:val="26"/>
          <w:szCs w:val="26"/>
        </w:rPr>
        <w:t xml:space="preserve"> web page.</w:t>
      </w:r>
    </w:p>
    <w:p w14:paraId="03FD33AC"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As well as providing us with functionality, some APIs simply provide us with data. We can use this data to enhance the functionality of our applications. Modern APIs tend to provide us with data in JSON format. Some older APIs may still use XML, but that’s becoming less popular as JSON continues to gain traction. We’ll come back to JSON shortly.</w:t>
      </w:r>
    </w:p>
    <w:p w14:paraId="23B408AE"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Why Would We Use an API?</w:t>
      </w:r>
    </w:p>
    <w:p w14:paraId="4CBDC1B8"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APIs often provide us with functionality or data that would be incredibly difficult and time consuming to create on our own.</w:t>
      </w:r>
    </w:p>
    <w:p w14:paraId="26BD86C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imagine that you were building a travel app and needed data about all of the countries in the world. You </w:t>
      </w:r>
      <w:r>
        <w:rPr>
          <w:rStyle w:val="Emphasis"/>
          <w:rFonts w:ascii="inherit" w:hAnsi="inherit" w:cs="Arial"/>
          <w:color w:val="373737"/>
          <w:sz w:val="26"/>
          <w:szCs w:val="26"/>
          <w:bdr w:val="none" w:sz="0" w:space="0" w:color="auto" w:frame="1"/>
        </w:rPr>
        <w:t>could</w:t>
      </w:r>
      <w:r>
        <w:rPr>
          <w:rFonts w:ascii="Arial" w:hAnsi="Arial" w:cs="Arial"/>
          <w:color w:val="373737"/>
          <w:sz w:val="26"/>
          <w:szCs w:val="26"/>
        </w:rPr>
        <w:t> spend time collecting and organising the data yourself, but it would be very time consuming. It would be much more convenient to use an API like </w:t>
      </w:r>
      <w:proofErr w:type="spellStart"/>
      <w:r>
        <w:rPr>
          <w:rFonts w:ascii="Arial" w:hAnsi="Arial" w:cs="Arial"/>
          <w:color w:val="373737"/>
          <w:sz w:val="26"/>
          <w:szCs w:val="26"/>
        </w:rPr>
        <w:fldChar w:fldCharType="begin"/>
      </w:r>
      <w:r>
        <w:rPr>
          <w:rFonts w:ascii="Arial" w:hAnsi="Arial" w:cs="Arial"/>
          <w:color w:val="373737"/>
          <w:sz w:val="26"/>
          <w:szCs w:val="26"/>
        </w:rPr>
        <w:instrText xml:space="preserve"> HYPERLINK "http://restcountries.eu/" \t "_blank" </w:instrText>
      </w:r>
      <w:r>
        <w:rPr>
          <w:rFonts w:ascii="Arial" w:hAnsi="Arial" w:cs="Arial"/>
          <w:color w:val="373737"/>
          <w:sz w:val="26"/>
          <w:szCs w:val="26"/>
        </w:rPr>
        <w:fldChar w:fldCharType="separate"/>
      </w:r>
      <w:r>
        <w:rPr>
          <w:rStyle w:val="Hyperlink"/>
          <w:rFonts w:ascii="Arial" w:hAnsi="Arial" w:cs="Arial"/>
          <w:color w:val="0F79D0"/>
          <w:sz w:val="26"/>
          <w:szCs w:val="26"/>
          <w:bdr w:val="none" w:sz="0" w:space="0" w:color="auto" w:frame="1"/>
        </w:rPr>
        <w:t>RESTCountries</w:t>
      </w:r>
      <w:proofErr w:type="spellEnd"/>
      <w:r>
        <w:rPr>
          <w:rFonts w:ascii="Arial" w:hAnsi="Arial" w:cs="Arial"/>
          <w:color w:val="373737"/>
          <w:sz w:val="26"/>
          <w:szCs w:val="26"/>
        </w:rPr>
        <w:fldChar w:fldCharType="end"/>
      </w:r>
      <w:r>
        <w:rPr>
          <w:rFonts w:ascii="Arial" w:hAnsi="Arial" w:cs="Arial"/>
          <w:color w:val="373737"/>
          <w:sz w:val="26"/>
          <w:szCs w:val="26"/>
        </w:rPr>
        <w:t> that can provide us with data that someone else has already prepared.</w:t>
      </w:r>
    </w:p>
    <w:p w14:paraId="4FE7B54A"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proofErr w:type="spellStart"/>
      <w:r>
        <w:rPr>
          <w:rFonts w:ascii="Arial" w:hAnsi="Arial" w:cs="Arial"/>
          <w:color w:val="373737"/>
          <w:sz w:val="26"/>
          <w:szCs w:val="26"/>
        </w:rPr>
        <w:t>RESTCountries</w:t>
      </w:r>
      <w:proofErr w:type="spellEnd"/>
      <w:r>
        <w:rPr>
          <w:rFonts w:ascii="Arial" w:hAnsi="Arial" w:cs="Arial"/>
          <w:color w:val="373737"/>
          <w:sz w:val="26"/>
          <w:szCs w:val="26"/>
        </w:rPr>
        <w:t xml:space="preserve"> provides us with data about all of the countries in the world in JSON format.</w:t>
      </w:r>
    </w:p>
    <w:p w14:paraId="0722B88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We can see a list of endpoints on their website. An endpoint is essentially a URL that we can make a request to, allowing us to access the API. Let’s take a look at the </w:t>
      </w:r>
      <w:hyperlink r:id="rId9" w:tgtFrame="_blank" w:history="1">
        <w:r>
          <w:rPr>
            <w:rStyle w:val="Hyperlink"/>
            <w:rFonts w:ascii="Arial" w:hAnsi="Arial" w:cs="Arial"/>
            <w:color w:val="0F79D0"/>
            <w:sz w:val="26"/>
            <w:szCs w:val="26"/>
            <w:bdr w:val="none" w:sz="0" w:space="0" w:color="auto" w:frame="1"/>
          </w:rPr>
          <w:t>all</w:t>
        </w:r>
      </w:hyperlink>
      <w:r>
        <w:rPr>
          <w:rFonts w:ascii="Arial" w:hAnsi="Arial" w:cs="Arial"/>
          <w:color w:val="373737"/>
          <w:sz w:val="26"/>
          <w:szCs w:val="26"/>
        </w:rPr>
        <w:t> endpoint. You might install the </w:t>
      </w:r>
      <w:hyperlink r:id="rId10" w:tgtFrame="_blank" w:history="1">
        <w:r>
          <w:rPr>
            <w:rStyle w:val="Hyperlink"/>
            <w:rFonts w:ascii="Arial" w:hAnsi="Arial" w:cs="Arial"/>
            <w:color w:val="0F79D0"/>
            <w:sz w:val="26"/>
            <w:szCs w:val="26"/>
            <w:bdr w:val="none" w:sz="0" w:space="0" w:color="auto" w:frame="1"/>
          </w:rPr>
          <w:t>JSON Formatter</w:t>
        </w:r>
      </w:hyperlink>
      <w:r>
        <w:rPr>
          <w:rFonts w:ascii="Arial" w:hAnsi="Arial" w:cs="Arial"/>
          <w:color w:val="373737"/>
          <w:sz w:val="26"/>
          <w:szCs w:val="26"/>
        </w:rPr>
        <w:t> Chrome extension to allow the browser to format the data in a more human readable way.</w:t>
      </w:r>
    </w:p>
    <w:p w14:paraId="5A0E6C1C"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What is JSON?</w:t>
      </w:r>
    </w:p>
    <w:p w14:paraId="7656502D"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JSON, JavaScript Object Notation, is a language agnostic data interchange format derived from JavaScript. It allows us to store data in a human readable format that appears familiar to programmers of C family languages.</w:t>
      </w:r>
    </w:p>
    <w:p w14:paraId="684EBEAA"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we say that JSON is language agnostic, we mean that it doesn’t know anything about any other programming languages. We will be converting JSON to JavaScript today, but we could just as easily make a request from a .NET application, written in C#, and convert the resulting JSON data to C#. This means that we can use JSON as a common language allowing software that was written in different languages to speak to each other.</w:t>
      </w:r>
    </w:p>
    <w:p w14:paraId="2FF56463"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While JSON may look very familiar, there are a couple of key differences that we must bear in mind. All JSON is valid JavaScript, but not all JavaScript is valid JSON.</w:t>
      </w:r>
    </w:p>
    <w:p w14:paraId="741901A1" w14:textId="77777777" w:rsidR="00411B56" w:rsidRDefault="00411B56" w:rsidP="00411B56">
      <w:pPr>
        <w:numPr>
          <w:ilvl w:val="0"/>
          <w:numId w:val="24"/>
        </w:numPr>
        <w:spacing w:after="240"/>
        <w:ind w:left="0"/>
        <w:textAlignment w:val="baseline"/>
        <w:rPr>
          <w:rFonts w:ascii="Arial" w:hAnsi="Arial" w:cs="Arial"/>
          <w:color w:val="373737"/>
          <w:sz w:val="26"/>
          <w:szCs w:val="26"/>
        </w:rPr>
      </w:pPr>
      <w:r>
        <w:rPr>
          <w:rFonts w:ascii="Arial" w:hAnsi="Arial" w:cs="Arial"/>
          <w:color w:val="373737"/>
          <w:sz w:val="26"/>
          <w:szCs w:val="26"/>
        </w:rPr>
        <w:t>The keys in a JSON object must be quoted</w:t>
      </w:r>
    </w:p>
    <w:p w14:paraId="7E606B41" w14:textId="77777777" w:rsidR="00411B56" w:rsidRDefault="00411B56" w:rsidP="00411B56">
      <w:pPr>
        <w:numPr>
          <w:ilvl w:val="0"/>
          <w:numId w:val="24"/>
        </w:numPr>
        <w:ind w:left="0"/>
        <w:textAlignment w:val="baseline"/>
        <w:rPr>
          <w:rFonts w:ascii="Arial" w:hAnsi="Arial" w:cs="Arial"/>
          <w:color w:val="373737"/>
          <w:sz w:val="26"/>
          <w:szCs w:val="26"/>
        </w:rPr>
      </w:pPr>
      <w:r>
        <w:rPr>
          <w:rFonts w:ascii="Arial" w:hAnsi="Arial" w:cs="Arial"/>
          <w:color w:val="373737"/>
          <w:sz w:val="26"/>
          <w:szCs w:val="26"/>
        </w:rPr>
        <w:t>Strings must be declared with double quotes </w:t>
      </w:r>
      <w:r>
        <w:rPr>
          <w:rStyle w:val="HTMLCode"/>
          <w:rFonts w:ascii="Arial" w:eastAsiaTheme="minorHAnsi" w:hAnsi="Arial" w:cs="Arial"/>
          <w:color w:val="373737"/>
          <w:bdr w:val="none" w:sz="0" w:space="0" w:color="auto" w:frame="1"/>
          <w:shd w:val="clear" w:color="auto" w:fill="F2F2F2"/>
        </w:rPr>
        <w:t>""</w:t>
      </w:r>
    </w:p>
    <w:p w14:paraId="53FFA0DC" w14:textId="77777777" w:rsidR="00411B56" w:rsidRDefault="00411B56" w:rsidP="00411B56">
      <w:pPr>
        <w:numPr>
          <w:ilvl w:val="0"/>
          <w:numId w:val="24"/>
        </w:numPr>
        <w:spacing w:after="240"/>
        <w:ind w:left="0"/>
        <w:textAlignment w:val="baseline"/>
        <w:rPr>
          <w:rFonts w:ascii="Arial" w:hAnsi="Arial" w:cs="Arial"/>
          <w:color w:val="373737"/>
          <w:sz w:val="26"/>
          <w:szCs w:val="26"/>
        </w:rPr>
      </w:pPr>
      <w:r>
        <w:rPr>
          <w:rFonts w:ascii="Arial" w:hAnsi="Arial" w:cs="Arial"/>
          <w:color w:val="373737"/>
          <w:sz w:val="26"/>
          <w:szCs w:val="26"/>
        </w:rPr>
        <w:t>A JSON object cannot contain functions</w:t>
      </w:r>
    </w:p>
    <w:p w14:paraId="10CB08B1"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The Dog API</w:t>
      </w:r>
    </w:p>
    <w:p w14:paraId="58192FF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Before we dive straight in to wrangling massive data objects, let’s work with a smaller response so we can practice making our requests without worrying too much about what we’re getting back. </w:t>
      </w:r>
      <w:hyperlink r:id="rId11" w:tgtFrame="_blank" w:history="1">
        <w:r>
          <w:rPr>
            <w:rStyle w:val="Hyperlink"/>
            <w:rFonts w:ascii="Arial" w:hAnsi="Arial" w:cs="Arial"/>
            <w:color w:val="0F79D0"/>
            <w:sz w:val="26"/>
            <w:szCs w:val="26"/>
            <w:bdr w:val="none" w:sz="0" w:space="0" w:color="auto" w:frame="1"/>
          </w:rPr>
          <w:t>The Dog API</w:t>
        </w:r>
      </w:hyperlink>
      <w:r>
        <w:rPr>
          <w:rFonts w:ascii="Arial" w:hAnsi="Arial" w:cs="Arial"/>
          <w:color w:val="373737"/>
          <w:sz w:val="26"/>
          <w:szCs w:val="26"/>
        </w:rPr>
        <w:t> bills itself as </w:t>
      </w:r>
      <w:r>
        <w:rPr>
          <w:rStyle w:val="Emphasis"/>
          <w:rFonts w:ascii="inherit" w:hAnsi="inherit" w:cs="Arial"/>
          <w:color w:val="373737"/>
          <w:sz w:val="26"/>
          <w:szCs w:val="26"/>
          <w:bdr w:val="none" w:sz="0" w:space="0" w:color="auto" w:frame="1"/>
        </w:rPr>
        <w:t xml:space="preserve">the internet’s biggest collection of open source dog </w:t>
      </w:r>
      <w:proofErr w:type="gramStart"/>
      <w:r>
        <w:rPr>
          <w:rStyle w:val="Emphasis"/>
          <w:rFonts w:ascii="inherit" w:hAnsi="inherit" w:cs="Arial"/>
          <w:color w:val="373737"/>
          <w:sz w:val="26"/>
          <w:szCs w:val="26"/>
          <w:bdr w:val="none" w:sz="0" w:space="0" w:color="auto" w:frame="1"/>
        </w:rPr>
        <w:t>pictures</w:t>
      </w:r>
      <w:r>
        <w:rPr>
          <w:rFonts w:ascii="Arial" w:hAnsi="Arial" w:cs="Arial"/>
          <w:color w:val="373737"/>
          <w:sz w:val="26"/>
          <w:szCs w:val="26"/>
        </w:rPr>
        <w:t>, and</w:t>
      </w:r>
      <w:proofErr w:type="gramEnd"/>
      <w:r>
        <w:rPr>
          <w:rFonts w:ascii="Arial" w:hAnsi="Arial" w:cs="Arial"/>
          <w:color w:val="373737"/>
          <w:sz w:val="26"/>
          <w:szCs w:val="26"/>
        </w:rPr>
        <w:t xml:space="preserve"> has a </w:t>
      </w:r>
      <w:r>
        <w:rPr>
          <w:rStyle w:val="HTMLCode"/>
          <w:rFonts w:ascii="Arial" w:hAnsi="Arial" w:cs="Arial"/>
          <w:color w:val="373737"/>
          <w:bdr w:val="none" w:sz="0" w:space="0" w:color="auto" w:frame="1"/>
          <w:shd w:val="clear" w:color="auto" w:fill="F2F2F2"/>
        </w:rPr>
        <w:t>random</w:t>
      </w:r>
      <w:r>
        <w:rPr>
          <w:rFonts w:ascii="Arial" w:hAnsi="Arial" w:cs="Arial"/>
          <w:color w:val="373737"/>
          <w:sz w:val="26"/>
          <w:szCs w:val="26"/>
        </w:rPr>
        <w:t> endpoint that will give us a JSON object containing a URL to an image of a dog. Here’s an example response:</w:t>
      </w:r>
    </w:p>
    <w:p w14:paraId="5950E885" w14:textId="77777777" w:rsidR="00411B56" w:rsidRDefault="00411B56" w:rsidP="00411B56">
      <w:pPr>
        <w:pStyle w:val="HTMLPreformatted"/>
        <w:shd w:val="clear" w:color="auto" w:fill="F2F2F2"/>
        <w:ind w:left="45" w:right="45"/>
        <w:textAlignment w:val="baseline"/>
        <w:rPr>
          <w:rStyle w:val="HTMLCode"/>
          <w:rFonts w:ascii="Arial" w:hAnsi="Arial" w:cs="Arial"/>
          <w:b/>
          <w:bCs/>
          <w:color w:val="373737"/>
          <w:bdr w:val="none" w:sz="0" w:space="0" w:color="auto" w:frame="1"/>
          <w:shd w:val="clear" w:color="auto" w:fill="F2F2F2"/>
        </w:rPr>
      </w:pPr>
      <w:r>
        <w:rPr>
          <w:rStyle w:val="HTMLCode"/>
          <w:rFonts w:ascii="Arial" w:hAnsi="Arial" w:cs="Arial"/>
          <w:b/>
          <w:bCs/>
          <w:color w:val="373737"/>
          <w:bdr w:val="none" w:sz="0" w:space="0" w:color="auto" w:frame="1"/>
          <w:shd w:val="clear" w:color="auto" w:fill="F2F2F2"/>
        </w:rPr>
        <w:t>{</w:t>
      </w:r>
    </w:p>
    <w:p w14:paraId="0FF52A75" w14:textId="77777777" w:rsidR="00411B56" w:rsidRDefault="00411B56" w:rsidP="00411B56">
      <w:pPr>
        <w:pStyle w:val="HTMLPreformatted"/>
        <w:shd w:val="clear" w:color="auto" w:fill="F2F2F2"/>
        <w:ind w:left="45" w:right="45"/>
        <w:textAlignment w:val="baseline"/>
        <w:rPr>
          <w:rStyle w:val="HTMLCode"/>
          <w:rFonts w:ascii="Arial" w:hAnsi="Arial" w:cs="Arial"/>
          <w:b/>
          <w:bCs/>
          <w:color w:val="373737"/>
          <w:bdr w:val="none" w:sz="0" w:space="0" w:color="auto" w:frame="1"/>
          <w:shd w:val="clear" w:color="auto" w:fill="F2F2F2"/>
        </w:rPr>
      </w:pPr>
      <w:r>
        <w:rPr>
          <w:rStyle w:val="HTMLCode"/>
          <w:rFonts w:ascii="Arial" w:hAnsi="Arial" w:cs="Arial"/>
          <w:b/>
          <w:bCs/>
          <w:color w:val="373737"/>
          <w:bdr w:val="none" w:sz="0" w:space="0" w:color="auto" w:frame="1"/>
          <w:shd w:val="clear" w:color="auto" w:fill="F2F2F2"/>
        </w:rPr>
        <w:t xml:space="preserve">  "status": "success",</w:t>
      </w:r>
    </w:p>
    <w:p w14:paraId="4B6A92CF" w14:textId="77777777" w:rsidR="00411B56" w:rsidRDefault="00411B56" w:rsidP="00411B56">
      <w:pPr>
        <w:pStyle w:val="HTMLPreformatted"/>
        <w:shd w:val="clear" w:color="auto" w:fill="F2F2F2"/>
        <w:ind w:left="45" w:right="45"/>
        <w:textAlignment w:val="baseline"/>
        <w:rPr>
          <w:rStyle w:val="HTMLCode"/>
          <w:rFonts w:ascii="Arial" w:hAnsi="Arial" w:cs="Arial"/>
          <w:b/>
          <w:bCs/>
          <w:color w:val="373737"/>
          <w:bdr w:val="none" w:sz="0" w:space="0" w:color="auto" w:frame="1"/>
          <w:shd w:val="clear" w:color="auto" w:fill="F2F2F2"/>
        </w:rPr>
      </w:pPr>
      <w:r>
        <w:rPr>
          <w:rStyle w:val="HTMLCode"/>
          <w:rFonts w:ascii="Arial" w:hAnsi="Arial" w:cs="Arial"/>
          <w:b/>
          <w:bCs/>
          <w:color w:val="373737"/>
          <w:bdr w:val="none" w:sz="0" w:space="0" w:color="auto" w:frame="1"/>
          <w:shd w:val="clear" w:color="auto" w:fill="F2F2F2"/>
        </w:rPr>
        <w:t xml:space="preserve">  "message": "https://</w:t>
      </w:r>
      <w:proofErr w:type="spellStart"/>
      <w:r>
        <w:rPr>
          <w:rStyle w:val="HTMLCode"/>
          <w:rFonts w:ascii="Arial" w:hAnsi="Arial" w:cs="Arial"/>
          <w:b/>
          <w:bCs/>
          <w:color w:val="373737"/>
          <w:bdr w:val="none" w:sz="0" w:space="0" w:color="auto" w:frame="1"/>
          <w:shd w:val="clear" w:color="auto" w:fill="F2F2F2"/>
        </w:rPr>
        <w:t>images.dog.ceo</w:t>
      </w:r>
      <w:proofErr w:type="spellEnd"/>
      <w:r>
        <w:rPr>
          <w:rStyle w:val="HTMLCode"/>
          <w:rFonts w:ascii="Arial" w:hAnsi="Arial" w:cs="Arial"/>
          <w:b/>
          <w:bCs/>
          <w:color w:val="373737"/>
          <w:bdr w:val="none" w:sz="0" w:space="0" w:color="auto" w:frame="1"/>
          <w:shd w:val="clear" w:color="auto" w:fill="F2F2F2"/>
        </w:rPr>
        <w:t>/breeds/</w:t>
      </w:r>
      <w:proofErr w:type="spellStart"/>
      <w:r>
        <w:rPr>
          <w:rStyle w:val="HTMLCode"/>
          <w:rFonts w:ascii="Arial" w:hAnsi="Arial" w:cs="Arial"/>
          <w:b/>
          <w:bCs/>
          <w:color w:val="373737"/>
          <w:bdr w:val="none" w:sz="0" w:space="0" w:color="auto" w:frame="1"/>
          <w:shd w:val="clear" w:color="auto" w:fill="F2F2F2"/>
        </w:rPr>
        <w:t>malinois</w:t>
      </w:r>
      <w:proofErr w:type="spellEnd"/>
      <w:r>
        <w:rPr>
          <w:rStyle w:val="HTMLCode"/>
          <w:rFonts w:ascii="Arial" w:hAnsi="Arial" w:cs="Arial"/>
          <w:b/>
          <w:bCs/>
          <w:color w:val="373737"/>
          <w:bdr w:val="none" w:sz="0" w:space="0" w:color="auto" w:frame="1"/>
          <w:shd w:val="clear" w:color="auto" w:fill="F2F2F2"/>
        </w:rPr>
        <w:t>/n02105162_5370.jpg"</w:t>
      </w:r>
    </w:p>
    <w:p w14:paraId="528EF3E7" w14:textId="77777777" w:rsidR="00411B56" w:rsidRDefault="00411B56" w:rsidP="00411B56">
      <w:pPr>
        <w:pStyle w:val="HTMLPreformatted"/>
        <w:shd w:val="clear" w:color="auto" w:fill="F2F2F2"/>
        <w:ind w:left="45" w:right="45"/>
        <w:textAlignment w:val="baseline"/>
        <w:rPr>
          <w:rStyle w:val="HTMLCode"/>
          <w:rFonts w:ascii="Arial" w:hAnsi="Arial" w:cs="Arial"/>
          <w:b/>
          <w:bCs/>
          <w:color w:val="373737"/>
          <w:bdr w:val="none" w:sz="0" w:space="0" w:color="auto" w:frame="1"/>
          <w:shd w:val="clear" w:color="auto" w:fill="F2F2F2"/>
        </w:rPr>
      </w:pPr>
      <w:r>
        <w:rPr>
          <w:rStyle w:val="HTMLCode"/>
          <w:rFonts w:ascii="Arial" w:hAnsi="Arial" w:cs="Arial"/>
          <w:b/>
          <w:bCs/>
          <w:color w:val="373737"/>
          <w:bdr w:val="none" w:sz="0" w:space="0" w:color="auto" w:frame="1"/>
          <w:shd w:val="clear" w:color="auto" w:fill="F2F2F2"/>
        </w:rPr>
        <w:t>}</w:t>
      </w:r>
    </w:p>
    <w:p w14:paraId="512FC38D"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Before we write any code let’s think about what we’re about to do.</w:t>
      </w:r>
    </w:p>
    <w:p w14:paraId="306DE1DF" w14:textId="77777777" w:rsidR="00411B56" w:rsidRDefault="00411B56" w:rsidP="00411B56">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Hand out start point</w:t>
      </w:r>
    </w:p>
    <w:p w14:paraId="027F063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run build</w:t>
      </w:r>
    </w:p>
    <w:p w14:paraId="5E1D925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open public/index.html</w:t>
      </w:r>
    </w:p>
    <w:p w14:paraId="2F84F0B3"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lastRenderedPageBreak/>
        <w:t>Task - 5 minutes</w:t>
      </w:r>
    </w:p>
    <w:p w14:paraId="1A12D7A0" w14:textId="77777777" w:rsidR="00411B56" w:rsidRDefault="00411B56" w:rsidP="00411B56">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Read over the start code to understand what our app is currently doing and come up with suggestions as to how we can approach finishing it.</w:t>
      </w:r>
    </w:p>
    <w:p w14:paraId="5FE6CB5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At the moment, our Vue instance is set up with a button that will execute </w:t>
      </w:r>
      <w:proofErr w:type="spellStart"/>
      <w:r>
        <w:rPr>
          <w:rStyle w:val="HTMLCode"/>
          <w:rFonts w:ascii="Arial" w:hAnsi="Arial" w:cs="Arial"/>
          <w:color w:val="373737"/>
          <w:bdr w:val="none" w:sz="0" w:space="0" w:color="auto" w:frame="1"/>
          <w:shd w:val="clear" w:color="auto" w:fill="F2F2F2"/>
        </w:rPr>
        <w:t>fetchDog</w:t>
      </w:r>
      <w:proofErr w:type="spellEnd"/>
      <w:r>
        <w:rPr>
          <w:rFonts w:ascii="Arial" w:hAnsi="Arial" w:cs="Arial"/>
          <w:color w:val="373737"/>
          <w:sz w:val="26"/>
          <w:szCs w:val="26"/>
        </w:rPr>
        <w:t> on click, and an </w:t>
      </w:r>
      <w:proofErr w:type="spellStart"/>
      <w:r>
        <w:rPr>
          <w:rStyle w:val="HTMLCode"/>
          <w:rFonts w:ascii="Arial" w:hAnsi="Arial" w:cs="Arial"/>
          <w:color w:val="373737"/>
          <w:bdr w:val="none" w:sz="0" w:space="0" w:color="auto" w:frame="1"/>
          <w:shd w:val="clear" w:color="auto" w:fill="F2F2F2"/>
        </w:rPr>
        <w:t>img</w:t>
      </w:r>
      <w:proofErr w:type="spellEnd"/>
      <w:r>
        <w:rPr>
          <w:rFonts w:ascii="Arial" w:hAnsi="Arial" w:cs="Arial"/>
          <w:color w:val="373737"/>
          <w:sz w:val="26"/>
          <w:szCs w:val="26"/>
        </w:rPr>
        <w:t> in our HTML that will render, dependent on there being a </w:t>
      </w:r>
      <w:proofErr w:type="spellStart"/>
      <w:r>
        <w:rPr>
          <w:rStyle w:val="HTMLCode"/>
          <w:rFonts w:ascii="Arial" w:hAnsi="Arial" w:cs="Arial"/>
          <w:color w:val="373737"/>
          <w:bdr w:val="none" w:sz="0" w:space="0" w:color="auto" w:frame="1"/>
          <w:shd w:val="clear" w:color="auto" w:fill="F2F2F2"/>
        </w:rPr>
        <w:t>dogImgURL</w:t>
      </w:r>
      <w:proofErr w:type="spellEnd"/>
      <w:r>
        <w:rPr>
          <w:rFonts w:ascii="Arial" w:hAnsi="Arial" w:cs="Arial"/>
          <w:color w:val="373737"/>
          <w:sz w:val="26"/>
          <w:szCs w:val="26"/>
        </w:rPr>
        <w:t> in our instance’s data. Just now </w:t>
      </w:r>
      <w:proofErr w:type="spellStart"/>
      <w:r>
        <w:rPr>
          <w:rStyle w:val="HTMLCode"/>
          <w:rFonts w:ascii="Arial" w:hAnsi="Arial" w:cs="Arial"/>
          <w:color w:val="373737"/>
          <w:bdr w:val="none" w:sz="0" w:space="0" w:color="auto" w:frame="1"/>
          <w:shd w:val="clear" w:color="auto" w:fill="F2F2F2"/>
        </w:rPr>
        <w:t>fetchDog</w:t>
      </w:r>
      <w:proofErr w:type="spellEnd"/>
      <w:r>
        <w:rPr>
          <w:rFonts w:ascii="Arial" w:hAnsi="Arial" w:cs="Arial"/>
          <w:color w:val="373737"/>
          <w:sz w:val="26"/>
          <w:szCs w:val="26"/>
        </w:rPr>
        <w:t xml:space="preserve"> is just logging out a message when we click it, so all we really need to do here is consider how we’re going to get that dog image from our API, retrieve </w:t>
      </w:r>
      <w:proofErr w:type="spellStart"/>
      <w:r>
        <w:rPr>
          <w:rFonts w:ascii="Arial" w:hAnsi="Arial" w:cs="Arial"/>
          <w:color w:val="373737"/>
          <w:sz w:val="26"/>
          <w:szCs w:val="26"/>
        </w:rPr>
        <w:t>an</w:t>
      </w:r>
      <w:proofErr w:type="spellEnd"/>
      <w:r>
        <w:rPr>
          <w:rFonts w:ascii="Arial" w:hAnsi="Arial" w:cs="Arial"/>
          <w:color w:val="373737"/>
          <w:sz w:val="26"/>
          <w:szCs w:val="26"/>
        </w:rPr>
        <w:t xml:space="preserve"> URL for an image from it and set it to be </w:t>
      </w:r>
      <w:proofErr w:type="spellStart"/>
      <w:r>
        <w:rPr>
          <w:rStyle w:val="HTMLCode"/>
          <w:rFonts w:ascii="Arial" w:hAnsi="Arial" w:cs="Arial"/>
          <w:color w:val="373737"/>
          <w:bdr w:val="none" w:sz="0" w:space="0" w:color="auto" w:frame="1"/>
          <w:shd w:val="clear" w:color="auto" w:fill="F2F2F2"/>
        </w:rPr>
        <w:t>dogImgURL</w:t>
      </w:r>
      <w:proofErr w:type="spellEnd"/>
      <w:r>
        <w:rPr>
          <w:rFonts w:ascii="Arial" w:hAnsi="Arial" w:cs="Arial"/>
          <w:color w:val="373737"/>
          <w:sz w:val="26"/>
          <w:szCs w:val="26"/>
        </w:rPr>
        <w:t>.</w:t>
      </w:r>
    </w:p>
    <w:p w14:paraId="3414E8D5"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our plan will be something along the lines of:</w:t>
      </w:r>
    </w:p>
    <w:p w14:paraId="21350DBF" w14:textId="77777777" w:rsidR="00411B56" w:rsidRDefault="00411B56" w:rsidP="00411B56">
      <w:pPr>
        <w:numPr>
          <w:ilvl w:val="0"/>
          <w:numId w:val="26"/>
        </w:numPr>
        <w:spacing w:after="240"/>
        <w:ind w:left="0"/>
        <w:textAlignment w:val="baseline"/>
        <w:rPr>
          <w:rFonts w:ascii="Arial" w:hAnsi="Arial" w:cs="Arial"/>
          <w:color w:val="373737"/>
          <w:sz w:val="26"/>
          <w:szCs w:val="26"/>
        </w:rPr>
      </w:pPr>
      <w:r>
        <w:rPr>
          <w:rFonts w:ascii="Arial" w:hAnsi="Arial" w:cs="Arial"/>
          <w:color w:val="373737"/>
          <w:sz w:val="26"/>
          <w:szCs w:val="26"/>
        </w:rPr>
        <w:t>We’ll make a request to the Dog API</w:t>
      </w:r>
    </w:p>
    <w:p w14:paraId="0B5D0E1D" w14:textId="77777777" w:rsidR="00411B56" w:rsidRDefault="00411B56" w:rsidP="00411B56">
      <w:pPr>
        <w:numPr>
          <w:ilvl w:val="0"/>
          <w:numId w:val="26"/>
        </w:numPr>
        <w:spacing w:after="240"/>
        <w:ind w:left="0"/>
        <w:textAlignment w:val="baseline"/>
        <w:rPr>
          <w:rFonts w:ascii="Arial" w:hAnsi="Arial" w:cs="Arial"/>
          <w:color w:val="373737"/>
          <w:sz w:val="26"/>
          <w:szCs w:val="26"/>
        </w:rPr>
      </w:pPr>
      <w:r>
        <w:rPr>
          <w:rFonts w:ascii="Arial" w:hAnsi="Arial" w:cs="Arial"/>
          <w:color w:val="373737"/>
          <w:sz w:val="26"/>
          <w:szCs w:val="26"/>
        </w:rPr>
        <w:t>The Dog API will respond to our request with JSON</w:t>
      </w:r>
    </w:p>
    <w:p w14:paraId="0BF32B15" w14:textId="77777777" w:rsidR="00411B56" w:rsidRDefault="00411B56" w:rsidP="00411B56">
      <w:pPr>
        <w:numPr>
          <w:ilvl w:val="0"/>
          <w:numId w:val="26"/>
        </w:numPr>
        <w:spacing w:after="240"/>
        <w:ind w:left="0"/>
        <w:textAlignment w:val="baseline"/>
        <w:rPr>
          <w:rFonts w:ascii="Arial" w:hAnsi="Arial" w:cs="Arial"/>
          <w:color w:val="373737"/>
          <w:sz w:val="26"/>
          <w:szCs w:val="26"/>
        </w:rPr>
      </w:pPr>
      <w:r>
        <w:rPr>
          <w:rFonts w:ascii="Arial" w:hAnsi="Arial" w:cs="Arial"/>
          <w:color w:val="373737"/>
          <w:sz w:val="26"/>
          <w:szCs w:val="26"/>
        </w:rPr>
        <w:t>We’ll then use the data in our application</w:t>
      </w:r>
    </w:p>
    <w:p w14:paraId="0AC86F1E"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how are we going to our dog data? Appropriately enough, we’ll be doing this with another API called </w:t>
      </w:r>
      <w:r>
        <w:rPr>
          <w:rStyle w:val="HTMLCode"/>
          <w:rFonts w:ascii="Arial" w:hAnsi="Arial" w:cs="Arial"/>
          <w:color w:val="373737"/>
          <w:bdr w:val="none" w:sz="0" w:space="0" w:color="auto" w:frame="1"/>
          <w:shd w:val="clear" w:color="auto" w:fill="F2F2F2"/>
        </w:rPr>
        <w:t>fetch</w:t>
      </w:r>
      <w:r>
        <w:rPr>
          <w:rFonts w:ascii="Arial" w:hAnsi="Arial" w:cs="Arial"/>
          <w:color w:val="373737"/>
          <w:sz w:val="26"/>
          <w:szCs w:val="26"/>
        </w:rPr>
        <w:t>. But to appreciate what </w:t>
      </w:r>
      <w:r>
        <w:rPr>
          <w:rStyle w:val="HTMLCode"/>
          <w:rFonts w:ascii="Arial" w:hAnsi="Arial" w:cs="Arial"/>
          <w:color w:val="373737"/>
          <w:bdr w:val="none" w:sz="0" w:space="0" w:color="auto" w:frame="1"/>
          <w:shd w:val="clear" w:color="auto" w:fill="F2F2F2"/>
        </w:rPr>
        <w:t>fetch</w:t>
      </w:r>
      <w:r>
        <w:rPr>
          <w:rFonts w:ascii="Arial" w:hAnsi="Arial" w:cs="Arial"/>
          <w:color w:val="373737"/>
          <w:sz w:val="26"/>
          <w:szCs w:val="26"/>
        </w:rPr>
        <w:t> does and how it does it, first we’ll need to talk a bit about </w:t>
      </w:r>
      <w:r>
        <w:rPr>
          <w:rStyle w:val="HTMLCode"/>
          <w:rFonts w:ascii="Arial" w:hAnsi="Arial" w:cs="Arial"/>
          <w:color w:val="373737"/>
          <w:bdr w:val="none" w:sz="0" w:space="0" w:color="auto" w:frame="1"/>
          <w:shd w:val="clear" w:color="auto" w:fill="F2F2F2"/>
        </w:rPr>
        <w:t>Promises</w:t>
      </w:r>
      <w:r>
        <w:rPr>
          <w:rFonts w:ascii="Arial" w:hAnsi="Arial" w:cs="Arial"/>
          <w:color w:val="373737"/>
          <w:sz w:val="26"/>
          <w:szCs w:val="26"/>
        </w:rPr>
        <w:t>.</w:t>
      </w:r>
    </w:p>
    <w:p w14:paraId="465B8500"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Promises</w:t>
      </w:r>
    </w:p>
    <w:p w14:paraId="400A263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Network requests are asynchronous. This has two major implications.</w:t>
      </w:r>
    </w:p>
    <w:p w14:paraId="606813CB" w14:textId="77777777" w:rsidR="00411B56" w:rsidRDefault="00411B56" w:rsidP="00411B56">
      <w:pPr>
        <w:numPr>
          <w:ilvl w:val="0"/>
          <w:numId w:val="27"/>
        </w:numPr>
        <w:spacing w:after="240"/>
        <w:ind w:left="0"/>
        <w:textAlignment w:val="baseline"/>
        <w:rPr>
          <w:rFonts w:ascii="Arial" w:hAnsi="Arial" w:cs="Arial"/>
          <w:color w:val="373737"/>
          <w:sz w:val="26"/>
          <w:szCs w:val="26"/>
        </w:rPr>
      </w:pPr>
      <w:r>
        <w:rPr>
          <w:rFonts w:ascii="Arial" w:hAnsi="Arial" w:cs="Arial"/>
          <w:color w:val="373737"/>
          <w:sz w:val="26"/>
          <w:szCs w:val="26"/>
        </w:rPr>
        <w:t>They take an unspecified amount of time to complete</w:t>
      </w:r>
    </w:p>
    <w:p w14:paraId="13CC4577" w14:textId="77777777" w:rsidR="00411B56" w:rsidRDefault="00411B56" w:rsidP="00411B56">
      <w:pPr>
        <w:numPr>
          <w:ilvl w:val="0"/>
          <w:numId w:val="27"/>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Execution of the rest of our code is not paused in the </w:t>
      </w:r>
      <w:proofErr w:type="gramStart"/>
      <w:r>
        <w:rPr>
          <w:rFonts w:ascii="Arial" w:hAnsi="Arial" w:cs="Arial"/>
          <w:color w:val="373737"/>
          <w:sz w:val="26"/>
          <w:szCs w:val="26"/>
        </w:rPr>
        <w:t>mean time</w:t>
      </w:r>
      <w:proofErr w:type="gramEnd"/>
    </w:p>
    <w:p w14:paraId="1E919D3B"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typically create a Promise when we want to retrieve data via some asynchronous operation. This could be requesting data from an API or a database, for example.</w:t>
      </w:r>
    </w:p>
    <w:p w14:paraId="5349A059"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Just like a </w:t>
      </w:r>
      <w:proofErr w:type="gramStart"/>
      <w:r>
        <w:rPr>
          <w:rFonts w:ascii="Arial" w:hAnsi="Arial" w:cs="Arial"/>
          <w:color w:val="373737"/>
          <w:sz w:val="26"/>
          <w:szCs w:val="26"/>
        </w:rPr>
        <w:t>real life</w:t>
      </w:r>
      <w:proofErr w:type="gramEnd"/>
      <w:r>
        <w:rPr>
          <w:rFonts w:ascii="Arial" w:hAnsi="Arial" w:cs="Arial"/>
          <w:color w:val="373737"/>
          <w:sz w:val="26"/>
          <w:szCs w:val="26"/>
        </w:rPr>
        <w:t xml:space="preserve"> promise that represents something that will happen in the future, a JavaScript Promise object represents the result of an asynchronous operation - this can be the completion </w:t>
      </w:r>
      <w:r>
        <w:rPr>
          <w:rStyle w:val="Emphasis"/>
          <w:rFonts w:ascii="inherit" w:hAnsi="inherit" w:cs="Arial"/>
          <w:color w:val="373737"/>
          <w:sz w:val="26"/>
          <w:szCs w:val="26"/>
          <w:bdr w:val="none" w:sz="0" w:space="0" w:color="auto" w:frame="1"/>
        </w:rPr>
        <w:t>or</w:t>
      </w:r>
      <w:r>
        <w:rPr>
          <w:rFonts w:ascii="Arial" w:hAnsi="Arial" w:cs="Arial"/>
          <w:color w:val="373737"/>
          <w:sz w:val="26"/>
          <w:szCs w:val="26"/>
        </w:rPr>
        <w:t xml:space="preserve"> failure of the operation. We can write a Promise and then decide what to do once the asynchronous operation has completed. This allows us to pass fewer </w:t>
      </w:r>
      <w:proofErr w:type="spellStart"/>
      <w:r>
        <w:rPr>
          <w:rFonts w:ascii="Arial" w:hAnsi="Arial" w:cs="Arial"/>
          <w:color w:val="373737"/>
          <w:sz w:val="26"/>
          <w:szCs w:val="26"/>
        </w:rPr>
        <w:t>callbacks</w:t>
      </w:r>
      <w:proofErr w:type="spellEnd"/>
      <w:r>
        <w:rPr>
          <w:rFonts w:ascii="Arial" w:hAnsi="Arial" w:cs="Arial"/>
          <w:color w:val="373737"/>
          <w:sz w:val="26"/>
          <w:szCs w:val="26"/>
        </w:rPr>
        <w:t xml:space="preserve"> around, meaning that our code reads a bit more as if it were synchronous, which can be easier to follow.</w:t>
      </w:r>
    </w:p>
    <w:p w14:paraId="4A994DD9"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How Does a Promise Work?</w:t>
      </w:r>
    </w:p>
    <w:p w14:paraId="764C5DAA"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When we create a Promise object it will be pending until the asynchronous operation that we are wrapping has completed. Then, just like a </w:t>
      </w:r>
      <w:proofErr w:type="gramStart"/>
      <w:r>
        <w:rPr>
          <w:rFonts w:ascii="Arial" w:hAnsi="Arial" w:cs="Arial"/>
          <w:color w:val="373737"/>
          <w:sz w:val="26"/>
          <w:szCs w:val="26"/>
        </w:rPr>
        <w:t>real life</w:t>
      </w:r>
      <w:proofErr w:type="gramEnd"/>
      <w:r>
        <w:rPr>
          <w:rFonts w:ascii="Arial" w:hAnsi="Arial" w:cs="Arial"/>
          <w:color w:val="373737"/>
          <w:sz w:val="26"/>
          <w:szCs w:val="26"/>
        </w:rPr>
        <w:t xml:space="preserve"> promise that can be kept or broken, the Promise object will either resolve, if successful, or reject if something goes wrong, allowing us to decide what to do next. We may want to render the data that was </w:t>
      </w:r>
      <w:proofErr w:type="gramStart"/>
      <w:r>
        <w:rPr>
          <w:rFonts w:ascii="Arial" w:hAnsi="Arial" w:cs="Arial"/>
          <w:color w:val="373737"/>
          <w:sz w:val="26"/>
          <w:szCs w:val="26"/>
        </w:rPr>
        <w:t>received, or</w:t>
      </w:r>
      <w:proofErr w:type="gramEnd"/>
      <w:r>
        <w:rPr>
          <w:rFonts w:ascii="Arial" w:hAnsi="Arial" w:cs="Arial"/>
          <w:color w:val="373737"/>
          <w:sz w:val="26"/>
          <w:szCs w:val="26"/>
        </w:rPr>
        <w:t xml:space="preserve"> perform some kind of error handling if the Promise rejected. We can also chain multiple asynchronous operations by chaining functions which return a Promise.</w:t>
      </w:r>
    </w:p>
    <w:p w14:paraId="6AB228CF" w14:textId="12543E43"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"https://codeclan.github.io/canvas_notes/course_javascript/week_2/day_2/1_fetch_promises_and_lifecycle_hooks/images/promises.png"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7C12C4B1" wp14:editId="63496929">
            <wp:extent cx="5943600" cy="3753485"/>
            <wp:effectExtent l="0" t="0" r="0" b="5715"/>
            <wp:docPr id="7" name="Picture 7" descr="A Promise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Promise Ch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53485"/>
                    </a:xfrm>
                    <a:prstGeom prst="rect">
                      <a:avLst/>
                    </a:prstGeom>
                    <a:noFill/>
                    <a:ln>
                      <a:noFill/>
                    </a:ln>
                  </pic:spPr>
                </pic:pic>
              </a:graphicData>
            </a:graphic>
          </wp:inline>
        </w:drawing>
      </w:r>
      <w:r>
        <w:rPr>
          <w:rFonts w:ascii="Arial" w:hAnsi="Arial" w:cs="Arial"/>
          <w:color w:val="373737"/>
          <w:sz w:val="26"/>
          <w:szCs w:val="26"/>
        </w:rPr>
        <w:fldChar w:fldCharType="end"/>
      </w:r>
    </w:p>
    <w:p w14:paraId="4FD47653"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Fetch</w:t>
      </w:r>
    </w:p>
    <w:p w14:paraId="24CC21E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w:t>
      </w:r>
      <w:hyperlink r:id="rId13" w:tgtFrame="_blank" w:history="1">
        <w:r>
          <w:rPr>
            <w:rStyle w:val="HTMLCode"/>
            <w:rFonts w:ascii="Arial" w:hAnsi="Arial" w:cs="Arial"/>
            <w:color w:val="0F79D0"/>
            <w:bdr w:val="none" w:sz="0" w:space="0" w:color="auto" w:frame="1"/>
            <w:shd w:val="clear" w:color="auto" w:fill="F2F2F2"/>
          </w:rPr>
          <w:t>fetch</w:t>
        </w:r>
        <w:r>
          <w:rPr>
            <w:rStyle w:val="Hyperlink"/>
            <w:rFonts w:ascii="Arial" w:hAnsi="Arial" w:cs="Arial"/>
            <w:color w:val="0F79D0"/>
            <w:sz w:val="26"/>
            <w:szCs w:val="26"/>
            <w:bdr w:val="none" w:sz="0" w:space="0" w:color="auto" w:frame="1"/>
          </w:rPr>
          <w:t> method</w:t>
        </w:r>
      </w:hyperlink>
      <w:r>
        <w:rPr>
          <w:rFonts w:ascii="Arial" w:hAnsi="Arial" w:cs="Arial"/>
          <w:color w:val="373737"/>
          <w:sz w:val="26"/>
          <w:szCs w:val="26"/>
        </w:rPr>
        <w:t xml:space="preserve"> we’re going to implement wraps the asynchronous functionality of a request inside a Promise. That means we can write code to handle the result of our request, without having to give too much mind as to when our request is going to finish executing. There are other ways of making network </w:t>
      </w:r>
      <w:proofErr w:type="gramStart"/>
      <w:r>
        <w:rPr>
          <w:rFonts w:ascii="Arial" w:hAnsi="Arial" w:cs="Arial"/>
          <w:color w:val="373737"/>
          <w:sz w:val="26"/>
          <w:szCs w:val="26"/>
        </w:rPr>
        <w:t>requests</w:t>
      </w:r>
      <w:proofErr w:type="gramEnd"/>
      <w:r>
        <w:rPr>
          <w:rFonts w:ascii="Arial" w:hAnsi="Arial" w:cs="Arial"/>
          <w:color w:val="373737"/>
          <w:sz w:val="26"/>
          <w:szCs w:val="26"/>
        </w:rPr>
        <w:t xml:space="preserve"> but </w:t>
      </w:r>
      <w:r>
        <w:rPr>
          <w:rStyle w:val="HTMLCode"/>
          <w:rFonts w:ascii="Arial" w:hAnsi="Arial" w:cs="Arial"/>
          <w:color w:val="373737"/>
          <w:bdr w:val="none" w:sz="0" w:space="0" w:color="auto" w:frame="1"/>
          <w:shd w:val="clear" w:color="auto" w:fill="F2F2F2"/>
        </w:rPr>
        <w:t>fetch</w:t>
      </w:r>
      <w:r>
        <w:rPr>
          <w:rFonts w:ascii="Arial" w:hAnsi="Arial" w:cs="Arial"/>
          <w:color w:val="373737"/>
          <w:sz w:val="26"/>
          <w:szCs w:val="26"/>
        </w:rPr>
        <w:t> is now widely supported across the majority of internet browsers, arguably easier to implement, and in terms of code simpler to read.</w:t>
      </w:r>
    </w:p>
    <w:p w14:paraId="463E376C"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let’s try and implement it now! Initially, we’ll assign our </w:t>
      </w:r>
      <w:r>
        <w:rPr>
          <w:rStyle w:val="HTMLCode"/>
          <w:rFonts w:ascii="Arial" w:hAnsi="Arial" w:cs="Arial"/>
          <w:color w:val="373737"/>
          <w:bdr w:val="none" w:sz="0" w:space="0" w:color="auto" w:frame="1"/>
          <w:shd w:val="clear" w:color="auto" w:fill="F2F2F2"/>
        </w:rPr>
        <w:t>fetch</w:t>
      </w:r>
      <w:r>
        <w:rPr>
          <w:rFonts w:ascii="Arial" w:hAnsi="Arial" w:cs="Arial"/>
          <w:color w:val="373737"/>
          <w:sz w:val="26"/>
          <w:szCs w:val="26"/>
        </w:rPr>
        <w:t> implementation to a variable, so that we can log it out and examine it.</w:t>
      </w:r>
    </w:p>
    <w:p w14:paraId="5BE0F82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609D132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//IN METHODS</w:t>
      </w:r>
    </w:p>
    <w:p w14:paraId="04F4022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nx"/>
          <w:rFonts w:ascii="Arial" w:hAnsi="Arial" w:cs="Arial"/>
          <w:color w:val="373737"/>
          <w:bdr w:val="none" w:sz="0" w:space="0" w:color="auto" w:frame="1"/>
          <w:shd w:val="clear" w:color="auto" w:fill="F2F2F2"/>
        </w:rPr>
        <w:t>fetchDog</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200457B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https://</w:t>
      </w:r>
      <w:proofErr w:type="spellStart"/>
      <w:r>
        <w:rPr>
          <w:rStyle w:val="s2"/>
          <w:rFonts w:ascii="Arial" w:hAnsi="Arial" w:cs="Arial"/>
          <w:color w:val="DD1144"/>
          <w:bdr w:val="none" w:sz="0" w:space="0" w:color="auto" w:frame="1"/>
          <w:shd w:val="clear" w:color="auto" w:fill="F2F2F2"/>
        </w:rPr>
        <w:t>dog.ceo</w:t>
      </w:r>
      <w:proofErr w:type="spellEnd"/>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api</w:t>
      </w:r>
      <w:proofErr w:type="spellEnd"/>
      <w:r>
        <w:rPr>
          <w:rStyle w:val="s2"/>
          <w:rFonts w:ascii="Arial" w:hAnsi="Arial" w:cs="Arial"/>
          <w:color w:val="DD1144"/>
          <w:bdr w:val="none" w:sz="0" w:space="0" w:color="auto" w:frame="1"/>
          <w:shd w:val="clear" w:color="auto" w:fill="F2F2F2"/>
        </w:rPr>
        <w:t>/breeds/image/random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c1"/>
          <w:rFonts w:ascii="inherit" w:hAnsi="inherit" w:cs="Arial"/>
          <w:i/>
          <w:iCs/>
          <w:color w:val="2F4F4F"/>
          <w:bdr w:val="none" w:sz="0" w:space="0" w:color="auto" w:frame="1"/>
          <w:shd w:val="clear" w:color="auto" w:fill="F2F2F2"/>
        </w:rPr>
        <w:t>//NEW</w:t>
      </w:r>
    </w:p>
    <w:p w14:paraId="61A6838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p>
    <w:p w14:paraId="4C11207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lastRenderedPageBreak/>
        <w:t>}</w:t>
      </w:r>
    </w:p>
    <w:p w14:paraId="4817858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our browser’s console, we should now see a pending Promise object, which if examine a bit closer we can see has a </w:t>
      </w:r>
      <w:proofErr w:type="spellStart"/>
      <w:r>
        <w:rPr>
          <w:rStyle w:val="HTMLCode"/>
          <w:rFonts w:ascii="Arial" w:hAnsi="Arial" w:cs="Arial"/>
          <w:color w:val="373737"/>
          <w:bdr w:val="none" w:sz="0" w:space="0" w:color="auto" w:frame="1"/>
          <w:shd w:val="clear" w:color="auto" w:fill="F2F2F2"/>
        </w:rPr>
        <w:t>promiseStatus</w:t>
      </w:r>
      <w:proofErr w:type="spellEnd"/>
      <w:r>
        <w:rPr>
          <w:rFonts w:ascii="Arial" w:hAnsi="Arial" w:cs="Arial"/>
          <w:color w:val="373737"/>
          <w:sz w:val="26"/>
          <w:szCs w:val="26"/>
        </w:rPr>
        <w:t> of </w:t>
      </w:r>
      <w:r>
        <w:rPr>
          <w:rStyle w:val="HTMLCode"/>
          <w:rFonts w:ascii="Arial" w:hAnsi="Arial" w:cs="Arial"/>
          <w:color w:val="373737"/>
          <w:bdr w:val="none" w:sz="0" w:space="0" w:color="auto" w:frame="1"/>
          <w:shd w:val="clear" w:color="auto" w:fill="F2F2F2"/>
        </w:rPr>
        <w:t>resolved</w:t>
      </w:r>
      <w:r>
        <w:rPr>
          <w:rFonts w:ascii="Arial" w:hAnsi="Arial" w:cs="Arial"/>
          <w:color w:val="373737"/>
          <w:sz w:val="26"/>
          <w:szCs w:val="26"/>
        </w:rPr>
        <w:t>. Which is good for us, because now we can try and interact with the response the API gave us.</w:t>
      </w:r>
    </w:p>
    <w:p w14:paraId="496AF93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primary way of interaction with a Promise is through its </w:t>
      </w:r>
      <w:r>
        <w:rPr>
          <w:rStyle w:val="Emphasis"/>
          <w:rFonts w:ascii="inherit" w:hAnsi="inherit" w:cs="Arial"/>
          <w:color w:val="373737"/>
          <w:sz w:val="26"/>
          <w:szCs w:val="26"/>
          <w:bdr w:val="none" w:sz="0" w:space="0" w:color="auto" w:frame="1"/>
        </w:rPr>
        <w:t>then</w:t>
      </w:r>
      <w:r>
        <w:rPr>
          <w:rFonts w:ascii="Arial" w:hAnsi="Arial" w:cs="Arial"/>
          <w:color w:val="373737"/>
          <w:sz w:val="26"/>
          <w:szCs w:val="26"/>
        </w:rPr>
        <w:t xml:space="preserve"> method, which registers </w:t>
      </w:r>
      <w:proofErr w:type="spellStart"/>
      <w:r>
        <w:rPr>
          <w:rFonts w:ascii="Arial" w:hAnsi="Arial" w:cs="Arial"/>
          <w:color w:val="373737"/>
          <w:sz w:val="26"/>
          <w:szCs w:val="26"/>
        </w:rPr>
        <w:t>callbacks</w:t>
      </w:r>
      <w:proofErr w:type="spellEnd"/>
      <w:r>
        <w:rPr>
          <w:rFonts w:ascii="Arial" w:hAnsi="Arial" w:cs="Arial"/>
          <w:color w:val="373737"/>
          <w:sz w:val="26"/>
          <w:szCs w:val="26"/>
        </w:rPr>
        <w:t xml:space="preserve"> to receive either a promise’s eventual value or the reason why the promise cannot be fulfilled. This allows us to treat a promise like a returned object that we can attach </w:t>
      </w:r>
      <w:proofErr w:type="spellStart"/>
      <w:r>
        <w:rPr>
          <w:rFonts w:ascii="Arial" w:hAnsi="Arial" w:cs="Arial"/>
          <w:color w:val="373737"/>
          <w:sz w:val="26"/>
          <w:szCs w:val="26"/>
        </w:rPr>
        <w:t>callbacks</w:t>
      </w:r>
      <w:proofErr w:type="spellEnd"/>
      <w:r>
        <w:rPr>
          <w:rFonts w:ascii="Arial" w:hAnsi="Arial" w:cs="Arial"/>
          <w:color w:val="373737"/>
          <w:sz w:val="26"/>
          <w:szCs w:val="26"/>
        </w:rPr>
        <w:t> </w:t>
      </w:r>
      <w:r>
        <w:rPr>
          <w:rStyle w:val="Emphasis"/>
          <w:rFonts w:ascii="inherit" w:hAnsi="inherit" w:cs="Arial"/>
          <w:color w:val="373737"/>
          <w:sz w:val="26"/>
          <w:szCs w:val="26"/>
          <w:bdr w:val="none" w:sz="0" w:space="0" w:color="auto" w:frame="1"/>
        </w:rPr>
        <w:t>to</w:t>
      </w:r>
      <w:r>
        <w:rPr>
          <w:rFonts w:ascii="Arial" w:hAnsi="Arial" w:cs="Arial"/>
          <w:color w:val="373737"/>
          <w:sz w:val="26"/>
          <w:szCs w:val="26"/>
        </w:rPr>
        <w:t xml:space="preserve">, instead of passing </w:t>
      </w:r>
      <w:proofErr w:type="spellStart"/>
      <w:r>
        <w:rPr>
          <w:rFonts w:ascii="Arial" w:hAnsi="Arial" w:cs="Arial"/>
          <w:color w:val="373737"/>
          <w:sz w:val="26"/>
          <w:szCs w:val="26"/>
        </w:rPr>
        <w:t>callbacks</w:t>
      </w:r>
      <w:proofErr w:type="spellEnd"/>
      <w:r>
        <w:rPr>
          <w:rFonts w:ascii="Arial" w:hAnsi="Arial" w:cs="Arial"/>
          <w:color w:val="373737"/>
          <w:sz w:val="26"/>
          <w:szCs w:val="26"/>
        </w:rPr>
        <w:t> </w:t>
      </w:r>
      <w:r>
        <w:rPr>
          <w:rStyle w:val="Emphasis"/>
          <w:rFonts w:ascii="inherit" w:hAnsi="inherit" w:cs="Arial"/>
          <w:color w:val="373737"/>
          <w:sz w:val="26"/>
          <w:szCs w:val="26"/>
          <w:bdr w:val="none" w:sz="0" w:space="0" w:color="auto" w:frame="1"/>
        </w:rPr>
        <w:t>into</w:t>
      </w:r>
      <w:r>
        <w:rPr>
          <w:rFonts w:ascii="Arial" w:hAnsi="Arial" w:cs="Arial"/>
          <w:color w:val="373737"/>
          <w:sz w:val="26"/>
          <w:szCs w:val="26"/>
        </w:rPr>
        <w:t> a function, which was previously more commonplace. Let’s see </w:t>
      </w:r>
      <w:r>
        <w:rPr>
          <w:rStyle w:val="Emphasis"/>
          <w:rFonts w:ascii="inherit" w:hAnsi="inherit" w:cs="Arial"/>
          <w:color w:val="373737"/>
          <w:sz w:val="26"/>
          <w:szCs w:val="26"/>
          <w:bdr w:val="none" w:sz="0" w:space="0" w:color="auto" w:frame="1"/>
        </w:rPr>
        <w:t>then</w:t>
      </w:r>
      <w:r>
        <w:rPr>
          <w:rFonts w:ascii="Arial" w:hAnsi="Arial" w:cs="Arial"/>
          <w:color w:val="373737"/>
          <w:sz w:val="26"/>
          <w:szCs w:val="26"/>
        </w:rPr>
        <w:t> in action.</w:t>
      </w:r>
    </w:p>
    <w:p w14:paraId="27E6A28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55F59A5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A2FB7A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nx"/>
          <w:rFonts w:ascii="Arial" w:hAnsi="Arial" w:cs="Arial"/>
          <w:color w:val="373737"/>
          <w:bdr w:val="none" w:sz="0" w:space="0" w:color="auto" w:frame="1"/>
          <w:shd w:val="clear" w:color="auto" w:fill="F2F2F2"/>
        </w:rPr>
        <w:t>fetchDog</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23A561A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https://</w:t>
      </w:r>
      <w:proofErr w:type="spellStart"/>
      <w:r>
        <w:rPr>
          <w:rStyle w:val="s2"/>
          <w:rFonts w:ascii="Arial" w:hAnsi="Arial" w:cs="Arial"/>
          <w:color w:val="DD1144"/>
          <w:bdr w:val="none" w:sz="0" w:space="0" w:color="auto" w:frame="1"/>
          <w:shd w:val="clear" w:color="auto" w:fill="F2F2F2"/>
        </w:rPr>
        <w:t>dog.ceo</w:t>
      </w:r>
      <w:proofErr w:type="spellEnd"/>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api</w:t>
      </w:r>
      <w:proofErr w:type="spellEnd"/>
      <w:r>
        <w:rPr>
          <w:rStyle w:val="s2"/>
          <w:rFonts w:ascii="Arial" w:hAnsi="Arial" w:cs="Arial"/>
          <w:color w:val="DD1144"/>
          <w:bdr w:val="none" w:sz="0" w:space="0" w:color="auto" w:frame="1"/>
          <w:shd w:val="clear" w:color="auto" w:fill="F2F2F2"/>
        </w:rPr>
        <w:t>/breeds/image/random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c1"/>
          <w:rFonts w:ascii="inherit" w:hAnsi="inherit" w:cs="Arial"/>
          <w:i/>
          <w:iCs/>
          <w:color w:val="2F4F4F"/>
          <w:bdr w:val="none" w:sz="0" w:space="0" w:color="auto" w:frame="1"/>
          <w:shd w:val="clear" w:color="auto" w:fill="F2F2F2"/>
        </w:rPr>
        <w:t>//MODIFIED</w:t>
      </w:r>
    </w:p>
    <w:p w14:paraId="1AA0114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response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response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09C44AF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A7D45C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now see the response object that’s being logged out - specifically, it’s a </w:t>
      </w:r>
      <w:r>
        <w:rPr>
          <w:rStyle w:val="HTMLCode"/>
          <w:rFonts w:ascii="Arial" w:hAnsi="Arial" w:cs="Arial"/>
          <w:color w:val="373737"/>
          <w:bdr w:val="none" w:sz="0" w:space="0" w:color="auto" w:frame="1"/>
          <w:shd w:val="clear" w:color="auto" w:fill="F2F2F2"/>
        </w:rPr>
        <w:t>Response</w:t>
      </w:r>
      <w:r>
        <w:rPr>
          <w:rFonts w:ascii="Arial" w:hAnsi="Arial" w:cs="Arial"/>
          <w:color w:val="373737"/>
          <w:sz w:val="26"/>
          <w:szCs w:val="26"/>
        </w:rPr>
        <w:t xml:space="preserve"> object. This contains the JSON body that we’re looking for, but to access it we need to </w:t>
      </w:r>
      <w:proofErr w:type="gramStart"/>
      <w:r>
        <w:rPr>
          <w:rFonts w:ascii="Arial" w:hAnsi="Arial" w:cs="Arial"/>
          <w:color w:val="373737"/>
          <w:sz w:val="26"/>
          <w:szCs w:val="26"/>
        </w:rPr>
        <w:t>call </w:t>
      </w:r>
      <w:r>
        <w:rPr>
          <w:rStyle w:val="HTMLCode"/>
          <w:rFonts w:ascii="Arial" w:hAnsi="Arial" w:cs="Arial"/>
          <w:color w:val="373737"/>
          <w:bdr w:val="none" w:sz="0" w:space="0" w:color="auto" w:frame="1"/>
          <w:shd w:val="clear" w:color="auto" w:fill="F2F2F2"/>
        </w:rPr>
        <w:t>.json</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on our response. This method also involves some asynchronous operations and therefore returns… another Promise! But that means we can chain </w:t>
      </w:r>
      <w:proofErr w:type="gramStart"/>
      <w:r>
        <w:rPr>
          <w:rFonts w:ascii="Arial" w:hAnsi="Arial" w:cs="Arial"/>
          <w:color w:val="373737"/>
          <w:sz w:val="26"/>
          <w:szCs w:val="26"/>
        </w:rPr>
        <w:t>another </w:t>
      </w:r>
      <w:r>
        <w:rPr>
          <w:rStyle w:val="HTMLCode"/>
          <w:rFonts w:ascii="Arial" w:hAnsi="Arial" w:cs="Arial"/>
          <w:color w:val="373737"/>
          <w:bdr w:val="none" w:sz="0" w:space="0" w:color="auto" w:frame="1"/>
          <w:shd w:val="clear" w:color="auto" w:fill="F2F2F2"/>
        </w:rPr>
        <w:t>.then</w:t>
      </w:r>
      <w:proofErr w:type="gramEnd"/>
      <w:r>
        <w:rPr>
          <w:rFonts w:ascii="Arial" w:hAnsi="Arial" w:cs="Arial"/>
          <w:color w:val="373737"/>
          <w:sz w:val="26"/>
          <w:szCs w:val="26"/>
        </w:rPr>
        <w:t> on to it and continue to work with the response till we have what we want.</w:t>
      </w:r>
    </w:p>
    <w:p w14:paraId="42EA4E1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31C292A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082249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nx"/>
          <w:rFonts w:ascii="Arial" w:hAnsi="Arial" w:cs="Arial"/>
          <w:color w:val="373737"/>
          <w:bdr w:val="none" w:sz="0" w:space="0" w:color="auto" w:frame="1"/>
          <w:shd w:val="clear" w:color="auto" w:fill="F2F2F2"/>
        </w:rPr>
        <w:t>fetchDog</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6BC330C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https://</w:t>
      </w:r>
      <w:proofErr w:type="spellStart"/>
      <w:r>
        <w:rPr>
          <w:rStyle w:val="s2"/>
          <w:rFonts w:ascii="Arial" w:hAnsi="Arial" w:cs="Arial"/>
          <w:color w:val="DD1144"/>
          <w:bdr w:val="none" w:sz="0" w:space="0" w:color="auto" w:frame="1"/>
          <w:shd w:val="clear" w:color="auto" w:fill="F2F2F2"/>
        </w:rPr>
        <w:t>dog.ceo</w:t>
      </w:r>
      <w:proofErr w:type="spellEnd"/>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api</w:t>
      </w:r>
      <w:proofErr w:type="spellEnd"/>
      <w:r>
        <w:rPr>
          <w:rStyle w:val="s2"/>
          <w:rFonts w:ascii="Arial" w:hAnsi="Arial" w:cs="Arial"/>
          <w:color w:val="DD1144"/>
          <w:bdr w:val="none" w:sz="0" w:space="0" w:color="auto" w:frame="1"/>
          <w:shd w:val="clear" w:color="auto" w:fill="F2F2F2"/>
        </w:rPr>
        <w:t>/breeds/image/random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A329C9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response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response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json</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//MODIFIED</w:t>
      </w:r>
    </w:p>
    <w:p w14:paraId="42AEB23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data</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42F79B8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016890C"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And now if we look in our browser’s </w:t>
      </w:r>
      <w:proofErr w:type="gramStart"/>
      <w:r>
        <w:rPr>
          <w:rFonts w:ascii="Arial" w:hAnsi="Arial" w:cs="Arial"/>
          <w:color w:val="373737"/>
          <w:sz w:val="26"/>
          <w:szCs w:val="26"/>
        </w:rPr>
        <w:t>console</w:t>
      </w:r>
      <w:proofErr w:type="gramEnd"/>
      <w:r>
        <w:rPr>
          <w:rFonts w:ascii="Arial" w:hAnsi="Arial" w:cs="Arial"/>
          <w:color w:val="373737"/>
          <w:sz w:val="26"/>
          <w:szCs w:val="26"/>
        </w:rPr>
        <w:t xml:space="preserve"> we should see the response from the API we initially set out to find! Great. So how can we use this data to get the image URL to where we need it to be, in our Vue data’s </w:t>
      </w:r>
      <w:proofErr w:type="spellStart"/>
      <w:r>
        <w:rPr>
          <w:rStyle w:val="HTMLCode"/>
          <w:rFonts w:ascii="Arial" w:hAnsi="Arial" w:cs="Arial"/>
          <w:color w:val="373737"/>
          <w:bdr w:val="none" w:sz="0" w:space="0" w:color="auto" w:frame="1"/>
          <w:shd w:val="clear" w:color="auto" w:fill="F2F2F2"/>
        </w:rPr>
        <w:t>dogImgURL</w:t>
      </w:r>
      <w:proofErr w:type="spellEnd"/>
      <w:r>
        <w:rPr>
          <w:rFonts w:ascii="Arial" w:hAnsi="Arial" w:cs="Arial"/>
          <w:color w:val="373737"/>
          <w:sz w:val="26"/>
          <w:szCs w:val="26"/>
        </w:rPr>
        <w:t>?</w:t>
      </w:r>
    </w:p>
    <w:p w14:paraId="6B9466A0"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- 5 minutes</w:t>
      </w:r>
    </w:p>
    <w:p w14:paraId="3731FD17"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Take the image URL from our response and set it to be the value of </w:t>
      </w:r>
      <w:proofErr w:type="spellStart"/>
      <w:r>
        <w:rPr>
          <w:rStyle w:val="HTMLCode"/>
          <w:rFonts w:ascii="Arial" w:hAnsi="Arial" w:cs="Arial"/>
          <w:color w:val="373737"/>
          <w:bdr w:val="none" w:sz="0" w:space="0" w:color="auto" w:frame="1"/>
          <w:shd w:val="clear" w:color="auto" w:fill="F2F2F2"/>
        </w:rPr>
        <w:t>dogImgURL</w:t>
      </w:r>
      <w:proofErr w:type="spellEnd"/>
      <w:r>
        <w:rPr>
          <w:rFonts w:ascii="Arial" w:hAnsi="Arial" w:cs="Arial"/>
          <w:color w:val="373737"/>
          <w:sz w:val="26"/>
          <w:szCs w:val="26"/>
        </w:rPr>
        <w:t>.</w:t>
      </w:r>
    </w:p>
    <w:p w14:paraId="13C723A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59AFEF1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D7470B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nx"/>
          <w:rFonts w:ascii="Arial" w:hAnsi="Arial" w:cs="Arial"/>
          <w:color w:val="373737"/>
          <w:bdr w:val="none" w:sz="0" w:space="0" w:color="auto" w:frame="1"/>
          <w:shd w:val="clear" w:color="auto" w:fill="F2F2F2"/>
        </w:rPr>
        <w:t>fetchDog</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0715062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https://</w:t>
      </w:r>
      <w:proofErr w:type="spellStart"/>
      <w:r>
        <w:rPr>
          <w:rStyle w:val="s2"/>
          <w:rFonts w:ascii="Arial" w:hAnsi="Arial" w:cs="Arial"/>
          <w:color w:val="DD1144"/>
          <w:bdr w:val="none" w:sz="0" w:space="0" w:color="auto" w:frame="1"/>
          <w:shd w:val="clear" w:color="auto" w:fill="F2F2F2"/>
        </w:rPr>
        <w:t>dog.ceo</w:t>
      </w:r>
      <w:proofErr w:type="spellEnd"/>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api</w:t>
      </w:r>
      <w:proofErr w:type="spellEnd"/>
      <w:r>
        <w:rPr>
          <w:rStyle w:val="s2"/>
          <w:rFonts w:ascii="Arial" w:hAnsi="Arial" w:cs="Arial"/>
          <w:color w:val="DD1144"/>
          <w:bdr w:val="none" w:sz="0" w:space="0" w:color="auto" w:frame="1"/>
          <w:shd w:val="clear" w:color="auto" w:fill="F2F2F2"/>
        </w:rPr>
        <w:t>/breeds/image/random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C98FE2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response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response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json</w:t>
      </w:r>
      <w:proofErr w:type="spellEnd"/>
      <w:r>
        <w:rPr>
          <w:rStyle w:val="p"/>
          <w:rFonts w:ascii="Arial" w:hAnsi="Arial" w:cs="Arial"/>
          <w:color w:val="373737"/>
          <w:bdr w:val="none" w:sz="0" w:space="0" w:color="auto" w:frame="1"/>
          <w:shd w:val="clear" w:color="auto" w:fill="F2F2F2"/>
        </w:rPr>
        <w:t>())</w:t>
      </w:r>
    </w:p>
    <w:p w14:paraId="245BC43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data</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dogImgURL</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message</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//MODIFIED</w:t>
      </w:r>
    </w:p>
    <w:p w14:paraId="6F8235F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15DE88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there we go! Now whenever the user clicks the button, we </w:t>
      </w:r>
      <w:r>
        <w:rPr>
          <w:rStyle w:val="HTMLCode"/>
          <w:rFonts w:ascii="Arial" w:hAnsi="Arial" w:cs="Arial"/>
          <w:color w:val="373737"/>
          <w:bdr w:val="none" w:sz="0" w:space="0" w:color="auto" w:frame="1"/>
          <w:shd w:val="clear" w:color="auto" w:fill="F2F2F2"/>
        </w:rPr>
        <w:t>fetch</w:t>
      </w:r>
      <w:r>
        <w:rPr>
          <w:rFonts w:ascii="Arial" w:hAnsi="Arial" w:cs="Arial"/>
          <w:color w:val="373737"/>
          <w:sz w:val="26"/>
          <w:szCs w:val="26"/>
        </w:rPr>
        <w:t xml:space="preserve"> request the Dog API, handle the response and then put the URL into our Vue instance’s data, where our </w:t>
      </w:r>
      <w:proofErr w:type="gramStart"/>
      <w:r>
        <w:rPr>
          <w:rFonts w:ascii="Arial" w:hAnsi="Arial" w:cs="Arial"/>
          <w:color w:val="373737"/>
          <w:sz w:val="26"/>
          <w:szCs w:val="26"/>
        </w:rPr>
        <w:t>data-binding</w:t>
      </w:r>
      <w:proofErr w:type="gramEnd"/>
      <w:r>
        <w:rPr>
          <w:rFonts w:ascii="Arial" w:hAnsi="Arial" w:cs="Arial"/>
          <w:color w:val="373737"/>
          <w:sz w:val="26"/>
          <w:szCs w:val="26"/>
        </w:rPr>
        <w:t xml:space="preserve"> means that it renders automatically. Clicking a button to begin this whole process seems burdensome though - what if we could find a way so that our </w:t>
      </w:r>
      <w:proofErr w:type="spellStart"/>
      <w:r>
        <w:rPr>
          <w:rStyle w:val="HTMLCode"/>
          <w:rFonts w:ascii="Arial" w:hAnsi="Arial" w:cs="Arial"/>
          <w:color w:val="373737"/>
          <w:bdr w:val="none" w:sz="0" w:space="0" w:color="auto" w:frame="1"/>
          <w:shd w:val="clear" w:color="auto" w:fill="F2F2F2"/>
        </w:rPr>
        <w:t>fetchDog</w:t>
      </w:r>
      <w:proofErr w:type="spellEnd"/>
      <w:r>
        <w:rPr>
          <w:rFonts w:ascii="Arial" w:hAnsi="Arial" w:cs="Arial"/>
          <w:color w:val="373737"/>
          <w:sz w:val="26"/>
          <w:szCs w:val="26"/>
        </w:rPr>
        <w:t xml:space="preserve"> function was called as soon as the app loaded, rather than waiting for user input? Well, there </w:t>
      </w:r>
      <w:proofErr w:type="gramStart"/>
      <w:r>
        <w:rPr>
          <w:rFonts w:ascii="Arial" w:hAnsi="Arial" w:cs="Arial"/>
          <w:color w:val="373737"/>
          <w:sz w:val="26"/>
          <w:szCs w:val="26"/>
        </w:rPr>
        <w:t>is</w:t>
      </w:r>
      <w:proofErr w:type="gramEnd"/>
      <w:r>
        <w:rPr>
          <w:rFonts w:ascii="Arial" w:hAnsi="Arial" w:cs="Arial"/>
          <w:color w:val="373737"/>
          <w:sz w:val="26"/>
          <w:szCs w:val="26"/>
        </w:rPr>
        <w:t xml:space="preserve"> and it utilises Vue’s </w:t>
      </w:r>
      <w:r>
        <w:rPr>
          <w:rStyle w:val="HTMLCode"/>
          <w:rFonts w:ascii="Arial" w:hAnsi="Arial" w:cs="Arial"/>
          <w:color w:val="373737"/>
          <w:bdr w:val="none" w:sz="0" w:space="0" w:color="auto" w:frame="1"/>
          <w:shd w:val="clear" w:color="auto" w:fill="F2F2F2"/>
        </w:rPr>
        <w:t>lifecycle hooks</w:t>
      </w:r>
      <w:r>
        <w:rPr>
          <w:rFonts w:ascii="Arial" w:hAnsi="Arial" w:cs="Arial"/>
          <w:color w:val="373737"/>
          <w:sz w:val="26"/>
          <w:szCs w:val="26"/>
        </w:rPr>
        <w:t>.</w:t>
      </w:r>
    </w:p>
    <w:p w14:paraId="3AAD5C5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At this point it’s important to make a distinction - very few APIs behave </w:t>
      </w:r>
      <w:r>
        <w:rPr>
          <w:rStyle w:val="Emphasis"/>
          <w:rFonts w:ascii="inherit" w:hAnsi="inherit" w:cs="Arial"/>
          <w:color w:val="373737"/>
          <w:sz w:val="26"/>
          <w:szCs w:val="26"/>
          <w:bdr w:val="none" w:sz="0" w:space="0" w:color="auto" w:frame="1"/>
        </w:rPr>
        <w:t>exactly</w:t>
      </w:r>
      <w:r>
        <w:rPr>
          <w:rFonts w:ascii="Arial" w:hAnsi="Arial" w:cs="Arial"/>
          <w:color w:val="373737"/>
          <w:sz w:val="26"/>
          <w:szCs w:val="26"/>
        </w:rPr>
        <w:t> the same, so it would be wrong to assume that every </w:t>
      </w:r>
      <w:r>
        <w:rPr>
          <w:rStyle w:val="HTMLCode"/>
          <w:rFonts w:ascii="Arial" w:hAnsi="Arial" w:cs="Arial"/>
          <w:color w:val="373737"/>
          <w:bdr w:val="none" w:sz="0" w:space="0" w:color="auto" w:frame="1"/>
          <w:shd w:val="clear" w:color="auto" w:fill="F2F2F2"/>
        </w:rPr>
        <w:t>fetch</w:t>
      </w:r>
      <w:r>
        <w:rPr>
          <w:rFonts w:ascii="Arial" w:hAnsi="Arial" w:cs="Arial"/>
          <w:color w:val="373737"/>
          <w:sz w:val="26"/>
          <w:szCs w:val="26"/>
        </w:rPr>
        <w:t xml:space="preserve"> will return an object that we can </w:t>
      </w:r>
      <w:proofErr w:type="gramStart"/>
      <w:r>
        <w:rPr>
          <w:rFonts w:ascii="Arial" w:hAnsi="Arial" w:cs="Arial"/>
          <w:color w:val="373737"/>
          <w:sz w:val="26"/>
          <w:szCs w:val="26"/>
        </w:rPr>
        <w:t>call </w:t>
      </w:r>
      <w:r>
        <w:rPr>
          <w:rStyle w:val="HTMLCode"/>
          <w:rFonts w:ascii="Arial" w:hAnsi="Arial" w:cs="Arial"/>
          <w:color w:val="373737"/>
          <w:bdr w:val="none" w:sz="0" w:space="0" w:color="auto" w:frame="1"/>
          <w:shd w:val="clear" w:color="auto" w:fill="F2F2F2"/>
        </w:rPr>
        <w:t>.message</w:t>
      </w:r>
      <w:proofErr w:type="gramEnd"/>
      <w:r>
        <w:rPr>
          <w:rFonts w:ascii="Arial" w:hAnsi="Arial" w:cs="Arial"/>
          <w:color w:val="373737"/>
          <w:sz w:val="26"/>
          <w:szCs w:val="26"/>
        </w:rPr>
        <w:t> on and expect the data we’re looking for. Make sure going forward that you interrogate the data you are retrieving, through an APIs documentation, or even via </w:t>
      </w:r>
      <w:r>
        <w:rPr>
          <w:rStyle w:val="HTMLCode"/>
          <w:rFonts w:ascii="Arial" w:hAnsi="Arial" w:cs="Arial"/>
          <w:color w:val="373737"/>
          <w:bdr w:val="none" w:sz="0" w:space="0" w:color="auto" w:frame="1"/>
          <w:shd w:val="clear" w:color="auto" w:fill="F2F2F2"/>
        </w:rPr>
        <w:t>console.log</w:t>
      </w:r>
      <w:r>
        <w:rPr>
          <w:rFonts w:ascii="Arial" w:hAnsi="Arial" w:cs="Arial"/>
          <w:color w:val="373737"/>
          <w:sz w:val="26"/>
          <w:szCs w:val="26"/>
        </w:rPr>
        <w:t> before attempting anything with it.</w:t>
      </w:r>
    </w:p>
    <w:p w14:paraId="27BBD6A9"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Lifecycle Hooks</w:t>
      </w:r>
    </w:p>
    <w:p w14:paraId="6C26EA8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From </w:t>
      </w:r>
      <w:hyperlink r:id="rId14" w:anchor="Instance-Lifecycle-Hooks" w:tgtFrame="_blank" w:history="1">
        <w:r>
          <w:rPr>
            <w:rStyle w:val="Hyperlink"/>
            <w:rFonts w:ascii="Arial" w:hAnsi="Arial" w:cs="Arial"/>
            <w:color w:val="0F79D0"/>
            <w:sz w:val="26"/>
            <w:szCs w:val="26"/>
            <w:bdr w:val="none" w:sz="0" w:space="0" w:color="auto" w:frame="1"/>
          </w:rPr>
          <w:t>the docs</w:t>
        </w:r>
      </w:hyperlink>
      <w:r>
        <w:rPr>
          <w:rFonts w:ascii="Arial" w:hAnsi="Arial" w:cs="Arial"/>
          <w:color w:val="373737"/>
          <w:sz w:val="26"/>
          <w:szCs w:val="26"/>
        </w:rPr>
        <w:t>:</w:t>
      </w:r>
    </w:p>
    <w:p w14:paraId="2C014FA2"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Each Vue instance goes through a series of initialization steps when it’s created - for example, it needs to set up data observation, compile the template, mount the instance to the DOM, and update the DOM when data changes. Along the way, it also runs functions called lifecycle hooks, giving users the opportunity to add their own code at specific stages.</w:t>
      </w:r>
    </w:p>
    <w:p w14:paraId="4958D20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In a nutshell, this is saying that our Vue instance runs a handful of specifically named methods throughout its </w:t>
      </w:r>
      <w:proofErr w:type="gramStart"/>
      <w:r>
        <w:rPr>
          <w:rFonts w:ascii="Arial" w:hAnsi="Arial" w:cs="Arial"/>
          <w:color w:val="373737"/>
          <w:sz w:val="26"/>
          <w:szCs w:val="26"/>
        </w:rPr>
        <w:t>existence, and</w:t>
      </w:r>
      <w:proofErr w:type="gramEnd"/>
      <w:r>
        <w:rPr>
          <w:rFonts w:ascii="Arial" w:hAnsi="Arial" w:cs="Arial"/>
          <w:color w:val="373737"/>
          <w:sz w:val="26"/>
          <w:szCs w:val="26"/>
        </w:rPr>
        <w:t xml:space="preserve"> affords us the opportunity to add our code to them. </w:t>
      </w:r>
      <w:r>
        <w:rPr>
          <w:rStyle w:val="HTMLCode"/>
          <w:rFonts w:ascii="Arial" w:hAnsi="Arial" w:cs="Arial"/>
          <w:color w:val="373737"/>
          <w:bdr w:val="none" w:sz="0" w:space="0" w:color="auto" w:frame="1"/>
          <w:shd w:val="clear" w:color="auto" w:fill="F2F2F2"/>
        </w:rPr>
        <w:t>Lifecycle hooks</w:t>
      </w:r>
      <w:r>
        <w:rPr>
          <w:rFonts w:ascii="Arial" w:hAnsi="Arial" w:cs="Arial"/>
          <w:color w:val="373737"/>
          <w:sz w:val="26"/>
          <w:szCs w:val="26"/>
        </w:rPr>
        <w:t> you may see documented include </w:t>
      </w:r>
      <w:r>
        <w:rPr>
          <w:rStyle w:val="HTMLCode"/>
          <w:rFonts w:ascii="Arial" w:hAnsi="Arial" w:cs="Arial"/>
          <w:color w:val="373737"/>
          <w:bdr w:val="none" w:sz="0" w:space="0" w:color="auto" w:frame="1"/>
          <w:shd w:val="clear" w:color="auto" w:fill="F2F2F2"/>
        </w:rPr>
        <w:t>created</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updated</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destroyed</w:t>
      </w:r>
      <w:r>
        <w:rPr>
          <w:rFonts w:ascii="Arial" w:hAnsi="Arial" w:cs="Arial"/>
          <w:color w:val="373737"/>
          <w:sz w:val="26"/>
          <w:szCs w:val="26"/>
        </w:rPr>
        <w:t>, but the one we’re going to look at for the time being is </w:t>
      </w:r>
      <w:r>
        <w:rPr>
          <w:rStyle w:val="HTMLCode"/>
          <w:rFonts w:ascii="Arial" w:hAnsi="Arial" w:cs="Arial"/>
          <w:color w:val="373737"/>
          <w:bdr w:val="none" w:sz="0" w:space="0" w:color="auto" w:frame="1"/>
          <w:shd w:val="clear" w:color="auto" w:fill="F2F2F2"/>
        </w:rPr>
        <w:t>mounted</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mounted</w:t>
      </w:r>
      <w:r>
        <w:rPr>
          <w:rFonts w:ascii="Arial" w:hAnsi="Arial" w:cs="Arial"/>
          <w:color w:val="373737"/>
          <w:sz w:val="26"/>
          <w:szCs w:val="26"/>
        </w:rPr>
        <w:t> is a method that runs once our DOM is ready and available to be manipulated, so we’re using it here much in the same way that we’ve been using </w:t>
      </w:r>
      <w:proofErr w:type="spellStart"/>
      <w:r>
        <w:rPr>
          <w:rStyle w:val="HTMLCode"/>
          <w:rFonts w:ascii="Arial" w:hAnsi="Arial" w:cs="Arial"/>
          <w:color w:val="373737"/>
          <w:bdr w:val="none" w:sz="0" w:space="0" w:color="auto" w:frame="1"/>
          <w:shd w:val="clear" w:color="auto" w:fill="F2F2F2"/>
        </w:rPr>
        <w:t>DOMContentLoaded</w:t>
      </w:r>
      <w:proofErr w:type="spellEnd"/>
      <w:r>
        <w:rPr>
          <w:rFonts w:ascii="Arial" w:hAnsi="Arial" w:cs="Arial"/>
          <w:color w:val="373737"/>
          <w:sz w:val="26"/>
          <w:szCs w:val="26"/>
        </w:rPr>
        <w:t>. Let’s see if we can hook into it just now:</w:t>
      </w:r>
    </w:p>
    <w:p w14:paraId="6F7EC1D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6CDE564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89FC1A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Vue</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13D5B70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el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#app</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8DB75B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63EBB3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dogImgURL</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null</w:t>
      </w:r>
    </w:p>
    <w:p w14:paraId="0FA1753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19997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mounted</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31213AB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Hello from the mounted lifecycle hook!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2D5E86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34094A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methods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F94769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fetchDog</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1D96F64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https://</w:t>
      </w:r>
      <w:proofErr w:type="spellStart"/>
      <w:r>
        <w:rPr>
          <w:rStyle w:val="s2"/>
          <w:rFonts w:ascii="Arial" w:hAnsi="Arial" w:cs="Arial"/>
          <w:color w:val="DD1144"/>
          <w:bdr w:val="none" w:sz="0" w:space="0" w:color="auto" w:frame="1"/>
          <w:shd w:val="clear" w:color="auto" w:fill="F2F2F2"/>
        </w:rPr>
        <w:t>dog.ceo</w:t>
      </w:r>
      <w:proofErr w:type="spellEnd"/>
      <w:r>
        <w:rPr>
          <w:rStyle w:val="s2"/>
          <w:rFonts w:ascii="Arial" w:hAnsi="Arial" w:cs="Arial"/>
          <w:color w:val="DD1144"/>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api</w:t>
      </w:r>
      <w:proofErr w:type="spellEnd"/>
      <w:r>
        <w:rPr>
          <w:rStyle w:val="s2"/>
          <w:rFonts w:ascii="Arial" w:hAnsi="Arial" w:cs="Arial"/>
          <w:color w:val="DD1144"/>
          <w:bdr w:val="none" w:sz="0" w:space="0" w:color="auto" w:frame="1"/>
          <w:shd w:val="clear" w:color="auto" w:fill="F2F2F2"/>
        </w:rPr>
        <w:t>/breeds/image/random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372865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response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response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json</w:t>
      </w:r>
      <w:proofErr w:type="spellEnd"/>
      <w:r>
        <w:rPr>
          <w:rStyle w:val="p"/>
          <w:rFonts w:ascii="Arial" w:hAnsi="Arial" w:cs="Arial"/>
          <w:color w:val="373737"/>
          <w:bdr w:val="none" w:sz="0" w:space="0" w:color="auto" w:frame="1"/>
          <w:shd w:val="clear" w:color="auto" w:fill="F2F2F2"/>
        </w:rPr>
        <w:t>())</w:t>
      </w:r>
    </w:p>
    <w:p w14:paraId="1B997AB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data</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dogImgURL</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message</w:t>
      </w:r>
      <w:proofErr w:type="spellEnd"/>
      <w:r>
        <w:rPr>
          <w:rStyle w:val="p"/>
          <w:rFonts w:ascii="Arial" w:hAnsi="Arial" w:cs="Arial"/>
          <w:color w:val="373737"/>
          <w:bdr w:val="none" w:sz="0" w:space="0" w:color="auto" w:frame="1"/>
          <w:shd w:val="clear" w:color="auto" w:fill="F2F2F2"/>
        </w:rPr>
        <w:t>);</w:t>
      </w:r>
    </w:p>
    <w:p w14:paraId="6A04E17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84B8F0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5BA6A0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B82D67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569EB4C"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if we look in the console now, we can see that this method is executing every time our script reloads. That means we could move our code for fetching the dog data into </w:t>
      </w:r>
      <w:proofErr w:type="gramStart"/>
      <w:r>
        <w:rPr>
          <w:rStyle w:val="HTMLCode"/>
          <w:rFonts w:ascii="Arial" w:hAnsi="Arial" w:cs="Arial"/>
          <w:color w:val="373737"/>
          <w:bdr w:val="none" w:sz="0" w:space="0" w:color="auto" w:frame="1"/>
          <w:shd w:val="clear" w:color="auto" w:fill="F2F2F2"/>
        </w:rPr>
        <w:t>mounted(</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and not have to wait for the user to click.</w:t>
      </w:r>
    </w:p>
    <w:p w14:paraId="6B747D3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6EF40F6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3FECDD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mounted</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012B5D3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fetchDog</w:t>
      </w:r>
      <w:proofErr w:type="spellEnd"/>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//MODIFIED</w:t>
      </w:r>
    </w:p>
    <w:p w14:paraId="77A4C67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p"/>
          <w:rFonts w:ascii="Arial" w:hAnsi="Arial" w:cs="Arial"/>
          <w:color w:val="373737"/>
          <w:bdr w:val="none" w:sz="0" w:space="0" w:color="auto" w:frame="1"/>
          <w:shd w:val="clear" w:color="auto" w:fill="F2F2F2"/>
        </w:rPr>
        <w:t>}</w:t>
      </w:r>
    </w:p>
    <w:p w14:paraId="075EFD95"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now whenever we load our app, we have a dog image before the user does anything! Success!</w:t>
      </w:r>
    </w:p>
    <w:p w14:paraId="6232F240"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5784792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What are some of the advantages of using a </w:t>
      </w:r>
      <w:proofErr w:type="gramStart"/>
      <w:r>
        <w:rPr>
          <w:rFonts w:ascii="Arial" w:hAnsi="Arial" w:cs="Arial"/>
          <w:color w:val="373737"/>
          <w:sz w:val="26"/>
          <w:szCs w:val="26"/>
        </w:rPr>
        <w:t>promises</w:t>
      </w:r>
      <w:proofErr w:type="gramEnd"/>
      <w:r>
        <w:rPr>
          <w:rFonts w:ascii="Arial" w:hAnsi="Arial" w:cs="Arial"/>
          <w:color w:val="373737"/>
          <w:sz w:val="26"/>
          <w:szCs w:val="26"/>
        </w:rPr>
        <w:t xml:space="preserve"> when writing asynchronous JavaScript?</w:t>
      </w:r>
    </w:p>
    <w:p w14:paraId="1027FF2C" w14:textId="77777777" w:rsidR="00411B56" w:rsidRDefault="00411B56" w:rsidP="00411B56">
      <w:pPr>
        <w:rPr>
          <w:rFonts w:ascii="Times New Roman" w:hAnsi="Times New Roman" w:cs="Times New Roman"/>
        </w:rPr>
      </w:pPr>
      <w:r>
        <w:t>Answer</w:t>
      </w:r>
    </w:p>
    <w:p w14:paraId="6974EB1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br/>
        <w:t>Which method do we call after receiving a </w:t>
      </w:r>
      <w:r>
        <w:rPr>
          <w:rStyle w:val="HTMLCode"/>
          <w:rFonts w:ascii="Arial" w:hAnsi="Arial" w:cs="Arial"/>
          <w:color w:val="373737"/>
          <w:bdr w:val="none" w:sz="0" w:space="0" w:color="auto" w:frame="1"/>
          <w:shd w:val="clear" w:color="auto" w:fill="F2F2F2"/>
        </w:rPr>
        <w:t>Promise</w:t>
      </w:r>
      <w:r>
        <w:rPr>
          <w:rFonts w:ascii="Arial" w:hAnsi="Arial" w:cs="Arial"/>
          <w:color w:val="373737"/>
          <w:sz w:val="26"/>
          <w:szCs w:val="26"/>
        </w:rPr>
        <w:t> to determine which behaviour we want to execute it resolves successfully?</w:t>
      </w:r>
    </w:p>
    <w:p w14:paraId="456B9C5C" w14:textId="77777777" w:rsidR="00411B56" w:rsidRDefault="00411B56" w:rsidP="00411B56">
      <w:pPr>
        <w:rPr>
          <w:rFonts w:ascii="Times New Roman" w:hAnsi="Times New Roman" w:cs="Times New Roman"/>
        </w:rPr>
      </w:pPr>
      <w:r>
        <w:t>Answer</w:t>
      </w:r>
    </w:p>
    <w:p w14:paraId="4C5A487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br/>
        <w:t>When is the </w:t>
      </w:r>
      <w:r>
        <w:rPr>
          <w:rStyle w:val="HTMLCode"/>
          <w:rFonts w:ascii="Arial" w:hAnsi="Arial" w:cs="Arial"/>
          <w:color w:val="373737"/>
          <w:bdr w:val="none" w:sz="0" w:space="0" w:color="auto" w:frame="1"/>
          <w:shd w:val="clear" w:color="auto" w:fill="F2F2F2"/>
        </w:rPr>
        <w:t>mounted</w:t>
      </w:r>
      <w:r>
        <w:rPr>
          <w:rFonts w:ascii="Arial" w:hAnsi="Arial" w:cs="Arial"/>
          <w:color w:val="373737"/>
          <w:sz w:val="26"/>
          <w:szCs w:val="26"/>
        </w:rPr>
        <w:t> lifecycle method called?</w:t>
      </w:r>
    </w:p>
    <w:p w14:paraId="3E99FAC8" w14:textId="77777777" w:rsidR="00411B56" w:rsidRDefault="00411B56" w:rsidP="00411B56">
      <w:pPr>
        <w:rPr>
          <w:rFonts w:ascii="Times New Roman" w:hAnsi="Times New Roman" w:cs="Times New Roman"/>
        </w:rPr>
      </w:pPr>
      <w:r>
        <w:t>Answer</w:t>
      </w:r>
    </w:p>
    <w:p w14:paraId="34369B6E"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2DF59D75"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that we’ve learned how to use </w:t>
      </w:r>
      <w:r>
        <w:rPr>
          <w:rStyle w:val="HTMLCode"/>
          <w:rFonts w:ascii="Arial" w:hAnsi="Arial" w:cs="Arial"/>
          <w:color w:val="373737"/>
          <w:bdr w:val="none" w:sz="0" w:space="0" w:color="auto" w:frame="1"/>
          <w:shd w:val="clear" w:color="auto" w:fill="F2F2F2"/>
        </w:rPr>
        <w:t>Promise</w:t>
      </w:r>
      <w:r>
        <w:rPr>
          <w:rFonts w:ascii="Arial" w:hAnsi="Arial" w:cs="Arial"/>
          <w:color w:val="373737"/>
          <w:sz w:val="26"/>
          <w:szCs w:val="26"/>
        </w:rPr>
        <w:t> objects and the </w:t>
      </w:r>
      <w:r>
        <w:rPr>
          <w:rStyle w:val="HTMLCode"/>
          <w:rFonts w:ascii="Arial" w:hAnsi="Arial" w:cs="Arial"/>
          <w:color w:val="373737"/>
          <w:bdr w:val="none" w:sz="0" w:space="0" w:color="auto" w:frame="1"/>
          <w:shd w:val="clear" w:color="auto" w:fill="F2F2F2"/>
        </w:rPr>
        <w:t>fetch</w:t>
      </w:r>
      <w:r>
        <w:rPr>
          <w:rFonts w:ascii="Arial" w:hAnsi="Arial" w:cs="Arial"/>
          <w:color w:val="373737"/>
          <w:sz w:val="26"/>
          <w:szCs w:val="26"/>
        </w:rPr>
        <w:t> web API, we can write asynchronous JavaScript that almost reads as if it were synchronous. Our code appears more like a structured series of events, even if we aren’t sure exactly </w:t>
      </w:r>
      <w:r>
        <w:rPr>
          <w:rStyle w:val="Emphasis"/>
          <w:rFonts w:ascii="inherit" w:hAnsi="inherit" w:cs="Arial"/>
          <w:color w:val="373737"/>
          <w:sz w:val="26"/>
          <w:szCs w:val="26"/>
          <w:bdr w:val="none" w:sz="0" w:space="0" w:color="auto" w:frame="1"/>
        </w:rPr>
        <w:t>when</w:t>
      </w:r>
      <w:r>
        <w:rPr>
          <w:rFonts w:ascii="Arial" w:hAnsi="Arial" w:cs="Arial"/>
          <w:color w:val="373737"/>
          <w:sz w:val="26"/>
          <w:szCs w:val="26"/>
        </w:rPr>
        <w:t xml:space="preserve"> things will happen. In short, promises </w:t>
      </w:r>
      <w:proofErr w:type="gramStart"/>
      <w:r>
        <w:rPr>
          <w:rFonts w:ascii="Arial" w:hAnsi="Arial" w:cs="Arial"/>
          <w:color w:val="373737"/>
          <w:sz w:val="26"/>
          <w:szCs w:val="26"/>
        </w:rPr>
        <w:t>allow</w:t>
      </w:r>
      <w:proofErr w:type="gramEnd"/>
      <w:r>
        <w:rPr>
          <w:rFonts w:ascii="Arial" w:hAnsi="Arial" w:cs="Arial"/>
          <w:color w:val="373737"/>
          <w:sz w:val="26"/>
          <w:szCs w:val="26"/>
        </w:rPr>
        <w:t xml:space="preserve"> us to write neater code. </w:t>
      </w:r>
      <w:r>
        <w:rPr>
          <w:rStyle w:val="HTMLCode"/>
          <w:rFonts w:ascii="Arial" w:hAnsi="Arial" w:cs="Arial"/>
          <w:color w:val="373737"/>
          <w:bdr w:val="none" w:sz="0" w:space="0" w:color="auto" w:frame="1"/>
          <w:shd w:val="clear" w:color="auto" w:fill="F2F2F2"/>
        </w:rPr>
        <w:t>fetch</w:t>
      </w:r>
      <w:r>
        <w:rPr>
          <w:rFonts w:ascii="Arial" w:hAnsi="Arial" w:cs="Arial"/>
          <w:color w:val="373737"/>
          <w:sz w:val="26"/>
          <w:szCs w:val="26"/>
        </w:rPr>
        <w:t> also abstracts away some of the lower level implementation details of HTTP requests. We don’t really have to care exactly how </w:t>
      </w:r>
      <w:r>
        <w:rPr>
          <w:rStyle w:val="HTMLCode"/>
          <w:rFonts w:ascii="Arial" w:hAnsi="Arial" w:cs="Arial"/>
          <w:color w:val="373737"/>
          <w:bdr w:val="none" w:sz="0" w:space="0" w:color="auto" w:frame="1"/>
          <w:shd w:val="clear" w:color="auto" w:fill="F2F2F2"/>
        </w:rPr>
        <w:t>fetch</w:t>
      </w:r>
      <w:r>
        <w:rPr>
          <w:rFonts w:ascii="Arial" w:hAnsi="Arial" w:cs="Arial"/>
          <w:color w:val="373737"/>
          <w:sz w:val="26"/>
          <w:szCs w:val="26"/>
        </w:rPr>
        <w:t> </w:t>
      </w:r>
      <w:proofErr w:type="gramStart"/>
      <w:r>
        <w:rPr>
          <w:rFonts w:ascii="Arial" w:hAnsi="Arial" w:cs="Arial"/>
          <w:color w:val="373737"/>
          <w:sz w:val="26"/>
          <w:szCs w:val="26"/>
        </w:rPr>
        <w:t>is implemented,</w:t>
      </w:r>
      <w:proofErr w:type="gramEnd"/>
      <w:r>
        <w:rPr>
          <w:rFonts w:ascii="Arial" w:hAnsi="Arial" w:cs="Arial"/>
          <w:color w:val="373737"/>
          <w:sz w:val="26"/>
          <w:szCs w:val="26"/>
        </w:rPr>
        <w:t xml:space="preserve"> we just care that we get our data back.</w:t>
      </w:r>
    </w:p>
    <w:p w14:paraId="42A66AD2"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This isn’t all that there is to learn about promises, however. Promises really </w:t>
      </w:r>
      <w:proofErr w:type="gramStart"/>
      <w:r>
        <w:rPr>
          <w:rFonts w:ascii="Arial" w:hAnsi="Arial" w:cs="Arial"/>
          <w:color w:val="373737"/>
          <w:sz w:val="26"/>
          <w:szCs w:val="26"/>
        </w:rPr>
        <w:t>come</w:t>
      </w:r>
      <w:proofErr w:type="gramEnd"/>
      <w:r>
        <w:rPr>
          <w:rFonts w:ascii="Arial" w:hAnsi="Arial" w:cs="Arial"/>
          <w:color w:val="373737"/>
          <w:sz w:val="26"/>
          <w:szCs w:val="26"/>
        </w:rPr>
        <w:t xml:space="preserve"> into their own when it comes to carrying out multiple asynchronous operations either sequentially, using a </w:t>
      </w:r>
      <w:r>
        <w:rPr>
          <w:rStyle w:val="HTMLCode"/>
          <w:rFonts w:ascii="Arial" w:hAnsi="Arial" w:cs="Arial"/>
          <w:color w:val="373737"/>
          <w:bdr w:val="none" w:sz="0" w:space="0" w:color="auto" w:frame="1"/>
          <w:shd w:val="clear" w:color="auto" w:fill="F2F2F2"/>
        </w:rPr>
        <w:t>then</w:t>
      </w:r>
      <w:r>
        <w:rPr>
          <w:rFonts w:ascii="Arial" w:hAnsi="Arial" w:cs="Arial"/>
          <w:color w:val="373737"/>
          <w:sz w:val="26"/>
          <w:szCs w:val="26"/>
        </w:rPr>
        <w:t> chain, or at the same time, using </w:t>
      </w:r>
      <w:proofErr w:type="spellStart"/>
      <w:r>
        <w:rPr>
          <w:rStyle w:val="HTMLCode"/>
          <w:rFonts w:ascii="Arial" w:hAnsi="Arial" w:cs="Arial"/>
          <w:color w:val="373737"/>
          <w:bdr w:val="none" w:sz="0" w:space="0" w:color="auto" w:frame="1"/>
          <w:shd w:val="clear" w:color="auto" w:fill="F2F2F2"/>
        </w:rPr>
        <w:t>Promise.all</w:t>
      </w:r>
      <w:proofErr w:type="spellEnd"/>
      <w:r>
        <w:rPr>
          <w:rFonts w:ascii="Arial" w:hAnsi="Arial" w:cs="Arial"/>
          <w:color w:val="373737"/>
          <w:sz w:val="26"/>
          <w:szCs w:val="26"/>
        </w:rPr>
        <w:t>.</w:t>
      </w:r>
    </w:p>
    <w:p w14:paraId="055CC18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We’ve also looked at how we can lean on Vue’s </w:t>
      </w:r>
      <w:r>
        <w:rPr>
          <w:rStyle w:val="HTMLCode"/>
          <w:rFonts w:ascii="Arial" w:hAnsi="Arial" w:cs="Arial"/>
          <w:color w:val="373737"/>
          <w:bdr w:val="none" w:sz="0" w:space="0" w:color="auto" w:frame="1"/>
          <w:shd w:val="clear" w:color="auto" w:fill="F2F2F2"/>
        </w:rPr>
        <w:t>lifecycle hooks</w:t>
      </w:r>
      <w:r>
        <w:rPr>
          <w:rFonts w:ascii="Arial" w:hAnsi="Arial" w:cs="Arial"/>
          <w:color w:val="373737"/>
          <w:sz w:val="26"/>
          <w:szCs w:val="26"/>
        </w:rPr>
        <w:t> to add functionality to our apps with little effort.</w:t>
      </w:r>
    </w:p>
    <w:p w14:paraId="5279E7BB"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Further Resources</w:t>
      </w:r>
    </w:p>
    <w:p w14:paraId="29BBE2E7"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MDN - </w:t>
      </w:r>
      <w:hyperlink r:id="rId15" w:tgtFrame="_blank" w:history="1">
        <w:r>
          <w:rPr>
            <w:rStyle w:val="Hyperlink"/>
            <w:rFonts w:ascii="Arial" w:hAnsi="Arial" w:cs="Arial"/>
            <w:color w:val="0F79D0"/>
            <w:sz w:val="26"/>
            <w:szCs w:val="26"/>
            <w:bdr w:val="none" w:sz="0" w:space="0" w:color="auto" w:frame="1"/>
          </w:rPr>
          <w:t>Promises</w:t>
        </w:r>
      </w:hyperlink>
      <w:r>
        <w:rPr>
          <w:rFonts w:ascii="Arial" w:hAnsi="Arial" w:cs="Arial"/>
          <w:color w:val="373737"/>
          <w:sz w:val="26"/>
          <w:szCs w:val="26"/>
        </w:rPr>
        <w:br/>
        <w:t>MDN - </w:t>
      </w:r>
      <w:proofErr w:type="spellStart"/>
      <w:r>
        <w:rPr>
          <w:rFonts w:ascii="Arial" w:hAnsi="Arial" w:cs="Arial"/>
          <w:color w:val="373737"/>
          <w:sz w:val="26"/>
          <w:szCs w:val="26"/>
        </w:rPr>
        <w:fldChar w:fldCharType="begin"/>
      </w:r>
      <w:r>
        <w:rPr>
          <w:rFonts w:ascii="Arial" w:hAnsi="Arial" w:cs="Arial"/>
          <w:color w:val="373737"/>
          <w:sz w:val="26"/>
          <w:szCs w:val="26"/>
        </w:rPr>
        <w:instrText xml:space="preserve"> HYPERLINK "https://developer.mozilla.org/en-US/docs/Web/JavaScript/Reference/Global_Objects/Promise/all" \t "_blank" </w:instrText>
      </w:r>
      <w:r>
        <w:rPr>
          <w:rFonts w:ascii="Arial" w:hAnsi="Arial" w:cs="Arial"/>
          <w:color w:val="373737"/>
          <w:sz w:val="26"/>
          <w:szCs w:val="26"/>
        </w:rPr>
        <w:fldChar w:fldCharType="separate"/>
      </w:r>
      <w:r>
        <w:rPr>
          <w:rStyle w:val="HTMLCode"/>
          <w:rFonts w:ascii="Arial" w:hAnsi="Arial" w:cs="Arial"/>
          <w:color w:val="0F79D0"/>
          <w:bdr w:val="none" w:sz="0" w:space="0" w:color="auto" w:frame="1"/>
          <w:shd w:val="clear" w:color="auto" w:fill="F2F2F2"/>
        </w:rPr>
        <w:t>Promise.all</w:t>
      </w:r>
      <w:proofErr w:type="spellEnd"/>
      <w:r>
        <w:rPr>
          <w:rFonts w:ascii="Arial" w:hAnsi="Arial" w:cs="Arial"/>
          <w:color w:val="373737"/>
          <w:sz w:val="26"/>
          <w:szCs w:val="26"/>
        </w:rPr>
        <w:fldChar w:fldCharType="end"/>
      </w:r>
    </w:p>
    <w:p w14:paraId="2A8373E8" w14:textId="77777777" w:rsidR="00411B56" w:rsidRDefault="00411B56" w:rsidP="00411B56">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Computed Properties</w:t>
      </w:r>
    </w:p>
    <w:p w14:paraId="10025DC8"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Duration: 60 minutes</w:t>
      </w:r>
    </w:p>
    <w:p w14:paraId="45D4749C"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Learning Objectives</w:t>
      </w:r>
    </w:p>
    <w:p w14:paraId="028A4BEF" w14:textId="77777777" w:rsidR="00411B56" w:rsidRDefault="00411B56" w:rsidP="00411B56">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when to use Vue’s computed properties</w:t>
      </w:r>
    </w:p>
    <w:p w14:paraId="0E8FB956" w14:textId="77777777" w:rsidR="00411B56" w:rsidRDefault="00411B56" w:rsidP="00411B56">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implement computed properties in our apps</w:t>
      </w:r>
    </w:p>
    <w:p w14:paraId="3AC5E3D9"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Introduction</w:t>
      </w:r>
    </w:p>
    <w:p w14:paraId="54C2D0E0"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our Vue apps it might be necessary for us to display a variable that’s built or calculated dependent on some other data in our app, be it in our state or otherwise. While there are many ways that do this - remember, Vue is an unopinionated framework - in this lesson we’re going to look at a way of handling complex logic to dynamically update our html with the minimal fuss we’re coming to expect from Vue.</w:t>
      </w:r>
    </w:p>
    <w:p w14:paraId="50D4016F"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For this lesson, we’ll be working with an app that manages bank accounts.</w:t>
      </w:r>
    </w:p>
    <w:p w14:paraId="7047D3E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npm</w:t>
      </w:r>
      <w:proofErr w:type="spellEnd"/>
      <w:r>
        <w:rPr>
          <w:rFonts w:ascii="Arial" w:hAnsi="Arial" w:cs="Arial"/>
          <w:color w:val="2A2A2A"/>
          <w:sz w:val="33"/>
          <w:szCs w:val="33"/>
          <w:u w:color="275570"/>
        </w:rPr>
        <w:t xml:space="preserve"> run build</w:t>
      </w:r>
    </w:p>
    <w:p w14:paraId="0E99BAF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open public/index.html</w:t>
      </w:r>
    </w:p>
    <w:p w14:paraId="3AA71C81"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There’s something in our HTML that you might not have seen before - v-</w:t>
      </w:r>
      <w:proofErr w:type="spellStart"/>
      <w:proofErr w:type="gramStart"/>
      <w:r>
        <w:rPr>
          <w:rFonts w:ascii="Arial" w:hAnsi="Arial" w:cs="Arial"/>
          <w:color w:val="2A2A2A"/>
          <w:sz w:val="34"/>
          <w:szCs w:val="34"/>
          <w:u w:color="275570"/>
        </w:rPr>
        <w:t>model.number</w:t>
      </w:r>
      <w:proofErr w:type="spellEnd"/>
      <w:proofErr w:type="gramEnd"/>
      <w:r>
        <w:rPr>
          <w:rFonts w:ascii="Arial" w:hAnsi="Arial" w:cs="Arial"/>
          <w:color w:val="2A2A2A"/>
          <w:sz w:val="34"/>
          <w:szCs w:val="34"/>
          <w:u w:color="275570"/>
        </w:rPr>
        <w:t>. This is another of Vue’s modifiers, which can be added to our Vue directives for extra functionality.</w:t>
      </w:r>
    </w:p>
    <w:p w14:paraId="37FD5B3A"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In this case, the modifier is ensuring that our value here comes into our Vue instance as a number, to mitigate HTML element values being strings by default - this saves us having to write any additional </w:t>
      </w:r>
      <w:proofErr w:type="spellStart"/>
      <w:r>
        <w:rPr>
          <w:rFonts w:ascii="Arial" w:hAnsi="Arial" w:cs="Arial"/>
          <w:color w:val="2A2A2A"/>
          <w:sz w:val="34"/>
          <w:szCs w:val="34"/>
          <w:u w:color="275570"/>
        </w:rPr>
        <w:t>parseInt</w:t>
      </w:r>
      <w:proofErr w:type="spellEnd"/>
      <w:r>
        <w:rPr>
          <w:rFonts w:ascii="Arial" w:hAnsi="Arial" w:cs="Arial"/>
          <w:color w:val="2A2A2A"/>
          <w:sz w:val="34"/>
          <w:szCs w:val="34"/>
          <w:u w:color="275570"/>
        </w:rPr>
        <w:t> logic in our Vue instance.</w:t>
      </w:r>
    </w:p>
    <w:p w14:paraId="0DA19C2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You’ll also notice that the header of the app is intended to display the total of all the balances of the accounts held in the app’s state. At the moment however, there’s no code to provide this functionality. Let’s think about how we might do this.</w:t>
      </w:r>
    </w:p>
    <w:p w14:paraId="0BF08D71"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Displaying the accounts total</w:t>
      </w:r>
    </w:p>
    <w:p w14:paraId="266ED28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Previously, we might have approached displaying the total of all the bank accounts with the tools already at our disposal - we could have a </w:t>
      </w:r>
      <w:proofErr w:type="spellStart"/>
      <w:r>
        <w:rPr>
          <w:rFonts w:ascii="Arial" w:hAnsi="Arial" w:cs="Arial"/>
          <w:color w:val="2A2A2A"/>
          <w:sz w:val="34"/>
          <w:szCs w:val="34"/>
          <w:u w:color="275570"/>
        </w:rPr>
        <w:t>totalAccounts</w:t>
      </w:r>
      <w:proofErr w:type="spellEnd"/>
      <w:r>
        <w:rPr>
          <w:rFonts w:ascii="Arial" w:hAnsi="Arial" w:cs="Arial"/>
          <w:color w:val="2A2A2A"/>
          <w:sz w:val="34"/>
          <w:szCs w:val="34"/>
          <w:u w:color="275570"/>
        </w:rPr>
        <w:t> value in our state that could be worked out when our app fires mounted, but then that would only run once and never again. We could create a method that is called from </w:t>
      </w:r>
      <w:proofErr w:type="spellStart"/>
      <w:r>
        <w:rPr>
          <w:rFonts w:ascii="Arial" w:hAnsi="Arial" w:cs="Arial"/>
          <w:color w:val="2A2A2A"/>
          <w:sz w:val="34"/>
          <w:szCs w:val="34"/>
          <w:u w:color="275570"/>
        </w:rPr>
        <w:t>saveAccount</w:t>
      </w:r>
      <w:proofErr w:type="spellEnd"/>
      <w:r>
        <w:rPr>
          <w:rFonts w:ascii="Arial" w:hAnsi="Arial" w:cs="Arial"/>
          <w:color w:val="2A2A2A"/>
          <w:sz w:val="34"/>
          <w:szCs w:val="34"/>
          <w:u w:color="275570"/>
        </w:rPr>
        <w:t>, whenever a new bank account is added, but then that would mean we would have to add an account before we even see the result of that calculation. We could combine both of these approaches, but to be frank we’re making a lot of work for ourselves when there’s a far more elegant solution - Vue’s computed property.</w:t>
      </w:r>
    </w:p>
    <w:p w14:paraId="048FAB3D"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Making a computed property</w:t>
      </w:r>
    </w:p>
    <w:p w14:paraId="16A8F1FE"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A computed property is pretty much what it says on the tin - a property that is derived from the result of some form of computation. The rule of thumb is to use them whenever you want a property that would require some complex logic to display. To get the total of all these bank accounts, we’re going to have to call reduce on </w:t>
      </w:r>
      <w:proofErr w:type="spellStart"/>
      <w:proofErr w:type="gramStart"/>
      <w:r>
        <w:rPr>
          <w:rFonts w:ascii="Arial" w:hAnsi="Arial" w:cs="Arial"/>
          <w:color w:val="2A2A2A"/>
          <w:sz w:val="34"/>
          <w:szCs w:val="34"/>
          <w:u w:color="275570"/>
        </w:rPr>
        <w:t>this.accounts</w:t>
      </w:r>
      <w:proofErr w:type="spellEnd"/>
      <w:proofErr w:type="gramEnd"/>
      <w:r>
        <w:rPr>
          <w:rFonts w:ascii="Arial" w:hAnsi="Arial" w:cs="Arial"/>
          <w:color w:val="2A2A2A"/>
          <w:sz w:val="34"/>
          <w:szCs w:val="34"/>
          <w:u w:color="275570"/>
        </w:rPr>
        <w:t>, and while there’s nothing stopping us putting this function call straight into our template, it would make our template harder to read, and harder to maintain. The good news is that implementing a computed property isn’t too different from any other thing we’ve added to our Vue instance’s this week. Firstly, let’s add a property of computed to our Vue instance which will, to begin with, point to an empty object.</w:t>
      </w:r>
    </w:p>
    <w:p w14:paraId="6A5864E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//app.js</w:t>
      </w:r>
    </w:p>
    <w:p w14:paraId="5C23E4A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6806F836"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data: {</w:t>
      </w:r>
    </w:p>
    <w:p w14:paraId="6E6D15E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69EDC9B5"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2600496"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computed: </w:t>
      </w:r>
      <w:proofErr w:type="gramStart"/>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/NEW</w:t>
      </w:r>
    </w:p>
    <w:p w14:paraId="189CD48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5392C17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01504CA"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then add methods to this object that will return us the computed property we’re after. In this case, we’re looking for the total of all our account balances, so </w:t>
      </w:r>
      <w:proofErr w:type="spellStart"/>
      <w:r>
        <w:rPr>
          <w:rFonts w:ascii="Arial" w:hAnsi="Arial" w:cs="Arial"/>
          <w:color w:val="2A2A2A"/>
          <w:sz w:val="34"/>
          <w:szCs w:val="34"/>
          <w:u w:color="275570"/>
        </w:rPr>
        <w:t>totalBalances</w:t>
      </w:r>
      <w:proofErr w:type="spellEnd"/>
      <w:r>
        <w:rPr>
          <w:rFonts w:ascii="Arial" w:hAnsi="Arial" w:cs="Arial"/>
          <w:color w:val="2A2A2A"/>
          <w:sz w:val="34"/>
          <w:szCs w:val="34"/>
          <w:u w:color="275570"/>
        </w:rPr>
        <w:t> seems like a pretty sensible name for the computed property.</w:t>
      </w:r>
    </w:p>
    <w:p w14:paraId="01659E51"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//app.js</w:t>
      </w:r>
    </w:p>
    <w:p w14:paraId="3277303D"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21827173"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computed: {</w:t>
      </w:r>
    </w:p>
    <w:p w14:paraId="24470D3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850002"/>
          <w:sz w:val="33"/>
          <w:szCs w:val="33"/>
          <w:u w:color="275570"/>
        </w:rPr>
        <w:t>totalBalances</w:t>
      </w:r>
      <w:proofErr w:type="spellEnd"/>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54D32DF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44984925"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213AE6C3"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BB383E7"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if we look in our dev tools, we should see that as well as tracking our app’s data, we now have a computed section, tracking all our computed properties. At the moment this will be showing as undefined, because that’s what a function with no return value gets us. We’ll fix that in a moment, but let’s finish wiring our computed property up first. Referring to it in our html template is as easy as referring to any other variable in our app’s state. Let’s bring the result of this function in like so:</w:t>
      </w:r>
    </w:p>
    <w:p w14:paraId="60D8368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index.html --&gt;</w:t>
      </w:r>
    </w:p>
    <w:p w14:paraId="61B155A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6B2EC0E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&lt;header&gt;</w:t>
      </w:r>
    </w:p>
    <w:p w14:paraId="7BAA44D6"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0006D"/>
          <w:sz w:val="33"/>
          <w:szCs w:val="33"/>
          <w:u w:color="275570"/>
        </w:rPr>
        <w:t>&lt;h1&gt;</w:t>
      </w:r>
      <w:r>
        <w:rPr>
          <w:rFonts w:ascii="Arial" w:hAnsi="Arial" w:cs="Arial"/>
          <w:color w:val="2A2A2A"/>
          <w:sz w:val="33"/>
          <w:szCs w:val="33"/>
          <w:u w:color="275570"/>
        </w:rPr>
        <w:t xml:space="preserve">Bank of </w:t>
      </w:r>
      <w:proofErr w:type="spellStart"/>
      <w:r>
        <w:rPr>
          <w:rFonts w:ascii="Arial" w:hAnsi="Arial" w:cs="Arial"/>
          <w:color w:val="2A2A2A"/>
          <w:sz w:val="33"/>
          <w:szCs w:val="33"/>
          <w:u w:color="275570"/>
        </w:rPr>
        <w:t>CodeClan</w:t>
      </w:r>
      <w:proofErr w:type="spellEnd"/>
      <w:r>
        <w:rPr>
          <w:rFonts w:ascii="Arial" w:hAnsi="Arial" w:cs="Arial"/>
          <w:color w:val="00006D"/>
          <w:sz w:val="33"/>
          <w:szCs w:val="33"/>
          <w:u w:color="275570"/>
        </w:rPr>
        <w:t>&lt;/h1&gt;</w:t>
      </w:r>
    </w:p>
    <w:p w14:paraId="4E1FC27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0006D"/>
          <w:sz w:val="33"/>
          <w:szCs w:val="33"/>
          <w:u w:color="275570"/>
        </w:rPr>
        <w:t>&lt;h2&gt;</w:t>
      </w:r>
      <w:r>
        <w:rPr>
          <w:rFonts w:ascii="Arial" w:hAnsi="Arial" w:cs="Arial"/>
          <w:color w:val="2A2A2A"/>
          <w:sz w:val="33"/>
          <w:szCs w:val="33"/>
          <w:u w:color="275570"/>
        </w:rPr>
        <w:t xml:space="preserve">Total deposits: </w:t>
      </w:r>
      <w:proofErr w:type="gramStart"/>
      <w:r>
        <w:rPr>
          <w:rFonts w:ascii="Arial" w:hAnsi="Arial" w:cs="Arial"/>
          <w:color w:val="2A2A2A"/>
          <w:sz w:val="33"/>
          <w:szCs w:val="33"/>
          <w:u w:color="275570"/>
        </w:rPr>
        <w:t>£{</w:t>
      </w:r>
      <w:proofErr w:type="gram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totalBalances</w:t>
      </w:r>
      <w:proofErr w:type="spellEnd"/>
      <w:r>
        <w:rPr>
          <w:rFonts w:ascii="Arial" w:hAnsi="Arial" w:cs="Arial"/>
          <w:color w:val="2A2A2A"/>
          <w:sz w:val="33"/>
          <w:szCs w:val="33"/>
          <w:u w:color="275570"/>
        </w:rPr>
        <w:t xml:space="preserve"> }} </w:t>
      </w:r>
      <w:r>
        <w:rPr>
          <w:rFonts w:ascii="Arial" w:hAnsi="Arial" w:cs="Arial"/>
          <w:color w:val="00006D"/>
          <w:sz w:val="33"/>
          <w:szCs w:val="33"/>
          <w:u w:color="275570"/>
        </w:rPr>
        <w:t>&lt;/h2&gt;</w:t>
      </w:r>
      <w:r>
        <w:rPr>
          <w:rFonts w:ascii="Arial" w:hAnsi="Arial" w:cs="Arial"/>
          <w:color w:val="2A2A2A"/>
          <w:sz w:val="33"/>
          <w:szCs w:val="33"/>
          <w:u w:color="275570"/>
        </w:rPr>
        <w:t xml:space="preserve">   </w:t>
      </w:r>
      <w:r>
        <w:rPr>
          <w:rFonts w:ascii="Arial" w:hAnsi="Arial" w:cs="Arial"/>
          <w:i/>
          <w:iCs/>
          <w:color w:val="64645F"/>
          <w:sz w:val="33"/>
          <w:szCs w:val="33"/>
          <w:u w:color="275570"/>
        </w:rPr>
        <w:t>&lt;!-- MODIFIED --&gt;</w:t>
      </w:r>
    </w:p>
    <w:p w14:paraId="33756C9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0006D"/>
          <w:sz w:val="33"/>
          <w:szCs w:val="33"/>
          <w:u w:color="275570"/>
        </w:rPr>
        <w:t>&lt;p&gt;</w:t>
      </w:r>
      <w:r>
        <w:rPr>
          <w:rFonts w:ascii="Arial" w:hAnsi="Arial" w:cs="Arial"/>
          <w:color w:val="2A2A2A"/>
          <w:sz w:val="33"/>
          <w:szCs w:val="33"/>
          <w:u w:color="275570"/>
        </w:rPr>
        <w:t xml:space="preserve">Total Deposits </w:t>
      </w:r>
      <w:r>
        <w:rPr>
          <w:rFonts w:ascii="Apple Color Emoji" w:hAnsi="Apple Color Emoji" w:cs="Apple Color Emoji"/>
          <w:color w:val="2A2A2A"/>
          <w:sz w:val="33"/>
          <w:szCs w:val="33"/>
          <w:u w:color="275570"/>
        </w:rPr>
        <w:t>☝</w:t>
      </w:r>
      <w:r>
        <w:rPr>
          <w:rFonts w:ascii="Arial" w:hAnsi="Arial" w:cs="Arial"/>
          <w:color w:val="2A2A2A"/>
          <w:sz w:val="33"/>
          <w:szCs w:val="33"/>
          <w:u w:color="275570"/>
        </w:rPr>
        <w:t xml:space="preserve">️ should update dynamically when we add a new </w:t>
      </w:r>
      <w:proofErr w:type="gramStart"/>
      <w:r>
        <w:rPr>
          <w:rFonts w:ascii="Arial" w:hAnsi="Arial" w:cs="Arial"/>
          <w:color w:val="2A2A2A"/>
          <w:sz w:val="33"/>
          <w:szCs w:val="33"/>
          <w:u w:color="275570"/>
        </w:rPr>
        <w:t>account.</w:t>
      </w:r>
      <w:r>
        <w:rPr>
          <w:rFonts w:ascii="Arial" w:hAnsi="Arial" w:cs="Arial"/>
          <w:color w:val="00006D"/>
          <w:sz w:val="33"/>
          <w:szCs w:val="33"/>
          <w:u w:color="275570"/>
        </w:rPr>
        <w:t>&lt;</w:t>
      </w:r>
      <w:proofErr w:type="gramEnd"/>
      <w:r>
        <w:rPr>
          <w:rFonts w:ascii="Arial" w:hAnsi="Arial" w:cs="Arial"/>
          <w:color w:val="00006D"/>
          <w:sz w:val="33"/>
          <w:szCs w:val="33"/>
          <w:u w:color="275570"/>
        </w:rPr>
        <w:t>/p&gt;</w:t>
      </w:r>
    </w:p>
    <w:p w14:paraId="3AD47AC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&lt;/header&gt;</w:t>
      </w:r>
    </w:p>
    <w:p w14:paraId="047729E5"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Great! So all we need do now is finish writing the function that will return the sum total of all of </w:t>
      </w:r>
      <w:proofErr w:type="spellStart"/>
      <w:proofErr w:type="gramStart"/>
      <w:r>
        <w:rPr>
          <w:rFonts w:ascii="Arial" w:hAnsi="Arial" w:cs="Arial"/>
          <w:color w:val="2A2A2A"/>
          <w:sz w:val="34"/>
          <w:szCs w:val="34"/>
          <w:u w:color="275570"/>
        </w:rPr>
        <w:t>this.accounts’s</w:t>
      </w:r>
      <w:proofErr w:type="spellEnd"/>
      <w:proofErr w:type="gramEnd"/>
      <w:r>
        <w:rPr>
          <w:rFonts w:ascii="Arial" w:hAnsi="Arial" w:cs="Arial"/>
          <w:color w:val="2A2A2A"/>
          <w:sz w:val="34"/>
          <w:szCs w:val="34"/>
          <w:u w:color="275570"/>
        </w:rPr>
        <w:t xml:space="preserve"> account balances!</w:t>
      </w:r>
    </w:p>
    <w:p w14:paraId="6A8EE47F"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Task (5 mins)</w:t>
      </w:r>
    </w:p>
    <w:p w14:paraId="06E0BFB8"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Finish writing the function that will return the sum total of all of </w:t>
      </w:r>
      <w:proofErr w:type="spellStart"/>
      <w:proofErr w:type="gramStart"/>
      <w:r>
        <w:rPr>
          <w:rFonts w:ascii="Arial" w:hAnsi="Arial" w:cs="Arial"/>
          <w:color w:val="2A2A2A"/>
          <w:sz w:val="34"/>
          <w:szCs w:val="34"/>
          <w:u w:color="275570"/>
        </w:rPr>
        <w:t>this.accounts’s</w:t>
      </w:r>
      <w:proofErr w:type="spellEnd"/>
      <w:proofErr w:type="gramEnd"/>
      <w:r>
        <w:rPr>
          <w:rFonts w:ascii="Arial" w:hAnsi="Arial" w:cs="Arial"/>
          <w:color w:val="2A2A2A"/>
          <w:sz w:val="34"/>
          <w:szCs w:val="34"/>
          <w:u w:color="275570"/>
        </w:rPr>
        <w:t xml:space="preserve"> account balances.</w:t>
      </w:r>
    </w:p>
    <w:p w14:paraId="7727B8AD"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Solution</w:t>
      </w:r>
    </w:p>
    <w:p w14:paraId="49E4C5F3"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computed: {</w:t>
      </w:r>
    </w:p>
    <w:p w14:paraId="688AD3E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850002"/>
          <w:sz w:val="33"/>
          <w:szCs w:val="33"/>
          <w:u w:color="275570"/>
        </w:rPr>
        <w:t>totalBalances</w:t>
      </w:r>
      <w:proofErr w:type="spellEnd"/>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w:t>
      </w:r>
    </w:p>
    <w:p w14:paraId="30F0B3A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2A2A2A"/>
          <w:sz w:val="33"/>
          <w:szCs w:val="33"/>
          <w:u w:color="275570"/>
        </w:rPr>
        <w:t>.accounts</w:t>
      </w:r>
      <w:proofErr w:type="gramEnd"/>
      <w:r>
        <w:rPr>
          <w:rFonts w:ascii="Arial" w:hAnsi="Arial" w:cs="Arial"/>
          <w:color w:val="2A2A2A"/>
          <w:sz w:val="33"/>
          <w:szCs w:val="33"/>
          <w:u w:color="275570"/>
        </w:rPr>
        <w:t>.reduce</w:t>
      </w:r>
      <w:proofErr w:type="spellEnd"/>
      <w:r>
        <w:rPr>
          <w:rFonts w:ascii="Arial" w:hAnsi="Arial" w:cs="Arial"/>
          <w:color w:val="2A2A2A"/>
          <w:sz w:val="33"/>
          <w:szCs w:val="33"/>
          <w:u w:color="275570"/>
        </w:rPr>
        <w:t>((</w:t>
      </w:r>
      <w:proofErr w:type="spellStart"/>
      <w:r>
        <w:rPr>
          <w:rFonts w:ascii="Arial" w:hAnsi="Arial" w:cs="Arial"/>
          <w:color w:val="2A2A2A"/>
          <w:sz w:val="33"/>
          <w:szCs w:val="33"/>
          <w:u w:color="275570"/>
        </w:rPr>
        <w:t>runningTotal</w:t>
      </w:r>
      <w:proofErr w:type="spellEnd"/>
      <w:r>
        <w:rPr>
          <w:rFonts w:ascii="Arial" w:hAnsi="Arial" w:cs="Arial"/>
          <w:color w:val="2A2A2A"/>
          <w:sz w:val="33"/>
          <w:szCs w:val="33"/>
          <w:u w:color="275570"/>
        </w:rPr>
        <w:t xml:space="preserve">, account) </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runningTotal</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account.balance</w:t>
      </w:r>
      <w:proofErr w:type="spellEnd"/>
      <w:r>
        <w:rPr>
          <w:rFonts w:ascii="Arial" w:hAnsi="Arial" w:cs="Arial"/>
          <w:color w:val="2A2A2A"/>
          <w:sz w:val="33"/>
          <w:szCs w:val="33"/>
          <w:u w:color="275570"/>
        </w:rPr>
        <w:t xml:space="preserve">, </w:t>
      </w:r>
      <w:r>
        <w:rPr>
          <w:rFonts w:ascii="Arial" w:hAnsi="Arial" w:cs="Arial"/>
          <w:color w:val="118987"/>
          <w:sz w:val="33"/>
          <w:szCs w:val="33"/>
          <w:u w:color="275570"/>
        </w:rPr>
        <w:t>0</w:t>
      </w:r>
      <w:r>
        <w:rPr>
          <w:rFonts w:ascii="Arial" w:hAnsi="Arial" w:cs="Arial"/>
          <w:color w:val="2A2A2A"/>
          <w:sz w:val="33"/>
          <w:szCs w:val="33"/>
          <w:u w:color="275570"/>
        </w:rPr>
        <w:t xml:space="preserve">); </w:t>
      </w:r>
      <w:r>
        <w:rPr>
          <w:rFonts w:ascii="Arial" w:hAnsi="Arial" w:cs="Arial"/>
          <w:i/>
          <w:iCs/>
          <w:color w:val="243E3E"/>
          <w:sz w:val="33"/>
          <w:szCs w:val="33"/>
          <w:u w:color="275570"/>
        </w:rPr>
        <w:t>// MODIFIED</w:t>
      </w:r>
    </w:p>
    <w:p w14:paraId="1D28692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257D1F1"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E1DE84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Wonderful! Now whenever we add a bank account to our app, the computed property </w:t>
      </w:r>
      <w:proofErr w:type="spellStart"/>
      <w:r>
        <w:rPr>
          <w:rFonts w:ascii="Arial" w:hAnsi="Arial" w:cs="Arial"/>
          <w:color w:val="2A2A2A"/>
          <w:sz w:val="34"/>
          <w:szCs w:val="34"/>
          <w:u w:color="275570"/>
        </w:rPr>
        <w:t>totalBalances</w:t>
      </w:r>
      <w:proofErr w:type="spellEnd"/>
      <w:r>
        <w:rPr>
          <w:rFonts w:ascii="Arial" w:hAnsi="Arial" w:cs="Arial"/>
          <w:color w:val="2A2A2A"/>
          <w:sz w:val="34"/>
          <w:szCs w:val="34"/>
          <w:u w:color="275570"/>
        </w:rPr>
        <w:t> is automatically recalculating its value. Although this computed property is the result of a method, it’s important to bear in mind that it should be treated as a </w:t>
      </w:r>
      <w:r>
        <w:rPr>
          <w:rFonts w:ascii="Arial" w:hAnsi="Arial" w:cs="Arial"/>
          <w:i/>
          <w:iCs/>
          <w:color w:val="2A2A2A"/>
          <w:sz w:val="34"/>
          <w:szCs w:val="34"/>
          <w:u w:color="275570"/>
        </w:rPr>
        <w:t>property</w:t>
      </w:r>
      <w:r>
        <w:rPr>
          <w:rFonts w:ascii="Arial" w:hAnsi="Arial" w:cs="Arial"/>
          <w:color w:val="2A2A2A"/>
          <w:sz w:val="34"/>
          <w:szCs w:val="34"/>
          <w:u w:color="275570"/>
        </w:rPr>
        <w:t> - a value that we can call upon, and not a method that needs to be invoked, or rerun at any point. Let’s practice with one more example to finish up - let’s say that the user of this app requires the ability to filter </w:t>
      </w:r>
      <w:proofErr w:type="spellStart"/>
      <w:proofErr w:type="gramStart"/>
      <w:r>
        <w:rPr>
          <w:rFonts w:ascii="Arial" w:hAnsi="Arial" w:cs="Arial"/>
          <w:color w:val="2A2A2A"/>
          <w:sz w:val="34"/>
          <w:szCs w:val="34"/>
          <w:u w:color="275570"/>
        </w:rPr>
        <w:t>this.accounts</w:t>
      </w:r>
      <w:proofErr w:type="spellEnd"/>
      <w:proofErr w:type="gramEnd"/>
      <w:r>
        <w:rPr>
          <w:rFonts w:ascii="Arial" w:hAnsi="Arial" w:cs="Arial"/>
          <w:color w:val="2A2A2A"/>
          <w:sz w:val="34"/>
          <w:szCs w:val="34"/>
          <w:u w:color="275570"/>
        </w:rPr>
        <w:t xml:space="preserve"> and only display accounts that have a </w:t>
      </w:r>
      <w:r>
        <w:rPr>
          <w:rFonts w:ascii="Arial" w:hAnsi="Arial" w:cs="Arial"/>
          <w:color w:val="2A2A2A"/>
          <w:sz w:val="34"/>
          <w:szCs w:val="34"/>
          <w:u w:color="275570"/>
        </w:rPr>
        <w:lastRenderedPageBreak/>
        <w:t>minimum balance, without so much as clicking a button. How could we implement a computed property to do this?</w:t>
      </w:r>
    </w:p>
    <w:p w14:paraId="0C651B47"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Task (15 minutes)</w:t>
      </w:r>
    </w:p>
    <w:p w14:paraId="1DD435DB" w14:textId="77777777" w:rsidR="00411B56" w:rsidRDefault="00411B56" w:rsidP="00411B56">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Add an input that allows the user to dictate the minimum balance of accounts on display</w:t>
      </w:r>
    </w:p>
    <w:p w14:paraId="7122DBD6" w14:textId="77777777" w:rsidR="00411B56" w:rsidRDefault="00411B56" w:rsidP="00411B56">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Use a computed property to display the result of </w:t>
      </w:r>
      <w:proofErr w:type="spellStart"/>
      <w:proofErr w:type="gramStart"/>
      <w:r>
        <w:rPr>
          <w:rFonts w:ascii="Arial" w:hAnsi="Arial" w:cs="Arial"/>
          <w:color w:val="2A2A2A"/>
          <w:sz w:val="34"/>
          <w:szCs w:val="34"/>
          <w:u w:color="275570"/>
        </w:rPr>
        <w:t>this.accounts</w:t>
      </w:r>
      <w:proofErr w:type="spellEnd"/>
      <w:proofErr w:type="gramEnd"/>
      <w:r>
        <w:rPr>
          <w:rFonts w:ascii="Arial" w:hAnsi="Arial" w:cs="Arial"/>
          <w:color w:val="2A2A2A"/>
          <w:sz w:val="34"/>
          <w:szCs w:val="34"/>
          <w:u w:color="275570"/>
        </w:rPr>
        <w:t> being filtered with the inputted filter amount.</w:t>
      </w:r>
    </w:p>
    <w:p w14:paraId="6158934E"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think about the steps to complete in order to achieve this task:</w:t>
      </w:r>
    </w:p>
    <w:p w14:paraId="1E180D33" w14:textId="77777777" w:rsidR="00411B56" w:rsidRDefault="00411B56" w:rsidP="00411B56">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We should add </w:t>
      </w:r>
      <w:proofErr w:type="spellStart"/>
      <w:r>
        <w:rPr>
          <w:rFonts w:ascii="Arial" w:hAnsi="Arial" w:cs="Arial"/>
          <w:color w:val="2A2A2A"/>
          <w:sz w:val="34"/>
          <w:szCs w:val="34"/>
          <w:u w:color="275570"/>
        </w:rPr>
        <w:t>filterAmount</w:t>
      </w:r>
      <w:proofErr w:type="spellEnd"/>
      <w:r>
        <w:rPr>
          <w:rFonts w:ascii="Arial" w:hAnsi="Arial" w:cs="Arial"/>
          <w:color w:val="2A2A2A"/>
          <w:sz w:val="34"/>
          <w:szCs w:val="34"/>
          <w:u w:color="275570"/>
        </w:rPr>
        <w:t> - to our app’s data, and initially set that to be 0.</w:t>
      </w:r>
    </w:p>
    <w:p w14:paraId="1BBF2CA7" w14:textId="77777777" w:rsidR="00411B56" w:rsidRDefault="00411B56" w:rsidP="00411B56">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We can then create </w:t>
      </w:r>
      <w:proofErr w:type="gramStart"/>
      <w:r>
        <w:rPr>
          <w:rFonts w:ascii="Arial" w:hAnsi="Arial" w:cs="Arial"/>
          <w:color w:val="2A2A2A"/>
          <w:sz w:val="34"/>
          <w:szCs w:val="34"/>
          <w:u w:color="275570"/>
        </w:rPr>
        <w:t>an</w:t>
      </w:r>
      <w:proofErr w:type="gramEnd"/>
      <w:r>
        <w:rPr>
          <w:rFonts w:ascii="Arial" w:hAnsi="Arial" w:cs="Arial"/>
          <w:color w:val="2A2A2A"/>
          <w:sz w:val="34"/>
          <w:szCs w:val="34"/>
          <w:u w:color="275570"/>
        </w:rPr>
        <w:t xml:space="preserve"> number input in our html and v-model it to the </w:t>
      </w:r>
      <w:proofErr w:type="spellStart"/>
      <w:r>
        <w:rPr>
          <w:rFonts w:ascii="Arial" w:hAnsi="Arial" w:cs="Arial"/>
          <w:color w:val="2A2A2A"/>
          <w:sz w:val="34"/>
          <w:szCs w:val="34"/>
          <w:u w:color="275570"/>
        </w:rPr>
        <w:t>filterAmount</w:t>
      </w:r>
      <w:proofErr w:type="spellEnd"/>
      <w:r>
        <w:rPr>
          <w:rFonts w:ascii="Arial" w:hAnsi="Arial" w:cs="Arial"/>
          <w:color w:val="2A2A2A"/>
          <w:sz w:val="34"/>
          <w:szCs w:val="34"/>
          <w:u w:color="275570"/>
        </w:rPr>
        <w:t>, so when the input changes, the value in our data changes.</w:t>
      </w:r>
    </w:p>
    <w:p w14:paraId="1020D551" w14:textId="77777777" w:rsidR="00411B56" w:rsidRDefault="00411B56" w:rsidP="00411B56">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We should then create a computed property - </w:t>
      </w:r>
      <w:proofErr w:type="spellStart"/>
      <w:r>
        <w:rPr>
          <w:rFonts w:ascii="Arial" w:hAnsi="Arial" w:cs="Arial"/>
          <w:color w:val="2A2A2A"/>
          <w:sz w:val="34"/>
          <w:szCs w:val="34"/>
          <w:u w:color="275570"/>
        </w:rPr>
        <w:t>filteredAccounts</w:t>
      </w:r>
      <w:proofErr w:type="spellEnd"/>
      <w:r>
        <w:rPr>
          <w:rFonts w:ascii="Arial" w:hAnsi="Arial" w:cs="Arial"/>
          <w:color w:val="2A2A2A"/>
          <w:sz w:val="34"/>
          <w:szCs w:val="34"/>
          <w:u w:color="275570"/>
        </w:rPr>
        <w:t> - that returns </w:t>
      </w:r>
      <w:proofErr w:type="spellStart"/>
      <w:proofErr w:type="gramStart"/>
      <w:r>
        <w:rPr>
          <w:rFonts w:ascii="Arial" w:hAnsi="Arial" w:cs="Arial"/>
          <w:color w:val="2A2A2A"/>
          <w:sz w:val="34"/>
          <w:szCs w:val="34"/>
          <w:u w:color="275570"/>
        </w:rPr>
        <w:t>this.accounts</w:t>
      </w:r>
      <w:proofErr w:type="spellEnd"/>
      <w:proofErr w:type="gramEnd"/>
      <w:r>
        <w:rPr>
          <w:rFonts w:ascii="Arial" w:hAnsi="Arial" w:cs="Arial"/>
          <w:color w:val="2A2A2A"/>
          <w:sz w:val="34"/>
          <w:szCs w:val="34"/>
          <w:u w:color="275570"/>
        </w:rPr>
        <w:t> filtered so we only have accounts which have </w:t>
      </w:r>
      <w:r>
        <w:rPr>
          <w:rFonts w:ascii="Arial" w:hAnsi="Arial" w:cs="Arial"/>
          <w:i/>
          <w:iCs/>
          <w:color w:val="2A2A2A"/>
          <w:sz w:val="34"/>
          <w:szCs w:val="34"/>
          <w:u w:color="275570"/>
        </w:rPr>
        <w:t>at least</w:t>
      </w:r>
      <w:r>
        <w:rPr>
          <w:rFonts w:ascii="Arial" w:hAnsi="Arial" w:cs="Arial"/>
          <w:color w:val="2A2A2A"/>
          <w:sz w:val="34"/>
          <w:szCs w:val="34"/>
          <w:u w:color="275570"/>
        </w:rPr>
        <w:t> the </w:t>
      </w:r>
      <w:proofErr w:type="spellStart"/>
      <w:r>
        <w:rPr>
          <w:rFonts w:ascii="Arial" w:hAnsi="Arial" w:cs="Arial"/>
          <w:color w:val="2A2A2A"/>
          <w:sz w:val="34"/>
          <w:szCs w:val="34"/>
          <w:u w:color="275570"/>
        </w:rPr>
        <w:t>filterAmount</w:t>
      </w:r>
      <w:proofErr w:type="spellEnd"/>
      <w:r>
        <w:rPr>
          <w:rFonts w:ascii="Arial" w:hAnsi="Arial" w:cs="Arial"/>
          <w:color w:val="2A2A2A"/>
          <w:sz w:val="34"/>
          <w:szCs w:val="34"/>
          <w:u w:color="275570"/>
        </w:rPr>
        <w:t> we’ve taken from the user - what enumeration method can we apply here?</w:t>
      </w:r>
    </w:p>
    <w:p w14:paraId="56A44550" w14:textId="77777777" w:rsidR="00411B56" w:rsidRDefault="00411B56" w:rsidP="00411B56">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Once we’ve seen </w:t>
      </w:r>
      <w:proofErr w:type="spellStart"/>
      <w:r>
        <w:rPr>
          <w:rFonts w:ascii="Arial" w:hAnsi="Arial" w:cs="Arial"/>
          <w:color w:val="2A2A2A"/>
          <w:sz w:val="34"/>
          <w:szCs w:val="34"/>
          <w:u w:color="275570"/>
        </w:rPr>
        <w:t>filteredAccounts</w:t>
      </w:r>
      <w:proofErr w:type="spellEnd"/>
      <w:r>
        <w:rPr>
          <w:rFonts w:ascii="Arial" w:hAnsi="Arial" w:cs="Arial"/>
          <w:color w:val="2A2A2A"/>
          <w:sz w:val="34"/>
          <w:szCs w:val="34"/>
          <w:u w:color="275570"/>
        </w:rPr>
        <w:t> working in our dev tools, we’ll use it in our html - instead of our accounts section looping over the accounts data in our state, we’ll now loop over our computed </w:t>
      </w:r>
      <w:proofErr w:type="spellStart"/>
      <w:r>
        <w:rPr>
          <w:rFonts w:ascii="Arial" w:hAnsi="Arial" w:cs="Arial"/>
          <w:color w:val="2A2A2A"/>
          <w:sz w:val="34"/>
          <w:szCs w:val="34"/>
          <w:u w:color="275570"/>
        </w:rPr>
        <w:t>filteredAccounts</w:t>
      </w:r>
      <w:proofErr w:type="spellEnd"/>
      <w:r>
        <w:rPr>
          <w:rFonts w:ascii="Arial" w:hAnsi="Arial" w:cs="Arial"/>
          <w:color w:val="2A2A2A"/>
          <w:sz w:val="34"/>
          <w:szCs w:val="34"/>
          <w:u w:color="275570"/>
        </w:rPr>
        <w:t> instead.</w:t>
      </w:r>
    </w:p>
    <w:p w14:paraId="7703F370"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Solution</w:t>
      </w:r>
    </w:p>
    <w:p w14:paraId="6D9F06A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index.html --&gt;</w:t>
      </w:r>
    </w:p>
    <w:p w14:paraId="08CFDF69"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29BA7A6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&lt;div</w:t>
      </w:r>
      <w:r>
        <w:rPr>
          <w:rFonts w:ascii="Arial" w:hAnsi="Arial" w:cs="Arial"/>
          <w:color w:val="2A2A2A"/>
          <w:sz w:val="33"/>
          <w:szCs w:val="33"/>
          <w:u w:color="275570"/>
        </w:rPr>
        <w:t xml:space="preserve"> </w:t>
      </w:r>
      <w:r>
        <w:rPr>
          <w:rFonts w:ascii="Arial" w:hAnsi="Arial" w:cs="Arial"/>
          <w:color w:val="0E6E6D"/>
          <w:sz w:val="33"/>
          <w:szCs w:val="33"/>
          <w:u w:color="275570"/>
        </w:rPr>
        <w:t>id=</w:t>
      </w:r>
      <w:r>
        <w:rPr>
          <w:rFonts w:ascii="Arial" w:hAnsi="Arial" w:cs="Arial"/>
          <w:color w:val="D20035"/>
          <w:sz w:val="33"/>
          <w:szCs w:val="33"/>
          <w:u w:color="275570"/>
        </w:rPr>
        <w:t>"</w:t>
      </w:r>
      <w:proofErr w:type="spellStart"/>
      <w:r>
        <w:rPr>
          <w:rFonts w:ascii="Arial" w:hAnsi="Arial" w:cs="Arial"/>
          <w:color w:val="D20035"/>
          <w:sz w:val="33"/>
          <w:szCs w:val="33"/>
          <w:u w:color="275570"/>
        </w:rPr>
        <w:t>filterInput</w:t>
      </w:r>
      <w:proofErr w:type="spellEnd"/>
      <w:r>
        <w:rPr>
          <w:rFonts w:ascii="Arial" w:hAnsi="Arial" w:cs="Arial"/>
          <w:color w:val="D20035"/>
          <w:sz w:val="33"/>
          <w:szCs w:val="33"/>
          <w:u w:color="275570"/>
        </w:rPr>
        <w:t>"</w:t>
      </w:r>
      <w:proofErr w:type="gramStart"/>
      <w:r>
        <w:rPr>
          <w:rFonts w:ascii="Arial" w:hAnsi="Arial" w:cs="Arial"/>
          <w:color w:val="00006D"/>
          <w:sz w:val="33"/>
          <w:szCs w:val="33"/>
          <w:u w:color="275570"/>
        </w:rPr>
        <w:t>&gt;</w:t>
      </w:r>
      <w:r>
        <w:rPr>
          <w:rFonts w:ascii="Arial" w:hAnsi="Arial" w:cs="Arial"/>
          <w:color w:val="2A2A2A"/>
          <w:sz w:val="33"/>
          <w:szCs w:val="33"/>
          <w:u w:color="275570"/>
        </w:rPr>
        <w:t xml:space="preserve">  </w:t>
      </w:r>
      <w:r>
        <w:rPr>
          <w:rFonts w:ascii="Arial" w:hAnsi="Arial" w:cs="Arial"/>
          <w:i/>
          <w:iCs/>
          <w:color w:val="64645F"/>
          <w:sz w:val="33"/>
          <w:szCs w:val="33"/>
          <w:u w:color="275570"/>
        </w:rPr>
        <w:t>&lt;</w:t>
      </w:r>
      <w:proofErr w:type="gramEnd"/>
      <w:r>
        <w:rPr>
          <w:rFonts w:ascii="Arial" w:hAnsi="Arial" w:cs="Arial"/>
          <w:i/>
          <w:iCs/>
          <w:color w:val="64645F"/>
          <w:sz w:val="33"/>
          <w:szCs w:val="33"/>
          <w:u w:color="275570"/>
        </w:rPr>
        <w:t>!-- NEW--&gt;</w:t>
      </w:r>
    </w:p>
    <w:p w14:paraId="71F701F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0006D"/>
          <w:sz w:val="33"/>
          <w:szCs w:val="33"/>
          <w:u w:color="275570"/>
        </w:rPr>
        <w:t>&lt;h3&gt;</w:t>
      </w:r>
      <w:r>
        <w:rPr>
          <w:rFonts w:ascii="Arial" w:hAnsi="Arial" w:cs="Arial"/>
          <w:color w:val="2A2A2A"/>
          <w:sz w:val="33"/>
          <w:szCs w:val="33"/>
          <w:u w:color="275570"/>
        </w:rPr>
        <w:t xml:space="preserve">Filter Accounts </w:t>
      </w:r>
      <w:proofErr w:type="gramStart"/>
      <w:r>
        <w:rPr>
          <w:rFonts w:ascii="Arial" w:hAnsi="Arial" w:cs="Arial"/>
          <w:color w:val="2A2A2A"/>
          <w:sz w:val="33"/>
          <w:szCs w:val="33"/>
          <w:u w:color="275570"/>
        </w:rPr>
        <w:t>By</w:t>
      </w:r>
      <w:proofErr w:type="gramEnd"/>
      <w:r>
        <w:rPr>
          <w:rFonts w:ascii="Arial" w:hAnsi="Arial" w:cs="Arial"/>
          <w:color w:val="2A2A2A"/>
          <w:sz w:val="33"/>
          <w:szCs w:val="33"/>
          <w:u w:color="275570"/>
        </w:rPr>
        <w:t xml:space="preserve"> Minimum Value</w:t>
      </w:r>
      <w:r>
        <w:rPr>
          <w:rFonts w:ascii="Arial" w:hAnsi="Arial" w:cs="Arial"/>
          <w:color w:val="00006D"/>
          <w:sz w:val="33"/>
          <w:szCs w:val="33"/>
          <w:u w:color="275570"/>
        </w:rPr>
        <w:t>&lt;/h3&gt;</w:t>
      </w:r>
    </w:p>
    <w:p w14:paraId="2C13F35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0006D"/>
          <w:sz w:val="33"/>
          <w:szCs w:val="33"/>
          <w:u w:color="275570"/>
        </w:rPr>
        <w:t>&lt;input</w:t>
      </w:r>
      <w:r>
        <w:rPr>
          <w:rFonts w:ascii="Arial" w:hAnsi="Arial" w:cs="Arial"/>
          <w:color w:val="2A2A2A"/>
          <w:sz w:val="33"/>
          <w:szCs w:val="33"/>
          <w:u w:color="275570"/>
        </w:rPr>
        <w:t xml:space="preserve"> </w:t>
      </w:r>
      <w:r>
        <w:rPr>
          <w:rFonts w:ascii="Arial" w:hAnsi="Arial" w:cs="Arial"/>
          <w:color w:val="0E6E6D"/>
          <w:sz w:val="33"/>
          <w:szCs w:val="33"/>
          <w:u w:color="275570"/>
        </w:rPr>
        <w:t>type=</w:t>
      </w:r>
      <w:r>
        <w:rPr>
          <w:rFonts w:ascii="Arial" w:hAnsi="Arial" w:cs="Arial"/>
          <w:color w:val="D20035"/>
          <w:sz w:val="33"/>
          <w:szCs w:val="33"/>
          <w:u w:color="275570"/>
        </w:rPr>
        <w:t>"number"</w:t>
      </w:r>
      <w:r>
        <w:rPr>
          <w:rFonts w:ascii="Arial" w:hAnsi="Arial" w:cs="Arial"/>
          <w:color w:val="2A2A2A"/>
          <w:sz w:val="33"/>
          <w:szCs w:val="33"/>
          <w:u w:color="275570"/>
        </w:rPr>
        <w:t xml:space="preserve"> </w:t>
      </w:r>
      <w:r>
        <w:rPr>
          <w:rFonts w:ascii="Arial" w:hAnsi="Arial" w:cs="Arial"/>
          <w:color w:val="0E6E6D"/>
          <w:sz w:val="33"/>
          <w:szCs w:val="33"/>
          <w:u w:color="275570"/>
        </w:rPr>
        <w:t>v-</w:t>
      </w:r>
      <w:proofErr w:type="spellStart"/>
      <w:proofErr w:type="gramStart"/>
      <w:r>
        <w:rPr>
          <w:rFonts w:ascii="Arial" w:hAnsi="Arial" w:cs="Arial"/>
          <w:color w:val="0E6E6D"/>
          <w:sz w:val="33"/>
          <w:szCs w:val="33"/>
          <w:u w:color="275570"/>
        </w:rPr>
        <w:t>model.number</w:t>
      </w:r>
      <w:proofErr w:type="spellEnd"/>
      <w:proofErr w:type="gramEnd"/>
      <w:r>
        <w:rPr>
          <w:rFonts w:ascii="Arial" w:hAnsi="Arial" w:cs="Arial"/>
          <w:color w:val="0E6E6D"/>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filterAmount</w:t>
      </w:r>
      <w:proofErr w:type="spellEnd"/>
      <w:r>
        <w:rPr>
          <w:rFonts w:ascii="Arial" w:hAnsi="Arial" w:cs="Arial"/>
          <w:color w:val="D20035"/>
          <w:sz w:val="33"/>
          <w:szCs w:val="33"/>
          <w:u w:color="275570"/>
        </w:rPr>
        <w:t>"</w:t>
      </w:r>
      <w:r>
        <w:rPr>
          <w:rFonts w:ascii="Arial" w:hAnsi="Arial" w:cs="Arial"/>
          <w:color w:val="00006D"/>
          <w:sz w:val="33"/>
          <w:szCs w:val="33"/>
          <w:u w:color="275570"/>
        </w:rPr>
        <w:t>/&gt;</w:t>
      </w:r>
    </w:p>
    <w:p w14:paraId="146B45D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&lt;/div&gt;</w:t>
      </w:r>
    </w:p>
    <w:p w14:paraId="726439C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0A086E5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//app.js</w:t>
      </w:r>
    </w:p>
    <w:p w14:paraId="007ECA1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1B1C9CB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data: {</w:t>
      </w:r>
    </w:p>
    <w:p w14:paraId="33B40A3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//AS BEFORE</w:t>
      </w:r>
    </w:p>
    <w:p w14:paraId="1CF7E19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850002"/>
          <w:sz w:val="33"/>
          <w:szCs w:val="33"/>
          <w:u w:color="275570"/>
        </w:rPr>
        <w:t>filterAmount</w:t>
      </w:r>
      <w:proofErr w:type="spellEnd"/>
      <w:r>
        <w:rPr>
          <w:rFonts w:ascii="Arial" w:hAnsi="Arial" w:cs="Arial"/>
          <w:color w:val="2A2A2A"/>
          <w:sz w:val="33"/>
          <w:szCs w:val="33"/>
          <w:u w:color="275570"/>
        </w:rPr>
        <w:t xml:space="preserve">: </w:t>
      </w:r>
      <w:r>
        <w:rPr>
          <w:rFonts w:ascii="Arial" w:hAnsi="Arial" w:cs="Arial"/>
          <w:color w:val="118987"/>
          <w:sz w:val="33"/>
          <w:szCs w:val="33"/>
          <w:u w:color="275570"/>
        </w:rPr>
        <w:t>0</w:t>
      </w:r>
      <w:r>
        <w:rPr>
          <w:rFonts w:ascii="Arial" w:hAnsi="Arial" w:cs="Arial"/>
          <w:color w:val="2A2A2A"/>
          <w:sz w:val="33"/>
          <w:szCs w:val="33"/>
          <w:u w:color="275570"/>
        </w:rPr>
        <w:t xml:space="preserve"> </w:t>
      </w:r>
      <w:r>
        <w:rPr>
          <w:rFonts w:ascii="Arial" w:hAnsi="Arial" w:cs="Arial"/>
          <w:i/>
          <w:iCs/>
          <w:color w:val="243E3E"/>
          <w:sz w:val="33"/>
          <w:szCs w:val="33"/>
          <w:u w:color="275570"/>
        </w:rPr>
        <w:t>// NEW</w:t>
      </w:r>
    </w:p>
    <w:p w14:paraId="6C972421"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7D51F13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computed: {</w:t>
      </w:r>
    </w:p>
    <w:p w14:paraId="4BA0EBA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850002"/>
          <w:sz w:val="33"/>
          <w:szCs w:val="33"/>
          <w:u w:color="275570"/>
        </w:rPr>
        <w:t>totalBalances</w:t>
      </w:r>
      <w:proofErr w:type="spellEnd"/>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w:t>
      </w:r>
    </w:p>
    <w:p w14:paraId="777D69E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2A2A2A"/>
          <w:sz w:val="33"/>
          <w:szCs w:val="33"/>
          <w:u w:color="275570"/>
        </w:rPr>
        <w:t>.accounts</w:t>
      </w:r>
      <w:proofErr w:type="gramEnd"/>
      <w:r>
        <w:rPr>
          <w:rFonts w:ascii="Arial" w:hAnsi="Arial" w:cs="Arial"/>
          <w:color w:val="2A2A2A"/>
          <w:sz w:val="33"/>
          <w:szCs w:val="33"/>
          <w:u w:color="275570"/>
        </w:rPr>
        <w:t>.reduce</w:t>
      </w:r>
      <w:proofErr w:type="spellEnd"/>
      <w:r>
        <w:rPr>
          <w:rFonts w:ascii="Arial" w:hAnsi="Arial" w:cs="Arial"/>
          <w:color w:val="2A2A2A"/>
          <w:sz w:val="33"/>
          <w:szCs w:val="33"/>
          <w:u w:color="275570"/>
        </w:rPr>
        <w:t>((</w:t>
      </w:r>
      <w:proofErr w:type="spellStart"/>
      <w:r>
        <w:rPr>
          <w:rFonts w:ascii="Arial" w:hAnsi="Arial" w:cs="Arial"/>
          <w:color w:val="2A2A2A"/>
          <w:sz w:val="33"/>
          <w:szCs w:val="33"/>
          <w:u w:color="275570"/>
        </w:rPr>
        <w:t>runningTotal</w:t>
      </w:r>
      <w:proofErr w:type="spellEnd"/>
      <w:r>
        <w:rPr>
          <w:rFonts w:ascii="Arial" w:hAnsi="Arial" w:cs="Arial"/>
          <w:color w:val="2A2A2A"/>
          <w:sz w:val="33"/>
          <w:szCs w:val="33"/>
          <w:u w:color="275570"/>
        </w:rPr>
        <w:t xml:space="preserve">, account)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215526B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runningTotal</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account.balance</w:t>
      </w:r>
      <w:proofErr w:type="spellEnd"/>
      <w:proofErr w:type="gramEnd"/>
      <w:r>
        <w:rPr>
          <w:rFonts w:ascii="Arial" w:hAnsi="Arial" w:cs="Arial"/>
          <w:color w:val="2A2A2A"/>
          <w:sz w:val="33"/>
          <w:szCs w:val="33"/>
          <w:u w:color="275570"/>
        </w:rPr>
        <w:t>;</w:t>
      </w:r>
    </w:p>
    <w:p w14:paraId="5ABA820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w:t>
      </w:r>
      <w:r>
        <w:rPr>
          <w:rFonts w:ascii="Arial" w:hAnsi="Arial" w:cs="Arial"/>
          <w:color w:val="118987"/>
          <w:sz w:val="33"/>
          <w:szCs w:val="33"/>
          <w:u w:color="275570"/>
        </w:rPr>
        <w:t>0</w:t>
      </w:r>
      <w:r>
        <w:rPr>
          <w:rFonts w:ascii="Arial" w:hAnsi="Arial" w:cs="Arial"/>
          <w:color w:val="2A2A2A"/>
          <w:sz w:val="33"/>
          <w:szCs w:val="33"/>
          <w:u w:color="275570"/>
        </w:rPr>
        <w:t>);</w:t>
      </w:r>
    </w:p>
    <w:p w14:paraId="401C5BE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1AFEA0A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0E6E6D"/>
          <w:sz w:val="33"/>
          <w:szCs w:val="33"/>
          <w:u w:color="275570"/>
        </w:rPr>
        <w:t>filteredAccounts</w:t>
      </w:r>
      <w:proofErr w:type="spellEnd"/>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function</w:t>
      </w:r>
      <w:r>
        <w:rPr>
          <w:rFonts w:ascii="Arial" w:hAnsi="Arial" w:cs="Arial"/>
          <w:color w:val="2A2A2A"/>
          <w:sz w:val="33"/>
          <w:szCs w:val="33"/>
          <w:u w:color="275570"/>
        </w:rPr>
        <w:t>(</w:t>
      </w:r>
      <w:proofErr w:type="gramEnd"/>
      <w:r>
        <w:rPr>
          <w:rFonts w:ascii="Arial" w:hAnsi="Arial" w:cs="Arial"/>
          <w:color w:val="2A2A2A"/>
          <w:sz w:val="33"/>
          <w:szCs w:val="33"/>
          <w:u w:color="275570"/>
        </w:rPr>
        <w:t xml:space="preserve">){ </w:t>
      </w:r>
      <w:r>
        <w:rPr>
          <w:rFonts w:ascii="Arial" w:hAnsi="Arial" w:cs="Arial"/>
          <w:i/>
          <w:iCs/>
          <w:color w:val="243E3E"/>
          <w:sz w:val="33"/>
          <w:szCs w:val="33"/>
          <w:u w:color="275570"/>
        </w:rPr>
        <w:t>//NEW</w:t>
      </w:r>
    </w:p>
    <w:p w14:paraId="3567256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2A2A2A"/>
          <w:sz w:val="33"/>
          <w:szCs w:val="33"/>
          <w:u w:color="275570"/>
        </w:rPr>
        <w:t>.accounts</w:t>
      </w:r>
      <w:proofErr w:type="gramEnd"/>
      <w:r>
        <w:rPr>
          <w:rFonts w:ascii="Arial" w:hAnsi="Arial" w:cs="Arial"/>
          <w:color w:val="2A2A2A"/>
          <w:sz w:val="33"/>
          <w:szCs w:val="33"/>
          <w:u w:color="275570"/>
        </w:rPr>
        <w:t>.filter</w:t>
      </w:r>
      <w:proofErr w:type="spellEnd"/>
      <w:r>
        <w:rPr>
          <w:rFonts w:ascii="Arial" w:hAnsi="Arial" w:cs="Arial"/>
          <w:color w:val="2A2A2A"/>
          <w:sz w:val="33"/>
          <w:szCs w:val="33"/>
          <w:u w:color="275570"/>
        </w:rPr>
        <w:t xml:space="preserve">((account)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5112B35D"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account.balance</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r>
        <w:rPr>
          <w:rFonts w:ascii="Arial" w:hAnsi="Arial" w:cs="Arial"/>
          <w:b/>
          <w:bCs/>
          <w:color w:val="000000"/>
          <w:sz w:val="33"/>
          <w:szCs w:val="33"/>
          <w:u w:color="275570"/>
        </w:rPr>
        <w:t>this</w:t>
      </w:r>
      <w:r>
        <w:rPr>
          <w:rFonts w:ascii="Arial" w:hAnsi="Arial" w:cs="Arial"/>
          <w:color w:val="2A2A2A"/>
          <w:sz w:val="33"/>
          <w:szCs w:val="33"/>
          <w:u w:color="275570"/>
        </w:rPr>
        <w:t>.filterAmount</w:t>
      </w:r>
      <w:proofErr w:type="spellEnd"/>
      <w:r>
        <w:rPr>
          <w:rFonts w:ascii="Arial" w:hAnsi="Arial" w:cs="Arial"/>
          <w:color w:val="2A2A2A"/>
          <w:sz w:val="33"/>
          <w:szCs w:val="33"/>
          <w:u w:color="275570"/>
        </w:rPr>
        <w:t>;</w:t>
      </w:r>
    </w:p>
    <w:p w14:paraId="5577D38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70FB76C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7A079C3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110186A3"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0296D0C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index.html --&gt;</w:t>
      </w:r>
    </w:p>
    <w:p w14:paraId="6ED4AA59"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6F9817C9"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&lt;section&gt;</w:t>
      </w:r>
    </w:p>
    <w:p w14:paraId="38D569BD"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0006D"/>
          <w:sz w:val="33"/>
          <w:szCs w:val="33"/>
          <w:u w:color="275570"/>
        </w:rPr>
        <w:t>&lt;div</w:t>
      </w:r>
      <w:r>
        <w:rPr>
          <w:rFonts w:ascii="Arial" w:hAnsi="Arial" w:cs="Arial"/>
          <w:color w:val="2A2A2A"/>
          <w:sz w:val="33"/>
          <w:szCs w:val="33"/>
          <w:u w:color="275570"/>
        </w:rPr>
        <w:t xml:space="preserve"> </w:t>
      </w:r>
      <w:r>
        <w:rPr>
          <w:rFonts w:ascii="Arial" w:hAnsi="Arial" w:cs="Arial"/>
          <w:color w:val="0E6E6D"/>
          <w:sz w:val="33"/>
          <w:szCs w:val="33"/>
          <w:u w:color="275570"/>
        </w:rPr>
        <w:t>class=</w:t>
      </w:r>
      <w:r>
        <w:rPr>
          <w:rFonts w:ascii="Arial" w:hAnsi="Arial" w:cs="Arial"/>
          <w:color w:val="D20035"/>
          <w:sz w:val="33"/>
          <w:szCs w:val="33"/>
          <w:u w:color="275570"/>
        </w:rPr>
        <w:t>"account"</w:t>
      </w:r>
      <w:r>
        <w:rPr>
          <w:rFonts w:ascii="Arial" w:hAnsi="Arial" w:cs="Arial"/>
          <w:color w:val="2A2A2A"/>
          <w:sz w:val="33"/>
          <w:szCs w:val="33"/>
          <w:u w:color="275570"/>
        </w:rPr>
        <w:t xml:space="preserve"> </w:t>
      </w:r>
      <w:r>
        <w:rPr>
          <w:rFonts w:ascii="Arial" w:hAnsi="Arial" w:cs="Arial"/>
          <w:color w:val="0E6E6D"/>
          <w:sz w:val="33"/>
          <w:szCs w:val="33"/>
          <w:u w:color="275570"/>
        </w:rPr>
        <w:t>v-for=</w:t>
      </w:r>
      <w:r>
        <w:rPr>
          <w:rFonts w:ascii="Arial" w:hAnsi="Arial" w:cs="Arial"/>
          <w:color w:val="D20035"/>
          <w:sz w:val="33"/>
          <w:szCs w:val="33"/>
          <w:u w:color="275570"/>
        </w:rPr>
        <w:t xml:space="preserve">"account in </w:t>
      </w:r>
      <w:proofErr w:type="spellStart"/>
      <w:r>
        <w:rPr>
          <w:rFonts w:ascii="Arial" w:hAnsi="Arial" w:cs="Arial"/>
          <w:color w:val="D20035"/>
          <w:sz w:val="33"/>
          <w:szCs w:val="33"/>
          <w:u w:color="275570"/>
        </w:rPr>
        <w:t>filteredAccounts</w:t>
      </w:r>
      <w:proofErr w:type="spellEnd"/>
      <w:r>
        <w:rPr>
          <w:rFonts w:ascii="Arial" w:hAnsi="Arial" w:cs="Arial"/>
          <w:color w:val="D20035"/>
          <w:sz w:val="33"/>
          <w:szCs w:val="33"/>
          <w:u w:color="275570"/>
        </w:rPr>
        <w:t>"</w:t>
      </w:r>
      <w:proofErr w:type="gramStart"/>
      <w:r>
        <w:rPr>
          <w:rFonts w:ascii="Arial" w:hAnsi="Arial" w:cs="Arial"/>
          <w:color w:val="00006D"/>
          <w:sz w:val="33"/>
          <w:szCs w:val="33"/>
          <w:u w:color="275570"/>
        </w:rPr>
        <w:t>&gt;</w:t>
      </w:r>
      <w:r>
        <w:rPr>
          <w:rFonts w:ascii="Arial" w:hAnsi="Arial" w:cs="Arial"/>
          <w:color w:val="2A2A2A"/>
          <w:sz w:val="33"/>
          <w:szCs w:val="33"/>
          <w:u w:color="275570"/>
        </w:rPr>
        <w:t xml:space="preserve">  </w:t>
      </w:r>
      <w:r>
        <w:rPr>
          <w:rFonts w:ascii="Arial" w:hAnsi="Arial" w:cs="Arial"/>
          <w:i/>
          <w:iCs/>
          <w:color w:val="64645F"/>
          <w:sz w:val="33"/>
          <w:szCs w:val="33"/>
          <w:u w:color="275570"/>
        </w:rPr>
        <w:t>&lt;</w:t>
      </w:r>
      <w:proofErr w:type="gramEnd"/>
      <w:r>
        <w:rPr>
          <w:rFonts w:ascii="Arial" w:hAnsi="Arial" w:cs="Arial"/>
          <w:i/>
          <w:iCs/>
          <w:color w:val="64645F"/>
          <w:sz w:val="33"/>
          <w:szCs w:val="33"/>
          <w:u w:color="275570"/>
        </w:rPr>
        <w:t>!-- MODIFIED --&gt;</w:t>
      </w:r>
    </w:p>
    <w:p w14:paraId="6E464AE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0006D"/>
          <w:sz w:val="33"/>
          <w:szCs w:val="33"/>
          <w:u w:color="275570"/>
        </w:rPr>
        <w:t>&lt;h2</w:t>
      </w:r>
      <w:proofErr w:type="gramStart"/>
      <w:r>
        <w:rPr>
          <w:rFonts w:ascii="Arial" w:hAnsi="Arial" w:cs="Arial"/>
          <w:color w:val="00006D"/>
          <w:sz w:val="33"/>
          <w:szCs w:val="33"/>
          <w:u w:color="275570"/>
        </w:rPr>
        <w:t>&gt;</w:t>
      </w:r>
      <w:r>
        <w:rPr>
          <w:rFonts w:ascii="Arial" w:hAnsi="Arial" w:cs="Arial"/>
          <w:color w:val="2A2A2A"/>
          <w:sz w:val="33"/>
          <w:szCs w:val="33"/>
          <w:u w:color="275570"/>
        </w:rPr>
        <w:t>{</w:t>
      </w:r>
      <w:proofErr w:type="gramEnd"/>
      <w:r>
        <w:rPr>
          <w:rFonts w:ascii="Arial" w:hAnsi="Arial" w:cs="Arial"/>
          <w:color w:val="2A2A2A"/>
          <w:sz w:val="33"/>
          <w:szCs w:val="33"/>
          <w:u w:color="275570"/>
        </w:rPr>
        <w:t>{ account.name }}</w:t>
      </w:r>
      <w:r>
        <w:rPr>
          <w:rFonts w:ascii="Arial" w:hAnsi="Arial" w:cs="Arial"/>
          <w:color w:val="00006D"/>
          <w:sz w:val="33"/>
          <w:szCs w:val="33"/>
          <w:u w:color="275570"/>
        </w:rPr>
        <w:t>&lt;/h2&gt;</w:t>
      </w:r>
    </w:p>
    <w:p w14:paraId="19B4788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0006D"/>
          <w:sz w:val="33"/>
          <w:szCs w:val="33"/>
          <w:u w:color="275570"/>
        </w:rPr>
        <w:t>&lt;p&gt;</w:t>
      </w:r>
      <w:r>
        <w:rPr>
          <w:rFonts w:ascii="Arial" w:hAnsi="Arial" w:cs="Arial"/>
          <w:color w:val="2A2A2A"/>
          <w:sz w:val="33"/>
          <w:szCs w:val="33"/>
          <w:u w:color="275570"/>
        </w:rPr>
        <w:t xml:space="preserve">Balance: </w:t>
      </w:r>
      <w:proofErr w:type="gramStart"/>
      <w:r>
        <w:rPr>
          <w:rFonts w:ascii="Arial" w:hAnsi="Arial" w:cs="Arial"/>
          <w:color w:val="2A2A2A"/>
          <w:sz w:val="33"/>
          <w:szCs w:val="33"/>
          <w:u w:color="275570"/>
        </w:rPr>
        <w:t>£{</w:t>
      </w:r>
      <w:proofErr w:type="gram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account.balance</w:t>
      </w:r>
      <w:proofErr w:type="spellEnd"/>
      <w:r>
        <w:rPr>
          <w:rFonts w:ascii="Arial" w:hAnsi="Arial" w:cs="Arial"/>
          <w:color w:val="2A2A2A"/>
          <w:sz w:val="33"/>
          <w:szCs w:val="33"/>
          <w:u w:color="275570"/>
        </w:rPr>
        <w:t xml:space="preserve"> }}</w:t>
      </w:r>
      <w:r>
        <w:rPr>
          <w:rFonts w:ascii="Arial" w:hAnsi="Arial" w:cs="Arial"/>
          <w:color w:val="00006D"/>
          <w:sz w:val="33"/>
          <w:szCs w:val="33"/>
          <w:u w:color="275570"/>
        </w:rPr>
        <w:t>&lt;/p&gt;</w:t>
      </w:r>
    </w:p>
    <w:p w14:paraId="3B81A425"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0006D"/>
          <w:sz w:val="33"/>
          <w:szCs w:val="33"/>
          <w:u w:color="275570"/>
        </w:rPr>
        <w:t>&lt;/div&gt;</w:t>
      </w:r>
    </w:p>
    <w:p w14:paraId="778300F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&lt;/section&gt;</w:t>
      </w:r>
    </w:p>
    <w:p w14:paraId="77CA2381"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20C10938"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And now whenever the user inputs a number, the accounts displayed should have at least that amount as their balance.</w:t>
      </w:r>
    </w:p>
    <w:p w14:paraId="288B7ED7"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Recap</w:t>
      </w:r>
    </w:p>
    <w:p w14:paraId="0A8DBB40"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When should you implement a Computed Property?</w:t>
      </w:r>
    </w:p>
    <w:p w14:paraId="7A55421D"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33D657C2"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Conclusion</w:t>
      </w:r>
    </w:p>
    <w:p w14:paraId="40F185D1"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We’ve seen how computed properties </w:t>
      </w:r>
      <w:proofErr w:type="gramStart"/>
      <w:r>
        <w:rPr>
          <w:rFonts w:ascii="Arial" w:hAnsi="Arial" w:cs="Arial"/>
          <w:color w:val="2A2A2A"/>
          <w:sz w:val="34"/>
          <w:szCs w:val="34"/>
          <w:u w:color="275570"/>
        </w:rPr>
        <w:t>are an elegant way</w:t>
      </w:r>
      <w:proofErr w:type="gramEnd"/>
      <w:r>
        <w:rPr>
          <w:rFonts w:ascii="Arial" w:hAnsi="Arial" w:cs="Arial"/>
          <w:color w:val="2A2A2A"/>
          <w:sz w:val="34"/>
          <w:szCs w:val="34"/>
          <w:u w:color="275570"/>
        </w:rPr>
        <w:t xml:space="preserve"> to keep complex logic out of our html, while also shouldering the responsibility of updating their own value whenever our app’s state changes; helping us manage our app’s a bit more easily.</w:t>
      </w:r>
    </w:p>
    <w:p w14:paraId="0CA782B0" w14:textId="77777777" w:rsidR="00411B56" w:rsidRDefault="00411B56" w:rsidP="00411B56">
      <w:pPr>
        <w:autoSpaceDE w:val="0"/>
        <w:autoSpaceDN w:val="0"/>
        <w:adjustRightInd w:val="0"/>
        <w:spacing w:after="300" w:line="380" w:lineRule="atLeast"/>
        <w:rPr>
          <w:rFonts w:ascii="Calibri" w:hAnsi="Calibri" w:cs="Calibri"/>
          <w:color w:val="EFEFEF"/>
          <w:sz w:val="32"/>
          <w:szCs w:val="32"/>
          <w:u w:color="275570"/>
        </w:rPr>
      </w:pPr>
      <w:r>
        <w:rPr>
          <w:rFonts w:ascii="Calibri" w:hAnsi="Calibri" w:cs="Calibri"/>
          <w:color w:val="EFEFEF"/>
          <w:sz w:val="32"/>
          <w:szCs w:val="32"/>
          <w:u w:color="275570"/>
        </w:rPr>
        <w:t>Published with </w:t>
      </w:r>
      <w:hyperlink r:id="rId16" w:history="1">
        <w:r>
          <w:rPr>
            <w:rFonts w:ascii="Calibri" w:hAnsi="Calibri" w:cs="Calibri"/>
            <w:color w:val="EFEFEF"/>
            <w:sz w:val="32"/>
            <w:szCs w:val="32"/>
            <w:u w:val="single" w:color="275570"/>
          </w:rPr>
          <w:t>GitHub Pages</w:t>
        </w:r>
      </w:hyperlink>
    </w:p>
    <w:p w14:paraId="2C71C76F"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Computed Properties</w:t>
      </w:r>
    </w:p>
    <w:p w14:paraId="23FCA659"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Duration: 60 minutes</w:t>
      </w:r>
    </w:p>
    <w:p w14:paraId="2E866093"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7433C2BD" w14:textId="77777777" w:rsidR="00411B56" w:rsidRDefault="00411B56" w:rsidP="00411B56">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Understand when to use Vue’s computed properties</w:t>
      </w:r>
    </w:p>
    <w:p w14:paraId="00C2B69D" w14:textId="77777777" w:rsidR="00411B56" w:rsidRDefault="00411B56" w:rsidP="00411B56">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Be able to implement computed properties in our apps</w:t>
      </w:r>
    </w:p>
    <w:p w14:paraId="48E45284"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7A3E759B"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our Vue apps it might be necessary for us to display a variable that’s built or calculated dependent on some other data in our app, be it in our state or otherwise. While there are many ways that do this - remember, Vue is an unopinionated framework - in this lesson we’re going to look at a way of handling complex logic to dynamically update our html with the minimal fuss we’re coming to expect from Vue.</w:t>
      </w:r>
    </w:p>
    <w:p w14:paraId="4932B6F1"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For this lesson, we’ll be working with an app that manages bank accounts.</w:t>
      </w:r>
    </w:p>
    <w:p w14:paraId="39A10A4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run build</w:t>
      </w:r>
    </w:p>
    <w:p w14:paraId="7215022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open public/index.html</w:t>
      </w:r>
    </w:p>
    <w:p w14:paraId="2AFFF49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There’s something in our HTML that you might not have seen before - </w:t>
      </w:r>
      <w:r>
        <w:rPr>
          <w:rStyle w:val="HTMLCode"/>
          <w:rFonts w:ascii="Arial" w:hAnsi="Arial" w:cs="Arial"/>
          <w:color w:val="373737"/>
          <w:bdr w:val="none" w:sz="0" w:space="0" w:color="auto" w:frame="1"/>
          <w:shd w:val="clear" w:color="auto" w:fill="F2F2F2"/>
        </w:rPr>
        <w:t>v-</w:t>
      </w:r>
      <w:proofErr w:type="spellStart"/>
      <w:proofErr w:type="gramStart"/>
      <w:r>
        <w:rPr>
          <w:rStyle w:val="HTMLCode"/>
          <w:rFonts w:ascii="Arial" w:hAnsi="Arial" w:cs="Arial"/>
          <w:color w:val="373737"/>
          <w:bdr w:val="none" w:sz="0" w:space="0" w:color="auto" w:frame="1"/>
          <w:shd w:val="clear" w:color="auto" w:fill="F2F2F2"/>
        </w:rPr>
        <w:t>model.number</w:t>
      </w:r>
      <w:proofErr w:type="spellEnd"/>
      <w:proofErr w:type="gramEnd"/>
      <w:r>
        <w:rPr>
          <w:rFonts w:ascii="Arial" w:hAnsi="Arial" w:cs="Arial"/>
          <w:color w:val="373737"/>
          <w:sz w:val="26"/>
          <w:szCs w:val="26"/>
        </w:rPr>
        <w:t>. This is another of Vue’s </w:t>
      </w:r>
      <w:r>
        <w:rPr>
          <w:rStyle w:val="HTMLCode"/>
          <w:rFonts w:ascii="Arial" w:hAnsi="Arial" w:cs="Arial"/>
          <w:color w:val="373737"/>
          <w:bdr w:val="none" w:sz="0" w:space="0" w:color="auto" w:frame="1"/>
          <w:shd w:val="clear" w:color="auto" w:fill="F2F2F2"/>
        </w:rPr>
        <w:t>modifiers</w:t>
      </w:r>
      <w:r>
        <w:rPr>
          <w:rFonts w:ascii="Arial" w:hAnsi="Arial" w:cs="Arial"/>
          <w:color w:val="373737"/>
          <w:sz w:val="26"/>
          <w:szCs w:val="26"/>
        </w:rPr>
        <w:t>, which can be added to our Vue directives for extra functionality.</w:t>
      </w:r>
    </w:p>
    <w:p w14:paraId="3856689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this case, the modifier is ensuring that our value here comes into our Vue instance as a number, to mitigate HTML element values being strings by default - this saves us having to write any additional </w:t>
      </w:r>
      <w:proofErr w:type="spellStart"/>
      <w:r>
        <w:rPr>
          <w:rStyle w:val="HTMLCode"/>
          <w:rFonts w:ascii="Arial" w:hAnsi="Arial" w:cs="Arial"/>
          <w:color w:val="373737"/>
          <w:bdr w:val="none" w:sz="0" w:space="0" w:color="auto" w:frame="1"/>
          <w:shd w:val="clear" w:color="auto" w:fill="F2F2F2"/>
        </w:rPr>
        <w:t>parseInt</w:t>
      </w:r>
      <w:proofErr w:type="spellEnd"/>
      <w:r>
        <w:rPr>
          <w:rFonts w:ascii="Arial" w:hAnsi="Arial" w:cs="Arial"/>
          <w:color w:val="373737"/>
          <w:sz w:val="26"/>
          <w:szCs w:val="26"/>
        </w:rPr>
        <w:t> logic in our Vue instance.</w:t>
      </w:r>
    </w:p>
    <w:p w14:paraId="65F85E99"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You’ll also notice that the header of the app is intended to display the total of all the balances of the accounts held in the app’s state. At the moment however, there’s no code to provide this functionality. Let’s think about how we might do this.</w:t>
      </w:r>
    </w:p>
    <w:p w14:paraId="0451EE53"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lastRenderedPageBreak/>
        <w:t>Displaying the accounts total</w:t>
      </w:r>
    </w:p>
    <w:p w14:paraId="5630985A"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Previously, we might have approached displaying the total of all the bank accounts with the tools already at our disposal - we could have a </w:t>
      </w:r>
      <w:proofErr w:type="spellStart"/>
      <w:r>
        <w:rPr>
          <w:rStyle w:val="HTMLCode"/>
          <w:rFonts w:ascii="Arial" w:hAnsi="Arial" w:cs="Arial"/>
          <w:color w:val="373737"/>
          <w:bdr w:val="none" w:sz="0" w:space="0" w:color="auto" w:frame="1"/>
          <w:shd w:val="clear" w:color="auto" w:fill="F2F2F2"/>
        </w:rPr>
        <w:t>totalAccounts</w:t>
      </w:r>
      <w:proofErr w:type="spellEnd"/>
      <w:r>
        <w:rPr>
          <w:rFonts w:ascii="Arial" w:hAnsi="Arial" w:cs="Arial"/>
          <w:color w:val="373737"/>
          <w:sz w:val="26"/>
          <w:szCs w:val="26"/>
        </w:rPr>
        <w:t> value in our state that could be worked out when our app fires </w:t>
      </w:r>
      <w:r>
        <w:rPr>
          <w:rStyle w:val="HTMLCode"/>
          <w:rFonts w:ascii="Arial" w:hAnsi="Arial" w:cs="Arial"/>
          <w:color w:val="373737"/>
          <w:bdr w:val="none" w:sz="0" w:space="0" w:color="auto" w:frame="1"/>
          <w:shd w:val="clear" w:color="auto" w:fill="F2F2F2"/>
        </w:rPr>
        <w:t>mounted</w:t>
      </w:r>
      <w:r>
        <w:rPr>
          <w:rFonts w:ascii="Arial" w:hAnsi="Arial" w:cs="Arial"/>
          <w:color w:val="373737"/>
          <w:sz w:val="26"/>
          <w:szCs w:val="26"/>
        </w:rPr>
        <w:t>, but then that would only run once and never again. We could create a method that is called from </w:t>
      </w:r>
      <w:proofErr w:type="spellStart"/>
      <w:r>
        <w:rPr>
          <w:rStyle w:val="HTMLCode"/>
          <w:rFonts w:ascii="Arial" w:hAnsi="Arial" w:cs="Arial"/>
          <w:color w:val="373737"/>
          <w:bdr w:val="none" w:sz="0" w:space="0" w:color="auto" w:frame="1"/>
          <w:shd w:val="clear" w:color="auto" w:fill="F2F2F2"/>
        </w:rPr>
        <w:t>saveAccount</w:t>
      </w:r>
      <w:proofErr w:type="spellEnd"/>
      <w:r>
        <w:rPr>
          <w:rFonts w:ascii="Arial" w:hAnsi="Arial" w:cs="Arial"/>
          <w:color w:val="373737"/>
          <w:sz w:val="26"/>
          <w:szCs w:val="26"/>
        </w:rPr>
        <w:t>, whenever a new bank account is added, but then that would mean we would have to add an account before we even see the result of that calculation. We could combine both of these approaches, but to be frank we’re making a lot of work for ourselves when there’s a far more elegant solution - Vue’s </w:t>
      </w:r>
      <w:r>
        <w:rPr>
          <w:rStyle w:val="HTMLCode"/>
          <w:rFonts w:ascii="Arial" w:hAnsi="Arial" w:cs="Arial"/>
          <w:color w:val="373737"/>
          <w:bdr w:val="none" w:sz="0" w:space="0" w:color="auto" w:frame="1"/>
          <w:shd w:val="clear" w:color="auto" w:fill="F2F2F2"/>
        </w:rPr>
        <w:t>computed property</w:t>
      </w:r>
      <w:r>
        <w:rPr>
          <w:rFonts w:ascii="Arial" w:hAnsi="Arial" w:cs="Arial"/>
          <w:color w:val="373737"/>
          <w:sz w:val="26"/>
          <w:szCs w:val="26"/>
        </w:rPr>
        <w:t>.</w:t>
      </w:r>
    </w:p>
    <w:p w14:paraId="2151A95C"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Making a computed property</w:t>
      </w:r>
    </w:p>
    <w:p w14:paraId="54DB012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 </w:t>
      </w:r>
      <w:r>
        <w:rPr>
          <w:rStyle w:val="HTMLCode"/>
          <w:rFonts w:ascii="Arial" w:hAnsi="Arial" w:cs="Arial"/>
          <w:color w:val="373737"/>
          <w:bdr w:val="none" w:sz="0" w:space="0" w:color="auto" w:frame="1"/>
          <w:shd w:val="clear" w:color="auto" w:fill="F2F2F2"/>
        </w:rPr>
        <w:t>computed property</w:t>
      </w:r>
      <w:r>
        <w:rPr>
          <w:rFonts w:ascii="Arial" w:hAnsi="Arial" w:cs="Arial"/>
          <w:color w:val="373737"/>
          <w:sz w:val="26"/>
          <w:szCs w:val="26"/>
        </w:rPr>
        <w:t> is pretty much what it says on the tin - a property that is derived from the result of some form of computation. The rule of thumb is to use them whenever you want a property that would require some complex logic to display. To get the total of all these bank accounts, we’re going to have to call </w:t>
      </w:r>
      <w:r>
        <w:rPr>
          <w:rStyle w:val="HTMLCode"/>
          <w:rFonts w:ascii="Arial" w:hAnsi="Arial" w:cs="Arial"/>
          <w:color w:val="373737"/>
          <w:bdr w:val="none" w:sz="0" w:space="0" w:color="auto" w:frame="1"/>
          <w:shd w:val="clear" w:color="auto" w:fill="F2F2F2"/>
        </w:rPr>
        <w:t>reduce</w:t>
      </w:r>
      <w:r>
        <w:rPr>
          <w:rFonts w:ascii="Arial" w:hAnsi="Arial" w:cs="Arial"/>
          <w:color w:val="373737"/>
          <w:sz w:val="26"/>
          <w:szCs w:val="26"/>
        </w:rPr>
        <w:t> on </w:t>
      </w:r>
      <w:proofErr w:type="spellStart"/>
      <w:proofErr w:type="gramStart"/>
      <w:r>
        <w:rPr>
          <w:rStyle w:val="HTMLCode"/>
          <w:rFonts w:ascii="Arial" w:hAnsi="Arial" w:cs="Arial"/>
          <w:color w:val="373737"/>
          <w:bdr w:val="none" w:sz="0" w:space="0" w:color="auto" w:frame="1"/>
          <w:shd w:val="clear" w:color="auto" w:fill="F2F2F2"/>
        </w:rPr>
        <w:t>this.accounts</w:t>
      </w:r>
      <w:proofErr w:type="spellEnd"/>
      <w:proofErr w:type="gramEnd"/>
      <w:r>
        <w:rPr>
          <w:rFonts w:ascii="Arial" w:hAnsi="Arial" w:cs="Arial"/>
          <w:color w:val="373737"/>
          <w:sz w:val="26"/>
          <w:szCs w:val="26"/>
        </w:rPr>
        <w:t>, and while there’s nothing stopping us putting this function call straight into our template, it would make our template harder to read, and harder to maintain. The good news is that implementing a computed property isn’t too different from any other thing we’ve added to our Vue instance’s this week. Firstly, let’s add a property of </w:t>
      </w:r>
      <w:r>
        <w:rPr>
          <w:rStyle w:val="HTMLCode"/>
          <w:rFonts w:ascii="Arial" w:hAnsi="Arial" w:cs="Arial"/>
          <w:color w:val="373737"/>
          <w:bdr w:val="none" w:sz="0" w:space="0" w:color="auto" w:frame="1"/>
          <w:shd w:val="clear" w:color="auto" w:fill="F2F2F2"/>
        </w:rPr>
        <w:t>computed</w:t>
      </w:r>
      <w:r>
        <w:rPr>
          <w:rFonts w:ascii="Arial" w:hAnsi="Arial" w:cs="Arial"/>
          <w:color w:val="373737"/>
          <w:sz w:val="26"/>
          <w:szCs w:val="26"/>
        </w:rPr>
        <w:t> to our Vue instance which will, to begin with, point to an empty object.</w:t>
      </w:r>
    </w:p>
    <w:p w14:paraId="70C7B04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37C334D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6CFF9C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3AED61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557CEB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4A1988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computed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/NEW</w:t>
      </w:r>
    </w:p>
    <w:p w14:paraId="76650AF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D61BDA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9B5A47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then add methods to this object that will return us the computed property we’re after. In this case, we’re looking for the total of all our account balances, so </w:t>
      </w:r>
      <w:proofErr w:type="spellStart"/>
      <w:r>
        <w:rPr>
          <w:rStyle w:val="HTMLCode"/>
          <w:rFonts w:ascii="Arial" w:hAnsi="Arial" w:cs="Arial"/>
          <w:color w:val="373737"/>
          <w:bdr w:val="none" w:sz="0" w:space="0" w:color="auto" w:frame="1"/>
          <w:shd w:val="clear" w:color="auto" w:fill="F2F2F2"/>
        </w:rPr>
        <w:t>totalBalances</w:t>
      </w:r>
      <w:proofErr w:type="spellEnd"/>
      <w:r>
        <w:rPr>
          <w:rFonts w:ascii="Arial" w:hAnsi="Arial" w:cs="Arial"/>
          <w:color w:val="373737"/>
          <w:sz w:val="26"/>
          <w:szCs w:val="26"/>
        </w:rPr>
        <w:t> seems like a pretty sensible name for the computed property.</w:t>
      </w:r>
    </w:p>
    <w:p w14:paraId="5873E35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70E5669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B9D442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computed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B4BBCA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l"/>
          <w:rFonts w:ascii="inherit" w:hAnsi="inherit" w:cs="Arial"/>
          <w:b/>
          <w:bCs/>
          <w:color w:val="990000"/>
          <w:bdr w:val="none" w:sz="0" w:space="0" w:color="auto" w:frame="1"/>
          <w:shd w:val="clear" w:color="auto" w:fill="F2F2F2"/>
        </w:rPr>
        <w:t>totalBalances</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3391D0A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BFF4D8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C4EBF6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4111667"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if we look in our dev tools, we should see that as well as tracking our app’s </w:t>
      </w:r>
      <w:r>
        <w:rPr>
          <w:rStyle w:val="HTMLCode"/>
          <w:rFonts w:ascii="Arial" w:hAnsi="Arial" w:cs="Arial"/>
          <w:color w:val="373737"/>
          <w:bdr w:val="none" w:sz="0" w:space="0" w:color="auto" w:frame="1"/>
          <w:shd w:val="clear" w:color="auto" w:fill="F2F2F2"/>
        </w:rPr>
        <w:t>data</w:t>
      </w:r>
      <w:r>
        <w:rPr>
          <w:rFonts w:ascii="Arial" w:hAnsi="Arial" w:cs="Arial"/>
          <w:color w:val="373737"/>
          <w:sz w:val="26"/>
          <w:szCs w:val="26"/>
        </w:rPr>
        <w:t>, we now have a </w:t>
      </w:r>
      <w:r>
        <w:rPr>
          <w:rStyle w:val="HTMLCode"/>
          <w:rFonts w:ascii="Arial" w:hAnsi="Arial" w:cs="Arial"/>
          <w:color w:val="373737"/>
          <w:bdr w:val="none" w:sz="0" w:space="0" w:color="auto" w:frame="1"/>
          <w:shd w:val="clear" w:color="auto" w:fill="F2F2F2"/>
        </w:rPr>
        <w:t>computed</w:t>
      </w:r>
      <w:r>
        <w:rPr>
          <w:rFonts w:ascii="Arial" w:hAnsi="Arial" w:cs="Arial"/>
          <w:color w:val="373737"/>
          <w:sz w:val="26"/>
          <w:szCs w:val="26"/>
        </w:rPr>
        <w:t> section, tracking all our computed properties. At the moment this will be showing as </w:t>
      </w:r>
      <w:r>
        <w:rPr>
          <w:rStyle w:val="HTMLCode"/>
          <w:rFonts w:ascii="Arial" w:hAnsi="Arial" w:cs="Arial"/>
          <w:color w:val="373737"/>
          <w:bdr w:val="none" w:sz="0" w:space="0" w:color="auto" w:frame="1"/>
          <w:shd w:val="clear" w:color="auto" w:fill="F2F2F2"/>
        </w:rPr>
        <w:t>undefined</w:t>
      </w:r>
      <w:r>
        <w:rPr>
          <w:rFonts w:ascii="Arial" w:hAnsi="Arial" w:cs="Arial"/>
          <w:color w:val="373737"/>
          <w:sz w:val="26"/>
          <w:szCs w:val="26"/>
        </w:rPr>
        <w:t xml:space="preserve">, because that’s what a function with no return value gets us. We’ll fix that in a moment, but let’s finish wiring our computed property up first. Referring to it in our html template is as easy as </w:t>
      </w:r>
      <w:r>
        <w:rPr>
          <w:rFonts w:ascii="Arial" w:hAnsi="Arial" w:cs="Arial"/>
          <w:color w:val="373737"/>
          <w:sz w:val="26"/>
          <w:szCs w:val="26"/>
        </w:rPr>
        <w:lastRenderedPageBreak/>
        <w:t>referring to any other variable in our app’s state. Let’s bring the result of this function in like so:</w:t>
      </w:r>
    </w:p>
    <w:p w14:paraId="5E95344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1D04415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74C935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&lt;header&gt;</w:t>
      </w:r>
    </w:p>
    <w:p w14:paraId="5FBDEC9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&lt;h1&gt;</w:t>
      </w:r>
      <w:r>
        <w:rPr>
          <w:rStyle w:val="HTMLCode"/>
          <w:rFonts w:ascii="Arial" w:hAnsi="Arial" w:cs="Arial"/>
          <w:color w:val="373737"/>
          <w:bdr w:val="none" w:sz="0" w:space="0" w:color="auto" w:frame="1"/>
          <w:shd w:val="clear" w:color="auto" w:fill="F2F2F2"/>
        </w:rPr>
        <w:t xml:space="preserve">Bank of </w:t>
      </w:r>
      <w:proofErr w:type="spellStart"/>
      <w:r>
        <w:rPr>
          <w:rStyle w:val="HTMLCode"/>
          <w:rFonts w:ascii="Arial" w:hAnsi="Arial" w:cs="Arial"/>
          <w:color w:val="373737"/>
          <w:bdr w:val="none" w:sz="0" w:space="0" w:color="auto" w:frame="1"/>
          <w:shd w:val="clear" w:color="auto" w:fill="F2F2F2"/>
        </w:rPr>
        <w:t>CodeClan</w:t>
      </w:r>
      <w:proofErr w:type="spellEnd"/>
      <w:r>
        <w:rPr>
          <w:rStyle w:val="nt"/>
          <w:rFonts w:ascii="Arial" w:hAnsi="Arial" w:cs="Arial"/>
          <w:color w:val="000080"/>
          <w:bdr w:val="none" w:sz="0" w:space="0" w:color="auto" w:frame="1"/>
          <w:shd w:val="clear" w:color="auto" w:fill="F2F2F2"/>
        </w:rPr>
        <w:t>&lt;/h1&gt;</w:t>
      </w:r>
    </w:p>
    <w:p w14:paraId="142A313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&lt;h2&gt;</w:t>
      </w:r>
      <w:r>
        <w:rPr>
          <w:rStyle w:val="HTMLCode"/>
          <w:rFonts w:ascii="Arial" w:hAnsi="Arial" w:cs="Arial"/>
          <w:color w:val="373737"/>
          <w:bdr w:val="none" w:sz="0" w:space="0" w:color="auto" w:frame="1"/>
          <w:shd w:val="clear" w:color="auto" w:fill="F2F2F2"/>
        </w:rPr>
        <w:t xml:space="preserve">Total deposits: </w:t>
      </w:r>
      <w:proofErr w:type="gramStart"/>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totalBalances</w:t>
      </w:r>
      <w:proofErr w:type="spellEnd"/>
      <w:r>
        <w:rPr>
          <w:rStyle w:val="HTMLCode"/>
          <w:rFonts w:ascii="Arial" w:hAnsi="Arial" w:cs="Arial"/>
          <w:color w:val="373737"/>
          <w:bdr w:val="none" w:sz="0" w:space="0" w:color="auto" w:frame="1"/>
          <w:shd w:val="clear" w:color="auto" w:fill="F2F2F2"/>
        </w:rPr>
        <w:t xml:space="preserve"> }} </w:t>
      </w:r>
      <w:r>
        <w:rPr>
          <w:rStyle w:val="nt"/>
          <w:rFonts w:ascii="Arial" w:hAnsi="Arial" w:cs="Arial"/>
          <w:color w:val="000080"/>
          <w:bdr w:val="none" w:sz="0" w:space="0" w:color="auto" w:frame="1"/>
          <w:shd w:val="clear" w:color="auto" w:fill="F2F2F2"/>
        </w:rPr>
        <w:t>&lt;/h2&gt;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 MODIFIED --&gt;</w:t>
      </w:r>
    </w:p>
    <w:p w14:paraId="31AF45C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&lt;p&gt;</w:t>
      </w:r>
      <w:r>
        <w:rPr>
          <w:rStyle w:val="HTMLCode"/>
          <w:rFonts w:ascii="Arial" w:hAnsi="Arial" w:cs="Arial"/>
          <w:color w:val="373737"/>
          <w:bdr w:val="none" w:sz="0" w:space="0" w:color="auto" w:frame="1"/>
          <w:shd w:val="clear" w:color="auto" w:fill="F2F2F2"/>
        </w:rPr>
        <w:t xml:space="preserve">Total Deposits </w:t>
      </w:r>
      <w:r>
        <w:rPr>
          <w:rStyle w:val="HTMLCode"/>
          <w:rFonts w:ascii="Apple Color Emoji" w:hAnsi="Apple Color Emoji" w:cs="Apple Color Emoji"/>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should update dynamically when we add a new </w:t>
      </w:r>
      <w:proofErr w:type="gramStart"/>
      <w:r>
        <w:rPr>
          <w:rStyle w:val="HTMLCode"/>
          <w:rFonts w:ascii="Arial" w:hAnsi="Arial" w:cs="Arial"/>
          <w:color w:val="373737"/>
          <w:bdr w:val="none" w:sz="0" w:space="0" w:color="auto" w:frame="1"/>
          <w:shd w:val="clear" w:color="auto" w:fill="F2F2F2"/>
        </w:rPr>
        <w:t>account.</w:t>
      </w:r>
      <w:r>
        <w:rPr>
          <w:rStyle w:val="nt"/>
          <w:rFonts w:ascii="Arial" w:hAnsi="Arial" w:cs="Arial"/>
          <w:color w:val="000080"/>
          <w:bdr w:val="none" w:sz="0" w:space="0" w:color="auto" w:frame="1"/>
          <w:shd w:val="clear" w:color="auto" w:fill="F2F2F2"/>
        </w:rPr>
        <w:t>&lt;</w:t>
      </w:r>
      <w:proofErr w:type="gramEnd"/>
      <w:r>
        <w:rPr>
          <w:rStyle w:val="nt"/>
          <w:rFonts w:ascii="Arial" w:hAnsi="Arial" w:cs="Arial"/>
          <w:color w:val="000080"/>
          <w:bdr w:val="none" w:sz="0" w:space="0" w:color="auto" w:frame="1"/>
          <w:shd w:val="clear" w:color="auto" w:fill="F2F2F2"/>
        </w:rPr>
        <w:t>/p&gt;</w:t>
      </w:r>
    </w:p>
    <w:p w14:paraId="2C14B69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&lt;/header&gt;</w:t>
      </w:r>
    </w:p>
    <w:p w14:paraId="31AE7E47"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Great! So all we need do now is finish writing the function that will return the sum total of all of </w:t>
      </w:r>
      <w:proofErr w:type="spellStart"/>
      <w:proofErr w:type="gramStart"/>
      <w:r>
        <w:rPr>
          <w:rStyle w:val="HTMLCode"/>
          <w:rFonts w:ascii="Arial" w:hAnsi="Arial" w:cs="Arial"/>
          <w:color w:val="373737"/>
          <w:bdr w:val="none" w:sz="0" w:space="0" w:color="auto" w:frame="1"/>
          <w:shd w:val="clear" w:color="auto" w:fill="F2F2F2"/>
        </w:rPr>
        <w:t>this.accounts</w:t>
      </w:r>
      <w:r>
        <w:rPr>
          <w:rFonts w:ascii="Arial" w:hAnsi="Arial" w:cs="Arial"/>
          <w:color w:val="373737"/>
          <w:sz w:val="26"/>
          <w:szCs w:val="26"/>
        </w:rPr>
        <w:t>’s</w:t>
      </w:r>
      <w:proofErr w:type="spellEnd"/>
      <w:proofErr w:type="gramEnd"/>
      <w:r>
        <w:rPr>
          <w:rFonts w:ascii="Arial" w:hAnsi="Arial" w:cs="Arial"/>
          <w:color w:val="373737"/>
          <w:sz w:val="26"/>
          <w:szCs w:val="26"/>
        </w:rPr>
        <w:t xml:space="preserve"> account balances!</w:t>
      </w:r>
    </w:p>
    <w:p w14:paraId="0E2F2A16"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(5 mins)</w:t>
      </w:r>
    </w:p>
    <w:p w14:paraId="426E3BA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Finish writing the function that will return the sum total of all of </w:t>
      </w:r>
      <w:proofErr w:type="spellStart"/>
      <w:proofErr w:type="gramStart"/>
      <w:r>
        <w:rPr>
          <w:rStyle w:val="HTMLCode"/>
          <w:rFonts w:ascii="Arial" w:hAnsi="Arial" w:cs="Arial"/>
          <w:color w:val="373737"/>
          <w:bdr w:val="none" w:sz="0" w:space="0" w:color="auto" w:frame="1"/>
          <w:shd w:val="clear" w:color="auto" w:fill="F2F2F2"/>
        </w:rPr>
        <w:t>this.accounts</w:t>
      </w:r>
      <w:r>
        <w:rPr>
          <w:rFonts w:ascii="Arial" w:hAnsi="Arial" w:cs="Arial"/>
          <w:color w:val="373737"/>
          <w:sz w:val="26"/>
          <w:szCs w:val="26"/>
        </w:rPr>
        <w:t>’s</w:t>
      </w:r>
      <w:proofErr w:type="spellEnd"/>
      <w:proofErr w:type="gramEnd"/>
      <w:r>
        <w:rPr>
          <w:rFonts w:ascii="Arial" w:hAnsi="Arial" w:cs="Arial"/>
          <w:color w:val="373737"/>
          <w:sz w:val="26"/>
          <w:szCs w:val="26"/>
        </w:rPr>
        <w:t xml:space="preserve"> account balances.</w:t>
      </w:r>
    </w:p>
    <w:p w14:paraId="19F2345B"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Solution</w:t>
      </w:r>
    </w:p>
    <w:p w14:paraId="7BCF489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computed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A21D32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l"/>
          <w:rFonts w:ascii="inherit" w:hAnsi="inherit" w:cs="Arial"/>
          <w:b/>
          <w:bCs/>
          <w:color w:val="990000"/>
          <w:bdr w:val="none" w:sz="0" w:space="0" w:color="auto" w:frame="1"/>
          <w:shd w:val="clear" w:color="auto" w:fill="F2F2F2"/>
        </w:rPr>
        <w:t>totalBalances</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5EAD6B0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accounts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reduce</w:t>
      </w:r>
      <w:proofErr w:type="spellEnd"/>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runningTotal</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account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runningTotal</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account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balance</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3DF00E2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D5B34B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F0184A7"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Wonderful! Now whenever we add a bank account to our app, the computed property </w:t>
      </w:r>
      <w:proofErr w:type="spellStart"/>
      <w:r>
        <w:rPr>
          <w:rStyle w:val="HTMLCode"/>
          <w:rFonts w:ascii="Arial" w:hAnsi="Arial" w:cs="Arial"/>
          <w:color w:val="373737"/>
          <w:bdr w:val="none" w:sz="0" w:space="0" w:color="auto" w:frame="1"/>
          <w:shd w:val="clear" w:color="auto" w:fill="F2F2F2"/>
        </w:rPr>
        <w:t>totalBalances</w:t>
      </w:r>
      <w:proofErr w:type="spellEnd"/>
      <w:r>
        <w:rPr>
          <w:rFonts w:ascii="Arial" w:hAnsi="Arial" w:cs="Arial"/>
          <w:color w:val="373737"/>
          <w:sz w:val="26"/>
          <w:szCs w:val="26"/>
        </w:rPr>
        <w:t> is automatically recalculating its value. Although this </w:t>
      </w:r>
      <w:r>
        <w:rPr>
          <w:rStyle w:val="HTMLCode"/>
          <w:rFonts w:ascii="Arial" w:hAnsi="Arial" w:cs="Arial"/>
          <w:color w:val="373737"/>
          <w:bdr w:val="none" w:sz="0" w:space="0" w:color="auto" w:frame="1"/>
          <w:shd w:val="clear" w:color="auto" w:fill="F2F2F2"/>
        </w:rPr>
        <w:t>computed property</w:t>
      </w:r>
      <w:r>
        <w:rPr>
          <w:rFonts w:ascii="Arial" w:hAnsi="Arial" w:cs="Arial"/>
          <w:color w:val="373737"/>
          <w:sz w:val="26"/>
          <w:szCs w:val="26"/>
        </w:rPr>
        <w:t> is the result of a method, it’s important to bear in mind that it should be treated as a </w:t>
      </w:r>
      <w:r>
        <w:rPr>
          <w:rStyle w:val="Emphasis"/>
          <w:rFonts w:ascii="inherit" w:hAnsi="inherit" w:cs="Arial"/>
          <w:color w:val="373737"/>
          <w:sz w:val="26"/>
          <w:szCs w:val="26"/>
          <w:bdr w:val="none" w:sz="0" w:space="0" w:color="auto" w:frame="1"/>
        </w:rPr>
        <w:t>property</w:t>
      </w:r>
      <w:r>
        <w:rPr>
          <w:rFonts w:ascii="Arial" w:hAnsi="Arial" w:cs="Arial"/>
          <w:color w:val="373737"/>
          <w:sz w:val="26"/>
          <w:szCs w:val="26"/>
        </w:rPr>
        <w:t> - a value that we can call upon, and not a method that needs to be invoked, or rerun at any point. Let’s practice with one more example to finish up - let’s say that the user of this app requires the ability to filter </w:t>
      </w:r>
      <w:proofErr w:type="spellStart"/>
      <w:proofErr w:type="gramStart"/>
      <w:r>
        <w:rPr>
          <w:rStyle w:val="HTMLCode"/>
          <w:rFonts w:ascii="Arial" w:hAnsi="Arial" w:cs="Arial"/>
          <w:color w:val="373737"/>
          <w:bdr w:val="none" w:sz="0" w:space="0" w:color="auto" w:frame="1"/>
          <w:shd w:val="clear" w:color="auto" w:fill="F2F2F2"/>
        </w:rPr>
        <w:t>this.accounts</w:t>
      </w:r>
      <w:proofErr w:type="spellEnd"/>
      <w:proofErr w:type="gramEnd"/>
      <w:r>
        <w:rPr>
          <w:rFonts w:ascii="Arial" w:hAnsi="Arial" w:cs="Arial"/>
          <w:color w:val="373737"/>
          <w:sz w:val="26"/>
          <w:szCs w:val="26"/>
        </w:rPr>
        <w:t> and only display accounts that have a minimum balance, without so much as clicking a button. How could we implement a computed property to do this?</w:t>
      </w:r>
    </w:p>
    <w:p w14:paraId="284ADB67"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(15 minutes)</w:t>
      </w:r>
    </w:p>
    <w:p w14:paraId="5ACFC513" w14:textId="77777777" w:rsidR="00411B56" w:rsidRDefault="00411B56" w:rsidP="00411B56">
      <w:pPr>
        <w:numPr>
          <w:ilvl w:val="0"/>
          <w:numId w:val="29"/>
        </w:numPr>
        <w:spacing w:after="240"/>
        <w:ind w:left="0"/>
        <w:textAlignment w:val="baseline"/>
        <w:rPr>
          <w:rFonts w:ascii="Arial" w:hAnsi="Arial" w:cs="Arial"/>
          <w:color w:val="373737"/>
          <w:sz w:val="26"/>
          <w:szCs w:val="26"/>
        </w:rPr>
      </w:pPr>
      <w:r>
        <w:rPr>
          <w:rFonts w:ascii="Arial" w:hAnsi="Arial" w:cs="Arial"/>
          <w:color w:val="373737"/>
          <w:sz w:val="26"/>
          <w:szCs w:val="26"/>
        </w:rPr>
        <w:t>Add an input that allows the user to dictate the minimum balance of accounts on display</w:t>
      </w:r>
    </w:p>
    <w:p w14:paraId="6FC84EC1" w14:textId="77777777" w:rsidR="00411B56" w:rsidRDefault="00411B56" w:rsidP="00411B56">
      <w:pPr>
        <w:numPr>
          <w:ilvl w:val="0"/>
          <w:numId w:val="29"/>
        </w:numPr>
        <w:ind w:left="0"/>
        <w:textAlignment w:val="baseline"/>
        <w:rPr>
          <w:rFonts w:ascii="Arial" w:hAnsi="Arial" w:cs="Arial"/>
          <w:color w:val="373737"/>
          <w:sz w:val="26"/>
          <w:szCs w:val="26"/>
        </w:rPr>
      </w:pPr>
      <w:r>
        <w:rPr>
          <w:rFonts w:ascii="Arial" w:hAnsi="Arial" w:cs="Arial"/>
          <w:color w:val="373737"/>
          <w:sz w:val="26"/>
          <w:szCs w:val="26"/>
        </w:rPr>
        <w:t>Use a computed property to display the result of </w:t>
      </w:r>
      <w:proofErr w:type="spellStart"/>
      <w:proofErr w:type="gramStart"/>
      <w:r>
        <w:rPr>
          <w:rStyle w:val="HTMLCode"/>
          <w:rFonts w:ascii="Arial" w:eastAsiaTheme="minorHAnsi" w:hAnsi="Arial" w:cs="Arial"/>
          <w:color w:val="373737"/>
          <w:bdr w:val="none" w:sz="0" w:space="0" w:color="auto" w:frame="1"/>
          <w:shd w:val="clear" w:color="auto" w:fill="F2F2F2"/>
        </w:rPr>
        <w:t>this.accounts</w:t>
      </w:r>
      <w:proofErr w:type="spellEnd"/>
      <w:proofErr w:type="gramEnd"/>
      <w:r>
        <w:rPr>
          <w:rFonts w:ascii="Arial" w:hAnsi="Arial" w:cs="Arial"/>
          <w:color w:val="373737"/>
          <w:sz w:val="26"/>
          <w:szCs w:val="26"/>
        </w:rPr>
        <w:t> being filtered with the inputted filter amount.</w:t>
      </w:r>
    </w:p>
    <w:p w14:paraId="72822EAE"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think about the steps to complete in order to achieve this task:</w:t>
      </w:r>
    </w:p>
    <w:p w14:paraId="0745D10F" w14:textId="77777777" w:rsidR="00411B56" w:rsidRDefault="00411B56" w:rsidP="00411B56">
      <w:pPr>
        <w:numPr>
          <w:ilvl w:val="0"/>
          <w:numId w:val="30"/>
        </w:numPr>
        <w:ind w:left="0"/>
        <w:textAlignment w:val="baseline"/>
        <w:rPr>
          <w:rFonts w:ascii="Arial" w:hAnsi="Arial" w:cs="Arial"/>
          <w:color w:val="373737"/>
          <w:sz w:val="26"/>
          <w:szCs w:val="26"/>
        </w:rPr>
      </w:pPr>
      <w:r>
        <w:rPr>
          <w:rFonts w:ascii="Arial" w:hAnsi="Arial" w:cs="Arial"/>
          <w:color w:val="373737"/>
          <w:sz w:val="26"/>
          <w:szCs w:val="26"/>
        </w:rPr>
        <w:t>We should add </w:t>
      </w:r>
      <w:proofErr w:type="spellStart"/>
      <w:r>
        <w:rPr>
          <w:rStyle w:val="HTMLCode"/>
          <w:rFonts w:ascii="Arial" w:eastAsiaTheme="minorHAnsi" w:hAnsi="Arial" w:cs="Arial"/>
          <w:color w:val="373737"/>
          <w:bdr w:val="none" w:sz="0" w:space="0" w:color="auto" w:frame="1"/>
          <w:shd w:val="clear" w:color="auto" w:fill="F2F2F2"/>
        </w:rPr>
        <w:t>filterAmount</w:t>
      </w:r>
      <w:proofErr w:type="spellEnd"/>
      <w:r>
        <w:rPr>
          <w:rFonts w:ascii="Arial" w:hAnsi="Arial" w:cs="Arial"/>
          <w:color w:val="373737"/>
          <w:sz w:val="26"/>
          <w:szCs w:val="26"/>
        </w:rPr>
        <w:t> - to our app’s </w:t>
      </w:r>
      <w:r>
        <w:rPr>
          <w:rStyle w:val="HTMLCode"/>
          <w:rFonts w:ascii="Arial" w:eastAsiaTheme="minorHAnsi" w:hAnsi="Arial" w:cs="Arial"/>
          <w:color w:val="373737"/>
          <w:bdr w:val="none" w:sz="0" w:space="0" w:color="auto" w:frame="1"/>
          <w:shd w:val="clear" w:color="auto" w:fill="F2F2F2"/>
        </w:rPr>
        <w:t>data</w:t>
      </w:r>
      <w:r>
        <w:rPr>
          <w:rFonts w:ascii="Arial" w:hAnsi="Arial" w:cs="Arial"/>
          <w:color w:val="373737"/>
          <w:sz w:val="26"/>
          <w:szCs w:val="26"/>
        </w:rPr>
        <w:t>, and initially set that to be 0.</w:t>
      </w:r>
    </w:p>
    <w:p w14:paraId="1C71EC11" w14:textId="77777777" w:rsidR="00411B56" w:rsidRDefault="00411B56" w:rsidP="00411B56">
      <w:pPr>
        <w:numPr>
          <w:ilvl w:val="0"/>
          <w:numId w:val="30"/>
        </w:numPr>
        <w:ind w:left="0"/>
        <w:textAlignment w:val="baseline"/>
        <w:rPr>
          <w:rFonts w:ascii="Arial" w:hAnsi="Arial" w:cs="Arial"/>
          <w:color w:val="373737"/>
          <w:sz w:val="26"/>
          <w:szCs w:val="26"/>
        </w:rPr>
      </w:pPr>
      <w:r>
        <w:rPr>
          <w:rFonts w:ascii="Arial" w:hAnsi="Arial" w:cs="Arial"/>
          <w:color w:val="373737"/>
          <w:sz w:val="26"/>
          <w:szCs w:val="26"/>
        </w:rPr>
        <w:t xml:space="preserve">We can then create </w:t>
      </w:r>
      <w:proofErr w:type="gramStart"/>
      <w:r>
        <w:rPr>
          <w:rFonts w:ascii="Arial" w:hAnsi="Arial" w:cs="Arial"/>
          <w:color w:val="373737"/>
          <w:sz w:val="26"/>
          <w:szCs w:val="26"/>
        </w:rPr>
        <w:t>an</w:t>
      </w:r>
      <w:proofErr w:type="gramEnd"/>
      <w:r>
        <w:rPr>
          <w:rFonts w:ascii="Arial" w:hAnsi="Arial" w:cs="Arial"/>
          <w:color w:val="373737"/>
          <w:sz w:val="26"/>
          <w:szCs w:val="26"/>
        </w:rPr>
        <w:t xml:space="preserve"> number input in our html and </w:t>
      </w:r>
      <w:r>
        <w:rPr>
          <w:rStyle w:val="HTMLCode"/>
          <w:rFonts w:ascii="Arial" w:eastAsiaTheme="minorHAnsi" w:hAnsi="Arial" w:cs="Arial"/>
          <w:color w:val="373737"/>
          <w:bdr w:val="none" w:sz="0" w:space="0" w:color="auto" w:frame="1"/>
          <w:shd w:val="clear" w:color="auto" w:fill="F2F2F2"/>
        </w:rPr>
        <w:t>v-model</w:t>
      </w:r>
      <w:r>
        <w:rPr>
          <w:rFonts w:ascii="Arial" w:hAnsi="Arial" w:cs="Arial"/>
          <w:color w:val="373737"/>
          <w:sz w:val="26"/>
          <w:szCs w:val="26"/>
        </w:rPr>
        <w:t> it to the </w:t>
      </w:r>
      <w:proofErr w:type="spellStart"/>
      <w:r>
        <w:rPr>
          <w:rStyle w:val="HTMLCode"/>
          <w:rFonts w:ascii="Arial" w:eastAsiaTheme="minorHAnsi" w:hAnsi="Arial" w:cs="Arial"/>
          <w:color w:val="373737"/>
          <w:bdr w:val="none" w:sz="0" w:space="0" w:color="auto" w:frame="1"/>
          <w:shd w:val="clear" w:color="auto" w:fill="F2F2F2"/>
        </w:rPr>
        <w:t>filterAmount</w:t>
      </w:r>
      <w:proofErr w:type="spellEnd"/>
      <w:r>
        <w:rPr>
          <w:rFonts w:ascii="Arial" w:hAnsi="Arial" w:cs="Arial"/>
          <w:color w:val="373737"/>
          <w:sz w:val="26"/>
          <w:szCs w:val="26"/>
        </w:rPr>
        <w:t>, so when the input changes, the value in our data changes.</w:t>
      </w:r>
    </w:p>
    <w:p w14:paraId="597A03D1" w14:textId="77777777" w:rsidR="00411B56" w:rsidRDefault="00411B56" w:rsidP="00411B56">
      <w:pPr>
        <w:numPr>
          <w:ilvl w:val="0"/>
          <w:numId w:val="30"/>
        </w:numPr>
        <w:ind w:left="0"/>
        <w:textAlignment w:val="baseline"/>
        <w:rPr>
          <w:rFonts w:ascii="Arial" w:hAnsi="Arial" w:cs="Arial"/>
          <w:color w:val="373737"/>
          <w:sz w:val="26"/>
          <w:szCs w:val="26"/>
        </w:rPr>
      </w:pPr>
      <w:r>
        <w:rPr>
          <w:rFonts w:ascii="Arial" w:hAnsi="Arial" w:cs="Arial"/>
          <w:color w:val="373737"/>
          <w:sz w:val="26"/>
          <w:szCs w:val="26"/>
        </w:rPr>
        <w:lastRenderedPageBreak/>
        <w:t>We should then create a </w:t>
      </w:r>
      <w:r>
        <w:rPr>
          <w:rStyle w:val="HTMLCode"/>
          <w:rFonts w:ascii="Arial" w:eastAsiaTheme="minorHAnsi" w:hAnsi="Arial" w:cs="Arial"/>
          <w:color w:val="373737"/>
          <w:bdr w:val="none" w:sz="0" w:space="0" w:color="auto" w:frame="1"/>
          <w:shd w:val="clear" w:color="auto" w:fill="F2F2F2"/>
        </w:rPr>
        <w:t>computed property</w:t>
      </w:r>
      <w:r>
        <w:rPr>
          <w:rFonts w:ascii="Arial" w:hAnsi="Arial" w:cs="Arial"/>
          <w:color w:val="373737"/>
          <w:sz w:val="26"/>
          <w:szCs w:val="26"/>
        </w:rPr>
        <w:t> - </w:t>
      </w:r>
      <w:proofErr w:type="spellStart"/>
      <w:r>
        <w:rPr>
          <w:rStyle w:val="HTMLCode"/>
          <w:rFonts w:ascii="Arial" w:eastAsiaTheme="minorHAnsi" w:hAnsi="Arial" w:cs="Arial"/>
          <w:color w:val="373737"/>
          <w:bdr w:val="none" w:sz="0" w:space="0" w:color="auto" w:frame="1"/>
          <w:shd w:val="clear" w:color="auto" w:fill="F2F2F2"/>
        </w:rPr>
        <w:t>filteredAccounts</w:t>
      </w:r>
      <w:proofErr w:type="spellEnd"/>
      <w:r>
        <w:rPr>
          <w:rFonts w:ascii="Arial" w:hAnsi="Arial" w:cs="Arial"/>
          <w:color w:val="373737"/>
          <w:sz w:val="26"/>
          <w:szCs w:val="26"/>
        </w:rPr>
        <w:t> - that returns </w:t>
      </w:r>
      <w:proofErr w:type="spellStart"/>
      <w:proofErr w:type="gramStart"/>
      <w:r>
        <w:rPr>
          <w:rStyle w:val="HTMLCode"/>
          <w:rFonts w:ascii="Arial" w:eastAsiaTheme="minorHAnsi" w:hAnsi="Arial" w:cs="Arial"/>
          <w:color w:val="373737"/>
          <w:bdr w:val="none" w:sz="0" w:space="0" w:color="auto" w:frame="1"/>
          <w:shd w:val="clear" w:color="auto" w:fill="F2F2F2"/>
        </w:rPr>
        <w:t>this.accounts</w:t>
      </w:r>
      <w:proofErr w:type="spellEnd"/>
      <w:proofErr w:type="gramEnd"/>
      <w:r>
        <w:rPr>
          <w:rFonts w:ascii="Arial" w:hAnsi="Arial" w:cs="Arial"/>
          <w:color w:val="373737"/>
          <w:sz w:val="26"/>
          <w:szCs w:val="26"/>
        </w:rPr>
        <w:t> filtered so we only have accounts which have </w:t>
      </w:r>
      <w:r>
        <w:rPr>
          <w:rStyle w:val="Emphasis"/>
          <w:rFonts w:ascii="inherit" w:hAnsi="inherit" w:cs="Arial"/>
          <w:color w:val="373737"/>
          <w:sz w:val="26"/>
          <w:szCs w:val="26"/>
          <w:bdr w:val="none" w:sz="0" w:space="0" w:color="auto" w:frame="1"/>
        </w:rPr>
        <w:t>at least</w:t>
      </w:r>
      <w:r>
        <w:rPr>
          <w:rFonts w:ascii="Arial" w:hAnsi="Arial" w:cs="Arial"/>
          <w:color w:val="373737"/>
          <w:sz w:val="26"/>
          <w:szCs w:val="26"/>
        </w:rPr>
        <w:t> the </w:t>
      </w:r>
      <w:proofErr w:type="spellStart"/>
      <w:r>
        <w:rPr>
          <w:rStyle w:val="HTMLCode"/>
          <w:rFonts w:ascii="Arial" w:eastAsiaTheme="minorHAnsi" w:hAnsi="Arial" w:cs="Arial"/>
          <w:color w:val="373737"/>
          <w:bdr w:val="none" w:sz="0" w:space="0" w:color="auto" w:frame="1"/>
          <w:shd w:val="clear" w:color="auto" w:fill="F2F2F2"/>
        </w:rPr>
        <w:t>filterAmount</w:t>
      </w:r>
      <w:proofErr w:type="spellEnd"/>
      <w:r>
        <w:rPr>
          <w:rFonts w:ascii="Arial" w:hAnsi="Arial" w:cs="Arial"/>
          <w:color w:val="373737"/>
          <w:sz w:val="26"/>
          <w:szCs w:val="26"/>
        </w:rPr>
        <w:t> we’ve taken from the user - what enumeration method can we apply here?</w:t>
      </w:r>
    </w:p>
    <w:p w14:paraId="38F1593E" w14:textId="77777777" w:rsidR="00411B56" w:rsidRDefault="00411B56" w:rsidP="00411B56">
      <w:pPr>
        <w:numPr>
          <w:ilvl w:val="0"/>
          <w:numId w:val="30"/>
        </w:numPr>
        <w:ind w:left="0"/>
        <w:textAlignment w:val="baseline"/>
        <w:rPr>
          <w:rFonts w:ascii="Arial" w:hAnsi="Arial" w:cs="Arial"/>
          <w:color w:val="373737"/>
          <w:sz w:val="26"/>
          <w:szCs w:val="26"/>
        </w:rPr>
      </w:pPr>
      <w:r>
        <w:rPr>
          <w:rFonts w:ascii="Arial" w:hAnsi="Arial" w:cs="Arial"/>
          <w:color w:val="373737"/>
          <w:sz w:val="26"/>
          <w:szCs w:val="26"/>
        </w:rPr>
        <w:t>Once we’ve seen </w:t>
      </w:r>
      <w:proofErr w:type="spellStart"/>
      <w:r>
        <w:rPr>
          <w:rStyle w:val="HTMLCode"/>
          <w:rFonts w:ascii="Arial" w:eastAsiaTheme="minorHAnsi" w:hAnsi="Arial" w:cs="Arial"/>
          <w:color w:val="373737"/>
          <w:bdr w:val="none" w:sz="0" w:space="0" w:color="auto" w:frame="1"/>
          <w:shd w:val="clear" w:color="auto" w:fill="F2F2F2"/>
        </w:rPr>
        <w:t>filteredAccounts</w:t>
      </w:r>
      <w:proofErr w:type="spellEnd"/>
      <w:r>
        <w:rPr>
          <w:rFonts w:ascii="Arial" w:hAnsi="Arial" w:cs="Arial"/>
          <w:color w:val="373737"/>
          <w:sz w:val="26"/>
          <w:szCs w:val="26"/>
        </w:rPr>
        <w:t> working in our dev tools, we’ll use it in our html - instead of our accounts section looping over the </w:t>
      </w:r>
      <w:r>
        <w:rPr>
          <w:rStyle w:val="HTMLCode"/>
          <w:rFonts w:ascii="Arial" w:eastAsiaTheme="minorHAnsi" w:hAnsi="Arial" w:cs="Arial"/>
          <w:color w:val="373737"/>
          <w:bdr w:val="none" w:sz="0" w:space="0" w:color="auto" w:frame="1"/>
          <w:shd w:val="clear" w:color="auto" w:fill="F2F2F2"/>
        </w:rPr>
        <w:t>accounts</w:t>
      </w:r>
      <w:r>
        <w:rPr>
          <w:rFonts w:ascii="Arial" w:hAnsi="Arial" w:cs="Arial"/>
          <w:color w:val="373737"/>
          <w:sz w:val="26"/>
          <w:szCs w:val="26"/>
        </w:rPr>
        <w:t> data in our state, we’ll now loop over our computed </w:t>
      </w:r>
      <w:proofErr w:type="spellStart"/>
      <w:r>
        <w:rPr>
          <w:rStyle w:val="HTMLCode"/>
          <w:rFonts w:ascii="Arial" w:eastAsiaTheme="minorHAnsi" w:hAnsi="Arial" w:cs="Arial"/>
          <w:color w:val="373737"/>
          <w:bdr w:val="none" w:sz="0" w:space="0" w:color="auto" w:frame="1"/>
          <w:shd w:val="clear" w:color="auto" w:fill="F2F2F2"/>
        </w:rPr>
        <w:t>filteredAccounts</w:t>
      </w:r>
      <w:proofErr w:type="spellEnd"/>
      <w:r>
        <w:rPr>
          <w:rFonts w:ascii="Arial" w:hAnsi="Arial" w:cs="Arial"/>
          <w:color w:val="373737"/>
          <w:sz w:val="26"/>
          <w:szCs w:val="26"/>
        </w:rPr>
        <w:t> instead.</w:t>
      </w:r>
    </w:p>
    <w:p w14:paraId="1DF98414"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Solution</w:t>
      </w:r>
    </w:p>
    <w:p w14:paraId="084CC3F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0406A64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E250F6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&lt;div</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filterInput</w:t>
      </w:r>
      <w:proofErr w:type="spellEnd"/>
      <w:r>
        <w:rPr>
          <w:rStyle w:val="s"/>
          <w:rFonts w:ascii="Arial" w:hAnsi="Arial" w:cs="Arial"/>
          <w:color w:val="DD1144"/>
          <w:bdr w:val="none" w:sz="0" w:space="0" w:color="auto" w:frame="1"/>
          <w:shd w:val="clear" w:color="auto" w:fill="F2F2F2"/>
        </w:rPr>
        <w:t>"</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NEW--&gt;</w:t>
      </w:r>
    </w:p>
    <w:p w14:paraId="3ECD1C6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&lt;h3&gt;</w:t>
      </w:r>
      <w:r>
        <w:rPr>
          <w:rStyle w:val="HTMLCode"/>
          <w:rFonts w:ascii="Arial" w:hAnsi="Arial" w:cs="Arial"/>
          <w:color w:val="373737"/>
          <w:bdr w:val="none" w:sz="0" w:space="0" w:color="auto" w:frame="1"/>
          <w:shd w:val="clear" w:color="auto" w:fill="F2F2F2"/>
        </w:rPr>
        <w:t xml:space="preserve">Filter Accounts </w:t>
      </w:r>
      <w:proofErr w:type="gramStart"/>
      <w:r>
        <w:rPr>
          <w:rStyle w:val="HTMLCode"/>
          <w:rFonts w:ascii="Arial" w:hAnsi="Arial" w:cs="Arial"/>
          <w:color w:val="373737"/>
          <w:bdr w:val="none" w:sz="0" w:space="0" w:color="auto" w:frame="1"/>
          <w:shd w:val="clear" w:color="auto" w:fill="F2F2F2"/>
        </w:rPr>
        <w:t>By</w:t>
      </w:r>
      <w:proofErr w:type="gramEnd"/>
      <w:r>
        <w:rPr>
          <w:rStyle w:val="HTMLCode"/>
          <w:rFonts w:ascii="Arial" w:hAnsi="Arial" w:cs="Arial"/>
          <w:color w:val="373737"/>
          <w:bdr w:val="none" w:sz="0" w:space="0" w:color="auto" w:frame="1"/>
          <w:shd w:val="clear" w:color="auto" w:fill="F2F2F2"/>
        </w:rPr>
        <w:t xml:space="preserve"> Minimum Value</w:t>
      </w:r>
      <w:r>
        <w:rPr>
          <w:rStyle w:val="nt"/>
          <w:rFonts w:ascii="Arial" w:hAnsi="Arial" w:cs="Arial"/>
          <w:color w:val="000080"/>
          <w:bdr w:val="none" w:sz="0" w:space="0" w:color="auto" w:frame="1"/>
          <w:shd w:val="clear" w:color="auto" w:fill="F2F2F2"/>
        </w:rPr>
        <w:t>&lt;/h3&gt;</w:t>
      </w:r>
    </w:p>
    <w:p w14:paraId="5DC6FBB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&lt;input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type=</w:t>
      </w:r>
      <w:r>
        <w:rPr>
          <w:rStyle w:val="s"/>
          <w:rFonts w:ascii="Arial" w:hAnsi="Arial" w:cs="Arial"/>
          <w:color w:val="DD1144"/>
          <w:bdr w:val="none" w:sz="0" w:space="0" w:color="auto" w:frame="1"/>
          <w:shd w:val="clear" w:color="auto" w:fill="F2F2F2"/>
        </w:rPr>
        <w:t>"number"</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w:t>
      </w:r>
      <w:proofErr w:type="spellStart"/>
      <w:proofErr w:type="gramStart"/>
      <w:r>
        <w:rPr>
          <w:rStyle w:val="na"/>
          <w:rFonts w:ascii="Arial" w:hAnsi="Arial" w:cs="Arial"/>
          <w:color w:val="008080"/>
          <w:bdr w:val="none" w:sz="0" w:space="0" w:color="auto" w:frame="1"/>
          <w:shd w:val="clear" w:color="auto" w:fill="F2F2F2"/>
        </w:rPr>
        <w:t>model.number</w:t>
      </w:r>
      <w:proofErr w:type="spellEnd"/>
      <w:proofErr w:type="gram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filterAmount</w:t>
      </w:r>
      <w:proofErr w:type="spell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p>
    <w:p w14:paraId="35B3C86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&lt;/div&gt;</w:t>
      </w:r>
    </w:p>
    <w:p w14:paraId="4D1C6D0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68FED0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//app.js</w:t>
      </w:r>
    </w:p>
    <w:p w14:paraId="6A84071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61010D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163A12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//AS BEFORE</w:t>
      </w:r>
    </w:p>
    <w:p w14:paraId="362A888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l"/>
          <w:rFonts w:ascii="inherit" w:hAnsi="inherit" w:cs="Arial"/>
          <w:b/>
          <w:bCs/>
          <w:color w:val="990000"/>
          <w:bdr w:val="none" w:sz="0" w:space="0" w:color="auto" w:frame="1"/>
          <w:shd w:val="clear" w:color="auto" w:fill="F2F2F2"/>
        </w:rPr>
        <w:t>filterAmount</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8C536D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0D63AC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computed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59A18F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l"/>
          <w:rFonts w:ascii="inherit" w:hAnsi="inherit" w:cs="Arial"/>
          <w:b/>
          <w:bCs/>
          <w:color w:val="990000"/>
          <w:bdr w:val="none" w:sz="0" w:space="0" w:color="auto" w:frame="1"/>
          <w:shd w:val="clear" w:color="auto" w:fill="F2F2F2"/>
        </w:rPr>
        <w:t>totalBalances</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53BBD34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accounts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reduce</w:t>
      </w:r>
      <w:proofErr w:type="spellEnd"/>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runningTotal</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account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7A5430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runningTotal</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account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balance</w:t>
      </w:r>
      <w:proofErr w:type="spellEnd"/>
      <w:proofErr w:type="gramEnd"/>
      <w:r>
        <w:rPr>
          <w:rStyle w:val="p"/>
          <w:rFonts w:ascii="Arial" w:hAnsi="Arial" w:cs="Arial"/>
          <w:color w:val="373737"/>
          <w:bdr w:val="none" w:sz="0" w:space="0" w:color="auto" w:frame="1"/>
          <w:shd w:val="clear" w:color="auto" w:fill="F2F2F2"/>
        </w:rPr>
        <w:t>;</w:t>
      </w:r>
    </w:p>
    <w:p w14:paraId="4A0A380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p"/>
          <w:rFonts w:ascii="Arial" w:hAnsi="Arial" w:cs="Arial"/>
          <w:color w:val="373737"/>
          <w:bdr w:val="none" w:sz="0" w:space="0" w:color="auto" w:frame="1"/>
          <w:shd w:val="clear" w:color="auto" w:fill="F2F2F2"/>
        </w:rPr>
        <w:t>);</w:t>
      </w:r>
    </w:p>
    <w:p w14:paraId="0513D9A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592B51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filteredAccounts</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4839F4C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accounts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filter</w:t>
      </w:r>
      <w:proofErr w:type="spell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account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26FF2F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account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balance</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filterAmount</w:t>
      </w:r>
      <w:proofErr w:type="spellEnd"/>
      <w:r>
        <w:rPr>
          <w:rStyle w:val="p"/>
          <w:rFonts w:ascii="Arial" w:hAnsi="Arial" w:cs="Arial"/>
          <w:color w:val="373737"/>
          <w:bdr w:val="none" w:sz="0" w:space="0" w:color="auto" w:frame="1"/>
          <w:shd w:val="clear" w:color="auto" w:fill="F2F2F2"/>
        </w:rPr>
        <w:t>;</w:t>
      </w:r>
    </w:p>
    <w:p w14:paraId="4BC9FAC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EA66B8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178D01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2D41AA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E10900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index.html --&gt;</w:t>
      </w:r>
    </w:p>
    <w:p w14:paraId="3C7332D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A714B9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&lt;section&gt;</w:t>
      </w:r>
    </w:p>
    <w:p w14:paraId="576D237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&lt;div</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class=</w:t>
      </w:r>
      <w:r>
        <w:rPr>
          <w:rStyle w:val="s"/>
          <w:rFonts w:ascii="Arial" w:hAnsi="Arial" w:cs="Arial"/>
          <w:color w:val="DD1144"/>
          <w:bdr w:val="none" w:sz="0" w:space="0" w:color="auto" w:frame="1"/>
          <w:shd w:val="clear" w:color="auto" w:fill="F2F2F2"/>
        </w:rPr>
        <w:t>"account"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 xml:space="preserve">"account in </w:t>
      </w:r>
      <w:proofErr w:type="spellStart"/>
      <w:r>
        <w:rPr>
          <w:rStyle w:val="s"/>
          <w:rFonts w:ascii="Arial" w:hAnsi="Arial" w:cs="Arial"/>
          <w:color w:val="DD1144"/>
          <w:bdr w:val="none" w:sz="0" w:space="0" w:color="auto" w:frame="1"/>
          <w:shd w:val="clear" w:color="auto" w:fill="F2F2F2"/>
        </w:rPr>
        <w:t>filteredAccounts</w:t>
      </w:r>
      <w:proofErr w:type="spellEnd"/>
      <w:r>
        <w:rPr>
          <w:rStyle w:val="s"/>
          <w:rFonts w:ascii="Arial" w:hAnsi="Arial" w:cs="Arial"/>
          <w:color w:val="DD1144"/>
          <w:bdr w:val="none" w:sz="0" w:space="0" w:color="auto" w:frame="1"/>
          <w:shd w:val="clear" w:color="auto" w:fill="F2F2F2"/>
        </w:rPr>
        <w:t>"</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MODIFIED --&gt;</w:t>
      </w:r>
    </w:p>
    <w:p w14:paraId="10F656A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&lt;h2</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account.name }}</w:t>
      </w:r>
      <w:r>
        <w:rPr>
          <w:rStyle w:val="nt"/>
          <w:rFonts w:ascii="Arial" w:hAnsi="Arial" w:cs="Arial"/>
          <w:color w:val="000080"/>
          <w:bdr w:val="none" w:sz="0" w:space="0" w:color="auto" w:frame="1"/>
          <w:shd w:val="clear" w:color="auto" w:fill="F2F2F2"/>
        </w:rPr>
        <w:t>&lt;/h2&gt;</w:t>
      </w:r>
    </w:p>
    <w:p w14:paraId="55666CD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&lt;p&gt;</w:t>
      </w:r>
      <w:r>
        <w:rPr>
          <w:rStyle w:val="HTMLCode"/>
          <w:rFonts w:ascii="Arial" w:hAnsi="Arial" w:cs="Arial"/>
          <w:color w:val="373737"/>
          <w:bdr w:val="none" w:sz="0" w:space="0" w:color="auto" w:frame="1"/>
          <w:shd w:val="clear" w:color="auto" w:fill="F2F2F2"/>
        </w:rPr>
        <w:t xml:space="preserve">Balance: </w:t>
      </w:r>
      <w:proofErr w:type="gramStart"/>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account.balance</w:t>
      </w:r>
      <w:proofErr w:type="spellEnd"/>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&lt;/p&gt;</w:t>
      </w:r>
    </w:p>
    <w:p w14:paraId="556AC58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&lt;/div&gt;</w:t>
      </w:r>
    </w:p>
    <w:p w14:paraId="7C28C02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&lt;/section&gt;</w:t>
      </w:r>
    </w:p>
    <w:p w14:paraId="4261936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45FD505"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now whenever the user inputs a number, the accounts displayed should have at least that amount as their balance.</w:t>
      </w:r>
    </w:p>
    <w:p w14:paraId="5B7BE00E"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3A4F5E9D"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should you implement a Computed Property?</w:t>
      </w:r>
    </w:p>
    <w:p w14:paraId="11ED8B99" w14:textId="77777777" w:rsidR="00411B56" w:rsidRDefault="00411B56" w:rsidP="00411B56">
      <w:pPr>
        <w:rPr>
          <w:rFonts w:ascii="Times New Roman" w:hAnsi="Times New Roman" w:cs="Times New Roman"/>
        </w:rPr>
      </w:pPr>
      <w:r>
        <w:lastRenderedPageBreak/>
        <w:t>Answer</w:t>
      </w:r>
    </w:p>
    <w:p w14:paraId="611128E6"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6A5AE1DC"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We’ve seen how </w:t>
      </w:r>
      <w:r>
        <w:rPr>
          <w:rStyle w:val="HTMLCode"/>
          <w:rFonts w:ascii="Arial" w:hAnsi="Arial" w:cs="Arial"/>
          <w:color w:val="373737"/>
          <w:bdr w:val="none" w:sz="0" w:space="0" w:color="auto" w:frame="1"/>
          <w:shd w:val="clear" w:color="auto" w:fill="F2F2F2"/>
        </w:rPr>
        <w:t>computed properties</w:t>
      </w:r>
      <w:r>
        <w:rPr>
          <w:rFonts w:ascii="Arial" w:hAnsi="Arial" w:cs="Arial"/>
          <w:color w:val="373737"/>
          <w:sz w:val="26"/>
          <w:szCs w:val="26"/>
        </w:rPr>
        <w:t> </w:t>
      </w:r>
      <w:proofErr w:type="gramStart"/>
      <w:r>
        <w:rPr>
          <w:rFonts w:ascii="Arial" w:hAnsi="Arial" w:cs="Arial"/>
          <w:color w:val="373737"/>
          <w:sz w:val="26"/>
          <w:szCs w:val="26"/>
        </w:rPr>
        <w:t>are an elegant way</w:t>
      </w:r>
      <w:proofErr w:type="gramEnd"/>
      <w:r>
        <w:rPr>
          <w:rFonts w:ascii="Arial" w:hAnsi="Arial" w:cs="Arial"/>
          <w:color w:val="373737"/>
          <w:sz w:val="26"/>
          <w:szCs w:val="26"/>
        </w:rPr>
        <w:t xml:space="preserve"> to keep complex logic out of our html, while also shouldering the responsibility of updating their own value whenever our app’s state changes; helping us manage our app’s a bit more easily.</w:t>
      </w:r>
    </w:p>
    <w:p w14:paraId="7AF7EC3D"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Lab: Make an app with the Countries API</w:t>
      </w:r>
    </w:p>
    <w:p w14:paraId="142ECA4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Duration: 120 minutes</w:t>
      </w:r>
    </w:p>
    <w:p w14:paraId="6212279B"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6D865925" w14:textId="77777777" w:rsidR="00411B56" w:rsidRDefault="00411B56" w:rsidP="00411B56">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Be able to make requests and displaying the data in the page</w:t>
      </w:r>
    </w:p>
    <w:p w14:paraId="5616D999" w14:textId="77777777" w:rsidR="00411B56" w:rsidRDefault="00411B56" w:rsidP="00411B56">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Understand how to traverse the data structure received from an API</w:t>
      </w:r>
    </w:p>
    <w:p w14:paraId="45A6B7D8" w14:textId="77777777" w:rsidR="00411B56" w:rsidRDefault="00411B56" w:rsidP="00411B56">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Be able to implement Vue’s lifecycle hooks and computed properties</w:t>
      </w:r>
    </w:p>
    <w:p w14:paraId="27E7BD9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Your task is to build an app that uses </w:t>
      </w:r>
      <w:hyperlink r:id="rId17" w:tgtFrame="_blank" w:history="1">
        <w:r>
          <w:rPr>
            <w:rStyle w:val="Hyperlink"/>
            <w:rFonts w:ascii="Arial" w:hAnsi="Arial" w:cs="Arial"/>
            <w:color w:val="0F79D0"/>
            <w:sz w:val="26"/>
            <w:szCs w:val="26"/>
            <w:bdr w:val="none" w:sz="0" w:space="0" w:color="auto" w:frame="1"/>
          </w:rPr>
          <w:t>this API</w:t>
        </w:r>
      </w:hyperlink>
      <w:r>
        <w:rPr>
          <w:rFonts w:ascii="Arial" w:hAnsi="Arial" w:cs="Arial"/>
          <w:color w:val="373737"/>
          <w:sz w:val="26"/>
          <w:szCs w:val="26"/>
        </w:rPr>
        <w:t> to display information on the countries of the world :</w:t>
      </w:r>
      <w:proofErr w:type="spellStart"/>
      <w:r>
        <w:rPr>
          <w:rFonts w:ascii="Arial" w:hAnsi="Arial" w:cs="Arial"/>
          <w:color w:val="373737"/>
          <w:sz w:val="26"/>
          <w:szCs w:val="26"/>
        </w:rPr>
        <w:t>earth_africa</w:t>
      </w:r>
      <w:proofErr w:type="spellEnd"/>
      <w:r>
        <w:rPr>
          <w:rFonts w:ascii="Arial" w:hAnsi="Arial" w:cs="Arial"/>
          <w:color w:val="373737"/>
          <w:sz w:val="26"/>
          <w:szCs w:val="26"/>
        </w:rPr>
        <w:t>:</w:t>
      </w:r>
    </w:p>
    <w:p w14:paraId="00607DA8"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MVP</w:t>
      </w:r>
    </w:p>
    <w:p w14:paraId="10C153ED"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Your app should be able to:</w:t>
      </w:r>
    </w:p>
    <w:p w14:paraId="63BD5FEC" w14:textId="77777777" w:rsidR="00411B56" w:rsidRDefault="00411B56" w:rsidP="00411B56">
      <w:pPr>
        <w:numPr>
          <w:ilvl w:val="0"/>
          <w:numId w:val="32"/>
        </w:numPr>
        <w:spacing w:after="240"/>
        <w:ind w:left="0"/>
        <w:textAlignment w:val="baseline"/>
        <w:rPr>
          <w:rFonts w:ascii="Arial" w:hAnsi="Arial" w:cs="Arial"/>
          <w:color w:val="373737"/>
          <w:sz w:val="26"/>
          <w:szCs w:val="26"/>
        </w:rPr>
      </w:pPr>
      <w:r>
        <w:rPr>
          <w:rFonts w:ascii="Arial" w:hAnsi="Arial" w:cs="Arial"/>
          <w:color w:val="373737"/>
          <w:sz w:val="26"/>
          <w:szCs w:val="26"/>
        </w:rPr>
        <w:t>Display the total population of all the countries the API provides.</w:t>
      </w:r>
    </w:p>
    <w:p w14:paraId="7315CB1C" w14:textId="77777777" w:rsidR="00411B56" w:rsidRDefault="00411B56" w:rsidP="00411B56">
      <w:pPr>
        <w:numPr>
          <w:ilvl w:val="0"/>
          <w:numId w:val="32"/>
        </w:numPr>
        <w:spacing w:after="240"/>
        <w:ind w:left="0"/>
        <w:textAlignment w:val="baseline"/>
        <w:rPr>
          <w:rFonts w:ascii="Arial" w:hAnsi="Arial" w:cs="Arial"/>
          <w:color w:val="373737"/>
          <w:sz w:val="26"/>
          <w:szCs w:val="26"/>
        </w:rPr>
      </w:pPr>
      <w:r>
        <w:rPr>
          <w:rFonts w:ascii="Arial" w:hAnsi="Arial" w:cs="Arial"/>
          <w:color w:val="373737"/>
          <w:sz w:val="26"/>
          <w:szCs w:val="26"/>
        </w:rPr>
        <w:t>Allow the user to select a single country and display information about it (at least the country’s name and flag).</w:t>
      </w:r>
    </w:p>
    <w:p w14:paraId="261DF68C" w14:textId="77777777" w:rsidR="00411B56" w:rsidRDefault="00411B56" w:rsidP="00411B56">
      <w:pPr>
        <w:numPr>
          <w:ilvl w:val="0"/>
          <w:numId w:val="32"/>
        </w:numPr>
        <w:spacing w:after="240"/>
        <w:ind w:left="0"/>
        <w:textAlignment w:val="baseline"/>
        <w:rPr>
          <w:rFonts w:ascii="Arial" w:hAnsi="Arial" w:cs="Arial"/>
          <w:color w:val="373737"/>
          <w:sz w:val="26"/>
          <w:szCs w:val="26"/>
        </w:rPr>
      </w:pPr>
      <w:r>
        <w:rPr>
          <w:rFonts w:ascii="Arial" w:hAnsi="Arial" w:cs="Arial"/>
          <w:color w:val="373737"/>
          <w:sz w:val="26"/>
          <w:szCs w:val="26"/>
        </w:rPr>
        <w:t>Allow users to add their favourite countries to a list that is also displayed in your app.</w:t>
      </w:r>
    </w:p>
    <w:p w14:paraId="6688189F"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Extensions</w:t>
      </w:r>
    </w:p>
    <w:p w14:paraId="0E257BB5" w14:textId="77777777" w:rsidR="00411B56" w:rsidRDefault="00411B56" w:rsidP="00411B56">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Show a list of the selected country’s neighbouring countries.</w:t>
      </w:r>
    </w:p>
    <w:p w14:paraId="4F079077" w14:textId="77777777" w:rsidR="00411B56" w:rsidRDefault="00411B56" w:rsidP="00411B56">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Display the total population of these neighbouring countries.</w:t>
      </w:r>
    </w:p>
    <w:p w14:paraId="703E0A88" w14:textId="77777777" w:rsidR="00411B56" w:rsidRDefault="00411B56" w:rsidP="00411B56">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Prevent the same country being added to the user’s favourite countries list twice.</w:t>
      </w:r>
    </w:p>
    <w:p w14:paraId="10091A7C"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lastRenderedPageBreak/>
        <w:t>Homework - Currency Converter</w:t>
      </w:r>
    </w:p>
    <w:p w14:paraId="4849CCCE"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5242D8CC" w14:textId="77777777" w:rsidR="00411B56" w:rsidRDefault="00411B56" w:rsidP="00411B56">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Be able to set up a Vue application</w:t>
      </w:r>
    </w:p>
    <w:p w14:paraId="6983DB68" w14:textId="77777777" w:rsidR="00411B56" w:rsidRDefault="00411B56" w:rsidP="00411B56">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Be able to read data from an API</w:t>
      </w:r>
    </w:p>
    <w:p w14:paraId="028501B2" w14:textId="77777777" w:rsidR="00411B56" w:rsidRDefault="00411B56" w:rsidP="00411B56">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Be able to handle user interaction and practice business logic</w:t>
      </w:r>
    </w:p>
    <w:p w14:paraId="439EC622" w14:textId="77777777" w:rsidR="00411B56" w:rsidRDefault="00411B56" w:rsidP="00411B56">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Be able to implement computed properties</w:t>
      </w:r>
    </w:p>
    <w:p w14:paraId="3D23D03C"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Brief</w:t>
      </w:r>
    </w:p>
    <w:p w14:paraId="21F85C06"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 have been asked to build a currency exchange calculator.</w:t>
      </w:r>
    </w:p>
    <w:p w14:paraId="4FEF1DEE"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Use the data from </w:t>
      </w:r>
      <w:hyperlink r:id="rId18" w:tgtFrame="_blank" w:history="1">
        <w:r>
          <w:rPr>
            <w:rStyle w:val="Hyperlink"/>
            <w:rFonts w:ascii="Arial" w:hAnsi="Arial" w:cs="Arial"/>
            <w:color w:val="0F79D0"/>
            <w:sz w:val="26"/>
            <w:szCs w:val="26"/>
            <w:bdr w:val="none" w:sz="0" w:space="0" w:color="auto" w:frame="1"/>
          </w:rPr>
          <w:t xml:space="preserve">this </w:t>
        </w:r>
        <w:proofErr w:type="spellStart"/>
        <w:r>
          <w:rPr>
            <w:rStyle w:val="Hyperlink"/>
            <w:rFonts w:ascii="Arial" w:hAnsi="Arial" w:cs="Arial"/>
            <w:color w:val="0F79D0"/>
            <w:sz w:val="26"/>
            <w:szCs w:val="26"/>
            <w:bdr w:val="none" w:sz="0" w:space="0" w:color="auto" w:frame="1"/>
          </w:rPr>
          <w:t>url</w:t>
        </w:r>
        <w:proofErr w:type="spellEnd"/>
      </w:hyperlink>
      <w:r>
        <w:rPr>
          <w:rFonts w:ascii="Arial" w:hAnsi="Arial" w:cs="Arial"/>
          <w:color w:val="373737"/>
          <w:sz w:val="26"/>
          <w:szCs w:val="26"/>
        </w:rPr>
        <w:t> to allow the user to convert from Euro to any of the listed currencies.</w:t>
      </w:r>
    </w:p>
    <w:p w14:paraId="235C25CE"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21230A5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app should load the exchange rates when the page loads. The data being retrieved is an object, so it will be beneficial to </w:t>
      </w:r>
      <w:hyperlink r:id="rId19" w:anchor="v-for-with-an-Object" w:tgtFrame="_blank" w:history="1">
        <w:r>
          <w:rPr>
            <w:rStyle w:val="Hyperlink"/>
            <w:rFonts w:ascii="Arial" w:hAnsi="Arial" w:cs="Arial"/>
            <w:color w:val="0F79D0"/>
            <w:sz w:val="26"/>
            <w:szCs w:val="26"/>
            <w:bdr w:val="none" w:sz="0" w:space="0" w:color="auto" w:frame="1"/>
          </w:rPr>
          <w:t>read the docs</w:t>
        </w:r>
      </w:hyperlink>
      <w:r>
        <w:rPr>
          <w:rFonts w:ascii="Arial" w:hAnsi="Arial" w:cs="Arial"/>
          <w:color w:val="373737"/>
          <w:sz w:val="26"/>
          <w:szCs w:val="26"/>
        </w:rPr>
        <w:t> on how a </w:t>
      </w:r>
      <w:r>
        <w:rPr>
          <w:rStyle w:val="HTMLCode"/>
          <w:rFonts w:ascii="Arial" w:hAnsi="Arial" w:cs="Arial"/>
          <w:color w:val="373737"/>
          <w:bdr w:val="none" w:sz="0" w:space="0" w:color="auto" w:frame="1"/>
          <w:shd w:val="clear" w:color="auto" w:fill="F2F2F2"/>
        </w:rPr>
        <w:t>v-for</w:t>
      </w:r>
      <w:r>
        <w:rPr>
          <w:rFonts w:ascii="Arial" w:hAnsi="Arial" w:cs="Arial"/>
          <w:color w:val="373737"/>
          <w:sz w:val="26"/>
          <w:szCs w:val="26"/>
        </w:rPr>
        <w:t> directive handles objects.</w:t>
      </w:r>
    </w:p>
    <w:p w14:paraId="5851199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HTMLCode"/>
          <w:rFonts w:ascii="Arial" w:hAnsi="Arial" w:cs="Arial"/>
          <w:color w:val="373737"/>
          <w:bdr w:val="none" w:sz="0" w:space="0" w:color="auto" w:frame="1"/>
          <w:shd w:val="clear" w:color="auto" w:fill="F2F2F2"/>
        </w:rPr>
        <w:t>mounted(</w:t>
      </w:r>
      <w:proofErr w:type="gramEnd"/>
      <w:r>
        <w:rPr>
          <w:rStyle w:val="HTMLCode"/>
          <w:rFonts w:ascii="Arial" w:hAnsi="Arial" w:cs="Arial"/>
          <w:color w:val="373737"/>
          <w:bdr w:val="none" w:sz="0" w:space="0" w:color="auto" w:frame="1"/>
          <w:shd w:val="clear" w:color="auto" w:fill="F2F2F2"/>
        </w:rPr>
        <w:t>){</w:t>
      </w:r>
    </w:p>
    <w:p w14:paraId="3A4F186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 ...</w:t>
      </w:r>
    </w:p>
    <w:p w14:paraId="07683F3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
    <w:p w14:paraId="454E47B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user should be able to enter an amount which they can then:</w:t>
      </w:r>
    </w:p>
    <w:p w14:paraId="67215745" w14:textId="77777777" w:rsidR="00411B56" w:rsidRDefault="00411B56" w:rsidP="00411B56">
      <w:pPr>
        <w:numPr>
          <w:ilvl w:val="0"/>
          <w:numId w:val="35"/>
        </w:numPr>
        <w:spacing w:after="240"/>
        <w:ind w:left="0"/>
        <w:textAlignment w:val="baseline"/>
        <w:rPr>
          <w:rFonts w:ascii="Arial" w:hAnsi="Arial" w:cs="Arial"/>
          <w:color w:val="373737"/>
          <w:sz w:val="26"/>
          <w:szCs w:val="26"/>
        </w:rPr>
      </w:pPr>
      <w:r>
        <w:rPr>
          <w:rFonts w:ascii="Arial" w:hAnsi="Arial" w:cs="Arial"/>
          <w:color w:val="373737"/>
          <w:sz w:val="26"/>
          <w:szCs w:val="26"/>
        </w:rPr>
        <w:t>convert from Euros into a selected currency</w:t>
      </w:r>
    </w:p>
    <w:p w14:paraId="051DE995" w14:textId="77777777" w:rsidR="00411B56" w:rsidRDefault="00411B56" w:rsidP="00411B56">
      <w:pPr>
        <w:numPr>
          <w:ilvl w:val="0"/>
          <w:numId w:val="35"/>
        </w:numPr>
        <w:spacing w:after="240"/>
        <w:ind w:left="0"/>
        <w:textAlignment w:val="baseline"/>
        <w:rPr>
          <w:rFonts w:ascii="Arial" w:hAnsi="Arial" w:cs="Arial"/>
          <w:color w:val="373737"/>
          <w:sz w:val="26"/>
          <w:szCs w:val="26"/>
        </w:rPr>
      </w:pPr>
      <w:r>
        <w:rPr>
          <w:rFonts w:ascii="Arial" w:hAnsi="Arial" w:cs="Arial"/>
          <w:color w:val="373737"/>
          <w:sz w:val="26"/>
          <w:szCs w:val="26"/>
        </w:rPr>
        <w:t>convert from a selected currency into Euros</w:t>
      </w:r>
    </w:p>
    <w:p w14:paraId="6796A1B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Make sure you appropriately format any currencies displayed to the user (</w:t>
      </w:r>
      <w:r>
        <w:rPr>
          <w:rStyle w:val="Emphasis"/>
          <w:rFonts w:ascii="inherit" w:hAnsi="inherit" w:cs="Arial"/>
          <w:color w:val="373737"/>
          <w:sz w:val="26"/>
          <w:szCs w:val="26"/>
          <w:bdr w:val="none" w:sz="0" w:space="0" w:color="auto" w:frame="1"/>
        </w:rPr>
        <w:t>i.e.</w:t>
      </w:r>
      <w:r>
        <w:rPr>
          <w:rFonts w:ascii="Arial" w:hAnsi="Arial" w:cs="Arial"/>
          <w:color w:val="373737"/>
          <w:sz w:val="26"/>
          <w:szCs w:val="26"/>
        </w:rPr>
        <w:t> to two decimal places).</w:t>
      </w:r>
    </w:p>
    <w:p w14:paraId="18C7BABC"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4153876D" w14:textId="77777777" w:rsidR="00411B56" w:rsidRDefault="00411B56" w:rsidP="00411B56">
      <w:pPr>
        <w:numPr>
          <w:ilvl w:val="0"/>
          <w:numId w:val="36"/>
        </w:numPr>
        <w:spacing w:after="240"/>
        <w:ind w:left="0"/>
        <w:textAlignment w:val="baseline"/>
        <w:rPr>
          <w:rFonts w:ascii="Arial" w:hAnsi="Arial" w:cs="Arial"/>
          <w:color w:val="373737"/>
          <w:sz w:val="26"/>
          <w:szCs w:val="26"/>
        </w:rPr>
      </w:pPr>
      <w:r>
        <w:rPr>
          <w:rFonts w:ascii="Arial" w:hAnsi="Arial" w:cs="Arial"/>
          <w:color w:val="373737"/>
          <w:sz w:val="26"/>
          <w:szCs w:val="26"/>
        </w:rPr>
        <w:t>Allow cross-currency conversions - from non-base to non-base currencies. (e.g. from GBP to USD)</w:t>
      </w:r>
    </w:p>
    <w:p w14:paraId="3C7F453A" w14:textId="77777777" w:rsidR="00411B56" w:rsidRDefault="00411B56" w:rsidP="00411B56">
      <w:pPr>
        <w:numPr>
          <w:ilvl w:val="0"/>
          <w:numId w:val="36"/>
        </w:numPr>
        <w:ind w:left="0"/>
        <w:textAlignment w:val="baseline"/>
        <w:rPr>
          <w:rFonts w:ascii="Arial" w:hAnsi="Arial" w:cs="Arial"/>
          <w:color w:val="373737"/>
          <w:sz w:val="26"/>
          <w:szCs w:val="26"/>
        </w:rPr>
      </w:pPr>
      <w:r>
        <w:rPr>
          <w:rFonts w:ascii="Arial" w:hAnsi="Arial" w:cs="Arial"/>
          <w:color w:val="373737"/>
          <w:sz w:val="26"/>
          <w:szCs w:val="26"/>
        </w:rPr>
        <w:t>Research how Vue’s </w:t>
      </w:r>
      <w:hyperlink r:id="rId20" w:tgtFrame="_blank" w:history="1">
        <w:r>
          <w:rPr>
            <w:rStyle w:val="Hyperlink"/>
            <w:rFonts w:ascii="Arial" w:hAnsi="Arial" w:cs="Arial"/>
            <w:color w:val="0F79D0"/>
            <w:sz w:val="26"/>
            <w:szCs w:val="26"/>
            <w:bdr w:val="none" w:sz="0" w:space="0" w:color="auto" w:frame="1"/>
          </w:rPr>
          <w:t>filters</w:t>
        </w:r>
      </w:hyperlink>
      <w:r>
        <w:rPr>
          <w:rFonts w:ascii="Arial" w:hAnsi="Arial" w:cs="Arial"/>
          <w:color w:val="373737"/>
          <w:sz w:val="26"/>
          <w:szCs w:val="26"/>
        </w:rPr>
        <w:t> allow for formatting of output and implement them where appropriate.</w:t>
      </w:r>
    </w:p>
    <w:p w14:paraId="798F99BC"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 xml:space="preserve">Preparation </w:t>
      </w:r>
      <w:proofErr w:type="gramStart"/>
      <w:r>
        <w:rPr>
          <w:rFonts w:ascii="Arial" w:hAnsi="Arial" w:cs="Arial"/>
          <w:color w:val="326883"/>
          <w:spacing w:val="-15"/>
          <w:sz w:val="48"/>
          <w:szCs w:val="48"/>
        </w:rPr>
        <w:t>For</w:t>
      </w:r>
      <w:proofErr w:type="gramEnd"/>
      <w:r>
        <w:rPr>
          <w:rFonts w:ascii="Arial" w:hAnsi="Arial" w:cs="Arial"/>
          <w:color w:val="326883"/>
          <w:spacing w:val="-15"/>
          <w:sz w:val="48"/>
          <w:szCs w:val="48"/>
        </w:rPr>
        <w:t xml:space="preserve"> Tomorrow</w:t>
      </w:r>
    </w:p>
    <w:p w14:paraId="1509AF1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Please run the following command in your terminal to install Vue’s CLI - we’ll talk about this in more depth tomorrow.</w:t>
      </w:r>
    </w:p>
    <w:p w14:paraId="2F8DFD1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npm</w:t>
      </w:r>
      <w:proofErr w:type="spellEnd"/>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install</w:t>
      </w: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-g</w:t>
      </w:r>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vue</w:t>
      </w:r>
      <w:proofErr w:type="spellEnd"/>
      <w:r>
        <w:rPr>
          <w:rStyle w:val="HTMLCode"/>
          <w:rFonts w:ascii="Arial" w:hAnsi="Arial" w:cs="Arial"/>
          <w:color w:val="373737"/>
          <w:bdr w:val="none" w:sz="0" w:space="0" w:color="auto" w:frame="1"/>
          <w:shd w:val="clear" w:color="auto" w:fill="F2F2F2"/>
        </w:rPr>
        <w:t>/cli</w:t>
      </w:r>
    </w:p>
    <w:p w14:paraId="75321923"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To check it’s working once the install has finished, run the following command to see the help that’s available for the Vue CLI.</w:t>
      </w:r>
    </w:p>
    <w:p w14:paraId="1DFB5B1D" w14:textId="77777777" w:rsidR="00411B56" w:rsidRDefault="00411B56" w:rsidP="00411B56">
      <w:pPr>
        <w:pStyle w:val="HTMLPreformatted"/>
        <w:shd w:val="clear" w:color="auto" w:fill="F2F2F2"/>
        <w:textAlignment w:val="baseline"/>
        <w:rPr>
          <w:rFonts w:ascii="Arial" w:hAnsi="Arial" w:cs="Arial"/>
          <w:color w:val="373737"/>
        </w:rPr>
      </w:pPr>
      <w:proofErr w:type="spellStart"/>
      <w:r>
        <w:rPr>
          <w:rStyle w:val="HTMLCode"/>
          <w:rFonts w:ascii="Arial" w:hAnsi="Arial" w:cs="Arial"/>
          <w:color w:val="373737"/>
          <w:bdr w:val="none" w:sz="0" w:space="0" w:color="auto" w:frame="1"/>
          <w:shd w:val="clear" w:color="auto" w:fill="F2F2F2"/>
        </w:rPr>
        <w:t>vue</w:t>
      </w:r>
      <w:proofErr w:type="spellEnd"/>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-h</w:t>
      </w:r>
    </w:p>
    <w:p w14:paraId="17C597CF" w14:textId="77777777" w:rsidR="00411B56" w:rsidRDefault="00411B56" w:rsidP="00411B56">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Vue CLI and Templates Introduction</w:t>
      </w:r>
    </w:p>
    <w:p w14:paraId="125DA1B1"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Lesson Duration: 30mins</w:t>
      </w:r>
    </w:p>
    <w:p w14:paraId="2D10AD56"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73D69242" w14:textId="77777777" w:rsidR="00411B56" w:rsidRDefault="00411B56" w:rsidP="00411B56">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how to use the Vue CLI to create a boilerplate app template</w:t>
      </w:r>
    </w:p>
    <w:p w14:paraId="09B5DBE6" w14:textId="77777777" w:rsidR="00411B56" w:rsidRDefault="00411B56" w:rsidP="00411B56">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how to create a Vue Component</w:t>
      </w:r>
    </w:p>
    <w:p w14:paraId="20C1CC04"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w:t>
      </w:r>
    </w:p>
    <w:p w14:paraId="45BC778A"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Up until now we have been building our Vue apps with a relatively simple folder structure. What if we wanted to make more complex apps, however? As we know, Vue is pretty unopinionated and we can build our Vue apps in various ways.</w:t>
      </w:r>
    </w:p>
    <w:p w14:paraId="6A42CAE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What if we wanted to integrate a testing framework or use a pre-processor like SASS or even write in TypeScript? We’d really have to think about our folder structure and all of the dependencies that we require.</w:t>
      </w:r>
    </w:p>
    <w:p w14:paraId="1F6F4E6C"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Luckily for us, Vue comes with a Command Line Interface which is the standard build tool for Vue applications which aims to reduce the amount of configuration the developer has to go through.</w:t>
      </w:r>
    </w:p>
    <w:p w14:paraId="0C204FCB"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You can read a lot more in depth about this </w:t>
      </w:r>
      <w:hyperlink r:id="rId21" w:history="1">
        <w:r>
          <w:rPr>
            <w:rFonts w:ascii="Arial" w:hAnsi="Arial" w:cs="Arial"/>
            <w:color w:val="1262C5"/>
            <w:sz w:val="34"/>
            <w:szCs w:val="34"/>
            <w:u w:color="275570"/>
          </w:rPr>
          <w:t>here</w:t>
        </w:r>
      </w:hyperlink>
      <w:r>
        <w:rPr>
          <w:rFonts w:ascii="Arial" w:hAnsi="Arial" w:cs="Arial"/>
          <w:color w:val="2A2A2A"/>
          <w:sz w:val="34"/>
          <w:szCs w:val="34"/>
          <w:u w:color="275570"/>
        </w:rPr>
        <w:t xml:space="preserve">, but essentially the CLI allows us to set up our projects with a number of configuration options. We can save our chosen configuration as a </w:t>
      </w:r>
      <w:proofErr w:type="spellStart"/>
      <w:r>
        <w:rPr>
          <w:rFonts w:ascii="Arial" w:hAnsi="Arial" w:cs="Arial"/>
          <w:color w:val="2A2A2A"/>
          <w:sz w:val="34"/>
          <w:szCs w:val="34"/>
          <w:u w:color="275570"/>
        </w:rPr>
        <w:t>preset</w:t>
      </w:r>
      <w:proofErr w:type="spellEnd"/>
      <w:r>
        <w:rPr>
          <w:rFonts w:ascii="Arial" w:hAnsi="Arial" w:cs="Arial"/>
          <w:color w:val="2A2A2A"/>
          <w:sz w:val="34"/>
          <w:szCs w:val="34"/>
          <w:u w:color="275570"/>
        </w:rPr>
        <w:t>, so that we can quickly roll a new app whenever we need to.</w:t>
      </w:r>
    </w:p>
    <w:p w14:paraId="4EA1C7F5"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Hello World</w:t>
      </w:r>
    </w:p>
    <w:p w14:paraId="2F80D81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build a simple Hello World app to see exactly what this build gives us.</w:t>
      </w:r>
    </w:p>
    <w:p w14:paraId="7CEF059A"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By now we should have globally installed the Vue CLI so that we can create our boilerplate builds from anywhere on our computers. If you haven’t yet, you can do so by doing the following:</w:t>
      </w:r>
    </w:p>
    <w:p w14:paraId="78B6F2E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npm</w:t>
      </w:r>
      <w:proofErr w:type="spellEnd"/>
      <w:r>
        <w:rPr>
          <w:rFonts w:ascii="Arial" w:hAnsi="Arial" w:cs="Arial"/>
          <w:color w:val="2A2A2A"/>
          <w:sz w:val="33"/>
          <w:szCs w:val="33"/>
          <w:u w:color="275570"/>
        </w:rPr>
        <w:t xml:space="preserve"> </w:t>
      </w:r>
      <w:r>
        <w:rPr>
          <w:rFonts w:ascii="Arial" w:hAnsi="Arial" w:cs="Arial"/>
          <w:color w:val="0E72A4"/>
          <w:sz w:val="33"/>
          <w:szCs w:val="33"/>
          <w:u w:color="275570"/>
        </w:rPr>
        <w:t>install</w:t>
      </w:r>
      <w:r>
        <w:rPr>
          <w:rFonts w:ascii="Arial" w:hAnsi="Arial" w:cs="Arial"/>
          <w:color w:val="2A2A2A"/>
          <w:sz w:val="33"/>
          <w:szCs w:val="33"/>
          <w:u w:color="275570"/>
        </w:rPr>
        <w:t xml:space="preserve"> </w:t>
      </w:r>
      <w:r>
        <w:rPr>
          <w:rFonts w:ascii="Arial" w:hAnsi="Arial" w:cs="Arial"/>
          <w:color w:val="00006D"/>
          <w:sz w:val="33"/>
          <w:szCs w:val="33"/>
          <w:u w:color="275570"/>
        </w:rPr>
        <w:t>-g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vue</w:t>
      </w:r>
      <w:proofErr w:type="spellEnd"/>
      <w:r>
        <w:rPr>
          <w:rFonts w:ascii="Arial" w:hAnsi="Arial" w:cs="Arial"/>
          <w:color w:val="2A2A2A"/>
          <w:sz w:val="33"/>
          <w:szCs w:val="33"/>
          <w:u w:color="275570"/>
        </w:rPr>
        <w:t>/cli</w:t>
      </w:r>
    </w:p>
    <w:p w14:paraId="1D929CC2"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This gives us the </w:t>
      </w:r>
      <w:proofErr w:type="spellStart"/>
      <w:r>
        <w:rPr>
          <w:rFonts w:ascii="Arial" w:hAnsi="Arial" w:cs="Arial"/>
          <w:color w:val="2A2A2A"/>
          <w:sz w:val="34"/>
          <w:szCs w:val="34"/>
          <w:u w:color="275570"/>
        </w:rPr>
        <w:t>vue</w:t>
      </w:r>
      <w:proofErr w:type="spellEnd"/>
      <w:r>
        <w:rPr>
          <w:rFonts w:ascii="Arial" w:hAnsi="Arial" w:cs="Arial"/>
          <w:color w:val="2A2A2A"/>
          <w:sz w:val="34"/>
          <w:szCs w:val="34"/>
          <w:u w:color="275570"/>
        </w:rPr>
        <w:t> terminal command. Let’s check it’s working, by seeing the help that’s available for the Vue CLI.</w:t>
      </w:r>
    </w:p>
    <w:p w14:paraId="1C94818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vue</w:t>
      </w:r>
      <w:proofErr w:type="spellEnd"/>
      <w:r>
        <w:rPr>
          <w:rFonts w:ascii="Arial" w:hAnsi="Arial" w:cs="Arial"/>
          <w:color w:val="2A2A2A"/>
          <w:sz w:val="33"/>
          <w:szCs w:val="33"/>
          <w:u w:color="275570"/>
        </w:rPr>
        <w:t xml:space="preserve"> -h</w:t>
      </w:r>
    </w:p>
    <w:p w14:paraId="083A546B"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create our app.</w:t>
      </w:r>
    </w:p>
    <w:p w14:paraId="40C532B6"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vue</w:t>
      </w:r>
      <w:proofErr w:type="spellEnd"/>
      <w:r>
        <w:rPr>
          <w:rFonts w:ascii="Arial" w:hAnsi="Arial" w:cs="Arial"/>
          <w:color w:val="2A2A2A"/>
          <w:sz w:val="33"/>
          <w:szCs w:val="33"/>
          <w:u w:color="275570"/>
        </w:rPr>
        <w:t xml:space="preserve"> create </w:t>
      </w:r>
      <w:proofErr w:type="spellStart"/>
      <w:r>
        <w:rPr>
          <w:rFonts w:ascii="Arial" w:hAnsi="Arial" w:cs="Arial"/>
          <w:color w:val="2A2A2A"/>
          <w:sz w:val="33"/>
          <w:szCs w:val="33"/>
          <w:u w:color="275570"/>
        </w:rPr>
        <w:t>hello_world</w:t>
      </w:r>
      <w:proofErr w:type="spellEnd"/>
    </w:p>
    <w:p w14:paraId="68373F8A" w14:textId="77777777" w:rsidR="00411B56" w:rsidRDefault="00411B56" w:rsidP="00411B56">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At this point, depending on circumstances, the following message might display:</w:t>
      </w:r>
    </w:p>
    <w:p w14:paraId="2A8D7FA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Your connection the </w:t>
      </w:r>
      <w:proofErr w:type="spellStart"/>
      <w:r>
        <w:rPr>
          <w:rFonts w:ascii="Arial" w:hAnsi="Arial" w:cs="Arial"/>
          <w:color w:val="2A2A2A"/>
          <w:sz w:val="33"/>
          <w:szCs w:val="33"/>
          <w:u w:color="275570"/>
        </w:rPr>
        <w:t>the</w:t>
      </w:r>
      <w:proofErr w:type="spellEnd"/>
      <w:r>
        <w:rPr>
          <w:rFonts w:ascii="Arial" w:hAnsi="Arial" w:cs="Arial"/>
          <w:color w:val="2A2A2A"/>
          <w:sz w:val="33"/>
          <w:szCs w:val="33"/>
          <w:u w:color="275570"/>
        </w:rPr>
        <w:t xml:space="preserve"> default </w:t>
      </w:r>
      <w:proofErr w:type="spellStart"/>
      <w:r>
        <w:rPr>
          <w:rFonts w:ascii="Arial" w:hAnsi="Arial" w:cs="Arial"/>
          <w:color w:val="2A2A2A"/>
          <w:sz w:val="33"/>
          <w:szCs w:val="33"/>
          <w:u w:color="275570"/>
        </w:rPr>
        <w:t>npm</w:t>
      </w:r>
      <w:proofErr w:type="spellEnd"/>
      <w:r>
        <w:rPr>
          <w:rFonts w:ascii="Arial" w:hAnsi="Arial" w:cs="Arial"/>
          <w:color w:val="2A2A2A"/>
          <w:sz w:val="33"/>
          <w:szCs w:val="33"/>
          <w:u w:color="275570"/>
        </w:rPr>
        <w:t xml:space="preserve"> registry seems to be slow.</w:t>
      </w:r>
    </w:p>
    <w:p w14:paraId="1167007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Use https://registry.npm.taobao.org </w:t>
      </w:r>
      <w:r>
        <w:rPr>
          <w:rFonts w:ascii="Arial" w:hAnsi="Arial" w:cs="Arial"/>
          <w:b/>
          <w:bCs/>
          <w:color w:val="000000"/>
          <w:sz w:val="33"/>
          <w:szCs w:val="33"/>
          <w:u w:color="275570"/>
        </w:rPr>
        <w:t xml:space="preserve">for </w:t>
      </w:r>
      <w:r>
        <w:rPr>
          <w:rFonts w:ascii="Arial" w:hAnsi="Arial" w:cs="Arial"/>
          <w:color w:val="2A2A2A"/>
          <w:sz w:val="33"/>
          <w:szCs w:val="33"/>
          <w:u w:color="275570"/>
        </w:rPr>
        <w:t>faster installation? y/N</w:t>
      </w:r>
    </w:p>
    <w:p w14:paraId="37888934" w14:textId="77777777" w:rsidR="00411B56" w:rsidRDefault="00411B56" w:rsidP="00411B56">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Ensure that ‘no’ is selected here, otherwise the option to create a default configuration for our Vue projects will be bypassed.</w:t>
      </w:r>
    </w:p>
    <w:p w14:paraId="0C04526E"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Now, we should be asked to choose what features we want to use, in the form of a </w:t>
      </w:r>
      <w:proofErr w:type="spellStart"/>
      <w:r>
        <w:rPr>
          <w:rFonts w:ascii="Arial" w:hAnsi="Arial" w:cs="Arial"/>
          <w:color w:val="2A2A2A"/>
          <w:sz w:val="34"/>
          <w:szCs w:val="34"/>
          <w:u w:color="275570"/>
        </w:rPr>
        <w:t>preset</w:t>
      </w:r>
      <w:proofErr w:type="spellEnd"/>
      <w:r>
        <w:rPr>
          <w:rFonts w:ascii="Arial" w:hAnsi="Arial" w:cs="Arial"/>
          <w:color w:val="2A2A2A"/>
          <w:sz w:val="34"/>
          <w:szCs w:val="34"/>
          <w:u w:color="275570"/>
        </w:rPr>
        <w:t>. We’re going to create our own.</w:t>
      </w:r>
    </w:p>
    <w:p w14:paraId="1CDB04D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Use the arrow keys to select “Manually select features”, then press return.</w:t>
      </w:r>
    </w:p>
    <w:p w14:paraId="1954FBB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now use the arrow keys and the space bar to choose the features we want to use.</w:t>
      </w:r>
    </w:p>
    <w:p w14:paraId="6C48F531"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Make sure that Babel is the only option selected, then press return.</w:t>
      </w:r>
    </w:p>
    <w:p w14:paraId="45F3399C"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We’re then asked to choose where we want to store various pieces of configuration.</w:t>
      </w:r>
    </w:p>
    <w:p w14:paraId="1EF5E33A"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Choose “In dedicated config files”, then press return.</w:t>
      </w:r>
    </w:p>
    <w:p w14:paraId="5A1ADB78"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We’re then asked whether to save our settings as a </w:t>
      </w:r>
      <w:proofErr w:type="spellStart"/>
      <w:r>
        <w:rPr>
          <w:rFonts w:ascii="Arial" w:hAnsi="Arial" w:cs="Arial"/>
          <w:color w:val="2A2A2A"/>
          <w:sz w:val="34"/>
          <w:szCs w:val="34"/>
          <w:u w:color="275570"/>
        </w:rPr>
        <w:t>preset</w:t>
      </w:r>
      <w:proofErr w:type="spellEnd"/>
      <w:r>
        <w:rPr>
          <w:rFonts w:ascii="Arial" w:hAnsi="Arial" w:cs="Arial"/>
          <w:color w:val="2A2A2A"/>
          <w:sz w:val="34"/>
          <w:szCs w:val="34"/>
          <w:u w:color="275570"/>
        </w:rPr>
        <w:t>.</w:t>
      </w:r>
    </w:p>
    <w:p w14:paraId="53627BA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Type “y”, then return.</w:t>
      </w:r>
    </w:p>
    <w:p w14:paraId="042EDFE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Next, we’re asked what the name of the </w:t>
      </w:r>
      <w:proofErr w:type="spellStart"/>
      <w:r>
        <w:rPr>
          <w:rFonts w:ascii="Arial" w:hAnsi="Arial" w:cs="Arial"/>
          <w:color w:val="2A2A2A"/>
          <w:sz w:val="34"/>
          <w:szCs w:val="34"/>
          <w:u w:color="275570"/>
        </w:rPr>
        <w:t>preset</w:t>
      </w:r>
      <w:proofErr w:type="spellEnd"/>
      <w:r>
        <w:rPr>
          <w:rFonts w:ascii="Arial" w:hAnsi="Arial" w:cs="Arial"/>
          <w:color w:val="2A2A2A"/>
          <w:sz w:val="34"/>
          <w:szCs w:val="34"/>
          <w:u w:color="275570"/>
        </w:rPr>
        <w:t xml:space="preserve"> will be.</w:t>
      </w:r>
    </w:p>
    <w:p w14:paraId="15509522"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Type “</w:t>
      </w:r>
      <w:proofErr w:type="spellStart"/>
      <w:r>
        <w:rPr>
          <w:rFonts w:ascii="Arial" w:hAnsi="Arial" w:cs="Arial"/>
          <w:b/>
          <w:bCs/>
          <w:color w:val="2A2A2A"/>
          <w:sz w:val="34"/>
          <w:szCs w:val="34"/>
          <w:u w:color="275570"/>
        </w:rPr>
        <w:t>CodeClan</w:t>
      </w:r>
      <w:proofErr w:type="spellEnd"/>
      <w:r>
        <w:rPr>
          <w:rFonts w:ascii="Arial" w:hAnsi="Arial" w:cs="Arial"/>
          <w:b/>
          <w:bCs/>
          <w:color w:val="2A2A2A"/>
          <w:sz w:val="34"/>
          <w:szCs w:val="34"/>
          <w:u w:color="275570"/>
        </w:rPr>
        <w:t>” without the quotes, then press return.</w:t>
      </w:r>
    </w:p>
    <w:p w14:paraId="4F7608A0"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At this point, NPM will install our chosen dependencies. Once it’s finished, do as the CLI suggests:</w:t>
      </w:r>
    </w:p>
    <w:p w14:paraId="7E35C2B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cd </w:t>
      </w:r>
      <w:proofErr w:type="spellStart"/>
      <w:r>
        <w:rPr>
          <w:rFonts w:ascii="Arial" w:hAnsi="Arial" w:cs="Arial"/>
          <w:color w:val="2A2A2A"/>
          <w:sz w:val="33"/>
          <w:szCs w:val="33"/>
          <w:u w:color="275570"/>
        </w:rPr>
        <w:t>hello_world</w:t>
      </w:r>
      <w:proofErr w:type="spellEnd"/>
    </w:p>
    <w:p w14:paraId="6F7B78C3"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npm</w:t>
      </w:r>
      <w:proofErr w:type="spellEnd"/>
      <w:r>
        <w:rPr>
          <w:rFonts w:ascii="Arial" w:hAnsi="Arial" w:cs="Arial"/>
          <w:color w:val="2A2A2A"/>
          <w:sz w:val="33"/>
          <w:szCs w:val="33"/>
          <w:u w:color="275570"/>
        </w:rPr>
        <w:t xml:space="preserve"> run serve</w:t>
      </w:r>
    </w:p>
    <w:p w14:paraId="6ED4B6F7"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You can then open a browser window at http://localhost:8080 to see your app. Next time, we won’t have to choose a </w:t>
      </w:r>
      <w:proofErr w:type="spellStart"/>
      <w:r>
        <w:rPr>
          <w:rFonts w:ascii="Arial" w:hAnsi="Arial" w:cs="Arial"/>
          <w:color w:val="2A2A2A"/>
          <w:sz w:val="34"/>
          <w:szCs w:val="34"/>
          <w:u w:color="275570"/>
        </w:rPr>
        <w:t>preset</w:t>
      </w:r>
      <w:proofErr w:type="spellEnd"/>
      <w:r>
        <w:rPr>
          <w:rFonts w:ascii="Arial" w:hAnsi="Arial" w:cs="Arial"/>
          <w:color w:val="2A2A2A"/>
          <w:sz w:val="34"/>
          <w:szCs w:val="34"/>
          <w:u w:color="275570"/>
        </w:rPr>
        <w:t xml:space="preserve">, just use the </w:t>
      </w:r>
      <w:proofErr w:type="spellStart"/>
      <w:r>
        <w:rPr>
          <w:rFonts w:ascii="Arial" w:hAnsi="Arial" w:cs="Arial"/>
          <w:color w:val="2A2A2A"/>
          <w:sz w:val="34"/>
          <w:szCs w:val="34"/>
          <w:u w:color="275570"/>
        </w:rPr>
        <w:t>CodeClan</w:t>
      </w:r>
      <w:proofErr w:type="spellEnd"/>
      <w:r>
        <w:rPr>
          <w:rFonts w:ascii="Arial" w:hAnsi="Arial" w:cs="Arial"/>
          <w:color w:val="2A2A2A"/>
          <w:sz w:val="34"/>
          <w:szCs w:val="34"/>
          <w:u w:color="275570"/>
        </w:rPr>
        <w:t xml:space="preserve"> one that we’ve created.</w:t>
      </w:r>
    </w:p>
    <w:p w14:paraId="717C11BF"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future you will likely wish to set your own manual configuration, however this is the most basic build we require for the time being.</w:t>
      </w:r>
    </w:p>
    <w:p w14:paraId="3FC1BB81"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Open a new tab in your </w:t>
      </w:r>
      <w:proofErr w:type="gramStart"/>
      <w:r>
        <w:rPr>
          <w:rFonts w:ascii="Arial" w:hAnsi="Arial" w:cs="Arial"/>
          <w:color w:val="2A2A2A"/>
          <w:sz w:val="34"/>
          <w:szCs w:val="34"/>
          <w:u w:color="275570"/>
        </w:rPr>
        <w:t>terminal, and</w:t>
      </w:r>
      <w:proofErr w:type="gramEnd"/>
      <w:r>
        <w:rPr>
          <w:rFonts w:ascii="Arial" w:hAnsi="Arial" w:cs="Arial"/>
          <w:color w:val="2A2A2A"/>
          <w:sz w:val="34"/>
          <w:szCs w:val="34"/>
          <w:u w:color="275570"/>
        </w:rPr>
        <w:t xml:space="preserve"> open up the project in Atom. You’ll see a few new files.</w:t>
      </w:r>
    </w:p>
    <w:p w14:paraId="06432C18"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How is this working?</w:t>
      </w:r>
    </w:p>
    <w:p w14:paraId="59FF3B3B"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Navigate into the </w:t>
      </w:r>
      <w:proofErr w:type="spellStart"/>
      <w:r>
        <w:rPr>
          <w:rFonts w:ascii="Arial" w:hAnsi="Arial" w:cs="Arial"/>
          <w:color w:val="2A2A2A"/>
          <w:sz w:val="34"/>
          <w:szCs w:val="34"/>
          <w:u w:color="275570"/>
        </w:rPr>
        <w:t>src</w:t>
      </w:r>
      <w:proofErr w:type="spellEnd"/>
      <w:r>
        <w:rPr>
          <w:rFonts w:ascii="Arial" w:hAnsi="Arial" w:cs="Arial"/>
          <w:color w:val="2A2A2A"/>
          <w:sz w:val="34"/>
          <w:szCs w:val="34"/>
          <w:u w:color="275570"/>
        </w:rPr>
        <w:t> folder and open main.js. This is where the app is being kicked off from. The only thing that’s new here is the render function:</w:t>
      </w:r>
    </w:p>
    <w:p w14:paraId="2F902E36"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//main.js</w:t>
      </w:r>
    </w:p>
    <w:p w14:paraId="4949970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Vue(</w:t>
      </w:r>
      <w:proofErr w:type="gramEnd"/>
      <w:r>
        <w:rPr>
          <w:rFonts w:ascii="Arial" w:hAnsi="Arial" w:cs="Arial"/>
          <w:color w:val="2A2A2A"/>
          <w:sz w:val="33"/>
          <w:szCs w:val="33"/>
          <w:u w:color="275570"/>
        </w:rPr>
        <w:t>{</w:t>
      </w:r>
    </w:p>
    <w:p w14:paraId="2734818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render</w:t>
      </w:r>
      <w:r>
        <w:rPr>
          <w:rFonts w:ascii="Arial" w:hAnsi="Arial" w:cs="Arial"/>
          <w:color w:val="2A2A2A"/>
          <w:sz w:val="33"/>
          <w:szCs w:val="33"/>
          <w:u w:color="275570"/>
        </w:rPr>
        <w:t xml:space="preserve">: h </w:t>
      </w:r>
      <w:r>
        <w:rPr>
          <w:rFonts w:ascii="Arial" w:hAnsi="Arial" w:cs="Arial"/>
          <w:b/>
          <w:bCs/>
          <w:color w:val="000000"/>
          <w:sz w:val="33"/>
          <w:szCs w:val="33"/>
          <w:u w:color="275570"/>
        </w:rPr>
        <w:t>=&gt;</w:t>
      </w:r>
      <w:r>
        <w:rPr>
          <w:rFonts w:ascii="Arial" w:hAnsi="Arial" w:cs="Arial"/>
          <w:color w:val="2A2A2A"/>
          <w:sz w:val="33"/>
          <w:szCs w:val="33"/>
          <w:u w:color="275570"/>
        </w:rPr>
        <w:t xml:space="preserve"> h(App),</w:t>
      </w:r>
    </w:p>
    <w:p w14:paraId="2458D2A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roofErr w:type="gramStart"/>
      <w:r>
        <w:rPr>
          <w:rFonts w:ascii="Arial" w:hAnsi="Arial" w:cs="Arial"/>
          <w:color w:val="2A2A2A"/>
          <w:sz w:val="33"/>
          <w:szCs w:val="33"/>
          <w:u w:color="275570"/>
        </w:rPr>
        <w:t>).$</w:t>
      </w:r>
      <w:proofErr w:type="gramEnd"/>
      <w:r>
        <w:rPr>
          <w:rFonts w:ascii="Arial" w:hAnsi="Arial" w:cs="Arial"/>
          <w:color w:val="2A2A2A"/>
          <w:sz w:val="33"/>
          <w:szCs w:val="33"/>
          <w:u w:color="275570"/>
        </w:rPr>
        <w:t>mount('</w:t>
      </w:r>
      <w:r>
        <w:rPr>
          <w:rFonts w:ascii="Arial" w:hAnsi="Arial" w:cs="Arial"/>
          <w:color w:val="D20035"/>
          <w:sz w:val="33"/>
          <w:szCs w:val="33"/>
          <w:u w:color="275570"/>
        </w:rPr>
        <w:t>#app</w:t>
      </w:r>
      <w:r>
        <w:rPr>
          <w:rFonts w:ascii="Arial" w:hAnsi="Arial" w:cs="Arial"/>
          <w:color w:val="2A2A2A"/>
          <w:sz w:val="33"/>
          <w:szCs w:val="33"/>
          <w:u w:color="275570"/>
        </w:rPr>
        <w:t>')</w:t>
      </w:r>
    </w:p>
    <w:p w14:paraId="7E974C7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
    <w:p w14:paraId="0D5DDA6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 new Vue instance has been created and is being placed in the root element of #app. The render function is rendering our app within the #app div.</w:t>
      </w:r>
    </w:p>
    <w:p w14:paraId="6490ABCF"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the confusing bit. render: h =&gt; h(App). This is just shorthand for:</w:t>
      </w:r>
    </w:p>
    <w:p w14:paraId="1D1C10D9"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//main.js</w:t>
      </w:r>
    </w:p>
    <w:p w14:paraId="58BF16D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Vue(</w:t>
      </w:r>
      <w:proofErr w:type="gramEnd"/>
      <w:r>
        <w:rPr>
          <w:rFonts w:ascii="Arial" w:hAnsi="Arial" w:cs="Arial"/>
          <w:color w:val="2A2A2A"/>
          <w:sz w:val="33"/>
          <w:szCs w:val="33"/>
          <w:u w:color="275570"/>
        </w:rPr>
        <w:t>{</w:t>
      </w:r>
    </w:p>
    <w:p w14:paraId="35DC374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render</w:t>
      </w:r>
      <w:r>
        <w:rPr>
          <w:rFonts w:ascii="Arial" w:hAnsi="Arial" w:cs="Arial"/>
          <w:color w:val="2A2A2A"/>
          <w:sz w:val="33"/>
          <w:szCs w:val="33"/>
          <w:u w:color="275570"/>
        </w:rPr>
        <w:t xml:space="preserve">: </w:t>
      </w:r>
      <w:r>
        <w:rPr>
          <w:rFonts w:ascii="Arial" w:hAnsi="Arial" w:cs="Arial"/>
          <w:b/>
          <w:bCs/>
          <w:color w:val="000000"/>
          <w:sz w:val="33"/>
          <w:szCs w:val="33"/>
          <w:u w:color="275570"/>
        </w:rPr>
        <w:t>function</w:t>
      </w:r>
      <w:r>
        <w:rPr>
          <w:rFonts w:ascii="Arial" w:hAnsi="Arial" w:cs="Arial"/>
          <w:color w:val="2A2A2A"/>
          <w:sz w:val="33"/>
          <w:szCs w:val="33"/>
          <w:u w:color="275570"/>
        </w:rPr>
        <w:t>(</w:t>
      </w:r>
      <w:proofErr w:type="spellStart"/>
      <w:r>
        <w:rPr>
          <w:rFonts w:ascii="Arial" w:hAnsi="Arial" w:cs="Arial"/>
          <w:color w:val="2A2A2A"/>
          <w:sz w:val="33"/>
          <w:szCs w:val="33"/>
          <w:u w:color="275570"/>
        </w:rPr>
        <w:t>createElement</w:t>
      </w:r>
      <w:proofErr w:type="spellEnd"/>
      <w:r>
        <w:rPr>
          <w:rFonts w:ascii="Arial" w:hAnsi="Arial" w:cs="Arial"/>
          <w:color w:val="2A2A2A"/>
          <w:sz w:val="33"/>
          <w:szCs w:val="33"/>
          <w:u w:color="275570"/>
        </w:rPr>
        <w:t xml:space="preserve">) </w:t>
      </w:r>
      <w:proofErr w:type="gramStart"/>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/MODIFIED</w:t>
      </w:r>
    </w:p>
    <w:p w14:paraId="5C41A4B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createElement</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App);</w:t>
      </w:r>
    </w:p>
    <w:p w14:paraId="5D57E47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0FE515C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roofErr w:type="gramStart"/>
      <w:r>
        <w:rPr>
          <w:rFonts w:ascii="Arial" w:hAnsi="Arial" w:cs="Arial"/>
          <w:color w:val="2A2A2A"/>
          <w:sz w:val="33"/>
          <w:szCs w:val="33"/>
          <w:u w:color="275570"/>
        </w:rPr>
        <w:t>).$</w:t>
      </w:r>
      <w:proofErr w:type="gramEnd"/>
      <w:r>
        <w:rPr>
          <w:rFonts w:ascii="Arial" w:hAnsi="Arial" w:cs="Arial"/>
          <w:color w:val="2A2A2A"/>
          <w:sz w:val="33"/>
          <w:szCs w:val="33"/>
          <w:u w:color="275570"/>
        </w:rPr>
        <w:t>mount('</w:t>
      </w:r>
      <w:r>
        <w:rPr>
          <w:rFonts w:ascii="Arial" w:hAnsi="Arial" w:cs="Arial"/>
          <w:color w:val="D20035"/>
          <w:sz w:val="33"/>
          <w:szCs w:val="33"/>
          <w:u w:color="275570"/>
        </w:rPr>
        <w:t>#app</w:t>
      </w:r>
      <w:r>
        <w:rPr>
          <w:rFonts w:ascii="Arial" w:hAnsi="Arial" w:cs="Arial"/>
          <w:color w:val="2A2A2A"/>
          <w:sz w:val="33"/>
          <w:szCs w:val="33"/>
          <w:u w:color="275570"/>
        </w:rPr>
        <w:t>')</w:t>
      </w:r>
    </w:p>
    <w:p w14:paraId="62815DFD"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Which can be shortened to</w:t>
      </w:r>
    </w:p>
    <w:p w14:paraId="17FFA5E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//main.js</w:t>
      </w:r>
    </w:p>
    <w:p w14:paraId="458D47F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Vue(</w:t>
      </w:r>
      <w:proofErr w:type="gramEnd"/>
      <w:r>
        <w:rPr>
          <w:rFonts w:ascii="Arial" w:hAnsi="Arial" w:cs="Arial"/>
          <w:color w:val="2A2A2A"/>
          <w:sz w:val="33"/>
          <w:szCs w:val="33"/>
          <w:u w:color="275570"/>
        </w:rPr>
        <w:t>{</w:t>
      </w:r>
    </w:p>
    <w:p w14:paraId="580ECAE3"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render (</w:t>
      </w:r>
      <w:proofErr w:type="spellStart"/>
      <w:r>
        <w:rPr>
          <w:rFonts w:ascii="Arial" w:hAnsi="Arial" w:cs="Arial"/>
          <w:color w:val="2A2A2A"/>
          <w:sz w:val="33"/>
          <w:szCs w:val="33"/>
          <w:u w:color="275570"/>
        </w:rPr>
        <w:t>createElement</w:t>
      </w:r>
      <w:proofErr w:type="spellEnd"/>
      <w:r>
        <w:rPr>
          <w:rFonts w:ascii="Arial" w:hAnsi="Arial" w:cs="Arial"/>
          <w:color w:val="2A2A2A"/>
          <w:sz w:val="33"/>
          <w:szCs w:val="33"/>
          <w:u w:color="275570"/>
        </w:rPr>
        <w:t xml:space="preserve">) </w:t>
      </w:r>
      <w:proofErr w:type="gramStart"/>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/MODIFIED</w:t>
      </w:r>
    </w:p>
    <w:p w14:paraId="4A8A3F7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createElement</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App);</w:t>
      </w:r>
    </w:p>
    <w:p w14:paraId="34B2236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1061352"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roofErr w:type="gramStart"/>
      <w:r>
        <w:rPr>
          <w:rFonts w:ascii="Arial" w:hAnsi="Arial" w:cs="Arial"/>
          <w:color w:val="2A2A2A"/>
          <w:sz w:val="33"/>
          <w:szCs w:val="33"/>
          <w:u w:color="275570"/>
        </w:rPr>
        <w:t>).$</w:t>
      </w:r>
      <w:proofErr w:type="gramEnd"/>
      <w:r>
        <w:rPr>
          <w:rFonts w:ascii="Arial" w:hAnsi="Arial" w:cs="Arial"/>
          <w:color w:val="2A2A2A"/>
          <w:sz w:val="33"/>
          <w:szCs w:val="33"/>
          <w:u w:color="275570"/>
        </w:rPr>
        <w:t>mount('</w:t>
      </w:r>
      <w:r>
        <w:rPr>
          <w:rFonts w:ascii="Arial" w:hAnsi="Arial" w:cs="Arial"/>
          <w:color w:val="D20035"/>
          <w:sz w:val="33"/>
          <w:szCs w:val="33"/>
          <w:u w:color="275570"/>
        </w:rPr>
        <w:t>#app</w:t>
      </w:r>
      <w:r>
        <w:rPr>
          <w:rFonts w:ascii="Arial" w:hAnsi="Arial" w:cs="Arial"/>
          <w:color w:val="2A2A2A"/>
          <w:sz w:val="33"/>
          <w:szCs w:val="33"/>
          <w:u w:color="275570"/>
        </w:rPr>
        <w:t>')</w:t>
      </w:r>
    </w:p>
    <w:p w14:paraId="511FFAE4"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Which can also be shortened to</w:t>
      </w:r>
    </w:p>
    <w:p w14:paraId="52E8EF51"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//main.js</w:t>
      </w:r>
    </w:p>
    <w:p w14:paraId="4D31E53F"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Vue(</w:t>
      </w:r>
      <w:proofErr w:type="gramEnd"/>
      <w:r>
        <w:rPr>
          <w:rFonts w:ascii="Arial" w:hAnsi="Arial" w:cs="Arial"/>
          <w:color w:val="2A2A2A"/>
          <w:sz w:val="33"/>
          <w:szCs w:val="33"/>
          <w:u w:color="275570"/>
        </w:rPr>
        <w:t>{</w:t>
      </w:r>
    </w:p>
    <w:p w14:paraId="0E346E2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render (h) </w:t>
      </w:r>
      <w:proofErr w:type="gramStart"/>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/MODIFIED</w:t>
      </w:r>
    </w:p>
    <w:p w14:paraId="0C7317A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h(App);</w:t>
      </w:r>
    </w:p>
    <w:p w14:paraId="365F25B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7B36418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roofErr w:type="gramStart"/>
      <w:r>
        <w:rPr>
          <w:rFonts w:ascii="Arial" w:hAnsi="Arial" w:cs="Arial"/>
          <w:color w:val="2A2A2A"/>
          <w:sz w:val="33"/>
          <w:szCs w:val="33"/>
          <w:u w:color="275570"/>
        </w:rPr>
        <w:t>).$</w:t>
      </w:r>
      <w:proofErr w:type="gramEnd"/>
      <w:r>
        <w:rPr>
          <w:rFonts w:ascii="Arial" w:hAnsi="Arial" w:cs="Arial"/>
          <w:color w:val="2A2A2A"/>
          <w:sz w:val="33"/>
          <w:szCs w:val="33"/>
          <w:u w:color="275570"/>
        </w:rPr>
        <w:t>mount('</w:t>
      </w:r>
      <w:r>
        <w:rPr>
          <w:rFonts w:ascii="Arial" w:hAnsi="Arial" w:cs="Arial"/>
          <w:color w:val="D20035"/>
          <w:sz w:val="33"/>
          <w:szCs w:val="33"/>
          <w:u w:color="275570"/>
        </w:rPr>
        <w:t>#app</w:t>
      </w:r>
      <w:r>
        <w:rPr>
          <w:rFonts w:ascii="Arial" w:hAnsi="Arial" w:cs="Arial"/>
          <w:color w:val="2A2A2A"/>
          <w:sz w:val="33"/>
          <w:szCs w:val="33"/>
          <w:u w:color="275570"/>
        </w:rPr>
        <w:t>')</w:t>
      </w:r>
    </w:p>
    <w:p w14:paraId="6B7CE1C2" w14:textId="77777777" w:rsidR="00411B56" w:rsidRDefault="00411B56" w:rsidP="00411B56">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 xml:space="preserve">Why h? h is the common convention alias for </w:t>
      </w:r>
      <w:proofErr w:type="spellStart"/>
      <w:r>
        <w:rPr>
          <w:rFonts w:ascii="Arial" w:hAnsi="Arial" w:cs="Arial"/>
          <w:color w:val="535353"/>
          <w:sz w:val="34"/>
          <w:szCs w:val="34"/>
          <w:u w:color="275570"/>
        </w:rPr>
        <w:t>createElement</w:t>
      </w:r>
      <w:proofErr w:type="spellEnd"/>
      <w:r>
        <w:rPr>
          <w:rFonts w:ascii="Arial" w:hAnsi="Arial" w:cs="Arial"/>
          <w:color w:val="535353"/>
          <w:sz w:val="34"/>
          <w:szCs w:val="34"/>
          <w:u w:color="275570"/>
        </w:rPr>
        <w:t xml:space="preserve"> in the Vue ecosystem.</w:t>
      </w:r>
      <w:r>
        <w:rPr>
          <w:rFonts w:ascii="MS Gothic" w:eastAsia="MS Gothic" w:hAnsi="MS Gothic" w:cs="MS Gothic" w:hint="eastAsia"/>
          <w:color w:val="535353"/>
          <w:sz w:val="34"/>
          <w:szCs w:val="34"/>
          <w:u w:color="275570"/>
        </w:rPr>
        <w:t> </w:t>
      </w:r>
      <w:r>
        <w:rPr>
          <w:rFonts w:ascii="Arial" w:hAnsi="Arial" w:cs="Arial"/>
          <w:color w:val="535353"/>
          <w:sz w:val="34"/>
          <w:szCs w:val="34"/>
          <w:u w:color="275570"/>
        </w:rPr>
        <w:t>Why? It comes from the term “</w:t>
      </w:r>
      <w:proofErr w:type="spellStart"/>
      <w:r>
        <w:rPr>
          <w:rFonts w:ascii="Arial" w:hAnsi="Arial" w:cs="Arial"/>
          <w:color w:val="535353"/>
          <w:sz w:val="34"/>
          <w:szCs w:val="34"/>
          <w:u w:color="275570"/>
        </w:rPr>
        <w:t>hyperscript</w:t>
      </w:r>
      <w:proofErr w:type="spellEnd"/>
      <w:r>
        <w:rPr>
          <w:rFonts w:ascii="Arial" w:hAnsi="Arial" w:cs="Arial"/>
          <w:color w:val="535353"/>
          <w:sz w:val="34"/>
          <w:szCs w:val="34"/>
          <w:u w:color="275570"/>
        </w:rPr>
        <w:t>”, which is commonly used in many virtual-</w:t>
      </w:r>
      <w:proofErr w:type="spellStart"/>
      <w:r>
        <w:rPr>
          <w:rFonts w:ascii="Arial" w:hAnsi="Arial" w:cs="Arial"/>
          <w:color w:val="535353"/>
          <w:sz w:val="34"/>
          <w:szCs w:val="34"/>
          <w:u w:color="275570"/>
        </w:rPr>
        <w:t>dom</w:t>
      </w:r>
      <w:proofErr w:type="spellEnd"/>
      <w:r>
        <w:rPr>
          <w:rFonts w:ascii="Arial" w:hAnsi="Arial" w:cs="Arial"/>
          <w:color w:val="535353"/>
          <w:sz w:val="34"/>
          <w:szCs w:val="34"/>
          <w:u w:color="275570"/>
        </w:rPr>
        <w:t xml:space="preserve"> implementations. “</w:t>
      </w:r>
      <w:proofErr w:type="spellStart"/>
      <w:r>
        <w:rPr>
          <w:rFonts w:ascii="Arial" w:hAnsi="Arial" w:cs="Arial"/>
          <w:color w:val="535353"/>
          <w:sz w:val="34"/>
          <w:szCs w:val="34"/>
          <w:u w:color="275570"/>
        </w:rPr>
        <w:t>Hyperscript</w:t>
      </w:r>
      <w:proofErr w:type="spellEnd"/>
      <w:r>
        <w:rPr>
          <w:rFonts w:ascii="Arial" w:hAnsi="Arial" w:cs="Arial"/>
          <w:color w:val="535353"/>
          <w:sz w:val="34"/>
          <w:szCs w:val="34"/>
          <w:u w:color="275570"/>
        </w:rPr>
        <w:t xml:space="preserve">” itself stands for “script that generates HTML structures” because HTML is the acronym for “hyper-text </w:t>
      </w:r>
      <w:proofErr w:type="spellStart"/>
      <w:r>
        <w:rPr>
          <w:rFonts w:ascii="Arial" w:hAnsi="Arial" w:cs="Arial"/>
          <w:color w:val="535353"/>
          <w:sz w:val="34"/>
          <w:szCs w:val="34"/>
          <w:u w:color="275570"/>
        </w:rPr>
        <w:t>markup</w:t>
      </w:r>
      <w:proofErr w:type="spellEnd"/>
      <w:r>
        <w:rPr>
          <w:rFonts w:ascii="Arial" w:hAnsi="Arial" w:cs="Arial"/>
          <w:color w:val="535353"/>
          <w:sz w:val="34"/>
          <w:szCs w:val="34"/>
          <w:u w:color="275570"/>
        </w:rPr>
        <w:t xml:space="preserve"> language”.</w:t>
      </w:r>
    </w:p>
    <w:p w14:paraId="30EDCA49"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Which is then shortened further using es6 fat arrow syntax to</w:t>
      </w:r>
    </w:p>
    <w:p w14:paraId="2D762145"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//main.js</w:t>
      </w:r>
    </w:p>
    <w:p w14:paraId="27E72A3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Vue(</w:t>
      </w:r>
      <w:proofErr w:type="gramEnd"/>
      <w:r>
        <w:rPr>
          <w:rFonts w:ascii="Arial" w:hAnsi="Arial" w:cs="Arial"/>
          <w:color w:val="2A2A2A"/>
          <w:sz w:val="33"/>
          <w:szCs w:val="33"/>
          <w:u w:color="275570"/>
        </w:rPr>
        <w:t>{</w:t>
      </w:r>
    </w:p>
    <w:p w14:paraId="6A4C154A"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render</w:t>
      </w:r>
      <w:r>
        <w:rPr>
          <w:rFonts w:ascii="Arial" w:hAnsi="Arial" w:cs="Arial"/>
          <w:color w:val="2A2A2A"/>
          <w:sz w:val="33"/>
          <w:szCs w:val="33"/>
          <w:u w:color="275570"/>
        </w:rPr>
        <w:t xml:space="preserve">: h </w:t>
      </w:r>
      <w:r>
        <w:rPr>
          <w:rFonts w:ascii="Arial" w:hAnsi="Arial" w:cs="Arial"/>
          <w:b/>
          <w:bCs/>
          <w:color w:val="000000"/>
          <w:sz w:val="33"/>
          <w:szCs w:val="33"/>
          <w:u w:color="275570"/>
        </w:rPr>
        <w:t>=&gt;</w:t>
      </w:r>
      <w:r>
        <w:rPr>
          <w:rFonts w:ascii="Arial" w:hAnsi="Arial" w:cs="Arial"/>
          <w:color w:val="2A2A2A"/>
          <w:sz w:val="33"/>
          <w:szCs w:val="33"/>
          <w:u w:color="275570"/>
        </w:rPr>
        <w:t xml:space="preserve"> h(</w:t>
      </w:r>
      <w:proofErr w:type="gramStart"/>
      <w:r>
        <w:rPr>
          <w:rFonts w:ascii="Arial" w:hAnsi="Arial" w:cs="Arial"/>
          <w:color w:val="2A2A2A"/>
          <w:sz w:val="33"/>
          <w:szCs w:val="33"/>
          <w:u w:color="275570"/>
        </w:rPr>
        <w:t xml:space="preserve">App)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/MODIFIED</w:t>
      </w:r>
    </w:p>
    <w:p w14:paraId="03D99B6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roofErr w:type="gramStart"/>
      <w:r>
        <w:rPr>
          <w:rFonts w:ascii="Arial" w:hAnsi="Arial" w:cs="Arial"/>
          <w:color w:val="2A2A2A"/>
          <w:sz w:val="33"/>
          <w:szCs w:val="33"/>
          <w:u w:color="275570"/>
        </w:rPr>
        <w:t>).$</w:t>
      </w:r>
      <w:proofErr w:type="gramEnd"/>
      <w:r>
        <w:rPr>
          <w:rFonts w:ascii="Arial" w:hAnsi="Arial" w:cs="Arial"/>
          <w:color w:val="2A2A2A"/>
          <w:sz w:val="33"/>
          <w:szCs w:val="33"/>
          <w:u w:color="275570"/>
        </w:rPr>
        <w:t>mount('</w:t>
      </w:r>
      <w:r>
        <w:rPr>
          <w:rFonts w:ascii="Arial" w:hAnsi="Arial" w:cs="Arial"/>
          <w:color w:val="D20035"/>
          <w:sz w:val="33"/>
          <w:szCs w:val="33"/>
          <w:u w:color="275570"/>
        </w:rPr>
        <w:t>#app</w:t>
      </w:r>
      <w:r>
        <w:rPr>
          <w:rFonts w:ascii="Arial" w:hAnsi="Arial" w:cs="Arial"/>
          <w:color w:val="2A2A2A"/>
          <w:sz w:val="33"/>
          <w:szCs w:val="33"/>
          <w:u w:color="275570"/>
        </w:rPr>
        <w:t>')</w:t>
      </w:r>
    </w:p>
    <w:p w14:paraId="4E2B0732"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You’ll notice we are also missing our </w:t>
      </w:r>
      <w:proofErr w:type="spellStart"/>
      <w:r>
        <w:rPr>
          <w:rFonts w:ascii="Arial" w:hAnsi="Arial" w:cs="Arial"/>
          <w:color w:val="2A2A2A"/>
          <w:sz w:val="34"/>
          <w:szCs w:val="34"/>
          <w:u w:color="275570"/>
        </w:rPr>
        <w:t>DOMContentLoaded</w:t>
      </w:r>
      <w:proofErr w:type="spellEnd"/>
      <w:r>
        <w:rPr>
          <w:rFonts w:ascii="Arial" w:hAnsi="Arial" w:cs="Arial"/>
          <w:color w:val="2A2A2A"/>
          <w:sz w:val="34"/>
          <w:szCs w:val="34"/>
          <w:u w:color="275570"/>
        </w:rPr>
        <w:t xml:space="preserve"> function. This is a little bit of </w:t>
      </w:r>
      <w:r>
        <w:rPr>
          <w:rFonts w:ascii="Arial" w:hAnsi="Arial" w:cs="Arial"/>
          <w:color w:val="2A2A2A"/>
          <w:sz w:val="34"/>
          <w:szCs w:val="34"/>
          <w:u w:color="275570"/>
        </w:rPr>
        <w:lastRenderedPageBreak/>
        <w:t>framework magic where the $mount function is attaching our Vue instance to the DOM in the #app element.</w:t>
      </w:r>
    </w:p>
    <w:p w14:paraId="63BFE805"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Component Structure</w:t>
      </w:r>
    </w:p>
    <w:p w14:paraId="5435065F"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Next, let’s look at the App component which is being rendered. You’ll notice that the file type is a .</w:t>
      </w:r>
      <w:proofErr w:type="spellStart"/>
      <w:r>
        <w:rPr>
          <w:rFonts w:ascii="Arial" w:hAnsi="Arial" w:cs="Arial"/>
          <w:color w:val="2A2A2A"/>
          <w:sz w:val="34"/>
          <w:szCs w:val="34"/>
          <w:u w:color="275570"/>
        </w:rPr>
        <w:t>vue</w:t>
      </w:r>
      <w:proofErr w:type="spellEnd"/>
      <w:r>
        <w:rPr>
          <w:rFonts w:ascii="Arial" w:hAnsi="Arial" w:cs="Arial"/>
          <w:color w:val="2A2A2A"/>
          <w:sz w:val="34"/>
          <w:szCs w:val="34"/>
          <w:u w:color="275570"/>
        </w:rPr>
        <w:t> file rather than a .</w:t>
      </w:r>
      <w:proofErr w:type="spellStart"/>
      <w:r>
        <w:rPr>
          <w:rFonts w:ascii="Arial" w:hAnsi="Arial" w:cs="Arial"/>
          <w:color w:val="2A2A2A"/>
          <w:sz w:val="34"/>
          <w:szCs w:val="34"/>
          <w:u w:color="275570"/>
        </w:rPr>
        <w:t>js</w:t>
      </w:r>
      <w:proofErr w:type="spellEnd"/>
      <w:r>
        <w:rPr>
          <w:rFonts w:ascii="Arial" w:hAnsi="Arial" w:cs="Arial"/>
          <w:color w:val="2A2A2A"/>
          <w:sz w:val="34"/>
          <w:szCs w:val="34"/>
          <w:u w:color="275570"/>
        </w:rPr>
        <w:t> file. It is the </w:t>
      </w:r>
      <w:proofErr w:type="spellStart"/>
      <w:r>
        <w:rPr>
          <w:rFonts w:ascii="Arial" w:hAnsi="Arial" w:cs="Arial"/>
          <w:color w:val="2A2A2A"/>
          <w:sz w:val="34"/>
          <w:szCs w:val="34"/>
          <w:u w:color="275570"/>
        </w:rPr>
        <w:t>vue</w:t>
      </w:r>
      <w:proofErr w:type="spellEnd"/>
      <w:r>
        <w:rPr>
          <w:rFonts w:ascii="Arial" w:hAnsi="Arial" w:cs="Arial"/>
          <w:color w:val="2A2A2A"/>
          <w:sz w:val="34"/>
          <w:szCs w:val="34"/>
          <w:u w:color="275570"/>
        </w:rPr>
        <w:t>-template-compiler dependency which is converting this back into a plain JavaScript module.</w:t>
      </w:r>
    </w:p>
    <w:p w14:paraId="11423C5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There are three main parts of each .</w:t>
      </w:r>
      <w:proofErr w:type="spellStart"/>
      <w:r>
        <w:rPr>
          <w:rFonts w:ascii="Arial" w:hAnsi="Arial" w:cs="Arial"/>
          <w:color w:val="2A2A2A"/>
          <w:sz w:val="34"/>
          <w:szCs w:val="34"/>
          <w:u w:color="275570"/>
        </w:rPr>
        <w:t>vue</w:t>
      </w:r>
      <w:proofErr w:type="spellEnd"/>
      <w:r>
        <w:rPr>
          <w:rFonts w:ascii="Arial" w:hAnsi="Arial" w:cs="Arial"/>
          <w:color w:val="2A2A2A"/>
          <w:sz w:val="34"/>
          <w:szCs w:val="34"/>
          <w:u w:color="275570"/>
        </w:rPr>
        <w:t> file.</w:t>
      </w:r>
    </w:p>
    <w:p w14:paraId="35117035"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have the template which is where we’ll manage our component’s HTML.</w:t>
      </w:r>
    </w:p>
    <w:p w14:paraId="790A673C"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Within the script tags we have all of our JavaScript functionality.</w:t>
      </w:r>
    </w:p>
    <w:p w14:paraId="1F275BAA"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Between the style tag is where we’ll write any </w:t>
      </w:r>
      <w:proofErr w:type="spellStart"/>
      <w:r>
        <w:rPr>
          <w:rFonts w:ascii="Arial" w:hAnsi="Arial" w:cs="Arial"/>
          <w:color w:val="2A2A2A"/>
          <w:sz w:val="34"/>
          <w:szCs w:val="34"/>
          <w:u w:color="275570"/>
        </w:rPr>
        <w:t>css</w:t>
      </w:r>
      <w:proofErr w:type="spellEnd"/>
      <w:r>
        <w:rPr>
          <w:rFonts w:ascii="Arial" w:hAnsi="Arial" w:cs="Arial"/>
          <w:color w:val="2A2A2A"/>
          <w:sz w:val="34"/>
          <w:szCs w:val="34"/>
          <w:u w:color="275570"/>
        </w:rPr>
        <w:t xml:space="preserve"> relevant to this component.</w:t>
      </w:r>
    </w:p>
    <w:p w14:paraId="43F44DC4"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What is a component?</w:t>
      </w:r>
    </w:p>
    <w:p w14:paraId="0E583D3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We can think of components as building block of our application. Components are single, independent units of an interface. They can have their own state, layout and style. Building our apps with components allows us to ensure that </w:t>
      </w:r>
      <w:r>
        <w:rPr>
          <w:rFonts w:ascii="Arial" w:hAnsi="Arial" w:cs="Arial"/>
          <w:color w:val="2A2A2A"/>
          <w:sz w:val="34"/>
          <w:szCs w:val="34"/>
          <w:u w:color="275570"/>
        </w:rPr>
        <w:lastRenderedPageBreak/>
        <w:t xml:space="preserve">we have individual modules of code that have sole responsibility for their aspects of the </w:t>
      </w:r>
      <w:proofErr w:type="gramStart"/>
      <w:r>
        <w:rPr>
          <w:rFonts w:ascii="Arial" w:hAnsi="Arial" w:cs="Arial"/>
          <w:color w:val="2A2A2A"/>
          <w:sz w:val="34"/>
          <w:szCs w:val="34"/>
          <w:u w:color="275570"/>
        </w:rPr>
        <w:t>apps</w:t>
      </w:r>
      <w:proofErr w:type="gramEnd"/>
      <w:r>
        <w:rPr>
          <w:rFonts w:ascii="Arial" w:hAnsi="Arial" w:cs="Arial"/>
          <w:color w:val="2A2A2A"/>
          <w:sz w:val="34"/>
          <w:szCs w:val="34"/>
          <w:u w:color="275570"/>
        </w:rPr>
        <w:t xml:space="preserve"> functionality.</w:t>
      </w:r>
    </w:p>
    <w:p w14:paraId="6A30EE65"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Writing our own components</w:t>
      </w:r>
    </w:p>
    <w:p w14:paraId="72369837"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we know how the component structure works, let’s write our own.</w:t>
      </w:r>
    </w:p>
    <w:p w14:paraId="337A7C07"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We’ll start off by deleting everything from </w:t>
      </w:r>
      <w:proofErr w:type="spellStart"/>
      <w:r>
        <w:rPr>
          <w:rFonts w:ascii="Arial" w:hAnsi="Arial" w:cs="Arial"/>
          <w:color w:val="2A2A2A"/>
          <w:sz w:val="34"/>
          <w:szCs w:val="34"/>
          <w:u w:color="275570"/>
        </w:rPr>
        <w:t>App.vue</w:t>
      </w:r>
      <w:proofErr w:type="spellEnd"/>
      <w:r>
        <w:rPr>
          <w:rFonts w:ascii="Arial" w:hAnsi="Arial" w:cs="Arial"/>
          <w:color w:val="2A2A2A"/>
          <w:sz w:val="34"/>
          <w:szCs w:val="34"/>
          <w:u w:color="275570"/>
        </w:rPr>
        <w:t>. Before we write our own template/script/style structure lets install a very helpful atom package called language-</w:t>
      </w:r>
      <w:proofErr w:type="spellStart"/>
      <w:r>
        <w:rPr>
          <w:rFonts w:ascii="Arial" w:hAnsi="Arial" w:cs="Arial"/>
          <w:color w:val="2A2A2A"/>
          <w:sz w:val="34"/>
          <w:szCs w:val="34"/>
          <w:u w:color="275570"/>
        </w:rPr>
        <w:t>vue</w:t>
      </w:r>
      <w:proofErr w:type="spellEnd"/>
      <w:r>
        <w:rPr>
          <w:rFonts w:ascii="Arial" w:hAnsi="Arial" w:cs="Arial"/>
          <w:color w:val="2A2A2A"/>
          <w:sz w:val="34"/>
          <w:szCs w:val="34"/>
          <w:u w:color="275570"/>
        </w:rPr>
        <w:t>. This package gives us a shortcut to creating this structure. We’ll also install language-babel which gives us nice syntax highlighting.</w:t>
      </w:r>
    </w:p>
    <w:p w14:paraId="7CF4F0B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apm</w:t>
      </w:r>
      <w:proofErr w:type="spellEnd"/>
      <w:r>
        <w:rPr>
          <w:rFonts w:ascii="Arial" w:hAnsi="Arial" w:cs="Arial"/>
          <w:color w:val="2A2A2A"/>
          <w:sz w:val="33"/>
          <w:szCs w:val="33"/>
          <w:u w:color="275570"/>
        </w:rPr>
        <w:t xml:space="preserve"> </w:t>
      </w:r>
      <w:r>
        <w:rPr>
          <w:rFonts w:ascii="Arial" w:hAnsi="Arial" w:cs="Arial"/>
          <w:color w:val="0E72A4"/>
          <w:sz w:val="33"/>
          <w:szCs w:val="33"/>
          <w:u w:color="275570"/>
        </w:rPr>
        <w:t xml:space="preserve">install </w:t>
      </w:r>
      <w:r>
        <w:rPr>
          <w:rFonts w:ascii="Arial" w:hAnsi="Arial" w:cs="Arial"/>
          <w:color w:val="2A2A2A"/>
          <w:sz w:val="33"/>
          <w:szCs w:val="33"/>
          <w:u w:color="275570"/>
        </w:rPr>
        <w:t>language-</w:t>
      </w:r>
      <w:proofErr w:type="spellStart"/>
      <w:r>
        <w:rPr>
          <w:rFonts w:ascii="Arial" w:hAnsi="Arial" w:cs="Arial"/>
          <w:color w:val="2A2A2A"/>
          <w:sz w:val="33"/>
          <w:szCs w:val="33"/>
          <w:u w:color="275570"/>
        </w:rPr>
        <w:t>vue</w:t>
      </w:r>
      <w:proofErr w:type="spellEnd"/>
    </w:p>
    <w:p w14:paraId="5BC42E1E"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apm</w:t>
      </w:r>
      <w:proofErr w:type="spellEnd"/>
      <w:r>
        <w:rPr>
          <w:rFonts w:ascii="Arial" w:hAnsi="Arial" w:cs="Arial"/>
          <w:color w:val="2A2A2A"/>
          <w:sz w:val="33"/>
          <w:szCs w:val="33"/>
          <w:u w:color="275570"/>
        </w:rPr>
        <w:t xml:space="preserve"> </w:t>
      </w:r>
      <w:r>
        <w:rPr>
          <w:rFonts w:ascii="Arial" w:hAnsi="Arial" w:cs="Arial"/>
          <w:color w:val="0E72A4"/>
          <w:sz w:val="33"/>
          <w:szCs w:val="33"/>
          <w:u w:color="275570"/>
        </w:rPr>
        <w:t xml:space="preserve">install </w:t>
      </w:r>
      <w:r>
        <w:rPr>
          <w:rFonts w:ascii="Arial" w:hAnsi="Arial" w:cs="Arial"/>
          <w:color w:val="2A2A2A"/>
          <w:sz w:val="33"/>
          <w:szCs w:val="33"/>
          <w:u w:color="275570"/>
        </w:rPr>
        <w:t>language-babel</w:t>
      </w:r>
    </w:p>
    <w:p w14:paraId="102A1C3A" w14:textId="77777777" w:rsidR="00411B56" w:rsidRDefault="00411B56" w:rsidP="00411B56">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For this to take effect atom will have to be restarted.</w:t>
      </w:r>
    </w:p>
    <w:p w14:paraId="3A89A30E"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when we are in a .</w:t>
      </w:r>
      <w:proofErr w:type="spellStart"/>
      <w:r>
        <w:rPr>
          <w:rFonts w:ascii="Arial" w:hAnsi="Arial" w:cs="Arial"/>
          <w:color w:val="2A2A2A"/>
          <w:sz w:val="34"/>
          <w:szCs w:val="34"/>
          <w:u w:color="275570"/>
        </w:rPr>
        <w:t>vue</w:t>
      </w:r>
      <w:proofErr w:type="spellEnd"/>
      <w:r>
        <w:rPr>
          <w:rFonts w:ascii="Arial" w:hAnsi="Arial" w:cs="Arial"/>
          <w:color w:val="2A2A2A"/>
          <w:sz w:val="34"/>
          <w:szCs w:val="34"/>
          <w:u w:color="275570"/>
        </w:rPr>
        <w:t> file, when we type template you should see the Vue Component suggestion. Selecting this will give us the boilerplate setup of a Vue component.</w:t>
      </w:r>
    </w:p>
    <w:p w14:paraId="4D411C9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One thing to point out here other than the language attributes in template and style is that the style is scoped. This means that for that component you can target any DOM element and it will only style that element within that component.</w:t>
      </w:r>
    </w:p>
    <w:p w14:paraId="55F291CA"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For example, if we write a piece of CSS like this:</w:t>
      </w:r>
    </w:p>
    <w:p w14:paraId="55CFD06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lastRenderedPageBreak/>
        <w:t>h3</w:t>
      </w:r>
      <w:r>
        <w:rPr>
          <w:rFonts w:ascii="Arial" w:hAnsi="Arial" w:cs="Arial"/>
          <w:color w:val="2A2A2A"/>
          <w:sz w:val="33"/>
          <w:szCs w:val="33"/>
          <w:u w:color="275570"/>
        </w:rPr>
        <w:t xml:space="preserve"> {</w:t>
      </w:r>
    </w:p>
    <w:p w14:paraId="207B7124"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850002"/>
          <w:sz w:val="33"/>
          <w:szCs w:val="33"/>
          <w:u w:color="275570"/>
        </w:rPr>
        <w:t>color</w:t>
      </w:r>
      <w:proofErr w:type="spellEnd"/>
      <w:r>
        <w:rPr>
          <w:rFonts w:ascii="Arial" w:hAnsi="Arial" w:cs="Arial"/>
          <w:color w:val="2A2A2A"/>
          <w:sz w:val="33"/>
          <w:szCs w:val="33"/>
          <w:u w:color="275570"/>
        </w:rPr>
        <w:t xml:space="preserve">: </w:t>
      </w:r>
      <w:r>
        <w:rPr>
          <w:rFonts w:ascii="Arial" w:hAnsi="Arial" w:cs="Arial"/>
          <w:color w:val="0E6E6D"/>
          <w:sz w:val="33"/>
          <w:szCs w:val="33"/>
          <w:u w:color="275570"/>
        </w:rPr>
        <w:t>red</w:t>
      </w:r>
    </w:p>
    <w:p w14:paraId="3AB02481"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12754C12"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will only affect any h3 elements within this component - not the rest of the app! Be careful about this - ensure you organise your CSS properly.</w:t>
      </w:r>
    </w:p>
    <w:p w14:paraId="38F414E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we can see that each component contains its own template (HTML), behaviour (JavaScript), and styling (CSS).</w:t>
      </w:r>
    </w:p>
    <w:p w14:paraId="06D2848A" w14:textId="77777777" w:rsidR="00411B56" w:rsidRDefault="00411B56" w:rsidP="00411B56">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Rendering Data</w:t>
      </w:r>
    </w:p>
    <w:p w14:paraId="55335276"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give this component some state via the data object, within the object that we’re exporting from our script tags. We should also give it the name of the component.</w:t>
      </w:r>
    </w:p>
    <w:p w14:paraId="2CEF58C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App.vue</w:t>
      </w:r>
      <w:proofErr w:type="spellEnd"/>
    </w:p>
    <w:p w14:paraId="752D90F3"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&lt;</w:t>
      </w:r>
      <w:r>
        <w:rPr>
          <w:rFonts w:ascii="Arial" w:hAnsi="Arial" w:cs="Arial"/>
          <w:color w:val="2A2A2A"/>
          <w:sz w:val="33"/>
          <w:szCs w:val="33"/>
          <w:u w:color="275570"/>
        </w:rPr>
        <w:t>script</w:t>
      </w:r>
      <w:r>
        <w:rPr>
          <w:rFonts w:ascii="Arial" w:hAnsi="Arial" w:cs="Arial"/>
          <w:b/>
          <w:bCs/>
          <w:color w:val="000000"/>
          <w:sz w:val="33"/>
          <w:szCs w:val="33"/>
          <w:u w:color="275570"/>
        </w:rPr>
        <w:t>&gt;</w:t>
      </w:r>
    </w:p>
    <w:p w14:paraId="701E9F21"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export</w:t>
      </w:r>
      <w:r>
        <w:rPr>
          <w:rFonts w:ascii="Arial" w:hAnsi="Arial" w:cs="Arial"/>
          <w:color w:val="2A2A2A"/>
          <w:sz w:val="33"/>
          <w:szCs w:val="33"/>
          <w:u w:color="275570"/>
        </w:rPr>
        <w:t xml:space="preserve"> </w:t>
      </w:r>
      <w:r>
        <w:rPr>
          <w:rFonts w:ascii="Arial" w:hAnsi="Arial" w:cs="Arial"/>
          <w:b/>
          <w:bCs/>
          <w:color w:val="000000"/>
          <w:sz w:val="33"/>
          <w:szCs w:val="33"/>
          <w:u w:color="275570"/>
        </w:rPr>
        <w:t>default</w:t>
      </w:r>
      <w:r>
        <w:rPr>
          <w:rFonts w:ascii="Arial" w:hAnsi="Arial" w:cs="Arial"/>
          <w:color w:val="2A2A2A"/>
          <w:sz w:val="33"/>
          <w:szCs w:val="33"/>
          <w:u w:color="275570"/>
        </w:rPr>
        <w:t xml:space="preserve"> {</w:t>
      </w:r>
    </w:p>
    <w:p w14:paraId="61CBA1B5"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name</w:t>
      </w:r>
      <w:r>
        <w:rPr>
          <w:rFonts w:ascii="Arial" w:hAnsi="Arial" w:cs="Arial"/>
          <w:color w:val="2A2A2A"/>
          <w:sz w:val="33"/>
          <w:szCs w:val="33"/>
          <w:u w:color="275570"/>
        </w:rPr>
        <w:t>: '</w:t>
      </w:r>
      <w:r>
        <w:rPr>
          <w:rFonts w:ascii="Arial" w:hAnsi="Arial" w:cs="Arial"/>
          <w:color w:val="D20035"/>
          <w:sz w:val="33"/>
          <w:szCs w:val="33"/>
          <w:u w:color="275570"/>
        </w:rPr>
        <w:t>app</w:t>
      </w:r>
      <w:r>
        <w:rPr>
          <w:rFonts w:ascii="Arial" w:hAnsi="Arial" w:cs="Arial"/>
          <w:color w:val="2A2A2A"/>
          <w:sz w:val="33"/>
          <w:szCs w:val="33"/>
          <w:u w:color="275570"/>
        </w:rPr>
        <w:t>',</w:t>
      </w:r>
    </w:p>
    <w:p w14:paraId="5C078C2C"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data(</w:t>
      </w:r>
      <w:proofErr w:type="gramEnd"/>
      <w:r>
        <w:rPr>
          <w:rFonts w:ascii="Arial" w:hAnsi="Arial" w:cs="Arial"/>
          <w:color w:val="2A2A2A"/>
          <w:sz w:val="33"/>
          <w:szCs w:val="33"/>
          <w:u w:color="275570"/>
        </w:rPr>
        <w:t xml:space="preserve">){  </w:t>
      </w:r>
      <w:r>
        <w:rPr>
          <w:rFonts w:ascii="Arial" w:hAnsi="Arial" w:cs="Arial"/>
          <w:i/>
          <w:iCs/>
          <w:color w:val="243E3E"/>
          <w:sz w:val="33"/>
          <w:szCs w:val="33"/>
          <w:u w:color="275570"/>
        </w:rPr>
        <w:t>//NEW</w:t>
      </w:r>
    </w:p>
    <w:p w14:paraId="289951A6"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1CDE02BB"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message</w:t>
      </w:r>
      <w:r>
        <w:rPr>
          <w:rFonts w:ascii="Arial" w:hAnsi="Arial" w:cs="Arial"/>
          <w:color w:val="2A2A2A"/>
          <w:sz w:val="33"/>
          <w:szCs w:val="33"/>
          <w:u w:color="275570"/>
        </w:rPr>
        <w:t>: '</w:t>
      </w:r>
      <w:r>
        <w:rPr>
          <w:rFonts w:ascii="Arial" w:hAnsi="Arial" w:cs="Arial"/>
          <w:color w:val="D20035"/>
          <w:sz w:val="33"/>
          <w:szCs w:val="33"/>
          <w:u w:color="275570"/>
        </w:rPr>
        <w:t>Hello World</w:t>
      </w:r>
      <w:r>
        <w:rPr>
          <w:rFonts w:ascii="Arial" w:hAnsi="Arial" w:cs="Arial"/>
          <w:color w:val="2A2A2A"/>
          <w:sz w:val="33"/>
          <w:szCs w:val="33"/>
          <w:u w:color="275570"/>
        </w:rPr>
        <w:t>'</w:t>
      </w:r>
    </w:p>
    <w:p w14:paraId="0C1B86F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17159311"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1B7A4C8"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D394992" w14:textId="77777777" w:rsidR="00411B56" w:rsidRDefault="00411B56" w:rsidP="00411B56">
      <w:pPr>
        <w:autoSpaceDE w:val="0"/>
        <w:autoSpaceDN w:val="0"/>
        <w:adjustRightInd w:val="0"/>
        <w:spacing w:line="480" w:lineRule="atLeast"/>
        <w:rPr>
          <w:rFonts w:ascii="Arial" w:hAnsi="Arial" w:cs="Arial"/>
          <w:color w:val="000000"/>
          <w:sz w:val="33"/>
          <w:szCs w:val="33"/>
          <w:u w:color="275570"/>
        </w:rPr>
      </w:pPr>
      <w:r>
        <w:rPr>
          <w:rFonts w:ascii="Arial" w:hAnsi="Arial" w:cs="Arial"/>
          <w:b/>
          <w:bCs/>
          <w:color w:val="000000"/>
          <w:sz w:val="33"/>
          <w:szCs w:val="33"/>
          <w:u w:color="275570"/>
        </w:rPr>
        <w:t>&lt;</w:t>
      </w:r>
      <w:r>
        <w:rPr>
          <w:rFonts w:ascii="Arial" w:hAnsi="Arial" w:cs="Arial"/>
          <w:color w:val="128B1D"/>
          <w:sz w:val="33"/>
          <w:szCs w:val="33"/>
          <w:u w:color="275570"/>
        </w:rPr>
        <w:t>/script</w:t>
      </w:r>
      <w:r>
        <w:rPr>
          <w:rFonts w:ascii="Arial" w:hAnsi="Arial" w:cs="Arial"/>
          <w:color w:val="000000"/>
          <w:sz w:val="33"/>
          <w:szCs w:val="33"/>
          <w:u w:color="275570"/>
        </w:rPr>
        <w:t>&gt;</w:t>
      </w:r>
    </w:p>
    <w:p w14:paraId="49C859BA"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Notice that the structure of our data variable has changed slightly - we now need to make data a function, which returns an object {}. By returning an object from our data function it ensures that any change made to this data remains local to that instance of the component. Note that this has changed slightly from the way we wrote our apps when we were working within a single component, but inside the object we can still have any keys and values we like here, as before.</w:t>
      </w:r>
    </w:p>
    <w:p w14:paraId="26271FCB"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And now we can render our data within the template.</w:t>
      </w:r>
    </w:p>
    <w:p w14:paraId="45FB85D0"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w:t>
      </w:r>
      <w:proofErr w:type="spellStart"/>
      <w:r>
        <w:rPr>
          <w:rFonts w:ascii="Arial" w:hAnsi="Arial" w:cs="Arial"/>
          <w:i/>
          <w:iCs/>
          <w:color w:val="64645F"/>
          <w:sz w:val="33"/>
          <w:szCs w:val="33"/>
          <w:u w:color="275570"/>
        </w:rPr>
        <w:t>App.vue</w:t>
      </w:r>
      <w:proofErr w:type="spellEnd"/>
      <w:r>
        <w:rPr>
          <w:rFonts w:ascii="Arial" w:hAnsi="Arial" w:cs="Arial"/>
          <w:i/>
          <w:iCs/>
          <w:color w:val="64645F"/>
          <w:sz w:val="33"/>
          <w:szCs w:val="33"/>
          <w:u w:color="275570"/>
        </w:rPr>
        <w:t xml:space="preserve"> --&gt;</w:t>
      </w:r>
    </w:p>
    <w:p w14:paraId="5D4958F3"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&lt;template</w:t>
      </w:r>
      <w:r>
        <w:rPr>
          <w:rFonts w:ascii="Arial" w:hAnsi="Arial" w:cs="Arial"/>
          <w:color w:val="2A2A2A"/>
          <w:sz w:val="33"/>
          <w:szCs w:val="33"/>
          <w:u w:color="275570"/>
        </w:rPr>
        <w:t xml:space="preserve"> </w:t>
      </w:r>
      <w:proofErr w:type="spellStart"/>
      <w:r>
        <w:rPr>
          <w:rFonts w:ascii="Arial" w:hAnsi="Arial" w:cs="Arial"/>
          <w:color w:val="0E6E6D"/>
          <w:sz w:val="33"/>
          <w:szCs w:val="33"/>
          <w:u w:color="275570"/>
        </w:rPr>
        <w:t>lang</w:t>
      </w:r>
      <w:proofErr w:type="spellEnd"/>
      <w:r>
        <w:rPr>
          <w:rFonts w:ascii="Arial" w:hAnsi="Arial" w:cs="Arial"/>
          <w:color w:val="0E6E6D"/>
          <w:sz w:val="33"/>
          <w:szCs w:val="33"/>
          <w:u w:color="275570"/>
        </w:rPr>
        <w:t>=</w:t>
      </w:r>
      <w:r>
        <w:rPr>
          <w:rFonts w:ascii="Arial" w:hAnsi="Arial" w:cs="Arial"/>
          <w:color w:val="D20035"/>
          <w:sz w:val="33"/>
          <w:szCs w:val="33"/>
          <w:u w:color="275570"/>
        </w:rPr>
        <w:t>"html"</w:t>
      </w:r>
      <w:r>
        <w:rPr>
          <w:rFonts w:ascii="Arial" w:hAnsi="Arial" w:cs="Arial"/>
          <w:color w:val="00006D"/>
          <w:sz w:val="33"/>
          <w:szCs w:val="33"/>
          <w:u w:color="275570"/>
        </w:rPr>
        <w:t>&gt;</w:t>
      </w:r>
    </w:p>
    <w:p w14:paraId="61E63AB1"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0006D"/>
          <w:sz w:val="33"/>
          <w:szCs w:val="33"/>
          <w:u w:color="275570"/>
        </w:rPr>
        <w:t>&lt;p</w:t>
      </w:r>
      <w:proofErr w:type="gramStart"/>
      <w:r>
        <w:rPr>
          <w:rFonts w:ascii="Arial" w:hAnsi="Arial" w:cs="Arial"/>
          <w:color w:val="00006D"/>
          <w:sz w:val="33"/>
          <w:szCs w:val="33"/>
          <w:u w:color="275570"/>
        </w:rPr>
        <w:t>&gt;</w:t>
      </w:r>
      <w:r>
        <w:rPr>
          <w:rFonts w:ascii="Arial" w:hAnsi="Arial" w:cs="Arial"/>
          <w:color w:val="2A2A2A"/>
          <w:sz w:val="33"/>
          <w:szCs w:val="33"/>
          <w:u w:color="275570"/>
        </w:rPr>
        <w:t>{</w:t>
      </w:r>
      <w:proofErr w:type="gramEnd"/>
      <w:r>
        <w:rPr>
          <w:rFonts w:ascii="Arial" w:hAnsi="Arial" w:cs="Arial"/>
          <w:color w:val="2A2A2A"/>
          <w:sz w:val="33"/>
          <w:szCs w:val="33"/>
          <w:u w:color="275570"/>
        </w:rPr>
        <w:t>{ message }}</w:t>
      </w:r>
      <w:r>
        <w:rPr>
          <w:rFonts w:ascii="Arial" w:hAnsi="Arial" w:cs="Arial"/>
          <w:color w:val="00006D"/>
          <w:sz w:val="33"/>
          <w:szCs w:val="33"/>
          <w:u w:color="275570"/>
        </w:rPr>
        <w:t>&lt;/p&gt;</w:t>
      </w:r>
    </w:p>
    <w:p w14:paraId="58667F07" w14:textId="77777777" w:rsidR="00411B56" w:rsidRDefault="00411B56" w:rsidP="00411B56">
      <w:pPr>
        <w:autoSpaceDE w:val="0"/>
        <w:autoSpaceDN w:val="0"/>
        <w:adjustRightInd w:val="0"/>
        <w:spacing w:line="480" w:lineRule="atLeast"/>
        <w:rPr>
          <w:rFonts w:ascii="Arial" w:hAnsi="Arial" w:cs="Arial"/>
          <w:color w:val="2A2A2A"/>
          <w:sz w:val="33"/>
          <w:szCs w:val="33"/>
          <w:u w:color="275570"/>
        </w:rPr>
      </w:pPr>
      <w:r>
        <w:rPr>
          <w:rFonts w:ascii="Arial" w:hAnsi="Arial" w:cs="Arial"/>
          <w:color w:val="00006D"/>
          <w:sz w:val="33"/>
          <w:szCs w:val="33"/>
          <w:u w:color="275570"/>
        </w:rPr>
        <w:t>&lt;/template&gt;</w:t>
      </w:r>
    </w:p>
    <w:p w14:paraId="6F240A81"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browser will refresh on save, so save your file and navigate back to the browser. You should now see hello world displayed.</w:t>
      </w:r>
    </w:p>
    <w:p w14:paraId="54B3E455"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Recap</w:t>
      </w:r>
    </w:p>
    <w:p w14:paraId="144B7942"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How do we start a new Vue app using the CLI?</w:t>
      </w:r>
    </w:p>
    <w:p w14:paraId="2E778D6E"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3B796E22"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MS Gothic" w:eastAsia="MS Gothic" w:hAnsi="MS Gothic" w:cs="MS Gothic" w:hint="eastAsia"/>
          <w:color w:val="2A2A2A"/>
          <w:sz w:val="34"/>
          <w:szCs w:val="34"/>
          <w:u w:color="275570"/>
        </w:rPr>
        <w:t> </w:t>
      </w:r>
      <w:r>
        <w:rPr>
          <w:rFonts w:ascii="Arial" w:hAnsi="Arial" w:cs="Arial"/>
          <w:color w:val="2A2A2A"/>
          <w:sz w:val="34"/>
          <w:szCs w:val="34"/>
          <w:u w:color="275570"/>
        </w:rPr>
        <w:t>What is a “</w:t>
      </w:r>
      <w:proofErr w:type="spellStart"/>
      <w:r>
        <w:rPr>
          <w:rFonts w:ascii="Arial" w:hAnsi="Arial" w:cs="Arial"/>
          <w:color w:val="2A2A2A"/>
          <w:sz w:val="34"/>
          <w:szCs w:val="34"/>
          <w:u w:color="275570"/>
        </w:rPr>
        <w:t>preset</w:t>
      </w:r>
      <w:proofErr w:type="spellEnd"/>
      <w:r>
        <w:rPr>
          <w:rFonts w:ascii="Arial" w:hAnsi="Arial" w:cs="Arial"/>
          <w:color w:val="2A2A2A"/>
          <w:sz w:val="34"/>
          <w:szCs w:val="34"/>
          <w:u w:color="275570"/>
        </w:rPr>
        <w:t>”?</w:t>
      </w:r>
    </w:p>
    <w:p w14:paraId="3C82D888" w14:textId="77777777" w:rsidR="00411B56" w:rsidRDefault="00411B56" w:rsidP="00411B56">
      <w:pPr>
        <w:autoSpaceDE w:val="0"/>
        <w:autoSpaceDN w:val="0"/>
        <w:adjustRightInd w:val="0"/>
        <w:spacing w:line="480" w:lineRule="atLeast"/>
        <w:rPr>
          <w:rFonts w:ascii="Arial" w:hAnsi="Arial" w:cs="Arial"/>
          <w:b/>
          <w:bCs/>
          <w:color w:val="2A2A2A"/>
          <w:sz w:val="33"/>
          <w:szCs w:val="33"/>
          <w:u w:color="275570"/>
        </w:rPr>
      </w:pPr>
      <w:r>
        <w:rPr>
          <w:rFonts w:ascii="Arial" w:hAnsi="Arial" w:cs="Arial"/>
          <w:b/>
          <w:bCs/>
          <w:color w:val="2A2A2A"/>
          <w:sz w:val="33"/>
          <w:szCs w:val="33"/>
          <w:u w:color="275570"/>
        </w:rPr>
        <w:t>Answer:</w:t>
      </w:r>
    </w:p>
    <w:p w14:paraId="02B9AC81" w14:textId="77777777" w:rsidR="00411B56" w:rsidRDefault="00411B56" w:rsidP="00411B56">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Conclusion</w:t>
      </w:r>
    </w:p>
    <w:p w14:paraId="281B9533" w14:textId="77777777" w:rsidR="00411B56" w:rsidRDefault="00411B56" w:rsidP="00411B56">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saw that we can use the Vue CLI to quickly create applications with various settings.</w:t>
      </w:r>
    </w:p>
    <w:p w14:paraId="4537922E" w14:textId="77777777" w:rsidR="00411B56" w:rsidRDefault="00411B56" w:rsidP="00411B56">
      <w:pPr>
        <w:autoSpaceDE w:val="0"/>
        <w:autoSpaceDN w:val="0"/>
        <w:adjustRightInd w:val="0"/>
        <w:spacing w:line="380" w:lineRule="atLeast"/>
        <w:rPr>
          <w:rFonts w:ascii="Calibri" w:hAnsi="Calibri" w:cs="Calibri"/>
          <w:color w:val="2A2A2A"/>
          <w:sz w:val="32"/>
          <w:szCs w:val="32"/>
          <w:u w:color="275570"/>
        </w:rPr>
      </w:pPr>
    </w:p>
    <w:p w14:paraId="3F6E2C47"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Multiple Components and Props</w:t>
      </w:r>
    </w:p>
    <w:p w14:paraId="00A581E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Lesson Duration: 60mins</w:t>
      </w:r>
    </w:p>
    <w:p w14:paraId="68743F4C"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4EAD270B" w14:textId="77777777" w:rsidR="00411B56" w:rsidRDefault="00411B56" w:rsidP="00411B56">
      <w:pPr>
        <w:numPr>
          <w:ilvl w:val="0"/>
          <w:numId w:val="37"/>
        </w:numPr>
        <w:spacing w:after="240"/>
        <w:ind w:left="0"/>
        <w:textAlignment w:val="baseline"/>
        <w:rPr>
          <w:rFonts w:ascii="Arial" w:hAnsi="Arial" w:cs="Arial"/>
          <w:color w:val="373737"/>
          <w:sz w:val="26"/>
          <w:szCs w:val="26"/>
        </w:rPr>
      </w:pPr>
      <w:r>
        <w:rPr>
          <w:rFonts w:ascii="Arial" w:hAnsi="Arial" w:cs="Arial"/>
          <w:color w:val="373737"/>
          <w:sz w:val="26"/>
          <w:szCs w:val="26"/>
        </w:rPr>
        <w:t>Understand how to register components</w:t>
      </w:r>
    </w:p>
    <w:p w14:paraId="63BFAD88" w14:textId="77777777" w:rsidR="00411B56" w:rsidRDefault="00411B56" w:rsidP="00411B56">
      <w:pPr>
        <w:numPr>
          <w:ilvl w:val="0"/>
          <w:numId w:val="37"/>
        </w:numPr>
        <w:spacing w:after="240"/>
        <w:ind w:left="0"/>
        <w:textAlignment w:val="baseline"/>
        <w:rPr>
          <w:rFonts w:ascii="Arial" w:hAnsi="Arial" w:cs="Arial"/>
          <w:color w:val="373737"/>
          <w:sz w:val="26"/>
          <w:szCs w:val="26"/>
        </w:rPr>
      </w:pPr>
      <w:r>
        <w:rPr>
          <w:rFonts w:ascii="Arial" w:hAnsi="Arial" w:cs="Arial"/>
          <w:color w:val="373737"/>
          <w:sz w:val="26"/>
          <w:szCs w:val="26"/>
        </w:rPr>
        <w:t>Understand how to pass data down as props</w:t>
      </w:r>
    </w:p>
    <w:p w14:paraId="4B7120C2"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w:t>
      </w:r>
    </w:p>
    <w:p w14:paraId="4E0290F6"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We’ve seen how to make Vue components. Next, we’re going to see how to make components that we can re-use, for example, in a list.</w:t>
      </w:r>
    </w:p>
    <w:p w14:paraId="53800914"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Doing so means that we can add individual functionality and styling, and it makes our code more maintainable.</w:t>
      </w:r>
    </w:p>
    <w:p w14:paraId="71E92AB1"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Shopping List</w:t>
      </w:r>
    </w:p>
    <w:p w14:paraId="1917ADC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We’re going to go back to the shopping list app that we made earlier in the week, but this time, we’ll create a reusable component for each item.</w:t>
      </w:r>
    </w:p>
    <w:p w14:paraId="3C719CDB"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proofErr w:type="spellStart"/>
      <w:proofErr w:type="gramStart"/>
      <w:r>
        <w:rPr>
          <w:rFonts w:ascii="Arial" w:hAnsi="Arial" w:cs="Arial"/>
          <w:color w:val="373737"/>
          <w:sz w:val="26"/>
          <w:szCs w:val="26"/>
        </w:rPr>
        <w:t>Lets</w:t>
      </w:r>
      <w:proofErr w:type="spellEnd"/>
      <w:proofErr w:type="gramEnd"/>
      <w:r>
        <w:rPr>
          <w:rFonts w:ascii="Arial" w:hAnsi="Arial" w:cs="Arial"/>
          <w:color w:val="373737"/>
          <w:sz w:val="26"/>
          <w:szCs w:val="26"/>
        </w:rPr>
        <w:t xml:space="preserve"> have a look at what the component structure is going to look like.</w:t>
      </w:r>
    </w:p>
    <w:p w14:paraId="6D9B4BEE" w14:textId="0FF0AE50"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fldChar w:fldCharType="begin"/>
      </w:r>
      <w:r>
        <w:rPr>
          <w:rFonts w:ascii="Arial" w:hAnsi="Arial" w:cs="Arial"/>
          <w:color w:val="373737"/>
          <w:sz w:val="26"/>
          <w:szCs w:val="26"/>
        </w:rPr>
        <w:instrText xml:space="preserve"> INCLUDEPICTURE "https://codeclan.github.io/canvas_notes/course_javascript/week_2/day_3/2_multiple_components_and_props/images/component_structure.png"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2E9FB1A1" wp14:editId="6CF50C95">
            <wp:extent cx="5943600" cy="6280785"/>
            <wp:effectExtent l="0" t="0" r="0" b="5715"/>
            <wp:docPr id="8" name="Picture 8" descr="componen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onent stru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280785"/>
                    </a:xfrm>
                    <a:prstGeom prst="rect">
                      <a:avLst/>
                    </a:prstGeom>
                    <a:noFill/>
                    <a:ln>
                      <a:noFill/>
                    </a:ln>
                  </pic:spPr>
                </pic:pic>
              </a:graphicData>
            </a:graphic>
          </wp:inline>
        </w:drawing>
      </w:r>
      <w:r>
        <w:rPr>
          <w:rFonts w:ascii="Arial" w:hAnsi="Arial" w:cs="Arial"/>
          <w:color w:val="373737"/>
          <w:sz w:val="26"/>
          <w:szCs w:val="26"/>
        </w:rPr>
        <w:fldChar w:fldCharType="end"/>
      </w:r>
    </w:p>
    <w:p w14:paraId="79BCE98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is our entry component, the component that is rendered into the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element on the DOM.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is where all of our shopping list items will live in state. For each element within the shopping list we’ll render a </w:t>
      </w:r>
      <w:proofErr w:type="spellStart"/>
      <w:r>
        <w:rPr>
          <w:rStyle w:val="HTMLCode"/>
          <w:rFonts w:ascii="Arial" w:hAnsi="Arial" w:cs="Arial"/>
          <w:color w:val="373737"/>
          <w:bdr w:val="none" w:sz="0" w:space="0" w:color="auto" w:frame="1"/>
          <w:shd w:val="clear" w:color="auto" w:fill="F2F2F2"/>
        </w:rPr>
        <w:t>ShoppingListItem</w:t>
      </w:r>
      <w:proofErr w:type="spellEnd"/>
      <w:r>
        <w:rPr>
          <w:rFonts w:ascii="Arial" w:hAnsi="Arial" w:cs="Arial"/>
          <w:color w:val="373737"/>
          <w:sz w:val="26"/>
          <w:szCs w:val="26"/>
        </w:rPr>
        <w:t> component.</w:t>
      </w:r>
    </w:p>
    <w:p w14:paraId="5F5730C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vue</w:t>
      </w:r>
      <w:proofErr w:type="spellEnd"/>
      <w:r>
        <w:rPr>
          <w:rStyle w:val="HTMLCode"/>
          <w:rFonts w:ascii="Arial" w:hAnsi="Arial" w:cs="Arial"/>
          <w:color w:val="373737"/>
          <w:bdr w:val="none" w:sz="0" w:space="0" w:color="auto" w:frame="1"/>
          <w:shd w:val="clear" w:color="auto" w:fill="F2F2F2"/>
        </w:rPr>
        <w:t xml:space="preserve"> create shopping-list</w:t>
      </w:r>
    </w:p>
    <w:p w14:paraId="2EF6918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We’ll start off by stripping out the boilerplate code of </w:t>
      </w:r>
      <w:proofErr w:type="spellStart"/>
      <w:r>
        <w:rPr>
          <w:rStyle w:val="HTMLCode"/>
          <w:rFonts w:ascii="Arial" w:hAnsi="Arial" w:cs="Arial"/>
          <w:color w:val="373737"/>
          <w:bdr w:val="none" w:sz="0" w:space="0" w:color="auto" w:frame="1"/>
          <w:shd w:val="clear" w:color="auto" w:fill="F2F2F2"/>
        </w:rPr>
        <w:t>App.vue</w:t>
      </w:r>
      <w:proofErr w:type="spellEnd"/>
      <w:r>
        <w:rPr>
          <w:rFonts w:ascii="Arial" w:hAnsi="Arial" w:cs="Arial"/>
          <w:color w:val="373737"/>
          <w:sz w:val="26"/>
          <w:szCs w:val="26"/>
        </w:rPr>
        <w:t> and then creating our own component scaffolding with Atom’s </w:t>
      </w:r>
      <w:r>
        <w:rPr>
          <w:rStyle w:val="HTMLCode"/>
          <w:rFonts w:ascii="Arial" w:hAnsi="Arial" w:cs="Arial"/>
          <w:color w:val="373737"/>
          <w:bdr w:val="none" w:sz="0" w:space="0" w:color="auto" w:frame="1"/>
          <w:shd w:val="clear" w:color="auto" w:fill="F2F2F2"/>
        </w:rPr>
        <w:t>language-</w:t>
      </w:r>
      <w:proofErr w:type="spellStart"/>
      <w:r>
        <w:rPr>
          <w:rStyle w:val="HTMLCode"/>
          <w:rFonts w:ascii="Arial" w:hAnsi="Arial" w:cs="Arial"/>
          <w:color w:val="373737"/>
          <w:bdr w:val="none" w:sz="0" w:space="0" w:color="auto" w:frame="1"/>
          <w:shd w:val="clear" w:color="auto" w:fill="F2F2F2"/>
        </w:rPr>
        <w:t>vue</w:t>
      </w:r>
      <w:proofErr w:type="spellEnd"/>
      <w:r>
        <w:rPr>
          <w:rFonts w:ascii="Arial" w:hAnsi="Arial" w:cs="Arial"/>
          <w:color w:val="373737"/>
          <w:sz w:val="26"/>
          <w:szCs w:val="26"/>
        </w:rPr>
        <w:t> package.</w:t>
      </w:r>
    </w:p>
    <w:p w14:paraId="44394547"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also give our page a header.</w:t>
      </w:r>
    </w:p>
    <w:p w14:paraId="642383D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App.vue</w:t>
      </w:r>
      <w:proofErr w:type="spellEnd"/>
      <w:r>
        <w:rPr>
          <w:rStyle w:val="c"/>
          <w:rFonts w:ascii="inherit" w:hAnsi="inherit" w:cs="Arial"/>
          <w:i/>
          <w:iCs/>
          <w:color w:val="777772"/>
          <w:bdr w:val="none" w:sz="0" w:space="0" w:color="auto" w:frame="1"/>
          <w:shd w:val="clear" w:color="auto" w:fill="F2F2F2"/>
        </w:rPr>
        <w:t xml:space="preserve"> --&gt;</w:t>
      </w:r>
    </w:p>
    <w:p w14:paraId="4185C12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lang</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"html"</w:t>
      </w:r>
      <w:r>
        <w:rPr>
          <w:rStyle w:val="nt"/>
          <w:rFonts w:ascii="Arial" w:hAnsi="Arial" w:cs="Arial"/>
          <w:color w:val="000080"/>
          <w:bdr w:val="none" w:sz="0" w:space="0" w:color="auto" w:frame="1"/>
          <w:shd w:val="clear" w:color="auto" w:fill="F2F2F2"/>
        </w:rPr>
        <w:t>&gt;</w:t>
      </w:r>
    </w:p>
    <w:p w14:paraId="434F93D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nt"/>
          <w:rFonts w:ascii="Arial" w:hAnsi="Arial" w:cs="Arial"/>
          <w:color w:val="000080"/>
          <w:bdr w:val="none" w:sz="0" w:space="0" w:color="auto" w:frame="1"/>
          <w:shd w:val="clear" w:color="auto" w:fill="F2F2F2"/>
        </w:rPr>
        <w:t>&lt;h1&gt;</w:t>
      </w:r>
      <w:r>
        <w:rPr>
          <w:rStyle w:val="HTMLCode"/>
          <w:rFonts w:ascii="Arial" w:hAnsi="Arial" w:cs="Arial"/>
          <w:color w:val="373737"/>
          <w:bdr w:val="none" w:sz="0" w:space="0" w:color="auto" w:frame="1"/>
          <w:shd w:val="clear" w:color="auto" w:fill="F2F2F2"/>
        </w:rPr>
        <w:t>My Shopping List</w:t>
      </w:r>
      <w:r>
        <w:rPr>
          <w:rStyle w:val="nt"/>
          <w:rFonts w:ascii="Arial" w:hAnsi="Arial" w:cs="Arial"/>
          <w:color w:val="000080"/>
          <w:bdr w:val="none" w:sz="0" w:space="0" w:color="auto" w:frame="1"/>
          <w:shd w:val="clear" w:color="auto" w:fill="F2F2F2"/>
        </w:rPr>
        <w:t>&lt;/h1&gt;</w:t>
      </w:r>
    </w:p>
    <w:p w14:paraId="5EE6779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&lt;/template&gt;</w:t>
      </w:r>
    </w:p>
    <w:p w14:paraId="4A85C9D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99C567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4DAD7FD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40D99C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8D0E56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30FE255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0EA806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 xml:space="preserve">&lt;style </w:t>
      </w:r>
      <w:proofErr w:type="spellStart"/>
      <w:r>
        <w:rPr>
          <w:rStyle w:val="na"/>
          <w:rFonts w:ascii="Arial" w:hAnsi="Arial" w:cs="Arial"/>
          <w:color w:val="008080"/>
          <w:bdr w:val="none" w:sz="0" w:space="0" w:color="auto" w:frame="1"/>
          <w:shd w:val="clear" w:color="auto" w:fill="F2F2F2"/>
        </w:rPr>
        <w:t>lang</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css</w:t>
      </w:r>
      <w:proofErr w:type="spellEnd"/>
      <w:r>
        <w:rPr>
          <w:rStyle w:val="s"/>
          <w:rFonts w:ascii="Arial" w:hAnsi="Arial" w:cs="Arial"/>
          <w:color w:val="DD1144"/>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scoped</w:t>
      </w:r>
      <w:r>
        <w:rPr>
          <w:rStyle w:val="nt"/>
          <w:rFonts w:ascii="Arial" w:hAnsi="Arial" w:cs="Arial"/>
          <w:color w:val="000080"/>
          <w:bdr w:val="none" w:sz="0" w:space="0" w:color="auto" w:frame="1"/>
          <w:shd w:val="clear" w:color="auto" w:fill="F2F2F2"/>
        </w:rPr>
        <w:t>&gt;</w:t>
      </w:r>
    </w:p>
    <w:p w14:paraId="5F4C991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&lt;/style&gt;</w:t>
      </w:r>
    </w:p>
    <w:p w14:paraId="18996DCF"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then let’s give the component a name, and some data.</w:t>
      </w:r>
    </w:p>
    <w:p w14:paraId="511653F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AS BEFORE --&gt;</w:t>
      </w:r>
    </w:p>
    <w:p w14:paraId="60A1478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2641395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F40B24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003AC6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07F8B84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BC1D6E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items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65F343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Milk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false</w:t>
      </w:r>
      <w:r>
        <w:rPr>
          <w:rStyle w:val="p"/>
          <w:rFonts w:ascii="Arial" w:hAnsi="Arial" w:cs="Arial"/>
          <w:color w:val="373737"/>
          <w:bdr w:val="none" w:sz="0" w:space="0" w:color="auto" w:frame="1"/>
          <w:shd w:val="clear" w:color="auto" w:fill="F2F2F2"/>
        </w:rPr>
        <w:t>},</w:t>
      </w:r>
    </w:p>
    <w:p w14:paraId="0D62EE0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Cheese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true</w:t>
      </w:r>
      <w:r>
        <w:rPr>
          <w:rStyle w:val="p"/>
          <w:rFonts w:ascii="Arial" w:hAnsi="Arial" w:cs="Arial"/>
          <w:color w:val="373737"/>
          <w:bdr w:val="none" w:sz="0" w:space="0" w:color="auto" w:frame="1"/>
          <w:shd w:val="clear" w:color="auto" w:fill="F2F2F2"/>
        </w:rPr>
        <w:t>},</w:t>
      </w:r>
    </w:p>
    <w:p w14:paraId="275290C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Beans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false</w:t>
      </w:r>
      <w:r>
        <w:rPr>
          <w:rStyle w:val="p"/>
          <w:rFonts w:ascii="Arial" w:hAnsi="Arial" w:cs="Arial"/>
          <w:color w:val="373737"/>
          <w:bdr w:val="none" w:sz="0" w:space="0" w:color="auto" w:frame="1"/>
          <w:shd w:val="clear" w:color="auto" w:fill="F2F2F2"/>
        </w:rPr>
        <w:t>},</w:t>
      </w:r>
    </w:p>
    <w:p w14:paraId="258832E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514916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11A974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42937B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C4B033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04C6C3AD"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Registering Components</w:t>
      </w:r>
    </w:p>
    <w:p w14:paraId="584D78E5"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We’re going to render a list of shopping list items. But instead of rendering them as </w:t>
      </w:r>
      <w:r>
        <w:rPr>
          <w:rStyle w:val="HTMLCode"/>
          <w:rFonts w:ascii="Arial" w:hAnsi="Arial" w:cs="Arial"/>
          <w:color w:val="373737"/>
          <w:bdr w:val="none" w:sz="0" w:space="0" w:color="auto" w:frame="1"/>
          <w:shd w:val="clear" w:color="auto" w:fill="F2F2F2"/>
        </w:rPr>
        <w:t>&lt;li&gt;</w:t>
      </w:r>
      <w:r>
        <w:rPr>
          <w:rFonts w:ascii="Arial" w:hAnsi="Arial" w:cs="Arial"/>
          <w:color w:val="373737"/>
          <w:sz w:val="26"/>
          <w:szCs w:val="26"/>
        </w:rPr>
        <w:t> elements, we’re going to render a shopping list item component.</w:t>
      </w:r>
    </w:p>
    <w:p w14:paraId="2F23DA1C"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First off, we’ll make that file. Open a new terminal tab so that our app keeps running.</w:t>
      </w:r>
    </w:p>
    <w:p w14:paraId="0D7333C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proofErr w:type="spellStart"/>
      <w:r>
        <w:rPr>
          <w:rStyle w:val="HTMLCode"/>
          <w:rFonts w:ascii="Arial" w:hAnsi="Arial" w:cs="Arial"/>
          <w:color w:val="373737"/>
          <w:bdr w:val="none" w:sz="0" w:space="0" w:color="auto" w:frame="1"/>
          <w:shd w:val="clear" w:color="auto" w:fill="F2F2F2"/>
        </w:rPr>
        <w:t>src</w:t>
      </w:r>
      <w:proofErr w:type="spellEnd"/>
      <w:r>
        <w:rPr>
          <w:rStyle w:val="HTMLCode"/>
          <w:rFonts w:ascii="Arial" w:hAnsi="Arial" w:cs="Arial"/>
          <w:color w:val="373737"/>
          <w:bdr w:val="none" w:sz="0" w:space="0" w:color="auto" w:frame="1"/>
          <w:shd w:val="clear" w:color="auto" w:fill="F2F2F2"/>
        </w:rPr>
        <w:t>/components/</w:t>
      </w:r>
      <w:proofErr w:type="spellStart"/>
      <w:r>
        <w:rPr>
          <w:rStyle w:val="HTMLCode"/>
          <w:rFonts w:ascii="Arial" w:hAnsi="Arial" w:cs="Arial"/>
          <w:color w:val="373737"/>
          <w:bdr w:val="none" w:sz="0" w:space="0" w:color="auto" w:frame="1"/>
          <w:shd w:val="clear" w:color="auto" w:fill="F2F2F2"/>
        </w:rPr>
        <w:t>ShoppingListItem.vue</w:t>
      </w:r>
      <w:proofErr w:type="spellEnd"/>
    </w:p>
    <w:p w14:paraId="1794FC7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here, for the time being, let’s just generate our scaffolding and within the template render a </w:t>
      </w:r>
      <w:r>
        <w:rPr>
          <w:rStyle w:val="HTMLCode"/>
          <w:rFonts w:ascii="Arial" w:hAnsi="Arial" w:cs="Arial"/>
          <w:color w:val="373737"/>
          <w:bdr w:val="none" w:sz="0" w:space="0" w:color="auto" w:frame="1"/>
          <w:shd w:val="clear" w:color="auto" w:fill="F2F2F2"/>
        </w:rPr>
        <w:t>&lt;p&gt;</w:t>
      </w:r>
      <w:r>
        <w:rPr>
          <w:rFonts w:ascii="Arial" w:hAnsi="Arial" w:cs="Arial"/>
          <w:color w:val="373737"/>
          <w:sz w:val="26"/>
          <w:szCs w:val="26"/>
        </w:rPr>
        <w:t> tag to indicate this is a </w:t>
      </w:r>
      <w:r>
        <w:rPr>
          <w:rStyle w:val="HTMLCode"/>
          <w:rFonts w:ascii="Arial" w:hAnsi="Arial" w:cs="Arial"/>
          <w:color w:val="373737"/>
          <w:bdr w:val="none" w:sz="0" w:space="0" w:color="auto" w:frame="1"/>
          <w:shd w:val="clear" w:color="auto" w:fill="F2F2F2"/>
        </w:rPr>
        <w:t>shopping list item component</w:t>
      </w:r>
      <w:r>
        <w:rPr>
          <w:rFonts w:ascii="Arial" w:hAnsi="Arial" w:cs="Arial"/>
          <w:color w:val="373737"/>
          <w:sz w:val="26"/>
          <w:szCs w:val="26"/>
        </w:rPr>
        <w:t>.</w:t>
      </w:r>
    </w:p>
    <w:p w14:paraId="49A6C93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ShoppingListItem.vue</w:t>
      </w:r>
      <w:proofErr w:type="spellEnd"/>
      <w:r>
        <w:rPr>
          <w:rStyle w:val="c"/>
          <w:rFonts w:ascii="inherit" w:hAnsi="inherit" w:cs="Arial"/>
          <w:i/>
          <w:iCs/>
          <w:color w:val="777772"/>
          <w:bdr w:val="none" w:sz="0" w:space="0" w:color="auto" w:frame="1"/>
          <w:shd w:val="clear" w:color="auto" w:fill="F2F2F2"/>
        </w:rPr>
        <w:t xml:space="preserve"> --&gt;</w:t>
      </w:r>
    </w:p>
    <w:p w14:paraId="1E81DDE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lang</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"html"</w:t>
      </w:r>
      <w:r>
        <w:rPr>
          <w:rStyle w:val="nt"/>
          <w:rFonts w:ascii="Arial" w:hAnsi="Arial" w:cs="Arial"/>
          <w:color w:val="000080"/>
          <w:bdr w:val="none" w:sz="0" w:space="0" w:color="auto" w:frame="1"/>
          <w:shd w:val="clear" w:color="auto" w:fill="F2F2F2"/>
        </w:rPr>
        <w:t>&gt;</w:t>
      </w:r>
    </w:p>
    <w:p w14:paraId="7729E29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&lt;p&gt;</w:t>
      </w:r>
      <w:r>
        <w:rPr>
          <w:rStyle w:val="HTMLCode"/>
          <w:rFonts w:ascii="Arial" w:hAnsi="Arial" w:cs="Arial"/>
          <w:color w:val="373737"/>
          <w:bdr w:val="none" w:sz="0" w:space="0" w:color="auto" w:frame="1"/>
          <w:shd w:val="clear" w:color="auto" w:fill="F2F2F2"/>
        </w:rPr>
        <w:t>Shopping list item component</w:t>
      </w:r>
      <w:r>
        <w:rPr>
          <w:rStyle w:val="nt"/>
          <w:rFonts w:ascii="Arial" w:hAnsi="Arial" w:cs="Arial"/>
          <w:color w:val="000080"/>
          <w:bdr w:val="none" w:sz="0" w:space="0" w:color="auto" w:frame="1"/>
          <w:shd w:val="clear" w:color="auto" w:fill="F2F2F2"/>
        </w:rPr>
        <w:t>&lt;/p&gt;</w:t>
      </w:r>
    </w:p>
    <w:p w14:paraId="1CE6C39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&lt;/template&gt;</w:t>
      </w:r>
    </w:p>
    <w:p w14:paraId="5BEAB17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5A6860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7071BBE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642473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shopping-list-item</w:t>
      </w:r>
      <w:r>
        <w:rPr>
          <w:rStyle w:val="dl"/>
          <w:rFonts w:ascii="Arial" w:hAnsi="Arial" w:cs="Arial"/>
          <w:color w:val="373737"/>
          <w:bdr w:val="none" w:sz="0" w:space="0" w:color="auto" w:frame="1"/>
          <w:shd w:val="clear" w:color="auto" w:fill="F2F2F2"/>
        </w:rPr>
        <w:t>'</w:t>
      </w:r>
    </w:p>
    <w:p w14:paraId="47B2C8B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0CC10F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1FB3BBC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D38B32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 xml:space="preserve">&lt;style </w:t>
      </w:r>
      <w:proofErr w:type="spellStart"/>
      <w:r>
        <w:rPr>
          <w:rStyle w:val="na"/>
          <w:rFonts w:ascii="Arial" w:hAnsi="Arial" w:cs="Arial"/>
          <w:color w:val="008080"/>
          <w:bdr w:val="none" w:sz="0" w:space="0" w:color="auto" w:frame="1"/>
          <w:shd w:val="clear" w:color="auto" w:fill="F2F2F2"/>
        </w:rPr>
        <w:t>lang</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css</w:t>
      </w:r>
      <w:proofErr w:type="spellEnd"/>
      <w:r>
        <w:rPr>
          <w:rStyle w:val="s"/>
          <w:rFonts w:ascii="Arial" w:hAnsi="Arial" w:cs="Arial"/>
          <w:color w:val="DD1144"/>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scoped</w:t>
      </w:r>
      <w:r>
        <w:rPr>
          <w:rStyle w:val="nt"/>
          <w:rFonts w:ascii="Arial" w:hAnsi="Arial" w:cs="Arial"/>
          <w:color w:val="000080"/>
          <w:bdr w:val="none" w:sz="0" w:space="0" w:color="auto" w:frame="1"/>
          <w:shd w:val="clear" w:color="auto" w:fill="F2F2F2"/>
        </w:rPr>
        <w:t>&gt;</w:t>
      </w:r>
    </w:p>
    <w:p w14:paraId="133D35B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&lt;/style&gt;</w:t>
      </w:r>
    </w:p>
    <w:p w14:paraId="2E4335FB"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Next, we’re going to import this component where we need to use it.</w:t>
      </w:r>
    </w:p>
    <w:p w14:paraId="637A9900"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lastRenderedPageBreak/>
        <w:t>Using our custom component</w:t>
      </w:r>
    </w:p>
    <w:p w14:paraId="714C856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Next, we’re going to import our </w:t>
      </w:r>
      <w:proofErr w:type="spellStart"/>
      <w:r>
        <w:rPr>
          <w:rStyle w:val="HTMLCode"/>
          <w:rFonts w:ascii="Arial" w:hAnsi="Arial" w:cs="Arial"/>
          <w:color w:val="373737"/>
          <w:bdr w:val="none" w:sz="0" w:space="0" w:color="auto" w:frame="1"/>
          <w:shd w:val="clear" w:color="auto" w:fill="F2F2F2"/>
        </w:rPr>
        <w:t>ShoppingListItem</w:t>
      </w:r>
      <w:proofErr w:type="spellEnd"/>
      <w:r>
        <w:rPr>
          <w:rFonts w:ascii="Arial" w:hAnsi="Arial" w:cs="Arial"/>
          <w:color w:val="373737"/>
          <w:sz w:val="26"/>
          <w:szCs w:val="26"/>
        </w:rPr>
        <w:t> within the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component. We also need to register it under the </w:t>
      </w:r>
      <w:r>
        <w:rPr>
          <w:rStyle w:val="HTMLCode"/>
          <w:rFonts w:ascii="Arial" w:hAnsi="Arial" w:cs="Arial"/>
          <w:color w:val="373737"/>
          <w:bdr w:val="none" w:sz="0" w:space="0" w:color="auto" w:frame="1"/>
          <w:shd w:val="clear" w:color="auto" w:fill="F2F2F2"/>
        </w:rPr>
        <w:t>components</w:t>
      </w:r>
      <w:r>
        <w:rPr>
          <w:rFonts w:ascii="Arial" w:hAnsi="Arial" w:cs="Arial"/>
          <w:color w:val="373737"/>
          <w:sz w:val="26"/>
          <w:szCs w:val="26"/>
        </w:rPr>
        <w:t xml:space="preserve"> key. Then we can render it within the template. As we’re now rendering more than one element within the </w:t>
      </w:r>
      <w:proofErr w:type="gramStart"/>
      <w:r>
        <w:rPr>
          <w:rFonts w:ascii="Arial" w:hAnsi="Arial" w:cs="Arial"/>
          <w:color w:val="373737"/>
          <w:sz w:val="26"/>
          <w:szCs w:val="26"/>
        </w:rPr>
        <w:t>template</w:t>
      </w:r>
      <w:proofErr w:type="gramEnd"/>
      <w:r>
        <w:rPr>
          <w:rFonts w:ascii="Arial" w:hAnsi="Arial" w:cs="Arial"/>
          <w:color w:val="373737"/>
          <w:sz w:val="26"/>
          <w:szCs w:val="26"/>
        </w:rPr>
        <w:t xml:space="preserve"> we have to wrap these elements in a root element - in this instance a </w:t>
      </w:r>
      <w:r>
        <w:rPr>
          <w:rStyle w:val="HTMLCode"/>
          <w:rFonts w:ascii="Arial" w:hAnsi="Arial" w:cs="Arial"/>
          <w:color w:val="373737"/>
          <w:bdr w:val="none" w:sz="0" w:space="0" w:color="auto" w:frame="1"/>
          <w:shd w:val="clear" w:color="auto" w:fill="F2F2F2"/>
        </w:rPr>
        <w:t>div</w:t>
      </w:r>
      <w:r>
        <w:rPr>
          <w:rFonts w:ascii="Arial" w:hAnsi="Arial" w:cs="Arial"/>
          <w:color w:val="373737"/>
          <w:sz w:val="26"/>
          <w:szCs w:val="26"/>
        </w:rPr>
        <w:t>. Templates can only render one root element, without the </w:t>
      </w:r>
      <w:r>
        <w:rPr>
          <w:rStyle w:val="HTMLCode"/>
          <w:rFonts w:ascii="Arial" w:hAnsi="Arial" w:cs="Arial"/>
          <w:color w:val="373737"/>
          <w:bdr w:val="none" w:sz="0" w:space="0" w:color="auto" w:frame="1"/>
          <w:shd w:val="clear" w:color="auto" w:fill="F2F2F2"/>
        </w:rPr>
        <w:t>div</w:t>
      </w:r>
      <w:r>
        <w:rPr>
          <w:rFonts w:ascii="Arial" w:hAnsi="Arial" w:cs="Arial"/>
          <w:color w:val="373737"/>
          <w:sz w:val="26"/>
          <w:szCs w:val="26"/>
        </w:rPr>
        <w:t> we would have had two root elements.</w:t>
      </w:r>
    </w:p>
    <w:p w14:paraId="1FA638D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App.vue</w:t>
      </w:r>
      <w:proofErr w:type="spellEnd"/>
      <w:r>
        <w:rPr>
          <w:rStyle w:val="c"/>
          <w:rFonts w:ascii="inherit" w:hAnsi="inherit" w:cs="Arial"/>
          <w:i/>
          <w:iCs/>
          <w:color w:val="777772"/>
          <w:bdr w:val="none" w:sz="0" w:space="0" w:color="auto" w:frame="1"/>
          <w:shd w:val="clear" w:color="auto" w:fill="F2F2F2"/>
        </w:rPr>
        <w:t xml:space="preserve"> --&gt;</w:t>
      </w:r>
    </w:p>
    <w:p w14:paraId="46DFCFD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lang</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"html"</w:t>
      </w:r>
      <w:r>
        <w:rPr>
          <w:rStyle w:val="nt"/>
          <w:rFonts w:ascii="Arial" w:hAnsi="Arial" w:cs="Arial"/>
          <w:color w:val="000080"/>
          <w:bdr w:val="none" w:sz="0" w:space="0" w:color="auto" w:frame="1"/>
          <w:shd w:val="clear" w:color="auto" w:fill="F2F2F2"/>
        </w:rPr>
        <w:t>&gt;</w:t>
      </w:r>
    </w:p>
    <w:p w14:paraId="13358AB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&lt;div</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class=</w:t>
      </w:r>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NEW --&gt;</w:t>
      </w:r>
    </w:p>
    <w:p w14:paraId="0816F13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&lt;h1&gt;</w:t>
      </w:r>
      <w:r>
        <w:rPr>
          <w:rStyle w:val="HTMLCode"/>
          <w:rFonts w:ascii="Arial" w:hAnsi="Arial" w:cs="Arial"/>
          <w:color w:val="373737"/>
          <w:bdr w:val="none" w:sz="0" w:space="0" w:color="auto" w:frame="1"/>
          <w:shd w:val="clear" w:color="auto" w:fill="F2F2F2"/>
        </w:rPr>
        <w:t>My Shopping List</w:t>
      </w:r>
      <w:r>
        <w:rPr>
          <w:rStyle w:val="nt"/>
          <w:rFonts w:ascii="Arial" w:hAnsi="Arial" w:cs="Arial"/>
          <w:color w:val="000080"/>
          <w:bdr w:val="none" w:sz="0" w:space="0" w:color="auto" w:frame="1"/>
          <w:shd w:val="clear" w:color="auto" w:fill="F2F2F2"/>
        </w:rPr>
        <w:t>&lt;/h1&gt;</w:t>
      </w:r>
    </w:p>
    <w:p w14:paraId="732F711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&lt;shopping-list-item&gt;&lt;/shopping-list-item</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NEW --&gt;</w:t>
      </w:r>
    </w:p>
    <w:p w14:paraId="7E12511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&lt;/div&gt;</w:t>
      </w:r>
    </w:p>
    <w:p w14:paraId="1FBE32E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&lt;/template&gt;</w:t>
      </w:r>
    </w:p>
    <w:p w14:paraId="5EB2B2E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8857D7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042A1CC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ShoppingListItem</w:t>
      </w:r>
      <w:proofErr w:type="spellEnd"/>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./components/</w:t>
      </w:r>
      <w:proofErr w:type="spellStart"/>
      <w:r>
        <w:rPr>
          <w:rStyle w:val="s1"/>
          <w:rFonts w:ascii="Arial" w:hAnsi="Arial" w:cs="Arial"/>
          <w:color w:val="DD1144"/>
          <w:bdr w:val="none" w:sz="0" w:space="0" w:color="auto" w:frame="1"/>
          <w:shd w:val="clear" w:color="auto" w:fill="F2F2F2"/>
        </w:rPr>
        <w:t>ShoppingListItem.vue</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5E9E2DF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55667B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ED5FBE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22C87E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167A13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FA04FB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items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41FC53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Milk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false</w:t>
      </w:r>
      <w:r>
        <w:rPr>
          <w:rStyle w:val="p"/>
          <w:rFonts w:ascii="Arial" w:hAnsi="Arial" w:cs="Arial"/>
          <w:color w:val="373737"/>
          <w:bdr w:val="none" w:sz="0" w:space="0" w:color="auto" w:frame="1"/>
          <w:shd w:val="clear" w:color="auto" w:fill="F2F2F2"/>
        </w:rPr>
        <w:t>},</w:t>
      </w:r>
    </w:p>
    <w:p w14:paraId="51DD109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Cheese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true</w:t>
      </w:r>
      <w:r>
        <w:rPr>
          <w:rStyle w:val="p"/>
          <w:rFonts w:ascii="Arial" w:hAnsi="Arial" w:cs="Arial"/>
          <w:color w:val="373737"/>
          <w:bdr w:val="none" w:sz="0" w:space="0" w:color="auto" w:frame="1"/>
          <w:shd w:val="clear" w:color="auto" w:fill="F2F2F2"/>
        </w:rPr>
        <w:t>},</w:t>
      </w:r>
    </w:p>
    <w:p w14:paraId="28D158C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Beans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isPurchased</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false</w:t>
      </w:r>
      <w:r>
        <w:rPr>
          <w:rStyle w:val="p"/>
          <w:rFonts w:ascii="Arial" w:hAnsi="Arial" w:cs="Arial"/>
          <w:color w:val="373737"/>
          <w:bdr w:val="none" w:sz="0" w:space="0" w:color="auto" w:frame="1"/>
          <w:shd w:val="clear" w:color="auto" w:fill="F2F2F2"/>
        </w:rPr>
        <w:t>},</w:t>
      </w:r>
    </w:p>
    <w:p w14:paraId="0246A1E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BEFBA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BCA225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4947C8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components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/NEW</w:t>
      </w:r>
    </w:p>
    <w:p w14:paraId="5F7A633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shopping-list-item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ShoppingListItem</w:t>
      </w:r>
      <w:proofErr w:type="spellEnd"/>
    </w:p>
    <w:p w14:paraId="753C3D5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309498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657B39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5D925E82"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should see a </w:t>
      </w:r>
      <w:r>
        <w:rPr>
          <w:rStyle w:val="HTMLCode"/>
          <w:rFonts w:ascii="Arial" w:hAnsi="Arial" w:cs="Arial"/>
          <w:color w:val="373737"/>
          <w:bdr w:val="none" w:sz="0" w:space="0" w:color="auto" w:frame="1"/>
          <w:shd w:val="clear" w:color="auto" w:fill="F2F2F2"/>
        </w:rPr>
        <w:t>shopping-list-item</w:t>
      </w:r>
      <w:r>
        <w:rPr>
          <w:rFonts w:ascii="Arial" w:hAnsi="Arial" w:cs="Arial"/>
          <w:color w:val="373737"/>
          <w:sz w:val="26"/>
          <w:szCs w:val="26"/>
        </w:rPr>
        <w:t> component being shown to the user in your browser.</w:t>
      </w:r>
    </w:p>
    <w:p w14:paraId="53407E36"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Component Naming Convention</w:t>
      </w:r>
    </w:p>
    <w:p w14:paraId="6C36C76A"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hyperlink r:id="rId23" w:tgtFrame="_blank" w:history="1">
        <w:r>
          <w:rPr>
            <w:rStyle w:val="Hyperlink"/>
            <w:rFonts w:ascii="Arial" w:hAnsi="Arial" w:cs="Arial"/>
            <w:color w:val="0F79D0"/>
            <w:sz w:val="26"/>
            <w:szCs w:val="26"/>
            <w:bdr w:val="none" w:sz="0" w:space="0" w:color="auto" w:frame="1"/>
          </w:rPr>
          <w:t>Vue’s Style Guide</w:t>
        </w:r>
      </w:hyperlink>
      <w:r>
        <w:rPr>
          <w:rFonts w:ascii="Arial" w:hAnsi="Arial" w:cs="Arial"/>
          <w:color w:val="373737"/>
          <w:sz w:val="26"/>
          <w:szCs w:val="26"/>
        </w:rPr>
        <w:t> </w:t>
      </w:r>
      <w:proofErr w:type="spellStart"/>
      <w:r>
        <w:rPr>
          <w:rFonts w:ascii="Arial" w:hAnsi="Arial" w:cs="Arial"/>
          <w:color w:val="373737"/>
          <w:sz w:val="26"/>
          <w:szCs w:val="26"/>
        </w:rPr>
        <w:t>recommendeds</w:t>
      </w:r>
      <w:proofErr w:type="spellEnd"/>
      <w:r>
        <w:rPr>
          <w:rFonts w:ascii="Arial" w:hAnsi="Arial" w:cs="Arial"/>
          <w:color w:val="373737"/>
          <w:sz w:val="26"/>
          <w:szCs w:val="26"/>
        </w:rPr>
        <w:t xml:space="preserve"> that component names should be multi-word, except for root App components. This prevents conflicts with existing and future HTML elements, since all HTML elements are a single word.</w:t>
      </w:r>
    </w:p>
    <w:p w14:paraId="0C8D19A2"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component name can be either be </w:t>
      </w:r>
      <w:r>
        <w:rPr>
          <w:rStyle w:val="HTMLCode"/>
          <w:rFonts w:ascii="Arial" w:hAnsi="Arial" w:cs="Arial"/>
          <w:color w:val="373737"/>
          <w:bdr w:val="none" w:sz="0" w:space="0" w:color="auto" w:frame="1"/>
          <w:shd w:val="clear" w:color="auto" w:fill="F2F2F2"/>
        </w:rPr>
        <w:t>kebab-case</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camelCase</w:t>
      </w:r>
      <w:r>
        <w:rPr>
          <w:rFonts w:ascii="Arial" w:hAnsi="Arial" w:cs="Arial"/>
          <w:color w:val="373737"/>
          <w:sz w:val="26"/>
          <w:szCs w:val="26"/>
        </w:rPr>
        <w:t> or </w:t>
      </w:r>
      <w:proofErr w:type="spellStart"/>
      <w:r>
        <w:rPr>
          <w:rStyle w:val="HTMLCode"/>
          <w:rFonts w:ascii="Arial" w:hAnsi="Arial" w:cs="Arial"/>
          <w:color w:val="373737"/>
          <w:bdr w:val="none" w:sz="0" w:space="0" w:color="auto" w:frame="1"/>
          <w:shd w:val="clear" w:color="auto" w:fill="F2F2F2"/>
        </w:rPr>
        <w:t>PascalCase</w:t>
      </w:r>
      <w:proofErr w:type="spellEnd"/>
      <w:r>
        <w:rPr>
          <w:rFonts w:ascii="Arial" w:hAnsi="Arial" w:cs="Arial"/>
          <w:color w:val="373737"/>
          <w:sz w:val="26"/>
          <w:szCs w:val="26"/>
        </w:rPr>
        <w:t xml:space="preserve">. </w:t>
      </w:r>
      <w:proofErr w:type="gramStart"/>
      <w:r>
        <w:rPr>
          <w:rFonts w:ascii="Arial" w:hAnsi="Arial" w:cs="Arial"/>
          <w:color w:val="373737"/>
          <w:sz w:val="26"/>
          <w:szCs w:val="26"/>
        </w:rPr>
        <w:t>So</w:t>
      </w:r>
      <w:proofErr w:type="gramEnd"/>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list-item</w:t>
      </w:r>
      <w:r>
        <w:rPr>
          <w:rFonts w:ascii="Arial" w:hAnsi="Arial" w:cs="Arial"/>
          <w:color w:val="373737"/>
          <w:sz w:val="26"/>
          <w:szCs w:val="26"/>
        </w:rPr>
        <w:t>, </w:t>
      </w:r>
      <w:proofErr w:type="spellStart"/>
      <w:r>
        <w:rPr>
          <w:rStyle w:val="HTMLCode"/>
          <w:rFonts w:ascii="Arial" w:hAnsi="Arial" w:cs="Arial"/>
          <w:color w:val="373737"/>
          <w:bdr w:val="none" w:sz="0" w:space="0" w:color="auto" w:frame="1"/>
          <w:shd w:val="clear" w:color="auto" w:fill="F2F2F2"/>
        </w:rPr>
        <w:t>listItem</w:t>
      </w:r>
      <w:proofErr w:type="spellEnd"/>
      <w:r>
        <w:rPr>
          <w:rFonts w:ascii="Arial" w:hAnsi="Arial" w:cs="Arial"/>
          <w:color w:val="373737"/>
          <w:sz w:val="26"/>
          <w:szCs w:val="26"/>
        </w:rPr>
        <w:t> or </w:t>
      </w:r>
      <w:proofErr w:type="spellStart"/>
      <w:r>
        <w:rPr>
          <w:rStyle w:val="HTMLCode"/>
          <w:rFonts w:ascii="Arial" w:hAnsi="Arial" w:cs="Arial"/>
          <w:color w:val="373737"/>
          <w:bdr w:val="none" w:sz="0" w:space="0" w:color="auto" w:frame="1"/>
          <w:shd w:val="clear" w:color="auto" w:fill="F2F2F2"/>
        </w:rPr>
        <w:t>ListItem</w:t>
      </w:r>
      <w:proofErr w:type="spellEnd"/>
      <w:r>
        <w:rPr>
          <w:rFonts w:ascii="Arial" w:hAnsi="Arial" w:cs="Arial"/>
          <w:color w:val="373737"/>
          <w:sz w:val="26"/>
          <w:szCs w:val="26"/>
        </w:rPr>
        <w:t>. We’ll stick to </w:t>
      </w:r>
      <w:r>
        <w:rPr>
          <w:rStyle w:val="HTMLCode"/>
          <w:rFonts w:ascii="Arial" w:hAnsi="Arial" w:cs="Arial"/>
          <w:color w:val="373737"/>
          <w:bdr w:val="none" w:sz="0" w:space="0" w:color="auto" w:frame="1"/>
          <w:shd w:val="clear" w:color="auto" w:fill="F2F2F2"/>
        </w:rPr>
        <w:t>kebab-case</w:t>
      </w:r>
      <w:r>
        <w:rPr>
          <w:rFonts w:ascii="Arial" w:hAnsi="Arial" w:cs="Arial"/>
          <w:color w:val="373737"/>
          <w:sz w:val="26"/>
          <w:szCs w:val="26"/>
        </w:rPr>
        <w:t> as it looks more </w:t>
      </w:r>
      <w:r>
        <w:rPr>
          <w:rStyle w:val="HTMLCode"/>
          <w:rFonts w:ascii="Arial" w:hAnsi="Arial" w:cs="Arial"/>
          <w:color w:val="373737"/>
          <w:bdr w:val="none" w:sz="0" w:space="0" w:color="auto" w:frame="1"/>
          <w:shd w:val="clear" w:color="auto" w:fill="F2F2F2"/>
        </w:rPr>
        <w:t>html tag</w:t>
      </w:r>
      <w:r>
        <w:rPr>
          <w:rFonts w:ascii="Arial" w:hAnsi="Arial" w:cs="Arial"/>
          <w:color w:val="373737"/>
          <w:sz w:val="26"/>
          <w:szCs w:val="26"/>
        </w:rPr>
        <w:t> like and we’ll be rendering these components within our html templates.</w:t>
      </w:r>
    </w:p>
    <w:p w14:paraId="1C1D1387"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Passing Props</w:t>
      </w:r>
    </w:p>
    <w:p w14:paraId="2282D3F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As it stands, we’re just rendering one </w:t>
      </w:r>
      <w:r>
        <w:rPr>
          <w:rStyle w:val="HTMLCode"/>
          <w:rFonts w:ascii="Arial" w:hAnsi="Arial" w:cs="Arial"/>
          <w:color w:val="373737"/>
          <w:bdr w:val="none" w:sz="0" w:space="0" w:color="auto" w:frame="1"/>
          <w:shd w:val="clear" w:color="auto" w:fill="F2F2F2"/>
        </w:rPr>
        <w:t>list-item</w:t>
      </w:r>
      <w:r>
        <w:rPr>
          <w:rFonts w:ascii="Arial" w:hAnsi="Arial" w:cs="Arial"/>
          <w:color w:val="373737"/>
          <w:sz w:val="26"/>
          <w:szCs w:val="26"/>
        </w:rPr>
        <w:t> component that has no relation to the data. Let’s fix that.</w:t>
      </w:r>
    </w:p>
    <w:p w14:paraId="1009C3B5"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use a </w:t>
      </w:r>
      <w:r>
        <w:rPr>
          <w:rStyle w:val="HTMLCode"/>
          <w:rFonts w:ascii="Arial" w:hAnsi="Arial" w:cs="Arial"/>
          <w:color w:val="373737"/>
          <w:bdr w:val="none" w:sz="0" w:space="0" w:color="auto" w:frame="1"/>
          <w:shd w:val="clear" w:color="auto" w:fill="F2F2F2"/>
        </w:rPr>
        <w:t>v-for</w:t>
      </w:r>
      <w:r>
        <w:rPr>
          <w:rFonts w:ascii="Arial" w:hAnsi="Arial" w:cs="Arial"/>
          <w:color w:val="373737"/>
          <w:sz w:val="26"/>
          <w:szCs w:val="26"/>
        </w:rPr>
        <w:t> directive to render a </w:t>
      </w:r>
      <w:r>
        <w:rPr>
          <w:rStyle w:val="HTMLCode"/>
          <w:rFonts w:ascii="Arial" w:hAnsi="Arial" w:cs="Arial"/>
          <w:color w:val="373737"/>
          <w:bdr w:val="none" w:sz="0" w:space="0" w:color="auto" w:frame="1"/>
          <w:shd w:val="clear" w:color="auto" w:fill="F2F2F2"/>
        </w:rPr>
        <w:t>list-item</w:t>
      </w:r>
      <w:r>
        <w:rPr>
          <w:rFonts w:ascii="Arial" w:hAnsi="Arial" w:cs="Arial"/>
          <w:color w:val="373737"/>
          <w:sz w:val="26"/>
          <w:szCs w:val="26"/>
        </w:rPr>
        <w:t> component for each item in our data object.</w:t>
      </w:r>
    </w:p>
    <w:p w14:paraId="61A5B39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App.vue</w:t>
      </w:r>
      <w:proofErr w:type="spellEnd"/>
      <w:r>
        <w:rPr>
          <w:rStyle w:val="c"/>
          <w:rFonts w:ascii="inherit" w:hAnsi="inherit" w:cs="Arial"/>
          <w:i/>
          <w:iCs/>
          <w:color w:val="777772"/>
          <w:bdr w:val="none" w:sz="0" w:space="0" w:color="auto" w:frame="1"/>
          <w:shd w:val="clear" w:color="auto" w:fill="F2F2F2"/>
        </w:rPr>
        <w:t xml:space="preserve"> --&gt;</w:t>
      </w:r>
    </w:p>
    <w:p w14:paraId="2CE7BAF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lang</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"html"</w:t>
      </w:r>
      <w:r>
        <w:rPr>
          <w:rStyle w:val="nt"/>
          <w:rFonts w:ascii="Arial" w:hAnsi="Arial" w:cs="Arial"/>
          <w:color w:val="000080"/>
          <w:bdr w:val="none" w:sz="0" w:space="0" w:color="auto" w:frame="1"/>
          <w:shd w:val="clear" w:color="auto" w:fill="F2F2F2"/>
        </w:rPr>
        <w:t>&gt;</w:t>
      </w:r>
    </w:p>
    <w:p w14:paraId="50FB788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&lt;div&gt;</w:t>
      </w:r>
    </w:p>
    <w:p w14:paraId="5A4BD01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&lt;h1&gt;</w:t>
      </w:r>
      <w:r>
        <w:rPr>
          <w:rStyle w:val="HTMLCode"/>
          <w:rFonts w:ascii="Arial" w:hAnsi="Arial" w:cs="Arial"/>
          <w:color w:val="373737"/>
          <w:bdr w:val="none" w:sz="0" w:space="0" w:color="auto" w:frame="1"/>
          <w:shd w:val="clear" w:color="auto" w:fill="F2F2F2"/>
        </w:rPr>
        <w:t>My Shopping List</w:t>
      </w:r>
      <w:r>
        <w:rPr>
          <w:rStyle w:val="nt"/>
          <w:rFonts w:ascii="Arial" w:hAnsi="Arial" w:cs="Arial"/>
          <w:color w:val="000080"/>
          <w:bdr w:val="none" w:sz="0" w:space="0" w:color="auto" w:frame="1"/>
          <w:shd w:val="clear" w:color="auto" w:fill="F2F2F2"/>
        </w:rPr>
        <w:t>&lt;/h1&gt;</w:t>
      </w:r>
    </w:p>
    <w:p w14:paraId="297B2EF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&lt;ul&gt;</w:t>
      </w:r>
    </w:p>
    <w:p w14:paraId="75C68CE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&lt;shopping-list-item</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index) in items</w:t>
      </w:r>
      <w:proofErr w:type="gramStart"/>
      <w:r>
        <w:rPr>
          <w:rStyle w:val="s"/>
          <w:rFonts w:ascii="Arial" w:hAnsi="Arial" w:cs="Arial"/>
          <w:color w:val="DD1144"/>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:key</w:t>
      </w:r>
      <w:proofErr w:type="gram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"index"</w:t>
      </w:r>
      <w:r>
        <w:rPr>
          <w:rStyle w:val="nt"/>
          <w:rFonts w:ascii="Arial" w:hAnsi="Arial" w:cs="Arial"/>
          <w:color w:val="000080"/>
          <w:bdr w:val="none" w:sz="0" w:space="0" w:color="auto" w:frame="1"/>
          <w:shd w:val="clear" w:color="auto" w:fill="F2F2F2"/>
        </w:rPr>
        <w:t>&gt;&lt;/shopping-list-item&gt;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 MODIFIED --&gt;</w:t>
      </w:r>
    </w:p>
    <w:p w14:paraId="5D196B5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&lt;/ul&gt;</w:t>
      </w:r>
    </w:p>
    <w:p w14:paraId="3336C8C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&lt;/div&gt;</w:t>
      </w:r>
    </w:p>
    <w:p w14:paraId="57C1900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&lt;/template&gt;</w:t>
      </w:r>
    </w:p>
    <w:p w14:paraId="37BE26B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we render list items in Vue we have to give each element a </w:t>
      </w:r>
      <w:r>
        <w:rPr>
          <w:rStyle w:val="HTMLCode"/>
          <w:rFonts w:ascii="Arial" w:hAnsi="Arial" w:cs="Arial"/>
          <w:color w:val="373737"/>
          <w:bdr w:val="none" w:sz="0" w:space="0" w:color="auto" w:frame="1"/>
          <w:shd w:val="clear" w:color="auto" w:fill="F2F2F2"/>
        </w:rPr>
        <w:t>key</w:t>
      </w:r>
      <w:r>
        <w:rPr>
          <w:rFonts w:ascii="Arial" w:hAnsi="Arial" w:cs="Arial"/>
          <w:color w:val="373737"/>
          <w:sz w:val="26"/>
          <w:szCs w:val="26"/>
        </w:rPr>
        <w:t> which we can </w:t>
      </w:r>
      <w:r>
        <w:rPr>
          <w:rStyle w:val="HTMLCode"/>
          <w:rFonts w:ascii="Arial" w:hAnsi="Arial" w:cs="Arial"/>
          <w:color w:val="373737"/>
          <w:bdr w:val="none" w:sz="0" w:space="0" w:color="auto" w:frame="1"/>
          <w:shd w:val="clear" w:color="auto" w:fill="F2F2F2"/>
        </w:rPr>
        <w:t>bind</w:t>
      </w:r>
      <w:r>
        <w:rPr>
          <w:rFonts w:ascii="Arial" w:hAnsi="Arial" w:cs="Arial"/>
          <w:color w:val="373737"/>
          <w:sz w:val="26"/>
          <w:szCs w:val="26"/>
        </w:rPr>
        <w:t xml:space="preserve"> to the item. This is to ensure that whenever an element of the list is changed the document will only re-render this item and not the whole list. Vue requires this </w:t>
      </w:r>
      <w:proofErr w:type="gramStart"/>
      <w:r>
        <w:rPr>
          <w:rFonts w:ascii="Arial" w:hAnsi="Arial" w:cs="Arial"/>
          <w:color w:val="373737"/>
          <w:sz w:val="26"/>
          <w:szCs w:val="26"/>
        </w:rPr>
        <w:t>attribute, and</w:t>
      </w:r>
      <w:proofErr w:type="gramEnd"/>
      <w:r>
        <w:rPr>
          <w:rFonts w:ascii="Arial" w:hAnsi="Arial" w:cs="Arial"/>
          <w:color w:val="373737"/>
          <w:sz w:val="26"/>
          <w:szCs w:val="26"/>
        </w:rPr>
        <w:t xml:space="preserve"> will throw a warning when it is not found.</w:t>
      </w:r>
    </w:p>
    <w:p w14:paraId="14DF343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Navigate to the browser and you should see three </w:t>
      </w:r>
      <w:r>
        <w:rPr>
          <w:rStyle w:val="HTMLCode"/>
          <w:rFonts w:ascii="Arial" w:hAnsi="Arial" w:cs="Arial"/>
          <w:color w:val="373737"/>
          <w:bdr w:val="none" w:sz="0" w:space="0" w:color="auto" w:frame="1"/>
          <w:shd w:val="clear" w:color="auto" w:fill="F2F2F2"/>
        </w:rPr>
        <w:t>shopping-list-item</w:t>
      </w:r>
      <w:r>
        <w:rPr>
          <w:rFonts w:ascii="Arial" w:hAnsi="Arial" w:cs="Arial"/>
          <w:color w:val="373737"/>
          <w:sz w:val="26"/>
          <w:szCs w:val="26"/>
        </w:rPr>
        <w:t> components.</w:t>
      </w:r>
    </w:p>
    <w:p w14:paraId="51E2C24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want each of these </w:t>
      </w:r>
      <w:r>
        <w:rPr>
          <w:rStyle w:val="HTMLCode"/>
          <w:rFonts w:ascii="Arial" w:hAnsi="Arial" w:cs="Arial"/>
          <w:color w:val="373737"/>
          <w:bdr w:val="none" w:sz="0" w:space="0" w:color="auto" w:frame="1"/>
          <w:shd w:val="clear" w:color="auto" w:fill="F2F2F2"/>
        </w:rPr>
        <w:t>shopping-list-item</w:t>
      </w:r>
      <w:r>
        <w:rPr>
          <w:rFonts w:ascii="Arial" w:hAnsi="Arial" w:cs="Arial"/>
          <w:color w:val="373737"/>
          <w:sz w:val="26"/>
          <w:szCs w:val="26"/>
        </w:rPr>
        <w:t> components to correlate with each item. How do we do this? By passing properties or </w:t>
      </w:r>
      <w:r>
        <w:rPr>
          <w:rStyle w:val="HTMLCode"/>
          <w:rFonts w:ascii="Arial" w:hAnsi="Arial" w:cs="Arial"/>
          <w:color w:val="373737"/>
          <w:bdr w:val="none" w:sz="0" w:space="0" w:color="auto" w:frame="1"/>
          <w:shd w:val="clear" w:color="auto" w:fill="F2F2F2"/>
        </w:rPr>
        <w:t>props</w:t>
      </w:r>
      <w:r>
        <w:rPr>
          <w:rFonts w:ascii="Arial" w:hAnsi="Arial" w:cs="Arial"/>
          <w:color w:val="373737"/>
          <w:sz w:val="26"/>
          <w:szCs w:val="26"/>
        </w:rPr>
        <w:t> to the component.</w:t>
      </w:r>
    </w:p>
    <w:p w14:paraId="0343DC4A"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Props</w:t>
      </w:r>
      <w:r>
        <w:rPr>
          <w:rFonts w:ascii="Arial" w:hAnsi="Arial" w:cs="Arial"/>
          <w:color w:val="373737"/>
          <w:sz w:val="26"/>
          <w:szCs w:val="26"/>
        </w:rPr>
        <w:t> are custom attributes you can register on a component. When a value is passed to a prop attribute, it becomes a property on that component instance.</w:t>
      </w:r>
    </w:p>
    <w:p w14:paraId="5D66A2BA"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give each </w:t>
      </w:r>
      <w:r>
        <w:rPr>
          <w:rStyle w:val="HTMLCode"/>
          <w:rFonts w:ascii="Arial" w:hAnsi="Arial" w:cs="Arial"/>
          <w:color w:val="373737"/>
          <w:bdr w:val="none" w:sz="0" w:space="0" w:color="auto" w:frame="1"/>
          <w:shd w:val="clear" w:color="auto" w:fill="F2F2F2"/>
        </w:rPr>
        <w:t>shopping-list-item</w:t>
      </w:r>
      <w:r>
        <w:rPr>
          <w:rFonts w:ascii="Arial" w:hAnsi="Arial" w:cs="Arial"/>
          <w:color w:val="373737"/>
          <w:sz w:val="26"/>
          <w:szCs w:val="26"/>
        </w:rPr>
        <w:t> a prop of </w:t>
      </w:r>
      <w:r>
        <w:rPr>
          <w:rStyle w:val="HTMLCode"/>
          <w:rFonts w:ascii="Arial" w:hAnsi="Arial" w:cs="Arial"/>
          <w:color w:val="373737"/>
          <w:bdr w:val="none" w:sz="0" w:space="0" w:color="auto" w:frame="1"/>
          <w:shd w:val="clear" w:color="auto" w:fill="F2F2F2"/>
        </w:rPr>
        <w:t>item</w:t>
      </w:r>
      <w:r>
        <w:rPr>
          <w:rFonts w:ascii="Arial" w:hAnsi="Arial" w:cs="Arial"/>
          <w:color w:val="373737"/>
          <w:sz w:val="26"/>
          <w:szCs w:val="26"/>
        </w:rPr>
        <w:t> and bind that prop to the iteration of the item in the loop.</w:t>
      </w:r>
    </w:p>
    <w:p w14:paraId="457D9AF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App.vue</w:t>
      </w:r>
      <w:proofErr w:type="spellEnd"/>
      <w:r>
        <w:rPr>
          <w:rStyle w:val="c"/>
          <w:rFonts w:ascii="inherit" w:hAnsi="inherit" w:cs="Arial"/>
          <w:i/>
          <w:iCs/>
          <w:color w:val="777772"/>
          <w:bdr w:val="none" w:sz="0" w:space="0" w:color="auto" w:frame="1"/>
          <w:shd w:val="clear" w:color="auto" w:fill="F2F2F2"/>
        </w:rPr>
        <w:t xml:space="preserve"> --&gt;</w:t>
      </w:r>
    </w:p>
    <w:p w14:paraId="7EAF5EC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lang</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"html"</w:t>
      </w:r>
      <w:r>
        <w:rPr>
          <w:rStyle w:val="nt"/>
          <w:rFonts w:ascii="Arial" w:hAnsi="Arial" w:cs="Arial"/>
          <w:color w:val="000080"/>
          <w:bdr w:val="none" w:sz="0" w:space="0" w:color="auto" w:frame="1"/>
          <w:shd w:val="clear" w:color="auto" w:fill="F2F2F2"/>
        </w:rPr>
        <w:t>&gt;</w:t>
      </w:r>
    </w:p>
    <w:p w14:paraId="28D30E9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&lt;div&gt;</w:t>
      </w:r>
    </w:p>
    <w:p w14:paraId="43E2C5A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&lt;h1&gt;</w:t>
      </w:r>
      <w:r>
        <w:rPr>
          <w:rStyle w:val="HTMLCode"/>
          <w:rFonts w:ascii="Arial" w:hAnsi="Arial" w:cs="Arial"/>
          <w:color w:val="373737"/>
          <w:bdr w:val="none" w:sz="0" w:space="0" w:color="auto" w:frame="1"/>
          <w:shd w:val="clear" w:color="auto" w:fill="F2F2F2"/>
        </w:rPr>
        <w:t>My Shopping List</w:t>
      </w:r>
      <w:r>
        <w:rPr>
          <w:rStyle w:val="nt"/>
          <w:rFonts w:ascii="Arial" w:hAnsi="Arial" w:cs="Arial"/>
          <w:color w:val="000080"/>
          <w:bdr w:val="none" w:sz="0" w:space="0" w:color="auto" w:frame="1"/>
          <w:shd w:val="clear" w:color="auto" w:fill="F2F2F2"/>
        </w:rPr>
        <w:t>&lt;/h1&gt;</w:t>
      </w:r>
    </w:p>
    <w:p w14:paraId="6DC4ECC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&lt;ul&gt;</w:t>
      </w:r>
    </w:p>
    <w:p w14:paraId="36BD9EE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&lt;shopping-list-item</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v-for=</w:t>
      </w:r>
      <w:r>
        <w:rPr>
          <w:rStyle w:val="s"/>
          <w:rFonts w:ascii="Arial" w:hAnsi="Arial" w:cs="Arial"/>
          <w:color w:val="DD1144"/>
          <w:bdr w:val="none" w:sz="0" w:space="0" w:color="auto" w:frame="1"/>
          <w:shd w:val="clear" w:color="auto" w:fill="F2F2F2"/>
        </w:rPr>
        <w:t>"item in items</w:t>
      </w:r>
      <w:proofErr w:type="gramStart"/>
      <w:r>
        <w:rPr>
          <w:rStyle w:val="s"/>
          <w:rFonts w:ascii="Arial" w:hAnsi="Arial" w:cs="Arial"/>
          <w:color w:val="DD1144"/>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:key</w:t>
      </w:r>
      <w:proofErr w:type="gram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"index"</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:item=</w:t>
      </w:r>
      <w:r>
        <w:rPr>
          <w:rStyle w:val="s"/>
          <w:rFonts w:ascii="Arial" w:hAnsi="Arial" w:cs="Arial"/>
          <w:color w:val="DD1144"/>
          <w:bdr w:val="none" w:sz="0" w:space="0" w:color="auto" w:frame="1"/>
          <w:shd w:val="clear" w:color="auto" w:fill="F2F2F2"/>
        </w:rPr>
        <w:t>"item"</w:t>
      </w:r>
      <w:r>
        <w:rPr>
          <w:rStyle w:val="nt"/>
          <w:rFonts w:ascii="Arial" w:hAnsi="Arial" w:cs="Arial"/>
          <w:color w:val="000080"/>
          <w:bdr w:val="none" w:sz="0" w:space="0" w:color="auto" w:frame="1"/>
          <w:shd w:val="clear" w:color="auto" w:fill="F2F2F2"/>
        </w:rPr>
        <w:t>&gt;&lt;/shopping-list-item&gt;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 MODIFIED --&gt;</w:t>
      </w:r>
    </w:p>
    <w:p w14:paraId="238719A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&lt;/ul&gt;</w:t>
      </w:r>
    </w:p>
    <w:p w14:paraId="10F00BE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&lt;/div&gt;</w:t>
      </w:r>
    </w:p>
    <w:p w14:paraId="6405C73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&lt;/template&gt;</w:t>
      </w:r>
    </w:p>
    <w:p w14:paraId="4CB8F74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now have access to that item in our </w:t>
      </w:r>
      <w:r>
        <w:rPr>
          <w:rStyle w:val="HTMLCode"/>
          <w:rFonts w:ascii="Arial" w:hAnsi="Arial" w:cs="Arial"/>
          <w:color w:val="373737"/>
          <w:bdr w:val="none" w:sz="0" w:space="0" w:color="auto" w:frame="1"/>
          <w:shd w:val="clear" w:color="auto" w:fill="F2F2F2"/>
        </w:rPr>
        <w:t>shopping-list-item</w:t>
      </w:r>
      <w:r>
        <w:rPr>
          <w:rFonts w:ascii="Arial" w:hAnsi="Arial" w:cs="Arial"/>
          <w:color w:val="373737"/>
          <w:sz w:val="26"/>
          <w:szCs w:val="26"/>
        </w:rPr>
        <w:t> component. Let’s update this component so that we now render </w:t>
      </w:r>
      <w:r>
        <w:rPr>
          <w:rStyle w:val="HTMLCode"/>
          <w:rFonts w:ascii="Arial" w:hAnsi="Arial" w:cs="Arial"/>
          <w:color w:val="373737"/>
          <w:bdr w:val="none" w:sz="0" w:space="0" w:color="auto" w:frame="1"/>
          <w:shd w:val="clear" w:color="auto" w:fill="F2F2F2"/>
        </w:rPr>
        <w:t>item.name</w:t>
      </w:r>
      <w:r>
        <w:rPr>
          <w:rFonts w:ascii="Arial" w:hAnsi="Arial" w:cs="Arial"/>
          <w:color w:val="373737"/>
          <w:sz w:val="26"/>
          <w:szCs w:val="26"/>
        </w:rPr>
        <w:t> instead of our placeholder component message.</w:t>
      </w:r>
    </w:p>
    <w:p w14:paraId="6EF243C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ShoppingListItem.vue</w:t>
      </w:r>
      <w:proofErr w:type="spellEnd"/>
      <w:r>
        <w:rPr>
          <w:rStyle w:val="c"/>
          <w:rFonts w:ascii="inherit" w:hAnsi="inherit" w:cs="Arial"/>
          <w:i/>
          <w:iCs/>
          <w:color w:val="777772"/>
          <w:bdr w:val="none" w:sz="0" w:space="0" w:color="auto" w:frame="1"/>
          <w:shd w:val="clear" w:color="auto" w:fill="F2F2F2"/>
        </w:rPr>
        <w:t xml:space="preserve"> --&gt;</w:t>
      </w:r>
    </w:p>
    <w:p w14:paraId="5F1E972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lang</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"html"</w:t>
      </w:r>
      <w:r>
        <w:rPr>
          <w:rStyle w:val="nt"/>
          <w:rFonts w:ascii="Arial" w:hAnsi="Arial" w:cs="Arial"/>
          <w:color w:val="000080"/>
          <w:bdr w:val="none" w:sz="0" w:space="0" w:color="auto" w:frame="1"/>
          <w:shd w:val="clear" w:color="auto" w:fill="F2F2F2"/>
        </w:rPr>
        <w:t>&gt;</w:t>
      </w:r>
    </w:p>
    <w:p w14:paraId="3399DB8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&lt;li</w:t>
      </w:r>
      <w:proofErr w:type="gramStart"/>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item.name }}</w:t>
      </w:r>
      <w:r>
        <w:rPr>
          <w:rStyle w:val="nt"/>
          <w:rFonts w:ascii="Arial" w:hAnsi="Arial" w:cs="Arial"/>
          <w:color w:val="000080"/>
          <w:bdr w:val="none" w:sz="0" w:space="0" w:color="auto" w:frame="1"/>
          <w:shd w:val="clear" w:color="auto" w:fill="F2F2F2"/>
        </w:rPr>
        <w:t>&lt;/li&gt;</w:t>
      </w:r>
      <w:r>
        <w:rPr>
          <w:rStyle w:val="HTMLCode"/>
          <w:rFonts w:ascii="Arial" w:hAnsi="Arial" w:cs="Arial"/>
          <w:color w:val="373737"/>
          <w:bdr w:val="none" w:sz="0" w:space="0" w:color="auto" w:frame="1"/>
          <w:shd w:val="clear" w:color="auto" w:fill="F2F2F2"/>
        </w:rPr>
        <w:t xml:space="preserve"> </w:t>
      </w:r>
      <w:r>
        <w:rPr>
          <w:rStyle w:val="c"/>
          <w:rFonts w:ascii="inherit" w:hAnsi="inherit" w:cs="Arial"/>
          <w:i/>
          <w:iCs/>
          <w:color w:val="777772"/>
          <w:bdr w:val="none" w:sz="0" w:space="0" w:color="auto" w:frame="1"/>
          <w:shd w:val="clear" w:color="auto" w:fill="F2F2F2"/>
        </w:rPr>
        <w:t>&lt;!-- MODIFIED --&gt;</w:t>
      </w:r>
    </w:p>
    <w:p w14:paraId="3087CFD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&lt;/template&gt;</w:t>
      </w:r>
    </w:p>
    <w:p w14:paraId="653E3ADB"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If we refresh the </w:t>
      </w:r>
      <w:proofErr w:type="gramStart"/>
      <w:r>
        <w:rPr>
          <w:rFonts w:ascii="Arial" w:hAnsi="Arial" w:cs="Arial"/>
          <w:color w:val="373737"/>
          <w:sz w:val="26"/>
          <w:szCs w:val="26"/>
        </w:rPr>
        <w:t>browser</w:t>
      </w:r>
      <w:proofErr w:type="gramEnd"/>
      <w:r>
        <w:rPr>
          <w:rFonts w:ascii="Arial" w:hAnsi="Arial" w:cs="Arial"/>
          <w:color w:val="373737"/>
          <w:sz w:val="26"/>
          <w:szCs w:val="26"/>
        </w:rPr>
        <w:t xml:space="preserve"> we see nothing. And we now have an error message in the console saying </w:t>
      </w:r>
      <w:r>
        <w:rPr>
          <w:rStyle w:val="HTMLCode"/>
          <w:rFonts w:ascii="Arial" w:hAnsi="Arial" w:cs="Arial"/>
          <w:color w:val="373737"/>
          <w:bdr w:val="none" w:sz="0" w:space="0" w:color="auto" w:frame="1"/>
          <w:shd w:val="clear" w:color="auto" w:fill="F2F2F2"/>
        </w:rPr>
        <w:t>cannot read property 'name' of undefined</w:t>
      </w:r>
      <w:r>
        <w:rPr>
          <w:rFonts w:ascii="Arial" w:hAnsi="Arial" w:cs="Arial"/>
          <w:color w:val="373737"/>
          <w:sz w:val="26"/>
          <w:szCs w:val="26"/>
        </w:rPr>
        <w:t>.</w:t>
      </w:r>
    </w:p>
    <w:p w14:paraId="1F64E12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We’ve passed the prop down, but we still need to give the component a list of props it accepts. We can do this using the </w:t>
      </w:r>
      <w:r>
        <w:rPr>
          <w:rStyle w:val="HTMLCode"/>
          <w:rFonts w:ascii="Arial" w:hAnsi="Arial" w:cs="Arial"/>
          <w:color w:val="373737"/>
          <w:bdr w:val="none" w:sz="0" w:space="0" w:color="auto" w:frame="1"/>
          <w:shd w:val="clear" w:color="auto" w:fill="F2F2F2"/>
        </w:rPr>
        <w:t>props</w:t>
      </w:r>
      <w:r>
        <w:rPr>
          <w:rFonts w:ascii="Arial" w:hAnsi="Arial" w:cs="Arial"/>
          <w:color w:val="373737"/>
          <w:sz w:val="26"/>
          <w:szCs w:val="26"/>
        </w:rPr>
        <w:t xml:space="preserve"> key. Since we’re binding </w:t>
      </w:r>
      <w:proofErr w:type="gramStart"/>
      <w:r>
        <w:rPr>
          <w:rFonts w:ascii="Arial" w:hAnsi="Arial" w:cs="Arial"/>
          <w:color w:val="373737"/>
          <w:sz w:val="26"/>
          <w:szCs w:val="26"/>
        </w:rPr>
        <w:t>with </w:t>
      </w:r>
      <w:r>
        <w:rPr>
          <w:rStyle w:val="HTMLCode"/>
          <w:rFonts w:ascii="Arial" w:hAnsi="Arial" w:cs="Arial"/>
          <w:color w:val="373737"/>
          <w:bdr w:val="none" w:sz="0" w:space="0" w:color="auto" w:frame="1"/>
          <w:shd w:val="clear" w:color="auto" w:fill="F2F2F2"/>
        </w:rPr>
        <w:t>:item</w:t>
      </w:r>
      <w:proofErr w:type="gramEnd"/>
      <w:r>
        <w:rPr>
          <w:rFonts w:ascii="Arial" w:hAnsi="Arial" w:cs="Arial"/>
          <w:color w:val="373737"/>
          <w:sz w:val="26"/>
          <w:szCs w:val="26"/>
        </w:rPr>
        <w:t> in the component above, we need to use </w:t>
      </w:r>
      <w:r>
        <w:rPr>
          <w:rStyle w:val="HTMLCode"/>
          <w:rFonts w:ascii="Arial" w:hAnsi="Arial" w:cs="Arial"/>
          <w:color w:val="373737"/>
          <w:bdr w:val="none" w:sz="0" w:space="0" w:color="auto" w:frame="1"/>
          <w:shd w:val="clear" w:color="auto" w:fill="F2F2F2"/>
        </w:rPr>
        <w:t>item</w:t>
      </w:r>
      <w:r>
        <w:rPr>
          <w:rFonts w:ascii="Arial" w:hAnsi="Arial" w:cs="Arial"/>
          <w:color w:val="373737"/>
          <w:sz w:val="26"/>
          <w:szCs w:val="26"/>
        </w:rPr>
        <w:t> here.</w:t>
      </w:r>
    </w:p>
    <w:p w14:paraId="7C1DE60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ShoppingListItem.vue</w:t>
      </w:r>
      <w:proofErr w:type="spellEnd"/>
      <w:r>
        <w:rPr>
          <w:rStyle w:val="c"/>
          <w:rFonts w:ascii="inherit" w:hAnsi="inherit" w:cs="Arial"/>
          <w:i/>
          <w:iCs/>
          <w:color w:val="777772"/>
          <w:bdr w:val="none" w:sz="0" w:space="0" w:color="auto" w:frame="1"/>
          <w:shd w:val="clear" w:color="auto" w:fill="F2F2F2"/>
        </w:rPr>
        <w:t xml:space="preserve"> --&gt;</w:t>
      </w:r>
    </w:p>
    <w:p w14:paraId="220EDDC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F600F7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lastRenderedPageBreak/>
        <w:t>&lt;!--</w:t>
      </w:r>
      <w:proofErr w:type="gramEnd"/>
      <w:r>
        <w:rPr>
          <w:rStyle w:val="c"/>
          <w:rFonts w:ascii="inherit" w:hAnsi="inherit" w:cs="Arial"/>
          <w:i/>
          <w:iCs/>
          <w:color w:val="777772"/>
          <w:bdr w:val="none" w:sz="0" w:space="0" w:color="auto" w:frame="1"/>
          <w:shd w:val="clear" w:color="auto" w:fill="F2F2F2"/>
        </w:rPr>
        <w:t xml:space="preserve"> AS BEFORE --&gt;</w:t>
      </w:r>
    </w:p>
    <w:p w14:paraId="133E03B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4D21B29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0CD114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shopping-list-item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61D13D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item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548EA4F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F5ADEB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5C1EBD30"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Great, in the browser we can now see our shopping list items rendering.</w:t>
      </w:r>
    </w:p>
    <w:p w14:paraId="224CC8F5"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Styling Components</w:t>
      </w:r>
    </w:p>
    <w:p w14:paraId="76C635C5"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As it stands our shopping list doesn’t do too much. Let’s change that, by displaying items that have been purchased in a different manner than those that haven’t. One of the benefits of using </w:t>
      </w:r>
      <w:r>
        <w:rPr>
          <w:rStyle w:val="HTMLCode"/>
          <w:rFonts w:ascii="Arial" w:hAnsi="Arial" w:cs="Arial"/>
          <w:color w:val="373737"/>
          <w:bdr w:val="none" w:sz="0" w:space="0" w:color="auto" w:frame="1"/>
          <w:shd w:val="clear" w:color="auto" w:fill="F2F2F2"/>
        </w:rPr>
        <w:t>.Vue</w:t>
      </w:r>
      <w:r>
        <w:rPr>
          <w:rFonts w:ascii="Arial" w:hAnsi="Arial" w:cs="Arial"/>
          <w:color w:val="373737"/>
          <w:sz w:val="26"/>
          <w:szCs w:val="26"/>
        </w:rPr>
        <w:t> files is that we can confine styling to our individual components, and see how a component is structured, how it behaves, </w:t>
      </w:r>
      <w:r>
        <w:rPr>
          <w:rStyle w:val="Emphasis"/>
          <w:rFonts w:ascii="inherit" w:hAnsi="inherit" w:cs="Arial"/>
          <w:color w:val="373737"/>
          <w:sz w:val="26"/>
          <w:szCs w:val="26"/>
          <w:bdr w:val="none" w:sz="0" w:space="0" w:color="auto" w:frame="1"/>
        </w:rPr>
        <w:t>and</w:t>
      </w:r>
      <w:r>
        <w:rPr>
          <w:rFonts w:ascii="Arial" w:hAnsi="Arial" w:cs="Arial"/>
          <w:color w:val="373737"/>
          <w:sz w:val="26"/>
          <w:szCs w:val="26"/>
        </w:rPr>
        <w:t> how it looks - all in the same file!</w:t>
      </w:r>
    </w:p>
    <w:p w14:paraId="2D09AD7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start by creating some styling for our purchased and unpurchased items:</w:t>
      </w:r>
    </w:p>
    <w:p w14:paraId="674FB10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ShoppingListItem.vue</w:t>
      </w:r>
      <w:proofErr w:type="spellEnd"/>
      <w:r>
        <w:rPr>
          <w:rStyle w:val="c"/>
          <w:rFonts w:ascii="inherit" w:hAnsi="inherit" w:cs="Arial"/>
          <w:i/>
          <w:iCs/>
          <w:color w:val="777772"/>
          <w:bdr w:val="none" w:sz="0" w:space="0" w:color="auto" w:frame="1"/>
          <w:shd w:val="clear" w:color="auto" w:fill="F2F2F2"/>
        </w:rPr>
        <w:t xml:space="preserve"> --&gt;</w:t>
      </w:r>
    </w:p>
    <w:p w14:paraId="77471F6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 xml:space="preserve">&lt;style </w:t>
      </w:r>
      <w:proofErr w:type="spellStart"/>
      <w:r>
        <w:rPr>
          <w:rStyle w:val="na"/>
          <w:rFonts w:ascii="Arial" w:hAnsi="Arial" w:cs="Arial"/>
          <w:color w:val="008080"/>
          <w:bdr w:val="none" w:sz="0" w:space="0" w:color="auto" w:frame="1"/>
          <w:shd w:val="clear" w:color="auto" w:fill="F2F2F2"/>
        </w:rPr>
        <w:t>lang</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css</w:t>
      </w:r>
      <w:proofErr w:type="spellEnd"/>
      <w:r>
        <w:rPr>
          <w:rStyle w:val="s"/>
          <w:rFonts w:ascii="Arial" w:hAnsi="Arial" w:cs="Arial"/>
          <w:color w:val="DD1144"/>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scoped</w:t>
      </w:r>
      <w:r>
        <w:rPr>
          <w:rStyle w:val="nt"/>
          <w:rFonts w:ascii="Arial" w:hAnsi="Arial" w:cs="Arial"/>
          <w:color w:val="000080"/>
          <w:bdr w:val="none" w:sz="0" w:space="0" w:color="auto" w:frame="1"/>
          <w:shd w:val="clear" w:color="auto" w:fill="F2F2F2"/>
        </w:rPr>
        <w:t>&gt;</w:t>
      </w:r>
    </w:p>
    <w:p w14:paraId="7E8B8AC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A58CE1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c"/>
          <w:rFonts w:ascii="inherit" w:hAnsi="inherit" w:cs="Arial"/>
          <w:b/>
          <w:bCs/>
          <w:color w:val="445588"/>
          <w:bdr w:val="none" w:sz="0" w:space="0" w:color="auto" w:frame="1"/>
          <w:shd w:val="clear" w:color="auto" w:fill="F2F2F2"/>
        </w:rPr>
        <w:t>.not</w:t>
      </w:r>
      <w:proofErr w:type="gramEnd"/>
      <w:r>
        <w:rPr>
          <w:rStyle w:val="nc"/>
          <w:rFonts w:ascii="inherit" w:hAnsi="inherit" w:cs="Arial"/>
          <w:b/>
          <w:bCs/>
          <w:color w:val="445588"/>
          <w:bdr w:val="none" w:sz="0" w:space="0" w:color="auto" w:frame="1"/>
          <w:shd w:val="clear" w:color="auto" w:fill="F2F2F2"/>
        </w:rPr>
        <w:t>-purchased</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BE7065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background-</w:t>
      </w:r>
      <w:proofErr w:type="spellStart"/>
      <w:r>
        <w:rPr>
          <w:rStyle w:val="nl"/>
          <w:rFonts w:ascii="inherit" w:hAnsi="inherit" w:cs="Arial"/>
          <w:b/>
          <w:bCs/>
          <w:color w:val="990000"/>
          <w:bdr w:val="none" w:sz="0" w:space="0" w:color="auto" w:frame="1"/>
          <w:shd w:val="clear" w:color="auto" w:fill="F2F2F2"/>
        </w:rPr>
        <w:t>color</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o"/>
          <w:rFonts w:ascii="Arial" w:eastAsiaTheme="majorEastAsia" w:hAnsi="Arial" w:cs="Arial"/>
          <w:color w:val="008080"/>
          <w:bdr w:val="none" w:sz="0" w:space="0" w:color="auto" w:frame="1"/>
          <w:shd w:val="clear" w:color="auto" w:fill="F2F2F2"/>
        </w:rPr>
        <w:t>lightgoldenrodyellow</w:t>
      </w:r>
      <w:proofErr w:type="spellEnd"/>
      <w:r>
        <w:rPr>
          <w:rStyle w:val="p"/>
          <w:rFonts w:ascii="Arial" w:hAnsi="Arial" w:cs="Arial"/>
          <w:color w:val="373737"/>
          <w:bdr w:val="none" w:sz="0" w:space="0" w:color="auto" w:frame="1"/>
          <w:shd w:val="clear" w:color="auto" w:fill="F2F2F2"/>
        </w:rPr>
        <w:t>;</w:t>
      </w:r>
    </w:p>
    <w:p w14:paraId="78EA59F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18970C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0B96B3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c"/>
          <w:rFonts w:ascii="inherit" w:hAnsi="inherit" w:cs="Arial"/>
          <w:b/>
          <w:bCs/>
          <w:color w:val="445588"/>
          <w:bdr w:val="none" w:sz="0" w:space="0" w:color="auto" w:frame="1"/>
          <w:shd w:val="clear" w:color="auto" w:fill="F2F2F2"/>
        </w:rPr>
        <w:t>.purchased</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453422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text-decoration</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line-through</w:t>
      </w:r>
      <w:r>
        <w:rPr>
          <w:rStyle w:val="p"/>
          <w:rFonts w:ascii="Arial" w:hAnsi="Arial" w:cs="Arial"/>
          <w:color w:val="373737"/>
          <w:bdr w:val="none" w:sz="0" w:space="0" w:color="auto" w:frame="1"/>
          <w:shd w:val="clear" w:color="auto" w:fill="F2F2F2"/>
        </w:rPr>
        <w:t>;</w:t>
      </w:r>
    </w:p>
    <w:p w14:paraId="091C85F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l"/>
          <w:rFonts w:ascii="inherit" w:hAnsi="inherit" w:cs="Arial"/>
          <w:b/>
          <w:bCs/>
          <w:color w:val="990000"/>
          <w:bdr w:val="none" w:sz="0" w:space="0" w:color="auto" w:frame="1"/>
          <w:shd w:val="clear" w:color="auto" w:fill="F2F2F2"/>
        </w:rPr>
        <w:t>background-</w:t>
      </w:r>
      <w:proofErr w:type="spellStart"/>
      <w:r>
        <w:rPr>
          <w:rStyle w:val="nl"/>
          <w:rFonts w:ascii="inherit" w:hAnsi="inherit" w:cs="Arial"/>
          <w:b/>
          <w:bCs/>
          <w:color w:val="990000"/>
          <w:bdr w:val="none" w:sz="0" w:space="0" w:color="auto" w:frame="1"/>
          <w:shd w:val="clear" w:color="auto" w:fill="F2F2F2"/>
        </w:rPr>
        <w:t>color</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o"/>
          <w:rFonts w:ascii="Arial" w:eastAsiaTheme="majorEastAsia" w:hAnsi="Arial" w:cs="Arial"/>
          <w:color w:val="008080"/>
          <w:bdr w:val="none" w:sz="0" w:space="0" w:color="auto" w:frame="1"/>
          <w:shd w:val="clear" w:color="auto" w:fill="F2F2F2"/>
        </w:rPr>
        <w:t>red</w:t>
      </w:r>
      <w:r>
        <w:rPr>
          <w:rStyle w:val="p"/>
          <w:rFonts w:ascii="Arial" w:hAnsi="Arial" w:cs="Arial"/>
          <w:color w:val="373737"/>
          <w:bdr w:val="none" w:sz="0" w:space="0" w:color="auto" w:frame="1"/>
          <w:shd w:val="clear" w:color="auto" w:fill="F2F2F2"/>
        </w:rPr>
        <w:t>;</w:t>
      </w:r>
    </w:p>
    <w:p w14:paraId="264D15E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64CF97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&lt;/style&gt;</w:t>
      </w:r>
    </w:p>
    <w:p w14:paraId="020BCBF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if an item is unpurchased, we set the background colour of the </w:t>
      </w:r>
      <w:r>
        <w:rPr>
          <w:rStyle w:val="HTMLCode"/>
          <w:rFonts w:ascii="Arial" w:hAnsi="Arial" w:cs="Arial"/>
          <w:color w:val="373737"/>
          <w:bdr w:val="none" w:sz="0" w:space="0" w:color="auto" w:frame="1"/>
          <w:shd w:val="clear" w:color="auto" w:fill="F2F2F2"/>
        </w:rPr>
        <w:t>&lt;li&gt;</w:t>
      </w:r>
      <w:r>
        <w:rPr>
          <w:rFonts w:ascii="Arial" w:hAnsi="Arial" w:cs="Arial"/>
          <w:color w:val="373737"/>
          <w:sz w:val="26"/>
          <w:szCs w:val="26"/>
        </w:rPr>
        <w:t> tag to </w:t>
      </w:r>
      <w:proofErr w:type="spellStart"/>
      <w:r>
        <w:rPr>
          <w:rStyle w:val="HTMLCode"/>
          <w:rFonts w:ascii="Arial" w:hAnsi="Arial" w:cs="Arial"/>
          <w:color w:val="373737"/>
          <w:bdr w:val="none" w:sz="0" w:space="0" w:color="auto" w:frame="1"/>
          <w:shd w:val="clear" w:color="auto" w:fill="F2F2F2"/>
        </w:rPr>
        <w:t>lightgoldenrodyellow</w:t>
      </w:r>
      <w:proofErr w:type="spellEnd"/>
      <w:r>
        <w:rPr>
          <w:rFonts w:ascii="Arial" w:hAnsi="Arial" w:cs="Arial"/>
          <w:color w:val="373737"/>
          <w:sz w:val="26"/>
          <w:szCs w:val="26"/>
        </w:rPr>
        <w:t>, and if an item has been purchased we want the background colour to be </w:t>
      </w:r>
      <w:r>
        <w:rPr>
          <w:rStyle w:val="HTMLCode"/>
          <w:rFonts w:ascii="Arial" w:hAnsi="Arial" w:cs="Arial"/>
          <w:color w:val="373737"/>
          <w:bdr w:val="none" w:sz="0" w:space="0" w:color="auto" w:frame="1"/>
          <w:shd w:val="clear" w:color="auto" w:fill="F2F2F2"/>
        </w:rPr>
        <w:t>red</w:t>
      </w:r>
      <w:r>
        <w:rPr>
          <w:rFonts w:ascii="Arial" w:hAnsi="Arial" w:cs="Arial"/>
          <w:color w:val="373737"/>
          <w:sz w:val="26"/>
          <w:szCs w:val="26"/>
        </w:rPr>
        <w:t xml:space="preserve"> with the text scored out. Previously when we made a shopping </w:t>
      </w:r>
      <w:proofErr w:type="gramStart"/>
      <w:r>
        <w:rPr>
          <w:rFonts w:ascii="Arial" w:hAnsi="Arial" w:cs="Arial"/>
          <w:color w:val="373737"/>
          <w:sz w:val="26"/>
          <w:szCs w:val="26"/>
        </w:rPr>
        <w:t>list</w:t>
      </w:r>
      <w:proofErr w:type="gramEnd"/>
      <w:r>
        <w:rPr>
          <w:rFonts w:ascii="Arial" w:hAnsi="Arial" w:cs="Arial"/>
          <w:color w:val="373737"/>
          <w:sz w:val="26"/>
          <w:szCs w:val="26"/>
        </w:rPr>
        <w:t xml:space="preserve"> we bound the class to a ternary operator that gave us a class name - but now we know a better way of abstracting our logic out of our views to help make our html more readable: </w:t>
      </w:r>
      <w:r>
        <w:rPr>
          <w:rStyle w:val="HTMLCode"/>
          <w:rFonts w:ascii="Arial" w:hAnsi="Arial" w:cs="Arial"/>
          <w:color w:val="373737"/>
          <w:bdr w:val="none" w:sz="0" w:space="0" w:color="auto" w:frame="1"/>
          <w:shd w:val="clear" w:color="auto" w:fill="F2F2F2"/>
        </w:rPr>
        <w:t>computed properties</w:t>
      </w:r>
      <w:r>
        <w:rPr>
          <w:rFonts w:ascii="Arial" w:hAnsi="Arial" w:cs="Arial"/>
          <w:color w:val="373737"/>
          <w:sz w:val="26"/>
          <w:szCs w:val="26"/>
        </w:rPr>
        <w:t>!</w:t>
      </w:r>
    </w:p>
    <w:p w14:paraId="199D5665"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5 minutes</w:t>
      </w:r>
    </w:p>
    <w:p w14:paraId="44081DFC"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Use a computed property to provide the correct class for a purchased or unpurchased item.</w:t>
      </w:r>
    </w:p>
    <w:p w14:paraId="06732D5C"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Solution</w:t>
      </w:r>
    </w:p>
    <w:p w14:paraId="0B9FC99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Let’s set up the computed property first. Since we’re only expecting two outcomes here - </w:t>
      </w:r>
      <w:proofErr w:type="spellStart"/>
      <w:r>
        <w:rPr>
          <w:rFonts w:ascii="Arial" w:hAnsi="Arial" w:cs="Arial"/>
          <w:color w:val="373737"/>
          <w:sz w:val="26"/>
          <w:szCs w:val="26"/>
        </w:rPr>
        <w:t>wether</w:t>
      </w:r>
      <w:proofErr w:type="spellEnd"/>
      <w:r>
        <w:rPr>
          <w:rFonts w:ascii="Arial" w:hAnsi="Arial" w:cs="Arial"/>
          <w:color w:val="373737"/>
          <w:sz w:val="26"/>
          <w:szCs w:val="26"/>
        </w:rPr>
        <w:t xml:space="preserve"> our item </w:t>
      </w:r>
      <w:proofErr w:type="spellStart"/>
      <w:r>
        <w:rPr>
          <w:rStyle w:val="HTMLCode"/>
          <w:rFonts w:ascii="Arial" w:hAnsi="Arial" w:cs="Arial"/>
          <w:color w:val="373737"/>
          <w:bdr w:val="none" w:sz="0" w:space="0" w:color="auto" w:frame="1"/>
          <w:shd w:val="clear" w:color="auto" w:fill="F2F2F2"/>
        </w:rPr>
        <w:t>isPurchased</w:t>
      </w:r>
      <w:proofErr w:type="spellEnd"/>
      <w:r>
        <w:rPr>
          <w:rFonts w:ascii="Arial" w:hAnsi="Arial" w:cs="Arial"/>
          <w:color w:val="373737"/>
          <w:sz w:val="26"/>
          <w:szCs w:val="26"/>
        </w:rPr>
        <w:t> or not, it makes sense to use a ternary operator.</w:t>
      </w:r>
    </w:p>
    <w:p w14:paraId="0C063F7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ShoppingListItem.vue</w:t>
      </w:r>
      <w:proofErr w:type="spellEnd"/>
      <w:r>
        <w:rPr>
          <w:rStyle w:val="c"/>
          <w:rFonts w:ascii="inherit" w:hAnsi="inherit" w:cs="Arial"/>
          <w:i/>
          <w:iCs/>
          <w:color w:val="777772"/>
          <w:bdr w:val="none" w:sz="0" w:space="0" w:color="auto" w:frame="1"/>
          <w:shd w:val="clear" w:color="auto" w:fill="F2F2F2"/>
        </w:rPr>
        <w:t xml:space="preserve"> --&gt;</w:t>
      </w:r>
    </w:p>
    <w:p w14:paraId="66BC766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lastRenderedPageBreak/>
        <w:t>&lt;script&gt;</w:t>
      </w:r>
    </w:p>
    <w:p w14:paraId="6716B7D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D9780F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shopping-list-item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83B064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item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B6CB28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computed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/NEW</w:t>
      </w:r>
    </w:p>
    <w:p w14:paraId="5409ABA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purchasedClass</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d"/>
          <w:rFonts w:ascii="inherit" w:hAnsi="inherit" w:cs="Arial"/>
          <w:b/>
          <w:bCs/>
          <w:color w:val="000000"/>
          <w:bdr w:val="none" w:sz="0" w:space="0" w:color="auto" w:frame="1"/>
          <w:shd w:val="clear" w:color="auto" w:fill="F2F2F2"/>
        </w:rPr>
        <w:t>function</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1209F70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item</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isPurchased</w:t>
      </w:r>
      <w:proofErr w:type="spell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purchased</w:t>
      </w:r>
      <w:proofErr w:type="gramStart"/>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End"/>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not-purchased</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355F86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42801E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DDDDD5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382794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&lt;/script&gt;</w:t>
      </w:r>
    </w:p>
    <w:p w14:paraId="7F7364B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If we wanted to check that this was working at this point, we could use our </w:t>
      </w:r>
      <w:proofErr w:type="spellStart"/>
      <w:r>
        <w:rPr>
          <w:rFonts w:ascii="Arial" w:hAnsi="Arial" w:cs="Arial"/>
          <w:color w:val="373737"/>
          <w:sz w:val="26"/>
          <w:szCs w:val="26"/>
        </w:rPr>
        <w:t>devTools</w:t>
      </w:r>
      <w:proofErr w:type="spellEnd"/>
      <w:r>
        <w:rPr>
          <w:rFonts w:ascii="Arial" w:hAnsi="Arial" w:cs="Arial"/>
          <w:color w:val="373737"/>
          <w:sz w:val="26"/>
          <w:szCs w:val="26"/>
        </w:rPr>
        <w:t xml:space="preserve"> to inspect each individual </w:t>
      </w:r>
      <w:r>
        <w:rPr>
          <w:rStyle w:val="HTMLCode"/>
          <w:rFonts w:ascii="Arial" w:hAnsi="Arial" w:cs="Arial"/>
          <w:color w:val="373737"/>
          <w:bdr w:val="none" w:sz="0" w:space="0" w:color="auto" w:frame="1"/>
          <w:shd w:val="clear" w:color="auto" w:fill="F2F2F2"/>
        </w:rPr>
        <w:t>shopping-list-item</w:t>
      </w:r>
      <w:r>
        <w:rPr>
          <w:rFonts w:ascii="Arial" w:hAnsi="Arial" w:cs="Arial"/>
          <w:color w:val="373737"/>
          <w:sz w:val="26"/>
          <w:szCs w:val="26"/>
        </w:rPr>
        <w:t> and look and see what the value of </w:t>
      </w:r>
      <w:proofErr w:type="spellStart"/>
      <w:r>
        <w:rPr>
          <w:rStyle w:val="HTMLCode"/>
          <w:rFonts w:ascii="Arial" w:hAnsi="Arial" w:cs="Arial"/>
          <w:color w:val="373737"/>
          <w:bdr w:val="none" w:sz="0" w:space="0" w:color="auto" w:frame="1"/>
          <w:shd w:val="clear" w:color="auto" w:fill="F2F2F2"/>
        </w:rPr>
        <w:t>purchasedClass</w:t>
      </w:r>
      <w:proofErr w:type="spellEnd"/>
      <w:r>
        <w:rPr>
          <w:rFonts w:ascii="Arial" w:hAnsi="Arial" w:cs="Arial"/>
          <w:color w:val="373737"/>
          <w:sz w:val="26"/>
          <w:szCs w:val="26"/>
        </w:rPr>
        <w:t> is under the </w:t>
      </w:r>
      <w:r>
        <w:rPr>
          <w:rStyle w:val="HTMLCode"/>
          <w:rFonts w:ascii="Arial" w:hAnsi="Arial" w:cs="Arial"/>
          <w:color w:val="373737"/>
          <w:bdr w:val="none" w:sz="0" w:space="0" w:color="auto" w:frame="1"/>
          <w:shd w:val="clear" w:color="auto" w:fill="F2F2F2"/>
        </w:rPr>
        <w:t>computed</w:t>
      </w:r>
      <w:r>
        <w:rPr>
          <w:rFonts w:ascii="Arial" w:hAnsi="Arial" w:cs="Arial"/>
          <w:color w:val="373737"/>
          <w:sz w:val="26"/>
          <w:szCs w:val="26"/>
        </w:rPr>
        <w:t> section.</w:t>
      </w:r>
    </w:p>
    <w:p w14:paraId="08EADA95"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All that remains then is to use the return value of this computed property as the class of our </w:t>
      </w:r>
      <w:r>
        <w:rPr>
          <w:rStyle w:val="HTMLCode"/>
          <w:rFonts w:ascii="Arial" w:hAnsi="Arial" w:cs="Arial"/>
          <w:color w:val="373737"/>
          <w:bdr w:val="none" w:sz="0" w:space="0" w:color="auto" w:frame="1"/>
          <w:shd w:val="clear" w:color="auto" w:fill="F2F2F2"/>
        </w:rPr>
        <w:t>li</w:t>
      </w:r>
      <w:r>
        <w:rPr>
          <w:rFonts w:ascii="Arial" w:hAnsi="Arial" w:cs="Arial"/>
          <w:color w:val="373737"/>
          <w:sz w:val="26"/>
          <w:szCs w:val="26"/>
        </w:rPr>
        <w:t> element - remember, as this is a dynamic Vue variable, we need to </w:t>
      </w:r>
      <w:r>
        <w:rPr>
          <w:rStyle w:val="HTMLCode"/>
          <w:rFonts w:ascii="Arial" w:hAnsi="Arial" w:cs="Arial"/>
          <w:color w:val="373737"/>
          <w:bdr w:val="none" w:sz="0" w:space="0" w:color="auto" w:frame="1"/>
          <w:shd w:val="clear" w:color="auto" w:fill="F2F2F2"/>
        </w:rPr>
        <w:t>bind</w:t>
      </w:r>
      <w:r>
        <w:rPr>
          <w:rFonts w:ascii="Arial" w:hAnsi="Arial" w:cs="Arial"/>
          <w:color w:val="373737"/>
          <w:sz w:val="26"/>
          <w:szCs w:val="26"/>
        </w:rPr>
        <w:t> it, to avoid the value we use being parsed as a string by Vue:</w:t>
      </w:r>
    </w:p>
    <w:p w14:paraId="34D0386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c"/>
          <w:rFonts w:ascii="inherit" w:hAnsi="inherit" w:cs="Arial"/>
          <w:i/>
          <w:iCs/>
          <w:color w:val="777772"/>
          <w:bdr w:val="none" w:sz="0" w:space="0" w:color="auto" w:frame="1"/>
          <w:shd w:val="clear" w:color="auto" w:fill="F2F2F2"/>
        </w:rPr>
        <w:t>&lt;!--</w:t>
      </w:r>
      <w:proofErr w:type="gramEnd"/>
      <w:r>
        <w:rPr>
          <w:rStyle w:val="c"/>
          <w:rFonts w:ascii="inherit" w:hAnsi="inherit" w:cs="Arial"/>
          <w:i/>
          <w:iCs/>
          <w:color w:val="777772"/>
          <w:bdr w:val="none" w:sz="0" w:space="0" w:color="auto" w:frame="1"/>
          <w:shd w:val="clear" w:color="auto" w:fill="F2F2F2"/>
        </w:rPr>
        <w:t xml:space="preserve"> </w:t>
      </w:r>
      <w:proofErr w:type="spellStart"/>
      <w:r>
        <w:rPr>
          <w:rStyle w:val="c"/>
          <w:rFonts w:ascii="inherit" w:hAnsi="inherit" w:cs="Arial"/>
          <w:i/>
          <w:iCs/>
          <w:color w:val="777772"/>
          <w:bdr w:val="none" w:sz="0" w:space="0" w:color="auto" w:frame="1"/>
          <w:shd w:val="clear" w:color="auto" w:fill="F2F2F2"/>
        </w:rPr>
        <w:t>ShoppingListItem.vue</w:t>
      </w:r>
      <w:proofErr w:type="spellEnd"/>
      <w:r>
        <w:rPr>
          <w:rStyle w:val="c"/>
          <w:rFonts w:ascii="inherit" w:hAnsi="inherit" w:cs="Arial"/>
          <w:i/>
          <w:iCs/>
          <w:color w:val="777772"/>
          <w:bdr w:val="none" w:sz="0" w:space="0" w:color="auto" w:frame="1"/>
          <w:shd w:val="clear" w:color="auto" w:fill="F2F2F2"/>
        </w:rPr>
        <w:t xml:space="preserve"> --&gt;</w:t>
      </w:r>
    </w:p>
    <w:p w14:paraId="3310C30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w:t>
      </w: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lang</w:t>
      </w:r>
      <w:proofErr w:type="spell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"html"</w:t>
      </w:r>
      <w:r>
        <w:rPr>
          <w:rStyle w:val="nt"/>
          <w:rFonts w:ascii="Arial" w:hAnsi="Arial" w:cs="Arial"/>
          <w:color w:val="000080"/>
          <w:bdr w:val="none" w:sz="0" w:space="0" w:color="auto" w:frame="1"/>
          <w:shd w:val="clear" w:color="auto" w:fill="F2F2F2"/>
        </w:rPr>
        <w:t>&gt;</w:t>
      </w:r>
    </w:p>
    <w:p w14:paraId="2517985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hAnsi="Arial" w:cs="Arial"/>
          <w:color w:val="000080"/>
          <w:bdr w:val="none" w:sz="0" w:space="0" w:color="auto" w:frame="1"/>
          <w:shd w:val="clear" w:color="auto" w:fill="F2F2F2"/>
        </w:rPr>
        <w:t>&lt;</w:t>
      </w:r>
      <w:proofErr w:type="gramStart"/>
      <w:r>
        <w:rPr>
          <w:rStyle w:val="nt"/>
          <w:rFonts w:ascii="Arial" w:hAnsi="Arial" w:cs="Arial"/>
          <w:color w:val="000080"/>
          <w:bdr w:val="none" w:sz="0" w:space="0" w:color="auto" w:frame="1"/>
          <w:shd w:val="clear" w:color="auto" w:fill="F2F2F2"/>
        </w:rPr>
        <w:t>li</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:class</w:t>
      </w:r>
      <w:proofErr w:type="gram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purchasedClass</w:t>
      </w:r>
      <w:proofErr w:type="spellEnd"/>
      <w:r>
        <w:rPr>
          <w:rStyle w:val="s"/>
          <w:rFonts w:ascii="Arial" w:hAnsi="Arial" w:cs="Arial"/>
          <w:color w:val="DD1144"/>
          <w:bdr w:val="none" w:sz="0" w:space="0" w:color="auto" w:frame="1"/>
          <w:shd w:val="clear" w:color="auto" w:fill="F2F2F2"/>
        </w:rPr>
        <w:t>"</w:t>
      </w:r>
      <w:r>
        <w:rPr>
          <w:rStyle w:val="nt"/>
          <w:rFonts w:ascii="Arial"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item.name }}</w:t>
      </w:r>
      <w:r>
        <w:rPr>
          <w:rStyle w:val="nt"/>
          <w:rFonts w:ascii="Arial" w:hAnsi="Arial" w:cs="Arial"/>
          <w:color w:val="000080"/>
          <w:bdr w:val="none" w:sz="0" w:space="0" w:color="auto" w:frame="1"/>
          <w:shd w:val="clear" w:color="auto" w:fill="F2F2F2"/>
        </w:rPr>
        <w:t>&lt;/li&gt;</w:t>
      </w:r>
    </w:p>
    <w:p w14:paraId="153B706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hAnsi="Arial" w:cs="Arial"/>
          <w:color w:val="000080"/>
          <w:bdr w:val="none" w:sz="0" w:space="0" w:color="auto" w:frame="1"/>
          <w:shd w:val="clear" w:color="auto" w:fill="F2F2F2"/>
        </w:rPr>
        <w:t>&lt;/template&gt;</w:t>
      </w:r>
    </w:p>
    <w:p w14:paraId="24533D57"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This syntax means that the presence of </w:t>
      </w:r>
      <w:proofErr w:type="gramStart"/>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.purchased</w:t>
      </w:r>
      <w:proofErr w:type="gramEnd"/>
      <w:r>
        <w:rPr>
          <w:rFonts w:ascii="Arial" w:hAnsi="Arial" w:cs="Arial"/>
          <w:color w:val="373737"/>
          <w:sz w:val="26"/>
          <w:szCs w:val="26"/>
        </w:rPr>
        <w:t> or </w:t>
      </w:r>
      <w:r>
        <w:rPr>
          <w:rStyle w:val="HTMLCode"/>
          <w:rFonts w:ascii="Arial" w:hAnsi="Arial" w:cs="Arial"/>
          <w:color w:val="373737"/>
          <w:bdr w:val="none" w:sz="0" w:space="0" w:color="auto" w:frame="1"/>
          <w:shd w:val="clear" w:color="auto" w:fill="F2F2F2"/>
        </w:rPr>
        <w:t>.not-purchased</w:t>
      </w:r>
      <w:r>
        <w:rPr>
          <w:rFonts w:ascii="Arial" w:hAnsi="Arial" w:cs="Arial"/>
          <w:color w:val="373737"/>
          <w:sz w:val="26"/>
          <w:szCs w:val="26"/>
        </w:rPr>
        <w:t> class depends on the truthiness of </w:t>
      </w:r>
      <w:proofErr w:type="spellStart"/>
      <w:r>
        <w:rPr>
          <w:rStyle w:val="HTMLCode"/>
          <w:rFonts w:ascii="Arial" w:hAnsi="Arial" w:cs="Arial"/>
          <w:color w:val="373737"/>
          <w:bdr w:val="none" w:sz="0" w:space="0" w:color="auto" w:frame="1"/>
          <w:shd w:val="clear" w:color="auto" w:fill="F2F2F2"/>
        </w:rPr>
        <w:t>item.isPurchased</w:t>
      </w:r>
      <w:proofErr w:type="spellEnd"/>
      <w:r>
        <w:rPr>
          <w:rFonts w:ascii="Arial" w:hAnsi="Arial" w:cs="Arial"/>
          <w:color w:val="373737"/>
          <w:sz w:val="26"/>
          <w:szCs w:val="26"/>
        </w:rPr>
        <w:t>.</w:t>
      </w:r>
    </w:p>
    <w:p w14:paraId="2864EF00"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If you navigate back to the </w:t>
      </w:r>
      <w:proofErr w:type="gramStart"/>
      <w:r>
        <w:rPr>
          <w:rFonts w:ascii="Arial" w:hAnsi="Arial" w:cs="Arial"/>
          <w:color w:val="373737"/>
          <w:sz w:val="26"/>
          <w:szCs w:val="26"/>
        </w:rPr>
        <w:t>browser</w:t>
      </w:r>
      <w:proofErr w:type="gramEnd"/>
      <w:r>
        <w:rPr>
          <w:rFonts w:ascii="Arial" w:hAnsi="Arial" w:cs="Arial"/>
          <w:color w:val="373737"/>
          <w:sz w:val="26"/>
          <w:szCs w:val="26"/>
        </w:rPr>
        <w:t xml:space="preserve"> you should now see this style change.</w:t>
      </w:r>
    </w:p>
    <w:p w14:paraId="433195E9"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6050ED59"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How do we make a component accessible to a parent component?</w:t>
      </w:r>
    </w:p>
    <w:p w14:paraId="1BAE6A24" w14:textId="77777777" w:rsidR="00411B56" w:rsidRDefault="00411B56" w:rsidP="00411B56">
      <w:pPr>
        <w:rPr>
          <w:rFonts w:ascii="Times New Roman" w:hAnsi="Times New Roman" w:cs="Times New Roman"/>
        </w:rPr>
      </w:pPr>
      <w:r>
        <w:t>Answer:</w:t>
      </w:r>
    </w:p>
    <w:p w14:paraId="0D2AB5C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p>
    <w:p w14:paraId="3A8B7C50"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How do we pass data down from a parent component to a child component?</w:t>
      </w:r>
    </w:p>
    <w:p w14:paraId="142CE2AE" w14:textId="77777777" w:rsidR="00411B56" w:rsidRDefault="00411B56" w:rsidP="00411B56">
      <w:pPr>
        <w:rPr>
          <w:rFonts w:ascii="Times New Roman" w:hAnsi="Times New Roman" w:cs="Times New Roman"/>
        </w:rPr>
      </w:pPr>
      <w:r>
        <w:t>Answer:</w:t>
      </w:r>
    </w:p>
    <w:p w14:paraId="1900E9FB"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p>
    <w:p w14:paraId="531D0192"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1AD23182"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We’ve seen how to build our own Vue components, which will allow us to separate the concerns of our app’s functionality and make our code more maintainable. </w:t>
      </w: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vue</w:t>
      </w:r>
      <w:proofErr w:type="spellEnd"/>
      <w:r>
        <w:rPr>
          <w:rFonts w:ascii="Arial" w:hAnsi="Arial" w:cs="Arial"/>
          <w:color w:val="373737"/>
          <w:sz w:val="26"/>
          <w:szCs w:val="26"/>
        </w:rPr>
        <w:t> files also allow us to have sight of a component’s HTML, CSS and JavaScript all in the same file, allowing for simpler organisation of our code. Best of all, the concept of components means that we have code that can be reusable.</w:t>
      </w:r>
    </w:p>
    <w:p w14:paraId="7F62372B"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lastRenderedPageBreak/>
        <w:t>Multiple Components and Event Bus</w:t>
      </w:r>
    </w:p>
    <w:p w14:paraId="75EB6B3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Lesson Duration: 90mins</w:t>
      </w:r>
    </w:p>
    <w:p w14:paraId="637E4F30"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7FB0D5A7" w14:textId="77777777" w:rsidR="00411B56" w:rsidRDefault="00411B56" w:rsidP="00411B56">
      <w:pPr>
        <w:numPr>
          <w:ilvl w:val="0"/>
          <w:numId w:val="38"/>
        </w:numPr>
        <w:spacing w:after="240"/>
        <w:ind w:left="0"/>
        <w:textAlignment w:val="baseline"/>
        <w:rPr>
          <w:rFonts w:ascii="Arial" w:hAnsi="Arial" w:cs="Arial"/>
          <w:color w:val="373737"/>
          <w:sz w:val="26"/>
          <w:szCs w:val="26"/>
        </w:rPr>
      </w:pPr>
      <w:r>
        <w:rPr>
          <w:rFonts w:ascii="Arial" w:hAnsi="Arial" w:cs="Arial"/>
          <w:color w:val="373737"/>
          <w:sz w:val="26"/>
          <w:szCs w:val="26"/>
        </w:rPr>
        <w:t>Understand how to pass data between components</w:t>
      </w:r>
    </w:p>
    <w:p w14:paraId="3E01531E"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w:t>
      </w:r>
    </w:p>
    <w:p w14:paraId="53DE6BA8"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We’ve seen how to pass data down to child components. But how do we pass data </w:t>
      </w:r>
      <w:proofErr w:type="spellStart"/>
      <w:r>
        <w:rPr>
          <w:rFonts w:ascii="Arial" w:hAnsi="Arial" w:cs="Arial"/>
          <w:color w:val="373737"/>
          <w:sz w:val="26"/>
          <w:szCs w:val="26"/>
        </w:rPr>
        <w:t>back up</w:t>
      </w:r>
      <w:proofErr w:type="spellEnd"/>
      <w:r>
        <w:rPr>
          <w:rFonts w:ascii="Arial" w:hAnsi="Arial" w:cs="Arial"/>
          <w:color w:val="373737"/>
          <w:sz w:val="26"/>
          <w:szCs w:val="26"/>
        </w:rPr>
        <w:t>, or to another component? One solution is an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w:t>
      </w:r>
    </w:p>
    <w:p w14:paraId="16D4E9F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allows us to emit an event in one component and listen for that event in another. In computer science terminology a </w:t>
      </w:r>
      <w:r>
        <w:rPr>
          <w:rStyle w:val="Strong"/>
          <w:rFonts w:ascii="inherit" w:hAnsi="inherit" w:cs="Arial"/>
          <w:color w:val="373737"/>
          <w:sz w:val="26"/>
          <w:szCs w:val="26"/>
          <w:bdr w:val="none" w:sz="0" w:space="0" w:color="auto" w:frame="1"/>
        </w:rPr>
        <w:t>bus</w:t>
      </w:r>
      <w:r>
        <w:rPr>
          <w:rFonts w:ascii="Arial" w:hAnsi="Arial" w:cs="Arial"/>
          <w:color w:val="373737"/>
          <w:sz w:val="26"/>
          <w:szCs w:val="26"/>
        </w:rPr>
        <w:t> is the shared medium by which data is transfer from one place to another. This can be physical - actual circuits on a computer motherboard. For the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it is purely software.</w:t>
      </w:r>
    </w:p>
    <w:p w14:paraId="01218693"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One way to think about this is like radio. Someone broadcasts on a specific frequency and anyone listening on that frequency will pick up the broadcast.</w:t>
      </w:r>
    </w:p>
    <w:p w14:paraId="7E346BF2"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the context of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one component will broadcast data using an event name and any component listening using </w:t>
      </w:r>
      <w:r>
        <w:rPr>
          <w:rStyle w:val="Emphasis"/>
          <w:rFonts w:ascii="inherit" w:hAnsi="inherit" w:cs="Arial"/>
          <w:color w:val="373737"/>
          <w:sz w:val="26"/>
          <w:szCs w:val="26"/>
          <w:bdr w:val="none" w:sz="0" w:space="0" w:color="auto" w:frame="1"/>
        </w:rPr>
        <w:t>the same event name</w:t>
      </w:r>
      <w:r>
        <w:rPr>
          <w:rFonts w:ascii="Arial" w:hAnsi="Arial" w:cs="Arial"/>
          <w:color w:val="373737"/>
          <w:sz w:val="26"/>
          <w:szCs w:val="26"/>
        </w:rPr>
        <w:t> can pick up the data. Much the same as a button broadcasts a </w:t>
      </w:r>
      <w:r>
        <w:rPr>
          <w:rStyle w:val="HTMLCode"/>
          <w:rFonts w:ascii="Arial" w:hAnsi="Arial" w:cs="Arial"/>
          <w:color w:val="373737"/>
          <w:bdr w:val="none" w:sz="0" w:space="0" w:color="auto" w:frame="1"/>
          <w:shd w:val="clear" w:color="auto" w:fill="F2F2F2"/>
        </w:rPr>
        <w:t>click</w:t>
      </w:r>
      <w:r>
        <w:rPr>
          <w:rFonts w:ascii="Arial" w:hAnsi="Arial" w:cs="Arial"/>
          <w:color w:val="373737"/>
          <w:sz w:val="26"/>
          <w:szCs w:val="26"/>
        </w:rPr>
        <w:t> event that we can add an event listener to.</w:t>
      </w:r>
    </w:p>
    <w:p w14:paraId="3C1E2C1C"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 10 minutes</w:t>
      </w:r>
    </w:p>
    <w:p w14:paraId="6C8F03AA"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Read though the code and identify how the data is flowing throughout the application - for instance, where is the Munro data coming from? Where does that data then go, in terms of components and how does it get where it’s going?</w:t>
      </w:r>
    </w:p>
    <w:p w14:paraId="458C7443" w14:textId="77777777" w:rsidR="00411B56" w:rsidRDefault="00411B56" w:rsidP="00411B56">
      <w:pPr>
        <w:rPr>
          <w:rFonts w:ascii="Times New Roman" w:hAnsi="Times New Roman" w:cs="Times New Roman"/>
        </w:rPr>
      </w:pPr>
      <w:r>
        <w:t>Answer</w:t>
      </w:r>
    </w:p>
    <w:p w14:paraId="3855109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At present our application could be diagrammed like this:</w:t>
      </w:r>
    </w:p>
    <w:p w14:paraId="32698FE6" w14:textId="785189F4"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fldChar w:fldCharType="begin"/>
      </w:r>
      <w:r>
        <w:rPr>
          <w:rFonts w:ascii="Arial" w:hAnsi="Arial" w:cs="Arial"/>
          <w:color w:val="373737"/>
          <w:sz w:val="26"/>
          <w:szCs w:val="26"/>
        </w:rPr>
        <w:instrText xml:space="preserve"> INCLUDEPICTURE "https://codeclan.github.io/canvas_notes/course_javascript/week_2/day_3/3_multiple_components_event_bus/images/munro-diagram-1.png"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4CF5D82A" wp14:editId="60B419E0">
            <wp:extent cx="1670050" cy="5632450"/>
            <wp:effectExtent l="0" t="0" r="6350" b="6350"/>
            <wp:docPr id="12" name="Picture 12" descr="Start poi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rt point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0050" cy="5632450"/>
                    </a:xfrm>
                    <a:prstGeom prst="rect">
                      <a:avLst/>
                    </a:prstGeom>
                    <a:noFill/>
                    <a:ln>
                      <a:noFill/>
                    </a:ln>
                  </pic:spPr>
                </pic:pic>
              </a:graphicData>
            </a:graphic>
          </wp:inline>
        </w:drawing>
      </w:r>
      <w:r>
        <w:rPr>
          <w:rFonts w:ascii="Arial" w:hAnsi="Arial" w:cs="Arial"/>
          <w:color w:val="373737"/>
          <w:sz w:val="26"/>
          <w:szCs w:val="26"/>
        </w:rPr>
        <w:fldChar w:fldCharType="end"/>
      </w:r>
    </w:p>
    <w:p w14:paraId="16C242C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What are we building?</w:t>
      </w:r>
    </w:p>
    <w:p w14:paraId="35876B3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All we have is a list of names of Munros (a Munro is a Scottish mountain that is over 3000ft high). But if we look at the </w:t>
      </w:r>
      <w:hyperlink r:id="rId25" w:tgtFrame="_blank" w:history="1">
        <w:r>
          <w:rPr>
            <w:rStyle w:val="Hyperlink"/>
            <w:rFonts w:ascii="Arial" w:hAnsi="Arial" w:cs="Arial"/>
            <w:color w:val="0F79D0"/>
            <w:sz w:val="26"/>
            <w:szCs w:val="26"/>
            <w:bdr w:val="none" w:sz="0" w:space="0" w:color="auto" w:frame="1"/>
          </w:rPr>
          <w:t>API</w:t>
        </w:r>
      </w:hyperlink>
      <w:r>
        <w:rPr>
          <w:rFonts w:ascii="Arial" w:hAnsi="Arial" w:cs="Arial"/>
          <w:color w:val="373737"/>
          <w:sz w:val="26"/>
          <w:szCs w:val="26"/>
        </w:rPr>
        <w:t> you can see that it gives us a lot more information.</w:t>
      </w:r>
    </w:p>
    <w:p w14:paraId="2728B795"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want to be able to click on a list item and have details of that Munro render on screen. To do this we’ll use the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to transmit the data from one component to another.</w:t>
      </w:r>
    </w:p>
    <w:p w14:paraId="6017951C"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plan could be diagrammed like this:</w:t>
      </w:r>
    </w:p>
    <w:p w14:paraId="03C0460A" w14:textId="7F714789"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fldChar w:fldCharType="begin"/>
      </w:r>
      <w:r>
        <w:rPr>
          <w:rFonts w:ascii="Arial" w:hAnsi="Arial" w:cs="Arial"/>
          <w:color w:val="373737"/>
          <w:sz w:val="26"/>
          <w:szCs w:val="26"/>
        </w:rPr>
        <w:instrText xml:space="preserve"> INCLUDEPICTURE "https://codeclan.github.io/canvas_notes/course_javascript/week_2/day_3/3_multiple_components_event_bus/images/munro-diagram-2.png"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0E72AF9C" wp14:editId="5200B01E">
            <wp:extent cx="4161155" cy="5632450"/>
            <wp:effectExtent l="0" t="0" r="4445" b="6350"/>
            <wp:docPr id="11" name="Picture 11" descr="Introducing the event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troducing the eventBu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61155" cy="5632450"/>
                    </a:xfrm>
                    <a:prstGeom prst="rect">
                      <a:avLst/>
                    </a:prstGeom>
                    <a:noFill/>
                    <a:ln>
                      <a:noFill/>
                    </a:ln>
                  </pic:spPr>
                </pic:pic>
              </a:graphicData>
            </a:graphic>
          </wp:inline>
        </w:drawing>
      </w:r>
      <w:r>
        <w:rPr>
          <w:rFonts w:ascii="Arial" w:hAnsi="Arial" w:cs="Arial"/>
          <w:color w:val="373737"/>
          <w:sz w:val="26"/>
          <w:szCs w:val="26"/>
        </w:rPr>
        <w:fldChar w:fldCharType="end"/>
      </w:r>
    </w:p>
    <w:p w14:paraId="024BB292"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 xml:space="preserve">Creating the </w:t>
      </w:r>
      <w:proofErr w:type="spellStart"/>
      <w:r>
        <w:rPr>
          <w:rFonts w:ascii="Arial" w:hAnsi="Arial" w:cs="Arial"/>
          <w:color w:val="326883"/>
          <w:spacing w:val="-15"/>
          <w:sz w:val="48"/>
          <w:szCs w:val="48"/>
        </w:rPr>
        <w:t>EventBus</w:t>
      </w:r>
      <w:proofErr w:type="spellEnd"/>
    </w:p>
    <w:p w14:paraId="2D0E42B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Our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is going to be a new Vue instance. We’ll register it in </w:t>
      </w:r>
      <w:r>
        <w:rPr>
          <w:rStyle w:val="HTMLCode"/>
          <w:rFonts w:ascii="Arial" w:hAnsi="Arial" w:cs="Arial"/>
          <w:color w:val="373737"/>
          <w:bdr w:val="none" w:sz="0" w:space="0" w:color="auto" w:frame="1"/>
          <w:shd w:val="clear" w:color="auto" w:fill="F2F2F2"/>
        </w:rPr>
        <w:t>main.js</w:t>
      </w:r>
      <w:r>
        <w:rPr>
          <w:rFonts w:ascii="Arial" w:hAnsi="Arial" w:cs="Arial"/>
          <w:color w:val="373737"/>
          <w:sz w:val="26"/>
          <w:szCs w:val="26"/>
        </w:rPr>
        <w:t> as a local variable and export it as a </w:t>
      </w:r>
      <w:r>
        <w:rPr>
          <w:rStyle w:val="Emphasis"/>
          <w:rFonts w:ascii="inherit" w:hAnsi="inherit" w:cs="Arial"/>
          <w:color w:val="373737"/>
          <w:sz w:val="26"/>
          <w:szCs w:val="26"/>
          <w:bdr w:val="none" w:sz="0" w:space="0" w:color="auto" w:frame="1"/>
        </w:rPr>
        <w:t>named </w:t>
      </w:r>
      <w:hyperlink r:id="rId27" w:tgtFrame="_blank" w:history="1">
        <w:r>
          <w:rPr>
            <w:rStyle w:val="Hyperlink"/>
            <w:rFonts w:ascii="inherit" w:hAnsi="inherit" w:cs="Arial"/>
            <w:i/>
            <w:iCs/>
            <w:color w:val="0F79D0"/>
            <w:sz w:val="26"/>
            <w:szCs w:val="26"/>
            <w:bdr w:val="none" w:sz="0" w:space="0" w:color="auto" w:frame="1"/>
          </w:rPr>
          <w:t>export</w:t>
        </w:r>
      </w:hyperlink>
      <w:r>
        <w:rPr>
          <w:rFonts w:ascii="Arial" w:hAnsi="Arial" w:cs="Arial"/>
          <w:color w:val="373737"/>
          <w:sz w:val="26"/>
          <w:szCs w:val="26"/>
        </w:rPr>
        <w:t>. Exporting the variable in this way allows it to be </w:t>
      </w:r>
      <w:r>
        <w:rPr>
          <w:rStyle w:val="Emphasis"/>
          <w:rFonts w:ascii="inherit" w:hAnsi="inherit" w:cs="Arial"/>
          <w:color w:val="373737"/>
          <w:sz w:val="26"/>
          <w:szCs w:val="26"/>
          <w:bdr w:val="none" w:sz="0" w:space="0" w:color="auto" w:frame="1"/>
        </w:rPr>
        <w:t>imported</w:t>
      </w:r>
      <w:r>
        <w:rPr>
          <w:rFonts w:ascii="Arial" w:hAnsi="Arial" w:cs="Arial"/>
          <w:color w:val="373737"/>
          <w:sz w:val="26"/>
          <w:szCs w:val="26"/>
        </w:rPr>
        <w:t> into other modules (files). It also avoids other undesirable ways of sharing state such as global variables.</w:t>
      </w:r>
    </w:p>
    <w:p w14:paraId="1722186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main.js</w:t>
      </w:r>
    </w:p>
    <w:p w14:paraId="120E576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Vue</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vue</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B3B97D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App.vue</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83C8D9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60F963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eventBus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Vue</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2F02B21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5761A3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Vue</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6ED8298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el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#app</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5BE552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na"/>
          <w:rFonts w:ascii="Arial" w:hAnsi="Arial" w:cs="Arial"/>
          <w:color w:val="008080"/>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21D5475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E1E4819"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Why are we making a new Vue instance?</w:t>
      </w:r>
    </w:p>
    <w:p w14:paraId="3AC08DBF"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 Vue instance comes with some out the box methods and properties. We’ve already seen some of these:</w:t>
      </w:r>
    </w:p>
    <w:p w14:paraId="080AA7BD" w14:textId="77777777" w:rsidR="00411B56" w:rsidRDefault="00411B56" w:rsidP="00411B56">
      <w:pPr>
        <w:numPr>
          <w:ilvl w:val="0"/>
          <w:numId w:val="39"/>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data</w:t>
      </w:r>
      <w:r>
        <w:rPr>
          <w:rFonts w:ascii="Arial" w:hAnsi="Arial" w:cs="Arial"/>
          <w:color w:val="373737"/>
          <w:sz w:val="26"/>
          <w:szCs w:val="26"/>
        </w:rPr>
        <w:t> and </w:t>
      </w:r>
      <w:r>
        <w:rPr>
          <w:rStyle w:val="HTMLCode"/>
          <w:rFonts w:ascii="Arial" w:eastAsiaTheme="minorHAnsi" w:hAnsi="Arial" w:cs="Arial"/>
          <w:color w:val="373737"/>
          <w:bdr w:val="none" w:sz="0" w:space="0" w:color="auto" w:frame="1"/>
          <w:shd w:val="clear" w:color="auto" w:fill="F2F2F2"/>
        </w:rPr>
        <w:t>props</w:t>
      </w:r>
      <w:r>
        <w:rPr>
          <w:rFonts w:ascii="Arial" w:hAnsi="Arial" w:cs="Arial"/>
          <w:color w:val="373737"/>
          <w:sz w:val="26"/>
          <w:szCs w:val="26"/>
        </w:rPr>
        <w:t> and instance properties</w:t>
      </w:r>
    </w:p>
    <w:p w14:paraId="1BD1BEDA" w14:textId="77777777" w:rsidR="00411B56" w:rsidRDefault="00411B56" w:rsidP="00411B56">
      <w:pPr>
        <w:numPr>
          <w:ilvl w:val="0"/>
          <w:numId w:val="39"/>
        </w:numPr>
        <w:spacing w:after="240"/>
        <w:ind w:left="0"/>
        <w:textAlignment w:val="baseline"/>
        <w:rPr>
          <w:rFonts w:ascii="Arial" w:hAnsi="Arial" w:cs="Arial"/>
          <w:color w:val="373737"/>
          <w:sz w:val="26"/>
          <w:szCs w:val="26"/>
        </w:rPr>
      </w:pPr>
      <w:r>
        <w:rPr>
          <w:rFonts w:ascii="Arial" w:hAnsi="Arial" w:cs="Arial"/>
          <w:color w:val="373737"/>
          <w:sz w:val="26"/>
          <w:szCs w:val="26"/>
        </w:rPr>
        <w:t>lifecycle methods are instance methods</w:t>
      </w:r>
    </w:p>
    <w:p w14:paraId="589365B8"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also use the instance methods </w:t>
      </w:r>
      <w:r>
        <w:rPr>
          <w:rStyle w:val="HTMLCode"/>
          <w:rFonts w:ascii="Arial" w:hAnsi="Arial" w:cs="Arial"/>
          <w:color w:val="373737"/>
          <w:bdr w:val="none" w:sz="0" w:space="0" w:color="auto" w:frame="1"/>
          <w:shd w:val="clear" w:color="auto" w:fill="F2F2F2"/>
        </w:rPr>
        <w:t>on</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emit</w:t>
      </w:r>
      <w:r>
        <w:rPr>
          <w:rFonts w:ascii="Arial" w:hAnsi="Arial" w:cs="Arial"/>
          <w:color w:val="373737"/>
          <w:sz w:val="26"/>
          <w:szCs w:val="26"/>
        </w:rPr>
        <w:t>, and we’ll look at these shortly.</w:t>
      </w:r>
    </w:p>
    <w:p w14:paraId="29B22A59"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Vue instance gives us a Vue object which is entirely decoupled from the DOM. All that exists on it are the instance methods.</w:t>
      </w:r>
    </w:p>
    <w:p w14:paraId="330F5E64"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 xml:space="preserve">Using the </w:t>
      </w:r>
      <w:proofErr w:type="spellStart"/>
      <w:r>
        <w:rPr>
          <w:rFonts w:ascii="Arial" w:hAnsi="Arial" w:cs="Arial"/>
          <w:color w:val="326883"/>
          <w:spacing w:val="-15"/>
          <w:sz w:val="48"/>
          <w:szCs w:val="48"/>
        </w:rPr>
        <w:t>EventBus</w:t>
      </w:r>
      <w:proofErr w:type="spellEnd"/>
      <w:r>
        <w:rPr>
          <w:rFonts w:ascii="Arial" w:hAnsi="Arial" w:cs="Arial"/>
          <w:color w:val="326883"/>
          <w:spacing w:val="-15"/>
          <w:sz w:val="48"/>
          <w:szCs w:val="48"/>
        </w:rPr>
        <w:t xml:space="preserve"> in Components</w:t>
      </w:r>
    </w:p>
    <w:p w14:paraId="6FA4F5CC"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use the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throughout the app we’ll have to import it into each component that requires it.</w:t>
      </w:r>
    </w:p>
    <w:p w14:paraId="26767A4A"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first place that we’ll import it into is the </w:t>
      </w:r>
      <w:proofErr w:type="spellStart"/>
      <w:r>
        <w:rPr>
          <w:rStyle w:val="HTMLCode"/>
          <w:rFonts w:ascii="Arial" w:hAnsi="Arial" w:cs="Arial"/>
          <w:color w:val="373737"/>
          <w:bdr w:val="none" w:sz="0" w:space="0" w:color="auto" w:frame="1"/>
          <w:shd w:val="clear" w:color="auto" w:fill="F2F2F2"/>
        </w:rPr>
        <w:t>ListItem</w:t>
      </w:r>
      <w:proofErr w:type="spellEnd"/>
      <w:r>
        <w:rPr>
          <w:rFonts w:ascii="Arial" w:hAnsi="Arial" w:cs="Arial"/>
          <w:color w:val="373737"/>
          <w:sz w:val="26"/>
          <w:szCs w:val="26"/>
        </w:rPr>
        <w:t> component. When we click on an item, we want to </w:t>
      </w:r>
      <w:r>
        <w:rPr>
          <w:rStyle w:val="HTMLCode"/>
          <w:rFonts w:ascii="Arial" w:hAnsi="Arial" w:cs="Arial"/>
          <w:color w:val="373737"/>
          <w:bdr w:val="none" w:sz="0" w:space="0" w:color="auto" w:frame="1"/>
          <w:shd w:val="clear" w:color="auto" w:fill="F2F2F2"/>
        </w:rPr>
        <w:t>emit</w:t>
      </w:r>
      <w:r>
        <w:rPr>
          <w:rFonts w:ascii="Arial" w:hAnsi="Arial" w:cs="Arial"/>
          <w:color w:val="373737"/>
          <w:sz w:val="26"/>
          <w:szCs w:val="26"/>
        </w:rPr>
        <w:t> to the rest of the app the item which has been clicked on.</w:t>
      </w:r>
    </w:p>
    <w:p w14:paraId="2A3E210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ListItem.vue</w:t>
      </w:r>
      <w:proofErr w:type="spellEnd"/>
    </w:p>
    <w:p w14:paraId="2C84FF1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script</w:t>
      </w:r>
      <w:r>
        <w:rPr>
          <w:rStyle w:val="o"/>
          <w:rFonts w:ascii="inherit" w:hAnsi="inherit" w:cs="Arial"/>
          <w:b/>
          <w:bCs/>
          <w:color w:val="000000"/>
          <w:bdr w:val="none" w:sz="0" w:space="0" w:color="auto" w:frame="1"/>
          <w:shd w:val="clear" w:color="auto" w:fill="F2F2F2"/>
        </w:rPr>
        <w:t>&gt;</w:t>
      </w:r>
    </w:p>
    <w:p w14:paraId="053A625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eventBus</w:t>
      </w:r>
      <w:proofErr w:type="spellEnd"/>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../main.js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2BDB15F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EE6A2B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FBFA6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list-item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DC116C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394C63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D83E1C0"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/script</w:t>
      </w:r>
      <w:r>
        <w:rPr>
          <w:rStyle w:val="err"/>
          <w:rFonts w:ascii="Arial" w:hAnsi="Arial" w:cs="Arial"/>
          <w:color w:val="000000"/>
          <w:bdr w:val="none" w:sz="0" w:space="0" w:color="auto" w:frame="1"/>
          <w:shd w:val="clear" w:color="auto" w:fill="F2F2F2"/>
        </w:rPr>
        <w:t>&gt;</w:t>
      </w:r>
    </w:p>
    <w:p w14:paraId="57785312"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import {thing}</w:t>
      </w:r>
      <w:r>
        <w:rPr>
          <w:rFonts w:ascii="Arial" w:hAnsi="Arial" w:cs="Arial"/>
          <w:color w:val="373737"/>
          <w:sz w:val="26"/>
          <w:szCs w:val="26"/>
        </w:rPr>
        <w:t> syntax indicates that we’re importing an object which isn’t the </w:t>
      </w:r>
      <w:r>
        <w:rPr>
          <w:rStyle w:val="Emphasis"/>
          <w:rFonts w:ascii="inherit" w:hAnsi="inherit" w:cs="Arial"/>
          <w:color w:val="373737"/>
          <w:sz w:val="26"/>
          <w:szCs w:val="26"/>
          <w:bdr w:val="none" w:sz="0" w:space="0" w:color="auto" w:frame="1"/>
        </w:rPr>
        <w:t>default</w:t>
      </w:r>
      <w:r>
        <w:rPr>
          <w:rFonts w:ascii="Arial" w:hAnsi="Arial" w:cs="Arial"/>
          <w:color w:val="373737"/>
          <w:sz w:val="26"/>
          <w:szCs w:val="26"/>
        </w:rPr>
        <w:t> export from that file.</w:t>
      </w:r>
    </w:p>
    <w:p w14:paraId="3E17CEF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Next, let’s set up the click event on our list element. When we click an </w:t>
      </w:r>
      <w:proofErr w:type="gramStart"/>
      <w:r>
        <w:rPr>
          <w:rFonts w:ascii="Arial" w:hAnsi="Arial" w:cs="Arial"/>
          <w:color w:val="373737"/>
          <w:sz w:val="26"/>
          <w:szCs w:val="26"/>
        </w:rPr>
        <w:t>item</w:t>
      </w:r>
      <w:proofErr w:type="gramEnd"/>
      <w:r>
        <w:rPr>
          <w:rFonts w:ascii="Arial" w:hAnsi="Arial" w:cs="Arial"/>
          <w:color w:val="373737"/>
          <w:sz w:val="26"/>
          <w:szCs w:val="26"/>
        </w:rPr>
        <w:t xml:space="preserve"> we want to call a </w:t>
      </w:r>
      <w:proofErr w:type="spellStart"/>
      <w:r>
        <w:rPr>
          <w:rStyle w:val="HTMLCode"/>
          <w:rFonts w:ascii="Arial" w:hAnsi="Arial" w:cs="Arial"/>
          <w:color w:val="373737"/>
          <w:bdr w:val="none" w:sz="0" w:space="0" w:color="auto" w:frame="1"/>
          <w:shd w:val="clear" w:color="auto" w:fill="F2F2F2"/>
        </w:rPr>
        <w:t>handleClick</w:t>
      </w:r>
      <w:proofErr w:type="spellEnd"/>
      <w:r>
        <w:rPr>
          <w:rFonts w:ascii="Arial" w:hAnsi="Arial" w:cs="Arial"/>
          <w:color w:val="373737"/>
          <w:sz w:val="26"/>
          <w:szCs w:val="26"/>
        </w:rPr>
        <w:t xml:space="preserve"> function. Within this function, let’s log out the </w:t>
      </w:r>
      <w:proofErr w:type="spellStart"/>
      <w:r>
        <w:rPr>
          <w:rFonts w:ascii="Arial" w:hAnsi="Arial" w:cs="Arial"/>
          <w:color w:val="373737"/>
          <w:sz w:val="26"/>
          <w:szCs w:val="26"/>
        </w:rPr>
        <w:t>munro</w:t>
      </w:r>
      <w:proofErr w:type="spellEnd"/>
      <w:r>
        <w:rPr>
          <w:rFonts w:ascii="Arial" w:hAnsi="Arial" w:cs="Arial"/>
          <w:color w:val="373737"/>
          <w:sz w:val="26"/>
          <w:szCs w:val="26"/>
        </w:rPr>
        <w:t xml:space="preserve"> that this element has access to via props.</w:t>
      </w:r>
    </w:p>
    <w:p w14:paraId="326B325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w:t>
      </w:r>
      <w:proofErr w:type="spellStart"/>
      <w:r>
        <w:rPr>
          <w:rStyle w:val="c1"/>
          <w:rFonts w:ascii="inherit" w:hAnsi="inherit" w:cs="Arial"/>
          <w:i/>
          <w:iCs/>
          <w:color w:val="2F4F4F"/>
          <w:bdr w:val="none" w:sz="0" w:space="0" w:color="auto" w:frame="1"/>
          <w:shd w:val="clear" w:color="auto" w:fill="F2F2F2"/>
        </w:rPr>
        <w:t>ListItem.vue</w:t>
      </w:r>
      <w:proofErr w:type="spellEnd"/>
    </w:p>
    <w:p w14:paraId="557638C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template</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lang</w:t>
      </w:r>
      <w:proofErr w:type="spellEnd"/>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html</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336DCF1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v</w:t>
      </w:r>
      <w:r>
        <w:rPr>
          <w:rStyle w:val="o"/>
          <w:rFonts w:ascii="inherit" w:hAnsi="inherit" w:cs="Arial"/>
          <w:b/>
          <w:bCs/>
          <w:color w:val="000000"/>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on</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click</w:t>
      </w:r>
      <w:proofErr w:type="spellEnd"/>
      <w:proofErr w:type="gramEnd"/>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handleClick</w:t>
      </w:r>
      <w:proofErr w:type="spellEnd"/>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munro</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/li&gt;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MODIFIED</w:t>
      </w:r>
    </w:p>
    <w:p w14:paraId="16AF5FAF"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/template</w:t>
      </w:r>
      <w:r>
        <w:rPr>
          <w:rStyle w:val="err"/>
          <w:rFonts w:ascii="Arial" w:hAnsi="Arial" w:cs="Arial"/>
          <w:color w:val="000000"/>
          <w:bdr w:val="none" w:sz="0" w:space="0" w:color="auto" w:frame="1"/>
          <w:shd w:val="clear" w:color="auto" w:fill="F2F2F2"/>
        </w:rPr>
        <w:t>&gt;</w:t>
      </w:r>
    </w:p>
    <w:p w14:paraId="60F66F6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91B958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script</w:t>
      </w:r>
      <w:r>
        <w:rPr>
          <w:rStyle w:val="o"/>
          <w:rFonts w:ascii="inherit" w:hAnsi="inherit" w:cs="Arial"/>
          <w:b/>
          <w:bCs/>
          <w:color w:val="000000"/>
          <w:bdr w:val="none" w:sz="0" w:space="0" w:color="auto" w:frame="1"/>
          <w:shd w:val="clear" w:color="auto" w:fill="F2F2F2"/>
        </w:rPr>
        <w:t>&gt;</w:t>
      </w:r>
    </w:p>
    <w:p w14:paraId="6245671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eventBus</w:t>
      </w:r>
      <w:proofErr w:type="spellEnd"/>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../main.js</w:t>
      </w:r>
      <w:r>
        <w:rPr>
          <w:rStyle w:val="dl"/>
          <w:rFonts w:ascii="Arial" w:hAnsi="Arial" w:cs="Arial"/>
          <w:color w:val="373737"/>
          <w:bdr w:val="none" w:sz="0" w:space="0" w:color="auto" w:frame="1"/>
          <w:shd w:val="clear" w:color="auto" w:fill="F2F2F2"/>
        </w:rPr>
        <w:t>'</w:t>
      </w:r>
    </w:p>
    <w:p w14:paraId="1B8FC20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51371F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608E2E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list-item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DF4C83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2B12D0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methods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/NEW</w:t>
      </w:r>
    </w:p>
    <w:p w14:paraId="72198A4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handleClick</w:t>
      </w:r>
      <w:proofErr w:type="spellEnd"/>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58DBE2F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munro</w:t>
      </w:r>
      <w:proofErr w:type="spellEnd"/>
      <w:r>
        <w:rPr>
          <w:rStyle w:val="p"/>
          <w:rFonts w:ascii="Arial" w:hAnsi="Arial" w:cs="Arial"/>
          <w:color w:val="373737"/>
          <w:bdr w:val="none" w:sz="0" w:space="0" w:color="auto" w:frame="1"/>
          <w:shd w:val="clear" w:color="auto" w:fill="F2F2F2"/>
        </w:rPr>
        <w:t>);</w:t>
      </w:r>
    </w:p>
    <w:p w14:paraId="069E4DA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p"/>
          <w:rFonts w:ascii="Arial" w:hAnsi="Arial" w:cs="Arial"/>
          <w:color w:val="373737"/>
          <w:bdr w:val="none" w:sz="0" w:space="0" w:color="auto" w:frame="1"/>
          <w:shd w:val="clear" w:color="auto" w:fill="F2F2F2"/>
        </w:rPr>
        <w:t>}</w:t>
      </w:r>
    </w:p>
    <w:p w14:paraId="0215130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D87987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5F19594"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/script</w:t>
      </w:r>
      <w:r>
        <w:rPr>
          <w:rStyle w:val="err"/>
          <w:rFonts w:ascii="Arial" w:hAnsi="Arial" w:cs="Arial"/>
          <w:color w:val="000000"/>
          <w:bdr w:val="none" w:sz="0" w:space="0" w:color="auto" w:frame="1"/>
          <w:shd w:val="clear" w:color="auto" w:fill="F2F2F2"/>
        </w:rPr>
        <w:t>&gt;</w:t>
      </w:r>
    </w:p>
    <w:p w14:paraId="30043917"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Navigate to the browser and click on a list item, and you should see an object being logged out that has all the details of that Munro.</w:t>
      </w:r>
    </w:p>
    <w:p w14:paraId="2D0EF788"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know we have access to the Munro when we click on the list item. Next, we want to </w:t>
      </w:r>
      <w:r>
        <w:rPr>
          <w:rStyle w:val="HTMLCode"/>
          <w:rFonts w:ascii="Arial" w:hAnsi="Arial" w:cs="Arial"/>
          <w:color w:val="373737"/>
          <w:bdr w:val="none" w:sz="0" w:space="0" w:color="auto" w:frame="1"/>
          <w:shd w:val="clear" w:color="auto" w:fill="F2F2F2"/>
        </w:rPr>
        <w:t>emit</w:t>
      </w:r>
      <w:r>
        <w:rPr>
          <w:rFonts w:ascii="Arial" w:hAnsi="Arial" w:cs="Arial"/>
          <w:color w:val="373737"/>
          <w:sz w:val="26"/>
          <w:szCs w:val="26"/>
        </w:rPr>
        <w:t> that Munro to the rest of the app. We want to board this Munro data onto the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w:t>
      </w:r>
    </w:p>
    <w:p w14:paraId="323ADD8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xml:space="preserve">// </w:t>
      </w:r>
      <w:proofErr w:type="spellStart"/>
      <w:r>
        <w:rPr>
          <w:rStyle w:val="c1"/>
          <w:rFonts w:ascii="inherit" w:hAnsi="inherit" w:cs="Arial"/>
          <w:i/>
          <w:iCs/>
          <w:color w:val="2F4F4F"/>
          <w:bdr w:val="none" w:sz="0" w:space="0" w:color="auto" w:frame="1"/>
          <w:shd w:val="clear" w:color="auto" w:fill="F2F2F2"/>
        </w:rPr>
        <w:t>ListItem.vue</w:t>
      </w:r>
      <w:proofErr w:type="spellEnd"/>
    </w:p>
    <w:p w14:paraId="17510B3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script</w:t>
      </w:r>
      <w:r>
        <w:rPr>
          <w:rStyle w:val="o"/>
          <w:rFonts w:ascii="inherit" w:hAnsi="inherit" w:cs="Arial"/>
          <w:b/>
          <w:bCs/>
          <w:color w:val="000000"/>
          <w:bdr w:val="none" w:sz="0" w:space="0" w:color="auto" w:frame="1"/>
          <w:shd w:val="clear" w:color="auto" w:fill="F2F2F2"/>
        </w:rPr>
        <w:t>&gt;</w:t>
      </w:r>
    </w:p>
    <w:p w14:paraId="1B28E76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eventBus</w:t>
      </w:r>
      <w:proofErr w:type="spellEnd"/>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../main.js</w:t>
      </w:r>
      <w:r>
        <w:rPr>
          <w:rStyle w:val="dl"/>
          <w:rFonts w:ascii="Arial" w:hAnsi="Arial" w:cs="Arial"/>
          <w:color w:val="373737"/>
          <w:bdr w:val="none" w:sz="0" w:space="0" w:color="auto" w:frame="1"/>
          <w:shd w:val="clear" w:color="auto" w:fill="F2F2F2"/>
        </w:rPr>
        <w:t>'</w:t>
      </w:r>
    </w:p>
    <w:p w14:paraId="0B42DFE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F95115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4C7F23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list-item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5A3916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F0EE8F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methods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A0B90E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handleClick</w:t>
      </w:r>
      <w:proofErr w:type="spellEnd"/>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48C3244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eventBus</w:t>
      </w:r>
      <w:proofErr w:type="spell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emit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s1"/>
          <w:rFonts w:ascii="Arial" w:hAnsi="Arial" w:cs="Arial"/>
          <w:color w:val="DD1144"/>
          <w:bdr w:val="none" w:sz="0" w:space="0" w:color="auto" w:frame="1"/>
          <w:shd w:val="clear" w:color="auto" w:fill="F2F2F2"/>
        </w:rPr>
        <w:t>-selected</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munro</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//MODIFIED</w:t>
      </w:r>
    </w:p>
    <w:p w14:paraId="01542F6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5AC752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4179CC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8E77A4A"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/script</w:t>
      </w:r>
      <w:r>
        <w:rPr>
          <w:rStyle w:val="err"/>
          <w:rFonts w:ascii="Arial" w:hAnsi="Arial" w:cs="Arial"/>
          <w:color w:val="000000"/>
          <w:bdr w:val="none" w:sz="0" w:space="0" w:color="auto" w:frame="1"/>
          <w:shd w:val="clear" w:color="auto" w:fill="F2F2F2"/>
        </w:rPr>
        <w:t>&gt;</w:t>
      </w:r>
    </w:p>
    <w:p w14:paraId="134B5D3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Here we’re calling the </w:t>
      </w:r>
      <w:r>
        <w:rPr>
          <w:rStyle w:val="HTMLCode"/>
          <w:rFonts w:ascii="Arial" w:hAnsi="Arial" w:cs="Arial"/>
          <w:color w:val="373737"/>
          <w:bdr w:val="none" w:sz="0" w:space="0" w:color="auto" w:frame="1"/>
          <w:shd w:val="clear" w:color="auto" w:fill="F2F2F2"/>
        </w:rPr>
        <w:t>$emit</w:t>
      </w:r>
      <w:r>
        <w:rPr>
          <w:rFonts w:ascii="Arial" w:hAnsi="Arial" w:cs="Arial"/>
          <w:color w:val="373737"/>
          <w:sz w:val="26"/>
          <w:szCs w:val="26"/>
        </w:rPr>
        <w:t> instance method on our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The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indicates that it is a Vue instance method.</w:t>
      </w:r>
    </w:p>
    <w:p w14:paraId="4D43A733"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first argument is the name of the event that we’re emitting, as a string. You can call this event anything you like. We’ll need to re-use it when we want to listen out for this event.</w:t>
      </w:r>
    </w:p>
    <w:p w14:paraId="37722D6A"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second argument is the object that we’re emitting (in this case, the details of the Munro that we’re interested in).</w:t>
      </w:r>
    </w:p>
    <w:p w14:paraId="324505D6"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Navigate back to your browser and click on an item again. In your Vue dev tools you should see an events icon.</w:t>
      </w:r>
    </w:p>
    <w:p w14:paraId="1CFDC3C7" w14:textId="331FFA8A"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"https://codeclan.github.io/canvas_notes/course_javascript/week_2/day_3/3_multiple_components_event_bus/images/vue-devtools.png"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60C799CF" wp14:editId="03AD86FB">
            <wp:extent cx="4770755" cy="1086485"/>
            <wp:effectExtent l="0" t="0" r="4445" b="5715"/>
            <wp:docPr id="10" name="Picture 10" descr="Vue Devtools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ue Devtools even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0755" cy="1086485"/>
                    </a:xfrm>
                    <a:prstGeom prst="rect">
                      <a:avLst/>
                    </a:prstGeom>
                    <a:noFill/>
                    <a:ln>
                      <a:noFill/>
                    </a:ln>
                  </pic:spPr>
                </pic:pic>
              </a:graphicData>
            </a:graphic>
          </wp:inline>
        </w:drawing>
      </w:r>
      <w:r>
        <w:rPr>
          <w:rFonts w:ascii="Arial" w:hAnsi="Arial" w:cs="Arial"/>
          <w:color w:val="373737"/>
          <w:sz w:val="26"/>
          <w:szCs w:val="26"/>
        </w:rPr>
        <w:fldChar w:fldCharType="end"/>
      </w:r>
    </w:p>
    <w:p w14:paraId="4E4C656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Click on this to switch to </w:t>
      </w:r>
      <w:r>
        <w:rPr>
          <w:rStyle w:val="HTMLCode"/>
          <w:rFonts w:ascii="Arial" w:hAnsi="Arial" w:cs="Arial"/>
          <w:color w:val="373737"/>
          <w:bdr w:val="none" w:sz="0" w:space="0" w:color="auto" w:frame="1"/>
          <w:shd w:val="clear" w:color="auto" w:fill="F2F2F2"/>
        </w:rPr>
        <w:t>events view</w:t>
      </w:r>
      <w:r>
        <w:rPr>
          <w:rFonts w:ascii="Arial" w:hAnsi="Arial" w:cs="Arial"/>
          <w:color w:val="373737"/>
          <w:sz w:val="26"/>
          <w:szCs w:val="26"/>
        </w:rPr>
        <w:t>.</w:t>
      </w:r>
    </w:p>
    <w:p w14:paraId="63DA545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here you can see the name of our event - </w:t>
      </w:r>
      <w:proofErr w:type="spellStart"/>
      <w:r>
        <w:rPr>
          <w:rStyle w:val="HTMLCode"/>
          <w:rFonts w:ascii="Arial" w:hAnsi="Arial" w:cs="Arial"/>
          <w:color w:val="373737"/>
          <w:bdr w:val="none" w:sz="0" w:space="0" w:color="auto" w:frame="1"/>
          <w:shd w:val="clear" w:color="auto" w:fill="F2F2F2"/>
        </w:rPr>
        <w:t>munro</w:t>
      </w:r>
      <w:proofErr w:type="spellEnd"/>
      <w:r>
        <w:rPr>
          <w:rStyle w:val="HTMLCode"/>
          <w:rFonts w:ascii="Arial" w:hAnsi="Arial" w:cs="Arial"/>
          <w:color w:val="373737"/>
          <w:bdr w:val="none" w:sz="0" w:space="0" w:color="auto" w:frame="1"/>
          <w:shd w:val="clear" w:color="auto" w:fill="F2F2F2"/>
        </w:rPr>
        <w:t>-selected</w:t>
      </w:r>
      <w:r>
        <w:rPr>
          <w:rFonts w:ascii="Arial" w:hAnsi="Arial" w:cs="Arial"/>
          <w:color w:val="373737"/>
          <w:sz w:val="26"/>
          <w:szCs w:val="26"/>
        </w:rPr>
        <w:t> and if we click on that, within that event’s </w:t>
      </w:r>
      <w:r>
        <w:rPr>
          <w:rStyle w:val="HTMLCode"/>
          <w:rFonts w:ascii="Arial" w:hAnsi="Arial" w:cs="Arial"/>
          <w:color w:val="373737"/>
          <w:bdr w:val="none" w:sz="0" w:space="0" w:color="auto" w:frame="1"/>
          <w:shd w:val="clear" w:color="auto" w:fill="F2F2F2"/>
        </w:rPr>
        <w:t>payload</w:t>
      </w:r>
      <w:r>
        <w:rPr>
          <w:rFonts w:ascii="Arial" w:hAnsi="Arial" w:cs="Arial"/>
          <w:color w:val="373737"/>
          <w:sz w:val="26"/>
          <w:szCs w:val="26"/>
        </w:rPr>
        <w:t> you should see the </w:t>
      </w:r>
      <w:proofErr w:type="spellStart"/>
      <w:r>
        <w:rPr>
          <w:rStyle w:val="HTMLCode"/>
          <w:rFonts w:ascii="Arial" w:hAnsi="Arial" w:cs="Arial"/>
          <w:color w:val="373737"/>
          <w:bdr w:val="none" w:sz="0" w:space="0" w:color="auto" w:frame="1"/>
          <w:shd w:val="clear" w:color="auto" w:fill="F2F2F2"/>
        </w:rPr>
        <w:t>munro</w:t>
      </w:r>
      <w:proofErr w:type="spellEnd"/>
      <w:r>
        <w:rPr>
          <w:rFonts w:ascii="Arial" w:hAnsi="Arial" w:cs="Arial"/>
          <w:color w:val="373737"/>
          <w:sz w:val="26"/>
          <w:szCs w:val="26"/>
        </w:rPr>
        <w:t> object.</w:t>
      </w:r>
    </w:p>
    <w:p w14:paraId="49E365FA"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now have access to this data wherever in our app we decide to listen out for it.</w:t>
      </w:r>
    </w:p>
    <w:p w14:paraId="33CBFAC4"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Listening for the Event</w:t>
      </w:r>
    </w:p>
    <w:p w14:paraId="33600DF7"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Within </w:t>
      </w:r>
      <w:proofErr w:type="spellStart"/>
      <w:r>
        <w:rPr>
          <w:rStyle w:val="HTMLCode"/>
          <w:rFonts w:ascii="Arial" w:hAnsi="Arial" w:cs="Arial"/>
          <w:color w:val="373737"/>
          <w:bdr w:val="none" w:sz="0" w:space="0" w:color="auto" w:frame="1"/>
          <w:shd w:val="clear" w:color="auto" w:fill="F2F2F2"/>
        </w:rPr>
        <w:t>App.vue</w:t>
      </w:r>
      <w:proofErr w:type="spellEnd"/>
      <w:r>
        <w:rPr>
          <w:rFonts w:ascii="Arial" w:hAnsi="Arial" w:cs="Arial"/>
          <w:color w:val="373737"/>
          <w:sz w:val="26"/>
          <w:szCs w:val="26"/>
        </w:rPr>
        <w:t> we can see that we have a data value of </w:t>
      </w:r>
      <w:proofErr w:type="spellStart"/>
      <w:r>
        <w:rPr>
          <w:rStyle w:val="HTMLCode"/>
          <w:rFonts w:ascii="Arial" w:hAnsi="Arial" w:cs="Arial"/>
          <w:color w:val="373737"/>
          <w:bdr w:val="none" w:sz="0" w:space="0" w:color="auto" w:frame="1"/>
          <w:shd w:val="clear" w:color="auto" w:fill="F2F2F2"/>
        </w:rPr>
        <w:t>selectedMunro</w:t>
      </w:r>
      <w:proofErr w:type="spellEnd"/>
      <w:r>
        <w:rPr>
          <w:rFonts w:ascii="Arial" w:hAnsi="Arial" w:cs="Arial"/>
          <w:color w:val="373737"/>
          <w:sz w:val="26"/>
          <w:szCs w:val="26"/>
        </w:rPr>
        <w:t> which is initially set as </w:t>
      </w:r>
      <w:r>
        <w:rPr>
          <w:rStyle w:val="HTMLCode"/>
          <w:rFonts w:ascii="Arial" w:hAnsi="Arial" w:cs="Arial"/>
          <w:color w:val="373737"/>
          <w:bdr w:val="none" w:sz="0" w:space="0" w:color="auto" w:frame="1"/>
          <w:shd w:val="clear" w:color="auto" w:fill="F2F2F2"/>
        </w:rPr>
        <w:t>null</w:t>
      </w:r>
      <w:r>
        <w:rPr>
          <w:rFonts w:ascii="Arial" w:hAnsi="Arial" w:cs="Arial"/>
          <w:color w:val="373737"/>
          <w:sz w:val="26"/>
          <w:szCs w:val="26"/>
        </w:rPr>
        <w:t>. We want to set that value to be the data of the list item we’ve clicked on.</w:t>
      </w:r>
    </w:p>
    <w:p w14:paraId="070491A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start off by importing the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into this component.</w:t>
      </w:r>
    </w:p>
    <w:p w14:paraId="5553793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w:t>
      </w:r>
      <w:proofErr w:type="spellStart"/>
      <w:r>
        <w:rPr>
          <w:rStyle w:val="c1"/>
          <w:rFonts w:ascii="inherit" w:hAnsi="inherit" w:cs="Arial"/>
          <w:i/>
          <w:iCs/>
          <w:color w:val="2F4F4F"/>
          <w:bdr w:val="none" w:sz="0" w:space="0" w:color="auto" w:frame="1"/>
          <w:shd w:val="clear" w:color="auto" w:fill="F2F2F2"/>
        </w:rPr>
        <w:t>App.vue</w:t>
      </w:r>
      <w:proofErr w:type="spellEnd"/>
    </w:p>
    <w:p w14:paraId="7E5F42B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script</w:t>
      </w:r>
      <w:r>
        <w:rPr>
          <w:rStyle w:val="o"/>
          <w:rFonts w:ascii="inherit" w:hAnsi="inherit" w:cs="Arial"/>
          <w:b/>
          <w:bCs/>
          <w:color w:val="000000"/>
          <w:bdr w:val="none" w:sz="0" w:space="0" w:color="auto" w:frame="1"/>
          <w:shd w:val="clear" w:color="auto" w:fill="F2F2F2"/>
        </w:rPr>
        <w:t>&gt;</w:t>
      </w:r>
    </w:p>
    <w:p w14:paraId="278F8F1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eventBus</w:t>
      </w:r>
      <w:proofErr w:type="spellEnd"/>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./main.js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497073B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MunrosList</w:t>
      </w:r>
      <w:proofErr w:type="spellEnd"/>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./components/</w:t>
      </w:r>
      <w:proofErr w:type="spellStart"/>
      <w:r>
        <w:rPr>
          <w:rStyle w:val="s1"/>
          <w:rFonts w:ascii="Arial" w:hAnsi="Arial" w:cs="Arial"/>
          <w:color w:val="DD1144"/>
          <w:bdr w:val="none" w:sz="0" w:space="0" w:color="auto" w:frame="1"/>
          <w:shd w:val="clear" w:color="auto" w:fill="F2F2F2"/>
        </w:rPr>
        <w:t>MunrosList.vue</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A13121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8A9A61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AS BEFORE</w:t>
      </w:r>
    </w:p>
    <w:p w14:paraId="2F55A0F0"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/script</w:t>
      </w:r>
      <w:r>
        <w:rPr>
          <w:rStyle w:val="err"/>
          <w:rFonts w:ascii="Arial" w:hAnsi="Arial" w:cs="Arial"/>
          <w:color w:val="000000"/>
          <w:bdr w:val="none" w:sz="0" w:space="0" w:color="auto" w:frame="1"/>
          <w:shd w:val="clear" w:color="auto" w:fill="F2F2F2"/>
        </w:rPr>
        <w:t>&gt;</w:t>
      </w:r>
    </w:p>
    <w:p w14:paraId="030BF63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CF0C24A"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We’re now going to listen out for the data that has been emitted from </w:t>
      </w:r>
      <w:proofErr w:type="spellStart"/>
      <w:r>
        <w:rPr>
          <w:rStyle w:val="HTMLCode"/>
          <w:rFonts w:ascii="Arial" w:hAnsi="Arial" w:cs="Arial"/>
          <w:color w:val="373737"/>
          <w:bdr w:val="none" w:sz="0" w:space="0" w:color="auto" w:frame="1"/>
          <w:shd w:val="clear" w:color="auto" w:fill="F2F2F2"/>
        </w:rPr>
        <w:t>ListItem</w:t>
      </w:r>
      <w:proofErr w:type="spellEnd"/>
      <w:r>
        <w:rPr>
          <w:rFonts w:ascii="Arial" w:hAnsi="Arial" w:cs="Arial"/>
          <w:color w:val="373737"/>
          <w:sz w:val="26"/>
          <w:szCs w:val="26"/>
        </w:rPr>
        <w:t>. We’ll do this within the </w:t>
      </w:r>
      <w:r>
        <w:rPr>
          <w:rStyle w:val="HTMLCode"/>
          <w:rFonts w:ascii="Arial" w:hAnsi="Arial" w:cs="Arial"/>
          <w:color w:val="373737"/>
          <w:bdr w:val="none" w:sz="0" w:space="0" w:color="auto" w:frame="1"/>
          <w:shd w:val="clear" w:color="auto" w:fill="F2F2F2"/>
        </w:rPr>
        <w:t>mounted</w:t>
      </w:r>
      <w:r>
        <w:rPr>
          <w:rFonts w:ascii="Arial" w:hAnsi="Arial" w:cs="Arial"/>
          <w:color w:val="373737"/>
          <w:sz w:val="26"/>
          <w:szCs w:val="26"/>
        </w:rPr>
        <w:t> function.</w:t>
      </w:r>
    </w:p>
    <w:p w14:paraId="3B5A80D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w:t>
      </w:r>
      <w:proofErr w:type="spellStart"/>
      <w:r>
        <w:rPr>
          <w:rStyle w:val="c1"/>
          <w:rFonts w:ascii="inherit" w:hAnsi="inherit" w:cs="Arial"/>
          <w:i/>
          <w:iCs/>
          <w:color w:val="2F4F4F"/>
          <w:bdr w:val="none" w:sz="0" w:space="0" w:color="auto" w:frame="1"/>
          <w:shd w:val="clear" w:color="auto" w:fill="F2F2F2"/>
        </w:rPr>
        <w:t>App.vue</w:t>
      </w:r>
      <w:proofErr w:type="spellEnd"/>
    </w:p>
    <w:p w14:paraId="1A0D1DC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script</w:t>
      </w:r>
      <w:r>
        <w:rPr>
          <w:rStyle w:val="o"/>
          <w:rFonts w:ascii="inherit" w:hAnsi="inherit" w:cs="Arial"/>
          <w:b/>
          <w:bCs/>
          <w:color w:val="000000"/>
          <w:bdr w:val="none" w:sz="0" w:space="0" w:color="auto" w:frame="1"/>
          <w:shd w:val="clear" w:color="auto" w:fill="F2F2F2"/>
        </w:rPr>
        <w:t>&gt;</w:t>
      </w:r>
    </w:p>
    <w:p w14:paraId="043D4B0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eventBus</w:t>
      </w:r>
      <w:proofErr w:type="spellEnd"/>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./main.js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E74AB5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MunrosList</w:t>
      </w:r>
      <w:proofErr w:type="spellEnd"/>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./components/</w:t>
      </w:r>
      <w:proofErr w:type="spellStart"/>
      <w:r>
        <w:rPr>
          <w:rStyle w:val="s1"/>
          <w:rFonts w:ascii="Arial" w:hAnsi="Arial" w:cs="Arial"/>
          <w:color w:val="DD1144"/>
          <w:bdr w:val="none" w:sz="0" w:space="0" w:color="auto" w:frame="1"/>
          <w:shd w:val="clear" w:color="auto" w:fill="F2F2F2"/>
        </w:rPr>
        <w:t>MunrosList.vue</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CDE8B0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088D55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C6CB11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0D1797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6F2DD57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C6262F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munros</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57C3F0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selectedMunro</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null</w:t>
      </w:r>
    </w:p>
    <w:p w14:paraId="3A8AD57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2B517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E09D3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mounted</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0EFC2B5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https://munroapi.herokuapp.com/</w:t>
      </w:r>
      <w:proofErr w:type="spellStart"/>
      <w:r>
        <w:rPr>
          <w:rStyle w:val="s1"/>
          <w:rFonts w:ascii="Arial" w:hAnsi="Arial" w:cs="Arial"/>
          <w:color w:val="DD1144"/>
          <w:bdr w:val="none" w:sz="0" w:space="0" w:color="auto" w:frame="1"/>
          <w:shd w:val="clear" w:color="auto" w:fill="F2F2F2"/>
        </w:rPr>
        <w:t>munros</w:t>
      </w:r>
      <w:r>
        <w:rPr>
          <w:rStyle w:val="dl"/>
          <w:rFonts w:ascii="Arial" w:hAnsi="Arial" w:cs="Arial"/>
          <w:color w:val="373737"/>
          <w:bdr w:val="none" w:sz="0" w:space="0" w:color="auto" w:frame="1"/>
          <w:shd w:val="clear" w:color="auto" w:fill="F2F2F2"/>
        </w:rPr>
        <w:t>'</w:t>
      </w:r>
      <w:proofErr w:type="spellEnd"/>
      <w:r>
        <w:rPr>
          <w:rStyle w:val="p"/>
          <w:rFonts w:ascii="Arial" w:hAnsi="Arial" w:cs="Arial"/>
          <w:color w:val="373737"/>
          <w:bdr w:val="none" w:sz="0" w:space="0" w:color="auto" w:frame="1"/>
          <w:shd w:val="clear" w:color="auto" w:fill="F2F2F2"/>
        </w:rPr>
        <w:t>)</w:t>
      </w:r>
    </w:p>
    <w:p w14:paraId="7B1657D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res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json</w:t>
      </w:r>
      <w:proofErr w:type="spellEnd"/>
      <w:r>
        <w:rPr>
          <w:rStyle w:val="p"/>
          <w:rFonts w:ascii="Arial" w:hAnsi="Arial" w:cs="Arial"/>
          <w:color w:val="373737"/>
          <w:bdr w:val="none" w:sz="0" w:space="0" w:color="auto" w:frame="1"/>
          <w:shd w:val="clear" w:color="auto" w:fill="F2F2F2"/>
        </w:rPr>
        <w:t>())</w:t>
      </w:r>
    </w:p>
    <w:p w14:paraId="2335447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munros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munros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munros</w:t>
      </w:r>
      <w:proofErr w:type="spellEnd"/>
      <w:r>
        <w:rPr>
          <w:rStyle w:val="p"/>
          <w:rFonts w:ascii="Arial" w:hAnsi="Arial" w:cs="Arial"/>
          <w:color w:val="373737"/>
          <w:bdr w:val="none" w:sz="0" w:space="0" w:color="auto" w:frame="1"/>
          <w:shd w:val="clear" w:color="auto" w:fill="F2F2F2"/>
        </w:rPr>
        <w:t>)</w:t>
      </w:r>
    </w:p>
    <w:p w14:paraId="4D8FCC2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0983FA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eventBus</w:t>
      </w:r>
      <w:proofErr w:type="spell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on</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s1"/>
          <w:rFonts w:ascii="Arial" w:hAnsi="Arial" w:cs="Arial"/>
          <w:color w:val="DD1144"/>
          <w:bdr w:val="none" w:sz="0" w:space="0" w:color="auto" w:frame="1"/>
          <w:shd w:val="clear" w:color="auto" w:fill="F2F2F2"/>
        </w:rPr>
        <w:t>-selected</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munro</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0BCF903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within $on</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w:t>
      </w:r>
      <w:proofErr w:type="spellEnd"/>
      <w:r>
        <w:rPr>
          <w:rStyle w:val="p"/>
          <w:rFonts w:ascii="Arial" w:hAnsi="Arial" w:cs="Arial"/>
          <w:color w:val="373737"/>
          <w:bdr w:val="none" w:sz="0" w:space="0" w:color="auto" w:frame="1"/>
          <w:shd w:val="clear" w:color="auto" w:fill="F2F2F2"/>
        </w:rPr>
        <w:t>);</w:t>
      </w:r>
    </w:p>
    <w:p w14:paraId="34DC429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0F3153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882871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components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2859DE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munros</w:t>
      </w:r>
      <w:proofErr w:type="spellEnd"/>
      <w:r>
        <w:rPr>
          <w:rStyle w:val="s2"/>
          <w:rFonts w:ascii="Arial" w:hAnsi="Arial" w:cs="Arial"/>
          <w:color w:val="DD1144"/>
          <w:bdr w:val="none" w:sz="0" w:space="0" w:color="auto" w:frame="1"/>
          <w:shd w:val="clear" w:color="auto" w:fill="F2F2F2"/>
        </w:rPr>
        <w:t>-list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MunrosList</w:t>
      </w:r>
      <w:proofErr w:type="spellEnd"/>
    </w:p>
    <w:p w14:paraId="2B087C4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F93A21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DBD3D34"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/script</w:t>
      </w:r>
      <w:r>
        <w:rPr>
          <w:rStyle w:val="err"/>
          <w:rFonts w:ascii="Arial" w:hAnsi="Arial" w:cs="Arial"/>
          <w:color w:val="000000"/>
          <w:bdr w:val="none" w:sz="0" w:space="0" w:color="auto" w:frame="1"/>
          <w:shd w:val="clear" w:color="auto" w:fill="F2F2F2"/>
        </w:rPr>
        <w:t>&gt;</w:t>
      </w:r>
    </w:p>
    <w:p w14:paraId="3FE1E00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Here we’re calling </w:t>
      </w:r>
      <w:r>
        <w:rPr>
          <w:rStyle w:val="HTMLCode"/>
          <w:rFonts w:ascii="Arial" w:hAnsi="Arial" w:cs="Arial"/>
          <w:color w:val="373737"/>
          <w:bdr w:val="none" w:sz="0" w:space="0" w:color="auto" w:frame="1"/>
          <w:shd w:val="clear" w:color="auto" w:fill="F2F2F2"/>
        </w:rPr>
        <w:t>$on</w:t>
      </w:r>
      <w:r>
        <w:rPr>
          <w:rFonts w:ascii="Arial" w:hAnsi="Arial" w:cs="Arial"/>
          <w:color w:val="373737"/>
          <w:sz w:val="26"/>
          <w:szCs w:val="26"/>
        </w:rPr>
        <w:t> </w:t>
      </w:r>
      <w:proofErr w:type="spellStart"/>
      <w:r>
        <w:rPr>
          <w:rFonts w:ascii="Arial" w:hAnsi="Arial" w:cs="Arial"/>
          <w:color w:val="373737"/>
          <w:sz w:val="26"/>
          <w:szCs w:val="26"/>
        </w:rPr>
        <w:t>on</w:t>
      </w:r>
      <w:proofErr w:type="spellEnd"/>
      <w:r>
        <w:rPr>
          <w:rFonts w:ascii="Arial" w:hAnsi="Arial" w:cs="Arial"/>
          <w:color w:val="373737"/>
          <w:sz w:val="26"/>
          <w:szCs w:val="26"/>
        </w:rPr>
        <w:t xml:space="preserve"> the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instance.</w:t>
      </w:r>
    </w:p>
    <w:p w14:paraId="575BB10C"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method takes two arguments:</w:t>
      </w:r>
    </w:p>
    <w:p w14:paraId="73A41104" w14:textId="77777777" w:rsidR="00411B56" w:rsidRDefault="00411B56" w:rsidP="00411B56">
      <w:pPr>
        <w:numPr>
          <w:ilvl w:val="0"/>
          <w:numId w:val="40"/>
        </w:numPr>
        <w:ind w:left="0"/>
        <w:textAlignment w:val="baseline"/>
        <w:rPr>
          <w:rFonts w:ascii="Arial" w:hAnsi="Arial" w:cs="Arial"/>
          <w:color w:val="373737"/>
          <w:sz w:val="26"/>
          <w:szCs w:val="26"/>
        </w:rPr>
      </w:pPr>
      <w:r>
        <w:rPr>
          <w:rFonts w:ascii="Arial" w:hAnsi="Arial" w:cs="Arial"/>
          <w:color w:val="373737"/>
          <w:sz w:val="26"/>
          <w:szCs w:val="26"/>
        </w:rPr>
        <w:t>The name of the event we’re listening out for (which we designated </w:t>
      </w:r>
      <w:r>
        <w:rPr>
          <w:rStyle w:val="HTMLCode"/>
          <w:rFonts w:ascii="Arial" w:eastAsiaTheme="minorHAnsi" w:hAnsi="Arial" w:cs="Arial"/>
          <w:color w:val="373737"/>
          <w:bdr w:val="none" w:sz="0" w:space="0" w:color="auto" w:frame="1"/>
          <w:shd w:val="clear" w:color="auto" w:fill="F2F2F2"/>
        </w:rPr>
        <w:t>'</w:t>
      </w:r>
      <w:proofErr w:type="spellStart"/>
      <w:r>
        <w:rPr>
          <w:rStyle w:val="HTMLCode"/>
          <w:rFonts w:ascii="Arial" w:eastAsiaTheme="minorHAnsi" w:hAnsi="Arial" w:cs="Arial"/>
          <w:color w:val="373737"/>
          <w:bdr w:val="none" w:sz="0" w:space="0" w:color="auto" w:frame="1"/>
          <w:shd w:val="clear" w:color="auto" w:fill="F2F2F2"/>
        </w:rPr>
        <w:t>munro</w:t>
      </w:r>
      <w:proofErr w:type="spellEnd"/>
      <w:r>
        <w:rPr>
          <w:rStyle w:val="HTMLCode"/>
          <w:rFonts w:ascii="Arial" w:eastAsiaTheme="minorHAnsi" w:hAnsi="Arial" w:cs="Arial"/>
          <w:color w:val="373737"/>
          <w:bdr w:val="none" w:sz="0" w:space="0" w:color="auto" w:frame="1"/>
          <w:shd w:val="clear" w:color="auto" w:fill="F2F2F2"/>
        </w:rPr>
        <w:t>-selected'</w:t>
      </w:r>
      <w:r>
        <w:rPr>
          <w:rFonts w:ascii="Arial" w:hAnsi="Arial" w:cs="Arial"/>
          <w:color w:val="373737"/>
          <w:sz w:val="26"/>
          <w:szCs w:val="26"/>
        </w:rPr>
        <w:t> earlier)</w:t>
      </w:r>
    </w:p>
    <w:p w14:paraId="782DC9B9" w14:textId="77777777" w:rsidR="00411B56" w:rsidRDefault="00411B56" w:rsidP="00411B56">
      <w:pPr>
        <w:numPr>
          <w:ilvl w:val="0"/>
          <w:numId w:val="40"/>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A </w:t>
      </w:r>
      <w:proofErr w:type="spellStart"/>
      <w:r>
        <w:rPr>
          <w:rFonts w:ascii="Arial" w:hAnsi="Arial" w:cs="Arial"/>
          <w:color w:val="373737"/>
          <w:sz w:val="26"/>
          <w:szCs w:val="26"/>
        </w:rPr>
        <w:t>callback</w:t>
      </w:r>
      <w:proofErr w:type="spellEnd"/>
      <w:r>
        <w:rPr>
          <w:rFonts w:ascii="Arial" w:hAnsi="Arial" w:cs="Arial"/>
          <w:color w:val="373737"/>
          <w:sz w:val="26"/>
          <w:szCs w:val="26"/>
        </w:rPr>
        <w:t>, which takes the payload that was emitted as an argument</w:t>
      </w:r>
    </w:p>
    <w:p w14:paraId="0FA0C767"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Let’s log out this </w:t>
      </w:r>
      <w:proofErr w:type="spellStart"/>
      <w:r>
        <w:rPr>
          <w:rFonts w:ascii="Arial" w:hAnsi="Arial" w:cs="Arial"/>
          <w:color w:val="373737"/>
          <w:sz w:val="26"/>
          <w:szCs w:val="26"/>
        </w:rPr>
        <w:t>munro</w:t>
      </w:r>
      <w:proofErr w:type="spellEnd"/>
      <w:r>
        <w:rPr>
          <w:rFonts w:ascii="Arial" w:hAnsi="Arial" w:cs="Arial"/>
          <w:color w:val="373737"/>
          <w:sz w:val="26"/>
          <w:szCs w:val="26"/>
        </w:rPr>
        <w:t xml:space="preserve"> to check it is the same payload that is being emitted. This is good practice to ensure you know what data you are working with.</w:t>
      </w:r>
    </w:p>
    <w:p w14:paraId="260E846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we’re happy that we’re receiving the correct information, let’s assign it to our </w:t>
      </w:r>
      <w:proofErr w:type="spellStart"/>
      <w:r>
        <w:rPr>
          <w:rStyle w:val="HTMLCode"/>
          <w:rFonts w:ascii="Arial" w:hAnsi="Arial" w:cs="Arial"/>
          <w:color w:val="373737"/>
          <w:bdr w:val="none" w:sz="0" w:space="0" w:color="auto" w:frame="1"/>
          <w:shd w:val="clear" w:color="auto" w:fill="F2F2F2"/>
        </w:rPr>
        <w:t>selectedMunro</w:t>
      </w:r>
      <w:proofErr w:type="spellEnd"/>
      <w:r>
        <w:rPr>
          <w:rFonts w:ascii="Arial" w:hAnsi="Arial" w:cs="Arial"/>
          <w:color w:val="373737"/>
          <w:sz w:val="26"/>
          <w:szCs w:val="26"/>
        </w:rPr>
        <w:t> data value.</w:t>
      </w:r>
    </w:p>
    <w:p w14:paraId="15F9151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w:t>
      </w:r>
      <w:proofErr w:type="spellStart"/>
      <w:r>
        <w:rPr>
          <w:rStyle w:val="c1"/>
          <w:rFonts w:ascii="inherit" w:hAnsi="inherit" w:cs="Arial"/>
          <w:i/>
          <w:iCs/>
          <w:color w:val="2F4F4F"/>
          <w:bdr w:val="none" w:sz="0" w:space="0" w:color="auto" w:frame="1"/>
          <w:shd w:val="clear" w:color="auto" w:fill="F2F2F2"/>
        </w:rPr>
        <w:t>App.vue</w:t>
      </w:r>
      <w:proofErr w:type="spellEnd"/>
    </w:p>
    <w:p w14:paraId="0FA9FDE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77D45E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//AS BEFORE</w:t>
      </w:r>
    </w:p>
    <w:p w14:paraId="6BEF8C5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mounted</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5FE845F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https://munroapi.herokuapp.com/</w:t>
      </w:r>
      <w:proofErr w:type="spellStart"/>
      <w:r>
        <w:rPr>
          <w:rStyle w:val="s1"/>
          <w:rFonts w:ascii="Arial" w:hAnsi="Arial" w:cs="Arial"/>
          <w:color w:val="DD1144"/>
          <w:bdr w:val="none" w:sz="0" w:space="0" w:color="auto" w:frame="1"/>
          <w:shd w:val="clear" w:color="auto" w:fill="F2F2F2"/>
        </w:rPr>
        <w:t>munros</w:t>
      </w:r>
      <w:r>
        <w:rPr>
          <w:rStyle w:val="dl"/>
          <w:rFonts w:ascii="Arial" w:hAnsi="Arial" w:cs="Arial"/>
          <w:color w:val="373737"/>
          <w:bdr w:val="none" w:sz="0" w:space="0" w:color="auto" w:frame="1"/>
          <w:shd w:val="clear" w:color="auto" w:fill="F2F2F2"/>
        </w:rPr>
        <w:t>'</w:t>
      </w:r>
      <w:proofErr w:type="spellEnd"/>
      <w:r>
        <w:rPr>
          <w:rStyle w:val="p"/>
          <w:rFonts w:ascii="Arial" w:hAnsi="Arial" w:cs="Arial"/>
          <w:color w:val="373737"/>
          <w:bdr w:val="none" w:sz="0" w:space="0" w:color="auto" w:frame="1"/>
          <w:shd w:val="clear" w:color="auto" w:fill="F2F2F2"/>
        </w:rPr>
        <w:t>)</w:t>
      </w:r>
    </w:p>
    <w:p w14:paraId="6CD0021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res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json</w:t>
      </w:r>
      <w:proofErr w:type="spellEnd"/>
      <w:r>
        <w:rPr>
          <w:rStyle w:val="p"/>
          <w:rFonts w:ascii="Arial" w:hAnsi="Arial" w:cs="Arial"/>
          <w:color w:val="373737"/>
          <w:bdr w:val="none" w:sz="0" w:space="0" w:color="auto" w:frame="1"/>
          <w:shd w:val="clear" w:color="auto" w:fill="F2F2F2"/>
        </w:rPr>
        <w:t>())</w:t>
      </w:r>
    </w:p>
    <w:p w14:paraId="02ED40D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munros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munros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munros</w:t>
      </w:r>
      <w:proofErr w:type="spellEnd"/>
      <w:r>
        <w:rPr>
          <w:rStyle w:val="p"/>
          <w:rFonts w:ascii="Arial" w:hAnsi="Arial" w:cs="Arial"/>
          <w:color w:val="373737"/>
          <w:bdr w:val="none" w:sz="0" w:space="0" w:color="auto" w:frame="1"/>
          <w:shd w:val="clear" w:color="auto" w:fill="F2F2F2"/>
        </w:rPr>
        <w:t>)</w:t>
      </w:r>
    </w:p>
    <w:p w14:paraId="62DE38B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232F44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eventBus</w:t>
      </w:r>
      <w:proofErr w:type="spell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on</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s1"/>
          <w:rFonts w:ascii="Arial" w:hAnsi="Arial" w:cs="Arial"/>
          <w:color w:val="DD1144"/>
          <w:bdr w:val="none" w:sz="0" w:space="0" w:color="auto" w:frame="1"/>
          <w:shd w:val="clear" w:color="auto" w:fill="F2F2F2"/>
        </w:rPr>
        <w:t>-selected</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munro</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7D1A42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selectedMunro</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w:t>
      </w:r>
      <w:proofErr w:type="spellEnd"/>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//MODIFIED</w:t>
      </w:r>
    </w:p>
    <w:p w14:paraId="40924E2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CCCF3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736286E"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Navigate to the browser and click on a </w:t>
      </w:r>
      <w:proofErr w:type="spellStart"/>
      <w:r>
        <w:rPr>
          <w:rFonts w:ascii="Arial" w:hAnsi="Arial" w:cs="Arial"/>
          <w:color w:val="373737"/>
          <w:sz w:val="26"/>
          <w:szCs w:val="26"/>
        </w:rPr>
        <w:t>munro</w:t>
      </w:r>
      <w:proofErr w:type="spellEnd"/>
      <w:r>
        <w:rPr>
          <w:rFonts w:ascii="Arial" w:hAnsi="Arial" w:cs="Arial"/>
          <w:color w:val="373737"/>
          <w:sz w:val="26"/>
          <w:szCs w:val="26"/>
        </w:rPr>
        <w:t xml:space="preserve"> in the list. Then within your dev tools change back to component view and select the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component. You should in here that </w:t>
      </w:r>
      <w:proofErr w:type="spellStart"/>
      <w:r>
        <w:rPr>
          <w:rStyle w:val="HTMLCode"/>
          <w:rFonts w:ascii="Arial" w:hAnsi="Arial" w:cs="Arial"/>
          <w:color w:val="373737"/>
          <w:bdr w:val="none" w:sz="0" w:space="0" w:color="auto" w:frame="1"/>
          <w:shd w:val="clear" w:color="auto" w:fill="F2F2F2"/>
        </w:rPr>
        <w:t>selectedMunro</w:t>
      </w:r>
      <w:proofErr w:type="spellEnd"/>
      <w:r>
        <w:rPr>
          <w:rFonts w:ascii="Arial" w:hAnsi="Arial" w:cs="Arial"/>
          <w:color w:val="373737"/>
          <w:sz w:val="26"/>
          <w:szCs w:val="26"/>
        </w:rPr>
        <w:t> has changed from </w:t>
      </w:r>
      <w:r>
        <w:rPr>
          <w:rStyle w:val="HTMLCode"/>
          <w:rFonts w:ascii="Arial" w:hAnsi="Arial" w:cs="Arial"/>
          <w:color w:val="373737"/>
          <w:bdr w:val="none" w:sz="0" w:space="0" w:color="auto" w:frame="1"/>
          <w:shd w:val="clear" w:color="auto" w:fill="F2F2F2"/>
        </w:rPr>
        <w:t>null</w:t>
      </w:r>
      <w:r>
        <w:rPr>
          <w:rFonts w:ascii="Arial" w:hAnsi="Arial" w:cs="Arial"/>
          <w:color w:val="373737"/>
          <w:sz w:val="26"/>
          <w:szCs w:val="26"/>
        </w:rPr>
        <w:t xml:space="preserve"> to our </w:t>
      </w:r>
      <w:proofErr w:type="spellStart"/>
      <w:r>
        <w:rPr>
          <w:rFonts w:ascii="Arial" w:hAnsi="Arial" w:cs="Arial"/>
          <w:color w:val="373737"/>
          <w:sz w:val="26"/>
          <w:szCs w:val="26"/>
        </w:rPr>
        <w:t>munro</w:t>
      </w:r>
      <w:proofErr w:type="spellEnd"/>
      <w:r>
        <w:rPr>
          <w:rFonts w:ascii="Arial" w:hAnsi="Arial" w:cs="Arial"/>
          <w:color w:val="373737"/>
          <w:sz w:val="26"/>
          <w:szCs w:val="26"/>
        </w:rPr>
        <w:t xml:space="preserve"> object.</w:t>
      </w:r>
    </w:p>
    <w:p w14:paraId="13B9C753"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We’ve now successfully managed to pass data from one component to another. From here we can use this data to render details about the selected </w:t>
      </w:r>
      <w:proofErr w:type="spellStart"/>
      <w:r>
        <w:rPr>
          <w:rFonts w:ascii="Arial" w:hAnsi="Arial" w:cs="Arial"/>
          <w:color w:val="373737"/>
          <w:sz w:val="26"/>
          <w:szCs w:val="26"/>
        </w:rPr>
        <w:t>munro</w:t>
      </w:r>
      <w:proofErr w:type="spellEnd"/>
      <w:r>
        <w:rPr>
          <w:rFonts w:ascii="Arial" w:hAnsi="Arial" w:cs="Arial"/>
          <w:color w:val="373737"/>
          <w:sz w:val="26"/>
          <w:szCs w:val="26"/>
        </w:rPr>
        <w:t>.</w:t>
      </w:r>
    </w:p>
    <w:p w14:paraId="592079F1"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Rendering Munro Detail</w:t>
      </w:r>
    </w:p>
    <w:p w14:paraId="4DF2F4A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make a new component which is responsible for rendering the Munro detail. Our final product will look something like this:</w:t>
      </w:r>
    </w:p>
    <w:p w14:paraId="7C9FBBC5" w14:textId="47F91434"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fldChar w:fldCharType="begin"/>
      </w:r>
      <w:r>
        <w:rPr>
          <w:rFonts w:ascii="Arial" w:hAnsi="Arial" w:cs="Arial"/>
          <w:color w:val="373737"/>
          <w:sz w:val="26"/>
          <w:szCs w:val="26"/>
        </w:rPr>
        <w:instrText xml:space="preserve"> INCLUDEPICTURE "https://codeclan.github.io/canvas_notes/course_javascript/week_2/day_3/3_multiple_components_event_bus/images/munro-diagram-3.png"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6464857F" wp14:editId="6628D826">
            <wp:extent cx="5943600" cy="5479415"/>
            <wp:effectExtent l="0" t="0" r="0" b="0"/>
            <wp:docPr id="9" name="Picture 9" descr="Final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nal applic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479415"/>
                    </a:xfrm>
                    <a:prstGeom prst="rect">
                      <a:avLst/>
                    </a:prstGeom>
                    <a:noFill/>
                    <a:ln>
                      <a:noFill/>
                    </a:ln>
                  </pic:spPr>
                </pic:pic>
              </a:graphicData>
            </a:graphic>
          </wp:inline>
        </w:drawing>
      </w:r>
      <w:r>
        <w:rPr>
          <w:rFonts w:ascii="Arial" w:hAnsi="Arial" w:cs="Arial"/>
          <w:color w:val="373737"/>
          <w:sz w:val="26"/>
          <w:szCs w:val="26"/>
        </w:rPr>
        <w:fldChar w:fldCharType="end"/>
      </w:r>
    </w:p>
    <w:p w14:paraId="16F37B5E"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proofErr w:type="spellStart"/>
      <w:r>
        <w:rPr>
          <w:rStyle w:val="HTMLCode"/>
          <w:rFonts w:ascii="Arial" w:hAnsi="Arial" w:cs="Arial"/>
          <w:color w:val="373737"/>
          <w:bdr w:val="none" w:sz="0" w:space="0" w:color="auto" w:frame="1"/>
          <w:shd w:val="clear" w:color="auto" w:fill="F2F2F2"/>
        </w:rPr>
        <w:t>src</w:t>
      </w:r>
      <w:proofErr w:type="spellEnd"/>
      <w:r>
        <w:rPr>
          <w:rStyle w:val="HTMLCode"/>
          <w:rFonts w:ascii="Arial" w:hAnsi="Arial" w:cs="Arial"/>
          <w:color w:val="373737"/>
          <w:bdr w:val="none" w:sz="0" w:space="0" w:color="auto" w:frame="1"/>
          <w:shd w:val="clear" w:color="auto" w:fill="F2F2F2"/>
        </w:rPr>
        <w:t>/components/</w:t>
      </w:r>
      <w:proofErr w:type="spellStart"/>
      <w:r>
        <w:rPr>
          <w:rStyle w:val="HTMLCode"/>
          <w:rFonts w:ascii="Arial" w:hAnsi="Arial" w:cs="Arial"/>
          <w:color w:val="373737"/>
          <w:bdr w:val="none" w:sz="0" w:space="0" w:color="auto" w:frame="1"/>
          <w:shd w:val="clear" w:color="auto" w:fill="F2F2F2"/>
        </w:rPr>
        <w:t>MunroDetail.vue</w:t>
      </w:r>
      <w:proofErr w:type="spellEnd"/>
    </w:p>
    <w:p w14:paraId="15D06FEF"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start off with our component scaffolding.</w:t>
      </w:r>
    </w:p>
    <w:p w14:paraId="7862F2C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w:t>
      </w:r>
      <w:proofErr w:type="spellStart"/>
      <w:r>
        <w:rPr>
          <w:rStyle w:val="c1"/>
          <w:rFonts w:ascii="inherit" w:hAnsi="inherit" w:cs="Arial"/>
          <w:i/>
          <w:iCs/>
          <w:color w:val="2F4F4F"/>
          <w:bdr w:val="none" w:sz="0" w:space="0" w:color="auto" w:frame="1"/>
          <w:shd w:val="clear" w:color="auto" w:fill="F2F2F2"/>
        </w:rPr>
        <w:t>MunroDetail.vue</w:t>
      </w:r>
      <w:proofErr w:type="spellEnd"/>
    </w:p>
    <w:p w14:paraId="0709673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template</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lang</w:t>
      </w:r>
      <w:proofErr w:type="spellEnd"/>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html</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EC83F48"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the</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w:t>
      </w:r>
      <w:proofErr w:type="spell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detail</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/p</w:t>
      </w:r>
      <w:r>
        <w:rPr>
          <w:rStyle w:val="err"/>
          <w:rFonts w:ascii="Arial" w:hAnsi="Arial" w:cs="Arial"/>
          <w:color w:val="000000"/>
          <w:bdr w:val="none" w:sz="0" w:space="0" w:color="auto" w:frame="1"/>
          <w:shd w:val="clear" w:color="auto" w:fill="F2F2F2"/>
        </w:rPr>
        <w:t>&gt;</w:t>
      </w:r>
    </w:p>
    <w:p w14:paraId="33307264"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/template</w:t>
      </w:r>
      <w:r>
        <w:rPr>
          <w:rStyle w:val="err"/>
          <w:rFonts w:ascii="Arial" w:hAnsi="Arial" w:cs="Arial"/>
          <w:color w:val="000000"/>
          <w:bdr w:val="none" w:sz="0" w:space="0" w:color="auto" w:frame="1"/>
          <w:shd w:val="clear" w:color="auto" w:fill="F2F2F2"/>
        </w:rPr>
        <w:t>&gt;</w:t>
      </w:r>
    </w:p>
    <w:p w14:paraId="64A139D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8360E2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script</w:t>
      </w:r>
      <w:r>
        <w:rPr>
          <w:rStyle w:val="o"/>
          <w:rFonts w:ascii="inherit" w:hAnsi="inherit" w:cs="Arial"/>
          <w:b/>
          <w:bCs/>
          <w:color w:val="000000"/>
          <w:bdr w:val="none" w:sz="0" w:space="0" w:color="auto" w:frame="1"/>
          <w:shd w:val="clear" w:color="auto" w:fill="F2F2F2"/>
        </w:rPr>
        <w:t>&gt;</w:t>
      </w:r>
    </w:p>
    <w:p w14:paraId="6CC9EED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9DBC36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s1"/>
          <w:rFonts w:ascii="Arial" w:hAnsi="Arial" w:cs="Arial"/>
          <w:color w:val="DD1144"/>
          <w:bdr w:val="none" w:sz="0" w:space="0" w:color="auto" w:frame="1"/>
          <w:shd w:val="clear" w:color="auto" w:fill="F2F2F2"/>
        </w:rPr>
        <w:t>-detail</w:t>
      </w:r>
      <w:r>
        <w:rPr>
          <w:rStyle w:val="dl"/>
          <w:rFonts w:ascii="Arial" w:hAnsi="Arial" w:cs="Arial"/>
          <w:color w:val="373737"/>
          <w:bdr w:val="none" w:sz="0" w:space="0" w:color="auto" w:frame="1"/>
          <w:shd w:val="clear" w:color="auto" w:fill="F2F2F2"/>
        </w:rPr>
        <w:t>'</w:t>
      </w:r>
    </w:p>
    <w:p w14:paraId="1EE453C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86FFCAC"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/script</w:t>
      </w:r>
      <w:r>
        <w:rPr>
          <w:rStyle w:val="err"/>
          <w:rFonts w:ascii="Arial" w:hAnsi="Arial" w:cs="Arial"/>
          <w:color w:val="000000"/>
          <w:bdr w:val="none" w:sz="0" w:space="0" w:color="auto" w:frame="1"/>
          <w:shd w:val="clear" w:color="auto" w:fill="F2F2F2"/>
        </w:rPr>
        <w:t>&gt;</w:t>
      </w:r>
    </w:p>
    <w:p w14:paraId="3B3D2F7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552F86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style</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lang</w:t>
      </w:r>
      <w:proofErr w:type="spellEnd"/>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css</w:t>
      </w:r>
      <w:proofErr w:type="spellEnd"/>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scoped</w:t>
      </w:r>
      <w:r>
        <w:rPr>
          <w:rStyle w:val="o"/>
          <w:rFonts w:ascii="inherit" w:hAnsi="inherit" w:cs="Arial"/>
          <w:b/>
          <w:bCs/>
          <w:color w:val="000000"/>
          <w:bdr w:val="none" w:sz="0" w:space="0" w:color="auto" w:frame="1"/>
          <w:shd w:val="clear" w:color="auto" w:fill="F2F2F2"/>
        </w:rPr>
        <w:t>&gt;</w:t>
      </w:r>
    </w:p>
    <w:p w14:paraId="4B100073"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/style</w:t>
      </w:r>
      <w:r>
        <w:rPr>
          <w:rStyle w:val="err"/>
          <w:rFonts w:ascii="Arial" w:hAnsi="Arial" w:cs="Arial"/>
          <w:color w:val="000000"/>
          <w:bdr w:val="none" w:sz="0" w:space="0" w:color="auto" w:frame="1"/>
          <w:shd w:val="clear" w:color="auto" w:fill="F2F2F2"/>
        </w:rPr>
        <w:t>&gt;</w:t>
      </w:r>
    </w:p>
    <w:p w14:paraId="3FEE19B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C5E38F5"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Now we need to think about where we want to register this component. Where do we want it to be rendered? We’ll do it within the app component as it wouldn’t make any sense to render it anywhere within the list.</w:t>
      </w:r>
    </w:p>
    <w:p w14:paraId="35BBEBEA"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proofErr w:type="spellStart"/>
      <w:proofErr w:type="gramStart"/>
      <w:r>
        <w:rPr>
          <w:rFonts w:ascii="Arial" w:hAnsi="Arial" w:cs="Arial"/>
          <w:color w:val="373737"/>
          <w:sz w:val="26"/>
          <w:szCs w:val="26"/>
        </w:rPr>
        <w:t>Lets</w:t>
      </w:r>
      <w:proofErr w:type="spellEnd"/>
      <w:proofErr w:type="gramEnd"/>
      <w:r>
        <w:rPr>
          <w:rFonts w:ascii="Arial" w:hAnsi="Arial" w:cs="Arial"/>
          <w:color w:val="373737"/>
          <w:sz w:val="26"/>
          <w:szCs w:val="26"/>
        </w:rPr>
        <w:t xml:space="preserve"> import the component and then register it.</w:t>
      </w:r>
    </w:p>
    <w:p w14:paraId="055652D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HTMLCode"/>
          <w:rFonts w:ascii="Arial" w:hAnsi="Arial" w:cs="Arial"/>
          <w:color w:val="373737"/>
          <w:bdr w:val="none" w:sz="0" w:space="0" w:color="auto" w:frame="1"/>
          <w:shd w:val="clear" w:color="auto" w:fill="F2F2F2"/>
        </w:rPr>
        <w:t>App.vue</w:t>
      </w:r>
      <w:proofErr w:type="spellEnd"/>
    </w:p>
    <w:p w14:paraId="5BB4CBF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eastAsiaTheme="majorEastAsia" w:hAnsi="Arial" w:cs="Arial"/>
          <w:color w:val="000080"/>
          <w:bdr w:val="none" w:sz="0" w:space="0" w:color="auto" w:frame="1"/>
          <w:shd w:val="clear" w:color="auto" w:fill="F2F2F2"/>
        </w:rPr>
        <w:t>&lt;script&gt;</w:t>
      </w:r>
    </w:p>
    <w:p w14:paraId="4202602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eventBus</w:t>
      </w:r>
      <w:proofErr w:type="spellEnd"/>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./main.js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02ECD2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MunrosList</w:t>
      </w:r>
      <w:proofErr w:type="spellEnd"/>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./components/</w:t>
      </w:r>
      <w:proofErr w:type="spellStart"/>
      <w:r>
        <w:rPr>
          <w:rStyle w:val="s1"/>
          <w:rFonts w:ascii="Arial" w:hAnsi="Arial" w:cs="Arial"/>
          <w:color w:val="DD1144"/>
          <w:bdr w:val="none" w:sz="0" w:space="0" w:color="auto" w:frame="1"/>
          <w:shd w:val="clear" w:color="auto" w:fill="F2F2F2"/>
        </w:rPr>
        <w:t>MunrosList.vue</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E81DC2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MunroDetail</w:t>
      </w:r>
      <w:proofErr w:type="spellEnd"/>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./components/</w:t>
      </w:r>
      <w:proofErr w:type="spellStart"/>
      <w:r>
        <w:rPr>
          <w:rStyle w:val="s1"/>
          <w:rFonts w:ascii="Arial" w:hAnsi="Arial" w:cs="Arial"/>
          <w:color w:val="DD1144"/>
          <w:bdr w:val="none" w:sz="0" w:space="0" w:color="auto" w:frame="1"/>
          <w:shd w:val="clear" w:color="auto" w:fill="F2F2F2"/>
        </w:rPr>
        <w:t>MunroDetail.vue</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66E70BB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8BA80D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5EDABD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9E755D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3AD4EC0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5708B9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munros</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9A6C8D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r>
        <w:rPr>
          <w:rStyle w:val="na"/>
          <w:rFonts w:ascii="Arial" w:hAnsi="Arial" w:cs="Arial"/>
          <w:color w:val="008080"/>
          <w:bdr w:val="none" w:sz="0" w:space="0" w:color="auto" w:frame="1"/>
          <w:shd w:val="clear" w:color="auto" w:fill="F2F2F2"/>
        </w:rPr>
        <w:t>selectedMunro</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null</w:t>
      </w:r>
    </w:p>
    <w:p w14:paraId="2E72A19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EACEE8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B47630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mounted</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0CAE96A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https://munroapi.herokuapp.com/</w:t>
      </w:r>
      <w:proofErr w:type="spellStart"/>
      <w:r>
        <w:rPr>
          <w:rStyle w:val="s1"/>
          <w:rFonts w:ascii="Arial" w:hAnsi="Arial" w:cs="Arial"/>
          <w:color w:val="DD1144"/>
          <w:bdr w:val="none" w:sz="0" w:space="0" w:color="auto" w:frame="1"/>
          <w:shd w:val="clear" w:color="auto" w:fill="F2F2F2"/>
        </w:rPr>
        <w:t>munros</w:t>
      </w:r>
      <w:r>
        <w:rPr>
          <w:rStyle w:val="dl"/>
          <w:rFonts w:ascii="Arial" w:hAnsi="Arial" w:cs="Arial"/>
          <w:color w:val="373737"/>
          <w:bdr w:val="none" w:sz="0" w:space="0" w:color="auto" w:frame="1"/>
          <w:shd w:val="clear" w:color="auto" w:fill="F2F2F2"/>
        </w:rPr>
        <w:t>'</w:t>
      </w:r>
      <w:proofErr w:type="spellEnd"/>
      <w:r>
        <w:rPr>
          <w:rStyle w:val="p"/>
          <w:rFonts w:ascii="Arial" w:hAnsi="Arial" w:cs="Arial"/>
          <w:color w:val="373737"/>
          <w:bdr w:val="none" w:sz="0" w:space="0" w:color="auto" w:frame="1"/>
          <w:shd w:val="clear" w:color="auto" w:fill="F2F2F2"/>
        </w:rPr>
        <w:t>)</w:t>
      </w:r>
    </w:p>
    <w:p w14:paraId="20D6445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res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json</w:t>
      </w:r>
      <w:proofErr w:type="spellEnd"/>
      <w:r>
        <w:rPr>
          <w:rStyle w:val="p"/>
          <w:rFonts w:ascii="Arial" w:hAnsi="Arial" w:cs="Arial"/>
          <w:color w:val="373737"/>
          <w:bdr w:val="none" w:sz="0" w:space="0" w:color="auto" w:frame="1"/>
          <w:shd w:val="clear" w:color="auto" w:fill="F2F2F2"/>
        </w:rPr>
        <w:t>())</w:t>
      </w:r>
    </w:p>
    <w:p w14:paraId="5709400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munros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spell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munros</w:t>
      </w:r>
      <w:proofErr w:type="spell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munros</w:t>
      </w:r>
      <w:proofErr w:type="spellEnd"/>
      <w:r>
        <w:rPr>
          <w:rStyle w:val="p"/>
          <w:rFonts w:ascii="Arial" w:hAnsi="Arial" w:cs="Arial"/>
          <w:color w:val="373737"/>
          <w:bdr w:val="none" w:sz="0" w:space="0" w:color="auto" w:frame="1"/>
          <w:shd w:val="clear" w:color="auto" w:fill="F2F2F2"/>
        </w:rPr>
        <w:t>)</w:t>
      </w:r>
    </w:p>
    <w:p w14:paraId="18EA5F1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24F4D5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nx"/>
          <w:rFonts w:ascii="Arial" w:hAnsi="Arial" w:cs="Arial"/>
          <w:color w:val="373737"/>
          <w:bdr w:val="none" w:sz="0" w:space="0" w:color="auto" w:frame="1"/>
          <w:shd w:val="clear" w:color="auto" w:fill="F2F2F2"/>
        </w:rPr>
        <w:t>eventBus</w:t>
      </w:r>
      <w:proofErr w:type="spell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on</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s1"/>
          <w:rFonts w:ascii="Arial" w:hAnsi="Arial" w:cs="Arial"/>
          <w:color w:val="DD1144"/>
          <w:bdr w:val="none" w:sz="0" w:space="0" w:color="auto" w:frame="1"/>
          <w:shd w:val="clear" w:color="auto" w:fill="F2F2F2"/>
        </w:rPr>
        <w:t>-selected</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munro</w:t>
      </w:r>
      <w:proofErr w:type="spell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758290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spellStart"/>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selectedMunro</w:t>
      </w:r>
      <w:proofErr w:type="spellEnd"/>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w:t>
      </w:r>
      <w:proofErr w:type="spellEnd"/>
    </w:p>
    <w:p w14:paraId="3C2BB52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3D1ACC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DDE21B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components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DBF3D3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munros</w:t>
      </w:r>
      <w:proofErr w:type="spellEnd"/>
      <w:r>
        <w:rPr>
          <w:rStyle w:val="s2"/>
          <w:rFonts w:ascii="Arial" w:hAnsi="Arial" w:cs="Arial"/>
          <w:color w:val="DD1144"/>
          <w:bdr w:val="none" w:sz="0" w:space="0" w:color="auto" w:frame="1"/>
          <w:shd w:val="clear" w:color="auto" w:fill="F2F2F2"/>
        </w:rPr>
        <w:t>-list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MunrosList</w:t>
      </w:r>
      <w:proofErr w:type="spellEnd"/>
      <w:r>
        <w:rPr>
          <w:rStyle w:val="p"/>
          <w:rFonts w:ascii="Arial" w:hAnsi="Arial" w:cs="Arial"/>
          <w:color w:val="373737"/>
          <w:bdr w:val="none" w:sz="0" w:space="0" w:color="auto" w:frame="1"/>
          <w:shd w:val="clear" w:color="auto" w:fill="F2F2F2"/>
        </w:rPr>
        <w:t>,</w:t>
      </w:r>
    </w:p>
    <w:p w14:paraId="0C9C76D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roofErr w:type="spellStart"/>
      <w:r>
        <w:rPr>
          <w:rStyle w:val="s2"/>
          <w:rFonts w:ascii="Arial" w:hAnsi="Arial" w:cs="Arial"/>
          <w:color w:val="DD1144"/>
          <w:bdr w:val="none" w:sz="0" w:space="0" w:color="auto" w:frame="1"/>
          <w:shd w:val="clear" w:color="auto" w:fill="F2F2F2"/>
        </w:rPr>
        <w:t>munro</w:t>
      </w:r>
      <w:proofErr w:type="spellEnd"/>
      <w:r>
        <w:rPr>
          <w:rStyle w:val="s2"/>
          <w:rFonts w:ascii="Arial" w:hAnsi="Arial" w:cs="Arial"/>
          <w:color w:val="DD1144"/>
          <w:bdr w:val="none" w:sz="0" w:space="0" w:color="auto" w:frame="1"/>
          <w:shd w:val="clear" w:color="auto" w:fill="F2F2F2"/>
        </w:rPr>
        <w:t>-detail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MunroDetail</w:t>
      </w:r>
      <w:proofErr w:type="spellEnd"/>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69880CB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35CB6E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6E271E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eastAsiaTheme="majorEastAsia" w:hAnsi="Arial" w:cs="Arial"/>
          <w:color w:val="000080"/>
          <w:bdr w:val="none" w:sz="0" w:space="0" w:color="auto" w:frame="1"/>
          <w:shd w:val="clear" w:color="auto" w:fill="F2F2F2"/>
        </w:rPr>
        <w:t>&lt;/script&gt;</w:t>
      </w:r>
    </w:p>
    <w:p w14:paraId="2838493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then render it next to the </w:t>
      </w:r>
      <w:proofErr w:type="spellStart"/>
      <w:r>
        <w:rPr>
          <w:rStyle w:val="HTMLCode"/>
          <w:rFonts w:ascii="Arial" w:hAnsi="Arial" w:cs="Arial"/>
          <w:color w:val="373737"/>
          <w:bdr w:val="none" w:sz="0" w:space="0" w:color="auto" w:frame="1"/>
          <w:shd w:val="clear" w:color="auto" w:fill="F2F2F2"/>
        </w:rPr>
        <w:t>munros</w:t>
      </w:r>
      <w:proofErr w:type="spellEnd"/>
      <w:r>
        <w:rPr>
          <w:rStyle w:val="HTMLCode"/>
          <w:rFonts w:ascii="Arial" w:hAnsi="Arial" w:cs="Arial"/>
          <w:color w:val="373737"/>
          <w:bdr w:val="none" w:sz="0" w:space="0" w:color="auto" w:frame="1"/>
          <w:shd w:val="clear" w:color="auto" w:fill="F2F2F2"/>
        </w:rPr>
        <w:t>-list</w:t>
      </w:r>
      <w:r>
        <w:rPr>
          <w:rFonts w:ascii="Arial" w:hAnsi="Arial" w:cs="Arial"/>
          <w:color w:val="373737"/>
          <w:sz w:val="26"/>
          <w:szCs w:val="26"/>
        </w:rPr>
        <w:t>.</w:t>
      </w:r>
    </w:p>
    <w:p w14:paraId="125C9EF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w:t>
      </w:r>
      <w:proofErr w:type="spellStart"/>
      <w:r>
        <w:rPr>
          <w:rStyle w:val="c1"/>
          <w:rFonts w:ascii="inherit" w:hAnsi="inherit" w:cs="Arial"/>
          <w:i/>
          <w:iCs/>
          <w:color w:val="2F4F4F"/>
          <w:bdr w:val="none" w:sz="0" w:space="0" w:color="auto" w:frame="1"/>
          <w:shd w:val="clear" w:color="auto" w:fill="F2F2F2"/>
        </w:rPr>
        <w:t>App.vue</w:t>
      </w:r>
      <w:proofErr w:type="spellEnd"/>
    </w:p>
    <w:p w14:paraId="064B2C1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template</w:t>
      </w:r>
      <w:r>
        <w:rPr>
          <w:rStyle w:val="o"/>
          <w:rFonts w:ascii="inherit" w:hAnsi="inherit" w:cs="Arial"/>
          <w:b/>
          <w:bCs/>
          <w:color w:val="000000"/>
          <w:bdr w:val="none" w:sz="0" w:space="0" w:color="auto" w:frame="1"/>
          <w:shd w:val="clear" w:color="auto" w:fill="F2F2F2"/>
        </w:rPr>
        <w:t>&gt;</w:t>
      </w:r>
    </w:p>
    <w:p w14:paraId="0CE85231"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47A5ECBB"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Munros</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43778DF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class</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main-container</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5C8EE465"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proofErr w:type="spellStart"/>
      <w:r>
        <w:rPr>
          <w:rStyle w:val="nx"/>
          <w:rFonts w:ascii="Arial" w:hAnsi="Arial" w:cs="Arial"/>
          <w:color w:val="373737"/>
          <w:bdr w:val="none" w:sz="0" w:space="0" w:color="auto" w:frame="1"/>
          <w:shd w:val="clear" w:color="auto" w:fill="F2F2F2"/>
        </w:rPr>
        <w:t>munros</w:t>
      </w:r>
      <w:proofErr w:type="spellEnd"/>
      <w:r>
        <w:rPr>
          <w:rStyle w:val="o"/>
          <w:rFonts w:ascii="inherit" w:hAnsi="inherit" w:cs="Arial"/>
          <w:b/>
          <w:bCs/>
          <w:color w:val="000000"/>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list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spellStart"/>
      <w:r>
        <w:rPr>
          <w:rStyle w:val="nx"/>
          <w:rFonts w:ascii="Arial" w:hAnsi="Arial" w:cs="Arial"/>
          <w:color w:val="373737"/>
          <w:bdr w:val="none" w:sz="0" w:space="0" w:color="auto" w:frame="1"/>
          <w:shd w:val="clear" w:color="auto" w:fill="F2F2F2"/>
        </w:rPr>
        <w:t>munros</w:t>
      </w:r>
      <w:proofErr w:type="spellEnd"/>
      <w:proofErr w:type="gramEnd"/>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munros</w:t>
      </w:r>
      <w:proofErr w:type="spellEnd"/>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&gt;&lt;</w:t>
      </w:r>
      <w:r>
        <w:rPr>
          <w:rStyle w:val="sr"/>
          <w:rFonts w:ascii="Arial" w:hAnsi="Arial" w:cs="Arial"/>
          <w:color w:val="009926"/>
          <w:bdr w:val="none" w:sz="0" w:space="0" w:color="auto" w:frame="1"/>
          <w:shd w:val="clear" w:color="auto" w:fill="F2F2F2"/>
        </w:rPr>
        <w:t>/</w:t>
      </w:r>
      <w:proofErr w:type="spellStart"/>
      <w:r>
        <w:rPr>
          <w:rStyle w:val="sr"/>
          <w:rFonts w:ascii="Arial" w:hAnsi="Arial" w:cs="Arial"/>
          <w:color w:val="009926"/>
          <w:bdr w:val="none" w:sz="0" w:space="0" w:color="auto" w:frame="1"/>
          <w:shd w:val="clear" w:color="auto" w:fill="F2F2F2"/>
        </w:rPr>
        <w:t>munros</w:t>
      </w:r>
      <w:proofErr w:type="spellEnd"/>
      <w:r>
        <w:rPr>
          <w:rStyle w:val="sr"/>
          <w:rFonts w:ascii="Arial" w:hAnsi="Arial" w:cs="Arial"/>
          <w:color w:val="009926"/>
          <w:bdr w:val="none" w:sz="0" w:space="0" w:color="auto" w:frame="1"/>
          <w:shd w:val="clear" w:color="auto" w:fill="F2F2F2"/>
        </w:rPr>
        <w:t>-list</w:t>
      </w:r>
      <w:r>
        <w:rPr>
          <w:rStyle w:val="err"/>
          <w:rFonts w:ascii="Arial" w:hAnsi="Arial" w:cs="Arial"/>
          <w:color w:val="000000"/>
          <w:bdr w:val="none" w:sz="0" w:space="0" w:color="auto" w:frame="1"/>
          <w:shd w:val="clear" w:color="auto" w:fill="F2F2F2"/>
        </w:rPr>
        <w:t>&gt;</w:t>
      </w:r>
    </w:p>
    <w:p w14:paraId="70DCED7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proofErr w:type="spellStart"/>
      <w:r>
        <w:rPr>
          <w:rStyle w:val="nx"/>
          <w:rFonts w:ascii="Arial" w:hAnsi="Arial" w:cs="Arial"/>
          <w:color w:val="373737"/>
          <w:bdr w:val="none" w:sz="0" w:space="0" w:color="auto" w:frame="1"/>
          <w:shd w:val="clear" w:color="auto" w:fill="F2F2F2"/>
        </w:rPr>
        <w:t>munro</w:t>
      </w:r>
      <w:proofErr w:type="spellEnd"/>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detail</w:t>
      </w:r>
      <w:r>
        <w:rPr>
          <w:rStyle w:val="o"/>
          <w:rFonts w:ascii="inherit" w:hAnsi="inherit" w:cs="Arial"/>
          <w:b/>
          <w:bCs/>
          <w:color w:val="000000"/>
          <w:bdr w:val="none" w:sz="0" w:space="0" w:color="auto" w:frame="1"/>
          <w:shd w:val="clear" w:color="auto" w:fill="F2F2F2"/>
        </w:rPr>
        <w:t>&gt;&lt;</w:t>
      </w:r>
      <w:r>
        <w:rPr>
          <w:rStyle w:val="sr"/>
          <w:rFonts w:ascii="Arial" w:hAnsi="Arial" w:cs="Arial"/>
          <w:color w:val="009926"/>
          <w:bdr w:val="none" w:sz="0" w:space="0" w:color="auto" w:frame="1"/>
          <w:shd w:val="clear" w:color="auto" w:fill="F2F2F2"/>
        </w:rPr>
        <w:t>/</w:t>
      </w:r>
      <w:proofErr w:type="spellStart"/>
      <w:r>
        <w:rPr>
          <w:rStyle w:val="sr"/>
          <w:rFonts w:ascii="Arial" w:hAnsi="Arial" w:cs="Arial"/>
          <w:color w:val="009926"/>
          <w:bdr w:val="none" w:sz="0" w:space="0" w:color="auto" w:frame="1"/>
          <w:shd w:val="clear" w:color="auto" w:fill="F2F2F2"/>
        </w:rPr>
        <w:t>munro</w:t>
      </w:r>
      <w:proofErr w:type="spellEnd"/>
      <w:r>
        <w:rPr>
          <w:rStyle w:val="sr"/>
          <w:rFonts w:ascii="Arial" w:hAnsi="Arial" w:cs="Arial"/>
          <w:color w:val="009926"/>
          <w:bdr w:val="none" w:sz="0" w:space="0" w:color="auto" w:frame="1"/>
          <w:shd w:val="clear" w:color="auto" w:fill="F2F2F2"/>
        </w:rPr>
        <w:t>-detail&gt;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NEW</w:t>
      </w:r>
    </w:p>
    <w:p w14:paraId="668E5128"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7CCC5973"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46907C86"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/template</w:t>
      </w:r>
      <w:r>
        <w:rPr>
          <w:rStyle w:val="err"/>
          <w:rFonts w:ascii="Arial" w:hAnsi="Arial" w:cs="Arial"/>
          <w:color w:val="000000"/>
          <w:bdr w:val="none" w:sz="0" w:space="0" w:color="auto" w:frame="1"/>
          <w:shd w:val="clear" w:color="auto" w:fill="F2F2F2"/>
        </w:rPr>
        <w:t>&gt;</w:t>
      </w:r>
    </w:p>
    <w:p w14:paraId="3006025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1938489"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Great, now in the browser you should see </w:t>
      </w:r>
      <w:r>
        <w:rPr>
          <w:rStyle w:val="HTMLCode"/>
          <w:rFonts w:ascii="Arial" w:hAnsi="Arial" w:cs="Arial"/>
          <w:color w:val="373737"/>
          <w:bdr w:val="none" w:sz="0" w:space="0" w:color="auto" w:frame="1"/>
          <w:shd w:val="clear" w:color="auto" w:fill="F2F2F2"/>
        </w:rPr>
        <w:t xml:space="preserve">I am the </w:t>
      </w:r>
      <w:proofErr w:type="spellStart"/>
      <w:r>
        <w:rPr>
          <w:rStyle w:val="HTMLCode"/>
          <w:rFonts w:ascii="Arial" w:hAnsi="Arial" w:cs="Arial"/>
          <w:color w:val="373737"/>
          <w:bdr w:val="none" w:sz="0" w:space="0" w:color="auto" w:frame="1"/>
          <w:shd w:val="clear" w:color="auto" w:fill="F2F2F2"/>
        </w:rPr>
        <w:t>munro</w:t>
      </w:r>
      <w:proofErr w:type="spellEnd"/>
      <w:r>
        <w:rPr>
          <w:rStyle w:val="HTMLCode"/>
          <w:rFonts w:ascii="Arial" w:hAnsi="Arial" w:cs="Arial"/>
          <w:color w:val="373737"/>
          <w:bdr w:val="none" w:sz="0" w:space="0" w:color="auto" w:frame="1"/>
          <w:shd w:val="clear" w:color="auto" w:fill="F2F2F2"/>
        </w:rPr>
        <w:t xml:space="preserve"> detail component</w:t>
      </w:r>
      <w:r>
        <w:rPr>
          <w:rFonts w:ascii="Arial" w:hAnsi="Arial" w:cs="Arial"/>
          <w:color w:val="373737"/>
          <w:sz w:val="26"/>
          <w:szCs w:val="26"/>
        </w:rPr>
        <w:t xml:space="preserve"> rendering next to the list. But we don’t want this, we want the details about the </w:t>
      </w:r>
      <w:proofErr w:type="spellStart"/>
      <w:r>
        <w:rPr>
          <w:rFonts w:ascii="Arial" w:hAnsi="Arial" w:cs="Arial"/>
          <w:color w:val="373737"/>
          <w:sz w:val="26"/>
          <w:szCs w:val="26"/>
        </w:rPr>
        <w:t>munro</w:t>
      </w:r>
      <w:proofErr w:type="spellEnd"/>
      <w:r>
        <w:rPr>
          <w:rFonts w:ascii="Arial" w:hAnsi="Arial" w:cs="Arial"/>
          <w:color w:val="373737"/>
          <w:sz w:val="26"/>
          <w:szCs w:val="26"/>
        </w:rPr>
        <w:t xml:space="preserve"> we’ve selected.</w:t>
      </w:r>
    </w:p>
    <w:p w14:paraId="435074EE"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want to pass details of the </w:t>
      </w:r>
      <w:proofErr w:type="spellStart"/>
      <w:r>
        <w:rPr>
          <w:rStyle w:val="HTMLCode"/>
          <w:rFonts w:ascii="Arial" w:hAnsi="Arial" w:cs="Arial"/>
          <w:color w:val="373737"/>
          <w:bdr w:val="none" w:sz="0" w:space="0" w:color="auto" w:frame="1"/>
          <w:shd w:val="clear" w:color="auto" w:fill="F2F2F2"/>
        </w:rPr>
        <w:t>selectedMunro</w:t>
      </w:r>
      <w:proofErr w:type="spellEnd"/>
      <w:r>
        <w:rPr>
          <w:rFonts w:ascii="Arial" w:hAnsi="Arial" w:cs="Arial"/>
          <w:color w:val="373737"/>
          <w:sz w:val="26"/>
          <w:szCs w:val="26"/>
        </w:rPr>
        <w:t> down to the </w:t>
      </w:r>
      <w:proofErr w:type="spellStart"/>
      <w:r>
        <w:rPr>
          <w:rStyle w:val="HTMLCode"/>
          <w:rFonts w:ascii="Arial" w:hAnsi="Arial" w:cs="Arial"/>
          <w:color w:val="373737"/>
          <w:bdr w:val="none" w:sz="0" w:space="0" w:color="auto" w:frame="1"/>
          <w:shd w:val="clear" w:color="auto" w:fill="F2F2F2"/>
        </w:rPr>
        <w:t>munro</w:t>
      </w:r>
      <w:proofErr w:type="spellEnd"/>
      <w:r>
        <w:rPr>
          <w:rStyle w:val="HTMLCode"/>
          <w:rFonts w:ascii="Arial" w:hAnsi="Arial" w:cs="Arial"/>
          <w:color w:val="373737"/>
          <w:bdr w:val="none" w:sz="0" w:space="0" w:color="auto" w:frame="1"/>
          <w:shd w:val="clear" w:color="auto" w:fill="F2F2F2"/>
        </w:rPr>
        <w:t>-detail</w:t>
      </w:r>
      <w:r>
        <w:rPr>
          <w:rFonts w:ascii="Arial" w:hAnsi="Arial" w:cs="Arial"/>
          <w:color w:val="373737"/>
          <w:sz w:val="26"/>
          <w:szCs w:val="26"/>
        </w:rPr>
        <w:t> component. How do we pass data from a parent component to a child? </w:t>
      </w:r>
      <w:r>
        <w:rPr>
          <w:rStyle w:val="HTMLCode"/>
          <w:rFonts w:ascii="Arial" w:hAnsi="Arial" w:cs="Arial"/>
          <w:color w:val="373737"/>
          <w:bdr w:val="none" w:sz="0" w:space="0" w:color="auto" w:frame="1"/>
          <w:shd w:val="clear" w:color="auto" w:fill="F2F2F2"/>
        </w:rPr>
        <w:t>props</w:t>
      </w:r>
      <w:r>
        <w:rPr>
          <w:rFonts w:ascii="Arial" w:hAnsi="Arial" w:cs="Arial"/>
          <w:color w:val="373737"/>
          <w:sz w:val="26"/>
          <w:szCs w:val="26"/>
        </w:rPr>
        <w:t>!</w:t>
      </w:r>
    </w:p>
    <w:p w14:paraId="00A29D5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w:t>
      </w:r>
      <w:proofErr w:type="spellStart"/>
      <w:r>
        <w:rPr>
          <w:rStyle w:val="HTMLCode"/>
          <w:rFonts w:ascii="Arial" w:hAnsi="Arial" w:cs="Arial"/>
          <w:color w:val="373737"/>
          <w:bdr w:val="none" w:sz="0" w:space="0" w:color="auto" w:frame="1"/>
          <w:shd w:val="clear" w:color="auto" w:fill="F2F2F2"/>
        </w:rPr>
        <w:t>App.vue</w:t>
      </w:r>
      <w:proofErr w:type="spellEnd"/>
    </w:p>
    <w:p w14:paraId="797BB68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eastAsiaTheme="majorEastAsia" w:hAnsi="Arial" w:cs="Arial"/>
          <w:color w:val="000080"/>
          <w:bdr w:val="none" w:sz="0" w:space="0" w:color="auto" w:frame="1"/>
          <w:shd w:val="clear" w:color="auto" w:fill="F2F2F2"/>
        </w:rPr>
        <w:t>&lt;template&gt;</w:t>
      </w:r>
    </w:p>
    <w:p w14:paraId="1A16264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&lt;div</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class=</w:t>
      </w:r>
      <w:r>
        <w:rPr>
          <w:rStyle w:val="s"/>
          <w:rFonts w:ascii="Arial" w:hAnsi="Arial" w:cs="Arial"/>
          <w:color w:val="DD1144"/>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&gt;</w:t>
      </w:r>
    </w:p>
    <w:p w14:paraId="5EC7FB1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&lt;h1&gt;</w:t>
      </w:r>
      <w:r>
        <w:rPr>
          <w:rStyle w:val="HTMLCode"/>
          <w:rFonts w:ascii="Arial" w:hAnsi="Arial" w:cs="Arial"/>
          <w:color w:val="373737"/>
          <w:bdr w:val="none" w:sz="0" w:space="0" w:color="auto" w:frame="1"/>
          <w:shd w:val="clear" w:color="auto" w:fill="F2F2F2"/>
        </w:rPr>
        <w:t>Munros</w:t>
      </w:r>
      <w:r>
        <w:rPr>
          <w:rStyle w:val="nt"/>
          <w:rFonts w:ascii="Arial" w:eastAsiaTheme="majorEastAsia" w:hAnsi="Arial" w:cs="Arial"/>
          <w:color w:val="000080"/>
          <w:bdr w:val="none" w:sz="0" w:space="0" w:color="auto" w:frame="1"/>
          <w:shd w:val="clear" w:color="auto" w:fill="F2F2F2"/>
        </w:rPr>
        <w:t>&lt;/h1&gt;</w:t>
      </w:r>
    </w:p>
    <w:p w14:paraId="38F968A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&lt;div</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class=</w:t>
      </w:r>
      <w:r>
        <w:rPr>
          <w:rStyle w:val="s"/>
          <w:rFonts w:ascii="Arial" w:hAnsi="Arial" w:cs="Arial"/>
          <w:color w:val="DD1144"/>
          <w:bdr w:val="none" w:sz="0" w:space="0" w:color="auto" w:frame="1"/>
          <w:shd w:val="clear" w:color="auto" w:fill="F2F2F2"/>
        </w:rPr>
        <w:t>"main-container"</w:t>
      </w:r>
      <w:r>
        <w:rPr>
          <w:rStyle w:val="nt"/>
          <w:rFonts w:ascii="Arial" w:eastAsiaTheme="majorEastAsia" w:hAnsi="Arial" w:cs="Arial"/>
          <w:color w:val="000080"/>
          <w:bdr w:val="none" w:sz="0" w:space="0" w:color="auto" w:frame="1"/>
          <w:shd w:val="clear" w:color="auto" w:fill="F2F2F2"/>
        </w:rPr>
        <w:t>&gt;</w:t>
      </w:r>
    </w:p>
    <w:p w14:paraId="5330450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w:t>
      </w:r>
      <w:proofErr w:type="spellStart"/>
      <w:r>
        <w:rPr>
          <w:rStyle w:val="nt"/>
          <w:rFonts w:ascii="Arial" w:eastAsiaTheme="majorEastAsia" w:hAnsi="Arial" w:cs="Arial"/>
          <w:color w:val="000080"/>
          <w:bdr w:val="none" w:sz="0" w:space="0" w:color="auto" w:frame="1"/>
          <w:shd w:val="clear" w:color="auto" w:fill="F2F2F2"/>
        </w:rPr>
        <w:t>munros</w:t>
      </w:r>
      <w:proofErr w:type="spellEnd"/>
      <w:r>
        <w:rPr>
          <w:rStyle w:val="nt"/>
          <w:rFonts w:ascii="Arial" w:eastAsiaTheme="majorEastAsia" w:hAnsi="Arial" w:cs="Arial"/>
          <w:color w:val="000080"/>
          <w:bdr w:val="none" w:sz="0" w:space="0" w:color="auto" w:frame="1"/>
          <w:shd w:val="clear" w:color="auto" w:fill="F2F2F2"/>
        </w:rPr>
        <w:t>-</w:t>
      </w:r>
      <w:proofErr w:type="gramStart"/>
      <w:r>
        <w:rPr>
          <w:rStyle w:val="nt"/>
          <w:rFonts w:ascii="Arial" w:eastAsiaTheme="majorEastAsia" w:hAnsi="Arial" w:cs="Arial"/>
          <w:color w:val="000080"/>
          <w:bdr w:val="none" w:sz="0" w:space="0" w:color="auto" w:frame="1"/>
          <w:shd w:val="clear" w:color="auto" w:fill="F2F2F2"/>
        </w:rPr>
        <w:t>list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w:t>
      </w:r>
      <w:proofErr w:type="spellStart"/>
      <w:r>
        <w:rPr>
          <w:rStyle w:val="na"/>
          <w:rFonts w:ascii="Arial" w:hAnsi="Arial" w:cs="Arial"/>
          <w:color w:val="008080"/>
          <w:bdr w:val="none" w:sz="0" w:space="0" w:color="auto" w:frame="1"/>
          <w:shd w:val="clear" w:color="auto" w:fill="F2F2F2"/>
        </w:rPr>
        <w:t>munros</w:t>
      </w:r>
      <w:proofErr w:type="spellEnd"/>
      <w:proofErr w:type="gram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munros</w:t>
      </w:r>
      <w:proofErr w:type="spellEnd"/>
      <w:r>
        <w:rPr>
          <w:rStyle w:val="s"/>
          <w:rFonts w:ascii="Arial" w:hAnsi="Arial" w:cs="Arial"/>
          <w:color w:val="DD1144"/>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&gt;&lt;/</w:t>
      </w:r>
      <w:proofErr w:type="spellStart"/>
      <w:r>
        <w:rPr>
          <w:rStyle w:val="nt"/>
          <w:rFonts w:ascii="Arial" w:eastAsiaTheme="majorEastAsia" w:hAnsi="Arial" w:cs="Arial"/>
          <w:color w:val="000080"/>
          <w:bdr w:val="none" w:sz="0" w:space="0" w:color="auto" w:frame="1"/>
          <w:shd w:val="clear" w:color="auto" w:fill="F2F2F2"/>
        </w:rPr>
        <w:t>munros</w:t>
      </w:r>
      <w:proofErr w:type="spellEnd"/>
      <w:r>
        <w:rPr>
          <w:rStyle w:val="nt"/>
          <w:rFonts w:ascii="Arial" w:eastAsiaTheme="majorEastAsia" w:hAnsi="Arial" w:cs="Arial"/>
          <w:color w:val="000080"/>
          <w:bdr w:val="none" w:sz="0" w:space="0" w:color="auto" w:frame="1"/>
          <w:shd w:val="clear" w:color="auto" w:fill="F2F2F2"/>
        </w:rPr>
        <w:t>-list&gt;</w:t>
      </w:r>
    </w:p>
    <w:p w14:paraId="7DD400A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w:t>
      </w:r>
      <w:proofErr w:type="spellStart"/>
      <w:r>
        <w:rPr>
          <w:rStyle w:val="nt"/>
          <w:rFonts w:ascii="Arial" w:eastAsiaTheme="majorEastAsia" w:hAnsi="Arial" w:cs="Arial"/>
          <w:color w:val="000080"/>
          <w:bdr w:val="none" w:sz="0" w:space="0" w:color="auto" w:frame="1"/>
          <w:shd w:val="clear" w:color="auto" w:fill="F2F2F2"/>
        </w:rPr>
        <w:t>munro</w:t>
      </w:r>
      <w:proofErr w:type="spellEnd"/>
      <w:r>
        <w:rPr>
          <w:rStyle w:val="nt"/>
          <w:rFonts w:ascii="Arial" w:eastAsiaTheme="majorEastAsia" w:hAnsi="Arial" w:cs="Arial"/>
          <w:color w:val="000080"/>
          <w:bdr w:val="none" w:sz="0" w:space="0" w:color="auto" w:frame="1"/>
          <w:shd w:val="clear" w:color="auto" w:fill="F2F2F2"/>
        </w:rPr>
        <w:t>-</w:t>
      </w:r>
      <w:proofErr w:type="gramStart"/>
      <w:r>
        <w:rPr>
          <w:rStyle w:val="nt"/>
          <w:rFonts w:ascii="Arial" w:eastAsiaTheme="majorEastAsia" w:hAnsi="Arial" w:cs="Arial"/>
          <w:color w:val="000080"/>
          <w:bdr w:val="none" w:sz="0" w:space="0" w:color="auto" w:frame="1"/>
          <w:shd w:val="clear" w:color="auto" w:fill="F2F2F2"/>
        </w:rPr>
        <w:t>detail</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w:t>
      </w:r>
      <w:proofErr w:type="spellStart"/>
      <w:r>
        <w:rPr>
          <w:rStyle w:val="na"/>
          <w:rFonts w:ascii="Arial" w:hAnsi="Arial" w:cs="Arial"/>
          <w:color w:val="008080"/>
          <w:bdr w:val="none" w:sz="0" w:space="0" w:color="auto" w:frame="1"/>
          <w:shd w:val="clear" w:color="auto" w:fill="F2F2F2"/>
        </w:rPr>
        <w:t>munro</w:t>
      </w:r>
      <w:proofErr w:type="spellEnd"/>
      <w:proofErr w:type="gramEnd"/>
      <w:r>
        <w:rPr>
          <w:rStyle w:val="na"/>
          <w:rFonts w:ascii="Arial" w:hAnsi="Arial" w:cs="Arial"/>
          <w:color w:val="008080"/>
          <w:bdr w:val="none" w:sz="0" w:space="0" w:color="auto" w:frame="1"/>
          <w:shd w:val="clear" w:color="auto" w:fill="F2F2F2"/>
        </w:rPr>
        <w:t>=</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selectedMunro</w:t>
      </w:r>
      <w:proofErr w:type="spellEnd"/>
      <w:r>
        <w:rPr>
          <w:rStyle w:val="s"/>
          <w:rFonts w:ascii="Arial" w:hAnsi="Arial" w:cs="Arial"/>
          <w:color w:val="DD1144"/>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&gt;&lt;/</w:t>
      </w:r>
      <w:proofErr w:type="spellStart"/>
      <w:r>
        <w:rPr>
          <w:rStyle w:val="nt"/>
          <w:rFonts w:ascii="Arial" w:eastAsiaTheme="majorEastAsia" w:hAnsi="Arial" w:cs="Arial"/>
          <w:color w:val="000080"/>
          <w:bdr w:val="none" w:sz="0" w:space="0" w:color="auto" w:frame="1"/>
          <w:shd w:val="clear" w:color="auto" w:fill="F2F2F2"/>
        </w:rPr>
        <w:t>munro</w:t>
      </w:r>
      <w:proofErr w:type="spellEnd"/>
      <w:r>
        <w:rPr>
          <w:rStyle w:val="nt"/>
          <w:rFonts w:ascii="Arial" w:eastAsiaTheme="majorEastAsia" w:hAnsi="Arial" w:cs="Arial"/>
          <w:color w:val="000080"/>
          <w:bdr w:val="none" w:sz="0" w:space="0" w:color="auto" w:frame="1"/>
          <w:shd w:val="clear" w:color="auto" w:fill="F2F2F2"/>
        </w:rPr>
        <w:t>-detail&gt;</w:t>
      </w:r>
      <w:r>
        <w:rPr>
          <w:rStyle w:val="HTMLCode"/>
          <w:rFonts w:ascii="Arial" w:hAnsi="Arial" w:cs="Arial"/>
          <w:color w:val="373737"/>
          <w:bdr w:val="none" w:sz="0" w:space="0" w:color="auto" w:frame="1"/>
          <w:shd w:val="clear" w:color="auto" w:fill="F2F2F2"/>
        </w:rPr>
        <w:t xml:space="preserve"> //MODIFIED</w:t>
      </w:r>
    </w:p>
    <w:p w14:paraId="4929862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&lt;/div&gt;</w:t>
      </w:r>
    </w:p>
    <w:p w14:paraId="590C08F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&lt;/div&gt;</w:t>
      </w:r>
    </w:p>
    <w:p w14:paraId="3DBFD4A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eastAsiaTheme="majorEastAsia" w:hAnsi="Arial" w:cs="Arial"/>
          <w:color w:val="000080"/>
          <w:bdr w:val="none" w:sz="0" w:space="0" w:color="auto" w:frame="1"/>
          <w:shd w:val="clear" w:color="auto" w:fill="F2F2F2"/>
        </w:rPr>
        <w:t>&lt;/template&gt;</w:t>
      </w:r>
    </w:p>
    <w:p w14:paraId="034EC37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AEA005"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Here we’re creating a prop called </w:t>
      </w:r>
      <w:proofErr w:type="spellStart"/>
      <w:r>
        <w:rPr>
          <w:rFonts w:ascii="Arial" w:hAnsi="Arial" w:cs="Arial"/>
          <w:color w:val="373737"/>
          <w:sz w:val="26"/>
          <w:szCs w:val="26"/>
        </w:rPr>
        <w:t>munro</w:t>
      </w:r>
      <w:proofErr w:type="spellEnd"/>
      <w:r>
        <w:rPr>
          <w:rFonts w:ascii="Arial" w:hAnsi="Arial" w:cs="Arial"/>
          <w:color w:val="373737"/>
          <w:sz w:val="26"/>
          <w:szCs w:val="26"/>
        </w:rPr>
        <w:t xml:space="preserve"> and binding it to the </w:t>
      </w:r>
      <w:proofErr w:type="spellStart"/>
      <w:r>
        <w:rPr>
          <w:rFonts w:ascii="Arial" w:hAnsi="Arial" w:cs="Arial"/>
          <w:color w:val="373737"/>
          <w:sz w:val="26"/>
          <w:szCs w:val="26"/>
        </w:rPr>
        <w:t>selectedMunro</w:t>
      </w:r>
      <w:proofErr w:type="spellEnd"/>
      <w:r>
        <w:rPr>
          <w:rFonts w:ascii="Arial" w:hAnsi="Arial" w:cs="Arial"/>
          <w:color w:val="373737"/>
          <w:sz w:val="26"/>
          <w:szCs w:val="26"/>
        </w:rPr>
        <w:t xml:space="preserve"> data value of </w:t>
      </w:r>
      <w:proofErr w:type="spellStart"/>
      <w:r>
        <w:rPr>
          <w:rFonts w:ascii="Arial" w:hAnsi="Arial" w:cs="Arial"/>
          <w:color w:val="373737"/>
          <w:sz w:val="26"/>
          <w:szCs w:val="26"/>
        </w:rPr>
        <w:t>App.vue</w:t>
      </w:r>
      <w:proofErr w:type="spellEnd"/>
      <w:r>
        <w:rPr>
          <w:rFonts w:ascii="Arial" w:hAnsi="Arial" w:cs="Arial"/>
          <w:color w:val="373737"/>
          <w:sz w:val="26"/>
          <w:szCs w:val="26"/>
        </w:rPr>
        <w:t>.</w:t>
      </w:r>
    </w:p>
    <w:p w14:paraId="693DEB8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now need to register this prop in </w:t>
      </w:r>
      <w:proofErr w:type="spellStart"/>
      <w:r>
        <w:rPr>
          <w:rStyle w:val="HTMLCode"/>
          <w:rFonts w:ascii="Arial" w:hAnsi="Arial" w:cs="Arial"/>
          <w:color w:val="373737"/>
          <w:bdr w:val="none" w:sz="0" w:space="0" w:color="auto" w:frame="1"/>
          <w:shd w:val="clear" w:color="auto" w:fill="F2F2F2"/>
        </w:rPr>
        <w:t>munro</w:t>
      </w:r>
      <w:proofErr w:type="spellEnd"/>
      <w:r>
        <w:rPr>
          <w:rStyle w:val="HTMLCode"/>
          <w:rFonts w:ascii="Arial" w:hAnsi="Arial" w:cs="Arial"/>
          <w:color w:val="373737"/>
          <w:bdr w:val="none" w:sz="0" w:space="0" w:color="auto" w:frame="1"/>
          <w:shd w:val="clear" w:color="auto" w:fill="F2F2F2"/>
        </w:rPr>
        <w:t>-detail</w:t>
      </w:r>
      <w:r>
        <w:rPr>
          <w:rFonts w:ascii="Arial" w:hAnsi="Arial" w:cs="Arial"/>
          <w:color w:val="373737"/>
          <w:sz w:val="26"/>
          <w:szCs w:val="26"/>
        </w:rPr>
        <w:t>.</w:t>
      </w:r>
    </w:p>
    <w:p w14:paraId="0782B49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w:t>
      </w:r>
      <w:proofErr w:type="spellStart"/>
      <w:r>
        <w:rPr>
          <w:rStyle w:val="c1"/>
          <w:rFonts w:ascii="inherit" w:hAnsi="inherit" w:cs="Arial"/>
          <w:i/>
          <w:iCs/>
          <w:color w:val="2F4F4F"/>
          <w:bdr w:val="none" w:sz="0" w:space="0" w:color="auto" w:frame="1"/>
          <w:shd w:val="clear" w:color="auto" w:fill="F2F2F2"/>
        </w:rPr>
        <w:t>MunroDetail.vue</w:t>
      </w:r>
      <w:proofErr w:type="spellEnd"/>
    </w:p>
    <w:p w14:paraId="3C564D4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script</w:t>
      </w:r>
      <w:r>
        <w:rPr>
          <w:rStyle w:val="o"/>
          <w:rFonts w:ascii="inherit" w:hAnsi="inherit" w:cs="Arial"/>
          <w:b/>
          <w:bCs/>
          <w:color w:val="000000"/>
          <w:bdr w:val="none" w:sz="0" w:space="0" w:color="auto" w:frame="1"/>
          <w:shd w:val="clear" w:color="auto" w:fill="F2F2F2"/>
        </w:rPr>
        <w:t>&gt;</w:t>
      </w:r>
    </w:p>
    <w:p w14:paraId="55DEBF5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D5FF2D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s1"/>
          <w:rFonts w:ascii="Arial" w:hAnsi="Arial" w:cs="Arial"/>
          <w:color w:val="DD1144"/>
          <w:bdr w:val="none" w:sz="0" w:space="0" w:color="auto" w:frame="1"/>
          <w:shd w:val="clear" w:color="auto" w:fill="F2F2F2"/>
        </w:rPr>
        <w:t>-detail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4F48B8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proofErr w:type="spellStart"/>
      <w:r>
        <w:rPr>
          <w:rStyle w:val="s1"/>
          <w:rFonts w:ascii="Arial" w:hAnsi="Arial" w:cs="Arial"/>
          <w:color w:val="DD1144"/>
          <w:bdr w:val="none" w:sz="0" w:space="0" w:color="auto" w:frame="1"/>
          <w:shd w:val="clear" w:color="auto" w:fill="F2F2F2"/>
        </w:rPr>
        <w:t>munro</w:t>
      </w:r>
      <w:proofErr w:type="spellEnd"/>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7498CCC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4F58E65" w14:textId="77777777" w:rsidR="00411B56" w:rsidRDefault="00411B56" w:rsidP="00411B5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/script</w:t>
      </w:r>
      <w:r>
        <w:rPr>
          <w:rStyle w:val="err"/>
          <w:rFonts w:ascii="Arial" w:hAnsi="Arial" w:cs="Arial"/>
          <w:color w:val="000000"/>
          <w:bdr w:val="none" w:sz="0" w:space="0" w:color="auto" w:frame="1"/>
          <w:shd w:val="clear" w:color="auto" w:fill="F2F2F2"/>
        </w:rPr>
        <w:t>&gt;</w:t>
      </w:r>
    </w:p>
    <w:p w14:paraId="7B647BE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If we look in the dev tools, when a </w:t>
      </w:r>
      <w:proofErr w:type="spellStart"/>
      <w:r>
        <w:rPr>
          <w:rFonts w:ascii="Arial" w:hAnsi="Arial" w:cs="Arial"/>
          <w:color w:val="373737"/>
          <w:sz w:val="26"/>
          <w:szCs w:val="26"/>
        </w:rPr>
        <w:t>munro</w:t>
      </w:r>
      <w:proofErr w:type="spellEnd"/>
      <w:r>
        <w:rPr>
          <w:rFonts w:ascii="Arial" w:hAnsi="Arial" w:cs="Arial"/>
          <w:color w:val="373737"/>
          <w:sz w:val="26"/>
          <w:szCs w:val="26"/>
        </w:rPr>
        <w:t xml:space="preserve"> has been selected you should see the </w:t>
      </w:r>
      <w:proofErr w:type="spellStart"/>
      <w:r>
        <w:rPr>
          <w:rStyle w:val="HTMLCode"/>
          <w:rFonts w:ascii="Arial" w:hAnsi="Arial" w:cs="Arial"/>
          <w:color w:val="373737"/>
          <w:bdr w:val="none" w:sz="0" w:space="0" w:color="auto" w:frame="1"/>
          <w:shd w:val="clear" w:color="auto" w:fill="F2F2F2"/>
        </w:rPr>
        <w:t>MunroDetail</w:t>
      </w:r>
      <w:proofErr w:type="spellEnd"/>
      <w:r>
        <w:rPr>
          <w:rFonts w:ascii="Arial" w:hAnsi="Arial" w:cs="Arial"/>
          <w:color w:val="373737"/>
          <w:sz w:val="26"/>
          <w:szCs w:val="26"/>
        </w:rPr>
        <w:t> component’s prop of </w:t>
      </w:r>
      <w:proofErr w:type="spellStart"/>
      <w:r>
        <w:rPr>
          <w:rStyle w:val="HTMLCode"/>
          <w:rFonts w:ascii="Arial" w:hAnsi="Arial" w:cs="Arial"/>
          <w:color w:val="373737"/>
          <w:bdr w:val="none" w:sz="0" w:space="0" w:color="auto" w:frame="1"/>
          <w:shd w:val="clear" w:color="auto" w:fill="F2F2F2"/>
        </w:rPr>
        <w:t>munro</w:t>
      </w:r>
      <w:proofErr w:type="spellEnd"/>
      <w:r>
        <w:rPr>
          <w:rFonts w:ascii="Arial" w:hAnsi="Arial" w:cs="Arial"/>
          <w:color w:val="373737"/>
          <w:sz w:val="26"/>
          <w:szCs w:val="26"/>
        </w:rPr>
        <w:t> is set as the </w:t>
      </w:r>
      <w:proofErr w:type="spellStart"/>
      <w:r>
        <w:rPr>
          <w:rStyle w:val="HTMLCode"/>
          <w:rFonts w:ascii="Arial" w:hAnsi="Arial" w:cs="Arial"/>
          <w:color w:val="373737"/>
          <w:bdr w:val="none" w:sz="0" w:space="0" w:color="auto" w:frame="1"/>
          <w:shd w:val="clear" w:color="auto" w:fill="F2F2F2"/>
        </w:rPr>
        <w:t>selectedMunro</w:t>
      </w:r>
      <w:proofErr w:type="spellEnd"/>
      <w:r>
        <w:rPr>
          <w:rFonts w:ascii="Arial" w:hAnsi="Arial" w:cs="Arial"/>
          <w:color w:val="373737"/>
          <w:sz w:val="26"/>
          <w:szCs w:val="26"/>
        </w:rPr>
        <w:t>.</w:t>
      </w:r>
    </w:p>
    <w:p w14:paraId="58F2242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last thing we have to do is use this data to render details about the Munro.</w:t>
      </w:r>
    </w:p>
    <w:p w14:paraId="5C6116A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MunroDetail.vue</w:t>
      </w:r>
      <w:proofErr w:type="spellEnd"/>
    </w:p>
    <w:p w14:paraId="13AFBB06"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eastAsiaTheme="majorEastAsia" w:hAnsi="Arial" w:cs="Arial"/>
          <w:color w:val="000080"/>
          <w:bdr w:val="none" w:sz="0" w:space="0" w:color="auto" w:frame="1"/>
          <w:shd w:val="clear" w:color="auto" w:fill="F2F2F2"/>
        </w:rPr>
        <w:t>&lt;template&gt;</w:t>
      </w:r>
    </w:p>
    <w:p w14:paraId="57A6964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&lt;div&gt;</w:t>
      </w:r>
      <w:r>
        <w:rPr>
          <w:rStyle w:val="HTMLCode"/>
          <w:rFonts w:ascii="Arial" w:hAnsi="Arial" w:cs="Arial"/>
          <w:color w:val="373737"/>
          <w:bdr w:val="none" w:sz="0" w:space="0" w:color="auto" w:frame="1"/>
          <w:shd w:val="clear" w:color="auto" w:fill="F2F2F2"/>
        </w:rPr>
        <w:t xml:space="preserve"> //MODIFIED</w:t>
      </w:r>
    </w:p>
    <w:p w14:paraId="2CE08F2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&lt;h3&gt;</w:t>
      </w:r>
      <w:r>
        <w:rPr>
          <w:rStyle w:val="HTMLCode"/>
          <w:rFonts w:ascii="Arial" w:hAnsi="Arial" w:cs="Arial"/>
          <w:color w:val="373737"/>
          <w:bdr w:val="none" w:sz="0" w:space="0" w:color="auto" w:frame="1"/>
          <w:shd w:val="clear" w:color="auto" w:fill="F2F2F2"/>
        </w:rPr>
        <w:t>{{munro.name</w:t>
      </w:r>
      <w:proofErr w:type="gramStart"/>
      <w:r>
        <w:rPr>
          <w:rStyle w:val="HTMLCode"/>
          <w:rFonts w:ascii="Arial" w:hAnsi="Arial" w:cs="Arial"/>
          <w:color w:val="373737"/>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&lt;</w:t>
      </w:r>
      <w:proofErr w:type="gramEnd"/>
      <w:r>
        <w:rPr>
          <w:rStyle w:val="nt"/>
          <w:rFonts w:ascii="Arial" w:eastAsiaTheme="majorEastAsia" w:hAnsi="Arial" w:cs="Arial"/>
          <w:color w:val="000080"/>
          <w:bdr w:val="none" w:sz="0" w:space="0" w:color="auto" w:frame="1"/>
          <w:shd w:val="clear" w:color="auto" w:fill="F2F2F2"/>
        </w:rPr>
        <w:t>/h3&gt;</w:t>
      </w:r>
    </w:p>
    <w:p w14:paraId="3DE128E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&lt;p&gt;</w:t>
      </w:r>
      <w:r>
        <w:rPr>
          <w:rStyle w:val="HTMLCode"/>
          <w:rFonts w:ascii="Arial" w:hAnsi="Arial" w:cs="Arial"/>
          <w:color w:val="373737"/>
          <w:bdr w:val="none" w:sz="0" w:space="0" w:color="auto" w:frame="1"/>
          <w:shd w:val="clear" w:color="auto" w:fill="F2F2F2"/>
        </w:rPr>
        <w:t>Height: {{</w:t>
      </w:r>
      <w:proofErr w:type="spellStart"/>
      <w:proofErr w:type="gramStart"/>
      <w:r>
        <w:rPr>
          <w:rStyle w:val="HTMLCode"/>
          <w:rFonts w:ascii="Arial" w:hAnsi="Arial" w:cs="Arial"/>
          <w:color w:val="373737"/>
          <w:bdr w:val="none" w:sz="0" w:space="0" w:color="auto" w:frame="1"/>
          <w:shd w:val="clear" w:color="auto" w:fill="F2F2F2"/>
        </w:rPr>
        <w:t>munro.height</w:t>
      </w:r>
      <w:proofErr w:type="spellEnd"/>
      <w:proofErr w:type="gramEnd"/>
      <w:r>
        <w:rPr>
          <w:rStyle w:val="HTMLCode"/>
          <w:rFonts w:ascii="Arial" w:hAnsi="Arial" w:cs="Arial"/>
          <w:color w:val="373737"/>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&lt;/p&gt;</w:t>
      </w:r>
    </w:p>
    <w:p w14:paraId="01EA2BC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&lt;p&gt;</w:t>
      </w:r>
      <w:r>
        <w:rPr>
          <w:rStyle w:val="HTMLCode"/>
          <w:rFonts w:ascii="Arial" w:hAnsi="Arial" w:cs="Arial"/>
          <w:color w:val="373737"/>
          <w:bdr w:val="none" w:sz="0" w:space="0" w:color="auto" w:frame="1"/>
          <w:shd w:val="clear" w:color="auto" w:fill="F2F2F2"/>
        </w:rPr>
        <w:t>Region: {{</w:t>
      </w:r>
      <w:proofErr w:type="spellStart"/>
      <w:proofErr w:type="gramStart"/>
      <w:r>
        <w:rPr>
          <w:rStyle w:val="HTMLCode"/>
          <w:rFonts w:ascii="Arial" w:hAnsi="Arial" w:cs="Arial"/>
          <w:color w:val="373737"/>
          <w:bdr w:val="none" w:sz="0" w:space="0" w:color="auto" w:frame="1"/>
          <w:shd w:val="clear" w:color="auto" w:fill="F2F2F2"/>
        </w:rPr>
        <w:t>munro.region</w:t>
      </w:r>
      <w:proofErr w:type="spellEnd"/>
      <w:proofErr w:type="gramEnd"/>
      <w:r>
        <w:rPr>
          <w:rStyle w:val="HTMLCode"/>
          <w:rFonts w:ascii="Arial" w:hAnsi="Arial" w:cs="Arial"/>
          <w:color w:val="373737"/>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&lt;/p&gt;</w:t>
      </w:r>
    </w:p>
    <w:p w14:paraId="0F9E950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&lt;p&gt;</w:t>
      </w:r>
      <w:r>
        <w:rPr>
          <w:rStyle w:val="HTMLCode"/>
          <w:rFonts w:ascii="Arial" w:hAnsi="Arial" w:cs="Arial"/>
          <w:color w:val="373737"/>
          <w:bdr w:val="none" w:sz="0" w:space="0" w:color="auto" w:frame="1"/>
          <w:shd w:val="clear" w:color="auto" w:fill="F2F2F2"/>
        </w:rPr>
        <w:t>Meaning: {{</w:t>
      </w:r>
      <w:proofErr w:type="spellStart"/>
      <w:proofErr w:type="gramStart"/>
      <w:r>
        <w:rPr>
          <w:rStyle w:val="HTMLCode"/>
          <w:rFonts w:ascii="Arial" w:hAnsi="Arial" w:cs="Arial"/>
          <w:color w:val="373737"/>
          <w:bdr w:val="none" w:sz="0" w:space="0" w:color="auto" w:frame="1"/>
          <w:shd w:val="clear" w:color="auto" w:fill="F2F2F2"/>
        </w:rPr>
        <w:t>munro.meaning</w:t>
      </w:r>
      <w:proofErr w:type="spellEnd"/>
      <w:proofErr w:type="gramEnd"/>
      <w:r>
        <w:rPr>
          <w:rStyle w:val="HTMLCode"/>
          <w:rFonts w:ascii="Arial" w:hAnsi="Arial" w:cs="Arial"/>
          <w:color w:val="373737"/>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&lt;/p&gt;</w:t>
      </w:r>
    </w:p>
    <w:p w14:paraId="51C7698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&lt;/div&gt;</w:t>
      </w:r>
    </w:p>
    <w:p w14:paraId="6A2793C4"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eastAsiaTheme="majorEastAsia" w:hAnsi="Arial" w:cs="Arial"/>
          <w:color w:val="000080"/>
          <w:bdr w:val="none" w:sz="0" w:space="0" w:color="auto" w:frame="1"/>
          <w:shd w:val="clear" w:color="auto" w:fill="F2F2F2"/>
        </w:rPr>
        <w:t>&lt;/template&gt;</w:t>
      </w:r>
    </w:p>
    <w:p w14:paraId="0B5CA37E"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Navigate back to the browser and refresh the page. The list no longer renders and there’s an error in the browser.</w:t>
      </w:r>
    </w:p>
    <w:p w14:paraId="7BF8D1B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cannot read property name of null</w:t>
      </w:r>
    </w:p>
    <w:p w14:paraId="13925B7C"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have an issue. The </w:t>
      </w:r>
      <w:proofErr w:type="spellStart"/>
      <w:r>
        <w:rPr>
          <w:rStyle w:val="HTMLCode"/>
          <w:rFonts w:ascii="Arial" w:hAnsi="Arial" w:cs="Arial"/>
          <w:color w:val="373737"/>
          <w:bdr w:val="none" w:sz="0" w:space="0" w:color="auto" w:frame="1"/>
          <w:shd w:val="clear" w:color="auto" w:fill="F2F2F2"/>
        </w:rPr>
        <w:t>selectedMunro</w:t>
      </w:r>
      <w:proofErr w:type="spellEnd"/>
      <w:r>
        <w:rPr>
          <w:rFonts w:ascii="Arial" w:hAnsi="Arial" w:cs="Arial"/>
          <w:color w:val="373737"/>
          <w:sz w:val="26"/>
          <w:szCs w:val="26"/>
        </w:rPr>
        <w:t> starts off as </w:t>
      </w:r>
      <w:r>
        <w:rPr>
          <w:rStyle w:val="HTMLCode"/>
          <w:rFonts w:ascii="Arial" w:hAnsi="Arial" w:cs="Arial"/>
          <w:color w:val="373737"/>
          <w:bdr w:val="none" w:sz="0" w:space="0" w:color="auto" w:frame="1"/>
          <w:shd w:val="clear" w:color="auto" w:fill="F2F2F2"/>
        </w:rPr>
        <w:t>null</w:t>
      </w:r>
      <w:r>
        <w:rPr>
          <w:rFonts w:ascii="Arial" w:hAnsi="Arial" w:cs="Arial"/>
          <w:color w:val="373737"/>
          <w:sz w:val="26"/>
          <w:szCs w:val="26"/>
        </w:rPr>
        <w:t xml:space="preserve"> and isn’t populated until we click on a list item. However, this error is preventing the app from rendering so we can’t click on an item to set the </w:t>
      </w:r>
      <w:proofErr w:type="spellStart"/>
      <w:r>
        <w:rPr>
          <w:rFonts w:ascii="Arial" w:hAnsi="Arial" w:cs="Arial"/>
          <w:color w:val="373737"/>
          <w:sz w:val="26"/>
          <w:szCs w:val="26"/>
        </w:rPr>
        <w:t>selectedMunro</w:t>
      </w:r>
      <w:proofErr w:type="spellEnd"/>
      <w:r>
        <w:rPr>
          <w:rFonts w:ascii="Arial" w:hAnsi="Arial" w:cs="Arial"/>
          <w:color w:val="373737"/>
          <w:sz w:val="26"/>
          <w:szCs w:val="26"/>
        </w:rPr>
        <w:t>.</w:t>
      </w:r>
    </w:p>
    <w:p w14:paraId="70CC5D37"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fix this we need to only render the </w:t>
      </w:r>
      <w:r>
        <w:rPr>
          <w:rStyle w:val="HTMLCode"/>
          <w:rFonts w:ascii="Arial" w:hAnsi="Arial" w:cs="Arial"/>
          <w:color w:val="373737"/>
          <w:bdr w:val="none" w:sz="0" w:space="0" w:color="auto" w:frame="1"/>
          <w:shd w:val="clear" w:color="auto" w:fill="F2F2F2"/>
        </w:rPr>
        <w:t>div</w:t>
      </w:r>
      <w:r>
        <w:rPr>
          <w:rFonts w:ascii="Arial" w:hAnsi="Arial" w:cs="Arial"/>
          <w:color w:val="373737"/>
          <w:sz w:val="26"/>
          <w:szCs w:val="26"/>
        </w:rPr>
        <w:t xml:space="preserve"> containing the Munro details if there is a Munro to render. </w:t>
      </w:r>
      <w:proofErr w:type="spellStart"/>
      <w:r>
        <w:rPr>
          <w:rFonts w:ascii="Arial" w:hAnsi="Arial" w:cs="Arial"/>
          <w:color w:val="373737"/>
          <w:sz w:val="26"/>
          <w:szCs w:val="26"/>
        </w:rPr>
        <w:t>i.e</w:t>
      </w:r>
      <w:proofErr w:type="spellEnd"/>
      <w:r>
        <w:rPr>
          <w:rFonts w:ascii="Arial" w:hAnsi="Arial" w:cs="Arial"/>
          <w:color w:val="373737"/>
          <w:sz w:val="26"/>
          <w:szCs w:val="26"/>
        </w:rPr>
        <w:t> </w:t>
      </w:r>
      <w:proofErr w:type="spellStart"/>
      <w:r>
        <w:rPr>
          <w:rStyle w:val="HTMLCode"/>
          <w:rFonts w:ascii="Arial" w:hAnsi="Arial" w:cs="Arial"/>
          <w:color w:val="373737"/>
          <w:bdr w:val="none" w:sz="0" w:space="0" w:color="auto" w:frame="1"/>
          <w:shd w:val="clear" w:color="auto" w:fill="F2F2F2"/>
        </w:rPr>
        <w:t>selectedMunro</w:t>
      </w:r>
      <w:proofErr w:type="spellEnd"/>
      <w:r>
        <w:rPr>
          <w:rFonts w:ascii="Arial" w:hAnsi="Arial" w:cs="Arial"/>
          <w:color w:val="373737"/>
          <w:sz w:val="26"/>
          <w:szCs w:val="26"/>
        </w:rPr>
        <w:t> is not </w:t>
      </w:r>
      <w:r>
        <w:rPr>
          <w:rStyle w:val="HTMLCode"/>
          <w:rFonts w:ascii="Arial" w:hAnsi="Arial" w:cs="Arial"/>
          <w:color w:val="373737"/>
          <w:bdr w:val="none" w:sz="0" w:space="0" w:color="auto" w:frame="1"/>
          <w:shd w:val="clear" w:color="auto" w:fill="F2F2F2"/>
        </w:rPr>
        <w:t>null</w:t>
      </w:r>
      <w:r>
        <w:rPr>
          <w:rFonts w:ascii="Arial" w:hAnsi="Arial" w:cs="Arial"/>
          <w:color w:val="373737"/>
          <w:sz w:val="26"/>
          <w:szCs w:val="26"/>
        </w:rPr>
        <w:t>.</w:t>
      </w:r>
    </w:p>
    <w:p w14:paraId="6B20F785"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do this with an if statement on the div.</w:t>
      </w:r>
    </w:p>
    <w:p w14:paraId="6AC4A2EC"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w:t>
      </w:r>
      <w:proofErr w:type="spellStart"/>
      <w:r>
        <w:rPr>
          <w:rStyle w:val="HTMLCode"/>
          <w:rFonts w:ascii="Arial" w:hAnsi="Arial" w:cs="Arial"/>
          <w:color w:val="373737"/>
          <w:bdr w:val="none" w:sz="0" w:space="0" w:color="auto" w:frame="1"/>
          <w:shd w:val="clear" w:color="auto" w:fill="F2F2F2"/>
        </w:rPr>
        <w:t>MunroDetail.vue</w:t>
      </w:r>
      <w:proofErr w:type="spellEnd"/>
    </w:p>
    <w:p w14:paraId="14AB3072"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eastAsiaTheme="majorEastAsia" w:hAnsi="Arial" w:cs="Arial"/>
          <w:color w:val="000080"/>
          <w:bdr w:val="none" w:sz="0" w:space="0" w:color="auto" w:frame="1"/>
          <w:shd w:val="clear" w:color="auto" w:fill="F2F2F2"/>
        </w:rPr>
        <w:t>&lt;div</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v-if=</w:t>
      </w:r>
      <w:r>
        <w:rPr>
          <w:rStyle w:val="s"/>
          <w:rFonts w:ascii="Arial" w:hAnsi="Arial" w:cs="Arial"/>
          <w:color w:val="DD1144"/>
          <w:bdr w:val="none" w:sz="0" w:space="0" w:color="auto" w:frame="1"/>
          <w:shd w:val="clear" w:color="auto" w:fill="F2F2F2"/>
        </w:rPr>
        <w:t>'</w:t>
      </w:r>
      <w:proofErr w:type="spellStart"/>
      <w:r>
        <w:rPr>
          <w:rStyle w:val="s"/>
          <w:rFonts w:ascii="Arial" w:hAnsi="Arial" w:cs="Arial"/>
          <w:color w:val="DD1144"/>
          <w:bdr w:val="none" w:sz="0" w:space="0" w:color="auto" w:frame="1"/>
          <w:shd w:val="clear" w:color="auto" w:fill="F2F2F2"/>
        </w:rPr>
        <w:t>munro</w:t>
      </w:r>
      <w:proofErr w:type="spellEnd"/>
      <w:r>
        <w:rPr>
          <w:rStyle w:val="s"/>
          <w:rFonts w:ascii="Arial" w:hAnsi="Arial" w:cs="Arial"/>
          <w:color w:val="DD1144"/>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//MODIFIED</w:t>
      </w:r>
    </w:p>
    <w:p w14:paraId="066E50D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&lt;h3&gt;</w:t>
      </w:r>
      <w:r>
        <w:rPr>
          <w:rStyle w:val="HTMLCode"/>
          <w:rFonts w:ascii="Arial" w:hAnsi="Arial" w:cs="Arial"/>
          <w:color w:val="373737"/>
          <w:bdr w:val="none" w:sz="0" w:space="0" w:color="auto" w:frame="1"/>
          <w:shd w:val="clear" w:color="auto" w:fill="F2F2F2"/>
        </w:rPr>
        <w:t>{{munro.name</w:t>
      </w:r>
      <w:proofErr w:type="gramStart"/>
      <w:r>
        <w:rPr>
          <w:rStyle w:val="HTMLCode"/>
          <w:rFonts w:ascii="Arial" w:hAnsi="Arial" w:cs="Arial"/>
          <w:color w:val="373737"/>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&lt;</w:t>
      </w:r>
      <w:proofErr w:type="gramEnd"/>
      <w:r>
        <w:rPr>
          <w:rStyle w:val="nt"/>
          <w:rFonts w:ascii="Arial" w:eastAsiaTheme="majorEastAsia" w:hAnsi="Arial" w:cs="Arial"/>
          <w:color w:val="000080"/>
          <w:bdr w:val="none" w:sz="0" w:space="0" w:color="auto" w:frame="1"/>
          <w:shd w:val="clear" w:color="auto" w:fill="F2F2F2"/>
        </w:rPr>
        <w:t>/h3&gt;</w:t>
      </w:r>
    </w:p>
    <w:p w14:paraId="51212B1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&lt;p&gt;</w:t>
      </w:r>
      <w:r>
        <w:rPr>
          <w:rStyle w:val="HTMLCode"/>
          <w:rFonts w:ascii="Arial" w:hAnsi="Arial" w:cs="Arial"/>
          <w:color w:val="373737"/>
          <w:bdr w:val="none" w:sz="0" w:space="0" w:color="auto" w:frame="1"/>
          <w:shd w:val="clear" w:color="auto" w:fill="F2F2F2"/>
        </w:rPr>
        <w:t>Height: {{</w:t>
      </w:r>
      <w:proofErr w:type="spellStart"/>
      <w:proofErr w:type="gramStart"/>
      <w:r>
        <w:rPr>
          <w:rStyle w:val="HTMLCode"/>
          <w:rFonts w:ascii="Arial" w:hAnsi="Arial" w:cs="Arial"/>
          <w:color w:val="373737"/>
          <w:bdr w:val="none" w:sz="0" w:space="0" w:color="auto" w:frame="1"/>
          <w:shd w:val="clear" w:color="auto" w:fill="F2F2F2"/>
        </w:rPr>
        <w:t>munro.height</w:t>
      </w:r>
      <w:proofErr w:type="spellEnd"/>
      <w:proofErr w:type="gramEnd"/>
      <w:r>
        <w:rPr>
          <w:rStyle w:val="HTMLCode"/>
          <w:rFonts w:ascii="Arial" w:hAnsi="Arial" w:cs="Arial"/>
          <w:color w:val="373737"/>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&lt;/p&gt;</w:t>
      </w:r>
    </w:p>
    <w:p w14:paraId="007FE8E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t"/>
          <w:rFonts w:ascii="Arial" w:eastAsiaTheme="majorEastAsia" w:hAnsi="Arial" w:cs="Arial"/>
          <w:color w:val="000080"/>
          <w:bdr w:val="none" w:sz="0" w:space="0" w:color="auto" w:frame="1"/>
          <w:shd w:val="clear" w:color="auto" w:fill="F2F2F2"/>
        </w:rPr>
        <w:t>&lt;p&gt;</w:t>
      </w:r>
      <w:r>
        <w:rPr>
          <w:rStyle w:val="HTMLCode"/>
          <w:rFonts w:ascii="Arial" w:hAnsi="Arial" w:cs="Arial"/>
          <w:color w:val="373737"/>
          <w:bdr w:val="none" w:sz="0" w:space="0" w:color="auto" w:frame="1"/>
          <w:shd w:val="clear" w:color="auto" w:fill="F2F2F2"/>
        </w:rPr>
        <w:t>Region: {{</w:t>
      </w:r>
      <w:proofErr w:type="spellStart"/>
      <w:proofErr w:type="gramStart"/>
      <w:r>
        <w:rPr>
          <w:rStyle w:val="HTMLCode"/>
          <w:rFonts w:ascii="Arial" w:hAnsi="Arial" w:cs="Arial"/>
          <w:color w:val="373737"/>
          <w:bdr w:val="none" w:sz="0" w:space="0" w:color="auto" w:frame="1"/>
          <w:shd w:val="clear" w:color="auto" w:fill="F2F2F2"/>
        </w:rPr>
        <w:t>munro.region</w:t>
      </w:r>
      <w:proofErr w:type="spellEnd"/>
      <w:proofErr w:type="gramEnd"/>
      <w:r>
        <w:rPr>
          <w:rStyle w:val="HTMLCode"/>
          <w:rFonts w:ascii="Arial" w:hAnsi="Arial" w:cs="Arial"/>
          <w:color w:val="373737"/>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&lt;/p&gt;</w:t>
      </w:r>
    </w:p>
    <w:p w14:paraId="4616B8F0"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nt"/>
          <w:rFonts w:ascii="Arial" w:eastAsiaTheme="majorEastAsia" w:hAnsi="Arial" w:cs="Arial"/>
          <w:color w:val="000080"/>
          <w:bdr w:val="none" w:sz="0" w:space="0" w:color="auto" w:frame="1"/>
          <w:shd w:val="clear" w:color="auto" w:fill="F2F2F2"/>
        </w:rPr>
        <w:t>&lt;p&gt;</w:t>
      </w:r>
      <w:r>
        <w:rPr>
          <w:rStyle w:val="HTMLCode"/>
          <w:rFonts w:ascii="Arial" w:hAnsi="Arial" w:cs="Arial"/>
          <w:color w:val="373737"/>
          <w:bdr w:val="none" w:sz="0" w:space="0" w:color="auto" w:frame="1"/>
          <w:shd w:val="clear" w:color="auto" w:fill="F2F2F2"/>
        </w:rPr>
        <w:t>Meaning: {{</w:t>
      </w:r>
      <w:proofErr w:type="spellStart"/>
      <w:proofErr w:type="gramStart"/>
      <w:r>
        <w:rPr>
          <w:rStyle w:val="HTMLCode"/>
          <w:rFonts w:ascii="Arial" w:hAnsi="Arial" w:cs="Arial"/>
          <w:color w:val="373737"/>
          <w:bdr w:val="none" w:sz="0" w:space="0" w:color="auto" w:frame="1"/>
          <w:shd w:val="clear" w:color="auto" w:fill="F2F2F2"/>
        </w:rPr>
        <w:t>munro.meaning</w:t>
      </w:r>
      <w:proofErr w:type="spellEnd"/>
      <w:proofErr w:type="gramEnd"/>
      <w:r>
        <w:rPr>
          <w:rStyle w:val="HTMLCode"/>
          <w:rFonts w:ascii="Arial" w:hAnsi="Arial" w:cs="Arial"/>
          <w:color w:val="373737"/>
          <w:bdr w:val="none" w:sz="0" w:space="0" w:color="auto" w:frame="1"/>
          <w:shd w:val="clear" w:color="auto" w:fill="F2F2F2"/>
        </w:rPr>
        <w:t>}}</w:t>
      </w:r>
      <w:r>
        <w:rPr>
          <w:rStyle w:val="nt"/>
          <w:rFonts w:ascii="Arial" w:eastAsiaTheme="majorEastAsia" w:hAnsi="Arial" w:cs="Arial"/>
          <w:color w:val="000080"/>
          <w:bdr w:val="none" w:sz="0" w:space="0" w:color="auto" w:frame="1"/>
          <w:shd w:val="clear" w:color="auto" w:fill="F2F2F2"/>
        </w:rPr>
        <w:t>&lt;/p&gt;</w:t>
      </w:r>
    </w:p>
    <w:p w14:paraId="70C1B2E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t"/>
          <w:rFonts w:ascii="Arial" w:eastAsiaTheme="majorEastAsia" w:hAnsi="Arial" w:cs="Arial"/>
          <w:color w:val="000080"/>
          <w:bdr w:val="none" w:sz="0" w:space="0" w:color="auto" w:frame="1"/>
          <w:shd w:val="clear" w:color="auto" w:fill="F2F2F2"/>
        </w:rPr>
        <w:t>&lt;/div&gt;</w:t>
      </w:r>
    </w:p>
    <w:p w14:paraId="51F9BD9B"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Sorted! Now our page renders and when we click on a </w:t>
      </w:r>
      <w:proofErr w:type="spellStart"/>
      <w:r>
        <w:rPr>
          <w:rFonts w:ascii="Arial" w:hAnsi="Arial" w:cs="Arial"/>
          <w:color w:val="373737"/>
          <w:sz w:val="26"/>
          <w:szCs w:val="26"/>
        </w:rPr>
        <w:t>munro</w:t>
      </w:r>
      <w:proofErr w:type="spellEnd"/>
      <w:r>
        <w:rPr>
          <w:rFonts w:ascii="Arial" w:hAnsi="Arial" w:cs="Arial"/>
          <w:color w:val="373737"/>
          <w:sz w:val="26"/>
          <w:szCs w:val="26"/>
        </w:rPr>
        <w:t xml:space="preserve"> its details render.</w:t>
      </w:r>
    </w:p>
    <w:p w14:paraId="74EBD439"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163984A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What does an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allow us to do?</w:t>
      </w:r>
    </w:p>
    <w:p w14:paraId="37A2842F" w14:textId="77777777" w:rsidR="00411B56" w:rsidRDefault="00411B56" w:rsidP="00411B56">
      <w:pPr>
        <w:rPr>
          <w:rFonts w:ascii="Times New Roman" w:hAnsi="Times New Roman" w:cs="Times New Roman"/>
        </w:rPr>
      </w:pPr>
      <w:r>
        <w:t>Answer:</w:t>
      </w:r>
    </w:p>
    <w:p w14:paraId="70B5DB88"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p>
    <w:p w14:paraId="0BB3F628"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What kind of object is an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w:t>
      </w:r>
    </w:p>
    <w:p w14:paraId="11F718DA" w14:textId="77777777" w:rsidR="00411B56" w:rsidRDefault="00411B56" w:rsidP="00411B56">
      <w:pPr>
        <w:rPr>
          <w:rFonts w:ascii="Times New Roman" w:hAnsi="Times New Roman" w:cs="Times New Roman"/>
        </w:rPr>
      </w:pPr>
      <w:r>
        <w:t>Answer:</w:t>
      </w:r>
    </w:p>
    <w:p w14:paraId="4F811F23"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br/>
        <w:t>What methods do we use on our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w:t>
      </w:r>
    </w:p>
    <w:p w14:paraId="2794678B" w14:textId="77777777" w:rsidR="00411B56" w:rsidRDefault="00411B56" w:rsidP="00411B56">
      <w:pPr>
        <w:rPr>
          <w:rFonts w:ascii="Times New Roman" w:hAnsi="Times New Roman" w:cs="Times New Roman"/>
        </w:rPr>
      </w:pPr>
      <w:r>
        <w:t>Answer:</w:t>
      </w:r>
    </w:p>
    <w:p w14:paraId="03551392"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71DC73D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With </w:t>
      </w:r>
      <w:proofErr w:type="spellStart"/>
      <w:r>
        <w:rPr>
          <w:rStyle w:val="HTMLCode"/>
          <w:rFonts w:ascii="Arial" w:hAnsi="Arial" w:cs="Arial"/>
          <w:color w:val="373737"/>
          <w:bdr w:val="none" w:sz="0" w:space="0" w:color="auto" w:frame="1"/>
          <w:shd w:val="clear" w:color="auto" w:fill="F2F2F2"/>
        </w:rPr>
        <w:t>eventBus</w:t>
      </w:r>
      <w:proofErr w:type="spellEnd"/>
      <w:r>
        <w:rPr>
          <w:rFonts w:ascii="Arial" w:hAnsi="Arial" w:cs="Arial"/>
          <w:color w:val="373737"/>
          <w:sz w:val="26"/>
          <w:szCs w:val="26"/>
        </w:rPr>
        <w:t>, we now know how to pass data from child to parent component, allowing us to continue separating the concerns of our components and working towards maintainable, reusable code.</w:t>
      </w:r>
    </w:p>
    <w:p w14:paraId="7AA50723"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proofErr w:type="spellStart"/>
      <w:r>
        <w:rPr>
          <w:rFonts w:ascii="Arial" w:hAnsi="Arial" w:cs="Arial"/>
          <w:color w:val="326883"/>
          <w:spacing w:val="-15"/>
          <w:sz w:val="54"/>
          <w:szCs w:val="54"/>
          <w:u w:val="single"/>
        </w:rPr>
        <w:t>ountries</w:t>
      </w:r>
      <w:proofErr w:type="spellEnd"/>
      <w:r>
        <w:rPr>
          <w:rFonts w:ascii="Arial" w:hAnsi="Arial" w:cs="Arial"/>
          <w:color w:val="326883"/>
          <w:spacing w:val="-15"/>
          <w:sz w:val="54"/>
          <w:szCs w:val="54"/>
          <w:u w:val="single"/>
        </w:rPr>
        <w:t xml:space="preserve"> - Multi Components Lab</w:t>
      </w:r>
    </w:p>
    <w:p w14:paraId="280FCA85"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Lab Duration: 120 mins</w:t>
      </w:r>
    </w:p>
    <w:p w14:paraId="00D90D16"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21D7C462" w14:textId="77777777" w:rsidR="00411B56" w:rsidRDefault="00411B56" w:rsidP="00411B56">
      <w:pPr>
        <w:numPr>
          <w:ilvl w:val="0"/>
          <w:numId w:val="41"/>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a Vue app with multiple components and templates</w:t>
      </w:r>
    </w:p>
    <w:p w14:paraId="6D95B0B4"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22A8CB3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Your task is to create an app that shows info for all the countries using multiple components. Use the </w:t>
      </w:r>
      <w:hyperlink r:id="rId30" w:tgtFrame="_blank" w:history="1">
        <w:r>
          <w:rPr>
            <w:rStyle w:val="Hyperlink"/>
            <w:rFonts w:ascii="Arial" w:hAnsi="Arial" w:cs="Arial"/>
            <w:color w:val="0F79D0"/>
            <w:sz w:val="26"/>
            <w:szCs w:val="26"/>
            <w:u w:val="none"/>
            <w:bdr w:val="none" w:sz="0" w:space="0" w:color="auto" w:frame="1"/>
          </w:rPr>
          <w:t>Countries API</w:t>
        </w:r>
      </w:hyperlink>
      <w:r>
        <w:rPr>
          <w:rFonts w:ascii="Arial" w:hAnsi="Arial" w:cs="Arial"/>
          <w:color w:val="373737"/>
          <w:sz w:val="26"/>
          <w:szCs w:val="26"/>
        </w:rPr>
        <w:t> to make a request to get the data.</w:t>
      </w:r>
    </w:p>
    <w:p w14:paraId="4088A25F"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54C9E27D" w14:textId="77777777" w:rsidR="00411B56" w:rsidRDefault="00411B56" w:rsidP="00411B56">
      <w:pPr>
        <w:numPr>
          <w:ilvl w:val="0"/>
          <w:numId w:val="42"/>
        </w:numPr>
        <w:spacing w:after="240"/>
        <w:ind w:left="0"/>
        <w:textAlignment w:val="baseline"/>
        <w:rPr>
          <w:rFonts w:ascii="Arial" w:hAnsi="Arial" w:cs="Arial"/>
          <w:color w:val="373737"/>
          <w:sz w:val="26"/>
          <w:szCs w:val="26"/>
        </w:rPr>
      </w:pPr>
      <w:r>
        <w:rPr>
          <w:rFonts w:ascii="Arial" w:hAnsi="Arial" w:cs="Arial"/>
          <w:color w:val="373737"/>
          <w:sz w:val="26"/>
          <w:szCs w:val="26"/>
        </w:rPr>
        <w:t>Display a list of country names.</w:t>
      </w:r>
    </w:p>
    <w:p w14:paraId="6002B64A" w14:textId="77777777" w:rsidR="00411B56" w:rsidRDefault="00411B56" w:rsidP="00411B56">
      <w:pPr>
        <w:numPr>
          <w:ilvl w:val="0"/>
          <w:numId w:val="42"/>
        </w:numPr>
        <w:spacing w:after="240"/>
        <w:ind w:left="0"/>
        <w:textAlignment w:val="baseline"/>
        <w:rPr>
          <w:rFonts w:ascii="Arial" w:hAnsi="Arial" w:cs="Arial"/>
          <w:color w:val="373737"/>
          <w:sz w:val="26"/>
          <w:szCs w:val="26"/>
        </w:rPr>
      </w:pPr>
      <w:r>
        <w:rPr>
          <w:rFonts w:ascii="Arial" w:hAnsi="Arial" w:cs="Arial"/>
          <w:color w:val="373737"/>
          <w:sz w:val="26"/>
          <w:szCs w:val="26"/>
        </w:rPr>
        <w:t>Add a click event to the list item which should then render more detail about that country (name, capital, population).</w:t>
      </w:r>
    </w:p>
    <w:p w14:paraId="63182FC3" w14:textId="77777777" w:rsidR="00411B56" w:rsidRDefault="00411B56" w:rsidP="00411B56">
      <w:pPr>
        <w:numPr>
          <w:ilvl w:val="0"/>
          <w:numId w:val="42"/>
        </w:numPr>
        <w:spacing w:after="240"/>
        <w:ind w:left="0"/>
        <w:textAlignment w:val="baseline"/>
        <w:rPr>
          <w:rFonts w:ascii="Arial" w:hAnsi="Arial" w:cs="Arial"/>
          <w:color w:val="373737"/>
          <w:sz w:val="26"/>
          <w:szCs w:val="26"/>
        </w:rPr>
      </w:pPr>
      <w:r>
        <w:rPr>
          <w:rFonts w:ascii="Arial" w:hAnsi="Arial" w:cs="Arial"/>
          <w:color w:val="373737"/>
          <w:sz w:val="26"/>
          <w:szCs w:val="26"/>
        </w:rPr>
        <w:t>Use reusable components.</w:t>
      </w:r>
    </w:p>
    <w:p w14:paraId="31ED47D9"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76EA1AE8" w14:textId="77777777" w:rsidR="00411B56" w:rsidRDefault="00411B56" w:rsidP="00411B56">
      <w:pPr>
        <w:numPr>
          <w:ilvl w:val="0"/>
          <w:numId w:val="43"/>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 xml:space="preserve">Instead of rendering a list, populate a dropdown with all of the </w:t>
      </w:r>
      <w:proofErr w:type="gramStart"/>
      <w:r>
        <w:rPr>
          <w:rFonts w:ascii="Arial" w:hAnsi="Arial" w:cs="Arial"/>
          <w:color w:val="373737"/>
          <w:sz w:val="26"/>
          <w:szCs w:val="26"/>
        </w:rPr>
        <w:t>countries</w:t>
      </w:r>
      <w:proofErr w:type="gramEnd"/>
      <w:r>
        <w:rPr>
          <w:rFonts w:ascii="Arial" w:hAnsi="Arial" w:cs="Arial"/>
          <w:color w:val="373737"/>
          <w:sz w:val="26"/>
          <w:szCs w:val="26"/>
        </w:rPr>
        <w:t xml:space="preserve"> names.</w:t>
      </w:r>
    </w:p>
    <w:p w14:paraId="0E1736A3" w14:textId="77777777" w:rsidR="00411B56" w:rsidRDefault="00411B56" w:rsidP="00411B56">
      <w:pPr>
        <w:numPr>
          <w:ilvl w:val="0"/>
          <w:numId w:val="43"/>
        </w:numPr>
        <w:spacing w:after="240"/>
        <w:ind w:left="0"/>
        <w:textAlignment w:val="baseline"/>
        <w:rPr>
          <w:rFonts w:ascii="Arial" w:hAnsi="Arial" w:cs="Arial"/>
          <w:color w:val="373737"/>
          <w:sz w:val="26"/>
          <w:szCs w:val="26"/>
        </w:rPr>
      </w:pPr>
      <w:r>
        <w:rPr>
          <w:rFonts w:ascii="Arial" w:hAnsi="Arial" w:cs="Arial"/>
          <w:color w:val="373737"/>
          <w:sz w:val="26"/>
          <w:szCs w:val="26"/>
        </w:rPr>
        <w:t>Add a change event to the select that renders information about the selected country.</w:t>
      </w:r>
    </w:p>
    <w:p w14:paraId="2B97C489"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Advanced Extensions</w:t>
      </w:r>
    </w:p>
    <w:p w14:paraId="785B93E2" w14:textId="77777777" w:rsidR="00411B56" w:rsidRDefault="00411B56" w:rsidP="00411B56">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Add the </w:t>
      </w:r>
      <w:proofErr w:type="spellStart"/>
      <w:r>
        <w:rPr>
          <w:rFonts w:ascii="Arial" w:hAnsi="Arial" w:cs="Arial"/>
          <w:color w:val="373737"/>
          <w:sz w:val="26"/>
          <w:szCs w:val="26"/>
        </w:rPr>
        <w:t>countries</w:t>
      </w:r>
      <w:proofErr w:type="spellEnd"/>
      <w:r>
        <w:rPr>
          <w:rFonts w:ascii="Arial" w:hAnsi="Arial" w:cs="Arial"/>
          <w:color w:val="373737"/>
          <w:sz w:val="26"/>
          <w:szCs w:val="26"/>
        </w:rPr>
        <w:t xml:space="preserve"> flag and languages spoken in the country to the country detail component.</w:t>
      </w:r>
    </w:p>
    <w:p w14:paraId="6C453651" w14:textId="77777777" w:rsidR="00411B56" w:rsidRDefault="00411B56" w:rsidP="00411B56">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Add a search bar to the page so that when a user enters the countries name the country detail component renders. Try to achieve this without the user having to enter the whole name.</w:t>
      </w:r>
    </w:p>
    <w:p w14:paraId="3641ACF3"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Planning</w:t>
      </w:r>
    </w:p>
    <w:p w14:paraId="1094B2EF"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Draw a diagram of your files, detailing:</w:t>
      </w:r>
    </w:p>
    <w:p w14:paraId="33A12755" w14:textId="77777777" w:rsidR="00411B56" w:rsidRDefault="00411B56" w:rsidP="00411B56">
      <w:pPr>
        <w:numPr>
          <w:ilvl w:val="0"/>
          <w:numId w:val="45"/>
        </w:numPr>
        <w:spacing w:after="240"/>
        <w:ind w:left="0"/>
        <w:textAlignment w:val="baseline"/>
        <w:rPr>
          <w:rFonts w:ascii="Arial" w:hAnsi="Arial" w:cs="Arial"/>
          <w:color w:val="373737"/>
          <w:sz w:val="26"/>
          <w:szCs w:val="26"/>
        </w:rPr>
      </w:pPr>
      <w:r>
        <w:rPr>
          <w:rFonts w:ascii="Arial" w:hAnsi="Arial" w:cs="Arial"/>
          <w:color w:val="373737"/>
          <w:sz w:val="26"/>
          <w:szCs w:val="26"/>
        </w:rPr>
        <w:t>the data, props, components and methods for each component.</w:t>
      </w:r>
    </w:p>
    <w:p w14:paraId="486EBDAC" w14:textId="77777777" w:rsidR="00411B56" w:rsidRDefault="00411B56" w:rsidP="00411B56">
      <w:pPr>
        <w:numPr>
          <w:ilvl w:val="0"/>
          <w:numId w:val="45"/>
        </w:numPr>
        <w:spacing w:after="240"/>
        <w:ind w:left="0"/>
        <w:textAlignment w:val="baseline"/>
        <w:rPr>
          <w:rFonts w:ascii="Arial" w:hAnsi="Arial" w:cs="Arial"/>
          <w:color w:val="373737"/>
          <w:sz w:val="26"/>
          <w:szCs w:val="26"/>
        </w:rPr>
      </w:pPr>
      <w:r>
        <w:rPr>
          <w:rFonts w:ascii="Arial" w:hAnsi="Arial" w:cs="Arial"/>
          <w:color w:val="373737"/>
          <w:sz w:val="26"/>
          <w:szCs w:val="26"/>
        </w:rPr>
        <w:t>the flow of data throughout the application.</w:t>
      </w:r>
    </w:p>
    <w:p w14:paraId="5B6F487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Expected Components for MVP</w:t>
      </w:r>
    </w:p>
    <w:p w14:paraId="573D283F" w14:textId="77777777" w:rsidR="00411B56" w:rsidRDefault="00411B56" w:rsidP="00411B56">
      <w:pPr>
        <w:numPr>
          <w:ilvl w:val="0"/>
          <w:numId w:val="46"/>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CountriesList</w:t>
      </w:r>
      <w:proofErr w:type="spellEnd"/>
    </w:p>
    <w:p w14:paraId="603DD93E" w14:textId="77777777" w:rsidR="00411B56" w:rsidRDefault="00411B56" w:rsidP="00411B56">
      <w:pPr>
        <w:numPr>
          <w:ilvl w:val="0"/>
          <w:numId w:val="46"/>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ListComponent</w:t>
      </w:r>
      <w:proofErr w:type="spellEnd"/>
    </w:p>
    <w:p w14:paraId="3FC40FFE" w14:textId="77777777" w:rsidR="00411B56" w:rsidRDefault="00411B56" w:rsidP="00411B56">
      <w:pPr>
        <w:numPr>
          <w:ilvl w:val="0"/>
          <w:numId w:val="46"/>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CountryDetail</w:t>
      </w:r>
      <w:proofErr w:type="spellEnd"/>
    </w:p>
    <w:p w14:paraId="5FA64F6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Expected Components for Extensions</w:t>
      </w:r>
    </w:p>
    <w:p w14:paraId="0A40EAE1" w14:textId="77777777" w:rsidR="00411B56" w:rsidRDefault="00411B56" w:rsidP="00411B56">
      <w:pPr>
        <w:numPr>
          <w:ilvl w:val="0"/>
          <w:numId w:val="47"/>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CountrySelect</w:t>
      </w:r>
      <w:proofErr w:type="spellEnd"/>
    </w:p>
    <w:p w14:paraId="777F5FA6" w14:textId="77777777" w:rsidR="00411B56" w:rsidRDefault="00411B56" w:rsidP="00411B56">
      <w:pPr>
        <w:numPr>
          <w:ilvl w:val="0"/>
          <w:numId w:val="47"/>
        </w:numPr>
        <w:spacing w:after="240"/>
        <w:ind w:left="0"/>
        <w:textAlignment w:val="baseline"/>
        <w:rPr>
          <w:rFonts w:ascii="Arial" w:hAnsi="Arial" w:cs="Arial"/>
          <w:color w:val="373737"/>
          <w:sz w:val="26"/>
          <w:szCs w:val="26"/>
        </w:rPr>
      </w:pPr>
      <w:proofErr w:type="spellStart"/>
      <w:r>
        <w:rPr>
          <w:rFonts w:ascii="Arial" w:hAnsi="Arial" w:cs="Arial"/>
          <w:color w:val="373737"/>
          <w:sz w:val="26"/>
          <w:szCs w:val="26"/>
        </w:rPr>
        <w:t>CountryDetail</w:t>
      </w:r>
      <w:proofErr w:type="spellEnd"/>
    </w:p>
    <w:p w14:paraId="412C6F10"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Energy Mix Lab</w:t>
      </w:r>
    </w:p>
    <w:p w14:paraId="60AD9160"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Lab Duration: 180 mins</w:t>
      </w:r>
    </w:p>
    <w:p w14:paraId="7DAF0489"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3E4DF4DB" w14:textId="77777777" w:rsidR="00411B56" w:rsidRDefault="00411B56" w:rsidP="00411B56">
      <w:pPr>
        <w:numPr>
          <w:ilvl w:val="0"/>
          <w:numId w:val="48"/>
        </w:numPr>
        <w:spacing w:after="240"/>
        <w:ind w:left="0"/>
        <w:textAlignment w:val="baseline"/>
        <w:rPr>
          <w:rFonts w:ascii="Arial" w:hAnsi="Arial" w:cs="Arial"/>
          <w:color w:val="373737"/>
          <w:sz w:val="26"/>
          <w:szCs w:val="26"/>
        </w:rPr>
      </w:pPr>
      <w:r>
        <w:rPr>
          <w:rFonts w:ascii="Arial" w:hAnsi="Arial" w:cs="Arial"/>
          <w:color w:val="373737"/>
          <w:sz w:val="26"/>
          <w:szCs w:val="26"/>
        </w:rPr>
        <w:t>Be able to read data from an API, and manipulate it for use</w:t>
      </w:r>
    </w:p>
    <w:p w14:paraId="4FB73D6A" w14:textId="77777777" w:rsidR="00411B56" w:rsidRDefault="00411B56" w:rsidP="00411B56">
      <w:pPr>
        <w:numPr>
          <w:ilvl w:val="0"/>
          <w:numId w:val="48"/>
        </w:numPr>
        <w:spacing w:after="240"/>
        <w:ind w:left="0"/>
        <w:textAlignment w:val="baseline"/>
        <w:rPr>
          <w:rFonts w:ascii="Arial" w:hAnsi="Arial" w:cs="Arial"/>
          <w:color w:val="373737"/>
          <w:sz w:val="26"/>
          <w:szCs w:val="26"/>
        </w:rPr>
      </w:pPr>
      <w:r>
        <w:rPr>
          <w:rFonts w:ascii="Arial" w:hAnsi="Arial" w:cs="Arial"/>
          <w:color w:val="373737"/>
          <w:sz w:val="26"/>
          <w:szCs w:val="26"/>
        </w:rPr>
        <w:t>Be able to handle user interaction and practice business logic</w:t>
      </w:r>
    </w:p>
    <w:p w14:paraId="43BBECC4" w14:textId="77777777" w:rsidR="00411B56" w:rsidRDefault="00411B56" w:rsidP="00411B56">
      <w:pPr>
        <w:numPr>
          <w:ilvl w:val="0"/>
          <w:numId w:val="48"/>
        </w:numPr>
        <w:spacing w:after="240"/>
        <w:ind w:left="0"/>
        <w:textAlignment w:val="baseline"/>
        <w:rPr>
          <w:rFonts w:ascii="Arial" w:hAnsi="Arial" w:cs="Arial"/>
          <w:color w:val="373737"/>
          <w:sz w:val="26"/>
          <w:szCs w:val="26"/>
        </w:rPr>
      </w:pPr>
      <w:r>
        <w:rPr>
          <w:rFonts w:ascii="Arial" w:hAnsi="Arial" w:cs="Arial"/>
          <w:color w:val="373737"/>
          <w:sz w:val="26"/>
          <w:szCs w:val="26"/>
        </w:rPr>
        <w:t>Be able to use third party libraries</w:t>
      </w:r>
    </w:p>
    <w:p w14:paraId="1B76EC34"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lastRenderedPageBreak/>
        <w:t>Brief / MVP</w:t>
      </w:r>
    </w:p>
    <w:p w14:paraId="3C5047EE"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“energy mix” is the mixture of energy sources that the UK derives its energy from at any given time. For example:</w:t>
      </w:r>
    </w:p>
    <w:p w14:paraId="6EE44269"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Hydro: 25%</w:t>
      </w:r>
    </w:p>
    <w:p w14:paraId="45D4A4E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Nuclear: 18%</w:t>
      </w:r>
    </w:p>
    <w:p w14:paraId="09C6844A"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Wind: 40%</w:t>
      </w:r>
    </w:p>
    <w:p w14:paraId="1FCDCCF9"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so on.</w:t>
      </w:r>
    </w:p>
    <w:p w14:paraId="353D27E0"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 have been asked to display information relating to the UK’s energy mix, using the National Grid’s API:</w:t>
      </w:r>
    </w:p>
    <w:p w14:paraId="062F97CB"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https://carbon-intensity.github.io/api-definitions/#get-generation</w:t>
      </w:r>
    </w:p>
    <w:p w14:paraId="6ADEEAEF"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Set up a Vue application that will display this information, and the relevant times in a suitable format - specifically, a chart. The </w:t>
      </w:r>
      <w:hyperlink r:id="rId31" w:tgtFrame="_blank" w:history="1">
        <w:r>
          <w:rPr>
            <w:rStyle w:val="Hyperlink"/>
            <w:rFonts w:ascii="Arial" w:hAnsi="Arial" w:cs="Arial"/>
            <w:color w:val="0F79D0"/>
            <w:sz w:val="26"/>
            <w:szCs w:val="26"/>
            <w:bdr w:val="none" w:sz="0" w:space="0" w:color="auto" w:frame="1"/>
          </w:rPr>
          <w:t>Vue Google Charts</w:t>
        </w:r>
      </w:hyperlink>
      <w:r>
        <w:rPr>
          <w:rFonts w:ascii="Arial" w:hAnsi="Arial" w:cs="Arial"/>
          <w:color w:val="373737"/>
          <w:sz w:val="26"/>
          <w:szCs w:val="26"/>
        </w:rPr>
        <w:t> library is something you can use to do this.</w:t>
      </w:r>
    </w:p>
    <w:p w14:paraId="04E7C8C4"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issue you will face is that your data should look like this:</w:t>
      </w:r>
    </w:p>
    <w:p w14:paraId="4B0DB715"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spellStart"/>
      <w:r>
        <w:rPr>
          <w:rStyle w:val="HTMLCode"/>
          <w:rFonts w:ascii="Arial" w:hAnsi="Arial" w:cs="Arial"/>
          <w:color w:val="373737"/>
          <w:bdr w:val="none" w:sz="0" w:space="0" w:color="auto" w:frame="1"/>
          <w:shd w:val="clear" w:color="auto" w:fill="F2F2F2"/>
        </w:rPr>
        <w:t>generationMix</w:t>
      </w:r>
      <w:proofErr w:type="spellEnd"/>
      <w:r>
        <w:rPr>
          <w:rStyle w:val="HTMLCode"/>
          <w:rFonts w:ascii="Arial" w:hAnsi="Arial" w:cs="Arial"/>
          <w:color w:val="373737"/>
          <w:bdr w:val="none" w:sz="0" w:space="0" w:color="auto" w:frame="1"/>
          <w:shd w:val="clear" w:color="auto" w:fill="F2F2F2"/>
        </w:rPr>
        <w:t>: [</w:t>
      </w:r>
    </w:p>
    <w:p w14:paraId="68357D1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["Fuel", "Percentage"],</w:t>
      </w:r>
    </w:p>
    <w:p w14:paraId="670CBABD"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["Nuclear", 20.4],</w:t>
      </w:r>
    </w:p>
    <w:p w14:paraId="6E64C743"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["Hydro", 18.9],</w:t>
      </w:r>
    </w:p>
    <w:p w14:paraId="2B3D570B"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
    <w:p w14:paraId="6B4104A7"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w:t>
      </w:r>
    </w:p>
    <w:p w14:paraId="385C7BB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…But the API provides it in a very different format. You will have to re-shape the data to meet your needs. You will also need to read the documentation on Vue Google Charts to fully understand how to implement it in your app.</w:t>
      </w:r>
    </w:p>
    <w:p w14:paraId="4F022D69"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2194F581"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Choose some or all of these:</w:t>
      </w:r>
    </w:p>
    <w:p w14:paraId="6A9B1FF7" w14:textId="77777777" w:rsidR="00411B56" w:rsidRDefault="00411B56" w:rsidP="00411B56">
      <w:pPr>
        <w:numPr>
          <w:ilvl w:val="0"/>
          <w:numId w:val="49"/>
        </w:numPr>
        <w:ind w:left="0"/>
        <w:textAlignment w:val="baseline"/>
        <w:rPr>
          <w:rFonts w:ascii="Arial" w:hAnsi="Arial" w:cs="Arial"/>
          <w:color w:val="373737"/>
          <w:sz w:val="26"/>
          <w:szCs w:val="26"/>
        </w:rPr>
      </w:pPr>
      <w:r>
        <w:rPr>
          <w:rFonts w:ascii="Arial" w:hAnsi="Arial" w:cs="Arial"/>
          <w:color w:val="373737"/>
          <w:sz w:val="26"/>
          <w:szCs w:val="26"/>
        </w:rPr>
        <w:t>Allow the user to select the start and finish time and dates for the API data using </w:t>
      </w:r>
      <w:hyperlink r:id="rId32" w:anchor="get-generation-from-to" w:tgtFrame="_blank" w:history="1">
        <w:r>
          <w:rPr>
            <w:rStyle w:val="Hyperlink"/>
            <w:rFonts w:ascii="Arial" w:hAnsi="Arial" w:cs="Arial"/>
            <w:color w:val="0F79D0"/>
            <w:sz w:val="26"/>
            <w:szCs w:val="26"/>
            <w:bdr w:val="none" w:sz="0" w:space="0" w:color="auto" w:frame="1"/>
          </w:rPr>
          <w:t>this endpoint</w:t>
        </w:r>
      </w:hyperlink>
      <w:r>
        <w:rPr>
          <w:rFonts w:ascii="Arial" w:hAnsi="Arial" w:cs="Arial"/>
          <w:color w:val="373737"/>
          <w:sz w:val="26"/>
          <w:szCs w:val="26"/>
        </w:rPr>
        <w:t> - this will return a different response which will require some more in-depth manipulation to provide the chart with the data it requires.</w:t>
      </w:r>
    </w:p>
    <w:p w14:paraId="5C263938" w14:textId="77777777" w:rsidR="00411B56" w:rsidRDefault="00411B56" w:rsidP="00411B56">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Investigate other types of chart - perhaps a pie chart?</w:t>
      </w:r>
    </w:p>
    <w:p w14:paraId="416E082A" w14:textId="77777777" w:rsidR="00411B56" w:rsidRDefault="00411B56" w:rsidP="00411B56">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Graph out any other data you are interested in from the API</w:t>
      </w:r>
    </w:p>
    <w:p w14:paraId="76A6F07B"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 xml:space="preserve">Lab: Make an app with the </w:t>
      </w:r>
      <w:proofErr w:type="spellStart"/>
      <w:r>
        <w:rPr>
          <w:rFonts w:ascii="Arial" w:hAnsi="Arial" w:cs="Arial"/>
          <w:color w:val="326883"/>
          <w:spacing w:val="-15"/>
          <w:sz w:val="54"/>
          <w:szCs w:val="54"/>
          <w:u w:val="single"/>
        </w:rPr>
        <w:t>Brewdog</w:t>
      </w:r>
      <w:proofErr w:type="spellEnd"/>
      <w:r>
        <w:rPr>
          <w:rFonts w:ascii="Arial" w:hAnsi="Arial" w:cs="Arial"/>
          <w:color w:val="326883"/>
          <w:spacing w:val="-15"/>
          <w:sz w:val="54"/>
          <w:szCs w:val="54"/>
          <w:u w:val="single"/>
        </w:rPr>
        <w:t xml:space="preserve"> API</w:t>
      </w:r>
    </w:p>
    <w:p w14:paraId="7D648961"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Lab Duration: 180 mins</w:t>
      </w:r>
    </w:p>
    <w:p w14:paraId="14F74142"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Learning Objectives</w:t>
      </w:r>
    </w:p>
    <w:p w14:paraId="6C8F2D8E" w14:textId="77777777" w:rsidR="00411B56" w:rsidRDefault="00411B56" w:rsidP="00411B56">
      <w:pPr>
        <w:numPr>
          <w:ilvl w:val="0"/>
          <w:numId w:val="50"/>
        </w:numPr>
        <w:spacing w:after="240"/>
        <w:ind w:left="0"/>
        <w:textAlignment w:val="baseline"/>
        <w:rPr>
          <w:rFonts w:ascii="Arial" w:hAnsi="Arial" w:cs="Arial"/>
          <w:color w:val="373737"/>
          <w:sz w:val="26"/>
          <w:szCs w:val="26"/>
        </w:rPr>
      </w:pPr>
      <w:r>
        <w:rPr>
          <w:rFonts w:ascii="Arial" w:hAnsi="Arial" w:cs="Arial"/>
          <w:color w:val="373737"/>
          <w:sz w:val="26"/>
          <w:szCs w:val="26"/>
        </w:rPr>
        <w:t>Be able to make API requests in a Vue app</w:t>
      </w:r>
    </w:p>
    <w:p w14:paraId="4BD3A3B6" w14:textId="77777777" w:rsidR="00411B56" w:rsidRDefault="00411B56" w:rsidP="00411B56">
      <w:pPr>
        <w:numPr>
          <w:ilvl w:val="0"/>
          <w:numId w:val="50"/>
        </w:numPr>
        <w:spacing w:after="240"/>
        <w:ind w:left="0"/>
        <w:textAlignment w:val="baseline"/>
        <w:rPr>
          <w:rFonts w:ascii="Arial" w:hAnsi="Arial" w:cs="Arial"/>
          <w:color w:val="373737"/>
          <w:sz w:val="26"/>
          <w:szCs w:val="26"/>
        </w:rPr>
      </w:pPr>
      <w:r>
        <w:rPr>
          <w:rFonts w:ascii="Arial" w:hAnsi="Arial" w:cs="Arial"/>
          <w:color w:val="373737"/>
          <w:sz w:val="26"/>
          <w:szCs w:val="26"/>
        </w:rPr>
        <w:t>Be able to design a Vue component hierarchy from scratch</w:t>
      </w:r>
    </w:p>
    <w:p w14:paraId="113C522A" w14:textId="77777777" w:rsidR="00411B56" w:rsidRDefault="00411B56" w:rsidP="00411B56">
      <w:pPr>
        <w:numPr>
          <w:ilvl w:val="0"/>
          <w:numId w:val="50"/>
        </w:numPr>
        <w:spacing w:after="240"/>
        <w:ind w:left="0"/>
        <w:textAlignment w:val="baseline"/>
        <w:rPr>
          <w:rFonts w:ascii="Arial" w:hAnsi="Arial" w:cs="Arial"/>
          <w:color w:val="373737"/>
          <w:sz w:val="26"/>
          <w:szCs w:val="26"/>
        </w:rPr>
      </w:pPr>
      <w:r>
        <w:rPr>
          <w:rFonts w:ascii="Arial" w:hAnsi="Arial" w:cs="Arial"/>
          <w:color w:val="373737"/>
          <w:sz w:val="26"/>
          <w:szCs w:val="26"/>
        </w:rPr>
        <w:t>Be able to implement Vue components</w:t>
      </w:r>
    </w:p>
    <w:p w14:paraId="5228CEF4"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Your task is to build an app that uses </w:t>
      </w:r>
      <w:hyperlink r:id="rId33" w:tgtFrame="_blank" w:history="1">
        <w:r>
          <w:rPr>
            <w:rStyle w:val="Hyperlink"/>
            <w:rFonts w:ascii="Arial" w:hAnsi="Arial" w:cs="Arial"/>
            <w:color w:val="0F79D0"/>
            <w:sz w:val="26"/>
            <w:szCs w:val="26"/>
            <w:bdr w:val="none" w:sz="0" w:space="0" w:color="auto" w:frame="1"/>
          </w:rPr>
          <w:t>this API</w:t>
        </w:r>
      </w:hyperlink>
      <w:r>
        <w:rPr>
          <w:rFonts w:ascii="Arial" w:hAnsi="Arial" w:cs="Arial"/>
          <w:color w:val="373737"/>
          <w:sz w:val="26"/>
          <w:szCs w:val="26"/>
        </w:rPr>
        <w:t> to display information on a variety of beers.</w:t>
      </w:r>
    </w:p>
    <w:p w14:paraId="02983B3D"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hyperlink r:id="rId34" w:tgtFrame="_blank" w:history="1">
        <w:r>
          <w:rPr>
            <w:rStyle w:val="Hyperlink"/>
            <w:rFonts w:ascii="Arial" w:hAnsi="Arial" w:cs="Arial"/>
            <w:color w:val="0F79D0"/>
            <w:sz w:val="26"/>
            <w:szCs w:val="26"/>
            <w:bdr w:val="none" w:sz="0" w:space="0" w:color="auto" w:frame="1"/>
          </w:rPr>
          <w:t>This endpoint</w:t>
        </w:r>
      </w:hyperlink>
      <w:r>
        <w:rPr>
          <w:rFonts w:ascii="Arial" w:hAnsi="Arial" w:cs="Arial"/>
          <w:color w:val="373737"/>
          <w:sz w:val="26"/>
          <w:szCs w:val="26"/>
        </w:rPr>
        <w:t> will provide you with some data detailing multiple beers.</w:t>
      </w:r>
    </w:p>
    <w:p w14:paraId="25254969"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It is important for this task you consider what your views will be, but also how you can reuse components to construct these different views.</w:t>
      </w:r>
    </w:p>
    <w:p w14:paraId="227E081B"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MVP</w:t>
      </w:r>
    </w:p>
    <w:p w14:paraId="5809BED0"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Your app should be able to:</w:t>
      </w:r>
    </w:p>
    <w:p w14:paraId="08EA0496" w14:textId="77777777" w:rsidR="00411B56" w:rsidRDefault="00411B56" w:rsidP="00411B56">
      <w:pPr>
        <w:numPr>
          <w:ilvl w:val="0"/>
          <w:numId w:val="51"/>
        </w:numPr>
        <w:spacing w:after="240"/>
        <w:ind w:left="0"/>
        <w:textAlignment w:val="baseline"/>
        <w:rPr>
          <w:rFonts w:ascii="Arial" w:hAnsi="Arial" w:cs="Arial"/>
          <w:color w:val="373737"/>
          <w:sz w:val="26"/>
          <w:szCs w:val="26"/>
        </w:rPr>
      </w:pPr>
      <w:r>
        <w:rPr>
          <w:rFonts w:ascii="Arial" w:hAnsi="Arial" w:cs="Arial"/>
          <w:color w:val="373737"/>
          <w:sz w:val="26"/>
          <w:szCs w:val="26"/>
        </w:rPr>
        <w:t>Allow the user to view all the beers</w:t>
      </w:r>
    </w:p>
    <w:p w14:paraId="14BEABDD" w14:textId="77777777" w:rsidR="00411B56" w:rsidRDefault="00411B56" w:rsidP="00411B56">
      <w:pPr>
        <w:numPr>
          <w:ilvl w:val="0"/>
          <w:numId w:val="51"/>
        </w:numPr>
        <w:spacing w:after="240"/>
        <w:ind w:left="0"/>
        <w:textAlignment w:val="baseline"/>
        <w:rPr>
          <w:rFonts w:ascii="Arial" w:hAnsi="Arial" w:cs="Arial"/>
          <w:color w:val="373737"/>
          <w:sz w:val="26"/>
          <w:szCs w:val="26"/>
        </w:rPr>
      </w:pPr>
      <w:r>
        <w:rPr>
          <w:rFonts w:ascii="Arial" w:hAnsi="Arial" w:cs="Arial"/>
          <w:color w:val="373737"/>
          <w:sz w:val="26"/>
          <w:szCs w:val="26"/>
        </w:rPr>
        <w:t>Allow the user to view more detailed information on a selected beer</w:t>
      </w:r>
    </w:p>
    <w:p w14:paraId="71D3E7B1" w14:textId="77777777" w:rsidR="00411B56" w:rsidRDefault="00411B56" w:rsidP="00411B56">
      <w:pPr>
        <w:numPr>
          <w:ilvl w:val="0"/>
          <w:numId w:val="51"/>
        </w:numPr>
        <w:spacing w:after="240"/>
        <w:ind w:left="0"/>
        <w:textAlignment w:val="baseline"/>
        <w:rPr>
          <w:rFonts w:ascii="Arial" w:hAnsi="Arial" w:cs="Arial"/>
          <w:color w:val="373737"/>
          <w:sz w:val="26"/>
          <w:szCs w:val="26"/>
        </w:rPr>
      </w:pPr>
      <w:r>
        <w:rPr>
          <w:rFonts w:ascii="Arial" w:hAnsi="Arial" w:cs="Arial"/>
          <w:color w:val="373737"/>
          <w:sz w:val="26"/>
          <w:szCs w:val="26"/>
        </w:rPr>
        <w:t>Allow the user to mark beers as ‘favourites’</w:t>
      </w:r>
    </w:p>
    <w:p w14:paraId="696C6A28" w14:textId="77777777" w:rsidR="00411B56" w:rsidRDefault="00411B56" w:rsidP="00411B56">
      <w:pPr>
        <w:numPr>
          <w:ilvl w:val="0"/>
          <w:numId w:val="51"/>
        </w:numPr>
        <w:spacing w:after="240"/>
        <w:ind w:left="0"/>
        <w:textAlignment w:val="baseline"/>
        <w:rPr>
          <w:rFonts w:ascii="Arial" w:hAnsi="Arial" w:cs="Arial"/>
          <w:color w:val="373737"/>
          <w:sz w:val="26"/>
          <w:szCs w:val="26"/>
        </w:rPr>
      </w:pPr>
      <w:r>
        <w:rPr>
          <w:rFonts w:ascii="Arial" w:hAnsi="Arial" w:cs="Arial"/>
          <w:color w:val="373737"/>
          <w:sz w:val="26"/>
          <w:szCs w:val="26"/>
        </w:rPr>
        <w:t>Display the user’s favourite beers</w:t>
      </w:r>
    </w:p>
    <w:p w14:paraId="7F318048"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Extensions</w:t>
      </w:r>
    </w:p>
    <w:p w14:paraId="29133EBF" w14:textId="77777777" w:rsidR="00411B56" w:rsidRDefault="00411B56" w:rsidP="00411B56">
      <w:pPr>
        <w:numPr>
          <w:ilvl w:val="0"/>
          <w:numId w:val="52"/>
        </w:numPr>
        <w:spacing w:after="240"/>
        <w:ind w:left="0"/>
        <w:textAlignment w:val="baseline"/>
        <w:rPr>
          <w:rFonts w:ascii="Arial" w:hAnsi="Arial" w:cs="Arial"/>
          <w:color w:val="373737"/>
          <w:sz w:val="26"/>
          <w:szCs w:val="26"/>
        </w:rPr>
      </w:pPr>
      <w:r>
        <w:rPr>
          <w:rFonts w:ascii="Arial" w:hAnsi="Arial" w:cs="Arial"/>
          <w:color w:val="373737"/>
          <w:sz w:val="26"/>
          <w:szCs w:val="26"/>
        </w:rPr>
        <w:t>Prevent the user from marking the same beer as a favourite more than once</w:t>
      </w:r>
    </w:p>
    <w:p w14:paraId="625AF123" w14:textId="77777777" w:rsidR="00411B56" w:rsidRDefault="00411B56" w:rsidP="00411B56">
      <w:pPr>
        <w:numPr>
          <w:ilvl w:val="0"/>
          <w:numId w:val="52"/>
        </w:numPr>
        <w:spacing w:after="240"/>
        <w:ind w:left="0"/>
        <w:textAlignment w:val="baseline"/>
        <w:rPr>
          <w:rFonts w:ascii="Arial" w:hAnsi="Arial" w:cs="Arial"/>
          <w:color w:val="373737"/>
          <w:sz w:val="26"/>
          <w:szCs w:val="26"/>
        </w:rPr>
      </w:pPr>
      <w:r>
        <w:rPr>
          <w:rFonts w:ascii="Arial" w:hAnsi="Arial" w:cs="Arial"/>
          <w:color w:val="373737"/>
          <w:sz w:val="26"/>
          <w:szCs w:val="26"/>
        </w:rPr>
        <w:t>Allow the user to deselect favourite beers</w:t>
      </w:r>
    </w:p>
    <w:p w14:paraId="55E1BE0E" w14:textId="77777777" w:rsidR="00411B56" w:rsidRDefault="00411B56" w:rsidP="00411B56">
      <w:pPr>
        <w:numPr>
          <w:ilvl w:val="0"/>
          <w:numId w:val="52"/>
        </w:numPr>
        <w:spacing w:after="240"/>
        <w:ind w:left="0"/>
        <w:textAlignment w:val="baseline"/>
        <w:rPr>
          <w:rFonts w:ascii="Arial" w:hAnsi="Arial" w:cs="Arial"/>
          <w:color w:val="373737"/>
          <w:sz w:val="26"/>
          <w:szCs w:val="26"/>
        </w:rPr>
      </w:pPr>
      <w:r>
        <w:rPr>
          <w:rFonts w:ascii="Arial" w:hAnsi="Arial" w:cs="Arial"/>
          <w:color w:val="373737"/>
          <w:sz w:val="26"/>
          <w:szCs w:val="26"/>
        </w:rPr>
        <w:t>Display the selected beer’s ingredients (without duplicates)</w:t>
      </w:r>
    </w:p>
    <w:p w14:paraId="5044FFF8" w14:textId="77777777" w:rsidR="00411B56" w:rsidRDefault="00411B56" w:rsidP="00411B56">
      <w:pPr>
        <w:numPr>
          <w:ilvl w:val="0"/>
          <w:numId w:val="52"/>
        </w:numPr>
        <w:spacing w:after="240"/>
        <w:ind w:left="0"/>
        <w:textAlignment w:val="baseline"/>
        <w:rPr>
          <w:rFonts w:ascii="Arial" w:hAnsi="Arial" w:cs="Arial"/>
          <w:color w:val="373737"/>
          <w:sz w:val="26"/>
          <w:szCs w:val="26"/>
        </w:rPr>
      </w:pPr>
      <w:r>
        <w:rPr>
          <w:rFonts w:ascii="Arial" w:hAnsi="Arial" w:cs="Arial"/>
          <w:color w:val="373737"/>
          <w:sz w:val="26"/>
          <w:szCs w:val="26"/>
        </w:rPr>
        <w:t>The endpoint provided will only return 20 beers at a time. Modify your initial request to fetch all 300+ beers the API provides.</w:t>
      </w:r>
    </w:p>
    <w:p w14:paraId="7677715D" w14:textId="77777777" w:rsidR="00411B56" w:rsidRDefault="00411B56" w:rsidP="00411B5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Weekend Homework: Vue Application with Requests</w:t>
      </w:r>
    </w:p>
    <w:p w14:paraId="5F44F9FD"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74374CD4" w14:textId="77777777" w:rsidR="00411B56" w:rsidRDefault="00411B56" w:rsidP="00411B56">
      <w:pPr>
        <w:numPr>
          <w:ilvl w:val="0"/>
          <w:numId w:val="53"/>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a multi-component web application, with Vue</w:t>
      </w:r>
    </w:p>
    <w:p w14:paraId="088B4CC4" w14:textId="77777777" w:rsidR="00411B56" w:rsidRDefault="00411B56" w:rsidP="00411B56">
      <w:pPr>
        <w:numPr>
          <w:ilvl w:val="0"/>
          <w:numId w:val="53"/>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Be able to make API requests to load JSON data into your application</w:t>
      </w:r>
    </w:p>
    <w:p w14:paraId="630CB678"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79C10D6E"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Your task is to create an application that makes a request to an API and displays the data.</w:t>
      </w:r>
    </w:p>
    <w:p w14:paraId="7E2D2E1E"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Suggested APIs:</w:t>
      </w:r>
    </w:p>
    <w:p w14:paraId="264F2A2A" w14:textId="77777777" w:rsidR="00411B56" w:rsidRDefault="00411B56" w:rsidP="00411B56">
      <w:pPr>
        <w:numPr>
          <w:ilvl w:val="0"/>
          <w:numId w:val="54"/>
        </w:numPr>
        <w:spacing w:after="240"/>
        <w:ind w:left="0"/>
        <w:textAlignment w:val="baseline"/>
        <w:rPr>
          <w:rFonts w:ascii="Arial" w:hAnsi="Arial" w:cs="Arial"/>
          <w:color w:val="373737"/>
          <w:sz w:val="26"/>
          <w:szCs w:val="26"/>
        </w:rPr>
      </w:pPr>
      <w:r>
        <w:rPr>
          <w:rFonts w:ascii="Arial" w:hAnsi="Arial" w:cs="Arial"/>
          <w:color w:val="373737"/>
          <w:sz w:val="26"/>
          <w:szCs w:val="26"/>
        </w:rPr>
        <w:t>Studio Ghibli: https://ghibliapi.herokuapp.com/</w:t>
      </w:r>
    </w:p>
    <w:p w14:paraId="46114B13" w14:textId="77777777" w:rsidR="00411B56" w:rsidRDefault="00411B56" w:rsidP="00411B56">
      <w:pPr>
        <w:numPr>
          <w:ilvl w:val="0"/>
          <w:numId w:val="54"/>
        </w:numPr>
        <w:ind w:left="0"/>
        <w:textAlignment w:val="baseline"/>
        <w:rPr>
          <w:rFonts w:ascii="Arial" w:hAnsi="Arial" w:cs="Arial"/>
          <w:color w:val="373737"/>
          <w:sz w:val="26"/>
          <w:szCs w:val="26"/>
        </w:rPr>
      </w:pPr>
      <w:r>
        <w:rPr>
          <w:rFonts w:ascii="Arial" w:hAnsi="Arial" w:cs="Arial"/>
          <w:color w:val="373737"/>
          <w:sz w:val="26"/>
          <w:szCs w:val="26"/>
        </w:rPr>
        <w:t>Reddit: (</w:t>
      </w:r>
      <w:proofErr w:type="gramStart"/>
      <w:r>
        <w:rPr>
          <w:rFonts w:ascii="Arial" w:hAnsi="Arial" w:cs="Arial"/>
          <w:color w:val="373737"/>
          <w:sz w:val="26"/>
          <w:szCs w:val="26"/>
        </w:rPr>
        <w:t>Append </w:t>
      </w:r>
      <w:r>
        <w:rPr>
          <w:rStyle w:val="HTMLCode"/>
          <w:rFonts w:ascii="Arial" w:eastAsiaTheme="minorHAnsi" w:hAnsi="Arial" w:cs="Arial"/>
          <w:color w:val="373737"/>
          <w:bdr w:val="none" w:sz="0" w:space="0" w:color="auto" w:frame="1"/>
          <w:shd w:val="clear" w:color="auto" w:fill="F2F2F2"/>
        </w:rPr>
        <w:t>.json</w:t>
      </w:r>
      <w:proofErr w:type="gramEnd"/>
      <w:r>
        <w:rPr>
          <w:rFonts w:ascii="Arial" w:hAnsi="Arial" w:cs="Arial"/>
          <w:color w:val="373737"/>
          <w:sz w:val="26"/>
          <w:szCs w:val="26"/>
        </w:rPr>
        <w:t> to any Reddit URL - for example https://www.reddit.com/r/javascript.json)</w:t>
      </w:r>
    </w:p>
    <w:p w14:paraId="2079EC20" w14:textId="77777777" w:rsidR="00411B56" w:rsidRDefault="00411B56" w:rsidP="00411B56">
      <w:pPr>
        <w:numPr>
          <w:ilvl w:val="0"/>
          <w:numId w:val="54"/>
        </w:numPr>
        <w:spacing w:after="240"/>
        <w:ind w:left="0"/>
        <w:textAlignment w:val="baseline"/>
        <w:rPr>
          <w:rFonts w:ascii="Arial" w:hAnsi="Arial" w:cs="Arial"/>
          <w:color w:val="373737"/>
          <w:sz w:val="26"/>
          <w:szCs w:val="26"/>
        </w:rPr>
      </w:pPr>
      <w:r>
        <w:rPr>
          <w:rFonts w:ascii="Arial" w:hAnsi="Arial" w:cs="Arial"/>
          <w:color w:val="373737"/>
          <w:sz w:val="26"/>
          <w:szCs w:val="26"/>
        </w:rPr>
        <w:t>Guardian search: https://content.guardianapis.com/search?q=brexit&amp;format=json&amp;api-key=test</w:t>
      </w:r>
    </w:p>
    <w:p w14:paraId="00644166"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These APIs all allow browser requests without authentication or keys. (In the case of the Guardian, </w:t>
      </w:r>
      <w:proofErr w:type="spellStart"/>
      <w:r>
        <w:rPr>
          <w:rStyle w:val="HTMLCode"/>
          <w:rFonts w:ascii="Arial" w:hAnsi="Arial" w:cs="Arial"/>
          <w:color w:val="373737"/>
          <w:bdr w:val="none" w:sz="0" w:space="0" w:color="auto" w:frame="1"/>
          <w:shd w:val="clear" w:color="auto" w:fill="F2F2F2"/>
        </w:rPr>
        <w:t>api</w:t>
      </w:r>
      <w:proofErr w:type="spellEnd"/>
      <w:r>
        <w:rPr>
          <w:rStyle w:val="HTMLCode"/>
          <w:rFonts w:ascii="Arial" w:hAnsi="Arial" w:cs="Arial"/>
          <w:color w:val="373737"/>
          <w:bdr w:val="none" w:sz="0" w:space="0" w:color="auto" w:frame="1"/>
          <w:shd w:val="clear" w:color="auto" w:fill="F2F2F2"/>
        </w:rPr>
        <w:t>-key=test</w:t>
      </w:r>
      <w:r>
        <w:rPr>
          <w:rFonts w:ascii="Arial" w:hAnsi="Arial" w:cs="Arial"/>
          <w:color w:val="373737"/>
          <w:sz w:val="26"/>
          <w:szCs w:val="26"/>
        </w:rPr>
        <w:t> should be sufficient.)</w:t>
      </w:r>
    </w:p>
    <w:p w14:paraId="212D9B42" w14:textId="77777777" w:rsidR="00411B56" w:rsidRDefault="00411B56" w:rsidP="00411B5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There is a more extensive list of public APIs </w:t>
      </w:r>
      <w:hyperlink r:id="rId35" w:tgtFrame="_blank" w:history="1">
        <w:r>
          <w:rPr>
            <w:rStyle w:val="Hyperlink"/>
            <w:rFonts w:ascii="Arial" w:hAnsi="Arial" w:cs="Arial"/>
            <w:color w:val="0F79D0"/>
            <w:sz w:val="26"/>
            <w:szCs w:val="26"/>
            <w:u w:val="none"/>
            <w:bdr w:val="none" w:sz="0" w:space="0" w:color="auto" w:frame="1"/>
          </w:rPr>
          <w:t>here</w:t>
        </w:r>
      </w:hyperlink>
      <w:r>
        <w:rPr>
          <w:rFonts w:ascii="Arial" w:hAnsi="Arial" w:cs="Arial"/>
          <w:color w:val="373737"/>
          <w:sz w:val="26"/>
          <w:szCs w:val="26"/>
        </w:rPr>
        <w:t> that have varying degrees of accessibility. If you choose to use a different API, make sure you are able to load the data into your application without issue, so that you can spend the time focussing on building your application. We suggest you do not use an API that requires authentication (OAuth), though using an API which requires a key is fine, as long as you are able to get a key quickly and easily.</w:t>
      </w:r>
    </w:p>
    <w:p w14:paraId="6DA9E51A"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MVP</w:t>
      </w:r>
    </w:p>
    <w:p w14:paraId="29C71287" w14:textId="77777777" w:rsidR="00411B56" w:rsidRDefault="00411B56" w:rsidP="00411B56">
      <w:pPr>
        <w:numPr>
          <w:ilvl w:val="0"/>
          <w:numId w:val="55"/>
        </w:numPr>
        <w:spacing w:after="240"/>
        <w:ind w:left="0"/>
        <w:textAlignment w:val="baseline"/>
        <w:rPr>
          <w:rFonts w:ascii="Arial" w:hAnsi="Arial" w:cs="Arial"/>
          <w:color w:val="373737"/>
          <w:sz w:val="26"/>
          <w:szCs w:val="26"/>
        </w:rPr>
      </w:pPr>
      <w:r>
        <w:rPr>
          <w:rFonts w:ascii="Arial" w:hAnsi="Arial" w:cs="Arial"/>
          <w:color w:val="373737"/>
          <w:sz w:val="26"/>
          <w:szCs w:val="26"/>
        </w:rPr>
        <w:t>The application should display data from an API request.</w:t>
      </w:r>
    </w:p>
    <w:p w14:paraId="551E9717" w14:textId="77777777" w:rsidR="00411B56" w:rsidRDefault="00411B56" w:rsidP="00411B56">
      <w:pPr>
        <w:numPr>
          <w:ilvl w:val="0"/>
          <w:numId w:val="55"/>
        </w:numPr>
        <w:spacing w:after="240"/>
        <w:ind w:left="0"/>
        <w:textAlignment w:val="baseline"/>
        <w:rPr>
          <w:rFonts w:ascii="Arial" w:hAnsi="Arial" w:cs="Arial"/>
          <w:color w:val="373737"/>
          <w:sz w:val="26"/>
          <w:szCs w:val="26"/>
        </w:rPr>
      </w:pPr>
      <w:r>
        <w:rPr>
          <w:rFonts w:ascii="Arial" w:hAnsi="Arial" w:cs="Arial"/>
          <w:color w:val="373737"/>
          <w:sz w:val="26"/>
          <w:szCs w:val="26"/>
        </w:rPr>
        <w:t>The application should have a clear separation of concerns (multiple components)</w:t>
      </w:r>
    </w:p>
    <w:p w14:paraId="1197233A" w14:textId="77777777" w:rsidR="00411B56" w:rsidRDefault="00411B56" w:rsidP="00411B56">
      <w:pPr>
        <w:numPr>
          <w:ilvl w:val="0"/>
          <w:numId w:val="55"/>
        </w:numPr>
        <w:spacing w:after="240"/>
        <w:ind w:left="0"/>
        <w:textAlignment w:val="baseline"/>
        <w:rPr>
          <w:rFonts w:ascii="Arial" w:hAnsi="Arial" w:cs="Arial"/>
          <w:color w:val="373737"/>
          <w:sz w:val="26"/>
          <w:szCs w:val="26"/>
        </w:rPr>
      </w:pPr>
      <w:r>
        <w:rPr>
          <w:rFonts w:ascii="Arial" w:hAnsi="Arial" w:cs="Arial"/>
          <w:color w:val="373737"/>
          <w:sz w:val="26"/>
          <w:szCs w:val="26"/>
        </w:rPr>
        <w:t>Take input from the user to update the page. You could update the page by filtering or manipulating the data on user interaction, or you might make further API requests to load more data that is then displayed.</w:t>
      </w:r>
    </w:p>
    <w:p w14:paraId="6E2F21B0"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Extensions</w:t>
      </w:r>
    </w:p>
    <w:p w14:paraId="212C50EE"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Looking into a library to visual the data.</w:t>
      </w:r>
    </w:p>
    <w:p w14:paraId="3C2974D5" w14:textId="77777777" w:rsidR="00411B56" w:rsidRDefault="00411B56" w:rsidP="00411B56">
      <w:pPr>
        <w:numPr>
          <w:ilvl w:val="0"/>
          <w:numId w:val="56"/>
        </w:numPr>
        <w:ind w:left="0"/>
        <w:textAlignment w:val="baseline"/>
        <w:rPr>
          <w:rFonts w:ascii="Arial" w:hAnsi="Arial" w:cs="Arial"/>
          <w:color w:val="373737"/>
          <w:sz w:val="26"/>
          <w:szCs w:val="26"/>
        </w:rPr>
      </w:pPr>
      <w:hyperlink r:id="rId36" w:tgtFrame="_blank" w:history="1">
        <w:r>
          <w:rPr>
            <w:rStyle w:val="Hyperlink"/>
            <w:rFonts w:ascii="Arial" w:hAnsi="Arial" w:cs="Arial"/>
            <w:color w:val="0F79D0"/>
            <w:sz w:val="26"/>
            <w:szCs w:val="26"/>
            <w:u w:val="none"/>
            <w:bdr w:val="none" w:sz="0" w:space="0" w:color="auto" w:frame="1"/>
          </w:rPr>
          <w:t>Leaflet</w:t>
        </w:r>
      </w:hyperlink>
      <w:r>
        <w:rPr>
          <w:rFonts w:ascii="Arial" w:hAnsi="Arial" w:cs="Arial"/>
          <w:color w:val="373737"/>
          <w:sz w:val="26"/>
          <w:szCs w:val="26"/>
        </w:rPr>
        <w:t> is an open-source library for rendering maps</w:t>
      </w:r>
    </w:p>
    <w:p w14:paraId="1D73D5F7" w14:textId="77777777" w:rsidR="00411B56" w:rsidRDefault="00411B56" w:rsidP="00411B56">
      <w:pPr>
        <w:numPr>
          <w:ilvl w:val="0"/>
          <w:numId w:val="56"/>
        </w:numPr>
        <w:ind w:left="0"/>
        <w:textAlignment w:val="baseline"/>
        <w:rPr>
          <w:rFonts w:ascii="Arial" w:hAnsi="Arial" w:cs="Arial"/>
          <w:color w:val="373737"/>
          <w:sz w:val="26"/>
          <w:szCs w:val="26"/>
        </w:rPr>
      </w:pPr>
      <w:hyperlink r:id="rId37" w:tgtFrame="_blank" w:history="1">
        <w:r>
          <w:rPr>
            <w:rStyle w:val="Hyperlink"/>
            <w:rFonts w:ascii="Arial" w:hAnsi="Arial" w:cs="Arial"/>
            <w:color w:val="0F79D0"/>
            <w:sz w:val="26"/>
            <w:szCs w:val="26"/>
            <w:u w:val="none"/>
            <w:bdr w:val="none" w:sz="0" w:space="0" w:color="auto" w:frame="1"/>
          </w:rPr>
          <w:t>Google Charts</w:t>
        </w:r>
      </w:hyperlink>
      <w:r>
        <w:rPr>
          <w:rFonts w:ascii="Arial" w:hAnsi="Arial" w:cs="Arial"/>
          <w:color w:val="373737"/>
          <w:sz w:val="26"/>
          <w:szCs w:val="26"/>
        </w:rPr>
        <w:t> is a library for rendering charts and graphs</w:t>
      </w:r>
    </w:p>
    <w:p w14:paraId="7FE41C40" w14:textId="77777777" w:rsidR="00411B56" w:rsidRDefault="00411B56" w:rsidP="00411B56">
      <w:pPr>
        <w:numPr>
          <w:ilvl w:val="0"/>
          <w:numId w:val="56"/>
        </w:numPr>
        <w:ind w:left="0"/>
        <w:textAlignment w:val="baseline"/>
        <w:rPr>
          <w:rFonts w:ascii="Arial" w:hAnsi="Arial" w:cs="Arial"/>
          <w:color w:val="373737"/>
          <w:sz w:val="26"/>
          <w:szCs w:val="26"/>
        </w:rPr>
      </w:pPr>
      <w:hyperlink r:id="rId38" w:tgtFrame="_blank" w:history="1">
        <w:r>
          <w:rPr>
            <w:rStyle w:val="Hyperlink"/>
            <w:rFonts w:ascii="Arial" w:hAnsi="Arial" w:cs="Arial"/>
            <w:color w:val="0F79D0"/>
            <w:sz w:val="26"/>
            <w:szCs w:val="26"/>
            <w:u w:val="none"/>
            <w:bdr w:val="none" w:sz="0" w:space="0" w:color="auto" w:frame="1"/>
          </w:rPr>
          <w:t>Canvas</w:t>
        </w:r>
      </w:hyperlink>
      <w:r>
        <w:rPr>
          <w:rFonts w:ascii="Arial" w:hAnsi="Arial" w:cs="Arial"/>
          <w:color w:val="373737"/>
          <w:sz w:val="26"/>
          <w:szCs w:val="26"/>
        </w:rPr>
        <w:t> is a drawing surface for JavaScript.</w:t>
      </w:r>
    </w:p>
    <w:p w14:paraId="6D1CB3F1"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 will need to use the library’s documentation to integrate it into your application.</w:t>
      </w:r>
    </w:p>
    <w:p w14:paraId="01300596" w14:textId="77777777" w:rsidR="00411B56" w:rsidRDefault="00411B56" w:rsidP="00411B5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Planning</w:t>
      </w:r>
    </w:p>
    <w:p w14:paraId="2A5307A9" w14:textId="77777777" w:rsidR="00411B56" w:rsidRDefault="00411B56" w:rsidP="00411B56">
      <w:pPr>
        <w:numPr>
          <w:ilvl w:val="0"/>
          <w:numId w:val="57"/>
        </w:numPr>
        <w:spacing w:after="240"/>
        <w:ind w:left="0"/>
        <w:textAlignment w:val="baseline"/>
        <w:rPr>
          <w:rFonts w:ascii="Arial" w:hAnsi="Arial" w:cs="Arial"/>
          <w:color w:val="373737"/>
          <w:sz w:val="26"/>
          <w:szCs w:val="26"/>
        </w:rPr>
      </w:pPr>
      <w:r>
        <w:rPr>
          <w:rFonts w:ascii="Arial" w:hAnsi="Arial" w:cs="Arial"/>
          <w:color w:val="373737"/>
          <w:sz w:val="26"/>
          <w:szCs w:val="26"/>
        </w:rPr>
        <w:t>Look at the JSON you are going to be loading into your app and based on the data, draw a wireframe</w:t>
      </w:r>
    </w:p>
    <w:p w14:paraId="4E59B2C4" w14:textId="77777777" w:rsidR="00411B56" w:rsidRDefault="00411B56" w:rsidP="00411B56">
      <w:pPr>
        <w:numPr>
          <w:ilvl w:val="0"/>
          <w:numId w:val="57"/>
        </w:numPr>
        <w:spacing w:after="240"/>
        <w:ind w:left="0"/>
        <w:textAlignment w:val="baseline"/>
        <w:rPr>
          <w:rFonts w:ascii="Arial" w:hAnsi="Arial" w:cs="Arial"/>
          <w:color w:val="373737"/>
          <w:sz w:val="26"/>
          <w:szCs w:val="26"/>
        </w:rPr>
      </w:pPr>
      <w:r>
        <w:rPr>
          <w:rFonts w:ascii="Arial" w:hAnsi="Arial" w:cs="Arial"/>
          <w:color w:val="373737"/>
          <w:sz w:val="26"/>
          <w:szCs w:val="26"/>
        </w:rPr>
        <w:t>Start by loading the data from the API into your application and checking that it has loaded, before doing any work on the views</w:t>
      </w:r>
    </w:p>
    <w:p w14:paraId="622BDC69" w14:textId="77777777" w:rsidR="00411B56" w:rsidRDefault="00411B56" w:rsidP="00411B56">
      <w:pPr>
        <w:numPr>
          <w:ilvl w:val="0"/>
          <w:numId w:val="57"/>
        </w:numPr>
        <w:spacing w:after="240"/>
        <w:ind w:left="0"/>
        <w:textAlignment w:val="baseline"/>
        <w:rPr>
          <w:rFonts w:ascii="Arial" w:hAnsi="Arial" w:cs="Arial"/>
          <w:color w:val="373737"/>
          <w:sz w:val="26"/>
          <w:szCs w:val="26"/>
        </w:rPr>
      </w:pPr>
      <w:r>
        <w:rPr>
          <w:rFonts w:ascii="Arial" w:hAnsi="Arial" w:cs="Arial"/>
          <w:color w:val="373737"/>
          <w:sz w:val="26"/>
          <w:szCs w:val="26"/>
        </w:rPr>
        <w:t>Plan your components and draw a diagram of the data flow through the application</w:t>
      </w:r>
    </w:p>
    <w:p w14:paraId="47B38A27" w14:textId="77777777" w:rsidR="00411B56" w:rsidRDefault="00411B56" w:rsidP="00411B56">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PDA Reminder:</w:t>
      </w:r>
    </w:p>
    <w:p w14:paraId="4DC7C41F"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As part of this homework you are required to take screenshots of the following:</w:t>
      </w:r>
    </w:p>
    <w:p w14:paraId="03BBBDD2"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Show an API being used within your program. Take a screenshot of:</w:t>
      </w:r>
    </w:p>
    <w:p w14:paraId="546DCB9F"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The code that uses or implements the API</w:t>
      </w:r>
    </w:p>
    <w:p w14:paraId="132984A8" w14:textId="77777777" w:rsidR="00411B56" w:rsidRDefault="00411B56" w:rsidP="00411B56">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The API being used by the program whilst running</w:t>
      </w:r>
    </w:p>
    <w:p w14:paraId="3AD2D81B" w14:textId="77777777" w:rsidR="00411B56" w:rsidRDefault="00411B56" w:rsidP="00411B56">
      <w:pPr>
        <w:pStyle w:val="NormalWeb"/>
        <w:numPr>
          <w:ilvl w:val="0"/>
          <w:numId w:val="58"/>
        </w:numPr>
        <w:spacing w:before="0" w:beforeAutospacing="0" w:after="0" w:afterAutospacing="0"/>
        <w:ind w:left="0"/>
        <w:textAlignment w:val="baseline"/>
        <w:rPr>
          <w:rFonts w:ascii="Arial" w:hAnsi="Arial" w:cs="Arial"/>
          <w:color w:val="373737"/>
          <w:sz w:val="26"/>
          <w:szCs w:val="26"/>
        </w:rPr>
      </w:pPr>
      <w:r>
        <w:rPr>
          <w:rFonts w:ascii="Arial" w:hAnsi="Arial" w:cs="Arial"/>
          <w:color w:val="373737"/>
          <w:sz w:val="26"/>
          <w:szCs w:val="26"/>
        </w:rPr>
        <w:t>Go to your </w:t>
      </w:r>
      <w:hyperlink r:id="rId39" w:tgtFrame="_blank" w:history="1">
        <w:r>
          <w:rPr>
            <w:rStyle w:val="Hyperlink"/>
            <w:rFonts w:ascii="Arial" w:hAnsi="Arial" w:cs="Arial"/>
            <w:color w:val="0F79D0"/>
            <w:sz w:val="26"/>
            <w:szCs w:val="26"/>
            <w:u w:val="none"/>
            <w:bdr w:val="none" w:sz="0" w:space="0" w:color="auto" w:frame="1"/>
          </w:rPr>
          <w:t>PDA Checklist</w:t>
        </w:r>
      </w:hyperlink>
    </w:p>
    <w:p w14:paraId="45B94AB1" w14:textId="77777777" w:rsidR="00411B56" w:rsidRDefault="00411B56" w:rsidP="00411B56">
      <w:pPr>
        <w:pStyle w:val="NormalWeb"/>
        <w:numPr>
          <w:ilvl w:val="0"/>
          <w:numId w:val="58"/>
        </w:numPr>
        <w:spacing w:before="0" w:beforeAutospacing="0" w:after="240" w:afterAutospacing="0"/>
        <w:ind w:left="0"/>
        <w:textAlignment w:val="baseline"/>
        <w:rPr>
          <w:rFonts w:ascii="Arial" w:hAnsi="Arial" w:cs="Arial"/>
          <w:color w:val="373737"/>
          <w:sz w:val="26"/>
          <w:szCs w:val="26"/>
        </w:rPr>
      </w:pPr>
      <w:r>
        <w:rPr>
          <w:rFonts w:ascii="Arial" w:hAnsi="Arial" w:cs="Arial"/>
          <w:color w:val="373737"/>
          <w:sz w:val="26"/>
          <w:szCs w:val="26"/>
        </w:rPr>
        <w:t>Submit your PDA evidence (screenshots, etc.) to your own PDA repo</w:t>
      </w:r>
    </w:p>
    <w:p w14:paraId="70733BB1" w14:textId="77777777" w:rsidR="00411B56" w:rsidRDefault="00411B56" w:rsidP="00411B5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PDA Reference: P 16</w:t>
      </w:r>
    </w:p>
    <w:p w14:paraId="6B592450" w14:textId="77777777" w:rsidR="00C142D8" w:rsidRDefault="00C142D8"/>
    <w:sectPr w:rsidR="00C142D8" w:rsidSect="008A54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484ED4"/>
    <w:multiLevelType w:val="multilevel"/>
    <w:tmpl w:val="BE96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1E3438"/>
    <w:multiLevelType w:val="multilevel"/>
    <w:tmpl w:val="0D7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6E7BFA"/>
    <w:multiLevelType w:val="multilevel"/>
    <w:tmpl w:val="01F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4F65BA"/>
    <w:multiLevelType w:val="multilevel"/>
    <w:tmpl w:val="DFA2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564A2"/>
    <w:multiLevelType w:val="multilevel"/>
    <w:tmpl w:val="DE54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C66C1C"/>
    <w:multiLevelType w:val="multilevel"/>
    <w:tmpl w:val="941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E07280"/>
    <w:multiLevelType w:val="multilevel"/>
    <w:tmpl w:val="BC8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537D72"/>
    <w:multiLevelType w:val="multilevel"/>
    <w:tmpl w:val="A1AC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771A91"/>
    <w:multiLevelType w:val="multilevel"/>
    <w:tmpl w:val="B256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D200C"/>
    <w:multiLevelType w:val="multilevel"/>
    <w:tmpl w:val="6AE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0F2FB2"/>
    <w:multiLevelType w:val="multilevel"/>
    <w:tmpl w:val="D2C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446CB2"/>
    <w:multiLevelType w:val="multilevel"/>
    <w:tmpl w:val="61D6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E508B9"/>
    <w:multiLevelType w:val="multilevel"/>
    <w:tmpl w:val="835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332EB7"/>
    <w:multiLevelType w:val="multilevel"/>
    <w:tmpl w:val="BB0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11180C"/>
    <w:multiLevelType w:val="multilevel"/>
    <w:tmpl w:val="85965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2F3DD6"/>
    <w:multiLevelType w:val="multilevel"/>
    <w:tmpl w:val="F3BA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A574EE"/>
    <w:multiLevelType w:val="multilevel"/>
    <w:tmpl w:val="595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7F1799"/>
    <w:multiLevelType w:val="multilevel"/>
    <w:tmpl w:val="1678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094436"/>
    <w:multiLevelType w:val="multilevel"/>
    <w:tmpl w:val="FEB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A701A9"/>
    <w:multiLevelType w:val="multilevel"/>
    <w:tmpl w:val="C5C8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DD1851"/>
    <w:multiLevelType w:val="multilevel"/>
    <w:tmpl w:val="465A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4F15E4"/>
    <w:multiLevelType w:val="multilevel"/>
    <w:tmpl w:val="0F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D70C16"/>
    <w:multiLevelType w:val="multilevel"/>
    <w:tmpl w:val="AAA0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220A47"/>
    <w:multiLevelType w:val="multilevel"/>
    <w:tmpl w:val="E0F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7032F4"/>
    <w:multiLevelType w:val="multilevel"/>
    <w:tmpl w:val="123E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836D3A"/>
    <w:multiLevelType w:val="multilevel"/>
    <w:tmpl w:val="2F0E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A86AEA"/>
    <w:multiLevelType w:val="multilevel"/>
    <w:tmpl w:val="BC4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B84615"/>
    <w:multiLevelType w:val="multilevel"/>
    <w:tmpl w:val="CFCC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E71466"/>
    <w:multiLevelType w:val="multilevel"/>
    <w:tmpl w:val="9FC8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9A38DD"/>
    <w:multiLevelType w:val="multilevel"/>
    <w:tmpl w:val="696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0834FE"/>
    <w:multiLevelType w:val="multilevel"/>
    <w:tmpl w:val="477E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5B23F9"/>
    <w:multiLevelType w:val="multilevel"/>
    <w:tmpl w:val="9630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A329F5"/>
    <w:multiLevelType w:val="multilevel"/>
    <w:tmpl w:val="95F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044D83"/>
    <w:multiLevelType w:val="multilevel"/>
    <w:tmpl w:val="D31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9F233D"/>
    <w:multiLevelType w:val="multilevel"/>
    <w:tmpl w:val="076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985BA6"/>
    <w:multiLevelType w:val="multilevel"/>
    <w:tmpl w:val="96B0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2E631E"/>
    <w:multiLevelType w:val="multilevel"/>
    <w:tmpl w:val="9A2A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AA17DF"/>
    <w:multiLevelType w:val="multilevel"/>
    <w:tmpl w:val="EAEC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FAD4780"/>
    <w:multiLevelType w:val="multilevel"/>
    <w:tmpl w:val="7954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F550B8"/>
    <w:multiLevelType w:val="multilevel"/>
    <w:tmpl w:val="CA7E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37548B"/>
    <w:multiLevelType w:val="multilevel"/>
    <w:tmpl w:val="4EB6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716269"/>
    <w:multiLevelType w:val="multilevel"/>
    <w:tmpl w:val="513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234804"/>
    <w:multiLevelType w:val="multilevel"/>
    <w:tmpl w:val="F27C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670402"/>
    <w:multiLevelType w:val="multilevel"/>
    <w:tmpl w:val="04AC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46412C"/>
    <w:multiLevelType w:val="multilevel"/>
    <w:tmpl w:val="DAB2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FA3DF5"/>
    <w:multiLevelType w:val="multilevel"/>
    <w:tmpl w:val="3736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276464"/>
    <w:multiLevelType w:val="multilevel"/>
    <w:tmpl w:val="31F6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3D5130F"/>
    <w:multiLevelType w:val="multilevel"/>
    <w:tmpl w:val="C48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CD3A30"/>
    <w:multiLevelType w:val="multilevel"/>
    <w:tmpl w:val="FAF8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105562"/>
    <w:multiLevelType w:val="multilevel"/>
    <w:tmpl w:val="AB8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033E66"/>
    <w:multiLevelType w:val="multilevel"/>
    <w:tmpl w:val="F9A0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96E555D"/>
    <w:multiLevelType w:val="multilevel"/>
    <w:tmpl w:val="42A8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5F1D3E"/>
    <w:multiLevelType w:val="multilevel"/>
    <w:tmpl w:val="0C5E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5E1135"/>
    <w:multiLevelType w:val="multilevel"/>
    <w:tmpl w:val="9EC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13"/>
  </w:num>
  <w:num w:numId="6">
    <w:abstractNumId w:val="26"/>
  </w:num>
  <w:num w:numId="7">
    <w:abstractNumId w:val="23"/>
  </w:num>
  <w:num w:numId="8">
    <w:abstractNumId w:val="10"/>
  </w:num>
  <w:num w:numId="9">
    <w:abstractNumId w:val="38"/>
  </w:num>
  <w:num w:numId="10">
    <w:abstractNumId w:val="51"/>
  </w:num>
  <w:num w:numId="11">
    <w:abstractNumId w:val="32"/>
  </w:num>
  <w:num w:numId="12">
    <w:abstractNumId w:val="34"/>
  </w:num>
  <w:num w:numId="13">
    <w:abstractNumId w:val="53"/>
  </w:num>
  <w:num w:numId="14">
    <w:abstractNumId w:val="47"/>
  </w:num>
  <w:num w:numId="15">
    <w:abstractNumId w:val="46"/>
  </w:num>
  <w:num w:numId="16">
    <w:abstractNumId w:val="8"/>
  </w:num>
  <w:num w:numId="17">
    <w:abstractNumId w:val="43"/>
  </w:num>
  <w:num w:numId="18">
    <w:abstractNumId w:val="25"/>
  </w:num>
  <w:num w:numId="19">
    <w:abstractNumId w:val="52"/>
  </w:num>
  <w:num w:numId="20">
    <w:abstractNumId w:val="18"/>
  </w:num>
  <w:num w:numId="21">
    <w:abstractNumId w:val="30"/>
  </w:num>
  <w:num w:numId="22">
    <w:abstractNumId w:val="4"/>
  </w:num>
  <w:num w:numId="23">
    <w:abstractNumId w:val="55"/>
  </w:num>
  <w:num w:numId="24">
    <w:abstractNumId w:val="11"/>
  </w:num>
  <w:num w:numId="25">
    <w:abstractNumId w:val="57"/>
  </w:num>
  <w:num w:numId="26">
    <w:abstractNumId w:val="14"/>
  </w:num>
  <w:num w:numId="27">
    <w:abstractNumId w:val="49"/>
  </w:num>
  <w:num w:numId="28">
    <w:abstractNumId w:val="54"/>
  </w:num>
  <w:num w:numId="29">
    <w:abstractNumId w:val="36"/>
  </w:num>
  <w:num w:numId="30">
    <w:abstractNumId w:val="17"/>
  </w:num>
  <w:num w:numId="31">
    <w:abstractNumId w:val="31"/>
  </w:num>
  <w:num w:numId="32">
    <w:abstractNumId w:val="16"/>
  </w:num>
  <w:num w:numId="33">
    <w:abstractNumId w:val="40"/>
  </w:num>
  <w:num w:numId="34">
    <w:abstractNumId w:val="5"/>
  </w:num>
  <w:num w:numId="35">
    <w:abstractNumId w:val="50"/>
  </w:num>
  <w:num w:numId="36">
    <w:abstractNumId w:val="33"/>
  </w:num>
  <w:num w:numId="37">
    <w:abstractNumId w:val="44"/>
  </w:num>
  <w:num w:numId="38">
    <w:abstractNumId w:val="20"/>
  </w:num>
  <w:num w:numId="39">
    <w:abstractNumId w:val="12"/>
  </w:num>
  <w:num w:numId="40">
    <w:abstractNumId w:val="24"/>
  </w:num>
  <w:num w:numId="41">
    <w:abstractNumId w:val="37"/>
  </w:num>
  <w:num w:numId="42">
    <w:abstractNumId w:val="48"/>
  </w:num>
  <w:num w:numId="43">
    <w:abstractNumId w:val="6"/>
  </w:num>
  <w:num w:numId="44">
    <w:abstractNumId w:val="45"/>
  </w:num>
  <w:num w:numId="45">
    <w:abstractNumId w:val="42"/>
  </w:num>
  <w:num w:numId="46">
    <w:abstractNumId w:val="9"/>
  </w:num>
  <w:num w:numId="47">
    <w:abstractNumId w:val="21"/>
  </w:num>
  <w:num w:numId="48">
    <w:abstractNumId w:val="56"/>
  </w:num>
  <w:num w:numId="49">
    <w:abstractNumId w:val="15"/>
  </w:num>
  <w:num w:numId="50">
    <w:abstractNumId w:val="29"/>
  </w:num>
  <w:num w:numId="51">
    <w:abstractNumId w:val="41"/>
  </w:num>
  <w:num w:numId="52">
    <w:abstractNumId w:val="22"/>
  </w:num>
  <w:num w:numId="53">
    <w:abstractNumId w:val="35"/>
  </w:num>
  <w:num w:numId="54">
    <w:abstractNumId w:val="19"/>
  </w:num>
  <w:num w:numId="55">
    <w:abstractNumId w:val="7"/>
  </w:num>
  <w:num w:numId="56">
    <w:abstractNumId w:val="27"/>
  </w:num>
  <w:num w:numId="57">
    <w:abstractNumId w:val="28"/>
  </w:num>
  <w:num w:numId="58">
    <w:abstractNumId w:val="3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56"/>
    <w:rsid w:val="00411B56"/>
    <w:rsid w:val="00C142D8"/>
    <w:rsid w:val="00DC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36E9E8"/>
  <w15:chartTrackingRefBased/>
  <w15:docId w15:val="{069A8C96-AF94-8047-B440-0948DEFB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1B5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11B5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11B56"/>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11B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5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11B5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11B5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11B5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11B56"/>
    <w:rPr>
      <w:b/>
      <w:bCs/>
    </w:rPr>
  </w:style>
  <w:style w:type="character" w:styleId="HTMLCode">
    <w:name w:val="HTML Code"/>
    <w:basedOn w:val="DefaultParagraphFont"/>
    <w:uiPriority w:val="99"/>
    <w:semiHidden/>
    <w:unhideWhenUsed/>
    <w:rsid w:val="00411B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1B56"/>
    <w:rPr>
      <w:color w:val="0000FF"/>
      <w:u w:val="single"/>
    </w:rPr>
  </w:style>
  <w:style w:type="paragraph" w:styleId="HTMLPreformatted">
    <w:name w:val="HTML Preformatted"/>
    <w:basedOn w:val="Normal"/>
    <w:link w:val="HTMLPreformattedChar"/>
    <w:uiPriority w:val="99"/>
    <w:semiHidden/>
    <w:unhideWhenUsed/>
    <w:rsid w:val="0041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11B56"/>
    <w:rPr>
      <w:rFonts w:ascii="Courier New" w:eastAsia="Times New Roman" w:hAnsi="Courier New" w:cs="Courier New"/>
      <w:sz w:val="20"/>
      <w:szCs w:val="20"/>
      <w:lang w:eastAsia="en-GB"/>
    </w:rPr>
  </w:style>
  <w:style w:type="character" w:customStyle="1" w:styleId="nb">
    <w:name w:val="nb"/>
    <w:basedOn w:val="DefaultParagraphFont"/>
    <w:rsid w:val="00411B56"/>
  </w:style>
  <w:style w:type="character" w:customStyle="1" w:styleId="c1">
    <w:name w:val="c1"/>
    <w:basedOn w:val="DefaultParagraphFont"/>
    <w:rsid w:val="00411B56"/>
  </w:style>
  <w:style w:type="character" w:customStyle="1" w:styleId="kd">
    <w:name w:val="kd"/>
    <w:basedOn w:val="DefaultParagraphFont"/>
    <w:rsid w:val="00411B56"/>
  </w:style>
  <w:style w:type="character" w:customStyle="1" w:styleId="nx">
    <w:name w:val="nx"/>
    <w:basedOn w:val="DefaultParagraphFont"/>
    <w:rsid w:val="00411B56"/>
  </w:style>
  <w:style w:type="character" w:customStyle="1" w:styleId="o">
    <w:name w:val="o"/>
    <w:basedOn w:val="DefaultParagraphFont"/>
    <w:rsid w:val="00411B56"/>
  </w:style>
  <w:style w:type="character" w:customStyle="1" w:styleId="p">
    <w:name w:val="p"/>
    <w:basedOn w:val="DefaultParagraphFont"/>
    <w:rsid w:val="00411B56"/>
  </w:style>
  <w:style w:type="character" w:customStyle="1" w:styleId="na">
    <w:name w:val="na"/>
    <w:basedOn w:val="DefaultParagraphFont"/>
    <w:rsid w:val="00411B56"/>
  </w:style>
  <w:style w:type="character" w:customStyle="1" w:styleId="s2">
    <w:name w:val="s2"/>
    <w:basedOn w:val="DefaultParagraphFont"/>
    <w:rsid w:val="00411B56"/>
  </w:style>
  <w:style w:type="character" w:customStyle="1" w:styleId="dl">
    <w:name w:val="dl"/>
    <w:basedOn w:val="DefaultParagraphFont"/>
    <w:rsid w:val="00411B56"/>
  </w:style>
  <w:style w:type="character" w:customStyle="1" w:styleId="s1">
    <w:name w:val="s1"/>
    <w:basedOn w:val="DefaultParagraphFont"/>
    <w:rsid w:val="00411B56"/>
  </w:style>
  <w:style w:type="character" w:customStyle="1" w:styleId="c">
    <w:name w:val="c"/>
    <w:basedOn w:val="DefaultParagraphFont"/>
    <w:rsid w:val="00411B56"/>
  </w:style>
  <w:style w:type="character" w:customStyle="1" w:styleId="nt">
    <w:name w:val="nt"/>
    <w:basedOn w:val="DefaultParagraphFont"/>
    <w:rsid w:val="00411B56"/>
  </w:style>
  <w:style w:type="character" w:customStyle="1" w:styleId="s">
    <w:name w:val="s"/>
    <w:basedOn w:val="DefaultParagraphFont"/>
    <w:rsid w:val="00411B56"/>
  </w:style>
  <w:style w:type="character" w:customStyle="1" w:styleId="k">
    <w:name w:val="k"/>
    <w:basedOn w:val="DefaultParagraphFont"/>
    <w:rsid w:val="00411B56"/>
  </w:style>
  <w:style w:type="character" w:styleId="Emphasis">
    <w:name w:val="Emphasis"/>
    <w:basedOn w:val="DefaultParagraphFont"/>
    <w:uiPriority w:val="20"/>
    <w:qFormat/>
    <w:rsid w:val="00411B56"/>
    <w:rPr>
      <w:i/>
      <w:iCs/>
    </w:rPr>
  </w:style>
  <w:style w:type="character" w:customStyle="1" w:styleId="err">
    <w:name w:val="err"/>
    <w:basedOn w:val="DefaultParagraphFont"/>
    <w:rsid w:val="00411B56"/>
  </w:style>
  <w:style w:type="character" w:customStyle="1" w:styleId="nl">
    <w:name w:val="nl"/>
    <w:basedOn w:val="DefaultParagraphFont"/>
    <w:rsid w:val="00411B56"/>
  </w:style>
  <w:style w:type="character" w:customStyle="1" w:styleId="Heading4Char">
    <w:name w:val="Heading 4 Char"/>
    <w:basedOn w:val="DefaultParagraphFont"/>
    <w:link w:val="Heading4"/>
    <w:uiPriority w:val="9"/>
    <w:semiHidden/>
    <w:rsid w:val="00411B56"/>
    <w:rPr>
      <w:rFonts w:asciiTheme="majorHAnsi" w:eastAsiaTheme="majorEastAsia" w:hAnsiTheme="majorHAnsi" w:cstheme="majorBidi"/>
      <w:i/>
      <w:iCs/>
      <w:color w:val="2F5496" w:themeColor="accent1" w:themeShade="BF"/>
    </w:rPr>
  </w:style>
  <w:style w:type="character" w:customStyle="1" w:styleId="kc">
    <w:name w:val="kc"/>
    <w:basedOn w:val="DefaultParagraphFont"/>
    <w:rsid w:val="00411B56"/>
  </w:style>
  <w:style w:type="character" w:customStyle="1" w:styleId="mi">
    <w:name w:val="mi"/>
    <w:basedOn w:val="DefaultParagraphFont"/>
    <w:rsid w:val="00411B56"/>
  </w:style>
  <w:style w:type="character" w:customStyle="1" w:styleId="nc">
    <w:name w:val="nc"/>
    <w:basedOn w:val="DefaultParagraphFont"/>
    <w:rsid w:val="00411B56"/>
  </w:style>
  <w:style w:type="character" w:customStyle="1" w:styleId="no">
    <w:name w:val="no"/>
    <w:basedOn w:val="DefaultParagraphFont"/>
    <w:rsid w:val="00411B56"/>
  </w:style>
  <w:style w:type="paragraph" w:customStyle="1" w:styleId="msonormal0">
    <w:name w:val="msonormal"/>
    <w:basedOn w:val="Normal"/>
    <w:rsid w:val="00411B5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411B56"/>
    <w:rPr>
      <w:color w:val="800080"/>
      <w:u w:val="single"/>
    </w:rPr>
  </w:style>
  <w:style w:type="character" w:customStyle="1" w:styleId="sr">
    <w:name w:val="sr"/>
    <w:basedOn w:val="DefaultParagraphFont"/>
    <w:rsid w:val="00411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6899">
      <w:bodyDiv w:val="1"/>
      <w:marLeft w:val="0"/>
      <w:marRight w:val="0"/>
      <w:marTop w:val="0"/>
      <w:marBottom w:val="0"/>
      <w:divBdr>
        <w:top w:val="none" w:sz="0" w:space="0" w:color="auto"/>
        <w:left w:val="none" w:sz="0" w:space="0" w:color="auto"/>
        <w:bottom w:val="none" w:sz="0" w:space="0" w:color="auto"/>
        <w:right w:val="none" w:sz="0" w:space="0" w:color="auto"/>
      </w:divBdr>
      <w:divsChild>
        <w:div w:id="1112869513">
          <w:marLeft w:val="0"/>
          <w:marRight w:val="0"/>
          <w:marTop w:val="0"/>
          <w:marBottom w:val="0"/>
          <w:divBdr>
            <w:top w:val="none" w:sz="0" w:space="0" w:color="auto"/>
            <w:left w:val="none" w:sz="0" w:space="0" w:color="auto"/>
            <w:bottom w:val="none" w:sz="0" w:space="0" w:color="auto"/>
            <w:right w:val="none" w:sz="0" w:space="0" w:color="auto"/>
          </w:divBdr>
          <w:divsChild>
            <w:div w:id="1668510980">
              <w:marLeft w:val="0"/>
              <w:marRight w:val="0"/>
              <w:marTop w:val="0"/>
              <w:marBottom w:val="0"/>
              <w:divBdr>
                <w:top w:val="none" w:sz="0" w:space="0" w:color="auto"/>
                <w:left w:val="none" w:sz="0" w:space="0" w:color="auto"/>
                <w:bottom w:val="none" w:sz="0" w:space="0" w:color="auto"/>
                <w:right w:val="none" w:sz="0" w:space="0" w:color="auto"/>
              </w:divBdr>
            </w:div>
          </w:divsChild>
        </w:div>
        <w:div w:id="2052218480">
          <w:marLeft w:val="0"/>
          <w:marRight w:val="0"/>
          <w:marTop w:val="0"/>
          <w:marBottom w:val="0"/>
          <w:divBdr>
            <w:top w:val="none" w:sz="0" w:space="0" w:color="auto"/>
            <w:left w:val="none" w:sz="0" w:space="0" w:color="auto"/>
            <w:bottom w:val="none" w:sz="0" w:space="0" w:color="auto"/>
            <w:right w:val="none" w:sz="0" w:space="0" w:color="auto"/>
          </w:divBdr>
          <w:divsChild>
            <w:div w:id="11130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700">
      <w:bodyDiv w:val="1"/>
      <w:marLeft w:val="0"/>
      <w:marRight w:val="0"/>
      <w:marTop w:val="0"/>
      <w:marBottom w:val="0"/>
      <w:divBdr>
        <w:top w:val="none" w:sz="0" w:space="0" w:color="auto"/>
        <w:left w:val="none" w:sz="0" w:space="0" w:color="auto"/>
        <w:bottom w:val="none" w:sz="0" w:space="0" w:color="auto"/>
        <w:right w:val="none" w:sz="0" w:space="0" w:color="auto"/>
      </w:divBdr>
      <w:divsChild>
        <w:div w:id="959068919">
          <w:marLeft w:val="0"/>
          <w:marRight w:val="0"/>
          <w:marTop w:val="0"/>
          <w:marBottom w:val="0"/>
          <w:divBdr>
            <w:top w:val="none" w:sz="0" w:space="0" w:color="auto"/>
            <w:left w:val="none" w:sz="0" w:space="0" w:color="auto"/>
            <w:bottom w:val="single" w:sz="6" w:space="0" w:color="111111"/>
            <w:right w:val="none" w:sz="0" w:space="0" w:color="auto"/>
          </w:divBdr>
          <w:divsChild>
            <w:div w:id="1026710554">
              <w:marLeft w:val="0"/>
              <w:marRight w:val="0"/>
              <w:marTop w:val="0"/>
              <w:marBottom w:val="0"/>
              <w:divBdr>
                <w:top w:val="none" w:sz="0" w:space="0" w:color="auto"/>
                <w:left w:val="none" w:sz="0" w:space="0" w:color="auto"/>
                <w:bottom w:val="none" w:sz="0" w:space="0" w:color="auto"/>
                <w:right w:val="none" w:sz="0" w:space="0" w:color="auto"/>
              </w:divBdr>
              <w:divsChild>
                <w:div w:id="456486434">
                  <w:marLeft w:val="0"/>
                  <w:marRight w:val="0"/>
                  <w:marTop w:val="0"/>
                  <w:marBottom w:val="0"/>
                  <w:divBdr>
                    <w:top w:val="none" w:sz="0" w:space="0" w:color="auto"/>
                    <w:left w:val="none" w:sz="0" w:space="0" w:color="auto"/>
                    <w:bottom w:val="none" w:sz="0" w:space="0" w:color="auto"/>
                    <w:right w:val="none" w:sz="0" w:space="0" w:color="auto"/>
                  </w:divBdr>
                </w:div>
              </w:divsChild>
            </w:div>
            <w:div w:id="567347923">
              <w:marLeft w:val="0"/>
              <w:marRight w:val="0"/>
              <w:marTop w:val="0"/>
              <w:marBottom w:val="0"/>
              <w:divBdr>
                <w:top w:val="none" w:sz="0" w:space="0" w:color="auto"/>
                <w:left w:val="none" w:sz="0" w:space="0" w:color="auto"/>
                <w:bottom w:val="none" w:sz="0" w:space="0" w:color="auto"/>
                <w:right w:val="none" w:sz="0" w:space="0" w:color="auto"/>
              </w:divBdr>
              <w:divsChild>
                <w:div w:id="126432888">
                  <w:marLeft w:val="0"/>
                  <w:marRight w:val="0"/>
                  <w:marTop w:val="0"/>
                  <w:marBottom w:val="0"/>
                  <w:divBdr>
                    <w:top w:val="none" w:sz="0" w:space="0" w:color="auto"/>
                    <w:left w:val="none" w:sz="0" w:space="0" w:color="auto"/>
                    <w:bottom w:val="none" w:sz="0" w:space="0" w:color="auto"/>
                    <w:right w:val="none" w:sz="0" w:space="0" w:color="auto"/>
                  </w:divBdr>
                </w:div>
              </w:divsChild>
            </w:div>
            <w:div w:id="369190531">
              <w:marLeft w:val="0"/>
              <w:marRight w:val="0"/>
              <w:marTop w:val="0"/>
              <w:marBottom w:val="0"/>
              <w:divBdr>
                <w:top w:val="none" w:sz="0" w:space="0" w:color="auto"/>
                <w:left w:val="none" w:sz="0" w:space="0" w:color="auto"/>
                <w:bottom w:val="none" w:sz="0" w:space="0" w:color="auto"/>
                <w:right w:val="none" w:sz="0" w:space="0" w:color="auto"/>
              </w:divBdr>
              <w:divsChild>
                <w:div w:id="1414551448">
                  <w:marLeft w:val="0"/>
                  <w:marRight w:val="0"/>
                  <w:marTop w:val="0"/>
                  <w:marBottom w:val="0"/>
                  <w:divBdr>
                    <w:top w:val="none" w:sz="0" w:space="0" w:color="auto"/>
                    <w:left w:val="none" w:sz="0" w:space="0" w:color="auto"/>
                    <w:bottom w:val="none" w:sz="0" w:space="0" w:color="auto"/>
                    <w:right w:val="none" w:sz="0" w:space="0" w:color="auto"/>
                  </w:divBdr>
                </w:div>
              </w:divsChild>
            </w:div>
            <w:div w:id="1719738206">
              <w:blockQuote w:val="1"/>
              <w:marLeft w:val="0"/>
              <w:marRight w:val="0"/>
              <w:marTop w:val="0"/>
              <w:marBottom w:val="300"/>
              <w:divBdr>
                <w:top w:val="none" w:sz="0" w:space="0" w:color="auto"/>
                <w:left w:val="single" w:sz="18" w:space="15" w:color="BBBBBB"/>
                <w:bottom w:val="none" w:sz="0" w:space="0" w:color="auto"/>
                <w:right w:val="none" w:sz="0" w:space="0" w:color="auto"/>
              </w:divBdr>
            </w:div>
            <w:div w:id="886915336">
              <w:marLeft w:val="0"/>
              <w:marRight w:val="0"/>
              <w:marTop w:val="0"/>
              <w:marBottom w:val="0"/>
              <w:divBdr>
                <w:top w:val="none" w:sz="0" w:space="0" w:color="auto"/>
                <w:left w:val="none" w:sz="0" w:space="0" w:color="auto"/>
                <w:bottom w:val="none" w:sz="0" w:space="0" w:color="auto"/>
                <w:right w:val="none" w:sz="0" w:space="0" w:color="auto"/>
              </w:divBdr>
              <w:divsChild>
                <w:div w:id="2083407965">
                  <w:marLeft w:val="0"/>
                  <w:marRight w:val="0"/>
                  <w:marTop w:val="0"/>
                  <w:marBottom w:val="0"/>
                  <w:divBdr>
                    <w:top w:val="none" w:sz="0" w:space="0" w:color="auto"/>
                    <w:left w:val="none" w:sz="0" w:space="0" w:color="auto"/>
                    <w:bottom w:val="none" w:sz="0" w:space="0" w:color="auto"/>
                    <w:right w:val="none" w:sz="0" w:space="0" w:color="auto"/>
                  </w:divBdr>
                </w:div>
              </w:divsChild>
            </w:div>
            <w:div w:id="1932934065">
              <w:blockQuote w:val="1"/>
              <w:marLeft w:val="0"/>
              <w:marRight w:val="0"/>
              <w:marTop w:val="0"/>
              <w:marBottom w:val="300"/>
              <w:divBdr>
                <w:top w:val="none" w:sz="0" w:space="0" w:color="auto"/>
                <w:left w:val="single" w:sz="18" w:space="15" w:color="BBBBBB"/>
                <w:bottom w:val="none" w:sz="0" w:space="0" w:color="auto"/>
                <w:right w:val="none" w:sz="0" w:space="0" w:color="auto"/>
              </w:divBdr>
            </w:div>
            <w:div w:id="1526479413">
              <w:marLeft w:val="0"/>
              <w:marRight w:val="0"/>
              <w:marTop w:val="0"/>
              <w:marBottom w:val="0"/>
              <w:divBdr>
                <w:top w:val="none" w:sz="0" w:space="0" w:color="auto"/>
                <w:left w:val="none" w:sz="0" w:space="0" w:color="auto"/>
                <w:bottom w:val="none" w:sz="0" w:space="0" w:color="auto"/>
                <w:right w:val="none" w:sz="0" w:space="0" w:color="auto"/>
              </w:divBdr>
              <w:divsChild>
                <w:div w:id="508757939">
                  <w:marLeft w:val="0"/>
                  <w:marRight w:val="0"/>
                  <w:marTop w:val="0"/>
                  <w:marBottom w:val="0"/>
                  <w:divBdr>
                    <w:top w:val="none" w:sz="0" w:space="0" w:color="auto"/>
                    <w:left w:val="none" w:sz="0" w:space="0" w:color="auto"/>
                    <w:bottom w:val="none" w:sz="0" w:space="0" w:color="auto"/>
                    <w:right w:val="none" w:sz="0" w:space="0" w:color="auto"/>
                  </w:divBdr>
                </w:div>
              </w:divsChild>
            </w:div>
            <w:div w:id="715280226">
              <w:marLeft w:val="0"/>
              <w:marRight w:val="0"/>
              <w:marTop w:val="0"/>
              <w:marBottom w:val="0"/>
              <w:divBdr>
                <w:top w:val="none" w:sz="0" w:space="0" w:color="auto"/>
                <w:left w:val="none" w:sz="0" w:space="0" w:color="auto"/>
                <w:bottom w:val="none" w:sz="0" w:space="0" w:color="auto"/>
                <w:right w:val="none" w:sz="0" w:space="0" w:color="auto"/>
              </w:divBdr>
              <w:divsChild>
                <w:div w:id="546188349">
                  <w:marLeft w:val="0"/>
                  <w:marRight w:val="0"/>
                  <w:marTop w:val="0"/>
                  <w:marBottom w:val="0"/>
                  <w:divBdr>
                    <w:top w:val="none" w:sz="0" w:space="0" w:color="auto"/>
                    <w:left w:val="none" w:sz="0" w:space="0" w:color="auto"/>
                    <w:bottom w:val="none" w:sz="0" w:space="0" w:color="auto"/>
                    <w:right w:val="none" w:sz="0" w:space="0" w:color="auto"/>
                  </w:divBdr>
                </w:div>
              </w:divsChild>
            </w:div>
            <w:div w:id="1172332547">
              <w:marLeft w:val="0"/>
              <w:marRight w:val="0"/>
              <w:marTop w:val="0"/>
              <w:marBottom w:val="0"/>
              <w:divBdr>
                <w:top w:val="none" w:sz="0" w:space="0" w:color="auto"/>
                <w:left w:val="none" w:sz="0" w:space="0" w:color="auto"/>
                <w:bottom w:val="none" w:sz="0" w:space="0" w:color="auto"/>
                <w:right w:val="none" w:sz="0" w:space="0" w:color="auto"/>
              </w:divBdr>
              <w:divsChild>
                <w:div w:id="302127318">
                  <w:marLeft w:val="0"/>
                  <w:marRight w:val="0"/>
                  <w:marTop w:val="0"/>
                  <w:marBottom w:val="0"/>
                  <w:divBdr>
                    <w:top w:val="none" w:sz="0" w:space="0" w:color="auto"/>
                    <w:left w:val="none" w:sz="0" w:space="0" w:color="auto"/>
                    <w:bottom w:val="none" w:sz="0" w:space="0" w:color="auto"/>
                    <w:right w:val="none" w:sz="0" w:space="0" w:color="auto"/>
                  </w:divBdr>
                </w:div>
              </w:divsChild>
            </w:div>
            <w:div w:id="501698400">
              <w:marLeft w:val="0"/>
              <w:marRight w:val="0"/>
              <w:marTop w:val="0"/>
              <w:marBottom w:val="0"/>
              <w:divBdr>
                <w:top w:val="none" w:sz="0" w:space="0" w:color="auto"/>
                <w:left w:val="none" w:sz="0" w:space="0" w:color="auto"/>
                <w:bottom w:val="none" w:sz="0" w:space="0" w:color="auto"/>
                <w:right w:val="none" w:sz="0" w:space="0" w:color="auto"/>
              </w:divBdr>
              <w:divsChild>
                <w:div w:id="60565551">
                  <w:marLeft w:val="0"/>
                  <w:marRight w:val="0"/>
                  <w:marTop w:val="0"/>
                  <w:marBottom w:val="0"/>
                  <w:divBdr>
                    <w:top w:val="none" w:sz="0" w:space="0" w:color="auto"/>
                    <w:left w:val="none" w:sz="0" w:space="0" w:color="auto"/>
                    <w:bottom w:val="none" w:sz="0" w:space="0" w:color="auto"/>
                    <w:right w:val="none" w:sz="0" w:space="0" w:color="auto"/>
                  </w:divBdr>
                </w:div>
              </w:divsChild>
            </w:div>
            <w:div w:id="1725517955">
              <w:marLeft w:val="0"/>
              <w:marRight w:val="0"/>
              <w:marTop w:val="0"/>
              <w:marBottom w:val="0"/>
              <w:divBdr>
                <w:top w:val="none" w:sz="0" w:space="0" w:color="auto"/>
                <w:left w:val="none" w:sz="0" w:space="0" w:color="auto"/>
                <w:bottom w:val="none" w:sz="0" w:space="0" w:color="auto"/>
                <w:right w:val="none" w:sz="0" w:space="0" w:color="auto"/>
              </w:divBdr>
              <w:divsChild>
                <w:div w:id="703867646">
                  <w:marLeft w:val="0"/>
                  <w:marRight w:val="0"/>
                  <w:marTop w:val="0"/>
                  <w:marBottom w:val="0"/>
                  <w:divBdr>
                    <w:top w:val="none" w:sz="0" w:space="0" w:color="auto"/>
                    <w:left w:val="none" w:sz="0" w:space="0" w:color="auto"/>
                    <w:bottom w:val="none" w:sz="0" w:space="0" w:color="auto"/>
                    <w:right w:val="none" w:sz="0" w:space="0" w:color="auto"/>
                  </w:divBdr>
                </w:div>
              </w:divsChild>
            </w:div>
            <w:div w:id="1289051429">
              <w:blockQuote w:val="1"/>
              <w:marLeft w:val="0"/>
              <w:marRight w:val="0"/>
              <w:marTop w:val="0"/>
              <w:marBottom w:val="300"/>
              <w:divBdr>
                <w:top w:val="none" w:sz="0" w:space="0" w:color="auto"/>
                <w:left w:val="single" w:sz="18" w:space="15" w:color="BBBBBB"/>
                <w:bottom w:val="none" w:sz="0" w:space="0" w:color="auto"/>
                <w:right w:val="none" w:sz="0" w:space="0" w:color="auto"/>
              </w:divBdr>
            </w:div>
            <w:div w:id="572816174">
              <w:marLeft w:val="0"/>
              <w:marRight w:val="0"/>
              <w:marTop w:val="0"/>
              <w:marBottom w:val="0"/>
              <w:divBdr>
                <w:top w:val="none" w:sz="0" w:space="0" w:color="auto"/>
                <w:left w:val="none" w:sz="0" w:space="0" w:color="auto"/>
                <w:bottom w:val="none" w:sz="0" w:space="0" w:color="auto"/>
                <w:right w:val="none" w:sz="0" w:space="0" w:color="auto"/>
              </w:divBdr>
              <w:divsChild>
                <w:div w:id="2126264365">
                  <w:marLeft w:val="0"/>
                  <w:marRight w:val="0"/>
                  <w:marTop w:val="0"/>
                  <w:marBottom w:val="0"/>
                  <w:divBdr>
                    <w:top w:val="none" w:sz="0" w:space="0" w:color="auto"/>
                    <w:left w:val="none" w:sz="0" w:space="0" w:color="auto"/>
                    <w:bottom w:val="none" w:sz="0" w:space="0" w:color="auto"/>
                    <w:right w:val="none" w:sz="0" w:space="0" w:color="auto"/>
                  </w:divBdr>
                </w:div>
              </w:divsChild>
            </w:div>
            <w:div w:id="390809753">
              <w:marLeft w:val="0"/>
              <w:marRight w:val="0"/>
              <w:marTop w:val="0"/>
              <w:marBottom w:val="0"/>
              <w:divBdr>
                <w:top w:val="none" w:sz="0" w:space="0" w:color="auto"/>
                <w:left w:val="none" w:sz="0" w:space="0" w:color="auto"/>
                <w:bottom w:val="none" w:sz="0" w:space="0" w:color="auto"/>
                <w:right w:val="none" w:sz="0" w:space="0" w:color="auto"/>
              </w:divBdr>
              <w:divsChild>
                <w:div w:id="1018435740">
                  <w:marLeft w:val="0"/>
                  <w:marRight w:val="0"/>
                  <w:marTop w:val="0"/>
                  <w:marBottom w:val="0"/>
                  <w:divBdr>
                    <w:top w:val="none" w:sz="0" w:space="0" w:color="auto"/>
                    <w:left w:val="none" w:sz="0" w:space="0" w:color="auto"/>
                    <w:bottom w:val="none" w:sz="0" w:space="0" w:color="auto"/>
                    <w:right w:val="none" w:sz="0" w:space="0" w:color="auto"/>
                  </w:divBdr>
                </w:div>
              </w:divsChild>
            </w:div>
            <w:div w:id="702287271">
              <w:blockQuote w:val="1"/>
              <w:marLeft w:val="0"/>
              <w:marRight w:val="0"/>
              <w:marTop w:val="0"/>
              <w:marBottom w:val="300"/>
              <w:divBdr>
                <w:top w:val="none" w:sz="0" w:space="0" w:color="auto"/>
                <w:left w:val="single" w:sz="18" w:space="15" w:color="BBBBBB"/>
                <w:bottom w:val="none" w:sz="0" w:space="0" w:color="auto"/>
                <w:right w:val="none" w:sz="0" w:space="0" w:color="auto"/>
              </w:divBdr>
            </w:div>
            <w:div w:id="1186945937">
              <w:marLeft w:val="0"/>
              <w:marRight w:val="0"/>
              <w:marTop w:val="0"/>
              <w:marBottom w:val="0"/>
              <w:divBdr>
                <w:top w:val="none" w:sz="0" w:space="0" w:color="auto"/>
                <w:left w:val="none" w:sz="0" w:space="0" w:color="auto"/>
                <w:bottom w:val="none" w:sz="0" w:space="0" w:color="auto"/>
                <w:right w:val="none" w:sz="0" w:space="0" w:color="auto"/>
              </w:divBdr>
              <w:divsChild>
                <w:div w:id="1289241613">
                  <w:marLeft w:val="0"/>
                  <w:marRight w:val="0"/>
                  <w:marTop w:val="0"/>
                  <w:marBottom w:val="0"/>
                  <w:divBdr>
                    <w:top w:val="none" w:sz="0" w:space="0" w:color="auto"/>
                    <w:left w:val="none" w:sz="0" w:space="0" w:color="auto"/>
                    <w:bottom w:val="none" w:sz="0" w:space="0" w:color="auto"/>
                    <w:right w:val="none" w:sz="0" w:space="0" w:color="auto"/>
                  </w:divBdr>
                </w:div>
              </w:divsChild>
            </w:div>
            <w:div w:id="477647960">
              <w:marLeft w:val="0"/>
              <w:marRight w:val="0"/>
              <w:marTop w:val="0"/>
              <w:marBottom w:val="0"/>
              <w:divBdr>
                <w:top w:val="none" w:sz="0" w:space="0" w:color="auto"/>
                <w:left w:val="none" w:sz="0" w:space="0" w:color="auto"/>
                <w:bottom w:val="none" w:sz="0" w:space="0" w:color="auto"/>
                <w:right w:val="none" w:sz="0" w:space="0" w:color="auto"/>
              </w:divBdr>
              <w:divsChild>
                <w:div w:id="1526094425">
                  <w:marLeft w:val="0"/>
                  <w:marRight w:val="0"/>
                  <w:marTop w:val="0"/>
                  <w:marBottom w:val="0"/>
                  <w:divBdr>
                    <w:top w:val="none" w:sz="0" w:space="0" w:color="auto"/>
                    <w:left w:val="none" w:sz="0" w:space="0" w:color="auto"/>
                    <w:bottom w:val="none" w:sz="0" w:space="0" w:color="auto"/>
                    <w:right w:val="none" w:sz="0" w:space="0" w:color="auto"/>
                  </w:divBdr>
                </w:div>
              </w:divsChild>
            </w:div>
            <w:div w:id="1763794258">
              <w:marLeft w:val="0"/>
              <w:marRight w:val="0"/>
              <w:marTop w:val="0"/>
              <w:marBottom w:val="0"/>
              <w:divBdr>
                <w:top w:val="none" w:sz="0" w:space="0" w:color="auto"/>
                <w:left w:val="none" w:sz="0" w:space="0" w:color="auto"/>
                <w:bottom w:val="none" w:sz="0" w:space="0" w:color="auto"/>
                <w:right w:val="none" w:sz="0" w:space="0" w:color="auto"/>
              </w:divBdr>
              <w:divsChild>
                <w:div w:id="1295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883">
          <w:marLeft w:val="0"/>
          <w:marRight w:val="0"/>
          <w:marTop w:val="0"/>
          <w:marBottom w:val="0"/>
          <w:divBdr>
            <w:top w:val="none" w:sz="0" w:space="0" w:color="auto"/>
            <w:left w:val="none" w:sz="0" w:space="0" w:color="auto"/>
            <w:bottom w:val="none" w:sz="0" w:space="0" w:color="auto"/>
            <w:right w:val="none" w:sz="0" w:space="0" w:color="auto"/>
          </w:divBdr>
        </w:div>
      </w:divsChild>
    </w:div>
    <w:div w:id="369721211">
      <w:bodyDiv w:val="1"/>
      <w:marLeft w:val="0"/>
      <w:marRight w:val="0"/>
      <w:marTop w:val="0"/>
      <w:marBottom w:val="0"/>
      <w:divBdr>
        <w:top w:val="none" w:sz="0" w:space="0" w:color="auto"/>
        <w:left w:val="none" w:sz="0" w:space="0" w:color="auto"/>
        <w:bottom w:val="none" w:sz="0" w:space="0" w:color="auto"/>
        <w:right w:val="none" w:sz="0" w:space="0" w:color="auto"/>
      </w:divBdr>
      <w:divsChild>
        <w:div w:id="518929518">
          <w:marLeft w:val="0"/>
          <w:marRight w:val="0"/>
          <w:marTop w:val="0"/>
          <w:marBottom w:val="0"/>
          <w:divBdr>
            <w:top w:val="none" w:sz="0" w:space="0" w:color="auto"/>
            <w:left w:val="none" w:sz="0" w:space="0" w:color="auto"/>
            <w:bottom w:val="single" w:sz="6" w:space="0" w:color="111111"/>
            <w:right w:val="none" w:sz="0" w:space="0" w:color="auto"/>
          </w:divBdr>
          <w:divsChild>
            <w:div w:id="1584336819">
              <w:marLeft w:val="0"/>
              <w:marRight w:val="0"/>
              <w:marTop w:val="0"/>
              <w:marBottom w:val="0"/>
              <w:divBdr>
                <w:top w:val="none" w:sz="0" w:space="0" w:color="auto"/>
                <w:left w:val="none" w:sz="0" w:space="0" w:color="auto"/>
                <w:bottom w:val="none" w:sz="0" w:space="0" w:color="auto"/>
                <w:right w:val="none" w:sz="0" w:space="0" w:color="auto"/>
              </w:divBdr>
              <w:divsChild>
                <w:div w:id="395006957">
                  <w:marLeft w:val="0"/>
                  <w:marRight w:val="0"/>
                  <w:marTop w:val="0"/>
                  <w:marBottom w:val="0"/>
                  <w:divBdr>
                    <w:top w:val="none" w:sz="0" w:space="0" w:color="auto"/>
                    <w:left w:val="none" w:sz="0" w:space="0" w:color="auto"/>
                    <w:bottom w:val="none" w:sz="0" w:space="0" w:color="auto"/>
                    <w:right w:val="none" w:sz="0" w:space="0" w:color="auto"/>
                  </w:divBdr>
                </w:div>
              </w:divsChild>
            </w:div>
            <w:div w:id="1941061532">
              <w:marLeft w:val="0"/>
              <w:marRight w:val="0"/>
              <w:marTop w:val="0"/>
              <w:marBottom w:val="0"/>
              <w:divBdr>
                <w:top w:val="none" w:sz="0" w:space="0" w:color="auto"/>
                <w:left w:val="none" w:sz="0" w:space="0" w:color="auto"/>
                <w:bottom w:val="none" w:sz="0" w:space="0" w:color="auto"/>
                <w:right w:val="none" w:sz="0" w:space="0" w:color="auto"/>
              </w:divBdr>
              <w:divsChild>
                <w:div w:id="1294558381">
                  <w:marLeft w:val="0"/>
                  <w:marRight w:val="0"/>
                  <w:marTop w:val="0"/>
                  <w:marBottom w:val="0"/>
                  <w:divBdr>
                    <w:top w:val="none" w:sz="0" w:space="0" w:color="auto"/>
                    <w:left w:val="none" w:sz="0" w:space="0" w:color="auto"/>
                    <w:bottom w:val="none" w:sz="0" w:space="0" w:color="auto"/>
                    <w:right w:val="none" w:sz="0" w:space="0" w:color="auto"/>
                  </w:divBdr>
                </w:div>
              </w:divsChild>
            </w:div>
            <w:div w:id="907231625">
              <w:marLeft w:val="0"/>
              <w:marRight w:val="0"/>
              <w:marTop w:val="0"/>
              <w:marBottom w:val="0"/>
              <w:divBdr>
                <w:top w:val="none" w:sz="0" w:space="0" w:color="auto"/>
                <w:left w:val="none" w:sz="0" w:space="0" w:color="auto"/>
                <w:bottom w:val="none" w:sz="0" w:space="0" w:color="auto"/>
                <w:right w:val="none" w:sz="0" w:space="0" w:color="auto"/>
              </w:divBdr>
              <w:divsChild>
                <w:div w:id="1283225656">
                  <w:marLeft w:val="0"/>
                  <w:marRight w:val="0"/>
                  <w:marTop w:val="0"/>
                  <w:marBottom w:val="0"/>
                  <w:divBdr>
                    <w:top w:val="none" w:sz="0" w:space="0" w:color="auto"/>
                    <w:left w:val="none" w:sz="0" w:space="0" w:color="auto"/>
                    <w:bottom w:val="none" w:sz="0" w:space="0" w:color="auto"/>
                    <w:right w:val="none" w:sz="0" w:space="0" w:color="auto"/>
                  </w:divBdr>
                </w:div>
              </w:divsChild>
            </w:div>
            <w:div w:id="101264976">
              <w:marLeft w:val="0"/>
              <w:marRight w:val="0"/>
              <w:marTop w:val="0"/>
              <w:marBottom w:val="0"/>
              <w:divBdr>
                <w:top w:val="none" w:sz="0" w:space="0" w:color="auto"/>
                <w:left w:val="none" w:sz="0" w:space="0" w:color="auto"/>
                <w:bottom w:val="none" w:sz="0" w:space="0" w:color="auto"/>
                <w:right w:val="none" w:sz="0" w:space="0" w:color="auto"/>
              </w:divBdr>
              <w:divsChild>
                <w:div w:id="913196480">
                  <w:marLeft w:val="0"/>
                  <w:marRight w:val="0"/>
                  <w:marTop w:val="0"/>
                  <w:marBottom w:val="0"/>
                  <w:divBdr>
                    <w:top w:val="none" w:sz="0" w:space="0" w:color="auto"/>
                    <w:left w:val="none" w:sz="0" w:space="0" w:color="auto"/>
                    <w:bottom w:val="none" w:sz="0" w:space="0" w:color="auto"/>
                    <w:right w:val="none" w:sz="0" w:space="0" w:color="auto"/>
                  </w:divBdr>
                </w:div>
              </w:divsChild>
            </w:div>
            <w:div w:id="1736779784">
              <w:marLeft w:val="0"/>
              <w:marRight w:val="0"/>
              <w:marTop w:val="0"/>
              <w:marBottom w:val="0"/>
              <w:divBdr>
                <w:top w:val="none" w:sz="0" w:space="0" w:color="auto"/>
                <w:left w:val="none" w:sz="0" w:space="0" w:color="auto"/>
                <w:bottom w:val="none" w:sz="0" w:space="0" w:color="auto"/>
                <w:right w:val="none" w:sz="0" w:space="0" w:color="auto"/>
              </w:divBdr>
              <w:divsChild>
                <w:div w:id="1016152628">
                  <w:marLeft w:val="0"/>
                  <w:marRight w:val="0"/>
                  <w:marTop w:val="0"/>
                  <w:marBottom w:val="0"/>
                  <w:divBdr>
                    <w:top w:val="none" w:sz="0" w:space="0" w:color="auto"/>
                    <w:left w:val="none" w:sz="0" w:space="0" w:color="auto"/>
                    <w:bottom w:val="none" w:sz="0" w:space="0" w:color="auto"/>
                    <w:right w:val="none" w:sz="0" w:space="0" w:color="auto"/>
                  </w:divBdr>
                </w:div>
              </w:divsChild>
            </w:div>
            <w:div w:id="1151678266">
              <w:marLeft w:val="0"/>
              <w:marRight w:val="0"/>
              <w:marTop w:val="0"/>
              <w:marBottom w:val="0"/>
              <w:divBdr>
                <w:top w:val="none" w:sz="0" w:space="0" w:color="auto"/>
                <w:left w:val="none" w:sz="0" w:space="0" w:color="auto"/>
                <w:bottom w:val="none" w:sz="0" w:space="0" w:color="auto"/>
                <w:right w:val="none" w:sz="0" w:space="0" w:color="auto"/>
              </w:divBdr>
              <w:divsChild>
                <w:div w:id="745810505">
                  <w:marLeft w:val="0"/>
                  <w:marRight w:val="0"/>
                  <w:marTop w:val="0"/>
                  <w:marBottom w:val="0"/>
                  <w:divBdr>
                    <w:top w:val="none" w:sz="0" w:space="0" w:color="auto"/>
                    <w:left w:val="none" w:sz="0" w:space="0" w:color="auto"/>
                    <w:bottom w:val="none" w:sz="0" w:space="0" w:color="auto"/>
                    <w:right w:val="none" w:sz="0" w:space="0" w:color="auto"/>
                  </w:divBdr>
                </w:div>
              </w:divsChild>
            </w:div>
            <w:div w:id="709955619">
              <w:marLeft w:val="0"/>
              <w:marRight w:val="0"/>
              <w:marTop w:val="0"/>
              <w:marBottom w:val="0"/>
              <w:divBdr>
                <w:top w:val="none" w:sz="0" w:space="0" w:color="auto"/>
                <w:left w:val="none" w:sz="0" w:space="0" w:color="auto"/>
                <w:bottom w:val="none" w:sz="0" w:space="0" w:color="auto"/>
                <w:right w:val="none" w:sz="0" w:space="0" w:color="auto"/>
              </w:divBdr>
              <w:divsChild>
                <w:div w:id="908150703">
                  <w:marLeft w:val="0"/>
                  <w:marRight w:val="0"/>
                  <w:marTop w:val="0"/>
                  <w:marBottom w:val="0"/>
                  <w:divBdr>
                    <w:top w:val="none" w:sz="0" w:space="0" w:color="auto"/>
                    <w:left w:val="none" w:sz="0" w:space="0" w:color="auto"/>
                    <w:bottom w:val="none" w:sz="0" w:space="0" w:color="auto"/>
                    <w:right w:val="none" w:sz="0" w:space="0" w:color="auto"/>
                  </w:divBdr>
                </w:div>
              </w:divsChild>
            </w:div>
            <w:div w:id="598410625">
              <w:marLeft w:val="0"/>
              <w:marRight w:val="0"/>
              <w:marTop w:val="0"/>
              <w:marBottom w:val="0"/>
              <w:divBdr>
                <w:top w:val="none" w:sz="0" w:space="0" w:color="auto"/>
                <w:left w:val="none" w:sz="0" w:space="0" w:color="auto"/>
                <w:bottom w:val="none" w:sz="0" w:space="0" w:color="auto"/>
                <w:right w:val="none" w:sz="0" w:space="0" w:color="auto"/>
              </w:divBdr>
              <w:divsChild>
                <w:div w:id="3687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2125">
          <w:marLeft w:val="0"/>
          <w:marRight w:val="0"/>
          <w:marTop w:val="0"/>
          <w:marBottom w:val="0"/>
          <w:divBdr>
            <w:top w:val="none" w:sz="0" w:space="0" w:color="auto"/>
            <w:left w:val="none" w:sz="0" w:space="0" w:color="auto"/>
            <w:bottom w:val="none" w:sz="0" w:space="0" w:color="auto"/>
            <w:right w:val="none" w:sz="0" w:space="0" w:color="auto"/>
          </w:divBdr>
        </w:div>
      </w:divsChild>
    </w:div>
    <w:div w:id="377706287">
      <w:bodyDiv w:val="1"/>
      <w:marLeft w:val="0"/>
      <w:marRight w:val="0"/>
      <w:marTop w:val="0"/>
      <w:marBottom w:val="0"/>
      <w:divBdr>
        <w:top w:val="none" w:sz="0" w:space="0" w:color="auto"/>
        <w:left w:val="none" w:sz="0" w:space="0" w:color="auto"/>
        <w:bottom w:val="none" w:sz="0" w:space="0" w:color="auto"/>
        <w:right w:val="none" w:sz="0" w:space="0" w:color="auto"/>
      </w:divBdr>
      <w:divsChild>
        <w:div w:id="406922300">
          <w:marLeft w:val="0"/>
          <w:marRight w:val="0"/>
          <w:marTop w:val="0"/>
          <w:marBottom w:val="0"/>
          <w:divBdr>
            <w:top w:val="none" w:sz="0" w:space="0" w:color="auto"/>
            <w:left w:val="none" w:sz="0" w:space="0" w:color="auto"/>
            <w:bottom w:val="single" w:sz="6" w:space="0" w:color="111111"/>
            <w:right w:val="none" w:sz="0" w:space="0" w:color="auto"/>
          </w:divBdr>
          <w:divsChild>
            <w:div w:id="34014626">
              <w:blockQuote w:val="1"/>
              <w:marLeft w:val="0"/>
              <w:marRight w:val="0"/>
              <w:marTop w:val="0"/>
              <w:marBottom w:val="300"/>
              <w:divBdr>
                <w:top w:val="none" w:sz="0" w:space="0" w:color="auto"/>
                <w:left w:val="single" w:sz="18" w:space="15" w:color="BBBBBB"/>
                <w:bottom w:val="none" w:sz="0" w:space="0" w:color="auto"/>
                <w:right w:val="none" w:sz="0" w:space="0" w:color="auto"/>
              </w:divBdr>
            </w:div>
            <w:div w:id="1417557011">
              <w:marLeft w:val="0"/>
              <w:marRight w:val="0"/>
              <w:marTop w:val="0"/>
              <w:marBottom w:val="0"/>
              <w:divBdr>
                <w:top w:val="none" w:sz="0" w:space="0" w:color="auto"/>
                <w:left w:val="none" w:sz="0" w:space="0" w:color="auto"/>
                <w:bottom w:val="none" w:sz="0" w:space="0" w:color="auto"/>
                <w:right w:val="none" w:sz="0" w:space="0" w:color="auto"/>
              </w:divBdr>
              <w:divsChild>
                <w:div w:id="858466679">
                  <w:marLeft w:val="0"/>
                  <w:marRight w:val="0"/>
                  <w:marTop w:val="0"/>
                  <w:marBottom w:val="0"/>
                  <w:divBdr>
                    <w:top w:val="none" w:sz="0" w:space="0" w:color="auto"/>
                    <w:left w:val="none" w:sz="0" w:space="0" w:color="auto"/>
                    <w:bottom w:val="none" w:sz="0" w:space="0" w:color="auto"/>
                    <w:right w:val="none" w:sz="0" w:space="0" w:color="auto"/>
                  </w:divBdr>
                </w:div>
              </w:divsChild>
            </w:div>
            <w:div w:id="1192912094">
              <w:marLeft w:val="0"/>
              <w:marRight w:val="0"/>
              <w:marTop w:val="0"/>
              <w:marBottom w:val="0"/>
              <w:divBdr>
                <w:top w:val="none" w:sz="0" w:space="0" w:color="auto"/>
                <w:left w:val="none" w:sz="0" w:space="0" w:color="auto"/>
                <w:bottom w:val="none" w:sz="0" w:space="0" w:color="auto"/>
                <w:right w:val="none" w:sz="0" w:space="0" w:color="auto"/>
              </w:divBdr>
              <w:divsChild>
                <w:div w:id="1730182938">
                  <w:marLeft w:val="0"/>
                  <w:marRight w:val="0"/>
                  <w:marTop w:val="0"/>
                  <w:marBottom w:val="0"/>
                  <w:divBdr>
                    <w:top w:val="none" w:sz="0" w:space="0" w:color="auto"/>
                    <w:left w:val="none" w:sz="0" w:space="0" w:color="auto"/>
                    <w:bottom w:val="none" w:sz="0" w:space="0" w:color="auto"/>
                    <w:right w:val="none" w:sz="0" w:space="0" w:color="auto"/>
                  </w:divBdr>
                </w:div>
              </w:divsChild>
            </w:div>
            <w:div w:id="1672371578">
              <w:marLeft w:val="0"/>
              <w:marRight w:val="0"/>
              <w:marTop w:val="0"/>
              <w:marBottom w:val="0"/>
              <w:divBdr>
                <w:top w:val="none" w:sz="0" w:space="0" w:color="auto"/>
                <w:left w:val="none" w:sz="0" w:space="0" w:color="auto"/>
                <w:bottom w:val="none" w:sz="0" w:space="0" w:color="auto"/>
                <w:right w:val="none" w:sz="0" w:space="0" w:color="auto"/>
              </w:divBdr>
              <w:divsChild>
                <w:div w:id="802423867">
                  <w:marLeft w:val="0"/>
                  <w:marRight w:val="0"/>
                  <w:marTop w:val="0"/>
                  <w:marBottom w:val="0"/>
                  <w:divBdr>
                    <w:top w:val="none" w:sz="0" w:space="0" w:color="auto"/>
                    <w:left w:val="none" w:sz="0" w:space="0" w:color="auto"/>
                    <w:bottom w:val="none" w:sz="0" w:space="0" w:color="auto"/>
                    <w:right w:val="none" w:sz="0" w:space="0" w:color="auto"/>
                  </w:divBdr>
                </w:div>
              </w:divsChild>
            </w:div>
            <w:div w:id="958025093">
              <w:marLeft w:val="0"/>
              <w:marRight w:val="0"/>
              <w:marTop w:val="0"/>
              <w:marBottom w:val="0"/>
              <w:divBdr>
                <w:top w:val="none" w:sz="0" w:space="0" w:color="auto"/>
                <w:left w:val="none" w:sz="0" w:space="0" w:color="auto"/>
                <w:bottom w:val="none" w:sz="0" w:space="0" w:color="auto"/>
                <w:right w:val="none" w:sz="0" w:space="0" w:color="auto"/>
              </w:divBdr>
              <w:divsChild>
                <w:div w:id="1209877627">
                  <w:marLeft w:val="0"/>
                  <w:marRight w:val="0"/>
                  <w:marTop w:val="0"/>
                  <w:marBottom w:val="0"/>
                  <w:divBdr>
                    <w:top w:val="none" w:sz="0" w:space="0" w:color="auto"/>
                    <w:left w:val="none" w:sz="0" w:space="0" w:color="auto"/>
                    <w:bottom w:val="none" w:sz="0" w:space="0" w:color="auto"/>
                    <w:right w:val="none" w:sz="0" w:space="0" w:color="auto"/>
                  </w:divBdr>
                </w:div>
              </w:divsChild>
            </w:div>
            <w:div w:id="1623800040">
              <w:marLeft w:val="0"/>
              <w:marRight w:val="0"/>
              <w:marTop w:val="0"/>
              <w:marBottom w:val="0"/>
              <w:divBdr>
                <w:top w:val="none" w:sz="0" w:space="0" w:color="auto"/>
                <w:left w:val="none" w:sz="0" w:space="0" w:color="auto"/>
                <w:bottom w:val="none" w:sz="0" w:space="0" w:color="auto"/>
                <w:right w:val="none" w:sz="0" w:space="0" w:color="auto"/>
              </w:divBdr>
              <w:divsChild>
                <w:div w:id="321205080">
                  <w:marLeft w:val="0"/>
                  <w:marRight w:val="0"/>
                  <w:marTop w:val="0"/>
                  <w:marBottom w:val="0"/>
                  <w:divBdr>
                    <w:top w:val="none" w:sz="0" w:space="0" w:color="auto"/>
                    <w:left w:val="none" w:sz="0" w:space="0" w:color="auto"/>
                    <w:bottom w:val="none" w:sz="0" w:space="0" w:color="auto"/>
                    <w:right w:val="none" w:sz="0" w:space="0" w:color="auto"/>
                  </w:divBdr>
                </w:div>
              </w:divsChild>
            </w:div>
            <w:div w:id="1145901931">
              <w:blockQuote w:val="1"/>
              <w:marLeft w:val="0"/>
              <w:marRight w:val="0"/>
              <w:marTop w:val="0"/>
              <w:marBottom w:val="300"/>
              <w:divBdr>
                <w:top w:val="none" w:sz="0" w:space="0" w:color="auto"/>
                <w:left w:val="single" w:sz="18" w:space="15" w:color="BBBBBB"/>
                <w:bottom w:val="none" w:sz="0" w:space="0" w:color="auto"/>
                <w:right w:val="none" w:sz="0" w:space="0" w:color="auto"/>
              </w:divBdr>
            </w:div>
            <w:div w:id="58554550">
              <w:blockQuote w:val="1"/>
              <w:marLeft w:val="0"/>
              <w:marRight w:val="0"/>
              <w:marTop w:val="0"/>
              <w:marBottom w:val="300"/>
              <w:divBdr>
                <w:top w:val="none" w:sz="0" w:space="0" w:color="auto"/>
                <w:left w:val="single" w:sz="18" w:space="15" w:color="BBBBBB"/>
                <w:bottom w:val="none" w:sz="0" w:space="0" w:color="auto"/>
                <w:right w:val="none" w:sz="0" w:space="0" w:color="auto"/>
              </w:divBdr>
            </w:div>
            <w:div w:id="2001037021">
              <w:blockQuote w:val="1"/>
              <w:marLeft w:val="0"/>
              <w:marRight w:val="0"/>
              <w:marTop w:val="0"/>
              <w:marBottom w:val="300"/>
              <w:divBdr>
                <w:top w:val="none" w:sz="0" w:space="0" w:color="auto"/>
                <w:left w:val="single" w:sz="18" w:space="15" w:color="BBBBBB"/>
                <w:bottom w:val="none" w:sz="0" w:space="0" w:color="auto"/>
                <w:right w:val="none" w:sz="0" w:space="0" w:color="auto"/>
              </w:divBdr>
            </w:div>
            <w:div w:id="1952055974">
              <w:marLeft w:val="0"/>
              <w:marRight w:val="0"/>
              <w:marTop w:val="0"/>
              <w:marBottom w:val="0"/>
              <w:divBdr>
                <w:top w:val="none" w:sz="0" w:space="0" w:color="auto"/>
                <w:left w:val="none" w:sz="0" w:space="0" w:color="auto"/>
                <w:bottom w:val="none" w:sz="0" w:space="0" w:color="auto"/>
                <w:right w:val="none" w:sz="0" w:space="0" w:color="auto"/>
              </w:divBdr>
              <w:divsChild>
                <w:div w:id="1186940222">
                  <w:marLeft w:val="0"/>
                  <w:marRight w:val="0"/>
                  <w:marTop w:val="0"/>
                  <w:marBottom w:val="0"/>
                  <w:divBdr>
                    <w:top w:val="none" w:sz="0" w:space="0" w:color="auto"/>
                    <w:left w:val="none" w:sz="0" w:space="0" w:color="auto"/>
                    <w:bottom w:val="none" w:sz="0" w:space="0" w:color="auto"/>
                    <w:right w:val="none" w:sz="0" w:space="0" w:color="auto"/>
                  </w:divBdr>
                </w:div>
              </w:divsChild>
            </w:div>
            <w:div w:id="1145120319">
              <w:marLeft w:val="0"/>
              <w:marRight w:val="0"/>
              <w:marTop w:val="0"/>
              <w:marBottom w:val="0"/>
              <w:divBdr>
                <w:top w:val="none" w:sz="0" w:space="0" w:color="auto"/>
                <w:left w:val="none" w:sz="0" w:space="0" w:color="auto"/>
                <w:bottom w:val="none" w:sz="0" w:space="0" w:color="auto"/>
                <w:right w:val="none" w:sz="0" w:space="0" w:color="auto"/>
              </w:divBdr>
              <w:divsChild>
                <w:div w:id="421684196">
                  <w:marLeft w:val="0"/>
                  <w:marRight w:val="0"/>
                  <w:marTop w:val="0"/>
                  <w:marBottom w:val="0"/>
                  <w:divBdr>
                    <w:top w:val="none" w:sz="0" w:space="0" w:color="auto"/>
                    <w:left w:val="none" w:sz="0" w:space="0" w:color="auto"/>
                    <w:bottom w:val="none" w:sz="0" w:space="0" w:color="auto"/>
                    <w:right w:val="none" w:sz="0" w:space="0" w:color="auto"/>
                  </w:divBdr>
                </w:div>
              </w:divsChild>
            </w:div>
            <w:div w:id="166556974">
              <w:marLeft w:val="0"/>
              <w:marRight w:val="0"/>
              <w:marTop w:val="0"/>
              <w:marBottom w:val="0"/>
              <w:divBdr>
                <w:top w:val="none" w:sz="0" w:space="0" w:color="auto"/>
                <w:left w:val="none" w:sz="0" w:space="0" w:color="auto"/>
                <w:bottom w:val="none" w:sz="0" w:space="0" w:color="auto"/>
                <w:right w:val="none" w:sz="0" w:space="0" w:color="auto"/>
              </w:divBdr>
              <w:divsChild>
                <w:div w:id="1288656275">
                  <w:marLeft w:val="0"/>
                  <w:marRight w:val="0"/>
                  <w:marTop w:val="0"/>
                  <w:marBottom w:val="0"/>
                  <w:divBdr>
                    <w:top w:val="none" w:sz="0" w:space="0" w:color="auto"/>
                    <w:left w:val="none" w:sz="0" w:space="0" w:color="auto"/>
                    <w:bottom w:val="none" w:sz="0" w:space="0" w:color="auto"/>
                    <w:right w:val="none" w:sz="0" w:space="0" w:color="auto"/>
                  </w:divBdr>
                </w:div>
              </w:divsChild>
            </w:div>
            <w:div w:id="1834027334">
              <w:marLeft w:val="0"/>
              <w:marRight w:val="0"/>
              <w:marTop w:val="0"/>
              <w:marBottom w:val="0"/>
              <w:divBdr>
                <w:top w:val="none" w:sz="0" w:space="0" w:color="auto"/>
                <w:left w:val="none" w:sz="0" w:space="0" w:color="auto"/>
                <w:bottom w:val="none" w:sz="0" w:space="0" w:color="auto"/>
                <w:right w:val="none" w:sz="0" w:space="0" w:color="auto"/>
              </w:divBdr>
              <w:divsChild>
                <w:div w:id="171991446">
                  <w:marLeft w:val="0"/>
                  <w:marRight w:val="0"/>
                  <w:marTop w:val="0"/>
                  <w:marBottom w:val="0"/>
                  <w:divBdr>
                    <w:top w:val="none" w:sz="0" w:space="0" w:color="auto"/>
                    <w:left w:val="none" w:sz="0" w:space="0" w:color="auto"/>
                    <w:bottom w:val="none" w:sz="0" w:space="0" w:color="auto"/>
                    <w:right w:val="none" w:sz="0" w:space="0" w:color="auto"/>
                  </w:divBdr>
                </w:div>
              </w:divsChild>
            </w:div>
            <w:div w:id="1676613183">
              <w:marLeft w:val="0"/>
              <w:marRight w:val="0"/>
              <w:marTop w:val="0"/>
              <w:marBottom w:val="0"/>
              <w:divBdr>
                <w:top w:val="none" w:sz="0" w:space="0" w:color="auto"/>
                <w:left w:val="none" w:sz="0" w:space="0" w:color="auto"/>
                <w:bottom w:val="none" w:sz="0" w:space="0" w:color="auto"/>
                <w:right w:val="none" w:sz="0" w:space="0" w:color="auto"/>
              </w:divBdr>
              <w:divsChild>
                <w:div w:id="1584757915">
                  <w:marLeft w:val="0"/>
                  <w:marRight w:val="0"/>
                  <w:marTop w:val="0"/>
                  <w:marBottom w:val="0"/>
                  <w:divBdr>
                    <w:top w:val="none" w:sz="0" w:space="0" w:color="auto"/>
                    <w:left w:val="none" w:sz="0" w:space="0" w:color="auto"/>
                    <w:bottom w:val="none" w:sz="0" w:space="0" w:color="auto"/>
                    <w:right w:val="none" w:sz="0" w:space="0" w:color="auto"/>
                  </w:divBdr>
                </w:div>
              </w:divsChild>
            </w:div>
            <w:div w:id="83695243">
              <w:blockQuote w:val="1"/>
              <w:marLeft w:val="0"/>
              <w:marRight w:val="0"/>
              <w:marTop w:val="0"/>
              <w:marBottom w:val="300"/>
              <w:divBdr>
                <w:top w:val="none" w:sz="0" w:space="0" w:color="auto"/>
                <w:left w:val="single" w:sz="18" w:space="15" w:color="BBBBBB"/>
                <w:bottom w:val="none" w:sz="0" w:space="0" w:color="auto"/>
                <w:right w:val="none" w:sz="0" w:space="0" w:color="auto"/>
              </w:divBdr>
            </w:div>
            <w:div w:id="1797723818">
              <w:marLeft w:val="0"/>
              <w:marRight w:val="0"/>
              <w:marTop w:val="0"/>
              <w:marBottom w:val="0"/>
              <w:divBdr>
                <w:top w:val="none" w:sz="0" w:space="0" w:color="auto"/>
                <w:left w:val="none" w:sz="0" w:space="0" w:color="auto"/>
                <w:bottom w:val="none" w:sz="0" w:space="0" w:color="auto"/>
                <w:right w:val="none" w:sz="0" w:space="0" w:color="auto"/>
              </w:divBdr>
              <w:divsChild>
                <w:div w:id="1350718609">
                  <w:marLeft w:val="0"/>
                  <w:marRight w:val="0"/>
                  <w:marTop w:val="0"/>
                  <w:marBottom w:val="0"/>
                  <w:divBdr>
                    <w:top w:val="none" w:sz="0" w:space="0" w:color="auto"/>
                    <w:left w:val="none" w:sz="0" w:space="0" w:color="auto"/>
                    <w:bottom w:val="none" w:sz="0" w:space="0" w:color="auto"/>
                    <w:right w:val="none" w:sz="0" w:space="0" w:color="auto"/>
                  </w:divBdr>
                </w:div>
              </w:divsChild>
            </w:div>
            <w:div w:id="947388992">
              <w:marLeft w:val="0"/>
              <w:marRight w:val="0"/>
              <w:marTop w:val="0"/>
              <w:marBottom w:val="0"/>
              <w:divBdr>
                <w:top w:val="none" w:sz="0" w:space="0" w:color="auto"/>
                <w:left w:val="none" w:sz="0" w:space="0" w:color="auto"/>
                <w:bottom w:val="none" w:sz="0" w:space="0" w:color="auto"/>
                <w:right w:val="none" w:sz="0" w:space="0" w:color="auto"/>
              </w:divBdr>
              <w:divsChild>
                <w:div w:id="2136944194">
                  <w:marLeft w:val="0"/>
                  <w:marRight w:val="0"/>
                  <w:marTop w:val="0"/>
                  <w:marBottom w:val="0"/>
                  <w:divBdr>
                    <w:top w:val="none" w:sz="0" w:space="0" w:color="auto"/>
                    <w:left w:val="none" w:sz="0" w:space="0" w:color="auto"/>
                    <w:bottom w:val="none" w:sz="0" w:space="0" w:color="auto"/>
                    <w:right w:val="none" w:sz="0" w:space="0" w:color="auto"/>
                  </w:divBdr>
                </w:div>
              </w:divsChild>
            </w:div>
            <w:div w:id="689649623">
              <w:marLeft w:val="0"/>
              <w:marRight w:val="0"/>
              <w:marTop w:val="0"/>
              <w:marBottom w:val="0"/>
              <w:divBdr>
                <w:top w:val="none" w:sz="0" w:space="0" w:color="auto"/>
                <w:left w:val="none" w:sz="0" w:space="0" w:color="auto"/>
                <w:bottom w:val="none" w:sz="0" w:space="0" w:color="auto"/>
                <w:right w:val="none" w:sz="0" w:space="0" w:color="auto"/>
              </w:divBdr>
              <w:divsChild>
                <w:div w:id="1256400576">
                  <w:marLeft w:val="0"/>
                  <w:marRight w:val="0"/>
                  <w:marTop w:val="0"/>
                  <w:marBottom w:val="0"/>
                  <w:divBdr>
                    <w:top w:val="none" w:sz="0" w:space="0" w:color="auto"/>
                    <w:left w:val="none" w:sz="0" w:space="0" w:color="auto"/>
                    <w:bottom w:val="none" w:sz="0" w:space="0" w:color="auto"/>
                    <w:right w:val="none" w:sz="0" w:space="0" w:color="auto"/>
                  </w:divBdr>
                </w:div>
              </w:divsChild>
            </w:div>
            <w:div w:id="1933902027">
              <w:marLeft w:val="0"/>
              <w:marRight w:val="0"/>
              <w:marTop w:val="0"/>
              <w:marBottom w:val="0"/>
              <w:divBdr>
                <w:top w:val="none" w:sz="0" w:space="0" w:color="auto"/>
                <w:left w:val="none" w:sz="0" w:space="0" w:color="auto"/>
                <w:bottom w:val="none" w:sz="0" w:space="0" w:color="auto"/>
                <w:right w:val="none" w:sz="0" w:space="0" w:color="auto"/>
              </w:divBdr>
              <w:divsChild>
                <w:div w:id="1478691000">
                  <w:marLeft w:val="0"/>
                  <w:marRight w:val="0"/>
                  <w:marTop w:val="0"/>
                  <w:marBottom w:val="0"/>
                  <w:divBdr>
                    <w:top w:val="none" w:sz="0" w:space="0" w:color="auto"/>
                    <w:left w:val="none" w:sz="0" w:space="0" w:color="auto"/>
                    <w:bottom w:val="none" w:sz="0" w:space="0" w:color="auto"/>
                    <w:right w:val="none" w:sz="0" w:space="0" w:color="auto"/>
                  </w:divBdr>
                </w:div>
              </w:divsChild>
            </w:div>
            <w:div w:id="1797332812">
              <w:marLeft w:val="0"/>
              <w:marRight w:val="0"/>
              <w:marTop w:val="0"/>
              <w:marBottom w:val="0"/>
              <w:divBdr>
                <w:top w:val="none" w:sz="0" w:space="0" w:color="auto"/>
                <w:left w:val="none" w:sz="0" w:space="0" w:color="auto"/>
                <w:bottom w:val="none" w:sz="0" w:space="0" w:color="auto"/>
                <w:right w:val="none" w:sz="0" w:space="0" w:color="auto"/>
              </w:divBdr>
              <w:divsChild>
                <w:div w:id="1769543551">
                  <w:marLeft w:val="0"/>
                  <w:marRight w:val="0"/>
                  <w:marTop w:val="0"/>
                  <w:marBottom w:val="0"/>
                  <w:divBdr>
                    <w:top w:val="none" w:sz="0" w:space="0" w:color="auto"/>
                    <w:left w:val="none" w:sz="0" w:space="0" w:color="auto"/>
                    <w:bottom w:val="none" w:sz="0" w:space="0" w:color="auto"/>
                    <w:right w:val="none" w:sz="0" w:space="0" w:color="auto"/>
                  </w:divBdr>
                </w:div>
              </w:divsChild>
            </w:div>
            <w:div w:id="808744904">
              <w:marLeft w:val="0"/>
              <w:marRight w:val="0"/>
              <w:marTop w:val="0"/>
              <w:marBottom w:val="0"/>
              <w:divBdr>
                <w:top w:val="none" w:sz="0" w:space="0" w:color="auto"/>
                <w:left w:val="none" w:sz="0" w:space="0" w:color="auto"/>
                <w:bottom w:val="none" w:sz="0" w:space="0" w:color="auto"/>
                <w:right w:val="none" w:sz="0" w:space="0" w:color="auto"/>
              </w:divBdr>
              <w:divsChild>
                <w:div w:id="659358067">
                  <w:marLeft w:val="0"/>
                  <w:marRight w:val="0"/>
                  <w:marTop w:val="0"/>
                  <w:marBottom w:val="0"/>
                  <w:divBdr>
                    <w:top w:val="none" w:sz="0" w:space="0" w:color="auto"/>
                    <w:left w:val="none" w:sz="0" w:space="0" w:color="auto"/>
                    <w:bottom w:val="none" w:sz="0" w:space="0" w:color="auto"/>
                    <w:right w:val="none" w:sz="0" w:space="0" w:color="auto"/>
                  </w:divBdr>
                </w:div>
              </w:divsChild>
            </w:div>
            <w:div w:id="1416054201">
              <w:marLeft w:val="0"/>
              <w:marRight w:val="0"/>
              <w:marTop w:val="0"/>
              <w:marBottom w:val="0"/>
              <w:divBdr>
                <w:top w:val="none" w:sz="0" w:space="0" w:color="auto"/>
                <w:left w:val="none" w:sz="0" w:space="0" w:color="auto"/>
                <w:bottom w:val="none" w:sz="0" w:space="0" w:color="auto"/>
                <w:right w:val="none" w:sz="0" w:space="0" w:color="auto"/>
              </w:divBdr>
              <w:divsChild>
                <w:div w:id="1361664025">
                  <w:marLeft w:val="0"/>
                  <w:marRight w:val="0"/>
                  <w:marTop w:val="0"/>
                  <w:marBottom w:val="0"/>
                  <w:divBdr>
                    <w:top w:val="none" w:sz="0" w:space="0" w:color="auto"/>
                    <w:left w:val="none" w:sz="0" w:space="0" w:color="auto"/>
                    <w:bottom w:val="none" w:sz="0" w:space="0" w:color="auto"/>
                    <w:right w:val="none" w:sz="0" w:space="0" w:color="auto"/>
                  </w:divBdr>
                </w:div>
              </w:divsChild>
            </w:div>
            <w:div w:id="2031643081">
              <w:marLeft w:val="0"/>
              <w:marRight w:val="0"/>
              <w:marTop w:val="0"/>
              <w:marBottom w:val="0"/>
              <w:divBdr>
                <w:top w:val="none" w:sz="0" w:space="0" w:color="auto"/>
                <w:left w:val="none" w:sz="0" w:space="0" w:color="auto"/>
                <w:bottom w:val="none" w:sz="0" w:space="0" w:color="auto"/>
                <w:right w:val="none" w:sz="0" w:space="0" w:color="auto"/>
              </w:divBdr>
              <w:divsChild>
                <w:div w:id="1665741424">
                  <w:marLeft w:val="0"/>
                  <w:marRight w:val="0"/>
                  <w:marTop w:val="0"/>
                  <w:marBottom w:val="0"/>
                  <w:divBdr>
                    <w:top w:val="none" w:sz="0" w:space="0" w:color="auto"/>
                    <w:left w:val="none" w:sz="0" w:space="0" w:color="auto"/>
                    <w:bottom w:val="none" w:sz="0" w:space="0" w:color="auto"/>
                    <w:right w:val="none" w:sz="0" w:space="0" w:color="auto"/>
                  </w:divBdr>
                </w:div>
              </w:divsChild>
            </w:div>
            <w:div w:id="1653869136">
              <w:marLeft w:val="0"/>
              <w:marRight w:val="0"/>
              <w:marTop w:val="0"/>
              <w:marBottom w:val="0"/>
              <w:divBdr>
                <w:top w:val="none" w:sz="0" w:space="0" w:color="auto"/>
                <w:left w:val="none" w:sz="0" w:space="0" w:color="auto"/>
                <w:bottom w:val="none" w:sz="0" w:space="0" w:color="auto"/>
                <w:right w:val="none" w:sz="0" w:space="0" w:color="auto"/>
              </w:divBdr>
              <w:divsChild>
                <w:div w:id="2044163560">
                  <w:marLeft w:val="0"/>
                  <w:marRight w:val="0"/>
                  <w:marTop w:val="0"/>
                  <w:marBottom w:val="0"/>
                  <w:divBdr>
                    <w:top w:val="none" w:sz="0" w:space="0" w:color="auto"/>
                    <w:left w:val="none" w:sz="0" w:space="0" w:color="auto"/>
                    <w:bottom w:val="none" w:sz="0" w:space="0" w:color="auto"/>
                    <w:right w:val="none" w:sz="0" w:space="0" w:color="auto"/>
                  </w:divBdr>
                </w:div>
              </w:divsChild>
            </w:div>
            <w:div w:id="2108499019">
              <w:marLeft w:val="0"/>
              <w:marRight w:val="0"/>
              <w:marTop w:val="0"/>
              <w:marBottom w:val="0"/>
              <w:divBdr>
                <w:top w:val="none" w:sz="0" w:space="0" w:color="auto"/>
                <w:left w:val="none" w:sz="0" w:space="0" w:color="auto"/>
                <w:bottom w:val="none" w:sz="0" w:space="0" w:color="auto"/>
                <w:right w:val="none" w:sz="0" w:space="0" w:color="auto"/>
              </w:divBdr>
              <w:divsChild>
                <w:div w:id="903418227">
                  <w:marLeft w:val="0"/>
                  <w:marRight w:val="0"/>
                  <w:marTop w:val="0"/>
                  <w:marBottom w:val="0"/>
                  <w:divBdr>
                    <w:top w:val="none" w:sz="0" w:space="0" w:color="auto"/>
                    <w:left w:val="none" w:sz="0" w:space="0" w:color="auto"/>
                    <w:bottom w:val="none" w:sz="0" w:space="0" w:color="auto"/>
                    <w:right w:val="none" w:sz="0" w:space="0" w:color="auto"/>
                  </w:divBdr>
                </w:div>
              </w:divsChild>
            </w:div>
            <w:div w:id="797333230">
              <w:marLeft w:val="0"/>
              <w:marRight w:val="0"/>
              <w:marTop w:val="0"/>
              <w:marBottom w:val="0"/>
              <w:divBdr>
                <w:top w:val="none" w:sz="0" w:space="0" w:color="auto"/>
                <w:left w:val="none" w:sz="0" w:space="0" w:color="auto"/>
                <w:bottom w:val="none" w:sz="0" w:space="0" w:color="auto"/>
                <w:right w:val="none" w:sz="0" w:space="0" w:color="auto"/>
              </w:divBdr>
              <w:divsChild>
                <w:div w:id="1892955648">
                  <w:marLeft w:val="0"/>
                  <w:marRight w:val="0"/>
                  <w:marTop w:val="0"/>
                  <w:marBottom w:val="0"/>
                  <w:divBdr>
                    <w:top w:val="none" w:sz="0" w:space="0" w:color="auto"/>
                    <w:left w:val="none" w:sz="0" w:space="0" w:color="auto"/>
                    <w:bottom w:val="none" w:sz="0" w:space="0" w:color="auto"/>
                    <w:right w:val="none" w:sz="0" w:space="0" w:color="auto"/>
                  </w:divBdr>
                </w:div>
              </w:divsChild>
            </w:div>
            <w:div w:id="1126509881">
              <w:marLeft w:val="0"/>
              <w:marRight w:val="0"/>
              <w:marTop w:val="0"/>
              <w:marBottom w:val="0"/>
              <w:divBdr>
                <w:top w:val="none" w:sz="0" w:space="0" w:color="auto"/>
                <w:left w:val="none" w:sz="0" w:space="0" w:color="auto"/>
                <w:bottom w:val="none" w:sz="0" w:space="0" w:color="auto"/>
                <w:right w:val="none" w:sz="0" w:space="0" w:color="auto"/>
              </w:divBdr>
              <w:divsChild>
                <w:div w:id="2146240084">
                  <w:marLeft w:val="0"/>
                  <w:marRight w:val="0"/>
                  <w:marTop w:val="0"/>
                  <w:marBottom w:val="0"/>
                  <w:divBdr>
                    <w:top w:val="none" w:sz="0" w:space="0" w:color="auto"/>
                    <w:left w:val="none" w:sz="0" w:space="0" w:color="auto"/>
                    <w:bottom w:val="none" w:sz="0" w:space="0" w:color="auto"/>
                    <w:right w:val="none" w:sz="0" w:space="0" w:color="auto"/>
                  </w:divBdr>
                </w:div>
              </w:divsChild>
            </w:div>
            <w:div w:id="1581328600">
              <w:marLeft w:val="0"/>
              <w:marRight w:val="0"/>
              <w:marTop w:val="0"/>
              <w:marBottom w:val="0"/>
              <w:divBdr>
                <w:top w:val="none" w:sz="0" w:space="0" w:color="auto"/>
                <w:left w:val="none" w:sz="0" w:space="0" w:color="auto"/>
                <w:bottom w:val="none" w:sz="0" w:space="0" w:color="auto"/>
                <w:right w:val="none" w:sz="0" w:space="0" w:color="auto"/>
              </w:divBdr>
              <w:divsChild>
                <w:div w:id="2002584705">
                  <w:marLeft w:val="0"/>
                  <w:marRight w:val="0"/>
                  <w:marTop w:val="0"/>
                  <w:marBottom w:val="0"/>
                  <w:divBdr>
                    <w:top w:val="none" w:sz="0" w:space="0" w:color="auto"/>
                    <w:left w:val="none" w:sz="0" w:space="0" w:color="auto"/>
                    <w:bottom w:val="none" w:sz="0" w:space="0" w:color="auto"/>
                    <w:right w:val="none" w:sz="0" w:space="0" w:color="auto"/>
                  </w:divBdr>
                </w:div>
              </w:divsChild>
            </w:div>
            <w:div w:id="142888915">
              <w:blockQuote w:val="1"/>
              <w:marLeft w:val="0"/>
              <w:marRight w:val="0"/>
              <w:marTop w:val="0"/>
              <w:marBottom w:val="300"/>
              <w:divBdr>
                <w:top w:val="none" w:sz="0" w:space="0" w:color="auto"/>
                <w:left w:val="single" w:sz="18" w:space="15" w:color="BBBBBB"/>
                <w:bottom w:val="none" w:sz="0" w:space="0" w:color="auto"/>
                <w:right w:val="none" w:sz="0" w:space="0" w:color="auto"/>
              </w:divBdr>
            </w:div>
            <w:div w:id="405810216">
              <w:marLeft w:val="0"/>
              <w:marRight w:val="0"/>
              <w:marTop w:val="0"/>
              <w:marBottom w:val="0"/>
              <w:divBdr>
                <w:top w:val="none" w:sz="0" w:space="0" w:color="auto"/>
                <w:left w:val="none" w:sz="0" w:space="0" w:color="auto"/>
                <w:bottom w:val="none" w:sz="0" w:space="0" w:color="auto"/>
                <w:right w:val="none" w:sz="0" w:space="0" w:color="auto"/>
              </w:divBdr>
              <w:divsChild>
                <w:div w:id="12889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8342">
          <w:marLeft w:val="0"/>
          <w:marRight w:val="0"/>
          <w:marTop w:val="0"/>
          <w:marBottom w:val="0"/>
          <w:divBdr>
            <w:top w:val="none" w:sz="0" w:space="0" w:color="auto"/>
            <w:left w:val="none" w:sz="0" w:space="0" w:color="auto"/>
            <w:bottom w:val="none" w:sz="0" w:space="0" w:color="auto"/>
            <w:right w:val="none" w:sz="0" w:space="0" w:color="auto"/>
          </w:divBdr>
        </w:div>
      </w:divsChild>
    </w:div>
    <w:div w:id="659582541">
      <w:bodyDiv w:val="1"/>
      <w:marLeft w:val="0"/>
      <w:marRight w:val="0"/>
      <w:marTop w:val="0"/>
      <w:marBottom w:val="0"/>
      <w:divBdr>
        <w:top w:val="none" w:sz="0" w:space="0" w:color="auto"/>
        <w:left w:val="none" w:sz="0" w:space="0" w:color="auto"/>
        <w:bottom w:val="none" w:sz="0" w:space="0" w:color="auto"/>
        <w:right w:val="none" w:sz="0" w:space="0" w:color="auto"/>
      </w:divBdr>
      <w:divsChild>
        <w:div w:id="1524250475">
          <w:marLeft w:val="0"/>
          <w:marRight w:val="0"/>
          <w:marTop w:val="0"/>
          <w:marBottom w:val="0"/>
          <w:divBdr>
            <w:top w:val="none" w:sz="0" w:space="0" w:color="auto"/>
            <w:left w:val="none" w:sz="0" w:space="0" w:color="auto"/>
            <w:bottom w:val="none" w:sz="0" w:space="0" w:color="auto"/>
            <w:right w:val="none" w:sz="0" w:space="0" w:color="auto"/>
          </w:divBdr>
          <w:divsChild>
            <w:div w:id="1274248760">
              <w:marLeft w:val="0"/>
              <w:marRight w:val="0"/>
              <w:marTop w:val="0"/>
              <w:marBottom w:val="0"/>
              <w:divBdr>
                <w:top w:val="none" w:sz="0" w:space="0" w:color="auto"/>
                <w:left w:val="none" w:sz="0" w:space="0" w:color="auto"/>
                <w:bottom w:val="none" w:sz="0" w:space="0" w:color="auto"/>
                <w:right w:val="none" w:sz="0" w:space="0" w:color="auto"/>
              </w:divBdr>
            </w:div>
          </w:divsChild>
        </w:div>
        <w:div w:id="424226818">
          <w:marLeft w:val="0"/>
          <w:marRight w:val="0"/>
          <w:marTop w:val="0"/>
          <w:marBottom w:val="0"/>
          <w:divBdr>
            <w:top w:val="none" w:sz="0" w:space="0" w:color="auto"/>
            <w:left w:val="none" w:sz="0" w:space="0" w:color="auto"/>
            <w:bottom w:val="none" w:sz="0" w:space="0" w:color="auto"/>
            <w:right w:val="none" w:sz="0" w:space="0" w:color="auto"/>
          </w:divBdr>
          <w:divsChild>
            <w:div w:id="1300064944">
              <w:marLeft w:val="0"/>
              <w:marRight w:val="0"/>
              <w:marTop w:val="0"/>
              <w:marBottom w:val="0"/>
              <w:divBdr>
                <w:top w:val="none" w:sz="0" w:space="0" w:color="auto"/>
                <w:left w:val="none" w:sz="0" w:space="0" w:color="auto"/>
                <w:bottom w:val="none" w:sz="0" w:space="0" w:color="auto"/>
                <w:right w:val="none" w:sz="0" w:space="0" w:color="auto"/>
              </w:divBdr>
            </w:div>
          </w:divsChild>
        </w:div>
        <w:div w:id="1397435415">
          <w:marLeft w:val="0"/>
          <w:marRight w:val="0"/>
          <w:marTop w:val="0"/>
          <w:marBottom w:val="0"/>
          <w:divBdr>
            <w:top w:val="none" w:sz="0" w:space="0" w:color="auto"/>
            <w:left w:val="none" w:sz="0" w:space="0" w:color="auto"/>
            <w:bottom w:val="none" w:sz="0" w:space="0" w:color="auto"/>
            <w:right w:val="none" w:sz="0" w:space="0" w:color="auto"/>
          </w:divBdr>
          <w:divsChild>
            <w:div w:id="1268808585">
              <w:marLeft w:val="0"/>
              <w:marRight w:val="0"/>
              <w:marTop w:val="0"/>
              <w:marBottom w:val="0"/>
              <w:divBdr>
                <w:top w:val="none" w:sz="0" w:space="0" w:color="auto"/>
                <w:left w:val="none" w:sz="0" w:space="0" w:color="auto"/>
                <w:bottom w:val="none" w:sz="0" w:space="0" w:color="auto"/>
                <w:right w:val="none" w:sz="0" w:space="0" w:color="auto"/>
              </w:divBdr>
            </w:div>
          </w:divsChild>
        </w:div>
        <w:div w:id="930966146">
          <w:marLeft w:val="0"/>
          <w:marRight w:val="0"/>
          <w:marTop w:val="0"/>
          <w:marBottom w:val="0"/>
          <w:divBdr>
            <w:top w:val="none" w:sz="0" w:space="0" w:color="auto"/>
            <w:left w:val="none" w:sz="0" w:space="0" w:color="auto"/>
            <w:bottom w:val="none" w:sz="0" w:space="0" w:color="auto"/>
            <w:right w:val="none" w:sz="0" w:space="0" w:color="auto"/>
          </w:divBdr>
          <w:divsChild>
            <w:div w:id="333071963">
              <w:marLeft w:val="0"/>
              <w:marRight w:val="0"/>
              <w:marTop w:val="0"/>
              <w:marBottom w:val="0"/>
              <w:divBdr>
                <w:top w:val="none" w:sz="0" w:space="0" w:color="auto"/>
                <w:left w:val="none" w:sz="0" w:space="0" w:color="auto"/>
                <w:bottom w:val="none" w:sz="0" w:space="0" w:color="auto"/>
                <w:right w:val="none" w:sz="0" w:space="0" w:color="auto"/>
              </w:divBdr>
            </w:div>
          </w:divsChild>
        </w:div>
        <w:div w:id="612445536">
          <w:marLeft w:val="0"/>
          <w:marRight w:val="0"/>
          <w:marTop w:val="0"/>
          <w:marBottom w:val="0"/>
          <w:divBdr>
            <w:top w:val="none" w:sz="0" w:space="0" w:color="auto"/>
            <w:left w:val="none" w:sz="0" w:space="0" w:color="auto"/>
            <w:bottom w:val="none" w:sz="0" w:space="0" w:color="auto"/>
            <w:right w:val="none" w:sz="0" w:space="0" w:color="auto"/>
          </w:divBdr>
          <w:divsChild>
            <w:div w:id="752625197">
              <w:marLeft w:val="0"/>
              <w:marRight w:val="0"/>
              <w:marTop w:val="0"/>
              <w:marBottom w:val="0"/>
              <w:divBdr>
                <w:top w:val="none" w:sz="0" w:space="0" w:color="auto"/>
                <w:left w:val="none" w:sz="0" w:space="0" w:color="auto"/>
                <w:bottom w:val="none" w:sz="0" w:space="0" w:color="auto"/>
                <w:right w:val="none" w:sz="0" w:space="0" w:color="auto"/>
              </w:divBdr>
            </w:div>
          </w:divsChild>
        </w:div>
        <w:div w:id="949244678">
          <w:marLeft w:val="0"/>
          <w:marRight w:val="0"/>
          <w:marTop w:val="0"/>
          <w:marBottom w:val="0"/>
          <w:divBdr>
            <w:top w:val="none" w:sz="0" w:space="0" w:color="auto"/>
            <w:left w:val="none" w:sz="0" w:space="0" w:color="auto"/>
            <w:bottom w:val="none" w:sz="0" w:space="0" w:color="auto"/>
            <w:right w:val="none" w:sz="0" w:space="0" w:color="auto"/>
          </w:divBdr>
          <w:divsChild>
            <w:div w:id="1513031719">
              <w:marLeft w:val="0"/>
              <w:marRight w:val="0"/>
              <w:marTop w:val="0"/>
              <w:marBottom w:val="0"/>
              <w:divBdr>
                <w:top w:val="none" w:sz="0" w:space="0" w:color="auto"/>
                <w:left w:val="none" w:sz="0" w:space="0" w:color="auto"/>
                <w:bottom w:val="none" w:sz="0" w:space="0" w:color="auto"/>
                <w:right w:val="none" w:sz="0" w:space="0" w:color="auto"/>
              </w:divBdr>
            </w:div>
          </w:divsChild>
        </w:div>
        <w:div w:id="1827895484">
          <w:marLeft w:val="0"/>
          <w:marRight w:val="0"/>
          <w:marTop w:val="0"/>
          <w:marBottom w:val="0"/>
          <w:divBdr>
            <w:top w:val="none" w:sz="0" w:space="0" w:color="auto"/>
            <w:left w:val="none" w:sz="0" w:space="0" w:color="auto"/>
            <w:bottom w:val="none" w:sz="0" w:space="0" w:color="auto"/>
            <w:right w:val="none" w:sz="0" w:space="0" w:color="auto"/>
          </w:divBdr>
          <w:divsChild>
            <w:div w:id="1090352476">
              <w:marLeft w:val="0"/>
              <w:marRight w:val="0"/>
              <w:marTop w:val="0"/>
              <w:marBottom w:val="0"/>
              <w:divBdr>
                <w:top w:val="none" w:sz="0" w:space="0" w:color="auto"/>
                <w:left w:val="none" w:sz="0" w:space="0" w:color="auto"/>
                <w:bottom w:val="none" w:sz="0" w:space="0" w:color="auto"/>
                <w:right w:val="none" w:sz="0" w:space="0" w:color="auto"/>
              </w:divBdr>
            </w:div>
          </w:divsChild>
        </w:div>
        <w:div w:id="217472290">
          <w:marLeft w:val="0"/>
          <w:marRight w:val="0"/>
          <w:marTop w:val="0"/>
          <w:marBottom w:val="0"/>
          <w:divBdr>
            <w:top w:val="none" w:sz="0" w:space="0" w:color="auto"/>
            <w:left w:val="none" w:sz="0" w:space="0" w:color="auto"/>
            <w:bottom w:val="none" w:sz="0" w:space="0" w:color="auto"/>
            <w:right w:val="none" w:sz="0" w:space="0" w:color="auto"/>
          </w:divBdr>
          <w:divsChild>
            <w:div w:id="1882786053">
              <w:marLeft w:val="0"/>
              <w:marRight w:val="0"/>
              <w:marTop w:val="0"/>
              <w:marBottom w:val="0"/>
              <w:divBdr>
                <w:top w:val="none" w:sz="0" w:space="0" w:color="auto"/>
                <w:left w:val="none" w:sz="0" w:space="0" w:color="auto"/>
                <w:bottom w:val="none" w:sz="0" w:space="0" w:color="auto"/>
                <w:right w:val="none" w:sz="0" w:space="0" w:color="auto"/>
              </w:divBdr>
            </w:div>
          </w:divsChild>
        </w:div>
        <w:div w:id="776750094">
          <w:marLeft w:val="0"/>
          <w:marRight w:val="0"/>
          <w:marTop w:val="0"/>
          <w:marBottom w:val="0"/>
          <w:divBdr>
            <w:top w:val="none" w:sz="0" w:space="0" w:color="auto"/>
            <w:left w:val="none" w:sz="0" w:space="0" w:color="auto"/>
            <w:bottom w:val="none" w:sz="0" w:space="0" w:color="auto"/>
            <w:right w:val="none" w:sz="0" w:space="0" w:color="auto"/>
          </w:divBdr>
          <w:divsChild>
            <w:div w:id="285897320">
              <w:marLeft w:val="0"/>
              <w:marRight w:val="0"/>
              <w:marTop w:val="0"/>
              <w:marBottom w:val="0"/>
              <w:divBdr>
                <w:top w:val="none" w:sz="0" w:space="0" w:color="auto"/>
                <w:left w:val="none" w:sz="0" w:space="0" w:color="auto"/>
                <w:bottom w:val="none" w:sz="0" w:space="0" w:color="auto"/>
                <w:right w:val="none" w:sz="0" w:space="0" w:color="auto"/>
              </w:divBdr>
            </w:div>
          </w:divsChild>
        </w:div>
        <w:div w:id="102042788">
          <w:marLeft w:val="0"/>
          <w:marRight w:val="0"/>
          <w:marTop w:val="0"/>
          <w:marBottom w:val="0"/>
          <w:divBdr>
            <w:top w:val="none" w:sz="0" w:space="0" w:color="auto"/>
            <w:left w:val="none" w:sz="0" w:space="0" w:color="auto"/>
            <w:bottom w:val="none" w:sz="0" w:space="0" w:color="auto"/>
            <w:right w:val="none" w:sz="0" w:space="0" w:color="auto"/>
          </w:divBdr>
          <w:divsChild>
            <w:div w:id="1931041178">
              <w:marLeft w:val="0"/>
              <w:marRight w:val="0"/>
              <w:marTop w:val="0"/>
              <w:marBottom w:val="0"/>
              <w:divBdr>
                <w:top w:val="none" w:sz="0" w:space="0" w:color="auto"/>
                <w:left w:val="none" w:sz="0" w:space="0" w:color="auto"/>
                <w:bottom w:val="none" w:sz="0" w:space="0" w:color="auto"/>
                <w:right w:val="none" w:sz="0" w:space="0" w:color="auto"/>
              </w:divBdr>
            </w:div>
          </w:divsChild>
        </w:div>
        <w:div w:id="298386022">
          <w:marLeft w:val="0"/>
          <w:marRight w:val="0"/>
          <w:marTop w:val="0"/>
          <w:marBottom w:val="0"/>
          <w:divBdr>
            <w:top w:val="none" w:sz="0" w:space="0" w:color="auto"/>
            <w:left w:val="none" w:sz="0" w:space="0" w:color="auto"/>
            <w:bottom w:val="none" w:sz="0" w:space="0" w:color="auto"/>
            <w:right w:val="none" w:sz="0" w:space="0" w:color="auto"/>
          </w:divBdr>
          <w:divsChild>
            <w:div w:id="1896744047">
              <w:marLeft w:val="0"/>
              <w:marRight w:val="0"/>
              <w:marTop w:val="0"/>
              <w:marBottom w:val="0"/>
              <w:divBdr>
                <w:top w:val="none" w:sz="0" w:space="0" w:color="auto"/>
                <w:left w:val="none" w:sz="0" w:space="0" w:color="auto"/>
                <w:bottom w:val="none" w:sz="0" w:space="0" w:color="auto"/>
                <w:right w:val="none" w:sz="0" w:space="0" w:color="auto"/>
              </w:divBdr>
            </w:div>
          </w:divsChild>
        </w:div>
        <w:div w:id="1819884180">
          <w:marLeft w:val="0"/>
          <w:marRight w:val="0"/>
          <w:marTop w:val="0"/>
          <w:marBottom w:val="0"/>
          <w:divBdr>
            <w:top w:val="none" w:sz="0" w:space="0" w:color="auto"/>
            <w:left w:val="none" w:sz="0" w:space="0" w:color="auto"/>
            <w:bottom w:val="none" w:sz="0" w:space="0" w:color="auto"/>
            <w:right w:val="none" w:sz="0" w:space="0" w:color="auto"/>
          </w:divBdr>
          <w:divsChild>
            <w:div w:id="188111097">
              <w:marLeft w:val="0"/>
              <w:marRight w:val="0"/>
              <w:marTop w:val="0"/>
              <w:marBottom w:val="0"/>
              <w:divBdr>
                <w:top w:val="none" w:sz="0" w:space="0" w:color="auto"/>
                <w:left w:val="none" w:sz="0" w:space="0" w:color="auto"/>
                <w:bottom w:val="none" w:sz="0" w:space="0" w:color="auto"/>
                <w:right w:val="none" w:sz="0" w:space="0" w:color="auto"/>
              </w:divBdr>
            </w:div>
          </w:divsChild>
        </w:div>
        <w:div w:id="465975336">
          <w:marLeft w:val="0"/>
          <w:marRight w:val="0"/>
          <w:marTop w:val="0"/>
          <w:marBottom w:val="0"/>
          <w:divBdr>
            <w:top w:val="none" w:sz="0" w:space="0" w:color="auto"/>
            <w:left w:val="none" w:sz="0" w:space="0" w:color="auto"/>
            <w:bottom w:val="none" w:sz="0" w:space="0" w:color="auto"/>
            <w:right w:val="none" w:sz="0" w:space="0" w:color="auto"/>
          </w:divBdr>
          <w:divsChild>
            <w:div w:id="1696733150">
              <w:marLeft w:val="0"/>
              <w:marRight w:val="0"/>
              <w:marTop w:val="0"/>
              <w:marBottom w:val="0"/>
              <w:divBdr>
                <w:top w:val="none" w:sz="0" w:space="0" w:color="auto"/>
                <w:left w:val="none" w:sz="0" w:space="0" w:color="auto"/>
                <w:bottom w:val="none" w:sz="0" w:space="0" w:color="auto"/>
                <w:right w:val="none" w:sz="0" w:space="0" w:color="auto"/>
              </w:divBdr>
            </w:div>
          </w:divsChild>
        </w:div>
        <w:div w:id="939216608">
          <w:marLeft w:val="0"/>
          <w:marRight w:val="0"/>
          <w:marTop w:val="0"/>
          <w:marBottom w:val="0"/>
          <w:divBdr>
            <w:top w:val="none" w:sz="0" w:space="0" w:color="auto"/>
            <w:left w:val="none" w:sz="0" w:space="0" w:color="auto"/>
            <w:bottom w:val="none" w:sz="0" w:space="0" w:color="auto"/>
            <w:right w:val="none" w:sz="0" w:space="0" w:color="auto"/>
          </w:divBdr>
          <w:divsChild>
            <w:div w:id="1764103111">
              <w:marLeft w:val="0"/>
              <w:marRight w:val="0"/>
              <w:marTop w:val="0"/>
              <w:marBottom w:val="0"/>
              <w:divBdr>
                <w:top w:val="none" w:sz="0" w:space="0" w:color="auto"/>
                <w:left w:val="none" w:sz="0" w:space="0" w:color="auto"/>
                <w:bottom w:val="none" w:sz="0" w:space="0" w:color="auto"/>
                <w:right w:val="none" w:sz="0" w:space="0" w:color="auto"/>
              </w:divBdr>
            </w:div>
          </w:divsChild>
        </w:div>
        <w:div w:id="1623340618">
          <w:marLeft w:val="0"/>
          <w:marRight w:val="0"/>
          <w:marTop w:val="0"/>
          <w:marBottom w:val="0"/>
          <w:divBdr>
            <w:top w:val="none" w:sz="0" w:space="0" w:color="auto"/>
            <w:left w:val="none" w:sz="0" w:space="0" w:color="auto"/>
            <w:bottom w:val="none" w:sz="0" w:space="0" w:color="auto"/>
            <w:right w:val="none" w:sz="0" w:space="0" w:color="auto"/>
          </w:divBdr>
          <w:divsChild>
            <w:div w:id="247429211">
              <w:marLeft w:val="0"/>
              <w:marRight w:val="0"/>
              <w:marTop w:val="0"/>
              <w:marBottom w:val="0"/>
              <w:divBdr>
                <w:top w:val="none" w:sz="0" w:space="0" w:color="auto"/>
                <w:left w:val="none" w:sz="0" w:space="0" w:color="auto"/>
                <w:bottom w:val="none" w:sz="0" w:space="0" w:color="auto"/>
                <w:right w:val="none" w:sz="0" w:space="0" w:color="auto"/>
              </w:divBdr>
            </w:div>
          </w:divsChild>
        </w:div>
        <w:div w:id="1412042053">
          <w:marLeft w:val="0"/>
          <w:marRight w:val="0"/>
          <w:marTop w:val="0"/>
          <w:marBottom w:val="0"/>
          <w:divBdr>
            <w:top w:val="none" w:sz="0" w:space="0" w:color="auto"/>
            <w:left w:val="none" w:sz="0" w:space="0" w:color="auto"/>
            <w:bottom w:val="none" w:sz="0" w:space="0" w:color="auto"/>
            <w:right w:val="none" w:sz="0" w:space="0" w:color="auto"/>
          </w:divBdr>
          <w:divsChild>
            <w:div w:id="11583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5020">
      <w:bodyDiv w:val="1"/>
      <w:marLeft w:val="0"/>
      <w:marRight w:val="0"/>
      <w:marTop w:val="0"/>
      <w:marBottom w:val="0"/>
      <w:divBdr>
        <w:top w:val="none" w:sz="0" w:space="0" w:color="auto"/>
        <w:left w:val="none" w:sz="0" w:space="0" w:color="auto"/>
        <w:bottom w:val="none" w:sz="0" w:space="0" w:color="auto"/>
        <w:right w:val="none" w:sz="0" w:space="0" w:color="auto"/>
      </w:divBdr>
    </w:div>
    <w:div w:id="913272841">
      <w:bodyDiv w:val="1"/>
      <w:marLeft w:val="0"/>
      <w:marRight w:val="0"/>
      <w:marTop w:val="0"/>
      <w:marBottom w:val="0"/>
      <w:divBdr>
        <w:top w:val="none" w:sz="0" w:space="0" w:color="auto"/>
        <w:left w:val="none" w:sz="0" w:space="0" w:color="auto"/>
        <w:bottom w:val="none" w:sz="0" w:space="0" w:color="auto"/>
        <w:right w:val="none" w:sz="0" w:space="0" w:color="auto"/>
      </w:divBdr>
      <w:divsChild>
        <w:div w:id="2061318727">
          <w:blockQuote w:val="1"/>
          <w:marLeft w:val="0"/>
          <w:marRight w:val="0"/>
          <w:marTop w:val="0"/>
          <w:marBottom w:val="300"/>
          <w:divBdr>
            <w:top w:val="none" w:sz="0" w:space="0" w:color="auto"/>
            <w:left w:val="single" w:sz="18" w:space="15" w:color="BBBBBB"/>
            <w:bottom w:val="none" w:sz="0" w:space="0" w:color="auto"/>
            <w:right w:val="none" w:sz="0" w:space="0" w:color="auto"/>
          </w:divBdr>
        </w:div>
        <w:div w:id="1217162171">
          <w:marLeft w:val="0"/>
          <w:marRight w:val="0"/>
          <w:marTop w:val="0"/>
          <w:marBottom w:val="0"/>
          <w:divBdr>
            <w:top w:val="none" w:sz="0" w:space="0" w:color="auto"/>
            <w:left w:val="none" w:sz="0" w:space="0" w:color="auto"/>
            <w:bottom w:val="none" w:sz="0" w:space="0" w:color="auto"/>
            <w:right w:val="none" w:sz="0" w:space="0" w:color="auto"/>
          </w:divBdr>
          <w:divsChild>
            <w:div w:id="1412850630">
              <w:marLeft w:val="0"/>
              <w:marRight w:val="0"/>
              <w:marTop w:val="0"/>
              <w:marBottom w:val="0"/>
              <w:divBdr>
                <w:top w:val="none" w:sz="0" w:space="0" w:color="auto"/>
                <w:left w:val="none" w:sz="0" w:space="0" w:color="auto"/>
                <w:bottom w:val="none" w:sz="0" w:space="0" w:color="auto"/>
                <w:right w:val="none" w:sz="0" w:space="0" w:color="auto"/>
              </w:divBdr>
            </w:div>
          </w:divsChild>
        </w:div>
        <w:div w:id="1043554879">
          <w:marLeft w:val="0"/>
          <w:marRight w:val="0"/>
          <w:marTop w:val="0"/>
          <w:marBottom w:val="0"/>
          <w:divBdr>
            <w:top w:val="none" w:sz="0" w:space="0" w:color="auto"/>
            <w:left w:val="none" w:sz="0" w:space="0" w:color="auto"/>
            <w:bottom w:val="none" w:sz="0" w:space="0" w:color="auto"/>
            <w:right w:val="none" w:sz="0" w:space="0" w:color="auto"/>
          </w:divBdr>
          <w:divsChild>
            <w:div w:id="1791165242">
              <w:marLeft w:val="0"/>
              <w:marRight w:val="0"/>
              <w:marTop w:val="0"/>
              <w:marBottom w:val="0"/>
              <w:divBdr>
                <w:top w:val="none" w:sz="0" w:space="0" w:color="auto"/>
                <w:left w:val="none" w:sz="0" w:space="0" w:color="auto"/>
                <w:bottom w:val="none" w:sz="0" w:space="0" w:color="auto"/>
                <w:right w:val="none" w:sz="0" w:space="0" w:color="auto"/>
              </w:divBdr>
            </w:div>
          </w:divsChild>
        </w:div>
        <w:div w:id="1924297521">
          <w:marLeft w:val="0"/>
          <w:marRight w:val="0"/>
          <w:marTop w:val="0"/>
          <w:marBottom w:val="0"/>
          <w:divBdr>
            <w:top w:val="none" w:sz="0" w:space="0" w:color="auto"/>
            <w:left w:val="none" w:sz="0" w:space="0" w:color="auto"/>
            <w:bottom w:val="none" w:sz="0" w:space="0" w:color="auto"/>
            <w:right w:val="none" w:sz="0" w:space="0" w:color="auto"/>
          </w:divBdr>
          <w:divsChild>
            <w:div w:id="591936893">
              <w:marLeft w:val="0"/>
              <w:marRight w:val="0"/>
              <w:marTop w:val="0"/>
              <w:marBottom w:val="0"/>
              <w:divBdr>
                <w:top w:val="none" w:sz="0" w:space="0" w:color="auto"/>
                <w:left w:val="none" w:sz="0" w:space="0" w:color="auto"/>
                <w:bottom w:val="none" w:sz="0" w:space="0" w:color="auto"/>
                <w:right w:val="none" w:sz="0" w:space="0" w:color="auto"/>
              </w:divBdr>
            </w:div>
          </w:divsChild>
        </w:div>
        <w:div w:id="232856114">
          <w:marLeft w:val="0"/>
          <w:marRight w:val="0"/>
          <w:marTop w:val="0"/>
          <w:marBottom w:val="0"/>
          <w:divBdr>
            <w:top w:val="none" w:sz="0" w:space="0" w:color="auto"/>
            <w:left w:val="none" w:sz="0" w:space="0" w:color="auto"/>
            <w:bottom w:val="none" w:sz="0" w:space="0" w:color="auto"/>
            <w:right w:val="none" w:sz="0" w:space="0" w:color="auto"/>
          </w:divBdr>
          <w:divsChild>
            <w:div w:id="1514144235">
              <w:marLeft w:val="0"/>
              <w:marRight w:val="0"/>
              <w:marTop w:val="0"/>
              <w:marBottom w:val="0"/>
              <w:divBdr>
                <w:top w:val="none" w:sz="0" w:space="0" w:color="auto"/>
                <w:left w:val="none" w:sz="0" w:space="0" w:color="auto"/>
                <w:bottom w:val="none" w:sz="0" w:space="0" w:color="auto"/>
                <w:right w:val="none" w:sz="0" w:space="0" w:color="auto"/>
              </w:divBdr>
            </w:div>
          </w:divsChild>
        </w:div>
        <w:div w:id="1008676398">
          <w:marLeft w:val="0"/>
          <w:marRight w:val="0"/>
          <w:marTop w:val="0"/>
          <w:marBottom w:val="0"/>
          <w:divBdr>
            <w:top w:val="none" w:sz="0" w:space="0" w:color="auto"/>
            <w:left w:val="none" w:sz="0" w:space="0" w:color="auto"/>
            <w:bottom w:val="none" w:sz="0" w:space="0" w:color="auto"/>
            <w:right w:val="none" w:sz="0" w:space="0" w:color="auto"/>
          </w:divBdr>
          <w:divsChild>
            <w:div w:id="1989017695">
              <w:marLeft w:val="0"/>
              <w:marRight w:val="0"/>
              <w:marTop w:val="0"/>
              <w:marBottom w:val="0"/>
              <w:divBdr>
                <w:top w:val="none" w:sz="0" w:space="0" w:color="auto"/>
                <w:left w:val="none" w:sz="0" w:space="0" w:color="auto"/>
                <w:bottom w:val="none" w:sz="0" w:space="0" w:color="auto"/>
                <w:right w:val="none" w:sz="0" w:space="0" w:color="auto"/>
              </w:divBdr>
            </w:div>
          </w:divsChild>
        </w:div>
        <w:div w:id="283316781">
          <w:marLeft w:val="0"/>
          <w:marRight w:val="0"/>
          <w:marTop w:val="0"/>
          <w:marBottom w:val="0"/>
          <w:divBdr>
            <w:top w:val="none" w:sz="0" w:space="0" w:color="auto"/>
            <w:left w:val="none" w:sz="0" w:space="0" w:color="auto"/>
            <w:bottom w:val="none" w:sz="0" w:space="0" w:color="auto"/>
            <w:right w:val="none" w:sz="0" w:space="0" w:color="auto"/>
          </w:divBdr>
          <w:divsChild>
            <w:div w:id="712925742">
              <w:marLeft w:val="0"/>
              <w:marRight w:val="0"/>
              <w:marTop w:val="0"/>
              <w:marBottom w:val="0"/>
              <w:divBdr>
                <w:top w:val="none" w:sz="0" w:space="0" w:color="auto"/>
                <w:left w:val="none" w:sz="0" w:space="0" w:color="auto"/>
                <w:bottom w:val="none" w:sz="0" w:space="0" w:color="auto"/>
                <w:right w:val="none" w:sz="0" w:space="0" w:color="auto"/>
              </w:divBdr>
            </w:div>
          </w:divsChild>
        </w:div>
        <w:div w:id="1703170048">
          <w:marLeft w:val="0"/>
          <w:marRight w:val="0"/>
          <w:marTop w:val="0"/>
          <w:marBottom w:val="0"/>
          <w:divBdr>
            <w:top w:val="none" w:sz="0" w:space="0" w:color="auto"/>
            <w:left w:val="none" w:sz="0" w:space="0" w:color="auto"/>
            <w:bottom w:val="none" w:sz="0" w:space="0" w:color="auto"/>
            <w:right w:val="none" w:sz="0" w:space="0" w:color="auto"/>
          </w:divBdr>
          <w:divsChild>
            <w:div w:id="13553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0813">
      <w:bodyDiv w:val="1"/>
      <w:marLeft w:val="0"/>
      <w:marRight w:val="0"/>
      <w:marTop w:val="0"/>
      <w:marBottom w:val="0"/>
      <w:divBdr>
        <w:top w:val="none" w:sz="0" w:space="0" w:color="auto"/>
        <w:left w:val="none" w:sz="0" w:space="0" w:color="auto"/>
        <w:bottom w:val="none" w:sz="0" w:space="0" w:color="auto"/>
        <w:right w:val="none" w:sz="0" w:space="0" w:color="auto"/>
      </w:divBdr>
      <w:divsChild>
        <w:div w:id="1544247207">
          <w:marLeft w:val="0"/>
          <w:marRight w:val="0"/>
          <w:marTop w:val="0"/>
          <w:marBottom w:val="0"/>
          <w:divBdr>
            <w:top w:val="none" w:sz="0" w:space="0" w:color="auto"/>
            <w:left w:val="none" w:sz="0" w:space="0" w:color="auto"/>
            <w:bottom w:val="none" w:sz="0" w:space="0" w:color="auto"/>
            <w:right w:val="none" w:sz="0" w:space="0" w:color="auto"/>
          </w:divBdr>
          <w:divsChild>
            <w:div w:id="1603296275">
              <w:marLeft w:val="0"/>
              <w:marRight w:val="0"/>
              <w:marTop w:val="0"/>
              <w:marBottom w:val="0"/>
              <w:divBdr>
                <w:top w:val="none" w:sz="0" w:space="0" w:color="auto"/>
                <w:left w:val="none" w:sz="0" w:space="0" w:color="auto"/>
                <w:bottom w:val="none" w:sz="0" w:space="0" w:color="auto"/>
                <w:right w:val="none" w:sz="0" w:space="0" w:color="auto"/>
              </w:divBdr>
            </w:div>
          </w:divsChild>
        </w:div>
        <w:div w:id="500781551">
          <w:marLeft w:val="0"/>
          <w:marRight w:val="0"/>
          <w:marTop w:val="0"/>
          <w:marBottom w:val="0"/>
          <w:divBdr>
            <w:top w:val="none" w:sz="0" w:space="0" w:color="auto"/>
            <w:left w:val="none" w:sz="0" w:space="0" w:color="auto"/>
            <w:bottom w:val="none" w:sz="0" w:space="0" w:color="auto"/>
            <w:right w:val="none" w:sz="0" w:space="0" w:color="auto"/>
          </w:divBdr>
          <w:divsChild>
            <w:div w:id="1367607654">
              <w:marLeft w:val="0"/>
              <w:marRight w:val="0"/>
              <w:marTop w:val="0"/>
              <w:marBottom w:val="0"/>
              <w:divBdr>
                <w:top w:val="none" w:sz="0" w:space="0" w:color="auto"/>
                <w:left w:val="none" w:sz="0" w:space="0" w:color="auto"/>
                <w:bottom w:val="none" w:sz="0" w:space="0" w:color="auto"/>
                <w:right w:val="none" w:sz="0" w:space="0" w:color="auto"/>
              </w:divBdr>
            </w:div>
          </w:divsChild>
        </w:div>
        <w:div w:id="1746605594">
          <w:marLeft w:val="0"/>
          <w:marRight w:val="0"/>
          <w:marTop w:val="0"/>
          <w:marBottom w:val="0"/>
          <w:divBdr>
            <w:top w:val="none" w:sz="0" w:space="0" w:color="auto"/>
            <w:left w:val="none" w:sz="0" w:space="0" w:color="auto"/>
            <w:bottom w:val="none" w:sz="0" w:space="0" w:color="auto"/>
            <w:right w:val="none" w:sz="0" w:space="0" w:color="auto"/>
          </w:divBdr>
          <w:divsChild>
            <w:div w:id="1304045707">
              <w:marLeft w:val="0"/>
              <w:marRight w:val="0"/>
              <w:marTop w:val="0"/>
              <w:marBottom w:val="0"/>
              <w:divBdr>
                <w:top w:val="none" w:sz="0" w:space="0" w:color="auto"/>
                <w:left w:val="none" w:sz="0" w:space="0" w:color="auto"/>
                <w:bottom w:val="none" w:sz="0" w:space="0" w:color="auto"/>
                <w:right w:val="none" w:sz="0" w:space="0" w:color="auto"/>
              </w:divBdr>
            </w:div>
          </w:divsChild>
        </w:div>
        <w:div w:id="944264853">
          <w:marLeft w:val="0"/>
          <w:marRight w:val="0"/>
          <w:marTop w:val="0"/>
          <w:marBottom w:val="0"/>
          <w:divBdr>
            <w:top w:val="none" w:sz="0" w:space="0" w:color="auto"/>
            <w:left w:val="none" w:sz="0" w:space="0" w:color="auto"/>
            <w:bottom w:val="none" w:sz="0" w:space="0" w:color="auto"/>
            <w:right w:val="none" w:sz="0" w:space="0" w:color="auto"/>
          </w:divBdr>
          <w:divsChild>
            <w:div w:id="2013951973">
              <w:marLeft w:val="0"/>
              <w:marRight w:val="0"/>
              <w:marTop w:val="0"/>
              <w:marBottom w:val="0"/>
              <w:divBdr>
                <w:top w:val="none" w:sz="0" w:space="0" w:color="auto"/>
                <w:left w:val="none" w:sz="0" w:space="0" w:color="auto"/>
                <w:bottom w:val="none" w:sz="0" w:space="0" w:color="auto"/>
                <w:right w:val="none" w:sz="0" w:space="0" w:color="auto"/>
              </w:divBdr>
            </w:div>
          </w:divsChild>
        </w:div>
        <w:div w:id="750271090">
          <w:marLeft w:val="0"/>
          <w:marRight w:val="0"/>
          <w:marTop w:val="0"/>
          <w:marBottom w:val="0"/>
          <w:divBdr>
            <w:top w:val="none" w:sz="0" w:space="0" w:color="auto"/>
            <w:left w:val="none" w:sz="0" w:space="0" w:color="auto"/>
            <w:bottom w:val="none" w:sz="0" w:space="0" w:color="auto"/>
            <w:right w:val="none" w:sz="0" w:space="0" w:color="auto"/>
          </w:divBdr>
          <w:divsChild>
            <w:div w:id="873737667">
              <w:marLeft w:val="0"/>
              <w:marRight w:val="0"/>
              <w:marTop w:val="0"/>
              <w:marBottom w:val="0"/>
              <w:divBdr>
                <w:top w:val="none" w:sz="0" w:space="0" w:color="auto"/>
                <w:left w:val="none" w:sz="0" w:space="0" w:color="auto"/>
                <w:bottom w:val="none" w:sz="0" w:space="0" w:color="auto"/>
                <w:right w:val="none" w:sz="0" w:space="0" w:color="auto"/>
              </w:divBdr>
            </w:div>
          </w:divsChild>
        </w:div>
        <w:div w:id="1658532014">
          <w:marLeft w:val="0"/>
          <w:marRight w:val="0"/>
          <w:marTop w:val="0"/>
          <w:marBottom w:val="0"/>
          <w:divBdr>
            <w:top w:val="none" w:sz="0" w:space="0" w:color="auto"/>
            <w:left w:val="none" w:sz="0" w:space="0" w:color="auto"/>
            <w:bottom w:val="none" w:sz="0" w:space="0" w:color="auto"/>
            <w:right w:val="none" w:sz="0" w:space="0" w:color="auto"/>
          </w:divBdr>
          <w:divsChild>
            <w:div w:id="512494422">
              <w:marLeft w:val="0"/>
              <w:marRight w:val="0"/>
              <w:marTop w:val="0"/>
              <w:marBottom w:val="0"/>
              <w:divBdr>
                <w:top w:val="none" w:sz="0" w:space="0" w:color="auto"/>
                <w:left w:val="none" w:sz="0" w:space="0" w:color="auto"/>
                <w:bottom w:val="none" w:sz="0" w:space="0" w:color="auto"/>
                <w:right w:val="none" w:sz="0" w:space="0" w:color="auto"/>
              </w:divBdr>
            </w:div>
          </w:divsChild>
        </w:div>
        <w:div w:id="2094351850">
          <w:marLeft w:val="0"/>
          <w:marRight w:val="0"/>
          <w:marTop w:val="0"/>
          <w:marBottom w:val="0"/>
          <w:divBdr>
            <w:top w:val="none" w:sz="0" w:space="0" w:color="auto"/>
            <w:left w:val="none" w:sz="0" w:space="0" w:color="auto"/>
            <w:bottom w:val="none" w:sz="0" w:space="0" w:color="auto"/>
            <w:right w:val="none" w:sz="0" w:space="0" w:color="auto"/>
          </w:divBdr>
          <w:divsChild>
            <w:div w:id="592276481">
              <w:marLeft w:val="0"/>
              <w:marRight w:val="0"/>
              <w:marTop w:val="0"/>
              <w:marBottom w:val="0"/>
              <w:divBdr>
                <w:top w:val="none" w:sz="0" w:space="0" w:color="auto"/>
                <w:left w:val="none" w:sz="0" w:space="0" w:color="auto"/>
                <w:bottom w:val="none" w:sz="0" w:space="0" w:color="auto"/>
                <w:right w:val="none" w:sz="0" w:space="0" w:color="auto"/>
              </w:divBdr>
            </w:div>
          </w:divsChild>
        </w:div>
        <w:div w:id="1911840796">
          <w:marLeft w:val="0"/>
          <w:marRight w:val="0"/>
          <w:marTop w:val="0"/>
          <w:marBottom w:val="0"/>
          <w:divBdr>
            <w:top w:val="none" w:sz="0" w:space="0" w:color="auto"/>
            <w:left w:val="none" w:sz="0" w:space="0" w:color="auto"/>
            <w:bottom w:val="none" w:sz="0" w:space="0" w:color="auto"/>
            <w:right w:val="none" w:sz="0" w:space="0" w:color="auto"/>
          </w:divBdr>
          <w:divsChild>
            <w:div w:id="9245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3201">
      <w:bodyDiv w:val="1"/>
      <w:marLeft w:val="0"/>
      <w:marRight w:val="0"/>
      <w:marTop w:val="0"/>
      <w:marBottom w:val="0"/>
      <w:divBdr>
        <w:top w:val="none" w:sz="0" w:space="0" w:color="auto"/>
        <w:left w:val="none" w:sz="0" w:space="0" w:color="auto"/>
        <w:bottom w:val="none" w:sz="0" w:space="0" w:color="auto"/>
        <w:right w:val="none" w:sz="0" w:space="0" w:color="auto"/>
      </w:divBdr>
    </w:div>
    <w:div w:id="1231111963">
      <w:bodyDiv w:val="1"/>
      <w:marLeft w:val="0"/>
      <w:marRight w:val="0"/>
      <w:marTop w:val="0"/>
      <w:marBottom w:val="0"/>
      <w:divBdr>
        <w:top w:val="none" w:sz="0" w:space="0" w:color="auto"/>
        <w:left w:val="none" w:sz="0" w:space="0" w:color="auto"/>
        <w:bottom w:val="none" w:sz="0" w:space="0" w:color="auto"/>
        <w:right w:val="none" w:sz="0" w:space="0" w:color="auto"/>
      </w:divBdr>
      <w:divsChild>
        <w:div w:id="1058043668">
          <w:marLeft w:val="0"/>
          <w:marRight w:val="0"/>
          <w:marTop w:val="0"/>
          <w:marBottom w:val="0"/>
          <w:divBdr>
            <w:top w:val="none" w:sz="0" w:space="0" w:color="auto"/>
            <w:left w:val="none" w:sz="0" w:space="0" w:color="auto"/>
            <w:bottom w:val="none" w:sz="0" w:space="0" w:color="auto"/>
            <w:right w:val="none" w:sz="0" w:space="0" w:color="auto"/>
          </w:divBdr>
          <w:divsChild>
            <w:div w:id="1140029580">
              <w:marLeft w:val="0"/>
              <w:marRight w:val="0"/>
              <w:marTop w:val="0"/>
              <w:marBottom w:val="0"/>
              <w:divBdr>
                <w:top w:val="none" w:sz="0" w:space="0" w:color="auto"/>
                <w:left w:val="none" w:sz="0" w:space="0" w:color="auto"/>
                <w:bottom w:val="none" w:sz="0" w:space="0" w:color="auto"/>
                <w:right w:val="none" w:sz="0" w:space="0" w:color="auto"/>
              </w:divBdr>
            </w:div>
          </w:divsChild>
        </w:div>
        <w:div w:id="1143304225">
          <w:marLeft w:val="0"/>
          <w:marRight w:val="0"/>
          <w:marTop w:val="0"/>
          <w:marBottom w:val="0"/>
          <w:divBdr>
            <w:top w:val="none" w:sz="0" w:space="0" w:color="auto"/>
            <w:left w:val="none" w:sz="0" w:space="0" w:color="auto"/>
            <w:bottom w:val="none" w:sz="0" w:space="0" w:color="auto"/>
            <w:right w:val="none" w:sz="0" w:space="0" w:color="auto"/>
          </w:divBdr>
          <w:divsChild>
            <w:div w:id="845901266">
              <w:marLeft w:val="0"/>
              <w:marRight w:val="0"/>
              <w:marTop w:val="0"/>
              <w:marBottom w:val="0"/>
              <w:divBdr>
                <w:top w:val="none" w:sz="0" w:space="0" w:color="auto"/>
                <w:left w:val="none" w:sz="0" w:space="0" w:color="auto"/>
                <w:bottom w:val="none" w:sz="0" w:space="0" w:color="auto"/>
                <w:right w:val="none" w:sz="0" w:space="0" w:color="auto"/>
              </w:divBdr>
            </w:div>
          </w:divsChild>
        </w:div>
        <w:div w:id="99036332">
          <w:marLeft w:val="0"/>
          <w:marRight w:val="0"/>
          <w:marTop w:val="0"/>
          <w:marBottom w:val="0"/>
          <w:divBdr>
            <w:top w:val="none" w:sz="0" w:space="0" w:color="auto"/>
            <w:left w:val="none" w:sz="0" w:space="0" w:color="auto"/>
            <w:bottom w:val="none" w:sz="0" w:space="0" w:color="auto"/>
            <w:right w:val="none" w:sz="0" w:space="0" w:color="auto"/>
          </w:divBdr>
          <w:divsChild>
            <w:div w:id="13776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3740">
      <w:bodyDiv w:val="1"/>
      <w:marLeft w:val="0"/>
      <w:marRight w:val="0"/>
      <w:marTop w:val="0"/>
      <w:marBottom w:val="0"/>
      <w:divBdr>
        <w:top w:val="none" w:sz="0" w:space="0" w:color="auto"/>
        <w:left w:val="none" w:sz="0" w:space="0" w:color="auto"/>
        <w:bottom w:val="none" w:sz="0" w:space="0" w:color="auto"/>
        <w:right w:val="none" w:sz="0" w:space="0" w:color="auto"/>
      </w:divBdr>
      <w:divsChild>
        <w:div w:id="1116603624">
          <w:marLeft w:val="0"/>
          <w:marRight w:val="0"/>
          <w:marTop w:val="0"/>
          <w:marBottom w:val="0"/>
          <w:divBdr>
            <w:top w:val="none" w:sz="0" w:space="0" w:color="auto"/>
            <w:left w:val="none" w:sz="0" w:space="0" w:color="auto"/>
            <w:bottom w:val="none" w:sz="0" w:space="0" w:color="auto"/>
            <w:right w:val="none" w:sz="0" w:space="0" w:color="auto"/>
          </w:divBdr>
          <w:divsChild>
            <w:div w:id="401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1722">
      <w:bodyDiv w:val="1"/>
      <w:marLeft w:val="0"/>
      <w:marRight w:val="0"/>
      <w:marTop w:val="0"/>
      <w:marBottom w:val="0"/>
      <w:divBdr>
        <w:top w:val="none" w:sz="0" w:space="0" w:color="auto"/>
        <w:left w:val="none" w:sz="0" w:space="0" w:color="auto"/>
        <w:bottom w:val="none" w:sz="0" w:space="0" w:color="auto"/>
        <w:right w:val="none" w:sz="0" w:space="0" w:color="auto"/>
      </w:divBdr>
      <w:divsChild>
        <w:div w:id="1972050080">
          <w:marLeft w:val="0"/>
          <w:marRight w:val="0"/>
          <w:marTop w:val="0"/>
          <w:marBottom w:val="0"/>
          <w:divBdr>
            <w:top w:val="none" w:sz="0" w:space="0" w:color="auto"/>
            <w:left w:val="none" w:sz="0" w:space="0" w:color="auto"/>
            <w:bottom w:val="none" w:sz="0" w:space="0" w:color="auto"/>
            <w:right w:val="none" w:sz="0" w:space="0" w:color="auto"/>
          </w:divBdr>
          <w:divsChild>
            <w:div w:id="562644032">
              <w:marLeft w:val="0"/>
              <w:marRight w:val="0"/>
              <w:marTop w:val="0"/>
              <w:marBottom w:val="0"/>
              <w:divBdr>
                <w:top w:val="none" w:sz="0" w:space="0" w:color="auto"/>
                <w:left w:val="none" w:sz="0" w:space="0" w:color="auto"/>
                <w:bottom w:val="none" w:sz="0" w:space="0" w:color="auto"/>
                <w:right w:val="none" w:sz="0" w:space="0" w:color="auto"/>
              </w:divBdr>
            </w:div>
          </w:divsChild>
        </w:div>
        <w:div w:id="453792684">
          <w:marLeft w:val="0"/>
          <w:marRight w:val="0"/>
          <w:marTop w:val="0"/>
          <w:marBottom w:val="0"/>
          <w:divBdr>
            <w:top w:val="none" w:sz="0" w:space="0" w:color="auto"/>
            <w:left w:val="none" w:sz="0" w:space="0" w:color="auto"/>
            <w:bottom w:val="none" w:sz="0" w:space="0" w:color="auto"/>
            <w:right w:val="none" w:sz="0" w:space="0" w:color="auto"/>
          </w:divBdr>
          <w:divsChild>
            <w:div w:id="8771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9869">
      <w:bodyDiv w:val="1"/>
      <w:marLeft w:val="0"/>
      <w:marRight w:val="0"/>
      <w:marTop w:val="0"/>
      <w:marBottom w:val="0"/>
      <w:divBdr>
        <w:top w:val="none" w:sz="0" w:space="0" w:color="auto"/>
        <w:left w:val="none" w:sz="0" w:space="0" w:color="auto"/>
        <w:bottom w:val="none" w:sz="0" w:space="0" w:color="auto"/>
        <w:right w:val="none" w:sz="0" w:space="0" w:color="auto"/>
      </w:divBdr>
    </w:div>
    <w:div w:id="1616059333">
      <w:bodyDiv w:val="1"/>
      <w:marLeft w:val="0"/>
      <w:marRight w:val="0"/>
      <w:marTop w:val="0"/>
      <w:marBottom w:val="0"/>
      <w:divBdr>
        <w:top w:val="none" w:sz="0" w:space="0" w:color="auto"/>
        <w:left w:val="none" w:sz="0" w:space="0" w:color="auto"/>
        <w:bottom w:val="none" w:sz="0" w:space="0" w:color="auto"/>
        <w:right w:val="none" w:sz="0" w:space="0" w:color="auto"/>
      </w:divBdr>
      <w:divsChild>
        <w:div w:id="1084885204">
          <w:marLeft w:val="0"/>
          <w:marRight w:val="0"/>
          <w:marTop w:val="0"/>
          <w:marBottom w:val="0"/>
          <w:divBdr>
            <w:top w:val="none" w:sz="0" w:space="0" w:color="auto"/>
            <w:left w:val="none" w:sz="0" w:space="0" w:color="auto"/>
            <w:bottom w:val="none" w:sz="0" w:space="0" w:color="auto"/>
            <w:right w:val="none" w:sz="0" w:space="0" w:color="auto"/>
          </w:divBdr>
          <w:divsChild>
            <w:div w:id="1790204359">
              <w:marLeft w:val="0"/>
              <w:marRight w:val="0"/>
              <w:marTop w:val="0"/>
              <w:marBottom w:val="0"/>
              <w:divBdr>
                <w:top w:val="none" w:sz="0" w:space="0" w:color="auto"/>
                <w:left w:val="none" w:sz="0" w:space="0" w:color="auto"/>
                <w:bottom w:val="none" w:sz="0" w:space="0" w:color="auto"/>
                <w:right w:val="none" w:sz="0" w:space="0" w:color="auto"/>
              </w:divBdr>
            </w:div>
          </w:divsChild>
        </w:div>
        <w:div w:id="1177186519">
          <w:blockQuote w:val="1"/>
          <w:marLeft w:val="0"/>
          <w:marRight w:val="0"/>
          <w:marTop w:val="0"/>
          <w:marBottom w:val="300"/>
          <w:divBdr>
            <w:top w:val="none" w:sz="0" w:space="0" w:color="auto"/>
            <w:left w:val="single" w:sz="18" w:space="15" w:color="BBBBBB"/>
            <w:bottom w:val="none" w:sz="0" w:space="0" w:color="auto"/>
            <w:right w:val="none" w:sz="0" w:space="0" w:color="auto"/>
          </w:divBdr>
        </w:div>
        <w:div w:id="686518331">
          <w:marLeft w:val="0"/>
          <w:marRight w:val="0"/>
          <w:marTop w:val="0"/>
          <w:marBottom w:val="0"/>
          <w:divBdr>
            <w:top w:val="none" w:sz="0" w:space="0" w:color="auto"/>
            <w:left w:val="none" w:sz="0" w:space="0" w:color="auto"/>
            <w:bottom w:val="none" w:sz="0" w:space="0" w:color="auto"/>
            <w:right w:val="none" w:sz="0" w:space="0" w:color="auto"/>
          </w:divBdr>
          <w:divsChild>
            <w:div w:id="142356040">
              <w:marLeft w:val="0"/>
              <w:marRight w:val="0"/>
              <w:marTop w:val="0"/>
              <w:marBottom w:val="0"/>
              <w:divBdr>
                <w:top w:val="none" w:sz="0" w:space="0" w:color="auto"/>
                <w:left w:val="none" w:sz="0" w:space="0" w:color="auto"/>
                <w:bottom w:val="none" w:sz="0" w:space="0" w:color="auto"/>
                <w:right w:val="none" w:sz="0" w:space="0" w:color="auto"/>
              </w:divBdr>
            </w:div>
          </w:divsChild>
        </w:div>
        <w:div w:id="398597067">
          <w:marLeft w:val="0"/>
          <w:marRight w:val="0"/>
          <w:marTop w:val="0"/>
          <w:marBottom w:val="0"/>
          <w:divBdr>
            <w:top w:val="none" w:sz="0" w:space="0" w:color="auto"/>
            <w:left w:val="none" w:sz="0" w:space="0" w:color="auto"/>
            <w:bottom w:val="none" w:sz="0" w:space="0" w:color="auto"/>
            <w:right w:val="none" w:sz="0" w:space="0" w:color="auto"/>
          </w:divBdr>
          <w:divsChild>
            <w:div w:id="908730601">
              <w:marLeft w:val="0"/>
              <w:marRight w:val="0"/>
              <w:marTop w:val="0"/>
              <w:marBottom w:val="0"/>
              <w:divBdr>
                <w:top w:val="none" w:sz="0" w:space="0" w:color="auto"/>
                <w:left w:val="none" w:sz="0" w:space="0" w:color="auto"/>
                <w:bottom w:val="none" w:sz="0" w:space="0" w:color="auto"/>
                <w:right w:val="none" w:sz="0" w:space="0" w:color="auto"/>
              </w:divBdr>
            </w:div>
          </w:divsChild>
        </w:div>
        <w:div w:id="1672484125">
          <w:marLeft w:val="0"/>
          <w:marRight w:val="0"/>
          <w:marTop w:val="0"/>
          <w:marBottom w:val="0"/>
          <w:divBdr>
            <w:top w:val="none" w:sz="0" w:space="0" w:color="auto"/>
            <w:left w:val="none" w:sz="0" w:space="0" w:color="auto"/>
            <w:bottom w:val="none" w:sz="0" w:space="0" w:color="auto"/>
            <w:right w:val="none" w:sz="0" w:space="0" w:color="auto"/>
          </w:divBdr>
          <w:divsChild>
            <w:div w:id="1260721356">
              <w:marLeft w:val="0"/>
              <w:marRight w:val="0"/>
              <w:marTop w:val="0"/>
              <w:marBottom w:val="0"/>
              <w:divBdr>
                <w:top w:val="none" w:sz="0" w:space="0" w:color="auto"/>
                <w:left w:val="none" w:sz="0" w:space="0" w:color="auto"/>
                <w:bottom w:val="none" w:sz="0" w:space="0" w:color="auto"/>
                <w:right w:val="none" w:sz="0" w:space="0" w:color="auto"/>
              </w:divBdr>
            </w:div>
          </w:divsChild>
        </w:div>
        <w:div w:id="419641050">
          <w:blockQuote w:val="1"/>
          <w:marLeft w:val="0"/>
          <w:marRight w:val="0"/>
          <w:marTop w:val="0"/>
          <w:marBottom w:val="300"/>
          <w:divBdr>
            <w:top w:val="none" w:sz="0" w:space="0" w:color="auto"/>
            <w:left w:val="single" w:sz="18" w:space="15" w:color="BBBBBB"/>
            <w:bottom w:val="none" w:sz="0" w:space="0" w:color="auto"/>
            <w:right w:val="none" w:sz="0" w:space="0" w:color="auto"/>
          </w:divBdr>
        </w:div>
        <w:div w:id="1374646957">
          <w:marLeft w:val="0"/>
          <w:marRight w:val="0"/>
          <w:marTop w:val="0"/>
          <w:marBottom w:val="0"/>
          <w:divBdr>
            <w:top w:val="none" w:sz="0" w:space="0" w:color="auto"/>
            <w:left w:val="none" w:sz="0" w:space="0" w:color="auto"/>
            <w:bottom w:val="none" w:sz="0" w:space="0" w:color="auto"/>
            <w:right w:val="none" w:sz="0" w:space="0" w:color="auto"/>
          </w:divBdr>
          <w:divsChild>
            <w:div w:id="1712919685">
              <w:marLeft w:val="0"/>
              <w:marRight w:val="0"/>
              <w:marTop w:val="0"/>
              <w:marBottom w:val="0"/>
              <w:divBdr>
                <w:top w:val="none" w:sz="0" w:space="0" w:color="auto"/>
                <w:left w:val="none" w:sz="0" w:space="0" w:color="auto"/>
                <w:bottom w:val="none" w:sz="0" w:space="0" w:color="auto"/>
                <w:right w:val="none" w:sz="0" w:space="0" w:color="auto"/>
              </w:divBdr>
            </w:div>
          </w:divsChild>
        </w:div>
        <w:div w:id="1337533821">
          <w:marLeft w:val="0"/>
          <w:marRight w:val="0"/>
          <w:marTop w:val="0"/>
          <w:marBottom w:val="0"/>
          <w:divBdr>
            <w:top w:val="none" w:sz="0" w:space="0" w:color="auto"/>
            <w:left w:val="none" w:sz="0" w:space="0" w:color="auto"/>
            <w:bottom w:val="none" w:sz="0" w:space="0" w:color="auto"/>
            <w:right w:val="none" w:sz="0" w:space="0" w:color="auto"/>
          </w:divBdr>
          <w:divsChild>
            <w:div w:id="1999964046">
              <w:marLeft w:val="0"/>
              <w:marRight w:val="0"/>
              <w:marTop w:val="0"/>
              <w:marBottom w:val="0"/>
              <w:divBdr>
                <w:top w:val="none" w:sz="0" w:space="0" w:color="auto"/>
                <w:left w:val="none" w:sz="0" w:space="0" w:color="auto"/>
                <w:bottom w:val="none" w:sz="0" w:space="0" w:color="auto"/>
                <w:right w:val="none" w:sz="0" w:space="0" w:color="auto"/>
              </w:divBdr>
            </w:div>
          </w:divsChild>
        </w:div>
        <w:div w:id="1531450164">
          <w:marLeft w:val="0"/>
          <w:marRight w:val="0"/>
          <w:marTop w:val="0"/>
          <w:marBottom w:val="0"/>
          <w:divBdr>
            <w:top w:val="none" w:sz="0" w:space="0" w:color="auto"/>
            <w:left w:val="none" w:sz="0" w:space="0" w:color="auto"/>
            <w:bottom w:val="none" w:sz="0" w:space="0" w:color="auto"/>
            <w:right w:val="none" w:sz="0" w:space="0" w:color="auto"/>
          </w:divBdr>
          <w:divsChild>
            <w:div w:id="828793128">
              <w:marLeft w:val="0"/>
              <w:marRight w:val="0"/>
              <w:marTop w:val="0"/>
              <w:marBottom w:val="0"/>
              <w:divBdr>
                <w:top w:val="none" w:sz="0" w:space="0" w:color="auto"/>
                <w:left w:val="none" w:sz="0" w:space="0" w:color="auto"/>
                <w:bottom w:val="none" w:sz="0" w:space="0" w:color="auto"/>
                <w:right w:val="none" w:sz="0" w:space="0" w:color="auto"/>
              </w:divBdr>
            </w:div>
          </w:divsChild>
        </w:div>
        <w:div w:id="288898082">
          <w:marLeft w:val="0"/>
          <w:marRight w:val="0"/>
          <w:marTop w:val="0"/>
          <w:marBottom w:val="0"/>
          <w:divBdr>
            <w:top w:val="none" w:sz="0" w:space="0" w:color="auto"/>
            <w:left w:val="none" w:sz="0" w:space="0" w:color="auto"/>
            <w:bottom w:val="none" w:sz="0" w:space="0" w:color="auto"/>
            <w:right w:val="none" w:sz="0" w:space="0" w:color="auto"/>
          </w:divBdr>
          <w:divsChild>
            <w:div w:id="1633091958">
              <w:marLeft w:val="0"/>
              <w:marRight w:val="0"/>
              <w:marTop w:val="0"/>
              <w:marBottom w:val="0"/>
              <w:divBdr>
                <w:top w:val="none" w:sz="0" w:space="0" w:color="auto"/>
                <w:left w:val="none" w:sz="0" w:space="0" w:color="auto"/>
                <w:bottom w:val="none" w:sz="0" w:space="0" w:color="auto"/>
                <w:right w:val="none" w:sz="0" w:space="0" w:color="auto"/>
              </w:divBdr>
            </w:div>
          </w:divsChild>
        </w:div>
        <w:div w:id="370618227">
          <w:marLeft w:val="0"/>
          <w:marRight w:val="0"/>
          <w:marTop w:val="0"/>
          <w:marBottom w:val="0"/>
          <w:divBdr>
            <w:top w:val="none" w:sz="0" w:space="0" w:color="auto"/>
            <w:left w:val="none" w:sz="0" w:space="0" w:color="auto"/>
            <w:bottom w:val="none" w:sz="0" w:space="0" w:color="auto"/>
            <w:right w:val="none" w:sz="0" w:space="0" w:color="auto"/>
          </w:divBdr>
          <w:divsChild>
            <w:div w:id="962468529">
              <w:marLeft w:val="0"/>
              <w:marRight w:val="0"/>
              <w:marTop w:val="0"/>
              <w:marBottom w:val="0"/>
              <w:divBdr>
                <w:top w:val="none" w:sz="0" w:space="0" w:color="auto"/>
                <w:left w:val="none" w:sz="0" w:space="0" w:color="auto"/>
                <w:bottom w:val="none" w:sz="0" w:space="0" w:color="auto"/>
                <w:right w:val="none" w:sz="0" w:space="0" w:color="auto"/>
              </w:divBdr>
            </w:div>
          </w:divsChild>
        </w:div>
        <w:div w:id="1529415146">
          <w:marLeft w:val="0"/>
          <w:marRight w:val="0"/>
          <w:marTop w:val="0"/>
          <w:marBottom w:val="0"/>
          <w:divBdr>
            <w:top w:val="none" w:sz="0" w:space="0" w:color="auto"/>
            <w:left w:val="none" w:sz="0" w:space="0" w:color="auto"/>
            <w:bottom w:val="none" w:sz="0" w:space="0" w:color="auto"/>
            <w:right w:val="none" w:sz="0" w:space="0" w:color="auto"/>
          </w:divBdr>
          <w:divsChild>
            <w:div w:id="1497837467">
              <w:marLeft w:val="0"/>
              <w:marRight w:val="0"/>
              <w:marTop w:val="0"/>
              <w:marBottom w:val="0"/>
              <w:divBdr>
                <w:top w:val="none" w:sz="0" w:space="0" w:color="auto"/>
                <w:left w:val="none" w:sz="0" w:space="0" w:color="auto"/>
                <w:bottom w:val="none" w:sz="0" w:space="0" w:color="auto"/>
                <w:right w:val="none" w:sz="0" w:space="0" w:color="auto"/>
              </w:divBdr>
            </w:div>
          </w:divsChild>
        </w:div>
        <w:div w:id="1310596058">
          <w:marLeft w:val="0"/>
          <w:marRight w:val="0"/>
          <w:marTop w:val="0"/>
          <w:marBottom w:val="0"/>
          <w:divBdr>
            <w:top w:val="none" w:sz="0" w:space="0" w:color="auto"/>
            <w:left w:val="none" w:sz="0" w:space="0" w:color="auto"/>
            <w:bottom w:val="none" w:sz="0" w:space="0" w:color="auto"/>
            <w:right w:val="none" w:sz="0" w:space="0" w:color="auto"/>
          </w:divBdr>
          <w:divsChild>
            <w:div w:id="1633440382">
              <w:marLeft w:val="0"/>
              <w:marRight w:val="0"/>
              <w:marTop w:val="0"/>
              <w:marBottom w:val="0"/>
              <w:divBdr>
                <w:top w:val="none" w:sz="0" w:space="0" w:color="auto"/>
                <w:left w:val="none" w:sz="0" w:space="0" w:color="auto"/>
                <w:bottom w:val="none" w:sz="0" w:space="0" w:color="auto"/>
                <w:right w:val="none" w:sz="0" w:space="0" w:color="auto"/>
              </w:divBdr>
            </w:div>
          </w:divsChild>
        </w:div>
        <w:div w:id="317854053">
          <w:marLeft w:val="0"/>
          <w:marRight w:val="0"/>
          <w:marTop w:val="0"/>
          <w:marBottom w:val="0"/>
          <w:divBdr>
            <w:top w:val="none" w:sz="0" w:space="0" w:color="auto"/>
            <w:left w:val="none" w:sz="0" w:space="0" w:color="auto"/>
            <w:bottom w:val="none" w:sz="0" w:space="0" w:color="auto"/>
            <w:right w:val="none" w:sz="0" w:space="0" w:color="auto"/>
          </w:divBdr>
          <w:divsChild>
            <w:div w:id="166216322">
              <w:marLeft w:val="0"/>
              <w:marRight w:val="0"/>
              <w:marTop w:val="0"/>
              <w:marBottom w:val="0"/>
              <w:divBdr>
                <w:top w:val="none" w:sz="0" w:space="0" w:color="auto"/>
                <w:left w:val="none" w:sz="0" w:space="0" w:color="auto"/>
                <w:bottom w:val="none" w:sz="0" w:space="0" w:color="auto"/>
                <w:right w:val="none" w:sz="0" w:space="0" w:color="auto"/>
              </w:divBdr>
            </w:div>
          </w:divsChild>
        </w:div>
        <w:div w:id="1537737567">
          <w:marLeft w:val="0"/>
          <w:marRight w:val="0"/>
          <w:marTop w:val="0"/>
          <w:marBottom w:val="0"/>
          <w:divBdr>
            <w:top w:val="none" w:sz="0" w:space="0" w:color="auto"/>
            <w:left w:val="none" w:sz="0" w:space="0" w:color="auto"/>
            <w:bottom w:val="none" w:sz="0" w:space="0" w:color="auto"/>
            <w:right w:val="none" w:sz="0" w:space="0" w:color="auto"/>
          </w:divBdr>
          <w:divsChild>
            <w:div w:id="1329945382">
              <w:marLeft w:val="0"/>
              <w:marRight w:val="0"/>
              <w:marTop w:val="0"/>
              <w:marBottom w:val="0"/>
              <w:divBdr>
                <w:top w:val="none" w:sz="0" w:space="0" w:color="auto"/>
                <w:left w:val="none" w:sz="0" w:space="0" w:color="auto"/>
                <w:bottom w:val="none" w:sz="0" w:space="0" w:color="auto"/>
                <w:right w:val="none" w:sz="0" w:space="0" w:color="auto"/>
              </w:divBdr>
            </w:div>
          </w:divsChild>
        </w:div>
        <w:div w:id="1030229206">
          <w:marLeft w:val="0"/>
          <w:marRight w:val="0"/>
          <w:marTop w:val="0"/>
          <w:marBottom w:val="0"/>
          <w:divBdr>
            <w:top w:val="none" w:sz="0" w:space="0" w:color="auto"/>
            <w:left w:val="none" w:sz="0" w:space="0" w:color="auto"/>
            <w:bottom w:val="none" w:sz="0" w:space="0" w:color="auto"/>
            <w:right w:val="none" w:sz="0" w:space="0" w:color="auto"/>
          </w:divBdr>
          <w:divsChild>
            <w:div w:id="1707557314">
              <w:marLeft w:val="0"/>
              <w:marRight w:val="0"/>
              <w:marTop w:val="0"/>
              <w:marBottom w:val="0"/>
              <w:divBdr>
                <w:top w:val="none" w:sz="0" w:space="0" w:color="auto"/>
                <w:left w:val="none" w:sz="0" w:space="0" w:color="auto"/>
                <w:bottom w:val="none" w:sz="0" w:space="0" w:color="auto"/>
                <w:right w:val="none" w:sz="0" w:space="0" w:color="auto"/>
              </w:divBdr>
            </w:div>
          </w:divsChild>
        </w:div>
        <w:div w:id="1484733556">
          <w:marLeft w:val="0"/>
          <w:marRight w:val="0"/>
          <w:marTop w:val="0"/>
          <w:marBottom w:val="0"/>
          <w:divBdr>
            <w:top w:val="none" w:sz="0" w:space="0" w:color="auto"/>
            <w:left w:val="none" w:sz="0" w:space="0" w:color="auto"/>
            <w:bottom w:val="none" w:sz="0" w:space="0" w:color="auto"/>
            <w:right w:val="none" w:sz="0" w:space="0" w:color="auto"/>
          </w:divBdr>
          <w:divsChild>
            <w:div w:id="2012683979">
              <w:marLeft w:val="0"/>
              <w:marRight w:val="0"/>
              <w:marTop w:val="0"/>
              <w:marBottom w:val="0"/>
              <w:divBdr>
                <w:top w:val="none" w:sz="0" w:space="0" w:color="auto"/>
                <w:left w:val="none" w:sz="0" w:space="0" w:color="auto"/>
                <w:bottom w:val="none" w:sz="0" w:space="0" w:color="auto"/>
                <w:right w:val="none" w:sz="0" w:space="0" w:color="auto"/>
              </w:divBdr>
            </w:div>
          </w:divsChild>
        </w:div>
        <w:div w:id="49303500">
          <w:marLeft w:val="0"/>
          <w:marRight w:val="0"/>
          <w:marTop w:val="0"/>
          <w:marBottom w:val="0"/>
          <w:divBdr>
            <w:top w:val="none" w:sz="0" w:space="0" w:color="auto"/>
            <w:left w:val="none" w:sz="0" w:space="0" w:color="auto"/>
            <w:bottom w:val="none" w:sz="0" w:space="0" w:color="auto"/>
            <w:right w:val="none" w:sz="0" w:space="0" w:color="auto"/>
          </w:divBdr>
          <w:divsChild>
            <w:div w:id="1301156825">
              <w:marLeft w:val="0"/>
              <w:marRight w:val="0"/>
              <w:marTop w:val="0"/>
              <w:marBottom w:val="0"/>
              <w:divBdr>
                <w:top w:val="none" w:sz="0" w:space="0" w:color="auto"/>
                <w:left w:val="none" w:sz="0" w:space="0" w:color="auto"/>
                <w:bottom w:val="none" w:sz="0" w:space="0" w:color="auto"/>
                <w:right w:val="none" w:sz="0" w:space="0" w:color="auto"/>
              </w:divBdr>
            </w:div>
          </w:divsChild>
        </w:div>
        <w:div w:id="677003667">
          <w:marLeft w:val="0"/>
          <w:marRight w:val="0"/>
          <w:marTop w:val="0"/>
          <w:marBottom w:val="0"/>
          <w:divBdr>
            <w:top w:val="none" w:sz="0" w:space="0" w:color="auto"/>
            <w:left w:val="none" w:sz="0" w:space="0" w:color="auto"/>
            <w:bottom w:val="none" w:sz="0" w:space="0" w:color="auto"/>
            <w:right w:val="none" w:sz="0" w:space="0" w:color="auto"/>
          </w:divBdr>
          <w:divsChild>
            <w:div w:id="405151273">
              <w:marLeft w:val="0"/>
              <w:marRight w:val="0"/>
              <w:marTop w:val="0"/>
              <w:marBottom w:val="0"/>
              <w:divBdr>
                <w:top w:val="none" w:sz="0" w:space="0" w:color="auto"/>
                <w:left w:val="none" w:sz="0" w:space="0" w:color="auto"/>
                <w:bottom w:val="none" w:sz="0" w:space="0" w:color="auto"/>
                <w:right w:val="none" w:sz="0" w:space="0" w:color="auto"/>
              </w:divBdr>
            </w:div>
          </w:divsChild>
        </w:div>
        <w:div w:id="1480419026">
          <w:marLeft w:val="0"/>
          <w:marRight w:val="0"/>
          <w:marTop w:val="0"/>
          <w:marBottom w:val="0"/>
          <w:divBdr>
            <w:top w:val="none" w:sz="0" w:space="0" w:color="auto"/>
            <w:left w:val="none" w:sz="0" w:space="0" w:color="auto"/>
            <w:bottom w:val="none" w:sz="0" w:space="0" w:color="auto"/>
            <w:right w:val="none" w:sz="0" w:space="0" w:color="auto"/>
          </w:divBdr>
          <w:divsChild>
            <w:div w:id="1307661997">
              <w:marLeft w:val="0"/>
              <w:marRight w:val="0"/>
              <w:marTop w:val="0"/>
              <w:marBottom w:val="0"/>
              <w:divBdr>
                <w:top w:val="none" w:sz="0" w:space="0" w:color="auto"/>
                <w:left w:val="none" w:sz="0" w:space="0" w:color="auto"/>
                <w:bottom w:val="none" w:sz="0" w:space="0" w:color="auto"/>
                <w:right w:val="none" w:sz="0" w:space="0" w:color="auto"/>
              </w:divBdr>
            </w:div>
          </w:divsChild>
        </w:div>
        <w:div w:id="1333147468">
          <w:marLeft w:val="0"/>
          <w:marRight w:val="0"/>
          <w:marTop w:val="0"/>
          <w:marBottom w:val="0"/>
          <w:divBdr>
            <w:top w:val="none" w:sz="0" w:space="0" w:color="auto"/>
            <w:left w:val="none" w:sz="0" w:space="0" w:color="auto"/>
            <w:bottom w:val="none" w:sz="0" w:space="0" w:color="auto"/>
            <w:right w:val="none" w:sz="0" w:space="0" w:color="auto"/>
          </w:divBdr>
          <w:divsChild>
            <w:div w:id="509685338">
              <w:marLeft w:val="0"/>
              <w:marRight w:val="0"/>
              <w:marTop w:val="0"/>
              <w:marBottom w:val="0"/>
              <w:divBdr>
                <w:top w:val="none" w:sz="0" w:space="0" w:color="auto"/>
                <w:left w:val="none" w:sz="0" w:space="0" w:color="auto"/>
                <w:bottom w:val="none" w:sz="0" w:space="0" w:color="auto"/>
                <w:right w:val="none" w:sz="0" w:space="0" w:color="auto"/>
              </w:divBdr>
            </w:div>
          </w:divsChild>
        </w:div>
        <w:div w:id="846484772">
          <w:marLeft w:val="0"/>
          <w:marRight w:val="0"/>
          <w:marTop w:val="0"/>
          <w:marBottom w:val="0"/>
          <w:divBdr>
            <w:top w:val="none" w:sz="0" w:space="0" w:color="auto"/>
            <w:left w:val="none" w:sz="0" w:space="0" w:color="auto"/>
            <w:bottom w:val="none" w:sz="0" w:space="0" w:color="auto"/>
            <w:right w:val="none" w:sz="0" w:space="0" w:color="auto"/>
          </w:divBdr>
          <w:divsChild>
            <w:div w:id="18959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1225">
      <w:bodyDiv w:val="1"/>
      <w:marLeft w:val="0"/>
      <w:marRight w:val="0"/>
      <w:marTop w:val="0"/>
      <w:marBottom w:val="0"/>
      <w:divBdr>
        <w:top w:val="none" w:sz="0" w:space="0" w:color="auto"/>
        <w:left w:val="none" w:sz="0" w:space="0" w:color="auto"/>
        <w:bottom w:val="none" w:sz="0" w:space="0" w:color="auto"/>
        <w:right w:val="none" w:sz="0" w:space="0" w:color="auto"/>
      </w:divBdr>
      <w:divsChild>
        <w:div w:id="1589341144">
          <w:marLeft w:val="0"/>
          <w:marRight w:val="0"/>
          <w:marTop w:val="0"/>
          <w:marBottom w:val="0"/>
          <w:divBdr>
            <w:top w:val="none" w:sz="0" w:space="0" w:color="auto"/>
            <w:left w:val="none" w:sz="0" w:space="0" w:color="auto"/>
            <w:bottom w:val="none" w:sz="0" w:space="0" w:color="auto"/>
            <w:right w:val="none" w:sz="0" w:space="0" w:color="auto"/>
          </w:divBdr>
          <w:divsChild>
            <w:div w:id="1841852953">
              <w:marLeft w:val="0"/>
              <w:marRight w:val="0"/>
              <w:marTop w:val="0"/>
              <w:marBottom w:val="0"/>
              <w:divBdr>
                <w:top w:val="none" w:sz="0" w:space="0" w:color="auto"/>
                <w:left w:val="none" w:sz="0" w:space="0" w:color="auto"/>
                <w:bottom w:val="none" w:sz="0" w:space="0" w:color="auto"/>
                <w:right w:val="none" w:sz="0" w:space="0" w:color="auto"/>
              </w:divBdr>
            </w:div>
          </w:divsChild>
        </w:div>
        <w:div w:id="1532524344">
          <w:marLeft w:val="0"/>
          <w:marRight w:val="0"/>
          <w:marTop w:val="0"/>
          <w:marBottom w:val="0"/>
          <w:divBdr>
            <w:top w:val="none" w:sz="0" w:space="0" w:color="auto"/>
            <w:left w:val="none" w:sz="0" w:space="0" w:color="auto"/>
            <w:bottom w:val="none" w:sz="0" w:space="0" w:color="auto"/>
            <w:right w:val="none" w:sz="0" w:space="0" w:color="auto"/>
          </w:divBdr>
          <w:divsChild>
            <w:div w:id="1905066653">
              <w:marLeft w:val="0"/>
              <w:marRight w:val="0"/>
              <w:marTop w:val="0"/>
              <w:marBottom w:val="0"/>
              <w:divBdr>
                <w:top w:val="none" w:sz="0" w:space="0" w:color="auto"/>
                <w:left w:val="none" w:sz="0" w:space="0" w:color="auto"/>
                <w:bottom w:val="none" w:sz="0" w:space="0" w:color="auto"/>
                <w:right w:val="none" w:sz="0" w:space="0" w:color="auto"/>
              </w:divBdr>
            </w:div>
          </w:divsChild>
        </w:div>
        <w:div w:id="1896698241">
          <w:marLeft w:val="0"/>
          <w:marRight w:val="0"/>
          <w:marTop w:val="0"/>
          <w:marBottom w:val="0"/>
          <w:divBdr>
            <w:top w:val="none" w:sz="0" w:space="0" w:color="auto"/>
            <w:left w:val="none" w:sz="0" w:space="0" w:color="auto"/>
            <w:bottom w:val="none" w:sz="0" w:space="0" w:color="auto"/>
            <w:right w:val="none" w:sz="0" w:space="0" w:color="auto"/>
          </w:divBdr>
          <w:divsChild>
            <w:div w:id="1454783362">
              <w:marLeft w:val="0"/>
              <w:marRight w:val="0"/>
              <w:marTop w:val="0"/>
              <w:marBottom w:val="0"/>
              <w:divBdr>
                <w:top w:val="none" w:sz="0" w:space="0" w:color="auto"/>
                <w:left w:val="none" w:sz="0" w:space="0" w:color="auto"/>
                <w:bottom w:val="none" w:sz="0" w:space="0" w:color="auto"/>
                <w:right w:val="none" w:sz="0" w:space="0" w:color="auto"/>
              </w:divBdr>
            </w:div>
          </w:divsChild>
        </w:div>
        <w:div w:id="790441875">
          <w:marLeft w:val="0"/>
          <w:marRight w:val="0"/>
          <w:marTop w:val="0"/>
          <w:marBottom w:val="0"/>
          <w:divBdr>
            <w:top w:val="none" w:sz="0" w:space="0" w:color="auto"/>
            <w:left w:val="none" w:sz="0" w:space="0" w:color="auto"/>
            <w:bottom w:val="none" w:sz="0" w:space="0" w:color="auto"/>
            <w:right w:val="none" w:sz="0" w:space="0" w:color="auto"/>
          </w:divBdr>
          <w:divsChild>
            <w:div w:id="1545410639">
              <w:marLeft w:val="0"/>
              <w:marRight w:val="0"/>
              <w:marTop w:val="0"/>
              <w:marBottom w:val="0"/>
              <w:divBdr>
                <w:top w:val="none" w:sz="0" w:space="0" w:color="auto"/>
                <w:left w:val="none" w:sz="0" w:space="0" w:color="auto"/>
                <w:bottom w:val="none" w:sz="0" w:space="0" w:color="auto"/>
                <w:right w:val="none" w:sz="0" w:space="0" w:color="auto"/>
              </w:divBdr>
            </w:div>
          </w:divsChild>
        </w:div>
        <w:div w:id="1619217674">
          <w:marLeft w:val="0"/>
          <w:marRight w:val="0"/>
          <w:marTop w:val="0"/>
          <w:marBottom w:val="0"/>
          <w:divBdr>
            <w:top w:val="none" w:sz="0" w:space="0" w:color="auto"/>
            <w:left w:val="none" w:sz="0" w:space="0" w:color="auto"/>
            <w:bottom w:val="none" w:sz="0" w:space="0" w:color="auto"/>
            <w:right w:val="none" w:sz="0" w:space="0" w:color="auto"/>
          </w:divBdr>
          <w:divsChild>
            <w:div w:id="882064507">
              <w:marLeft w:val="0"/>
              <w:marRight w:val="0"/>
              <w:marTop w:val="0"/>
              <w:marBottom w:val="0"/>
              <w:divBdr>
                <w:top w:val="none" w:sz="0" w:space="0" w:color="auto"/>
                <w:left w:val="none" w:sz="0" w:space="0" w:color="auto"/>
                <w:bottom w:val="none" w:sz="0" w:space="0" w:color="auto"/>
                <w:right w:val="none" w:sz="0" w:space="0" w:color="auto"/>
              </w:divBdr>
            </w:div>
          </w:divsChild>
        </w:div>
        <w:div w:id="1002392457">
          <w:marLeft w:val="0"/>
          <w:marRight w:val="0"/>
          <w:marTop w:val="0"/>
          <w:marBottom w:val="0"/>
          <w:divBdr>
            <w:top w:val="none" w:sz="0" w:space="0" w:color="auto"/>
            <w:left w:val="none" w:sz="0" w:space="0" w:color="auto"/>
            <w:bottom w:val="none" w:sz="0" w:space="0" w:color="auto"/>
            <w:right w:val="none" w:sz="0" w:space="0" w:color="auto"/>
          </w:divBdr>
          <w:divsChild>
            <w:div w:id="275066004">
              <w:marLeft w:val="0"/>
              <w:marRight w:val="0"/>
              <w:marTop w:val="0"/>
              <w:marBottom w:val="0"/>
              <w:divBdr>
                <w:top w:val="none" w:sz="0" w:space="0" w:color="auto"/>
                <w:left w:val="none" w:sz="0" w:space="0" w:color="auto"/>
                <w:bottom w:val="none" w:sz="0" w:space="0" w:color="auto"/>
                <w:right w:val="none" w:sz="0" w:space="0" w:color="auto"/>
              </w:divBdr>
            </w:div>
          </w:divsChild>
        </w:div>
        <w:div w:id="1281642626">
          <w:marLeft w:val="0"/>
          <w:marRight w:val="0"/>
          <w:marTop w:val="0"/>
          <w:marBottom w:val="0"/>
          <w:divBdr>
            <w:top w:val="none" w:sz="0" w:space="0" w:color="auto"/>
            <w:left w:val="none" w:sz="0" w:space="0" w:color="auto"/>
            <w:bottom w:val="none" w:sz="0" w:space="0" w:color="auto"/>
            <w:right w:val="none" w:sz="0" w:space="0" w:color="auto"/>
          </w:divBdr>
          <w:divsChild>
            <w:div w:id="1538083023">
              <w:marLeft w:val="0"/>
              <w:marRight w:val="0"/>
              <w:marTop w:val="0"/>
              <w:marBottom w:val="0"/>
              <w:divBdr>
                <w:top w:val="none" w:sz="0" w:space="0" w:color="auto"/>
                <w:left w:val="none" w:sz="0" w:space="0" w:color="auto"/>
                <w:bottom w:val="none" w:sz="0" w:space="0" w:color="auto"/>
                <w:right w:val="none" w:sz="0" w:space="0" w:color="auto"/>
              </w:divBdr>
            </w:div>
          </w:divsChild>
        </w:div>
        <w:div w:id="1756895356">
          <w:marLeft w:val="0"/>
          <w:marRight w:val="0"/>
          <w:marTop w:val="0"/>
          <w:marBottom w:val="0"/>
          <w:divBdr>
            <w:top w:val="none" w:sz="0" w:space="0" w:color="auto"/>
            <w:left w:val="none" w:sz="0" w:space="0" w:color="auto"/>
            <w:bottom w:val="none" w:sz="0" w:space="0" w:color="auto"/>
            <w:right w:val="none" w:sz="0" w:space="0" w:color="auto"/>
          </w:divBdr>
          <w:divsChild>
            <w:div w:id="801340551">
              <w:marLeft w:val="0"/>
              <w:marRight w:val="0"/>
              <w:marTop w:val="0"/>
              <w:marBottom w:val="0"/>
              <w:divBdr>
                <w:top w:val="none" w:sz="0" w:space="0" w:color="auto"/>
                <w:left w:val="none" w:sz="0" w:space="0" w:color="auto"/>
                <w:bottom w:val="none" w:sz="0" w:space="0" w:color="auto"/>
                <w:right w:val="none" w:sz="0" w:space="0" w:color="auto"/>
              </w:divBdr>
            </w:div>
          </w:divsChild>
        </w:div>
        <w:div w:id="778187921">
          <w:marLeft w:val="0"/>
          <w:marRight w:val="0"/>
          <w:marTop w:val="0"/>
          <w:marBottom w:val="0"/>
          <w:divBdr>
            <w:top w:val="none" w:sz="0" w:space="0" w:color="auto"/>
            <w:left w:val="none" w:sz="0" w:space="0" w:color="auto"/>
            <w:bottom w:val="none" w:sz="0" w:space="0" w:color="auto"/>
            <w:right w:val="none" w:sz="0" w:space="0" w:color="auto"/>
          </w:divBdr>
          <w:divsChild>
            <w:div w:id="1597707537">
              <w:marLeft w:val="0"/>
              <w:marRight w:val="0"/>
              <w:marTop w:val="0"/>
              <w:marBottom w:val="0"/>
              <w:divBdr>
                <w:top w:val="none" w:sz="0" w:space="0" w:color="auto"/>
                <w:left w:val="none" w:sz="0" w:space="0" w:color="auto"/>
                <w:bottom w:val="none" w:sz="0" w:space="0" w:color="auto"/>
                <w:right w:val="none" w:sz="0" w:space="0" w:color="auto"/>
              </w:divBdr>
            </w:div>
          </w:divsChild>
        </w:div>
        <w:div w:id="897130353">
          <w:marLeft w:val="0"/>
          <w:marRight w:val="0"/>
          <w:marTop w:val="0"/>
          <w:marBottom w:val="0"/>
          <w:divBdr>
            <w:top w:val="none" w:sz="0" w:space="0" w:color="auto"/>
            <w:left w:val="none" w:sz="0" w:space="0" w:color="auto"/>
            <w:bottom w:val="none" w:sz="0" w:space="0" w:color="auto"/>
            <w:right w:val="none" w:sz="0" w:space="0" w:color="auto"/>
          </w:divBdr>
          <w:divsChild>
            <w:div w:id="1185509802">
              <w:marLeft w:val="0"/>
              <w:marRight w:val="0"/>
              <w:marTop w:val="0"/>
              <w:marBottom w:val="0"/>
              <w:divBdr>
                <w:top w:val="none" w:sz="0" w:space="0" w:color="auto"/>
                <w:left w:val="none" w:sz="0" w:space="0" w:color="auto"/>
                <w:bottom w:val="none" w:sz="0" w:space="0" w:color="auto"/>
                <w:right w:val="none" w:sz="0" w:space="0" w:color="auto"/>
              </w:divBdr>
            </w:div>
          </w:divsChild>
        </w:div>
        <w:div w:id="1860772200">
          <w:marLeft w:val="0"/>
          <w:marRight w:val="0"/>
          <w:marTop w:val="0"/>
          <w:marBottom w:val="0"/>
          <w:divBdr>
            <w:top w:val="none" w:sz="0" w:space="0" w:color="auto"/>
            <w:left w:val="none" w:sz="0" w:space="0" w:color="auto"/>
            <w:bottom w:val="none" w:sz="0" w:space="0" w:color="auto"/>
            <w:right w:val="none" w:sz="0" w:space="0" w:color="auto"/>
          </w:divBdr>
          <w:divsChild>
            <w:div w:id="1179806407">
              <w:marLeft w:val="0"/>
              <w:marRight w:val="0"/>
              <w:marTop w:val="0"/>
              <w:marBottom w:val="0"/>
              <w:divBdr>
                <w:top w:val="none" w:sz="0" w:space="0" w:color="auto"/>
                <w:left w:val="none" w:sz="0" w:space="0" w:color="auto"/>
                <w:bottom w:val="none" w:sz="0" w:space="0" w:color="auto"/>
                <w:right w:val="none" w:sz="0" w:space="0" w:color="auto"/>
              </w:divBdr>
            </w:div>
          </w:divsChild>
        </w:div>
        <w:div w:id="2137140581">
          <w:marLeft w:val="0"/>
          <w:marRight w:val="0"/>
          <w:marTop w:val="0"/>
          <w:marBottom w:val="0"/>
          <w:divBdr>
            <w:top w:val="none" w:sz="0" w:space="0" w:color="auto"/>
            <w:left w:val="none" w:sz="0" w:space="0" w:color="auto"/>
            <w:bottom w:val="none" w:sz="0" w:space="0" w:color="auto"/>
            <w:right w:val="none" w:sz="0" w:space="0" w:color="auto"/>
          </w:divBdr>
          <w:divsChild>
            <w:div w:id="367803766">
              <w:marLeft w:val="0"/>
              <w:marRight w:val="0"/>
              <w:marTop w:val="0"/>
              <w:marBottom w:val="0"/>
              <w:divBdr>
                <w:top w:val="none" w:sz="0" w:space="0" w:color="auto"/>
                <w:left w:val="none" w:sz="0" w:space="0" w:color="auto"/>
                <w:bottom w:val="none" w:sz="0" w:space="0" w:color="auto"/>
                <w:right w:val="none" w:sz="0" w:space="0" w:color="auto"/>
              </w:divBdr>
            </w:div>
          </w:divsChild>
        </w:div>
        <w:div w:id="1397512995">
          <w:marLeft w:val="0"/>
          <w:marRight w:val="0"/>
          <w:marTop w:val="0"/>
          <w:marBottom w:val="0"/>
          <w:divBdr>
            <w:top w:val="none" w:sz="0" w:space="0" w:color="auto"/>
            <w:left w:val="none" w:sz="0" w:space="0" w:color="auto"/>
            <w:bottom w:val="none" w:sz="0" w:space="0" w:color="auto"/>
            <w:right w:val="none" w:sz="0" w:space="0" w:color="auto"/>
          </w:divBdr>
          <w:divsChild>
            <w:div w:id="6028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7296">
      <w:bodyDiv w:val="1"/>
      <w:marLeft w:val="0"/>
      <w:marRight w:val="0"/>
      <w:marTop w:val="0"/>
      <w:marBottom w:val="0"/>
      <w:divBdr>
        <w:top w:val="none" w:sz="0" w:space="0" w:color="auto"/>
        <w:left w:val="none" w:sz="0" w:space="0" w:color="auto"/>
        <w:bottom w:val="none" w:sz="0" w:space="0" w:color="auto"/>
        <w:right w:val="none" w:sz="0" w:space="0" w:color="auto"/>
      </w:divBdr>
      <w:divsChild>
        <w:div w:id="1519853299">
          <w:marLeft w:val="0"/>
          <w:marRight w:val="0"/>
          <w:marTop w:val="0"/>
          <w:marBottom w:val="0"/>
          <w:divBdr>
            <w:top w:val="none" w:sz="0" w:space="0" w:color="auto"/>
            <w:left w:val="none" w:sz="0" w:space="0" w:color="auto"/>
            <w:bottom w:val="none" w:sz="0" w:space="0" w:color="auto"/>
            <w:right w:val="none" w:sz="0" w:space="0" w:color="auto"/>
          </w:divBdr>
          <w:divsChild>
            <w:div w:id="1869484512">
              <w:marLeft w:val="0"/>
              <w:marRight w:val="0"/>
              <w:marTop w:val="0"/>
              <w:marBottom w:val="0"/>
              <w:divBdr>
                <w:top w:val="none" w:sz="0" w:space="0" w:color="auto"/>
                <w:left w:val="none" w:sz="0" w:space="0" w:color="auto"/>
                <w:bottom w:val="none" w:sz="0" w:space="0" w:color="auto"/>
                <w:right w:val="none" w:sz="0" w:space="0" w:color="auto"/>
              </w:divBdr>
            </w:div>
          </w:divsChild>
        </w:div>
        <w:div w:id="472255945">
          <w:marLeft w:val="0"/>
          <w:marRight w:val="0"/>
          <w:marTop w:val="0"/>
          <w:marBottom w:val="0"/>
          <w:divBdr>
            <w:top w:val="none" w:sz="0" w:space="0" w:color="auto"/>
            <w:left w:val="none" w:sz="0" w:space="0" w:color="auto"/>
            <w:bottom w:val="none" w:sz="0" w:space="0" w:color="auto"/>
            <w:right w:val="none" w:sz="0" w:space="0" w:color="auto"/>
          </w:divBdr>
          <w:divsChild>
            <w:div w:id="1839075820">
              <w:marLeft w:val="0"/>
              <w:marRight w:val="0"/>
              <w:marTop w:val="0"/>
              <w:marBottom w:val="0"/>
              <w:divBdr>
                <w:top w:val="none" w:sz="0" w:space="0" w:color="auto"/>
                <w:left w:val="none" w:sz="0" w:space="0" w:color="auto"/>
                <w:bottom w:val="none" w:sz="0" w:space="0" w:color="auto"/>
                <w:right w:val="none" w:sz="0" w:space="0" w:color="auto"/>
              </w:divBdr>
            </w:div>
          </w:divsChild>
        </w:div>
        <w:div w:id="1819687691">
          <w:marLeft w:val="0"/>
          <w:marRight w:val="0"/>
          <w:marTop w:val="0"/>
          <w:marBottom w:val="0"/>
          <w:divBdr>
            <w:top w:val="none" w:sz="0" w:space="0" w:color="auto"/>
            <w:left w:val="none" w:sz="0" w:space="0" w:color="auto"/>
            <w:bottom w:val="none" w:sz="0" w:space="0" w:color="auto"/>
            <w:right w:val="none" w:sz="0" w:space="0" w:color="auto"/>
          </w:divBdr>
          <w:divsChild>
            <w:div w:id="1416782784">
              <w:marLeft w:val="0"/>
              <w:marRight w:val="0"/>
              <w:marTop w:val="0"/>
              <w:marBottom w:val="0"/>
              <w:divBdr>
                <w:top w:val="none" w:sz="0" w:space="0" w:color="auto"/>
                <w:left w:val="none" w:sz="0" w:space="0" w:color="auto"/>
                <w:bottom w:val="none" w:sz="0" w:space="0" w:color="auto"/>
                <w:right w:val="none" w:sz="0" w:space="0" w:color="auto"/>
              </w:divBdr>
            </w:div>
          </w:divsChild>
        </w:div>
        <w:div w:id="965965350">
          <w:marLeft w:val="0"/>
          <w:marRight w:val="0"/>
          <w:marTop w:val="0"/>
          <w:marBottom w:val="0"/>
          <w:divBdr>
            <w:top w:val="none" w:sz="0" w:space="0" w:color="auto"/>
            <w:left w:val="none" w:sz="0" w:space="0" w:color="auto"/>
            <w:bottom w:val="none" w:sz="0" w:space="0" w:color="auto"/>
            <w:right w:val="none" w:sz="0" w:space="0" w:color="auto"/>
          </w:divBdr>
          <w:divsChild>
            <w:div w:id="1085031971">
              <w:marLeft w:val="0"/>
              <w:marRight w:val="0"/>
              <w:marTop w:val="0"/>
              <w:marBottom w:val="0"/>
              <w:divBdr>
                <w:top w:val="none" w:sz="0" w:space="0" w:color="auto"/>
                <w:left w:val="none" w:sz="0" w:space="0" w:color="auto"/>
                <w:bottom w:val="none" w:sz="0" w:space="0" w:color="auto"/>
                <w:right w:val="none" w:sz="0" w:space="0" w:color="auto"/>
              </w:divBdr>
            </w:div>
          </w:divsChild>
        </w:div>
        <w:div w:id="1254976864">
          <w:marLeft w:val="0"/>
          <w:marRight w:val="0"/>
          <w:marTop w:val="0"/>
          <w:marBottom w:val="0"/>
          <w:divBdr>
            <w:top w:val="none" w:sz="0" w:space="0" w:color="auto"/>
            <w:left w:val="none" w:sz="0" w:space="0" w:color="auto"/>
            <w:bottom w:val="none" w:sz="0" w:space="0" w:color="auto"/>
            <w:right w:val="none" w:sz="0" w:space="0" w:color="auto"/>
          </w:divBdr>
          <w:divsChild>
            <w:div w:id="733697569">
              <w:marLeft w:val="0"/>
              <w:marRight w:val="0"/>
              <w:marTop w:val="0"/>
              <w:marBottom w:val="0"/>
              <w:divBdr>
                <w:top w:val="none" w:sz="0" w:space="0" w:color="auto"/>
                <w:left w:val="none" w:sz="0" w:space="0" w:color="auto"/>
                <w:bottom w:val="none" w:sz="0" w:space="0" w:color="auto"/>
                <w:right w:val="none" w:sz="0" w:space="0" w:color="auto"/>
              </w:divBdr>
            </w:div>
          </w:divsChild>
        </w:div>
        <w:div w:id="2028096228">
          <w:marLeft w:val="0"/>
          <w:marRight w:val="0"/>
          <w:marTop w:val="0"/>
          <w:marBottom w:val="0"/>
          <w:divBdr>
            <w:top w:val="none" w:sz="0" w:space="0" w:color="auto"/>
            <w:left w:val="none" w:sz="0" w:space="0" w:color="auto"/>
            <w:bottom w:val="none" w:sz="0" w:space="0" w:color="auto"/>
            <w:right w:val="none" w:sz="0" w:space="0" w:color="auto"/>
          </w:divBdr>
          <w:divsChild>
            <w:div w:id="713310175">
              <w:marLeft w:val="0"/>
              <w:marRight w:val="0"/>
              <w:marTop w:val="0"/>
              <w:marBottom w:val="0"/>
              <w:divBdr>
                <w:top w:val="none" w:sz="0" w:space="0" w:color="auto"/>
                <w:left w:val="none" w:sz="0" w:space="0" w:color="auto"/>
                <w:bottom w:val="none" w:sz="0" w:space="0" w:color="auto"/>
                <w:right w:val="none" w:sz="0" w:space="0" w:color="auto"/>
              </w:divBdr>
            </w:div>
          </w:divsChild>
        </w:div>
        <w:div w:id="771975724">
          <w:marLeft w:val="0"/>
          <w:marRight w:val="0"/>
          <w:marTop w:val="0"/>
          <w:marBottom w:val="0"/>
          <w:divBdr>
            <w:top w:val="none" w:sz="0" w:space="0" w:color="auto"/>
            <w:left w:val="none" w:sz="0" w:space="0" w:color="auto"/>
            <w:bottom w:val="none" w:sz="0" w:space="0" w:color="auto"/>
            <w:right w:val="none" w:sz="0" w:space="0" w:color="auto"/>
          </w:divBdr>
          <w:divsChild>
            <w:div w:id="383791692">
              <w:marLeft w:val="0"/>
              <w:marRight w:val="0"/>
              <w:marTop w:val="0"/>
              <w:marBottom w:val="0"/>
              <w:divBdr>
                <w:top w:val="none" w:sz="0" w:space="0" w:color="auto"/>
                <w:left w:val="none" w:sz="0" w:space="0" w:color="auto"/>
                <w:bottom w:val="none" w:sz="0" w:space="0" w:color="auto"/>
                <w:right w:val="none" w:sz="0" w:space="0" w:color="auto"/>
              </w:divBdr>
            </w:div>
          </w:divsChild>
        </w:div>
        <w:div w:id="143669053">
          <w:marLeft w:val="0"/>
          <w:marRight w:val="0"/>
          <w:marTop w:val="0"/>
          <w:marBottom w:val="0"/>
          <w:divBdr>
            <w:top w:val="none" w:sz="0" w:space="0" w:color="auto"/>
            <w:left w:val="none" w:sz="0" w:space="0" w:color="auto"/>
            <w:bottom w:val="none" w:sz="0" w:space="0" w:color="auto"/>
            <w:right w:val="none" w:sz="0" w:space="0" w:color="auto"/>
          </w:divBdr>
          <w:divsChild>
            <w:div w:id="1155681823">
              <w:marLeft w:val="0"/>
              <w:marRight w:val="0"/>
              <w:marTop w:val="0"/>
              <w:marBottom w:val="0"/>
              <w:divBdr>
                <w:top w:val="none" w:sz="0" w:space="0" w:color="auto"/>
                <w:left w:val="none" w:sz="0" w:space="0" w:color="auto"/>
                <w:bottom w:val="none" w:sz="0" w:space="0" w:color="auto"/>
                <w:right w:val="none" w:sz="0" w:space="0" w:color="auto"/>
              </w:divBdr>
            </w:div>
          </w:divsChild>
        </w:div>
        <w:div w:id="625935862">
          <w:marLeft w:val="0"/>
          <w:marRight w:val="0"/>
          <w:marTop w:val="0"/>
          <w:marBottom w:val="0"/>
          <w:divBdr>
            <w:top w:val="none" w:sz="0" w:space="0" w:color="auto"/>
            <w:left w:val="none" w:sz="0" w:space="0" w:color="auto"/>
            <w:bottom w:val="none" w:sz="0" w:space="0" w:color="auto"/>
            <w:right w:val="none" w:sz="0" w:space="0" w:color="auto"/>
          </w:divBdr>
          <w:divsChild>
            <w:div w:id="1174371828">
              <w:marLeft w:val="0"/>
              <w:marRight w:val="0"/>
              <w:marTop w:val="0"/>
              <w:marBottom w:val="0"/>
              <w:divBdr>
                <w:top w:val="none" w:sz="0" w:space="0" w:color="auto"/>
                <w:left w:val="none" w:sz="0" w:space="0" w:color="auto"/>
                <w:bottom w:val="none" w:sz="0" w:space="0" w:color="auto"/>
                <w:right w:val="none" w:sz="0" w:space="0" w:color="auto"/>
              </w:divBdr>
            </w:div>
          </w:divsChild>
        </w:div>
        <w:div w:id="520894747">
          <w:marLeft w:val="0"/>
          <w:marRight w:val="0"/>
          <w:marTop w:val="0"/>
          <w:marBottom w:val="0"/>
          <w:divBdr>
            <w:top w:val="none" w:sz="0" w:space="0" w:color="auto"/>
            <w:left w:val="none" w:sz="0" w:space="0" w:color="auto"/>
            <w:bottom w:val="none" w:sz="0" w:space="0" w:color="auto"/>
            <w:right w:val="none" w:sz="0" w:space="0" w:color="auto"/>
          </w:divBdr>
          <w:divsChild>
            <w:div w:id="1083838733">
              <w:marLeft w:val="0"/>
              <w:marRight w:val="0"/>
              <w:marTop w:val="0"/>
              <w:marBottom w:val="0"/>
              <w:divBdr>
                <w:top w:val="none" w:sz="0" w:space="0" w:color="auto"/>
                <w:left w:val="none" w:sz="0" w:space="0" w:color="auto"/>
                <w:bottom w:val="none" w:sz="0" w:space="0" w:color="auto"/>
                <w:right w:val="none" w:sz="0" w:space="0" w:color="auto"/>
              </w:divBdr>
            </w:div>
          </w:divsChild>
        </w:div>
        <w:div w:id="747309657">
          <w:marLeft w:val="0"/>
          <w:marRight w:val="0"/>
          <w:marTop w:val="0"/>
          <w:marBottom w:val="0"/>
          <w:divBdr>
            <w:top w:val="none" w:sz="0" w:space="0" w:color="auto"/>
            <w:left w:val="none" w:sz="0" w:space="0" w:color="auto"/>
            <w:bottom w:val="none" w:sz="0" w:space="0" w:color="auto"/>
            <w:right w:val="none" w:sz="0" w:space="0" w:color="auto"/>
          </w:divBdr>
          <w:divsChild>
            <w:div w:id="1825196238">
              <w:marLeft w:val="0"/>
              <w:marRight w:val="0"/>
              <w:marTop w:val="0"/>
              <w:marBottom w:val="0"/>
              <w:divBdr>
                <w:top w:val="none" w:sz="0" w:space="0" w:color="auto"/>
                <w:left w:val="none" w:sz="0" w:space="0" w:color="auto"/>
                <w:bottom w:val="none" w:sz="0" w:space="0" w:color="auto"/>
                <w:right w:val="none" w:sz="0" w:space="0" w:color="auto"/>
              </w:divBdr>
            </w:div>
          </w:divsChild>
        </w:div>
        <w:div w:id="857696530">
          <w:marLeft w:val="0"/>
          <w:marRight w:val="0"/>
          <w:marTop w:val="0"/>
          <w:marBottom w:val="0"/>
          <w:divBdr>
            <w:top w:val="none" w:sz="0" w:space="0" w:color="auto"/>
            <w:left w:val="none" w:sz="0" w:space="0" w:color="auto"/>
            <w:bottom w:val="none" w:sz="0" w:space="0" w:color="auto"/>
            <w:right w:val="none" w:sz="0" w:space="0" w:color="auto"/>
          </w:divBdr>
          <w:divsChild>
            <w:div w:id="2126342933">
              <w:marLeft w:val="0"/>
              <w:marRight w:val="0"/>
              <w:marTop w:val="0"/>
              <w:marBottom w:val="0"/>
              <w:divBdr>
                <w:top w:val="none" w:sz="0" w:space="0" w:color="auto"/>
                <w:left w:val="none" w:sz="0" w:space="0" w:color="auto"/>
                <w:bottom w:val="none" w:sz="0" w:space="0" w:color="auto"/>
                <w:right w:val="none" w:sz="0" w:space="0" w:color="auto"/>
              </w:divBdr>
            </w:div>
          </w:divsChild>
        </w:div>
        <w:div w:id="1916893200">
          <w:marLeft w:val="0"/>
          <w:marRight w:val="0"/>
          <w:marTop w:val="0"/>
          <w:marBottom w:val="0"/>
          <w:divBdr>
            <w:top w:val="none" w:sz="0" w:space="0" w:color="auto"/>
            <w:left w:val="none" w:sz="0" w:space="0" w:color="auto"/>
            <w:bottom w:val="none" w:sz="0" w:space="0" w:color="auto"/>
            <w:right w:val="none" w:sz="0" w:space="0" w:color="auto"/>
          </w:divBdr>
          <w:divsChild>
            <w:div w:id="1122650841">
              <w:marLeft w:val="0"/>
              <w:marRight w:val="0"/>
              <w:marTop w:val="0"/>
              <w:marBottom w:val="0"/>
              <w:divBdr>
                <w:top w:val="none" w:sz="0" w:space="0" w:color="auto"/>
                <w:left w:val="none" w:sz="0" w:space="0" w:color="auto"/>
                <w:bottom w:val="none" w:sz="0" w:space="0" w:color="auto"/>
                <w:right w:val="none" w:sz="0" w:space="0" w:color="auto"/>
              </w:divBdr>
            </w:div>
          </w:divsChild>
        </w:div>
        <w:div w:id="737940352">
          <w:marLeft w:val="0"/>
          <w:marRight w:val="0"/>
          <w:marTop w:val="0"/>
          <w:marBottom w:val="0"/>
          <w:divBdr>
            <w:top w:val="none" w:sz="0" w:space="0" w:color="auto"/>
            <w:left w:val="none" w:sz="0" w:space="0" w:color="auto"/>
            <w:bottom w:val="none" w:sz="0" w:space="0" w:color="auto"/>
            <w:right w:val="none" w:sz="0" w:space="0" w:color="auto"/>
          </w:divBdr>
          <w:divsChild>
            <w:div w:id="444615726">
              <w:marLeft w:val="0"/>
              <w:marRight w:val="0"/>
              <w:marTop w:val="0"/>
              <w:marBottom w:val="0"/>
              <w:divBdr>
                <w:top w:val="none" w:sz="0" w:space="0" w:color="auto"/>
                <w:left w:val="none" w:sz="0" w:space="0" w:color="auto"/>
                <w:bottom w:val="none" w:sz="0" w:space="0" w:color="auto"/>
                <w:right w:val="none" w:sz="0" w:space="0" w:color="auto"/>
              </w:divBdr>
            </w:div>
          </w:divsChild>
        </w:div>
        <w:div w:id="1216115263">
          <w:marLeft w:val="0"/>
          <w:marRight w:val="0"/>
          <w:marTop w:val="0"/>
          <w:marBottom w:val="0"/>
          <w:divBdr>
            <w:top w:val="none" w:sz="0" w:space="0" w:color="auto"/>
            <w:left w:val="none" w:sz="0" w:space="0" w:color="auto"/>
            <w:bottom w:val="none" w:sz="0" w:space="0" w:color="auto"/>
            <w:right w:val="none" w:sz="0" w:space="0" w:color="auto"/>
          </w:divBdr>
          <w:divsChild>
            <w:div w:id="4566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Fetch_API" TargetMode="External"/><Relationship Id="rId18" Type="http://schemas.openxmlformats.org/officeDocument/2006/relationships/hyperlink" Target="https://api.exchangeratesapi.io/latest" TargetMode="External"/><Relationship Id="rId26" Type="http://schemas.openxmlformats.org/officeDocument/2006/relationships/image" Target="media/image6.png"/><Relationship Id="rId39" Type="http://schemas.openxmlformats.org/officeDocument/2006/relationships/hyperlink" Target="https://github.com/codeclan/pda/tree/master/Evidence%20Gathering%20Portfolio" TargetMode="External"/><Relationship Id="rId21" Type="http://schemas.openxmlformats.org/officeDocument/2006/relationships/hyperlink" Target="https://cli.vuejs.org/" TargetMode="External"/><Relationship Id="rId34" Type="http://schemas.openxmlformats.org/officeDocument/2006/relationships/hyperlink" Target="https://api.punkapi.com/v2/beers" TargetMode="External"/><Relationship Id="rId7" Type="http://schemas.openxmlformats.org/officeDocument/2006/relationships/hyperlink" Target="https://vuejs.org/v2/guide/forms.html" TargetMode="External"/><Relationship Id="rId2" Type="http://schemas.openxmlformats.org/officeDocument/2006/relationships/styles" Target="styles.xml"/><Relationship Id="rId16" Type="http://schemas.openxmlformats.org/officeDocument/2006/relationships/hyperlink" Target="https://pages.github.com/" TargetMode="External"/><Relationship Id="rId20" Type="http://schemas.openxmlformats.org/officeDocument/2006/relationships/hyperlink" Target="https://vuejs.org/v2/guide/filters.html"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g.ceo/dog-api/" TargetMode="External"/><Relationship Id="rId24" Type="http://schemas.openxmlformats.org/officeDocument/2006/relationships/image" Target="media/image5.png"/><Relationship Id="rId32" Type="http://schemas.openxmlformats.org/officeDocument/2006/relationships/hyperlink" Target="https://carbon-intensity.github.io/api-definitions/?shell" TargetMode="External"/><Relationship Id="rId37" Type="http://schemas.openxmlformats.org/officeDocument/2006/relationships/hyperlink" Target="https://developers.google.com/chart/" TargetMode="External"/><Relationship Id="rId40" Type="http://schemas.openxmlformats.org/officeDocument/2006/relationships/fontTable" Target="fontTable.xml"/><Relationship Id="rId5" Type="http://schemas.openxmlformats.org/officeDocument/2006/relationships/hyperlink" Target="https://chrome.google.com/webstore/detail/vuejs-devtools/nhdogjmejiglipccpnnnanhbledajbpd" TargetMode="External"/><Relationship Id="rId15" Type="http://schemas.openxmlformats.org/officeDocument/2006/relationships/hyperlink" Target="https://developer.mozilla.org/en-US/docs/Web/JavaScript/Reference/Global_Objects/Promise" TargetMode="External"/><Relationship Id="rId23" Type="http://schemas.openxmlformats.org/officeDocument/2006/relationships/hyperlink" Target="https://vuejs.org/v2/style-guide/" TargetMode="External"/><Relationship Id="rId28" Type="http://schemas.openxmlformats.org/officeDocument/2006/relationships/image" Target="media/image7.png"/><Relationship Id="rId36" Type="http://schemas.openxmlformats.org/officeDocument/2006/relationships/hyperlink" Target="https://leafletjs.com/" TargetMode="External"/><Relationship Id="rId10" Type="http://schemas.openxmlformats.org/officeDocument/2006/relationships/hyperlink" Target="https://chrome.google.com/webstore/detail/json-formatter/bcjindcccaagfpapjjmafapmmgkkhgoa" TargetMode="External"/><Relationship Id="rId19" Type="http://schemas.openxmlformats.org/officeDocument/2006/relationships/hyperlink" Target="https://vuejs.org/v2/guide/list.html" TargetMode="External"/><Relationship Id="rId31" Type="http://schemas.openxmlformats.org/officeDocument/2006/relationships/hyperlink" Target="https://www.npmjs.com/package/vue-google-charts" TargetMode="External"/><Relationship Id="rId4" Type="http://schemas.openxmlformats.org/officeDocument/2006/relationships/webSettings" Target="webSettings.xml"/><Relationship Id="rId9" Type="http://schemas.openxmlformats.org/officeDocument/2006/relationships/hyperlink" Target="https://restcountries.eu/rest/v2/all" TargetMode="External"/><Relationship Id="rId14" Type="http://schemas.openxmlformats.org/officeDocument/2006/relationships/hyperlink" Target="https://vuejs.org/v2/guide/instance.html" TargetMode="External"/><Relationship Id="rId22" Type="http://schemas.openxmlformats.org/officeDocument/2006/relationships/image" Target="media/image4.png"/><Relationship Id="rId27" Type="http://schemas.openxmlformats.org/officeDocument/2006/relationships/hyperlink" Target="https://developer.mozilla.org/en-US/docs/web/javascript/reference/statements/export" TargetMode="External"/><Relationship Id="rId30" Type="http://schemas.openxmlformats.org/officeDocument/2006/relationships/hyperlink" Target="https://restcountries.eu/rest/v2/all" TargetMode="External"/><Relationship Id="rId35" Type="http://schemas.openxmlformats.org/officeDocument/2006/relationships/hyperlink" Target="https://github.com/public-apis/public-api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restcountries.eu/rest/v2/all" TargetMode="External"/><Relationship Id="rId25" Type="http://schemas.openxmlformats.org/officeDocument/2006/relationships/hyperlink" Target="https://munroapi.herokuapp.com/munros" TargetMode="External"/><Relationship Id="rId33" Type="http://schemas.openxmlformats.org/officeDocument/2006/relationships/hyperlink" Target="https://punkapi.com/documentation/v2" TargetMode="External"/><Relationship Id="rId38" Type="http://schemas.openxmlformats.org/officeDocument/2006/relationships/hyperlink" Target="https://developer.mozilla.org/en-US/docs/Web/API/Canvas_API/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88</Pages>
  <Words>15793</Words>
  <Characters>90026</Characters>
  <Application>Microsoft Office Word</Application>
  <DocSecurity>0</DocSecurity>
  <Lines>750</Lines>
  <Paragraphs>211</Paragraphs>
  <ScaleCrop>false</ScaleCrop>
  <Company/>
  <LinksUpToDate>false</LinksUpToDate>
  <CharactersWithSpaces>105608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1</cp:revision>
  <dcterms:created xsi:type="dcterms:W3CDTF">2020-05-07T12:49:00Z</dcterms:created>
  <dcterms:modified xsi:type="dcterms:W3CDTF">2020-05-07T12:56:00Z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2020-05-07T12:49:48Z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768a0aa7-3575-4e58-8662-000044341f31</vt:lpwstr>
  </property>
  <property fmtid="{D5CDD505-2E9C-101B-9397-08002B2CF9AE}" pid="8" name="MSIP_Label_68fed035-934e-40e0-920d-a49bb0677610_ContentBits">
    <vt:lpwstr>0</vt:lpwstr>
  </property>
</Properties>
</file>