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3359" w14:textId="77777777" w:rsidR="00084ADC" w:rsidRDefault="00084ADC" w:rsidP="00084ADC">
      <w:pPr>
        <w:autoSpaceDE w:val="0"/>
        <w:autoSpaceDN w:val="0"/>
        <w:adjustRightInd w:val="0"/>
        <w:spacing w:after="200" w:line="840" w:lineRule="atLeast"/>
        <w:jc w:val="center"/>
        <w:rPr>
          <w:rFonts w:ascii="Arial" w:hAnsi="Arial" w:cs="Arial"/>
          <w:b/>
          <w:bCs/>
          <w:color w:val="275570"/>
          <w:sz w:val="72"/>
          <w:szCs w:val="72"/>
          <w:u w:val="single" w:color="275570"/>
        </w:rPr>
      </w:pPr>
      <w:r>
        <w:rPr>
          <w:rFonts w:ascii="Arial" w:hAnsi="Arial" w:cs="Arial"/>
          <w:b/>
          <w:bCs/>
          <w:color w:val="275570"/>
          <w:sz w:val="72"/>
          <w:szCs w:val="72"/>
          <w:u w:val="single" w:color="275570"/>
        </w:rPr>
        <w:t>Git &amp; GitHub Homework</w:t>
      </w:r>
    </w:p>
    <w:p w14:paraId="2D28E062" w14:textId="77777777" w:rsidR="00084ADC" w:rsidRDefault="00084ADC" w:rsidP="00084ADC">
      <w:pPr>
        <w:autoSpaceDE w:val="0"/>
        <w:autoSpaceDN w:val="0"/>
        <w:adjustRightInd w:val="0"/>
        <w:spacing w:after="200" w:line="560" w:lineRule="atLeast"/>
        <w:rPr>
          <w:rFonts w:ascii="Arial" w:hAnsi="Arial" w:cs="Arial"/>
          <w:b/>
          <w:bCs/>
          <w:color w:val="275570"/>
          <w:sz w:val="48"/>
          <w:szCs w:val="48"/>
          <w:u w:color="275570"/>
        </w:rPr>
      </w:pPr>
      <w:r>
        <w:rPr>
          <w:rFonts w:ascii="Arial" w:hAnsi="Arial" w:cs="Arial"/>
          <w:b/>
          <w:bCs/>
          <w:color w:val="275570"/>
          <w:sz w:val="48"/>
          <w:szCs w:val="48"/>
          <w:u w:color="275570"/>
        </w:rPr>
        <w:t>Local</w:t>
      </w:r>
    </w:p>
    <w:p w14:paraId="1434DD9B" w14:textId="77777777" w:rsidR="00084ADC" w:rsidRDefault="00084ADC" w:rsidP="00084A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Create a folder</w:t>
      </w:r>
    </w:p>
    <w:p w14:paraId="4B263A28" w14:textId="77777777" w:rsidR="00084ADC" w:rsidRDefault="00084ADC" w:rsidP="00084A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Initialize a git repository in the folder</w:t>
      </w:r>
    </w:p>
    <w:p w14:paraId="1491E8E0" w14:textId="77777777" w:rsidR="00084ADC" w:rsidRDefault="00084ADC" w:rsidP="00084A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Create a couple of text files .txt</w:t>
      </w:r>
    </w:p>
    <w:p w14:paraId="3C9F92C5" w14:textId="77777777" w:rsidR="00084ADC" w:rsidRDefault="00084ADC" w:rsidP="00084A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Stage the files</w:t>
      </w:r>
    </w:p>
    <w:p w14:paraId="50CE6EA6" w14:textId="77777777" w:rsidR="00084ADC" w:rsidRDefault="00084ADC" w:rsidP="00084A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Commit the files to the repository</w:t>
      </w:r>
    </w:p>
    <w:p w14:paraId="1A77C367" w14:textId="77777777" w:rsidR="00084ADC" w:rsidRDefault="00084ADC" w:rsidP="00084A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Change the files</w:t>
      </w:r>
    </w:p>
    <w:p w14:paraId="7F900BDF" w14:textId="77777777" w:rsidR="00084ADC" w:rsidRDefault="00084ADC" w:rsidP="00084AD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Commit the changes</w:t>
      </w:r>
    </w:p>
    <w:p w14:paraId="542478D3" w14:textId="77777777" w:rsidR="00084ADC" w:rsidRDefault="00084ADC" w:rsidP="00084ADC">
      <w:pPr>
        <w:autoSpaceDE w:val="0"/>
        <w:autoSpaceDN w:val="0"/>
        <w:adjustRightInd w:val="0"/>
        <w:spacing w:after="200" w:line="560" w:lineRule="atLeast"/>
        <w:rPr>
          <w:rFonts w:ascii="Arial" w:hAnsi="Arial" w:cs="Arial"/>
          <w:b/>
          <w:bCs/>
          <w:color w:val="275570"/>
          <w:sz w:val="48"/>
          <w:szCs w:val="48"/>
          <w:u w:color="275570"/>
        </w:rPr>
      </w:pPr>
      <w:r>
        <w:rPr>
          <w:rFonts w:ascii="Arial" w:hAnsi="Arial" w:cs="Arial"/>
          <w:b/>
          <w:bCs/>
          <w:color w:val="275570"/>
          <w:sz w:val="48"/>
          <w:szCs w:val="48"/>
          <w:u w:color="275570"/>
        </w:rPr>
        <w:t xml:space="preserve">Remote - </w:t>
      </w:r>
      <w:proofErr w:type="spellStart"/>
      <w:r>
        <w:rPr>
          <w:rFonts w:ascii="Arial" w:hAnsi="Arial" w:cs="Arial"/>
          <w:b/>
          <w:bCs/>
          <w:color w:val="275570"/>
          <w:sz w:val="48"/>
          <w:szCs w:val="48"/>
          <w:u w:color="275570"/>
        </w:rPr>
        <w:t>Github</w:t>
      </w:r>
      <w:proofErr w:type="spellEnd"/>
    </w:p>
    <w:p w14:paraId="163C1896" w14:textId="77777777" w:rsidR="00084ADC" w:rsidRDefault="00084ADC" w:rsidP="00084AD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Create new repository</w:t>
      </w:r>
    </w:p>
    <w:p w14:paraId="1A87F57B" w14:textId="77777777" w:rsidR="00084ADC" w:rsidRDefault="00084ADC" w:rsidP="00084ADC">
      <w:pPr>
        <w:autoSpaceDE w:val="0"/>
        <w:autoSpaceDN w:val="0"/>
        <w:adjustRightInd w:val="0"/>
        <w:spacing w:after="200" w:line="560" w:lineRule="atLeast"/>
        <w:rPr>
          <w:rFonts w:ascii="Arial" w:hAnsi="Arial" w:cs="Arial"/>
          <w:b/>
          <w:bCs/>
          <w:color w:val="275570"/>
          <w:sz w:val="48"/>
          <w:szCs w:val="48"/>
          <w:u w:color="275570"/>
        </w:rPr>
      </w:pPr>
      <w:r>
        <w:rPr>
          <w:rFonts w:ascii="Arial" w:hAnsi="Arial" w:cs="Arial"/>
          <w:b/>
          <w:bCs/>
          <w:color w:val="275570"/>
          <w:sz w:val="48"/>
          <w:szCs w:val="48"/>
          <w:u w:color="275570"/>
        </w:rPr>
        <w:t>Local</w:t>
      </w:r>
    </w:p>
    <w:p w14:paraId="6CE131FE" w14:textId="77777777" w:rsidR="00084ADC" w:rsidRDefault="00084ADC" w:rsidP="00084AD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Add the 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github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remote</w:t>
      </w:r>
    </w:p>
    <w:p w14:paraId="1647D3F6" w14:textId="77777777" w:rsidR="00084ADC" w:rsidRDefault="00084ADC" w:rsidP="00084AD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400" w:lineRule="atLeast"/>
        <w:ind w:hanging="720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>Push to the remote repository</w:t>
      </w:r>
    </w:p>
    <w:p w14:paraId="5C9B536A" w14:textId="77777777" w:rsidR="00084ADC" w:rsidRDefault="00084ADC" w:rsidP="00084ADC">
      <w:pPr>
        <w:autoSpaceDE w:val="0"/>
        <w:autoSpaceDN w:val="0"/>
        <w:adjustRightInd w:val="0"/>
        <w:spacing w:after="200" w:line="740" w:lineRule="atLeast"/>
        <w:rPr>
          <w:rFonts w:ascii="Arial" w:hAnsi="Arial" w:cs="Arial"/>
          <w:b/>
          <w:bCs/>
          <w:color w:val="275570"/>
          <w:sz w:val="64"/>
          <w:szCs w:val="64"/>
          <w:u w:color="275570"/>
        </w:rPr>
      </w:pPr>
      <w:r>
        <w:rPr>
          <w:rFonts w:ascii="Arial" w:hAnsi="Arial" w:cs="Arial"/>
          <w:b/>
          <w:bCs/>
          <w:color w:val="275570"/>
          <w:sz w:val="64"/>
          <w:szCs w:val="64"/>
          <w:u w:color="275570"/>
        </w:rPr>
        <w:t>Further…</w:t>
      </w:r>
    </w:p>
    <w:p w14:paraId="4DDBFB8C" w14:textId="77777777" w:rsidR="00084ADC" w:rsidRDefault="00084ADC" w:rsidP="00084ADC">
      <w:pPr>
        <w:autoSpaceDE w:val="0"/>
        <w:autoSpaceDN w:val="0"/>
        <w:adjustRightInd w:val="0"/>
        <w:spacing w:after="320" w:line="400" w:lineRule="atLeast"/>
        <w:rPr>
          <w:rFonts w:ascii="Arial" w:hAnsi="Arial" w:cs="Arial"/>
          <w:color w:val="2A2A2A"/>
          <w:sz w:val="34"/>
          <w:szCs w:val="34"/>
          <w:u w:color="275570"/>
        </w:rPr>
      </w:pPr>
      <w:r>
        <w:rPr>
          <w:rFonts w:ascii="Arial" w:hAnsi="Arial" w:cs="Arial"/>
          <w:color w:val="2A2A2A"/>
          <w:sz w:val="34"/>
          <w:szCs w:val="34"/>
          <w:u w:color="275570"/>
        </w:rPr>
        <w:t xml:space="preserve">Investigate </w:t>
      </w:r>
      <w:proofErr w:type="spellStart"/>
      <w:r>
        <w:rPr>
          <w:rFonts w:ascii="Arial" w:hAnsi="Arial" w:cs="Arial"/>
          <w:color w:val="2A2A2A"/>
          <w:sz w:val="34"/>
          <w:szCs w:val="34"/>
          <w:u w:color="275570"/>
        </w:rPr>
        <w:t>gitignore</w:t>
      </w:r>
      <w:proofErr w:type="spellEnd"/>
      <w:r>
        <w:rPr>
          <w:rFonts w:ascii="Arial" w:hAnsi="Arial" w:cs="Arial"/>
          <w:color w:val="2A2A2A"/>
          <w:sz w:val="34"/>
          <w:szCs w:val="34"/>
          <w:u w:color="275570"/>
        </w:rPr>
        <w:t xml:space="preserve"> files.</w:t>
      </w:r>
    </w:p>
    <w:p w14:paraId="6956622E" w14:textId="77777777" w:rsidR="00C142D8" w:rsidRPr="00084ADC" w:rsidRDefault="00C142D8" w:rsidP="00084ADC"/>
    <w:sectPr w:rsidR="00C142D8" w:rsidRPr="00084ADC" w:rsidSect="008C5B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B87AEF"/>
    <w:multiLevelType w:val="multilevel"/>
    <w:tmpl w:val="D526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97B52"/>
    <w:multiLevelType w:val="multilevel"/>
    <w:tmpl w:val="A23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9909E0"/>
    <w:multiLevelType w:val="multilevel"/>
    <w:tmpl w:val="2564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C3602"/>
    <w:multiLevelType w:val="multilevel"/>
    <w:tmpl w:val="3F90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A2"/>
    <w:rsid w:val="00084ADC"/>
    <w:rsid w:val="006B5DA2"/>
    <w:rsid w:val="006E5FD6"/>
    <w:rsid w:val="00C142D8"/>
    <w:rsid w:val="00D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1E9F8"/>
  <w15:chartTrackingRefBased/>
  <w15:docId w15:val="{251DE376-2D55-504C-AA56-0BE72BF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84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152843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1072399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156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Ausrine Andreliunaite</dc:creator>
  <cp:keywords/>
  <dc:description/>
  <cp:lastModifiedBy>Ausrine Andreliunaite</cp:lastModifiedBy>
  <cp:revision>2</cp:revision>
  <dcterms:created xsi:type="dcterms:W3CDTF">2020-05-07T10:09:00Z</dcterms:created>
  <dcterms:modified xsi:type="dcterms:W3CDTF">2020-05-07T10:09:00Z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ed035-934e-40e0-920d-a49bb0677610_Enabled">
    <vt:lpwstr>true</vt:lpwstr>
  </property>
  <property fmtid="{D5CDD505-2E9C-101B-9397-08002B2CF9AE}" pid="3" name="MSIP_Label_68fed035-934e-40e0-920d-a49bb0677610_SetDate">
    <vt:lpwstr>2020-05-07T10:05:53Z</vt:lpwstr>
  </property>
  <property fmtid="{D5CDD505-2E9C-101B-9397-08002B2CF9AE}" pid="4" name="MSIP_Label_68fed035-934e-40e0-920d-a49bb0677610_Method">
    <vt:lpwstr>Standard</vt:lpwstr>
  </property>
  <property fmtid="{D5CDD505-2E9C-101B-9397-08002B2CF9AE}" pid="5" name="MSIP_Label_68fed035-934e-40e0-920d-a49bb0677610_Name">
    <vt:lpwstr>Internal</vt:lpwstr>
  </property>
  <property fmtid="{D5CDD505-2E9C-101B-9397-08002B2CF9AE}" pid="6" name="MSIP_Label_68fed035-934e-40e0-920d-a49bb0677610_SiteId">
    <vt:lpwstr>1bea21f2-daf2-4600-bcf2-894467ed9fb0</vt:lpwstr>
  </property>
  <property fmtid="{D5CDD505-2E9C-101B-9397-08002B2CF9AE}" pid="7" name="MSIP_Label_68fed035-934e-40e0-920d-a49bb0677610_ActionId">
    <vt:lpwstr>e1618333-4201-4a90-aa1b-0000aa556aee</vt:lpwstr>
  </property>
  <property fmtid="{D5CDD505-2E9C-101B-9397-08002B2CF9AE}" pid="8" name="MSIP_Label_68fed035-934e-40e0-920d-a49bb0677610_ContentBits">
    <vt:lpwstr>0</vt:lpwstr>
  </property>
</Properties>
</file>