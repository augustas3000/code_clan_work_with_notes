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4CC1" w14:textId="77777777" w:rsidR="00F536F7" w:rsidRDefault="00F536F7" w:rsidP="00F536F7">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Conditional Logic</w:t>
      </w:r>
    </w:p>
    <w:p w14:paraId="525053DD"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60 minutes</w:t>
      </w:r>
    </w:p>
    <w:p w14:paraId="6EAE37A0" w14:textId="77777777" w:rsidR="00F536F7" w:rsidRDefault="00F536F7" w:rsidP="00F536F7">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2C98D602" w14:textId="77777777" w:rsidR="00F536F7" w:rsidRDefault="00F536F7" w:rsidP="00F536F7">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To understand how to use conditional operators to control behaviour</w:t>
      </w:r>
    </w:p>
    <w:p w14:paraId="7E56DF51" w14:textId="77777777" w:rsidR="00F536F7" w:rsidRDefault="00F536F7" w:rsidP="00F536F7">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To understand how to check equality</w:t>
      </w:r>
    </w:p>
    <w:p w14:paraId="65C22966" w14:textId="77777777" w:rsidR="00F536F7" w:rsidRDefault="00F536F7" w:rsidP="00F536F7">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Exposure to if statements, case select, guard, ternary</w:t>
      </w:r>
    </w:p>
    <w:p w14:paraId="64BB1B60" w14:textId="77777777" w:rsidR="00F536F7" w:rsidRDefault="00F536F7" w:rsidP="00F536F7">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 Is Conditional Logic</w:t>
      </w:r>
    </w:p>
    <w:p w14:paraId="79160C3C"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often make decisions about whether things are true or false in our daily lives.</w:t>
      </w:r>
    </w:p>
    <w:p w14:paraId="5DE05C3F" w14:textId="77777777" w:rsidR="00F536F7" w:rsidRDefault="00F536F7" w:rsidP="00F536F7">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Ask students to think of a question that has a yes no answer, e.g. “Is Craig Hungry?” “Is it raining today?”</w:t>
      </w:r>
    </w:p>
    <w:p w14:paraId="033FBFDF"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think about these statements and come to a yes / no answer we are evaluating them. We take in a statement about the world and then give a yes / no answer.</w:t>
      </w:r>
    </w:p>
    <w:p w14:paraId="3FB07F77"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Our programs work in exactly the same way. We can give them a “statement” just like what we have been doing, and it will “evaluate” it to true or false (yes or no).</w:t>
      </w:r>
    </w:p>
    <w:p w14:paraId="7116CD93"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use a special operator in Ruby to check if things are equal. If you remember, = on it’s own </w:t>
      </w:r>
      <w:r>
        <w:rPr>
          <w:rFonts w:ascii="Arial" w:hAnsi="Arial" w:cs="Arial"/>
          <w:i/>
          <w:iCs/>
          <w:color w:val="2A2A2A"/>
          <w:sz w:val="34"/>
          <w:szCs w:val="34"/>
          <w:u w:color="275570"/>
        </w:rPr>
        <w:t>assigns</w:t>
      </w:r>
      <w:r>
        <w:rPr>
          <w:rFonts w:ascii="Arial" w:hAnsi="Arial" w:cs="Arial"/>
          <w:color w:val="2A2A2A"/>
          <w:sz w:val="34"/>
          <w:szCs w:val="34"/>
          <w:u w:color="275570"/>
        </w:rPr>
        <w:t> a variable. Two == together checks if two things are equal.</w:t>
      </w:r>
    </w:p>
    <w:p w14:paraId="12D96CFA"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Examples of statements that evaluate to true or false:</w:t>
      </w:r>
    </w:p>
    <w:p w14:paraId="3A366DF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5524761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irb</w:t>
      </w:r>
    </w:p>
    <w:p w14:paraId="72D32B6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IRB</w:t>
      </w:r>
    </w:p>
    <w:p w14:paraId="2A348FC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3D7C368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4</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p>
    <w:p w14:paraId="6144E19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#=&gt; true</w:t>
      </w:r>
    </w:p>
    <w:p w14:paraId="2A8E293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2ACF8C3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4</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3</w:t>
      </w:r>
    </w:p>
    <w:p w14:paraId="7742785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#=&gt; false</w:t>
      </w:r>
    </w:p>
    <w:p w14:paraId="4C0F661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05CC5B1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"cat"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"cat"</w:t>
      </w:r>
    </w:p>
    <w:p w14:paraId="0BCF804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#=&gt; true</w:t>
      </w:r>
    </w:p>
    <w:p w14:paraId="32793ED2"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706BD102"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"cat"</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"dog"</w:t>
      </w:r>
    </w:p>
    <w:p w14:paraId="733E27F1"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#=&gt; false</w:t>
      </w:r>
    </w:p>
    <w:p w14:paraId="328F503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3F0658EE"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equality needs both the </w:t>
      </w:r>
      <w:r>
        <w:rPr>
          <w:rFonts w:ascii="Arial" w:hAnsi="Arial" w:cs="Arial"/>
          <w:i/>
          <w:iCs/>
          <w:color w:val="2A2A2A"/>
          <w:sz w:val="34"/>
          <w:szCs w:val="34"/>
          <w:u w:color="275570"/>
        </w:rPr>
        <w:t>type</w:t>
      </w:r>
      <w:r>
        <w:rPr>
          <w:rFonts w:ascii="Arial" w:hAnsi="Arial" w:cs="Arial"/>
          <w:color w:val="2A2A2A"/>
          <w:sz w:val="34"/>
          <w:szCs w:val="34"/>
          <w:u w:color="275570"/>
        </w:rPr>
        <w:t> and the </w:t>
      </w:r>
      <w:r>
        <w:rPr>
          <w:rFonts w:ascii="Arial" w:hAnsi="Arial" w:cs="Arial"/>
          <w:i/>
          <w:iCs/>
          <w:color w:val="2A2A2A"/>
          <w:sz w:val="34"/>
          <w:szCs w:val="34"/>
          <w:u w:color="275570"/>
        </w:rPr>
        <w:t>value</w:t>
      </w:r>
      <w:r>
        <w:rPr>
          <w:rFonts w:ascii="Arial" w:hAnsi="Arial" w:cs="Arial"/>
          <w:color w:val="2A2A2A"/>
          <w:sz w:val="34"/>
          <w:szCs w:val="34"/>
          <w:u w:color="275570"/>
        </w:rPr>
        <w:t> to be equal</w:t>
      </w:r>
    </w:p>
    <w:p w14:paraId="718E665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"1"</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p>
    <w:p w14:paraId="7EF92D8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false</w:t>
      </w:r>
    </w:p>
    <w:p w14:paraId="3854CC71"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How do we fix this?</w:t>
      </w:r>
    </w:p>
    <w:p w14:paraId="2833E5A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"1"</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r>
        <w:rPr>
          <w:rFonts w:ascii="Arial" w:hAnsi="Arial" w:cs="Arial"/>
          <w:color w:val="2A2A2A"/>
          <w:sz w:val="33"/>
          <w:szCs w:val="33"/>
          <w:u w:color="275570"/>
        </w:rPr>
        <w:t>.</w:t>
      </w:r>
      <w:r>
        <w:rPr>
          <w:rFonts w:ascii="Arial" w:hAnsi="Arial" w:cs="Arial"/>
          <w:b/>
          <w:bCs/>
          <w:color w:val="850002"/>
          <w:sz w:val="33"/>
          <w:szCs w:val="33"/>
          <w:u w:color="275570"/>
        </w:rPr>
        <w:t>to_s</w:t>
      </w:r>
    </w:p>
    <w:p w14:paraId="69FD8F3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"1"</w:t>
      </w:r>
      <w:r>
        <w:rPr>
          <w:rFonts w:ascii="Arial" w:hAnsi="Arial" w:cs="Arial"/>
          <w:color w:val="2A2A2A"/>
          <w:sz w:val="33"/>
          <w:szCs w:val="33"/>
          <w:u w:color="275570"/>
        </w:rPr>
        <w:t>.</w:t>
      </w:r>
      <w:r>
        <w:rPr>
          <w:rFonts w:ascii="Arial" w:hAnsi="Arial" w:cs="Arial"/>
          <w:b/>
          <w:bCs/>
          <w:color w:val="850002"/>
          <w:sz w:val="33"/>
          <w:szCs w:val="33"/>
          <w:u w:color="275570"/>
        </w:rPr>
        <w:t>to_i</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w:t>
      </w:r>
    </w:p>
    <w:p w14:paraId="3F6BBACC" w14:textId="77777777" w:rsidR="00F536F7" w:rsidRDefault="00F536F7" w:rsidP="00F536F7">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lastRenderedPageBreak/>
        <w:t>Control Flow</w:t>
      </w:r>
    </w:p>
    <w:p w14:paraId="22E9F615"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Similarly, we might make decisions based on whether something is true or false.</w:t>
      </w:r>
    </w:p>
    <w:p w14:paraId="04925288" w14:textId="77777777" w:rsidR="00F536F7" w:rsidRDefault="00F536F7" w:rsidP="00F536F7">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Ask students to think of examples where something happens in your daily life based on the outcome of one of these yes/no stamements.</w:t>
      </w:r>
    </w:p>
    <w:p w14:paraId="7C74E925"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it’s raining, I’ll take the car to work. Otherwise, I’ll cycle. If I catch a Pikachu I’ll be happy, otherwise I’ll be sad.</w:t>
      </w:r>
    </w:p>
    <w:p w14:paraId="2C21240F"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Programming languages also do this to allow us to have different actions and paths our code can go down, otherwise our program could only do one thing and that would be sad.</w:t>
      </w:r>
    </w:p>
    <w:p w14:paraId="0E71116B"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easiest way to see this is to try it! Let’s have a go.</w:t>
      </w:r>
    </w:p>
    <w:p w14:paraId="22B5F1A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3904DEA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what_animal.rb</w:t>
      </w:r>
    </w:p>
    <w:p w14:paraId="0ADE629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107A18D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atom </w:t>
      </w:r>
      <w:r>
        <w:rPr>
          <w:rFonts w:ascii="Arial" w:hAnsi="Arial" w:cs="Arial"/>
          <w:color w:val="0E72A4"/>
          <w:sz w:val="33"/>
          <w:szCs w:val="33"/>
          <w:u w:color="275570"/>
        </w:rPr>
        <w:t>.</w:t>
      </w:r>
    </w:p>
    <w:p w14:paraId="37180151"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what_animal.rb</w:t>
      </w:r>
    </w:p>
    <w:p w14:paraId="2EF75B0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"What animal are you?"</w:t>
      </w:r>
    </w:p>
    <w:p w14:paraId="626B731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gets</w:t>
      </w:r>
      <w:r>
        <w:rPr>
          <w:rFonts w:ascii="Arial" w:hAnsi="Arial" w:cs="Arial"/>
          <w:color w:val="2A2A2A"/>
          <w:sz w:val="33"/>
          <w:szCs w:val="33"/>
          <w:u w:color="275570"/>
        </w:rPr>
        <w:t>.</w:t>
      </w:r>
      <w:r>
        <w:rPr>
          <w:rFonts w:ascii="Arial" w:hAnsi="Arial" w:cs="Arial"/>
          <w:b/>
          <w:bCs/>
          <w:color w:val="850002"/>
          <w:sz w:val="33"/>
          <w:szCs w:val="33"/>
          <w:u w:color="275570"/>
        </w:rPr>
        <w:t>chomp</w:t>
      </w:r>
    </w:p>
    <w:p w14:paraId="4F2AC32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"chicken"</w:t>
      </w:r>
      <w:r>
        <w:rPr>
          <w:rFonts w:ascii="Arial" w:hAnsi="Arial" w:cs="Arial"/>
          <w:color w:val="2A2A2A"/>
          <w:sz w:val="33"/>
          <w:szCs w:val="33"/>
          <w:u w:color="275570"/>
        </w:rPr>
        <w:t>)</w:t>
      </w:r>
    </w:p>
    <w:p w14:paraId="368E40F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"This is my favourite animal!"</w:t>
      </w:r>
    </w:p>
    <w:p w14:paraId="0A5EC5E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else</w:t>
      </w:r>
    </w:p>
    <w:p w14:paraId="70DB130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b/>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"Sad, not my favourite."</w:t>
      </w:r>
    </w:p>
    <w:p w14:paraId="1F759A6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7DB25249"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Note that we indent the code as we take actions depending on the outcome of the if. Ruby doesn’t need this but it makes it much easier for a human to read. It’s important to learn the indentation conventions of a language.</w:t>
      </w:r>
    </w:p>
    <w:p w14:paraId="3D0BC30A"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Sometimes, we must do certain things with indents - Python won’t work if your tabs are in weird places!</w:t>
      </w:r>
    </w:p>
    <w:p w14:paraId="07462EA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2A7966B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ruby what_animal.rb</w:t>
      </w:r>
    </w:p>
    <w:p w14:paraId="0E670381"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don’t need the brackets in Ruby around the condition, but since we are just learning we are going to keep them to prepare ourselves for the languages we will learn later.</w:t>
      </w:r>
    </w:p>
    <w:p w14:paraId="20FE3119"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What happens if we want to add a condition for a kitten?</w:t>
      </w:r>
    </w:p>
    <w:p w14:paraId="52AE5FA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what_animal.rb</w:t>
      </w:r>
    </w:p>
    <w:p w14:paraId="06976B4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"What animal are you?"</w:t>
      </w:r>
    </w:p>
    <w:p w14:paraId="79FB105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gets</w:t>
      </w:r>
      <w:r>
        <w:rPr>
          <w:rFonts w:ascii="Arial" w:hAnsi="Arial" w:cs="Arial"/>
          <w:color w:val="2A2A2A"/>
          <w:sz w:val="33"/>
          <w:szCs w:val="33"/>
          <w:u w:color="275570"/>
        </w:rPr>
        <w:t>.</w:t>
      </w:r>
      <w:r>
        <w:rPr>
          <w:rFonts w:ascii="Arial" w:hAnsi="Arial" w:cs="Arial"/>
          <w:b/>
          <w:bCs/>
          <w:color w:val="850002"/>
          <w:sz w:val="33"/>
          <w:szCs w:val="33"/>
          <w:u w:color="275570"/>
        </w:rPr>
        <w:t>chomp</w:t>
      </w:r>
    </w:p>
    <w:p w14:paraId="2FAF482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7270CD5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"chicken"</w:t>
      </w:r>
      <w:r>
        <w:rPr>
          <w:rFonts w:ascii="Arial" w:hAnsi="Arial" w:cs="Arial"/>
          <w:color w:val="2A2A2A"/>
          <w:sz w:val="33"/>
          <w:szCs w:val="33"/>
          <w:u w:color="275570"/>
        </w:rPr>
        <w:t>)</w:t>
      </w:r>
    </w:p>
    <w:p w14:paraId="6C83AC5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"This is my favourite animal!"</w:t>
      </w:r>
    </w:p>
    <w:p w14:paraId="1277AF7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elsif</w:t>
      </w:r>
      <w:r>
        <w:rPr>
          <w:rFonts w:ascii="Arial" w:hAnsi="Arial" w:cs="Arial"/>
          <w:color w:val="2A2A2A"/>
          <w:sz w:val="33"/>
          <w:szCs w:val="33"/>
          <w:u w:color="275570"/>
        </w:rPr>
        <w:t xml:space="preserve"> (</w:t>
      </w: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"kitten"</w:t>
      </w:r>
      <w:r>
        <w:rPr>
          <w:rFonts w:ascii="Arial" w:hAnsi="Arial" w:cs="Arial"/>
          <w:color w:val="2A2A2A"/>
          <w:sz w:val="33"/>
          <w:szCs w:val="33"/>
          <w:u w:color="275570"/>
        </w:rPr>
        <w:t xml:space="preserve">) </w:t>
      </w:r>
      <w:r>
        <w:rPr>
          <w:rFonts w:ascii="Arial" w:hAnsi="Arial" w:cs="Arial"/>
          <w:i/>
          <w:iCs/>
          <w:color w:val="243E3E"/>
          <w:sz w:val="33"/>
          <w:szCs w:val="33"/>
          <w:u w:color="275570"/>
        </w:rPr>
        <w:t># UPDATED</w:t>
      </w:r>
    </w:p>
    <w:p w14:paraId="1493600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"I love kittens!"</w:t>
      </w:r>
    </w:p>
    <w:p w14:paraId="74D84A7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else</w:t>
      </w:r>
    </w:p>
    <w:p w14:paraId="28AE2B4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"Sad, not my favourite."</w:t>
      </w:r>
    </w:p>
    <w:p w14:paraId="3CBEE722"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r>
        <w:rPr>
          <w:rFonts w:ascii="Arial" w:hAnsi="Arial" w:cs="Arial"/>
          <w:color w:val="2A2A2A"/>
          <w:sz w:val="33"/>
          <w:szCs w:val="33"/>
          <w:u w:color="275570"/>
        </w:rPr>
        <w:t xml:space="preserve"> </w:t>
      </w:r>
    </w:p>
    <w:p w14:paraId="02B5E0DE"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if we want this to be case insensitive we need to lowercase the input.</w:t>
      </w:r>
    </w:p>
    <w:p w14:paraId="16804C2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 what_animal.rb</w:t>
      </w:r>
    </w:p>
    <w:p w14:paraId="52F5A9F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"What animal are you?"</w:t>
      </w:r>
    </w:p>
    <w:p w14:paraId="3587467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gets</w:t>
      </w:r>
      <w:r>
        <w:rPr>
          <w:rFonts w:ascii="Arial" w:hAnsi="Arial" w:cs="Arial"/>
          <w:color w:val="2A2A2A"/>
          <w:sz w:val="33"/>
          <w:szCs w:val="33"/>
          <w:u w:color="275570"/>
        </w:rPr>
        <w:t>.</w:t>
      </w:r>
      <w:r>
        <w:rPr>
          <w:rFonts w:ascii="Arial" w:hAnsi="Arial" w:cs="Arial"/>
          <w:b/>
          <w:bCs/>
          <w:color w:val="850002"/>
          <w:sz w:val="33"/>
          <w:szCs w:val="33"/>
          <w:u w:color="275570"/>
        </w:rPr>
        <w:t>chomp</w:t>
      </w:r>
      <w:r>
        <w:rPr>
          <w:rFonts w:ascii="Arial" w:hAnsi="Arial" w:cs="Arial"/>
          <w:color w:val="2A2A2A"/>
          <w:sz w:val="33"/>
          <w:szCs w:val="33"/>
          <w:u w:color="275570"/>
        </w:rPr>
        <w:t>.</w:t>
      </w:r>
      <w:r>
        <w:rPr>
          <w:rFonts w:ascii="Arial" w:hAnsi="Arial" w:cs="Arial"/>
          <w:b/>
          <w:bCs/>
          <w:color w:val="850002"/>
          <w:sz w:val="33"/>
          <w:szCs w:val="33"/>
          <w:u w:color="275570"/>
        </w:rPr>
        <w:t>downcase</w:t>
      </w:r>
    </w:p>
    <w:p w14:paraId="21A84C1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507B823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w:t>
      </w: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"chicken"</w:t>
      </w:r>
      <w:r>
        <w:rPr>
          <w:rFonts w:ascii="Arial" w:hAnsi="Arial" w:cs="Arial"/>
          <w:color w:val="2A2A2A"/>
          <w:sz w:val="33"/>
          <w:szCs w:val="33"/>
          <w:u w:color="275570"/>
        </w:rPr>
        <w:t>)</w:t>
      </w:r>
    </w:p>
    <w:p w14:paraId="2D3F67D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"This is my favourite animal!"</w:t>
      </w:r>
    </w:p>
    <w:p w14:paraId="747FD0F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elsif</w:t>
      </w:r>
      <w:r>
        <w:rPr>
          <w:rFonts w:ascii="Arial" w:hAnsi="Arial" w:cs="Arial"/>
          <w:color w:val="2A2A2A"/>
          <w:sz w:val="33"/>
          <w:szCs w:val="33"/>
          <w:u w:color="275570"/>
        </w:rPr>
        <w:t xml:space="preserve"> (</w:t>
      </w:r>
      <w:r>
        <w:rPr>
          <w:rFonts w:ascii="Arial" w:hAnsi="Arial" w:cs="Arial"/>
          <w:color w:val="0E72A4"/>
          <w:sz w:val="33"/>
          <w:szCs w:val="33"/>
          <w:u w:color="275570"/>
        </w:rPr>
        <w:t>name</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"kitten"</w:t>
      </w:r>
      <w:r>
        <w:rPr>
          <w:rFonts w:ascii="Arial" w:hAnsi="Arial" w:cs="Arial"/>
          <w:color w:val="2A2A2A"/>
          <w:sz w:val="33"/>
          <w:szCs w:val="33"/>
          <w:u w:color="275570"/>
        </w:rPr>
        <w:t xml:space="preserve">) </w:t>
      </w:r>
      <w:r>
        <w:rPr>
          <w:rFonts w:ascii="Arial" w:hAnsi="Arial" w:cs="Arial"/>
          <w:i/>
          <w:iCs/>
          <w:color w:val="243E3E"/>
          <w:sz w:val="33"/>
          <w:szCs w:val="33"/>
          <w:u w:color="275570"/>
        </w:rPr>
        <w:t># UPDATED</w:t>
      </w:r>
    </w:p>
    <w:p w14:paraId="667F709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"I love kittens!"</w:t>
      </w:r>
    </w:p>
    <w:p w14:paraId="4210006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else</w:t>
      </w:r>
    </w:p>
    <w:p w14:paraId="7AEBCF7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"Sad, not my favourite."</w:t>
      </w:r>
    </w:p>
    <w:p w14:paraId="43842CC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40B7A371"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make a little program that asks you to guess when Ruby was created.</w:t>
      </w:r>
    </w:p>
    <w:p w14:paraId="60060043" w14:textId="77777777" w:rsidR="00F536F7" w:rsidRDefault="00F536F7" w:rsidP="00F536F7">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Give students a few minutes to try this. Give them a hint that the correct answer should be 1995!</w:t>
      </w:r>
    </w:p>
    <w:p w14:paraId="6144FED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"When was ruby created"</w:t>
      </w:r>
    </w:p>
    <w:p w14:paraId="2EF1DC5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guess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0E72A4"/>
          <w:sz w:val="33"/>
          <w:szCs w:val="33"/>
          <w:u w:color="275570"/>
        </w:rPr>
        <w:t>gets</w:t>
      </w:r>
      <w:r>
        <w:rPr>
          <w:rFonts w:ascii="Arial" w:hAnsi="Arial" w:cs="Arial"/>
          <w:color w:val="2A2A2A"/>
          <w:sz w:val="33"/>
          <w:szCs w:val="33"/>
          <w:u w:color="275570"/>
        </w:rPr>
        <w:t>.</w:t>
      </w:r>
      <w:r>
        <w:rPr>
          <w:rFonts w:ascii="Arial" w:hAnsi="Arial" w:cs="Arial"/>
          <w:b/>
          <w:bCs/>
          <w:color w:val="850002"/>
          <w:sz w:val="33"/>
          <w:szCs w:val="33"/>
          <w:u w:color="275570"/>
        </w:rPr>
        <w:t>chomp</w:t>
      </w:r>
    </w:p>
    <w:p w14:paraId="0F9EEC12"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5ED328A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if</w:t>
      </w:r>
      <w:r>
        <w:rPr>
          <w:rFonts w:ascii="Arial" w:hAnsi="Arial" w:cs="Arial"/>
          <w:color w:val="2A2A2A"/>
          <w:sz w:val="33"/>
          <w:szCs w:val="33"/>
          <w:u w:color="275570"/>
        </w:rPr>
        <w:t xml:space="preserve"> (guess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1995</w:t>
      </w:r>
      <w:r>
        <w:rPr>
          <w:rFonts w:ascii="Arial" w:hAnsi="Arial" w:cs="Arial"/>
          <w:color w:val="2A2A2A"/>
          <w:sz w:val="33"/>
          <w:szCs w:val="33"/>
          <w:u w:color="275570"/>
        </w:rPr>
        <w:t>.</w:t>
      </w:r>
      <w:r>
        <w:rPr>
          <w:rFonts w:ascii="Arial" w:hAnsi="Arial" w:cs="Arial"/>
          <w:b/>
          <w:bCs/>
          <w:color w:val="850002"/>
          <w:sz w:val="33"/>
          <w:szCs w:val="33"/>
          <w:u w:color="275570"/>
        </w:rPr>
        <w:t>to_s</w:t>
      </w:r>
      <w:r>
        <w:rPr>
          <w:rFonts w:ascii="Arial" w:hAnsi="Arial" w:cs="Arial"/>
          <w:color w:val="2A2A2A"/>
          <w:sz w:val="33"/>
          <w:szCs w:val="33"/>
          <w:u w:color="275570"/>
        </w:rPr>
        <w:t>)</w:t>
      </w:r>
    </w:p>
    <w:p w14:paraId="65CC999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"Whoo you win!"</w:t>
      </w:r>
    </w:p>
    <w:p w14:paraId="752E064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else</w:t>
      </w:r>
    </w:p>
    <w:p w14:paraId="01B3E7B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"Nope"</w:t>
      </w:r>
    </w:p>
    <w:p w14:paraId="6DCD8FE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2158542" w14:textId="77777777" w:rsidR="00F536F7" w:rsidRDefault="00F536F7" w:rsidP="00F536F7">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When Choices Are More Complex</w:t>
      </w:r>
    </w:p>
    <w:p w14:paraId="0EA5E95B" w14:textId="77777777" w:rsidR="00F536F7" w:rsidRDefault="00F536F7" w:rsidP="00F536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if statements work very well for one or two conditions, but when there are multiple conditions they can get a bit messy. We tend to shy away from elsifs.</w:t>
      </w:r>
    </w:p>
    <w:p w14:paraId="0DF5FA44" w14:textId="77777777" w:rsidR="00F536F7" w:rsidRDefault="00F536F7" w:rsidP="00F536F7">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Instead we can use case statements (in some languages, these are called switch statements).</w:t>
      </w:r>
    </w:p>
    <w:p w14:paraId="308EC1A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6FA7A09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case_statement.rb</w:t>
      </w:r>
    </w:p>
    <w:p w14:paraId="0CC8D64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case_statement.rb</w:t>
      </w:r>
    </w:p>
    <w:p w14:paraId="0FD0A9A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score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10</w:t>
      </w:r>
    </w:p>
    <w:p w14:paraId="530A037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4233360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case</w:t>
      </w:r>
      <w:r>
        <w:rPr>
          <w:rFonts w:ascii="Arial" w:hAnsi="Arial" w:cs="Arial"/>
          <w:color w:val="2A2A2A"/>
          <w:sz w:val="33"/>
          <w:szCs w:val="33"/>
          <w:u w:color="275570"/>
        </w:rPr>
        <w:t xml:space="preserve"> score </w:t>
      </w:r>
    </w:p>
    <w:p w14:paraId="41ADAAC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10</w:t>
      </w:r>
    </w:p>
    <w:p w14:paraId="3E7D592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"genius"</w:t>
      </w:r>
    </w:p>
    <w:p w14:paraId="69D2043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9</w:t>
      </w:r>
    </w:p>
    <w:p w14:paraId="38F94E2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"merit"</w:t>
      </w:r>
    </w:p>
    <w:p w14:paraId="4F39397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8</w:t>
      </w:r>
    </w:p>
    <w:p w14:paraId="615F572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"pass"</w:t>
      </w:r>
    </w:p>
    <w:p w14:paraId="219EB4A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else</w:t>
      </w:r>
    </w:p>
    <w:p w14:paraId="60863E51"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"fail"</w:t>
      </w:r>
    </w:p>
    <w:p w14:paraId="191191B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5210606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 terminal</w:t>
      </w:r>
    </w:p>
    <w:p w14:paraId="594FA62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ruby case_statement.rb</w:t>
      </w:r>
    </w:p>
    <w:p w14:paraId="5FA66310"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might want to have a range of values in our case, so 10 is genius and 8 to 9 is merit, 5 to 7 is pass and everything else fails.</w:t>
      </w:r>
    </w:p>
    <w:p w14:paraId="0D33336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 xml:space="preserve">score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w:t>
      </w:r>
    </w:p>
    <w:p w14:paraId="0048DBE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0628F7B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case</w:t>
      </w:r>
      <w:r>
        <w:rPr>
          <w:rFonts w:ascii="Arial" w:hAnsi="Arial" w:cs="Arial"/>
          <w:color w:val="2A2A2A"/>
          <w:sz w:val="33"/>
          <w:szCs w:val="33"/>
          <w:u w:color="275570"/>
        </w:rPr>
        <w:t xml:space="preserve"> score </w:t>
      </w:r>
    </w:p>
    <w:p w14:paraId="6CB34C24"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10</w:t>
      </w:r>
    </w:p>
    <w:p w14:paraId="357CFF8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"genius"</w:t>
      </w:r>
    </w:p>
    <w:p w14:paraId="176451F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8</w:t>
      </w:r>
      <w:r>
        <w:rPr>
          <w:rFonts w:ascii="Arial" w:hAnsi="Arial" w:cs="Arial"/>
          <w:b/>
          <w:bCs/>
          <w:color w:val="000000"/>
          <w:sz w:val="33"/>
          <w:szCs w:val="33"/>
          <w:u w:color="275570"/>
        </w:rPr>
        <w:t>..</w:t>
      </w:r>
      <w:r>
        <w:rPr>
          <w:rFonts w:ascii="Arial" w:hAnsi="Arial" w:cs="Arial"/>
          <w:color w:val="118987"/>
          <w:sz w:val="33"/>
          <w:szCs w:val="33"/>
          <w:u w:color="275570"/>
        </w:rPr>
        <w:t>9</w:t>
      </w:r>
    </w:p>
    <w:p w14:paraId="7EA820E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"merit"</w:t>
      </w:r>
    </w:p>
    <w:p w14:paraId="1302368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b/>
          <w:bCs/>
          <w:color w:val="000000"/>
          <w:sz w:val="33"/>
          <w:szCs w:val="33"/>
          <w:u w:color="275570"/>
        </w:rPr>
        <w:t>..</w:t>
      </w:r>
      <w:r>
        <w:rPr>
          <w:rFonts w:ascii="Arial" w:hAnsi="Arial" w:cs="Arial"/>
          <w:color w:val="118987"/>
          <w:sz w:val="33"/>
          <w:szCs w:val="33"/>
          <w:u w:color="275570"/>
        </w:rPr>
        <w:t>7</w:t>
      </w:r>
    </w:p>
    <w:p w14:paraId="56F283F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"pass"</w:t>
      </w:r>
    </w:p>
    <w:p w14:paraId="30BDEAB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else</w:t>
      </w:r>
    </w:p>
    <w:p w14:paraId="00E2EAC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"fail"</w:t>
      </w:r>
    </w:p>
    <w:p w14:paraId="1C552B1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end</w:t>
      </w:r>
    </w:p>
    <w:p w14:paraId="0A62A238"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have a lot of duplication here with the p. We also might want to save the result of the case to a variable and do something with it.</w:t>
      </w:r>
    </w:p>
    <w:p w14:paraId="04F5F84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score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w:t>
      </w:r>
    </w:p>
    <w:p w14:paraId="6B437BC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16F03C4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case</w:t>
      </w:r>
      <w:r>
        <w:rPr>
          <w:rFonts w:ascii="Arial" w:hAnsi="Arial" w:cs="Arial"/>
          <w:color w:val="2A2A2A"/>
          <w:sz w:val="33"/>
          <w:szCs w:val="33"/>
          <w:u w:color="275570"/>
        </w:rPr>
        <w:t xml:space="preserve"> score </w:t>
      </w:r>
    </w:p>
    <w:p w14:paraId="19461E4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10</w:t>
      </w:r>
    </w:p>
    <w:p w14:paraId="32046E7F"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D20035"/>
          <w:sz w:val="33"/>
          <w:szCs w:val="33"/>
          <w:u w:color="275570"/>
        </w:rPr>
        <w:t>"genius"</w:t>
      </w:r>
    </w:p>
    <w:p w14:paraId="6F0FDCC5"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8</w:t>
      </w:r>
      <w:r>
        <w:rPr>
          <w:rFonts w:ascii="Arial" w:hAnsi="Arial" w:cs="Arial"/>
          <w:b/>
          <w:bCs/>
          <w:color w:val="000000"/>
          <w:sz w:val="33"/>
          <w:szCs w:val="33"/>
          <w:u w:color="275570"/>
        </w:rPr>
        <w:t>..</w:t>
      </w:r>
      <w:r>
        <w:rPr>
          <w:rFonts w:ascii="Arial" w:hAnsi="Arial" w:cs="Arial"/>
          <w:color w:val="118987"/>
          <w:sz w:val="33"/>
          <w:szCs w:val="33"/>
          <w:u w:color="275570"/>
        </w:rPr>
        <w:t>9</w:t>
      </w:r>
    </w:p>
    <w:p w14:paraId="4E955B3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D20035"/>
          <w:sz w:val="33"/>
          <w:szCs w:val="33"/>
          <w:u w:color="275570"/>
        </w:rPr>
        <w:t>"merit"</w:t>
      </w:r>
    </w:p>
    <w:p w14:paraId="52D92B5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when</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b/>
          <w:bCs/>
          <w:color w:val="000000"/>
          <w:sz w:val="33"/>
          <w:szCs w:val="33"/>
          <w:u w:color="275570"/>
        </w:rPr>
        <w:t>..</w:t>
      </w:r>
      <w:r>
        <w:rPr>
          <w:rFonts w:ascii="Arial" w:hAnsi="Arial" w:cs="Arial"/>
          <w:color w:val="118987"/>
          <w:sz w:val="33"/>
          <w:szCs w:val="33"/>
          <w:u w:color="275570"/>
        </w:rPr>
        <w:t>7</w:t>
      </w:r>
    </w:p>
    <w:p w14:paraId="705F903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D20035"/>
          <w:sz w:val="33"/>
          <w:szCs w:val="33"/>
          <w:u w:color="275570"/>
        </w:rPr>
        <w:t>"pass"</w:t>
      </w:r>
    </w:p>
    <w:p w14:paraId="1D2BE33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else</w:t>
      </w:r>
    </w:p>
    <w:p w14:paraId="37B7D9F2"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color w:val="D20035"/>
          <w:sz w:val="33"/>
          <w:szCs w:val="33"/>
          <w:u w:color="275570"/>
        </w:rPr>
        <w:t>"fail"</w:t>
      </w:r>
    </w:p>
    <w:p w14:paraId="2330D82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lastRenderedPageBreak/>
        <w:t>end</w:t>
      </w:r>
    </w:p>
    <w:p w14:paraId="23E135B3"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11D5CC3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result</w:t>
      </w:r>
    </w:p>
    <w:p w14:paraId="52088963" w14:textId="77777777" w:rsidR="00F536F7" w:rsidRDefault="00F536F7" w:rsidP="00F536F7">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[Task:]</w:t>
      </w:r>
    </w:p>
    <w:p w14:paraId="2C8B7D46" w14:textId="77777777" w:rsidR="00F536F7" w:rsidRDefault="00F536F7" w:rsidP="00F536F7">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535353"/>
          <w:sz w:val="34"/>
          <w:szCs w:val="34"/>
          <w:u w:color="275570"/>
        </w:rPr>
      </w:pPr>
      <w:r>
        <w:rPr>
          <w:rFonts w:ascii="Arial" w:hAnsi="Arial" w:cs="Arial"/>
          <w:color w:val="535353"/>
          <w:sz w:val="34"/>
          <w:szCs w:val="34"/>
          <w:u w:color="275570"/>
        </w:rPr>
        <w:t>Add a condition for 4 =&gt; “resit”</w:t>
      </w:r>
    </w:p>
    <w:p w14:paraId="7E51A5E4" w14:textId="77777777" w:rsidR="00F536F7" w:rsidRDefault="00F536F7" w:rsidP="00F536F7">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535353"/>
          <w:sz w:val="34"/>
          <w:szCs w:val="34"/>
          <w:u w:color="275570"/>
        </w:rPr>
      </w:pPr>
      <w:r>
        <w:rPr>
          <w:rFonts w:ascii="Arial" w:hAnsi="Arial" w:cs="Arial"/>
          <w:color w:val="535353"/>
          <w:sz w:val="34"/>
          <w:szCs w:val="34"/>
          <w:u w:color="275570"/>
        </w:rPr>
        <w:t>Ask the user to input the score instead of hard coding it</w:t>
      </w:r>
    </w:p>
    <w:p w14:paraId="1D561643" w14:textId="77777777" w:rsidR="00F536F7" w:rsidRDefault="00F536F7" w:rsidP="00F536F7">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Control Flow Nice To Haves</w:t>
      </w:r>
    </w:p>
    <w:p w14:paraId="0AA0DAB1"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have simple statements to evaluate, if statements can look a bit cumbersome. Ruby has the concept of guards which can neaten things up.</w:t>
      </w:r>
    </w:p>
    <w:p w14:paraId="57F25D50"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score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w:t>
      </w:r>
    </w:p>
    <w:p w14:paraId="07F2BBEE"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0620423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"fail"</w:t>
      </w:r>
    </w:p>
    <w:p w14:paraId="1E99575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result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"pass"</w:t>
      </w: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(score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6</w:t>
      </w:r>
      <w:r>
        <w:rPr>
          <w:rFonts w:ascii="Arial" w:hAnsi="Arial" w:cs="Arial"/>
          <w:color w:val="2A2A2A"/>
          <w:sz w:val="33"/>
          <w:szCs w:val="33"/>
          <w:u w:color="275570"/>
        </w:rPr>
        <w:t>)</w:t>
      </w:r>
    </w:p>
    <w:p w14:paraId="7BB8FEF1"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03196F4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result</w:t>
      </w:r>
    </w:p>
    <w:p w14:paraId="01CF60F3" w14:textId="77777777" w:rsidR="00F536F7" w:rsidRDefault="00F536F7" w:rsidP="00F536F7">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Ternary</w:t>
      </w:r>
    </w:p>
    <w:p w14:paraId="0BC6EF73"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also use a construct called a ternary. It’s really nice when you only have a simple choice to make that only have 2 outcomes.</w:t>
      </w:r>
    </w:p>
    <w:p w14:paraId="69DCB67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score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6</w:t>
      </w:r>
    </w:p>
    <w:p w14:paraId="53518F9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result </w:t>
      </w:r>
      <w:r>
        <w:rPr>
          <w:rFonts w:ascii="Arial" w:hAnsi="Arial" w:cs="Arial"/>
          <w:b/>
          <w:bCs/>
          <w:color w:val="000000"/>
          <w:sz w:val="33"/>
          <w:szCs w:val="33"/>
          <w:u w:color="275570"/>
        </w:rPr>
        <w:t>=</w:t>
      </w:r>
      <w:r>
        <w:rPr>
          <w:rFonts w:ascii="Arial" w:hAnsi="Arial" w:cs="Arial"/>
          <w:color w:val="2A2A2A"/>
          <w:sz w:val="33"/>
          <w:szCs w:val="33"/>
          <w:u w:color="275570"/>
        </w:rPr>
        <w:t xml:space="preserve"> score </w:t>
      </w:r>
      <w:r>
        <w:rPr>
          <w:rFonts w:ascii="Arial" w:hAnsi="Arial" w:cs="Arial"/>
          <w:b/>
          <w:bCs/>
          <w:color w:val="000000"/>
          <w:sz w:val="33"/>
          <w:szCs w:val="33"/>
          <w:u w:color="275570"/>
        </w:rPr>
        <w:t>&gt;</w:t>
      </w:r>
      <w:r>
        <w:rPr>
          <w:rFonts w:ascii="Arial" w:hAnsi="Arial" w:cs="Arial"/>
          <w:color w:val="2A2A2A"/>
          <w:sz w:val="33"/>
          <w:szCs w:val="33"/>
          <w:u w:color="275570"/>
        </w:rPr>
        <w:t xml:space="preserve"> </w:t>
      </w:r>
      <w:r>
        <w:rPr>
          <w:rFonts w:ascii="Arial" w:hAnsi="Arial" w:cs="Arial"/>
          <w:color w:val="118987"/>
          <w:sz w:val="33"/>
          <w:szCs w:val="33"/>
          <w:u w:color="275570"/>
        </w:rPr>
        <w:t>5</w:t>
      </w:r>
      <w:r>
        <w:rPr>
          <w:rFonts w:ascii="Arial" w:hAnsi="Arial" w:cs="Arial"/>
          <w:color w:val="2A2A2A"/>
          <w:sz w:val="33"/>
          <w:szCs w:val="33"/>
          <w:u w:color="275570"/>
        </w:rPr>
        <w:t xml:space="preserve"> ? </w:t>
      </w:r>
      <w:r>
        <w:rPr>
          <w:rFonts w:ascii="Arial" w:hAnsi="Arial" w:cs="Arial"/>
          <w:color w:val="D20035"/>
          <w:sz w:val="33"/>
          <w:szCs w:val="33"/>
          <w:u w:color="275570"/>
        </w:rPr>
        <w:t>"pass"</w:t>
      </w:r>
      <w:r>
        <w:rPr>
          <w:rFonts w:ascii="Arial" w:hAnsi="Arial" w:cs="Arial"/>
          <w:color w:val="2A2A2A"/>
          <w:sz w:val="33"/>
          <w:szCs w:val="33"/>
          <w:u w:color="275570"/>
        </w:rPr>
        <w:t xml:space="preserve"> : </w:t>
      </w:r>
      <w:r>
        <w:rPr>
          <w:rFonts w:ascii="Arial" w:hAnsi="Arial" w:cs="Arial"/>
          <w:color w:val="D20035"/>
          <w:sz w:val="33"/>
          <w:szCs w:val="33"/>
          <w:u w:color="275570"/>
        </w:rPr>
        <w:t>"fail"</w:t>
      </w:r>
    </w:p>
    <w:p w14:paraId="7AFEE56D"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result</w:t>
      </w:r>
    </w:p>
    <w:p w14:paraId="1FB488AD"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You can see it takes three arguments, hence why it’s </w:t>
      </w:r>
      <w:r>
        <w:rPr>
          <w:rFonts w:ascii="Arial" w:hAnsi="Arial" w:cs="Arial"/>
          <w:i/>
          <w:iCs/>
          <w:color w:val="2A2A2A"/>
          <w:sz w:val="34"/>
          <w:szCs w:val="34"/>
          <w:u w:color="275570"/>
        </w:rPr>
        <w:t>ternary</w:t>
      </w:r>
      <w:r>
        <w:rPr>
          <w:rFonts w:ascii="Arial" w:hAnsi="Arial" w:cs="Arial"/>
          <w:color w:val="2A2A2A"/>
          <w:sz w:val="34"/>
          <w:szCs w:val="34"/>
          <w:u w:color="275570"/>
        </w:rPr>
        <w:t>. The first is the condition to check, the second (after the ? ) is the action to take when true the third (after the :) is the action to take if false.</w:t>
      </w:r>
    </w:p>
    <w:p w14:paraId="6BEC14E9" w14:textId="77777777" w:rsidR="00F536F7" w:rsidRDefault="00F536F7" w:rsidP="00F536F7">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if students are struggling with this it might be worth pointing out that this is the same as writing an if…else…end statement.</w:t>
      </w:r>
    </w:p>
    <w:p w14:paraId="5AEB1419" w14:textId="77777777" w:rsidR="00F536F7" w:rsidRDefault="00F536F7" w:rsidP="00F536F7">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One Last Thing…</w:t>
      </w:r>
    </w:p>
    <w:p w14:paraId="076EDAD4"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Sometimes we want to check if one or more conditons are true. To do this we need to use something special.</w:t>
      </w:r>
    </w:p>
    <w:p w14:paraId="42CD9F0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t>#terminal</w:t>
      </w:r>
    </w:p>
    <w:p w14:paraId="655AA93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touch </w:t>
      </w:r>
      <w:r>
        <w:rPr>
          <w:rFonts w:ascii="Arial" w:hAnsi="Arial" w:cs="Arial"/>
          <w:color w:val="2A2A2A"/>
          <w:sz w:val="33"/>
          <w:szCs w:val="33"/>
          <w:u w:color="275570"/>
        </w:rPr>
        <w:t>more_conditionals.rb</w:t>
      </w:r>
    </w:p>
    <w:p w14:paraId="621B2688"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#more_conditionals.rb</w:t>
      </w:r>
    </w:p>
    <w:p w14:paraId="46A2110A"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52747A1C"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craig_hungry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597D56F7"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craig_tired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true</w:t>
      </w:r>
    </w:p>
    <w:p w14:paraId="387E36EB"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5D0DB281"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"Craig is hangry!"</w:t>
      </w: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craig_hungry </w:t>
      </w:r>
      <w:r>
        <w:rPr>
          <w:rFonts w:ascii="Arial" w:hAnsi="Arial" w:cs="Arial"/>
          <w:b/>
          <w:bCs/>
          <w:color w:val="000000"/>
          <w:sz w:val="33"/>
          <w:szCs w:val="33"/>
          <w:u w:color="275570"/>
        </w:rPr>
        <w:t>&amp;&amp;</w:t>
      </w:r>
      <w:r>
        <w:rPr>
          <w:rFonts w:ascii="Arial" w:hAnsi="Arial" w:cs="Arial"/>
          <w:color w:val="2A2A2A"/>
          <w:sz w:val="33"/>
          <w:szCs w:val="33"/>
          <w:u w:color="275570"/>
        </w:rPr>
        <w:t xml:space="preserve"> craig_tired</w:t>
      </w:r>
    </w:p>
    <w:p w14:paraId="7185F699"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p>
    <w:p w14:paraId="3B522F7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craig_tired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b/>
          <w:bCs/>
          <w:color w:val="000000"/>
          <w:sz w:val="33"/>
          <w:szCs w:val="33"/>
          <w:u w:color="275570"/>
        </w:rPr>
        <w:t>false</w:t>
      </w:r>
    </w:p>
    <w:p w14:paraId="5AF3A0A6" w14:textId="77777777" w:rsidR="00F536F7" w:rsidRDefault="00F536F7" w:rsidP="00F536F7">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p</w:t>
      </w:r>
      <w:r>
        <w:rPr>
          <w:rFonts w:ascii="Arial" w:hAnsi="Arial" w:cs="Arial"/>
          <w:color w:val="2A2A2A"/>
          <w:sz w:val="33"/>
          <w:szCs w:val="33"/>
          <w:u w:color="275570"/>
        </w:rPr>
        <w:t xml:space="preserve"> </w:t>
      </w:r>
      <w:r>
        <w:rPr>
          <w:rFonts w:ascii="Arial" w:hAnsi="Arial" w:cs="Arial"/>
          <w:color w:val="D20035"/>
          <w:sz w:val="33"/>
          <w:szCs w:val="33"/>
          <w:u w:color="275570"/>
        </w:rPr>
        <w:t>"Craig is grumpy!"</w:t>
      </w:r>
      <w:r>
        <w:rPr>
          <w:rFonts w:ascii="Arial" w:hAnsi="Arial" w:cs="Arial"/>
          <w:color w:val="2A2A2A"/>
          <w:sz w:val="33"/>
          <w:szCs w:val="33"/>
          <w:u w:color="275570"/>
        </w:rPr>
        <w:t xml:space="preserve"> </w:t>
      </w:r>
      <w:r>
        <w:rPr>
          <w:rFonts w:ascii="Arial" w:hAnsi="Arial" w:cs="Arial"/>
          <w:b/>
          <w:bCs/>
          <w:color w:val="000000"/>
          <w:sz w:val="33"/>
          <w:szCs w:val="33"/>
          <w:u w:color="275570"/>
        </w:rPr>
        <w:t>if</w:t>
      </w:r>
      <w:r>
        <w:rPr>
          <w:rFonts w:ascii="Arial" w:hAnsi="Arial" w:cs="Arial"/>
          <w:color w:val="2A2A2A"/>
          <w:sz w:val="33"/>
          <w:szCs w:val="33"/>
          <w:u w:color="275570"/>
        </w:rPr>
        <w:t xml:space="preserve"> craig_hungry </w:t>
      </w:r>
      <w:r>
        <w:rPr>
          <w:rFonts w:ascii="Arial" w:hAnsi="Arial" w:cs="Arial"/>
          <w:b/>
          <w:bCs/>
          <w:color w:val="000000"/>
          <w:sz w:val="33"/>
          <w:szCs w:val="33"/>
          <w:u w:color="275570"/>
        </w:rPr>
        <w:t>||</w:t>
      </w:r>
      <w:r>
        <w:rPr>
          <w:rFonts w:ascii="Arial" w:hAnsi="Arial" w:cs="Arial"/>
          <w:color w:val="2A2A2A"/>
          <w:sz w:val="33"/>
          <w:szCs w:val="33"/>
          <w:u w:color="275570"/>
        </w:rPr>
        <w:t xml:space="preserve"> craig_tired</w:t>
      </w:r>
    </w:p>
    <w:p w14:paraId="4F66F7E4" w14:textId="77777777" w:rsidR="00F536F7" w:rsidRDefault="00F536F7" w:rsidP="00F536F7">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use &amp;&amp; for AND and || for OR.</w:t>
      </w:r>
    </w:p>
    <w:p w14:paraId="6567352D" w14:textId="77777777" w:rsidR="00C142D8" w:rsidRPr="00F536F7" w:rsidRDefault="00C142D8" w:rsidP="00F536F7"/>
    <w:sectPr w:rsidR="00C142D8" w:rsidRPr="00F536F7" w:rsidSect="00535A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B975E0"/>
    <w:rsid w:val="00C142D8"/>
    <w:rsid w:val="00DC62BF"/>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2020-05-07T10:54:00Z</dcterms:created>
  <dcterms:modified xsi:type="dcterms:W3CDTF">2020-05-07T10:54:00Z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