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FE8CF" w14:textId="77777777" w:rsidR="00B975E0" w:rsidRDefault="00B975E0" w:rsidP="00B975E0">
      <w:pPr>
        <w:autoSpaceDE w:val="0"/>
        <w:autoSpaceDN w:val="0"/>
        <w:adjustRightInd w:val="0"/>
        <w:spacing w:after="200" w:line="840" w:lineRule="atLeast"/>
        <w:jc w:val="center"/>
        <w:rPr>
          <w:rFonts w:ascii="Arial" w:hAnsi="Arial" w:cs="Arial"/>
          <w:b/>
          <w:bCs/>
          <w:color w:val="275570"/>
          <w:sz w:val="72"/>
          <w:szCs w:val="72"/>
          <w:u w:val="single" w:color="275570"/>
        </w:rPr>
      </w:pPr>
      <w:r>
        <w:rPr>
          <w:rFonts w:ascii="Arial" w:hAnsi="Arial" w:cs="Arial"/>
          <w:b/>
          <w:bCs/>
          <w:color w:val="275570"/>
          <w:sz w:val="72"/>
          <w:szCs w:val="72"/>
          <w:u w:val="single" w:color="275570"/>
        </w:rPr>
        <w:t>What is Programming?</w:t>
      </w:r>
    </w:p>
    <w:p w14:paraId="2E233C78" w14:textId="77777777" w:rsidR="00B975E0" w:rsidRDefault="00B975E0" w:rsidP="00B975E0">
      <w:pPr>
        <w:autoSpaceDE w:val="0"/>
        <w:autoSpaceDN w:val="0"/>
        <w:adjustRightInd w:val="0"/>
        <w:spacing w:after="320" w:line="400" w:lineRule="atLeast"/>
        <w:rPr>
          <w:rFonts w:ascii="Arial" w:hAnsi="Arial" w:cs="Arial"/>
          <w:color w:val="2A2A2A"/>
          <w:sz w:val="34"/>
          <w:szCs w:val="34"/>
          <w:u w:color="275570"/>
        </w:rPr>
      </w:pPr>
      <w:r>
        <w:rPr>
          <w:rFonts w:ascii="Arial" w:hAnsi="Arial" w:cs="Arial"/>
          <w:b/>
          <w:bCs/>
          <w:color w:val="2A2A2A"/>
          <w:sz w:val="34"/>
          <w:szCs w:val="34"/>
          <w:u w:color="275570"/>
        </w:rPr>
        <w:t>Lesson Duration: 90 minutes</w:t>
      </w:r>
    </w:p>
    <w:p w14:paraId="18D39752" w14:textId="77777777" w:rsidR="00B975E0" w:rsidRDefault="00B975E0" w:rsidP="00B975E0">
      <w:pPr>
        <w:autoSpaceDE w:val="0"/>
        <w:autoSpaceDN w:val="0"/>
        <w:adjustRightInd w:val="0"/>
        <w:spacing w:after="200" w:line="560" w:lineRule="atLeast"/>
        <w:rPr>
          <w:rFonts w:ascii="Arial" w:hAnsi="Arial" w:cs="Arial"/>
          <w:b/>
          <w:bCs/>
          <w:color w:val="275570"/>
          <w:sz w:val="48"/>
          <w:szCs w:val="48"/>
          <w:u w:color="275570"/>
        </w:rPr>
      </w:pPr>
      <w:r>
        <w:rPr>
          <w:rFonts w:ascii="Arial" w:hAnsi="Arial" w:cs="Arial"/>
          <w:b/>
          <w:bCs/>
          <w:color w:val="275570"/>
          <w:sz w:val="48"/>
          <w:szCs w:val="48"/>
          <w:u w:color="275570"/>
        </w:rPr>
        <w:t>Learning Objectives</w:t>
      </w:r>
    </w:p>
    <w:p w14:paraId="0860E275" w14:textId="77777777" w:rsidR="00B975E0" w:rsidRDefault="00B975E0" w:rsidP="00B975E0">
      <w:pPr>
        <w:numPr>
          <w:ilvl w:val="0"/>
          <w:numId w:val="1"/>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Know what a programming language is</w:t>
      </w:r>
    </w:p>
    <w:p w14:paraId="07DC68CA" w14:textId="77777777" w:rsidR="00B975E0" w:rsidRDefault="00B975E0" w:rsidP="00B975E0">
      <w:pPr>
        <w:numPr>
          <w:ilvl w:val="0"/>
          <w:numId w:val="1"/>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Understand the difference between a class and an object</w:t>
      </w:r>
    </w:p>
    <w:p w14:paraId="2DACCF65" w14:textId="77777777" w:rsidR="00B975E0" w:rsidRDefault="00B975E0" w:rsidP="00B975E0">
      <w:pPr>
        <w:numPr>
          <w:ilvl w:val="0"/>
          <w:numId w:val="1"/>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Be able to run Ruby code in IRB on the command line</w:t>
      </w:r>
    </w:p>
    <w:p w14:paraId="599D3081" w14:textId="77777777" w:rsidR="00B975E0" w:rsidRDefault="00B975E0" w:rsidP="00B975E0">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What Is a Programming Language?</w:t>
      </w:r>
    </w:p>
    <w:p w14:paraId="7E5AA465" w14:textId="77777777" w:rsidR="00B975E0" w:rsidRDefault="00B975E0" w:rsidP="00B975E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Our task as programmer is to communicate thoughts/ideas/structures to a computer.</w:t>
      </w:r>
    </w:p>
    <w:p w14:paraId="7661A73B" w14:textId="77777777" w:rsidR="00B975E0" w:rsidRDefault="00B975E0" w:rsidP="00B975E0">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Draw image of communicating thoughts to a computer</w:t>
      </w:r>
    </w:p>
    <w:p w14:paraId="1B597C0B" w14:textId="77777777" w:rsidR="00B975E0" w:rsidRDefault="00B975E0" w:rsidP="00B975E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Let’s imagine we live in a world with no programming languages. We have to talk to our computer in machine code. 0010101001010. This would not be fun. It would be hard to write and hard to read. Expressing high level ideas would be almost impossible.</w:t>
      </w:r>
    </w:p>
    <w:p w14:paraId="52F88457" w14:textId="77777777" w:rsidR="00B975E0" w:rsidRDefault="00B975E0" w:rsidP="00B975E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 xml:space="preserve">Thankfully we live in the lovely world where lovely people have created programming languages, and more importantly interpreters to speak to the computer at a </w:t>
      </w:r>
      <w:proofErr w:type="gramStart"/>
      <w:r>
        <w:rPr>
          <w:rFonts w:ascii="Arial" w:hAnsi="Arial" w:cs="Arial"/>
          <w:color w:val="2A2A2A"/>
          <w:sz w:val="34"/>
          <w:szCs w:val="34"/>
          <w:u w:color="275570"/>
        </w:rPr>
        <w:t>low level</w:t>
      </w:r>
      <w:proofErr w:type="gramEnd"/>
      <w:r>
        <w:rPr>
          <w:rFonts w:ascii="Arial" w:hAnsi="Arial" w:cs="Arial"/>
          <w:color w:val="2A2A2A"/>
          <w:sz w:val="34"/>
          <w:szCs w:val="34"/>
          <w:u w:color="275570"/>
        </w:rPr>
        <w:t xml:space="preserve"> language.</w:t>
      </w:r>
    </w:p>
    <w:p w14:paraId="22F9EF59" w14:textId="77777777" w:rsidR="00B975E0" w:rsidRDefault="00B975E0" w:rsidP="00B975E0">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Break down computer into CPU and language interpreter.</w:t>
      </w:r>
    </w:p>
    <w:p w14:paraId="695FF8D4" w14:textId="77777777" w:rsidR="00B975E0" w:rsidRDefault="00B975E0" w:rsidP="00B975E0">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lastRenderedPageBreak/>
        <w:t>Draw robot on whiteboard</w:t>
      </w:r>
    </w:p>
    <w:p w14:paraId="21D9D281" w14:textId="77777777" w:rsidR="00B975E0" w:rsidRDefault="00B975E0" w:rsidP="00B975E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 xml:space="preserve">The programmer can then speak in the more expressive/readable/maintainable </w:t>
      </w:r>
      <w:proofErr w:type="gramStart"/>
      <w:r>
        <w:rPr>
          <w:rFonts w:ascii="Arial" w:hAnsi="Arial" w:cs="Arial"/>
          <w:color w:val="2A2A2A"/>
          <w:sz w:val="34"/>
          <w:szCs w:val="34"/>
          <w:u w:color="275570"/>
        </w:rPr>
        <w:t>high level</w:t>
      </w:r>
      <w:proofErr w:type="gramEnd"/>
      <w:r>
        <w:rPr>
          <w:rFonts w:ascii="Arial" w:hAnsi="Arial" w:cs="Arial"/>
          <w:color w:val="2A2A2A"/>
          <w:sz w:val="34"/>
          <w:szCs w:val="34"/>
          <w:u w:color="275570"/>
        </w:rPr>
        <w:t xml:space="preserve"> language. Examples of this languages are Ruby, Python, </w:t>
      </w:r>
      <w:proofErr w:type="spellStart"/>
      <w:r>
        <w:rPr>
          <w:rFonts w:ascii="Arial" w:hAnsi="Arial" w:cs="Arial"/>
          <w:color w:val="2A2A2A"/>
          <w:sz w:val="34"/>
          <w:szCs w:val="34"/>
          <w:u w:color="275570"/>
        </w:rPr>
        <w:t>Javascript</w:t>
      </w:r>
      <w:proofErr w:type="spellEnd"/>
      <w:r>
        <w:rPr>
          <w:rFonts w:ascii="Arial" w:hAnsi="Arial" w:cs="Arial"/>
          <w:color w:val="2A2A2A"/>
          <w:sz w:val="34"/>
          <w:szCs w:val="34"/>
          <w:u w:color="275570"/>
        </w:rPr>
        <w:t>, Java, C, C++, C#, Swift, Go, Pascal, Scala….</w:t>
      </w:r>
    </w:p>
    <w:p w14:paraId="3C6D7182" w14:textId="77777777" w:rsidR="00B975E0" w:rsidRDefault="00B975E0" w:rsidP="00B975E0">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Ruby</w:t>
      </w:r>
    </w:p>
    <w:p w14:paraId="4DA86F7A" w14:textId="77777777" w:rsidR="00B975E0" w:rsidRDefault="00B975E0" w:rsidP="00B975E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The language we are going to start using is Ruby was created in 1995 by Yukihiro Matsumoto</w:t>
      </w:r>
    </w:p>
    <w:p w14:paraId="51C980B3" w14:textId="77777777" w:rsidR="00B975E0" w:rsidRDefault="00B975E0" w:rsidP="00B975E0">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“I hope to see Ruby help every programmer in the world to be productive, and to enjoy programming, and to be happy. That is the primary purpose of Ruby language.”</w:t>
      </w:r>
    </w:p>
    <w:p w14:paraId="3A5B23A7" w14:textId="77777777" w:rsidR="00B975E0" w:rsidRDefault="00B975E0" w:rsidP="00B975E0">
      <w:pPr>
        <w:autoSpaceDE w:val="0"/>
        <w:autoSpaceDN w:val="0"/>
        <w:adjustRightInd w:val="0"/>
        <w:spacing w:after="200" w:line="560" w:lineRule="atLeast"/>
        <w:rPr>
          <w:rFonts w:ascii="Arial" w:hAnsi="Arial" w:cs="Arial"/>
          <w:b/>
          <w:bCs/>
          <w:color w:val="275570"/>
          <w:sz w:val="48"/>
          <w:szCs w:val="48"/>
          <w:u w:color="275570"/>
        </w:rPr>
      </w:pPr>
      <w:r>
        <w:rPr>
          <w:rFonts w:ascii="Arial" w:hAnsi="Arial" w:cs="Arial"/>
          <w:b/>
          <w:bCs/>
          <w:color w:val="275570"/>
          <w:sz w:val="48"/>
          <w:szCs w:val="48"/>
          <w:u w:color="275570"/>
        </w:rPr>
        <w:t>Why Teach Ruby?</w:t>
      </w:r>
    </w:p>
    <w:p w14:paraId="5573823A" w14:textId="77777777" w:rsidR="00B975E0" w:rsidRDefault="00B975E0" w:rsidP="00B975E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Ruby has many traits which are transferable to other languages.</w:t>
      </w:r>
    </w:p>
    <w:p w14:paraId="4B57CCA0" w14:textId="77777777" w:rsidR="00B975E0" w:rsidRDefault="00B975E0" w:rsidP="00B975E0">
      <w:pPr>
        <w:numPr>
          <w:ilvl w:val="0"/>
          <w:numId w:val="2"/>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Structure similar to many other languages (</w:t>
      </w:r>
      <w:proofErr w:type="gramStart"/>
      <w:r>
        <w:rPr>
          <w:rFonts w:ascii="Arial" w:hAnsi="Arial" w:cs="Arial"/>
          <w:color w:val="2A2A2A"/>
          <w:sz w:val="34"/>
          <w:szCs w:val="34"/>
          <w:u w:color="275570"/>
        </w:rPr>
        <w:t>class based</w:t>
      </w:r>
      <w:proofErr w:type="gramEnd"/>
      <w:r>
        <w:rPr>
          <w:rFonts w:ascii="Arial" w:hAnsi="Arial" w:cs="Arial"/>
          <w:color w:val="2A2A2A"/>
          <w:sz w:val="34"/>
          <w:szCs w:val="34"/>
          <w:u w:color="275570"/>
        </w:rPr>
        <w:t xml:space="preserve"> object orientated language)</w:t>
      </w:r>
    </w:p>
    <w:p w14:paraId="02520300" w14:textId="77777777" w:rsidR="00B975E0" w:rsidRDefault="00B975E0" w:rsidP="00B975E0">
      <w:pPr>
        <w:numPr>
          <w:ilvl w:val="0"/>
          <w:numId w:val="2"/>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Community tends to follow best practices (e.g. how code is tested)</w:t>
      </w:r>
    </w:p>
    <w:p w14:paraId="1F49C78E" w14:textId="77777777" w:rsidR="00B975E0" w:rsidRDefault="00B975E0" w:rsidP="00B975E0">
      <w:pPr>
        <w:numPr>
          <w:ilvl w:val="0"/>
          <w:numId w:val="2"/>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Clean (everything is an object)</w:t>
      </w:r>
    </w:p>
    <w:p w14:paraId="6C796109" w14:textId="77777777" w:rsidR="00B975E0" w:rsidRDefault="00B975E0" w:rsidP="00B975E0">
      <w:pPr>
        <w:autoSpaceDE w:val="0"/>
        <w:autoSpaceDN w:val="0"/>
        <w:adjustRightInd w:val="0"/>
        <w:spacing w:after="200" w:line="560" w:lineRule="atLeast"/>
        <w:rPr>
          <w:rFonts w:ascii="Arial" w:hAnsi="Arial" w:cs="Arial"/>
          <w:b/>
          <w:bCs/>
          <w:color w:val="275570"/>
          <w:sz w:val="48"/>
          <w:szCs w:val="48"/>
          <w:u w:color="275570"/>
        </w:rPr>
      </w:pPr>
      <w:r>
        <w:rPr>
          <w:rFonts w:ascii="Arial" w:hAnsi="Arial" w:cs="Arial"/>
          <w:b/>
          <w:bCs/>
          <w:color w:val="275570"/>
          <w:sz w:val="48"/>
          <w:szCs w:val="48"/>
          <w:u w:color="275570"/>
        </w:rPr>
        <w:t>Working with Ruby</w:t>
      </w:r>
    </w:p>
    <w:p w14:paraId="078C8DEF" w14:textId="77777777" w:rsidR="00B975E0" w:rsidRDefault="00B975E0" w:rsidP="00B975E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We all have Ruby installed on our laptops.</w:t>
      </w:r>
    </w:p>
    <w:p w14:paraId="362DC073" w14:textId="77777777" w:rsidR="00B975E0" w:rsidRDefault="00B975E0" w:rsidP="00B975E0">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64645F"/>
          <w:sz w:val="33"/>
          <w:szCs w:val="33"/>
          <w:u w:color="275570"/>
        </w:rPr>
        <w:lastRenderedPageBreak/>
        <w:t># terminal</w:t>
      </w:r>
    </w:p>
    <w:p w14:paraId="143CBF37" w14:textId="77777777" w:rsidR="00B975E0" w:rsidRDefault="00B975E0" w:rsidP="00B975E0">
      <w:pPr>
        <w:autoSpaceDE w:val="0"/>
        <w:autoSpaceDN w:val="0"/>
        <w:adjustRightInd w:val="0"/>
        <w:spacing w:line="480" w:lineRule="atLeast"/>
        <w:rPr>
          <w:rFonts w:ascii="Arial" w:hAnsi="Arial" w:cs="Arial"/>
          <w:color w:val="2A2A2A"/>
          <w:sz w:val="33"/>
          <w:szCs w:val="33"/>
          <w:u w:color="275570"/>
        </w:rPr>
      </w:pPr>
    </w:p>
    <w:p w14:paraId="798066BC" w14:textId="77777777" w:rsidR="00B975E0" w:rsidRDefault="00B975E0" w:rsidP="00B975E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ruby </w:t>
      </w:r>
      <w:r>
        <w:rPr>
          <w:rFonts w:ascii="Arial" w:hAnsi="Arial" w:cs="Arial"/>
          <w:color w:val="00006D"/>
          <w:sz w:val="33"/>
          <w:szCs w:val="33"/>
          <w:u w:color="275570"/>
        </w:rPr>
        <w:t>-v</w:t>
      </w:r>
    </w:p>
    <w:p w14:paraId="4DF23E9F" w14:textId="77777777" w:rsidR="00B975E0" w:rsidRDefault="00B975E0" w:rsidP="00B975E0">
      <w:pPr>
        <w:autoSpaceDE w:val="0"/>
        <w:autoSpaceDN w:val="0"/>
        <w:adjustRightInd w:val="0"/>
        <w:spacing w:after="320" w:line="500" w:lineRule="atLeast"/>
        <w:rPr>
          <w:rFonts w:ascii="Arial" w:hAnsi="Arial" w:cs="Arial"/>
          <w:color w:val="2A2A2A"/>
          <w:sz w:val="34"/>
          <w:szCs w:val="34"/>
          <w:u w:color="275570"/>
        </w:rPr>
      </w:pPr>
      <w:proofErr w:type="spellStart"/>
      <w:r>
        <w:rPr>
          <w:rFonts w:ascii="Arial" w:hAnsi="Arial" w:cs="Arial"/>
          <w:color w:val="2A2A2A"/>
          <w:sz w:val="34"/>
          <w:szCs w:val="34"/>
          <w:u w:color="275570"/>
        </w:rPr>
        <w:t>irb</w:t>
      </w:r>
      <w:proofErr w:type="spellEnd"/>
      <w:r>
        <w:rPr>
          <w:rFonts w:ascii="Arial" w:hAnsi="Arial" w:cs="Arial"/>
          <w:color w:val="2A2A2A"/>
          <w:sz w:val="34"/>
          <w:szCs w:val="34"/>
          <w:u w:color="275570"/>
        </w:rPr>
        <w:t> will open an Interactive Ruby environment in the console (we exit it by typing quit or exit).</w:t>
      </w:r>
    </w:p>
    <w:p w14:paraId="61592B35" w14:textId="77777777" w:rsidR="00B975E0" w:rsidRDefault="00B975E0" w:rsidP="00B975E0">
      <w:pPr>
        <w:autoSpaceDE w:val="0"/>
        <w:autoSpaceDN w:val="0"/>
        <w:adjustRightInd w:val="0"/>
        <w:spacing w:after="320" w:line="500" w:lineRule="atLeast"/>
        <w:rPr>
          <w:rFonts w:ascii="Arial" w:hAnsi="Arial" w:cs="Arial"/>
          <w:color w:val="2A2A2A"/>
          <w:sz w:val="34"/>
          <w:szCs w:val="34"/>
          <w:u w:color="275570"/>
        </w:rPr>
      </w:pPr>
      <w:proofErr w:type="spellStart"/>
      <w:r>
        <w:rPr>
          <w:rFonts w:ascii="Arial" w:hAnsi="Arial" w:cs="Arial"/>
          <w:color w:val="2A2A2A"/>
          <w:sz w:val="34"/>
          <w:szCs w:val="34"/>
          <w:u w:color="275570"/>
        </w:rPr>
        <w:t>irb</w:t>
      </w:r>
      <w:proofErr w:type="spellEnd"/>
      <w:r>
        <w:rPr>
          <w:rFonts w:ascii="Arial" w:hAnsi="Arial" w:cs="Arial"/>
          <w:color w:val="2A2A2A"/>
          <w:sz w:val="34"/>
          <w:szCs w:val="34"/>
          <w:u w:color="275570"/>
        </w:rPr>
        <w:t xml:space="preserve"> stands for “Interactive </w:t>
      </w:r>
      <w:proofErr w:type="spellStart"/>
      <w:r>
        <w:rPr>
          <w:rFonts w:ascii="Arial" w:hAnsi="Arial" w:cs="Arial"/>
          <w:color w:val="2A2A2A"/>
          <w:sz w:val="34"/>
          <w:szCs w:val="34"/>
          <w:u w:color="275570"/>
        </w:rPr>
        <w:t>RuBy</w:t>
      </w:r>
      <w:proofErr w:type="spellEnd"/>
      <w:r>
        <w:rPr>
          <w:rFonts w:ascii="Arial" w:hAnsi="Arial" w:cs="Arial"/>
          <w:color w:val="2A2A2A"/>
          <w:sz w:val="34"/>
          <w:szCs w:val="34"/>
          <w:u w:color="275570"/>
        </w:rPr>
        <w:t>”, and typing that into a terminal launches a ruby REPL.</w:t>
      </w:r>
    </w:p>
    <w:p w14:paraId="34DB7B1A" w14:textId="77777777" w:rsidR="00B975E0" w:rsidRDefault="00B975E0" w:rsidP="00B975E0">
      <w:pPr>
        <w:numPr>
          <w:ilvl w:val="0"/>
          <w:numId w:val="3"/>
        </w:numPr>
        <w:tabs>
          <w:tab w:val="left" w:pos="220"/>
          <w:tab w:val="left" w:pos="720"/>
        </w:tabs>
        <w:autoSpaceDE w:val="0"/>
        <w:autoSpaceDN w:val="0"/>
        <w:adjustRightInd w:val="0"/>
        <w:spacing w:after="320" w:line="400" w:lineRule="atLeast"/>
        <w:ind w:hanging="720"/>
        <w:rPr>
          <w:rFonts w:ascii="Arial" w:hAnsi="Arial" w:cs="Arial"/>
          <w:color w:val="2A2A2A"/>
          <w:sz w:val="34"/>
          <w:szCs w:val="34"/>
          <w:u w:color="275570"/>
        </w:rPr>
      </w:pPr>
      <w:r>
        <w:rPr>
          <w:rFonts w:ascii="Arial" w:hAnsi="Arial" w:cs="Arial"/>
          <w:color w:val="2A2A2A"/>
          <w:sz w:val="34"/>
          <w:szCs w:val="34"/>
          <w:u w:color="275570"/>
        </w:rPr>
        <w:t>REPL = Read, evaluate, print, loop =&gt; good for experimenting with short” snippets of code.</w:t>
      </w:r>
    </w:p>
    <w:p w14:paraId="630E6F08" w14:textId="77777777" w:rsidR="00B975E0" w:rsidRDefault="00B975E0" w:rsidP="00B975E0">
      <w:pPr>
        <w:autoSpaceDE w:val="0"/>
        <w:autoSpaceDN w:val="0"/>
        <w:adjustRightInd w:val="0"/>
        <w:spacing w:after="320" w:line="500" w:lineRule="atLeast"/>
        <w:rPr>
          <w:rFonts w:ascii="Arial" w:hAnsi="Arial" w:cs="Arial"/>
          <w:color w:val="2A2A2A"/>
          <w:sz w:val="34"/>
          <w:szCs w:val="34"/>
          <w:u w:color="275570"/>
        </w:rPr>
      </w:pPr>
      <w:proofErr w:type="spellStart"/>
      <w:r>
        <w:rPr>
          <w:rFonts w:ascii="Arial" w:hAnsi="Arial" w:cs="Arial"/>
          <w:color w:val="2A2A2A"/>
          <w:sz w:val="34"/>
          <w:szCs w:val="34"/>
          <w:u w:color="275570"/>
        </w:rPr>
        <w:t>irb</w:t>
      </w:r>
      <w:proofErr w:type="spellEnd"/>
      <w:r>
        <w:rPr>
          <w:rFonts w:ascii="Arial" w:hAnsi="Arial" w:cs="Arial"/>
          <w:color w:val="2A2A2A"/>
          <w:sz w:val="34"/>
          <w:szCs w:val="34"/>
          <w:u w:color="275570"/>
        </w:rPr>
        <w:t> allows to quickly try snippets of ruby outside of your application.</w:t>
      </w:r>
    </w:p>
    <w:p w14:paraId="3BC676E6" w14:textId="77777777" w:rsidR="00B975E0" w:rsidRDefault="00B975E0" w:rsidP="00B975E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Use it frequently to test lines of code or to experiment outside of the bigger programs we will write later.</w:t>
      </w:r>
    </w:p>
    <w:p w14:paraId="47CC2C19" w14:textId="77777777" w:rsidR="00B975E0" w:rsidRDefault="00B975E0" w:rsidP="00B975E0">
      <w:pPr>
        <w:autoSpaceDE w:val="0"/>
        <w:autoSpaceDN w:val="0"/>
        <w:adjustRightInd w:val="0"/>
        <w:spacing w:after="320" w:line="500" w:lineRule="atLeast"/>
        <w:rPr>
          <w:rFonts w:ascii="Arial" w:hAnsi="Arial" w:cs="Arial"/>
          <w:color w:val="2A2A2A"/>
          <w:sz w:val="34"/>
          <w:szCs w:val="34"/>
          <w:u w:color="275570"/>
        </w:rPr>
      </w:pPr>
      <w:r>
        <w:rPr>
          <w:rFonts w:ascii="Arial" w:hAnsi="Arial" w:cs="Arial"/>
          <w:color w:val="2A2A2A"/>
          <w:sz w:val="34"/>
          <w:szCs w:val="34"/>
          <w:u w:color="275570"/>
        </w:rPr>
        <w:t>Let’s write our first Ruby program</w:t>
      </w:r>
    </w:p>
    <w:p w14:paraId="7EC48D0D" w14:textId="77777777" w:rsidR="00B975E0" w:rsidRDefault="00B975E0" w:rsidP="00B975E0">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xml:space="preserve"># </w:t>
      </w:r>
      <w:proofErr w:type="spellStart"/>
      <w:r>
        <w:rPr>
          <w:rFonts w:ascii="Arial" w:hAnsi="Arial" w:cs="Arial"/>
          <w:i/>
          <w:iCs/>
          <w:color w:val="243E3E"/>
          <w:sz w:val="33"/>
          <w:szCs w:val="33"/>
          <w:u w:color="275570"/>
        </w:rPr>
        <w:t>irb</w:t>
      </w:r>
      <w:proofErr w:type="spellEnd"/>
    </w:p>
    <w:p w14:paraId="556420FC" w14:textId="77777777" w:rsidR="00B975E0" w:rsidRDefault="00B975E0" w:rsidP="00B975E0">
      <w:pPr>
        <w:autoSpaceDE w:val="0"/>
        <w:autoSpaceDN w:val="0"/>
        <w:adjustRightInd w:val="0"/>
        <w:spacing w:line="480" w:lineRule="atLeast"/>
        <w:rPr>
          <w:rFonts w:ascii="Arial" w:hAnsi="Arial" w:cs="Arial"/>
          <w:color w:val="2A2A2A"/>
          <w:sz w:val="33"/>
          <w:szCs w:val="33"/>
          <w:u w:color="275570"/>
        </w:rPr>
      </w:pPr>
    </w:p>
    <w:p w14:paraId="7D5247B9" w14:textId="77777777" w:rsidR="00B975E0" w:rsidRDefault="00B975E0" w:rsidP="00B975E0">
      <w:pPr>
        <w:autoSpaceDE w:val="0"/>
        <w:autoSpaceDN w:val="0"/>
        <w:adjustRightInd w:val="0"/>
        <w:spacing w:line="480" w:lineRule="atLeast"/>
        <w:rPr>
          <w:rFonts w:ascii="Arial" w:hAnsi="Arial" w:cs="Arial"/>
          <w:color w:val="2A2A2A"/>
          <w:sz w:val="33"/>
          <w:szCs w:val="33"/>
          <w:u w:color="275570"/>
        </w:rPr>
      </w:pPr>
      <w:r>
        <w:rPr>
          <w:rFonts w:ascii="Arial" w:hAnsi="Arial" w:cs="Arial"/>
          <w:color w:val="D20035"/>
          <w:sz w:val="33"/>
          <w:szCs w:val="33"/>
          <w:u w:color="275570"/>
        </w:rPr>
        <w:t>"hello"</w:t>
      </w:r>
    </w:p>
    <w:p w14:paraId="58967ECA" w14:textId="77777777" w:rsidR="00B975E0" w:rsidRDefault="00B975E0" w:rsidP="00B975E0">
      <w:pPr>
        <w:autoSpaceDE w:val="0"/>
        <w:autoSpaceDN w:val="0"/>
        <w:adjustRightInd w:val="0"/>
        <w:spacing w:after="320" w:line="400" w:lineRule="atLeast"/>
        <w:rPr>
          <w:rFonts w:ascii="Arial" w:hAnsi="Arial" w:cs="Arial"/>
          <w:color w:val="2A2A2A"/>
          <w:sz w:val="34"/>
          <w:szCs w:val="34"/>
          <w:u w:color="275570"/>
        </w:rPr>
      </w:pPr>
      <w:proofErr w:type="gramStart"/>
      <w:r>
        <w:rPr>
          <w:rFonts w:ascii="Arial" w:hAnsi="Arial" w:cs="Arial"/>
          <w:color w:val="2A2A2A"/>
          <w:sz w:val="34"/>
          <w:szCs w:val="34"/>
          <w:u w:color="275570"/>
        </w:rPr>
        <w:t>So</w:t>
      </w:r>
      <w:proofErr w:type="gramEnd"/>
      <w:r>
        <w:rPr>
          <w:rFonts w:ascii="Arial" w:hAnsi="Arial" w:cs="Arial"/>
          <w:color w:val="2A2A2A"/>
          <w:sz w:val="34"/>
          <w:szCs w:val="34"/>
          <w:u w:color="275570"/>
        </w:rPr>
        <w:t xml:space="preserve"> what was going on here?</w:t>
      </w:r>
    </w:p>
    <w:p w14:paraId="208AEB85" w14:textId="77777777" w:rsidR="00B975E0" w:rsidRDefault="00B975E0" w:rsidP="00B975E0">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Objects</w:t>
      </w:r>
    </w:p>
    <w:p w14:paraId="0C7A0285" w14:textId="77777777" w:rsidR="00B975E0" w:rsidRDefault="00B975E0" w:rsidP="00B975E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 xml:space="preserve">Ruby is an </w:t>
      </w:r>
      <w:proofErr w:type="gramStart"/>
      <w:r>
        <w:rPr>
          <w:rFonts w:ascii="Arial" w:hAnsi="Arial" w:cs="Arial"/>
          <w:color w:val="2A2A2A"/>
          <w:sz w:val="34"/>
          <w:szCs w:val="34"/>
          <w:u w:color="275570"/>
        </w:rPr>
        <w:t>Object Oriented</w:t>
      </w:r>
      <w:proofErr w:type="gramEnd"/>
      <w:r>
        <w:rPr>
          <w:rFonts w:ascii="Arial" w:hAnsi="Arial" w:cs="Arial"/>
          <w:color w:val="2A2A2A"/>
          <w:sz w:val="34"/>
          <w:szCs w:val="34"/>
          <w:u w:color="275570"/>
        </w:rPr>
        <w:t xml:space="preserve"> language. ‘Everything is an object’.</w:t>
      </w:r>
    </w:p>
    <w:p w14:paraId="3FBF5A72" w14:textId="77777777" w:rsidR="00B975E0" w:rsidRDefault="00B975E0" w:rsidP="00B975E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lastRenderedPageBreak/>
        <w:t>Here our Ruby interpreter created an object to represent text for us.</w:t>
      </w:r>
    </w:p>
    <w:p w14:paraId="2AFD8EBF" w14:textId="77777777" w:rsidR="00B975E0" w:rsidRDefault="00B975E0" w:rsidP="00B975E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 xml:space="preserve">Ruby is </w:t>
      </w:r>
      <w:proofErr w:type="gramStart"/>
      <w:r>
        <w:rPr>
          <w:rFonts w:ascii="Arial" w:hAnsi="Arial" w:cs="Arial"/>
          <w:color w:val="2A2A2A"/>
          <w:sz w:val="34"/>
          <w:szCs w:val="34"/>
          <w:u w:color="275570"/>
        </w:rPr>
        <w:t>class based</w:t>
      </w:r>
      <w:proofErr w:type="gramEnd"/>
      <w:r>
        <w:rPr>
          <w:rFonts w:ascii="Arial" w:hAnsi="Arial" w:cs="Arial"/>
          <w:color w:val="2A2A2A"/>
          <w:sz w:val="34"/>
          <w:szCs w:val="34"/>
          <w:u w:color="275570"/>
        </w:rPr>
        <w:t xml:space="preserve"> object orientated language. All objects are instances of classes. The class that represents text is called String. We just created an object of the String class. We can find out the class of an object by asking it.</w:t>
      </w:r>
    </w:p>
    <w:p w14:paraId="5C5A0C3A" w14:textId="77777777" w:rsidR="00B975E0" w:rsidRDefault="00B975E0" w:rsidP="00B975E0">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xml:space="preserve"># </w:t>
      </w:r>
      <w:proofErr w:type="spellStart"/>
      <w:r>
        <w:rPr>
          <w:rFonts w:ascii="Arial" w:hAnsi="Arial" w:cs="Arial"/>
          <w:i/>
          <w:iCs/>
          <w:color w:val="243E3E"/>
          <w:sz w:val="33"/>
          <w:szCs w:val="33"/>
          <w:u w:color="275570"/>
        </w:rPr>
        <w:t>irb</w:t>
      </w:r>
      <w:proofErr w:type="spellEnd"/>
    </w:p>
    <w:p w14:paraId="0593FAEB" w14:textId="77777777" w:rsidR="00B975E0" w:rsidRDefault="00B975E0" w:rsidP="00B975E0">
      <w:pPr>
        <w:autoSpaceDE w:val="0"/>
        <w:autoSpaceDN w:val="0"/>
        <w:adjustRightInd w:val="0"/>
        <w:spacing w:line="480" w:lineRule="atLeast"/>
        <w:rPr>
          <w:rFonts w:ascii="Arial" w:hAnsi="Arial" w:cs="Arial"/>
          <w:color w:val="2A2A2A"/>
          <w:sz w:val="33"/>
          <w:szCs w:val="33"/>
          <w:u w:color="275570"/>
        </w:rPr>
      </w:pPr>
    </w:p>
    <w:p w14:paraId="190DC7CA" w14:textId="77777777" w:rsidR="00B975E0" w:rsidRDefault="00B975E0" w:rsidP="00B975E0">
      <w:pPr>
        <w:autoSpaceDE w:val="0"/>
        <w:autoSpaceDN w:val="0"/>
        <w:adjustRightInd w:val="0"/>
        <w:spacing w:line="480" w:lineRule="atLeast"/>
        <w:rPr>
          <w:rFonts w:ascii="Arial" w:hAnsi="Arial" w:cs="Arial"/>
          <w:color w:val="2A2A2A"/>
          <w:sz w:val="33"/>
          <w:szCs w:val="33"/>
          <w:u w:color="275570"/>
        </w:rPr>
      </w:pPr>
      <w:r>
        <w:rPr>
          <w:rFonts w:ascii="Arial" w:hAnsi="Arial" w:cs="Arial"/>
          <w:color w:val="D20035"/>
          <w:sz w:val="33"/>
          <w:szCs w:val="33"/>
          <w:u w:color="275570"/>
        </w:rPr>
        <w:t>"</w:t>
      </w:r>
      <w:proofErr w:type="spellStart"/>
      <w:r>
        <w:rPr>
          <w:rFonts w:ascii="Arial" w:hAnsi="Arial" w:cs="Arial"/>
          <w:color w:val="D20035"/>
          <w:sz w:val="33"/>
          <w:szCs w:val="33"/>
          <w:u w:color="275570"/>
        </w:rPr>
        <w:t>hello"</w:t>
      </w:r>
      <w:r>
        <w:rPr>
          <w:rFonts w:ascii="Arial" w:hAnsi="Arial" w:cs="Arial"/>
          <w:color w:val="2A2A2A"/>
          <w:sz w:val="33"/>
          <w:szCs w:val="33"/>
          <w:u w:color="275570"/>
        </w:rPr>
        <w:t>.</w:t>
      </w:r>
      <w:r>
        <w:rPr>
          <w:rFonts w:ascii="Arial" w:hAnsi="Arial" w:cs="Arial"/>
          <w:b/>
          <w:bCs/>
          <w:color w:val="850002"/>
          <w:sz w:val="33"/>
          <w:szCs w:val="33"/>
          <w:u w:color="275570"/>
        </w:rPr>
        <w:t>class</w:t>
      </w:r>
      <w:proofErr w:type="spellEnd"/>
    </w:p>
    <w:p w14:paraId="40B64F9F" w14:textId="77777777" w:rsidR="00B975E0" w:rsidRDefault="00B975E0" w:rsidP="00B975E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The idea of classes and objects is the key to object orientated programming. It is a concept that can be hard to grasp. Let’s look at some examples.</w:t>
      </w:r>
    </w:p>
    <w:p w14:paraId="2D196C4B" w14:textId="77777777" w:rsidR="00B975E0" w:rsidRDefault="00B975E0" w:rsidP="00B975E0">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 xml:space="preserve">It’s useful to use a real word analogy here to explain class vs object. </w:t>
      </w:r>
      <w:proofErr w:type="spellStart"/>
      <w:r>
        <w:rPr>
          <w:rFonts w:ascii="Arial" w:hAnsi="Arial" w:cs="Arial"/>
          <w:color w:val="535353"/>
          <w:sz w:val="34"/>
          <w:szCs w:val="34"/>
          <w:u w:color="275570"/>
        </w:rPr>
        <w:t>eg</w:t>
      </w:r>
      <w:proofErr w:type="spellEnd"/>
      <w:r>
        <w:rPr>
          <w:rFonts w:ascii="Arial" w:hAnsi="Arial" w:cs="Arial"/>
          <w:color w:val="535353"/>
          <w:sz w:val="34"/>
          <w:szCs w:val="34"/>
          <w:u w:color="275570"/>
        </w:rPr>
        <w:t xml:space="preserve"> Person class, can create person objects (such as us)!</w:t>
      </w:r>
    </w:p>
    <w:p w14:paraId="435C3171" w14:textId="77777777" w:rsidR="00B975E0" w:rsidRDefault="00B975E0" w:rsidP="00B975E0">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Optional depending how you get on, in Text Editor write up example of Classes and corresponding Objects, get the class to create them.</w:t>
      </w:r>
    </w:p>
    <w:p w14:paraId="42E19EBB" w14:textId="77777777" w:rsidR="00B975E0" w:rsidRDefault="00B975E0" w:rsidP="00B975E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Ruby provides a number of Classes for us out the box, we can then create objects from them.</w:t>
      </w:r>
    </w:p>
    <w:p w14:paraId="64934E3D" w14:textId="77777777" w:rsidR="00B975E0" w:rsidRDefault="00B975E0" w:rsidP="00B975E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Where did this String class come from? We can produce these objects because Ruby provides these classes out the box.</w:t>
      </w:r>
    </w:p>
    <w:p w14:paraId="022D5FFE" w14:textId="77777777" w:rsidR="00B975E0" w:rsidRDefault="00B975E0" w:rsidP="00B975E0">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xml:space="preserve"># </w:t>
      </w:r>
      <w:proofErr w:type="spellStart"/>
      <w:r>
        <w:rPr>
          <w:rFonts w:ascii="Arial" w:hAnsi="Arial" w:cs="Arial"/>
          <w:i/>
          <w:iCs/>
          <w:color w:val="243E3E"/>
          <w:sz w:val="33"/>
          <w:szCs w:val="33"/>
          <w:u w:color="275570"/>
        </w:rPr>
        <w:t>irb</w:t>
      </w:r>
      <w:proofErr w:type="spellEnd"/>
    </w:p>
    <w:p w14:paraId="21C840FB" w14:textId="77777777" w:rsidR="00B975E0" w:rsidRDefault="00B975E0" w:rsidP="00B975E0">
      <w:pPr>
        <w:autoSpaceDE w:val="0"/>
        <w:autoSpaceDN w:val="0"/>
        <w:adjustRightInd w:val="0"/>
        <w:spacing w:line="480" w:lineRule="atLeast"/>
        <w:rPr>
          <w:rFonts w:ascii="Arial" w:hAnsi="Arial" w:cs="Arial"/>
          <w:color w:val="2A2A2A"/>
          <w:sz w:val="33"/>
          <w:szCs w:val="33"/>
          <w:u w:color="275570"/>
        </w:rPr>
      </w:pPr>
    </w:p>
    <w:p w14:paraId="1A71AF63" w14:textId="77777777" w:rsidR="00B975E0" w:rsidRDefault="00B975E0" w:rsidP="00B975E0">
      <w:pPr>
        <w:autoSpaceDE w:val="0"/>
        <w:autoSpaceDN w:val="0"/>
        <w:adjustRightInd w:val="0"/>
        <w:spacing w:line="480" w:lineRule="atLeast"/>
        <w:rPr>
          <w:rFonts w:ascii="Arial" w:hAnsi="Arial" w:cs="Arial"/>
          <w:color w:val="2A2A2A"/>
          <w:sz w:val="33"/>
          <w:szCs w:val="33"/>
          <w:u w:color="275570"/>
        </w:rPr>
      </w:pPr>
      <w:r>
        <w:rPr>
          <w:rFonts w:ascii="Arial" w:hAnsi="Arial" w:cs="Arial"/>
          <w:color w:val="D20035"/>
          <w:sz w:val="33"/>
          <w:szCs w:val="33"/>
          <w:u w:color="275570"/>
        </w:rPr>
        <w:lastRenderedPageBreak/>
        <w:t>"Hello"</w:t>
      </w:r>
    </w:p>
    <w:p w14:paraId="1662170C" w14:textId="77777777" w:rsidR="00B975E0" w:rsidRDefault="00B975E0" w:rsidP="00B975E0">
      <w:pPr>
        <w:autoSpaceDE w:val="0"/>
        <w:autoSpaceDN w:val="0"/>
        <w:adjustRightInd w:val="0"/>
        <w:spacing w:line="480" w:lineRule="atLeast"/>
        <w:rPr>
          <w:rFonts w:ascii="Arial" w:hAnsi="Arial" w:cs="Arial"/>
          <w:color w:val="2A2A2A"/>
          <w:sz w:val="33"/>
          <w:szCs w:val="33"/>
          <w:u w:color="275570"/>
        </w:rPr>
      </w:pPr>
      <w:r>
        <w:rPr>
          <w:rFonts w:ascii="Arial" w:hAnsi="Arial" w:cs="Arial"/>
          <w:color w:val="D20035"/>
          <w:sz w:val="33"/>
          <w:szCs w:val="33"/>
          <w:u w:color="275570"/>
        </w:rPr>
        <w:t>"Good Day"</w:t>
      </w:r>
    </w:p>
    <w:p w14:paraId="4C1AF609" w14:textId="77777777" w:rsidR="00B975E0" w:rsidRDefault="00B975E0" w:rsidP="00B975E0">
      <w:pPr>
        <w:autoSpaceDE w:val="0"/>
        <w:autoSpaceDN w:val="0"/>
        <w:adjustRightInd w:val="0"/>
        <w:spacing w:line="480" w:lineRule="atLeast"/>
        <w:rPr>
          <w:rFonts w:ascii="Arial" w:hAnsi="Arial" w:cs="Arial"/>
          <w:color w:val="2A2A2A"/>
          <w:sz w:val="33"/>
          <w:szCs w:val="33"/>
          <w:u w:color="275570"/>
        </w:rPr>
      </w:pPr>
      <w:r>
        <w:rPr>
          <w:rFonts w:ascii="Arial" w:hAnsi="Arial" w:cs="Arial"/>
          <w:color w:val="D20035"/>
          <w:sz w:val="33"/>
          <w:szCs w:val="33"/>
          <w:u w:color="275570"/>
        </w:rPr>
        <w:t>"Howdy"</w:t>
      </w:r>
    </w:p>
    <w:p w14:paraId="415D8678" w14:textId="77777777" w:rsidR="00B975E0" w:rsidRDefault="00B975E0" w:rsidP="00B975E0">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Show on diagram we are creating multiple objects of the same class.</w:t>
      </w:r>
    </w:p>
    <w:p w14:paraId="3BFC8335" w14:textId="77777777" w:rsidR="00B975E0" w:rsidRDefault="00B975E0" w:rsidP="00B975E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Learning to program in an object orientated language like Ruby is a combination of understanding how we construct programs (much like grammar) and how we can use the Classes it provides for us (much like vocabulary)</w:t>
      </w:r>
    </w:p>
    <w:p w14:paraId="61426B62" w14:textId="77777777" w:rsidR="00B975E0" w:rsidRDefault="00B975E0" w:rsidP="00B975E0">
      <w:pPr>
        <w:autoSpaceDE w:val="0"/>
        <w:autoSpaceDN w:val="0"/>
        <w:adjustRightInd w:val="0"/>
        <w:spacing w:after="320" w:line="400" w:lineRule="atLeast"/>
        <w:rPr>
          <w:rFonts w:ascii="Arial" w:hAnsi="Arial" w:cs="Arial"/>
          <w:color w:val="2A2A2A"/>
          <w:sz w:val="34"/>
          <w:szCs w:val="34"/>
          <w:u w:color="275570"/>
        </w:rPr>
      </w:pPr>
      <w:r>
        <w:rPr>
          <w:rFonts w:ascii="Arial" w:hAnsi="Arial" w:cs="Arial"/>
          <w:i/>
          <w:iCs/>
          <w:color w:val="2A2A2A"/>
          <w:sz w:val="34"/>
          <w:szCs w:val="34"/>
          <w:u w:color="275570"/>
        </w:rPr>
        <w:t>Everything</w:t>
      </w:r>
      <w:r>
        <w:rPr>
          <w:rFonts w:ascii="Arial" w:hAnsi="Arial" w:cs="Arial"/>
          <w:color w:val="2A2A2A"/>
          <w:sz w:val="34"/>
          <w:szCs w:val="34"/>
          <w:u w:color="275570"/>
        </w:rPr>
        <w:t> in Ruby is an object, and objects have a “class” (a ‘type’). There’s is a set of types that we can use in Ruby which make up the bedrock of our programs.</w:t>
      </w:r>
    </w:p>
    <w:p w14:paraId="4C1E745B" w14:textId="77777777" w:rsidR="00B975E0" w:rsidRDefault="00B975E0" w:rsidP="00B975E0">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Types</w:t>
      </w:r>
    </w:p>
    <w:p w14:paraId="47629429" w14:textId="77777777" w:rsidR="00B975E0" w:rsidRDefault="00B975E0" w:rsidP="00B975E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We need a way to communicate ideas to our Ruby robot. Maybe we want to make some text, do a numerical calculation or something else useful to us. To achieve this, we need some basic building blocks and we call these “types”. The basic types are just classes that come out of the box with Ruby.</w:t>
      </w:r>
    </w:p>
    <w:p w14:paraId="2BDABF37" w14:textId="77777777" w:rsidR="00B975E0" w:rsidRDefault="00B975E0" w:rsidP="00B975E0">
      <w:pPr>
        <w:autoSpaceDE w:val="0"/>
        <w:autoSpaceDN w:val="0"/>
        <w:adjustRightInd w:val="0"/>
        <w:spacing w:after="200" w:line="560" w:lineRule="atLeast"/>
        <w:rPr>
          <w:rFonts w:ascii="Arial" w:hAnsi="Arial" w:cs="Arial"/>
          <w:b/>
          <w:bCs/>
          <w:color w:val="275570"/>
          <w:sz w:val="48"/>
          <w:szCs w:val="48"/>
          <w:u w:color="275570"/>
        </w:rPr>
      </w:pPr>
      <w:r>
        <w:rPr>
          <w:rFonts w:ascii="Arial" w:hAnsi="Arial" w:cs="Arial"/>
          <w:b/>
          <w:bCs/>
          <w:color w:val="275570"/>
          <w:sz w:val="48"/>
          <w:szCs w:val="48"/>
          <w:u w:color="275570"/>
        </w:rPr>
        <w:t>String</w:t>
      </w:r>
    </w:p>
    <w:p w14:paraId="01E65E0D" w14:textId="77777777" w:rsidR="00B975E0" w:rsidRDefault="00B975E0" w:rsidP="00B975E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The String Class is given to us in Ruby and we can use it to represent text. We are given a special syntax for creating Strings in Ruby, using single or double quotes. There are differences in these that we will cover later.</w:t>
      </w:r>
    </w:p>
    <w:p w14:paraId="7DB2CD9E" w14:textId="77777777" w:rsidR="00B975E0" w:rsidRDefault="00B975E0" w:rsidP="00B975E0">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xml:space="preserve"># </w:t>
      </w:r>
      <w:proofErr w:type="spellStart"/>
      <w:r>
        <w:rPr>
          <w:rFonts w:ascii="Arial" w:hAnsi="Arial" w:cs="Arial"/>
          <w:i/>
          <w:iCs/>
          <w:color w:val="243E3E"/>
          <w:sz w:val="33"/>
          <w:szCs w:val="33"/>
          <w:u w:color="275570"/>
        </w:rPr>
        <w:t>irb</w:t>
      </w:r>
      <w:proofErr w:type="spellEnd"/>
    </w:p>
    <w:p w14:paraId="4F872FBE" w14:textId="77777777" w:rsidR="00B975E0" w:rsidRDefault="00B975E0" w:rsidP="00B975E0">
      <w:pPr>
        <w:autoSpaceDE w:val="0"/>
        <w:autoSpaceDN w:val="0"/>
        <w:adjustRightInd w:val="0"/>
        <w:spacing w:line="480" w:lineRule="atLeast"/>
        <w:rPr>
          <w:rFonts w:ascii="Arial" w:hAnsi="Arial" w:cs="Arial"/>
          <w:color w:val="2A2A2A"/>
          <w:sz w:val="33"/>
          <w:szCs w:val="33"/>
          <w:u w:color="275570"/>
        </w:rPr>
      </w:pPr>
    </w:p>
    <w:p w14:paraId="103F7AD8" w14:textId="77777777" w:rsidR="00B975E0" w:rsidRDefault="00B975E0" w:rsidP="00B975E0">
      <w:pPr>
        <w:autoSpaceDE w:val="0"/>
        <w:autoSpaceDN w:val="0"/>
        <w:adjustRightInd w:val="0"/>
        <w:spacing w:line="480" w:lineRule="atLeast"/>
        <w:rPr>
          <w:rFonts w:ascii="Arial" w:hAnsi="Arial" w:cs="Arial"/>
          <w:color w:val="2A2A2A"/>
          <w:sz w:val="33"/>
          <w:szCs w:val="33"/>
          <w:u w:color="275570"/>
        </w:rPr>
      </w:pPr>
      <w:r>
        <w:rPr>
          <w:rFonts w:ascii="Arial" w:hAnsi="Arial" w:cs="Arial"/>
          <w:color w:val="D20035"/>
          <w:sz w:val="33"/>
          <w:szCs w:val="33"/>
          <w:u w:color="275570"/>
        </w:rPr>
        <w:t>"some text in here"</w:t>
      </w:r>
    </w:p>
    <w:p w14:paraId="6E587CBE" w14:textId="77777777" w:rsidR="00B975E0" w:rsidRDefault="00B975E0" w:rsidP="00B975E0">
      <w:pPr>
        <w:autoSpaceDE w:val="0"/>
        <w:autoSpaceDN w:val="0"/>
        <w:adjustRightInd w:val="0"/>
        <w:spacing w:line="480" w:lineRule="atLeast"/>
        <w:rPr>
          <w:rFonts w:ascii="Arial" w:hAnsi="Arial" w:cs="Arial"/>
          <w:color w:val="2A2A2A"/>
          <w:sz w:val="33"/>
          <w:szCs w:val="33"/>
          <w:u w:color="275570"/>
        </w:rPr>
      </w:pPr>
      <w:r>
        <w:rPr>
          <w:rFonts w:ascii="Arial" w:hAnsi="Arial" w:cs="Arial"/>
          <w:color w:val="D20035"/>
          <w:sz w:val="33"/>
          <w:szCs w:val="33"/>
          <w:u w:color="275570"/>
        </w:rPr>
        <w:t xml:space="preserve">"some </w:t>
      </w:r>
      <w:proofErr w:type="spellStart"/>
      <w:r>
        <w:rPr>
          <w:rFonts w:ascii="Arial" w:hAnsi="Arial" w:cs="Arial"/>
          <w:color w:val="D20035"/>
          <w:sz w:val="33"/>
          <w:szCs w:val="33"/>
          <w:u w:color="275570"/>
        </w:rPr>
        <w:t>text"</w:t>
      </w:r>
      <w:r>
        <w:rPr>
          <w:rFonts w:ascii="Arial" w:hAnsi="Arial" w:cs="Arial"/>
          <w:color w:val="2A2A2A"/>
          <w:sz w:val="33"/>
          <w:szCs w:val="33"/>
          <w:u w:color="275570"/>
        </w:rPr>
        <w:t>.</w:t>
      </w:r>
      <w:r>
        <w:rPr>
          <w:rFonts w:ascii="Arial" w:hAnsi="Arial" w:cs="Arial"/>
          <w:b/>
          <w:bCs/>
          <w:color w:val="850002"/>
          <w:sz w:val="33"/>
          <w:szCs w:val="33"/>
          <w:u w:color="275570"/>
        </w:rPr>
        <w:t>class</w:t>
      </w:r>
      <w:proofErr w:type="spellEnd"/>
    </w:p>
    <w:p w14:paraId="53B681C7" w14:textId="77777777" w:rsidR="00B975E0" w:rsidRDefault="00B975E0" w:rsidP="00B975E0">
      <w:pPr>
        <w:autoSpaceDE w:val="0"/>
        <w:autoSpaceDN w:val="0"/>
        <w:adjustRightInd w:val="0"/>
        <w:spacing w:after="200" w:line="560" w:lineRule="atLeast"/>
        <w:rPr>
          <w:rFonts w:ascii="Arial" w:hAnsi="Arial" w:cs="Arial"/>
          <w:b/>
          <w:bCs/>
          <w:color w:val="275570"/>
          <w:sz w:val="48"/>
          <w:szCs w:val="48"/>
          <w:u w:color="275570"/>
        </w:rPr>
      </w:pPr>
      <w:r>
        <w:rPr>
          <w:rFonts w:ascii="Arial" w:hAnsi="Arial" w:cs="Arial"/>
          <w:b/>
          <w:bCs/>
          <w:color w:val="275570"/>
          <w:sz w:val="48"/>
          <w:szCs w:val="48"/>
          <w:u w:color="275570"/>
        </w:rPr>
        <w:t>Integer</w:t>
      </w:r>
    </w:p>
    <w:p w14:paraId="1B9D99C5" w14:textId="77777777" w:rsidR="00B975E0" w:rsidRDefault="00B975E0" w:rsidP="00B975E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Integer objects are ready for us to access using the numbers. We are given methods on these objects.</w:t>
      </w:r>
    </w:p>
    <w:p w14:paraId="0820D251" w14:textId="77777777" w:rsidR="00B975E0" w:rsidRDefault="00B975E0" w:rsidP="00B975E0">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xml:space="preserve"># </w:t>
      </w:r>
      <w:proofErr w:type="spellStart"/>
      <w:r>
        <w:rPr>
          <w:rFonts w:ascii="Arial" w:hAnsi="Arial" w:cs="Arial"/>
          <w:i/>
          <w:iCs/>
          <w:color w:val="243E3E"/>
          <w:sz w:val="33"/>
          <w:szCs w:val="33"/>
          <w:u w:color="275570"/>
        </w:rPr>
        <w:t>irb</w:t>
      </w:r>
      <w:proofErr w:type="spellEnd"/>
    </w:p>
    <w:p w14:paraId="6E31264B" w14:textId="77777777" w:rsidR="00B975E0" w:rsidRDefault="00B975E0" w:rsidP="00B975E0">
      <w:pPr>
        <w:autoSpaceDE w:val="0"/>
        <w:autoSpaceDN w:val="0"/>
        <w:adjustRightInd w:val="0"/>
        <w:spacing w:line="480" w:lineRule="atLeast"/>
        <w:rPr>
          <w:rFonts w:ascii="Arial" w:hAnsi="Arial" w:cs="Arial"/>
          <w:color w:val="2A2A2A"/>
          <w:sz w:val="33"/>
          <w:szCs w:val="33"/>
          <w:u w:color="275570"/>
        </w:rPr>
      </w:pPr>
    </w:p>
    <w:p w14:paraId="6E970647" w14:textId="77777777" w:rsidR="00B975E0" w:rsidRDefault="00B975E0" w:rsidP="00B975E0">
      <w:pPr>
        <w:autoSpaceDE w:val="0"/>
        <w:autoSpaceDN w:val="0"/>
        <w:adjustRightInd w:val="0"/>
        <w:spacing w:line="480" w:lineRule="atLeast"/>
        <w:rPr>
          <w:rFonts w:ascii="Arial" w:hAnsi="Arial" w:cs="Arial"/>
          <w:color w:val="2A2A2A"/>
          <w:sz w:val="33"/>
          <w:szCs w:val="33"/>
          <w:u w:color="275570"/>
        </w:rPr>
      </w:pPr>
      <w:r>
        <w:rPr>
          <w:rFonts w:ascii="Arial" w:hAnsi="Arial" w:cs="Arial"/>
          <w:color w:val="118987"/>
          <w:sz w:val="33"/>
          <w:szCs w:val="33"/>
          <w:u w:color="275570"/>
        </w:rPr>
        <w:t>24</w:t>
      </w:r>
    </w:p>
    <w:p w14:paraId="32D8B586" w14:textId="77777777" w:rsidR="00B975E0" w:rsidRDefault="00B975E0" w:rsidP="00B975E0">
      <w:pPr>
        <w:autoSpaceDE w:val="0"/>
        <w:autoSpaceDN w:val="0"/>
        <w:adjustRightInd w:val="0"/>
        <w:spacing w:line="480" w:lineRule="atLeast"/>
        <w:rPr>
          <w:rFonts w:ascii="Arial" w:hAnsi="Arial" w:cs="Arial"/>
          <w:color w:val="2A2A2A"/>
          <w:sz w:val="33"/>
          <w:szCs w:val="33"/>
          <w:u w:color="275570"/>
        </w:rPr>
      </w:pPr>
      <w:r>
        <w:rPr>
          <w:rFonts w:ascii="Arial" w:hAnsi="Arial" w:cs="Arial"/>
          <w:color w:val="118987"/>
          <w:sz w:val="33"/>
          <w:szCs w:val="33"/>
          <w:u w:color="275570"/>
        </w:rPr>
        <w:t>13</w:t>
      </w:r>
      <w:r>
        <w:rPr>
          <w:rFonts w:ascii="Arial" w:hAnsi="Arial" w:cs="Arial"/>
          <w:color w:val="2A2A2A"/>
          <w:sz w:val="33"/>
          <w:szCs w:val="33"/>
          <w:u w:color="275570"/>
        </w:rPr>
        <w:t>.</w:t>
      </w:r>
      <w:r>
        <w:rPr>
          <w:rFonts w:ascii="Arial" w:hAnsi="Arial" w:cs="Arial"/>
          <w:b/>
          <w:bCs/>
          <w:color w:val="850002"/>
          <w:sz w:val="33"/>
          <w:szCs w:val="33"/>
          <w:u w:color="275570"/>
        </w:rPr>
        <w:t>class</w:t>
      </w:r>
    </w:p>
    <w:p w14:paraId="3EB8A687" w14:textId="77777777" w:rsidR="00B975E0" w:rsidRDefault="00B975E0" w:rsidP="00B975E0">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Versions of Ruby before 2.4.0 will return ‘</w:t>
      </w:r>
      <w:proofErr w:type="spellStart"/>
      <w:r>
        <w:rPr>
          <w:rFonts w:ascii="Arial" w:hAnsi="Arial" w:cs="Arial"/>
          <w:color w:val="535353"/>
          <w:sz w:val="34"/>
          <w:szCs w:val="34"/>
          <w:u w:color="275570"/>
        </w:rPr>
        <w:t>Fixnum</w:t>
      </w:r>
      <w:proofErr w:type="spellEnd"/>
      <w:r>
        <w:rPr>
          <w:rFonts w:ascii="Arial" w:hAnsi="Arial" w:cs="Arial"/>
          <w:color w:val="535353"/>
          <w:sz w:val="34"/>
          <w:szCs w:val="34"/>
          <w:u w:color="275570"/>
        </w:rPr>
        <w:t xml:space="preserve">’, which has since been deprecated (along with </w:t>
      </w:r>
      <w:proofErr w:type="spellStart"/>
      <w:r>
        <w:rPr>
          <w:rFonts w:ascii="Arial" w:hAnsi="Arial" w:cs="Arial"/>
          <w:color w:val="535353"/>
          <w:sz w:val="34"/>
          <w:szCs w:val="34"/>
          <w:u w:color="275570"/>
        </w:rPr>
        <w:t>Bignnum</w:t>
      </w:r>
      <w:proofErr w:type="spellEnd"/>
      <w:r>
        <w:rPr>
          <w:rFonts w:ascii="Arial" w:hAnsi="Arial" w:cs="Arial"/>
          <w:color w:val="535353"/>
          <w:sz w:val="34"/>
          <w:szCs w:val="34"/>
          <w:u w:color="275570"/>
        </w:rPr>
        <w:t>).</w:t>
      </w:r>
    </w:p>
    <w:p w14:paraId="4CD96282" w14:textId="77777777" w:rsidR="00B975E0" w:rsidRDefault="00B975E0" w:rsidP="00B975E0">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Variables</w:t>
      </w:r>
    </w:p>
    <w:p w14:paraId="4AA4EA6B" w14:textId="77777777" w:rsidR="00B975E0" w:rsidRDefault="00B975E0" w:rsidP="00B975E0">
      <w:pPr>
        <w:autoSpaceDE w:val="0"/>
        <w:autoSpaceDN w:val="0"/>
        <w:adjustRightInd w:val="0"/>
        <w:spacing w:after="200" w:line="560" w:lineRule="atLeast"/>
        <w:rPr>
          <w:rFonts w:ascii="Arial" w:hAnsi="Arial" w:cs="Arial"/>
          <w:b/>
          <w:bCs/>
          <w:color w:val="275570"/>
          <w:sz w:val="48"/>
          <w:szCs w:val="48"/>
          <w:u w:color="275570"/>
        </w:rPr>
      </w:pPr>
      <w:r>
        <w:rPr>
          <w:rFonts w:ascii="Arial" w:hAnsi="Arial" w:cs="Arial"/>
          <w:b/>
          <w:bCs/>
          <w:color w:val="275570"/>
          <w:sz w:val="48"/>
          <w:szCs w:val="48"/>
          <w:u w:color="275570"/>
        </w:rPr>
        <w:t>Assigning objects to variables</w:t>
      </w:r>
    </w:p>
    <w:p w14:paraId="33C1F8DE" w14:textId="77777777" w:rsidR="00B975E0" w:rsidRDefault="00B975E0" w:rsidP="00B975E0">
      <w:pPr>
        <w:autoSpaceDE w:val="0"/>
        <w:autoSpaceDN w:val="0"/>
        <w:adjustRightInd w:val="0"/>
        <w:spacing w:after="320" w:line="400" w:lineRule="atLeast"/>
        <w:rPr>
          <w:rFonts w:ascii="Arial" w:hAnsi="Arial" w:cs="Arial"/>
          <w:color w:val="2A2A2A"/>
          <w:sz w:val="34"/>
          <w:szCs w:val="34"/>
          <w:u w:color="275570"/>
        </w:rPr>
      </w:pPr>
      <w:proofErr w:type="spellStart"/>
      <w:proofErr w:type="gramStart"/>
      <w:r>
        <w:rPr>
          <w:rFonts w:ascii="Arial" w:hAnsi="Arial" w:cs="Arial"/>
          <w:color w:val="2A2A2A"/>
          <w:sz w:val="34"/>
          <w:szCs w:val="34"/>
          <w:u w:color="275570"/>
        </w:rPr>
        <w:t>Lets</w:t>
      </w:r>
      <w:proofErr w:type="spellEnd"/>
      <w:proofErr w:type="gramEnd"/>
      <w:r>
        <w:rPr>
          <w:rFonts w:ascii="Arial" w:hAnsi="Arial" w:cs="Arial"/>
          <w:color w:val="2A2A2A"/>
          <w:sz w:val="34"/>
          <w:szCs w:val="34"/>
          <w:u w:color="275570"/>
        </w:rPr>
        <w:t xml:space="preserve"> create another string object</w:t>
      </w:r>
    </w:p>
    <w:p w14:paraId="33752900" w14:textId="77777777" w:rsidR="00B975E0" w:rsidRDefault="00B975E0" w:rsidP="00B975E0">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xml:space="preserve"># </w:t>
      </w:r>
      <w:proofErr w:type="spellStart"/>
      <w:r>
        <w:rPr>
          <w:rFonts w:ascii="Arial" w:hAnsi="Arial" w:cs="Arial"/>
          <w:i/>
          <w:iCs/>
          <w:color w:val="243E3E"/>
          <w:sz w:val="33"/>
          <w:szCs w:val="33"/>
          <w:u w:color="275570"/>
        </w:rPr>
        <w:t>irb</w:t>
      </w:r>
      <w:proofErr w:type="spellEnd"/>
    </w:p>
    <w:p w14:paraId="30B2C25D" w14:textId="77777777" w:rsidR="00B975E0" w:rsidRDefault="00B975E0" w:rsidP="00B975E0">
      <w:pPr>
        <w:autoSpaceDE w:val="0"/>
        <w:autoSpaceDN w:val="0"/>
        <w:adjustRightInd w:val="0"/>
        <w:spacing w:line="480" w:lineRule="atLeast"/>
        <w:rPr>
          <w:rFonts w:ascii="Arial" w:hAnsi="Arial" w:cs="Arial"/>
          <w:color w:val="2A2A2A"/>
          <w:sz w:val="33"/>
          <w:szCs w:val="33"/>
          <w:u w:color="275570"/>
        </w:rPr>
      </w:pPr>
    </w:p>
    <w:p w14:paraId="54D729B3" w14:textId="77777777" w:rsidR="00B975E0" w:rsidRDefault="00B975E0" w:rsidP="00B975E0">
      <w:pPr>
        <w:autoSpaceDE w:val="0"/>
        <w:autoSpaceDN w:val="0"/>
        <w:adjustRightInd w:val="0"/>
        <w:spacing w:line="480" w:lineRule="atLeast"/>
        <w:rPr>
          <w:rFonts w:ascii="Arial" w:hAnsi="Arial" w:cs="Arial"/>
          <w:color w:val="2A2A2A"/>
          <w:sz w:val="33"/>
          <w:szCs w:val="33"/>
          <w:u w:color="275570"/>
        </w:rPr>
      </w:pPr>
      <w:r>
        <w:rPr>
          <w:rFonts w:ascii="Arial" w:hAnsi="Arial" w:cs="Arial"/>
          <w:color w:val="D20035"/>
          <w:sz w:val="33"/>
          <w:szCs w:val="33"/>
          <w:u w:color="275570"/>
        </w:rPr>
        <w:t>"This is a string object I have told Ruby to create"</w:t>
      </w:r>
    </w:p>
    <w:p w14:paraId="5D678F8B" w14:textId="77777777" w:rsidR="00B975E0" w:rsidRDefault="00B975E0" w:rsidP="00B975E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 xml:space="preserve">How can I get this string back? We create this </w:t>
      </w:r>
      <w:proofErr w:type="gramStart"/>
      <w:r>
        <w:rPr>
          <w:rFonts w:ascii="Arial" w:hAnsi="Arial" w:cs="Arial"/>
          <w:color w:val="2A2A2A"/>
          <w:sz w:val="34"/>
          <w:szCs w:val="34"/>
          <w:u w:color="275570"/>
        </w:rPr>
        <w:t>string</w:t>
      </w:r>
      <w:proofErr w:type="gramEnd"/>
      <w:r>
        <w:rPr>
          <w:rFonts w:ascii="Arial" w:hAnsi="Arial" w:cs="Arial"/>
          <w:color w:val="2A2A2A"/>
          <w:sz w:val="34"/>
          <w:szCs w:val="34"/>
          <w:u w:color="275570"/>
        </w:rPr>
        <w:t xml:space="preserve"> but it was lost to us immediately. To hold on to a string we need to assign a variable to it.</w:t>
      </w:r>
    </w:p>
    <w:p w14:paraId="68FAA754" w14:textId="77777777" w:rsidR="00B975E0" w:rsidRDefault="00B975E0" w:rsidP="00B975E0">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w:t>
      </w:r>
      <w:proofErr w:type="spellStart"/>
      <w:r>
        <w:rPr>
          <w:rFonts w:ascii="Arial" w:hAnsi="Arial" w:cs="Arial"/>
          <w:i/>
          <w:iCs/>
          <w:color w:val="243E3E"/>
          <w:sz w:val="33"/>
          <w:szCs w:val="33"/>
          <w:u w:color="275570"/>
        </w:rPr>
        <w:t>irb</w:t>
      </w:r>
      <w:proofErr w:type="spellEnd"/>
    </w:p>
    <w:p w14:paraId="72F22791" w14:textId="77777777" w:rsidR="00B975E0" w:rsidRDefault="00B975E0" w:rsidP="00B975E0">
      <w:pPr>
        <w:autoSpaceDE w:val="0"/>
        <w:autoSpaceDN w:val="0"/>
        <w:adjustRightInd w:val="0"/>
        <w:spacing w:line="480" w:lineRule="atLeast"/>
        <w:rPr>
          <w:rFonts w:ascii="Arial" w:hAnsi="Arial" w:cs="Arial"/>
          <w:color w:val="2A2A2A"/>
          <w:sz w:val="33"/>
          <w:szCs w:val="33"/>
          <w:u w:color="275570"/>
        </w:rPr>
      </w:pPr>
    </w:p>
    <w:p w14:paraId="4EE4CEA6" w14:textId="77777777" w:rsidR="00B975E0" w:rsidRDefault="00B975E0" w:rsidP="00B975E0">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color w:val="2A2A2A"/>
          <w:sz w:val="33"/>
          <w:szCs w:val="33"/>
          <w:u w:color="275570"/>
        </w:rPr>
        <w:lastRenderedPageBreak/>
        <w:t>my_string</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"A brand new string object"</w:t>
      </w:r>
    </w:p>
    <w:p w14:paraId="3AD8A294" w14:textId="77777777" w:rsidR="00B975E0" w:rsidRDefault="00B975E0" w:rsidP="00B975E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 xml:space="preserve">We create the object as before, but this time we hold a reference to it and call it </w:t>
      </w:r>
      <w:proofErr w:type="spellStart"/>
      <w:r>
        <w:rPr>
          <w:rFonts w:ascii="Arial" w:hAnsi="Arial" w:cs="Arial"/>
          <w:color w:val="2A2A2A"/>
          <w:sz w:val="34"/>
          <w:szCs w:val="34"/>
          <w:u w:color="275570"/>
        </w:rPr>
        <w:t>my_string</w:t>
      </w:r>
      <w:proofErr w:type="spellEnd"/>
      <w:r>
        <w:rPr>
          <w:rFonts w:ascii="Arial" w:hAnsi="Arial" w:cs="Arial"/>
          <w:color w:val="2A2A2A"/>
          <w:sz w:val="34"/>
          <w:szCs w:val="34"/>
          <w:u w:color="275570"/>
        </w:rPr>
        <w:t>.</w:t>
      </w:r>
    </w:p>
    <w:p w14:paraId="23E1CD4D" w14:textId="77777777" w:rsidR="00B975E0" w:rsidRDefault="00B975E0" w:rsidP="00B975E0">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Draw on board the variable referencing the object. Show this for each example Can use analogy of cloakroom and ticket here.</w:t>
      </w:r>
    </w:p>
    <w:p w14:paraId="288DCC08" w14:textId="77777777" w:rsidR="00B975E0" w:rsidRDefault="00B975E0" w:rsidP="00B975E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We can then access the object using the variable we have assigned to it.</w:t>
      </w:r>
    </w:p>
    <w:p w14:paraId="62D90634" w14:textId="77777777" w:rsidR="00B975E0" w:rsidRDefault="00B975E0" w:rsidP="00B975E0">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xml:space="preserve"># </w:t>
      </w:r>
      <w:proofErr w:type="spellStart"/>
      <w:r>
        <w:rPr>
          <w:rFonts w:ascii="Arial" w:hAnsi="Arial" w:cs="Arial"/>
          <w:i/>
          <w:iCs/>
          <w:color w:val="243E3E"/>
          <w:sz w:val="33"/>
          <w:szCs w:val="33"/>
          <w:u w:color="275570"/>
        </w:rPr>
        <w:t>irb</w:t>
      </w:r>
      <w:proofErr w:type="spellEnd"/>
    </w:p>
    <w:p w14:paraId="3ACFD4AE" w14:textId="77777777" w:rsidR="00B975E0" w:rsidRDefault="00B975E0" w:rsidP="00B975E0">
      <w:pPr>
        <w:autoSpaceDE w:val="0"/>
        <w:autoSpaceDN w:val="0"/>
        <w:adjustRightInd w:val="0"/>
        <w:spacing w:line="480" w:lineRule="atLeast"/>
        <w:rPr>
          <w:rFonts w:ascii="Arial" w:hAnsi="Arial" w:cs="Arial"/>
          <w:color w:val="2A2A2A"/>
          <w:sz w:val="33"/>
          <w:szCs w:val="33"/>
          <w:u w:color="275570"/>
        </w:rPr>
      </w:pPr>
    </w:p>
    <w:p w14:paraId="521EDE3E" w14:textId="77777777" w:rsidR="00B975E0" w:rsidRDefault="00B975E0" w:rsidP="00B975E0">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color w:val="2A2A2A"/>
          <w:sz w:val="33"/>
          <w:szCs w:val="33"/>
          <w:u w:color="275570"/>
        </w:rPr>
        <w:t>my_string</w:t>
      </w:r>
      <w:proofErr w:type="spellEnd"/>
    </w:p>
    <w:p w14:paraId="0540D1DC" w14:textId="77777777" w:rsidR="00B975E0" w:rsidRDefault="00B975E0" w:rsidP="00B975E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We can store values in “variables” - they’re variable because the values can change (we also call this ‘mutability’)</w:t>
      </w:r>
    </w:p>
    <w:p w14:paraId="22BF9687" w14:textId="77777777" w:rsidR="00B975E0" w:rsidRDefault="00B975E0" w:rsidP="00B975E0">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xml:space="preserve"># </w:t>
      </w:r>
      <w:proofErr w:type="spellStart"/>
      <w:r>
        <w:rPr>
          <w:rFonts w:ascii="Arial" w:hAnsi="Arial" w:cs="Arial"/>
          <w:i/>
          <w:iCs/>
          <w:color w:val="243E3E"/>
          <w:sz w:val="33"/>
          <w:szCs w:val="33"/>
          <w:u w:color="275570"/>
        </w:rPr>
        <w:t>irb</w:t>
      </w:r>
      <w:proofErr w:type="spellEnd"/>
    </w:p>
    <w:p w14:paraId="2AFE75F6" w14:textId="77777777" w:rsidR="00B975E0" w:rsidRDefault="00B975E0" w:rsidP="00B975E0">
      <w:pPr>
        <w:autoSpaceDE w:val="0"/>
        <w:autoSpaceDN w:val="0"/>
        <w:adjustRightInd w:val="0"/>
        <w:spacing w:line="480" w:lineRule="atLeast"/>
        <w:rPr>
          <w:rFonts w:ascii="Arial" w:hAnsi="Arial" w:cs="Arial"/>
          <w:color w:val="2A2A2A"/>
          <w:sz w:val="33"/>
          <w:szCs w:val="33"/>
          <w:u w:color="275570"/>
        </w:rPr>
      </w:pPr>
    </w:p>
    <w:p w14:paraId="7F002BB1" w14:textId="77777777" w:rsidR="00B975E0" w:rsidRDefault="00B975E0" w:rsidP="00B975E0">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color w:val="2A2A2A"/>
          <w:sz w:val="33"/>
          <w:szCs w:val="33"/>
          <w:u w:color="275570"/>
        </w:rPr>
        <w:t>my_string</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"Another String I have defined"</w:t>
      </w:r>
    </w:p>
    <w:p w14:paraId="44991086" w14:textId="77777777" w:rsidR="00B975E0" w:rsidRDefault="00B975E0" w:rsidP="00B975E0">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color w:val="2A2A2A"/>
          <w:sz w:val="33"/>
          <w:szCs w:val="33"/>
          <w:u w:color="275570"/>
        </w:rPr>
        <w:t>my_string</w:t>
      </w:r>
      <w:proofErr w:type="spellEnd"/>
    </w:p>
    <w:p w14:paraId="3F1BBBD2" w14:textId="77777777" w:rsidR="00B975E0" w:rsidRDefault="00B975E0" w:rsidP="00B975E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The name of a variable is almost totally up to you to define. Pick a name, and tell it what value it equals:</w:t>
      </w:r>
    </w:p>
    <w:p w14:paraId="26014AA5" w14:textId="77777777" w:rsidR="00B975E0" w:rsidRDefault="00B975E0" w:rsidP="00B975E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 xml:space="preserve">Have a play with assigning objects to variables. </w:t>
      </w:r>
      <w:proofErr w:type="spellStart"/>
      <w:r>
        <w:rPr>
          <w:rFonts w:ascii="Arial" w:hAnsi="Arial" w:cs="Arial"/>
          <w:color w:val="2A2A2A"/>
          <w:sz w:val="34"/>
          <w:szCs w:val="34"/>
          <w:u w:color="275570"/>
        </w:rPr>
        <w:t>Eg</w:t>
      </w:r>
      <w:proofErr w:type="spellEnd"/>
    </w:p>
    <w:p w14:paraId="1A99703D" w14:textId="77777777" w:rsidR="00B975E0" w:rsidRDefault="00B975E0" w:rsidP="00B975E0">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xml:space="preserve"># </w:t>
      </w:r>
      <w:proofErr w:type="spellStart"/>
      <w:r>
        <w:rPr>
          <w:rFonts w:ascii="Arial" w:hAnsi="Arial" w:cs="Arial"/>
          <w:i/>
          <w:iCs/>
          <w:color w:val="243E3E"/>
          <w:sz w:val="33"/>
          <w:szCs w:val="33"/>
          <w:u w:color="275570"/>
        </w:rPr>
        <w:t>irb</w:t>
      </w:r>
      <w:proofErr w:type="spellEnd"/>
    </w:p>
    <w:p w14:paraId="0B7394E7" w14:textId="77777777" w:rsidR="00B975E0" w:rsidRDefault="00B975E0" w:rsidP="00B975E0">
      <w:pPr>
        <w:autoSpaceDE w:val="0"/>
        <w:autoSpaceDN w:val="0"/>
        <w:adjustRightInd w:val="0"/>
        <w:spacing w:line="480" w:lineRule="atLeast"/>
        <w:rPr>
          <w:rFonts w:ascii="Arial" w:hAnsi="Arial" w:cs="Arial"/>
          <w:color w:val="2A2A2A"/>
          <w:sz w:val="33"/>
          <w:szCs w:val="33"/>
          <w:u w:color="275570"/>
        </w:rPr>
      </w:pPr>
    </w:p>
    <w:p w14:paraId="6C2412FE" w14:textId="77777777" w:rsidR="00B975E0" w:rsidRDefault="00B975E0" w:rsidP="00B975E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character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w:t>
      </w:r>
    </w:p>
    <w:p w14:paraId="3EF99981" w14:textId="77777777" w:rsidR="00B975E0" w:rsidRDefault="00B975E0" w:rsidP="00B975E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age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118987"/>
          <w:sz w:val="33"/>
          <w:szCs w:val="33"/>
          <w:u w:color="275570"/>
        </w:rPr>
        <w:t>24</w:t>
      </w:r>
    </w:p>
    <w:p w14:paraId="0882ADD4" w14:textId="77777777" w:rsidR="00B975E0" w:rsidRDefault="00B975E0" w:rsidP="00B975E0">
      <w:pPr>
        <w:autoSpaceDE w:val="0"/>
        <w:autoSpaceDN w:val="0"/>
        <w:adjustRightInd w:val="0"/>
        <w:spacing w:after="200" w:line="560" w:lineRule="atLeast"/>
        <w:rPr>
          <w:rFonts w:ascii="Arial" w:hAnsi="Arial" w:cs="Arial"/>
          <w:b/>
          <w:bCs/>
          <w:color w:val="275570"/>
          <w:sz w:val="48"/>
          <w:szCs w:val="48"/>
          <w:u w:color="275570"/>
        </w:rPr>
      </w:pPr>
      <w:r>
        <w:rPr>
          <w:rFonts w:ascii="Arial" w:hAnsi="Arial" w:cs="Arial"/>
          <w:b/>
          <w:bCs/>
          <w:color w:val="275570"/>
          <w:sz w:val="48"/>
          <w:szCs w:val="48"/>
          <w:u w:color="275570"/>
        </w:rPr>
        <w:lastRenderedPageBreak/>
        <w:t>Variable Naming Conventions</w:t>
      </w:r>
    </w:p>
    <w:p w14:paraId="185347D4" w14:textId="77777777" w:rsidR="00B975E0" w:rsidRDefault="00B975E0" w:rsidP="00B975E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 xml:space="preserve">Ruby has fairly strong opinions about how you should write your code, but very little in the way of enforcement. </w:t>
      </w:r>
      <w:proofErr w:type="gramStart"/>
      <w:r>
        <w:rPr>
          <w:rFonts w:ascii="Arial" w:hAnsi="Arial" w:cs="Arial"/>
          <w:color w:val="2A2A2A"/>
          <w:sz w:val="34"/>
          <w:szCs w:val="34"/>
          <w:u w:color="275570"/>
        </w:rPr>
        <w:t>So</w:t>
      </w:r>
      <w:proofErr w:type="gramEnd"/>
      <w:r>
        <w:rPr>
          <w:rFonts w:ascii="Arial" w:hAnsi="Arial" w:cs="Arial"/>
          <w:color w:val="2A2A2A"/>
          <w:sz w:val="34"/>
          <w:szCs w:val="34"/>
          <w:u w:color="275570"/>
        </w:rPr>
        <w:t xml:space="preserve"> you’re free to break the rules if you wish, with no real worry about consequences…</w:t>
      </w:r>
    </w:p>
    <w:p w14:paraId="4DF75121" w14:textId="77777777" w:rsidR="00B975E0" w:rsidRDefault="00B975E0" w:rsidP="00B975E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 apart from tutting and disapproving headshakes from your peers.</w:t>
      </w:r>
    </w:p>
    <w:p w14:paraId="23F032E9" w14:textId="77777777" w:rsidR="00B975E0" w:rsidRDefault="00B975E0" w:rsidP="00B975E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Keeping to style guides means that other developers can more quickly understand your code (and you theirs</w:t>
      </w:r>
      <w:proofErr w:type="gramStart"/>
      <w:r>
        <w:rPr>
          <w:rFonts w:ascii="Arial" w:hAnsi="Arial" w:cs="Arial"/>
          <w:color w:val="2A2A2A"/>
          <w:sz w:val="34"/>
          <w:szCs w:val="34"/>
          <w:u w:color="275570"/>
        </w:rPr>
        <w:t>), and</w:t>
      </w:r>
      <w:proofErr w:type="gramEnd"/>
      <w:r>
        <w:rPr>
          <w:rFonts w:ascii="Arial" w:hAnsi="Arial" w:cs="Arial"/>
          <w:color w:val="2A2A2A"/>
          <w:sz w:val="34"/>
          <w:szCs w:val="34"/>
          <w:u w:color="275570"/>
        </w:rPr>
        <w:t xml:space="preserve"> contribute quickly to a code base without making it hard for others to follow.</w:t>
      </w:r>
    </w:p>
    <w:p w14:paraId="50DDD8E7" w14:textId="77777777" w:rsidR="00B975E0" w:rsidRDefault="00B975E0" w:rsidP="00B975E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We use </w:t>
      </w:r>
      <w:proofErr w:type="spellStart"/>
      <w:r>
        <w:rPr>
          <w:rFonts w:ascii="Arial" w:hAnsi="Arial" w:cs="Arial"/>
          <w:b/>
          <w:bCs/>
          <w:color w:val="2A2A2A"/>
          <w:sz w:val="34"/>
          <w:szCs w:val="34"/>
          <w:u w:color="275570"/>
        </w:rPr>
        <w:t>CamelCaseForClasses</w:t>
      </w:r>
      <w:proofErr w:type="spellEnd"/>
      <w:r>
        <w:rPr>
          <w:rFonts w:ascii="Arial" w:hAnsi="Arial" w:cs="Arial"/>
          <w:color w:val="2A2A2A"/>
          <w:sz w:val="34"/>
          <w:szCs w:val="34"/>
          <w:u w:color="275570"/>
        </w:rPr>
        <w:t>, </w:t>
      </w:r>
      <w:r>
        <w:rPr>
          <w:rFonts w:ascii="Arial" w:hAnsi="Arial" w:cs="Arial"/>
          <w:b/>
          <w:bCs/>
          <w:color w:val="2A2A2A"/>
          <w:sz w:val="34"/>
          <w:szCs w:val="34"/>
          <w:u w:color="275570"/>
        </w:rPr>
        <w:t>**, and **</w:t>
      </w:r>
      <w:proofErr w:type="spellStart"/>
      <w:r>
        <w:rPr>
          <w:rFonts w:ascii="Arial" w:hAnsi="Arial" w:cs="Arial"/>
          <w:b/>
          <w:bCs/>
          <w:color w:val="2A2A2A"/>
          <w:sz w:val="34"/>
          <w:szCs w:val="34"/>
          <w:u w:color="275570"/>
        </w:rPr>
        <w:t>lower_case_snake_case_for_everything_else</w:t>
      </w:r>
      <w:proofErr w:type="spellEnd"/>
      <w:r>
        <w:rPr>
          <w:rFonts w:ascii="Arial" w:hAnsi="Arial" w:cs="Arial"/>
          <w:color w:val="2A2A2A"/>
          <w:sz w:val="34"/>
          <w:szCs w:val="34"/>
          <w:u w:color="275570"/>
        </w:rPr>
        <w:t>.</w:t>
      </w:r>
    </w:p>
    <w:p w14:paraId="69D701F6" w14:textId="77777777" w:rsidR="00B975E0" w:rsidRDefault="00B975E0" w:rsidP="00B975E0">
      <w:pPr>
        <w:autoSpaceDE w:val="0"/>
        <w:autoSpaceDN w:val="0"/>
        <w:adjustRightInd w:val="0"/>
        <w:spacing w:after="320" w:line="400" w:lineRule="atLeast"/>
        <w:rPr>
          <w:rFonts w:ascii="Arial" w:hAnsi="Arial" w:cs="Arial"/>
          <w:color w:val="2A2A2A"/>
          <w:sz w:val="34"/>
          <w:szCs w:val="34"/>
          <w:u w:color="275570"/>
        </w:rPr>
      </w:pPr>
      <w:hyperlink r:id="rId5" w:history="1">
        <w:r>
          <w:rPr>
            <w:rFonts w:ascii="Arial" w:hAnsi="Arial" w:cs="Arial"/>
            <w:color w:val="1262C5"/>
            <w:sz w:val="34"/>
            <w:szCs w:val="34"/>
            <w:u w:color="275570"/>
          </w:rPr>
          <w:t>Ruby style guide naming conventions</w:t>
        </w:r>
      </w:hyperlink>
    </w:p>
    <w:p w14:paraId="787337B8" w14:textId="77777777" w:rsidR="00B975E0" w:rsidRDefault="00B975E0" w:rsidP="00B975E0">
      <w:pPr>
        <w:autoSpaceDE w:val="0"/>
        <w:autoSpaceDN w:val="0"/>
        <w:adjustRightInd w:val="0"/>
        <w:spacing w:after="320" w:line="400" w:lineRule="atLeast"/>
        <w:rPr>
          <w:rFonts w:ascii="Arial" w:hAnsi="Arial" w:cs="Arial"/>
          <w:color w:val="535353"/>
          <w:sz w:val="34"/>
          <w:szCs w:val="34"/>
          <w:u w:color="275570"/>
        </w:rPr>
      </w:pPr>
      <w:r>
        <w:rPr>
          <w:rFonts w:ascii="Arial" w:hAnsi="Arial" w:cs="Arial"/>
          <w:color w:val="535353"/>
          <w:sz w:val="34"/>
          <w:szCs w:val="34"/>
          <w:u w:color="275570"/>
        </w:rPr>
        <w:t>BREAK</w:t>
      </w:r>
    </w:p>
    <w:p w14:paraId="772D899F" w14:textId="77777777" w:rsidR="00B975E0" w:rsidRDefault="00B975E0" w:rsidP="00B975E0">
      <w:pPr>
        <w:autoSpaceDE w:val="0"/>
        <w:autoSpaceDN w:val="0"/>
        <w:adjustRightInd w:val="0"/>
        <w:spacing w:after="200" w:line="740" w:lineRule="atLeast"/>
        <w:rPr>
          <w:rFonts w:ascii="Arial" w:hAnsi="Arial" w:cs="Arial"/>
          <w:b/>
          <w:bCs/>
          <w:color w:val="275570"/>
          <w:sz w:val="64"/>
          <w:szCs w:val="64"/>
          <w:u w:color="275570"/>
        </w:rPr>
      </w:pPr>
      <w:r>
        <w:rPr>
          <w:rFonts w:ascii="Arial" w:hAnsi="Arial" w:cs="Arial"/>
          <w:b/>
          <w:bCs/>
          <w:color w:val="275570"/>
          <w:sz w:val="64"/>
          <w:szCs w:val="64"/>
          <w:u w:color="275570"/>
        </w:rPr>
        <w:t>Using Objects</w:t>
      </w:r>
    </w:p>
    <w:p w14:paraId="29059BAA" w14:textId="77777777" w:rsidR="00B975E0" w:rsidRDefault="00B975E0" w:rsidP="00B975E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 xml:space="preserve">We’ve seen </w:t>
      </w:r>
      <w:proofErr w:type="gramStart"/>
      <w:r>
        <w:rPr>
          <w:rFonts w:ascii="Arial" w:hAnsi="Arial" w:cs="Arial"/>
          <w:color w:val="2A2A2A"/>
          <w:sz w:val="34"/>
          <w:szCs w:val="34"/>
          <w:u w:color="275570"/>
        </w:rPr>
        <w:t>objects, and</w:t>
      </w:r>
      <w:proofErr w:type="gramEnd"/>
      <w:r>
        <w:rPr>
          <w:rFonts w:ascii="Arial" w:hAnsi="Arial" w:cs="Arial"/>
          <w:color w:val="2A2A2A"/>
          <w:sz w:val="34"/>
          <w:szCs w:val="34"/>
          <w:u w:color="275570"/>
        </w:rPr>
        <w:t xml:space="preserve"> holding on to them with variables. We’ve created String objects to represent text, and Integer objects to represent numbers.</w:t>
      </w:r>
    </w:p>
    <w:p w14:paraId="573188D2" w14:textId="77777777" w:rsidR="00B975E0" w:rsidRDefault="00B975E0" w:rsidP="00B975E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Okay nice, but we often want to do things with our objects.</w:t>
      </w:r>
    </w:p>
    <w:p w14:paraId="225AC5BE" w14:textId="77777777" w:rsidR="00B975E0" w:rsidRDefault="00B975E0" w:rsidP="00B975E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Let’s create two numbers.</w:t>
      </w:r>
    </w:p>
    <w:p w14:paraId="0F60E19E" w14:textId="77777777" w:rsidR="00B975E0" w:rsidRDefault="00B975E0" w:rsidP="00B975E0">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xml:space="preserve"># </w:t>
      </w:r>
      <w:proofErr w:type="spellStart"/>
      <w:r>
        <w:rPr>
          <w:rFonts w:ascii="Arial" w:hAnsi="Arial" w:cs="Arial"/>
          <w:i/>
          <w:iCs/>
          <w:color w:val="243E3E"/>
          <w:sz w:val="33"/>
          <w:szCs w:val="33"/>
          <w:u w:color="275570"/>
        </w:rPr>
        <w:t>irb</w:t>
      </w:r>
      <w:proofErr w:type="spellEnd"/>
    </w:p>
    <w:p w14:paraId="12BC2AD7" w14:textId="77777777" w:rsidR="00B975E0" w:rsidRDefault="00B975E0" w:rsidP="00B975E0">
      <w:pPr>
        <w:autoSpaceDE w:val="0"/>
        <w:autoSpaceDN w:val="0"/>
        <w:adjustRightInd w:val="0"/>
        <w:spacing w:line="480" w:lineRule="atLeast"/>
        <w:rPr>
          <w:rFonts w:ascii="Arial" w:hAnsi="Arial" w:cs="Arial"/>
          <w:color w:val="2A2A2A"/>
          <w:sz w:val="33"/>
          <w:szCs w:val="33"/>
          <w:u w:color="275570"/>
        </w:rPr>
      </w:pPr>
    </w:p>
    <w:p w14:paraId="57C435AC" w14:textId="77777777" w:rsidR="00B975E0" w:rsidRDefault="00B975E0" w:rsidP="00B975E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number_1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118987"/>
          <w:sz w:val="33"/>
          <w:szCs w:val="33"/>
          <w:u w:color="275570"/>
        </w:rPr>
        <w:t>22</w:t>
      </w:r>
    </w:p>
    <w:p w14:paraId="1D4BF0D6" w14:textId="77777777" w:rsidR="00B975E0" w:rsidRDefault="00B975E0" w:rsidP="00B975E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number_2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118987"/>
          <w:sz w:val="33"/>
          <w:szCs w:val="33"/>
          <w:u w:color="275570"/>
        </w:rPr>
        <w:t>12</w:t>
      </w:r>
    </w:p>
    <w:p w14:paraId="0563040F" w14:textId="77777777" w:rsidR="00B975E0" w:rsidRDefault="00B975E0" w:rsidP="00B975E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We can find the sum of this using the + operator</w:t>
      </w:r>
    </w:p>
    <w:p w14:paraId="429F5D69" w14:textId="77777777" w:rsidR="00B975E0" w:rsidRDefault="00B975E0" w:rsidP="00B975E0">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w:t>
      </w:r>
      <w:proofErr w:type="spellStart"/>
      <w:r>
        <w:rPr>
          <w:rFonts w:ascii="Arial" w:hAnsi="Arial" w:cs="Arial"/>
          <w:i/>
          <w:iCs/>
          <w:color w:val="243E3E"/>
          <w:sz w:val="33"/>
          <w:szCs w:val="33"/>
          <w:u w:color="275570"/>
        </w:rPr>
        <w:t>irb</w:t>
      </w:r>
      <w:proofErr w:type="spellEnd"/>
    </w:p>
    <w:p w14:paraId="76CF5431" w14:textId="77777777" w:rsidR="00B975E0" w:rsidRDefault="00B975E0" w:rsidP="00B975E0">
      <w:pPr>
        <w:autoSpaceDE w:val="0"/>
        <w:autoSpaceDN w:val="0"/>
        <w:adjustRightInd w:val="0"/>
        <w:spacing w:line="480" w:lineRule="atLeast"/>
        <w:rPr>
          <w:rFonts w:ascii="Arial" w:hAnsi="Arial" w:cs="Arial"/>
          <w:color w:val="2A2A2A"/>
          <w:sz w:val="33"/>
          <w:szCs w:val="33"/>
          <w:u w:color="275570"/>
        </w:rPr>
      </w:pPr>
    </w:p>
    <w:p w14:paraId="0ADDCDD8" w14:textId="77777777" w:rsidR="00B975E0" w:rsidRDefault="00B975E0" w:rsidP="00B975E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number_1 </w:t>
      </w:r>
      <w:r>
        <w:rPr>
          <w:rFonts w:ascii="Arial" w:hAnsi="Arial" w:cs="Arial"/>
          <w:b/>
          <w:bCs/>
          <w:color w:val="000000"/>
          <w:sz w:val="33"/>
          <w:szCs w:val="33"/>
          <w:u w:color="275570"/>
        </w:rPr>
        <w:t>+</w:t>
      </w:r>
      <w:r>
        <w:rPr>
          <w:rFonts w:ascii="Arial" w:hAnsi="Arial" w:cs="Arial"/>
          <w:color w:val="2A2A2A"/>
          <w:sz w:val="33"/>
          <w:szCs w:val="33"/>
          <w:u w:color="275570"/>
        </w:rPr>
        <w:t xml:space="preserve"> number_2</w:t>
      </w:r>
    </w:p>
    <w:p w14:paraId="7A2E9CA0" w14:textId="77777777" w:rsidR="00B975E0" w:rsidRDefault="00B975E0" w:rsidP="00B975E0">
      <w:pPr>
        <w:autoSpaceDE w:val="0"/>
        <w:autoSpaceDN w:val="0"/>
        <w:adjustRightInd w:val="0"/>
        <w:spacing w:after="320" w:line="400" w:lineRule="atLeast"/>
        <w:rPr>
          <w:rFonts w:ascii="Arial" w:hAnsi="Arial" w:cs="Arial"/>
          <w:color w:val="2A2A2A"/>
          <w:sz w:val="34"/>
          <w:szCs w:val="34"/>
          <w:u w:color="275570"/>
        </w:rPr>
      </w:pPr>
      <w:proofErr w:type="gramStart"/>
      <w:r>
        <w:rPr>
          <w:rFonts w:ascii="Arial" w:hAnsi="Arial" w:cs="Arial"/>
          <w:color w:val="2A2A2A"/>
          <w:sz w:val="34"/>
          <w:szCs w:val="34"/>
          <w:u w:color="275570"/>
        </w:rPr>
        <w:t>Again</w:t>
      </w:r>
      <w:proofErr w:type="gramEnd"/>
      <w:r>
        <w:rPr>
          <w:rFonts w:ascii="Arial" w:hAnsi="Arial" w:cs="Arial"/>
          <w:color w:val="2A2A2A"/>
          <w:sz w:val="34"/>
          <w:szCs w:val="34"/>
          <w:u w:color="275570"/>
        </w:rPr>
        <w:t xml:space="preserve"> we have just lost this value! What can we do with it? Yes, store it to a variable.</w:t>
      </w:r>
    </w:p>
    <w:p w14:paraId="693B9910" w14:textId="77777777" w:rsidR="00B975E0" w:rsidRDefault="00B975E0" w:rsidP="00B975E0">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w:t>
      </w:r>
      <w:proofErr w:type="spellStart"/>
      <w:r>
        <w:rPr>
          <w:rFonts w:ascii="Arial" w:hAnsi="Arial" w:cs="Arial"/>
          <w:i/>
          <w:iCs/>
          <w:color w:val="243E3E"/>
          <w:sz w:val="33"/>
          <w:szCs w:val="33"/>
          <w:u w:color="275570"/>
        </w:rPr>
        <w:t>irb</w:t>
      </w:r>
      <w:proofErr w:type="spellEnd"/>
    </w:p>
    <w:p w14:paraId="2E6BED3B" w14:textId="77777777" w:rsidR="00B975E0" w:rsidRDefault="00B975E0" w:rsidP="00B975E0">
      <w:pPr>
        <w:autoSpaceDE w:val="0"/>
        <w:autoSpaceDN w:val="0"/>
        <w:adjustRightInd w:val="0"/>
        <w:spacing w:line="480" w:lineRule="atLeast"/>
        <w:rPr>
          <w:rFonts w:ascii="Arial" w:hAnsi="Arial" w:cs="Arial"/>
          <w:color w:val="2A2A2A"/>
          <w:sz w:val="33"/>
          <w:szCs w:val="33"/>
          <w:u w:color="275570"/>
        </w:rPr>
      </w:pPr>
    </w:p>
    <w:p w14:paraId="7D78B1EB" w14:textId="77777777" w:rsidR="00B975E0" w:rsidRDefault="00B975E0" w:rsidP="00B975E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sum </w:t>
      </w:r>
      <w:r>
        <w:rPr>
          <w:rFonts w:ascii="Arial" w:hAnsi="Arial" w:cs="Arial"/>
          <w:b/>
          <w:bCs/>
          <w:color w:val="000000"/>
          <w:sz w:val="33"/>
          <w:szCs w:val="33"/>
          <w:u w:color="275570"/>
        </w:rPr>
        <w:t>=</w:t>
      </w:r>
      <w:r>
        <w:rPr>
          <w:rFonts w:ascii="Arial" w:hAnsi="Arial" w:cs="Arial"/>
          <w:color w:val="2A2A2A"/>
          <w:sz w:val="33"/>
          <w:szCs w:val="33"/>
          <w:u w:color="275570"/>
        </w:rPr>
        <w:t xml:space="preserve"> number_1 </w:t>
      </w:r>
      <w:r>
        <w:rPr>
          <w:rFonts w:ascii="Arial" w:hAnsi="Arial" w:cs="Arial"/>
          <w:b/>
          <w:bCs/>
          <w:color w:val="000000"/>
          <w:sz w:val="33"/>
          <w:szCs w:val="33"/>
          <w:u w:color="275570"/>
        </w:rPr>
        <w:t>+</w:t>
      </w:r>
      <w:r>
        <w:rPr>
          <w:rFonts w:ascii="Arial" w:hAnsi="Arial" w:cs="Arial"/>
          <w:color w:val="2A2A2A"/>
          <w:sz w:val="33"/>
          <w:szCs w:val="33"/>
          <w:u w:color="275570"/>
        </w:rPr>
        <w:t xml:space="preserve"> number_2</w:t>
      </w:r>
    </w:p>
    <w:p w14:paraId="1A4E7B23" w14:textId="77777777" w:rsidR="00B975E0" w:rsidRDefault="00B975E0" w:rsidP="00B975E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sum</w:t>
      </w:r>
    </w:p>
    <w:p w14:paraId="4FD69D72" w14:textId="77777777" w:rsidR="00B975E0" w:rsidRDefault="00B975E0" w:rsidP="00B975E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Integer has many operators we can use. Try using -, *</w:t>
      </w:r>
    </w:p>
    <w:p w14:paraId="7762ECF0" w14:textId="77777777" w:rsidR="00B975E0" w:rsidRDefault="00B975E0" w:rsidP="00B975E0">
      <w:pPr>
        <w:autoSpaceDE w:val="0"/>
        <w:autoSpaceDN w:val="0"/>
        <w:adjustRightInd w:val="0"/>
        <w:spacing w:after="200" w:line="560" w:lineRule="atLeast"/>
        <w:rPr>
          <w:rFonts w:ascii="Arial" w:hAnsi="Arial" w:cs="Arial"/>
          <w:b/>
          <w:bCs/>
          <w:color w:val="275570"/>
          <w:sz w:val="48"/>
          <w:szCs w:val="48"/>
          <w:u w:color="275570"/>
        </w:rPr>
      </w:pPr>
      <w:r>
        <w:rPr>
          <w:rFonts w:ascii="Arial" w:hAnsi="Arial" w:cs="Arial"/>
          <w:b/>
          <w:bCs/>
          <w:color w:val="275570"/>
          <w:sz w:val="48"/>
          <w:szCs w:val="48"/>
          <w:u w:color="275570"/>
        </w:rPr>
        <w:t>Strong Typing</w:t>
      </w:r>
    </w:p>
    <w:p w14:paraId="29289AD1" w14:textId="77777777" w:rsidR="00B975E0" w:rsidRDefault="00B975E0" w:rsidP="00B975E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What do you think will happen if we do this?</w:t>
      </w:r>
    </w:p>
    <w:p w14:paraId="15C7FF7F" w14:textId="77777777" w:rsidR="00B975E0" w:rsidRDefault="00B975E0" w:rsidP="00B975E0">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w:t>
      </w:r>
      <w:proofErr w:type="spellStart"/>
      <w:r>
        <w:rPr>
          <w:rFonts w:ascii="Arial" w:hAnsi="Arial" w:cs="Arial"/>
          <w:i/>
          <w:iCs/>
          <w:color w:val="243E3E"/>
          <w:sz w:val="33"/>
          <w:szCs w:val="33"/>
          <w:u w:color="275570"/>
        </w:rPr>
        <w:t>irb</w:t>
      </w:r>
      <w:proofErr w:type="spellEnd"/>
    </w:p>
    <w:p w14:paraId="34A16E20" w14:textId="77777777" w:rsidR="00B975E0" w:rsidRDefault="00B975E0" w:rsidP="00B975E0">
      <w:pPr>
        <w:autoSpaceDE w:val="0"/>
        <w:autoSpaceDN w:val="0"/>
        <w:adjustRightInd w:val="0"/>
        <w:spacing w:line="480" w:lineRule="atLeast"/>
        <w:rPr>
          <w:rFonts w:ascii="Arial" w:hAnsi="Arial" w:cs="Arial"/>
          <w:color w:val="2A2A2A"/>
          <w:sz w:val="33"/>
          <w:szCs w:val="33"/>
          <w:u w:color="275570"/>
        </w:rPr>
      </w:pPr>
    </w:p>
    <w:p w14:paraId="300A83F0" w14:textId="77777777" w:rsidR="00B975E0" w:rsidRDefault="00B975E0" w:rsidP="00B975E0">
      <w:pPr>
        <w:autoSpaceDE w:val="0"/>
        <w:autoSpaceDN w:val="0"/>
        <w:adjustRightInd w:val="0"/>
        <w:spacing w:line="480" w:lineRule="atLeast"/>
        <w:rPr>
          <w:rFonts w:ascii="Arial" w:hAnsi="Arial" w:cs="Arial"/>
          <w:color w:val="2A2A2A"/>
          <w:sz w:val="33"/>
          <w:szCs w:val="33"/>
          <w:u w:color="275570"/>
        </w:rPr>
      </w:pPr>
      <w:r>
        <w:rPr>
          <w:rFonts w:ascii="Arial" w:hAnsi="Arial" w:cs="Arial"/>
          <w:color w:val="118987"/>
          <w:sz w:val="33"/>
          <w:szCs w:val="33"/>
          <w:u w:color="275570"/>
        </w:rPr>
        <w:t>1</w:t>
      </w:r>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"2"</w:t>
      </w:r>
    </w:p>
    <w:p w14:paraId="1E745E83" w14:textId="77777777" w:rsidR="00B975E0" w:rsidRDefault="00B975E0" w:rsidP="00B975E0">
      <w:pPr>
        <w:autoSpaceDE w:val="0"/>
        <w:autoSpaceDN w:val="0"/>
        <w:adjustRightInd w:val="0"/>
        <w:spacing w:line="480" w:lineRule="atLeast"/>
        <w:rPr>
          <w:rFonts w:ascii="Arial" w:hAnsi="Arial" w:cs="Arial"/>
          <w:color w:val="2A2A2A"/>
          <w:sz w:val="33"/>
          <w:szCs w:val="33"/>
          <w:u w:color="275570"/>
        </w:rPr>
      </w:pPr>
      <w:r>
        <w:rPr>
          <w:rFonts w:ascii="Arial" w:hAnsi="Arial" w:cs="Arial"/>
          <w:color w:val="118987"/>
          <w:sz w:val="33"/>
          <w:szCs w:val="33"/>
          <w:u w:color="275570"/>
        </w:rPr>
        <w:t>1</w:t>
      </w:r>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"2"</w:t>
      </w:r>
      <w:r>
        <w:rPr>
          <w:rFonts w:ascii="Arial" w:hAnsi="Arial" w:cs="Arial"/>
          <w:color w:val="2A2A2A"/>
          <w:sz w:val="33"/>
          <w:szCs w:val="33"/>
          <w:u w:color="275570"/>
        </w:rPr>
        <w:t>.</w:t>
      </w:r>
      <w:r>
        <w:rPr>
          <w:rFonts w:ascii="Arial" w:hAnsi="Arial" w:cs="Arial"/>
          <w:b/>
          <w:bCs/>
          <w:color w:val="850002"/>
          <w:sz w:val="33"/>
          <w:szCs w:val="33"/>
          <w:u w:color="275570"/>
        </w:rPr>
        <w:t>to_</w:t>
      </w:r>
      <w:proofErr w:type="gramStart"/>
      <w:r>
        <w:rPr>
          <w:rFonts w:ascii="Arial" w:hAnsi="Arial" w:cs="Arial"/>
          <w:b/>
          <w:bCs/>
          <w:color w:val="850002"/>
          <w:sz w:val="33"/>
          <w:szCs w:val="33"/>
          <w:u w:color="275570"/>
        </w:rPr>
        <w:t>i</w:t>
      </w:r>
      <w:r>
        <w:rPr>
          <w:rFonts w:ascii="Arial" w:hAnsi="Arial" w:cs="Arial"/>
          <w:color w:val="2A2A2A"/>
          <w:sz w:val="33"/>
          <w:szCs w:val="33"/>
          <w:u w:color="275570"/>
        </w:rPr>
        <w:t>(</w:t>
      </w:r>
      <w:proofErr w:type="gramEnd"/>
      <w:r>
        <w:rPr>
          <w:rFonts w:ascii="Arial" w:hAnsi="Arial" w:cs="Arial"/>
          <w:color w:val="2A2A2A"/>
          <w:sz w:val="33"/>
          <w:szCs w:val="33"/>
          <w:u w:color="275570"/>
        </w:rPr>
        <w:t>)</w:t>
      </w:r>
    </w:p>
    <w:p w14:paraId="715A96A3" w14:textId="77777777" w:rsidR="00B975E0" w:rsidRDefault="00B975E0" w:rsidP="00B975E0">
      <w:pPr>
        <w:autoSpaceDE w:val="0"/>
        <w:autoSpaceDN w:val="0"/>
        <w:adjustRightInd w:val="0"/>
        <w:spacing w:after="200" w:line="560" w:lineRule="atLeast"/>
        <w:rPr>
          <w:rFonts w:ascii="Arial" w:hAnsi="Arial" w:cs="Arial"/>
          <w:b/>
          <w:bCs/>
          <w:color w:val="275570"/>
          <w:sz w:val="48"/>
          <w:szCs w:val="48"/>
          <w:u w:color="275570"/>
        </w:rPr>
      </w:pPr>
      <w:r>
        <w:rPr>
          <w:rFonts w:ascii="Arial" w:hAnsi="Arial" w:cs="Arial"/>
          <w:b/>
          <w:bCs/>
          <w:color w:val="275570"/>
          <w:sz w:val="48"/>
          <w:szCs w:val="48"/>
          <w:u w:color="275570"/>
        </w:rPr>
        <w:t>String</w:t>
      </w:r>
    </w:p>
    <w:p w14:paraId="3B51DD42" w14:textId="77777777" w:rsidR="00B975E0" w:rsidRDefault="00B975E0" w:rsidP="00B975E0">
      <w:pPr>
        <w:autoSpaceDE w:val="0"/>
        <w:autoSpaceDN w:val="0"/>
        <w:adjustRightInd w:val="0"/>
        <w:spacing w:after="200" w:line="480" w:lineRule="atLeast"/>
        <w:rPr>
          <w:rFonts w:ascii="Arial" w:hAnsi="Arial" w:cs="Arial"/>
          <w:b/>
          <w:bCs/>
          <w:color w:val="275570"/>
          <w:sz w:val="42"/>
          <w:szCs w:val="42"/>
          <w:u w:color="275570"/>
        </w:rPr>
      </w:pPr>
      <w:r>
        <w:rPr>
          <w:rFonts w:ascii="Arial" w:hAnsi="Arial" w:cs="Arial"/>
          <w:b/>
          <w:bCs/>
          <w:color w:val="275570"/>
          <w:sz w:val="42"/>
          <w:szCs w:val="42"/>
          <w:u w:color="275570"/>
        </w:rPr>
        <w:t>Combining Strings</w:t>
      </w:r>
    </w:p>
    <w:p w14:paraId="4EA1F223" w14:textId="77777777" w:rsidR="00B975E0" w:rsidRDefault="00B975E0" w:rsidP="00B975E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Strings also have the + operator this will combine the strings.</w:t>
      </w:r>
    </w:p>
    <w:p w14:paraId="35D2F54B" w14:textId="77777777" w:rsidR="00B975E0" w:rsidRDefault="00B975E0" w:rsidP="00B975E0">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lastRenderedPageBreak/>
        <w:t xml:space="preserve"># </w:t>
      </w:r>
      <w:proofErr w:type="spellStart"/>
      <w:r>
        <w:rPr>
          <w:rFonts w:ascii="Arial" w:hAnsi="Arial" w:cs="Arial"/>
          <w:i/>
          <w:iCs/>
          <w:color w:val="243E3E"/>
          <w:sz w:val="33"/>
          <w:szCs w:val="33"/>
          <w:u w:color="275570"/>
        </w:rPr>
        <w:t>irb</w:t>
      </w:r>
      <w:proofErr w:type="spellEnd"/>
    </w:p>
    <w:p w14:paraId="79190A25" w14:textId="77777777" w:rsidR="00B975E0" w:rsidRDefault="00B975E0" w:rsidP="00B975E0">
      <w:pPr>
        <w:autoSpaceDE w:val="0"/>
        <w:autoSpaceDN w:val="0"/>
        <w:adjustRightInd w:val="0"/>
        <w:spacing w:line="480" w:lineRule="atLeast"/>
        <w:rPr>
          <w:rFonts w:ascii="Arial" w:hAnsi="Arial" w:cs="Arial"/>
          <w:color w:val="2A2A2A"/>
          <w:sz w:val="33"/>
          <w:szCs w:val="33"/>
          <w:u w:color="275570"/>
        </w:rPr>
      </w:pPr>
    </w:p>
    <w:p w14:paraId="50A72DB8" w14:textId="77777777" w:rsidR="00B975E0" w:rsidRDefault="00B975E0" w:rsidP="00B975E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word_1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"hello"</w:t>
      </w:r>
    </w:p>
    <w:p w14:paraId="3891C47C" w14:textId="77777777" w:rsidR="00B975E0" w:rsidRDefault="00B975E0" w:rsidP="00B975E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word_2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"world"</w:t>
      </w:r>
    </w:p>
    <w:p w14:paraId="4B2B9E51" w14:textId="77777777" w:rsidR="00B975E0" w:rsidRDefault="00B975E0" w:rsidP="00B975E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 xml:space="preserve">sentence </w:t>
      </w:r>
      <w:r>
        <w:rPr>
          <w:rFonts w:ascii="Arial" w:hAnsi="Arial" w:cs="Arial"/>
          <w:b/>
          <w:bCs/>
          <w:color w:val="000000"/>
          <w:sz w:val="33"/>
          <w:szCs w:val="33"/>
          <w:u w:color="275570"/>
        </w:rPr>
        <w:t>=</w:t>
      </w:r>
      <w:r>
        <w:rPr>
          <w:rFonts w:ascii="Arial" w:hAnsi="Arial" w:cs="Arial"/>
          <w:color w:val="2A2A2A"/>
          <w:sz w:val="33"/>
          <w:szCs w:val="33"/>
          <w:u w:color="275570"/>
        </w:rPr>
        <w:t xml:space="preserve"> word_1 </w:t>
      </w:r>
      <w:r>
        <w:rPr>
          <w:rFonts w:ascii="Arial" w:hAnsi="Arial" w:cs="Arial"/>
          <w:b/>
          <w:bCs/>
          <w:color w:val="000000"/>
          <w:sz w:val="33"/>
          <w:szCs w:val="33"/>
          <w:u w:color="275570"/>
        </w:rPr>
        <w:t>+</w:t>
      </w:r>
      <w:r>
        <w:rPr>
          <w:rFonts w:ascii="Arial" w:hAnsi="Arial" w:cs="Arial"/>
          <w:color w:val="2A2A2A"/>
          <w:sz w:val="33"/>
          <w:szCs w:val="33"/>
          <w:u w:color="275570"/>
        </w:rPr>
        <w:t xml:space="preserve"> word_2</w:t>
      </w:r>
    </w:p>
    <w:p w14:paraId="63655806" w14:textId="77777777" w:rsidR="00B975E0" w:rsidRDefault="00B975E0" w:rsidP="00B975E0">
      <w:pPr>
        <w:autoSpaceDE w:val="0"/>
        <w:autoSpaceDN w:val="0"/>
        <w:adjustRightInd w:val="0"/>
        <w:spacing w:line="480" w:lineRule="atLeast"/>
        <w:rPr>
          <w:rFonts w:ascii="Arial" w:hAnsi="Arial" w:cs="Arial"/>
          <w:color w:val="2A2A2A"/>
          <w:sz w:val="33"/>
          <w:szCs w:val="33"/>
          <w:u w:color="275570"/>
        </w:rPr>
      </w:pPr>
      <w:r>
        <w:rPr>
          <w:rFonts w:ascii="Arial" w:hAnsi="Arial" w:cs="Arial"/>
          <w:color w:val="2A2A2A"/>
          <w:sz w:val="33"/>
          <w:szCs w:val="33"/>
          <w:u w:color="275570"/>
        </w:rPr>
        <w:t>sentence</w:t>
      </w:r>
    </w:p>
    <w:p w14:paraId="41EECCC6" w14:textId="77777777" w:rsidR="00B975E0" w:rsidRDefault="00B975E0" w:rsidP="00B975E0">
      <w:pPr>
        <w:autoSpaceDE w:val="0"/>
        <w:autoSpaceDN w:val="0"/>
        <w:adjustRightInd w:val="0"/>
        <w:spacing w:after="200" w:line="560" w:lineRule="atLeast"/>
        <w:rPr>
          <w:rFonts w:ascii="Arial" w:hAnsi="Arial" w:cs="Arial"/>
          <w:b/>
          <w:bCs/>
          <w:color w:val="275570"/>
          <w:sz w:val="48"/>
          <w:szCs w:val="48"/>
          <w:u w:color="275570"/>
        </w:rPr>
      </w:pPr>
      <w:r>
        <w:rPr>
          <w:rFonts w:ascii="Arial" w:hAnsi="Arial" w:cs="Arial"/>
          <w:b/>
          <w:bCs/>
          <w:color w:val="275570"/>
          <w:sz w:val="48"/>
          <w:szCs w:val="48"/>
          <w:u w:color="275570"/>
        </w:rPr>
        <w:t>Calling Methods</w:t>
      </w:r>
    </w:p>
    <w:p w14:paraId="0132A5AB" w14:textId="77777777" w:rsidR="00B975E0" w:rsidRDefault="00B975E0" w:rsidP="00B975E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The objects created by the out the box Ruby class have a bunch of ‘things’ we can do to them.</w:t>
      </w:r>
    </w:p>
    <w:p w14:paraId="0F0A4D84" w14:textId="77777777" w:rsidR="00B975E0" w:rsidRDefault="00B975E0" w:rsidP="00B975E0">
      <w:pPr>
        <w:autoSpaceDE w:val="0"/>
        <w:autoSpaceDN w:val="0"/>
        <w:adjustRightInd w:val="0"/>
        <w:spacing w:line="480" w:lineRule="atLeast"/>
        <w:rPr>
          <w:rFonts w:ascii="Arial" w:hAnsi="Arial" w:cs="Arial"/>
          <w:color w:val="2A2A2A"/>
          <w:sz w:val="33"/>
          <w:szCs w:val="33"/>
          <w:u w:color="275570"/>
        </w:rPr>
      </w:pPr>
      <w:r>
        <w:rPr>
          <w:rFonts w:ascii="Arial" w:hAnsi="Arial" w:cs="Arial"/>
          <w:i/>
          <w:iCs/>
          <w:color w:val="243E3E"/>
          <w:sz w:val="33"/>
          <w:szCs w:val="33"/>
          <w:u w:color="275570"/>
        </w:rPr>
        <w:t xml:space="preserve"># </w:t>
      </w:r>
      <w:proofErr w:type="spellStart"/>
      <w:r>
        <w:rPr>
          <w:rFonts w:ascii="Arial" w:hAnsi="Arial" w:cs="Arial"/>
          <w:i/>
          <w:iCs/>
          <w:color w:val="243E3E"/>
          <w:sz w:val="33"/>
          <w:szCs w:val="33"/>
          <w:u w:color="275570"/>
        </w:rPr>
        <w:t>irb</w:t>
      </w:r>
      <w:proofErr w:type="spellEnd"/>
    </w:p>
    <w:p w14:paraId="194C83DE" w14:textId="77777777" w:rsidR="00B975E0" w:rsidRDefault="00B975E0" w:rsidP="00B975E0">
      <w:pPr>
        <w:autoSpaceDE w:val="0"/>
        <w:autoSpaceDN w:val="0"/>
        <w:adjustRightInd w:val="0"/>
        <w:spacing w:line="480" w:lineRule="atLeast"/>
        <w:rPr>
          <w:rFonts w:ascii="Arial" w:hAnsi="Arial" w:cs="Arial"/>
          <w:color w:val="2A2A2A"/>
          <w:sz w:val="33"/>
          <w:szCs w:val="33"/>
          <w:u w:color="275570"/>
        </w:rPr>
      </w:pPr>
    </w:p>
    <w:p w14:paraId="276BA27F" w14:textId="77777777" w:rsidR="00B975E0" w:rsidRDefault="00B975E0" w:rsidP="00B975E0">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color w:val="2A2A2A"/>
          <w:sz w:val="33"/>
          <w:szCs w:val="33"/>
          <w:u w:color="275570"/>
        </w:rPr>
        <w:t>my_string</w:t>
      </w:r>
      <w:proofErr w:type="spellEnd"/>
      <w:r>
        <w:rPr>
          <w:rFonts w:ascii="Arial" w:hAnsi="Arial" w:cs="Arial"/>
          <w:color w:val="2A2A2A"/>
          <w:sz w:val="33"/>
          <w:szCs w:val="33"/>
          <w:u w:color="275570"/>
        </w:rPr>
        <w:t xml:space="preserve"> </w:t>
      </w:r>
      <w:r>
        <w:rPr>
          <w:rFonts w:ascii="Arial" w:hAnsi="Arial" w:cs="Arial"/>
          <w:b/>
          <w:bCs/>
          <w:color w:val="000000"/>
          <w:sz w:val="33"/>
          <w:szCs w:val="33"/>
          <w:u w:color="275570"/>
        </w:rPr>
        <w:t>=</w:t>
      </w:r>
      <w:r>
        <w:rPr>
          <w:rFonts w:ascii="Arial" w:hAnsi="Arial" w:cs="Arial"/>
          <w:color w:val="2A2A2A"/>
          <w:sz w:val="33"/>
          <w:szCs w:val="33"/>
          <w:u w:color="275570"/>
        </w:rPr>
        <w:t xml:space="preserve"> </w:t>
      </w:r>
      <w:r>
        <w:rPr>
          <w:rFonts w:ascii="Arial" w:hAnsi="Arial" w:cs="Arial"/>
          <w:color w:val="D20035"/>
          <w:sz w:val="33"/>
          <w:szCs w:val="33"/>
          <w:u w:color="275570"/>
        </w:rPr>
        <w:t>"hello"</w:t>
      </w:r>
    </w:p>
    <w:p w14:paraId="67459EDD" w14:textId="77777777" w:rsidR="00B975E0" w:rsidRDefault="00B975E0" w:rsidP="00B975E0">
      <w:pPr>
        <w:autoSpaceDE w:val="0"/>
        <w:autoSpaceDN w:val="0"/>
        <w:adjustRightInd w:val="0"/>
        <w:spacing w:line="480" w:lineRule="atLeast"/>
        <w:rPr>
          <w:rFonts w:ascii="Arial" w:hAnsi="Arial" w:cs="Arial"/>
          <w:color w:val="2A2A2A"/>
          <w:sz w:val="33"/>
          <w:szCs w:val="33"/>
          <w:u w:color="275570"/>
        </w:rPr>
      </w:pPr>
      <w:proofErr w:type="spellStart"/>
      <w:r>
        <w:rPr>
          <w:rFonts w:ascii="Arial" w:hAnsi="Arial" w:cs="Arial"/>
          <w:color w:val="2A2A2A"/>
          <w:sz w:val="33"/>
          <w:szCs w:val="33"/>
          <w:u w:color="275570"/>
        </w:rPr>
        <w:t>my_</w:t>
      </w:r>
      <w:proofErr w:type="gramStart"/>
      <w:r>
        <w:rPr>
          <w:rFonts w:ascii="Arial" w:hAnsi="Arial" w:cs="Arial"/>
          <w:color w:val="2A2A2A"/>
          <w:sz w:val="33"/>
          <w:szCs w:val="33"/>
          <w:u w:color="275570"/>
        </w:rPr>
        <w:t>string.</w:t>
      </w:r>
      <w:r>
        <w:rPr>
          <w:rFonts w:ascii="Arial" w:hAnsi="Arial" w:cs="Arial"/>
          <w:b/>
          <w:bCs/>
          <w:color w:val="850002"/>
          <w:sz w:val="33"/>
          <w:szCs w:val="33"/>
          <w:u w:color="275570"/>
        </w:rPr>
        <w:t>length</w:t>
      </w:r>
      <w:proofErr w:type="spellEnd"/>
      <w:proofErr w:type="gramEnd"/>
      <w:r>
        <w:rPr>
          <w:rFonts w:ascii="Arial" w:hAnsi="Arial" w:cs="Arial"/>
          <w:color w:val="2A2A2A"/>
          <w:sz w:val="33"/>
          <w:szCs w:val="33"/>
          <w:u w:color="275570"/>
        </w:rPr>
        <w:t>()</w:t>
      </w:r>
    </w:p>
    <w:p w14:paraId="74EC79BB" w14:textId="77777777" w:rsidR="00B975E0" w:rsidRDefault="00B975E0" w:rsidP="00B975E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 xml:space="preserve">These things are called methods. </w:t>
      </w:r>
      <w:proofErr w:type="gramStart"/>
      <w:r>
        <w:rPr>
          <w:rFonts w:ascii="Arial" w:hAnsi="Arial" w:cs="Arial"/>
          <w:color w:val="2A2A2A"/>
          <w:sz w:val="34"/>
          <w:szCs w:val="34"/>
          <w:u w:color="275570"/>
        </w:rPr>
        <w:t>( Again</w:t>
      </w:r>
      <w:proofErr w:type="gramEnd"/>
      <w:r>
        <w:rPr>
          <w:rFonts w:ascii="Arial" w:hAnsi="Arial" w:cs="Arial"/>
          <w:color w:val="2A2A2A"/>
          <w:sz w:val="34"/>
          <w:szCs w:val="34"/>
          <w:u w:color="275570"/>
        </w:rPr>
        <w:t xml:space="preserve"> what is actually going on will become clearer when we start writing our own classes next week ) We call a method on an object using . and then the name of the method we want to call. Let’s see useful methods on strings.</w:t>
      </w:r>
    </w:p>
    <w:p w14:paraId="2F07039B" w14:textId="77777777" w:rsidR="00B975E0" w:rsidRDefault="00B975E0" w:rsidP="00B975E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To see all the methods available on a String check out the docs.</w:t>
      </w:r>
    </w:p>
    <w:p w14:paraId="3B2210C6" w14:textId="77777777" w:rsidR="00B975E0" w:rsidRDefault="00B975E0" w:rsidP="00B975E0">
      <w:pPr>
        <w:autoSpaceDE w:val="0"/>
        <w:autoSpaceDN w:val="0"/>
        <w:adjustRightInd w:val="0"/>
        <w:spacing w:after="320" w:line="400" w:lineRule="atLeast"/>
        <w:rPr>
          <w:rFonts w:ascii="Arial" w:hAnsi="Arial" w:cs="Arial"/>
          <w:color w:val="2A2A2A"/>
          <w:sz w:val="34"/>
          <w:szCs w:val="34"/>
          <w:u w:color="275570"/>
        </w:rPr>
      </w:pPr>
      <w:hyperlink r:id="rId6" w:history="1">
        <w:r>
          <w:rPr>
            <w:rFonts w:ascii="Arial" w:hAnsi="Arial" w:cs="Arial"/>
            <w:color w:val="1262C5"/>
            <w:sz w:val="34"/>
            <w:szCs w:val="34"/>
            <w:u w:color="275570"/>
          </w:rPr>
          <w:t>String class</w:t>
        </w:r>
      </w:hyperlink>
    </w:p>
    <w:p w14:paraId="24EA5000" w14:textId="77777777" w:rsidR="00B975E0" w:rsidRDefault="00B975E0" w:rsidP="00B975E0">
      <w:pPr>
        <w:autoSpaceDE w:val="0"/>
        <w:autoSpaceDN w:val="0"/>
        <w:adjustRightInd w:val="0"/>
        <w:spacing w:after="200" w:line="560" w:lineRule="atLeast"/>
        <w:rPr>
          <w:rFonts w:ascii="Arial" w:hAnsi="Arial" w:cs="Arial"/>
          <w:b/>
          <w:bCs/>
          <w:color w:val="275570"/>
          <w:sz w:val="48"/>
          <w:szCs w:val="48"/>
          <w:u w:color="275570"/>
        </w:rPr>
      </w:pPr>
      <w:r>
        <w:rPr>
          <w:rFonts w:ascii="Arial" w:hAnsi="Arial" w:cs="Arial"/>
          <w:b/>
          <w:bCs/>
          <w:color w:val="275570"/>
          <w:sz w:val="48"/>
          <w:szCs w:val="48"/>
          <w:u w:color="275570"/>
        </w:rPr>
        <w:t>Summary</w:t>
      </w:r>
    </w:p>
    <w:p w14:paraId="4C0BE232" w14:textId="77777777" w:rsidR="00B975E0" w:rsidRDefault="00B975E0" w:rsidP="00B975E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 xml:space="preserve">We have learned about Classes, and how Ruby provides useful Classes out the box. How we can use Classes to create objects, and how we can assign objects to variables so </w:t>
      </w:r>
      <w:r>
        <w:rPr>
          <w:rFonts w:ascii="Arial" w:hAnsi="Arial" w:cs="Arial"/>
          <w:color w:val="2A2A2A"/>
          <w:sz w:val="34"/>
          <w:szCs w:val="34"/>
          <w:u w:color="275570"/>
        </w:rPr>
        <w:lastRenderedPageBreak/>
        <w:t>we can reuse them. We have seen that objects have methods on them which we can call using dots(.)</w:t>
      </w:r>
    </w:p>
    <w:p w14:paraId="7EF17BF7" w14:textId="77777777" w:rsidR="00B975E0" w:rsidRDefault="00B975E0" w:rsidP="00B975E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 xml:space="preserve">Creating objects from </w:t>
      </w:r>
      <w:proofErr w:type="gramStart"/>
      <w:r>
        <w:rPr>
          <w:rFonts w:ascii="Arial" w:hAnsi="Arial" w:cs="Arial"/>
          <w:color w:val="2A2A2A"/>
          <w:sz w:val="34"/>
          <w:szCs w:val="34"/>
          <w:u w:color="275570"/>
        </w:rPr>
        <w:t>classes, and</w:t>
      </w:r>
      <w:proofErr w:type="gramEnd"/>
      <w:r>
        <w:rPr>
          <w:rFonts w:ascii="Arial" w:hAnsi="Arial" w:cs="Arial"/>
          <w:color w:val="2A2A2A"/>
          <w:sz w:val="34"/>
          <w:szCs w:val="34"/>
          <w:u w:color="275570"/>
        </w:rPr>
        <w:t xml:space="preserve"> calling methods on these objects is what we as Object Orientated programmers will spend most of our time doing. It may seem strange as </w:t>
      </w:r>
      <w:proofErr w:type="gramStart"/>
      <w:r>
        <w:rPr>
          <w:rFonts w:ascii="Arial" w:hAnsi="Arial" w:cs="Arial"/>
          <w:color w:val="2A2A2A"/>
          <w:sz w:val="34"/>
          <w:szCs w:val="34"/>
          <w:u w:color="275570"/>
        </w:rPr>
        <w:t>first</w:t>
      </w:r>
      <w:proofErr w:type="gramEnd"/>
      <w:r>
        <w:rPr>
          <w:rFonts w:ascii="Arial" w:hAnsi="Arial" w:cs="Arial"/>
          <w:color w:val="2A2A2A"/>
          <w:sz w:val="34"/>
          <w:szCs w:val="34"/>
          <w:u w:color="275570"/>
        </w:rPr>
        <w:t xml:space="preserve"> but it will become second nature to us.</w:t>
      </w:r>
    </w:p>
    <w:p w14:paraId="112DB0D7" w14:textId="77777777" w:rsidR="00B975E0" w:rsidRDefault="00B975E0" w:rsidP="00B975E0">
      <w:pPr>
        <w:autoSpaceDE w:val="0"/>
        <w:autoSpaceDN w:val="0"/>
        <w:adjustRightInd w:val="0"/>
        <w:spacing w:after="200" w:line="560" w:lineRule="atLeast"/>
        <w:rPr>
          <w:rFonts w:ascii="Arial" w:hAnsi="Arial" w:cs="Arial"/>
          <w:b/>
          <w:bCs/>
          <w:color w:val="275570"/>
          <w:sz w:val="48"/>
          <w:szCs w:val="48"/>
          <w:u w:color="275570"/>
        </w:rPr>
      </w:pPr>
      <w:r>
        <w:rPr>
          <w:rFonts w:ascii="Arial" w:hAnsi="Arial" w:cs="Arial"/>
          <w:b/>
          <w:bCs/>
          <w:color w:val="275570"/>
          <w:sz w:val="48"/>
          <w:szCs w:val="48"/>
          <w:u w:color="275570"/>
        </w:rPr>
        <w:t>Further Practice</w:t>
      </w:r>
    </w:p>
    <w:p w14:paraId="20E5D032" w14:textId="77777777" w:rsidR="00B975E0" w:rsidRDefault="00B975E0" w:rsidP="00B975E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If time, practice creating objects, assigning variables, calling methods.</w:t>
      </w:r>
    </w:p>
    <w:p w14:paraId="2B70C876" w14:textId="77777777" w:rsidR="00B975E0" w:rsidRDefault="00B975E0" w:rsidP="00B975E0">
      <w:pPr>
        <w:autoSpaceDE w:val="0"/>
        <w:autoSpaceDN w:val="0"/>
        <w:adjustRightInd w:val="0"/>
        <w:spacing w:after="320" w:line="400" w:lineRule="atLeast"/>
        <w:rPr>
          <w:rFonts w:ascii="Arial" w:hAnsi="Arial" w:cs="Arial"/>
          <w:color w:val="2A2A2A"/>
          <w:sz w:val="34"/>
          <w:szCs w:val="34"/>
          <w:u w:color="275570"/>
        </w:rPr>
      </w:pPr>
      <w:r>
        <w:rPr>
          <w:rFonts w:ascii="Arial" w:hAnsi="Arial" w:cs="Arial"/>
          <w:color w:val="2A2A2A"/>
          <w:sz w:val="34"/>
          <w:szCs w:val="34"/>
          <w:u w:color="275570"/>
        </w:rPr>
        <w:t>Create a String object, assigning a variable and call a method we haven’t used yet. Create an Integer object, assigning a variable and call a method we haven’t used yet.</w:t>
      </w:r>
    </w:p>
    <w:p w14:paraId="6567352D" w14:textId="77777777" w:rsidR="00C142D8" w:rsidRDefault="00C142D8"/>
    <w:sectPr w:rsidR="00C142D8" w:rsidSect="00DD5A2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5E0"/>
    <w:rsid w:val="00B975E0"/>
    <w:rsid w:val="00C142D8"/>
    <w:rsid w:val="00DC62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A6C58BE"/>
  <w15:chartTrackingRefBased/>
  <w15:docId w15:val="{D8E4BEA4-1532-6A4F-B532-F3AC2FBE0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uby-doc.org/core-2.4.1/String.html" TargetMode="External"/><Relationship Id="rId5" Type="http://schemas.openxmlformats.org/officeDocument/2006/relationships/hyperlink" Target="https://github.com/bbatsov/ruby-style-guide#nam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1241</Words>
  <Characters>7076</Characters>
  <Application>Microsoft Office Word</Application>
  <DocSecurity>0</DocSecurity>
  <Lines>58</Lines>
  <Paragraphs>16</Paragraphs>
  <ScaleCrop>false</ScaleCrop>
  <Company/>
  <LinksUpToDate>false</LinksUpToDate>
  <CharactersWithSpaces>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Ausrine Andreliunaite</dc:creator>
  <cp:keywords/>
  <dc:description/>
  <cp:lastModifiedBy>Ausrine Andreliunaite</cp:lastModifiedBy>
  <cp:revision>1</cp:revision>
  <dcterms:created xsi:type="dcterms:W3CDTF">2020-05-07T10:50:00Z</dcterms:created>
  <dcterms:modified xsi:type="dcterms:W3CDTF">2020-05-07T10:53:00Z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8fed035-934e-40e0-920d-a49bb0677610_Enabled">
    <vt:lpwstr>true</vt:lpwstr>
  </property>
  <property fmtid="{D5CDD505-2E9C-101B-9397-08002B2CF9AE}" pid="3" name="MSIP_Label_68fed035-934e-40e0-920d-a49bb0677610_SetDate">
    <vt:lpwstr>2020-05-07T10:50:05Z</vt:lpwstr>
  </property>
  <property fmtid="{D5CDD505-2E9C-101B-9397-08002B2CF9AE}" pid="4" name="MSIP_Label_68fed035-934e-40e0-920d-a49bb0677610_Method">
    <vt:lpwstr>Standard</vt:lpwstr>
  </property>
  <property fmtid="{D5CDD505-2E9C-101B-9397-08002B2CF9AE}" pid="5" name="MSIP_Label_68fed035-934e-40e0-920d-a49bb0677610_Name">
    <vt:lpwstr>Internal</vt:lpwstr>
  </property>
  <property fmtid="{D5CDD505-2E9C-101B-9397-08002B2CF9AE}" pid="6" name="MSIP_Label_68fed035-934e-40e0-920d-a49bb0677610_SiteId">
    <vt:lpwstr>1bea21f2-daf2-4600-bcf2-894467ed9fb0</vt:lpwstr>
  </property>
  <property fmtid="{D5CDD505-2E9C-101B-9397-08002B2CF9AE}" pid="7" name="MSIP_Label_68fed035-934e-40e0-920d-a49bb0677610_ActionId">
    <vt:lpwstr>8e72a09a-4f76-441d-a149-0000b6d0a562</vt:lpwstr>
  </property>
  <property fmtid="{D5CDD505-2E9C-101B-9397-08002B2CF9AE}" pid="8" name="MSIP_Label_68fed035-934e-40e0-920d-a49bb0677610_ContentBits">
    <vt:lpwstr>0</vt:lpwstr>
  </property>
</Properties>
</file>