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19EEC" w14:textId="77777777" w:rsidR="00210993" w:rsidRDefault="00210993" w:rsidP="00210993">
      <w:pPr>
        <w:autoSpaceDE w:val="0"/>
        <w:autoSpaceDN w:val="0"/>
        <w:adjustRightInd w:val="0"/>
        <w:spacing w:after="200" w:line="840" w:lineRule="atLeast"/>
        <w:jc w:val="center"/>
        <w:rPr>
          <w:rFonts w:ascii="Arial" w:hAnsi="Arial" w:cs="Arial"/>
          <w:b/>
          <w:bCs/>
          <w:color w:val="275570"/>
          <w:sz w:val="72"/>
          <w:szCs w:val="72"/>
          <w:u w:val="single" w:color="275570"/>
        </w:rPr>
      </w:pPr>
      <w:r>
        <w:rPr>
          <w:rFonts w:ascii="Arial" w:hAnsi="Arial" w:cs="Arial"/>
          <w:b/>
          <w:bCs/>
          <w:color w:val="275570"/>
          <w:sz w:val="72"/>
          <w:szCs w:val="72"/>
          <w:u w:val="single" w:color="275570"/>
        </w:rPr>
        <w:t>Ruby Functions Practice</w:t>
      </w:r>
    </w:p>
    <w:p w14:paraId="118AB926" w14:textId="77777777" w:rsidR="00210993" w:rsidRDefault="00210993" w:rsidP="00210993">
      <w:pPr>
        <w:autoSpaceDE w:val="0"/>
        <w:autoSpaceDN w:val="0"/>
        <w:adjustRightInd w:val="0"/>
        <w:spacing w:after="320" w:line="4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b/>
          <w:bCs/>
          <w:color w:val="2A2A2A"/>
          <w:sz w:val="34"/>
          <w:szCs w:val="34"/>
          <w:u w:color="275570"/>
        </w:rPr>
        <w:t>Lesson Duration: 120 minutes</w:t>
      </w:r>
    </w:p>
    <w:p w14:paraId="11EDB28F" w14:textId="77777777" w:rsidR="00210993" w:rsidRDefault="00210993" w:rsidP="00210993">
      <w:pPr>
        <w:autoSpaceDE w:val="0"/>
        <w:autoSpaceDN w:val="0"/>
        <w:adjustRightInd w:val="0"/>
        <w:spacing w:after="200" w:line="560" w:lineRule="atLeast"/>
        <w:rPr>
          <w:rFonts w:ascii="Arial" w:hAnsi="Arial" w:cs="Arial"/>
          <w:b/>
          <w:bCs/>
          <w:color w:val="275570"/>
          <w:sz w:val="48"/>
          <w:szCs w:val="48"/>
          <w:u w:color="275570"/>
        </w:rPr>
      </w:pPr>
      <w:r>
        <w:rPr>
          <w:rFonts w:ascii="Arial" w:hAnsi="Arial" w:cs="Arial"/>
          <w:b/>
          <w:bCs/>
          <w:color w:val="275570"/>
          <w:sz w:val="48"/>
          <w:szCs w:val="48"/>
          <w:u w:color="275570"/>
        </w:rPr>
        <w:t>Learning Objectives</w:t>
      </w:r>
    </w:p>
    <w:p w14:paraId="66E7E3ED" w14:textId="77777777" w:rsidR="00210993" w:rsidRDefault="00210993" w:rsidP="0021099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hanging="720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Practice creating functions</w:t>
      </w:r>
    </w:p>
    <w:p w14:paraId="691FDBFA" w14:textId="77777777" w:rsidR="00210993" w:rsidRDefault="00210993" w:rsidP="0021099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hanging="720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Practice creating objects, assigning variables, calling functions</w:t>
      </w:r>
    </w:p>
    <w:p w14:paraId="064700B5" w14:textId="77777777" w:rsidR="00210993" w:rsidRDefault="00210993" w:rsidP="0021099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hanging="720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Practice testing, write expectation, then write solution</w:t>
      </w:r>
    </w:p>
    <w:p w14:paraId="6CF2CF08" w14:textId="77777777" w:rsidR="00210993" w:rsidRDefault="00210993" w:rsidP="00210993">
      <w:pPr>
        <w:autoSpaceDE w:val="0"/>
        <w:autoSpaceDN w:val="0"/>
        <w:adjustRightInd w:val="0"/>
        <w:spacing w:after="200" w:line="740" w:lineRule="atLeast"/>
        <w:rPr>
          <w:rFonts w:ascii="Arial" w:hAnsi="Arial" w:cs="Arial"/>
          <w:b/>
          <w:bCs/>
          <w:color w:val="275570"/>
          <w:sz w:val="64"/>
          <w:szCs w:val="64"/>
          <w:u w:color="275570"/>
        </w:rPr>
      </w:pPr>
      <w:r>
        <w:rPr>
          <w:rFonts w:ascii="Arial" w:hAnsi="Arial" w:cs="Arial"/>
          <w:b/>
          <w:bCs/>
          <w:color w:val="275570"/>
          <w:sz w:val="64"/>
          <w:szCs w:val="64"/>
          <w:u w:color="275570"/>
        </w:rPr>
        <w:t>Practicing Functions</w:t>
      </w:r>
    </w:p>
    <w:p w14:paraId="39FD5759" w14:textId="77777777" w:rsidR="00210993" w:rsidRDefault="00210993" w:rsidP="00210993">
      <w:pPr>
        <w:autoSpaceDE w:val="0"/>
        <w:autoSpaceDN w:val="0"/>
        <w:adjustRightInd w:val="0"/>
        <w:spacing w:after="320" w:line="4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Today we have seen a lot of stuff. Classes, objects, variables, methods…</w:t>
      </w:r>
    </w:p>
    <w:p w14:paraId="470CCB78" w14:textId="77777777" w:rsidR="00210993" w:rsidRDefault="00210993" w:rsidP="00210993">
      <w:pPr>
        <w:autoSpaceDE w:val="0"/>
        <w:autoSpaceDN w:val="0"/>
        <w:adjustRightInd w:val="0"/>
        <w:spacing w:after="320" w:line="4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 xml:space="preserve">These are the key building blocks of OO programming languages. Don’t expect it all to sink in right away, like any craft we need to practice </w:t>
      </w:r>
      <w:proofErr w:type="gramStart"/>
      <w:r>
        <w:rPr>
          <w:rFonts w:ascii="Arial" w:hAnsi="Arial" w:cs="Arial"/>
          <w:color w:val="2A2A2A"/>
          <w:sz w:val="34"/>
          <w:szCs w:val="34"/>
          <w:u w:color="275570"/>
        </w:rPr>
        <w:t>to allow</w:t>
      </w:r>
      <w:proofErr w:type="gramEnd"/>
      <w:r>
        <w:rPr>
          <w:rFonts w:ascii="Arial" w:hAnsi="Arial" w:cs="Arial"/>
          <w:color w:val="2A2A2A"/>
          <w:sz w:val="34"/>
          <w:szCs w:val="34"/>
          <w:u w:color="275570"/>
        </w:rPr>
        <w:t xml:space="preserve"> it to settle in </w:t>
      </w:r>
      <w:proofErr w:type="spellStart"/>
      <w:r>
        <w:rPr>
          <w:rFonts w:ascii="Arial" w:hAnsi="Arial" w:cs="Arial"/>
          <w:color w:val="2A2A2A"/>
          <w:sz w:val="34"/>
          <w:szCs w:val="34"/>
          <w:u w:color="275570"/>
        </w:rPr>
        <w:t>out</w:t>
      </w:r>
      <w:proofErr w:type="spellEnd"/>
      <w:r>
        <w:rPr>
          <w:rFonts w:ascii="Arial" w:hAnsi="Arial" w:cs="Arial"/>
          <w:color w:val="2A2A2A"/>
          <w:sz w:val="34"/>
          <w:szCs w:val="34"/>
          <w:u w:color="275570"/>
        </w:rPr>
        <w:t xml:space="preserve"> minds.</w:t>
      </w:r>
    </w:p>
    <w:p w14:paraId="50E6A823" w14:textId="77777777" w:rsidR="00210993" w:rsidRDefault="00210993" w:rsidP="00210993">
      <w:pPr>
        <w:autoSpaceDE w:val="0"/>
        <w:autoSpaceDN w:val="0"/>
        <w:adjustRightInd w:val="0"/>
        <w:spacing w:after="320" w:line="4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This exercise is to practice the theory we have learned.</w:t>
      </w:r>
    </w:p>
    <w:p w14:paraId="3BCD35FC" w14:textId="77777777" w:rsidR="00210993" w:rsidRDefault="00210993" w:rsidP="00210993">
      <w:pPr>
        <w:autoSpaceDE w:val="0"/>
        <w:autoSpaceDN w:val="0"/>
        <w:adjustRightInd w:val="0"/>
        <w:spacing w:after="320" w:line="500" w:lineRule="atLeast"/>
        <w:rPr>
          <w:rFonts w:ascii="Arial" w:hAnsi="Arial" w:cs="Arial"/>
          <w:color w:val="535353"/>
          <w:sz w:val="34"/>
          <w:szCs w:val="34"/>
          <w:u w:color="275570"/>
        </w:rPr>
      </w:pPr>
      <w:r>
        <w:rPr>
          <w:rFonts w:ascii="Arial" w:hAnsi="Arial" w:cs="Arial"/>
          <w:color w:val="535353"/>
          <w:sz w:val="34"/>
          <w:szCs w:val="34"/>
          <w:u w:color="275570"/>
        </w:rPr>
        <w:t xml:space="preserve">send folder with </w:t>
      </w:r>
      <w:proofErr w:type="spellStart"/>
      <w:r>
        <w:rPr>
          <w:rFonts w:ascii="Arial" w:hAnsi="Arial" w:cs="Arial"/>
          <w:color w:val="535353"/>
          <w:sz w:val="34"/>
          <w:szCs w:val="34"/>
          <w:u w:color="275570"/>
        </w:rPr>
        <w:t>ruby_functions_practice.rb</w:t>
      </w:r>
      <w:proofErr w:type="spellEnd"/>
      <w:r>
        <w:rPr>
          <w:rFonts w:ascii="Arial" w:hAnsi="Arial" w:cs="Arial"/>
          <w:color w:val="535353"/>
          <w:sz w:val="34"/>
          <w:szCs w:val="34"/>
          <w:u w:color="275570"/>
        </w:rPr>
        <w:t> and </w:t>
      </w:r>
      <w:proofErr w:type="spellStart"/>
      <w:r>
        <w:rPr>
          <w:rFonts w:ascii="Arial" w:hAnsi="Arial" w:cs="Arial"/>
          <w:color w:val="535353"/>
          <w:sz w:val="34"/>
          <w:szCs w:val="34"/>
          <w:u w:color="275570"/>
        </w:rPr>
        <w:t>ruby_functions_practice_spec.rb</w:t>
      </w:r>
      <w:proofErr w:type="spellEnd"/>
    </w:p>
    <w:p w14:paraId="4A9CD445" w14:textId="77777777" w:rsidR="00210993" w:rsidRDefault="00210993" w:rsidP="00210993">
      <w:pPr>
        <w:autoSpaceDE w:val="0"/>
        <w:autoSpaceDN w:val="0"/>
        <w:adjustRightInd w:val="0"/>
        <w:spacing w:after="320" w:line="4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Notice that </w:t>
      </w:r>
      <w:proofErr w:type="spellStart"/>
      <w:r>
        <w:rPr>
          <w:rFonts w:ascii="Arial" w:hAnsi="Arial" w:cs="Arial"/>
          <w:color w:val="2A2A2A"/>
          <w:sz w:val="34"/>
          <w:szCs w:val="34"/>
          <w:u w:color="275570"/>
        </w:rPr>
        <w:t>ruby_functions_practice</w:t>
      </w:r>
      <w:proofErr w:type="spellEnd"/>
      <w:r>
        <w:rPr>
          <w:rFonts w:ascii="Arial" w:hAnsi="Arial" w:cs="Arial"/>
          <w:color w:val="2A2A2A"/>
          <w:sz w:val="34"/>
          <w:szCs w:val="34"/>
          <w:u w:color="275570"/>
        </w:rPr>
        <w:t> is empty. This is where we will need to write our functions. </w:t>
      </w:r>
      <w:proofErr w:type="spellStart"/>
      <w:r>
        <w:rPr>
          <w:rFonts w:ascii="Arial" w:hAnsi="Arial" w:cs="Arial"/>
          <w:color w:val="2A2A2A"/>
          <w:sz w:val="34"/>
          <w:szCs w:val="34"/>
          <w:u w:color="275570"/>
        </w:rPr>
        <w:t>ruby_functions_practice_spec.rb</w:t>
      </w:r>
      <w:proofErr w:type="spellEnd"/>
      <w:r>
        <w:rPr>
          <w:rFonts w:ascii="Arial" w:hAnsi="Arial" w:cs="Arial"/>
          <w:color w:val="2A2A2A"/>
          <w:sz w:val="34"/>
          <w:szCs w:val="34"/>
          <w:u w:color="275570"/>
        </w:rPr>
        <w:t> is the file we will run.</w:t>
      </w:r>
    </w:p>
    <w:p w14:paraId="7D883F18" w14:textId="77777777" w:rsidR="00210993" w:rsidRDefault="00210993" w:rsidP="00210993">
      <w:pPr>
        <w:autoSpaceDE w:val="0"/>
        <w:autoSpaceDN w:val="0"/>
        <w:adjustRightInd w:val="0"/>
        <w:spacing w:after="320" w:line="4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lastRenderedPageBreak/>
        <w:t>It is using </w:t>
      </w:r>
      <w:proofErr w:type="spellStart"/>
      <w:r>
        <w:rPr>
          <w:rFonts w:ascii="Arial" w:hAnsi="Arial" w:cs="Arial"/>
          <w:color w:val="2A2A2A"/>
          <w:sz w:val="34"/>
          <w:szCs w:val="34"/>
          <w:u w:color="275570"/>
        </w:rPr>
        <w:t>require_relative</w:t>
      </w:r>
      <w:proofErr w:type="spellEnd"/>
      <w:r>
        <w:rPr>
          <w:rFonts w:ascii="Arial" w:hAnsi="Arial" w:cs="Arial"/>
          <w:color w:val="2A2A2A"/>
          <w:sz w:val="34"/>
          <w:szCs w:val="34"/>
          <w:u w:color="275570"/>
        </w:rPr>
        <w:t xml:space="preserve">, it is pulling in the file so all the functions defined will be </w:t>
      </w:r>
      <w:proofErr w:type="spellStart"/>
      <w:r>
        <w:rPr>
          <w:rFonts w:ascii="Arial" w:hAnsi="Arial" w:cs="Arial"/>
          <w:color w:val="2A2A2A"/>
          <w:sz w:val="34"/>
          <w:szCs w:val="34"/>
          <w:u w:color="275570"/>
        </w:rPr>
        <w:t>availble</w:t>
      </w:r>
      <w:proofErr w:type="spellEnd"/>
      <w:r>
        <w:rPr>
          <w:rFonts w:ascii="Arial" w:hAnsi="Arial" w:cs="Arial"/>
          <w:color w:val="2A2A2A"/>
          <w:sz w:val="34"/>
          <w:szCs w:val="34"/>
          <w:u w:color="275570"/>
        </w:rPr>
        <w:t xml:space="preserve"> in our file. Simple require is used for outside libraries, gems, add-ons, while </w:t>
      </w:r>
      <w:proofErr w:type="spellStart"/>
      <w:r>
        <w:rPr>
          <w:rFonts w:ascii="Arial" w:hAnsi="Arial" w:cs="Arial"/>
          <w:color w:val="2A2A2A"/>
          <w:sz w:val="34"/>
          <w:szCs w:val="34"/>
          <w:u w:color="275570"/>
        </w:rPr>
        <w:t>require_relative</w:t>
      </w:r>
      <w:proofErr w:type="spellEnd"/>
      <w:r>
        <w:rPr>
          <w:rFonts w:ascii="Arial" w:hAnsi="Arial" w:cs="Arial"/>
          <w:color w:val="2A2A2A"/>
          <w:sz w:val="34"/>
          <w:szCs w:val="34"/>
          <w:u w:color="275570"/>
        </w:rPr>
        <w:t> is for files in our own directory structure.</w:t>
      </w:r>
    </w:p>
    <w:p w14:paraId="6EE9685D" w14:textId="77777777" w:rsidR="00210993" w:rsidRDefault="00210993" w:rsidP="00210993">
      <w:pPr>
        <w:autoSpaceDE w:val="0"/>
        <w:autoSpaceDN w:val="0"/>
        <w:adjustRightInd w:val="0"/>
        <w:spacing w:after="320" w:line="4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 xml:space="preserve">In here, we have a bunch of “tests”. We are using a little test framework called </w:t>
      </w:r>
      <w:proofErr w:type="spellStart"/>
      <w:r>
        <w:rPr>
          <w:rFonts w:ascii="Arial" w:hAnsi="Arial" w:cs="Arial"/>
          <w:color w:val="2A2A2A"/>
          <w:sz w:val="34"/>
          <w:szCs w:val="34"/>
          <w:u w:color="275570"/>
        </w:rPr>
        <w:t>Minitest</w:t>
      </w:r>
      <w:proofErr w:type="spellEnd"/>
      <w:r>
        <w:rPr>
          <w:rFonts w:ascii="Arial" w:hAnsi="Arial" w:cs="Arial"/>
          <w:color w:val="2A2A2A"/>
          <w:sz w:val="34"/>
          <w:szCs w:val="34"/>
          <w:u w:color="275570"/>
        </w:rPr>
        <w:t>. It allows us to test the outcome of running our functions - which is good news, we don’t need to manually eyeball everything to see if our code is working.</w:t>
      </w:r>
    </w:p>
    <w:p w14:paraId="0B55A050" w14:textId="77777777" w:rsidR="00210993" w:rsidRDefault="00210993" w:rsidP="00210993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</w:t>
      </w:r>
      <w:r>
        <w:rPr>
          <w:rFonts w:ascii="Arial" w:hAnsi="Arial" w:cs="Arial"/>
          <w:i/>
          <w:iCs/>
          <w:color w:val="64645F"/>
          <w:sz w:val="33"/>
          <w:szCs w:val="33"/>
          <w:u w:color="275570"/>
        </w:rPr>
        <w:t>#terminal</w:t>
      </w:r>
    </w:p>
    <w:p w14:paraId="6EF3DF85" w14:textId="77777777" w:rsidR="00210993" w:rsidRDefault="00210993" w:rsidP="00210993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</w:p>
    <w:p w14:paraId="1CD2F5F1" w14:textId="77777777" w:rsidR="00210993" w:rsidRDefault="00210993" w:rsidP="00210993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</w:t>
      </w:r>
      <w:proofErr w:type="gramStart"/>
      <w:r>
        <w:rPr>
          <w:rFonts w:ascii="Arial" w:hAnsi="Arial" w:cs="Arial"/>
          <w:color w:val="2A2A2A"/>
          <w:sz w:val="33"/>
          <w:szCs w:val="33"/>
          <w:u w:color="275570"/>
        </w:rPr>
        <w:t>ruby  specs/</w:t>
      </w:r>
      <w:proofErr w:type="spellStart"/>
      <w:r>
        <w:rPr>
          <w:rFonts w:ascii="Arial" w:hAnsi="Arial" w:cs="Arial"/>
          <w:color w:val="2A2A2A"/>
          <w:sz w:val="33"/>
          <w:szCs w:val="33"/>
          <w:u w:color="275570"/>
        </w:rPr>
        <w:t>ruby_functions_spec.rb</w:t>
      </w:r>
      <w:proofErr w:type="spellEnd"/>
      <w:proofErr w:type="gramEnd"/>
    </w:p>
    <w:p w14:paraId="6431E582" w14:textId="77777777" w:rsidR="00210993" w:rsidRDefault="00210993" w:rsidP="00210993">
      <w:pPr>
        <w:autoSpaceDE w:val="0"/>
        <w:autoSpaceDN w:val="0"/>
        <w:adjustRightInd w:val="0"/>
        <w:spacing w:after="320" w:line="4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You can see that we have 10 failing tests. Let’s pass the first one.</w:t>
      </w:r>
    </w:p>
    <w:p w14:paraId="693E8697" w14:textId="77777777" w:rsidR="00210993" w:rsidRDefault="00210993" w:rsidP="00210993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</w:t>
      </w:r>
      <w:r>
        <w:rPr>
          <w:rFonts w:ascii="Arial" w:hAnsi="Arial" w:cs="Arial"/>
          <w:i/>
          <w:iCs/>
          <w:color w:val="243E3E"/>
          <w:sz w:val="33"/>
          <w:szCs w:val="33"/>
          <w:u w:color="275570"/>
        </w:rPr>
        <w:t>#</w:t>
      </w:r>
      <w:proofErr w:type="spellStart"/>
      <w:r>
        <w:rPr>
          <w:rFonts w:ascii="Arial" w:hAnsi="Arial" w:cs="Arial"/>
          <w:i/>
          <w:iCs/>
          <w:color w:val="243E3E"/>
          <w:sz w:val="33"/>
          <w:szCs w:val="33"/>
          <w:u w:color="275570"/>
        </w:rPr>
        <w:t>ruby_functions_spec.rb</w:t>
      </w:r>
      <w:proofErr w:type="spellEnd"/>
    </w:p>
    <w:p w14:paraId="1EBE2AF2" w14:textId="77777777" w:rsidR="00210993" w:rsidRDefault="00210993" w:rsidP="00210993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</w:t>
      </w:r>
      <w:r>
        <w:rPr>
          <w:rFonts w:ascii="Arial" w:hAnsi="Arial" w:cs="Arial"/>
          <w:i/>
          <w:iCs/>
          <w:color w:val="243E3E"/>
          <w:sz w:val="33"/>
          <w:szCs w:val="33"/>
          <w:u w:color="275570"/>
        </w:rPr>
        <w:t>#Example</w:t>
      </w:r>
    </w:p>
    <w:p w14:paraId="00824276" w14:textId="77777777" w:rsidR="00210993" w:rsidRDefault="00210993" w:rsidP="00210993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</w:t>
      </w:r>
      <w:r>
        <w:rPr>
          <w:rFonts w:ascii="Arial" w:hAnsi="Arial" w:cs="Arial"/>
          <w:b/>
          <w:bCs/>
          <w:color w:val="000000"/>
          <w:sz w:val="33"/>
          <w:szCs w:val="33"/>
          <w:u w:color="275570"/>
        </w:rPr>
        <w:t>def</w:t>
      </w: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</w:t>
      </w:r>
      <w:r>
        <w:rPr>
          <w:rFonts w:ascii="Arial" w:hAnsi="Arial" w:cs="Arial"/>
          <w:b/>
          <w:bCs/>
          <w:color w:val="850002"/>
          <w:sz w:val="33"/>
          <w:szCs w:val="33"/>
          <w:u w:color="275570"/>
        </w:rPr>
        <w:t>test_return_10</w:t>
      </w:r>
      <w:r>
        <w:rPr>
          <w:rFonts w:ascii="Arial" w:hAnsi="Arial" w:cs="Arial"/>
          <w:color w:val="2A2A2A"/>
          <w:sz w:val="33"/>
          <w:szCs w:val="33"/>
          <w:u w:color="275570"/>
        </w:rPr>
        <w:t>()</w:t>
      </w:r>
    </w:p>
    <w:p w14:paraId="203C535B" w14:textId="77777777" w:rsidR="00210993" w:rsidRDefault="00210993" w:rsidP="00210993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  return_10_result </w:t>
      </w:r>
      <w:r>
        <w:rPr>
          <w:rFonts w:ascii="Arial" w:hAnsi="Arial" w:cs="Arial"/>
          <w:b/>
          <w:bCs/>
          <w:color w:val="000000"/>
          <w:sz w:val="33"/>
          <w:szCs w:val="33"/>
          <w:u w:color="275570"/>
        </w:rPr>
        <w:t>=</w:t>
      </w: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return_10()</w:t>
      </w:r>
    </w:p>
    <w:p w14:paraId="45567D29" w14:textId="77777777" w:rsidR="00210993" w:rsidRDefault="00210993" w:rsidP="00210993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  </w:t>
      </w:r>
      <w:proofErr w:type="spellStart"/>
      <w:r>
        <w:rPr>
          <w:rFonts w:ascii="Arial" w:hAnsi="Arial" w:cs="Arial"/>
          <w:color w:val="2A2A2A"/>
          <w:sz w:val="33"/>
          <w:szCs w:val="33"/>
          <w:u w:color="275570"/>
        </w:rPr>
        <w:t>assert_</w:t>
      </w:r>
      <w:proofErr w:type="gramStart"/>
      <w:r>
        <w:rPr>
          <w:rFonts w:ascii="Arial" w:hAnsi="Arial" w:cs="Arial"/>
          <w:color w:val="2A2A2A"/>
          <w:sz w:val="33"/>
          <w:szCs w:val="33"/>
          <w:u w:color="275570"/>
        </w:rPr>
        <w:t>equal</w:t>
      </w:r>
      <w:proofErr w:type="spellEnd"/>
      <w:r>
        <w:rPr>
          <w:rFonts w:ascii="Arial" w:hAnsi="Arial" w:cs="Arial"/>
          <w:color w:val="2A2A2A"/>
          <w:sz w:val="33"/>
          <w:szCs w:val="33"/>
          <w:u w:color="275570"/>
        </w:rPr>
        <w:t xml:space="preserve">( </w:t>
      </w:r>
      <w:r>
        <w:rPr>
          <w:rFonts w:ascii="Arial" w:hAnsi="Arial" w:cs="Arial"/>
          <w:color w:val="118987"/>
          <w:sz w:val="33"/>
          <w:szCs w:val="33"/>
          <w:u w:color="275570"/>
        </w:rPr>
        <w:t>10</w:t>
      </w:r>
      <w:proofErr w:type="gramEnd"/>
      <w:r>
        <w:rPr>
          <w:rFonts w:ascii="Arial" w:hAnsi="Arial" w:cs="Arial"/>
          <w:color w:val="2A2A2A"/>
          <w:sz w:val="33"/>
          <w:szCs w:val="33"/>
          <w:u w:color="275570"/>
        </w:rPr>
        <w:t>, return_10_result )</w:t>
      </w:r>
    </w:p>
    <w:p w14:paraId="220C6E97" w14:textId="77777777" w:rsidR="00210993" w:rsidRDefault="00210993" w:rsidP="00210993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</w:t>
      </w:r>
      <w:r>
        <w:rPr>
          <w:rFonts w:ascii="Arial" w:hAnsi="Arial" w:cs="Arial"/>
          <w:b/>
          <w:bCs/>
          <w:color w:val="000000"/>
          <w:sz w:val="33"/>
          <w:szCs w:val="33"/>
          <w:u w:color="275570"/>
        </w:rPr>
        <w:t>end</w:t>
      </w:r>
    </w:p>
    <w:p w14:paraId="51FB6D2C" w14:textId="77777777" w:rsidR="00210993" w:rsidRDefault="00210993" w:rsidP="00210993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</w:t>
      </w:r>
      <w:r>
        <w:rPr>
          <w:rFonts w:ascii="Arial" w:hAnsi="Arial" w:cs="Arial"/>
          <w:i/>
          <w:iCs/>
          <w:color w:val="64645F"/>
          <w:sz w:val="33"/>
          <w:szCs w:val="33"/>
          <w:u w:color="275570"/>
        </w:rPr>
        <w:t>#terminal</w:t>
      </w:r>
    </w:p>
    <w:p w14:paraId="3598146A" w14:textId="77777777" w:rsidR="00210993" w:rsidRDefault="00210993" w:rsidP="00210993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</w:p>
    <w:p w14:paraId="265401C6" w14:textId="77777777" w:rsidR="00210993" w:rsidRDefault="00210993" w:rsidP="00210993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</w:t>
      </w:r>
      <w:proofErr w:type="gramStart"/>
      <w:r>
        <w:rPr>
          <w:rFonts w:ascii="Arial" w:hAnsi="Arial" w:cs="Arial"/>
          <w:color w:val="2A2A2A"/>
          <w:sz w:val="33"/>
          <w:szCs w:val="33"/>
          <w:u w:color="275570"/>
        </w:rPr>
        <w:t>ruby  specs/</w:t>
      </w:r>
      <w:proofErr w:type="spellStart"/>
      <w:r>
        <w:rPr>
          <w:rFonts w:ascii="Arial" w:hAnsi="Arial" w:cs="Arial"/>
          <w:color w:val="2A2A2A"/>
          <w:sz w:val="33"/>
          <w:szCs w:val="33"/>
          <w:u w:color="275570"/>
        </w:rPr>
        <w:t>ruby_functions_spec.rb</w:t>
      </w:r>
      <w:proofErr w:type="spellEnd"/>
      <w:proofErr w:type="gramEnd"/>
    </w:p>
    <w:p w14:paraId="7FD4C58B" w14:textId="77777777" w:rsidR="00210993" w:rsidRDefault="00210993" w:rsidP="00210993">
      <w:pPr>
        <w:autoSpaceDE w:val="0"/>
        <w:autoSpaceDN w:val="0"/>
        <w:adjustRightInd w:val="0"/>
        <w:spacing w:after="320" w:line="4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 xml:space="preserve">We have an expected failure - perfect. What does the error </w:t>
      </w:r>
      <w:proofErr w:type="gramStart"/>
      <w:r>
        <w:rPr>
          <w:rFonts w:ascii="Arial" w:hAnsi="Arial" w:cs="Arial"/>
          <w:color w:val="2A2A2A"/>
          <w:sz w:val="34"/>
          <w:szCs w:val="34"/>
          <w:u w:color="275570"/>
        </w:rPr>
        <w:t>say.</w:t>
      </w:r>
      <w:proofErr w:type="gramEnd"/>
      <w:r>
        <w:rPr>
          <w:rFonts w:ascii="Arial" w:hAnsi="Arial" w:cs="Arial"/>
          <w:color w:val="2A2A2A"/>
          <w:sz w:val="34"/>
          <w:szCs w:val="34"/>
          <w:u w:color="275570"/>
        </w:rPr>
        <w:t xml:space="preserve"> Okay the method is not defined. Let’s define it.</w:t>
      </w:r>
    </w:p>
    <w:p w14:paraId="20AB63AD" w14:textId="77777777" w:rsidR="00210993" w:rsidRDefault="00210993" w:rsidP="00210993">
      <w:pPr>
        <w:autoSpaceDE w:val="0"/>
        <w:autoSpaceDN w:val="0"/>
        <w:adjustRightInd w:val="0"/>
        <w:spacing w:after="320" w:line="400" w:lineRule="atLeast"/>
        <w:rPr>
          <w:rFonts w:ascii="Arial" w:hAnsi="Arial" w:cs="Arial"/>
          <w:color w:val="535353"/>
          <w:sz w:val="34"/>
          <w:szCs w:val="34"/>
          <w:u w:color="275570"/>
        </w:rPr>
      </w:pPr>
      <w:r>
        <w:rPr>
          <w:rFonts w:ascii="Arial" w:hAnsi="Arial" w:cs="Arial"/>
          <w:color w:val="535353"/>
          <w:sz w:val="34"/>
          <w:szCs w:val="34"/>
          <w:u w:color="275570"/>
        </w:rPr>
        <w:t>fail, fail again, fail better</w:t>
      </w:r>
    </w:p>
    <w:p w14:paraId="6A1BB930" w14:textId="77777777" w:rsidR="00210993" w:rsidRDefault="00210993" w:rsidP="00210993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lastRenderedPageBreak/>
        <w:t xml:space="preserve">  </w:t>
      </w:r>
      <w:r>
        <w:rPr>
          <w:rFonts w:ascii="Arial" w:hAnsi="Arial" w:cs="Arial"/>
          <w:i/>
          <w:iCs/>
          <w:color w:val="243E3E"/>
          <w:sz w:val="33"/>
          <w:szCs w:val="33"/>
          <w:u w:color="275570"/>
        </w:rPr>
        <w:t>#</w:t>
      </w:r>
      <w:proofErr w:type="spellStart"/>
      <w:r>
        <w:rPr>
          <w:rFonts w:ascii="Arial" w:hAnsi="Arial" w:cs="Arial"/>
          <w:i/>
          <w:iCs/>
          <w:color w:val="243E3E"/>
          <w:sz w:val="33"/>
          <w:szCs w:val="33"/>
          <w:u w:color="275570"/>
        </w:rPr>
        <w:t>ruby_functions_practice.rb</w:t>
      </w:r>
      <w:proofErr w:type="spellEnd"/>
    </w:p>
    <w:p w14:paraId="449C625E" w14:textId="77777777" w:rsidR="00210993" w:rsidRDefault="00210993" w:rsidP="00210993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</w:t>
      </w:r>
      <w:r>
        <w:rPr>
          <w:rFonts w:ascii="Arial" w:hAnsi="Arial" w:cs="Arial"/>
          <w:b/>
          <w:bCs/>
          <w:color w:val="000000"/>
          <w:sz w:val="33"/>
          <w:szCs w:val="33"/>
          <w:u w:color="275570"/>
        </w:rPr>
        <w:t>def</w:t>
      </w: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</w:t>
      </w:r>
      <w:r>
        <w:rPr>
          <w:rFonts w:ascii="Arial" w:hAnsi="Arial" w:cs="Arial"/>
          <w:b/>
          <w:bCs/>
          <w:color w:val="850002"/>
          <w:sz w:val="33"/>
          <w:szCs w:val="33"/>
          <w:u w:color="275570"/>
        </w:rPr>
        <w:t>return_10</w:t>
      </w:r>
    </w:p>
    <w:p w14:paraId="3E769A9F" w14:textId="77777777" w:rsidR="00210993" w:rsidRDefault="00210993" w:rsidP="00210993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</w:t>
      </w:r>
      <w:r>
        <w:rPr>
          <w:rFonts w:ascii="Arial" w:hAnsi="Arial" w:cs="Arial"/>
          <w:b/>
          <w:bCs/>
          <w:color w:val="000000"/>
          <w:sz w:val="33"/>
          <w:szCs w:val="33"/>
          <w:u w:color="275570"/>
        </w:rPr>
        <w:t>end</w:t>
      </w:r>
    </w:p>
    <w:p w14:paraId="6716A3DF" w14:textId="77777777" w:rsidR="00210993" w:rsidRDefault="00210993" w:rsidP="00210993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</w:t>
      </w:r>
      <w:r>
        <w:rPr>
          <w:rFonts w:ascii="Arial" w:hAnsi="Arial" w:cs="Arial"/>
          <w:i/>
          <w:iCs/>
          <w:color w:val="64645F"/>
          <w:sz w:val="33"/>
          <w:szCs w:val="33"/>
          <w:u w:color="275570"/>
        </w:rPr>
        <w:t>#terminal</w:t>
      </w:r>
    </w:p>
    <w:p w14:paraId="6A99813E" w14:textId="77777777" w:rsidR="00210993" w:rsidRDefault="00210993" w:rsidP="00210993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</w:p>
    <w:p w14:paraId="1E00228F" w14:textId="77777777" w:rsidR="00210993" w:rsidRDefault="00210993" w:rsidP="00210993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</w:t>
      </w:r>
      <w:proofErr w:type="gramStart"/>
      <w:r>
        <w:rPr>
          <w:rFonts w:ascii="Arial" w:hAnsi="Arial" w:cs="Arial"/>
          <w:color w:val="2A2A2A"/>
          <w:sz w:val="33"/>
          <w:szCs w:val="33"/>
          <w:u w:color="275570"/>
        </w:rPr>
        <w:t>ruby  specs/</w:t>
      </w:r>
      <w:proofErr w:type="spellStart"/>
      <w:r>
        <w:rPr>
          <w:rFonts w:ascii="Arial" w:hAnsi="Arial" w:cs="Arial"/>
          <w:color w:val="2A2A2A"/>
          <w:sz w:val="33"/>
          <w:szCs w:val="33"/>
          <w:u w:color="275570"/>
        </w:rPr>
        <w:t>ruby_functions_spec.rb</w:t>
      </w:r>
      <w:proofErr w:type="spellEnd"/>
      <w:proofErr w:type="gramEnd"/>
    </w:p>
    <w:p w14:paraId="063A852B" w14:textId="77777777" w:rsidR="00210993" w:rsidRDefault="00210993" w:rsidP="00210993">
      <w:pPr>
        <w:autoSpaceDE w:val="0"/>
        <w:autoSpaceDN w:val="0"/>
        <w:adjustRightInd w:val="0"/>
        <w:spacing w:after="320" w:line="4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Okay we now have the method but looking at our text we can see it is not giving us what we expect. Let’s fix that</w:t>
      </w:r>
    </w:p>
    <w:p w14:paraId="0E138576" w14:textId="77777777" w:rsidR="00210993" w:rsidRDefault="00210993" w:rsidP="00210993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i/>
          <w:iCs/>
          <w:color w:val="243E3E"/>
          <w:sz w:val="33"/>
          <w:szCs w:val="33"/>
          <w:u w:color="275570"/>
        </w:rPr>
        <w:t>#</w:t>
      </w:r>
      <w:proofErr w:type="spellStart"/>
      <w:r>
        <w:rPr>
          <w:rFonts w:ascii="Arial" w:hAnsi="Arial" w:cs="Arial"/>
          <w:i/>
          <w:iCs/>
          <w:color w:val="243E3E"/>
          <w:sz w:val="33"/>
          <w:szCs w:val="33"/>
          <w:u w:color="275570"/>
        </w:rPr>
        <w:t>ruby_functions_practice.rb</w:t>
      </w:r>
      <w:proofErr w:type="spellEnd"/>
    </w:p>
    <w:p w14:paraId="1DF3B43F" w14:textId="77777777" w:rsidR="00210993" w:rsidRDefault="00210993" w:rsidP="00210993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</w:p>
    <w:p w14:paraId="29568717" w14:textId="77777777" w:rsidR="00210993" w:rsidRDefault="00210993" w:rsidP="00210993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b/>
          <w:bCs/>
          <w:color w:val="000000"/>
          <w:sz w:val="33"/>
          <w:szCs w:val="33"/>
          <w:u w:color="275570"/>
        </w:rPr>
        <w:t>def</w:t>
      </w: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</w:t>
      </w:r>
      <w:r>
        <w:rPr>
          <w:rFonts w:ascii="Arial" w:hAnsi="Arial" w:cs="Arial"/>
          <w:b/>
          <w:bCs/>
          <w:color w:val="850002"/>
          <w:sz w:val="33"/>
          <w:szCs w:val="33"/>
          <w:u w:color="275570"/>
        </w:rPr>
        <w:t>return_10</w:t>
      </w:r>
    </w:p>
    <w:p w14:paraId="77894BA7" w14:textId="77777777" w:rsidR="00210993" w:rsidRDefault="00210993" w:rsidP="00210993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</w:t>
      </w:r>
      <w:r>
        <w:rPr>
          <w:rFonts w:ascii="Arial" w:hAnsi="Arial" w:cs="Arial"/>
          <w:b/>
          <w:bCs/>
          <w:color w:val="000000"/>
          <w:sz w:val="33"/>
          <w:szCs w:val="33"/>
          <w:u w:color="275570"/>
        </w:rPr>
        <w:t>return</w:t>
      </w: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</w:t>
      </w:r>
      <w:r>
        <w:rPr>
          <w:rFonts w:ascii="Arial" w:hAnsi="Arial" w:cs="Arial"/>
          <w:color w:val="118987"/>
          <w:sz w:val="33"/>
          <w:szCs w:val="33"/>
          <w:u w:color="275570"/>
        </w:rPr>
        <w:t>10</w:t>
      </w:r>
    </w:p>
    <w:p w14:paraId="69283EC0" w14:textId="77777777" w:rsidR="00210993" w:rsidRDefault="00210993" w:rsidP="00210993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b/>
          <w:bCs/>
          <w:color w:val="000000"/>
          <w:sz w:val="33"/>
          <w:szCs w:val="33"/>
          <w:u w:color="275570"/>
        </w:rPr>
        <w:t>end</w:t>
      </w:r>
    </w:p>
    <w:p w14:paraId="47FC39F8" w14:textId="77777777" w:rsidR="00210993" w:rsidRDefault="00210993" w:rsidP="00210993">
      <w:pPr>
        <w:autoSpaceDE w:val="0"/>
        <w:autoSpaceDN w:val="0"/>
        <w:adjustRightInd w:val="0"/>
        <w:spacing w:after="320" w:line="4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Now our test should pass.</w:t>
      </w:r>
    </w:p>
    <w:p w14:paraId="3248C05A" w14:textId="77777777" w:rsidR="00210993" w:rsidRDefault="00210993" w:rsidP="00210993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</w:t>
      </w:r>
      <w:r>
        <w:rPr>
          <w:rFonts w:ascii="Arial" w:hAnsi="Arial" w:cs="Arial"/>
          <w:i/>
          <w:iCs/>
          <w:color w:val="64645F"/>
          <w:sz w:val="33"/>
          <w:szCs w:val="33"/>
          <w:u w:color="275570"/>
        </w:rPr>
        <w:t>#terminal</w:t>
      </w:r>
    </w:p>
    <w:p w14:paraId="2C080DB2" w14:textId="77777777" w:rsidR="00210993" w:rsidRDefault="00210993" w:rsidP="00210993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</w:p>
    <w:p w14:paraId="4C0226B4" w14:textId="77777777" w:rsidR="00210993" w:rsidRDefault="00210993" w:rsidP="00210993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</w:t>
      </w:r>
      <w:proofErr w:type="gramStart"/>
      <w:r>
        <w:rPr>
          <w:rFonts w:ascii="Arial" w:hAnsi="Arial" w:cs="Arial"/>
          <w:color w:val="2A2A2A"/>
          <w:sz w:val="33"/>
          <w:szCs w:val="33"/>
          <w:u w:color="275570"/>
        </w:rPr>
        <w:t>ruby  specs/</w:t>
      </w:r>
      <w:proofErr w:type="spellStart"/>
      <w:r>
        <w:rPr>
          <w:rFonts w:ascii="Arial" w:hAnsi="Arial" w:cs="Arial"/>
          <w:color w:val="2A2A2A"/>
          <w:sz w:val="33"/>
          <w:szCs w:val="33"/>
          <w:u w:color="275570"/>
        </w:rPr>
        <w:t>ruby_functions_spec.rb</w:t>
      </w:r>
      <w:proofErr w:type="spellEnd"/>
      <w:proofErr w:type="gramEnd"/>
    </w:p>
    <w:p w14:paraId="09939458" w14:textId="77777777" w:rsidR="00210993" w:rsidRDefault="00210993" w:rsidP="00210993">
      <w:pPr>
        <w:autoSpaceDE w:val="0"/>
        <w:autoSpaceDN w:val="0"/>
        <w:adjustRightInd w:val="0"/>
        <w:spacing w:after="320" w:line="4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Now that our test passes, we should make a commit to git. Go and make the rest of the tests pass, making a git commit each time.</w:t>
      </w:r>
    </w:p>
    <w:p w14:paraId="7DAEBC59" w14:textId="77777777" w:rsidR="00210993" w:rsidRDefault="00210993" w:rsidP="00210993">
      <w:pPr>
        <w:autoSpaceDE w:val="0"/>
        <w:autoSpaceDN w:val="0"/>
        <w:adjustRightInd w:val="0"/>
        <w:spacing w:after="200" w:line="740" w:lineRule="atLeast"/>
        <w:rPr>
          <w:rFonts w:ascii="Arial" w:hAnsi="Arial" w:cs="Arial"/>
          <w:b/>
          <w:bCs/>
          <w:color w:val="275570"/>
          <w:sz w:val="64"/>
          <w:szCs w:val="64"/>
          <w:u w:color="275570"/>
        </w:rPr>
      </w:pPr>
      <w:r>
        <w:rPr>
          <w:rFonts w:ascii="Arial" w:hAnsi="Arial" w:cs="Arial"/>
          <w:b/>
          <w:bCs/>
          <w:color w:val="275570"/>
          <w:sz w:val="64"/>
          <w:szCs w:val="64"/>
          <w:u w:color="275570"/>
        </w:rPr>
        <w:t>Note</w:t>
      </w:r>
    </w:p>
    <w:p w14:paraId="337C8E01" w14:textId="77777777" w:rsidR="00210993" w:rsidRDefault="00210993" w:rsidP="00210993">
      <w:pPr>
        <w:autoSpaceDE w:val="0"/>
        <w:autoSpaceDN w:val="0"/>
        <w:adjustRightInd w:val="0"/>
        <w:spacing w:after="320" w:line="4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 xml:space="preserve">Not a race, take your time. Try what you think will work, if it doesn’t look at error. Try and think about what our </w:t>
      </w:r>
      <w:proofErr w:type="spellStart"/>
      <w:r>
        <w:rPr>
          <w:rFonts w:ascii="Arial" w:hAnsi="Arial" w:cs="Arial"/>
          <w:color w:val="2A2A2A"/>
          <w:sz w:val="34"/>
          <w:szCs w:val="34"/>
          <w:u w:color="275570"/>
        </w:rPr>
        <w:t>Rubybot</w:t>
      </w:r>
      <w:proofErr w:type="spellEnd"/>
      <w:r>
        <w:rPr>
          <w:rFonts w:ascii="Arial" w:hAnsi="Arial" w:cs="Arial"/>
          <w:color w:val="2A2A2A"/>
          <w:sz w:val="34"/>
          <w:szCs w:val="34"/>
          <w:u w:color="275570"/>
        </w:rPr>
        <w:t xml:space="preserve"> is doing. Before you call an instructor try and think about how will pose your question in terms of variable, object, classes, </w:t>
      </w:r>
      <w:r>
        <w:rPr>
          <w:rFonts w:ascii="Arial" w:hAnsi="Arial" w:cs="Arial"/>
          <w:color w:val="2A2A2A"/>
          <w:sz w:val="34"/>
          <w:szCs w:val="34"/>
          <w:u w:color="275570"/>
        </w:rPr>
        <w:lastRenderedPageBreak/>
        <w:t>functions. Why does this not work? Will not be as valuable question as I created an instance of this class, and called this method on it, I expect this to happen, but instead saw this.</w:t>
      </w:r>
    </w:p>
    <w:p w14:paraId="6567352D" w14:textId="77777777" w:rsidR="00C142D8" w:rsidRPr="008F2EA7" w:rsidRDefault="00C142D8" w:rsidP="008F2EA7"/>
    <w:sectPr w:rsidR="00C142D8" w:rsidRPr="008F2EA7" w:rsidSect="000E7E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F9E2298"/>
    <w:multiLevelType w:val="multilevel"/>
    <w:tmpl w:val="C244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E20245"/>
    <w:multiLevelType w:val="multilevel"/>
    <w:tmpl w:val="9E3A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2A57EA"/>
    <w:multiLevelType w:val="multilevel"/>
    <w:tmpl w:val="F224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DE7F77"/>
    <w:multiLevelType w:val="multilevel"/>
    <w:tmpl w:val="7854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E0"/>
    <w:rsid w:val="00210993"/>
    <w:rsid w:val="00726B9E"/>
    <w:rsid w:val="008F2EA7"/>
    <w:rsid w:val="00A809E0"/>
    <w:rsid w:val="00B975E0"/>
    <w:rsid w:val="00C142D8"/>
    <w:rsid w:val="00DC62BF"/>
    <w:rsid w:val="00F5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C58BE"/>
  <w15:chartTrackingRefBased/>
  <w15:docId w15:val="{D8E4BEA4-1532-6A4F-B532-F3AC2FBE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E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F2EA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F2EA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EA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F2EA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F2EA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F2E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F2E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2E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5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11111"/>
            <w:right w:val="none" w:sz="0" w:space="0" w:color="auto"/>
          </w:divBdr>
          <w:divsChild>
            <w:div w:id="1323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781334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18" w:space="15" w:color="BBBBBB"/>
                <w:bottom w:val="none" w:sz="0" w:space="0" w:color="auto"/>
                <w:right w:val="none" w:sz="0" w:space="0" w:color="auto"/>
              </w:divBdr>
            </w:div>
            <w:div w:id="884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36493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18" w:space="15" w:color="BBBBBB"/>
                <w:bottom w:val="none" w:sz="0" w:space="0" w:color="auto"/>
                <w:right w:val="none" w:sz="0" w:space="0" w:color="auto"/>
              </w:divBdr>
            </w:div>
            <w:div w:id="2074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15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BBBBBB"/>
            <w:bottom w:val="none" w:sz="0" w:space="0" w:color="auto"/>
            <w:right w:val="none" w:sz="0" w:space="0" w:color="auto"/>
          </w:divBdr>
        </w:div>
        <w:div w:id="3281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00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BBBBBB"/>
            <w:bottom w:val="none" w:sz="0" w:space="0" w:color="auto"/>
            <w:right w:val="none" w:sz="0" w:space="0" w:color="auto"/>
          </w:divBdr>
        </w:div>
        <w:div w:id="7404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Ausrine Andreliunaite</dc:creator>
  <cp:keywords/>
  <dc:description/>
  <cp:lastModifiedBy>Ausrine Andreliunaite</cp:lastModifiedBy>
  <cp:revision>2</cp:revision>
  <dcterms:created xsi:type="dcterms:W3CDTF">2020-05-07T10:58:00Z</dcterms:created>
  <dcterms:modified xsi:type="dcterms:W3CDTF">2020-05-07T10:58:00Z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fed035-934e-40e0-920d-a49bb0677610_Enabled">
    <vt:lpwstr>true</vt:lpwstr>
  </property>
  <property fmtid="{D5CDD505-2E9C-101B-9397-08002B2CF9AE}" pid="3" name="MSIP_Label_68fed035-934e-40e0-920d-a49bb0677610_SetDate">
    <vt:lpwstr>2020-05-07T10:50:05Z</vt:lpwstr>
  </property>
  <property fmtid="{D5CDD505-2E9C-101B-9397-08002B2CF9AE}" pid="4" name="MSIP_Label_68fed035-934e-40e0-920d-a49bb0677610_Method">
    <vt:lpwstr>Standard</vt:lpwstr>
  </property>
  <property fmtid="{D5CDD505-2E9C-101B-9397-08002B2CF9AE}" pid="5" name="MSIP_Label_68fed035-934e-40e0-920d-a49bb0677610_Name">
    <vt:lpwstr>Internal</vt:lpwstr>
  </property>
  <property fmtid="{D5CDD505-2E9C-101B-9397-08002B2CF9AE}" pid="6" name="MSIP_Label_68fed035-934e-40e0-920d-a49bb0677610_SiteId">
    <vt:lpwstr>1bea21f2-daf2-4600-bcf2-894467ed9fb0</vt:lpwstr>
  </property>
  <property fmtid="{D5CDD505-2E9C-101B-9397-08002B2CF9AE}" pid="7" name="MSIP_Label_68fed035-934e-40e0-920d-a49bb0677610_ActionId">
    <vt:lpwstr>8e72a09a-4f76-441d-a149-0000b6d0a562</vt:lpwstr>
  </property>
  <property fmtid="{D5CDD505-2E9C-101B-9397-08002B2CF9AE}" pid="8" name="MSIP_Label_68fed035-934e-40e0-920d-a49bb0677610_ContentBits">
    <vt:lpwstr>0</vt:lpwstr>
  </property>
</Properties>
</file>