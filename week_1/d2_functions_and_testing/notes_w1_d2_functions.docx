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6E968" w14:textId="77777777" w:rsidR="00726B9E" w:rsidRDefault="00726B9E" w:rsidP="00726B9E">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Ruby Functions</w:t>
      </w:r>
    </w:p>
    <w:p w14:paraId="1E14EA83"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b/>
          <w:bCs/>
          <w:color w:val="2A2A2A"/>
          <w:sz w:val="34"/>
          <w:szCs w:val="34"/>
          <w:u w:color="275570"/>
        </w:rPr>
        <w:t>Lesson Duration: 60 minutes</w:t>
      </w:r>
    </w:p>
    <w:p w14:paraId="2375721E" w14:textId="77777777" w:rsidR="00726B9E" w:rsidRDefault="00726B9E" w:rsidP="00726B9E">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6BA7AA29" w14:textId="77777777" w:rsidR="00726B9E" w:rsidRDefault="00726B9E" w:rsidP="00726B9E">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Know what a function is</w:t>
      </w:r>
    </w:p>
    <w:p w14:paraId="1A37C8C1" w14:textId="77777777" w:rsidR="00726B9E" w:rsidRDefault="00726B9E" w:rsidP="00726B9E">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passing arguments into functions</w:t>
      </w:r>
    </w:p>
    <w:p w14:paraId="691D5047" w14:textId="77777777" w:rsidR="00726B9E" w:rsidRDefault="00726B9E" w:rsidP="00726B9E">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write and test your own functions</w:t>
      </w:r>
    </w:p>
    <w:p w14:paraId="249DAE87" w14:textId="77777777" w:rsidR="00726B9E" w:rsidRDefault="00726B9E" w:rsidP="00726B9E">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What Is a Function?</w:t>
      </w:r>
    </w:p>
    <w:p w14:paraId="503D38C0"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 ‘function’ is a reusable chunk of code that can be called (invoked) by name to perform a specific task. We can think of it as a little machine that takes in some information and returns something.</w:t>
      </w:r>
    </w:p>
    <w:p w14:paraId="57B6F112"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create a little code file to play with.</w:t>
      </w:r>
    </w:p>
    <w:p w14:paraId="204B18C8"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 terminal</w:t>
      </w:r>
    </w:p>
    <w:p w14:paraId="7C0270F1"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touch </w:t>
      </w:r>
      <w:r>
        <w:rPr>
          <w:rFonts w:ascii="Arial" w:hAnsi="Arial" w:cs="Arial"/>
          <w:color w:val="2A2A2A"/>
          <w:sz w:val="33"/>
          <w:szCs w:val="33"/>
          <w:u w:color="275570"/>
        </w:rPr>
        <w:t>my_functions.rb</w:t>
      </w:r>
    </w:p>
    <w:p w14:paraId="04B3C7EA"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my_functions.rb</w:t>
      </w:r>
    </w:p>
    <w:p w14:paraId="000900F4"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greet</w:t>
      </w:r>
      <w:r>
        <w:rPr>
          <w:rFonts w:ascii="Arial" w:hAnsi="Arial" w:cs="Arial"/>
          <w:color w:val="2A2A2A"/>
          <w:sz w:val="33"/>
          <w:szCs w:val="33"/>
          <w:u w:color="275570"/>
        </w:rPr>
        <w:t>()</w:t>
      </w:r>
    </w:p>
    <w:p w14:paraId="747632CE"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"Hey"</w:t>
      </w:r>
    </w:p>
    <w:p w14:paraId="75880271"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7DD2AF65"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p>
    <w:p w14:paraId="169FA9C2"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greet()</w:t>
      </w:r>
    </w:p>
    <w:p w14:paraId="064038E5" w14:textId="77777777" w:rsidR="00726B9E" w:rsidRDefault="00726B9E" w:rsidP="00726B9E">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What Do Functions Do?</w:t>
      </w:r>
    </w:p>
    <w:p w14:paraId="68D34C41"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use them to encapsulate meaningful pieces of code into small, isolated constructs.</w:t>
      </w:r>
    </w:p>
    <w:p w14:paraId="0D215A1E"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We’ve been using some functions already like .length. These are special kinds of functions which are associated with an object (“methods”). Try not to worry about this too much - we will cover it later in the week.</w:t>
      </w:r>
    </w:p>
    <w:p w14:paraId="538AF814"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Ruby, functions </w:t>
      </w:r>
      <w:r>
        <w:rPr>
          <w:rFonts w:ascii="Arial" w:hAnsi="Arial" w:cs="Arial"/>
          <w:i/>
          <w:iCs/>
          <w:color w:val="2A2A2A"/>
          <w:sz w:val="34"/>
          <w:szCs w:val="34"/>
          <w:u w:color="275570"/>
        </w:rPr>
        <w:t>always</w:t>
      </w:r>
      <w:r>
        <w:rPr>
          <w:rFonts w:ascii="Arial" w:hAnsi="Arial" w:cs="Arial"/>
          <w:color w:val="2A2A2A"/>
          <w:sz w:val="34"/>
          <w:szCs w:val="34"/>
          <w:u w:color="275570"/>
        </w:rPr>
        <w:t> return a value - whether we want them to or not. By default, the result of the last evaluated expression is returned, but you can also use the return keyword to explicitly return a value. We will do this in the beginning because it makes it clearer.</w:t>
      </w:r>
    </w:p>
    <w:p w14:paraId="155C0689"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It is also important to remember that although Ruby functions always return a value, we might not always need to know what this is or need to use it. Sometimes we just want a function to complete the action we’ve told it to and then finish.</w:t>
      </w:r>
    </w:p>
    <w:p w14:paraId="0673857F" w14:textId="77777777" w:rsidR="00726B9E" w:rsidRDefault="00726B9E" w:rsidP="00726B9E">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Why Do We Use Functions?</w:t>
      </w:r>
    </w:p>
    <w:p w14:paraId="18D516CE" w14:textId="77777777" w:rsidR="00726B9E" w:rsidRDefault="00726B9E" w:rsidP="00726B9E">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It’s much easier to find and fix bugs if you’ve organised your program well.</w:t>
      </w:r>
    </w:p>
    <w:p w14:paraId="41D8A31E" w14:textId="77777777" w:rsidR="00726B9E" w:rsidRDefault="00726B9E" w:rsidP="00726B9E">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Separation of concerns makes our code less redundant</w:t>
      </w:r>
    </w:p>
    <w:p w14:paraId="2EF69E46" w14:textId="77777777" w:rsidR="00726B9E" w:rsidRDefault="00726B9E" w:rsidP="00726B9E">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We can ‘abstract’ our programs into individual parts.</w:t>
      </w:r>
    </w:p>
    <w:p w14:paraId="4622BE3E" w14:textId="77777777" w:rsidR="00726B9E" w:rsidRDefault="00726B9E" w:rsidP="00726B9E">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We can ‘encapsulate’ data so that no other part of the program can interfere with it</w:t>
      </w:r>
    </w:p>
    <w:p w14:paraId="3DE9300F" w14:textId="77777777" w:rsidR="00726B9E" w:rsidRDefault="00726B9E" w:rsidP="00726B9E">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Anatomy of a Function</w:t>
      </w:r>
    </w:p>
    <w:p w14:paraId="35E579A1"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Defined with def then function name followed by (), end with end</w:t>
      </w:r>
    </w:p>
    <w:p w14:paraId="3F77E896" w14:textId="77777777" w:rsidR="00726B9E" w:rsidRDefault="00726B9E" w:rsidP="00726B9E">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name can’t begin with a number</w:t>
      </w:r>
    </w:p>
    <w:p w14:paraId="762286D3" w14:textId="77777777" w:rsidR="00726B9E" w:rsidRDefault="00726B9E" w:rsidP="00726B9E">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name </w:t>
      </w:r>
      <w:r>
        <w:rPr>
          <w:rFonts w:ascii="Arial" w:hAnsi="Arial" w:cs="Arial"/>
          <w:i/>
          <w:iCs/>
          <w:color w:val="2A2A2A"/>
          <w:sz w:val="34"/>
          <w:szCs w:val="34"/>
          <w:u w:color="275570"/>
        </w:rPr>
        <w:t>must</w:t>
      </w:r>
      <w:r>
        <w:rPr>
          <w:rFonts w:ascii="Arial" w:hAnsi="Arial" w:cs="Arial"/>
          <w:color w:val="2A2A2A"/>
          <w:sz w:val="34"/>
          <w:szCs w:val="34"/>
          <w:u w:color="275570"/>
        </w:rPr>
        <w:t> begin with a lower-case character</w:t>
      </w:r>
    </w:p>
    <w:p w14:paraId="259B3FAB" w14:textId="77777777" w:rsidR="00726B9E" w:rsidRDefault="00726B9E" w:rsidP="00726B9E">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special characters are allowed and imply functionality:</w:t>
      </w:r>
    </w:p>
    <w:p w14:paraId="4FE65611" w14:textId="77777777" w:rsidR="00726B9E" w:rsidRDefault="00726B9E" w:rsidP="00726B9E">
      <w:pPr>
        <w:numPr>
          <w:ilvl w:val="1"/>
          <w:numId w:val="3"/>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 for predicate; i.e. the function will return true or false and nothing else, e.g. 3.even? will return false.</w:t>
      </w:r>
    </w:p>
    <w:p w14:paraId="5280A6F0" w14:textId="77777777" w:rsidR="00726B9E" w:rsidRDefault="00726B9E" w:rsidP="00726B9E">
      <w:pPr>
        <w:numPr>
          <w:ilvl w:val="1"/>
          <w:numId w:val="3"/>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 or ‘bang’; used when a function will change the object is it called on. Don’t worry about this, we will probably never have to use it!</w:t>
      </w:r>
    </w:p>
    <w:p w14:paraId="2C911A15" w14:textId="77777777" w:rsidR="00726B9E" w:rsidRDefault="00726B9E" w:rsidP="00726B9E">
      <w:pPr>
        <w:numPr>
          <w:ilvl w:val="1"/>
          <w:numId w:val="3"/>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lastRenderedPageBreak/>
        <w:t>= for setters, which we will learn about next week.</w:t>
      </w:r>
    </w:p>
    <w:p w14:paraId="55A269C0" w14:textId="77777777" w:rsidR="00726B9E" w:rsidRDefault="00726B9E" w:rsidP="00726B9E">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Scope</w:t>
      </w:r>
    </w:p>
    <w:p w14:paraId="52BFC796"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 function has it’s own internal world and doesn’t share it’s variables that another function has. We call this little world the </w:t>
      </w:r>
      <w:r>
        <w:rPr>
          <w:rFonts w:ascii="Arial" w:hAnsi="Arial" w:cs="Arial"/>
          <w:i/>
          <w:iCs/>
          <w:color w:val="2A2A2A"/>
          <w:sz w:val="34"/>
          <w:szCs w:val="34"/>
          <w:u w:color="275570"/>
        </w:rPr>
        <w:t>scope</w:t>
      </w:r>
      <w:r>
        <w:rPr>
          <w:rFonts w:ascii="Arial" w:hAnsi="Arial" w:cs="Arial"/>
          <w:color w:val="2A2A2A"/>
          <w:sz w:val="34"/>
          <w:szCs w:val="34"/>
          <w:u w:color="275570"/>
        </w:rPr>
        <w:t> of the function.</w:t>
      </w:r>
    </w:p>
    <w:p w14:paraId="2258A15B"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greet</w:t>
      </w:r>
      <w:r>
        <w:rPr>
          <w:rFonts w:ascii="Arial" w:hAnsi="Arial" w:cs="Arial"/>
          <w:color w:val="2A2A2A"/>
          <w:sz w:val="33"/>
          <w:szCs w:val="33"/>
          <w:u w:color="275570"/>
        </w:rPr>
        <w:t>()</w:t>
      </w:r>
    </w:p>
    <w:p w14:paraId="3D32EE0F"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words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"Hey"</w:t>
      </w:r>
    </w:p>
    <w:p w14:paraId="65E392A8"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words</w:t>
      </w:r>
    </w:p>
    <w:p w14:paraId="667E35BC"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12E04D0F"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p>
    <w:p w14:paraId="41F8F12C"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greet_two</w:t>
      </w:r>
      <w:r>
        <w:rPr>
          <w:rFonts w:ascii="Arial" w:hAnsi="Arial" w:cs="Arial"/>
          <w:color w:val="2A2A2A"/>
          <w:sz w:val="33"/>
          <w:szCs w:val="33"/>
          <w:u w:color="275570"/>
        </w:rPr>
        <w:t>()</w:t>
      </w:r>
    </w:p>
    <w:p w14:paraId="0648EBB8"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words</w:t>
      </w:r>
    </w:p>
    <w:p w14:paraId="3687B74E"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0F8FED6D"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p>
    <w:p w14:paraId="1F942A05"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greet_two()</w:t>
      </w:r>
    </w:p>
    <w:p w14:paraId="121CB6DE"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will throw an error as the greet_two() function doesn’t know about words.</w:t>
      </w:r>
    </w:p>
    <w:p w14:paraId="72A02D33"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call variables which are solely defined in a function “local variables”. They exist for the life of the function, then are lost. They cannot be seen by any other function.</w:t>
      </w:r>
    </w:p>
    <w:p w14:paraId="05F2F378" w14:textId="77777777" w:rsidR="00726B9E" w:rsidRDefault="00726B9E" w:rsidP="00726B9E">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Passing Variables to Functions</w:t>
      </w:r>
    </w:p>
    <w:p w14:paraId="5472F279"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give functions the information they need using arguments which we pass into the function. The behaviour of our function will now depend on what we pass in. This is a very powerful concept.</w:t>
      </w:r>
    </w:p>
    <w:p w14:paraId="58CCE86B"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greet</w:t>
      </w:r>
      <w:r>
        <w:rPr>
          <w:rFonts w:ascii="Arial" w:hAnsi="Arial" w:cs="Arial"/>
          <w:color w:val="2A2A2A"/>
          <w:sz w:val="33"/>
          <w:szCs w:val="33"/>
          <w:u w:color="275570"/>
        </w:rPr>
        <w:t>(</w:t>
      </w:r>
      <w:r>
        <w:rPr>
          <w:rFonts w:ascii="Arial" w:hAnsi="Arial" w:cs="Arial"/>
          <w:color w:val="0E72A4"/>
          <w:sz w:val="33"/>
          <w:szCs w:val="33"/>
          <w:u w:color="275570"/>
        </w:rPr>
        <w:t>name</w:t>
      </w:r>
      <w:r>
        <w:rPr>
          <w:rFonts w:ascii="Arial" w:hAnsi="Arial" w:cs="Arial"/>
          <w:color w:val="2A2A2A"/>
          <w:sz w:val="33"/>
          <w:szCs w:val="33"/>
          <w:u w:color="275570"/>
        </w:rPr>
        <w:t>)</w:t>
      </w:r>
    </w:p>
    <w:p w14:paraId="47FD3041"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"Hey "</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0E72A4"/>
          <w:sz w:val="33"/>
          <w:szCs w:val="33"/>
          <w:u w:color="275570"/>
        </w:rPr>
        <w:t>name</w:t>
      </w:r>
    </w:p>
    <w:p w14:paraId="57311038"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10480FAF"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p>
    <w:p w14:paraId="378E7029"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greet(</w:t>
      </w:r>
      <w:r>
        <w:rPr>
          <w:rFonts w:ascii="Arial" w:hAnsi="Arial" w:cs="Arial"/>
          <w:color w:val="D20035"/>
          <w:sz w:val="33"/>
          <w:szCs w:val="33"/>
          <w:u w:color="275570"/>
        </w:rPr>
        <w:t>'Bob'</w:t>
      </w:r>
      <w:r>
        <w:rPr>
          <w:rFonts w:ascii="Arial" w:hAnsi="Arial" w:cs="Arial"/>
          <w:color w:val="2A2A2A"/>
          <w:sz w:val="33"/>
          <w:szCs w:val="33"/>
          <w:u w:color="275570"/>
        </w:rPr>
        <w:t>)</w:t>
      </w:r>
    </w:p>
    <w:p w14:paraId="6E71A896"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=&gt; "Hey Bob"</w:t>
      </w:r>
    </w:p>
    <w:p w14:paraId="195D7E93"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p>
    <w:p w14:paraId="32CD9F73"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myFunction</w:t>
      </w:r>
      <w:r>
        <w:rPr>
          <w:rFonts w:ascii="Arial" w:hAnsi="Arial" w:cs="Arial"/>
          <w:color w:val="2A2A2A"/>
          <w:sz w:val="33"/>
          <w:szCs w:val="33"/>
          <w:u w:color="275570"/>
        </w:rPr>
        <w:t>( parameter )</w:t>
      </w:r>
    </w:p>
    <w:p w14:paraId="156AD4A6"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parameter</w:t>
      </w:r>
    </w:p>
    <w:p w14:paraId="3E6C9DED"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67F35AB9"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p>
    <w:p w14:paraId="7DEC4BF0"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myFunction( </w:t>
      </w:r>
      <w:r>
        <w:rPr>
          <w:rFonts w:ascii="Arial" w:hAnsi="Arial" w:cs="Arial"/>
          <w:color w:val="D20035"/>
          <w:sz w:val="33"/>
          <w:szCs w:val="33"/>
          <w:u w:color="275570"/>
        </w:rPr>
        <w:t>'argument'</w:t>
      </w:r>
      <w:r>
        <w:rPr>
          <w:rFonts w:ascii="Arial" w:hAnsi="Arial" w:cs="Arial"/>
          <w:color w:val="2A2A2A"/>
          <w:sz w:val="33"/>
          <w:szCs w:val="33"/>
          <w:u w:color="275570"/>
        </w:rPr>
        <w:t xml:space="preserve"> )</w:t>
      </w:r>
    </w:p>
    <w:p w14:paraId="6D2A2321"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=&gt; 'argument'</w:t>
      </w:r>
    </w:p>
    <w:p w14:paraId="0492AD64"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myFunction( </w:t>
      </w:r>
      <w:r>
        <w:rPr>
          <w:rFonts w:ascii="Arial" w:hAnsi="Arial" w:cs="Arial"/>
          <w:color w:val="118987"/>
          <w:sz w:val="33"/>
          <w:szCs w:val="33"/>
          <w:u w:color="275570"/>
        </w:rPr>
        <w:t>12345</w:t>
      </w:r>
      <w:r>
        <w:rPr>
          <w:rFonts w:ascii="Arial" w:hAnsi="Arial" w:cs="Arial"/>
          <w:color w:val="2A2A2A"/>
          <w:sz w:val="33"/>
          <w:szCs w:val="33"/>
          <w:u w:color="275570"/>
        </w:rPr>
        <w:t xml:space="preserve"> )</w:t>
      </w:r>
    </w:p>
    <w:p w14:paraId="0A12874F"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=&gt; 12345</w:t>
      </w:r>
    </w:p>
    <w:p w14:paraId="03DD9B19"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When we define what we need in our functions world, we call these </w:t>
      </w:r>
      <w:r>
        <w:rPr>
          <w:rFonts w:ascii="Arial" w:hAnsi="Arial" w:cs="Arial"/>
          <w:i/>
          <w:iCs/>
          <w:color w:val="2A2A2A"/>
          <w:sz w:val="34"/>
          <w:szCs w:val="34"/>
          <w:u w:color="275570"/>
        </w:rPr>
        <w:t>parameters</w:t>
      </w:r>
      <w:r>
        <w:rPr>
          <w:rFonts w:ascii="Arial" w:hAnsi="Arial" w:cs="Arial"/>
          <w:color w:val="2A2A2A"/>
          <w:sz w:val="34"/>
          <w:szCs w:val="34"/>
          <w:u w:color="275570"/>
        </w:rPr>
        <w:t>. When we provide what a function has asked for, we call these </w:t>
      </w:r>
      <w:r>
        <w:rPr>
          <w:rFonts w:ascii="Arial" w:hAnsi="Arial" w:cs="Arial"/>
          <w:i/>
          <w:iCs/>
          <w:color w:val="2A2A2A"/>
          <w:sz w:val="34"/>
          <w:szCs w:val="34"/>
          <w:u w:color="275570"/>
        </w:rPr>
        <w:t>arguments</w:t>
      </w:r>
      <w:r>
        <w:rPr>
          <w:rFonts w:ascii="Arial" w:hAnsi="Arial" w:cs="Arial"/>
          <w:color w:val="2A2A2A"/>
          <w:sz w:val="34"/>
          <w:szCs w:val="34"/>
          <w:u w:color="275570"/>
        </w:rPr>
        <w:t>.</w:t>
      </w:r>
    </w:p>
    <w:p w14:paraId="6793C6CD"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Multiple parameters are separated with a comma:</w:t>
      </w:r>
    </w:p>
    <w:p w14:paraId="2B3E9392"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greet</w:t>
      </w:r>
      <w:r>
        <w:rPr>
          <w:rFonts w:ascii="Arial" w:hAnsi="Arial" w:cs="Arial"/>
          <w:color w:val="2A2A2A"/>
          <w:sz w:val="33"/>
          <w:szCs w:val="33"/>
          <w:u w:color="275570"/>
        </w:rPr>
        <w:t>(</w:t>
      </w:r>
      <w:r>
        <w:rPr>
          <w:rFonts w:ascii="Arial" w:hAnsi="Arial" w:cs="Arial"/>
          <w:color w:val="0E72A4"/>
          <w:sz w:val="33"/>
          <w:szCs w:val="33"/>
          <w:u w:color="275570"/>
        </w:rPr>
        <w:t>name</w:t>
      </w:r>
      <w:r>
        <w:rPr>
          <w:rFonts w:ascii="Arial" w:hAnsi="Arial" w:cs="Arial"/>
          <w:color w:val="2A2A2A"/>
          <w:sz w:val="33"/>
          <w:szCs w:val="33"/>
          <w:u w:color="275570"/>
        </w:rPr>
        <w:t>, time_of_day)</w:t>
      </w:r>
    </w:p>
    <w:p w14:paraId="1AB00D80"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"Good "</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time_of_day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 "</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0E72A4"/>
          <w:sz w:val="33"/>
          <w:szCs w:val="33"/>
          <w:u w:color="275570"/>
        </w:rPr>
        <w:t>name</w:t>
      </w:r>
    </w:p>
    <w:p w14:paraId="6F02A996"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5430C146"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p>
    <w:p w14:paraId="6D7375EA"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greet(</w:t>
      </w:r>
      <w:r>
        <w:rPr>
          <w:rFonts w:ascii="Arial" w:hAnsi="Arial" w:cs="Arial"/>
          <w:color w:val="D20035"/>
          <w:sz w:val="33"/>
          <w:szCs w:val="33"/>
          <w:u w:color="275570"/>
        </w:rPr>
        <w:t>'Bob'</w:t>
      </w:r>
      <w:r>
        <w:rPr>
          <w:rFonts w:ascii="Arial" w:hAnsi="Arial" w:cs="Arial"/>
          <w:color w:val="2A2A2A"/>
          <w:sz w:val="33"/>
          <w:szCs w:val="33"/>
          <w:u w:color="275570"/>
        </w:rPr>
        <w:t xml:space="preserve">, </w:t>
      </w:r>
      <w:r>
        <w:rPr>
          <w:rFonts w:ascii="Arial" w:hAnsi="Arial" w:cs="Arial"/>
          <w:color w:val="D20035"/>
          <w:sz w:val="33"/>
          <w:szCs w:val="33"/>
          <w:u w:color="275570"/>
        </w:rPr>
        <w:t>'morning'</w:t>
      </w:r>
      <w:r>
        <w:rPr>
          <w:rFonts w:ascii="Arial" w:hAnsi="Arial" w:cs="Arial"/>
          <w:color w:val="2A2A2A"/>
          <w:sz w:val="33"/>
          <w:szCs w:val="33"/>
          <w:u w:color="275570"/>
        </w:rPr>
        <w:t>)</w:t>
      </w:r>
    </w:p>
    <w:p w14:paraId="017F89E6"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=&gt; "Good morning, Bob"</w:t>
      </w:r>
    </w:p>
    <w:p w14:paraId="14D9E1A6"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way of ‘adding’ strings together (technically called string </w:t>
      </w:r>
      <w:r>
        <w:rPr>
          <w:rFonts w:ascii="Arial" w:hAnsi="Arial" w:cs="Arial"/>
          <w:i/>
          <w:iCs/>
          <w:color w:val="2A2A2A"/>
          <w:sz w:val="34"/>
          <w:szCs w:val="34"/>
          <w:u w:color="275570"/>
        </w:rPr>
        <w:t>concatenation</w:t>
      </w:r>
      <w:r>
        <w:rPr>
          <w:rFonts w:ascii="Arial" w:hAnsi="Arial" w:cs="Arial"/>
          <w:color w:val="2A2A2A"/>
          <w:sz w:val="34"/>
          <w:szCs w:val="34"/>
          <w:u w:color="275570"/>
        </w:rPr>
        <w:t>) is getting a little messy, but there is a way to return a pretty string and write prettier code at the same time!.</w:t>
      </w:r>
    </w:p>
    <w:p w14:paraId="05B24D6A"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String </w:t>
      </w:r>
      <w:r>
        <w:rPr>
          <w:rFonts w:ascii="Arial" w:hAnsi="Arial" w:cs="Arial"/>
          <w:i/>
          <w:iCs/>
          <w:color w:val="2A2A2A"/>
          <w:sz w:val="34"/>
          <w:szCs w:val="34"/>
          <w:u w:color="275570"/>
        </w:rPr>
        <w:t>interpolation</w:t>
      </w:r>
      <w:r>
        <w:rPr>
          <w:rFonts w:ascii="Arial" w:hAnsi="Arial" w:cs="Arial"/>
          <w:color w:val="2A2A2A"/>
          <w:sz w:val="34"/>
          <w:szCs w:val="34"/>
          <w:u w:color="275570"/>
        </w:rPr>
        <w:t> allows us to use tags #{} inside a string. Anything in these tags will be evaluated as code, i.e it will look for the variable. So we can write our full return as one string, and use interpolation where we want to use a variable:</w:t>
      </w:r>
    </w:p>
    <w:p w14:paraId="24508BA7"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greet</w:t>
      </w:r>
      <w:r>
        <w:rPr>
          <w:rFonts w:ascii="Arial" w:hAnsi="Arial" w:cs="Arial"/>
          <w:color w:val="2A2A2A"/>
          <w:sz w:val="33"/>
          <w:szCs w:val="33"/>
          <w:u w:color="275570"/>
        </w:rPr>
        <w:t>(</w:t>
      </w:r>
      <w:r>
        <w:rPr>
          <w:rFonts w:ascii="Arial" w:hAnsi="Arial" w:cs="Arial"/>
          <w:color w:val="0E72A4"/>
          <w:sz w:val="33"/>
          <w:szCs w:val="33"/>
          <w:u w:color="275570"/>
        </w:rPr>
        <w:t>name</w:t>
      </w:r>
      <w:r>
        <w:rPr>
          <w:rFonts w:ascii="Arial" w:hAnsi="Arial" w:cs="Arial"/>
          <w:color w:val="2A2A2A"/>
          <w:sz w:val="33"/>
          <w:szCs w:val="33"/>
          <w:u w:color="275570"/>
        </w:rPr>
        <w:t>, time_of_day)</w:t>
      </w:r>
    </w:p>
    <w:p w14:paraId="410A40F9"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"Good #{</w:t>
      </w:r>
      <w:r>
        <w:rPr>
          <w:rFonts w:ascii="Arial" w:hAnsi="Arial" w:cs="Arial"/>
          <w:color w:val="2A2A2A"/>
          <w:sz w:val="33"/>
          <w:szCs w:val="33"/>
          <w:u w:color="275570"/>
        </w:rPr>
        <w:t>time_of_day</w:t>
      </w:r>
      <w:r>
        <w:rPr>
          <w:rFonts w:ascii="Arial" w:hAnsi="Arial" w:cs="Arial"/>
          <w:color w:val="D20035"/>
          <w:sz w:val="33"/>
          <w:szCs w:val="33"/>
          <w:u w:color="275570"/>
        </w:rPr>
        <w:t>}, #{</w:t>
      </w:r>
      <w:r>
        <w:rPr>
          <w:rFonts w:ascii="Arial" w:hAnsi="Arial" w:cs="Arial"/>
          <w:color w:val="0E72A4"/>
          <w:sz w:val="33"/>
          <w:szCs w:val="33"/>
          <w:u w:color="275570"/>
        </w:rPr>
        <w:t>name</w:t>
      </w:r>
      <w:r>
        <w:rPr>
          <w:rFonts w:ascii="Arial" w:hAnsi="Arial" w:cs="Arial"/>
          <w:color w:val="D20035"/>
          <w:sz w:val="33"/>
          <w:szCs w:val="33"/>
          <w:u w:color="275570"/>
        </w:rPr>
        <w:t>}"</w:t>
      </w:r>
    </w:p>
    <w:p w14:paraId="416B7499"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5264F589"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p>
    <w:p w14:paraId="062C6E73"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greet(</w:t>
      </w:r>
      <w:r>
        <w:rPr>
          <w:rFonts w:ascii="Arial" w:hAnsi="Arial" w:cs="Arial"/>
          <w:color w:val="D20035"/>
          <w:sz w:val="33"/>
          <w:szCs w:val="33"/>
          <w:u w:color="275570"/>
        </w:rPr>
        <w:t>'Bob'</w:t>
      </w:r>
      <w:r>
        <w:rPr>
          <w:rFonts w:ascii="Arial" w:hAnsi="Arial" w:cs="Arial"/>
          <w:color w:val="2A2A2A"/>
          <w:sz w:val="33"/>
          <w:szCs w:val="33"/>
          <w:u w:color="275570"/>
        </w:rPr>
        <w:t xml:space="preserve">, </w:t>
      </w:r>
      <w:r>
        <w:rPr>
          <w:rFonts w:ascii="Arial" w:hAnsi="Arial" w:cs="Arial"/>
          <w:color w:val="D20035"/>
          <w:sz w:val="33"/>
          <w:szCs w:val="33"/>
          <w:u w:color="275570"/>
        </w:rPr>
        <w:t>'morning'</w:t>
      </w:r>
      <w:r>
        <w:rPr>
          <w:rFonts w:ascii="Arial" w:hAnsi="Arial" w:cs="Arial"/>
          <w:color w:val="2A2A2A"/>
          <w:sz w:val="33"/>
          <w:szCs w:val="33"/>
          <w:u w:color="275570"/>
        </w:rPr>
        <w:t>)</w:t>
      </w:r>
    </w:p>
    <w:p w14:paraId="7195F7E8"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 =&gt; "Good morning, Bob"</w:t>
      </w:r>
    </w:p>
    <w:p w14:paraId="21548016" w14:textId="77777777" w:rsidR="00726B9E" w:rsidRDefault="00726B9E" w:rsidP="00726B9E">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[Task:] Improve the greet method to always have a capital at the start of their name.</w:t>
      </w:r>
    </w:p>
    <w:p w14:paraId="41C288C2"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improve the greet method by making sure the name parameter is always capitalised in the return string:</w:t>
      </w:r>
    </w:p>
    <w:p w14:paraId="5F05603A"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greet</w:t>
      </w:r>
      <w:r>
        <w:rPr>
          <w:rFonts w:ascii="Arial" w:hAnsi="Arial" w:cs="Arial"/>
          <w:color w:val="2A2A2A"/>
          <w:sz w:val="33"/>
          <w:szCs w:val="33"/>
          <w:u w:color="275570"/>
        </w:rPr>
        <w:t>(</w:t>
      </w:r>
      <w:r>
        <w:rPr>
          <w:rFonts w:ascii="Arial" w:hAnsi="Arial" w:cs="Arial"/>
          <w:color w:val="0E72A4"/>
          <w:sz w:val="33"/>
          <w:szCs w:val="33"/>
          <w:u w:color="275570"/>
        </w:rPr>
        <w:t>name</w:t>
      </w:r>
      <w:r>
        <w:rPr>
          <w:rFonts w:ascii="Arial" w:hAnsi="Arial" w:cs="Arial"/>
          <w:color w:val="2A2A2A"/>
          <w:sz w:val="33"/>
          <w:szCs w:val="33"/>
          <w:u w:color="275570"/>
        </w:rPr>
        <w:t>, time_of_day)</w:t>
      </w:r>
    </w:p>
    <w:p w14:paraId="6C498488"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"Good #{</w:t>
      </w:r>
      <w:r>
        <w:rPr>
          <w:rFonts w:ascii="Arial" w:hAnsi="Arial" w:cs="Arial"/>
          <w:color w:val="2A2A2A"/>
          <w:sz w:val="33"/>
          <w:szCs w:val="33"/>
          <w:u w:color="275570"/>
        </w:rPr>
        <w:t>time_of_day</w:t>
      </w:r>
      <w:r>
        <w:rPr>
          <w:rFonts w:ascii="Arial" w:hAnsi="Arial" w:cs="Arial"/>
          <w:color w:val="D20035"/>
          <w:sz w:val="33"/>
          <w:szCs w:val="33"/>
          <w:u w:color="275570"/>
        </w:rPr>
        <w:t>}, #{</w:t>
      </w:r>
      <w:r>
        <w:rPr>
          <w:rFonts w:ascii="Arial" w:hAnsi="Arial" w:cs="Arial"/>
          <w:color w:val="0E72A4"/>
          <w:sz w:val="33"/>
          <w:szCs w:val="33"/>
          <w:u w:color="275570"/>
        </w:rPr>
        <w:t>name</w:t>
      </w:r>
      <w:r>
        <w:rPr>
          <w:rFonts w:ascii="Arial" w:hAnsi="Arial" w:cs="Arial"/>
          <w:color w:val="2A2A2A"/>
          <w:sz w:val="33"/>
          <w:szCs w:val="33"/>
          <w:u w:color="275570"/>
        </w:rPr>
        <w:t>.</w:t>
      </w:r>
      <w:r>
        <w:rPr>
          <w:rFonts w:ascii="Arial" w:hAnsi="Arial" w:cs="Arial"/>
          <w:b/>
          <w:bCs/>
          <w:color w:val="850002"/>
          <w:sz w:val="33"/>
          <w:szCs w:val="33"/>
          <w:u w:color="275570"/>
        </w:rPr>
        <w:t>capitalize</w:t>
      </w:r>
      <w:r>
        <w:rPr>
          <w:rFonts w:ascii="Arial" w:hAnsi="Arial" w:cs="Arial"/>
          <w:color w:val="2A2A2A"/>
          <w:sz w:val="33"/>
          <w:szCs w:val="33"/>
          <w:u w:color="275570"/>
        </w:rPr>
        <w:t>()</w:t>
      </w:r>
      <w:r>
        <w:rPr>
          <w:rFonts w:ascii="Arial" w:hAnsi="Arial" w:cs="Arial"/>
          <w:color w:val="D20035"/>
          <w:sz w:val="33"/>
          <w:szCs w:val="33"/>
          <w:u w:color="275570"/>
        </w:rPr>
        <w:t>}"</w:t>
      </w:r>
    </w:p>
    <w:p w14:paraId="5B6E5216"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324FF96C"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p>
    <w:p w14:paraId="41207F7F"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greet(</w:t>
      </w:r>
      <w:r>
        <w:rPr>
          <w:rFonts w:ascii="Arial" w:hAnsi="Arial" w:cs="Arial"/>
          <w:color w:val="D20035"/>
          <w:sz w:val="33"/>
          <w:szCs w:val="33"/>
          <w:u w:color="275570"/>
        </w:rPr>
        <w:t>'bob'</w:t>
      </w:r>
      <w:r>
        <w:rPr>
          <w:rFonts w:ascii="Arial" w:hAnsi="Arial" w:cs="Arial"/>
          <w:color w:val="2A2A2A"/>
          <w:sz w:val="33"/>
          <w:szCs w:val="33"/>
          <w:u w:color="275570"/>
        </w:rPr>
        <w:t xml:space="preserve">, </w:t>
      </w:r>
      <w:r>
        <w:rPr>
          <w:rFonts w:ascii="Arial" w:hAnsi="Arial" w:cs="Arial"/>
          <w:color w:val="D20035"/>
          <w:sz w:val="33"/>
          <w:szCs w:val="33"/>
          <w:u w:color="275570"/>
        </w:rPr>
        <w:t>'morning'</w:t>
      </w:r>
      <w:r>
        <w:rPr>
          <w:rFonts w:ascii="Arial" w:hAnsi="Arial" w:cs="Arial"/>
          <w:color w:val="2A2A2A"/>
          <w:sz w:val="33"/>
          <w:szCs w:val="33"/>
          <w:u w:color="275570"/>
        </w:rPr>
        <w:t>)</w:t>
      </w:r>
    </w:p>
    <w:p w14:paraId="16C80E1F"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=&gt; "Good morning, Bob"</w:t>
      </w:r>
    </w:p>
    <w:p w14:paraId="13D26CB8"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Ruby objects, such as String and Integer come with many excellent useful methods.</w:t>
      </w:r>
    </w:p>
    <w:p w14:paraId="0AA17DD4" w14:textId="77777777" w:rsidR="00726B9E" w:rsidRDefault="00726B9E" w:rsidP="00726B9E">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[:MINI LAB]</w:t>
      </w:r>
    </w:p>
    <w:p w14:paraId="7064DD38" w14:textId="77777777" w:rsidR="00726B9E" w:rsidRDefault="00726B9E" w:rsidP="00726B9E">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Create an add function</w:t>
      </w:r>
    </w:p>
    <w:p w14:paraId="688797D1" w14:textId="77777777" w:rsidR="00726B9E" w:rsidRDefault="00726B9E" w:rsidP="00726B9E">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this will take two parameters</w:t>
      </w:r>
    </w:p>
    <w:p w14:paraId="34D80B1D" w14:textId="77777777" w:rsidR="00726B9E" w:rsidRDefault="00726B9E" w:rsidP="00726B9E">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call the first parameter first_number and the second second_number</w:t>
      </w:r>
    </w:p>
    <w:p w14:paraId="5F2F175F" w14:textId="77777777" w:rsidR="00726B9E" w:rsidRDefault="00726B9E" w:rsidP="00726B9E">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use the return keyword</w:t>
      </w:r>
    </w:p>
    <w:p w14:paraId="2CA08E6D" w14:textId="77777777" w:rsidR="00726B9E" w:rsidRDefault="00726B9E" w:rsidP="00726B9E">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Invoke the function add( 2, 3 )</w:t>
      </w:r>
    </w:p>
    <w:p w14:paraId="2684A931" w14:textId="77777777" w:rsidR="00726B9E" w:rsidRDefault="00726B9E" w:rsidP="00726B9E">
      <w:pPr>
        <w:numPr>
          <w:ilvl w:val="0"/>
          <w:numId w:val="6"/>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lastRenderedPageBreak/>
        <w:t>Create a population_density function</w:t>
      </w:r>
    </w:p>
    <w:p w14:paraId="4A5B7C1D" w14:textId="77777777" w:rsidR="00726B9E" w:rsidRDefault="00726B9E" w:rsidP="00726B9E">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this will take two parameters</w:t>
      </w:r>
    </w:p>
    <w:p w14:paraId="32B55108" w14:textId="77777777" w:rsidR="00726B9E" w:rsidRDefault="00726B9E" w:rsidP="00726B9E">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call the first parameter population and the second area</w:t>
      </w:r>
    </w:p>
    <w:p w14:paraId="70F27A58" w14:textId="77777777" w:rsidR="00726B9E" w:rsidRDefault="00726B9E" w:rsidP="00726B9E">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calculate the population density (e.g. population / area) and return it</w:t>
      </w:r>
    </w:p>
    <w:p w14:paraId="214C6507" w14:textId="77777777" w:rsidR="00726B9E" w:rsidRDefault="00726B9E" w:rsidP="00726B9E">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invoke the function using the population and area of Mauritius:</w:t>
      </w:r>
    </w:p>
    <w:p w14:paraId="0ACC761E" w14:textId="77777777" w:rsidR="00726B9E" w:rsidRDefault="00726B9E" w:rsidP="00726B9E">
      <w:pPr>
        <w:numPr>
          <w:ilvl w:val="1"/>
          <w:numId w:val="7"/>
        </w:numPr>
        <w:tabs>
          <w:tab w:val="left" w:pos="940"/>
          <w:tab w:val="left" w:pos="1440"/>
        </w:tabs>
        <w:autoSpaceDE w:val="0"/>
        <w:autoSpaceDN w:val="0"/>
        <w:adjustRightInd w:val="0"/>
        <w:spacing w:after="320" w:line="500" w:lineRule="atLeast"/>
        <w:ind w:hanging="1440"/>
        <w:rPr>
          <w:rFonts w:ascii="Arial" w:hAnsi="Arial" w:cs="Arial"/>
          <w:color w:val="535353"/>
          <w:sz w:val="34"/>
          <w:szCs w:val="34"/>
          <w:u w:color="275570"/>
        </w:rPr>
      </w:pPr>
      <w:r>
        <w:rPr>
          <w:rFonts w:ascii="Arial" w:hAnsi="Arial" w:cs="Arial"/>
          <w:color w:val="535353"/>
          <w:sz w:val="34"/>
          <w:szCs w:val="34"/>
          <w:u w:color="275570"/>
        </w:rPr>
        <w:t>population: 5373000</w:t>
      </w:r>
    </w:p>
    <w:p w14:paraId="60DC15B1" w14:textId="77777777" w:rsidR="00726B9E" w:rsidRDefault="00726B9E" w:rsidP="00726B9E">
      <w:pPr>
        <w:numPr>
          <w:ilvl w:val="1"/>
          <w:numId w:val="7"/>
        </w:numPr>
        <w:tabs>
          <w:tab w:val="left" w:pos="940"/>
          <w:tab w:val="left" w:pos="1440"/>
        </w:tabs>
        <w:autoSpaceDE w:val="0"/>
        <w:autoSpaceDN w:val="0"/>
        <w:adjustRightInd w:val="0"/>
        <w:spacing w:after="320" w:line="500" w:lineRule="atLeast"/>
        <w:ind w:hanging="1440"/>
        <w:rPr>
          <w:rFonts w:ascii="Arial" w:hAnsi="Arial" w:cs="Arial"/>
          <w:color w:val="535353"/>
          <w:sz w:val="34"/>
          <w:szCs w:val="34"/>
          <w:u w:color="275570"/>
        </w:rPr>
      </w:pPr>
      <w:r>
        <w:rPr>
          <w:rFonts w:ascii="Arial" w:hAnsi="Arial" w:cs="Arial"/>
          <w:color w:val="535353"/>
          <w:sz w:val="34"/>
          <w:szCs w:val="34"/>
          <w:u w:color="275570"/>
        </w:rPr>
        <w:t>area: 77933</w:t>
      </w:r>
    </w:p>
    <w:p w14:paraId="76391B5D" w14:textId="77777777" w:rsidR="00726B9E" w:rsidRDefault="00726B9E" w:rsidP="00726B9E">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Solution:</w:t>
      </w:r>
    </w:p>
    <w:p w14:paraId="07DBA67D"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add</w:t>
      </w:r>
      <w:r>
        <w:rPr>
          <w:rFonts w:ascii="Arial" w:hAnsi="Arial" w:cs="Arial"/>
          <w:color w:val="2A2A2A"/>
          <w:sz w:val="33"/>
          <w:szCs w:val="33"/>
          <w:u w:color="275570"/>
        </w:rPr>
        <w:t>(first_number, second_number)</w:t>
      </w:r>
    </w:p>
    <w:p w14:paraId="108ECBE0"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first_number </w:t>
      </w:r>
      <w:r>
        <w:rPr>
          <w:rFonts w:ascii="Arial" w:hAnsi="Arial" w:cs="Arial"/>
          <w:b/>
          <w:bCs/>
          <w:color w:val="000000"/>
          <w:sz w:val="33"/>
          <w:szCs w:val="33"/>
          <w:u w:color="275570"/>
        </w:rPr>
        <w:t>+</w:t>
      </w:r>
      <w:r>
        <w:rPr>
          <w:rFonts w:ascii="Arial" w:hAnsi="Arial" w:cs="Arial"/>
          <w:color w:val="2A2A2A"/>
          <w:sz w:val="33"/>
          <w:szCs w:val="33"/>
          <w:u w:color="275570"/>
        </w:rPr>
        <w:t xml:space="preserve"> second_number</w:t>
      </w:r>
    </w:p>
    <w:p w14:paraId="51300845"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3ABA2C3D"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p>
    <w:p w14:paraId="133FEC97"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add(</w:t>
      </w:r>
      <w:r>
        <w:rPr>
          <w:rFonts w:ascii="Arial" w:hAnsi="Arial" w:cs="Arial"/>
          <w:color w:val="118987"/>
          <w:sz w:val="33"/>
          <w:szCs w:val="33"/>
          <w:u w:color="275570"/>
        </w:rPr>
        <w:t>2</w:t>
      </w:r>
      <w:r>
        <w:rPr>
          <w:rFonts w:ascii="Arial" w:hAnsi="Arial" w:cs="Arial"/>
          <w:color w:val="2A2A2A"/>
          <w:sz w:val="33"/>
          <w:szCs w:val="33"/>
          <w:u w:color="275570"/>
        </w:rPr>
        <w:t xml:space="preserve">, </w:t>
      </w:r>
      <w:r>
        <w:rPr>
          <w:rFonts w:ascii="Arial" w:hAnsi="Arial" w:cs="Arial"/>
          <w:color w:val="118987"/>
          <w:sz w:val="33"/>
          <w:szCs w:val="33"/>
          <w:u w:color="275570"/>
        </w:rPr>
        <w:t>3</w:t>
      </w:r>
      <w:r>
        <w:rPr>
          <w:rFonts w:ascii="Arial" w:hAnsi="Arial" w:cs="Arial"/>
          <w:color w:val="2A2A2A"/>
          <w:sz w:val="33"/>
          <w:szCs w:val="33"/>
          <w:u w:color="275570"/>
        </w:rPr>
        <w:t>)</w:t>
      </w:r>
    </w:p>
    <w:p w14:paraId="16641AD3"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def</w:t>
      </w:r>
      <w:r>
        <w:rPr>
          <w:rFonts w:ascii="Arial" w:hAnsi="Arial" w:cs="Arial"/>
          <w:color w:val="2A2A2A"/>
          <w:sz w:val="33"/>
          <w:szCs w:val="33"/>
          <w:u w:color="275570"/>
        </w:rPr>
        <w:t xml:space="preserve"> </w:t>
      </w:r>
      <w:r>
        <w:rPr>
          <w:rFonts w:ascii="Arial" w:hAnsi="Arial" w:cs="Arial"/>
          <w:b/>
          <w:bCs/>
          <w:color w:val="850002"/>
          <w:sz w:val="33"/>
          <w:szCs w:val="33"/>
          <w:u w:color="275570"/>
        </w:rPr>
        <w:t>population_density</w:t>
      </w:r>
      <w:r>
        <w:rPr>
          <w:rFonts w:ascii="Arial" w:hAnsi="Arial" w:cs="Arial"/>
          <w:color w:val="2A2A2A"/>
          <w:sz w:val="33"/>
          <w:szCs w:val="33"/>
          <w:u w:color="275570"/>
        </w:rPr>
        <w:t>(population, area)</w:t>
      </w:r>
    </w:p>
    <w:p w14:paraId="1965CC73"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population </w:t>
      </w:r>
      <w:r>
        <w:rPr>
          <w:rFonts w:ascii="Arial" w:hAnsi="Arial" w:cs="Arial"/>
          <w:b/>
          <w:bCs/>
          <w:color w:val="000000"/>
          <w:sz w:val="33"/>
          <w:szCs w:val="33"/>
          <w:u w:color="275570"/>
        </w:rPr>
        <w:t>/</w:t>
      </w:r>
      <w:r>
        <w:rPr>
          <w:rFonts w:ascii="Arial" w:hAnsi="Arial" w:cs="Arial"/>
          <w:color w:val="2A2A2A"/>
          <w:sz w:val="33"/>
          <w:szCs w:val="33"/>
          <w:u w:color="275570"/>
        </w:rPr>
        <w:t xml:space="preserve"> area</w:t>
      </w:r>
    </w:p>
    <w:p w14:paraId="7161094D"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32AED1A6"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p>
    <w:p w14:paraId="77AD9EC0" w14:textId="77777777" w:rsidR="00726B9E" w:rsidRDefault="00726B9E" w:rsidP="00726B9E">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population_density(</w:t>
      </w:r>
      <w:r>
        <w:rPr>
          <w:rFonts w:ascii="Arial" w:hAnsi="Arial" w:cs="Arial"/>
          <w:color w:val="118987"/>
          <w:sz w:val="33"/>
          <w:szCs w:val="33"/>
          <w:u w:color="275570"/>
        </w:rPr>
        <w:t>5373000</w:t>
      </w:r>
      <w:r>
        <w:rPr>
          <w:rFonts w:ascii="Arial" w:hAnsi="Arial" w:cs="Arial"/>
          <w:color w:val="2A2A2A"/>
          <w:sz w:val="33"/>
          <w:szCs w:val="33"/>
          <w:u w:color="275570"/>
        </w:rPr>
        <w:t xml:space="preserve">, </w:t>
      </w:r>
      <w:r>
        <w:rPr>
          <w:rFonts w:ascii="Arial" w:hAnsi="Arial" w:cs="Arial"/>
          <w:color w:val="118987"/>
          <w:sz w:val="33"/>
          <w:szCs w:val="33"/>
          <w:u w:color="275570"/>
        </w:rPr>
        <w:t>77933</w:t>
      </w:r>
      <w:r>
        <w:rPr>
          <w:rFonts w:ascii="Arial" w:hAnsi="Arial" w:cs="Arial"/>
          <w:color w:val="2A2A2A"/>
          <w:sz w:val="33"/>
          <w:szCs w:val="33"/>
          <w:u w:color="275570"/>
        </w:rPr>
        <w:t>)</w:t>
      </w:r>
    </w:p>
    <w:p w14:paraId="5AB01699" w14:textId="77777777" w:rsidR="00726B9E" w:rsidRDefault="00726B9E" w:rsidP="00726B9E">
      <w:pPr>
        <w:autoSpaceDE w:val="0"/>
        <w:autoSpaceDN w:val="0"/>
        <w:adjustRightInd w:val="0"/>
        <w:spacing w:line="380" w:lineRule="atLeast"/>
        <w:rPr>
          <w:rFonts w:ascii="Calibri" w:hAnsi="Calibri" w:cs="Calibri"/>
          <w:color w:val="2A2A2A"/>
          <w:sz w:val="32"/>
          <w:szCs w:val="32"/>
          <w:u w:color="275570"/>
        </w:rPr>
      </w:pPr>
    </w:p>
    <w:p w14:paraId="6567352D" w14:textId="77777777" w:rsidR="00C142D8" w:rsidRPr="00726B9E" w:rsidRDefault="00C142D8" w:rsidP="00726B9E"/>
    <w:sectPr w:rsidR="00C142D8" w:rsidRPr="00726B9E" w:rsidSect="004C43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0"/>
    <w:rsid w:val="00726B9E"/>
    <w:rsid w:val="00B975E0"/>
    <w:rsid w:val="00C142D8"/>
    <w:rsid w:val="00DC62BF"/>
    <w:rsid w:val="00F5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C58BE"/>
  <w15:chartTrackingRefBased/>
  <w15:docId w15:val="{D8E4BEA4-1532-6A4F-B532-F3AC2FBE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83486">
      <w:bodyDiv w:val="1"/>
      <w:marLeft w:val="0"/>
      <w:marRight w:val="0"/>
      <w:marTop w:val="0"/>
      <w:marBottom w:val="0"/>
      <w:divBdr>
        <w:top w:val="none" w:sz="0" w:space="0" w:color="auto"/>
        <w:left w:val="none" w:sz="0" w:space="0" w:color="auto"/>
        <w:bottom w:val="none" w:sz="0" w:space="0" w:color="auto"/>
        <w:right w:val="none" w:sz="0" w:space="0" w:color="auto"/>
      </w:divBdr>
      <w:divsChild>
        <w:div w:id="795679146">
          <w:marLeft w:val="0"/>
          <w:marRight w:val="0"/>
          <w:marTop w:val="0"/>
          <w:marBottom w:val="0"/>
          <w:divBdr>
            <w:top w:val="none" w:sz="0" w:space="0" w:color="auto"/>
            <w:left w:val="none" w:sz="0" w:space="0" w:color="auto"/>
            <w:bottom w:val="single" w:sz="6" w:space="0" w:color="111111"/>
            <w:right w:val="none" w:sz="0" w:space="0" w:color="auto"/>
          </w:divBdr>
          <w:divsChild>
            <w:div w:id="1323041621">
              <w:marLeft w:val="0"/>
              <w:marRight w:val="0"/>
              <w:marTop w:val="0"/>
              <w:marBottom w:val="0"/>
              <w:divBdr>
                <w:top w:val="none" w:sz="0" w:space="0" w:color="auto"/>
                <w:left w:val="none" w:sz="0" w:space="0" w:color="auto"/>
                <w:bottom w:val="none" w:sz="0" w:space="0" w:color="auto"/>
                <w:right w:val="none" w:sz="0" w:space="0" w:color="auto"/>
              </w:divBdr>
              <w:divsChild>
                <w:div w:id="1733892937">
                  <w:marLeft w:val="0"/>
                  <w:marRight w:val="0"/>
                  <w:marTop w:val="0"/>
                  <w:marBottom w:val="0"/>
                  <w:divBdr>
                    <w:top w:val="none" w:sz="0" w:space="0" w:color="auto"/>
                    <w:left w:val="none" w:sz="0" w:space="0" w:color="auto"/>
                    <w:bottom w:val="none" w:sz="0" w:space="0" w:color="auto"/>
                    <w:right w:val="none" w:sz="0" w:space="0" w:color="auto"/>
                  </w:divBdr>
                </w:div>
              </w:divsChild>
            </w:div>
            <w:div w:id="994525816">
              <w:marLeft w:val="0"/>
              <w:marRight w:val="0"/>
              <w:marTop w:val="0"/>
              <w:marBottom w:val="0"/>
              <w:divBdr>
                <w:top w:val="none" w:sz="0" w:space="0" w:color="auto"/>
                <w:left w:val="none" w:sz="0" w:space="0" w:color="auto"/>
                <w:bottom w:val="none" w:sz="0" w:space="0" w:color="auto"/>
                <w:right w:val="none" w:sz="0" w:space="0" w:color="auto"/>
              </w:divBdr>
              <w:divsChild>
                <w:div w:id="1755466662">
                  <w:marLeft w:val="0"/>
                  <w:marRight w:val="0"/>
                  <w:marTop w:val="0"/>
                  <w:marBottom w:val="0"/>
                  <w:divBdr>
                    <w:top w:val="none" w:sz="0" w:space="0" w:color="auto"/>
                    <w:left w:val="none" w:sz="0" w:space="0" w:color="auto"/>
                    <w:bottom w:val="none" w:sz="0" w:space="0" w:color="auto"/>
                    <w:right w:val="none" w:sz="0" w:space="0" w:color="auto"/>
                  </w:divBdr>
                </w:div>
              </w:divsChild>
            </w:div>
            <w:div w:id="1820223639">
              <w:marLeft w:val="0"/>
              <w:marRight w:val="0"/>
              <w:marTop w:val="0"/>
              <w:marBottom w:val="0"/>
              <w:divBdr>
                <w:top w:val="none" w:sz="0" w:space="0" w:color="auto"/>
                <w:left w:val="none" w:sz="0" w:space="0" w:color="auto"/>
                <w:bottom w:val="none" w:sz="0" w:space="0" w:color="auto"/>
                <w:right w:val="none" w:sz="0" w:space="0" w:color="auto"/>
              </w:divBdr>
              <w:divsChild>
                <w:div w:id="279067194">
                  <w:marLeft w:val="0"/>
                  <w:marRight w:val="0"/>
                  <w:marTop w:val="0"/>
                  <w:marBottom w:val="0"/>
                  <w:divBdr>
                    <w:top w:val="none" w:sz="0" w:space="0" w:color="auto"/>
                    <w:left w:val="none" w:sz="0" w:space="0" w:color="auto"/>
                    <w:bottom w:val="none" w:sz="0" w:space="0" w:color="auto"/>
                    <w:right w:val="none" w:sz="0" w:space="0" w:color="auto"/>
                  </w:divBdr>
                </w:div>
              </w:divsChild>
            </w:div>
            <w:div w:id="496265690">
              <w:marLeft w:val="0"/>
              <w:marRight w:val="0"/>
              <w:marTop w:val="0"/>
              <w:marBottom w:val="0"/>
              <w:divBdr>
                <w:top w:val="none" w:sz="0" w:space="0" w:color="auto"/>
                <w:left w:val="none" w:sz="0" w:space="0" w:color="auto"/>
                <w:bottom w:val="none" w:sz="0" w:space="0" w:color="auto"/>
                <w:right w:val="none" w:sz="0" w:space="0" w:color="auto"/>
              </w:divBdr>
              <w:divsChild>
                <w:div w:id="82991985">
                  <w:marLeft w:val="0"/>
                  <w:marRight w:val="0"/>
                  <w:marTop w:val="0"/>
                  <w:marBottom w:val="0"/>
                  <w:divBdr>
                    <w:top w:val="none" w:sz="0" w:space="0" w:color="auto"/>
                    <w:left w:val="none" w:sz="0" w:space="0" w:color="auto"/>
                    <w:bottom w:val="none" w:sz="0" w:space="0" w:color="auto"/>
                    <w:right w:val="none" w:sz="0" w:space="0" w:color="auto"/>
                  </w:divBdr>
                </w:div>
              </w:divsChild>
            </w:div>
            <w:div w:id="395133194">
              <w:marLeft w:val="0"/>
              <w:marRight w:val="0"/>
              <w:marTop w:val="0"/>
              <w:marBottom w:val="0"/>
              <w:divBdr>
                <w:top w:val="none" w:sz="0" w:space="0" w:color="auto"/>
                <w:left w:val="none" w:sz="0" w:space="0" w:color="auto"/>
                <w:bottom w:val="none" w:sz="0" w:space="0" w:color="auto"/>
                <w:right w:val="none" w:sz="0" w:space="0" w:color="auto"/>
              </w:divBdr>
              <w:divsChild>
                <w:div w:id="1986427192">
                  <w:marLeft w:val="0"/>
                  <w:marRight w:val="0"/>
                  <w:marTop w:val="0"/>
                  <w:marBottom w:val="0"/>
                  <w:divBdr>
                    <w:top w:val="none" w:sz="0" w:space="0" w:color="auto"/>
                    <w:left w:val="none" w:sz="0" w:space="0" w:color="auto"/>
                    <w:bottom w:val="none" w:sz="0" w:space="0" w:color="auto"/>
                    <w:right w:val="none" w:sz="0" w:space="0" w:color="auto"/>
                  </w:divBdr>
                </w:div>
              </w:divsChild>
            </w:div>
            <w:div w:id="817453425">
              <w:marLeft w:val="0"/>
              <w:marRight w:val="0"/>
              <w:marTop w:val="0"/>
              <w:marBottom w:val="0"/>
              <w:divBdr>
                <w:top w:val="none" w:sz="0" w:space="0" w:color="auto"/>
                <w:left w:val="none" w:sz="0" w:space="0" w:color="auto"/>
                <w:bottom w:val="none" w:sz="0" w:space="0" w:color="auto"/>
                <w:right w:val="none" w:sz="0" w:space="0" w:color="auto"/>
              </w:divBdr>
              <w:divsChild>
                <w:div w:id="790174086">
                  <w:marLeft w:val="0"/>
                  <w:marRight w:val="0"/>
                  <w:marTop w:val="0"/>
                  <w:marBottom w:val="0"/>
                  <w:divBdr>
                    <w:top w:val="none" w:sz="0" w:space="0" w:color="auto"/>
                    <w:left w:val="none" w:sz="0" w:space="0" w:color="auto"/>
                    <w:bottom w:val="none" w:sz="0" w:space="0" w:color="auto"/>
                    <w:right w:val="none" w:sz="0" w:space="0" w:color="auto"/>
                  </w:divBdr>
                </w:div>
              </w:divsChild>
            </w:div>
            <w:div w:id="1648781334">
              <w:blockQuote w:val="1"/>
              <w:marLeft w:val="0"/>
              <w:marRight w:val="0"/>
              <w:marTop w:val="0"/>
              <w:marBottom w:val="300"/>
              <w:divBdr>
                <w:top w:val="none" w:sz="0" w:space="0" w:color="auto"/>
                <w:left w:val="single" w:sz="18" w:space="15" w:color="BBBBBB"/>
                <w:bottom w:val="none" w:sz="0" w:space="0" w:color="auto"/>
                <w:right w:val="none" w:sz="0" w:space="0" w:color="auto"/>
              </w:divBdr>
            </w:div>
            <w:div w:id="884560696">
              <w:marLeft w:val="0"/>
              <w:marRight w:val="0"/>
              <w:marTop w:val="0"/>
              <w:marBottom w:val="0"/>
              <w:divBdr>
                <w:top w:val="none" w:sz="0" w:space="0" w:color="auto"/>
                <w:left w:val="none" w:sz="0" w:space="0" w:color="auto"/>
                <w:bottom w:val="none" w:sz="0" w:space="0" w:color="auto"/>
                <w:right w:val="none" w:sz="0" w:space="0" w:color="auto"/>
              </w:divBdr>
              <w:divsChild>
                <w:div w:id="993799543">
                  <w:marLeft w:val="0"/>
                  <w:marRight w:val="0"/>
                  <w:marTop w:val="0"/>
                  <w:marBottom w:val="0"/>
                  <w:divBdr>
                    <w:top w:val="none" w:sz="0" w:space="0" w:color="auto"/>
                    <w:left w:val="none" w:sz="0" w:space="0" w:color="auto"/>
                    <w:bottom w:val="none" w:sz="0" w:space="0" w:color="auto"/>
                    <w:right w:val="none" w:sz="0" w:space="0" w:color="auto"/>
                  </w:divBdr>
                </w:div>
              </w:divsChild>
            </w:div>
            <w:div w:id="1259364939">
              <w:blockQuote w:val="1"/>
              <w:marLeft w:val="0"/>
              <w:marRight w:val="0"/>
              <w:marTop w:val="0"/>
              <w:marBottom w:val="300"/>
              <w:divBdr>
                <w:top w:val="none" w:sz="0" w:space="0" w:color="auto"/>
                <w:left w:val="single" w:sz="18" w:space="15" w:color="BBBBBB"/>
                <w:bottom w:val="none" w:sz="0" w:space="0" w:color="auto"/>
                <w:right w:val="none" w:sz="0" w:space="0" w:color="auto"/>
              </w:divBdr>
            </w:div>
            <w:div w:id="2074230305">
              <w:marLeft w:val="0"/>
              <w:marRight w:val="0"/>
              <w:marTop w:val="0"/>
              <w:marBottom w:val="0"/>
              <w:divBdr>
                <w:top w:val="none" w:sz="0" w:space="0" w:color="auto"/>
                <w:left w:val="none" w:sz="0" w:space="0" w:color="auto"/>
                <w:bottom w:val="none" w:sz="0" w:space="0" w:color="auto"/>
                <w:right w:val="none" w:sz="0" w:space="0" w:color="auto"/>
              </w:divBdr>
              <w:divsChild>
                <w:div w:id="2087455344">
                  <w:marLeft w:val="0"/>
                  <w:marRight w:val="0"/>
                  <w:marTop w:val="0"/>
                  <w:marBottom w:val="0"/>
                  <w:divBdr>
                    <w:top w:val="none" w:sz="0" w:space="0" w:color="auto"/>
                    <w:left w:val="none" w:sz="0" w:space="0" w:color="auto"/>
                    <w:bottom w:val="none" w:sz="0" w:space="0" w:color="auto"/>
                    <w:right w:val="none" w:sz="0" w:space="0" w:color="auto"/>
                  </w:divBdr>
                </w:div>
              </w:divsChild>
            </w:div>
            <w:div w:id="1786464309">
              <w:marLeft w:val="0"/>
              <w:marRight w:val="0"/>
              <w:marTop w:val="0"/>
              <w:marBottom w:val="0"/>
              <w:divBdr>
                <w:top w:val="none" w:sz="0" w:space="0" w:color="auto"/>
                <w:left w:val="none" w:sz="0" w:space="0" w:color="auto"/>
                <w:bottom w:val="none" w:sz="0" w:space="0" w:color="auto"/>
                <w:right w:val="none" w:sz="0" w:space="0" w:color="auto"/>
              </w:divBdr>
              <w:divsChild>
                <w:div w:id="144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2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2020-05-07T10:55:00Z</dcterms:created>
  <dcterms:modified xsi:type="dcterms:W3CDTF">2020-05-07T10:55:00Z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2020-05-07T10:50:05Z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8e72a09a-4f76-441d-a149-0000b6d0a562</vt:lpwstr>
  </property>
  <property fmtid="{D5CDD505-2E9C-101B-9397-08002B2CF9AE}" pid="8" name="MSIP_Label_68fed035-934e-40e0-920d-a49bb0677610_ContentBits">
    <vt:lpwstr>0</vt:lpwstr>
  </property>
</Properties>
</file>