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4B025" w14:textId="77777777" w:rsidR="006C01EF" w:rsidRDefault="006C01EF" w:rsidP="006C01EF">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Introduction</w:t>
      </w:r>
    </w:p>
    <w:p w14:paraId="2EE6713B"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5992AC97" w14:textId="77777777" w:rsidR="006C01EF" w:rsidRDefault="006C01EF" w:rsidP="006C01E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Install IntelliJ IDE</w:t>
      </w:r>
    </w:p>
    <w:p w14:paraId="6AF3F39F" w14:textId="77777777" w:rsidR="006C01EF" w:rsidRDefault="006C01EF" w:rsidP="006C01E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 Java project in IntelliJ</w:t>
      </w:r>
    </w:p>
    <w:p w14:paraId="2BD601A4" w14:textId="77777777" w:rsidR="006C01EF" w:rsidRDefault="006C01EF" w:rsidP="006C01E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Know what a statically typed language is</w:t>
      </w:r>
    </w:p>
    <w:p w14:paraId="4C09B330" w14:textId="77777777" w:rsidR="006C01EF" w:rsidRDefault="006C01EF" w:rsidP="006C01E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how compiled languages differ from interpreted languages</w:t>
      </w:r>
    </w:p>
    <w:p w14:paraId="2B2C24A3" w14:textId="77777777" w:rsidR="006C01EF" w:rsidRDefault="006C01EF" w:rsidP="006C01E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write, compile and run a Java program.</w:t>
      </w:r>
    </w:p>
    <w:p w14:paraId="57863FC7"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Introduction</w:t>
      </w:r>
    </w:p>
    <w:p w14:paraId="5449A8D5"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we have looked at Object Orientated programming in Ruby so far. This is fine as Ruby does lend itself well to OO programming for lightweight applications.</w:t>
      </w:r>
    </w:p>
    <w:p w14:paraId="28DED0AB"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Imagine you are a developer working on a large enterprise code base where there are tens to hundreds of classes and millions of lines of code.</w:t>
      </w:r>
    </w:p>
    <w:p w14:paraId="06F7E912"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Ruby is a Dynamically Typed language though and this means that, while it can be forgiving, it can sometimes lead to mistakes at a more enterprise level of programming.</w:t>
      </w:r>
    </w:p>
    <w:p w14:paraId="6FB50CCF"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 type declaration on a method means you do not have any type information coming in or going out of it. Now the question is, can you consume this function without any documentation or going through/understanding the code completely?</w:t>
      </w:r>
    </w:p>
    <w:p w14:paraId="0FB96706"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Also</w:t>
      </w:r>
      <w:proofErr w:type="gramEnd"/>
      <w:r>
        <w:rPr>
          <w:rFonts w:ascii="Arial" w:hAnsi="Arial" w:cs="Arial"/>
          <w:color w:val="2A2A2A"/>
          <w:sz w:val="34"/>
          <w:szCs w:val="34"/>
          <w:u w:color="275570"/>
        </w:rPr>
        <w:t xml:space="preserve"> when you are creating instances can you be sure that you are creating an instance of the right thing? And that it can’t be changed later.</w:t>
      </w:r>
    </w:p>
    <w:p w14:paraId="56B2148A"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For </w:t>
      </w:r>
      <w:proofErr w:type="gramStart"/>
      <w:r>
        <w:rPr>
          <w:rFonts w:ascii="Arial" w:hAnsi="Arial" w:cs="Arial"/>
          <w:color w:val="2A2A2A"/>
          <w:sz w:val="34"/>
          <w:szCs w:val="34"/>
          <w:u w:color="275570"/>
        </w:rPr>
        <w:t>example</w:t>
      </w:r>
      <w:proofErr w:type="gramEnd"/>
      <w:r>
        <w:rPr>
          <w:rFonts w:ascii="Arial" w:hAnsi="Arial" w:cs="Arial"/>
          <w:color w:val="2A2A2A"/>
          <w:sz w:val="34"/>
          <w:szCs w:val="34"/>
          <w:u w:color="275570"/>
        </w:rPr>
        <w:t>…</w:t>
      </w:r>
    </w:p>
    <w:p w14:paraId="08CAD74A"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Dynamically Typed</w:t>
      </w:r>
    </w:p>
    <w:p w14:paraId="68B1ED9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#terminal</w:t>
      </w:r>
    </w:p>
    <w:p w14:paraId="0CF4FDD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DBC0E1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proofErr w:type="spellStart"/>
      <w:r>
        <w:rPr>
          <w:rFonts w:ascii="Arial" w:hAnsi="Arial" w:cs="Arial"/>
          <w:color w:val="2A2A2A"/>
          <w:sz w:val="33"/>
          <w:szCs w:val="33"/>
          <w:u w:color="275570"/>
        </w:rPr>
        <w:t>ruby_play.rb</w:t>
      </w:r>
      <w:proofErr w:type="spellEnd"/>
    </w:p>
    <w:p w14:paraId="22750CB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w:t>
      </w:r>
      <w:proofErr w:type="spellStart"/>
      <w:r>
        <w:rPr>
          <w:rFonts w:ascii="Arial" w:hAnsi="Arial" w:cs="Arial"/>
          <w:i/>
          <w:iCs/>
          <w:color w:val="243E3E"/>
          <w:sz w:val="33"/>
          <w:szCs w:val="33"/>
          <w:u w:color="275570"/>
        </w:rPr>
        <w:t>ruby_play.rb</w:t>
      </w:r>
      <w:proofErr w:type="spellEnd"/>
    </w:p>
    <w:p w14:paraId="7F751D6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AF59AE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Cat</w:t>
      </w:r>
    </w:p>
    <w:p w14:paraId="4B43BF3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010BAF8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3858610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Dog</w:t>
      </w:r>
    </w:p>
    <w:p w14:paraId="318FCEE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7500FBB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1C54AC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myCat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0E6E6D"/>
          <w:sz w:val="33"/>
          <w:szCs w:val="33"/>
          <w:u w:color="275570"/>
        </w:rPr>
        <w:t>Cat</w:t>
      </w:r>
      <w:r>
        <w:rPr>
          <w:rFonts w:ascii="Arial" w:hAnsi="Arial" w:cs="Arial"/>
          <w:color w:val="2A2A2A"/>
          <w:sz w:val="33"/>
          <w:szCs w:val="33"/>
          <w:u w:color="275570"/>
        </w:rPr>
        <w:t>.</w:t>
      </w:r>
      <w:r>
        <w:rPr>
          <w:rFonts w:ascii="Arial" w:hAnsi="Arial" w:cs="Arial"/>
          <w:b/>
          <w:bCs/>
          <w:color w:val="850002"/>
          <w:sz w:val="33"/>
          <w:szCs w:val="33"/>
          <w:u w:color="275570"/>
        </w:rPr>
        <w:t>new</w:t>
      </w:r>
      <w:proofErr w:type="spellEnd"/>
    </w:p>
    <w:p w14:paraId="48D1E5F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myCat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0E6E6D"/>
          <w:sz w:val="33"/>
          <w:szCs w:val="33"/>
          <w:u w:color="275570"/>
        </w:rPr>
        <w:t>Dog</w:t>
      </w:r>
      <w:r>
        <w:rPr>
          <w:rFonts w:ascii="Arial" w:hAnsi="Arial" w:cs="Arial"/>
          <w:color w:val="2A2A2A"/>
          <w:sz w:val="33"/>
          <w:szCs w:val="33"/>
          <w:u w:color="275570"/>
        </w:rPr>
        <w:t>.</w:t>
      </w:r>
      <w:r>
        <w:rPr>
          <w:rFonts w:ascii="Arial" w:hAnsi="Arial" w:cs="Arial"/>
          <w:b/>
          <w:bCs/>
          <w:color w:val="850002"/>
          <w:sz w:val="33"/>
          <w:szCs w:val="33"/>
          <w:u w:color="275570"/>
        </w:rPr>
        <w:t>new</w:t>
      </w:r>
      <w:proofErr w:type="spellEnd"/>
    </w:p>
    <w:p w14:paraId="3771223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#terminal</w:t>
      </w:r>
    </w:p>
    <w:p w14:paraId="0A3B0CE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166B8B4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ruby </w:t>
      </w:r>
      <w:proofErr w:type="spellStart"/>
      <w:r>
        <w:rPr>
          <w:rFonts w:ascii="Arial" w:hAnsi="Arial" w:cs="Arial"/>
          <w:color w:val="2A2A2A"/>
          <w:sz w:val="33"/>
          <w:szCs w:val="33"/>
          <w:u w:color="275570"/>
        </w:rPr>
        <w:t>ruby_play</w:t>
      </w:r>
      <w:proofErr w:type="spellEnd"/>
    </w:p>
    <w:p w14:paraId="36CA2E6E"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The variable </w:t>
      </w:r>
      <w:proofErr w:type="spellStart"/>
      <w:r>
        <w:rPr>
          <w:rFonts w:ascii="Arial" w:hAnsi="Arial" w:cs="Arial"/>
          <w:color w:val="2A2A2A"/>
          <w:sz w:val="34"/>
          <w:szCs w:val="34"/>
          <w:u w:color="275570"/>
        </w:rPr>
        <w:t>myCat</w:t>
      </w:r>
      <w:proofErr w:type="spellEnd"/>
      <w:r>
        <w:rPr>
          <w:rFonts w:ascii="Arial" w:hAnsi="Arial" w:cs="Arial"/>
          <w:color w:val="2A2A2A"/>
          <w:sz w:val="34"/>
          <w:szCs w:val="34"/>
          <w:u w:color="275570"/>
        </w:rPr>
        <w:t xml:space="preserve"> has been assigned to first a Cat object and then a dog object. Ruby has no problem with this. Variables are just variables they don’t care what type of object they refer to. Ruby is chill.</w:t>
      </w:r>
    </w:p>
    <w:p w14:paraId="0564086F"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Statically Typed</w:t>
      </w:r>
    </w:p>
    <w:p w14:paraId="69A42EF6"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Statically types languages are much more uptight. Variables need to know what kind of thing they are referring to, and always have to refer to that type of thing.</w:t>
      </w:r>
    </w:p>
    <w:p w14:paraId="5AAA8CC0"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 to Java</w:t>
      </w:r>
    </w:p>
    <w:p w14:paraId="5BE6857A" w14:textId="77777777" w:rsidR="006C01EF" w:rsidRDefault="006C01EF" w:rsidP="006C01EF">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Give out starter code and open in Atom</w:t>
      </w:r>
    </w:p>
    <w:p w14:paraId="359B9075"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Java unlike Ruby, we can’t just run any java files directly from the terminal. We need to have an entry point for the program to start from.</w:t>
      </w:r>
    </w:p>
    <w:p w14:paraId="2C01AB00"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Look at Runner.java. In here we have a Main method. Every java console program needs this method in order to run in the console. (Unless we are just using tests in a TDD fashion which we will cover later).</w:t>
      </w:r>
    </w:p>
    <w:p w14:paraId="5709F850" w14:textId="77777777" w:rsidR="006C01EF" w:rsidRDefault="006C01EF" w:rsidP="006C01EF">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Don’t worry about the void/static etc as we will understand what all those words mean over the week.</w:t>
      </w:r>
    </w:p>
    <w:p w14:paraId="348802A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#terminal</w:t>
      </w:r>
    </w:p>
    <w:p w14:paraId="60DBC37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9E5DE6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cd </w:t>
      </w:r>
      <w:proofErr w:type="spellStart"/>
      <w:r>
        <w:rPr>
          <w:rFonts w:ascii="Arial" w:hAnsi="Arial" w:cs="Arial"/>
          <w:color w:val="2A2A2A"/>
          <w:sz w:val="33"/>
          <w:szCs w:val="33"/>
          <w:u w:color="275570"/>
        </w:rPr>
        <w:t>intro_start_point</w:t>
      </w:r>
      <w:proofErr w:type="spellEnd"/>
    </w:p>
    <w:p w14:paraId="329113A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java Runner</w:t>
      </w:r>
    </w:p>
    <w:p w14:paraId="02AB63B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041CC42A" w14:textId="77777777" w:rsidR="006C01EF" w:rsidRDefault="006C01EF" w:rsidP="006C01EF">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Note we don’t need to specify the file type i.e. Runner.java as java will look for a specific file type.</w:t>
      </w:r>
    </w:p>
    <w:p w14:paraId="5E9E3595"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get an error if we do this telling us Error: Could not find or load main class Runner</w:t>
      </w:r>
    </w:p>
    <w:p w14:paraId="767A7A0C"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What needs to happen first is that we need to compile the java files into something that the computer can use. These are called class files.</w:t>
      </w:r>
    </w:p>
    <w:p w14:paraId="53A9029D"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do this by typing the word </w:t>
      </w:r>
      <w:proofErr w:type="spellStart"/>
      <w:r>
        <w:rPr>
          <w:rFonts w:ascii="Arial" w:hAnsi="Arial" w:cs="Arial"/>
          <w:color w:val="2A2A2A"/>
          <w:sz w:val="34"/>
          <w:szCs w:val="34"/>
          <w:u w:color="275570"/>
        </w:rPr>
        <w:t>javac</w:t>
      </w:r>
      <w:proofErr w:type="spellEnd"/>
      <w:r>
        <w:rPr>
          <w:rFonts w:ascii="Arial" w:hAnsi="Arial" w:cs="Arial"/>
          <w:color w:val="2A2A2A"/>
          <w:sz w:val="34"/>
          <w:szCs w:val="34"/>
          <w:u w:color="275570"/>
        </w:rPr>
        <w:t xml:space="preserve">. This stands for java compiler. Most statically typed languages involve a compilation step. It is here that the type checking happens, among other checks. Remember those ‘no method errors’ in </w:t>
      </w:r>
      <w:r>
        <w:rPr>
          <w:rFonts w:ascii="Arial" w:hAnsi="Arial" w:cs="Arial"/>
          <w:color w:val="2A2A2A"/>
          <w:sz w:val="34"/>
          <w:szCs w:val="34"/>
          <w:u w:color="275570"/>
        </w:rPr>
        <w:lastRenderedPageBreak/>
        <w:t>Ruby. All these errors will be caught at compile time in a statically typed compiled language. It also gives us the ability for much more powerful tooling as our editor/IDE can tell us when something is of the wrong type immediately. We will see this later on.</w:t>
      </w:r>
    </w:p>
    <w:p w14:paraId="15D61C60"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Using *.java runs </w:t>
      </w:r>
      <w:proofErr w:type="spellStart"/>
      <w:r>
        <w:rPr>
          <w:rFonts w:ascii="Arial" w:hAnsi="Arial" w:cs="Arial"/>
          <w:color w:val="2A2A2A"/>
          <w:sz w:val="34"/>
          <w:szCs w:val="34"/>
          <w:u w:color="275570"/>
        </w:rPr>
        <w:t>javac</w:t>
      </w:r>
      <w:proofErr w:type="spellEnd"/>
      <w:r>
        <w:rPr>
          <w:rFonts w:ascii="Arial" w:hAnsi="Arial" w:cs="Arial"/>
          <w:color w:val="2A2A2A"/>
          <w:sz w:val="34"/>
          <w:szCs w:val="34"/>
          <w:u w:color="275570"/>
        </w:rPr>
        <w:t> on all the files with a .java extension, saving us having to type out each file separately.</w:t>
      </w:r>
    </w:p>
    <w:p w14:paraId="520B527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#terminal</w:t>
      </w:r>
    </w:p>
    <w:p w14:paraId="17674C9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70F1060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javac</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.java</w:t>
      </w:r>
    </w:p>
    <w:p w14:paraId="698132F3"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Our compilation succeeds. The compiler is happy that the code is free from any syntax errors that may have otherwise caused compilation to fail. The compiler produces ‘not for humans’ files, which can now be executed.</w:t>
      </w:r>
    </w:p>
    <w:p w14:paraId="1C8C909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#terminal</w:t>
      </w:r>
    </w:p>
    <w:p w14:paraId="57938B1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524B6E2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java Runner</w:t>
      </w:r>
    </w:p>
    <w:p w14:paraId="32CCEF76"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Yay we have some output.</w:t>
      </w:r>
    </w:p>
    <w:p w14:paraId="7B0B44ED"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this is all good and well but there are a lot of problems you can face if you are trying to write larger java applications using a text editor.</w:t>
      </w:r>
    </w:p>
    <w:p w14:paraId="7A6027BD"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If there are any errors which may cause a compilation </w:t>
      </w:r>
      <w:proofErr w:type="gramStart"/>
      <w:r>
        <w:rPr>
          <w:rFonts w:ascii="Arial" w:hAnsi="Arial" w:cs="Arial"/>
          <w:color w:val="2A2A2A"/>
          <w:sz w:val="34"/>
          <w:szCs w:val="34"/>
          <w:u w:color="275570"/>
        </w:rPr>
        <w:t>error</w:t>
      </w:r>
      <w:proofErr w:type="gramEnd"/>
      <w:r>
        <w:rPr>
          <w:rFonts w:ascii="Arial" w:hAnsi="Arial" w:cs="Arial"/>
          <w:color w:val="2A2A2A"/>
          <w:sz w:val="34"/>
          <w:szCs w:val="34"/>
          <w:u w:color="275570"/>
        </w:rPr>
        <w:t xml:space="preserve"> you won’t find out until you run </w:t>
      </w:r>
      <w:proofErr w:type="spellStart"/>
      <w:r>
        <w:rPr>
          <w:rFonts w:ascii="Arial" w:hAnsi="Arial" w:cs="Arial"/>
          <w:color w:val="2A2A2A"/>
          <w:sz w:val="34"/>
          <w:szCs w:val="34"/>
          <w:u w:color="275570"/>
        </w:rPr>
        <w:t>javac</w:t>
      </w:r>
      <w:proofErr w:type="spellEnd"/>
      <w:r>
        <w:rPr>
          <w:rFonts w:ascii="Arial" w:hAnsi="Arial" w:cs="Arial"/>
          <w:color w:val="2A2A2A"/>
          <w:sz w:val="34"/>
          <w:szCs w:val="34"/>
          <w:u w:color="275570"/>
        </w:rPr>
        <w:t xml:space="preserve"> on the files. These can be mainly things like syntax errors and missing methods etc. The kind of things that we would maybe not notice until compilation time. </w:t>
      </w:r>
      <w:proofErr w:type="gramStart"/>
      <w:r>
        <w:rPr>
          <w:rFonts w:ascii="Arial" w:hAnsi="Arial" w:cs="Arial"/>
          <w:color w:val="2A2A2A"/>
          <w:sz w:val="34"/>
          <w:szCs w:val="34"/>
          <w:u w:color="275570"/>
        </w:rPr>
        <w:t>Also</w:t>
      </w:r>
      <w:proofErr w:type="gramEnd"/>
      <w:r>
        <w:rPr>
          <w:rFonts w:ascii="Arial" w:hAnsi="Arial" w:cs="Arial"/>
          <w:color w:val="2A2A2A"/>
          <w:sz w:val="34"/>
          <w:szCs w:val="34"/>
          <w:u w:color="275570"/>
        </w:rPr>
        <w:t xml:space="preserve"> there are a lot of extra things that we may need to do in order to get our application up and running such as importing libraries to use,</w:t>
      </w:r>
    </w:p>
    <w:p w14:paraId="55E17060"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Wouldn’t it be nice if we had an environment where any errors are highlighted straight away so we can fix them and where the majority of our imports are done for us to make sure we don’t forget?</w:t>
      </w:r>
    </w:p>
    <w:p w14:paraId="44A0F050"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Enter the IDE</w:t>
      </w:r>
      <w:proofErr w:type="gramStart"/>
      <w:r>
        <w:rPr>
          <w:rFonts w:ascii="Arial" w:hAnsi="Arial" w:cs="Arial"/>
          <w:color w:val="2A2A2A"/>
          <w:sz w:val="34"/>
          <w:szCs w:val="34"/>
          <w:u w:color="275570"/>
        </w:rPr>
        <w:t>…..</w:t>
      </w:r>
      <w:proofErr w:type="gramEnd"/>
    </w:p>
    <w:p w14:paraId="6D2FF3F1"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IntelliJ</w:t>
      </w:r>
    </w:p>
    <w:p w14:paraId="63AE5E4F"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are going to be using an IDE called IntelliJ for the next 2 weeks.</w:t>
      </w:r>
    </w:p>
    <w:p w14:paraId="3364DCFC"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 integrated development environment (IDE) is an application that facilitates application development. IDEs offer a central interface featuring all the tools a developer needs, including the following:</w:t>
      </w:r>
    </w:p>
    <w:p w14:paraId="3F7E72AF" w14:textId="77777777" w:rsidR="006C01EF" w:rsidRDefault="006C01EF" w:rsidP="006C01EF">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Code editor: This feature is a text editor designed for writing and editing source code. Source code editors are </w:t>
      </w:r>
      <w:r>
        <w:rPr>
          <w:rFonts w:ascii="Arial" w:hAnsi="Arial" w:cs="Arial"/>
          <w:color w:val="2A2A2A"/>
          <w:sz w:val="34"/>
          <w:szCs w:val="34"/>
          <w:u w:color="275570"/>
        </w:rPr>
        <w:lastRenderedPageBreak/>
        <w:t>distinguished from text editors because they enhance or simplify the writing and editing of code.</w:t>
      </w:r>
    </w:p>
    <w:p w14:paraId="710273D2" w14:textId="77777777" w:rsidR="006C01EF" w:rsidRDefault="006C01EF" w:rsidP="006C01EF">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Compiler: This tool transforms source code written in a human readable/writable language into a form executable by a computer.</w:t>
      </w:r>
    </w:p>
    <w:p w14:paraId="06222DBD" w14:textId="77777777" w:rsidR="006C01EF" w:rsidRDefault="006C01EF" w:rsidP="006C01EF">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Debugger: This tool is used during testing to help debug application programs.</w:t>
      </w:r>
    </w:p>
    <w:p w14:paraId="6841553E"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first off we need to install IntelliJ if we don’t already have it.</w:t>
      </w:r>
    </w:p>
    <w:p w14:paraId="2D70247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#terminal</w:t>
      </w:r>
    </w:p>
    <w:p w14:paraId="42337CC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C47148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brew cask </w:t>
      </w:r>
      <w:proofErr w:type="gramStart"/>
      <w:r>
        <w:rPr>
          <w:rFonts w:ascii="Arial" w:hAnsi="Arial" w:cs="Arial"/>
          <w:color w:val="0E72A4"/>
          <w:sz w:val="33"/>
          <w:szCs w:val="33"/>
          <w:u w:color="275570"/>
        </w:rPr>
        <w:t>install</w:t>
      </w:r>
      <w:proofErr w:type="gramEnd"/>
      <w:r>
        <w:rPr>
          <w:rFonts w:ascii="Arial" w:hAnsi="Arial" w:cs="Arial"/>
          <w:color w:val="0E72A4"/>
          <w:sz w:val="33"/>
          <w:szCs w:val="33"/>
          <w:u w:color="275570"/>
        </w:rPr>
        <w:t xml:space="preserve"> </w:t>
      </w:r>
      <w:proofErr w:type="spellStart"/>
      <w:r>
        <w:rPr>
          <w:rFonts w:ascii="Arial" w:hAnsi="Arial" w:cs="Arial"/>
          <w:color w:val="2A2A2A"/>
          <w:sz w:val="33"/>
          <w:szCs w:val="33"/>
          <w:u w:color="275570"/>
        </w:rPr>
        <w:t>intellij</w:t>
      </w:r>
      <w:proofErr w:type="spellEnd"/>
      <w:r>
        <w:rPr>
          <w:rFonts w:ascii="Arial" w:hAnsi="Arial" w:cs="Arial"/>
          <w:color w:val="2A2A2A"/>
          <w:sz w:val="33"/>
          <w:szCs w:val="33"/>
          <w:u w:color="275570"/>
        </w:rPr>
        <w:t>-idea-</w:t>
      </w:r>
      <w:proofErr w:type="spellStart"/>
      <w:r>
        <w:rPr>
          <w:rFonts w:ascii="Arial" w:hAnsi="Arial" w:cs="Arial"/>
          <w:color w:val="2A2A2A"/>
          <w:sz w:val="33"/>
          <w:szCs w:val="33"/>
          <w:u w:color="275570"/>
        </w:rPr>
        <w:t>ce</w:t>
      </w:r>
      <w:proofErr w:type="spellEnd"/>
    </w:p>
    <w:p w14:paraId="5DEB0290"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Open IntelliJ and get to the home screen.</w:t>
      </w:r>
    </w:p>
    <w:p w14:paraId="1BCE3CC2"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start by adding some settings that will help us out later on. Don’t worry too much about what these settings do for the moment we will explain as and when we use them.</w:t>
      </w:r>
    </w:p>
    <w:p w14:paraId="51FDAE4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IntelliJ</w:t>
      </w:r>
    </w:p>
    <w:p w14:paraId="0C139E6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7B1A41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Click Configure and select Preferences</w:t>
      </w:r>
    </w:p>
    <w:p w14:paraId="24F2220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780FA46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Select Build, Execution and Deployment &gt; Build Tools &gt; Maven &gt; Importing</w:t>
      </w:r>
    </w:p>
    <w:p w14:paraId="0B220E8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3494437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Check the box that says `Import Maven projects automatically`</w:t>
      </w:r>
    </w:p>
    <w:p w14:paraId="36ECC75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34A8BE7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Next go to Editor &gt; General &gt; Auto Import</w:t>
      </w:r>
    </w:p>
    <w:p w14:paraId="489F648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5E0303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Check the box that says `Add unambiguous imports on the fly`</w:t>
      </w:r>
    </w:p>
    <w:p w14:paraId="24A7598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3230AF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Click `Apply` then `OK`</w:t>
      </w:r>
    </w:p>
    <w:p w14:paraId="3268FEB9"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let’s start a new Java project.</w:t>
      </w:r>
    </w:p>
    <w:p w14:paraId="0100DA4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18C170F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5017718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Create New Project</w:t>
      </w:r>
    </w:p>
    <w:p w14:paraId="2E6BE79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7CA00782"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are going to use a tool called Maven to help us with our applications.</w:t>
      </w:r>
    </w:p>
    <w:p w14:paraId="224CF1E7"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Maven is a </w:t>
      </w:r>
      <w:proofErr w:type="spellStart"/>
      <w:r>
        <w:rPr>
          <w:rFonts w:ascii="Arial" w:hAnsi="Arial" w:cs="Arial"/>
          <w:color w:val="2A2A2A"/>
          <w:sz w:val="34"/>
          <w:szCs w:val="34"/>
          <w:u w:color="275570"/>
        </w:rPr>
        <w:t>dependancy</w:t>
      </w:r>
      <w:proofErr w:type="spellEnd"/>
      <w:r>
        <w:rPr>
          <w:rFonts w:ascii="Arial" w:hAnsi="Arial" w:cs="Arial"/>
          <w:color w:val="2A2A2A"/>
          <w:sz w:val="34"/>
          <w:szCs w:val="34"/>
          <w:u w:color="275570"/>
        </w:rPr>
        <w:t xml:space="preserve"> management tool that will allow us to add libraries to our application that we will need to use. Remember in ruby we did all </w:t>
      </w:r>
      <w:proofErr w:type="gramStart"/>
      <w:r>
        <w:rPr>
          <w:rFonts w:ascii="Arial" w:hAnsi="Arial" w:cs="Arial"/>
          <w:color w:val="2A2A2A"/>
          <w:sz w:val="34"/>
          <w:szCs w:val="34"/>
          <w:u w:color="275570"/>
        </w:rPr>
        <w:t>those gem</w:t>
      </w:r>
      <w:proofErr w:type="gramEnd"/>
      <w:r>
        <w:rPr>
          <w:rFonts w:ascii="Arial" w:hAnsi="Arial" w:cs="Arial"/>
          <w:color w:val="2A2A2A"/>
          <w:sz w:val="34"/>
          <w:szCs w:val="34"/>
          <w:u w:color="275570"/>
        </w:rPr>
        <w:t xml:space="preserve"> install commands to add libraries to our programs? Maven does a similar thing.</w:t>
      </w:r>
    </w:p>
    <w:p w14:paraId="7CE8DF24"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explore Maven in more depth as we go through this course.</w:t>
      </w:r>
    </w:p>
    <w:p w14:paraId="0CC5591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IntelliJ</w:t>
      </w:r>
    </w:p>
    <w:p w14:paraId="09F6DE1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5EB29D9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Click on Maven in the </w:t>
      </w:r>
      <w:proofErr w:type="gramStart"/>
      <w:r>
        <w:rPr>
          <w:rFonts w:ascii="Arial" w:hAnsi="Arial" w:cs="Arial"/>
          <w:color w:val="2A2A2A"/>
          <w:sz w:val="33"/>
          <w:szCs w:val="33"/>
          <w:u w:color="275570"/>
        </w:rPr>
        <w:t>left hand</w:t>
      </w:r>
      <w:proofErr w:type="gramEnd"/>
      <w:r>
        <w:rPr>
          <w:rFonts w:ascii="Arial" w:hAnsi="Arial" w:cs="Arial"/>
          <w:color w:val="2A2A2A"/>
          <w:sz w:val="33"/>
          <w:szCs w:val="33"/>
          <w:u w:color="275570"/>
        </w:rPr>
        <w:t xml:space="preserve"> pane</w:t>
      </w:r>
    </w:p>
    <w:p w14:paraId="0554EBD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Make sure the project SDK is showing 1.8</w:t>
      </w:r>
    </w:p>
    <w:p w14:paraId="25E8A19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Next</w:t>
      </w:r>
    </w:p>
    <w:p w14:paraId="688B51A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3C857E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Expand </w:t>
      </w:r>
      <w:proofErr w:type="spellStart"/>
      <w:r>
        <w:rPr>
          <w:rFonts w:ascii="Arial" w:hAnsi="Arial" w:cs="Arial"/>
          <w:color w:val="2A2A2A"/>
          <w:sz w:val="33"/>
          <w:szCs w:val="33"/>
          <w:u w:color="275570"/>
        </w:rPr>
        <w:t>Artifact</w:t>
      </w:r>
      <w:proofErr w:type="spellEnd"/>
      <w:r>
        <w:rPr>
          <w:rFonts w:ascii="Arial" w:hAnsi="Arial" w:cs="Arial"/>
          <w:color w:val="2A2A2A"/>
          <w:sz w:val="33"/>
          <w:szCs w:val="33"/>
          <w:u w:color="275570"/>
        </w:rPr>
        <w:t xml:space="preserve"> Coordinates</w:t>
      </w:r>
    </w:p>
    <w:p w14:paraId="77E1D3E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GroupId</w:t>
      </w:r>
      <w:proofErr w:type="spellEnd"/>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com.codeclan</w:t>
      </w:r>
      <w:proofErr w:type="gramEnd"/>
      <w:r>
        <w:rPr>
          <w:rFonts w:ascii="Arial" w:hAnsi="Arial" w:cs="Arial"/>
          <w:color w:val="2A2A2A"/>
          <w:sz w:val="33"/>
          <w:szCs w:val="33"/>
          <w:u w:color="275570"/>
        </w:rPr>
        <w:t>.example</w:t>
      </w:r>
      <w:proofErr w:type="spellEnd"/>
    </w:p>
    <w:p w14:paraId="2D8BE0B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ArtifactId</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IntroToJava</w:t>
      </w:r>
      <w:proofErr w:type="spellEnd"/>
      <w:r>
        <w:rPr>
          <w:rFonts w:ascii="Arial" w:hAnsi="Arial" w:cs="Arial"/>
          <w:color w:val="2A2A2A"/>
          <w:sz w:val="33"/>
          <w:szCs w:val="33"/>
          <w:u w:color="275570"/>
        </w:rPr>
        <w:t xml:space="preserve"> (Our application name)</w:t>
      </w:r>
    </w:p>
    <w:p w14:paraId="6A39DB5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Version: Leave as it is.</w:t>
      </w:r>
    </w:p>
    <w:p w14:paraId="489FD41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3699825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Change project location to your </w:t>
      </w:r>
      <w:proofErr w:type="spellStart"/>
      <w:r>
        <w:rPr>
          <w:rFonts w:ascii="Arial" w:hAnsi="Arial" w:cs="Arial"/>
          <w:color w:val="2A2A2A"/>
          <w:sz w:val="33"/>
          <w:szCs w:val="33"/>
          <w:u w:color="275570"/>
        </w:rPr>
        <w:t>codeclan_work</w:t>
      </w:r>
      <w:proofErr w:type="spellEnd"/>
      <w:r>
        <w:rPr>
          <w:rFonts w:ascii="Arial" w:hAnsi="Arial" w:cs="Arial"/>
          <w:color w:val="2A2A2A"/>
          <w:sz w:val="33"/>
          <w:szCs w:val="33"/>
          <w:u w:color="275570"/>
        </w:rPr>
        <w:t>/week_11/day_1 folder and add the name of the project to the end of the file path.</w:t>
      </w:r>
    </w:p>
    <w:p w14:paraId="3A2A8F6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0DCC8B6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(So should end with </w:t>
      </w:r>
      <w:proofErr w:type="spellStart"/>
      <w:r>
        <w:rPr>
          <w:rFonts w:ascii="Arial" w:hAnsi="Arial" w:cs="Arial"/>
          <w:color w:val="2A2A2A"/>
          <w:sz w:val="33"/>
          <w:szCs w:val="33"/>
          <w:u w:color="275570"/>
        </w:rPr>
        <w:t>codeclan_work</w:t>
      </w:r>
      <w:proofErr w:type="spellEnd"/>
      <w:r>
        <w:rPr>
          <w:rFonts w:ascii="Arial" w:hAnsi="Arial" w:cs="Arial"/>
          <w:color w:val="2A2A2A"/>
          <w:sz w:val="33"/>
          <w:szCs w:val="33"/>
          <w:u w:color="275570"/>
        </w:rPr>
        <w:t>/week_11/day_1/</w:t>
      </w:r>
      <w:proofErr w:type="spellStart"/>
      <w:r>
        <w:rPr>
          <w:rFonts w:ascii="Arial" w:hAnsi="Arial" w:cs="Arial"/>
          <w:color w:val="2A2A2A"/>
          <w:sz w:val="33"/>
          <w:szCs w:val="33"/>
          <w:u w:color="275570"/>
        </w:rPr>
        <w:t>IntroToJava</w:t>
      </w:r>
      <w:proofErr w:type="spellEnd"/>
      <w:r>
        <w:rPr>
          <w:rFonts w:ascii="Arial" w:hAnsi="Arial" w:cs="Arial"/>
          <w:color w:val="2A2A2A"/>
          <w:sz w:val="33"/>
          <w:szCs w:val="33"/>
          <w:u w:color="275570"/>
        </w:rPr>
        <w:t>)</w:t>
      </w:r>
    </w:p>
    <w:p w14:paraId="7B0BF91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155F633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Finish</w:t>
      </w:r>
    </w:p>
    <w:p w14:paraId="076ECF17"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IntelliJ now creates our project for us and installs what we need to get started.</w:t>
      </w:r>
    </w:p>
    <w:p w14:paraId="410B541C"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Expand </w:t>
      </w:r>
      <w:proofErr w:type="spellStart"/>
      <w:r>
        <w:rPr>
          <w:rFonts w:ascii="Arial" w:hAnsi="Arial" w:cs="Arial"/>
          <w:color w:val="2A2A2A"/>
          <w:sz w:val="34"/>
          <w:szCs w:val="34"/>
          <w:u w:color="275570"/>
        </w:rPr>
        <w:t>IntroToJava</w:t>
      </w:r>
      <w:proofErr w:type="spellEnd"/>
      <w:r>
        <w:rPr>
          <w:rFonts w:ascii="Arial" w:hAnsi="Arial" w:cs="Arial"/>
          <w:color w:val="2A2A2A"/>
          <w:sz w:val="34"/>
          <w:szCs w:val="34"/>
          <w:u w:color="275570"/>
        </w:rPr>
        <w:t> folder and then expand </w:t>
      </w:r>
      <w:proofErr w:type="spellStart"/>
      <w:r>
        <w:rPr>
          <w:rFonts w:ascii="Arial" w:hAnsi="Arial" w:cs="Arial"/>
          <w:color w:val="2A2A2A"/>
          <w:sz w:val="34"/>
          <w:szCs w:val="34"/>
          <w:u w:color="275570"/>
        </w:rPr>
        <w:t>src</w:t>
      </w:r>
      <w:proofErr w:type="spellEnd"/>
      <w:r>
        <w:rPr>
          <w:rFonts w:ascii="Arial" w:hAnsi="Arial" w:cs="Arial"/>
          <w:color w:val="2A2A2A"/>
          <w:sz w:val="34"/>
          <w:szCs w:val="34"/>
          <w:u w:color="275570"/>
        </w:rPr>
        <w:t> folder.</w:t>
      </w:r>
    </w:p>
    <w:p w14:paraId="6AA69D32"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You will see that we have two folders in here. There is one called main where all our java files will </w:t>
      </w:r>
      <w:proofErr w:type="gramStart"/>
      <w:r>
        <w:rPr>
          <w:rFonts w:ascii="Arial" w:hAnsi="Arial" w:cs="Arial"/>
          <w:color w:val="2A2A2A"/>
          <w:sz w:val="34"/>
          <w:szCs w:val="34"/>
          <w:u w:color="275570"/>
        </w:rPr>
        <w:t>go</w:t>
      </w:r>
      <w:proofErr w:type="gramEnd"/>
      <w:r>
        <w:rPr>
          <w:rFonts w:ascii="Arial" w:hAnsi="Arial" w:cs="Arial"/>
          <w:color w:val="2A2A2A"/>
          <w:sz w:val="34"/>
          <w:szCs w:val="34"/>
          <w:u w:color="275570"/>
        </w:rPr>
        <w:t xml:space="preserve"> and another called test where our test files will go.</w:t>
      </w:r>
    </w:p>
    <w:p w14:paraId="14E97E01"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There are a lot of other folders in </w:t>
      </w:r>
      <w:proofErr w:type="gramStart"/>
      <w:r>
        <w:rPr>
          <w:rFonts w:ascii="Arial" w:hAnsi="Arial" w:cs="Arial"/>
          <w:color w:val="2A2A2A"/>
          <w:sz w:val="34"/>
          <w:szCs w:val="34"/>
          <w:u w:color="275570"/>
        </w:rPr>
        <w:t>here</w:t>
      </w:r>
      <w:proofErr w:type="gramEnd"/>
      <w:r>
        <w:rPr>
          <w:rFonts w:ascii="Arial" w:hAnsi="Arial" w:cs="Arial"/>
          <w:color w:val="2A2A2A"/>
          <w:sz w:val="34"/>
          <w:szCs w:val="34"/>
          <w:u w:color="275570"/>
        </w:rPr>
        <w:t xml:space="preserve"> but we don’t need to worry about those for just now.</w:t>
      </w:r>
    </w:p>
    <w:p w14:paraId="5C93A2FC"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lastRenderedPageBreak/>
        <w:t>So</w:t>
      </w:r>
      <w:proofErr w:type="gramEnd"/>
      <w:r>
        <w:rPr>
          <w:rFonts w:ascii="Arial" w:hAnsi="Arial" w:cs="Arial"/>
          <w:color w:val="2A2A2A"/>
          <w:sz w:val="34"/>
          <w:szCs w:val="34"/>
          <w:u w:color="275570"/>
        </w:rPr>
        <w:t xml:space="preserve"> </w:t>
      </w:r>
      <w:proofErr w:type="spellStart"/>
      <w:r>
        <w:rPr>
          <w:rFonts w:ascii="Arial" w:hAnsi="Arial" w:cs="Arial"/>
          <w:color w:val="2A2A2A"/>
          <w:sz w:val="34"/>
          <w:szCs w:val="34"/>
          <w:u w:color="275570"/>
        </w:rPr>
        <w:t>lets</w:t>
      </w:r>
      <w:proofErr w:type="spellEnd"/>
      <w:r>
        <w:rPr>
          <w:rFonts w:ascii="Arial" w:hAnsi="Arial" w:cs="Arial"/>
          <w:color w:val="2A2A2A"/>
          <w:sz w:val="34"/>
          <w:szCs w:val="34"/>
          <w:u w:color="275570"/>
        </w:rPr>
        <w:t xml:space="preserve"> start off by creating some Java classes</w:t>
      </w:r>
    </w:p>
    <w:p w14:paraId="26E0875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0EB5271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56A97B5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Expand main folder</w:t>
      </w:r>
    </w:p>
    <w:p w14:paraId="3EECA3B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Right click on java folder.</w:t>
      </w:r>
    </w:p>
    <w:p w14:paraId="1751CD1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New &gt; Java Class</w:t>
      </w:r>
    </w:p>
    <w:p w14:paraId="3836DAB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Name: Cat</w:t>
      </w:r>
    </w:p>
    <w:p w14:paraId="2B7201D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Kind: Class</w:t>
      </w:r>
    </w:p>
    <w:p w14:paraId="4FBC662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Ok</w:t>
      </w:r>
    </w:p>
    <w:p w14:paraId="09A794A1"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So now IntelliJ creates our new class called Cat and pre-populates it for us with a basic class structure.</w:t>
      </w:r>
    </w:p>
    <w:p w14:paraId="7CFD8946"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Please note that in Java the class names are always capitalised and that the file name has to match the class name in the same way. If the file name wasn’t </w:t>
      </w:r>
      <w:proofErr w:type="gramStart"/>
      <w:r>
        <w:rPr>
          <w:rFonts w:ascii="Arial" w:hAnsi="Arial" w:cs="Arial"/>
          <w:color w:val="2A2A2A"/>
          <w:sz w:val="34"/>
          <w:szCs w:val="34"/>
          <w:u w:color="275570"/>
        </w:rPr>
        <w:t>capitalised</w:t>
      </w:r>
      <w:proofErr w:type="gramEnd"/>
      <w:r>
        <w:rPr>
          <w:rFonts w:ascii="Arial" w:hAnsi="Arial" w:cs="Arial"/>
          <w:color w:val="2A2A2A"/>
          <w:sz w:val="34"/>
          <w:szCs w:val="34"/>
          <w:u w:color="275570"/>
        </w:rPr>
        <w:t xml:space="preserve"> we would get an error.</w:t>
      </w:r>
    </w:p>
    <w:p w14:paraId="258849C1" w14:textId="77777777" w:rsidR="006C01EF" w:rsidRDefault="006C01EF" w:rsidP="006C01EF">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Task</w:t>
      </w:r>
    </w:p>
    <w:p w14:paraId="78822662"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Create 2 more java classes in this folder. One called Dog and one called Runner.</w:t>
      </w:r>
    </w:p>
    <w:p w14:paraId="3407836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//Cat.java</w:t>
      </w:r>
    </w:p>
    <w:p w14:paraId="1F49AFF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8F02F2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Cat</w:t>
      </w:r>
      <w:r>
        <w:rPr>
          <w:rFonts w:ascii="Arial" w:hAnsi="Arial" w:cs="Arial"/>
          <w:b/>
          <w:bCs/>
          <w:color w:val="000000"/>
          <w:sz w:val="33"/>
          <w:szCs w:val="33"/>
          <w:u w:color="275570"/>
        </w:rPr>
        <w:t>{</w:t>
      </w:r>
      <w:proofErr w:type="gramEnd"/>
    </w:p>
    <w:p w14:paraId="614DF39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6879EF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//Dog.java</w:t>
      </w:r>
    </w:p>
    <w:p w14:paraId="1BE9FD7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7AAC82C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Dog</w:t>
      </w:r>
      <w:r>
        <w:rPr>
          <w:rFonts w:ascii="Arial" w:hAnsi="Arial" w:cs="Arial"/>
          <w:b/>
          <w:bCs/>
          <w:color w:val="000000"/>
          <w:sz w:val="33"/>
          <w:szCs w:val="33"/>
          <w:u w:color="275570"/>
        </w:rPr>
        <w:t>{</w:t>
      </w:r>
      <w:proofErr w:type="gramEnd"/>
    </w:p>
    <w:p w14:paraId="47213AD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60DB5FBC"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Open the Runner class and let’s add a main method so we can start our application.</w:t>
      </w:r>
    </w:p>
    <w:p w14:paraId="5AF4A56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Runner.java</w:t>
      </w:r>
    </w:p>
    <w:p w14:paraId="767984A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EE2012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Runner</w:t>
      </w:r>
      <w:r>
        <w:rPr>
          <w:rFonts w:ascii="Arial" w:hAnsi="Arial" w:cs="Arial"/>
          <w:b/>
          <w:bCs/>
          <w:color w:val="000000"/>
          <w:sz w:val="33"/>
          <w:szCs w:val="33"/>
          <w:u w:color="275570"/>
        </w:rPr>
        <w:t>{</w:t>
      </w:r>
      <w:proofErr w:type="gramEnd"/>
    </w:p>
    <w:p w14:paraId="2F525DE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static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main</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args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//added</w:t>
      </w:r>
    </w:p>
    <w:p w14:paraId="05E8432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Cat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myCat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Cat</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//added</w:t>
      </w:r>
    </w:p>
    <w:p w14:paraId="3A63F9E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myCat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Dog</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//added</w:t>
      </w:r>
    </w:p>
    <w:p w14:paraId="2877774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A28910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51507B08"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focus on lines 4 and 5 in Runner.java. IntelliJ is being helpful and showing us that there is an error on line 5 by showing a red underscore.</w:t>
      </w:r>
    </w:p>
    <w:p w14:paraId="178CB24F" w14:textId="77777777" w:rsidR="006C01EF" w:rsidRDefault="006C01EF" w:rsidP="006C01EF">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Hover over it and you will see an error message.</w:t>
      </w:r>
    </w:p>
    <w:p w14:paraId="0BA1305B"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Compile time vs Runtime errors</w:t>
      </w:r>
    </w:p>
    <w:p w14:paraId="41C8DA9E"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is an example of a Compile time error.</w:t>
      </w:r>
    </w:p>
    <w:p w14:paraId="5177A4C8"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There are two types of errors we may see. Compile time means any error that will cause compilation to fail. These can be things like trying to call missing methods, syntax errors, passing wrong number of arguments to methods.</w:t>
      </w:r>
    </w:p>
    <w:p w14:paraId="75F96E23"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other type of error is a runtime error. These won’t fail compilation as they look fine but when the program tries to run it will fail. These can be things like trying to divide by 0, accessing a file that is missing, accessing an index of an array that isn’t there. More on these later.</w:t>
      </w:r>
    </w:p>
    <w:p w14:paraId="7D031A9D"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Ruby because there is no compilation stage all errors are highlighted when you try and run the script.</w:t>
      </w:r>
    </w:p>
    <w:p w14:paraId="7B20FA6F"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In above example we are creating a </w:t>
      </w:r>
      <w:proofErr w:type="spellStart"/>
      <w:r>
        <w:rPr>
          <w:rFonts w:ascii="Arial" w:hAnsi="Arial" w:cs="Arial"/>
          <w:color w:val="2A2A2A"/>
          <w:sz w:val="34"/>
          <w:szCs w:val="34"/>
          <w:u w:color="275570"/>
        </w:rPr>
        <w:t>myCat</w:t>
      </w:r>
      <w:proofErr w:type="spellEnd"/>
      <w:r>
        <w:rPr>
          <w:rFonts w:ascii="Arial" w:hAnsi="Arial" w:cs="Arial"/>
          <w:color w:val="2A2A2A"/>
          <w:sz w:val="34"/>
          <w:szCs w:val="34"/>
          <w:u w:color="275570"/>
        </w:rPr>
        <w:t xml:space="preserve"> variable and assigning it to a Cat object. What’s different here from the Ruby version? The variable has been given a type Cat. Because this variable is for this type and this type only, we can’t assign it to a Dog object.</w:t>
      </w:r>
    </w:p>
    <w:p w14:paraId="3B3468D7"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[Expected q: Why would a language ask for this]</w:t>
      </w:r>
    </w:p>
    <w:p w14:paraId="64A6C4F6"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Statically typed languages give us an extra level of protection. We can be sure that the type we are given is what we expect. This will come more apparent when we are creating functions/methods.</w:t>
      </w:r>
    </w:p>
    <w:p w14:paraId="6CDF0ECB"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Remove line 5, as we can’t do this now.</w:t>
      </w:r>
    </w:p>
    <w:p w14:paraId="4447847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//Runner.java</w:t>
      </w:r>
    </w:p>
    <w:p w14:paraId="06B2D4A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1593EBD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Runner</w:t>
      </w:r>
      <w:r>
        <w:rPr>
          <w:rFonts w:ascii="Arial" w:hAnsi="Arial" w:cs="Arial"/>
          <w:b/>
          <w:bCs/>
          <w:color w:val="000000"/>
          <w:sz w:val="33"/>
          <w:szCs w:val="33"/>
          <w:u w:color="275570"/>
        </w:rPr>
        <w:t>{</w:t>
      </w:r>
      <w:proofErr w:type="gramEnd"/>
    </w:p>
    <w:p w14:paraId="66CAAE2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static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main</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args</w:t>
      </w:r>
      <w:proofErr w:type="spellEnd"/>
      <w:r>
        <w:rPr>
          <w:rFonts w:ascii="Arial" w:hAnsi="Arial" w:cs="Arial"/>
          <w:b/>
          <w:bCs/>
          <w:color w:val="000000"/>
          <w:sz w:val="33"/>
          <w:szCs w:val="33"/>
          <w:u w:color="275570"/>
        </w:rPr>
        <w:t>[]){</w:t>
      </w:r>
    </w:p>
    <w:p w14:paraId="088715D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Cat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myCat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Cat</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415D712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deleted line 5</w:t>
      </w:r>
    </w:p>
    <w:p w14:paraId="38CAF12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C918AE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5689B84C"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Running the Program in IntelliJ</w:t>
      </w:r>
    </w:p>
    <w:p w14:paraId="7C701E49"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Ok so how do we run this program?</w:t>
      </w:r>
    </w:p>
    <w:p w14:paraId="7446DF3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5DED1A4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C1576D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Right click on the Runner file in the project pane.</w:t>
      </w:r>
    </w:p>
    <w:p w14:paraId="0E7D3C0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Select Run </w:t>
      </w:r>
      <w:proofErr w:type="spellStart"/>
      <w:r>
        <w:rPr>
          <w:rFonts w:ascii="Arial" w:hAnsi="Arial" w:cs="Arial"/>
          <w:color w:val="2A2A2A"/>
          <w:sz w:val="33"/>
          <w:szCs w:val="33"/>
          <w:u w:color="275570"/>
        </w:rPr>
        <w:t>Runner.main</w:t>
      </w:r>
      <w:proofErr w:type="spellEnd"/>
      <w:r>
        <w:rPr>
          <w:rFonts w:ascii="Arial" w:hAnsi="Arial" w:cs="Arial"/>
          <w:color w:val="2A2A2A"/>
          <w:sz w:val="33"/>
          <w:szCs w:val="33"/>
          <w:u w:color="275570"/>
        </w:rPr>
        <w:t>()</w:t>
      </w:r>
    </w:p>
    <w:p w14:paraId="75738578" w14:textId="77777777" w:rsidR="006C01EF" w:rsidRDefault="006C01EF" w:rsidP="006C01EF">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 xml:space="preserve">You may see a warning about </w:t>
      </w:r>
      <w:proofErr w:type="spellStart"/>
      <w:r>
        <w:rPr>
          <w:rFonts w:ascii="Arial" w:hAnsi="Arial" w:cs="Arial"/>
          <w:color w:val="535353"/>
          <w:sz w:val="34"/>
          <w:szCs w:val="34"/>
          <w:u w:color="275570"/>
        </w:rPr>
        <w:t>JavaLaunchHelper</w:t>
      </w:r>
      <w:proofErr w:type="spellEnd"/>
      <w:r>
        <w:rPr>
          <w:rFonts w:ascii="Arial" w:hAnsi="Arial" w:cs="Arial"/>
          <w:color w:val="535353"/>
          <w:sz w:val="34"/>
          <w:szCs w:val="34"/>
          <w:u w:color="275570"/>
        </w:rPr>
        <w:t xml:space="preserve"> being implemented in 2 places. We can ignore this warning.</w:t>
      </w:r>
    </w:p>
    <w:p w14:paraId="6BD432A5"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have run our first program. No output! Let’s give the cat a little meow method.</w:t>
      </w:r>
    </w:p>
    <w:p w14:paraId="46A7CD1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//Cat.java</w:t>
      </w:r>
    </w:p>
    <w:p w14:paraId="2E72D90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06FC787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Cat</w:t>
      </w:r>
      <w:r>
        <w:rPr>
          <w:rFonts w:ascii="Arial" w:hAnsi="Arial" w:cs="Arial"/>
          <w:b/>
          <w:bCs/>
          <w:color w:val="000000"/>
          <w:sz w:val="33"/>
          <w:szCs w:val="33"/>
          <w:u w:color="275570"/>
        </w:rPr>
        <w:t>{</w:t>
      </w:r>
      <w:proofErr w:type="gramEnd"/>
    </w:p>
    <w:p w14:paraId="1EA683C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meow</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7519A67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 xml:space="preserve">"Hello </w:t>
      </w:r>
      <w:proofErr w:type="spellStart"/>
      <w:r>
        <w:rPr>
          <w:rFonts w:ascii="Arial" w:hAnsi="Arial" w:cs="Arial"/>
          <w:color w:val="D20035"/>
          <w:sz w:val="33"/>
          <w:szCs w:val="33"/>
          <w:u w:color="275570"/>
        </w:rPr>
        <w:t>Meooooow</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7413AF7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23E734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0D8E33A"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ask our cat to meow!</w:t>
      </w:r>
    </w:p>
    <w:p w14:paraId="3B91F4A6" w14:textId="77777777" w:rsidR="006C01EF" w:rsidRDefault="006C01EF" w:rsidP="006C01EF">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Notice that when you start to type in cat in runner it will show suggestions for autocomplete listing available methods in the cat class.</w:t>
      </w:r>
    </w:p>
    <w:p w14:paraId="6963503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//Runner.java</w:t>
      </w:r>
    </w:p>
    <w:p w14:paraId="2208DB2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8CCD94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Runner</w:t>
      </w:r>
      <w:r>
        <w:rPr>
          <w:rFonts w:ascii="Arial" w:hAnsi="Arial" w:cs="Arial"/>
          <w:b/>
          <w:bCs/>
          <w:color w:val="000000"/>
          <w:sz w:val="33"/>
          <w:szCs w:val="33"/>
          <w:u w:color="275570"/>
        </w:rPr>
        <w:t>{</w:t>
      </w:r>
      <w:proofErr w:type="gramEnd"/>
    </w:p>
    <w:p w14:paraId="75B7B49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static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main</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args</w:t>
      </w:r>
      <w:proofErr w:type="spellEnd"/>
      <w:r>
        <w:rPr>
          <w:rFonts w:ascii="Arial" w:hAnsi="Arial" w:cs="Arial"/>
          <w:b/>
          <w:bCs/>
          <w:color w:val="000000"/>
          <w:sz w:val="33"/>
          <w:szCs w:val="33"/>
          <w:u w:color="275570"/>
        </w:rPr>
        <w:t>[]){</w:t>
      </w:r>
    </w:p>
    <w:p w14:paraId="2398934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Cat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myCat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Cat</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2F56ACB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System</w:t>
      </w:r>
      <w:r>
        <w:rPr>
          <w:rFonts w:ascii="Arial" w:hAnsi="Arial" w:cs="Arial"/>
          <w:b/>
          <w:bCs/>
          <w:color w:val="000000"/>
          <w:sz w:val="33"/>
          <w:szCs w:val="33"/>
          <w:u w:color="275570"/>
        </w:rPr>
        <w:t>.</w:t>
      </w:r>
      <w:r>
        <w:rPr>
          <w:rFonts w:ascii="Arial" w:hAnsi="Arial" w:cs="Arial"/>
          <w:color w:val="0E6E6D"/>
          <w:sz w:val="33"/>
          <w:szCs w:val="33"/>
          <w:u w:color="275570"/>
        </w:rPr>
        <w:t>out</w:t>
      </w:r>
      <w:r>
        <w:rPr>
          <w:rFonts w:ascii="Arial" w:hAnsi="Arial" w:cs="Arial"/>
          <w:b/>
          <w:bCs/>
          <w:color w:val="000000"/>
          <w:sz w:val="33"/>
          <w:szCs w:val="33"/>
          <w:u w:color="275570"/>
        </w:rPr>
        <w:t>.</w:t>
      </w:r>
      <w:r>
        <w:rPr>
          <w:rFonts w:ascii="Arial" w:hAnsi="Arial" w:cs="Arial"/>
          <w:color w:val="0E6E6D"/>
          <w:sz w:val="33"/>
          <w:szCs w:val="33"/>
          <w:u w:color="275570"/>
        </w:rPr>
        <w:t>println</w:t>
      </w:r>
      <w:proofErr w:type="spellEnd"/>
      <w:r>
        <w:rPr>
          <w:rFonts w:ascii="Arial" w:hAnsi="Arial" w:cs="Arial"/>
          <w:b/>
          <w:bCs/>
          <w:color w:val="000000"/>
          <w:sz w:val="33"/>
          <w:szCs w:val="33"/>
          <w:u w:color="275570"/>
        </w:rPr>
        <w:t>(</w:t>
      </w:r>
      <w:proofErr w:type="spellStart"/>
      <w:r>
        <w:rPr>
          <w:rFonts w:ascii="Arial" w:hAnsi="Arial" w:cs="Arial"/>
          <w:color w:val="2A2A2A"/>
          <w:sz w:val="33"/>
          <w:szCs w:val="33"/>
          <w:u w:color="275570"/>
        </w:rPr>
        <w:t>myCat</w:t>
      </w:r>
      <w:r>
        <w:rPr>
          <w:rFonts w:ascii="Arial" w:hAnsi="Arial" w:cs="Arial"/>
          <w:b/>
          <w:bCs/>
          <w:color w:val="000000"/>
          <w:sz w:val="33"/>
          <w:szCs w:val="33"/>
          <w:u w:color="275570"/>
        </w:rPr>
        <w:t>.</w:t>
      </w:r>
      <w:r>
        <w:rPr>
          <w:rFonts w:ascii="Arial" w:hAnsi="Arial" w:cs="Arial"/>
          <w:color w:val="0E6E6D"/>
          <w:sz w:val="33"/>
          <w:szCs w:val="33"/>
          <w:u w:color="275570"/>
        </w:rPr>
        <w:t>meow</w:t>
      </w:r>
      <w:proofErr w:type="spellEnd"/>
      <w:r>
        <w:rPr>
          <w:rFonts w:ascii="Arial" w:hAnsi="Arial" w:cs="Arial"/>
          <w:b/>
          <w:bCs/>
          <w:color w:val="000000"/>
          <w:sz w:val="33"/>
          <w:szCs w:val="33"/>
          <w:u w:color="275570"/>
        </w:rPr>
        <w:t>());</w:t>
      </w:r>
    </w:p>
    <w:p w14:paraId="2B2D8D0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D8717A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2A28B81"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color w:val="2A2A2A"/>
          <w:sz w:val="34"/>
          <w:szCs w:val="34"/>
          <w:u w:color="275570"/>
        </w:rPr>
        <w:t>System.out</w:t>
      </w:r>
      <w:proofErr w:type="spellEnd"/>
      <w:r>
        <w:rPr>
          <w:rFonts w:ascii="Arial" w:hAnsi="Arial" w:cs="Arial"/>
          <w:color w:val="2A2A2A"/>
          <w:sz w:val="34"/>
          <w:szCs w:val="34"/>
          <w:u w:color="275570"/>
        </w:rPr>
        <w:t xml:space="preserve"> is just like puts (ruby) or console (JS).</w:t>
      </w:r>
    </w:p>
    <w:p w14:paraId="00CE8BB0"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Because we have already run our Runner file that at the top right of IntelliJ there is a green arrow and the drop down now says Runner. This means we can now </w:t>
      </w:r>
      <w:proofErr w:type="gramStart"/>
      <w:r>
        <w:rPr>
          <w:rFonts w:ascii="Arial" w:hAnsi="Arial" w:cs="Arial"/>
          <w:color w:val="2A2A2A"/>
          <w:sz w:val="34"/>
          <w:szCs w:val="34"/>
          <w:u w:color="275570"/>
        </w:rPr>
        <w:t>re run</w:t>
      </w:r>
      <w:proofErr w:type="gramEnd"/>
      <w:r>
        <w:rPr>
          <w:rFonts w:ascii="Arial" w:hAnsi="Arial" w:cs="Arial"/>
          <w:color w:val="2A2A2A"/>
          <w:sz w:val="34"/>
          <w:szCs w:val="34"/>
          <w:u w:color="275570"/>
        </w:rPr>
        <w:t xml:space="preserve"> the program by simply clicking on the arrow.</w:t>
      </w:r>
    </w:p>
    <w:p w14:paraId="0ED19EC8"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Yay!,</w:t>
      </w:r>
      <w:proofErr w:type="gramEnd"/>
      <w:r>
        <w:rPr>
          <w:rFonts w:ascii="Arial" w:hAnsi="Arial" w:cs="Arial"/>
          <w:color w:val="2A2A2A"/>
          <w:sz w:val="34"/>
          <w:szCs w:val="34"/>
          <w:u w:color="275570"/>
        </w:rPr>
        <w:t xml:space="preserve"> our cat now Meows.</w:t>
      </w:r>
    </w:p>
    <w:p w14:paraId="1AC508D8"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SOLID and 4 Pillars of OOP</w:t>
      </w:r>
    </w:p>
    <w:p w14:paraId="13F10F90"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As we go through the next few weeks you will get to see more and more features of the IDE and understand how it can be a very powerful tool for developers. We will also delve further into the structure, keywords and syntax of Java to see how it all comes together to create type-checked applications and the benefits this can bring.</w:t>
      </w:r>
    </w:p>
    <w:p w14:paraId="21EED547"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There are 2 concepts we will be covering throughout the next 2 weeks. SOLID and the 4 pillars of object orientated programming.</w:t>
      </w:r>
    </w:p>
    <w:p w14:paraId="6278CB56"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These concepts are not really anything new as, so far, we have already been adhering to most of these.</w:t>
      </w:r>
    </w:p>
    <w:p w14:paraId="4F1D8FD3"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SOLID is a set of 5 principles to adhere to when writing code. They make it easy to maintain your applications and make them more robust.</w:t>
      </w:r>
    </w:p>
    <w:p w14:paraId="3C237143"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order to manage so many classes and to reduce the complexity, system designers use several techniques which can be grouped under four main concepts. These are the 4 pillars of OOP.</w:t>
      </w:r>
    </w:p>
    <w:p w14:paraId="36BCE87D"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won’t go into any depth about these just </w:t>
      </w:r>
      <w:proofErr w:type="gramStart"/>
      <w:r>
        <w:rPr>
          <w:rFonts w:ascii="Arial" w:hAnsi="Arial" w:cs="Arial"/>
          <w:color w:val="2A2A2A"/>
          <w:sz w:val="34"/>
          <w:szCs w:val="34"/>
          <w:u w:color="275570"/>
        </w:rPr>
        <w:t>now</w:t>
      </w:r>
      <w:proofErr w:type="gramEnd"/>
      <w:r>
        <w:rPr>
          <w:rFonts w:ascii="Arial" w:hAnsi="Arial" w:cs="Arial"/>
          <w:color w:val="2A2A2A"/>
          <w:sz w:val="34"/>
          <w:szCs w:val="34"/>
          <w:u w:color="275570"/>
        </w:rPr>
        <w:t xml:space="preserve"> but we will fill in the blanks for each as we go along.</w:t>
      </w:r>
    </w:p>
    <w:p w14:paraId="082FD263" w14:textId="77777777" w:rsidR="006C01EF" w:rsidRDefault="006C01EF" w:rsidP="006C01EF">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lastRenderedPageBreak/>
        <w:t>Instructor: Write SOLID and 4 pillars as headings on board</w:t>
      </w:r>
    </w:p>
    <w:p w14:paraId="2DA6E4AD" w14:textId="77777777" w:rsidR="006C01EF" w:rsidRDefault="006C01EF" w:rsidP="006C01EF">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For Reference. SOLID stands for:</w:t>
      </w:r>
    </w:p>
    <w:p w14:paraId="769F89FA" w14:textId="77777777" w:rsidR="006C01EF" w:rsidRDefault="006C01EF" w:rsidP="006C01EF">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b/>
          <w:bCs/>
          <w:color w:val="535353"/>
          <w:sz w:val="34"/>
          <w:szCs w:val="34"/>
          <w:u w:color="275570"/>
        </w:rPr>
        <w:t>S</w:t>
      </w:r>
      <w:r>
        <w:rPr>
          <w:rFonts w:ascii="Arial" w:hAnsi="Arial" w:cs="Arial"/>
          <w:color w:val="535353"/>
          <w:sz w:val="34"/>
          <w:szCs w:val="34"/>
          <w:u w:color="275570"/>
        </w:rPr>
        <w:t>ingle responsibility principle</w:t>
      </w:r>
    </w:p>
    <w:p w14:paraId="617D2073" w14:textId="77777777" w:rsidR="006C01EF" w:rsidRDefault="006C01EF" w:rsidP="006C01EF">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b/>
          <w:bCs/>
          <w:color w:val="535353"/>
          <w:sz w:val="34"/>
          <w:szCs w:val="34"/>
          <w:u w:color="275570"/>
        </w:rPr>
        <w:t>O</w:t>
      </w:r>
      <w:r>
        <w:rPr>
          <w:rFonts w:ascii="Arial" w:hAnsi="Arial" w:cs="Arial"/>
          <w:color w:val="535353"/>
          <w:sz w:val="34"/>
          <w:szCs w:val="34"/>
          <w:u w:color="275570"/>
        </w:rPr>
        <w:t>pen/closed principle</w:t>
      </w:r>
    </w:p>
    <w:p w14:paraId="1852B385" w14:textId="77777777" w:rsidR="006C01EF" w:rsidRDefault="006C01EF" w:rsidP="006C01EF">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proofErr w:type="spellStart"/>
      <w:r>
        <w:rPr>
          <w:rFonts w:ascii="Arial" w:hAnsi="Arial" w:cs="Arial"/>
          <w:b/>
          <w:bCs/>
          <w:color w:val="535353"/>
          <w:sz w:val="34"/>
          <w:szCs w:val="34"/>
          <w:u w:color="275570"/>
        </w:rPr>
        <w:t>L</w:t>
      </w:r>
      <w:r>
        <w:rPr>
          <w:rFonts w:ascii="Arial" w:hAnsi="Arial" w:cs="Arial"/>
          <w:color w:val="535353"/>
          <w:sz w:val="34"/>
          <w:szCs w:val="34"/>
          <w:u w:color="275570"/>
        </w:rPr>
        <w:t>iskov</w:t>
      </w:r>
      <w:proofErr w:type="spellEnd"/>
      <w:r>
        <w:rPr>
          <w:rFonts w:ascii="Arial" w:hAnsi="Arial" w:cs="Arial"/>
          <w:color w:val="535353"/>
          <w:sz w:val="34"/>
          <w:szCs w:val="34"/>
          <w:u w:color="275570"/>
        </w:rPr>
        <w:t xml:space="preserve"> substitution principle</w:t>
      </w:r>
    </w:p>
    <w:p w14:paraId="37BDC3B1" w14:textId="77777777" w:rsidR="006C01EF" w:rsidRDefault="006C01EF" w:rsidP="006C01EF">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b/>
          <w:bCs/>
          <w:color w:val="535353"/>
          <w:sz w:val="34"/>
          <w:szCs w:val="34"/>
          <w:u w:color="275570"/>
        </w:rPr>
        <w:t>I</w:t>
      </w:r>
      <w:r>
        <w:rPr>
          <w:rFonts w:ascii="Arial" w:hAnsi="Arial" w:cs="Arial"/>
          <w:color w:val="535353"/>
          <w:sz w:val="34"/>
          <w:szCs w:val="34"/>
          <w:u w:color="275570"/>
        </w:rPr>
        <w:t>nterface segregation principle</w:t>
      </w:r>
    </w:p>
    <w:p w14:paraId="060936FE" w14:textId="77777777" w:rsidR="006C01EF" w:rsidRDefault="006C01EF" w:rsidP="006C01EF">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b/>
          <w:bCs/>
          <w:color w:val="535353"/>
          <w:sz w:val="34"/>
          <w:szCs w:val="34"/>
          <w:u w:color="275570"/>
        </w:rPr>
        <w:t>D</w:t>
      </w:r>
      <w:r>
        <w:rPr>
          <w:rFonts w:ascii="Arial" w:hAnsi="Arial" w:cs="Arial"/>
          <w:color w:val="535353"/>
          <w:sz w:val="34"/>
          <w:szCs w:val="34"/>
          <w:u w:color="275570"/>
        </w:rPr>
        <w:t>ependency inversion principle</w:t>
      </w:r>
    </w:p>
    <w:p w14:paraId="2A8F7203" w14:textId="77777777" w:rsidR="006C01EF" w:rsidRDefault="006C01EF" w:rsidP="006C01EF">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4 Pillars are:</w:t>
      </w:r>
    </w:p>
    <w:p w14:paraId="5C15985B" w14:textId="77777777" w:rsidR="006C01EF" w:rsidRDefault="006C01EF" w:rsidP="006C01EF">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Abstraction,</w:t>
      </w:r>
    </w:p>
    <w:p w14:paraId="4382CEE6" w14:textId="77777777" w:rsidR="006C01EF" w:rsidRDefault="006C01EF" w:rsidP="006C01EF">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Encapsulation,</w:t>
      </w:r>
    </w:p>
    <w:p w14:paraId="0C48205B" w14:textId="77777777" w:rsidR="006C01EF" w:rsidRDefault="006C01EF" w:rsidP="006C01EF">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Polymorphism,</w:t>
      </w:r>
    </w:p>
    <w:p w14:paraId="460DEB85" w14:textId="77777777" w:rsidR="006C01EF" w:rsidRDefault="006C01EF" w:rsidP="006C01EF">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Inheritance</w:t>
      </w:r>
    </w:p>
    <w:p w14:paraId="1F112A74"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Summary</w:t>
      </w:r>
    </w:p>
    <w:p w14:paraId="70967583"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We’ve seen:</w:t>
      </w:r>
    </w:p>
    <w:p w14:paraId="57270678" w14:textId="77777777" w:rsidR="006C01EF" w:rsidRDefault="006C01EF" w:rsidP="006C01E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How to install IntelliJ IDE</w:t>
      </w:r>
    </w:p>
    <w:p w14:paraId="0F300862" w14:textId="77777777" w:rsidR="006C01EF" w:rsidRDefault="006C01EF" w:rsidP="006C01E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How to create a Java project in IntelliJ</w:t>
      </w:r>
    </w:p>
    <w:p w14:paraId="40BE4276" w14:textId="77777777" w:rsidR="006C01EF" w:rsidRDefault="006C01EF" w:rsidP="006C01E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What a statically typed language is</w:t>
      </w:r>
    </w:p>
    <w:p w14:paraId="5E087ECF" w14:textId="77777777" w:rsidR="006C01EF" w:rsidRDefault="006C01EF" w:rsidP="006C01E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How compiled languages differ from interpreted languages</w:t>
      </w:r>
    </w:p>
    <w:p w14:paraId="06F5B228" w14:textId="77777777" w:rsidR="006C01EF" w:rsidRDefault="006C01EF" w:rsidP="006C01E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How to write, compile and run a Java program.</w:t>
      </w:r>
    </w:p>
    <w:p w14:paraId="1AC04BAD" w14:textId="77777777" w:rsidR="006C01EF" w:rsidRDefault="006C01EF" w:rsidP="006C01EF">
      <w:pPr>
        <w:autoSpaceDE w:val="0"/>
        <w:autoSpaceDN w:val="0"/>
        <w:adjustRightInd w:val="0"/>
        <w:spacing w:after="300" w:line="380" w:lineRule="atLeast"/>
        <w:rPr>
          <w:rFonts w:ascii="Calibri" w:hAnsi="Calibri" w:cs="Calibri"/>
          <w:color w:val="EFEFEF"/>
          <w:sz w:val="32"/>
          <w:szCs w:val="32"/>
          <w:u w:color="275570"/>
        </w:rPr>
      </w:pPr>
      <w:r>
        <w:rPr>
          <w:rFonts w:ascii="Calibri" w:hAnsi="Calibri" w:cs="Calibri"/>
          <w:color w:val="EFEFEF"/>
          <w:sz w:val="32"/>
          <w:szCs w:val="32"/>
          <w:u w:color="275570"/>
        </w:rPr>
        <w:t>P</w:t>
      </w:r>
    </w:p>
    <w:p w14:paraId="7614A93A" w14:textId="77777777" w:rsidR="006C01EF" w:rsidRPr="006C01EF" w:rsidRDefault="006C01EF" w:rsidP="006C01EF">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6C01EF">
        <w:rPr>
          <w:rFonts w:ascii="Arial" w:eastAsia="Times New Roman" w:hAnsi="Arial" w:cs="Arial"/>
          <w:b/>
          <w:bCs/>
          <w:color w:val="326883"/>
          <w:spacing w:val="-15"/>
          <w:kern w:val="36"/>
          <w:sz w:val="54"/>
          <w:szCs w:val="54"/>
          <w:u w:val="single"/>
          <w:lang w:eastAsia="en-GB"/>
        </w:rPr>
        <w:t>OO Single Class</w:t>
      </w:r>
    </w:p>
    <w:p w14:paraId="11AD0B43" w14:textId="77777777" w:rsidR="006C01EF" w:rsidRPr="006C01EF" w:rsidRDefault="006C01EF" w:rsidP="006C01EF">
      <w:pPr>
        <w:spacing w:before="150" w:after="150"/>
        <w:textAlignment w:val="baseline"/>
        <w:outlineLvl w:val="1"/>
        <w:rPr>
          <w:rFonts w:ascii="Arial" w:eastAsia="Times New Roman" w:hAnsi="Arial" w:cs="Arial"/>
          <w:b/>
          <w:bCs/>
          <w:color w:val="326883"/>
          <w:spacing w:val="-15"/>
          <w:sz w:val="48"/>
          <w:szCs w:val="48"/>
          <w:lang w:eastAsia="en-GB"/>
        </w:rPr>
      </w:pPr>
      <w:r w:rsidRPr="006C01EF">
        <w:rPr>
          <w:rFonts w:ascii="Arial" w:eastAsia="Times New Roman" w:hAnsi="Arial" w:cs="Arial"/>
          <w:b/>
          <w:bCs/>
          <w:color w:val="326883"/>
          <w:spacing w:val="-15"/>
          <w:sz w:val="48"/>
          <w:szCs w:val="48"/>
          <w:lang w:eastAsia="en-GB"/>
        </w:rPr>
        <w:t>Learning Objectives</w:t>
      </w:r>
    </w:p>
    <w:p w14:paraId="3695C01D" w14:textId="77777777" w:rsidR="006C01EF" w:rsidRPr="006C01EF" w:rsidRDefault="006C01EF" w:rsidP="006C01EF">
      <w:pPr>
        <w:numPr>
          <w:ilvl w:val="0"/>
          <w:numId w:val="6"/>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Demonstrate create a class</w:t>
      </w:r>
    </w:p>
    <w:p w14:paraId="29F7E9E9" w14:textId="77777777" w:rsidR="006C01EF" w:rsidRPr="006C01EF" w:rsidRDefault="006C01EF" w:rsidP="006C01EF">
      <w:pPr>
        <w:numPr>
          <w:ilvl w:val="0"/>
          <w:numId w:val="6"/>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Show creating instance Variables</w:t>
      </w:r>
    </w:p>
    <w:p w14:paraId="26D54D2A" w14:textId="77777777" w:rsidR="006C01EF" w:rsidRPr="006C01EF" w:rsidRDefault="006C01EF" w:rsidP="006C01EF">
      <w:pPr>
        <w:numPr>
          <w:ilvl w:val="0"/>
          <w:numId w:val="6"/>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Show creating methods.</w:t>
      </w:r>
    </w:p>
    <w:p w14:paraId="5FFDFC9A" w14:textId="77777777" w:rsidR="006C01EF" w:rsidRPr="006C01EF" w:rsidRDefault="006C01EF" w:rsidP="006C01EF">
      <w:pPr>
        <w:numPr>
          <w:ilvl w:val="0"/>
          <w:numId w:val="6"/>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 xml:space="preserve">Show defining </w:t>
      </w:r>
      <w:proofErr w:type="gramStart"/>
      <w:r w:rsidRPr="006C01EF">
        <w:rPr>
          <w:rFonts w:ascii="Arial" w:eastAsia="Times New Roman" w:hAnsi="Arial" w:cs="Arial"/>
          <w:color w:val="373737"/>
          <w:sz w:val="26"/>
          <w:szCs w:val="26"/>
          <w:lang w:eastAsia="en-GB"/>
        </w:rPr>
        <w:t>parameters, and</w:t>
      </w:r>
      <w:proofErr w:type="gramEnd"/>
      <w:r w:rsidRPr="006C01EF">
        <w:rPr>
          <w:rFonts w:ascii="Arial" w:eastAsia="Times New Roman" w:hAnsi="Arial" w:cs="Arial"/>
          <w:color w:val="373737"/>
          <w:sz w:val="26"/>
          <w:szCs w:val="26"/>
          <w:lang w:eastAsia="en-GB"/>
        </w:rPr>
        <w:t xml:space="preserve"> return type of methods.</w:t>
      </w:r>
    </w:p>
    <w:p w14:paraId="2DD09090" w14:textId="77777777" w:rsidR="006C01EF" w:rsidRPr="006C01EF" w:rsidRDefault="006C01EF" w:rsidP="006C01EF">
      <w:pPr>
        <w:numPr>
          <w:ilvl w:val="0"/>
          <w:numId w:val="6"/>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Revise catching type errors at compile time.</w:t>
      </w:r>
    </w:p>
    <w:p w14:paraId="3546BE61" w14:textId="77777777" w:rsidR="006C01EF" w:rsidRPr="006C01EF" w:rsidRDefault="006C01EF" w:rsidP="006C01EF">
      <w:pPr>
        <w:spacing w:before="150" w:after="150"/>
        <w:textAlignment w:val="baseline"/>
        <w:outlineLvl w:val="1"/>
        <w:rPr>
          <w:rFonts w:ascii="Arial" w:eastAsia="Times New Roman" w:hAnsi="Arial" w:cs="Arial"/>
          <w:b/>
          <w:bCs/>
          <w:color w:val="326883"/>
          <w:spacing w:val="-15"/>
          <w:sz w:val="48"/>
          <w:szCs w:val="48"/>
          <w:lang w:eastAsia="en-GB"/>
        </w:rPr>
      </w:pPr>
      <w:r w:rsidRPr="006C01EF">
        <w:rPr>
          <w:rFonts w:ascii="Arial" w:eastAsia="Times New Roman" w:hAnsi="Arial" w:cs="Arial"/>
          <w:b/>
          <w:bCs/>
          <w:color w:val="326883"/>
          <w:spacing w:val="-15"/>
          <w:sz w:val="48"/>
          <w:szCs w:val="48"/>
          <w:lang w:eastAsia="en-GB"/>
        </w:rPr>
        <w:t>Creating a bear class</w:t>
      </w:r>
    </w:p>
    <w:p w14:paraId="76024F73"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Our file name must match the class name.</w:t>
      </w:r>
    </w:p>
    <w:p w14:paraId="51AEE22B"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 xml:space="preserve">Start a new IntelliJ project called </w:t>
      </w:r>
      <w:proofErr w:type="spellStart"/>
      <w:r w:rsidRPr="006C01EF">
        <w:rPr>
          <w:rFonts w:ascii="Arial" w:eastAsia="Times New Roman" w:hAnsi="Arial" w:cs="Arial"/>
          <w:color w:val="373737"/>
          <w:sz w:val="26"/>
          <w:szCs w:val="26"/>
          <w:lang w:eastAsia="en-GB"/>
        </w:rPr>
        <w:t>SingleClasses</w:t>
      </w:r>
      <w:proofErr w:type="spellEnd"/>
      <w:r w:rsidRPr="006C01EF">
        <w:rPr>
          <w:rFonts w:ascii="Arial" w:eastAsia="Times New Roman" w:hAnsi="Arial" w:cs="Arial"/>
          <w:color w:val="373737"/>
          <w:sz w:val="26"/>
          <w:szCs w:val="26"/>
          <w:lang w:eastAsia="en-GB"/>
        </w:rPr>
        <w:t>.</w:t>
      </w:r>
    </w:p>
    <w:p w14:paraId="3D275AF8"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#IntelliJ</w:t>
      </w:r>
    </w:p>
    <w:p w14:paraId="29D9C3A5"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Create two new Java Classes in main folder</w:t>
      </w:r>
    </w:p>
    <w:p w14:paraId="22336BD5"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Runner</w:t>
      </w:r>
    </w:p>
    <w:p w14:paraId="29BC8A85"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Bear</w:t>
      </w:r>
    </w:p>
    <w:p w14:paraId="411AD660"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i/>
          <w:iCs/>
          <w:color w:val="2F4F4F"/>
          <w:sz w:val="20"/>
          <w:szCs w:val="20"/>
          <w:bdr w:val="none" w:sz="0" w:space="0" w:color="auto" w:frame="1"/>
          <w:shd w:val="clear" w:color="auto" w:fill="F2F2F2"/>
          <w:lang w:eastAsia="en-GB"/>
        </w:rPr>
        <w:t>//Runner.java</w:t>
      </w:r>
    </w:p>
    <w:p w14:paraId="3D9EF458"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1610BB26"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class</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445588"/>
          <w:sz w:val="20"/>
          <w:szCs w:val="20"/>
          <w:bdr w:val="none" w:sz="0" w:space="0" w:color="auto" w:frame="1"/>
          <w:shd w:val="clear" w:color="auto" w:fill="F2F2F2"/>
          <w:lang w:eastAsia="en-GB"/>
        </w:rPr>
        <w:t>Runner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p>
    <w:p w14:paraId="1AE858DB"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public</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static</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void</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990000"/>
          <w:sz w:val="20"/>
          <w:szCs w:val="20"/>
          <w:bdr w:val="none" w:sz="0" w:space="0" w:color="auto" w:frame="1"/>
          <w:shd w:val="clear" w:color="auto" w:fill="F2F2F2"/>
          <w:lang w:eastAsia="en-GB"/>
        </w:rPr>
        <w:t>main</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Arial" w:eastAsia="Times New Roman" w:hAnsi="Arial" w:cs="Arial"/>
          <w:color w:val="373737"/>
          <w:sz w:val="20"/>
          <w:szCs w:val="20"/>
          <w:bdr w:val="none" w:sz="0" w:space="0" w:color="auto" w:frame="1"/>
          <w:shd w:val="clear" w:color="auto" w:fill="F2F2F2"/>
          <w:lang w:eastAsia="en-GB"/>
        </w:rPr>
        <w:t>args</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p>
    <w:p w14:paraId="5EA577F0"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Arial" w:eastAsia="Times New Roman" w:hAnsi="Arial" w:cs="Arial"/>
          <w:color w:val="373737"/>
          <w:sz w:val="20"/>
          <w:szCs w:val="20"/>
          <w:bdr w:val="none" w:sz="0" w:space="0" w:color="auto" w:frame="1"/>
          <w:shd w:val="clear" w:color="auto" w:fill="F2F2F2"/>
          <w:lang w:eastAsia="en-GB"/>
        </w:rPr>
        <w:t>bear</w:t>
      </w:r>
      <w:proofErr w:type="spellEnd"/>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new</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DD1144"/>
          <w:sz w:val="20"/>
          <w:szCs w:val="20"/>
          <w:bdr w:val="none" w:sz="0" w:space="0" w:color="auto" w:frame="1"/>
          <w:shd w:val="clear" w:color="auto" w:fill="F2F2F2"/>
          <w:lang w:eastAsia="en-GB"/>
        </w:rPr>
        <w:t>"</w:t>
      </w:r>
      <w:proofErr w:type="spellStart"/>
      <w:r w:rsidRPr="006C01EF">
        <w:rPr>
          <w:rFonts w:ascii="Arial" w:eastAsia="Times New Roman" w:hAnsi="Arial" w:cs="Arial"/>
          <w:color w:val="DD1144"/>
          <w:sz w:val="20"/>
          <w:szCs w:val="20"/>
          <w:bdr w:val="none" w:sz="0" w:space="0" w:color="auto" w:frame="1"/>
          <w:shd w:val="clear" w:color="auto" w:fill="F2F2F2"/>
          <w:lang w:eastAsia="en-GB"/>
        </w:rPr>
        <w:t>Balu</w:t>
      </w:r>
      <w:proofErr w:type="spellEnd"/>
      <w:r w:rsidRPr="006C01EF">
        <w:rPr>
          <w:rFonts w:ascii="Arial" w:eastAsia="Times New Roman" w:hAnsi="Arial" w:cs="Arial"/>
          <w:color w:val="DD1144"/>
          <w:sz w:val="20"/>
          <w:szCs w:val="20"/>
          <w:bdr w:val="none" w:sz="0" w:space="0" w:color="auto" w:frame="1"/>
          <w:shd w:val="clear" w:color="auto" w:fill="F2F2F2"/>
          <w:lang w:eastAsia="en-GB"/>
        </w:rPr>
        <w:t>"</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0CF71CBD"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Arial" w:eastAsia="Times New Roman" w:hAnsi="Arial" w:cs="Arial"/>
          <w:color w:val="373737"/>
          <w:sz w:val="20"/>
          <w:szCs w:val="20"/>
          <w:bdr w:val="none" w:sz="0" w:space="0" w:color="auto" w:frame="1"/>
          <w:shd w:val="clear" w:color="auto" w:fill="F2F2F2"/>
          <w:lang w:eastAsia="en-GB"/>
        </w:rPr>
        <w:t xml:space="preserve"> name </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6C01EF">
        <w:rPr>
          <w:rFonts w:ascii="Arial" w:eastAsia="Times New Roman" w:hAnsi="Arial" w:cs="Arial"/>
          <w:color w:val="373737"/>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getName</w:t>
      </w:r>
      <w:proofErr w:type="spellEnd"/>
      <w:proofErr w:type="gramEnd"/>
      <w:r w:rsidRPr="006C01EF">
        <w:rPr>
          <w:rFonts w:ascii="inherit" w:eastAsia="Times New Roman" w:hAnsi="inherit" w:cs="Arial"/>
          <w:b/>
          <w:bCs/>
          <w:color w:val="000000"/>
          <w:sz w:val="20"/>
          <w:szCs w:val="20"/>
          <w:bdr w:val="none" w:sz="0" w:space="0" w:color="auto" w:frame="1"/>
          <w:shd w:val="clear" w:color="auto" w:fill="F2F2F2"/>
          <w:lang w:eastAsia="en-GB"/>
        </w:rPr>
        <w:t>();</w:t>
      </w:r>
    </w:p>
    <w:p w14:paraId="7F163D5F"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inherit" w:eastAsia="Times New Roman" w:hAnsi="inherit" w:cs="Arial"/>
          <w:b/>
          <w:bCs/>
          <w:color w:val="445588"/>
          <w:sz w:val="20"/>
          <w:szCs w:val="20"/>
          <w:bdr w:val="none" w:sz="0" w:space="0" w:color="auto" w:frame="1"/>
          <w:shd w:val="clear" w:color="auto" w:fill="F2F2F2"/>
          <w:lang w:eastAsia="en-GB"/>
        </w:rPr>
        <w:t>System</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out</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println</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133D66FE"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35A4CCF4"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0E578CB4"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i/>
          <w:iCs/>
          <w:color w:val="2F4F4F"/>
          <w:sz w:val="20"/>
          <w:szCs w:val="20"/>
          <w:bdr w:val="none" w:sz="0" w:space="0" w:color="auto" w:frame="1"/>
          <w:shd w:val="clear" w:color="auto" w:fill="F2F2F2"/>
          <w:lang w:eastAsia="en-GB"/>
        </w:rPr>
        <w:lastRenderedPageBreak/>
        <w:t>//Bear.java</w:t>
      </w:r>
    </w:p>
    <w:p w14:paraId="4FBD839F"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46F4760"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class</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p>
    <w:p w14:paraId="2C11F4D5"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47EA69BE"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proofErr w:type="gramStart"/>
      <w:r w:rsidRPr="006C01EF">
        <w:rPr>
          <w:rFonts w:ascii="Arial" w:eastAsia="Times New Roman" w:hAnsi="Arial" w:cs="Arial"/>
          <w:color w:val="373737"/>
          <w:sz w:val="26"/>
          <w:szCs w:val="26"/>
          <w:lang w:eastAsia="en-GB"/>
        </w:rPr>
        <w:t>Oh</w:t>
      </w:r>
      <w:proofErr w:type="gramEnd"/>
      <w:r w:rsidRPr="006C01EF">
        <w:rPr>
          <w:rFonts w:ascii="Arial" w:eastAsia="Times New Roman" w:hAnsi="Arial" w:cs="Arial"/>
          <w:color w:val="373737"/>
          <w:sz w:val="26"/>
          <w:szCs w:val="26"/>
          <w:lang w:eastAsia="en-GB"/>
        </w:rPr>
        <w:t xml:space="preserve"> thank you compiler. You caught the problem, that there is no ‘</w:t>
      </w:r>
      <w:proofErr w:type="spellStart"/>
      <w:r w:rsidRPr="006C01EF">
        <w:rPr>
          <w:rFonts w:ascii="Arial" w:eastAsia="Times New Roman" w:hAnsi="Arial" w:cs="Arial"/>
          <w:color w:val="373737"/>
          <w:sz w:val="26"/>
          <w:szCs w:val="26"/>
          <w:lang w:eastAsia="en-GB"/>
        </w:rPr>
        <w:t>getName</w:t>
      </w:r>
      <w:proofErr w:type="spellEnd"/>
      <w:r w:rsidRPr="006C01EF">
        <w:rPr>
          <w:rFonts w:ascii="Arial" w:eastAsia="Times New Roman" w:hAnsi="Arial" w:cs="Arial"/>
          <w:color w:val="373737"/>
          <w:sz w:val="26"/>
          <w:szCs w:val="26"/>
          <w:lang w:eastAsia="en-GB"/>
        </w:rPr>
        <w:t>’ method on a bear!</w:t>
      </w:r>
    </w:p>
    <w:p w14:paraId="06E77A1D"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 xml:space="preserve">What do we need to give our bear this </w:t>
      </w:r>
      <w:proofErr w:type="gramStart"/>
      <w:r w:rsidRPr="006C01EF">
        <w:rPr>
          <w:rFonts w:ascii="Arial" w:eastAsia="Times New Roman" w:hAnsi="Arial" w:cs="Arial"/>
          <w:color w:val="373737"/>
          <w:sz w:val="26"/>
          <w:szCs w:val="26"/>
          <w:lang w:eastAsia="en-GB"/>
        </w:rPr>
        <w:t>functionality.</w:t>
      </w:r>
      <w:proofErr w:type="gramEnd"/>
    </w:p>
    <w:p w14:paraId="79446713" w14:textId="77777777" w:rsidR="006C01EF" w:rsidRPr="006C01EF" w:rsidRDefault="006C01EF" w:rsidP="006C01EF">
      <w:pPr>
        <w:numPr>
          <w:ilvl w:val="0"/>
          <w:numId w:val="7"/>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Constructor with one argument - the name</w:t>
      </w:r>
    </w:p>
    <w:p w14:paraId="50333B1D" w14:textId="77777777" w:rsidR="006C01EF" w:rsidRPr="006C01EF" w:rsidRDefault="006C01EF" w:rsidP="006C01EF">
      <w:pPr>
        <w:numPr>
          <w:ilvl w:val="0"/>
          <w:numId w:val="7"/>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Instance Variable</w:t>
      </w:r>
    </w:p>
    <w:p w14:paraId="586FA113" w14:textId="77777777" w:rsidR="006C01EF" w:rsidRPr="006C01EF" w:rsidRDefault="006C01EF" w:rsidP="006C01EF">
      <w:pPr>
        <w:numPr>
          <w:ilvl w:val="0"/>
          <w:numId w:val="7"/>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Getter</w:t>
      </w:r>
    </w:p>
    <w:p w14:paraId="4D833210" w14:textId="77777777" w:rsidR="006C01EF" w:rsidRPr="006C01EF" w:rsidRDefault="006C01EF" w:rsidP="006C01EF">
      <w:pPr>
        <w:spacing w:before="150" w:after="150"/>
        <w:textAlignment w:val="baseline"/>
        <w:outlineLvl w:val="1"/>
        <w:rPr>
          <w:rFonts w:ascii="Arial" w:eastAsia="Times New Roman" w:hAnsi="Arial" w:cs="Arial"/>
          <w:b/>
          <w:bCs/>
          <w:color w:val="326883"/>
          <w:spacing w:val="-15"/>
          <w:sz w:val="48"/>
          <w:szCs w:val="48"/>
          <w:lang w:eastAsia="en-GB"/>
        </w:rPr>
      </w:pPr>
      <w:r w:rsidRPr="006C01EF">
        <w:rPr>
          <w:rFonts w:ascii="Arial" w:eastAsia="Times New Roman" w:hAnsi="Arial" w:cs="Arial"/>
          <w:b/>
          <w:bCs/>
          <w:color w:val="326883"/>
          <w:spacing w:val="-15"/>
          <w:sz w:val="48"/>
          <w:szCs w:val="48"/>
          <w:lang w:eastAsia="en-GB"/>
        </w:rPr>
        <w:t>Instance Variables</w:t>
      </w:r>
    </w:p>
    <w:p w14:paraId="3D2479B0"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Instance variable are the state of our object. We want to give our bear a name instance variable. How would we do this in Ruby? (@name)</w:t>
      </w:r>
    </w:p>
    <w:p w14:paraId="3B5D21AA"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In Java, we put them at the top of our class. Remember we need to define a type.</w:t>
      </w:r>
    </w:p>
    <w:p w14:paraId="7EE15098"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i/>
          <w:iCs/>
          <w:color w:val="2F4F4F"/>
          <w:sz w:val="20"/>
          <w:szCs w:val="20"/>
          <w:bdr w:val="none" w:sz="0" w:space="0" w:color="auto" w:frame="1"/>
          <w:shd w:val="clear" w:color="auto" w:fill="F2F2F2"/>
          <w:lang w:eastAsia="en-GB"/>
        </w:rPr>
        <w:t>// Bear.java</w:t>
      </w:r>
    </w:p>
    <w:p w14:paraId="24DDCF42"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C64CA26"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class</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p>
    <w:p w14:paraId="71AC1654"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Arial" w:eastAsia="Times New Roman" w:hAnsi="Arial" w:cs="Arial"/>
          <w:color w:val="373737"/>
          <w:sz w:val="20"/>
          <w:szCs w:val="20"/>
          <w:bdr w:val="none" w:sz="0" w:space="0" w:color="auto" w:frame="1"/>
          <w:shd w:val="clear" w:color="auto" w:fill="F2F2F2"/>
          <w:lang w:eastAsia="en-GB"/>
        </w:rPr>
        <w:t xml:space="preserve"> 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71E17E89"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72C04EDE"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 xml:space="preserve">When we create the bear, how can we </w:t>
      </w:r>
      <w:proofErr w:type="spellStart"/>
      <w:r w:rsidRPr="006C01EF">
        <w:rPr>
          <w:rFonts w:ascii="Arial" w:eastAsia="Times New Roman" w:hAnsi="Arial" w:cs="Arial"/>
          <w:color w:val="373737"/>
          <w:sz w:val="26"/>
          <w:szCs w:val="26"/>
          <w:lang w:eastAsia="en-GB"/>
        </w:rPr>
        <w:t>we</w:t>
      </w:r>
      <w:proofErr w:type="spellEnd"/>
      <w:r w:rsidRPr="006C01EF">
        <w:rPr>
          <w:rFonts w:ascii="Arial" w:eastAsia="Times New Roman" w:hAnsi="Arial" w:cs="Arial"/>
          <w:color w:val="373737"/>
          <w:sz w:val="26"/>
          <w:szCs w:val="26"/>
          <w:lang w:eastAsia="en-GB"/>
        </w:rPr>
        <w:t xml:space="preserve"> assign it a name? Yes! Constructor function.</w:t>
      </w:r>
    </w:p>
    <w:p w14:paraId="569E99A7" w14:textId="77777777" w:rsidR="006C01EF" w:rsidRPr="006C01EF" w:rsidRDefault="006C01EF" w:rsidP="006C01EF">
      <w:pPr>
        <w:spacing w:before="150" w:after="150"/>
        <w:textAlignment w:val="baseline"/>
        <w:outlineLvl w:val="1"/>
        <w:rPr>
          <w:rFonts w:ascii="Arial" w:eastAsia="Times New Roman" w:hAnsi="Arial" w:cs="Arial"/>
          <w:b/>
          <w:bCs/>
          <w:color w:val="326883"/>
          <w:spacing w:val="-15"/>
          <w:sz w:val="48"/>
          <w:szCs w:val="48"/>
          <w:lang w:eastAsia="en-GB"/>
        </w:rPr>
      </w:pPr>
      <w:r w:rsidRPr="006C01EF">
        <w:rPr>
          <w:rFonts w:ascii="Arial" w:eastAsia="Times New Roman" w:hAnsi="Arial" w:cs="Arial"/>
          <w:b/>
          <w:bCs/>
          <w:color w:val="326883"/>
          <w:spacing w:val="-15"/>
          <w:sz w:val="48"/>
          <w:szCs w:val="48"/>
          <w:lang w:eastAsia="en-GB"/>
        </w:rPr>
        <w:t>Constructor Function</w:t>
      </w:r>
    </w:p>
    <w:p w14:paraId="1D797104" w14:textId="77777777" w:rsidR="006C01EF" w:rsidRPr="006C01EF" w:rsidRDefault="006C01EF" w:rsidP="006C01EF">
      <w:pPr>
        <w:textAlignment w:val="baseline"/>
        <w:rPr>
          <w:rFonts w:ascii="Arial" w:eastAsia="Times New Roman" w:hAnsi="Arial" w:cs="Arial"/>
          <w:color w:val="666666"/>
          <w:sz w:val="26"/>
          <w:szCs w:val="26"/>
          <w:lang w:eastAsia="en-GB"/>
        </w:rPr>
      </w:pPr>
      <w:r w:rsidRPr="006C01EF">
        <w:rPr>
          <w:rFonts w:ascii="Arial" w:eastAsia="Times New Roman" w:hAnsi="Arial" w:cs="Arial"/>
          <w:color w:val="666666"/>
          <w:sz w:val="26"/>
          <w:szCs w:val="26"/>
          <w:lang w:eastAsia="en-GB"/>
        </w:rPr>
        <w:t>Ruby, </w:t>
      </w:r>
      <w:r w:rsidRPr="006C01EF">
        <w:rPr>
          <w:rFonts w:ascii="Arial" w:eastAsia="Times New Roman" w:hAnsi="Arial" w:cs="Arial"/>
          <w:color w:val="666666"/>
          <w:sz w:val="20"/>
          <w:szCs w:val="20"/>
          <w:bdr w:val="none" w:sz="0" w:space="0" w:color="auto" w:frame="1"/>
          <w:shd w:val="clear" w:color="auto" w:fill="F2F2F2"/>
          <w:lang w:eastAsia="en-GB"/>
        </w:rPr>
        <w:t>initialize</w:t>
      </w:r>
    </w:p>
    <w:p w14:paraId="56F155A8"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In Java we define a constructor function by writing a method with the same name as the class.</w:t>
      </w:r>
    </w:p>
    <w:p w14:paraId="036FF882"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i/>
          <w:iCs/>
          <w:color w:val="2F4F4F"/>
          <w:sz w:val="20"/>
          <w:szCs w:val="20"/>
          <w:bdr w:val="none" w:sz="0" w:space="0" w:color="auto" w:frame="1"/>
          <w:shd w:val="clear" w:color="auto" w:fill="F2F2F2"/>
          <w:lang w:eastAsia="en-GB"/>
        </w:rPr>
        <w:t>//Bear.java</w:t>
      </w:r>
    </w:p>
    <w:p w14:paraId="799D4AF8"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225211B1"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class</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p>
    <w:p w14:paraId="417D880B"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Arial" w:eastAsia="Times New Roman" w:hAnsi="Arial" w:cs="Arial"/>
          <w:color w:val="373737"/>
          <w:sz w:val="20"/>
          <w:szCs w:val="20"/>
          <w:bdr w:val="none" w:sz="0" w:space="0" w:color="auto" w:frame="1"/>
          <w:shd w:val="clear" w:color="auto" w:fill="F2F2F2"/>
          <w:lang w:eastAsia="en-GB"/>
        </w:rPr>
        <w:t xml:space="preserve"> 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07D8F88C"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public</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990000"/>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Arial" w:eastAsia="Times New Roman" w:hAnsi="Arial" w:cs="Arial"/>
          <w:color w:val="373737"/>
          <w:sz w:val="20"/>
          <w:szCs w:val="20"/>
          <w:bdr w:val="none" w:sz="0" w:space="0" w:color="auto" w:frame="1"/>
          <w:shd w:val="clear" w:color="auto" w:fill="F2F2F2"/>
          <w:lang w:eastAsia="en-GB"/>
        </w:rPr>
        <w:t xml:space="preserve"> 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29C3D193"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this.</w:t>
      </w:r>
      <w:r w:rsidRPr="006C01EF">
        <w:rPr>
          <w:rFonts w:ascii="Arial" w:eastAsia="Times New Roman" w:hAnsi="Arial" w:cs="Arial"/>
          <w:color w:val="008080"/>
          <w:sz w:val="20"/>
          <w:szCs w:val="20"/>
          <w:bdr w:val="none" w:sz="0" w:space="0" w:color="auto" w:frame="1"/>
          <w:shd w:val="clear" w:color="auto" w:fill="F2F2F2"/>
          <w:lang w:eastAsia="en-GB"/>
        </w:rPr>
        <w:t>name</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584BCF84"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6F64CFFF"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098C49B3"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Public allows this method to be accessed from outside the object.</w:t>
      </w:r>
    </w:p>
    <w:p w14:paraId="65F40668" w14:textId="77777777" w:rsidR="006C01EF" w:rsidRPr="006C01EF" w:rsidRDefault="006C01EF" w:rsidP="006C01EF">
      <w:pPr>
        <w:spacing w:before="150" w:after="150"/>
        <w:textAlignment w:val="baseline"/>
        <w:outlineLvl w:val="2"/>
        <w:rPr>
          <w:rFonts w:ascii="Arial" w:eastAsia="Times New Roman" w:hAnsi="Arial" w:cs="Arial"/>
          <w:b/>
          <w:bCs/>
          <w:color w:val="326883"/>
          <w:spacing w:val="-15"/>
          <w:sz w:val="36"/>
          <w:szCs w:val="36"/>
          <w:lang w:eastAsia="en-GB"/>
        </w:rPr>
      </w:pPr>
      <w:r w:rsidRPr="006C01EF">
        <w:rPr>
          <w:rFonts w:ascii="Arial" w:eastAsia="Times New Roman" w:hAnsi="Arial" w:cs="Arial"/>
          <w:b/>
          <w:bCs/>
          <w:color w:val="326883"/>
          <w:spacing w:val="-15"/>
          <w:sz w:val="36"/>
          <w:szCs w:val="36"/>
          <w:lang w:eastAsia="en-GB"/>
        </w:rPr>
        <w:lastRenderedPageBreak/>
        <w:t>Getter</w:t>
      </w:r>
    </w:p>
    <w:p w14:paraId="5DA6AE54"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i/>
          <w:iCs/>
          <w:color w:val="2F4F4F"/>
          <w:sz w:val="20"/>
          <w:szCs w:val="20"/>
          <w:bdr w:val="none" w:sz="0" w:space="0" w:color="auto" w:frame="1"/>
          <w:shd w:val="clear" w:color="auto" w:fill="F2F2F2"/>
          <w:lang w:eastAsia="en-GB"/>
        </w:rPr>
        <w:t>//Bear.java</w:t>
      </w:r>
    </w:p>
    <w:p w14:paraId="5E7AB198"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23FBEF55"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class</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p>
    <w:p w14:paraId="131964ED"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Arial" w:eastAsia="Times New Roman" w:hAnsi="Arial" w:cs="Arial"/>
          <w:color w:val="373737"/>
          <w:sz w:val="20"/>
          <w:szCs w:val="20"/>
          <w:bdr w:val="none" w:sz="0" w:space="0" w:color="auto" w:frame="1"/>
          <w:shd w:val="clear" w:color="auto" w:fill="F2F2F2"/>
          <w:lang w:eastAsia="en-GB"/>
        </w:rPr>
        <w:t xml:space="preserve"> 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504191CB"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public</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990000"/>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Arial" w:eastAsia="Times New Roman" w:hAnsi="Arial" w:cs="Arial"/>
          <w:color w:val="373737"/>
          <w:sz w:val="20"/>
          <w:szCs w:val="20"/>
          <w:bdr w:val="none" w:sz="0" w:space="0" w:color="auto" w:frame="1"/>
          <w:shd w:val="clear" w:color="auto" w:fill="F2F2F2"/>
          <w:lang w:eastAsia="en-GB"/>
        </w:rPr>
        <w:t xml:space="preserve"> 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7E82ED56"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this.</w:t>
      </w:r>
      <w:r w:rsidRPr="006C01EF">
        <w:rPr>
          <w:rFonts w:ascii="Arial" w:eastAsia="Times New Roman" w:hAnsi="Arial" w:cs="Arial"/>
          <w:color w:val="008080"/>
          <w:sz w:val="20"/>
          <w:szCs w:val="20"/>
          <w:bdr w:val="none" w:sz="0" w:space="0" w:color="auto" w:frame="1"/>
          <w:shd w:val="clear" w:color="auto" w:fill="F2F2F2"/>
          <w:lang w:eastAsia="en-GB"/>
        </w:rPr>
        <w:t>name</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7FD7FF37"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1C66CE4E"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public</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6C01EF">
        <w:rPr>
          <w:rFonts w:ascii="inherit" w:eastAsia="Times New Roman" w:hAnsi="inherit" w:cs="Arial"/>
          <w:b/>
          <w:bCs/>
          <w:color w:val="990000"/>
          <w:sz w:val="20"/>
          <w:szCs w:val="20"/>
          <w:bdr w:val="none" w:sz="0" w:space="0" w:color="auto" w:frame="1"/>
          <w:shd w:val="clear" w:color="auto" w:fill="F2F2F2"/>
          <w:lang w:eastAsia="en-GB"/>
        </w:rPr>
        <w:t>getName</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r w:rsidRPr="006C01EF">
        <w:rPr>
          <w:rFonts w:ascii="inherit" w:eastAsia="Times New Roman" w:hAnsi="inherit" w:cs="Arial"/>
          <w:b/>
          <w:bCs/>
          <w:color w:val="000000"/>
          <w:sz w:val="20"/>
          <w:szCs w:val="20"/>
          <w:bdr w:val="none" w:sz="0" w:space="0" w:color="auto" w:frame="1"/>
          <w:shd w:val="clear" w:color="auto" w:fill="F2F2F2"/>
          <w:lang w:eastAsia="en-GB"/>
        </w:rPr>
        <w:t>){</w:t>
      </w:r>
    </w:p>
    <w:p w14:paraId="2F053A6A"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return</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this.</w:t>
      </w:r>
      <w:r w:rsidRPr="006C01EF">
        <w:rPr>
          <w:rFonts w:ascii="Arial" w:eastAsia="Times New Roman" w:hAnsi="Arial" w:cs="Arial"/>
          <w:color w:val="008080"/>
          <w:sz w:val="20"/>
          <w:szCs w:val="20"/>
          <w:bdr w:val="none" w:sz="0" w:space="0" w:color="auto" w:frame="1"/>
          <w:shd w:val="clear" w:color="auto" w:fill="F2F2F2"/>
          <w:lang w:eastAsia="en-GB"/>
        </w:rPr>
        <w:t>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769EB132"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4100D050"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57445E5C"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Cool, now the compiler is happy with us and we can see the bear’s name. The getter is a typical Java method. We define the type of what a method returns. In this case a String.</w:t>
      </w:r>
    </w:p>
    <w:p w14:paraId="74E4CC54" w14:textId="77777777" w:rsidR="006C01EF" w:rsidRPr="006C01EF" w:rsidRDefault="006C01EF" w:rsidP="006C01EF">
      <w:pPr>
        <w:spacing w:before="150" w:after="150"/>
        <w:textAlignment w:val="baseline"/>
        <w:outlineLvl w:val="2"/>
        <w:rPr>
          <w:rFonts w:ascii="Arial" w:eastAsia="Times New Roman" w:hAnsi="Arial" w:cs="Arial"/>
          <w:b/>
          <w:bCs/>
          <w:color w:val="326883"/>
          <w:spacing w:val="-15"/>
          <w:sz w:val="36"/>
          <w:szCs w:val="36"/>
          <w:lang w:eastAsia="en-GB"/>
        </w:rPr>
      </w:pPr>
      <w:r w:rsidRPr="006C01EF">
        <w:rPr>
          <w:rFonts w:ascii="Arial" w:eastAsia="Times New Roman" w:hAnsi="Arial" w:cs="Arial"/>
          <w:b/>
          <w:bCs/>
          <w:color w:val="326883"/>
          <w:spacing w:val="-15"/>
          <w:sz w:val="36"/>
          <w:szCs w:val="36"/>
          <w:lang w:eastAsia="en-GB"/>
        </w:rPr>
        <w:t>Setter</w:t>
      </w:r>
    </w:p>
    <w:p w14:paraId="087FBBB7"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What if we want to update the bear’s name after we have created the object? What do we need?</w:t>
      </w:r>
    </w:p>
    <w:p w14:paraId="2750FF13"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Yes! A setter!</w:t>
      </w:r>
    </w:p>
    <w:p w14:paraId="69563A17"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i/>
          <w:iCs/>
          <w:color w:val="2F4F4F"/>
          <w:sz w:val="20"/>
          <w:szCs w:val="20"/>
          <w:bdr w:val="none" w:sz="0" w:space="0" w:color="auto" w:frame="1"/>
          <w:shd w:val="clear" w:color="auto" w:fill="F2F2F2"/>
          <w:lang w:eastAsia="en-GB"/>
        </w:rPr>
        <w:t>//Bear.java</w:t>
      </w:r>
    </w:p>
    <w:p w14:paraId="2BFF7B6B"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32E8367"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b/>
          <w:bCs/>
          <w:color w:val="000000"/>
          <w:sz w:val="20"/>
          <w:szCs w:val="20"/>
          <w:bdr w:val="none" w:sz="0" w:space="0" w:color="auto" w:frame="1"/>
          <w:shd w:val="clear" w:color="auto" w:fill="F2F2F2"/>
          <w:lang w:eastAsia="en-GB"/>
        </w:rPr>
        <w:t>class</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p>
    <w:p w14:paraId="2A73BD7E"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i/>
          <w:iCs/>
          <w:color w:val="2F4F4F"/>
          <w:sz w:val="20"/>
          <w:szCs w:val="20"/>
          <w:bdr w:val="none" w:sz="0" w:space="0" w:color="auto" w:frame="1"/>
          <w:shd w:val="clear" w:color="auto" w:fill="F2F2F2"/>
          <w:lang w:eastAsia="en-GB"/>
        </w:rPr>
        <w:t>//same as above</w:t>
      </w:r>
    </w:p>
    <w:p w14:paraId="353951A9"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public</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void</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6C01EF">
        <w:rPr>
          <w:rFonts w:ascii="inherit" w:eastAsia="Times New Roman" w:hAnsi="inherit" w:cs="Arial"/>
          <w:b/>
          <w:bCs/>
          <w:color w:val="990000"/>
          <w:sz w:val="20"/>
          <w:szCs w:val="20"/>
          <w:bdr w:val="none" w:sz="0" w:space="0" w:color="auto" w:frame="1"/>
          <w:shd w:val="clear" w:color="auto" w:fill="F2F2F2"/>
          <w:lang w:eastAsia="en-GB"/>
        </w:rPr>
        <w:t>setName</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Arial" w:eastAsia="Times New Roman" w:hAnsi="Arial" w:cs="Arial"/>
          <w:color w:val="373737"/>
          <w:sz w:val="20"/>
          <w:szCs w:val="20"/>
          <w:bdr w:val="none" w:sz="0" w:space="0" w:color="auto" w:frame="1"/>
          <w:shd w:val="clear" w:color="auto" w:fill="F2F2F2"/>
          <w:lang w:eastAsia="en-GB"/>
        </w:rPr>
        <w:t>newName</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p>
    <w:p w14:paraId="72FE846D"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this.</w:t>
      </w:r>
      <w:r w:rsidRPr="006C01EF">
        <w:rPr>
          <w:rFonts w:ascii="Arial" w:eastAsia="Times New Roman" w:hAnsi="Arial" w:cs="Arial"/>
          <w:color w:val="008080"/>
          <w:sz w:val="20"/>
          <w:szCs w:val="20"/>
          <w:bdr w:val="none" w:sz="0" w:space="0" w:color="auto" w:frame="1"/>
          <w:shd w:val="clear" w:color="auto" w:fill="F2F2F2"/>
          <w:lang w:eastAsia="en-GB"/>
        </w:rPr>
        <w:t>name</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Arial" w:eastAsia="Times New Roman" w:hAnsi="Arial" w:cs="Arial"/>
          <w:color w:val="373737"/>
          <w:sz w:val="20"/>
          <w:szCs w:val="20"/>
          <w:bdr w:val="none" w:sz="0" w:space="0" w:color="auto" w:frame="1"/>
          <w:shd w:val="clear" w:color="auto" w:fill="F2F2F2"/>
          <w:lang w:eastAsia="en-GB"/>
        </w:rPr>
        <w:t>newName</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p>
    <w:p w14:paraId="292B471B"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7C5393DF"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b/>
          <w:bCs/>
          <w:color w:val="000000"/>
          <w:sz w:val="20"/>
          <w:szCs w:val="20"/>
          <w:bdr w:val="none" w:sz="0" w:space="0" w:color="auto" w:frame="1"/>
          <w:shd w:val="clear" w:color="auto" w:fill="F2F2F2"/>
          <w:lang w:eastAsia="en-GB"/>
        </w:rPr>
        <w:t>}</w:t>
      </w:r>
    </w:p>
    <w:p w14:paraId="2D5CD3A4"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Void? Even if a function doesn’t return anything, Java still expects us to tell it this.</w:t>
      </w:r>
    </w:p>
    <w:p w14:paraId="5D2FF758"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The parameter, “</w:t>
      </w:r>
      <w:proofErr w:type="spellStart"/>
      <w:r w:rsidRPr="006C01EF">
        <w:rPr>
          <w:rFonts w:ascii="Arial" w:eastAsia="Times New Roman" w:hAnsi="Arial" w:cs="Arial"/>
          <w:color w:val="373737"/>
          <w:sz w:val="26"/>
          <w:szCs w:val="26"/>
          <w:lang w:eastAsia="en-GB"/>
        </w:rPr>
        <w:t>newName</w:t>
      </w:r>
      <w:proofErr w:type="spellEnd"/>
      <w:r w:rsidRPr="006C01EF">
        <w:rPr>
          <w:rFonts w:ascii="Arial" w:eastAsia="Times New Roman" w:hAnsi="Arial" w:cs="Arial"/>
          <w:color w:val="373737"/>
          <w:sz w:val="26"/>
          <w:szCs w:val="26"/>
          <w:lang w:eastAsia="en-GB"/>
        </w:rPr>
        <w:t xml:space="preserve">”, needs to have </w:t>
      </w:r>
      <w:proofErr w:type="spellStart"/>
      <w:proofErr w:type="gramStart"/>
      <w:r w:rsidRPr="006C01EF">
        <w:rPr>
          <w:rFonts w:ascii="Arial" w:eastAsia="Times New Roman" w:hAnsi="Arial" w:cs="Arial"/>
          <w:color w:val="373737"/>
          <w:sz w:val="26"/>
          <w:szCs w:val="26"/>
          <w:lang w:eastAsia="en-GB"/>
        </w:rPr>
        <w:t>it’s</w:t>
      </w:r>
      <w:proofErr w:type="spellEnd"/>
      <w:proofErr w:type="gramEnd"/>
      <w:r w:rsidRPr="006C01EF">
        <w:rPr>
          <w:rFonts w:ascii="Arial" w:eastAsia="Times New Roman" w:hAnsi="Arial" w:cs="Arial"/>
          <w:color w:val="373737"/>
          <w:sz w:val="26"/>
          <w:szCs w:val="26"/>
          <w:lang w:eastAsia="en-GB"/>
        </w:rPr>
        <w:t xml:space="preserve"> type defined. In this case a string.</w:t>
      </w:r>
    </w:p>
    <w:p w14:paraId="1430D0B9"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[Task</w:t>
      </w:r>
      <w:proofErr w:type="gramStart"/>
      <w:r w:rsidRPr="006C01EF">
        <w:rPr>
          <w:rFonts w:ascii="Arial" w:eastAsia="Times New Roman" w:hAnsi="Arial" w:cs="Arial"/>
          <w:color w:val="373737"/>
          <w:sz w:val="26"/>
          <w:szCs w:val="26"/>
          <w:lang w:eastAsia="en-GB"/>
        </w:rPr>
        <w:t>:]Alter</w:t>
      </w:r>
      <w:proofErr w:type="gramEnd"/>
      <w:r w:rsidRPr="006C01EF">
        <w:rPr>
          <w:rFonts w:ascii="Arial" w:eastAsia="Times New Roman" w:hAnsi="Arial" w:cs="Arial"/>
          <w:color w:val="373737"/>
          <w:sz w:val="26"/>
          <w:szCs w:val="26"/>
          <w:lang w:eastAsia="en-GB"/>
        </w:rPr>
        <w:t xml:space="preserve"> bear’s name to “Baloo” using the setter</w:t>
      </w:r>
    </w:p>
    <w:p w14:paraId="2FC4164F"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i/>
          <w:iCs/>
          <w:color w:val="2F4F4F"/>
          <w:sz w:val="20"/>
          <w:szCs w:val="20"/>
          <w:bdr w:val="none" w:sz="0" w:space="0" w:color="auto" w:frame="1"/>
          <w:shd w:val="clear" w:color="auto" w:fill="F2F2F2"/>
          <w:lang w:eastAsia="en-GB"/>
        </w:rPr>
        <w:t>//Runner.java</w:t>
      </w:r>
    </w:p>
    <w:p w14:paraId="1098AB05"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BE59BE2"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class</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445588"/>
          <w:sz w:val="20"/>
          <w:szCs w:val="20"/>
          <w:bdr w:val="none" w:sz="0" w:space="0" w:color="auto" w:frame="1"/>
          <w:shd w:val="clear" w:color="auto" w:fill="F2F2F2"/>
          <w:lang w:eastAsia="en-GB"/>
        </w:rPr>
        <w:t>Runner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p>
    <w:p w14:paraId="429A085D"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public</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static</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void</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990000"/>
          <w:sz w:val="20"/>
          <w:szCs w:val="20"/>
          <w:bdr w:val="none" w:sz="0" w:space="0" w:color="auto" w:frame="1"/>
          <w:shd w:val="clear" w:color="auto" w:fill="F2F2F2"/>
          <w:lang w:eastAsia="en-GB"/>
        </w:rPr>
        <w:t>main</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Arial" w:eastAsia="Times New Roman" w:hAnsi="Arial" w:cs="Arial"/>
          <w:color w:val="373737"/>
          <w:sz w:val="20"/>
          <w:szCs w:val="20"/>
          <w:bdr w:val="none" w:sz="0" w:space="0" w:color="auto" w:frame="1"/>
          <w:shd w:val="clear" w:color="auto" w:fill="F2F2F2"/>
          <w:lang w:eastAsia="en-GB"/>
        </w:rPr>
        <w:t>args</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p>
    <w:p w14:paraId="2A3FBAC4"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Arial" w:eastAsia="Times New Roman" w:hAnsi="Arial" w:cs="Arial"/>
          <w:color w:val="373737"/>
          <w:sz w:val="20"/>
          <w:szCs w:val="20"/>
          <w:bdr w:val="none" w:sz="0" w:space="0" w:color="auto" w:frame="1"/>
          <w:shd w:val="clear" w:color="auto" w:fill="F2F2F2"/>
          <w:lang w:eastAsia="en-GB"/>
        </w:rPr>
        <w:t>bear</w:t>
      </w:r>
      <w:proofErr w:type="spellEnd"/>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new</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DD1144"/>
          <w:sz w:val="20"/>
          <w:szCs w:val="20"/>
          <w:bdr w:val="none" w:sz="0" w:space="0" w:color="auto" w:frame="1"/>
          <w:shd w:val="clear" w:color="auto" w:fill="F2F2F2"/>
          <w:lang w:eastAsia="en-GB"/>
        </w:rPr>
        <w:t>"</w:t>
      </w:r>
      <w:proofErr w:type="spellStart"/>
      <w:r w:rsidRPr="006C01EF">
        <w:rPr>
          <w:rFonts w:ascii="Arial" w:eastAsia="Times New Roman" w:hAnsi="Arial" w:cs="Arial"/>
          <w:color w:val="DD1144"/>
          <w:sz w:val="20"/>
          <w:szCs w:val="20"/>
          <w:bdr w:val="none" w:sz="0" w:space="0" w:color="auto" w:frame="1"/>
          <w:shd w:val="clear" w:color="auto" w:fill="F2F2F2"/>
          <w:lang w:eastAsia="en-GB"/>
        </w:rPr>
        <w:t>Balu</w:t>
      </w:r>
      <w:proofErr w:type="spellEnd"/>
      <w:r w:rsidRPr="006C01EF">
        <w:rPr>
          <w:rFonts w:ascii="Arial" w:eastAsia="Times New Roman" w:hAnsi="Arial" w:cs="Arial"/>
          <w:color w:val="DD1144"/>
          <w:sz w:val="20"/>
          <w:szCs w:val="20"/>
          <w:bdr w:val="none" w:sz="0" w:space="0" w:color="auto" w:frame="1"/>
          <w:shd w:val="clear" w:color="auto" w:fill="F2F2F2"/>
          <w:lang w:eastAsia="en-GB"/>
        </w:rPr>
        <w:t>"</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69ECC904"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6C01EF">
        <w:rPr>
          <w:rFonts w:ascii="Arial" w:eastAsia="Times New Roman" w:hAnsi="Arial" w:cs="Arial"/>
          <w:color w:val="373737"/>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setName</w:t>
      </w:r>
      <w:proofErr w:type="spellEnd"/>
      <w:proofErr w:type="gramEnd"/>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DD1144"/>
          <w:sz w:val="20"/>
          <w:szCs w:val="20"/>
          <w:bdr w:val="none" w:sz="0" w:space="0" w:color="auto" w:frame="1"/>
          <w:shd w:val="clear" w:color="auto" w:fill="F2F2F2"/>
          <w:lang w:eastAsia="en-GB"/>
        </w:rPr>
        <w:t>"Baloo"</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3BE89A29"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Arial" w:eastAsia="Times New Roman" w:hAnsi="Arial" w:cs="Arial"/>
          <w:color w:val="373737"/>
          <w:sz w:val="20"/>
          <w:szCs w:val="20"/>
          <w:bdr w:val="none" w:sz="0" w:space="0" w:color="auto" w:frame="1"/>
          <w:shd w:val="clear" w:color="auto" w:fill="F2F2F2"/>
          <w:lang w:eastAsia="en-GB"/>
        </w:rPr>
        <w:t xml:space="preserve"> name </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6C01EF">
        <w:rPr>
          <w:rFonts w:ascii="Arial" w:eastAsia="Times New Roman" w:hAnsi="Arial" w:cs="Arial"/>
          <w:color w:val="373737"/>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getName</w:t>
      </w:r>
      <w:proofErr w:type="spellEnd"/>
      <w:proofErr w:type="gramEnd"/>
      <w:r w:rsidRPr="006C01EF">
        <w:rPr>
          <w:rFonts w:ascii="inherit" w:eastAsia="Times New Roman" w:hAnsi="inherit" w:cs="Arial"/>
          <w:b/>
          <w:bCs/>
          <w:color w:val="000000"/>
          <w:sz w:val="20"/>
          <w:szCs w:val="20"/>
          <w:bdr w:val="none" w:sz="0" w:space="0" w:color="auto" w:frame="1"/>
          <w:shd w:val="clear" w:color="auto" w:fill="F2F2F2"/>
          <w:lang w:eastAsia="en-GB"/>
        </w:rPr>
        <w:t>();</w:t>
      </w:r>
    </w:p>
    <w:p w14:paraId="656EEC76"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inherit" w:eastAsia="Times New Roman" w:hAnsi="inherit" w:cs="Arial"/>
          <w:b/>
          <w:bCs/>
          <w:color w:val="445588"/>
          <w:sz w:val="20"/>
          <w:szCs w:val="20"/>
          <w:bdr w:val="none" w:sz="0" w:space="0" w:color="auto" w:frame="1"/>
          <w:shd w:val="clear" w:color="auto" w:fill="F2F2F2"/>
          <w:lang w:eastAsia="en-GB"/>
        </w:rPr>
        <w:t>System</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out</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println</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6B725557"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1C40C8B8"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7C60F3B6" w14:textId="77777777" w:rsidR="006C01EF" w:rsidRPr="006C01EF" w:rsidRDefault="006C01EF" w:rsidP="006C01EF">
      <w:pPr>
        <w:spacing w:before="150" w:after="150"/>
        <w:textAlignment w:val="baseline"/>
        <w:outlineLvl w:val="1"/>
        <w:rPr>
          <w:rFonts w:ascii="Arial" w:eastAsia="Times New Roman" w:hAnsi="Arial" w:cs="Arial"/>
          <w:b/>
          <w:bCs/>
          <w:color w:val="326883"/>
          <w:spacing w:val="-15"/>
          <w:sz w:val="48"/>
          <w:szCs w:val="48"/>
          <w:lang w:eastAsia="en-GB"/>
        </w:rPr>
      </w:pPr>
      <w:r w:rsidRPr="006C01EF">
        <w:rPr>
          <w:rFonts w:ascii="Arial" w:eastAsia="Times New Roman" w:hAnsi="Arial" w:cs="Arial"/>
          <w:b/>
          <w:bCs/>
          <w:color w:val="326883"/>
          <w:spacing w:val="-15"/>
          <w:sz w:val="48"/>
          <w:szCs w:val="48"/>
          <w:lang w:eastAsia="en-GB"/>
        </w:rPr>
        <w:t>Public and Private</w:t>
      </w:r>
    </w:p>
    <w:p w14:paraId="2E728827"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lastRenderedPageBreak/>
        <w:t>We are going to show you something terrifying and awful.</w:t>
      </w:r>
    </w:p>
    <w:p w14:paraId="7ADDFD88"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i/>
          <w:iCs/>
          <w:color w:val="2F4F4F"/>
          <w:sz w:val="20"/>
          <w:szCs w:val="20"/>
          <w:bdr w:val="none" w:sz="0" w:space="0" w:color="auto" w:frame="1"/>
          <w:shd w:val="clear" w:color="auto" w:fill="F2F2F2"/>
          <w:lang w:eastAsia="en-GB"/>
        </w:rPr>
        <w:t>//Runner.java</w:t>
      </w:r>
    </w:p>
    <w:p w14:paraId="3154418B"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8634425"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class</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445588"/>
          <w:sz w:val="20"/>
          <w:szCs w:val="20"/>
          <w:bdr w:val="none" w:sz="0" w:space="0" w:color="auto" w:frame="1"/>
          <w:shd w:val="clear" w:color="auto" w:fill="F2F2F2"/>
          <w:lang w:eastAsia="en-GB"/>
        </w:rPr>
        <w:t>Runner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p>
    <w:p w14:paraId="633A0054"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public</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static</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void</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990000"/>
          <w:sz w:val="20"/>
          <w:szCs w:val="20"/>
          <w:bdr w:val="none" w:sz="0" w:space="0" w:color="auto" w:frame="1"/>
          <w:shd w:val="clear" w:color="auto" w:fill="F2F2F2"/>
          <w:lang w:eastAsia="en-GB"/>
        </w:rPr>
        <w:t>main</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Arial" w:eastAsia="Times New Roman" w:hAnsi="Arial" w:cs="Arial"/>
          <w:color w:val="373737"/>
          <w:sz w:val="20"/>
          <w:szCs w:val="20"/>
          <w:bdr w:val="none" w:sz="0" w:space="0" w:color="auto" w:frame="1"/>
          <w:shd w:val="clear" w:color="auto" w:fill="F2F2F2"/>
          <w:lang w:eastAsia="en-GB"/>
        </w:rPr>
        <w:t>args</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p>
    <w:p w14:paraId="432B7BE5"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Arial" w:eastAsia="Times New Roman" w:hAnsi="Arial" w:cs="Arial"/>
          <w:color w:val="373737"/>
          <w:sz w:val="20"/>
          <w:szCs w:val="20"/>
          <w:bdr w:val="none" w:sz="0" w:space="0" w:color="auto" w:frame="1"/>
          <w:shd w:val="clear" w:color="auto" w:fill="F2F2F2"/>
          <w:lang w:eastAsia="en-GB"/>
        </w:rPr>
        <w:t>bear</w:t>
      </w:r>
      <w:proofErr w:type="spellEnd"/>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new</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DD1144"/>
          <w:sz w:val="20"/>
          <w:szCs w:val="20"/>
          <w:bdr w:val="none" w:sz="0" w:space="0" w:color="auto" w:frame="1"/>
          <w:shd w:val="clear" w:color="auto" w:fill="F2F2F2"/>
          <w:lang w:eastAsia="en-GB"/>
        </w:rPr>
        <w:t>"Baloo"</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763CD0D0"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inherit" w:eastAsia="Times New Roman" w:hAnsi="inherit" w:cs="Arial"/>
          <w:b/>
          <w:bCs/>
          <w:color w:val="445588"/>
          <w:sz w:val="20"/>
          <w:szCs w:val="20"/>
          <w:bdr w:val="none" w:sz="0" w:space="0" w:color="auto" w:frame="1"/>
          <w:shd w:val="clear" w:color="auto" w:fill="F2F2F2"/>
          <w:lang w:eastAsia="en-GB"/>
        </w:rPr>
        <w:t>System</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out</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println</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1623A67D"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70B6C4AD"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2EA414B0"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What!! We directly access the name of the bear. Even worse…</w:t>
      </w:r>
    </w:p>
    <w:p w14:paraId="67BA76E2"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i/>
          <w:iCs/>
          <w:color w:val="2F4F4F"/>
          <w:sz w:val="20"/>
          <w:szCs w:val="20"/>
          <w:bdr w:val="none" w:sz="0" w:space="0" w:color="auto" w:frame="1"/>
          <w:shd w:val="clear" w:color="auto" w:fill="F2F2F2"/>
          <w:lang w:eastAsia="en-GB"/>
        </w:rPr>
        <w:t>//Runner.java</w:t>
      </w:r>
    </w:p>
    <w:p w14:paraId="776F98DC"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F482B2F"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class</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445588"/>
          <w:sz w:val="20"/>
          <w:szCs w:val="20"/>
          <w:bdr w:val="none" w:sz="0" w:space="0" w:color="auto" w:frame="1"/>
          <w:shd w:val="clear" w:color="auto" w:fill="F2F2F2"/>
          <w:lang w:eastAsia="en-GB"/>
        </w:rPr>
        <w:t>Runner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p>
    <w:p w14:paraId="5EAD55E8"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public</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static</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void</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990000"/>
          <w:sz w:val="20"/>
          <w:szCs w:val="20"/>
          <w:bdr w:val="none" w:sz="0" w:space="0" w:color="auto" w:frame="1"/>
          <w:shd w:val="clear" w:color="auto" w:fill="F2F2F2"/>
          <w:lang w:eastAsia="en-GB"/>
        </w:rPr>
        <w:t>main</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Arial" w:eastAsia="Times New Roman" w:hAnsi="Arial" w:cs="Arial"/>
          <w:color w:val="373737"/>
          <w:sz w:val="20"/>
          <w:szCs w:val="20"/>
          <w:bdr w:val="none" w:sz="0" w:space="0" w:color="auto" w:frame="1"/>
          <w:shd w:val="clear" w:color="auto" w:fill="F2F2F2"/>
          <w:lang w:eastAsia="en-GB"/>
        </w:rPr>
        <w:t>args</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p>
    <w:p w14:paraId="3AC58916"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Arial" w:eastAsia="Times New Roman" w:hAnsi="Arial" w:cs="Arial"/>
          <w:color w:val="373737"/>
          <w:sz w:val="20"/>
          <w:szCs w:val="20"/>
          <w:bdr w:val="none" w:sz="0" w:space="0" w:color="auto" w:frame="1"/>
          <w:shd w:val="clear" w:color="auto" w:fill="F2F2F2"/>
          <w:lang w:eastAsia="en-GB"/>
        </w:rPr>
        <w:t>bear</w:t>
      </w:r>
      <w:proofErr w:type="spellEnd"/>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new</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DD1144"/>
          <w:sz w:val="20"/>
          <w:szCs w:val="20"/>
          <w:bdr w:val="none" w:sz="0" w:space="0" w:color="auto" w:frame="1"/>
          <w:shd w:val="clear" w:color="auto" w:fill="F2F2F2"/>
          <w:lang w:eastAsia="en-GB"/>
        </w:rPr>
        <w:t>"Baloo"</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4728E8BC"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inherit" w:eastAsia="Times New Roman" w:hAnsi="inherit" w:cs="Arial"/>
          <w:b/>
          <w:bCs/>
          <w:color w:val="445588"/>
          <w:sz w:val="20"/>
          <w:szCs w:val="20"/>
          <w:bdr w:val="none" w:sz="0" w:space="0" w:color="auto" w:frame="1"/>
          <w:shd w:val="clear" w:color="auto" w:fill="F2F2F2"/>
          <w:lang w:eastAsia="en-GB"/>
        </w:rPr>
        <w:t>System</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out</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println</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077542AD"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name</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Arial" w:eastAsia="Times New Roman" w:hAnsi="Arial" w:cs="Arial"/>
          <w:color w:val="DD1144"/>
          <w:sz w:val="20"/>
          <w:szCs w:val="20"/>
          <w:bdr w:val="none" w:sz="0" w:space="0" w:color="auto" w:frame="1"/>
          <w:shd w:val="clear" w:color="auto" w:fill="F2F2F2"/>
          <w:lang w:eastAsia="en-GB"/>
        </w:rPr>
        <w:t>""</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i/>
          <w:iCs/>
          <w:color w:val="2F4F4F"/>
          <w:sz w:val="20"/>
          <w:szCs w:val="20"/>
          <w:bdr w:val="none" w:sz="0" w:space="0" w:color="auto" w:frame="1"/>
          <w:shd w:val="clear" w:color="auto" w:fill="F2F2F2"/>
          <w:lang w:eastAsia="en-GB"/>
        </w:rPr>
        <w:t>// UPDATED</w:t>
      </w:r>
    </w:p>
    <w:p w14:paraId="388B9A2D"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6C01EF">
        <w:rPr>
          <w:rFonts w:ascii="inherit" w:eastAsia="Times New Roman" w:hAnsi="inherit" w:cs="Arial"/>
          <w:b/>
          <w:bCs/>
          <w:color w:val="445588"/>
          <w:sz w:val="20"/>
          <w:szCs w:val="20"/>
          <w:bdr w:val="none" w:sz="0" w:space="0" w:color="auto" w:frame="1"/>
          <w:shd w:val="clear" w:color="auto" w:fill="F2F2F2"/>
          <w:lang w:eastAsia="en-GB"/>
        </w:rPr>
        <w:t>System</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out</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println</w:t>
      </w:r>
      <w:proofErr w:type="spellEnd"/>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373737"/>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r w:rsidRPr="006C01EF">
        <w:rPr>
          <w:rFonts w:ascii="Arial" w:eastAsia="Times New Roman" w:hAnsi="Arial" w:cs="Arial"/>
          <w:color w:val="008080"/>
          <w:sz w:val="20"/>
          <w:szCs w:val="20"/>
          <w:bdr w:val="none" w:sz="0" w:space="0" w:color="auto" w:frame="1"/>
          <w:shd w:val="clear" w:color="auto" w:fill="F2F2F2"/>
          <w:lang w:eastAsia="en-GB"/>
        </w:rPr>
        <w:t>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5EA67415"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32C02B43"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114876D2"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Defining our instance variables as private protects against unwanted access from outside. Define all your instance variables as private and create public getters and setters when needed. This allows for defensive programming.</w:t>
      </w:r>
    </w:p>
    <w:p w14:paraId="240302B9"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inherit" w:eastAsia="Times New Roman" w:hAnsi="inherit" w:cs="Arial"/>
          <w:i/>
          <w:iCs/>
          <w:color w:val="2F4F4F"/>
          <w:sz w:val="20"/>
          <w:szCs w:val="20"/>
          <w:bdr w:val="none" w:sz="0" w:space="0" w:color="auto" w:frame="1"/>
          <w:shd w:val="clear" w:color="auto" w:fill="F2F2F2"/>
          <w:lang w:eastAsia="en-GB"/>
        </w:rPr>
        <w:t>//Bear.java</w:t>
      </w:r>
    </w:p>
    <w:p w14:paraId="228C4209"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9CE0A0A"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class</w:t>
      </w:r>
      <w:r w:rsidRPr="006C01EF">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6C01EF">
        <w:rPr>
          <w:rFonts w:ascii="inherit" w:eastAsia="Times New Roman" w:hAnsi="inherit" w:cs="Arial"/>
          <w:b/>
          <w:bCs/>
          <w:color w:val="445588"/>
          <w:sz w:val="20"/>
          <w:szCs w:val="20"/>
          <w:bdr w:val="none" w:sz="0" w:space="0" w:color="auto" w:frame="1"/>
          <w:shd w:val="clear" w:color="auto" w:fill="F2F2F2"/>
          <w:lang w:eastAsia="en-GB"/>
        </w:rPr>
        <w:t>Bear</w:t>
      </w:r>
      <w:r w:rsidRPr="006C01EF">
        <w:rPr>
          <w:rFonts w:ascii="inherit" w:eastAsia="Times New Roman" w:hAnsi="inherit" w:cs="Arial"/>
          <w:b/>
          <w:bCs/>
          <w:color w:val="000000"/>
          <w:sz w:val="20"/>
          <w:szCs w:val="20"/>
          <w:bdr w:val="none" w:sz="0" w:space="0" w:color="auto" w:frame="1"/>
          <w:shd w:val="clear" w:color="auto" w:fill="F2F2F2"/>
          <w:lang w:eastAsia="en-GB"/>
        </w:rPr>
        <w:t>{</w:t>
      </w:r>
      <w:proofErr w:type="gramEnd"/>
    </w:p>
    <w:p w14:paraId="7064195E"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private</w:t>
      </w: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445588"/>
          <w:sz w:val="20"/>
          <w:szCs w:val="20"/>
          <w:bdr w:val="none" w:sz="0" w:space="0" w:color="auto" w:frame="1"/>
          <w:shd w:val="clear" w:color="auto" w:fill="F2F2F2"/>
          <w:lang w:eastAsia="en-GB"/>
        </w:rPr>
        <w:t>String</w:t>
      </w:r>
      <w:r w:rsidRPr="006C01EF">
        <w:rPr>
          <w:rFonts w:ascii="Arial" w:eastAsia="Times New Roman" w:hAnsi="Arial" w:cs="Arial"/>
          <w:color w:val="373737"/>
          <w:sz w:val="20"/>
          <w:szCs w:val="20"/>
          <w:bdr w:val="none" w:sz="0" w:space="0" w:color="auto" w:frame="1"/>
          <w:shd w:val="clear" w:color="auto" w:fill="F2F2F2"/>
          <w:lang w:eastAsia="en-GB"/>
        </w:rPr>
        <w:t xml:space="preserve"> name</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4B2E0F2D"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i/>
          <w:iCs/>
          <w:color w:val="2F4F4F"/>
          <w:sz w:val="20"/>
          <w:szCs w:val="20"/>
          <w:bdr w:val="none" w:sz="0" w:space="0" w:color="auto" w:frame="1"/>
          <w:shd w:val="clear" w:color="auto" w:fill="F2F2F2"/>
          <w:lang w:eastAsia="en-GB"/>
        </w:rPr>
        <w:t>//same</w:t>
      </w:r>
    </w:p>
    <w:p w14:paraId="41091E12" w14:textId="77777777" w:rsidR="006C01EF" w:rsidRPr="006C01EF" w:rsidRDefault="006C01EF" w:rsidP="006C01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6C01EF">
        <w:rPr>
          <w:rFonts w:ascii="Arial" w:eastAsia="Times New Roman" w:hAnsi="Arial" w:cs="Arial"/>
          <w:color w:val="373737"/>
          <w:sz w:val="20"/>
          <w:szCs w:val="20"/>
          <w:bdr w:val="none" w:sz="0" w:space="0" w:color="auto" w:frame="1"/>
          <w:shd w:val="clear" w:color="auto" w:fill="F2F2F2"/>
          <w:lang w:eastAsia="en-GB"/>
        </w:rPr>
        <w:t xml:space="preserve">  </w:t>
      </w:r>
      <w:r w:rsidRPr="006C01EF">
        <w:rPr>
          <w:rFonts w:ascii="inherit" w:eastAsia="Times New Roman" w:hAnsi="inherit" w:cs="Arial"/>
          <w:b/>
          <w:bCs/>
          <w:color w:val="000000"/>
          <w:sz w:val="20"/>
          <w:szCs w:val="20"/>
          <w:bdr w:val="none" w:sz="0" w:space="0" w:color="auto" w:frame="1"/>
          <w:shd w:val="clear" w:color="auto" w:fill="F2F2F2"/>
          <w:lang w:eastAsia="en-GB"/>
        </w:rPr>
        <w:t>}</w:t>
      </w:r>
    </w:p>
    <w:p w14:paraId="15D36186" w14:textId="77777777" w:rsidR="006C01EF" w:rsidRPr="006C01EF" w:rsidRDefault="006C01EF" w:rsidP="006C01EF">
      <w:pPr>
        <w:spacing w:before="150" w:after="150"/>
        <w:textAlignment w:val="baseline"/>
        <w:outlineLvl w:val="1"/>
        <w:rPr>
          <w:rFonts w:ascii="Arial" w:eastAsia="Times New Roman" w:hAnsi="Arial" w:cs="Arial"/>
          <w:b/>
          <w:bCs/>
          <w:color w:val="326883"/>
          <w:spacing w:val="-15"/>
          <w:sz w:val="48"/>
          <w:szCs w:val="48"/>
          <w:lang w:eastAsia="en-GB"/>
        </w:rPr>
      </w:pPr>
      <w:r w:rsidRPr="006C01EF">
        <w:rPr>
          <w:rFonts w:ascii="Arial" w:eastAsia="Times New Roman" w:hAnsi="Arial" w:cs="Arial"/>
          <w:b/>
          <w:bCs/>
          <w:color w:val="326883"/>
          <w:spacing w:val="-15"/>
          <w:sz w:val="48"/>
          <w:szCs w:val="48"/>
          <w:lang w:eastAsia="en-GB"/>
        </w:rPr>
        <w:t>Encapsulation</w:t>
      </w:r>
    </w:p>
    <w:p w14:paraId="69510202"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What we have just gone through is one of the 4 key concepts of OO programming, Encapsulation.</w:t>
      </w:r>
    </w:p>
    <w:p w14:paraId="63C6E6A2"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 xml:space="preserve">Encapsulation in Java is a mechanism of wrapping the data (variables) and code acting on the data (methods) together as a single unit. In encapsulation, the variables of a class will be hidden from other </w:t>
      </w:r>
      <w:proofErr w:type="gramStart"/>
      <w:r w:rsidRPr="006C01EF">
        <w:rPr>
          <w:rFonts w:ascii="Arial" w:eastAsia="Times New Roman" w:hAnsi="Arial" w:cs="Arial"/>
          <w:color w:val="373737"/>
          <w:sz w:val="26"/>
          <w:szCs w:val="26"/>
          <w:lang w:eastAsia="en-GB"/>
        </w:rPr>
        <w:t>classes, and</w:t>
      </w:r>
      <w:proofErr w:type="gramEnd"/>
      <w:r w:rsidRPr="006C01EF">
        <w:rPr>
          <w:rFonts w:ascii="Arial" w:eastAsia="Times New Roman" w:hAnsi="Arial" w:cs="Arial"/>
          <w:color w:val="373737"/>
          <w:sz w:val="26"/>
          <w:szCs w:val="26"/>
          <w:lang w:eastAsia="en-GB"/>
        </w:rPr>
        <w:t xml:space="preserve"> can be accessed only through the methods of their current class. Therefore, it is also known as data hiding.</w:t>
      </w:r>
    </w:p>
    <w:p w14:paraId="608AC1DF" w14:textId="77777777" w:rsidR="006C01EF" w:rsidRPr="006C01EF" w:rsidRDefault="006C01EF" w:rsidP="006C01EF">
      <w:pPr>
        <w:spacing w:after="24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To achieve encapsulation in Java −</w:t>
      </w:r>
    </w:p>
    <w:p w14:paraId="463C6CDD" w14:textId="77777777" w:rsidR="006C01EF" w:rsidRPr="006C01EF" w:rsidRDefault="006C01EF" w:rsidP="006C01EF">
      <w:pPr>
        <w:numPr>
          <w:ilvl w:val="0"/>
          <w:numId w:val="8"/>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Declare the variables of a class as private.</w:t>
      </w:r>
    </w:p>
    <w:p w14:paraId="172946DC" w14:textId="77777777" w:rsidR="006C01EF" w:rsidRPr="006C01EF" w:rsidRDefault="006C01EF" w:rsidP="006C01EF">
      <w:pPr>
        <w:numPr>
          <w:ilvl w:val="0"/>
          <w:numId w:val="8"/>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Provide public setter and getter methods to modify and view the variables values.</w:t>
      </w:r>
    </w:p>
    <w:p w14:paraId="259020F8" w14:textId="77777777" w:rsidR="006C01EF" w:rsidRPr="006C01EF" w:rsidRDefault="006C01EF" w:rsidP="006C01EF">
      <w:pPr>
        <w:spacing w:before="150" w:after="150"/>
        <w:textAlignment w:val="baseline"/>
        <w:outlineLvl w:val="2"/>
        <w:rPr>
          <w:rFonts w:ascii="Arial" w:eastAsia="Times New Roman" w:hAnsi="Arial" w:cs="Arial"/>
          <w:b/>
          <w:bCs/>
          <w:color w:val="326883"/>
          <w:spacing w:val="-15"/>
          <w:sz w:val="36"/>
          <w:szCs w:val="36"/>
          <w:lang w:eastAsia="en-GB"/>
        </w:rPr>
      </w:pPr>
      <w:r w:rsidRPr="006C01EF">
        <w:rPr>
          <w:rFonts w:ascii="Arial" w:eastAsia="Times New Roman" w:hAnsi="Arial" w:cs="Arial"/>
          <w:b/>
          <w:bCs/>
          <w:color w:val="326883"/>
          <w:spacing w:val="-15"/>
          <w:sz w:val="36"/>
          <w:szCs w:val="36"/>
          <w:lang w:eastAsia="en-GB"/>
        </w:rPr>
        <w:lastRenderedPageBreak/>
        <w:t>Benefits of Encapsulation</w:t>
      </w:r>
    </w:p>
    <w:p w14:paraId="254D82AB" w14:textId="77777777" w:rsidR="006C01EF" w:rsidRPr="006C01EF" w:rsidRDefault="006C01EF" w:rsidP="006C01EF">
      <w:pPr>
        <w:numPr>
          <w:ilvl w:val="0"/>
          <w:numId w:val="9"/>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The fields of a class can be made read-only or write-only.</w:t>
      </w:r>
    </w:p>
    <w:p w14:paraId="299A92EB" w14:textId="77777777" w:rsidR="006C01EF" w:rsidRPr="006C01EF" w:rsidRDefault="006C01EF" w:rsidP="006C01EF">
      <w:pPr>
        <w:numPr>
          <w:ilvl w:val="0"/>
          <w:numId w:val="9"/>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A class can have total control over what is stored in its fields.</w:t>
      </w:r>
    </w:p>
    <w:p w14:paraId="2A030F13" w14:textId="77777777" w:rsidR="006C01EF" w:rsidRPr="006C01EF" w:rsidRDefault="006C01EF" w:rsidP="006C01EF">
      <w:pPr>
        <w:numPr>
          <w:ilvl w:val="0"/>
          <w:numId w:val="9"/>
        </w:numPr>
        <w:spacing w:after="240"/>
        <w:ind w:left="0"/>
        <w:textAlignment w:val="baseline"/>
        <w:rPr>
          <w:rFonts w:ascii="Arial" w:eastAsia="Times New Roman" w:hAnsi="Arial" w:cs="Arial"/>
          <w:color w:val="373737"/>
          <w:sz w:val="26"/>
          <w:szCs w:val="26"/>
          <w:lang w:eastAsia="en-GB"/>
        </w:rPr>
      </w:pPr>
      <w:r w:rsidRPr="006C01EF">
        <w:rPr>
          <w:rFonts w:ascii="Arial" w:eastAsia="Times New Roman" w:hAnsi="Arial" w:cs="Arial"/>
          <w:color w:val="373737"/>
          <w:sz w:val="26"/>
          <w:szCs w:val="26"/>
          <w:lang w:eastAsia="en-GB"/>
        </w:rPr>
        <w:t>The users of a class do not know how the class stores its data. A class can change the data type of a field and users of the class do not need to change any of their code.</w:t>
      </w:r>
    </w:p>
    <w:p w14:paraId="44454CDC" w14:textId="77777777" w:rsidR="006C01EF" w:rsidRDefault="006C01EF" w:rsidP="006C01EF">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Types and Testing</w:t>
      </w:r>
    </w:p>
    <w:p w14:paraId="31A26D2A"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3F42A48C" w14:textId="77777777" w:rsidR="006C01EF" w:rsidRDefault="006C01EF" w:rsidP="006C01EF">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Exposure to numeric types and </w:t>
      </w:r>
      <w:proofErr w:type="spellStart"/>
      <w:r>
        <w:rPr>
          <w:rFonts w:ascii="Arial" w:hAnsi="Arial" w:cs="Arial"/>
          <w:color w:val="2A2A2A"/>
          <w:sz w:val="34"/>
          <w:szCs w:val="34"/>
          <w:u w:color="275570"/>
        </w:rPr>
        <w:t>booleans</w:t>
      </w:r>
      <w:proofErr w:type="spellEnd"/>
      <w:r>
        <w:rPr>
          <w:rFonts w:ascii="Arial" w:hAnsi="Arial" w:cs="Arial"/>
          <w:color w:val="2A2A2A"/>
          <w:sz w:val="34"/>
          <w:szCs w:val="34"/>
          <w:u w:color="275570"/>
        </w:rPr>
        <w:t>.</w:t>
      </w:r>
    </w:p>
    <w:p w14:paraId="7AAF62DA" w14:textId="77777777" w:rsidR="006C01EF" w:rsidRDefault="006C01EF" w:rsidP="006C01EF">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Using JUnit to test.</w:t>
      </w:r>
    </w:p>
    <w:p w14:paraId="357036CA"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Testing with JUnit</w:t>
      </w:r>
    </w:p>
    <w:p w14:paraId="2CF2A4F2"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We’re going to start doing TDD just like we used to in Ruby. This will help us practice our new language and see how we can do the same thing we used to do, but in a Java friendly way.</w:t>
      </w:r>
    </w:p>
    <w:p w14:paraId="73AEAF47" w14:textId="77777777" w:rsidR="006C01EF" w:rsidRDefault="006C01EF" w:rsidP="006C01EF">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Create new Maven project called ‘</w:t>
      </w:r>
      <w:proofErr w:type="spellStart"/>
      <w:r>
        <w:rPr>
          <w:rFonts w:ascii="Arial" w:hAnsi="Arial" w:cs="Arial"/>
          <w:color w:val="535353"/>
          <w:sz w:val="34"/>
          <w:szCs w:val="34"/>
          <w:u w:color="275570"/>
        </w:rPr>
        <w:t>types_testing</w:t>
      </w:r>
      <w:proofErr w:type="spellEnd"/>
      <w:r>
        <w:rPr>
          <w:rFonts w:ascii="Arial" w:hAnsi="Arial" w:cs="Arial"/>
          <w:color w:val="535353"/>
          <w:sz w:val="34"/>
          <w:szCs w:val="34"/>
          <w:u w:color="275570"/>
        </w:rPr>
        <w:t>’ Create a Bear class with property name and a getter</w:t>
      </w:r>
    </w:p>
    <w:p w14:paraId="0F872F0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024F41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34B5058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1FA2BAF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Bear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40EBF0F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3688465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w:t>
      </w:r>
    </w:p>
    <w:p w14:paraId="250049A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171787A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b/>
          <w:bCs/>
          <w:color w:val="000000"/>
          <w:sz w:val="33"/>
          <w:szCs w:val="33"/>
          <w:u w:color="275570"/>
        </w:rPr>
        <w:t>;</w:t>
      </w:r>
    </w:p>
    <w:p w14:paraId="7CBB092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E5AD29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6D4DD853"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Now we’re going to write some tests for our Bear class, and the convention is to name the test file the class name plus ‘Test’, so in this case </w:t>
      </w:r>
      <w:proofErr w:type="spellStart"/>
      <w:r>
        <w:rPr>
          <w:rFonts w:ascii="Arial" w:hAnsi="Arial" w:cs="Arial"/>
          <w:color w:val="2A2A2A"/>
          <w:sz w:val="34"/>
          <w:szCs w:val="34"/>
          <w:u w:color="275570"/>
        </w:rPr>
        <w:t>BearTest</w:t>
      </w:r>
      <w:proofErr w:type="spellEnd"/>
      <w:r>
        <w:rPr>
          <w:rFonts w:ascii="Arial" w:hAnsi="Arial" w:cs="Arial"/>
          <w:color w:val="2A2A2A"/>
          <w:sz w:val="34"/>
          <w:szCs w:val="34"/>
          <w:u w:color="275570"/>
        </w:rPr>
        <w:t>.</w:t>
      </w:r>
    </w:p>
    <w:p w14:paraId="5E70D073"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add test classes to our program we will create them in the test folder.</w:t>
      </w:r>
    </w:p>
    <w:p w14:paraId="28F9C5F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112D383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0ED1ECB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Expand test folder in project pane</w:t>
      </w:r>
    </w:p>
    <w:p w14:paraId="26723F4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Right Click on java folder</w:t>
      </w:r>
    </w:p>
    <w:p w14:paraId="07F2861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New &gt; java Class</w:t>
      </w:r>
    </w:p>
    <w:p w14:paraId="7E0F37D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Name: </w:t>
      </w:r>
      <w:proofErr w:type="spellStart"/>
      <w:r>
        <w:rPr>
          <w:rFonts w:ascii="Arial" w:hAnsi="Arial" w:cs="Arial"/>
          <w:color w:val="2A2A2A"/>
          <w:sz w:val="33"/>
          <w:szCs w:val="33"/>
          <w:u w:color="275570"/>
        </w:rPr>
        <w:t>BearTest</w:t>
      </w:r>
      <w:proofErr w:type="spellEnd"/>
    </w:p>
    <w:p w14:paraId="28DED767"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We need to import both the </w:t>
      </w:r>
      <w:proofErr w:type="spellStart"/>
      <w:r>
        <w:rPr>
          <w:rFonts w:ascii="Arial" w:hAnsi="Arial" w:cs="Arial"/>
          <w:color w:val="2A2A2A"/>
          <w:sz w:val="34"/>
          <w:szCs w:val="34"/>
          <w:u w:color="275570"/>
        </w:rPr>
        <w:t>junit</w:t>
      </w:r>
      <w:proofErr w:type="spellEnd"/>
      <w:r>
        <w:rPr>
          <w:rFonts w:ascii="Arial" w:hAnsi="Arial" w:cs="Arial"/>
          <w:color w:val="2A2A2A"/>
          <w:sz w:val="34"/>
          <w:szCs w:val="34"/>
          <w:u w:color="275570"/>
        </w:rPr>
        <w:t xml:space="preserve"> testing package and also the </w:t>
      </w:r>
      <w:proofErr w:type="spellStart"/>
      <w:r>
        <w:rPr>
          <w:rFonts w:ascii="Arial" w:hAnsi="Arial" w:cs="Arial"/>
          <w:color w:val="2A2A2A"/>
          <w:sz w:val="34"/>
          <w:szCs w:val="34"/>
          <w:u w:color="275570"/>
        </w:rPr>
        <w:t>AssertEquals</w:t>
      </w:r>
      <w:proofErr w:type="spellEnd"/>
      <w:r>
        <w:rPr>
          <w:rFonts w:ascii="Arial" w:hAnsi="Arial" w:cs="Arial"/>
          <w:color w:val="2A2A2A"/>
          <w:sz w:val="34"/>
          <w:szCs w:val="34"/>
          <w:u w:color="275570"/>
        </w:rPr>
        <w:t xml:space="preserve"> function. The classes we want to test also need to be available to this file, just like </w:t>
      </w:r>
      <w:proofErr w:type="spellStart"/>
      <w:r>
        <w:rPr>
          <w:rFonts w:ascii="Arial" w:hAnsi="Arial" w:cs="Arial"/>
          <w:color w:val="2A2A2A"/>
          <w:sz w:val="34"/>
          <w:szCs w:val="34"/>
          <w:u w:color="275570"/>
        </w:rPr>
        <w:t>require_relative</w:t>
      </w:r>
      <w:proofErr w:type="spellEnd"/>
      <w:r>
        <w:rPr>
          <w:rFonts w:ascii="Arial" w:hAnsi="Arial" w:cs="Arial"/>
          <w:color w:val="2A2A2A"/>
          <w:sz w:val="34"/>
          <w:szCs w:val="34"/>
          <w:u w:color="275570"/>
        </w:rPr>
        <w:t xml:space="preserve"> in Ruby. In this case we’ll have all the files in the same </w:t>
      </w:r>
      <w:proofErr w:type="gramStart"/>
      <w:r>
        <w:rPr>
          <w:rFonts w:ascii="Arial" w:hAnsi="Arial" w:cs="Arial"/>
          <w:color w:val="2A2A2A"/>
          <w:sz w:val="34"/>
          <w:szCs w:val="34"/>
          <w:u w:color="275570"/>
        </w:rPr>
        <w:t>directory</w:t>
      </w:r>
      <w:proofErr w:type="gramEnd"/>
      <w:r>
        <w:rPr>
          <w:rFonts w:ascii="Arial" w:hAnsi="Arial" w:cs="Arial"/>
          <w:color w:val="2A2A2A"/>
          <w:sz w:val="34"/>
          <w:szCs w:val="34"/>
          <w:u w:color="275570"/>
        </w:rPr>
        <w:t xml:space="preserve"> so we don’t need to do anything, but when we come to packaging up our classes we need to make sure they’re imported.</w:t>
      </w:r>
    </w:p>
    <w:p w14:paraId="07FA543A"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Each test should be started by writing ‘@Test’. (This tells JUnit to run the following function as a test, so if any exceptions are thrown the test fails - this is a Java annotation, which can be used for a range of things, not just testing).</w:t>
      </w:r>
    </w:p>
    <w:p w14:paraId="297DE553"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We then write a function which returns void and has a name descriptive of what is being tested.</w:t>
      </w:r>
    </w:p>
    <w:p w14:paraId="5DD37A1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14FFB58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30E2AD9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BearTest</w:t>
      </w:r>
      <w:proofErr w:type="spellEnd"/>
      <w:r>
        <w:rPr>
          <w:rFonts w:ascii="Arial" w:hAnsi="Arial" w:cs="Arial"/>
          <w:b/>
          <w:bCs/>
          <w:color w:val="000000"/>
          <w:sz w:val="33"/>
          <w:szCs w:val="33"/>
          <w:u w:color="275570"/>
        </w:rPr>
        <w:t>{</w:t>
      </w:r>
      <w:proofErr w:type="gramEnd"/>
    </w:p>
    <w:p w14:paraId="032B502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2FADD1A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A50374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b/>
          <w:bCs/>
          <w:color w:val="000000"/>
          <w:sz w:val="33"/>
          <w:szCs w:val="33"/>
          <w:u w:color="275570"/>
        </w:rPr>
        <w:t>(</w:t>
      </w:r>
      <w:r>
        <w:rPr>
          <w:rFonts w:ascii="Arial" w:hAnsi="Arial" w:cs="Arial"/>
          <w:color w:val="D20035"/>
          <w:sz w:val="33"/>
          <w:szCs w:val="33"/>
          <w:u w:color="275570"/>
        </w:rPr>
        <w:t>"Baloo"</w:t>
      </w:r>
      <w:r>
        <w:rPr>
          <w:rFonts w:ascii="Arial" w:hAnsi="Arial" w:cs="Arial"/>
          <w:b/>
          <w:bCs/>
          <w:color w:val="000000"/>
          <w:sz w:val="33"/>
          <w:szCs w:val="33"/>
          <w:u w:color="275570"/>
        </w:rPr>
        <w:t>);</w:t>
      </w:r>
    </w:p>
    <w:p w14:paraId="3265803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getName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AF4037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E35A50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B08CB64"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will notice two things here.</w:t>
      </w:r>
    </w:p>
    <w:p w14:paraId="4B6FB10A"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IntelliJ has auto imported the JUnit framework for us when we wrote the @Test annotation.</w:t>
      </w:r>
    </w:p>
    <w:p w14:paraId="16E7B44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51FB29D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B80B2C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import</w:t>
      </w:r>
      <w:r>
        <w:rPr>
          <w:rFonts w:ascii="Arial" w:hAnsi="Arial" w:cs="Arial"/>
          <w:color w:val="2A2A2A"/>
          <w:sz w:val="33"/>
          <w:szCs w:val="33"/>
          <w:u w:color="275570"/>
        </w:rPr>
        <w:t xml:space="preserve"> </w:t>
      </w:r>
      <w:proofErr w:type="spellStart"/>
      <w:proofErr w:type="gramStart"/>
      <w:r>
        <w:rPr>
          <w:rFonts w:ascii="Arial" w:hAnsi="Arial" w:cs="Arial"/>
          <w:color w:val="434343"/>
          <w:sz w:val="33"/>
          <w:szCs w:val="33"/>
          <w:u w:color="275570"/>
        </w:rPr>
        <w:t>org.junit</w:t>
      </w:r>
      <w:proofErr w:type="gramEnd"/>
      <w:r>
        <w:rPr>
          <w:rFonts w:ascii="Arial" w:hAnsi="Arial" w:cs="Arial"/>
          <w:color w:val="434343"/>
          <w:sz w:val="33"/>
          <w:szCs w:val="33"/>
          <w:u w:color="275570"/>
        </w:rPr>
        <w:t>.Test</w:t>
      </w:r>
      <w:proofErr w:type="spellEnd"/>
      <w:r>
        <w:rPr>
          <w:rFonts w:ascii="Arial" w:hAnsi="Arial" w:cs="Arial"/>
          <w:b/>
          <w:bCs/>
          <w:color w:val="000000"/>
          <w:sz w:val="33"/>
          <w:szCs w:val="33"/>
          <w:u w:color="275570"/>
        </w:rPr>
        <w:t>;</w:t>
      </w:r>
    </w:p>
    <w:p w14:paraId="0356A947"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But </w:t>
      </w:r>
      <w:proofErr w:type="spellStart"/>
      <w:r>
        <w:rPr>
          <w:rFonts w:ascii="Arial" w:hAnsi="Arial" w:cs="Arial"/>
          <w:color w:val="2A2A2A"/>
          <w:sz w:val="34"/>
          <w:szCs w:val="34"/>
          <w:u w:color="275570"/>
        </w:rPr>
        <w:t>assertEquals</w:t>
      </w:r>
      <w:proofErr w:type="spellEnd"/>
      <w:r>
        <w:rPr>
          <w:rFonts w:ascii="Arial" w:hAnsi="Arial" w:cs="Arial"/>
          <w:color w:val="2A2A2A"/>
          <w:sz w:val="34"/>
          <w:szCs w:val="34"/>
          <w:u w:color="275570"/>
        </w:rPr>
        <w:t xml:space="preserve"> shows an error. This is because there are many </w:t>
      </w:r>
      <w:proofErr w:type="spellStart"/>
      <w:r>
        <w:rPr>
          <w:rFonts w:ascii="Arial" w:hAnsi="Arial" w:cs="Arial"/>
          <w:color w:val="2A2A2A"/>
          <w:sz w:val="34"/>
          <w:szCs w:val="34"/>
          <w:u w:color="275570"/>
        </w:rPr>
        <w:t>assertEquals</w:t>
      </w:r>
      <w:proofErr w:type="spellEnd"/>
      <w:r>
        <w:rPr>
          <w:rFonts w:ascii="Arial" w:hAnsi="Arial" w:cs="Arial"/>
          <w:color w:val="2A2A2A"/>
          <w:sz w:val="34"/>
          <w:szCs w:val="34"/>
          <w:u w:color="275570"/>
        </w:rPr>
        <w:t xml:space="preserve"> methods in JUnit and we need to specify where this is coming from.</w:t>
      </w:r>
    </w:p>
    <w:p w14:paraId="2EA8B261"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Position the cursor somewhere in the </w:t>
      </w:r>
      <w:proofErr w:type="spellStart"/>
      <w:r>
        <w:rPr>
          <w:rFonts w:ascii="Arial" w:hAnsi="Arial" w:cs="Arial"/>
          <w:color w:val="2A2A2A"/>
          <w:sz w:val="34"/>
          <w:szCs w:val="34"/>
          <w:u w:color="275570"/>
        </w:rPr>
        <w:t>assertEquals</w:t>
      </w:r>
      <w:proofErr w:type="spellEnd"/>
      <w:r>
        <w:rPr>
          <w:rFonts w:ascii="Arial" w:hAnsi="Arial" w:cs="Arial"/>
          <w:color w:val="2A2A2A"/>
          <w:sz w:val="34"/>
          <w:szCs w:val="34"/>
          <w:u w:color="275570"/>
        </w:rPr>
        <w:t xml:space="preserve"> text and press </w:t>
      </w:r>
      <w:proofErr w:type="spellStart"/>
      <w:r>
        <w:rPr>
          <w:rFonts w:ascii="Arial" w:hAnsi="Arial" w:cs="Arial"/>
          <w:color w:val="2A2A2A"/>
          <w:sz w:val="34"/>
          <w:szCs w:val="34"/>
          <w:u w:color="275570"/>
        </w:rPr>
        <w:t>alt+enter</w:t>
      </w:r>
      <w:proofErr w:type="spellEnd"/>
      <w:r>
        <w:rPr>
          <w:rFonts w:ascii="Arial" w:hAnsi="Arial" w:cs="Arial"/>
          <w:color w:val="2A2A2A"/>
          <w:sz w:val="34"/>
          <w:szCs w:val="34"/>
          <w:u w:color="275570"/>
        </w:rPr>
        <w:t>.</w:t>
      </w:r>
    </w:p>
    <w:p w14:paraId="18D005D0"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shows us how to fix this error and offers us options to import the method.</w:t>
      </w:r>
    </w:p>
    <w:p w14:paraId="7F7BB67B"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proofErr w:type="spellStart"/>
      <w:proofErr w:type="gramStart"/>
      <w:r>
        <w:rPr>
          <w:rFonts w:ascii="Arial" w:hAnsi="Arial" w:cs="Arial"/>
          <w:color w:val="2A2A2A"/>
          <w:sz w:val="34"/>
          <w:szCs w:val="34"/>
          <w:u w:color="275570"/>
        </w:rPr>
        <w:lastRenderedPageBreak/>
        <w:t>junit.framework</w:t>
      </w:r>
      <w:proofErr w:type="spellEnd"/>
      <w:proofErr w:type="gramEnd"/>
      <w:r>
        <w:rPr>
          <w:rFonts w:ascii="Arial" w:hAnsi="Arial" w:cs="Arial"/>
          <w:color w:val="2A2A2A"/>
          <w:sz w:val="34"/>
          <w:szCs w:val="34"/>
          <w:u w:color="275570"/>
        </w:rPr>
        <w:t xml:space="preserve"> - For JUnit before version 4. </w:t>
      </w:r>
      <w:proofErr w:type="spellStart"/>
      <w:proofErr w:type="gramStart"/>
      <w:r>
        <w:rPr>
          <w:rFonts w:ascii="Arial" w:hAnsi="Arial" w:cs="Arial"/>
          <w:color w:val="2A2A2A"/>
          <w:sz w:val="34"/>
          <w:szCs w:val="34"/>
          <w:u w:color="275570"/>
        </w:rPr>
        <w:t>org.junit</w:t>
      </w:r>
      <w:proofErr w:type="spellEnd"/>
      <w:proofErr w:type="gramEnd"/>
      <w:r>
        <w:rPr>
          <w:rFonts w:ascii="Arial" w:hAnsi="Arial" w:cs="Arial"/>
          <w:color w:val="2A2A2A"/>
          <w:sz w:val="34"/>
          <w:szCs w:val="34"/>
          <w:u w:color="275570"/>
        </w:rPr>
        <w:t xml:space="preserve"> - For JUnit versions 4 and after</w:t>
      </w:r>
    </w:p>
    <w:p w14:paraId="4814762F"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We are using version 4 so we will select </w:t>
      </w:r>
      <w:proofErr w:type="spellStart"/>
      <w:proofErr w:type="gramStart"/>
      <w:r>
        <w:rPr>
          <w:rFonts w:ascii="Arial" w:hAnsi="Arial" w:cs="Arial"/>
          <w:color w:val="2A2A2A"/>
          <w:sz w:val="34"/>
          <w:szCs w:val="34"/>
          <w:u w:color="275570"/>
        </w:rPr>
        <w:t>org.junit</w:t>
      </w:r>
      <w:proofErr w:type="spellEnd"/>
      <w:proofErr w:type="gramEnd"/>
      <w:r>
        <w:rPr>
          <w:rFonts w:ascii="Arial" w:hAnsi="Arial" w:cs="Arial"/>
          <w:color w:val="2A2A2A"/>
          <w:sz w:val="34"/>
          <w:szCs w:val="34"/>
          <w:u w:color="275570"/>
        </w:rPr>
        <w:t>.</w:t>
      </w:r>
    </w:p>
    <w:p w14:paraId="5406B95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21006D3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86B669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import</w:t>
      </w:r>
      <w:r>
        <w:rPr>
          <w:rFonts w:ascii="Arial" w:hAnsi="Arial" w:cs="Arial"/>
          <w:color w:val="2A2A2A"/>
          <w:sz w:val="33"/>
          <w:szCs w:val="33"/>
          <w:u w:color="275570"/>
        </w:rPr>
        <w:t xml:space="preserve"> </w:t>
      </w:r>
      <w:r>
        <w:rPr>
          <w:rFonts w:ascii="Arial" w:hAnsi="Arial" w:cs="Arial"/>
          <w:color w:val="434343"/>
          <w:sz w:val="33"/>
          <w:szCs w:val="33"/>
          <w:u w:color="275570"/>
        </w:rPr>
        <w:t>static</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org</w:t>
      </w:r>
      <w:r>
        <w:rPr>
          <w:rFonts w:ascii="Arial" w:hAnsi="Arial" w:cs="Arial"/>
          <w:b/>
          <w:bCs/>
          <w:color w:val="000000"/>
          <w:sz w:val="33"/>
          <w:szCs w:val="33"/>
          <w:u w:color="275570"/>
        </w:rPr>
        <w:t>.</w:t>
      </w:r>
      <w:r>
        <w:rPr>
          <w:rFonts w:ascii="Arial" w:hAnsi="Arial" w:cs="Arial"/>
          <w:color w:val="0E6E6D"/>
          <w:sz w:val="33"/>
          <w:szCs w:val="33"/>
          <w:u w:color="275570"/>
        </w:rPr>
        <w:t>junit</w:t>
      </w:r>
      <w:proofErr w:type="gramEnd"/>
      <w:r>
        <w:rPr>
          <w:rFonts w:ascii="Arial" w:hAnsi="Arial" w:cs="Arial"/>
          <w:b/>
          <w:bCs/>
          <w:color w:val="000000"/>
          <w:sz w:val="33"/>
          <w:szCs w:val="33"/>
          <w:u w:color="275570"/>
        </w:rPr>
        <w:t>.</w:t>
      </w:r>
      <w:r>
        <w:rPr>
          <w:rFonts w:ascii="Arial" w:hAnsi="Arial" w:cs="Arial"/>
          <w:color w:val="0E6E6D"/>
          <w:sz w:val="33"/>
          <w:szCs w:val="33"/>
          <w:u w:color="275570"/>
        </w:rPr>
        <w:t>Assert</w:t>
      </w:r>
      <w:r>
        <w:rPr>
          <w:rFonts w:ascii="Arial" w:hAnsi="Arial" w:cs="Arial"/>
          <w:b/>
          <w:bCs/>
          <w:color w:val="000000"/>
          <w:sz w:val="33"/>
          <w:szCs w:val="33"/>
          <w:u w:color="275570"/>
        </w:rPr>
        <w:t>.</w:t>
      </w:r>
      <w:r>
        <w:rPr>
          <w:rFonts w:ascii="Arial" w:hAnsi="Arial" w:cs="Arial"/>
          <w:color w:val="0E6E6D"/>
          <w:sz w:val="33"/>
          <w:szCs w:val="33"/>
          <w:u w:color="275570"/>
        </w:rPr>
        <w:t>assertEquals</w:t>
      </w:r>
      <w:proofErr w:type="spellEnd"/>
      <w:r>
        <w:rPr>
          <w:rFonts w:ascii="Arial" w:hAnsi="Arial" w:cs="Arial"/>
          <w:b/>
          <w:bCs/>
          <w:color w:val="000000"/>
          <w:sz w:val="33"/>
          <w:szCs w:val="33"/>
          <w:u w:color="275570"/>
        </w:rPr>
        <w:t>;</w:t>
      </w:r>
    </w:p>
    <w:p w14:paraId="3B4BC03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import</w:t>
      </w:r>
      <w:r>
        <w:rPr>
          <w:rFonts w:ascii="Arial" w:hAnsi="Arial" w:cs="Arial"/>
          <w:color w:val="2A2A2A"/>
          <w:sz w:val="33"/>
          <w:szCs w:val="33"/>
          <w:u w:color="275570"/>
        </w:rPr>
        <w:t xml:space="preserve"> </w:t>
      </w:r>
      <w:proofErr w:type="spellStart"/>
      <w:proofErr w:type="gramStart"/>
      <w:r>
        <w:rPr>
          <w:rFonts w:ascii="Arial" w:hAnsi="Arial" w:cs="Arial"/>
          <w:color w:val="434343"/>
          <w:sz w:val="33"/>
          <w:szCs w:val="33"/>
          <w:u w:color="275570"/>
        </w:rPr>
        <w:t>org.junit</w:t>
      </w:r>
      <w:proofErr w:type="gramEnd"/>
      <w:r>
        <w:rPr>
          <w:rFonts w:ascii="Arial" w:hAnsi="Arial" w:cs="Arial"/>
          <w:color w:val="434343"/>
          <w:sz w:val="33"/>
          <w:szCs w:val="33"/>
          <w:u w:color="275570"/>
        </w:rPr>
        <w:t>.Test</w:t>
      </w:r>
      <w:proofErr w:type="spellEnd"/>
      <w:r>
        <w:rPr>
          <w:rFonts w:ascii="Arial" w:hAnsi="Arial" w:cs="Arial"/>
          <w:b/>
          <w:bCs/>
          <w:color w:val="000000"/>
          <w:sz w:val="33"/>
          <w:szCs w:val="33"/>
          <w:u w:color="275570"/>
        </w:rPr>
        <w:t>;</w:t>
      </w:r>
    </w:p>
    <w:p w14:paraId="6419E68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50ACCB9D"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Here we have used </w:t>
      </w:r>
      <w:proofErr w:type="spellStart"/>
      <w:r>
        <w:rPr>
          <w:rFonts w:ascii="Arial" w:hAnsi="Arial" w:cs="Arial"/>
          <w:color w:val="2A2A2A"/>
          <w:sz w:val="34"/>
          <w:szCs w:val="34"/>
          <w:u w:color="275570"/>
        </w:rPr>
        <w:t>assertEquals</w:t>
      </w:r>
      <w:proofErr w:type="spellEnd"/>
      <w:r>
        <w:rPr>
          <w:rFonts w:ascii="Arial" w:hAnsi="Arial" w:cs="Arial"/>
          <w:color w:val="2A2A2A"/>
          <w:sz w:val="34"/>
          <w:szCs w:val="34"/>
          <w:u w:color="275570"/>
        </w:rPr>
        <w:t xml:space="preserve">, which compares an expected value with the result of something, in this case the bear’s name with the result of the </w:t>
      </w:r>
      <w:proofErr w:type="spellStart"/>
      <w:proofErr w:type="gramStart"/>
      <w:r>
        <w:rPr>
          <w:rFonts w:ascii="Arial" w:hAnsi="Arial" w:cs="Arial"/>
          <w:color w:val="2A2A2A"/>
          <w:sz w:val="34"/>
          <w:szCs w:val="34"/>
          <w:u w:color="275570"/>
        </w:rPr>
        <w:t>getName</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function.</w:t>
      </w:r>
    </w:p>
    <w:p w14:paraId="100C1D5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3BCDEA7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Open Bear.java</w:t>
      </w:r>
    </w:p>
    <w:p w14:paraId="65A7E37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//Bear.java</w:t>
      </w:r>
    </w:p>
    <w:p w14:paraId="74CE341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5B0DA0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p>
    <w:p w14:paraId="0CA914A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4D897FB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EF65D4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Bear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3C659B6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2106944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4726E6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0502821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b/>
          <w:bCs/>
          <w:color w:val="000000"/>
          <w:sz w:val="33"/>
          <w:szCs w:val="33"/>
          <w:u w:color="275570"/>
        </w:rPr>
        <w:t>;</w:t>
      </w:r>
    </w:p>
    <w:p w14:paraId="4C45A54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6E2E82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9F17CC1"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Running Tests with Junit in IntelliJ</w:t>
      </w:r>
    </w:p>
    <w:p w14:paraId="704BEEB9"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run these tests from IntelliJ in a similar way to how we ran the Runner class.</w:t>
      </w:r>
    </w:p>
    <w:p w14:paraId="2C121DA7"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choose to run just the one test file by right clicking on the class and selecting Run or we can run all the test files in the java folder.</w:t>
      </w:r>
    </w:p>
    <w:p w14:paraId="4E085F9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324902F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3603C46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Right click on the java folder in test</w:t>
      </w:r>
    </w:p>
    <w:p w14:paraId="4991806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Select Run 'All Tests'</w:t>
      </w:r>
    </w:p>
    <w:p w14:paraId="6DF6B31F"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int</w:t>
      </w:r>
    </w:p>
    <w:p w14:paraId="2C429AB5"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Java gives us the int type to handle integer values. Let’s give the bear an age. We’ll follow TDD and write the test first.</w:t>
      </w:r>
    </w:p>
    <w:p w14:paraId="1235E1B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382088F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533325A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BearTest</w:t>
      </w:r>
      <w:proofErr w:type="spellEnd"/>
      <w:r>
        <w:rPr>
          <w:rFonts w:ascii="Arial" w:hAnsi="Arial" w:cs="Arial"/>
          <w:b/>
          <w:bCs/>
          <w:color w:val="000000"/>
          <w:sz w:val="33"/>
          <w:szCs w:val="33"/>
          <w:u w:color="275570"/>
        </w:rPr>
        <w:t>{</w:t>
      </w:r>
      <w:proofErr w:type="gramEnd"/>
    </w:p>
    <w:p w14:paraId="6C383AC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4434C11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6E0312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b/>
          <w:bCs/>
          <w:color w:val="000000"/>
          <w:sz w:val="33"/>
          <w:szCs w:val="33"/>
          <w:u w:color="275570"/>
        </w:rPr>
        <w:t>(</w:t>
      </w:r>
      <w:r>
        <w:rPr>
          <w:rFonts w:ascii="Arial" w:hAnsi="Arial" w:cs="Arial"/>
          <w:color w:val="D20035"/>
          <w:sz w:val="33"/>
          <w:szCs w:val="33"/>
          <w:u w:color="275570"/>
        </w:rPr>
        <w:t>"Baloo"</w:t>
      </w:r>
      <w:r>
        <w:rPr>
          <w:rFonts w:ascii="Arial" w:hAnsi="Arial" w:cs="Arial"/>
          <w:b/>
          <w:bCs/>
          <w:color w:val="000000"/>
          <w:sz w:val="33"/>
          <w:szCs w:val="33"/>
          <w:u w:color="275570"/>
        </w:rPr>
        <w:t>);</w:t>
      </w:r>
    </w:p>
    <w:p w14:paraId="51CA559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getName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A41A8E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3FA01E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928068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2F4B4B"/>
          <w:sz w:val="33"/>
          <w:szCs w:val="33"/>
          <w:u w:color="275570"/>
        </w:rPr>
        <w:t>@Test</w:t>
      </w:r>
    </w:p>
    <w:p w14:paraId="1F8E924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hasAge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B8E7A9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r>
        <w:rPr>
          <w:rFonts w:ascii="Arial" w:hAnsi="Arial" w:cs="Arial"/>
          <w:b/>
          <w:bCs/>
          <w:color w:val="000000"/>
          <w:sz w:val="33"/>
          <w:szCs w:val="33"/>
          <w:u w:color="275570"/>
        </w:rPr>
        <w:t>);</w:t>
      </w:r>
    </w:p>
    <w:p w14:paraId="6401FA0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getAge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AE1AC1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E93EE7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C30D5C1"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Solution:</w:t>
      </w:r>
    </w:p>
    <w:p w14:paraId="4885045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//Bear.java</w:t>
      </w:r>
    </w:p>
    <w:p w14:paraId="32042C1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51B2CF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p>
    <w:p w14:paraId="5E98E0B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29F09B6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0E87761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7DCB4EB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Bear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7B9798F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01D36D6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0E6E6D"/>
          <w:sz w:val="33"/>
          <w:szCs w:val="33"/>
          <w:u w:color="275570"/>
        </w:rPr>
        <w:t>age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2719F5F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9FEF3B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4D9315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b/>
          <w:bCs/>
          <w:color w:val="000000"/>
          <w:sz w:val="33"/>
          <w:szCs w:val="33"/>
          <w:u w:color="275570"/>
        </w:rPr>
        <w:t>;</w:t>
      </w:r>
    </w:p>
    <w:p w14:paraId="0B46995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E767EE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getAge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12EFDA0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0E6E6D"/>
          <w:sz w:val="33"/>
          <w:szCs w:val="33"/>
          <w:u w:color="275570"/>
        </w:rPr>
        <w:t>age</w:t>
      </w:r>
      <w:proofErr w:type="spellEnd"/>
      <w:r>
        <w:rPr>
          <w:rFonts w:ascii="Arial" w:hAnsi="Arial" w:cs="Arial"/>
          <w:b/>
          <w:bCs/>
          <w:color w:val="000000"/>
          <w:sz w:val="33"/>
          <w:szCs w:val="33"/>
          <w:u w:color="275570"/>
        </w:rPr>
        <w:t>;</w:t>
      </w:r>
    </w:p>
    <w:p w14:paraId="168D3F6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3C51C1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BD4875B"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But wait! We now get a compile error in our test class because we are creating a new Bear in our first test with just a name. Let’s alter our first test to pass in an age argument too.</w:t>
      </w:r>
    </w:p>
    <w:p w14:paraId="2359B3C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//BearTest.java</w:t>
      </w:r>
    </w:p>
    <w:p w14:paraId="4353C88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0040524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@Test</w:t>
      </w:r>
    </w:p>
    <w:p w14:paraId="3EA093C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15319E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r>
        <w:rPr>
          <w:rFonts w:ascii="Arial" w:hAnsi="Arial" w:cs="Arial"/>
          <w:b/>
          <w:bCs/>
          <w:color w:val="000000"/>
          <w:sz w:val="33"/>
          <w:szCs w:val="33"/>
          <w:u w:color="275570"/>
        </w:rPr>
        <w:t>);</w:t>
      </w:r>
    </w:p>
    <w:p w14:paraId="5C15B9D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getName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888324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2BFE4D6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55EB2574" w14:textId="77777777" w:rsidR="006C01EF" w:rsidRDefault="006C01EF" w:rsidP="006C01EF">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inevitably someone will ask why String is a capital and int is lowercase. This is going to be covered in the (quick) reference types lesson coming up next!</w:t>
      </w:r>
    </w:p>
    <w:p w14:paraId="3908BB37"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you need a bigger number than int can hold, you can use long.</w:t>
      </w:r>
    </w:p>
    <w:p w14:paraId="1F031249"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double(float)</w:t>
      </w:r>
    </w:p>
    <w:p w14:paraId="53E1442C"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For non-integer numbers Java gives us the double type. double stands for double precision float. They can contain twice the amount of data as a float. This allows for doubles to store larger numbers to more decimal points.</w:t>
      </w:r>
    </w:p>
    <w:p w14:paraId="04013B08"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we’re testing for a double, we should always include a third parameter in the assert for a delta, which is a range that the expected value can be lower or higher by. E.g. if we said 1.5, 0.01, it could be between 1.49 and 1.51.</w:t>
      </w:r>
    </w:p>
    <w:p w14:paraId="3E425CBA" w14:textId="77777777" w:rsidR="006C01EF" w:rsidRDefault="006C01EF" w:rsidP="006C01EF">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Remember the delta for the double test!</w:t>
      </w:r>
    </w:p>
    <w:p w14:paraId="12EC159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06057A1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1B2A2A6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BearTest</w:t>
      </w:r>
      <w:proofErr w:type="spellEnd"/>
      <w:r>
        <w:rPr>
          <w:rFonts w:ascii="Arial" w:hAnsi="Arial" w:cs="Arial"/>
          <w:b/>
          <w:bCs/>
          <w:color w:val="000000"/>
          <w:sz w:val="33"/>
          <w:szCs w:val="33"/>
          <w:u w:color="275570"/>
        </w:rPr>
        <w:t>{</w:t>
      </w:r>
      <w:proofErr w:type="gramEnd"/>
    </w:p>
    <w:p w14:paraId="3BA8E3D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//AS BEFORE</w:t>
      </w:r>
    </w:p>
    <w:p w14:paraId="593A959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37888DF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hasWeight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0CBA9EE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95.62</w:t>
      </w:r>
      <w:r>
        <w:rPr>
          <w:rFonts w:ascii="Arial" w:hAnsi="Arial" w:cs="Arial"/>
          <w:b/>
          <w:bCs/>
          <w:color w:val="000000"/>
          <w:sz w:val="33"/>
          <w:szCs w:val="33"/>
          <w:u w:color="275570"/>
        </w:rPr>
        <w:t>);</w:t>
      </w:r>
    </w:p>
    <w:p w14:paraId="6E6F1F3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95</w:t>
      </w:r>
      <w:proofErr w:type="gramEnd"/>
      <w:r>
        <w:rPr>
          <w:rFonts w:ascii="Arial" w:hAnsi="Arial" w:cs="Arial"/>
          <w:color w:val="118987"/>
          <w:sz w:val="33"/>
          <w:szCs w:val="33"/>
          <w:u w:color="275570"/>
        </w:rPr>
        <w:t>.62</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getWeight</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0.01</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80E7C1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EBC68A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3D06F19C"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might have noticed we’re being a bit repetitive by creating a new bear at the start of each test. To save doing this we can add in a setup step using @Before. This signals to JUnit a piece of code to run before each test is run.</w:t>
      </w:r>
    </w:p>
    <w:p w14:paraId="4E6FB095" w14:textId="77777777" w:rsidR="006C01EF" w:rsidRDefault="006C01EF" w:rsidP="006C01EF">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when setting this up go over scope of class vs functions.</w:t>
      </w:r>
    </w:p>
    <w:p w14:paraId="2DD625D6"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we can write the code to pass the Weight test.</w:t>
      </w:r>
    </w:p>
    <w:p w14:paraId="0B76573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55FB9B1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Change import </w:t>
      </w:r>
      <w:proofErr w:type="spellStart"/>
      <w:proofErr w:type="gramStart"/>
      <w:r>
        <w:rPr>
          <w:rFonts w:ascii="Arial" w:hAnsi="Arial" w:cs="Arial"/>
          <w:i/>
          <w:iCs/>
          <w:color w:val="243E3E"/>
          <w:sz w:val="33"/>
          <w:szCs w:val="33"/>
          <w:u w:color="275570"/>
        </w:rPr>
        <w:t>org.junit</w:t>
      </w:r>
      <w:proofErr w:type="gramEnd"/>
      <w:r>
        <w:rPr>
          <w:rFonts w:ascii="Arial" w:hAnsi="Arial" w:cs="Arial"/>
          <w:i/>
          <w:iCs/>
          <w:color w:val="243E3E"/>
          <w:sz w:val="33"/>
          <w:szCs w:val="33"/>
          <w:u w:color="275570"/>
        </w:rPr>
        <w:t>.Test</w:t>
      </w:r>
      <w:proofErr w:type="spellEnd"/>
      <w:r>
        <w:rPr>
          <w:rFonts w:ascii="Arial" w:hAnsi="Arial" w:cs="Arial"/>
          <w:i/>
          <w:iCs/>
          <w:color w:val="243E3E"/>
          <w:sz w:val="33"/>
          <w:szCs w:val="33"/>
          <w:u w:color="275570"/>
        </w:rPr>
        <w:t xml:space="preserve"> to be org.junit.*</w:t>
      </w:r>
    </w:p>
    <w:p w14:paraId="307A76B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529E3E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BearTest</w:t>
      </w:r>
      <w:proofErr w:type="spellEnd"/>
      <w:r>
        <w:rPr>
          <w:rFonts w:ascii="Arial" w:hAnsi="Arial" w:cs="Arial"/>
          <w:b/>
          <w:bCs/>
          <w:color w:val="000000"/>
          <w:sz w:val="33"/>
          <w:szCs w:val="33"/>
          <w:u w:color="275570"/>
        </w:rPr>
        <w:t>{</w:t>
      </w:r>
      <w:proofErr w:type="gramEnd"/>
    </w:p>
    <w:p w14:paraId="131944C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b/>
          <w:bCs/>
          <w:color w:val="000000"/>
          <w:sz w:val="33"/>
          <w:szCs w:val="33"/>
          <w:u w:color="275570"/>
        </w:rPr>
        <w:t>;</w:t>
      </w:r>
    </w:p>
    <w:p w14:paraId="4B7045A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D2E17A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@Before</w:t>
      </w:r>
    </w:p>
    <w:p w14:paraId="5C4F1E2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before</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624514B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bear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95.62</w:t>
      </w:r>
      <w:r>
        <w:rPr>
          <w:rFonts w:ascii="Arial" w:hAnsi="Arial" w:cs="Arial"/>
          <w:b/>
          <w:bCs/>
          <w:color w:val="000000"/>
          <w:sz w:val="33"/>
          <w:szCs w:val="33"/>
          <w:u w:color="275570"/>
        </w:rPr>
        <w:t>);</w:t>
      </w:r>
    </w:p>
    <w:p w14:paraId="0F377F3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F17AA8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9F5150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i/>
          <w:iCs/>
          <w:color w:val="243E3E"/>
          <w:sz w:val="33"/>
          <w:szCs w:val="33"/>
          <w:u w:color="275570"/>
        </w:rPr>
        <w:t>//remove Bear setup from each test</w:t>
      </w:r>
    </w:p>
    <w:p w14:paraId="3A351C5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28D0B2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17F2817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D5D439D"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Solution</w:t>
      </w:r>
    </w:p>
    <w:p w14:paraId="0DF7BD4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//Bear.java</w:t>
      </w:r>
    </w:p>
    <w:p w14:paraId="7424D4B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40213E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p>
    <w:p w14:paraId="1EC161A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7BCBFF0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5C02EA8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double</w:t>
      </w:r>
      <w:r>
        <w:rPr>
          <w:rFonts w:ascii="Arial" w:hAnsi="Arial" w:cs="Arial"/>
          <w:color w:val="2A2A2A"/>
          <w:sz w:val="33"/>
          <w:szCs w:val="33"/>
          <w:u w:color="275570"/>
        </w:rPr>
        <w:t xml:space="preserve"> weight</w:t>
      </w:r>
      <w:r>
        <w:rPr>
          <w:rFonts w:ascii="Arial" w:hAnsi="Arial" w:cs="Arial"/>
          <w:b/>
          <w:bCs/>
          <w:color w:val="000000"/>
          <w:sz w:val="33"/>
          <w:szCs w:val="33"/>
          <w:u w:color="275570"/>
        </w:rPr>
        <w:t>;</w:t>
      </w:r>
    </w:p>
    <w:p w14:paraId="76EC588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40CBC7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Bear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double</w:t>
      </w:r>
      <w:r>
        <w:rPr>
          <w:rFonts w:ascii="Arial" w:hAnsi="Arial" w:cs="Arial"/>
          <w:color w:val="2A2A2A"/>
          <w:sz w:val="33"/>
          <w:szCs w:val="33"/>
          <w:u w:color="275570"/>
        </w:rPr>
        <w:t xml:space="preserve"> weight</w:t>
      </w:r>
      <w:r>
        <w:rPr>
          <w:rFonts w:ascii="Arial" w:hAnsi="Arial" w:cs="Arial"/>
          <w:b/>
          <w:bCs/>
          <w:color w:val="000000"/>
          <w:sz w:val="33"/>
          <w:szCs w:val="33"/>
          <w:u w:color="275570"/>
        </w:rPr>
        <w:t>){</w:t>
      </w:r>
    </w:p>
    <w:p w14:paraId="57A7B6B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58186F6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0E6E6D"/>
          <w:sz w:val="33"/>
          <w:szCs w:val="33"/>
          <w:u w:color="275570"/>
        </w:rPr>
        <w:t>age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3C75B63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weight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weight</w:t>
      </w:r>
      <w:r>
        <w:rPr>
          <w:rFonts w:ascii="Arial" w:hAnsi="Arial" w:cs="Arial"/>
          <w:b/>
          <w:bCs/>
          <w:color w:val="000000"/>
          <w:sz w:val="33"/>
          <w:szCs w:val="33"/>
          <w:u w:color="275570"/>
        </w:rPr>
        <w:t>;</w:t>
      </w:r>
    </w:p>
    <w:p w14:paraId="0ADCAEA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F261A5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03CE0A6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b/>
          <w:bCs/>
          <w:color w:val="000000"/>
          <w:sz w:val="33"/>
          <w:szCs w:val="33"/>
          <w:u w:color="275570"/>
        </w:rPr>
        <w:t>;</w:t>
      </w:r>
    </w:p>
    <w:p w14:paraId="1271AFC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E70BB5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getAge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5CF908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0E6E6D"/>
          <w:sz w:val="33"/>
          <w:szCs w:val="33"/>
          <w:u w:color="275570"/>
        </w:rPr>
        <w:t>age</w:t>
      </w:r>
      <w:proofErr w:type="spellEnd"/>
      <w:r>
        <w:rPr>
          <w:rFonts w:ascii="Arial" w:hAnsi="Arial" w:cs="Arial"/>
          <w:b/>
          <w:bCs/>
          <w:color w:val="000000"/>
          <w:sz w:val="33"/>
          <w:szCs w:val="33"/>
          <w:u w:color="275570"/>
        </w:rPr>
        <w:t>;</w:t>
      </w:r>
    </w:p>
    <w:p w14:paraId="76E7A2E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F60F29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double</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getWeight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547B57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weight</w:t>
      </w:r>
      <w:proofErr w:type="spellEnd"/>
      <w:proofErr w:type="gramEnd"/>
      <w:r>
        <w:rPr>
          <w:rFonts w:ascii="Arial" w:hAnsi="Arial" w:cs="Arial"/>
          <w:b/>
          <w:bCs/>
          <w:color w:val="000000"/>
          <w:sz w:val="33"/>
          <w:szCs w:val="33"/>
          <w:u w:color="275570"/>
        </w:rPr>
        <w:t>;</w:t>
      </w:r>
    </w:p>
    <w:p w14:paraId="1B0986E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789ECC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w:t>
      </w:r>
    </w:p>
    <w:p w14:paraId="614CFDA8"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proofErr w:type="spellStart"/>
      <w:r>
        <w:rPr>
          <w:rFonts w:ascii="Arial" w:hAnsi="Arial" w:cs="Arial"/>
          <w:b/>
          <w:bCs/>
          <w:color w:val="275570"/>
          <w:sz w:val="64"/>
          <w:szCs w:val="64"/>
          <w:u w:color="275570"/>
        </w:rPr>
        <w:t>boolean</w:t>
      </w:r>
      <w:proofErr w:type="spellEnd"/>
    </w:p>
    <w:p w14:paraId="61AC09CB"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Java gives us a </w:t>
      </w:r>
      <w:proofErr w:type="spellStart"/>
      <w:r>
        <w:rPr>
          <w:rFonts w:ascii="Arial" w:hAnsi="Arial" w:cs="Arial"/>
          <w:color w:val="2A2A2A"/>
          <w:sz w:val="34"/>
          <w:szCs w:val="34"/>
          <w:u w:color="275570"/>
        </w:rPr>
        <w:t>boolean</w:t>
      </w:r>
      <w:proofErr w:type="spellEnd"/>
      <w:r>
        <w:rPr>
          <w:rFonts w:ascii="Arial" w:hAnsi="Arial" w:cs="Arial"/>
          <w:color w:val="2A2A2A"/>
          <w:sz w:val="34"/>
          <w:szCs w:val="34"/>
          <w:u w:color="275570"/>
        </w:rPr>
        <w:t> type to handle truthiness.</w:t>
      </w:r>
    </w:p>
    <w:p w14:paraId="2000A2F0" w14:textId="77777777" w:rsidR="006C01EF" w:rsidRDefault="006C01EF" w:rsidP="006C01EF">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Unlike Ruby and </w:t>
      </w:r>
      <w:proofErr w:type="spellStart"/>
      <w:r>
        <w:rPr>
          <w:rFonts w:ascii="Arial" w:hAnsi="Arial" w:cs="Arial"/>
          <w:color w:val="535353"/>
          <w:sz w:val="34"/>
          <w:szCs w:val="34"/>
          <w:u w:color="275570"/>
        </w:rPr>
        <w:t>Javascript</w:t>
      </w:r>
      <w:proofErr w:type="spellEnd"/>
      <w:r>
        <w:rPr>
          <w:rFonts w:ascii="Arial" w:hAnsi="Arial" w:cs="Arial"/>
          <w:color w:val="535353"/>
          <w:sz w:val="34"/>
          <w:szCs w:val="34"/>
          <w:u w:color="275570"/>
        </w:rPr>
        <w:t xml:space="preserve"> where every object has a truthy or </w:t>
      </w:r>
      <w:proofErr w:type="spellStart"/>
      <w:r>
        <w:rPr>
          <w:rFonts w:ascii="Arial" w:hAnsi="Arial" w:cs="Arial"/>
          <w:color w:val="535353"/>
          <w:sz w:val="34"/>
          <w:szCs w:val="34"/>
          <w:u w:color="275570"/>
        </w:rPr>
        <w:t>falsey</w:t>
      </w:r>
      <w:proofErr w:type="spellEnd"/>
      <w:r>
        <w:rPr>
          <w:rFonts w:ascii="Arial" w:hAnsi="Arial" w:cs="Arial"/>
          <w:color w:val="535353"/>
          <w:sz w:val="34"/>
          <w:szCs w:val="34"/>
          <w:u w:color="275570"/>
        </w:rPr>
        <w:t xml:space="preserve"> value, Java is more uptight. If evaluating the truthiness of something it needs to be a conditional statement or a </w:t>
      </w:r>
      <w:proofErr w:type="spellStart"/>
      <w:r>
        <w:rPr>
          <w:rFonts w:ascii="Arial" w:hAnsi="Arial" w:cs="Arial"/>
          <w:color w:val="535353"/>
          <w:sz w:val="34"/>
          <w:szCs w:val="34"/>
          <w:u w:color="275570"/>
        </w:rPr>
        <w:t>boolean</w:t>
      </w:r>
      <w:proofErr w:type="spellEnd"/>
      <w:r>
        <w:rPr>
          <w:rFonts w:ascii="Arial" w:hAnsi="Arial" w:cs="Arial"/>
          <w:color w:val="535353"/>
          <w:sz w:val="34"/>
          <w:szCs w:val="34"/>
          <w:u w:color="275570"/>
        </w:rPr>
        <w:t> object.</w:t>
      </w:r>
    </w:p>
    <w:p w14:paraId="5377A422"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Create a </w:t>
      </w:r>
      <w:proofErr w:type="spellStart"/>
      <w:r>
        <w:rPr>
          <w:rFonts w:ascii="Arial" w:hAnsi="Arial" w:cs="Arial"/>
          <w:color w:val="2A2A2A"/>
          <w:sz w:val="34"/>
          <w:szCs w:val="34"/>
          <w:u w:color="275570"/>
        </w:rPr>
        <w:t>readyToHibernate</w:t>
      </w:r>
      <w:proofErr w:type="spellEnd"/>
      <w:r>
        <w:rPr>
          <w:rFonts w:ascii="Arial" w:hAnsi="Arial" w:cs="Arial"/>
          <w:color w:val="2A2A2A"/>
          <w:sz w:val="34"/>
          <w:szCs w:val="34"/>
          <w:u w:color="275570"/>
        </w:rPr>
        <w:t xml:space="preserve"> method based on weight. Let’s do the tests together:</w:t>
      </w:r>
    </w:p>
    <w:p w14:paraId="2FE0891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53F8F26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1079381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BearTest</w:t>
      </w:r>
      <w:proofErr w:type="spellEnd"/>
      <w:r>
        <w:rPr>
          <w:rFonts w:ascii="Arial" w:hAnsi="Arial" w:cs="Arial"/>
          <w:b/>
          <w:bCs/>
          <w:color w:val="000000"/>
          <w:sz w:val="33"/>
          <w:szCs w:val="33"/>
          <w:u w:color="275570"/>
        </w:rPr>
        <w:t>{</w:t>
      </w:r>
      <w:proofErr w:type="gramEnd"/>
    </w:p>
    <w:p w14:paraId="15695A7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//AS BEFORE</w:t>
      </w:r>
    </w:p>
    <w:p w14:paraId="05C0631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40A65DB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r>
        <w:rPr>
          <w:rFonts w:ascii="Arial" w:hAnsi="Arial" w:cs="Arial"/>
          <w:b/>
          <w:bCs/>
          <w:color w:val="850002"/>
          <w:sz w:val="33"/>
          <w:szCs w:val="33"/>
          <w:u w:color="275570"/>
        </w:rPr>
        <w:t>readyToHibernateIfGreaterThan80</w:t>
      </w:r>
      <w:proofErr w:type="gramStart"/>
      <w:r>
        <w:rPr>
          <w:rFonts w:ascii="Arial" w:hAnsi="Arial" w:cs="Arial"/>
          <w:b/>
          <w:bCs/>
          <w:color w:val="000000"/>
          <w:sz w:val="33"/>
          <w:szCs w:val="33"/>
          <w:u w:color="275570"/>
        </w:rPr>
        <w:t>(){</w:t>
      </w:r>
      <w:proofErr w:type="gramEnd"/>
    </w:p>
    <w:p w14:paraId="4966390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true</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readyToHibernate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1A7A66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7A8835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26C4194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r>
        <w:rPr>
          <w:rFonts w:ascii="Arial" w:hAnsi="Arial" w:cs="Arial"/>
          <w:b/>
          <w:bCs/>
          <w:color w:val="850002"/>
          <w:sz w:val="33"/>
          <w:szCs w:val="33"/>
          <w:u w:color="275570"/>
        </w:rPr>
        <w:t>notReadyToHibernateIfLessThan80</w:t>
      </w:r>
      <w:proofErr w:type="gramStart"/>
      <w:r>
        <w:rPr>
          <w:rFonts w:ascii="Arial" w:hAnsi="Arial" w:cs="Arial"/>
          <w:b/>
          <w:bCs/>
          <w:color w:val="000000"/>
          <w:sz w:val="33"/>
          <w:szCs w:val="33"/>
          <w:u w:color="275570"/>
        </w:rPr>
        <w:t>(){</w:t>
      </w:r>
      <w:proofErr w:type="gramEnd"/>
    </w:p>
    <w:p w14:paraId="4C0B26E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thinBear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65.44</w:t>
      </w:r>
      <w:r>
        <w:rPr>
          <w:rFonts w:ascii="Arial" w:hAnsi="Arial" w:cs="Arial"/>
          <w:b/>
          <w:bCs/>
          <w:color w:val="000000"/>
          <w:sz w:val="33"/>
          <w:szCs w:val="33"/>
          <w:u w:color="275570"/>
        </w:rPr>
        <w:t>);</w:t>
      </w:r>
    </w:p>
    <w:p w14:paraId="62E0C29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thinBear</w:t>
      </w:r>
      <w:r>
        <w:rPr>
          <w:rFonts w:ascii="Arial" w:hAnsi="Arial" w:cs="Arial"/>
          <w:b/>
          <w:bCs/>
          <w:color w:val="000000"/>
          <w:sz w:val="33"/>
          <w:szCs w:val="33"/>
          <w:u w:color="275570"/>
        </w:rPr>
        <w:t>.</w:t>
      </w:r>
      <w:r>
        <w:rPr>
          <w:rFonts w:ascii="Arial" w:hAnsi="Arial" w:cs="Arial"/>
          <w:color w:val="0E6E6D"/>
          <w:sz w:val="33"/>
          <w:szCs w:val="33"/>
          <w:u w:color="275570"/>
        </w:rPr>
        <w:t>readyToHibernate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395DDB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766AA0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8961A34"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get this test passing we will use an if statement.</w:t>
      </w:r>
    </w:p>
    <w:p w14:paraId="0177E4D5"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If statements in Java are very similar to every other language you have seen.</w:t>
      </w:r>
    </w:p>
    <w:p w14:paraId="6F926BB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//Bear.java</w:t>
      </w:r>
    </w:p>
    <w:p w14:paraId="5F3BF98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1AE029D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p>
    <w:p w14:paraId="24B15A9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42EC617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0164D91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boolean</w:t>
      </w:r>
      <w:proofErr w:type="spellEnd"/>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readyToHibernate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14E8472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w:t>
      </w:r>
      <w:r>
        <w:rPr>
          <w:rFonts w:ascii="Arial" w:hAnsi="Arial" w:cs="Arial"/>
          <w:b/>
          <w:bCs/>
          <w:color w:val="000000"/>
          <w:sz w:val="33"/>
          <w:szCs w:val="33"/>
          <w:u w:color="275570"/>
        </w:rPr>
        <w:t>(</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weight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color w:val="118987"/>
          <w:sz w:val="33"/>
          <w:szCs w:val="33"/>
          <w:u w:color="275570"/>
        </w:rPr>
        <w:t>80.00</w:t>
      </w:r>
      <w:r>
        <w:rPr>
          <w:rFonts w:ascii="Arial" w:hAnsi="Arial" w:cs="Arial"/>
          <w:b/>
          <w:bCs/>
          <w:color w:val="000000"/>
          <w:sz w:val="33"/>
          <w:szCs w:val="33"/>
          <w:u w:color="275570"/>
        </w:rPr>
        <w:t>){</w:t>
      </w:r>
    </w:p>
    <w:p w14:paraId="2DFE852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true;</w:t>
      </w:r>
    </w:p>
    <w:p w14:paraId="1847E4C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else</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9217FA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352BE0F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F61F5A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C1AC7C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4A6FCC87"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proofErr w:type="gramStart"/>
      <w:r>
        <w:rPr>
          <w:rFonts w:ascii="Arial" w:hAnsi="Arial" w:cs="Arial"/>
          <w:color w:val="2A2A2A"/>
          <w:sz w:val="34"/>
          <w:szCs w:val="34"/>
          <w:u w:color="275570"/>
        </w:rPr>
        <w:t>However</w:t>
      </w:r>
      <w:proofErr w:type="gramEnd"/>
      <w:r>
        <w:rPr>
          <w:rFonts w:ascii="Arial" w:hAnsi="Arial" w:cs="Arial"/>
          <w:color w:val="2A2A2A"/>
          <w:sz w:val="34"/>
          <w:szCs w:val="34"/>
          <w:u w:color="275570"/>
        </w:rPr>
        <w:t xml:space="preserve"> as we only have 2 possible outcomes we could do this without the else ….</w:t>
      </w:r>
    </w:p>
    <w:p w14:paraId="3E0634B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//Bear.java</w:t>
      </w:r>
    </w:p>
    <w:p w14:paraId="0F20B92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756CE0B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p>
    <w:p w14:paraId="6CF6BA5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50580D1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5CFB626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boolean</w:t>
      </w:r>
      <w:proofErr w:type="spellEnd"/>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readyToHibernate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32FAFFF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w:t>
      </w:r>
      <w:r>
        <w:rPr>
          <w:rFonts w:ascii="Arial" w:hAnsi="Arial" w:cs="Arial"/>
          <w:b/>
          <w:bCs/>
          <w:color w:val="000000"/>
          <w:sz w:val="33"/>
          <w:szCs w:val="33"/>
          <w:u w:color="275570"/>
        </w:rPr>
        <w:t>(</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weight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color w:val="118987"/>
          <w:sz w:val="33"/>
          <w:szCs w:val="33"/>
          <w:u w:color="275570"/>
        </w:rPr>
        <w:t>80.00</w:t>
      </w:r>
      <w:r>
        <w:rPr>
          <w:rFonts w:ascii="Arial" w:hAnsi="Arial" w:cs="Arial"/>
          <w:b/>
          <w:bCs/>
          <w:color w:val="000000"/>
          <w:sz w:val="33"/>
          <w:szCs w:val="33"/>
          <w:u w:color="275570"/>
        </w:rPr>
        <w:t>){</w:t>
      </w:r>
    </w:p>
    <w:p w14:paraId="623A1B1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true;</w:t>
      </w:r>
    </w:p>
    <w:p w14:paraId="6A2F21D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D31398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54799BE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85EEA4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4C4E54D9"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this case if the condition is true the method will return true and the remainder of the method isn’t run.</w:t>
      </w:r>
    </w:p>
    <w:p w14:paraId="7419E55E"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char</w:t>
      </w:r>
    </w:p>
    <w:p w14:paraId="20812D81"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char type is used to store a single character. We use the SINGLE quotes to define the value.</w:t>
      </w:r>
    </w:p>
    <w:p w14:paraId="16BB662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char</w:t>
      </w:r>
      <w:r>
        <w:rPr>
          <w:rFonts w:ascii="Arial" w:hAnsi="Arial" w:cs="Arial"/>
          <w:color w:val="2A2A2A"/>
          <w:sz w:val="33"/>
          <w:szCs w:val="33"/>
          <w:u w:color="275570"/>
        </w:rPr>
        <w:t xml:space="preserve"> gender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'f'</w:t>
      </w:r>
      <w:r>
        <w:rPr>
          <w:rFonts w:ascii="Arial" w:hAnsi="Arial" w:cs="Arial"/>
          <w:b/>
          <w:bCs/>
          <w:color w:val="000000"/>
          <w:sz w:val="33"/>
          <w:szCs w:val="33"/>
          <w:u w:color="275570"/>
        </w:rPr>
        <w:t>;</w:t>
      </w:r>
    </w:p>
    <w:p w14:paraId="2E4A1000"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Optional: Add a height (double) property. Add a BMI method (divide weight in kilograms (kg) by height in metres (m) then divide the answer by height again).</w:t>
      </w:r>
      <w:r>
        <w:rPr>
          <w:rFonts w:ascii="MS Gothic" w:eastAsia="MS Gothic" w:hAnsi="MS Gothic" w:cs="MS Gothic" w:hint="eastAsia"/>
          <w:color w:val="2A2A2A"/>
          <w:sz w:val="34"/>
          <w:szCs w:val="34"/>
          <w:u w:color="275570"/>
        </w:rPr>
        <w:t> </w:t>
      </w:r>
      <w:r>
        <w:rPr>
          <w:rFonts w:ascii="Arial" w:hAnsi="Arial" w:cs="Arial"/>
          <w:color w:val="2A2A2A"/>
          <w:sz w:val="34"/>
          <w:szCs w:val="34"/>
          <w:u w:color="275570"/>
        </w:rPr>
        <w:t xml:space="preserve">Change </w:t>
      </w:r>
      <w:proofErr w:type="spellStart"/>
      <w:r>
        <w:rPr>
          <w:rFonts w:ascii="Arial" w:hAnsi="Arial" w:cs="Arial"/>
          <w:color w:val="2A2A2A"/>
          <w:sz w:val="34"/>
          <w:szCs w:val="34"/>
          <w:u w:color="275570"/>
        </w:rPr>
        <w:t>readyToHibernate</w:t>
      </w:r>
      <w:proofErr w:type="spellEnd"/>
      <w:r>
        <w:rPr>
          <w:rFonts w:ascii="Arial" w:hAnsi="Arial" w:cs="Arial"/>
          <w:color w:val="2A2A2A"/>
          <w:sz w:val="34"/>
          <w:szCs w:val="34"/>
          <w:u w:color="275570"/>
        </w:rPr>
        <w:t xml:space="preserve"> so it’s based on BMI &gt; 30</w:t>
      </w:r>
    </w:p>
    <w:p w14:paraId="6A54AE2F"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Quiz</w:t>
      </w:r>
    </w:p>
    <w:p w14:paraId="4DAB2747" w14:textId="77777777" w:rsidR="006C01EF" w:rsidRDefault="006C01EF" w:rsidP="006C01EF">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4"/>
          <w:szCs w:val="34"/>
          <w:u w:color="275570"/>
        </w:rPr>
        <w:t>Select all statements where the declaration type does not match the value.</w:t>
      </w:r>
    </w:p>
    <w:p w14:paraId="3A0E9F5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char</w:t>
      </w:r>
      <w:r>
        <w:rPr>
          <w:rFonts w:ascii="Arial" w:hAnsi="Arial" w:cs="Arial"/>
          <w:color w:val="2A2A2A"/>
          <w:sz w:val="33"/>
          <w:szCs w:val="33"/>
          <w:u w:color="275570"/>
        </w:rPr>
        <w:t xml:space="preserve"> gender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'G'</w:t>
      </w:r>
      <w:r>
        <w:rPr>
          <w:rFonts w:ascii="Arial" w:hAnsi="Arial" w:cs="Arial"/>
          <w:b/>
          <w:bCs/>
          <w:color w:val="000000"/>
          <w:sz w:val="33"/>
          <w:szCs w:val="33"/>
          <w:u w:color="275570"/>
        </w:rPr>
        <w:t>;</w:t>
      </w:r>
    </w:p>
    <w:p w14:paraId="5E03B08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354175"/>
          <w:sz w:val="33"/>
          <w:szCs w:val="33"/>
          <w:u w:color="275570"/>
        </w:rPr>
        <w:t>boolean</w:t>
      </w:r>
      <w:proofErr w:type="spellEnd"/>
      <w:r>
        <w:rPr>
          <w:rFonts w:ascii="Arial" w:hAnsi="Arial" w:cs="Arial"/>
          <w:color w:val="2A2A2A"/>
          <w:sz w:val="33"/>
          <w:szCs w:val="33"/>
          <w:u w:color="275570"/>
        </w:rPr>
        <w:t xml:space="preserve"> fact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true;</w:t>
      </w:r>
    </w:p>
    <w:p w14:paraId="4E9943A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354175"/>
          <w:sz w:val="33"/>
          <w:szCs w:val="33"/>
          <w:u w:color="275570"/>
        </w:rPr>
        <w:t>boolean</w:t>
      </w:r>
      <w:proofErr w:type="spellEnd"/>
      <w:r>
        <w:rPr>
          <w:rFonts w:ascii="Arial" w:hAnsi="Arial" w:cs="Arial"/>
          <w:color w:val="2A2A2A"/>
          <w:sz w:val="33"/>
          <w:szCs w:val="33"/>
          <w:u w:color="275570"/>
        </w:rPr>
        <w:t xml:space="preserve"> number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17</w:t>
      </w:r>
      <w:r>
        <w:rPr>
          <w:rFonts w:ascii="Arial" w:hAnsi="Arial" w:cs="Arial"/>
          <w:b/>
          <w:bCs/>
          <w:color w:val="000000"/>
          <w:sz w:val="33"/>
          <w:szCs w:val="33"/>
          <w:u w:color="275570"/>
        </w:rPr>
        <w:t>;</w:t>
      </w:r>
    </w:p>
    <w:p w14:paraId="68C43D9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String</w:t>
      </w:r>
      <w:r>
        <w:rPr>
          <w:rFonts w:ascii="Arial" w:hAnsi="Arial" w:cs="Arial"/>
          <w:color w:val="2A2A2A"/>
          <w:sz w:val="33"/>
          <w:szCs w:val="33"/>
          <w:u w:color="275570"/>
        </w:rPr>
        <w:t xml:space="preserve"> 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"Yogi"</w:t>
      </w:r>
      <w:r>
        <w:rPr>
          <w:rFonts w:ascii="Arial" w:hAnsi="Arial" w:cs="Arial"/>
          <w:b/>
          <w:bCs/>
          <w:color w:val="000000"/>
          <w:sz w:val="33"/>
          <w:szCs w:val="33"/>
          <w:u w:color="275570"/>
        </w:rPr>
        <w:t>;</w:t>
      </w:r>
    </w:p>
    <w:p w14:paraId="4B7CD73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double</w:t>
      </w:r>
      <w:r>
        <w:rPr>
          <w:rFonts w:ascii="Arial" w:hAnsi="Arial" w:cs="Arial"/>
          <w:color w:val="2A2A2A"/>
          <w:sz w:val="33"/>
          <w:szCs w:val="33"/>
          <w:u w:color="275570"/>
        </w:rPr>
        <w:t xml:space="preserve"> price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17.89</w:t>
      </w:r>
      <w:r>
        <w:rPr>
          <w:rFonts w:ascii="Arial" w:hAnsi="Arial" w:cs="Arial"/>
          <w:b/>
          <w:bCs/>
          <w:color w:val="000000"/>
          <w:sz w:val="33"/>
          <w:szCs w:val="33"/>
          <w:u w:color="275570"/>
        </w:rPr>
        <w:t>;</w:t>
      </w:r>
    </w:p>
    <w:p w14:paraId="0F58A29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long</w:t>
      </w:r>
      <w:r>
        <w:rPr>
          <w:rFonts w:ascii="Arial" w:hAnsi="Arial" w:cs="Arial"/>
          <w:color w:val="2A2A2A"/>
          <w:sz w:val="33"/>
          <w:szCs w:val="33"/>
          <w:u w:color="275570"/>
        </w:rPr>
        <w:t xml:space="preserve"> total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100.1</w:t>
      </w:r>
      <w:r>
        <w:rPr>
          <w:rFonts w:ascii="Arial" w:hAnsi="Arial" w:cs="Arial"/>
          <w:b/>
          <w:bCs/>
          <w:color w:val="000000"/>
          <w:sz w:val="33"/>
          <w:szCs w:val="33"/>
          <w:u w:color="275570"/>
        </w:rPr>
        <w:t>;</w:t>
      </w:r>
    </w:p>
    <w:p w14:paraId="56620CEA" w14:textId="77777777" w:rsidR="006C01EF" w:rsidRDefault="006C01EF" w:rsidP="006C01EF">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Solution</w:t>
      </w:r>
    </w:p>
    <w:p w14:paraId="0A963E3C"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number and total are wrong</w:t>
      </w:r>
    </w:p>
    <w:p w14:paraId="730D7F2C" w14:textId="77777777" w:rsidR="006C01EF" w:rsidRDefault="006C01EF" w:rsidP="006C01EF">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Types and Testing</w:t>
      </w:r>
    </w:p>
    <w:p w14:paraId="67D4BC62"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674BF01D" w14:textId="77777777" w:rsidR="006C01EF" w:rsidRDefault="006C01EF" w:rsidP="006C01EF">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Exposure to numeric types and </w:t>
      </w:r>
      <w:proofErr w:type="spellStart"/>
      <w:r>
        <w:rPr>
          <w:rFonts w:ascii="Arial" w:hAnsi="Arial" w:cs="Arial"/>
          <w:color w:val="2A2A2A"/>
          <w:sz w:val="34"/>
          <w:szCs w:val="34"/>
          <w:u w:color="275570"/>
        </w:rPr>
        <w:t>booleans</w:t>
      </w:r>
      <w:proofErr w:type="spellEnd"/>
      <w:r>
        <w:rPr>
          <w:rFonts w:ascii="Arial" w:hAnsi="Arial" w:cs="Arial"/>
          <w:color w:val="2A2A2A"/>
          <w:sz w:val="34"/>
          <w:szCs w:val="34"/>
          <w:u w:color="275570"/>
        </w:rPr>
        <w:t>.</w:t>
      </w:r>
    </w:p>
    <w:p w14:paraId="674773AE" w14:textId="77777777" w:rsidR="006C01EF" w:rsidRDefault="006C01EF" w:rsidP="006C01EF">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Using JUnit to test.</w:t>
      </w:r>
    </w:p>
    <w:p w14:paraId="3B2DD0AC"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Testing with JUnit</w:t>
      </w:r>
    </w:p>
    <w:p w14:paraId="67AB36FD"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We’re going to start doing TDD just like we used to in Ruby. This will help us practice our new language and see how we can do the same thing we used to do, but in a Java friendly way.</w:t>
      </w:r>
    </w:p>
    <w:p w14:paraId="2E698651" w14:textId="77777777" w:rsidR="006C01EF" w:rsidRDefault="006C01EF" w:rsidP="006C01EF">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Create new Maven project called ‘</w:t>
      </w:r>
      <w:proofErr w:type="spellStart"/>
      <w:r>
        <w:rPr>
          <w:rFonts w:ascii="Arial" w:hAnsi="Arial" w:cs="Arial"/>
          <w:color w:val="535353"/>
          <w:sz w:val="34"/>
          <w:szCs w:val="34"/>
          <w:u w:color="275570"/>
        </w:rPr>
        <w:t>types_testing</w:t>
      </w:r>
      <w:proofErr w:type="spellEnd"/>
      <w:r>
        <w:rPr>
          <w:rFonts w:ascii="Arial" w:hAnsi="Arial" w:cs="Arial"/>
          <w:color w:val="535353"/>
          <w:sz w:val="34"/>
          <w:szCs w:val="34"/>
          <w:u w:color="275570"/>
        </w:rPr>
        <w:t>’ Create a Bear class with property name and a getter</w:t>
      </w:r>
    </w:p>
    <w:p w14:paraId="2152955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836E74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6D53074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54BE88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Bear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6C23FE2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3BDABF3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1E77EA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8F35B7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b/>
          <w:bCs/>
          <w:color w:val="000000"/>
          <w:sz w:val="33"/>
          <w:szCs w:val="33"/>
          <w:u w:color="275570"/>
        </w:rPr>
        <w:t>;</w:t>
      </w:r>
    </w:p>
    <w:p w14:paraId="6B08829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08630E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770EA5D1"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Now we’re going to write some tests for our Bear class, and the convention is to name the test file the class name plus ‘Test’, so in this case </w:t>
      </w:r>
      <w:proofErr w:type="spellStart"/>
      <w:r>
        <w:rPr>
          <w:rFonts w:ascii="Arial" w:hAnsi="Arial" w:cs="Arial"/>
          <w:color w:val="2A2A2A"/>
          <w:sz w:val="34"/>
          <w:szCs w:val="34"/>
          <w:u w:color="275570"/>
        </w:rPr>
        <w:t>BearTest</w:t>
      </w:r>
      <w:proofErr w:type="spellEnd"/>
      <w:r>
        <w:rPr>
          <w:rFonts w:ascii="Arial" w:hAnsi="Arial" w:cs="Arial"/>
          <w:color w:val="2A2A2A"/>
          <w:sz w:val="34"/>
          <w:szCs w:val="34"/>
          <w:u w:color="275570"/>
        </w:rPr>
        <w:t>.</w:t>
      </w:r>
    </w:p>
    <w:p w14:paraId="07FC40F5"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add test classes to our program we will create them in the test folder.</w:t>
      </w:r>
    </w:p>
    <w:p w14:paraId="7354BE8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151F5FB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FA7114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Expand test folder in project pane</w:t>
      </w:r>
    </w:p>
    <w:p w14:paraId="774F5E1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Right Click on java folder</w:t>
      </w:r>
    </w:p>
    <w:p w14:paraId="3AD944F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New &gt; java Class</w:t>
      </w:r>
    </w:p>
    <w:p w14:paraId="3C36880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Name: </w:t>
      </w:r>
      <w:proofErr w:type="spellStart"/>
      <w:r>
        <w:rPr>
          <w:rFonts w:ascii="Arial" w:hAnsi="Arial" w:cs="Arial"/>
          <w:color w:val="2A2A2A"/>
          <w:sz w:val="33"/>
          <w:szCs w:val="33"/>
          <w:u w:color="275570"/>
        </w:rPr>
        <w:t>BearTest</w:t>
      </w:r>
      <w:proofErr w:type="spellEnd"/>
    </w:p>
    <w:p w14:paraId="130D2A0B"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We need to import both the </w:t>
      </w:r>
      <w:proofErr w:type="spellStart"/>
      <w:r>
        <w:rPr>
          <w:rFonts w:ascii="Arial" w:hAnsi="Arial" w:cs="Arial"/>
          <w:color w:val="2A2A2A"/>
          <w:sz w:val="34"/>
          <w:szCs w:val="34"/>
          <w:u w:color="275570"/>
        </w:rPr>
        <w:t>junit</w:t>
      </w:r>
      <w:proofErr w:type="spellEnd"/>
      <w:r>
        <w:rPr>
          <w:rFonts w:ascii="Arial" w:hAnsi="Arial" w:cs="Arial"/>
          <w:color w:val="2A2A2A"/>
          <w:sz w:val="34"/>
          <w:szCs w:val="34"/>
          <w:u w:color="275570"/>
        </w:rPr>
        <w:t xml:space="preserve"> testing package and also the </w:t>
      </w:r>
      <w:proofErr w:type="spellStart"/>
      <w:r>
        <w:rPr>
          <w:rFonts w:ascii="Arial" w:hAnsi="Arial" w:cs="Arial"/>
          <w:color w:val="2A2A2A"/>
          <w:sz w:val="34"/>
          <w:szCs w:val="34"/>
          <w:u w:color="275570"/>
        </w:rPr>
        <w:t>AssertEquals</w:t>
      </w:r>
      <w:proofErr w:type="spellEnd"/>
      <w:r>
        <w:rPr>
          <w:rFonts w:ascii="Arial" w:hAnsi="Arial" w:cs="Arial"/>
          <w:color w:val="2A2A2A"/>
          <w:sz w:val="34"/>
          <w:szCs w:val="34"/>
          <w:u w:color="275570"/>
        </w:rPr>
        <w:t xml:space="preserve"> function. The classes we want to test also need to be available to this file, just like </w:t>
      </w:r>
      <w:proofErr w:type="spellStart"/>
      <w:r>
        <w:rPr>
          <w:rFonts w:ascii="Arial" w:hAnsi="Arial" w:cs="Arial"/>
          <w:color w:val="2A2A2A"/>
          <w:sz w:val="34"/>
          <w:szCs w:val="34"/>
          <w:u w:color="275570"/>
        </w:rPr>
        <w:t>require_relative</w:t>
      </w:r>
      <w:proofErr w:type="spellEnd"/>
      <w:r>
        <w:rPr>
          <w:rFonts w:ascii="Arial" w:hAnsi="Arial" w:cs="Arial"/>
          <w:color w:val="2A2A2A"/>
          <w:sz w:val="34"/>
          <w:szCs w:val="34"/>
          <w:u w:color="275570"/>
        </w:rPr>
        <w:t xml:space="preserve"> in Ruby. In this case we’ll have all the files in the same </w:t>
      </w:r>
      <w:proofErr w:type="gramStart"/>
      <w:r>
        <w:rPr>
          <w:rFonts w:ascii="Arial" w:hAnsi="Arial" w:cs="Arial"/>
          <w:color w:val="2A2A2A"/>
          <w:sz w:val="34"/>
          <w:szCs w:val="34"/>
          <w:u w:color="275570"/>
        </w:rPr>
        <w:t>directory</w:t>
      </w:r>
      <w:proofErr w:type="gramEnd"/>
      <w:r>
        <w:rPr>
          <w:rFonts w:ascii="Arial" w:hAnsi="Arial" w:cs="Arial"/>
          <w:color w:val="2A2A2A"/>
          <w:sz w:val="34"/>
          <w:szCs w:val="34"/>
          <w:u w:color="275570"/>
        </w:rPr>
        <w:t xml:space="preserve"> so we don’t need to do anything, but when we come to packaging up our classes we need to make sure they’re imported.</w:t>
      </w:r>
    </w:p>
    <w:p w14:paraId="7B12B5FE"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Each test should be started by writing ‘@Test’. (This tells JUnit to run the following function as a test, so if any exceptions are thrown the test fails - this is a Java annotation, which can be used for a range of things, not just testing).</w:t>
      </w:r>
    </w:p>
    <w:p w14:paraId="17DCD4DA"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then write a function which returns void and has a name descriptive of what is being tested.</w:t>
      </w:r>
    </w:p>
    <w:p w14:paraId="0DDE612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2742B4B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51CBC1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BearTest</w:t>
      </w:r>
      <w:proofErr w:type="spellEnd"/>
      <w:r>
        <w:rPr>
          <w:rFonts w:ascii="Arial" w:hAnsi="Arial" w:cs="Arial"/>
          <w:b/>
          <w:bCs/>
          <w:color w:val="000000"/>
          <w:sz w:val="33"/>
          <w:szCs w:val="33"/>
          <w:u w:color="275570"/>
        </w:rPr>
        <w:t>{</w:t>
      </w:r>
      <w:proofErr w:type="gramEnd"/>
    </w:p>
    <w:p w14:paraId="7A6944E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2F4B4B"/>
          <w:sz w:val="33"/>
          <w:szCs w:val="33"/>
          <w:u w:color="275570"/>
        </w:rPr>
        <w:t>@Test</w:t>
      </w:r>
    </w:p>
    <w:p w14:paraId="33853DB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199E643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b/>
          <w:bCs/>
          <w:color w:val="000000"/>
          <w:sz w:val="33"/>
          <w:szCs w:val="33"/>
          <w:u w:color="275570"/>
        </w:rPr>
        <w:t>(</w:t>
      </w:r>
      <w:r>
        <w:rPr>
          <w:rFonts w:ascii="Arial" w:hAnsi="Arial" w:cs="Arial"/>
          <w:color w:val="D20035"/>
          <w:sz w:val="33"/>
          <w:szCs w:val="33"/>
          <w:u w:color="275570"/>
        </w:rPr>
        <w:t>"Baloo"</w:t>
      </w:r>
      <w:r>
        <w:rPr>
          <w:rFonts w:ascii="Arial" w:hAnsi="Arial" w:cs="Arial"/>
          <w:b/>
          <w:bCs/>
          <w:color w:val="000000"/>
          <w:sz w:val="33"/>
          <w:szCs w:val="33"/>
          <w:u w:color="275570"/>
        </w:rPr>
        <w:t>);</w:t>
      </w:r>
    </w:p>
    <w:p w14:paraId="6C7647D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getName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0AE40F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7FE4EE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2266064"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will notice two things here.</w:t>
      </w:r>
    </w:p>
    <w:p w14:paraId="554CC00F"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IntelliJ has auto imported the JUnit framework for us when we wrote the @Test annotation.</w:t>
      </w:r>
    </w:p>
    <w:p w14:paraId="7C70D03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0EF0ED3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BC8BD4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import</w:t>
      </w:r>
      <w:r>
        <w:rPr>
          <w:rFonts w:ascii="Arial" w:hAnsi="Arial" w:cs="Arial"/>
          <w:color w:val="2A2A2A"/>
          <w:sz w:val="33"/>
          <w:szCs w:val="33"/>
          <w:u w:color="275570"/>
        </w:rPr>
        <w:t xml:space="preserve"> </w:t>
      </w:r>
      <w:proofErr w:type="spellStart"/>
      <w:proofErr w:type="gramStart"/>
      <w:r>
        <w:rPr>
          <w:rFonts w:ascii="Arial" w:hAnsi="Arial" w:cs="Arial"/>
          <w:color w:val="434343"/>
          <w:sz w:val="33"/>
          <w:szCs w:val="33"/>
          <w:u w:color="275570"/>
        </w:rPr>
        <w:t>org.junit</w:t>
      </w:r>
      <w:proofErr w:type="gramEnd"/>
      <w:r>
        <w:rPr>
          <w:rFonts w:ascii="Arial" w:hAnsi="Arial" w:cs="Arial"/>
          <w:color w:val="434343"/>
          <w:sz w:val="33"/>
          <w:szCs w:val="33"/>
          <w:u w:color="275570"/>
        </w:rPr>
        <w:t>.Test</w:t>
      </w:r>
      <w:proofErr w:type="spellEnd"/>
      <w:r>
        <w:rPr>
          <w:rFonts w:ascii="Arial" w:hAnsi="Arial" w:cs="Arial"/>
          <w:b/>
          <w:bCs/>
          <w:color w:val="000000"/>
          <w:sz w:val="33"/>
          <w:szCs w:val="33"/>
          <w:u w:color="275570"/>
        </w:rPr>
        <w:t>;</w:t>
      </w:r>
    </w:p>
    <w:p w14:paraId="6F124161"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But </w:t>
      </w:r>
      <w:proofErr w:type="spellStart"/>
      <w:r>
        <w:rPr>
          <w:rFonts w:ascii="Arial" w:hAnsi="Arial" w:cs="Arial"/>
          <w:color w:val="2A2A2A"/>
          <w:sz w:val="34"/>
          <w:szCs w:val="34"/>
          <w:u w:color="275570"/>
        </w:rPr>
        <w:t>assertEquals</w:t>
      </w:r>
      <w:proofErr w:type="spellEnd"/>
      <w:r>
        <w:rPr>
          <w:rFonts w:ascii="Arial" w:hAnsi="Arial" w:cs="Arial"/>
          <w:color w:val="2A2A2A"/>
          <w:sz w:val="34"/>
          <w:szCs w:val="34"/>
          <w:u w:color="275570"/>
        </w:rPr>
        <w:t xml:space="preserve"> shows an error. This is because there are many </w:t>
      </w:r>
      <w:proofErr w:type="spellStart"/>
      <w:r>
        <w:rPr>
          <w:rFonts w:ascii="Arial" w:hAnsi="Arial" w:cs="Arial"/>
          <w:color w:val="2A2A2A"/>
          <w:sz w:val="34"/>
          <w:szCs w:val="34"/>
          <w:u w:color="275570"/>
        </w:rPr>
        <w:t>assertEquals</w:t>
      </w:r>
      <w:proofErr w:type="spellEnd"/>
      <w:r>
        <w:rPr>
          <w:rFonts w:ascii="Arial" w:hAnsi="Arial" w:cs="Arial"/>
          <w:color w:val="2A2A2A"/>
          <w:sz w:val="34"/>
          <w:szCs w:val="34"/>
          <w:u w:color="275570"/>
        </w:rPr>
        <w:t xml:space="preserve"> methods in JUnit and we need to specify where this is coming from.</w:t>
      </w:r>
    </w:p>
    <w:p w14:paraId="2A63185B"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Position the cursor somewhere in the </w:t>
      </w:r>
      <w:proofErr w:type="spellStart"/>
      <w:r>
        <w:rPr>
          <w:rFonts w:ascii="Arial" w:hAnsi="Arial" w:cs="Arial"/>
          <w:color w:val="2A2A2A"/>
          <w:sz w:val="34"/>
          <w:szCs w:val="34"/>
          <w:u w:color="275570"/>
        </w:rPr>
        <w:t>assertEquals</w:t>
      </w:r>
      <w:proofErr w:type="spellEnd"/>
      <w:r>
        <w:rPr>
          <w:rFonts w:ascii="Arial" w:hAnsi="Arial" w:cs="Arial"/>
          <w:color w:val="2A2A2A"/>
          <w:sz w:val="34"/>
          <w:szCs w:val="34"/>
          <w:u w:color="275570"/>
        </w:rPr>
        <w:t xml:space="preserve"> text and press </w:t>
      </w:r>
      <w:proofErr w:type="spellStart"/>
      <w:r>
        <w:rPr>
          <w:rFonts w:ascii="Arial" w:hAnsi="Arial" w:cs="Arial"/>
          <w:color w:val="2A2A2A"/>
          <w:sz w:val="34"/>
          <w:szCs w:val="34"/>
          <w:u w:color="275570"/>
        </w:rPr>
        <w:t>alt+enter</w:t>
      </w:r>
      <w:proofErr w:type="spellEnd"/>
      <w:r>
        <w:rPr>
          <w:rFonts w:ascii="Arial" w:hAnsi="Arial" w:cs="Arial"/>
          <w:color w:val="2A2A2A"/>
          <w:sz w:val="34"/>
          <w:szCs w:val="34"/>
          <w:u w:color="275570"/>
        </w:rPr>
        <w:t>.</w:t>
      </w:r>
    </w:p>
    <w:p w14:paraId="36AA271D"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shows us how to fix this error and offers us options to import the method.</w:t>
      </w:r>
    </w:p>
    <w:p w14:paraId="38AB4506"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junit.framework</w:t>
      </w:r>
      <w:proofErr w:type="spellEnd"/>
      <w:proofErr w:type="gramEnd"/>
      <w:r>
        <w:rPr>
          <w:rFonts w:ascii="Arial" w:hAnsi="Arial" w:cs="Arial"/>
          <w:color w:val="2A2A2A"/>
          <w:sz w:val="34"/>
          <w:szCs w:val="34"/>
          <w:u w:color="275570"/>
        </w:rPr>
        <w:t xml:space="preserve"> - For JUnit before version 4. </w:t>
      </w:r>
      <w:proofErr w:type="spellStart"/>
      <w:proofErr w:type="gramStart"/>
      <w:r>
        <w:rPr>
          <w:rFonts w:ascii="Arial" w:hAnsi="Arial" w:cs="Arial"/>
          <w:color w:val="2A2A2A"/>
          <w:sz w:val="34"/>
          <w:szCs w:val="34"/>
          <w:u w:color="275570"/>
        </w:rPr>
        <w:t>org.junit</w:t>
      </w:r>
      <w:proofErr w:type="spellEnd"/>
      <w:proofErr w:type="gramEnd"/>
      <w:r>
        <w:rPr>
          <w:rFonts w:ascii="Arial" w:hAnsi="Arial" w:cs="Arial"/>
          <w:color w:val="2A2A2A"/>
          <w:sz w:val="34"/>
          <w:szCs w:val="34"/>
          <w:u w:color="275570"/>
        </w:rPr>
        <w:t xml:space="preserve"> - For JUnit versions 4 and after</w:t>
      </w:r>
    </w:p>
    <w:p w14:paraId="1D83C795"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We are using version 4 so we will select </w:t>
      </w:r>
      <w:proofErr w:type="spellStart"/>
      <w:proofErr w:type="gramStart"/>
      <w:r>
        <w:rPr>
          <w:rFonts w:ascii="Arial" w:hAnsi="Arial" w:cs="Arial"/>
          <w:color w:val="2A2A2A"/>
          <w:sz w:val="34"/>
          <w:szCs w:val="34"/>
          <w:u w:color="275570"/>
        </w:rPr>
        <w:t>org.junit</w:t>
      </w:r>
      <w:proofErr w:type="spellEnd"/>
      <w:proofErr w:type="gramEnd"/>
      <w:r>
        <w:rPr>
          <w:rFonts w:ascii="Arial" w:hAnsi="Arial" w:cs="Arial"/>
          <w:color w:val="2A2A2A"/>
          <w:sz w:val="34"/>
          <w:szCs w:val="34"/>
          <w:u w:color="275570"/>
        </w:rPr>
        <w:t>.</w:t>
      </w:r>
    </w:p>
    <w:p w14:paraId="638C4EC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18B73C9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89BBF2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import</w:t>
      </w:r>
      <w:r>
        <w:rPr>
          <w:rFonts w:ascii="Arial" w:hAnsi="Arial" w:cs="Arial"/>
          <w:color w:val="2A2A2A"/>
          <w:sz w:val="33"/>
          <w:szCs w:val="33"/>
          <w:u w:color="275570"/>
        </w:rPr>
        <w:t xml:space="preserve"> </w:t>
      </w:r>
      <w:r>
        <w:rPr>
          <w:rFonts w:ascii="Arial" w:hAnsi="Arial" w:cs="Arial"/>
          <w:color w:val="434343"/>
          <w:sz w:val="33"/>
          <w:szCs w:val="33"/>
          <w:u w:color="275570"/>
        </w:rPr>
        <w:t>static</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org</w:t>
      </w:r>
      <w:r>
        <w:rPr>
          <w:rFonts w:ascii="Arial" w:hAnsi="Arial" w:cs="Arial"/>
          <w:b/>
          <w:bCs/>
          <w:color w:val="000000"/>
          <w:sz w:val="33"/>
          <w:szCs w:val="33"/>
          <w:u w:color="275570"/>
        </w:rPr>
        <w:t>.</w:t>
      </w:r>
      <w:r>
        <w:rPr>
          <w:rFonts w:ascii="Arial" w:hAnsi="Arial" w:cs="Arial"/>
          <w:color w:val="0E6E6D"/>
          <w:sz w:val="33"/>
          <w:szCs w:val="33"/>
          <w:u w:color="275570"/>
        </w:rPr>
        <w:t>junit</w:t>
      </w:r>
      <w:proofErr w:type="gramEnd"/>
      <w:r>
        <w:rPr>
          <w:rFonts w:ascii="Arial" w:hAnsi="Arial" w:cs="Arial"/>
          <w:b/>
          <w:bCs/>
          <w:color w:val="000000"/>
          <w:sz w:val="33"/>
          <w:szCs w:val="33"/>
          <w:u w:color="275570"/>
        </w:rPr>
        <w:t>.</w:t>
      </w:r>
      <w:r>
        <w:rPr>
          <w:rFonts w:ascii="Arial" w:hAnsi="Arial" w:cs="Arial"/>
          <w:color w:val="0E6E6D"/>
          <w:sz w:val="33"/>
          <w:szCs w:val="33"/>
          <w:u w:color="275570"/>
        </w:rPr>
        <w:t>Assert</w:t>
      </w:r>
      <w:r>
        <w:rPr>
          <w:rFonts w:ascii="Arial" w:hAnsi="Arial" w:cs="Arial"/>
          <w:b/>
          <w:bCs/>
          <w:color w:val="000000"/>
          <w:sz w:val="33"/>
          <w:szCs w:val="33"/>
          <w:u w:color="275570"/>
        </w:rPr>
        <w:t>.</w:t>
      </w:r>
      <w:r>
        <w:rPr>
          <w:rFonts w:ascii="Arial" w:hAnsi="Arial" w:cs="Arial"/>
          <w:color w:val="0E6E6D"/>
          <w:sz w:val="33"/>
          <w:szCs w:val="33"/>
          <w:u w:color="275570"/>
        </w:rPr>
        <w:t>assertEquals</w:t>
      </w:r>
      <w:proofErr w:type="spellEnd"/>
      <w:r>
        <w:rPr>
          <w:rFonts w:ascii="Arial" w:hAnsi="Arial" w:cs="Arial"/>
          <w:b/>
          <w:bCs/>
          <w:color w:val="000000"/>
          <w:sz w:val="33"/>
          <w:szCs w:val="33"/>
          <w:u w:color="275570"/>
        </w:rPr>
        <w:t>;</w:t>
      </w:r>
    </w:p>
    <w:p w14:paraId="1A00F64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import</w:t>
      </w:r>
      <w:r>
        <w:rPr>
          <w:rFonts w:ascii="Arial" w:hAnsi="Arial" w:cs="Arial"/>
          <w:color w:val="2A2A2A"/>
          <w:sz w:val="33"/>
          <w:szCs w:val="33"/>
          <w:u w:color="275570"/>
        </w:rPr>
        <w:t xml:space="preserve"> </w:t>
      </w:r>
      <w:proofErr w:type="spellStart"/>
      <w:proofErr w:type="gramStart"/>
      <w:r>
        <w:rPr>
          <w:rFonts w:ascii="Arial" w:hAnsi="Arial" w:cs="Arial"/>
          <w:color w:val="434343"/>
          <w:sz w:val="33"/>
          <w:szCs w:val="33"/>
          <w:u w:color="275570"/>
        </w:rPr>
        <w:t>org.junit</w:t>
      </w:r>
      <w:proofErr w:type="gramEnd"/>
      <w:r>
        <w:rPr>
          <w:rFonts w:ascii="Arial" w:hAnsi="Arial" w:cs="Arial"/>
          <w:color w:val="434343"/>
          <w:sz w:val="33"/>
          <w:szCs w:val="33"/>
          <w:u w:color="275570"/>
        </w:rPr>
        <w:t>.Test</w:t>
      </w:r>
      <w:proofErr w:type="spellEnd"/>
      <w:r>
        <w:rPr>
          <w:rFonts w:ascii="Arial" w:hAnsi="Arial" w:cs="Arial"/>
          <w:b/>
          <w:bCs/>
          <w:color w:val="000000"/>
          <w:sz w:val="33"/>
          <w:szCs w:val="33"/>
          <w:u w:color="275570"/>
        </w:rPr>
        <w:t>;</w:t>
      </w:r>
    </w:p>
    <w:p w14:paraId="31F5346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6E8EE46"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Here we have used </w:t>
      </w:r>
      <w:proofErr w:type="spellStart"/>
      <w:r>
        <w:rPr>
          <w:rFonts w:ascii="Arial" w:hAnsi="Arial" w:cs="Arial"/>
          <w:color w:val="2A2A2A"/>
          <w:sz w:val="34"/>
          <w:szCs w:val="34"/>
          <w:u w:color="275570"/>
        </w:rPr>
        <w:t>assertEquals</w:t>
      </w:r>
      <w:proofErr w:type="spellEnd"/>
      <w:r>
        <w:rPr>
          <w:rFonts w:ascii="Arial" w:hAnsi="Arial" w:cs="Arial"/>
          <w:color w:val="2A2A2A"/>
          <w:sz w:val="34"/>
          <w:szCs w:val="34"/>
          <w:u w:color="275570"/>
        </w:rPr>
        <w:t xml:space="preserve">, which compares an expected value with the result of something, in this case the bear’s name with the result of the </w:t>
      </w:r>
      <w:proofErr w:type="spellStart"/>
      <w:proofErr w:type="gramStart"/>
      <w:r>
        <w:rPr>
          <w:rFonts w:ascii="Arial" w:hAnsi="Arial" w:cs="Arial"/>
          <w:color w:val="2A2A2A"/>
          <w:sz w:val="34"/>
          <w:szCs w:val="34"/>
          <w:u w:color="275570"/>
        </w:rPr>
        <w:t>getName</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function.</w:t>
      </w:r>
    </w:p>
    <w:p w14:paraId="5109C18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7E51560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Open Bear.java</w:t>
      </w:r>
    </w:p>
    <w:p w14:paraId="115EB83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//Bear.java</w:t>
      </w:r>
    </w:p>
    <w:p w14:paraId="79CDF61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D67921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p>
    <w:p w14:paraId="395CA1B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31B50B8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0988F5C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Bear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664A30D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47411FA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868C25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55F4F1B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b/>
          <w:bCs/>
          <w:color w:val="000000"/>
          <w:sz w:val="33"/>
          <w:szCs w:val="33"/>
          <w:u w:color="275570"/>
        </w:rPr>
        <w:t>;</w:t>
      </w:r>
    </w:p>
    <w:p w14:paraId="30EA502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811AB0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8DA201A"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Running Tests with Junit in IntelliJ</w:t>
      </w:r>
    </w:p>
    <w:p w14:paraId="730E5E02"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run these tests from IntelliJ in a similar way to how we ran the Runner class.</w:t>
      </w:r>
    </w:p>
    <w:p w14:paraId="09396765"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We can choose to run just the one test file by right clicking on the class and selecting Run or we can run all the test files in the java folder.</w:t>
      </w:r>
    </w:p>
    <w:p w14:paraId="7A403A1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0D02AC7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3A9E94E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Right click on the java folder in test</w:t>
      </w:r>
    </w:p>
    <w:p w14:paraId="70C3A66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Select Run 'All Tests'</w:t>
      </w:r>
    </w:p>
    <w:p w14:paraId="1CD2BB1F"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int</w:t>
      </w:r>
    </w:p>
    <w:p w14:paraId="5B614CAE"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Java gives us the int type to handle integer values. Let’s give the bear an age. We’ll follow TDD and write the test first.</w:t>
      </w:r>
    </w:p>
    <w:p w14:paraId="3EC7A6C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0C56B60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7592F7A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BearTest</w:t>
      </w:r>
      <w:proofErr w:type="spellEnd"/>
      <w:r>
        <w:rPr>
          <w:rFonts w:ascii="Arial" w:hAnsi="Arial" w:cs="Arial"/>
          <w:b/>
          <w:bCs/>
          <w:color w:val="000000"/>
          <w:sz w:val="33"/>
          <w:szCs w:val="33"/>
          <w:u w:color="275570"/>
        </w:rPr>
        <w:t>{</w:t>
      </w:r>
      <w:proofErr w:type="gramEnd"/>
    </w:p>
    <w:p w14:paraId="2234715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50ED6AE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F2A03C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b/>
          <w:bCs/>
          <w:color w:val="000000"/>
          <w:sz w:val="33"/>
          <w:szCs w:val="33"/>
          <w:u w:color="275570"/>
        </w:rPr>
        <w:t>(</w:t>
      </w:r>
      <w:r>
        <w:rPr>
          <w:rFonts w:ascii="Arial" w:hAnsi="Arial" w:cs="Arial"/>
          <w:color w:val="D20035"/>
          <w:sz w:val="33"/>
          <w:szCs w:val="33"/>
          <w:u w:color="275570"/>
        </w:rPr>
        <w:t>"Baloo"</w:t>
      </w:r>
      <w:r>
        <w:rPr>
          <w:rFonts w:ascii="Arial" w:hAnsi="Arial" w:cs="Arial"/>
          <w:b/>
          <w:bCs/>
          <w:color w:val="000000"/>
          <w:sz w:val="33"/>
          <w:szCs w:val="33"/>
          <w:u w:color="275570"/>
        </w:rPr>
        <w:t>);</w:t>
      </w:r>
    </w:p>
    <w:p w14:paraId="49DF61B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getName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9B4E92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C6122B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57D53A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73FF9FC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hasAge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0A0D11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r>
        <w:rPr>
          <w:rFonts w:ascii="Arial" w:hAnsi="Arial" w:cs="Arial"/>
          <w:b/>
          <w:bCs/>
          <w:color w:val="000000"/>
          <w:sz w:val="33"/>
          <w:szCs w:val="33"/>
          <w:u w:color="275570"/>
        </w:rPr>
        <w:t>);</w:t>
      </w:r>
    </w:p>
    <w:p w14:paraId="2482EDE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getAge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DEE4CE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A090F6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58A112A6"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Solution:</w:t>
      </w:r>
    </w:p>
    <w:p w14:paraId="36554C8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//Bear.java</w:t>
      </w:r>
    </w:p>
    <w:p w14:paraId="016602A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17FB2A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p>
    <w:p w14:paraId="5AF68F0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3FDA18B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2CF248F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5E71A6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Bear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6DEDC5D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55CC188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0E6E6D"/>
          <w:sz w:val="33"/>
          <w:szCs w:val="33"/>
          <w:u w:color="275570"/>
        </w:rPr>
        <w:t>age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11D504A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421255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76A2087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b/>
          <w:bCs/>
          <w:color w:val="000000"/>
          <w:sz w:val="33"/>
          <w:szCs w:val="33"/>
          <w:u w:color="275570"/>
        </w:rPr>
        <w:t>;</w:t>
      </w:r>
    </w:p>
    <w:p w14:paraId="412BAE3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3C7974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getAge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5B02443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0E6E6D"/>
          <w:sz w:val="33"/>
          <w:szCs w:val="33"/>
          <w:u w:color="275570"/>
        </w:rPr>
        <w:t>age</w:t>
      </w:r>
      <w:proofErr w:type="spellEnd"/>
      <w:r>
        <w:rPr>
          <w:rFonts w:ascii="Arial" w:hAnsi="Arial" w:cs="Arial"/>
          <w:b/>
          <w:bCs/>
          <w:color w:val="000000"/>
          <w:sz w:val="33"/>
          <w:szCs w:val="33"/>
          <w:u w:color="275570"/>
        </w:rPr>
        <w:t>;</w:t>
      </w:r>
    </w:p>
    <w:p w14:paraId="01000D9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A16D76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952CAC2"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But wait! We now get a compile error in our test class because we are creating a new Bear in our first test with just a name. Let’s alter our first test to pass in an age argument too.</w:t>
      </w:r>
    </w:p>
    <w:p w14:paraId="5839645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2CCB651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11F1735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@Test</w:t>
      </w:r>
    </w:p>
    <w:p w14:paraId="76E226C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5CF72C4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r>
        <w:rPr>
          <w:rFonts w:ascii="Arial" w:hAnsi="Arial" w:cs="Arial"/>
          <w:b/>
          <w:bCs/>
          <w:color w:val="000000"/>
          <w:sz w:val="33"/>
          <w:szCs w:val="33"/>
          <w:u w:color="275570"/>
        </w:rPr>
        <w:t>);</w:t>
      </w:r>
    </w:p>
    <w:p w14:paraId="116BC89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getName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EFA0B6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9959A5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4B4E9634" w14:textId="77777777" w:rsidR="006C01EF" w:rsidRDefault="006C01EF" w:rsidP="006C01EF">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inevitably someone will ask why String is a capital and int is lowercase. This is going to be covered in the (quick) reference types lesson coming up next!</w:t>
      </w:r>
    </w:p>
    <w:p w14:paraId="20E5353D"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you need a bigger number than int can hold, you can use long.</w:t>
      </w:r>
    </w:p>
    <w:p w14:paraId="143831AA"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double(float)</w:t>
      </w:r>
    </w:p>
    <w:p w14:paraId="4AD60BB1"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For non-integer numbers Java gives us the double type. double stands for double precision float. They can contain twice the amount of data as a float. This allows for doubles to store larger numbers to more decimal points.</w:t>
      </w:r>
    </w:p>
    <w:p w14:paraId="108B6357"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we’re testing for a double, we should always include a third parameter in the assert for a delta, which is a range that the expected value can be lower or higher by. E.g. if we said 1.5, 0.01, it could be between 1.49 and 1.51.</w:t>
      </w:r>
    </w:p>
    <w:p w14:paraId="4E6EB282" w14:textId="77777777" w:rsidR="006C01EF" w:rsidRDefault="006C01EF" w:rsidP="006C01EF">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Remember the delta for the double test!</w:t>
      </w:r>
    </w:p>
    <w:p w14:paraId="07C2FE0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5E97C2A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7F1393C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BearTest</w:t>
      </w:r>
      <w:proofErr w:type="spellEnd"/>
      <w:r>
        <w:rPr>
          <w:rFonts w:ascii="Arial" w:hAnsi="Arial" w:cs="Arial"/>
          <w:b/>
          <w:bCs/>
          <w:color w:val="000000"/>
          <w:sz w:val="33"/>
          <w:szCs w:val="33"/>
          <w:u w:color="275570"/>
        </w:rPr>
        <w:t>{</w:t>
      </w:r>
      <w:proofErr w:type="gramEnd"/>
    </w:p>
    <w:p w14:paraId="2D181C1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//AS BEFORE</w:t>
      </w:r>
    </w:p>
    <w:p w14:paraId="10FA9B9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792EAAC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hasWeight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0E5B128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95.62</w:t>
      </w:r>
      <w:r>
        <w:rPr>
          <w:rFonts w:ascii="Arial" w:hAnsi="Arial" w:cs="Arial"/>
          <w:b/>
          <w:bCs/>
          <w:color w:val="000000"/>
          <w:sz w:val="33"/>
          <w:szCs w:val="33"/>
          <w:u w:color="275570"/>
        </w:rPr>
        <w:t>);</w:t>
      </w:r>
    </w:p>
    <w:p w14:paraId="56E2845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95</w:t>
      </w:r>
      <w:proofErr w:type="gramEnd"/>
      <w:r>
        <w:rPr>
          <w:rFonts w:ascii="Arial" w:hAnsi="Arial" w:cs="Arial"/>
          <w:color w:val="118987"/>
          <w:sz w:val="33"/>
          <w:szCs w:val="33"/>
          <w:u w:color="275570"/>
        </w:rPr>
        <w:t>.62</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getWeight</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0.01</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AFC838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44FB90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1179FE3D"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might have noticed we’re being a bit repetitive by creating a new bear at the start of each test. To save doing this we can add in a setup step using @Before. This signals to JUnit a piece of code to run before each test is run.</w:t>
      </w:r>
    </w:p>
    <w:p w14:paraId="101B2296" w14:textId="77777777" w:rsidR="006C01EF" w:rsidRDefault="006C01EF" w:rsidP="006C01EF">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when setting this up go over scope of class vs functions.</w:t>
      </w:r>
    </w:p>
    <w:p w14:paraId="7C0A7F59"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we can write the code to pass the Weight test.</w:t>
      </w:r>
    </w:p>
    <w:p w14:paraId="39C475A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40E1D53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Change import </w:t>
      </w:r>
      <w:proofErr w:type="spellStart"/>
      <w:proofErr w:type="gramStart"/>
      <w:r>
        <w:rPr>
          <w:rFonts w:ascii="Arial" w:hAnsi="Arial" w:cs="Arial"/>
          <w:i/>
          <w:iCs/>
          <w:color w:val="243E3E"/>
          <w:sz w:val="33"/>
          <w:szCs w:val="33"/>
          <w:u w:color="275570"/>
        </w:rPr>
        <w:t>org.junit</w:t>
      </w:r>
      <w:proofErr w:type="gramEnd"/>
      <w:r>
        <w:rPr>
          <w:rFonts w:ascii="Arial" w:hAnsi="Arial" w:cs="Arial"/>
          <w:i/>
          <w:iCs/>
          <w:color w:val="243E3E"/>
          <w:sz w:val="33"/>
          <w:szCs w:val="33"/>
          <w:u w:color="275570"/>
        </w:rPr>
        <w:t>.Test</w:t>
      </w:r>
      <w:proofErr w:type="spellEnd"/>
      <w:r>
        <w:rPr>
          <w:rFonts w:ascii="Arial" w:hAnsi="Arial" w:cs="Arial"/>
          <w:i/>
          <w:iCs/>
          <w:color w:val="243E3E"/>
          <w:sz w:val="33"/>
          <w:szCs w:val="33"/>
          <w:u w:color="275570"/>
        </w:rPr>
        <w:t xml:space="preserve"> to be org.junit.*</w:t>
      </w:r>
    </w:p>
    <w:p w14:paraId="32BE7BF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50A7C29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BearTest</w:t>
      </w:r>
      <w:proofErr w:type="spellEnd"/>
      <w:r>
        <w:rPr>
          <w:rFonts w:ascii="Arial" w:hAnsi="Arial" w:cs="Arial"/>
          <w:b/>
          <w:bCs/>
          <w:color w:val="000000"/>
          <w:sz w:val="33"/>
          <w:szCs w:val="33"/>
          <w:u w:color="275570"/>
        </w:rPr>
        <w:t>{</w:t>
      </w:r>
      <w:proofErr w:type="gramEnd"/>
    </w:p>
    <w:p w14:paraId="4EE2378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proofErr w:type="spellEnd"/>
      <w:r>
        <w:rPr>
          <w:rFonts w:ascii="Arial" w:hAnsi="Arial" w:cs="Arial"/>
          <w:b/>
          <w:bCs/>
          <w:color w:val="000000"/>
          <w:sz w:val="33"/>
          <w:szCs w:val="33"/>
          <w:u w:color="275570"/>
        </w:rPr>
        <w:t>;</w:t>
      </w:r>
    </w:p>
    <w:p w14:paraId="577A551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0B1E718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@Before</w:t>
      </w:r>
    </w:p>
    <w:p w14:paraId="29F50CC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before</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8F8CB0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bear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95.62</w:t>
      </w:r>
      <w:r>
        <w:rPr>
          <w:rFonts w:ascii="Arial" w:hAnsi="Arial" w:cs="Arial"/>
          <w:b/>
          <w:bCs/>
          <w:color w:val="000000"/>
          <w:sz w:val="33"/>
          <w:szCs w:val="33"/>
          <w:u w:color="275570"/>
        </w:rPr>
        <w:t>);</w:t>
      </w:r>
    </w:p>
    <w:p w14:paraId="3B9161A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35BE72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07C0D3A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//remove Bear setup from each test</w:t>
      </w:r>
    </w:p>
    <w:p w14:paraId="0B84CF3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10E3C2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1A25C55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360F4330"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Solution</w:t>
      </w:r>
    </w:p>
    <w:p w14:paraId="0291657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//Bear.java</w:t>
      </w:r>
    </w:p>
    <w:p w14:paraId="1EEE39E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3431460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p>
    <w:p w14:paraId="6158D1A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27702D0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157CC10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double</w:t>
      </w:r>
      <w:r>
        <w:rPr>
          <w:rFonts w:ascii="Arial" w:hAnsi="Arial" w:cs="Arial"/>
          <w:color w:val="2A2A2A"/>
          <w:sz w:val="33"/>
          <w:szCs w:val="33"/>
          <w:u w:color="275570"/>
        </w:rPr>
        <w:t xml:space="preserve"> weight</w:t>
      </w:r>
      <w:r>
        <w:rPr>
          <w:rFonts w:ascii="Arial" w:hAnsi="Arial" w:cs="Arial"/>
          <w:b/>
          <w:bCs/>
          <w:color w:val="000000"/>
          <w:sz w:val="33"/>
          <w:szCs w:val="33"/>
          <w:u w:color="275570"/>
        </w:rPr>
        <w:t>;</w:t>
      </w:r>
    </w:p>
    <w:p w14:paraId="6E05448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5B2341A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Bear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double</w:t>
      </w:r>
      <w:r>
        <w:rPr>
          <w:rFonts w:ascii="Arial" w:hAnsi="Arial" w:cs="Arial"/>
          <w:color w:val="2A2A2A"/>
          <w:sz w:val="33"/>
          <w:szCs w:val="33"/>
          <w:u w:color="275570"/>
        </w:rPr>
        <w:t xml:space="preserve"> weight</w:t>
      </w:r>
      <w:r>
        <w:rPr>
          <w:rFonts w:ascii="Arial" w:hAnsi="Arial" w:cs="Arial"/>
          <w:b/>
          <w:bCs/>
          <w:color w:val="000000"/>
          <w:sz w:val="33"/>
          <w:szCs w:val="33"/>
          <w:u w:color="275570"/>
        </w:rPr>
        <w:t>){</w:t>
      </w:r>
    </w:p>
    <w:p w14:paraId="729B075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4076C7F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0E6E6D"/>
          <w:sz w:val="33"/>
          <w:szCs w:val="33"/>
          <w:u w:color="275570"/>
        </w:rPr>
        <w:t>age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27E128E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weight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weight</w:t>
      </w:r>
      <w:r>
        <w:rPr>
          <w:rFonts w:ascii="Arial" w:hAnsi="Arial" w:cs="Arial"/>
          <w:b/>
          <w:bCs/>
          <w:color w:val="000000"/>
          <w:sz w:val="33"/>
          <w:szCs w:val="33"/>
          <w:u w:color="275570"/>
        </w:rPr>
        <w:t>;</w:t>
      </w:r>
    </w:p>
    <w:p w14:paraId="03EB73F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ACCDE9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2083229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b/>
          <w:bCs/>
          <w:color w:val="000000"/>
          <w:sz w:val="33"/>
          <w:szCs w:val="33"/>
          <w:u w:color="275570"/>
        </w:rPr>
        <w:t>;</w:t>
      </w:r>
    </w:p>
    <w:p w14:paraId="61D3B4E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1CEFF6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getAge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4D288F7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0E6E6D"/>
          <w:sz w:val="33"/>
          <w:szCs w:val="33"/>
          <w:u w:color="275570"/>
        </w:rPr>
        <w:t>age</w:t>
      </w:r>
      <w:proofErr w:type="spellEnd"/>
      <w:r>
        <w:rPr>
          <w:rFonts w:ascii="Arial" w:hAnsi="Arial" w:cs="Arial"/>
          <w:b/>
          <w:bCs/>
          <w:color w:val="000000"/>
          <w:sz w:val="33"/>
          <w:szCs w:val="33"/>
          <w:u w:color="275570"/>
        </w:rPr>
        <w:t>;</w:t>
      </w:r>
    </w:p>
    <w:p w14:paraId="2815D1C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81CB20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double</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getWeight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2FE78DD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weight</w:t>
      </w:r>
      <w:proofErr w:type="spellEnd"/>
      <w:proofErr w:type="gramEnd"/>
      <w:r>
        <w:rPr>
          <w:rFonts w:ascii="Arial" w:hAnsi="Arial" w:cs="Arial"/>
          <w:b/>
          <w:bCs/>
          <w:color w:val="000000"/>
          <w:sz w:val="33"/>
          <w:szCs w:val="33"/>
          <w:u w:color="275570"/>
        </w:rPr>
        <w:t>;</w:t>
      </w:r>
    </w:p>
    <w:p w14:paraId="613A3BC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21397F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4B87B7A"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proofErr w:type="spellStart"/>
      <w:r>
        <w:rPr>
          <w:rFonts w:ascii="Arial" w:hAnsi="Arial" w:cs="Arial"/>
          <w:b/>
          <w:bCs/>
          <w:color w:val="275570"/>
          <w:sz w:val="64"/>
          <w:szCs w:val="64"/>
          <w:u w:color="275570"/>
        </w:rPr>
        <w:t>boolean</w:t>
      </w:r>
      <w:proofErr w:type="spellEnd"/>
    </w:p>
    <w:p w14:paraId="0465AE06"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Java gives us a </w:t>
      </w:r>
      <w:proofErr w:type="spellStart"/>
      <w:r>
        <w:rPr>
          <w:rFonts w:ascii="Arial" w:hAnsi="Arial" w:cs="Arial"/>
          <w:color w:val="2A2A2A"/>
          <w:sz w:val="34"/>
          <w:szCs w:val="34"/>
          <w:u w:color="275570"/>
        </w:rPr>
        <w:t>boolean</w:t>
      </w:r>
      <w:proofErr w:type="spellEnd"/>
      <w:r>
        <w:rPr>
          <w:rFonts w:ascii="Arial" w:hAnsi="Arial" w:cs="Arial"/>
          <w:color w:val="2A2A2A"/>
          <w:sz w:val="34"/>
          <w:szCs w:val="34"/>
          <w:u w:color="275570"/>
        </w:rPr>
        <w:t> type to handle truthiness.</w:t>
      </w:r>
    </w:p>
    <w:p w14:paraId="4BD1C038" w14:textId="77777777" w:rsidR="006C01EF" w:rsidRDefault="006C01EF" w:rsidP="006C01EF">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lastRenderedPageBreak/>
        <w:t xml:space="preserve">Unlike Ruby and </w:t>
      </w:r>
      <w:proofErr w:type="spellStart"/>
      <w:r>
        <w:rPr>
          <w:rFonts w:ascii="Arial" w:hAnsi="Arial" w:cs="Arial"/>
          <w:color w:val="535353"/>
          <w:sz w:val="34"/>
          <w:szCs w:val="34"/>
          <w:u w:color="275570"/>
        </w:rPr>
        <w:t>Javascript</w:t>
      </w:r>
      <w:proofErr w:type="spellEnd"/>
      <w:r>
        <w:rPr>
          <w:rFonts w:ascii="Arial" w:hAnsi="Arial" w:cs="Arial"/>
          <w:color w:val="535353"/>
          <w:sz w:val="34"/>
          <w:szCs w:val="34"/>
          <w:u w:color="275570"/>
        </w:rPr>
        <w:t xml:space="preserve"> where every object has a truthy or </w:t>
      </w:r>
      <w:proofErr w:type="spellStart"/>
      <w:r>
        <w:rPr>
          <w:rFonts w:ascii="Arial" w:hAnsi="Arial" w:cs="Arial"/>
          <w:color w:val="535353"/>
          <w:sz w:val="34"/>
          <w:szCs w:val="34"/>
          <w:u w:color="275570"/>
        </w:rPr>
        <w:t>falsey</w:t>
      </w:r>
      <w:proofErr w:type="spellEnd"/>
      <w:r>
        <w:rPr>
          <w:rFonts w:ascii="Arial" w:hAnsi="Arial" w:cs="Arial"/>
          <w:color w:val="535353"/>
          <w:sz w:val="34"/>
          <w:szCs w:val="34"/>
          <w:u w:color="275570"/>
        </w:rPr>
        <w:t xml:space="preserve"> value, Java is more uptight. If evaluating the truthiness of something it needs to be a conditional statement or a </w:t>
      </w:r>
      <w:proofErr w:type="spellStart"/>
      <w:r>
        <w:rPr>
          <w:rFonts w:ascii="Arial" w:hAnsi="Arial" w:cs="Arial"/>
          <w:color w:val="535353"/>
          <w:sz w:val="34"/>
          <w:szCs w:val="34"/>
          <w:u w:color="275570"/>
        </w:rPr>
        <w:t>boolean</w:t>
      </w:r>
      <w:proofErr w:type="spellEnd"/>
      <w:r>
        <w:rPr>
          <w:rFonts w:ascii="Arial" w:hAnsi="Arial" w:cs="Arial"/>
          <w:color w:val="535353"/>
          <w:sz w:val="34"/>
          <w:szCs w:val="34"/>
          <w:u w:color="275570"/>
        </w:rPr>
        <w:t> object.</w:t>
      </w:r>
    </w:p>
    <w:p w14:paraId="48C80C58"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Create a </w:t>
      </w:r>
      <w:proofErr w:type="spellStart"/>
      <w:r>
        <w:rPr>
          <w:rFonts w:ascii="Arial" w:hAnsi="Arial" w:cs="Arial"/>
          <w:color w:val="2A2A2A"/>
          <w:sz w:val="34"/>
          <w:szCs w:val="34"/>
          <w:u w:color="275570"/>
        </w:rPr>
        <w:t>readyToHibernate</w:t>
      </w:r>
      <w:proofErr w:type="spellEnd"/>
      <w:r>
        <w:rPr>
          <w:rFonts w:ascii="Arial" w:hAnsi="Arial" w:cs="Arial"/>
          <w:color w:val="2A2A2A"/>
          <w:sz w:val="34"/>
          <w:szCs w:val="34"/>
          <w:u w:color="275570"/>
        </w:rPr>
        <w:t xml:space="preserve"> method based on weight. Let’s do the tests together:</w:t>
      </w:r>
    </w:p>
    <w:p w14:paraId="3D8E6A4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//BearTest.java</w:t>
      </w:r>
    </w:p>
    <w:p w14:paraId="1B91001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24BE20D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BearTest</w:t>
      </w:r>
      <w:proofErr w:type="spellEnd"/>
      <w:r>
        <w:rPr>
          <w:rFonts w:ascii="Arial" w:hAnsi="Arial" w:cs="Arial"/>
          <w:b/>
          <w:bCs/>
          <w:color w:val="000000"/>
          <w:sz w:val="33"/>
          <w:szCs w:val="33"/>
          <w:u w:color="275570"/>
        </w:rPr>
        <w:t>{</w:t>
      </w:r>
      <w:proofErr w:type="gramEnd"/>
    </w:p>
    <w:p w14:paraId="2CFEBCD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//AS BEFORE</w:t>
      </w:r>
    </w:p>
    <w:p w14:paraId="439E2FD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269DE80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r>
        <w:rPr>
          <w:rFonts w:ascii="Arial" w:hAnsi="Arial" w:cs="Arial"/>
          <w:b/>
          <w:bCs/>
          <w:color w:val="850002"/>
          <w:sz w:val="33"/>
          <w:szCs w:val="33"/>
          <w:u w:color="275570"/>
        </w:rPr>
        <w:t>readyToHibernateIfGreaterThan80</w:t>
      </w:r>
      <w:proofErr w:type="gramStart"/>
      <w:r>
        <w:rPr>
          <w:rFonts w:ascii="Arial" w:hAnsi="Arial" w:cs="Arial"/>
          <w:b/>
          <w:bCs/>
          <w:color w:val="000000"/>
          <w:sz w:val="33"/>
          <w:szCs w:val="33"/>
          <w:u w:color="275570"/>
        </w:rPr>
        <w:t>(){</w:t>
      </w:r>
      <w:proofErr w:type="gramEnd"/>
    </w:p>
    <w:p w14:paraId="12DB32B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true</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bear</w:t>
      </w:r>
      <w:r>
        <w:rPr>
          <w:rFonts w:ascii="Arial" w:hAnsi="Arial" w:cs="Arial"/>
          <w:b/>
          <w:bCs/>
          <w:color w:val="000000"/>
          <w:sz w:val="33"/>
          <w:szCs w:val="33"/>
          <w:u w:color="275570"/>
        </w:rPr>
        <w:t>.</w:t>
      </w:r>
      <w:r>
        <w:rPr>
          <w:rFonts w:ascii="Arial" w:hAnsi="Arial" w:cs="Arial"/>
          <w:color w:val="0E6E6D"/>
          <w:sz w:val="33"/>
          <w:szCs w:val="33"/>
          <w:u w:color="275570"/>
        </w:rPr>
        <w:t>readyToHibernate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E35EFC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63C4F7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02C1DF5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r>
        <w:rPr>
          <w:rFonts w:ascii="Arial" w:hAnsi="Arial" w:cs="Arial"/>
          <w:b/>
          <w:bCs/>
          <w:color w:val="850002"/>
          <w:sz w:val="33"/>
          <w:szCs w:val="33"/>
          <w:u w:color="275570"/>
        </w:rPr>
        <w:t>notReadyToHibernateIfLessThan80</w:t>
      </w:r>
      <w:proofErr w:type="gramStart"/>
      <w:r>
        <w:rPr>
          <w:rFonts w:ascii="Arial" w:hAnsi="Arial" w:cs="Arial"/>
          <w:b/>
          <w:bCs/>
          <w:color w:val="000000"/>
          <w:sz w:val="33"/>
          <w:szCs w:val="33"/>
          <w:u w:color="275570"/>
        </w:rPr>
        <w:t>(){</w:t>
      </w:r>
      <w:proofErr w:type="gramEnd"/>
    </w:p>
    <w:p w14:paraId="62A2460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Bear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thinBear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r>
        <w:rPr>
          <w:rFonts w:ascii="Arial" w:hAnsi="Arial" w:cs="Arial"/>
          <w:color w:val="D20035"/>
          <w:sz w:val="33"/>
          <w:szCs w:val="33"/>
          <w:u w:color="275570"/>
        </w:rPr>
        <w:t>"Baloo"</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25</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65.44</w:t>
      </w:r>
      <w:r>
        <w:rPr>
          <w:rFonts w:ascii="Arial" w:hAnsi="Arial" w:cs="Arial"/>
          <w:b/>
          <w:bCs/>
          <w:color w:val="000000"/>
          <w:sz w:val="33"/>
          <w:szCs w:val="33"/>
          <w:u w:color="275570"/>
        </w:rPr>
        <w:t>);</w:t>
      </w:r>
    </w:p>
    <w:p w14:paraId="0666501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thinBear</w:t>
      </w:r>
      <w:r>
        <w:rPr>
          <w:rFonts w:ascii="Arial" w:hAnsi="Arial" w:cs="Arial"/>
          <w:b/>
          <w:bCs/>
          <w:color w:val="000000"/>
          <w:sz w:val="33"/>
          <w:szCs w:val="33"/>
          <w:u w:color="275570"/>
        </w:rPr>
        <w:t>.</w:t>
      </w:r>
      <w:r>
        <w:rPr>
          <w:rFonts w:ascii="Arial" w:hAnsi="Arial" w:cs="Arial"/>
          <w:color w:val="0E6E6D"/>
          <w:sz w:val="33"/>
          <w:szCs w:val="33"/>
          <w:u w:color="275570"/>
        </w:rPr>
        <w:t>readyToHibernate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E1A89E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B2806D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499BC70A"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get this test passing we will use an if statement.</w:t>
      </w:r>
    </w:p>
    <w:p w14:paraId="782FAF8F"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statements in Java are very similar to every other language you have seen.</w:t>
      </w:r>
    </w:p>
    <w:p w14:paraId="586EF47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//Bear.java</w:t>
      </w:r>
    </w:p>
    <w:p w14:paraId="33A63CD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0B7917B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p>
    <w:p w14:paraId="3F8F9AE0"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03356396"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323A2DA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boolean</w:t>
      </w:r>
      <w:proofErr w:type="spellEnd"/>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readyToHibernate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7CF680C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w:t>
      </w:r>
      <w:r>
        <w:rPr>
          <w:rFonts w:ascii="Arial" w:hAnsi="Arial" w:cs="Arial"/>
          <w:b/>
          <w:bCs/>
          <w:color w:val="000000"/>
          <w:sz w:val="33"/>
          <w:szCs w:val="33"/>
          <w:u w:color="275570"/>
        </w:rPr>
        <w:t>(</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weight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color w:val="118987"/>
          <w:sz w:val="33"/>
          <w:szCs w:val="33"/>
          <w:u w:color="275570"/>
        </w:rPr>
        <w:t>80.00</w:t>
      </w:r>
      <w:r>
        <w:rPr>
          <w:rFonts w:ascii="Arial" w:hAnsi="Arial" w:cs="Arial"/>
          <w:b/>
          <w:bCs/>
          <w:color w:val="000000"/>
          <w:sz w:val="33"/>
          <w:szCs w:val="33"/>
          <w:u w:color="275570"/>
        </w:rPr>
        <w:t>){</w:t>
      </w:r>
    </w:p>
    <w:p w14:paraId="17B6BDE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true;</w:t>
      </w:r>
    </w:p>
    <w:p w14:paraId="58A08443"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else</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0FED868"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6BC0CDFE"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EAB7CA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3DA551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19FFD45D"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proofErr w:type="gramStart"/>
      <w:r>
        <w:rPr>
          <w:rFonts w:ascii="Arial" w:hAnsi="Arial" w:cs="Arial"/>
          <w:color w:val="2A2A2A"/>
          <w:sz w:val="34"/>
          <w:szCs w:val="34"/>
          <w:u w:color="275570"/>
        </w:rPr>
        <w:t>However</w:t>
      </w:r>
      <w:proofErr w:type="gramEnd"/>
      <w:r>
        <w:rPr>
          <w:rFonts w:ascii="Arial" w:hAnsi="Arial" w:cs="Arial"/>
          <w:color w:val="2A2A2A"/>
          <w:sz w:val="34"/>
          <w:szCs w:val="34"/>
          <w:u w:color="275570"/>
        </w:rPr>
        <w:t xml:space="preserve"> as we only have 2 possible outcomes we could do this without the else ….</w:t>
      </w:r>
    </w:p>
    <w:p w14:paraId="0682A87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//Bear.java</w:t>
      </w:r>
    </w:p>
    <w:p w14:paraId="5D8584F1"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6649F5B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Bear</w:t>
      </w:r>
      <w:r>
        <w:rPr>
          <w:rFonts w:ascii="Arial" w:hAnsi="Arial" w:cs="Arial"/>
          <w:b/>
          <w:bCs/>
          <w:color w:val="000000"/>
          <w:sz w:val="33"/>
          <w:szCs w:val="33"/>
          <w:u w:color="275570"/>
        </w:rPr>
        <w:t>{</w:t>
      </w:r>
      <w:proofErr w:type="gramEnd"/>
    </w:p>
    <w:p w14:paraId="3E64DB27"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3E38474D"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
    <w:p w14:paraId="1014308A"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boolean</w:t>
      </w:r>
      <w:proofErr w:type="spellEnd"/>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readyToHibernate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7196D042"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w:t>
      </w:r>
      <w:r>
        <w:rPr>
          <w:rFonts w:ascii="Arial" w:hAnsi="Arial" w:cs="Arial"/>
          <w:b/>
          <w:bCs/>
          <w:color w:val="000000"/>
          <w:sz w:val="33"/>
          <w:szCs w:val="33"/>
          <w:u w:color="275570"/>
        </w:rPr>
        <w:t>(</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weight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color w:val="118987"/>
          <w:sz w:val="33"/>
          <w:szCs w:val="33"/>
          <w:u w:color="275570"/>
        </w:rPr>
        <w:t>80.00</w:t>
      </w:r>
      <w:r>
        <w:rPr>
          <w:rFonts w:ascii="Arial" w:hAnsi="Arial" w:cs="Arial"/>
          <w:b/>
          <w:bCs/>
          <w:color w:val="000000"/>
          <w:sz w:val="33"/>
          <w:szCs w:val="33"/>
          <w:u w:color="275570"/>
        </w:rPr>
        <w:t>){</w:t>
      </w:r>
    </w:p>
    <w:p w14:paraId="41C061A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true;</w:t>
      </w:r>
    </w:p>
    <w:p w14:paraId="0C6FDA54"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A178FF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34FC0E6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4C1DE1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5C72BDB3"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this case if the condition is true the method will return true and the remainder of the method isn’t run.</w:t>
      </w:r>
    </w:p>
    <w:p w14:paraId="38E45A96"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char</w:t>
      </w:r>
    </w:p>
    <w:p w14:paraId="2B740F2D"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char type is used to store a single character. We use the SINGLE quotes to define the value.</w:t>
      </w:r>
    </w:p>
    <w:p w14:paraId="1E76ED4B"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char</w:t>
      </w:r>
      <w:r>
        <w:rPr>
          <w:rFonts w:ascii="Arial" w:hAnsi="Arial" w:cs="Arial"/>
          <w:color w:val="2A2A2A"/>
          <w:sz w:val="33"/>
          <w:szCs w:val="33"/>
          <w:u w:color="275570"/>
        </w:rPr>
        <w:t xml:space="preserve"> gender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'f'</w:t>
      </w:r>
      <w:r>
        <w:rPr>
          <w:rFonts w:ascii="Arial" w:hAnsi="Arial" w:cs="Arial"/>
          <w:b/>
          <w:bCs/>
          <w:color w:val="000000"/>
          <w:sz w:val="33"/>
          <w:szCs w:val="33"/>
          <w:u w:color="275570"/>
        </w:rPr>
        <w:t>;</w:t>
      </w:r>
    </w:p>
    <w:p w14:paraId="537A15B6"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Optional: Add a height (double) property. Add a BMI method (divide weight in kilograms (kg) by height in metres (m) then divide the answer by height again).</w:t>
      </w:r>
      <w:r>
        <w:rPr>
          <w:rFonts w:ascii="MS Gothic" w:eastAsia="MS Gothic" w:hAnsi="MS Gothic" w:cs="MS Gothic" w:hint="eastAsia"/>
          <w:color w:val="2A2A2A"/>
          <w:sz w:val="34"/>
          <w:szCs w:val="34"/>
          <w:u w:color="275570"/>
        </w:rPr>
        <w:t> </w:t>
      </w:r>
      <w:r>
        <w:rPr>
          <w:rFonts w:ascii="Arial" w:hAnsi="Arial" w:cs="Arial"/>
          <w:color w:val="2A2A2A"/>
          <w:sz w:val="34"/>
          <w:szCs w:val="34"/>
          <w:u w:color="275570"/>
        </w:rPr>
        <w:t xml:space="preserve">Change </w:t>
      </w:r>
      <w:proofErr w:type="spellStart"/>
      <w:r>
        <w:rPr>
          <w:rFonts w:ascii="Arial" w:hAnsi="Arial" w:cs="Arial"/>
          <w:color w:val="2A2A2A"/>
          <w:sz w:val="34"/>
          <w:szCs w:val="34"/>
          <w:u w:color="275570"/>
        </w:rPr>
        <w:t>readyToHibernate</w:t>
      </w:r>
      <w:proofErr w:type="spellEnd"/>
      <w:r>
        <w:rPr>
          <w:rFonts w:ascii="Arial" w:hAnsi="Arial" w:cs="Arial"/>
          <w:color w:val="2A2A2A"/>
          <w:sz w:val="34"/>
          <w:szCs w:val="34"/>
          <w:u w:color="275570"/>
        </w:rPr>
        <w:t xml:space="preserve"> so it’s based on BMI &gt; 30</w:t>
      </w:r>
    </w:p>
    <w:p w14:paraId="0D9FBB31" w14:textId="77777777" w:rsidR="006C01EF" w:rsidRDefault="006C01EF" w:rsidP="006C01EF">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Quiz</w:t>
      </w:r>
    </w:p>
    <w:p w14:paraId="43DCF2A2" w14:textId="77777777" w:rsidR="006C01EF" w:rsidRDefault="006C01EF" w:rsidP="006C01EF">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4"/>
          <w:szCs w:val="34"/>
          <w:u w:color="275570"/>
        </w:rPr>
        <w:t>Select all statements where the declaration type does not match the value.</w:t>
      </w:r>
    </w:p>
    <w:p w14:paraId="0E5514A9"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char</w:t>
      </w:r>
      <w:r>
        <w:rPr>
          <w:rFonts w:ascii="Arial" w:hAnsi="Arial" w:cs="Arial"/>
          <w:color w:val="2A2A2A"/>
          <w:sz w:val="33"/>
          <w:szCs w:val="33"/>
          <w:u w:color="275570"/>
        </w:rPr>
        <w:t xml:space="preserve"> gender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'G'</w:t>
      </w:r>
      <w:r>
        <w:rPr>
          <w:rFonts w:ascii="Arial" w:hAnsi="Arial" w:cs="Arial"/>
          <w:b/>
          <w:bCs/>
          <w:color w:val="000000"/>
          <w:sz w:val="33"/>
          <w:szCs w:val="33"/>
          <w:u w:color="275570"/>
        </w:rPr>
        <w:t>;</w:t>
      </w:r>
    </w:p>
    <w:p w14:paraId="710648C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354175"/>
          <w:sz w:val="33"/>
          <w:szCs w:val="33"/>
          <w:u w:color="275570"/>
        </w:rPr>
        <w:t>boolean</w:t>
      </w:r>
      <w:proofErr w:type="spellEnd"/>
      <w:r>
        <w:rPr>
          <w:rFonts w:ascii="Arial" w:hAnsi="Arial" w:cs="Arial"/>
          <w:color w:val="2A2A2A"/>
          <w:sz w:val="33"/>
          <w:szCs w:val="33"/>
          <w:u w:color="275570"/>
        </w:rPr>
        <w:t xml:space="preserve"> fact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true;</w:t>
      </w:r>
    </w:p>
    <w:p w14:paraId="1922A24F"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354175"/>
          <w:sz w:val="33"/>
          <w:szCs w:val="33"/>
          <w:u w:color="275570"/>
        </w:rPr>
        <w:t>boolean</w:t>
      </w:r>
      <w:proofErr w:type="spellEnd"/>
      <w:r>
        <w:rPr>
          <w:rFonts w:ascii="Arial" w:hAnsi="Arial" w:cs="Arial"/>
          <w:color w:val="2A2A2A"/>
          <w:sz w:val="33"/>
          <w:szCs w:val="33"/>
          <w:u w:color="275570"/>
        </w:rPr>
        <w:t xml:space="preserve"> number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17</w:t>
      </w:r>
      <w:r>
        <w:rPr>
          <w:rFonts w:ascii="Arial" w:hAnsi="Arial" w:cs="Arial"/>
          <w:b/>
          <w:bCs/>
          <w:color w:val="000000"/>
          <w:sz w:val="33"/>
          <w:szCs w:val="33"/>
          <w:u w:color="275570"/>
        </w:rPr>
        <w:t>;</w:t>
      </w:r>
    </w:p>
    <w:p w14:paraId="60B9642C"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String</w:t>
      </w:r>
      <w:r>
        <w:rPr>
          <w:rFonts w:ascii="Arial" w:hAnsi="Arial" w:cs="Arial"/>
          <w:color w:val="2A2A2A"/>
          <w:sz w:val="33"/>
          <w:szCs w:val="33"/>
          <w:u w:color="275570"/>
        </w:rPr>
        <w:t xml:space="preserve"> 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"Yogi"</w:t>
      </w:r>
      <w:r>
        <w:rPr>
          <w:rFonts w:ascii="Arial" w:hAnsi="Arial" w:cs="Arial"/>
          <w:b/>
          <w:bCs/>
          <w:color w:val="000000"/>
          <w:sz w:val="33"/>
          <w:szCs w:val="33"/>
          <w:u w:color="275570"/>
        </w:rPr>
        <w:t>;</w:t>
      </w:r>
    </w:p>
    <w:p w14:paraId="4344E40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double</w:t>
      </w:r>
      <w:r>
        <w:rPr>
          <w:rFonts w:ascii="Arial" w:hAnsi="Arial" w:cs="Arial"/>
          <w:color w:val="2A2A2A"/>
          <w:sz w:val="33"/>
          <w:szCs w:val="33"/>
          <w:u w:color="275570"/>
        </w:rPr>
        <w:t xml:space="preserve"> price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17.89</w:t>
      </w:r>
      <w:r>
        <w:rPr>
          <w:rFonts w:ascii="Arial" w:hAnsi="Arial" w:cs="Arial"/>
          <w:b/>
          <w:bCs/>
          <w:color w:val="000000"/>
          <w:sz w:val="33"/>
          <w:szCs w:val="33"/>
          <w:u w:color="275570"/>
        </w:rPr>
        <w:t>;</w:t>
      </w:r>
    </w:p>
    <w:p w14:paraId="44EC6D35" w14:textId="77777777" w:rsidR="006C01EF" w:rsidRDefault="006C01EF" w:rsidP="006C01E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long</w:t>
      </w:r>
      <w:r>
        <w:rPr>
          <w:rFonts w:ascii="Arial" w:hAnsi="Arial" w:cs="Arial"/>
          <w:color w:val="2A2A2A"/>
          <w:sz w:val="33"/>
          <w:szCs w:val="33"/>
          <w:u w:color="275570"/>
        </w:rPr>
        <w:t xml:space="preserve"> total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100.1</w:t>
      </w:r>
      <w:r>
        <w:rPr>
          <w:rFonts w:ascii="Arial" w:hAnsi="Arial" w:cs="Arial"/>
          <w:b/>
          <w:bCs/>
          <w:color w:val="000000"/>
          <w:sz w:val="33"/>
          <w:szCs w:val="33"/>
          <w:u w:color="275570"/>
        </w:rPr>
        <w:t>;</w:t>
      </w:r>
    </w:p>
    <w:p w14:paraId="3D26587B" w14:textId="77777777" w:rsidR="006C01EF" w:rsidRDefault="006C01EF" w:rsidP="006C01EF">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Solution</w:t>
      </w:r>
    </w:p>
    <w:p w14:paraId="031D3271"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number and total are wrong</w:t>
      </w:r>
    </w:p>
    <w:p w14:paraId="70853244" w14:textId="77777777" w:rsidR="006C01EF" w:rsidRDefault="006C01EF" w:rsidP="006C01EF">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Primitive Types v Reference Types</w:t>
      </w:r>
    </w:p>
    <w:p w14:paraId="40E6591C"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You might have been wondering why in previous lessons we spelled String with a capital S but int, double and </w:t>
      </w:r>
      <w:proofErr w:type="spellStart"/>
      <w:r>
        <w:rPr>
          <w:rFonts w:ascii="Arial" w:hAnsi="Arial" w:cs="Arial"/>
          <w:color w:val="2A2A2A"/>
          <w:sz w:val="34"/>
          <w:szCs w:val="34"/>
          <w:u w:color="275570"/>
        </w:rPr>
        <w:t>boolean</w:t>
      </w:r>
      <w:proofErr w:type="spellEnd"/>
      <w:r>
        <w:rPr>
          <w:rFonts w:ascii="Arial" w:hAnsi="Arial" w:cs="Arial"/>
          <w:color w:val="2A2A2A"/>
          <w:sz w:val="34"/>
          <w:szCs w:val="34"/>
          <w:u w:color="275570"/>
        </w:rPr>
        <w:t xml:space="preserve"> with a lowercase first letter. This is because that’s Java’s way of differentiating between primitive and other types.</w:t>
      </w:r>
    </w:p>
    <w:p w14:paraId="5FF54B21"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In Java there are eight primitive types. You might also hear these called value types. This is because all they do is hold a </w:t>
      </w:r>
      <w:proofErr w:type="gramStart"/>
      <w:r>
        <w:rPr>
          <w:rFonts w:ascii="Arial" w:hAnsi="Arial" w:cs="Arial"/>
          <w:color w:val="2A2A2A"/>
          <w:sz w:val="34"/>
          <w:szCs w:val="34"/>
          <w:u w:color="275570"/>
        </w:rPr>
        <w:t>value, and</w:t>
      </w:r>
      <w:proofErr w:type="gramEnd"/>
      <w:r>
        <w:rPr>
          <w:rFonts w:ascii="Arial" w:hAnsi="Arial" w:cs="Arial"/>
          <w:color w:val="2A2A2A"/>
          <w:sz w:val="34"/>
          <w:szCs w:val="34"/>
          <w:u w:color="275570"/>
        </w:rPr>
        <w:t xml:space="preserve"> have no other methods available.</w:t>
      </w:r>
    </w:p>
    <w:p w14:paraId="60502786"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types are:</w:t>
      </w:r>
    </w:p>
    <w:p w14:paraId="7E092727" w14:textId="77777777" w:rsidR="006C01EF" w:rsidRDefault="006C01EF" w:rsidP="006C01EF">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boolean</w:t>
      </w:r>
      <w:proofErr w:type="spellEnd"/>
      <w:r>
        <w:rPr>
          <w:rFonts w:ascii="Arial" w:hAnsi="Arial" w:cs="Arial"/>
          <w:color w:val="2A2A2A"/>
          <w:sz w:val="34"/>
          <w:szCs w:val="34"/>
          <w:u w:color="275570"/>
        </w:rPr>
        <w:t xml:space="preserve"> (for true/false)</w:t>
      </w:r>
    </w:p>
    <w:p w14:paraId="402FFD74" w14:textId="77777777" w:rsidR="006C01EF" w:rsidRDefault="006C01EF" w:rsidP="006C01EF">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char (for </w:t>
      </w:r>
      <w:proofErr w:type="spellStart"/>
      <w:r>
        <w:rPr>
          <w:rFonts w:ascii="Arial" w:hAnsi="Arial" w:cs="Arial"/>
          <w:color w:val="2A2A2A"/>
          <w:sz w:val="34"/>
          <w:szCs w:val="34"/>
          <w:u w:color="275570"/>
        </w:rPr>
        <w:t>unicode</w:t>
      </w:r>
      <w:proofErr w:type="spellEnd"/>
      <w:r>
        <w:rPr>
          <w:rFonts w:ascii="Arial" w:hAnsi="Arial" w:cs="Arial"/>
          <w:color w:val="2A2A2A"/>
          <w:sz w:val="34"/>
          <w:szCs w:val="34"/>
          <w:u w:color="275570"/>
        </w:rPr>
        <w:t xml:space="preserve"> single characters, use single quotes)</w:t>
      </w:r>
    </w:p>
    <w:p w14:paraId="0C1B0F67" w14:textId="77777777" w:rsidR="006C01EF" w:rsidRDefault="006C01EF" w:rsidP="006C01EF">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byte, short, int, long (all for integers/whole numbers)</w:t>
      </w:r>
    </w:p>
    <w:p w14:paraId="052AA81B" w14:textId="77777777" w:rsidR="006C01EF" w:rsidRDefault="006C01EF" w:rsidP="006C01EF">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float, double (for float/decimal point numbers)</w:t>
      </w:r>
    </w:p>
    <w:p w14:paraId="507FC470"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All have a set amount of memory they take up.</w:t>
      </w:r>
    </w:p>
    <w:p w14:paraId="509FD21B"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Ruby / JS conversion of number sizes is done automatically and the appropriate amount of memory is allocated.</w:t>
      </w:r>
    </w:p>
    <w:p w14:paraId="1E4C3259"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Info table for reference: </w:t>
      </w:r>
      <w:proofErr w:type="gramStart"/>
      <w:r>
        <w:rPr>
          <w:rFonts w:ascii="Arial" w:hAnsi="Arial" w:cs="Arial"/>
          <w:color w:val="2A2A2A"/>
          <w:sz w:val="34"/>
          <w:szCs w:val="34"/>
          <w:u w:color="275570"/>
        </w:rPr>
        <w:t>http://docstore.mik.ua/orelly/java-ent/jnut/ch02_04.htm )</w:t>
      </w:r>
      <w:proofErr w:type="gramEnd"/>
    </w:p>
    <w:p w14:paraId="6C344052"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Any other data types are actually Java classes which have extra functionality built in. We’ve already seen the String </w:t>
      </w:r>
      <w:proofErr w:type="gramStart"/>
      <w:r>
        <w:rPr>
          <w:rFonts w:ascii="Arial" w:hAnsi="Arial" w:cs="Arial"/>
          <w:color w:val="2A2A2A"/>
          <w:sz w:val="34"/>
          <w:szCs w:val="34"/>
          <w:u w:color="275570"/>
        </w:rPr>
        <w:t>class,</w:t>
      </w:r>
      <w:proofErr w:type="gramEnd"/>
      <w:r>
        <w:rPr>
          <w:rFonts w:ascii="Arial" w:hAnsi="Arial" w:cs="Arial"/>
          <w:color w:val="2A2A2A"/>
          <w:sz w:val="34"/>
          <w:szCs w:val="34"/>
          <w:u w:color="275570"/>
        </w:rPr>
        <w:t xml:space="preserve"> other examples are arrays and </w:t>
      </w:r>
      <w:proofErr w:type="spellStart"/>
      <w:r>
        <w:rPr>
          <w:rFonts w:ascii="Arial" w:hAnsi="Arial" w:cs="Arial"/>
          <w:color w:val="2A2A2A"/>
          <w:sz w:val="34"/>
          <w:szCs w:val="34"/>
          <w:u w:color="275570"/>
        </w:rPr>
        <w:t>HashMaps</w:t>
      </w:r>
      <w:proofErr w:type="spellEnd"/>
      <w:r>
        <w:rPr>
          <w:rFonts w:ascii="Arial" w:hAnsi="Arial" w:cs="Arial"/>
          <w:color w:val="2A2A2A"/>
          <w:sz w:val="34"/>
          <w:szCs w:val="34"/>
          <w:u w:color="275570"/>
        </w:rPr>
        <w:t xml:space="preserve">. These will all start with a capital letter like any other class, and have methods like </w:t>
      </w:r>
      <w:proofErr w:type="gramStart"/>
      <w:r>
        <w:rPr>
          <w:rFonts w:ascii="Arial" w:hAnsi="Arial" w:cs="Arial"/>
          <w:color w:val="2A2A2A"/>
          <w:sz w:val="34"/>
          <w:szCs w:val="34"/>
          <w:u w:color="275570"/>
        </w:rPr>
        <w:t>length(</w:t>
      </w:r>
      <w:proofErr w:type="gramEnd"/>
      <w:r>
        <w:rPr>
          <w:rFonts w:ascii="Arial" w:hAnsi="Arial" w:cs="Arial"/>
          <w:color w:val="2A2A2A"/>
          <w:sz w:val="34"/>
          <w:szCs w:val="34"/>
          <w:u w:color="275570"/>
        </w:rPr>
        <w:t xml:space="preserve">) or </w:t>
      </w:r>
      <w:proofErr w:type="spellStart"/>
      <w:r>
        <w:rPr>
          <w:rFonts w:ascii="Arial" w:hAnsi="Arial" w:cs="Arial"/>
          <w:color w:val="2A2A2A"/>
          <w:sz w:val="34"/>
          <w:szCs w:val="34"/>
          <w:u w:color="275570"/>
        </w:rPr>
        <w:t>toUppercase</w:t>
      </w:r>
      <w:proofErr w:type="spellEnd"/>
      <w:r>
        <w:rPr>
          <w:rFonts w:ascii="Arial" w:hAnsi="Arial" w:cs="Arial"/>
          <w:color w:val="2A2A2A"/>
          <w:sz w:val="34"/>
          <w:szCs w:val="34"/>
          <w:u w:color="275570"/>
        </w:rPr>
        <w:t xml:space="preserve">() or </w:t>
      </w:r>
      <w:proofErr w:type="spellStart"/>
      <w:r>
        <w:rPr>
          <w:rFonts w:ascii="Arial" w:hAnsi="Arial" w:cs="Arial"/>
          <w:color w:val="2A2A2A"/>
          <w:sz w:val="34"/>
          <w:szCs w:val="34"/>
          <w:u w:color="275570"/>
        </w:rPr>
        <w:t>isEmpty</w:t>
      </w:r>
      <w:proofErr w:type="spellEnd"/>
      <w:r>
        <w:rPr>
          <w:rFonts w:ascii="Arial" w:hAnsi="Arial" w:cs="Arial"/>
          <w:color w:val="2A2A2A"/>
          <w:sz w:val="34"/>
          <w:szCs w:val="34"/>
          <w:u w:color="275570"/>
        </w:rPr>
        <w:t>().</w:t>
      </w:r>
    </w:p>
    <w:p w14:paraId="2B946846"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These other data types are known as reference types. The big difference between these and primitive/value types is that when you assign a variable to one of </w:t>
      </w:r>
      <w:proofErr w:type="gramStart"/>
      <w:r>
        <w:rPr>
          <w:rFonts w:ascii="Arial" w:hAnsi="Arial" w:cs="Arial"/>
          <w:color w:val="2A2A2A"/>
          <w:sz w:val="34"/>
          <w:szCs w:val="34"/>
          <w:u w:color="275570"/>
        </w:rPr>
        <w:t>these</w:t>
      </w:r>
      <w:proofErr w:type="gramEnd"/>
      <w:r>
        <w:rPr>
          <w:rFonts w:ascii="Arial" w:hAnsi="Arial" w:cs="Arial"/>
          <w:color w:val="2A2A2A"/>
          <w:sz w:val="34"/>
          <w:szCs w:val="34"/>
          <w:u w:color="275570"/>
        </w:rPr>
        <w:t xml:space="preserve"> they just make a REFERENCE to the information, rather than actually HOLDING the value themselves. This is important because if you make a copy of a reference type variable, such as when you pass some data in as an argument to a function, it is only copying a new reference to the same data, rather than making a clone of the data, which happens if you pass a primitive type in as an argument. </w:t>
      </w:r>
      <w:proofErr w:type="gramStart"/>
      <w:r>
        <w:rPr>
          <w:rFonts w:ascii="Arial" w:hAnsi="Arial" w:cs="Arial"/>
          <w:color w:val="2A2A2A"/>
          <w:sz w:val="34"/>
          <w:szCs w:val="34"/>
          <w:u w:color="275570"/>
        </w:rPr>
        <w:t>Therefore</w:t>
      </w:r>
      <w:proofErr w:type="gramEnd"/>
      <w:r>
        <w:rPr>
          <w:rFonts w:ascii="Arial" w:hAnsi="Arial" w:cs="Arial"/>
          <w:color w:val="2A2A2A"/>
          <w:sz w:val="34"/>
          <w:szCs w:val="34"/>
          <w:u w:color="275570"/>
        </w:rPr>
        <w:t xml:space="preserve"> if you do anything to change the data using this copied reference, it also changes the original data set, which can cause problems.</w:t>
      </w:r>
    </w:p>
    <w:p w14:paraId="77712137" w14:textId="77777777" w:rsidR="006C01EF" w:rsidRDefault="006C01EF" w:rsidP="006C01EF">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Link to docs for anyone who’s particularly interested: http://docstore.mik.ua/orelly/java-ent/jnut/ch02_10.htm</w:t>
      </w:r>
    </w:p>
    <w:p w14:paraId="0E250437"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Single Class - minilab (45 mins)</w:t>
      </w:r>
    </w:p>
    <w:p w14:paraId="3D1F6335"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Create a new directory ‘planets’</w:t>
      </w:r>
    </w:p>
    <w:p w14:paraId="782DCF0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Convert the following Ruby class into Java and get it to print out the same information. (Hint: You will need a Runner class with a main method).</w:t>
      </w:r>
    </w:p>
    <w:p w14:paraId="106D2E0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class Planet</w:t>
      </w:r>
    </w:p>
    <w:p w14:paraId="478B38E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311D90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def </w:t>
      </w:r>
      <w:proofErr w:type="gramStart"/>
      <w:r>
        <w:rPr>
          <w:rStyle w:val="HTMLCode"/>
          <w:rFonts w:ascii="Arial" w:hAnsi="Arial" w:cs="Arial"/>
          <w:color w:val="373737"/>
          <w:bdr w:val="none" w:sz="0" w:space="0" w:color="auto" w:frame="1"/>
          <w:shd w:val="clear" w:color="auto" w:fill="F2F2F2"/>
        </w:rPr>
        <w:t>initialize(</w:t>
      </w:r>
      <w:proofErr w:type="gramEnd"/>
      <w:r>
        <w:rPr>
          <w:rStyle w:val="HTMLCode"/>
          <w:rFonts w:ascii="Arial" w:hAnsi="Arial" w:cs="Arial"/>
          <w:color w:val="373737"/>
          <w:bdr w:val="none" w:sz="0" w:space="0" w:color="auto" w:frame="1"/>
          <w:shd w:val="clear" w:color="auto" w:fill="F2F2F2"/>
        </w:rPr>
        <w:t>name, size)</w:t>
      </w:r>
    </w:p>
    <w:p w14:paraId="1EBF610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@name = name</w:t>
      </w:r>
    </w:p>
    <w:p w14:paraId="2EF9CC3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@size = size</w:t>
      </w:r>
    </w:p>
    <w:p w14:paraId="401D2EA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end</w:t>
      </w:r>
    </w:p>
    <w:p w14:paraId="3A949FF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2CA20B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def </w:t>
      </w:r>
      <w:proofErr w:type="spellStart"/>
      <w:r>
        <w:rPr>
          <w:rStyle w:val="HTMLCode"/>
          <w:rFonts w:ascii="Arial" w:hAnsi="Arial" w:cs="Arial"/>
          <w:color w:val="373737"/>
          <w:bdr w:val="none" w:sz="0" w:space="0" w:color="auto" w:frame="1"/>
          <w:shd w:val="clear" w:color="auto" w:fill="F2F2F2"/>
        </w:rPr>
        <w:t>get_</w:t>
      </w:r>
      <w:proofErr w:type="gramStart"/>
      <w:r>
        <w:rPr>
          <w:rStyle w:val="HTMLCode"/>
          <w:rFonts w:ascii="Arial" w:hAnsi="Arial" w:cs="Arial"/>
          <w:color w:val="373737"/>
          <w:bdr w:val="none" w:sz="0" w:space="0" w:color="auto" w:frame="1"/>
          <w:shd w:val="clear" w:color="auto" w:fill="F2F2F2"/>
        </w:rPr>
        <w:t>name</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p>
    <w:p w14:paraId="4F55359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return @name</w:t>
      </w:r>
    </w:p>
    <w:p w14:paraId="12F4BA8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end</w:t>
      </w:r>
    </w:p>
    <w:p w14:paraId="51A5292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829BCE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def </w:t>
      </w:r>
      <w:proofErr w:type="spellStart"/>
      <w:r>
        <w:rPr>
          <w:rStyle w:val="HTMLCode"/>
          <w:rFonts w:ascii="Arial" w:hAnsi="Arial" w:cs="Arial"/>
          <w:color w:val="373737"/>
          <w:bdr w:val="none" w:sz="0" w:space="0" w:color="auto" w:frame="1"/>
          <w:shd w:val="clear" w:color="auto" w:fill="F2F2F2"/>
        </w:rPr>
        <w:t>get_</w:t>
      </w:r>
      <w:proofErr w:type="gramStart"/>
      <w:r>
        <w:rPr>
          <w:rStyle w:val="HTMLCode"/>
          <w:rFonts w:ascii="Arial" w:hAnsi="Arial" w:cs="Arial"/>
          <w:color w:val="373737"/>
          <w:bdr w:val="none" w:sz="0" w:space="0" w:color="auto" w:frame="1"/>
          <w:shd w:val="clear" w:color="auto" w:fill="F2F2F2"/>
        </w:rPr>
        <w:t>size</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p>
    <w:p w14:paraId="043FBE3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return @size</w:t>
      </w:r>
    </w:p>
    <w:p w14:paraId="1C6FDEA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end</w:t>
      </w:r>
    </w:p>
    <w:p w14:paraId="0ABC79E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B9CEA8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def </w:t>
      </w:r>
      <w:proofErr w:type="gramStart"/>
      <w:r>
        <w:rPr>
          <w:rStyle w:val="HTMLCode"/>
          <w:rFonts w:ascii="Arial" w:hAnsi="Arial" w:cs="Arial"/>
          <w:color w:val="373737"/>
          <w:bdr w:val="none" w:sz="0" w:space="0" w:color="auto" w:frame="1"/>
          <w:shd w:val="clear" w:color="auto" w:fill="F2F2F2"/>
        </w:rPr>
        <w:t>explode(</w:t>
      </w:r>
      <w:proofErr w:type="gramEnd"/>
      <w:r>
        <w:rPr>
          <w:rStyle w:val="HTMLCode"/>
          <w:rFonts w:ascii="Arial" w:hAnsi="Arial" w:cs="Arial"/>
          <w:color w:val="373737"/>
          <w:bdr w:val="none" w:sz="0" w:space="0" w:color="auto" w:frame="1"/>
          <w:shd w:val="clear" w:color="auto" w:fill="F2F2F2"/>
        </w:rPr>
        <w:t>)</w:t>
      </w:r>
    </w:p>
    <w:p w14:paraId="4DDE40E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puts "Boom! #{@name} has exploded."</w:t>
      </w:r>
    </w:p>
    <w:p w14:paraId="626D453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end</w:t>
      </w:r>
    </w:p>
    <w:p w14:paraId="15056AF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BE5FFC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end</w:t>
      </w:r>
    </w:p>
    <w:p w14:paraId="1191E13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479BAB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mars = </w:t>
      </w:r>
      <w:proofErr w:type="spellStart"/>
      <w:proofErr w:type="gramStart"/>
      <w:r>
        <w:rPr>
          <w:rStyle w:val="HTMLCode"/>
          <w:rFonts w:ascii="Arial" w:hAnsi="Arial" w:cs="Arial"/>
          <w:color w:val="373737"/>
          <w:bdr w:val="none" w:sz="0" w:space="0" w:color="auto" w:frame="1"/>
          <w:shd w:val="clear" w:color="auto" w:fill="F2F2F2"/>
        </w:rPr>
        <w:t>Planet.new</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"Mars", 908973)</w:t>
      </w:r>
    </w:p>
    <w:p w14:paraId="6CFDFAF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puts "#{</w:t>
      </w:r>
      <w:proofErr w:type="spellStart"/>
      <w:r>
        <w:rPr>
          <w:rStyle w:val="HTMLCode"/>
          <w:rFonts w:ascii="Arial" w:hAnsi="Arial" w:cs="Arial"/>
          <w:color w:val="373737"/>
          <w:bdr w:val="none" w:sz="0" w:space="0" w:color="auto" w:frame="1"/>
          <w:shd w:val="clear" w:color="auto" w:fill="F2F2F2"/>
        </w:rPr>
        <w:t>mars.get_</w:t>
      </w:r>
      <w:proofErr w:type="gramStart"/>
      <w:r>
        <w:rPr>
          <w:rStyle w:val="HTMLCode"/>
          <w:rFonts w:ascii="Arial" w:hAnsi="Arial" w:cs="Arial"/>
          <w:color w:val="373737"/>
          <w:bdr w:val="none" w:sz="0" w:space="0" w:color="auto" w:frame="1"/>
          <w:shd w:val="clear" w:color="auto" w:fill="F2F2F2"/>
        </w:rPr>
        <w:t>name</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is #{</w:t>
      </w:r>
      <w:proofErr w:type="spellStart"/>
      <w:r>
        <w:rPr>
          <w:rStyle w:val="HTMLCode"/>
          <w:rFonts w:ascii="Arial" w:hAnsi="Arial" w:cs="Arial"/>
          <w:color w:val="373737"/>
          <w:bdr w:val="none" w:sz="0" w:space="0" w:color="auto" w:frame="1"/>
          <w:shd w:val="clear" w:color="auto" w:fill="F2F2F2"/>
        </w:rPr>
        <w:t>mars.get_size</w:t>
      </w:r>
      <w:proofErr w:type="spellEnd"/>
      <w:r>
        <w:rPr>
          <w:rStyle w:val="HTMLCode"/>
          <w:rFonts w:ascii="Arial" w:hAnsi="Arial" w:cs="Arial"/>
          <w:color w:val="373737"/>
          <w:bdr w:val="none" w:sz="0" w:space="0" w:color="auto" w:frame="1"/>
          <w:shd w:val="clear" w:color="auto" w:fill="F2F2F2"/>
        </w:rPr>
        <w:t>()}"</w:t>
      </w:r>
    </w:p>
    <w:p w14:paraId="6691BDCE" w14:textId="77777777" w:rsidR="006C01EF" w:rsidRDefault="006C01EF" w:rsidP="006C01EF">
      <w:pPr>
        <w:pStyle w:val="HTMLPreformatted"/>
        <w:shd w:val="clear" w:color="auto" w:fill="F2F2F2"/>
        <w:textAlignment w:val="baseline"/>
        <w:rPr>
          <w:rFonts w:ascii="Arial" w:hAnsi="Arial" w:cs="Arial"/>
          <w:color w:val="373737"/>
        </w:rPr>
      </w:pPr>
      <w:proofErr w:type="spellStart"/>
      <w:proofErr w:type="gramStart"/>
      <w:r>
        <w:rPr>
          <w:rStyle w:val="HTMLCode"/>
          <w:rFonts w:ascii="Arial" w:hAnsi="Arial" w:cs="Arial"/>
          <w:color w:val="373737"/>
          <w:bdr w:val="none" w:sz="0" w:space="0" w:color="auto" w:frame="1"/>
          <w:shd w:val="clear" w:color="auto" w:fill="F2F2F2"/>
        </w:rPr>
        <w:t>mars.explode</w:t>
      </w:r>
      <w:proofErr w:type="spellEnd"/>
      <w:proofErr w:type="gramEnd"/>
      <w:r>
        <w:rPr>
          <w:rStyle w:val="HTMLCode"/>
          <w:rFonts w:ascii="Arial" w:hAnsi="Arial" w:cs="Arial"/>
          <w:color w:val="373737"/>
          <w:bdr w:val="none" w:sz="0" w:space="0" w:color="auto" w:frame="1"/>
          <w:shd w:val="clear" w:color="auto" w:fill="F2F2F2"/>
        </w:rPr>
        <w:t>()</w:t>
      </w:r>
    </w:p>
    <w:p w14:paraId="044B1105"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Homework - Simple Classes</w:t>
      </w:r>
    </w:p>
    <w:p w14:paraId="4ED891AE"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Create 3 single classes with methods to perform some functionality.</w:t>
      </w:r>
    </w:p>
    <w:p w14:paraId="6559A82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is a TDD exercise. Write the test first then create the method to get the test passing.</w:t>
      </w:r>
    </w:p>
    <w:p w14:paraId="3B941E15"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MVP:</w:t>
      </w:r>
    </w:p>
    <w:p w14:paraId="3C52DD87" w14:textId="77777777" w:rsidR="006C01EF" w:rsidRDefault="006C01EF" w:rsidP="006C01EF">
      <w:pPr>
        <w:pStyle w:val="Heading4"/>
        <w:spacing w:before="150" w:after="150"/>
        <w:textAlignment w:val="baseline"/>
        <w:rPr>
          <w:rFonts w:ascii="Arial" w:hAnsi="Arial" w:cs="Arial"/>
          <w:color w:val="326883"/>
          <w:spacing w:val="-15"/>
          <w:sz w:val="32"/>
          <w:szCs w:val="32"/>
        </w:rPr>
      </w:pPr>
      <w:r>
        <w:rPr>
          <w:rFonts w:ascii="Arial" w:hAnsi="Arial" w:cs="Arial"/>
          <w:color w:val="326883"/>
          <w:spacing w:val="-15"/>
          <w:sz w:val="32"/>
          <w:szCs w:val="32"/>
        </w:rPr>
        <w:t>Calculator</w:t>
      </w:r>
    </w:p>
    <w:p w14:paraId="52094BF9" w14:textId="77777777" w:rsidR="006C01EF" w:rsidRDefault="006C01EF" w:rsidP="006C01EF">
      <w:pPr>
        <w:numPr>
          <w:ilvl w:val="0"/>
          <w:numId w:val="10"/>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Create a Calculator class. This should have functions for Add, Subtract, Multiply and Divide. Your methods should take in two </w:t>
      </w:r>
      <w:proofErr w:type="spellStart"/>
      <w:r>
        <w:rPr>
          <w:rFonts w:ascii="Arial" w:hAnsi="Arial" w:cs="Arial"/>
          <w:color w:val="373737"/>
          <w:sz w:val="26"/>
          <w:szCs w:val="26"/>
        </w:rPr>
        <w:t>ints</w:t>
      </w:r>
      <w:proofErr w:type="spellEnd"/>
      <w:r>
        <w:rPr>
          <w:rFonts w:ascii="Arial" w:hAnsi="Arial" w:cs="Arial"/>
          <w:color w:val="373737"/>
          <w:sz w:val="26"/>
          <w:szCs w:val="26"/>
        </w:rPr>
        <w:t xml:space="preserve"> to perform the calculations on (except the Divide method. This should take two doubles as arguments).</w:t>
      </w:r>
    </w:p>
    <w:p w14:paraId="49B477AF" w14:textId="77777777" w:rsidR="006C01EF" w:rsidRDefault="006C01EF" w:rsidP="006C01EF">
      <w:pPr>
        <w:pStyle w:val="Heading4"/>
        <w:spacing w:before="150" w:after="150"/>
        <w:textAlignment w:val="baseline"/>
        <w:rPr>
          <w:rFonts w:ascii="Arial" w:hAnsi="Arial" w:cs="Arial"/>
          <w:color w:val="326883"/>
          <w:spacing w:val="-15"/>
          <w:sz w:val="32"/>
          <w:szCs w:val="32"/>
        </w:rPr>
      </w:pPr>
      <w:r>
        <w:rPr>
          <w:rFonts w:ascii="Arial" w:hAnsi="Arial" w:cs="Arial"/>
          <w:color w:val="326883"/>
          <w:spacing w:val="-15"/>
          <w:sz w:val="32"/>
          <w:szCs w:val="32"/>
        </w:rPr>
        <w:t>Water Bottle</w:t>
      </w:r>
    </w:p>
    <w:p w14:paraId="2B604174" w14:textId="77777777" w:rsidR="006C01EF" w:rsidRDefault="006C01EF" w:rsidP="006C01EF">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Create a water bottle class with a volume property.</w:t>
      </w:r>
    </w:p>
    <w:p w14:paraId="26BBC08E" w14:textId="77777777" w:rsidR="006C01EF" w:rsidRDefault="006C01EF" w:rsidP="006C01EF">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The volume should start at 100.</w:t>
      </w:r>
    </w:p>
    <w:p w14:paraId="0BD6D105" w14:textId="77777777" w:rsidR="006C01EF" w:rsidRDefault="006C01EF" w:rsidP="006C01EF">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Add a drink function that takes 10 from the volume each time it is called.</w:t>
      </w:r>
    </w:p>
    <w:p w14:paraId="4B1D6097" w14:textId="77777777" w:rsidR="006C01EF" w:rsidRDefault="006C01EF" w:rsidP="006C01EF">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Create an empty function that brings the volume down to 0.</w:t>
      </w:r>
    </w:p>
    <w:p w14:paraId="410F6E67" w14:textId="77777777" w:rsidR="006C01EF" w:rsidRDefault="006C01EF" w:rsidP="006C01EF">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Create a fill function that fills the volume back to 100.</w:t>
      </w:r>
    </w:p>
    <w:p w14:paraId="080B2E54"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Extension:</w:t>
      </w:r>
    </w:p>
    <w:p w14:paraId="2FFCF5E1" w14:textId="77777777" w:rsidR="006C01EF" w:rsidRDefault="006C01EF" w:rsidP="006C01EF">
      <w:pPr>
        <w:pStyle w:val="Heading4"/>
        <w:spacing w:before="150" w:after="150"/>
        <w:textAlignment w:val="baseline"/>
        <w:rPr>
          <w:rFonts w:ascii="Arial" w:hAnsi="Arial" w:cs="Arial"/>
          <w:color w:val="326883"/>
          <w:spacing w:val="-15"/>
          <w:sz w:val="32"/>
          <w:szCs w:val="32"/>
        </w:rPr>
      </w:pPr>
      <w:r>
        <w:rPr>
          <w:rFonts w:ascii="Arial" w:hAnsi="Arial" w:cs="Arial"/>
          <w:color w:val="326883"/>
          <w:spacing w:val="-15"/>
          <w:sz w:val="32"/>
          <w:szCs w:val="32"/>
        </w:rPr>
        <w:t>Printer</w:t>
      </w:r>
    </w:p>
    <w:p w14:paraId="16717668" w14:textId="77777777" w:rsidR="006C01EF" w:rsidRDefault="006C01EF" w:rsidP="006C01EF">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Create a Printer class that has a property for number of sheets of paper left.</w:t>
      </w:r>
    </w:p>
    <w:p w14:paraId="19D83A11" w14:textId="77777777" w:rsidR="006C01EF" w:rsidRDefault="006C01EF" w:rsidP="006C01EF">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Add a method to print that takes in a number of pages and number of copies.</w:t>
      </w:r>
    </w:p>
    <w:p w14:paraId="17386031" w14:textId="77777777" w:rsidR="006C01EF" w:rsidRDefault="006C01EF" w:rsidP="006C01EF">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The print method will only run if the printer has enough paper. If it runs it will reduce the value of the paper left by number of copies * number of pages.</w:t>
      </w:r>
    </w:p>
    <w:p w14:paraId="68CEEC40" w14:textId="77777777" w:rsidR="006C01EF" w:rsidRDefault="006C01EF" w:rsidP="006C01EF">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Add a toner volume property to the class.</w:t>
      </w:r>
    </w:p>
    <w:p w14:paraId="654A32C8" w14:textId="77777777" w:rsidR="006C01EF" w:rsidRDefault="006C01EF" w:rsidP="006C01EF">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Modify the printer so that it reduces the toner by 1 for each page printed.</w:t>
      </w:r>
    </w:p>
    <w:p w14:paraId="411BF22C"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Basic Arrays</w:t>
      </w:r>
    </w:p>
    <w:p w14:paraId="68265EF8"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231639E5" w14:textId="77777777" w:rsidR="006C01EF" w:rsidRDefault="006C01EF" w:rsidP="006C01EF">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t>Know how to create a basic array</w:t>
      </w:r>
    </w:p>
    <w:p w14:paraId="26B7CBF4" w14:textId="77777777" w:rsidR="006C01EF" w:rsidRDefault="006C01EF" w:rsidP="006C01EF">
      <w:pPr>
        <w:numPr>
          <w:ilvl w:val="0"/>
          <w:numId w:val="13"/>
        </w:numPr>
        <w:ind w:left="0"/>
        <w:textAlignment w:val="baseline"/>
        <w:rPr>
          <w:rFonts w:ascii="Arial" w:hAnsi="Arial" w:cs="Arial"/>
          <w:color w:val="373737"/>
          <w:sz w:val="26"/>
          <w:szCs w:val="26"/>
        </w:rPr>
      </w:pPr>
      <w:r>
        <w:rPr>
          <w:rFonts w:ascii="Arial" w:hAnsi="Arial" w:cs="Arial"/>
          <w:color w:val="373737"/>
          <w:sz w:val="26"/>
          <w:szCs w:val="26"/>
        </w:rPr>
        <w:t>Understand </w:t>
      </w:r>
      <w:r>
        <w:rPr>
          <w:rStyle w:val="HTMLCode"/>
          <w:rFonts w:ascii="Arial" w:eastAsiaTheme="minorHAnsi" w:hAnsi="Arial" w:cs="Arial"/>
          <w:color w:val="373737"/>
          <w:bdr w:val="none" w:sz="0" w:space="0" w:color="auto" w:frame="1"/>
          <w:shd w:val="clear" w:color="auto" w:fill="F2F2F2"/>
        </w:rPr>
        <w:t>null</w:t>
      </w:r>
    </w:p>
    <w:p w14:paraId="7418073C" w14:textId="77777777" w:rsidR="006C01EF" w:rsidRDefault="006C01EF" w:rsidP="006C01EF">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t>Be able to use arrays in Java</w:t>
      </w:r>
    </w:p>
    <w:p w14:paraId="58DA8075" w14:textId="77777777" w:rsidR="006C01EF" w:rsidRDefault="006C01EF" w:rsidP="006C01EF">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Know how to create an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in Java</w:t>
      </w:r>
    </w:p>
    <w:p w14:paraId="517EE57D" w14:textId="77777777" w:rsidR="006C01EF" w:rsidRDefault="006C01EF" w:rsidP="006C01EF">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Be able to use </w:t>
      </w:r>
      <w:proofErr w:type="spellStart"/>
      <w:r>
        <w:rPr>
          <w:rFonts w:ascii="Arial" w:hAnsi="Arial" w:cs="Arial"/>
          <w:color w:val="373737"/>
          <w:sz w:val="26"/>
          <w:szCs w:val="26"/>
        </w:rPr>
        <w:t>ArrayLists</w:t>
      </w:r>
      <w:proofErr w:type="spellEnd"/>
      <w:r>
        <w:rPr>
          <w:rFonts w:ascii="Arial" w:hAnsi="Arial" w:cs="Arial"/>
          <w:color w:val="373737"/>
          <w:sz w:val="26"/>
          <w:szCs w:val="26"/>
        </w:rPr>
        <w:t xml:space="preserve"> in Java</w:t>
      </w:r>
    </w:p>
    <w:p w14:paraId="0C36D636" w14:textId="77777777" w:rsidR="006C01EF" w:rsidRDefault="006C01EF" w:rsidP="006C01EF">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t>Understand standard and enhanced for loops</w:t>
      </w:r>
    </w:p>
    <w:p w14:paraId="2EC49B60" w14:textId="77777777" w:rsidR="006C01EF" w:rsidRDefault="006C01EF" w:rsidP="006C01EF">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be able to use for loops with </w:t>
      </w:r>
      <w:proofErr w:type="spellStart"/>
      <w:r>
        <w:rPr>
          <w:rFonts w:ascii="Arial" w:hAnsi="Arial" w:cs="Arial"/>
          <w:color w:val="373737"/>
          <w:sz w:val="26"/>
          <w:szCs w:val="26"/>
        </w:rPr>
        <w:t>ArrayLists</w:t>
      </w:r>
      <w:proofErr w:type="spellEnd"/>
    </w:p>
    <w:p w14:paraId="47898FD6"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w:t>
      </w:r>
    </w:p>
    <w:tbl>
      <w:tblPr>
        <w:tblW w:w="0" w:type="auto"/>
        <w:tblBorders>
          <w:top w:val="single" w:sz="6" w:space="0" w:color="373737"/>
          <w:left w:val="single" w:sz="6" w:space="0" w:color="373737"/>
          <w:bottom w:val="single" w:sz="6" w:space="0" w:color="373737"/>
          <w:right w:val="single" w:sz="6" w:space="0" w:color="373737"/>
        </w:tblBorders>
        <w:tblCellMar>
          <w:left w:w="0" w:type="dxa"/>
          <w:right w:w="0" w:type="dxa"/>
        </w:tblCellMar>
        <w:tblLook w:val="04A0" w:firstRow="1" w:lastRow="0" w:firstColumn="1" w:lastColumn="0" w:noHBand="0" w:noVBand="1"/>
      </w:tblPr>
      <w:tblGrid>
        <w:gridCol w:w="2565"/>
        <w:gridCol w:w="1736"/>
        <w:gridCol w:w="898"/>
        <w:gridCol w:w="1287"/>
      </w:tblGrid>
      <w:tr w:rsidR="006C01EF" w14:paraId="223E2954" w14:textId="77777777" w:rsidTr="006C01EF">
        <w:trPr>
          <w:gridAfter w:val="2"/>
        </w:trPr>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035FD60B" w14:textId="77777777" w:rsidR="006C01EF" w:rsidRDefault="006C01EF">
            <w:pPr>
              <w:rPr>
                <w:rFonts w:ascii="Times New Roman" w:hAnsi="Times New Roman" w:cs="Times New Roman"/>
              </w:rPr>
            </w:pPr>
            <w:r>
              <w:t xml:space="preserve">Draw up </w:t>
            </w:r>
            <w:proofErr w:type="spellStart"/>
            <w:r>
              <w:t>ArrayList</w:t>
            </w:r>
            <w:proofErr w:type="spellEnd"/>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0EA31A8C" w14:textId="77777777" w:rsidR="006C01EF" w:rsidRDefault="006C01EF">
            <w:r>
              <w:t>Array table</w:t>
            </w:r>
          </w:p>
        </w:tc>
      </w:tr>
      <w:tr w:rsidR="006C01EF" w14:paraId="7534432F" w14:textId="77777777" w:rsidTr="006C01EF">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445866"/>
            <w:tcMar>
              <w:top w:w="150" w:type="dxa"/>
              <w:left w:w="150" w:type="dxa"/>
              <w:bottom w:w="150" w:type="dxa"/>
              <w:right w:w="150" w:type="dxa"/>
            </w:tcMar>
            <w:vAlign w:val="bottom"/>
            <w:hideMark/>
          </w:tcPr>
          <w:p w14:paraId="45C44565" w14:textId="77777777" w:rsidR="006C01EF" w:rsidRDefault="006C01EF">
            <w:pPr>
              <w:jc w:val="center"/>
              <w:rPr>
                <w:rFonts w:ascii="Arial" w:hAnsi="Arial" w:cs="Arial"/>
                <w:color w:val="FFFFFF"/>
                <w:sz w:val="25"/>
                <w:szCs w:val="25"/>
              </w:rPr>
            </w:pPr>
            <w:r>
              <w:rPr>
                <w:rFonts w:ascii="Arial" w:hAnsi="Arial" w:cs="Arial"/>
                <w:color w:val="FFFFFF"/>
                <w:sz w:val="25"/>
                <w:szCs w:val="25"/>
              </w:rPr>
              <w:t> </w:t>
            </w:r>
          </w:p>
        </w:tc>
        <w:tc>
          <w:tcPr>
            <w:tcW w:w="0" w:type="auto"/>
            <w:tcBorders>
              <w:top w:val="single" w:sz="6" w:space="0" w:color="000000"/>
              <w:left w:val="single" w:sz="6" w:space="0" w:color="000000"/>
              <w:bottom w:val="single" w:sz="6" w:space="0" w:color="000000"/>
              <w:right w:val="single" w:sz="6" w:space="0" w:color="000000"/>
            </w:tcBorders>
            <w:shd w:val="clear" w:color="auto" w:fill="445866"/>
            <w:tcMar>
              <w:top w:w="150" w:type="dxa"/>
              <w:left w:w="150" w:type="dxa"/>
              <w:bottom w:w="150" w:type="dxa"/>
              <w:right w:w="150" w:type="dxa"/>
            </w:tcMar>
            <w:vAlign w:val="bottom"/>
            <w:hideMark/>
          </w:tcPr>
          <w:p w14:paraId="15A71148" w14:textId="77777777" w:rsidR="006C01EF" w:rsidRDefault="006C01EF">
            <w:pPr>
              <w:jc w:val="center"/>
              <w:rPr>
                <w:rFonts w:ascii="Arial" w:hAnsi="Arial" w:cs="Arial"/>
                <w:color w:val="FFFFFF"/>
                <w:sz w:val="25"/>
                <w:szCs w:val="25"/>
              </w:rPr>
            </w:pPr>
            <w:r>
              <w:rPr>
                <w:rFonts w:ascii="Arial" w:hAnsi="Arial" w:cs="Arial"/>
                <w:color w:val="FFFFFF"/>
                <w:sz w:val="25"/>
                <w:szCs w:val="25"/>
              </w:rPr>
              <w:t>Array</w:t>
            </w:r>
          </w:p>
        </w:tc>
        <w:tc>
          <w:tcPr>
            <w:tcW w:w="0" w:type="auto"/>
            <w:tcBorders>
              <w:top w:val="single" w:sz="6" w:space="0" w:color="000000"/>
              <w:left w:val="single" w:sz="6" w:space="0" w:color="000000"/>
              <w:bottom w:val="single" w:sz="6" w:space="0" w:color="000000"/>
              <w:right w:val="single" w:sz="6" w:space="0" w:color="000000"/>
            </w:tcBorders>
            <w:shd w:val="clear" w:color="auto" w:fill="445866"/>
            <w:tcMar>
              <w:top w:w="150" w:type="dxa"/>
              <w:left w:w="150" w:type="dxa"/>
              <w:bottom w:w="150" w:type="dxa"/>
              <w:right w:w="150" w:type="dxa"/>
            </w:tcMar>
            <w:vAlign w:val="bottom"/>
            <w:hideMark/>
          </w:tcPr>
          <w:p w14:paraId="454EA59D" w14:textId="77777777" w:rsidR="006C01EF" w:rsidRDefault="006C01EF">
            <w:pPr>
              <w:jc w:val="center"/>
              <w:rPr>
                <w:rFonts w:ascii="Arial" w:hAnsi="Arial" w:cs="Arial"/>
                <w:color w:val="FFFFFF"/>
                <w:sz w:val="25"/>
                <w:szCs w:val="25"/>
              </w:rPr>
            </w:pPr>
            <w:proofErr w:type="spellStart"/>
            <w:r>
              <w:rPr>
                <w:rFonts w:ascii="Arial" w:hAnsi="Arial" w:cs="Arial"/>
                <w:color w:val="FFFFFF"/>
                <w:sz w:val="25"/>
                <w:szCs w:val="25"/>
              </w:rPr>
              <w:t>ArrayList</w:t>
            </w:r>
            <w:proofErr w:type="spellEnd"/>
          </w:p>
        </w:tc>
      </w:tr>
      <w:tr w:rsidR="006C01EF" w14:paraId="526715E7" w14:textId="77777777" w:rsidTr="006C01EF">
        <w:tc>
          <w:tcPr>
            <w:tcW w:w="0" w:type="auto"/>
            <w:gridSpan w:val="2"/>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71026964" w14:textId="77777777" w:rsidR="006C01EF" w:rsidRDefault="006C01EF">
            <w:pPr>
              <w:rPr>
                <w:rFonts w:ascii="Arial" w:hAnsi="Arial" w:cs="Arial"/>
                <w:b/>
                <w:bCs/>
                <w:color w:val="373737"/>
                <w:sz w:val="25"/>
                <w:szCs w:val="25"/>
              </w:rPr>
            </w:pPr>
            <w:r>
              <w:rPr>
                <w:rFonts w:ascii="Arial" w:hAnsi="Arial" w:cs="Arial"/>
                <w:b/>
                <w:bCs/>
                <w:color w:val="373737"/>
                <w:sz w:val="25"/>
                <w:szCs w:val="25"/>
              </w:rPr>
              <w:t>Need to specify type of contents?</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04922355" w14:textId="77777777" w:rsidR="006C01EF" w:rsidRDefault="006C01EF">
            <w:pPr>
              <w:rPr>
                <w:rFonts w:ascii="Arial" w:hAnsi="Arial" w:cs="Arial"/>
                <w:b/>
                <w:bCs/>
                <w:color w:val="373737"/>
                <w:sz w:val="25"/>
                <w:szCs w:val="25"/>
              </w:rPr>
            </w:pPr>
            <w:r>
              <w:rPr>
                <w:rFonts w:ascii="Arial" w:hAnsi="Arial" w:cs="Arial"/>
                <w:b/>
                <w:bCs/>
                <w:color w:val="373737"/>
                <w:sz w:val="25"/>
                <w:szCs w:val="25"/>
              </w:rPr>
              <w:t>Yes</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75622D0C" w14:textId="77777777" w:rsidR="006C01EF" w:rsidRDefault="006C01EF">
            <w:pPr>
              <w:rPr>
                <w:rFonts w:ascii="Arial" w:hAnsi="Arial" w:cs="Arial"/>
                <w:b/>
                <w:bCs/>
                <w:color w:val="373737"/>
                <w:sz w:val="25"/>
                <w:szCs w:val="25"/>
              </w:rPr>
            </w:pPr>
            <w:r>
              <w:rPr>
                <w:rFonts w:ascii="Arial" w:hAnsi="Arial" w:cs="Arial"/>
                <w:b/>
                <w:bCs/>
                <w:color w:val="373737"/>
                <w:sz w:val="25"/>
                <w:szCs w:val="25"/>
              </w:rPr>
              <w:t>Yes</w:t>
            </w:r>
          </w:p>
        </w:tc>
      </w:tr>
      <w:tr w:rsidR="006C01EF" w14:paraId="7DEFB59E" w14:textId="77777777" w:rsidTr="006C01EF">
        <w:tc>
          <w:tcPr>
            <w:tcW w:w="0" w:type="auto"/>
            <w:gridSpan w:val="2"/>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57C0122A" w14:textId="77777777" w:rsidR="006C01EF" w:rsidRDefault="006C01EF">
            <w:pPr>
              <w:rPr>
                <w:rFonts w:ascii="Arial" w:hAnsi="Arial" w:cs="Arial"/>
                <w:b/>
                <w:bCs/>
                <w:color w:val="373737"/>
                <w:sz w:val="25"/>
                <w:szCs w:val="25"/>
              </w:rPr>
            </w:pPr>
            <w:r>
              <w:rPr>
                <w:rFonts w:ascii="Arial" w:hAnsi="Arial" w:cs="Arial"/>
                <w:b/>
                <w:bCs/>
                <w:color w:val="373737"/>
                <w:sz w:val="25"/>
                <w:szCs w:val="25"/>
              </w:rPr>
              <w:t>Need to specify size?</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7E85A787" w14:textId="77777777" w:rsidR="006C01EF" w:rsidRDefault="006C01EF">
            <w:pPr>
              <w:rPr>
                <w:rFonts w:ascii="Arial" w:hAnsi="Arial" w:cs="Arial"/>
                <w:b/>
                <w:bCs/>
                <w:color w:val="373737"/>
                <w:sz w:val="25"/>
                <w:szCs w:val="25"/>
              </w:rPr>
            </w:pPr>
            <w:r>
              <w:rPr>
                <w:rFonts w:ascii="Arial" w:hAnsi="Arial" w:cs="Arial"/>
                <w:b/>
                <w:bCs/>
                <w:color w:val="373737"/>
                <w:sz w:val="25"/>
                <w:szCs w:val="25"/>
              </w:rPr>
              <w:t>Yes</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6878D0D0" w14:textId="77777777" w:rsidR="006C01EF" w:rsidRDefault="006C01EF">
            <w:pPr>
              <w:rPr>
                <w:rFonts w:ascii="Arial" w:hAnsi="Arial" w:cs="Arial"/>
                <w:b/>
                <w:bCs/>
                <w:color w:val="373737"/>
                <w:sz w:val="25"/>
                <w:szCs w:val="25"/>
              </w:rPr>
            </w:pPr>
            <w:r>
              <w:rPr>
                <w:rFonts w:ascii="Arial" w:hAnsi="Arial" w:cs="Arial"/>
                <w:b/>
                <w:bCs/>
                <w:color w:val="373737"/>
                <w:sz w:val="25"/>
                <w:szCs w:val="25"/>
              </w:rPr>
              <w:t>No</w:t>
            </w:r>
          </w:p>
        </w:tc>
      </w:tr>
      <w:tr w:rsidR="006C01EF" w14:paraId="00965955" w14:textId="77777777" w:rsidTr="006C01EF">
        <w:tc>
          <w:tcPr>
            <w:tcW w:w="0" w:type="auto"/>
            <w:gridSpan w:val="2"/>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70176A7A" w14:textId="77777777" w:rsidR="006C01EF" w:rsidRDefault="006C01EF">
            <w:pPr>
              <w:rPr>
                <w:rFonts w:ascii="Arial" w:hAnsi="Arial" w:cs="Arial"/>
                <w:b/>
                <w:bCs/>
                <w:color w:val="373737"/>
                <w:sz w:val="25"/>
                <w:szCs w:val="25"/>
              </w:rPr>
            </w:pPr>
            <w:r>
              <w:rPr>
                <w:rFonts w:ascii="Arial" w:hAnsi="Arial" w:cs="Arial"/>
                <w:b/>
                <w:bCs/>
                <w:color w:val="373737"/>
                <w:sz w:val="25"/>
                <w:szCs w:val="25"/>
              </w:rPr>
              <w:t>How a length property?</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4D5CC2BB" w14:textId="77777777" w:rsidR="006C01EF" w:rsidRDefault="006C01EF">
            <w:pPr>
              <w:rPr>
                <w:rFonts w:ascii="Arial" w:hAnsi="Arial" w:cs="Arial"/>
                <w:b/>
                <w:bCs/>
                <w:color w:val="373737"/>
                <w:sz w:val="25"/>
                <w:szCs w:val="25"/>
              </w:rPr>
            </w:pPr>
            <w:r>
              <w:rPr>
                <w:rFonts w:ascii="Arial" w:hAnsi="Arial" w:cs="Arial"/>
                <w:b/>
                <w:bCs/>
                <w:color w:val="373737"/>
                <w:sz w:val="25"/>
                <w:szCs w:val="25"/>
              </w:rPr>
              <w:t>Yes</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7AA755E0" w14:textId="77777777" w:rsidR="006C01EF" w:rsidRDefault="006C01EF">
            <w:pPr>
              <w:rPr>
                <w:rFonts w:ascii="Arial" w:hAnsi="Arial" w:cs="Arial"/>
                <w:b/>
                <w:bCs/>
                <w:color w:val="373737"/>
                <w:sz w:val="25"/>
                <w:szCs w:val="25"/>
              </w:rPr>
            </w:pPr>
            <w:r>
              <w:rPr>
                <w:rFonts w:ascii="Arial" w:hAnsi="Arial" w:cs="Arial"/>
                <w:b/>
                <w:bCs/>
                <w:color w:val="373737"/>
                <w:sz w:val="25"/>
                <w:szCs w:val="25"/>
              </w:rPr>
              <w:t>No</w:t>
            </w:r>
          </w:p>
        </w:tc>
      </w:tr>
      <w:tr w:rsidR="006C01EF" w14:paraId="6E57BEBA" w14:textId="77777777" w:rsidTr="006C01EF">
        <w:tc>
          <w:tcPr>
            <w:tcW w:w="0" w:type="auto"/>
            <w:gridSpan w:val="2"/>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22EDB52C" w14:textId="77777777" w:rsidR="006C01EF" w:rsidRDefault="006C01EF">
            <w:pPr>
              <w:rPr>
                <w:rFonts w:ascii="Arial" w:hAnsi="Arial" w:cs="Arial"/>
                <w:b/>
                <w:bCs/>
                <w:color w:val="373737"/>
                <w:sz w:val="25"/>
                <w:szCs w:val="25"/>
              </w:rPr>
            </w:pPr>
            <w:r>
              <w:rPr>
                <w:rFonts w:ascii="Arial" w:hAnsi="Arial" w:cs="Arial"/>
                <w:b/>
                <w:bCs/>
                <w:color w:val="373737"/>
                <w:sz w:val="25"/>
                <w:szCs w:val="25"/>
              </w:rPr>
              <w:t>Has a size method?</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144C21AB" w14:textId="77777777" w:rsidR="006C01EF" w:rsidRDefault="006C01EF">
            <w:pPr>
              <w:rPr>
                <w:rFonts w:ascii="Arial" w:hAnsi="Arial" w:cs="Arial"/>
                <w:b/>
                <w:bCs/>
                <w:color w:val="373737"/>
                <w:sz w:val="25"/>
                <w:szCs w:val="25"/>
              </w:rPr>
            </w:pPr>
            <w:r>
              <w:rPr>
                <w:rFonts w:ascii="Arial" w:hAnsi="Arial" w:cs="Arial"/>
                <w:b/>
                <w:bCs/>
                <w:color w:val="373737"/>
                <w:sz w:val="25"/>
                <w:szCs w:val="25"/>
              </w:rPr>
              <w:t>No</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47B46371" w14:textId="77777777" w:rsidR="006C01EF" w:rsidRDefault="006C01EF">
            <w:pPr>
              <w:rPr>
                <w:rFonts w:ascii="Arial" w:hAnsi="Arial" w:cs="Arial"/>
                <w:b/>
                <w:bCs/>
                <w:color w:val="373737"/>
                <w:sz w:val="25"/>
                <w:szCs w:val="25"/>
              </w:rPr>
            </w:pPr>
            <w:r>
              <w:rPr>
                <w:rFonts w:ascii="Arial" w:hAnsi="Arial" w:cs="Arial"/>
                <w:b/>
                <w:bCs/>
                <w:color w:val="373737"/>
                <w:sz w:val="25"/>
                <w:szCs w:val="25"/>
              </w:rPr>
              <w:t>Yes</w:t>
            </w:r>
          </w:p>
        </w:tc>
      </w:tr>
      <w:tr w:rsidR="006C01EF" w14:paraId="2A498185" w14:textId="77777777" w:rsidTr="006C01EF">
        <w:tc>
          <w:tcPr>
            <w:tcW w:w="0" w:type="auto"/>
            <w:gridSpan w:val="2"/>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373CD178" w14:textId="77777777" w:rsidR="006C01EF" w:rsidRDefault="006C01EF">
            <w:pPr>
              <w:rPr>
                <w:rFonts w:ascii="Arial" w:hAnsi="Arial" w:cs="Arial"/>
                <w:b/>
                <w:bCs/>
                <w:color w:val="373737"/>
                <w:sz w:val="25"/>
                <w:szCs w:val="25"/>
              </w:rPr>
            </w:pPr>
            <w:r>
              <w:rPr>
                <w:rFonts w:ascii="Arial" w:hAnsi="Arial" w:cs="Arial"/>
                <w:b/>
                <w:bCs/>
                <w:color w:val="373737"/>
                <w:sz w:val="25"/>
                <w:szCs w:val="25"/>
              </w:rPr>
              <w:t>Has useful methods?</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333CB1A6" w14:textId="77777777" w:rsidR="006C01EF" w:rsidRDefault="006C01EF">
            <w:pPr>
              <w:rPr>
                <w:rFonts w:ascii="Arial" w:hAnsi="Arial" w:cs="Arial"/>
                <w:b/>
                <w:bCs/>
                <w:color w:val="373737"/>
                <w:sz w:val="25"/>
                <w:szCs w:val="25"/>
              </w:rPr>
            </w:pPr>
            <w:r>
              <w:rPr>
                <w:rFonts w:ascii="Arial" w:hAnsi="Arial" w:cs="Arial"/>
                <w:b/>
                <w:bCs/>
                <w:color w:val="373737"/>
                <w:sz w:val="25"/>
                <w:szCs w:val="25"/>
              </w:rPr>
              <w:t>No</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3A780AF7" w14:textId="77777777" w:rsidR="006C01EF" w:rsidRDefault="006C01EF">
            <w:pPr>
              <w:rPr>
                <w:rFonts w:ascii="Arial" w:hAnsi="Arial" w:cs="Arial"/>
                <w:b/>
                <w:bCs/>
                <w:color w:val="373737"/>
                <w:sz w:val="25"/>
                <w:szCs w:val="25"/>
              </w:rPr>
            </w:pPr>
            <w:r>
              <w:rPr>
                <w:rFonts w:ascii="Arial" w:hAnsi="Arial" w:cs="Arial"/>
                <w:b/>
                <w:bCs/>
                <w:color w:val="373737"/>
                <w:sz w:val="25"/>
                <w:szCs w:val="25"/>
              </w:rPr>
              <w:t>Yes</w:t>
            </w:r>
          </w:p>
        </w:tc>
      </w:tr>
      <w:tr w:rsidR="006C01EF" w14:paraId="503F127D" w14:textId="77777777" w:rsidTr="006C01EF">
        <w:tc>
          <w:tcPr>
            <w:tcW w:w="0" w:type="auto"/>
            <w:gridSpan w:val="2"/>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60FA9259" w14:textId="77777777" w:rsidR="006C01EF" w:rsidRDefault="006C01EF">
            <w:pPr>
              <w:rPr>
                <w:rFonts w:ascii="Arial" w:hAnsi="Arial" w:cs="Arial"/>
                <w:b/>
                <w:bCs/>
                <w:color w:val="373737"/>
                <w:sz w:val="25"/>
                <w:szCs w:val="25"/>
              </w:rPr>
            </w:pPr>
            <w:r>
              <w:rPr>
                <w:rFonts w:ascii="Arial" w:hAnsi="Arial" w:cs="Arial"/>
                <w:b/>
                <w:bCs/>
                <w:color w:val="373737"/>
                <w:sz w:val="25"/>
                <w:szCs w:val="25"/>
              </w:rPr>
              <w:t>Can change size once declared?</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07CD41AB" w14:textId="77777777" w:rsidR="006C01EF" w:rsidRDefault="006C01EF">
            <w:pPr>
              <w:rPr>
                <w:rFonts w:ascii="Arial" w:hAnsi="Arial" w:cs="Arial"/>
                <w:b/>
                <w:bCs/>
                <w:color w:val="373737"/>
                <w:sz w:val="25"/>
                <w:szCs w:val="25"/>
              </w:rPr>
            </w:pPr>
            <w:r>
              <w:rPr>
                <w:rFonts w:ascii="Arial" w:hAnsi="Arial" w:cs="Arial"/>
                <w:b/>
                <w:bCs/>
                <w:color w:val="373737"/>
                <w:sz w:val="25"/>
                <w:szCs w:val="25"/>
              </w:rPr>
              <w:t>No</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685CEEB9" w14:textId="77777777" w:rsidR="006C01EF" w:rsidRDefault="006C01EF">
            <w:pPr>
              <w:rPr>
                <w:rFonts w:ascii="Arial" w:hAnsi="Arial" w:cs="Arial"/>
                <w:b/>
                <w:bCs/>
                <w:color w:val="373737"/>
                <w:sz w:val="25"/>
                <w:szCs w:val="25"/>
              </w:rPr>
            </w:pPr>
            <w:r>
              <w:rPr>
                <w:rFonts w:ascii="Arial" w:hAnsi="Arial" w:cs="Arial"/>
                <w:b/>
                <w:bCs/>
                <w:color w:val="373737"/>
                <w:sz w:val="25"/>
                <w:szCs w:val="25"/>
              </w:rPr>
              <w:t>Yes</w:t>
            </w:r>
          </w:p>
        </w:tc>
      </w:tr>
    </w:tbl>
    <w:p w14:paraId="1EB512B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In this lesson we are going to have a look at two types of collections in Java. The most basic Java collection - the Array and a more enhanced collection - the </w:t>
      </w:r>
      <w:proofErr w:type="spellStart"/>
      <w:r>
        <w:rPr>
          <w:rFonts w:ascii="Arial" w:hAnsi="Arial" w:cs="Arial"/>
          <w:color w:val="373737"/>
          <w:sz w:val="26"/>
          <w:szCs w:val="26"/>
        </w:rPr>
        <w:t>ArrayList</w:t>
      </w:r>
      <w:proofErr w:type="spellEnd"/>
      <w:r>
        <w:rPr>
          <w:rFonts w:ascii="Arial" w:hAnsi="Arial" w:cs="Arial"/>
          <w:color w:val="373737"/>
          <w:sz w:val="26"/>
          <w:szCs w:val="26"/>
        </w:rPr>
        <w:t>. We’ve encountered arrays before and now we are going to see how they work in Java. They are exactly the same in principle - a container to hold a set of items.</w:t>
      </w:r>
    </w:p>
    <w:p w14:paraId="239CA185"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In Ruby and many other dynamically typed languages, we could put a mixture of things into an array:</w:t>
      </w:r>
    </w:p>
    <w:p w14:paraId="4AED426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irb</w:t>
      </w:r>
      <w:proofErr w:type="spellEnd"/>
    </w:p>
    <w:p w14:paraId="0B1885F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n"/>
          <w:rFonts w:ascii="Arial" w:hAnsi="Arial" w:cs="Arial"/>
          <w:color w:val="373737"/>
          <w:bdr w:val="none" w:sz="0" w:space="0" w:color="auto" w:frame="1"/>
          <w:shd w:val="clear" w:color="auto" w:fill="F2F2F2"/>
        </w:rPr>
        <w:t>myArray</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3</w:t>
      </w:r>
      <w:r>
        <w:rPr>
          <w:rStyle w:val="p"/>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"banana"</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p"/>
          <w:rFonts w:ascii="inherit" w:hAnsi="inherit" w:cs="Arial"/>
          <w:b/>
          <w:bCs/>
          <w:color w:val="000000"/>
          <w:bdr w:val="none" w:sz="0" w:space="0" w:color="auto" w:frame="1"/>
          <w:shd w:val="clear" w:color="auto" w:fill="F2F2F2"/>
        </w:rPr>
        <w:t>true</w:t>
      </w:r>
      <w:r>
        <w:rPr>
          <w:rStyle w:val="p"/>
          <w:rFonts w:ascii="Arial" w:hAnsi="Arial" w:cs="Arial"/>
          <w:color w:val="373737"/>
          <w:bdr w:val="none" w:sz="0" w:space="0" w:color="auto" w:frame="1"/>
          <w:shd w:val="clear" w:color="auto" w:fill="F2F2F2"/>
        </w:rPr>
        <w:t>];</w:t>
      </w:r>
    </w:p>
    <w:p w14:paraId="46D91353"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Java world, we can’t do this. We’re going to have a look at why this is the case in this lesson.</w:t>
      </w:r>
    </w:p>
    <w:p w14:paraId="10C73DE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need to declare the type of things that go into the array, followed by square brackets then the name of the array variable. This means that if we create an array of Strings then only Strings can be stored in the array.</w:t>
      </w:r>
    </w:p>
    <w:p w14:paraId="469DBBB3"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main concern with arrays is that we need to specify the number of items that can be stored in the array. This must be done when we initialise the array and can’t be changed after.</w:t>
      </w:r>
    </w:p>
    <w:p w14:paraId="2C36AF80"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make one of these and see it in action.</w:t>
      </w:r>
    </w:p>
    <w:p w14:paraId="48F78370"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Create new project called ‘arrays’</w:t>
      </w:r>
    </w:p>
    <w:p w14:paraId="5A7A3388"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Create class </w:t>
      </w:r>
      <w:proofErr w:type="spellStart"/>
      <w:r>
        <w:rPr>
          <w:rFonts w:ascii="Arial" w:hAnsi="Arial" w:cs="Arial"/>
          <w:color w:val="666666"/>
          <w:sz w:val="26"/>
          <w:szCs w:val="26"/>
        </w:rPr>
        <w:t>WordCollection</w:t>
      </w:r>
      <w:proofErr w:type="spellEnd"/>
    </w:p>
    <w:p w14:paraId="1D17CC1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//WordCollection.java</w:t>
      </w:r>
    </w:p>
    <w:p w14:paraId="34FC4B9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DEDC30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WordCollection</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55F496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words</w:t>
      </w:r>
      <w:r>
        <w:rPr>
          <w:rStyle w:val="o"/>
          <w:rFonts w:ascii="inherit" w:hAnsi="inherit" w:cs="Arial"/>
          <w:b/>
          <w:bCs/>
          <w:color w:val="000000"/>
          <w:bdr w:val="none" w:sz="0" w:space="0" w:color="auto" w:frame="1"/>
          <w:shd w:val="clear" w:color="auto" w:fill="F2F2F2"/>
        </w:rPr>
        <w:t>;</w:t>
      </w:r>
    </w:p>
    <w:p w14:paraId="238F727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1274A1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WordCollection</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6B5184A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words</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5</w:t>
      </w:r>
      <w:r>
        <w:rPr>
          <w:rStyle w:val="o"/>
          <w:rFonts w:ascii="inherit" w:hAnsi="inherit" w:cs="Arial"/>
          <w:b/>
          <w:bCs/>
          <w:color w:val="000000"/>
          <w:bdr w:val="none" w:sz="0" w:space="0" w:color="auto" w:frame="1"/>
          <w:shd w:val="clear" w:color="auto" w:fill="F2F2F2"/>
        </w:rPr>
        <w:t>];</w:t>
      </w:r>
    </w:p>
    <w:p w14:paraId="315A0A8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651ADA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667F1796"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So here we have an array of Strings that will only hold 5 string objects inside.</w:t>
      </w:r>
    </w:p>
    <w:p w14:paraId="34B8B95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write a test to get the number of words in this collection and see what’s going on with our array.</w:t>
      </w:r>
    </w:p>
    <w:p w14:paraId="2DAC5039"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Create </w:t>
      </w:r>
      <w:proofErr w:type="spellStart"/>
      <w:r>
        <w:rPr>
          <w:rFonts w:ascii="Arial" w:hAnsi="Arial" w:cs="Arial"/>
          <w:color w:val="666666"/>
          <w:sz w:val="26"/>
          <w:szCs w:val="26"/>
        </w:rPr>
        <w:t>WordCollectionTest</w:t>
      </w:r>
      <w:proofErr w:type="spellEnd"/>
      <w:r>
        <w:rPr>
          <w:rFonts w:ascii="Arial" w:hAnsi="Arial" w:cs="Arial"/>
          <w:color w:val="666666"/>
          <w:sz w:val="26"/>
          <w:szCs w:val="26"/>
        </w:rPr>
        <w:t xml:space="preserve"> ```java public class </w:t>
      </w:r>
      <w:proofErr w:type="spellStart"/>
      <w:r>
        <w:rPr>
          <w:rFonts w:ascii="Arial" w:hAnsi="Arial" w:cs="Arial"/>
          <w:color w:val="666666"/>
          <w:sz w:val="26"/>
          <w:szCs w:val="26"/>
        </w:rPr>
        <w:t>WordCollectionTest</w:t>
      </w:r>
      <w:proofErr w:type="spellEnd"/>
      <w:r>
        <w:rPr>
          <w:rFonts w:ascii="Arial" w:hAnsi="Arial" w:cs="Arial"/>
          <w:color w:val="666666"/>
          <w:sz w:val="26"/>
          <w:szCs w:val="26"/>
        </w:rPr>
        <w:t xml:space="preserve"> {</w:t>
      </w:r>
    </w:p>
    <w:p w14:paraId="468E64F6"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private </w:t>
      </w:r>
      <w:proofErr w:type="spellStart"/>
      <w:r>
        <w:rPr>
          <w:rFonts w:ascii="Arial" w:hAnsi="Arial" w:cs="Arial"/>
          <w:color w:val="373737"/>
          <w:sz w:val="26"/>
          <w:szCs w:val="26"/>
        </w:rPr>
        <w:t>WordCollection</w:t>
      </w:r>
      <w:proofErr w:type="spellEnd"/>
      <w:r>
        <w:rPr>
          <w:rFonts w:ascii="Arial" w:hAnsi="Arial" w:cs="Arial"/>
          <w:color w:val="373737"/>
          <w:sz w:val="26"/>
          <w:szCs w:val="26"/>
        </w:rPr>
        <w:t xml:space="preserve"> </w:t>
      </w:r>
      <w:proofErr w:type="spellStart"/>
      <w:r>
        <w:rPr>
          <w:rFonts w:ascii="Arial" w:hAnsi="Arial" w:cs="Arial"/>
          <w:color w:val="373737"/>
          <w:sz w:val="26"/>
          <w:szCs w:val="26"/>
        </w:rPr>
        <w:t>myWords</w:t>
      </w:r>
      <w:proofErr w:type="spellEnd"/>
      <w:r>
        <w:rPr>
          <w:rFonts w:ascii="Arial" w:hAnsi="Arial" w:cs="Arial"/>
          <w:color w:val="373737"/>
          <w:sz w:val="26"/>
          <w:szCs w:val="26"/>
        </w:rPr>
        <w:t>;</w:t>
      </w:r>
    </w:p>
    <w:p w14:paraId="5FC40B6E"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@Before public void </w:t>
      </w:r>
      <w:proofErr w:type="gramStart"/>
      <w:r>
        <w:rPr>
          <w:rFonts w:ascii="Arial" w:hAnsi="Arial" w:cs="Arial"/>
          <w:color w:val="373737"/>
          <w:sz w:val="26"/>
          <w:szCs w:val="26"/>
        </w:rPr>
        <w:t>before(</w:t>
      </w:r>
      <w:proofErr w:type="gramEnd"/>
      <w:r>
        <w:rPr>
          <w:rFonts w:ascii="Arial" w:hAnsi="Arial" w:cs="Arial"/>
          <w:color w:val="373737"/>
          <w:sz w:val="26"/>
          <w:szCs w:val="26"/>
        </w:rPr>
        <w:t xml:space="preserve">){ </w:t>
      </w:r>
      <w:proofErr w:type="spellStart"/>
      <w:r>
        <w:rPr>
          <w:rFonts w:ascii="Arial" w:hAnsi="Arial" w:cs="Arial"/>
          <w:color w:val="373737"/>
          <w:sz w:val="26"/>
          <w:szCs w:val="26"/>
        </w:rPr>
        <w:t>myWords</w:t>
      </w:r>
      <w:proofErr w:type="spellEnd"/>
      <w:r>
        <w:rPr>
          <w:rFonts w:ascii="Arial" w:hAnsi="Arial" w:cs="Arial"/>
          <w:color w:val="373737"/>
          <w:sz w:val="26"/>
          <w:szCs w:val="26"/>
        </w:rPr>
        <w:t xml:space="preserve"> = new </w:t>
      </w:r>
      <w:proofErr w:type="spellStart"/>
      <w:r>
        <w:rPr>
          <w:rFonts w:ascii="Arial" w:hAnsi="Arial" w:cs="Arial"/>
          <w:color w:val="373737"/>
          <w:sz w:val="26"/>
          <w:szCs w:val="26"/>
        </w:rPr>
        <w:t>WordCollection</w:t>
      </w:r>
      <w:proofErr w:type="spellEnd"/>
      <w:r>
        <w:rPr>
          <w:rFonts w:ascii="Arial" w:hAnsi="Arial" w:cs="Arial"/>
          <w:color w:val="373737"/>
          <w:sz w:val="26"/>
          <w:szCs w:val="26"/>
        </w:rPr>
        <w:t>(); }</w:t>
      </w:r>
    </w:p>
    <w:p w14:paraId="7EF76189"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@Test public void </w:t>
      </w:r>
      <w:proofErr w:type="spellStart"/>
      <w:proofErr w:type="gramStart"/>
      <w:r>
        <w:rPr>
          <w:rFonts w:ascii="Arial" w:hAnsi="Arial" w:cs="Arial"/>
          <w:color w:val="373737"/>
          <w:sz w:val="26"/>
          <w:szCs w:val="26"/>
        </w:rPr>
        <w:t>canGetWordCount</w:t>
      </w:r>
      <w:proofErr w:type="spellEnd"/>
      <w:r>
        <w:rPr>
          <w:rFonts w:ascii="Arial" w:hAnsi="Arial" w:cs="Arial"/>
          <w:color w:val="373737"/>
          <w:sz w:val="26"/>
          <w:szCs w:val="26"/>
        </w:rPr>
        <w:t>(</w:t>
      </w:r>
      <w:proofErr w:type="gramEnd"/>
      <w:r>
        <w:rPr>
          <w:rFonts w:ascii="Arial" w:hAnsi="Arial" w:cs="Arial"/>
          <w:color w:val="373737"/>
          <w:sz w:val="26"/>
          <w:szCs w:val="26"/>
        </w:rPr>
        <w:t xml:space="preserve">){ </w:t>
      </w:r>
      <w:proofErr w:type="spellStart"/>
      <w:r>
        <w:rPr>
          <w:rFonts w:ascii="Arial" w:hAnsi="Arial" w:cs="Arial"/>
          <w:color w:val="373737"/>
          <w:sz w:val="26"/>
          <w:szCs w:val="26"/>
        </w:rPr>
        <w:t>assertEquals</w:t>
      </w:r>
      <w:proofErr w:type="spellEnd"/>
      <w:r>
        <w:rPr>
          <w:rFonts w:ascii="Arial" w:hAnsi="Arial" w:cs="Arial"/>
          <w:color w:val="373737"/>
          <w:sz w:val="26"/>
          <w:szCs w:val="26"/>
        </w:rPr>
        <w:t xml:space="preserve">(0, </w:t>
      </w:r>
      <w:proofErr w:type="spellStart"/>
      <w:r>
        <w:rPr>
          <w:rFonts w:ascii="Arial" w:hAnsi="Arial" w:cs="Arial"/>
          <w:color w:val="373737"/>
          <w:sz w:val="26"/>
          <w:szCs w:val="26"/>
        </w:rPr>
        <w:t>myWords.getWordCount</w:t>
      </w:r>
      <w:proofErr w:type="spellEnd"/>
      <w:r>
        <w:rPr>
          <w:rFonts w:ascii="Arial" w:hAnsi="Arial" w:cs="Arial"/>
          <w:color w:val="373737"/>
          <w:sz w:val="26"/>
          <w:szCs w:val="26"/>
        </w:rPr>
        <w:t>()); } }</w:t>
      </w:r>
    </w:p>
    <w:p w14:paraId="7365B82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056CC3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In the `</w:t>
      </w:r>
      <w:proofErr w:type="spellStart"/>
      <w:r>
        <w:rPr>
          <w:rStyle w:val="HTMLCode"/>
          <w:rFonts w:ascii="Arial" w:hAnsi="Arial" w:cs="Arial"/>
          <w:color w:val="373737"/>
          <w:bdr w:val="none" w:sz="0" w:space="0" w:color="auto" w:frame="1"/>
          <w:shd w:val="clear" w:color="auto" w:fill="F2F2F2"/>
        </w:rPr>
        <w:t>WordCollectionTest</w:t>
      </w:r>
      <w:proofErr w:type="spellEnd"/>
      <w:r>
        <w:rPr>
          <w:rStyle w:val="HTMLCode"/>
          <w:rFonts w:ascii="Arial" w:hAnsi="Arial" w:cs="Arial"/>
          <w:color w:val="373737"/>
          <w:bdr w:val="none" w:sz="0" w:space="0" w:color="auto" w:frame="1"/>
          <w:shd w:val="clear" w:color="auto" w:fill="F2F2F2"/>
        </w:rPr>
        <w:t>` we have a test to get the word count back. Uncomment this and let's make it pass.</w:t>
      </w:r>
    </w:p>
    <w:p w14:paraId="3CE64E2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A50E9A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Arrays don't have many methods attached to them like we had in Ruby. It does however have a length property that we can use.</w:t>
      </w:r>
    </w:p>
    <w:p w14:paraId="3D20DAC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075CAB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Let's write the method for this.</w:t>
      </w:r>
    </w:p>
    <w:p w14:paraId="31EF118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B7FEDE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```java</w:t>
      </w:r>
    </w:p>
    <w:p w14:paraId="35D5FDC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//WordCollection.java</w:t>
      </w:r>
    </w:p>
    <w:p w14:paraId="6D7471E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741E1B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class </w:t>
      </w:r>
      <w:proofErr w:type="spellStart"/>
      <w:r>
        <w:rPr>
          <w:rStyle w:val="HTMLCode"/>
          <w:rFonts w:ascii="Arial" w:hAnsi="Arial" w:cs="Arial"/>
          <w:color w:val="373737"/>
          <w:bdr w:val="none" w:sz="0" w:space="0" w:color="auto" w:frame="1"/>
          <w:shd w:val="clear" w:color="auto" w:fill="F2F2F2"/>
        </w:rPr>
        <w:t>WordCollection</w:t>
      </w:r>
      <w:proofErr w:type="spellEnd"/>
      <w:r>
        <w:rPr>
          <w:rStyle w:val="HTMLCode"/>
          <w:rFonts w:ascii="Arial" w:hAnsi="Arial" w:cs="Arial"/>
          <w:color w:val="373737"/>
          <w:bdr w:val="none" w:sz="0" w:space="0" w:color="auto" w:frame="1"/>
          <w:shd w:val="clear" w:color="auto" w:fill="F2F2F2"/>
        </w:rPr>
        <w:t xml:space="preserve"> {</w:t>
      </w:r>
    </w:p>
    <w:p w14:paraId="257CF1A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private </w:t>
      </w:r>
      <w:proofErr w:type="gramStart"/>
      <w:r>
        <w:rPr>
          <w:rStyle w:val="HTMLCode"/>
          <w:rFonts w:ascii="Arial" w:hAnsi="Arial" w:cs="Arial"/>
          <w:color w:val="373737"/>
          <w:bdr w:val="none" w:sz="0" w:space="0" w:color="auto" w:frame="1"/>
          <w:shd w:val="clear" w:color="auto" w:fill="F2F2F2"/>
        </w:rPr>
        <w:t>String[</w:t>
      </w:r>
      <w:proofErr w:type="gramEnd"/>
      <w:r>
        <w:rPr>
          <w:rStyle w:val="HTMLCode"/>
          <w:rFonts w:ascii="Arial" w:hAnsi="Arial" w:cs="Arial"/>
          <w:color w:val="373737"/>
          <w:bdr w:val="none" w:sz="0" w:space="0" w:color="auto" w:frame="1"/>
          <w:shd w:val="clear" w:color="auto" w:fill="F2F2F2"/>
        </w:rPr>
        <w:t>] words;</w:t>
      </w:r>
    </w:p>
    <w:p w14:paraId="454ED0F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BB4140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public int </w:t>
      </w:r>
      <w:proofErr w:type="spellStart"/>
      <w:proofErr w:type="gramStart"/>
      <w:r>
        <w:rPr>
          <w:rStyle w:val="HTMLCode"/>
          <w:rFonts w:ascii="Arial" w:hAnsi="Arial" w:cs="Arial"/>
          <w:color w:val="373737"/>
          <w:bdr w:val="none" w:sz="0" w:space="0" w:color="auto" w:frame="1"/>
          <w:shd w:val="clear" w:color="auto" w:fill="F2F2F2"/>
        </w:rPr>
        <w:t>getWordCount</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p>
    <w:p w14:paraId="46726C5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return </w:t>
      </w:r>
      <w:proofErr w:type="spellStart"/>
      <w:proofErr w:type="gramStart"/>
      <w:r>
        <w:rPr>
          <w:rStyle w:val="HTMLCode"/>
          <w:rFonts w:ascii="Arial" w:hAnsi="Arial" w:cs="Arial"/>
          <w:color w:val="373737"/>
          <w:bdr w:val="none" w:sz="0" w:space="0" w:color="auto" w:frame="1"/>
          <w:shd w:val="clear" w:color="auto" w:fill="F2F2F2"/>
        </w:rPr>
        <w:t>this.words</w:t>
      </w:r>
      <w:proofErr w:type="gramEnd"/>
      <w:r>
        <w:rPr>
          <w:rStyle w:val="HTMLCode"/>
          <w:rFonts w:ascii="Arial" w:hAnsi="Arial" w:cs="Arial"/>
          <w:color w:val="373737"/>
          <w:bdr w:val="none" w:sz="0" w:space="0" w:color="auto" w:frame="1"/>
          <w:shd w:val="clear" w:color="auto" w:fill="F2F2F2"/>
        </w:rPr>
        <w:t>.length</w:t>
      </w:r>
      <w:proofErr w:type="spellEnd"/>
      <w:r>
        <w:rPr>
          <w:rStyle w:val="HTMLCode"/>
          <w:rFonts w:ascii="Arial" w:hAnsi="Arial" w:cs="Arial"/>
          <w:color w:val="373737"/>
          <w:bdr w:val="none" w:sz="0" w:space="0" w:color="auto" w:frame="1"/>
          <w:shd w:val="clear" w:color="auto" w:fill="F2F2F2"/>
        </w:rPr>
        <w:t>;</w:t>
      </w:r>
    </w:p>
    <w:p w14:paraId="2EB3779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
    <w:p w14:paraId="35FE920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w:t>
      </w:r>
    </w:p>
    <w:p w14:paraId="0233D6CE"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Run the test and see what happens….</w:t>
      </w:r>
    </w:p>
    <w:p w14:paraId="19C4574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Expected 5?? But our array should be empty?</w:t>
      </w:r>
    </w:p>
    <w:p w14:paraId="1C5532B6"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is because we have specified the length as 5 so Java arrays will automatically store something in the 5 spaces.</w:t>
      </w:r>
    </w:p>
    <w:p w14:paraId="0B873A86"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what is actually in the array is </w:t>
      </w:r>
      <w:r>
        <w:rPr>
          <w:rStyle w:val="HTMLCode"/>
          <w:rFonts w:ascii="Arial" w:hAnsi="Arial" w:cs="Arial"/>
          <w:color w:val="373737"/>
          <w:bdr w:val="none" w:sz="0" w:space="0" w:color="auto" w:frame="1"/>
          <w:shd w:val="clear" w:color="auto" w:fill="F2F2F2"/>
        </w:rPr>
        <w:t>[null, null, null, null, null]</w:t>
      </w:r>
    </w:p>
    <w:p w14:paraId="5DDCE851"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null</w:t>
      </w:r>
      <w:r>
        <w:rPr>
          <w:rFonts w:ascii="Arial" w:hAnsi="Arial" w:cs="Arial"/>
          <w:color w:val="373737"/>
          <w:sz w:val="26"/>
          <w:szCs w:val="26"/>
        </w:rPr>
        <w:t> is a special java type meaning nothing. (This is not the same as integer 0 or an empty string as these have a specific type. Nulls have no type.)</w:t>
      </w:r>
    </w:p>
    <w:p w14:paraId="7EC949C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Java, a variable is a reference to an object. A null value indicates an unset reference (i.e. a reference to nothing).</w:t>
      </w:r>
    </w:p>
    <w:p w14:paraId="0B1F8B9E"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this could be a problem when it comes to getting the size of the array accurately. We would need conditions for if the entry was null.</w:t>
      </w:r>
    </w:p>
    <w:p w14:paraId="543BF4DA"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Not having methods on arrays has a big effect on how we manipulate them.</w:t>
      </w:r>
    </w:p>
    <w:p w14:paraId="1B2D41D7"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They have no add method so we would need to write this ourselves…. to do this we need to specify the index to add it to.</w:t>
      </w:r>
    </w:p>
    <w:p w14:paraId="3243852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w:t>
      </w:r>
      <w:proofErr w:type="spellStart"/>
      <w:r>
        <w:rPr>
          <w:rStyle w:val="c1"/>
          <w:rFonts w:ascii="inherit" w:hAnsi="inherit" w:cs="Arial"/>
          <w:i/>
          <w:iCs/>
          <w:color w:val="2F4F4F"/>
          <w:bdr w:val="none" w:sz="0" w:space="0" w:color="auto" w:frame="1"/>
          <w:shd w:val="clear" w:color="auto" w:fill="F2F2F2"/>
        </w:rPr>
        <w:t>WordCollection</w:t>
      </w:r>
      <w:proofErr w:type="spellEnd"/>
    </w:p>
    <w:p w14:paraId="635753B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834C3E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WordCollection</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B4BE53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9A4105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eastAsiaTheme="majorEastAsia" w:hAnsi="inherit" w:cs="Arial"/>
          <w:b/>
          <w:bCs/>
          <w:color w:val="990000"/>
          <w:bdr w:val="none" w:sz="0" w:space="0" w:color="auto" w:frame="1"/>
          <w:shd w:val="clear" w:color="auto" w:fill="F2F2F2"/>
        </w:rPr>
        <w:t>add</w:t>
      </w:r>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String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word</w:t>
      </w:r>
      <w:r>
        <w:rPr>
          <w:rStyle w:val="o"/>
          <w:rFonts w:ascii="inherit" w:hAnsi="inherit" w:cs="Arial"/>
          <w:b/>
          <w:bCs/>
          <w:color w:val="000000"/>
          <w:bdr w:val="none" w:sz="0" w:space="0" w:color="auto" w:frame="1"/>
          <w:shd w:val="clear" w:color="auto" w:fill="F2F2F2"/>
        </w:rPr>
        <w:t>){</w:t>
      </w:r>
    </w:p>
    <w:p w14:paraId="2614CD4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words</w:t>
      </w:r>
      <w:proofErr w:type="spellEnd"/>
      <w:proofErr w:type="gram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word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Added</w:t>
      </w:r>
    </w:p>
    <w:p w14:paraId="0712E7B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B4F4A2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2BDD176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Also</w:t>
      </w:r>
      <w:proofErr w:type="gramEnd"/>
      <w:r>
        <w:rPr>
          <w:rFonts w:ascii="Arial" w:hAnsi="Arial" w:cs="Arial"/>
          <w:color w:val="373737"/>
          <w:sz w:val="26"/>
          <w:szCs w:val="26"/>
        </w:rPr>
        <w:t xml:space="preserve"> when we add we are always setting the first element in the array so we would need some kind of counter to check if the entry was null and if so add it at that index. Messy!!</w:t>
      </w:r>
    </w:p>
    <w:p w14:paraId="5BD8BFA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Also</w:t>
      </w:r>
      <w:proofErr w:type="gramEnd"/>
      <w:r>
        <w:rPr>
          <w:rFonts w:ascii="Arial" w:hAnsi="Arial" w:cs="Arial"/>
          <w:color w:val="373737"/>
          <w:sz w:val="26"/>
          <w:szCs w:val="26"/>
        </w:rPr>
        <w:t xml:space="preserve"> we don’t have any methods so remove an item so we would have to write that ourselves as well.</w:t>
      </w:r>
    </w:p>
    <w:p w14:paraId="253CA08A"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The reason we are showing you this is that arrays are still used in some cases to store data where you know the exact size of the collection, but very rarely.</w:t>
      </w:r>
    </w:p>
    <w:p w14:paraId="21E79D2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Some Java methods do return Arrays so it is likely that you will still encounter them. Such methods as </w:t>
      </w:r>
      <w:proofErr w:type="spellStart"/>
      <w:r>
        <w:rPr>
          <w:rFonts w:ascii="Arial" w:hAnsi="Arial" w:cs="Arial"/>
          <w:color w:val="373737"/>
          <w:sz w:val="26"/>
          <w:szCs w:val="26"/>
        </w:rPr>
        <w:t>Enum.values</w:t>
      </w:r>
      <w:proofErr w:type="spellEnd"/>
      <w:r>
        <w:rPr>
          <w:rFonts w:ascii="Arial" w:hAnsi="Arial" w:cs="Arial"/>
          <w:color w:val="373737"/>
          <w:sz w:val="26"/>
          <w:szCs w:val="26"/>
        </w:rPr>
        <w:t xml:space="preserve">(), </w:t>
      </w:r>
      <w:proofErr w:type="spellStart"/>
      <w:r>
        <w:rPr>
          <w:rFonts w:ascii="Arial" w:hAnsi="Arial" w:cs="Arial"/>
          <w:color w:val="373737"/>
          <w:sz w:val="26"/>
          <w:szCs w:val="26"/>
        </w:rPr>
        <w:t>String.split</w:t>
      </w:r>
      <w:proofErr w:type="spellEnd"/>
      <w:r>
        <w:rPr>
          <w:rFonts w:ascii="Arial" w:hAnsi="Arial" w:cs="Arial"/>
          <w:color w:val="373737"/>
          <w:sz w:val="26"/>
          <w:szCs w:val="26"/>
        </w:rPr>
        <w:t>(), main method all return arrays.</w:t>
      </w:r>
    </w:p>
    <w:p w14:paraId="4D85DFC0"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When we are creating a collection of our own though the more standard collection to use is an </w:t>
      </w:r>
      <w:proofErr w:type="spellStart"/>
      <w:r>
        <w:rPr>
          <w:rFonts w:ascii="Arial" w:hAnsi="Arial" w:cs="Arial"/>
          <w:color w:val="373737"/>
          <w:sz w:val="26"/>
          <w:szCs w:val="26"/>
        </w:rPr>
        <w:t>ArrayList</w:t>
      </w:r>
      <w:proofErr w:type="spellEnd"/>
      <w:r>
        <w:rPr>
          <w:rFonts w:ascii="Arial" w:hAnsi="Arial" w:cs="Arial"/>
          <w:color w:val="373737"/>
          <w:sz w:val="26"/>
          <w:szCs w:val="26"/>
        </w:rPr>
        <w:t>.</w:t>
      </w:r>
    </w:p>
    <w:p w14:paraId="23E5B420"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Comment out the test in </w:t>
      </w:r>
      <w:proofErr w:type="spellStart"/>
      <w:r>
        <w:rPr>
          <w:rFonts w:ascii="Arial" w:hAnsi="Arial" w:cs="Arial"/>
          <w:color w:val="666666"/>
          <w:sz w:val="26"/>
          <w:szCs w:val="26"/>
        </w:rPr>
        <w:t>WordCollectionTest</w:t>
      </w:r>
      <w:proofErr w:type="spellEnd"/>
      <w:r>
        <w:rPr>
          <w:rFonts w:ascii="Arial" w:hAnsi="Arial" w:cs="Arial"/>
          <w:color w:val="666666"/>
          <w:sz w:val="26"/>
          <w:szCs w:val="26"/>
        </w:rPr>
        <w:t xml:space="preserve"> so that it doesn’t affect next section.</w:t>
      </w:r>
    </w:p>
    <w:p w14:paraId="3E3BEE44"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proofErr w:type="spellStart"/>
      <w:r>
        <w:rPr>
          <w:rFonts w:ascii="Arial" w:hAnsi="Arial" w:cs="Arial"/>
          <w:color w:val="326883"/>
          <w:spacing w:val="-15"/>
          <w:sz w:val="48"/>
          <w:szCs w:val="48"/>
        </w:rPr>
        <w:t>ArrayLists</w:t>
      </w:r>
      <w:proofErr w:type="spellEnd"/>
    </w:p>
    <w:p w14:paraId="1C307ADA"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class is an out of the box Java class that implements the List interface so we can do a lot more with it.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supports dynamic arrays that can grow as needed.</w:t>
      </w:r>
    </w:p>
    <w:p w14:paraId="0AE5B000"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Array lists are created with an initial size. When this size is exceeded, the collection is automatically enlarged. When objects are removed, the array may be shrunk.</w:t>
      </w:r>
    </w:p>
    <w:p w14:paraId="289DA95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proofErr w:type="gramStart"/>
      <w:r>
        <w:rPr>
          <w:rFonts w:ascii="Arial" w:hAnsi="Arial" w:cs="Arial"/>
          <w:color w:val="373737"/>
          <w:sz w:val="26"/>
          <w:szCs w:val="26"/>
        </w:rPr>
        <w:t>Lets</w:t>
      </w:r>
      <w:proofErr w:type="spellEnd"/>
      <w:proofErr w:type="gramEnd"/>
      <w:r>
        <w:rPr>
          <w:rFonts w:ascii="Arial" w:hAnsi="Arial" w:cs="Arial"/>
          <w:color w:val="373737"/>
          <w:sz w:val="26"/>
          <w:szCs w:val="26"/>
        </w:rPr>
        <w:t xml:space="preserve"> create another class to use these and a test.</w:t>
      </w:r>
    </w:p>
    <w:p w14:paraId="437586E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#IntelliJ</w:t>
      </w:r>
    </w:p>
    <w:p w14:paraId="0EC53D2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Create a class called </w:t>
      </w:r>
      <w:proofErr w:type="spellStart"/>
      <w:r>
        <w:rPr>
          <w:rStyle w:val="HTMLCode"/>
          <w:rFonts w:ascii="Arial" w:hAnsi="Arial" w:cs="Arial"/>
          <w:color w:val="373737"/>
          <w:bdr w:val="none" w:sz="0" w:space="0" w:color="auto" w:frame="1"/>
          <w:shd w:val="clear" w:color="auto" w:fill="F2F2F2"/>
        </w:rPr>
        <w:t>NumberList</w:t>
      </w:r>
      <w:proofErr w:type="spellEnd"/>
    </w:p>
    <w:p w14:paraId="3FC72CC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Create a test called </w:t>
      </w:r>
      <w:proofErr w:type="spellStart"/>
      <w:r>
        <w:rPr>
          <w:rStyle w:val="HTMLCode"/>
          <w:rFonts w:ascii="Arial" w:hAnsi="Arial" w:cs="Arial"/>
          <w:color w:val="373737"/>
          <w:bdr w:val="none" w:sz="0" w:space="0" w:color="auto" w:frame="1"/>
          <w:shd w:val="clear" w:color="auto" w:fill="F2F2F2"/>
        </w:rPr>
        <w:t>NumberListTest</w:t>
      </w:r>
      <w:proofErr w:type="spellEnd"/>
    </w:p>
    <w:p w14:paraId="570E7A14"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When we create a new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we need to specify again what type is held in the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This is done within angular brackets &lt;&gt;. </w:t>
      </w:r>
      <w:proofErr w:type="gramStart"/>
      <w:r>
        <w:rPr>
          <w:rFonts w:ascii="Arial" w:hAnsi="Arial" w:cs="Arial"/>
          <w:color w:val="373737"/>
          <w:sz w:val="26"/>
          <w:szCs w:val="26"/>
        </w:rPr>
        <w:t>Again</w:t>
      </w:r>
      <w:proofErr w:type="gramEnd"/>
      <w:r>
        <w:rPr>
          <w:rFonts w:ascii="Arial" w:hAnsi="Arial" w:cs="Arial"/>
          <w:color w:val="373737"/>
          <w:sz w:val="26"/>
          <w:szCs w:val="26"/>
        </w:rPr>
        <w:t xml:space="preserve"> only this type can be stored in here.</w:t>
      </w:r>
    </w:p>
    <w:p w14:paraId="616E47A7"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proofErr w:type="spellStart"/>
      <w:r>
        <w:rPr>
          <w:rFonts w:ascii="Arial" w:hAnsi="Arial" w:cs="Arial"/>
          <w:color w:val="373737"/>
          <w:sz w:val="26"/>
          <w:szCs w:val="26"/>
        </w:rPr>
        <w:t>ArrayLists</w:t>
      </w:r>
      <w:proofErr w:type="spellEnd"/>
      <w:r>
        <w:rPr>
          <w:rFonts w:ascii="Arial" w:hAnsi="Arial" w:cs="Arial"/>
          <w:color w:val="373737"/>
          <w:sz w:val="26"/>
          <w:szCs w:val="26"/>
        </w:rPr>
        <w:t xml:space="preserve"> cannot hold primitive types so we couldn’t do something like </w:t>
      </w:r>
      <w:proofErr w:type="spellStart"/>
      <w:r>
        <w:rPr>
          <w:rStyle w:val="HTMLCode"/>
          <w:rFonts w:ascii="Arial" w:hAnsi="Arial" w:cs="Arial"/>
          <w:color w:val="373737"/>
          <w:bdr w:val="none" w:sz="0" w:space="0" w:color="auto" w:frame="1"/>
          <w:shd w:val="clear" w:color="auto" w:fill="F2F2F2"/>
        </w:rPr>
        <w:t>ArrayList</w:t>
      </w:r>
      <w:proofErr w:type="spellEnd"/>
      <w:r>
        <w:rPr>
          <w:rStyle w:val="HTMLCode"/>
          <w:rFonts w:ascii="Arial" w:hAnsi="Arial" w:cs="Arial"/>
          <w:color w:val="373737"/>
          <w:bdr w:val="none" w:sz="0" w:space="0" w:color="auto" w:frame="1"/>
          <w:shd w:val="clear" w:color="auto" w:fill="F2F2F2"/>
        </w:rPr>
        <w:t>&lt;int&gt;</w:t>
      </w:r>
      <w:r>
        <w:rPr>
          <w:rFonts w:ascii="Arial" w:hAnsi="Arial" w:cs="Arial"/>
          <w:color w:val="373737"/>
          <w:sz w:val="26"/>
          <w:szCs w:val="26"/>
        </w:rPr>
        <w:t xml:space="preserve">. However, as we looked at in Reference types, there is normally a class associated to primitive types. </w:t>
      </w:r>
      <w:proofErr w:type="gramStart"/>
      <w:r>
        <w:rPr>
          <w:rFonts w:ascii="Arial" w:hAnsi="Arial" w:cs="Arial"/>
          <w:color w:val="373737"/>
          <w:sz w:val="26"/>
          <w:szCs w:val="26"/>
        </w:rPr>
        <w:t>So</w:t>
      </w:r>
      <w:proofErr w:type="gramEnd"/>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Integer</w:t>
      </w:r>
      <w:r>
        <w:rPr>
          <w:rFonts w:ascii="Arial" w:hAnsi="Arial" w:cs="Arial"/>
          <w:color w:val="373737"/>
          <w:sz w:val="26"/>
          <w:szCs w:val="26"/>
        </w:rPr>
        <w:t xml:space="preserve"> for </w:t>
      </w:r>
      <w:proofErr w:type="spellStart"/>
      <w:r>
        <w:rPr>
          <w:rFonts w:ascii="Arial" w:hAnsi="Arial" w:cs="Arial"/>
          <w:color w:val="373737"/>
          <w:sz w:val="26"/>
          <w:szCs w:val="26"/>
        </w:rPr>
        <w:t>ints</w:t>
      </w:r>
      <w:proofErr w:type="spellEnd"/>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Double</w:t>
      </w:r>
      <w:r>
        <w:rPr>
          <w:rFonts w:ascii="Arial" w:hAnsi="Arial" w:cs="Arial"/>
          <w:color w:val="373737"/>
          <w:sz w:val="26"/>
          <w:szCs w:val="26"/>
        </w:rPr>
        <w:t xml:space="preserve"> for double etc. So </w:t>
      </w:r>
      <w:proofErr w:type="spellStart"/>
      <w:r>
        <w:rPr>
          <w:rFonts w:ascii="Arial" w:hAnsi="Arial" w:cs="Arial"/>
          <w:color w:val="373737"/>
          <w:sz w:val="26"/>
          <w:szCs w:val="26"/>
        </w:rPr>
        <w:t>ArrayList</w:t>
      </w:r>
      <w:proofErr w:type="spellEnd"/>
      <w:r>
        <w:rPr>
          <w:rFonts w:ascii="Arial" w:hAnsi="Arial" w:cs="Arial"/>
          <w:color w:val="373737"/>
          <w:sz w:val="26"/>
          <w:szCs w:val="26"/>
        </w:rPr>
        <w:t> would be fine.</w:t>
      </w:r>
    </w:p>
    <w:p w14:paraId="5EBFAB3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//NumberList.java</w:t>
      </w:r>
    </w:p>
    <w:p w14:paraId="7A17EC6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2D5886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java.util</w:t>
      </w:r>
      <w:proofErr w:type="gramEnd"/>
      <w:r>
        <w:rPr>
          <w:rStyle w:val="nn"/>
          <w:rFonts w:ascii="Arial" w:hAnsi="Arial" w:cs="Arial"/>
          <w:color w:val="555555"/>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w:t>
      </w:r>
    </w:p>
    <w:p w14:paraId="54DDE46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F90243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7CAA9A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4DA2FD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Integer</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numbers</w:t>
      </w:r>
      <w:r>
        <w:rPr>
          <w:rStyle w:val="o"/>
          <w:rFonts w:ascii="inherit" w:hAnsi="inherit" w:cs="Arial"/>
          <w:b/>
          <w:bCs/>
          <w:color w:val="000000"/>
          <w:bdr w:val="none" w:sz="0" w:space="0" w:color="auto" w:frame="1"/>
          <w:shd w:val="clear" w:color="auto" w:fill="F2F2F2"/>
        </w:rPr>
        <w:t>;</w:t>
      </w:r>
    </w:p>
    <w:p w14:paraId="71697D2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6F42B2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NumberList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102817C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numbers</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&lt;&gt;();</w:t>
      </w:r>
    </w:p>
    <w:p w14:paraId="6D246E4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9A77CD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196D6FC5"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Yep, </w:t>
      </w:r>
      <w:proofErr w:type="spellStart"/>
      <w:r>
        <w:rPr>
          <w:rFonts w:ascii="Arial" w:hAnsi="Arial" w:cs="Arial"/>
          <w:color w:val="373737"/>
          <w:sz w:val="26"/>
          <w:szCs w:val="26"/>
        </w:rPr>
        <w:t>ArrayLists</w:t>
      </w:r>
      <w:proofErr w:type="spellEnd"/>
      <w:r>
        <w:rPr>
          <w:rFonts w:ascii="Arial" w:hAnsi="Arial" w:cs="Arial"/>
          <w:color w:val="373737"/>
          <w:sz w:val="26"/>
          <w:szCs w:val="26"/>
        </w:rPr>
        <w:t xml:space="preserve"> live in the </w:t>
      </w:r>
      <w:proofErr w:type="spellStart"/>
      <w:proofErr w:type="gramStart"/>
      <w:r>
        <w:rPr>
          <w:rFonts w:ascii="Arial" w:hAnsi="Arial" w:cs="Arial"/>
          <w:color w:val="373737"/>
          <w:sz w:val="26"/>
          <w:szCs w:val="26"/>
        </w:rPr>
        <w:t>java.util</w:t>
      </w:r>
      <w:proofErr w:type="spellEnd"/>
      <w:proofErr w:type="gramEnd"/>
      <w:r>
        <w:rPr>
          <w:rFonts w:ascii="Arial" w:hAnsi="Arial" w:cs="Arial"/>
          <w:color w:val="373737"/>
          <w:sz w:val="26"/>
          <w:szCs w:val="26"/>
        </w:rPr>
        <w:t xml:space="preserve"> “namespace”. Namespaces are just a way of bundling up code, like Ruby modules. </w:t>
      </w:r>
      <w:proofErr w:type="spellStart"/>
      <w:r>
        <w:rPr>
          <w:rFonts w:ascii="Arial" w:hAnsi="Arial" w:cs="Arial"/>
          <w:color w:val="373737"/>
          <w:sz w:val="26"/>
          <w:szCs w:val="26"/>
        </w:rPr>
        <w:t>Util</w:t>
      </w:r>
      <w:proofErr w:type="spellEnd"/>
      <w:r>
        <w:rPr>
          <w:rFonts w:ascii="Arial" w:hAnsi="Arial" w:cs="Arial"/>
          <w:color w:val="373737"/>
          <w:sz w:val="26"/>
          <w:szCs w:val="26"/>
        </w:rPr>
        <w:t xml:space="preserve"> is indeed a shocking name and it should really be “collections” or something. Don’t be like Java. Don’t call stuff </w:t>
      </w:r>
      <w:proofErr w:type="spellStart"/>
      <w:r>
        <w:rPr>
          <w:rFonts w:ascii="Arial" w:hAnsi="Arial" w:cs="Arial"/>
          <w:color w:val="373737"/>
          <w:sz w:val="26"/>
          <w:szCs w:val="26"/>
        </w:rPr>
        <w:t>util</w:t>
      </w:r>
      <w:proofErr w:type="spellEnd"/>
      <w:r>
        <w:rPr>
          <w:rFonts w:ascii="Arial" w:hAnsi="Arial" w:cs="Arial"/>
          <w:color w:val="373737"/>
          <w:sz w:val="26"/>
          <w:szCs w:val="26"/>
        </w:rPr>
        <w:t xml:space="preserve">, or </w:t>
      </w:r>
      <w:proofErr w:type="spellStart"/>
      <w:r>
        <w:rPr>
          <w:rFonts w:ascii="Arial" w:hAnsi="Arial" w:cs="Arial"/>
          <w:color w:val="373737"/>
          <w:sz w:val="26"/>
          <w:szCs w:val="26"/>
        </w:rPr>
        <w:t>utils</w:t>
      </w:r>
      <w:proofErr w:type="spellEnd"/>
      <w:r>
        <w:rPr>
          <w:rFonts w:ascii="Arial" w:hAnsi="Arial" w:cs="Arial"/>
          <w:color w:val="373737"/>
          <w:sz w:val="26"/>
          <w:szCs w:val="26"/>
        </w:rPr>
        <w:t>. For me. Please.</w:t>
      </w:r>
    </w:p>
    <w:p w14:paraId="1665915D"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In the constructor we have to create a new instance of the </w:t>
      </w:r>
      <w:proofErr w:type="spellStart"/>
      <w:r>
        <w:rPr>
          <w:rFonts w:ascii="Arial" w:hAnsi="Arial" w:cs="Arial"/>
          <w:color w:val="373737"/>
          <w:sz w:val="26"/>
          <w:szCs w:val="26"/>
        </w:rPr>
        <w:t>ArrayList</w:t>
      </w:r>
      <w:proofErr w:type="spellEnd"/>
      <w:r>
        <w:rPr>
          <w:rFonts w:ascii="Arial" w:hAnsi="Arial" w:cs="Arial"/>
          <w:color w:val="373737"/>
          <w:sz w:val="26"/>
          <w:szCs w:val="26"/>
        </w:rPr>
        <w:t>. We can’t simply say something like </w:t>
      </w:r>
      <w:r>
        <w:rPr>
          <w:rStyle w:val="HTMLCode"/>
          <w:rFonts w:ascii="Arial" w:hAnsi="Arial" w:cs="Arial"/>
          <w:color w:val="373737"/>
          <w:bdr w:val="none" w:sz="0" w:space="0" w:color="auto" w:frame="1"/>
          <w:shd w:val="clear" w:color="auto" w:fill="F2F2F2"/>
        </w:rPr>
        <w:t>numbers = []</w:t>
      </w:r>
      <w:r>
        <w:rPr>
          <w:rFonts w:ascii="Arial" w:hAnsi="Arial" w:cs="Arial"/>
          <w:color w:val="373737"/>
          <w:sz w:val="26"/>
          <w:szCs w:val="26"/>
        </w:rPr>
        <w:t xml:space="preserve"> like we could in Ruby because the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is a Class. Like any other class we write we have to create a new instance.</w:t>
      </w:r>
    </w:p>
    <w:p w14:paraId="51866A7C"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r>
        <w:rPr>
          <w:rFonts w:ascii="Arial" w:hAnsi="Arial" w:cs="Arial"/>
          <w:color w:val="373737"/>
          <w:sz w:val="26"/>
          <w:szCs w:val="26"/>
        </w:rPr>
        <w:t>Lets</w:t>
      </w:r>
      <w:proofErr w:type="spellEnd"/>
      <w:r>
        <w:rPr>
          <w:rFonts w:ascii="Arial" w:hAnsi="Arial" w:cs="Arial"/>
          <w:color w:val="373737"/>
          <w:sz w:val="26"/>
          <w:szCs w:val="26"/>
        </w:rPr>
        <w:t xml:space="preserve"> test getting the number of entries from the </w:t>
      </w:r>
      <w:proofErr w:type="spellStart"/>
      <w:r>
        <w:rPr>
          <w:rFonts w:ascii="Arial" w:hAnsi="Arial" w:cs="Arial"/>
          <w:color w:val="373737"/>
          <w:sz w:val="26"/>
          <w:szCs w:val="26"/>
        </w:rPr>
        <w:t>ArrayList</w:t>
      </w:r>
      <w:proofErr w:type="spellEnd"/>
      <w:r>
        <w:rPr>
          <w:rFonts w:ascii="Arial" w:hAnsi="Arial" w:cs="Arial"/>
          <w:color w:val="373737"/>
          <w:sz w:val="26"/>
          <w:szCs w:val="26"/>
        </w:rPr>
        <w:t>.</w:t>
      </w:r>
    </w:p>
    <w:p w14:paraId="2CAFFEC0"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 can do this using the </w:t>
      </w:r>
      <w:proofErr w:type="gramStart"/>
      <w:r>
        <w:rPr>
          <w:rFonts w:ascii="Arial" w:hAnsi="Arial" w:cs="Arial"/>
          <w:color w:val="373737"/>
          <w:sz w:val="26"/>
          <w:szCs w:val="26"/>
        </w:rPr>
        <w:t>size(</w:t>
      </w:r>
      <w:proofErr w:type="gramEnd"/>
      <w:r>
        <w:rPr>
          <w:rFonts w:ascii="Arial" w:hAnsi="Arial" w:cs="Arial"/>
          <w:color w:val="373737"/>
          <w:sz w:val="26"/>
          <w:szCs w:val="26"/>
        </w:rPr>
        <w:t xml:space="preserve">) method attached to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class.</w:t>
      </w:r>
    </w:p>
    <w:p w14:paraId="76CCCE3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NumberListTest</w:t>
      </w:r>
      <w:proofErr w:type="spellEnd"/>
    </w:p>
    <w:p w14:paraId="2A0FCBE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B0D3DB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gramEnd"/>
      <w:r>
        <w:rPr>
          <w:rStyle w:val="nn"/>
          <w:rFonts w:ascii="Arial" w:hAnsi="Arial" w:cs="Arial"/>
          <w:color w:val="555555"/>
          <w:bdr w:val="none" w:sz="0" w:space="0" w:color="auto" w:frame="1"/>
          <w:shd w:val="clear" w:color="auto" w:fill="F2F2F2"/>
        </w:rPr>
        <w:t>.Before</w:t>
      </w:r>
      <w:proofErr w:type="spellEnd"/>
      <w:r>
        <w:rPr>
          <w:rStyle w:val="o"/>
          <w:rFonts w:ascii="inherit" w:hAnsi="inherit" w:cs="Arial"/>
          <w:b/>
          <w:bCs/>
          <w:color w:val="000000"/>
          <w:bdr w:val="none" w:sz="0" w:space="0" w:color="auto" w:frame="1"/>
          <w:shd w:val="clear" w:color="auto" w:fill="F2F2F2"/>
        </w:rPr>
        <w:t>;</w:t>
      </w:r>
    </w:p>
    <w:p w14:paraId="0604B00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gramEnd"/>
      <w:r>
        <w:rPr>
          <w:rStyle w:val="nn"/>
          <w:rFonts w:ascii="Arial" w:hAnsi="Arial" w:cs="Arial"/>
          <w:color w:val="555555"/>
          <w:bdr w:val="none" w:sz="0" w:space="0" w:color="auto" w:frame="1"/>
          <w:shd w:val="clear" w:color="auto" w:fill="F2F2F2"/>
        </w:rPr>
        <w:t>.Test</w:t>
      </w:r>
      <w:proofErr w:type="spellEnd"/>
      <w:r>
        <w:rPr>
          <w:rStyle w:val="o"/>
          <w:rFonts w:ascii="inherit" w:hAnsi="inherit" w:cs="Arial"/>
          <w:b/>
          <w:bCs/>
          <w:color w:val="000000"/>
          <w:bdr w:val="none" w:sz="0" w:space="0" w:color="auto" w:frame="1"/>
          <w:shd w:val="clear" w:color="auto" w:fill="F2F2F2"/>
        </w:rPr>
        <w:t>;</w:t>
      </w:r>
    </w:p>
    <w:p w14:paraId="7CE1D8A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407B6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n"/>
          <w:rFonts w:ascii="Arial" w:hAnsi="Arial" w:cs="Arial"/>
          <w:color w:val="555555"/>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org</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junit</w:t>
      </w:r>
      <w:proofErr w:type="gramEnd"/>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Assert</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
    <w:p w14:paraId="67CAA28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3CA61A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611DFA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6BDA6D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proofErr w:type="spellEnd"/>
      <w:r>
        <w:rPr>
          <w:rStyle w:val="o"/>
          <w:rFonts w:ascii="inherit" w:hAnsi="inherit" w:cs="Arial"/>
          <w:b/>
          <w:bCs/>
          <w:color w:val="000000"/>
          <w:bdr w:val="none" w:sz="0" w:space="0" w:color="auto" w:frame="1"/>
          <w:shd w:val="clear" w:color="auto" w:fill="F2F2F2"/>
        </w:rPr>
        <w:t>;</w:t>
      </w:r>
    </w:p>
    <w:p w14:paraId="44B56CA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161C8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0E5078E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eastAsiaTheme="majorEastAsia"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403AE91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c"/>
          <w:rFonts w:ascii="inherit" w:hAnsi="inherit" w:cs="Arial"/>
          <w:b/>
          <w:bCs/>
          <w:color w:val="445588"/>
          <w:bdr w:val="none" w:sz="0" w:space="0" w:color="auto" w:frame="1"/>
          <w:shd w:val="clear" w:color="auto" w:fill="F2F2F2"/>
        </w:rPr>
        <w:t>NumberList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2F0D19E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4A6B69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AB871C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00F11FA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hasNumberOfEntries</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3D5927E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getNumberCount</w:t>
      </w:r>
      <w:proofErr w:type="spellEnd"/>
      <w:r>
        <w:rPr>
          <w:rStyle w:val="o"/>
          <w:rFonts w:ascii="inherit" w:hAnsi="inherit" w:cs="Arial"/>
          <w:b/>
          <w:bCs/>
          <w:color w:val="000000"/>
          <w:bdr w:val="none" w:sz="0" w:space="0" w:color="auto" w:frame="1"/>
          <w:shd w:val="clear" w:color="auto" w:fill="F2F2F2"/>
        </w:rPr>
        <w:t>());</w:t>
      </w:r>
    </w:p>
    <w:p w14:paraId="205BE27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00CD57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0765F9F8"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Task Write the method so that the test passes.</w:t>
      </w:r>
    </w:p>
    <w:p w14:paraId="6E335A5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NumberList</w:t>
      </w:r>
      <w:proofErr w:type="spellEnd"/>
    </w:p>
    <w:p w14:paraId="431E7CE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3AB10A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java.util</w:t>
      </w:r>
      <w:proofErr w:type="gramEnd"/>
      <w:r>
        <w:rPr>
          <w:rStyle w:val="nn"/>
          <w:rFonts w:ascii="Arial" w:hAnsi="Arial" w:cs="Arial"/>
          <w:color w:val="555555"/>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w:t>
      </w:r>
    </w:p>
    <w:p w14:paraId="54A9880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6D3DCA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8C45B9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FFA8BC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numbers</w:t>
      </w:r>
      <w:r>
        <w:rPr>
          <w:rStyle w:val="o"/>
          <w:rFonts w:ascii="inherit" w:hAnsi="inherit" w:cs="Arial"/>
          <w:b/>
          <w:bCs/>
          <w:color w:val="000000"/>
          <w:bdr w:val="none" w:sz="0" w:space="0" w:color="auto" w:frame="1"/>
          <w:shd w:val="clear" w:color="auto" w:fill="F2F2F2"/>
        </w:rPr>
        <w:t>;</w:t>
      </w:r>
    </w:p>
    <w:p w14:paraId="79D1BFB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EB4A8B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NumberList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73B9819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numbers</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&lt;&gt;();</w:t>
      </w:r>
    </w:p>
    <w:p w14:paraId="2EAC991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E79626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1C167A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getNumberCount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3B268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numbers</w:t>
      </w:r>
      <w:proofErr w:type="gramEnd"/>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size</w:t>
      </w:r>
      <w:proofErr w:type="spellEnd"/>
      <w:r>
        <w:rPr>
          <w:rStyle w:val="o"/>
          <w:rFonts w:ascii="inherit" w:hAnsi="inherit" w:cs="Arial"/>
          <w:b/>
          <w:bCs/>
          <w:color w:val="000000"/>
          <w:bdr w:val="none" w:sz="0" w:space="0" w:color="auto" w:frame="1"/>
          <w:shd w:val="clear" w:color="auto" w:fill="F2F2F2"/>
        </w:rPr>
        <w:t>();</w:t>
      </w:r>
    </w:p>
    <w:p w14:paraId="1E519A8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3BA0E94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27214AC4"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Sweet our test passes!</w:t>
      </w:r>
    </w:p>
    <w:p w14:paraId="433E071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proofErr w:type="gramStart"/>
      <w:r>
        <w:rPr>
          <w:rFonts w:ascii="Arial" w:hAnsi="Arial" w:cs="Arial"/>
          <w:color w:val="373737"/>
          <w:sz w:val="26"/>
          <w:szCs w:val="26"/>
        </w:rPr>
        <w:lastRenderedPageBreak/>
        <w:t>Lets</w:t>
      </w:r>
      <w:proofErr w:type="spellEnd"/>
      <w:proofErr w:type="gramEnd"/>
      <w:r>
        <w:rPr>
          <w:rFonts w:ascii="Arial" w:hAnsi="Arial" w:cs="Arial"/>
          <w:color w:val="373737"/>
          <w:sz w:val="26"/>
          <w:szCs w:val="26"/>
        </w:rPr>
        <w:t xml:space="preserve"> add a number to the list.</w:t>
      </w:r>
    </w:p>
    <w:p w14:paraId="3DA3A91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NumberListTest</w:t>
      </w:r>
      <w:proofErr w:type="spellEnd"/>
    </w:p>
    <w:p w14:paraId="4A99E09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C4A04E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gramEnd"/>
      <w:r>
        <w:rPr>
          <w:rStyle w:val="nn"/>
          <w:rFonts w:ascii="Arial" w:hAnsi="Arial" w:cs="Arial"/>
          <w:color w:val="555555"/>
          <w:bdr w:val="none" w:sz="0" w:space="0" w:color="auto" w:frame="1"/>
          <w:shd w:val="clear" w:color="auto" w:fill="F2F2F2"/>
        </w:rPr>
        <w:t>.Before</w:t>
      </w:r>
      <w:proofErr w:type="spellEnd"/>
      <w:r>
        <w:rPr>
          <w:rStyle w:val="o"/>
          <w:rFonts w:ascii="inherit" w:hAnsi="inherit" w:cs="Arial"/>
          <w:b/>
          <w:bCs/>
          <w:color w:val="000000"/>
          <w:bdr w:val="none" w:sz="0" w:space="0" w:color="auto" w:frame="1"/>
          <w:shd w:val="clear" w:color="auto" w:fill="F2F2F2"/>
        </w:rPr>
        <w:t>;</w:t>
      </w:r>
    </w:p>
    <w:p w14:paraId="0EAA078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gramEnd"/>
      <w:r>
        <w:rPr>
          <w:rStyle w:val="nn"/>
          <w:rFonts w:ascii="Arial" w:hAnsi="Arial" w:cs="Arial"/>
          <w:color w:val="555555"/>
          <w:bdr w:val="none" w:sz="0" w:space="0" w:color="auto" w:frame="1"/>
          <w:shd w:val="clear" w:color="auto" w:fill="F2F2F2"/>
        </w:rPr>
        <w:t>.Test</w:t>
      </w:r>
      <w:proofErr w:type="spellEnd"/>
      <w:r>
        <w:rPr>
          <w:rStyle w:val="o"/>
          <w:rFonts w:ascii="inherit" w:hAnsi="inherit" w:cs="Arial"/>
          <w:b/>
          <w:bCs/>
          <w:color w:val="000000"/>
          <w:bdr w:val="none" w:sz="0" w:space="0" w:color="auto" w:frame="1"/>
          <w:shd w:val="clear" w:color="auto" w:fill="F2F2F2"/>
        </w:rPr>
        <w:t>;</w:t>
      </w:r>
    </w:p>
    <w:p w14:paraId="2BEF8D1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003F33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n"/>
          <w:rFonts w:ascii="Arial" w:hAnsi="Arial" w:cs="Arial"/>
          <w:color w:val="555555"/>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org</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junit</w:t>
      </w:r>
      <w:proofErr w:type="gramEnd"/>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Assert</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
    <w:p w14:paraId="52971CC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A3748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5D69A9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4F557B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//AS Before</w:t>
      </w:r>
    </w:p>
    <w:p w14:paraId="2332DE8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1907D3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4F21B24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canAddNumberToList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5AC21AB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addNumber</w:t>
      </w:r>
      <w:proofErr w:type="spell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12</w:t>
      </w:r>
      <w:r>
        <w:rPr>
          <w:rStyle w:val="o"/>
          <w:rFonts w:ascii="inherit" w:hAnsi="inherit" w:cs="Arial"/>
          <w:b/>
          <w:bCs/>
          <w:color w:val="000000"/>
          <w:bdr w:val="none" w:sz="0" w:space="0" w:color="auto" w:frame="1"/>
          <w:shd w:val="clear" w:color="auto" w:fill="F2F2F2"/>
        </w:rPr>
        <w:t>);</w:t>
      </w:r>
    </w:p>
    <w:p w14:paraId="63871FF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getNumberCount</w:t>
      </w:r>
      <w:proofErr w:type="spellEnd"/>
      <w:r>
        <w:rPr>
          <w:rStyle w:val="o"/>
          <w:rFonts w:ascii="inherit" w:hAnsi="inherit" w:cs="Arial"/>
          <w:b/>
          <w:bCs/>
          <w:color w:val="000000"/>
          <w:bdr w:val="none" w:sz="0" w:space="0" w:color="auto" w:frame="1"/>
          <w:shd w:val="clear" w:color="auto" w:fill="F2F2F2"/>
        </w:rPr>
        <w:t>());</w:t>
      </w:r>
    </w:p>
    <w:p w14:paraId="51E31A6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077E38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6260F8FA"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Task: Write the method to add to the </w:t>
      </w:r>
      <w:proofErr w:type="spellStart"/>
      <w:r>
        <w:rPr>
          <w:rFonts w:ascii="Arial" w:hAnsi="Arial" w:cs="Arial"/>
          <w:color w:val="666666"/>
          <w:sz w:val="26"/>
          <w:szCs w:val="26"/>
        </w:rPr>
        <w:t>ArrayList</w:t>
      </w:r>
      <w:proofErr w:type="spellEnd"/>
      <w:r>
        <w:rPr>
          <w:rFonts w:ascii="Arial" w:hAnsi="Arial" w:cs="Arial"/>
          <w:color w:val="666666"/>
          <w:sz w:val="26"/>
          <w:szCs w:val="26"/>
        </w:rPr>
        <w:t>.</w:t>
      </w:r>
    </w:p>
    <w:p w14:paraId="3D3C727A"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Investigate the methods on the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class to see if there is anything to help you here.</w:t>
      </w:r>
    </w:p>
    <w:p w14:paraId="53007C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NumberList</w:t>
      </w:r>
      <w:proofErr w:type="spellEnd"/>
    </w:p>
    <w:p w14:paraId="54A6AE3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977597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java.util</w:t>
      </w:r>
      <w:proofErr w:type="gramEnd"/>
      <w:r>
        <w:rPr>
          <w:rStyle w:val="nn"/>
          <w:rFonts w:ascii="Arial" w:hAnsi="Arial" w:cs="Arial"/>
          <w:color w:val="555555"/>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w:t>
      </w:r>
    </w:p>
    <w:p w14:paraId="12AFF50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357323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32DE4F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2B6673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//As Before</w:t>
      </w:r>
    </w:p>
    <w:p w14:paraId="3AA1C63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B3E697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addNumber</w:t>
      </w:r>
      <w:proofErr w:type="spellEnd"/>
      <w:r>
        <w:rPr>
          <w:rStyle w:val="o"/>
          <w:rFonts w:ascii="inherit" w:hAnsi="inherit" w:cs="Arial"/>
          <w:b/>
          <w:bCs/>
          <w:color w:val="000000"/>
          <w:bdr w:val="none" w:sz="0" w:space="0" w:color="auto" w:frame="1"/>
          <w:shd w:val="clear" w:color="auto" w:fill="F2F2F2"/>
        </w:rPr>
        <w:t>(</w:t>
      </w:r>
      <w:proofErr w:type="gramEnd"/>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number</w:t>
      </w:r>
      <w:r>
        <w:rPr>
          <w:rStyle w:val="o"/>
          <w:rFonts w:ascii="inherit" w:hAnsi="inherit" w:cs="Arial"/>
          <w:b/>
          <w:bCs/>
          <w:color w:val="000000"/>
          <w:bdr w:val="none" w:sz="0" w:space="0" w:color="auto" w:frame="1"/>
          <w:shd w:val="clear" w:color="auto" w:fill="F2F2F2"/>
        </w:rPr>
        <w:t>){</w:t>
      </w:r>
    </w:p>
    <w:p w14:paraId="54612EF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number</w:t>
      </w:r>
      <w:r>
        <w:rPr>
          <w:rStyle w:val="o"/>
          <w:rFonts w:ascii="inherit" w:hAnsi="inherit" w:cs="Arial"/>
          <w:b/>
          <w:bCs/>
          <w:color w:val="000000"/>
          <w:bdr w:val="none" w:sz="0" w:space="0" w:color="auto" w:frame="1"/>
          <w:shd w:val="clear" w:color="auto" w:fill="F2F2F2"/>
        </w:rPr>
        <w:t>);</w:t>
      </w:r>
    </w:p>
    <w:p w14:paraId="2F534B5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97E166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652D75E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Awesome we can now add to the </w:t>
      </w:r>
      <w:proofErr w:type="spellStart"/>
      <w:r>
        <w:rPr>
          <w:rFonts w:ascii="Arial" w:hAnsi="Arial" w:cs="Arial"/>
          <w:color w:val="373737"/>
          <w:sz w:val="26"/>
          <w:szCs w:val="26"/>
        </w:rPr>
        <w:t>ArrayList</w:t>
      </w:r>
      <w:proofErr w:type="spellEnd"/>
      <w:r>
        <w:rPr>
          <w:rFonts w:ascii="Arial" w:hAnsi="Arial" w:cs="Arial"/>
          <w:color w:val="373737"/>
          <w:sz w:val="26"/>
          <w:szCs w:val="26"/>
        </w:rPr>
        <w:t>.</w:t>
      </w:r>
    </w:p>
    <w:p w14:paraId="1C1129F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Every time we add to the list it will always put the new number at the next index number.</w:t>
      </w:r>
    </w:p>
    <w:p w14:paraId="5984872E"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proofErr w:type="gramStart"/>
      <w:r>
        <w:rPr>
          <w:rFonts w:ascii="Arial" w:hAnsi="Arial" w:cs="Arial"/>
          <w:color w:val="373737"/>
          <w:sz w:val="26"/>
          <w:szCs w:val="26"/>
        </w:rPr>
        <w:t>Lets</w:t>
      </w:r>
      <w:proofErr w:type="spellEnd"/>
      <w:proofErr w:type="gramEnd"/>
      <w:r>
        <w:rPr>
          <w:rFonts w:ascii="Arial" w:hAnsi="Arial" w:cs="Arial"/>
          <w:color w:val="373737"/>
          <w:sz w:val="26"/>
          <w:szCs w:val="26"/>
        </w:rPr>
        <w:t xml:space="preserve"> see if we can get the first number back out.</w:t>
      </w:r>
    </w:p>
    <w:p w14:paraId="4C42D95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NumberListTest</w:t>
      </w:r>
      <w:proofErr w:type="spellEnd"/>
    </w:p>
    <w:p w14:paraId="3B997C9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A4E2C8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gramEnd"/>
      <w:r>
        <w:rPr>
          <w:rStyle w:val="nn"/>
          <w:rFonts w:ascii="Arial" w:hAnsi="Arial" w:cs="Arial"/>
          <w:color w:val="555555"/>
          <w:bdr w:val="none" w:sz="0" w:space="0" w:color="auto" w:frame="1"/>
          <w:shd w:val="clear" w:color="auto" w:fill="F2F2F2"/>
        </w:rPr>
        <w:t>.Before</w:t>
      </w:r>
      <w:proofErr w:type="spellEnd"/>
      <w:r>
        <w:rPr>
          <w:rStyle w:val="o"/>
          <w:rFonts w:ascii="inherit" w:hAnsi="inherit" w:cs="Arial"/>
          <w:b/>
          <w:bCs/>
          <w:color w:val="000000"/>
          <w:bdr w:val="none" w:sz="0" w:space="0" w:color="auto" w:frame="1"/>
          <w:shd w:val="clear" w:color="auto" w:fill="F2F2F2"/>
        </w:rPr>
        <w:t>;</w:t>
      </w:r>
    </w:p>
    <w:p w14:paraId="740E6E2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gramEnd"/>
      <w:r>
        <w:rPr>
          <w:rStyle w:val="nn"/>
          <w:rFonts w:ascii="Arial" w:hAnsi="Arial" w:cs="Arial"/>
          <w:color w:val="555555"/>
          <w:bdr w:val="none" w:sz="0" w:space="0" w:color="auto" w:frame="1"/>
          <w:shd w:val="clear" w:color="auto" w:fill="F2F2F2"/>
        </w:rPr>
        <w:t>.Test</w:t>
      </w:r>
      <w:proofErr w:type="spellEnd"/>
      <w:r>
        <w:rPr>
          <w:rStyle w:val="o"/>
          <w:rFonts w:ascii="inherit" w:hAnsi="inherit" w:cs="Arial"/>
          <w:b/>
          <w:bCs/>
          <w:color w:val="000000"/>
          <w:bdr w:val="none" w:sz="0" w:space="0" w:color="auto" w:frame="1"/>
          <w:shd w:val="clear" w:color="auto" w:fill="F2F2F2"/>
        </w:rPr>
        <w:t>;</w:t>
      </w:r>
    </w:p>
    <w:p w14:paraId="68A418A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A533DF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n"/>
          <w:rFonts w:ascii="Arial" w:hAnsi="Arial" w:cs="Arial"/>
          <w:color w:val="555555"/>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org</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junit</w:t>
      </w:r>
      <w:proofErr w:type="gramEnd"/>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Assert</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
    <w:p w14:paraId="667C675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D9593A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E4F459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22D815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//AS Before</w:t>
      </w:r>
    </w:p>
    <w:p w14:paraId="66C84F4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D95709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90D33F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6A90304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canGetFirstNumber</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3899C71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addNumber</w:t>
      </w:r>
      <w:proofErr w:type="spell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12</w:t>
      </w:r>
      <w:r>
        <w:rPr>
          <w:rStyle w:val="o"/>
          <w:rFonts w:ascii="inherit" w:hAnsi="inherit" w:cs="Arial"/>
          <w:b/>
          <w:bCs/>
          <w:color w:val="000000"/>
          <w:bdr w:val="none" w:sz="0" w:space="0" w:color="auto" w:frame="1"/>
          <w:shd w:val="clear" w:color="auto" w:fill="F2F2F2"/>
        </w:rPr>
        <w:t>);</w:t>
      </w:r>
    </w:p>
    <w:p w14:paraId="7E76FA3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12</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getNumberAtIndex</w:t>
      </w:r>
      <w:proofErr w:type="spell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p>
    <w:p w14:paraId="356A19C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26B9C4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556C6A7"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Task: Write the method to get the number from the </w:t>
      </w:r>
      <w:proofErr w:type="spellStart"/>
      <w:r>
        <w:rPr>
          <w:rFonts w:ascii="Arial" w:hAnsi="Arial" w:cs="Arial"/>
          <w:color w:val="666666"/>
          <w:sz w:val="26"/>
          <w:szCs w:val="26"/>
        </w:rPr>
        <w:t>ArrayList</w:t>
      </w:r>
      <w:proofErr w:type="spellEnd"/>
      <w:r>
        <w:rPr>
          <w:rFonts w:ascii="Arial" w:hAnsi="Arial" w:cs="Arial"/>
          <w:color w:val="666666"/>
          <w:sz w:val="26"/>
          <w:szCs w:val="26"/>
        </w:rPr>
        <w:t>.</w:t>
      </w:r>
    </w:p>
    <w:p w14:paraId="5D0FC85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NumberList</w:t>
      </w:r>
      <w:proofErr w:type="spellEnd"/>
    </w:p>
    <w:p w14:paraId="41866D8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D23BFE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java.util</w:t>
      </w:r>
      <w:proofErr w:type="gramEnd"/>
      <w:r>
        <w:rPr>
          <w:rStyle w:val="nn"/>
          <w:rFonts w:ascii="Arial" w:hAnsi="Arial" w:cs="Arial"/>
          <w:color w:val="555555"/>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w:t>
      </w:r>
    </w:p>
    <w:p w14:paraId="3F86238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80D389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E402D0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F0C464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//As Before</w:t>
      </w:r>
    </w:p>
    <w:p w14:paraId="64F0D86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6A9B8C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getNumberAtIndex</w:t>
      </w:r>
      <w:proofErr w:type="spellEnd"/>
      <w:r>
        <w:rPr>
          <w:rStyle w:val="o"/>
          <w:rFonts w:ascii="inherit" w:hAnsi="inherit" w:cs="Arial"/>
          <w:b/>
          <w:bCs/>
          <w:color w:val="000000"/>
          <w:bdr w:val="none" w:sz="0" w:space="0" w:color="auto" w:frame="1"/>
          <w:shd w:val="clear" w:color="auto" w:fill="F2F2F2"/>
        </w:rPr>
        <w:t>(</w:t>
      </w:r>
      <w:proofErr w:type="gramEnd"/>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index</w:t>
      </w:r>
      <w:r>
        <w:rPr>
          <w:rStyle w:val="o"/>
          <w:rFonts w:ascii="inherit" w:hAnsi="inherit" w:cs="Arial"/>
          <w:b/>
          <w:bCs/>
          <w:color w:val="000000"/>
          <w:bdr w:val="none" w:sz="0" w:space="0" w:color="auto" w:frame="1"/>
          <w:shd w:val="clear" w:color="auto" w:fill="F2F2F2"/>
        </w:rPr>
        <w:t>){</w:t>
      </w:r>
    </w:p>
    <w:p w14:paraId="3821DB2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index</w:t>
      </w:r>
      <w:r>
        <w:rPr>
          <w:rStyle w:val="o"/>
          <w:rFonts w:ascii="inherit" w:hAnsi="inherit" w:cs="Arial"/>
          <w:b/>
          <w:bCs/>
          <w:color w:val="000000"/>
          <w:bdr w:val="none" w:sz="0" w:space="0" w:color="auto" w:frame="1"/>
          <w:shd w:val="clear" w:color="auto" w:fill="F2F2F2"/>
        </w:rPr>
        <w:t>);</w:t>
      </w:r>
    </w:p>
    <w:p w14:paraId="05E1E1A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59AA6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58E3E706"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we can get the number at a specific index.</w:t>
      </w:r>
    </w:p>
    <w:p w14:paraId="3A22C35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There are numerous methods we can use on </w:t>
      </w:r>
      <w:proofErr w:type="spellStart"/>
      <w:r>
        <w:rPr>
          <w:rFonts w:ascii="Arial" w:hAnsi="Arial" w:cs="Arial"/>
          <w:color w:val="373737"/>
          <w:sz w:val="26"/>
          <w:szCs w:val="26"/>
        </w:rPr>
        <w:t>ArrayLists</w:t>
      </w:r>
      <w:proofErr w:type="spellEnd"/>
      <w:r>
        <w:rPr>
          <w:rFonts w:ascii="Arial" w:hAnsi="Arial" w:cs="Arial"/>
          <w:color w:val="373737"/>
          <w:sz w:val="26"/>
          <w:szCs w:val="26"/>
        </w:rPr>
        <w:t>:</w:t>
      </w:r>
    </w:p>
    <w:p w14:paraId="62ADE675" w14:textId="77777777" w:rsidR="006C01EF" w:rsidRDefault="006C01EF" w:rsidP="006C01EF">
      <w:pPr>
        <w:numPr>
          <w:ilvl w:val="0"/>
          <w:numId w:val="14"/>
        </w:numPr>
        <w:spacing w:after="240"/>
        <w:ind w:left="0"/>
        <w:textAlignment w:val="baseline"/>
        <w:rPr>
          <w:rFonts w:ascii="Arial" w:hAnsi="Arial" w:cs="Arial"/>
          <w:color w:val="373737"/>
          <w:sz w:val="26"/>
          <w:szCs w:val="26"/>
        </w:rPr>
      </w:pPr>
      <w:proofErr w:type="gramStart"/>
      <w:r>
        <w:rPr>
          <w:rFonts w:ascii="Arial" w:hAnsi="Arial" w:cs="Arial"/>
          <w:color w:val="373737"/>
          <w:sz w:val="26"/>
          <w:szCs w:val="26"/>
        </w:rPr>
        <w:t>clear(</w:t>
      </w:r>
      <w:proofErr w:type="gramEnd"/>
      <w:r>
        <w:rPr>
          <w:rFonts w:ascii="Arial" w:hAnsi="Arial" w:cs="Arial"/>
          <w:color w:val="373737"/>
          <w:sz w:val="26"/>
          <w:szCs w:val="26"/>
        </w:rPr>
        <w:t>). Removes all of the elements from this list.</w:t>
      </w:r>
    </w:p>
    <w:p w14:paraId="446EF344" w14:textId="77777777" w:rsidR="006C01EF" w:rsidRDefault="006C01EF" w:rsidP="006C01EF">
      <w:pPr>
        <w:numPr>
          <w:ilvl w:val="0"/>
          <w:numId w:val="14"/>
        </w:numPr>
        <w:spacing w:after="240"/>
        <w:ind w:left="0"/>
        <w:textAlignment w:val="baseline"/>
        <w:rPr>
          <w:rFonts w:ascii="Arial" w:hAnsi="Arial" w:cs="Arial"/>
          <w:color w:val="373737"/>
          <w:sz w:val="26"/>
          <w:szCs w:val="26"/>
        </w:rPr>
      </w:pPr>
      <w:proofErr w:type="gramStart"/>
      <w:r>
        <w:rPr>
          <w:rFonts w:ascii="Arial" w:hAnsi="Arial" w:cs="Arial"/>
          <w:color w:val="373737"/>
          <w:sz w:val="26"/>
          <w:szCs w:val="26"/>
        </w:rPr>
        <w:t>contains(</w:t>
      </w:r>
      <w:proofErr w:type="gramEnd"/>
      <w:r>
        <w:rPr>
          <w:rFonts w:ascii="Arial" w:hAnsi="Arial" w:cs="Arial"/>
          <w:color w:val="373737"/>
          <w:sz w:val="26"/>
          <w:szCs w:val="26"/>
        </w:rPr>
        <w:t>Object o). Returns true if this list contains the specified element.</w:t>
      </w:r>
    </w:p>
    <w:p w14:paraId="6F774C98" w14:textId="77777777" w:rsidR="006C01EF" w:rsidRDefault="006C01EF" w:rsidP="006C01EF">
      <w:pPr>
        <w:numPr>
          <w:ilvl w:val="0"/>
          <w:numId w:val="14"/>
        </w:numPr>
        <w:spacing w:after="240"/>
        <w:ind w:left="0"/>
        <w:textAlignment w:val="baseline"/>
        <w:rPr>
          <w:rFonts w:ascii="Arial" w:hAnsi="Arial" w:cs="Arial"/>
          <w:color w:val="373737"/>
          <w:sz w:val="26"/>
          <w:szCs w:val="26"/>
        </w:rPr>
      </w:pPr>
      <w:proofErr w:type="gramStart"/>
      <w:r>
        <w:rPr>
          <w:rFonts w:ascii="Arial" w:hAnsi="Arial" w:cs="Arial"/>
          <w:color w:val="373737"/>
          <w:sz w:val="26"/>
          <w:szCs w:val="26"/>
        </w:rPr>
        <w:t>remove(</w:t>
      </w:r>
      <w:proofErr w:type="gramEnd"/>
      <w:r>
        <w:rPr>
          <w:rFonts w:ascii="Arial" w:hAnsi="Arial" w:cs="Arial"/>
          <w:color w:val="373737"/>
          <w:sz w:val="26"/>
          <w:szCs w:val="26"/>
        </w:rPr>
        <w:t>int index). Removes and returns the element at the specified position in this list.</w:t>
      </w:r>
    </w:p>
    <w:p w14:paraId="4EC25BB4"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Loops</w:t>
      </w:r>
    </w:p>
    <w:p w14:paraId="1144E53B"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for loop is a repetition control structure that allows you to efficiently write a loop that needs to be executed a specific number of times.</w:t>
      </w:r>
    </w:p>
    <w:p w14:paraId="1B1ABDE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for loop is useful when you know how many times a task is to be repeated.</w:t>
      </w:r>
    </w:p>
    <w:p w14:paraId="6BF547D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Let’s say we wanted to get the total of all the numbers in our </w:t>
      </w:r>
      <w:proofErr w:type="spellStart"/>
      <w:r>
        <w:rPr>
          <w:rFonts w:ascii="Arial" w:hAnsi="Arial" w:cs="Arial"/>
          <w:color w:val="373737"/>
          <w:sz w:val="26"/>
          <w:szCs w:val="26"/>
        </w:rPr>
        <w:t>ArrayList</w:t>
      </w:r>
      <w:proofErr w:type="spellEnd"/>
      <w:r>
        <w:rPr>
          <w:rFonts w:ascii="Arial" w:hAnsi="Arial" w:cs="Arial"/>
          <w:color w:val="373737"/>
          <w:sz w:val="26"/>
          <w:szCs w:val="26"/>
        </w:rPr>
        <w:t>.</w:t>
      </w:r>
    </w:p>
    <w:p w14:paraId="3BD146D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NumberListTest</w:t>
      </w:r>
      <w:proofErr w:type="spellEnd"/>
    </w:p>
    <w:p w14:paraId="669864A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592DE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B42163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159F63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//AS Before</w:t>
      </w:r>
    </w:p>
    <w:p w14:paraId="03489B5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37B306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77FC4E7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canGetTotal</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255BD9F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addNumber</w:t>
      </w:r>
      <w:proofErr w:type="spell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1</w:t>
      </w:r>
      <w:r>
        <w:rPr>
          <w:rStyle w:val="o"/>
          <w:rFonts w:ascii="inherit" w:hAnsi="inherit" w:cs="Arial"/>
          <w:b/>
          <w:bCs/>
          <w:color w:val="000000"/>
          <w:bdr w:val="none" w:sz="0" w:space="0" w:color="auto" w:frame="1"/>
          <w:shd w:val="clear" w:color="auto" w:fill="F2F2F2"/>
        </w:rPr>
        <w:t>);</w:t>
      </w:r>
    </w:p>
    <w:p w14:paraId="4FC4C5C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addNumber</w:t>
      </w:r>
      <w:proofErr w:type="spell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2</w:t>
      </w:r>
      <w:r>
        <w:rPr>
          <w:rStyle w:val="o"/>
          <w:rFonts w:ascii="inherit" w:hAnsi="inherit" w:cs="Arial"/>
          <w:b/>
          <w:bCs/>
          <w:color w:val="000000"/>
          <w:bdr w:val="none" w:sz="0" w:space="0" w:color="auto" w:frame="1"/>
          <w:shd w:val="clear" w:color="auto" w:fill="F2F2F2"/>
        </w:rPr>
        <w:t>);</w:t>
      </w:r>
    </w:p>
    <w:p w14:paraId="4AE4F56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addNumber</w:t>
      </w:r>
      <w:proofErr w:type="spell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3</w:t>
      </w:r>
      <w:r>
        <w:rPr>
          <w:rStyle w:val="o"/>
          <w:rFonts w:ascii="inherit" w:hAnsi="inherit" w:cs="Arial"/>
          <w:b/>
          <w:bCs/>
          <w:color w:val="000000"/>
          <w:bdr w:val="none" w:sz="0" w:space="0" w:color="auto" w:frame="1"/>
          <w:shd w:val="clear" w:color="auto" w:fill="F2F2F2"/>
        </w:rPr>
        <w:t>);</w:t>
      </w:r>
    </w:p>
    <w:p w14:paraId="4CA6750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addNumber</w:t>
      </w:r>
      <w:proofErr w:type="spell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4</w:t>
      </w:r>
      <w:r>
        <w:rPr>
          <w:rStyle w:val="o"/>
          <w:rFonts w:ascii="inherit" w:hAnsi="inherit" w:cs="Arial"/>
          <w:b/>
          <w:bCs/>
          <w:color w:val="000000"/>
          <w:bdr w:val="none" w:sz="0" w:space="0" w:color="auto" w:frame="1"/>
          <w:shd w:val="clear" w:color="auto" w:fill="F2F2F2"/>
        </w:rPr>
        <w:t>);</w:t>
      </w:r>
    </w:p>
    <w:p w14:paraId="28E3C7B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getTotal</w:t>
      </w:r>
      <w:proofErr w:type="spellEnd"/>
      <w:r>
        <w:rPr>
          <w:rStyle w:val="o"/>
          <w:rFonts w:ascii="inherit" w:hAnsi="inherit" w:cs="Arial"/>
          <w:b/>
          <w:bCs/>
          <w:color w:val="000000"/>
          <w:bdr w:val="none" w:sz="0" w:space="0" w:color="auto" w:frame="1"/>
          <w:shd w:val="clear" w:color="auto" w:fill="F2F2F2"/>
        </w:rPr>
        <w:t>());</w:t>
      </w:r>
    </w:p>
    <w:p w14:paraId="45715FD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9779DD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6CEE306B"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first kind of loop to look at is a standard for loop.</w:t>
      </w:r>
    </w:p>
    <w:p w14:paraId="08C45C61"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syntax of a for loop is −</w:t>
      </w:r>
    </w:p>
    <w:p w14:paraId="7018B11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k"/>
          <w:rFonts w:ascii="inherit" w:hAnsi="inherit" w:cs="Arial"/>
          <w:b/>
          <w:bCs/>
          <w:color w:val="000000"/>
          <w:bdr w:val="none" w:sz="0" w:space="0" w:color="auto" w:frame="1"/>
          <w:shd w:val="clear" w:color="auto" w:fill="F2F2F2"/>
        </w:rPr>
        <w:t>for</w:t>
      </w:r>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initialization</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Boolean</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expression</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update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E4F37A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Statements</w:t>
      </w:r>
    </w:p>
    <w:p w14:paraId="4017737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5EB555B3"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let’s try using this loop to get the total.</w:t>
      </w:r>
    </w:p>
    <w:p w14:paraId="6DA59A1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NumberList.java</w:t>
      </w:r>
    </w:p>
    <w:p w14:paraId="0514DA3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C05426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c"/>
          <w:rFonts w:ascii="inherit" w:hAnsi="inherit" w:cs="Arial"/>
          <w:b/>
          <w:bCs/>
          <w:color w:val="445588"/>
          <w:bdr w:val="none" w:sz="0" w:space="0" w:color="auto" w:frame="1"/>
          <w:shd w:val="clear" w:color="auto" w:fill="F2F2F2"/>
        </w:rPr>
        <w:t>NumberList</w:t>
      </w:r>
      <w:proofErr w:type="spellEnd"/>
      <w:r>
        <w:rPr>
          <w:rStyle w:val="o"/>
          <w:rFonts w:ascii="inherit" w:hAnsi="inherit" w:cs="Arial"/>
          <w:b/>
          <w:bCs/>
          <w:color w:val="000000"/>
          <w:bdr w:val="none" w:sz="0" w:space="0" w:color="auto" w:frame="1"/>
          <w:shd w:val="clear" w:color="auto" w:fill="F2F2F2"/>
        </w:rPr>
        <w:t>{</w:t>
      </w:r>
      <w:proofErr w:type="gramEnd"/>
    </w:p>
    <w:p w14:paraId="40D261D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200FDF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5B1C3D7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56F737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getTotal</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7FADAFF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total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p>
    <w:p w14:paraId="45455E3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for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i</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i</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getNumberCount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i</w:t>
      </w:r>
      <w:proofErr w:type="spellEnd"/>
      <w:r>
        <w:rPr>
          <w:rStyle w:val="o"/>
          <w:rFonts w:ascii="inherit" w:hAnsi="inherit" w:cs="Arial"/>
          <w:b/>
          <w:bCs/>
          <w:color w:val="000000"/>
          <w:bdr w:val="none" w:sz="0" w:space="0" w:color="auto" w:frame="1"/>
          <w:shd w:val="clear" w:color="auto" w:fill="F2F2F2"/>
        </w:rPr>
        <w:t>++){</w:t>
      </w:r>
    </w:p>
    <w:p w14:paraId="113D489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total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getNumberAtIndex</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i</w:t>
      </w:r>
      <w:proofErr w:type="spellEnd"/>
      <w:r>
        <w:rPr>
          <w:rStyle w:val="o"/>
          <w:rFonts w:ascii="inherit" w:hAnsi="inherit" w:cs="Arial"/>
          <w:b/>
          <w:bCs/>
          <w:color w:val="000000"/>
          <w:bdr w:val="none" w:sz="0" w:space="0" w:color="auto" w:frame="1"/>
          <w:shd w:val="clear" w:color="auto" w:fill="F2F2F2"/>
        </w:rPr>
        <w:t>);</w:t>
      </w:r>
    </w:p>
    <w:p w14:paraId="7715A68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4A3AB8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total</w:t>
      </w:r>
      <w:r>
        <w:rPr>
          <w:rStyle w:val="o"/>
          <w:rFonts w:ascii="inherit" w:hAnsi="inherit" w:cs="Arial"/>
          <w:b/>
          <w:bCs/>
          <w:color w:val="000000"/>
          <w:bdr w:val="none" w:sz="0" w:space="0" w:color="auto" w:frame="1"/>
          <w:shd w:val="clear" w:color="auto" w:fill="F2F2F2"/>
        </w:rPr>
        <w:t>;</w:t>
      </w:r>
    </w:p>
    <w:p w14:paraId="65F7D2A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F581EA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229C3D3E"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So here we are setting an initial counter </w:t>
      </w:r>
      <w:proofErr w:type="spellStart"/>
      <w:r>
        <w:rPr>
          <w:rStyle w:val="HTMLCode"/>
          <w:rFonts w:ascii="Arial" w:hAnsi="Arial" w:cs="Arial"/>
          <w:color w:val="373737"/>
          <w:bdr w:val="none" w:sz="0" w:space="0" w:color="auto" w:frame="1"/>
          <w:shd w:val="clear" w:color="auto" w:fill="F2F2F2"/>
        </w:rPr>
        <w:t>i</w:t>
      </w:r>
      <w:proofErr w:type="spellEnd"/>
      <w:r>
        <w:rPr>
          <w:rFonts w:ascii="Arial" w:hAnsi="Arial" w:cs="Arial"/>
          <w:color w:val="373737"/>
          <w:sz w:val="26"/>
          <w:szCs w:val="26"/>
        </w:rPr>
        <w:t> to 0. The loop will run as long as </w:t>
      </w:r>
      <w:proofErr w:type="spellStart"/>
      <w:r>
        <w:rPr>
          <w:rStyle w:val="HTMLCode"/>
          <w:rFonts w:ascii="Arial" w:hAnsi="Arial" w:cs="Arial"/>
          <w:color w:val="373737"/>
          <w:bdr w:val="none" w:sz="0" w:space="0" w:color="auto" w:frame="1"/>
          <w:shd w:val="clear" w:color="auto" w:fill="F2F2F2"/>
        </w:rPr>
        <w:t>i</w:t>
      </w:r>
      <w:proofErr w:type="spellEnd"/>
      <w:r>
        <w:rPr>
          <w:rFonts w:ascii="Arial" w:hAnsi="Arial" w:cs="Arial"/>
          <w:color w:val="373737"/>
          <w:sz w:val="26"/>
          <w:szCs w:val="26"/>
        </w:rPr>
        <w:t> is less than the number of entries in the list. After each loop runs the value of </w:t>
      </w:r>
      <w:proofErr w:type="spellStart"/>
      <w:r>
        <w:rPr>
          <w:rStyle w:val="HTMLCode"/>
          <w:rFonts w:ascii="Arial" w:hAnsi="Arial" w:cs="Arial"/>
          <w:color w:val="373737"/>
          <w:bdr w:val="none" w:sz="0" w:space="0" w:color="auto" w:frame="1"/>
          <w:shd w:val="clear" w:color="auto" w:fill="F2F2F2"/>
        </w:rPr>
        <w:t>i</w:t>
      </w:r>
      <w:proofErr w:type="spellEnd"/>
      <w:r>
        <w:rPr>
          <w:rFonts w:ascii="Arial" w:hAnsi="Arial" w:cs="Arial"/>
          <w:color w:val="373737"/>
          <w:sz w:val="26"/>
          <w:szCs w:val="26"/>
        </w:rPr>
        <w:t> is increased by 1.</w:t>
      </w:r>
    </w:p>
    <w:p w14:paraId="5EE627E6"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proofErr w:type="spellStart"/>
      <w:r>
        <w:rPr>
          <w:rStyle w:val="HTMLCode"/>
          <w:rFonts w:ascii="Arial" w:hAnsi="Arial" w:cs="Arial"/>
          <w:color w:val="373737"/>
          <w:bdr w:val="none" w:sz="0" w:space="0" w:color="auto" w:frame="1"/>
          <w:shd w:val="clear" w:color="auto" w:fill="F2F2F2"/>
        </w:rPr>
        <w:t>i</w:t>
      </w:r>
      <w:proofErr w:type="spellEnd"/>
      <w:r>
        <w:rPr>
          <w:rFonts w:ascii="Arial" w:hAnsi="Arial" w:cs="Arial"/>
          <w:color w:val="373737"/>
          <w:sz w:val="26"/>
          <w:szCs w:val="26"/>
        </w:rPr>
        <w:t> can now be used as our index for each item in the list.</w:t>
      </w:r>
    </w:p>
    <w:p w14:paraId="3E957B1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Run the test….</w:t>
      </w:r>
    </w:p>
    <w:p w14:paraId="07A12291"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Sweet it passes.</w:t>
      </w:r>
    </w:p>
    <w:p w14:paraId="4BB7C10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Is there </w:t>
      </w:r>
      <w:proofErr w:type="spellStart"/>
      <w:r>
        <w:rPr>
          <w:rFonts w:ascii="Arial" w:hAnsi="Arial" w:cs="Arial"/>
          <w:color w:val="373737"/>
          <w:sz w:val="26"/>
          <w:szCs w:val="26"/>
        </w:rPr>
        <w:t>maybe</w:t>
      </w:r>
      <w:proofErr w:type="spellEnd"/>
      <w:r>
        <w:rPr>
          <w:rFonts w:ascii="Arial" w:hAnsi="Arial" w:cs="Arial"/>
          <w:color w:val="373737"/>
          <w:sz w:val="26"/>
          <w:szCs w:val="26"/>
        </w:rPr>
        <w:t xml:space="preserve"> an easier way though?</w:t>
      </w:r>
    </w:p>
    <w:p w14:paraId="63753E20"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Yes</w:t>
      </w:r>
      <w:proofErr w:type="gramEnd"/>
      <w:r>
        <w:rPr>
          <w:rFonts w:ascii="Arial" w:hAnsi="Arial" w:cs="Arial"/>
          <w:color w:val="373737"/>
          <w:sz w:val="26"/>
          <w:szCs w:val="26"/>
        </w:rPr>
        <w:t xml:space="preserve"> there is an enhanced for loop which will look more familiar to you.</w:t>
      </w:r>
    </w:p>
    <w:p w14:paraId="23DD32E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syntax for the enhanced for loop is as follows:</w:t>
      </w:r>
    </w:p>
    <w:p w14:paraId="77F5D91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k"/>
          <w:rFonts w:ascii="inherit" w:hAnsi="inherit" w:cs="Arial"/>
          <w:b/>
          <w:bCs/>
          <w:color w:val="000000"/>
          <w:bdr w:val="none" w:sz="0" w:space="0" w:color="auto" w:frame="1"/>
          <w:shd w:val="clear" w:color="auto" w:fill="F2F2F2"/>
        </w:rPr>
        <w:t>for</w:t>
      </w:r>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type</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listName</w:t>
      </w:r>
      <w:proofErr w:type="spellEnd"/>
      <w:r>
        <w:rPr>
          <w:rStyle w:val="o"/>
          <w:rFonts w:ascii="inherit" w:hAnsi="inherit" w:cs="Arial"/>
          <w:b/>
          <w:bCs/>
          <w:color w:val="000000"/>
          <w:bdr w:val="none" w:sz="0" w:space="0" w:color="auto" w:frame="1"/>
          <w:shd w:val="clear" w:color="auto" w:fill="F2F2F2"/>
        </w:rPr>
        <w:t>){</w:t>
      </w:r>
    </w:p>
    <w:p w14:paraId="2D967B7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10C110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46F4F561"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Looks similar to the Ruby loop doesn’t it?</w:t>
      </w:r>
    </w:p>
    <w:p w14:paraId="3E7675E9"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is the most common type of loop used with collections.</w:t>
      </w:r>
    </w:p>
    <w:p w14:paraId="6196519F"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Let’s amend our </w:t>
      </w:r>
      <w:proofErr w:type="spellStart"/>
      <w:proofErr w:type="gramStart"/>
      <w:r>
        <w:rPr>
          <w:rStyle w:val="HTMLCode"/>
          <w:rFonts w:ascii="Arial" w:hAnsi="Arial" w:cs="Arial"/>
          <w:color w:val="373737"/>
          <w:bdr w:val="none" w:sz="0" w:space="0" w:color="auto" w:frame="1"/>
          <w:shd w:val="clear" w:color="auto" w:fill="F2F2F2"/>
        </w:rPr>
        <w:t>getTotal</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method.</w:t>
      </w:r>
    </w:p>
    <w:p w14:paraId="5EC622C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230A98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c"/>
          <w:rFonts w:ascii="inherit" w:hAnsi="inherit" w:cs="Arial"/>
          <w:b/>
          <w:bCs/>
          <w:color w:val="445588"/>
          <w:bdr w:val="none" w:sz="0" w:space="0" w:color="auto" w:frame="1"/>
          <w:shd w:val="clear" w:color="auto" w:fill="F2F2F2"/>
        </w:rPr>
        <w:t>NumberList</w:t>
      </w:r>
      <w:proofErr w:type="spellEnd"/>
      <w:r>
        <w:rPr>
          <w:rStyle w:val="o"/>
          <w:rFonts w:ascii="inherit" w:hAnsi="inherit" w:cs="Arial"/>
          <w:b/>
          <w:bCs/>
          <w:color w:val="000000"/>
          <w:bdr w:val="none" w:sz="0" w:space="0" w:color="auto" w:frame="1"/>
          <w:shd w:val="clear" w:color="auto" w:fill="F2F2F2"/>
        </w:rPr>
        <w:t>{</w:t>
      </w:r>
      <w:proofErr w:type="gramEnd"/>
    </w:p>
    <w:p w14:paraId="4FE437D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14036D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17856F6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50EFE2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getTotal</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5B393E0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total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p>
    <w:p w14:paraId="3E0D6D9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for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proofErr w:type="gramStart"/>
      <w:r>
        <w:rPr>
          <w:rStyle w:val="n"/>
          <w:rFonts w:ascii="Arial" w:hAnsi="Arial" w:cs="Arial"/>
          <w:color w:val="373737"/>
          <w:bdr w:val="none" w:sz="0" w:space="0" w:color="auto" w:frame="1"/>
          <w:shd w:val="clear" w:color="auto" w:fill="F2F2F2"/>
        </w:rPr>
        <w:t>number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numbers</w:t>
      </w:r>
      <w:proofErr w:type="spellEnd"/>
      <w:r>
        <w:rPr>
          <w:rStyle w:val="o"/>
          <w:rFonts w:ascii="inherit" w:hAnsi="inherit" w:cs="Arial"/>
          <w:b/>
          <w:bCs/>
          <w:color w:val="000000"/>
          <w:bdr w:val="none" w:sz="0" w:space="0" w:color="auto" w:frame="1"/>
          <w:shd w:val="clear" w:color="auto" w:fill="F2F2F2"/>
        </w:rPr>
        <w:t>){</w:t>
      </w:r>
    </w:p>
    <w:p w14:paraId="2431BB3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total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number</w:t>
      </w:r>
      <w:r>
        <w:rPr>
          <w:rStyle w:val="o"/>
          <w:rFonts w:ascii="inherit" w:hAnsi="inherit" w:cs="Arial"/>
          <w:b/>
          <w:bCs/>
          <w:color w:val="000000"/>
          <w:bdr w:val="none" w:sz="0" w:space="0" w:color="auto" w:frame="1"/>
          <w:shd w:val="clear" w:color="auto" w:fill="F2F2F2"/>
        </w:rPr>
        <w:t>;</w:t>
      </w:r>
    </w:p>
    <w:p w14:paraId="22E79E1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AA7ECC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total</w:t>
      </w:r>
      <w:r>
        <w:rPr>
          <w:rStyle w:val="o"/>
          <w:rFonts w:ascii="inherit" w:hAnsi="inherit" w:cs="Arial"/>
          <w:b/>
          <w:bCs/>
          <w:color w:val="000000"/>
          <w:bdr w:val="none" w:sz="0" w:space="0" w:color="auto" w:frame="1"/>
          <w:shd w:val="clear" w:color="auto" w:fill="F2F2F2"/>
        </w:rPr>
        <w:t>;</w:t>
      </w:r>
    </w:p>
    <w:p w14:paraId="0732AE9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E61723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B68404A"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Ah, that’s better.</w:t>
      </w:r>
    </w:p>
    <w:p w14:paraId="29771E37"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Passing lists into Constructors</w:t>
      </w:r>
    </w:p>
    <w:p w14:paraId="59CEFAD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Ok so before we created a new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in the constructor. But what if we wanted to create new instance of our </w:t>
      </w:r>
      <w:proofErr w:type="spellStart"/>
      <w:r>
        <w:rPr>
          <w:rFonts w:ascii="Arial" w:hAnsi="Arial" w:cs="Arial"/>
          <w:color w:val="373737"/>
          <w:sz w:val="26"/>
          <w:szCs w:val="26"/>
        </w:rPr>
        <w:t>NumberList</w:t>
      </w:r>
      <w:proofErr w:type="spellEnd"/>
      <w:r>
        <w:rPr>
          <w:rFonts w:ascii="Arial" w:hAnsi="Arial" w:cs="Arial"/>
          <w:color w:val="373737"/>
          <w:sz w:val="26"/>
          <w:szCs w:val="26"/>
        </w:rPr>
        <w:t xml:space="preserve"> class with a pre-populated list of numbers.</w:t>
      </w:r>
    </w:p>
    <w:p w14:paraId="7479382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Well we can create a new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in our test and pass it to the </w:t>
      </w:r>
      <w:proofErr w:type="spellStart"/>
      <w:r>
        <w:rPr>
          <w:rFonts w:ascii="Arial" w:hAnsi="Arial" w:cs="Arial"/>
          <w:color w:val="373737"/>
          <w:sz w:val="26"/>
          <w:szCs w:val="26"/>
        </w:rPr>
        <w:t>NumberList</w:t>
      </w:r>
      <w:proofErr w:type="spellEnd"/>
      <w:r>
        <w:rPr>
          <w:rFonts w:ascii="Arial" w:hAnsi="Arial" w:cs="Arial"/>
          <w:color w:val="373737"/>
          <w:sz w:val="26"/>
          <w:szCs w:val="26"/>
        </w:rPr>
        <w:t xml:space="preserve"> when we create the new instance. Just like we did with the Bear and passed it a name, age and weight.</w:t>
      </w:r>
    </w:p>
    <w:p w14:paraId="696B5521"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the test class we will change the before method to do this.</w:t>
      </w:r>
    </w:p>
    <w:p w14:paraId="55ADB8A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NumberListTest.java</w:t>
      </w:r>
    </w:p>
    <w:p w14:paraId="04923E4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96B1E0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D6CBBC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F6CA03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proofErr w:type="spellEnd"/>
      <w:r>
        <w:rPr>
          <w:rStyle w:val="o"/>
          <w:rFonts w:ascii="inherit" w:hAnsi="inherit" w:cs="Arial"/>
          <w:b/>
          <w:bCs/>
          <w:color w:val="000000"/>
          <w:bdr w:val="none" w:sz="0" w:space="0" w:color="auto" w:frame="1"/>
          <w:shd w:val="clear" w:color="auto" w:fill="F2F2F2"/>
        </w:rPr>
        <w:t>;</w:t>
      </w:r>
    </w:p>
    <w:p w14:paraId="354BB03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3B4954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31CFE0C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eastAsiaTheme="majorEastAsia"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0EEFAC5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Integer</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testNumbers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proofErr w:type="gramStart"/>
      <w:r>
        <w:rPr>
          <w:rStyle w:val="o"/>
          <w:rFonts w:ascii="inherit" w:hAnsi="inherit" w:cs="Arial"/>
          <w:b/>
          <w:bCs/>
          <w:color w:val="000000"/>
          <w:bdr w:val="none" w:sz="0" w:space="0" w:color="auto" w:frame="1"/>
          <w:shd w:val="clear" w:color="auto" w:fill="F2F2F2"/>
        </w:rPr>
        <w:t>&gt;(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xml:space="preserve">// NEW  </w:t>
      </w:r>
    </w:p>
    <w:p w14:paraId="1BB2F18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AE887C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05AED9C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let’s add some numbers to this list.</w:t>
      </w:r>
    </w:p>
    <w:p w14:paraId="1FE58F5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NumberListTest.java</w:t>
      </w:r>
    </w:p>
    <w:p w14:paraId="44B9EE7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BFDA1C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C34D7C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247419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proofErr w:type="spellEnd"/>
      <w:r>
        <w:rPr>
          <w:rStyle w:val="o"/>
          <w:rFonts w:ascii="inherit" w:hAnsi="inherit" w:cs="Arial"/>
          <w:b/>
          <w:bCs/>
          <w:color w:val="000000"/>
          <w:bdr w:val="none" w:sz="0" w:space="0" w:color="auto" w:frame="1"/>
          <w:shd w:val="clear" w:color="auto" w:fill="F2F2F2"/>
        </w:rPr>
        <w:t>;</w:t>
      </w:r>
    </w:p>
    <w:p w14:paraId="12AB21B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A38E1E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033F9A9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eastAsiaTheme="majorEastAsia"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3A1A386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Integer</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testNumbers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proofErr w:type="gramStart"/>
      <w:r>
        <w:rPr>
          <w:rStyle w:val="o"/>
          <w:rFonts w:ascii="inherit" w:hAnsi="inherit" w:cs="Arial"/>
          <w:b/>
          <w:bCs/>
          <w:color w:val="000000"/>
          <w:bdr w:val="none" w:sz="0" w:space="0" w:color="auto" w:frame="1"/>
          <w:shd w:val="clear" w:color="auto" w:fill="F2F2F2"/>
        </w:rPr>
        <w:t>&gt;(</w:t>
      </w:r>
      <w:proofErr w:type="gramEnd"/>
      <w:r>
        <w:rPr>
          <w:rStyle w:val="o"/>
          <w:rFonts w:ascii="inherit" w:hAnsi="inherit" w:cs="Arial"/>
          <w:b/>
          <w:bCs/>
          <w:color w:val="000000"/>
          <w:bdr w:val="none" w:sz="0" w:space="0" w:color="auto" w:frame="1"/>
          <w:shd w:val="clear" w:color="auto" w:fill="F2F2F2"/>
        </w:rPr>
        <w:t>);</w:t>
      </w:r>
    </w:p>
    <w:p w14:paraId="1AF2549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testNumbers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5DA4ADF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proofErr w:type="spellStart"/>
      <w:proofErr w:type="gramStart"/>
      <w:r>
        <w:rPr>
          <w:rStyle w:val="n"/>
          <w:rFonts w:ascii="Arial" w:hAnsi="Arial" w:cs="Arial"/>
          <w:color w:val="373737"/>
          <w:bdr w:val="none" w:sz="0" w:space="0" w:color="auto" w:frame="1"/>
          <w:shd w:val="clear" w:color="auto" w:fill="F2F2F2"/>
        </w:rPr>
        <w:t>testNumbers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2</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1B235D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testNumbers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3</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CC86EE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testNumbers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4</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30530F5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D80A02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4A8DA5D4"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And </w:t>
      </w:r>
      <w:proofErr w:type="gramStart"/>
      <w:r>
        <w:rPr>
          <w:rFonts w:ascii="Arial" w:hAnsi="Arial" w:cs="Arial"/>
          <w:color w:val="373737"/>
          <w:sz w:val="26"/>
          <w:szCs w:val="26"/>
        </w:rPr>
        <w:t>finally</w:t>
      </w:r>
      <w:proofErr w:type="gramEnd"/>
      <w:r>
        <w:rPr>
          <w:rFonts w:ascii="Arial" w:hAnsi="Arial" w:cs="Arial"/>
          <w:color w:val="373737"/>
          <w:sz w:val="26"/>
          <w:szCs w:val="26"/>
        </w:rPr>
        <w:t xml:space="preserve"> we will pass it to the </w:t>
      </w:r>
      <w:proofErr w:type="spellStart"/>
      <w:r>
        <w:rPr>
          <w:rFonts w:ascii="Arial" w:hAnsi="Arial" w:cs="Arial"/>
          <w:color w:val="373737"/>
          <w:sz w:val="26"/>
          <w:szCs w:val="26"/>
        </w:rPr>
        <w:t>NumberList</w:t>
      </w:r>
      <w:proofErr w:type="spellEnd"/>
      <w:r>
        <w:rPr>
          <w:rFonts w:ascii="Arial" w:hAnsi="Arial" w:cs="Arial"/>
          <w:color w:val="373737"/>
          <w:sz w:val="26"/>
          <w:szCs w:val="26"/>
        </w:rPr>
        <w:t xml:space="preserve"> class.</w:t>
      </w:r>
    </w:p>
    <w:p w14:paraId="371F9AF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NumberListTest.java</w:t>
      </w:r>
    </w:p>
    <w:p w14:paraId="5288031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6EB66A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FCD80E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9D6601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proofErr w:type="spellEnd"/>
      <w:r>
        <w:rPr>
          <w:rStyle w:val="o"/>
          <w:rFonts w:ascii="inherit" w:hAnsi="inherit" w:cs="Arial"/>
          <w:b/>
          <w:bCs/>
          <w:color w:val="000000"/>
          <w:bdr w:val="none" w:sz="0" w:space="0" w:color="auto" w:frame="1"/>
          <w:shd w:val="clear" w:color="auto" w:fill="F2F2F2"/>
        </w:rPr>
        <w:t>;</w:t>
      </w:r>
    </w:p>
    <w:p w14:paraId="5031A4E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B901B7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027B87F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eastAsiaTheme="majorEastAsia"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581CDF3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Integer</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testNumbers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proofErr w:type="gramStart"/>
      <w:r>
        <w:rPr>
          <w:rStyle w:val="o"/>
          <w:rFonts w:ascii="inherit" w:hAnsi="inherit" w:cs="Arial"/>
          <w:b/>
          <w:bCs/>
          <w:color w:val="000000"/>
          <w:bdr w:val="none" w:sz="0" w:space="0" w:color="auto" w:frame="1"/>
          <w:shd w:val="clear" w:color="auto" w:fill="F2F2F2"/>
        </w:rPr>
        <w:t>&gt;(</w:t>
      </w:r>
      <w:proofErr w:type="gramEnd"/>
      <w:r>
        <w:rPr>
          <w:rStyle w:val="o"/>
          <w:rFonts w:ascii="inherit" w:hAnsi="inherit" w:cs="Arial"/>
          <w:b/>
          <w:bCs/>
          <w:color w:val="000000"/>
          <w:bdr w:val="none" w:sz="0" w:space="0" w:color="auto" w:frame="1"/>
          <w:shd w:val="clear" w:color="auto" w:fill="F2F2F2"/>
        </w:rPr>
        <w:t>);</w:t>
      </w:r>
    </w:p>
    <w:p w14:paraId="66ACD0F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testNumbers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w:t>
      </w:r>
      <w:r>
        <w:rPr>
          <w:rStyle w:val="o"/>
          <w:rFonts w:ascii="inherit" w:hAnsi="inherit" w:cs="Arial"/>
          <w:b/>
          <w:bCs/>
          <w:color w:val="000000"/>
          <w:bdr w:val="none" w:sz="0" w:space="0" w:color="auto" w:frame="1"/>
          <w:shd w:val="clear" w:color="auto" w:fill="F2F2F2"/>
        </w:rPr>
        <w:t>);</w:t>
      </w:r>
    </w:p>
    <w:p w14:paraId="0ED9B89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testNumbers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2</w:t>
      </w:r>
      <w:r>
        <w:rPr>
          <w:rStyle w:val="o"/>
          <w:rFonts w:ascii="inherit" w:hAnsi="inherit" w:cs="Arial"/>
          <w:b/>
          <w:bCs/>
          <w:color w:val="000000"/>
          <w:bdr w:val="none" w:sz="0" w:space="0" w:color="auto" w:frame="1"/>
          <w:shd w:val="clear" w:color="auto" w:fill="F2F2F2"/>
        </w:rPr>
        <w:t>);</w:t>
      </w:r>
    </w:p>
    <w:p w14:paraId="518AAA4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testNumbers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3</w:t>
      </w:r>
      <w:r>
        <w:rPr>
          <w:rStyle w:val="o"/>
          <w:rFonts w:ascii="inherit" w:hAnsi="inherit" w:cs="Arial"/>
          <w:b/>
          <w:bCs/>
          <w:color w:val="000000"/>
          <w:bdr w:val="none" w:sz="0" w:space="0" w:color="auto" w:frame="1"/>
          <w:shd w:val="clear" w:color="auto" w:fill="F2F2F2"/>
        </w:rPr>
        <w:t>);</w:t>
      </w:r>
    </w:p>
    <w:p w14:paraId="4FB26B0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testNumbers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4</w:t>
      </w:r>
      <w:r>
        <w:rPr>
          <w:rStyle w:val="o"/>
          <w:rFonts w:ascii="inherit" w:hAnsi="inherit" w:cs="Arial"/>
          <w:b/>
          <w:bCs/>
          <w:color w:val="000000"/>
          <w:bdr w:val="none" w:sz="0" w:space="0" w:color="auto" w:frame="1"/>
          <w:shd w:val="clear" w:color="auto" w:fill="F2F2F2"/>
        </w:rPr>
        <w:t>);</w:t>
      </w:r>
    </w:p>
    <w:p w14:paraId="0AC20A6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testNumbers</w:t>
      </w:r>
      <w:proofErr w:type="spellEnd"/>
      <w:r>
        <w:rPr>
          <w:rStyle w:val="o"/>
          <w:rFonts w:ascii="inherit" w:hAnsi="inherit" w:cs="Arial"/>
          <w:b/>
          <w:bCs/>
          <w:color w:val="000000"/>
          <w:bdr w:val="none" w:sz="0" w:space="0" w:color="auto" w:frame="1"/>
          <w:shd w:val="clear" w:color="auto" w:fill="F2F2F2"/>
        </w:rPr>
        <w:t>);</w:t>
      </w:r>
    </w:p>
    <w:p w14:paraId="5116A14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C353A8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5112B61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will also need to amend some of our previous tests now as our list will now start with 4 numbers.</w:t>
      </w:r>
    </w:p>
    <w:p w14:paraId="55E1608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NumberListTest.java</w:t>
      </w:r>
    </w:p>
    <w:p w14:paraId="4242289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1CE0A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NumberListTest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1E2794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85344C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6D8251A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B8402F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52734CB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hasNumberOfEntries</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2C54150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4</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getNumberCount</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30B6842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4F7CBB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50052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45E172F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canAddNumberToList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75036AF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addNumber</w:t>
      </w:r>
      <w:proofErr w:type="spell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12</w:t>
      </w:r>
      <w:r>
        <w:rPr>
          <w:rStyle w:val="o"/>
          <w:rFonts w:ascii="inherit" w:hAnsi="inherit" w:cs="Arial"/>
          <w:b/>
          <w:bCs/>
          <w:color w:val="000000"/>
          <w:bdr w:val="none" w:sz="0" w:space="0" w:color="auto" w:frame="1"/>
          <w:shd w:val="clear" w:color="auto" w:fill="F2F2F2"/>
        </w:rPr>
        <w:t>);</w:t>
      </w:r>
    </w:p>
    <w:p w14:paraId="1F2BFA7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5</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getNumberCount</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7533CA8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EEE1C3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FBE908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7CBA62C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canGetFirstNumber</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156B617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xml:space="preserve">// DELETED </w:t>
      </w:r>
      <w:proofErr w:type="spellStart"/>
      <w:r>
        <w:rPr>
          <w:rStyle w:val="c1"/>
          <w:rFonts w:ascii="inherit" w:hAnsi="inherit" w:cs="Arial"/>
          <w:i/>
          <w:iCs/>
          <w:color w:val="2F4F4F"/>
          <w:bdr w:val="none" w:sz="0" w:space="0" w:color="auto" w:frame="1"/>
          <w:shd w:val="clear" w:color="auto" w:fill="F2F2F2"/>
        </w:rPr>
        <w:t>addNumber</w:t>
      </w:r>
      <w:proofErr w:type="spellEnd"/>
    </w:p>
    <w:p w14:paraId="538662C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getNumberAtIndex</w:t>
      </w:r>
      <w:proofErr w:type="spell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65892D2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A95694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0F5F47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66B10B6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canGetTotal</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310EED1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myNumbers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getTotal</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24A99B0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9AD9DC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489EE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lastRenderedPageBreak/>
        <w:t>}</w:t>
      </w:r>
    </w:p>
    <w:p w14:paraId="2A810284"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Ok so we are good to go. Now we will go and change our class to take in the list and assign it to the instance variable.</w:t>
      </w:r>
    </w:p>
    <w:p w14:paraId="324A40F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NumberList.java</w:t>
      </w:r>
    </w:p>
    <w:p w14:paraId="65AB3AB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4F8696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c"/>
          <w:rFonts w:ascii="inherit" w:hAnsi="inherit" w:cs="Arial"/>
          <w:b/>
          <w:bCs/>
          <w:color w:val="445588"/>
          <w:bdr w:val="none" w:sz="0" w:space="0" w:color="auto" w:frame="1"/>
          <w:shd w:val="clear" w:color="auto" w:fill="F2F2F2"/>
        </w:rPr>
        <w:t>NumberList</w:t>
      </w:r>
      <w:proofErr w:type="spellEnd"/>
      <w:r>
        <w:rPr>
          <w:rStyle w:val="o"/>
          <w:rFonts w:ascii="inherit" w:hAnsi="inherit" w:cs="Arial"/>
          <w:b/>
          <w:bCs/>
          <w:color w:val="000000"/>
          <w:bdr w:val="none" w:sz="0" w:space="0" w:color="auto" w:frame="1"/>
          <w:shd w:val="clear" w:color="auto" w:fill="F2F2F2"/>
        </w:rPr>
        <w:t>{</w:t>
      </w:r>
      <w:proofErr w:type="gramEnd"/>
    </w:p>
    <w:p w14:paraId="78F075F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BEABE7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Integer</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numbers</w:t>
      </w:r>
      <w:r>
        <w:rPr>
          <w:rStyle w:val="o"/>
          <w:rFonts w:ascii="inherit" w:hAnsi="inherit" w:cs="Arial"/>
          <w:b/>
          <w:bCs/>
          <w:color w:val="000000"/>
          <w:bdr w:val="none" w:sz="0" w:space="0" w:color="auto" w:frame="1"/>
          <w:shd w:val="clear" w:color="auto" w:fill="F2F2F2"/>
        </w:rPr>
        <w:t>;</w:t>
      </w:r>
    </w:p>
    <w:p w14:paraId="379A334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1ACEB6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eastAsiaTheme="majorEastAsia" w:hAnsi="inherit" w:cs="Arial"/>
          <w:b/>
          <w:bCs/>
          <w:color w:val="990000"/>
          <w:bdr w:val="none" w:sz="0" w:space="0" w:color="auto" w:frame="1"/>
          <w:shd w:val="clear" w:color="auto" w:fill="F2F2F2"/>
        </w:rPr>
        <w:t>NumberList</w:t>
      </w:r>
      <w:proofErr w:type="spellEnd"/>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Integer</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numbers</w:t>
      </w:r>
      <w:r>
        <w:rPr>
          <w:rStyle w:val="o"/>
          <w:rFonts w:ascii="inherit" w:hAnsi="inherit" w:cs="Arial"/>
          <w:b/>
          <w:bCs/>
          <w:color w:val="000000"/>
          <w:bdr w:val="none" w:sz="0" w:space="0" w:color="auto" w:frame="1"/>
          <w:shd w:val="clear" w:color="auto" w:fill="F2F2F2"/>
        </w:rPr>
        <w:t>){</w:t>
      </w:r>
    </w:p>
    <w:p w14:paraId="51D091E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numbers</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numbers</w:t>
      </w:r>
      <w:r>
        <w:rPr>
          <w:rStyle w:val="o"/>
          <w:rFonts w:ascii="inherit" w:hAnsi="inherit" w:cs="Arial"/>
          <w:b/>
          <w:bCs/>
          <w:color w:val="000000"/>
          <w:bdr w:val="none" w:sz="0" w:space="0" w:color="auto" w:frame="1"/>
          <w:shd w:val="clear" w:color="auto" w:fill="F2F2F2"/>
        </w:rPr>
        <w:t>;</w:t>
      </w:r>
    </w:p>
    <w:p w14:paraId="49796A6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1F419C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1C8DED1E"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we have created an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with the values </w:t>
      </w:r>
      <w:r>
        <w:rPr>
          <w:rStyle w:val="HTMLCode"/>
          <w:rFonts w:ascii="Arial" w:hAnsi="Arial" w:cs="Arial"/>
          <w:color w:val="373737"/>
          <w:bdr w:val="none" w:sz="0" w:space="0" w:color="auto" w:frame="1"/>
          <w:shd w:val="clear" w:color="auto" w:fill="F2F2F2"/>
        </w:rPr>
        <w:t>1,2,3,4</w:t>
      </w:r>
      <w:r>
        <w:rPr>
          <w:rFonts w:ascii="Arial" w:hAnsi="Arial" w:cs="Arial"/>
          <w:color w:val="373737"/>
          <w:sz w:val="26"/>
          <w:szCs w:val="26"/>
        </w:rPr>
        <w:t> in it. Passed it to the </w:t>
      </w:r>
      <w:proofErr w:type="spellStart"/>
      <w:r>
        <w:rPr>
          <w:rStyle w:val="HTMLCode"/>
          <w:rFonts w:ascii="Arial" w:hAnsi="Arial" w:cs="Arial"/>
          <w:color w:val="373737"/>
          <w:bdr w:val="none" w:sz="0" w:space="0" w:color="auto" w:frame="1"/>
          <w:shd w:val="clear" w:color="auto" w:fill="F2F2F2"/>
        </w:rPr>
        <w:t>NumberList</w:t>
      </w:r>
      <w:proofErr w:type="spellEnd"/>
      <w:r>
        <w:rPr>
          <w:rFonts w:ascii="Arial" w:hAnsi="Arial" w:cs="Arial"/>
          <w:color w:val="373737"/>
          <w:sz w:val="26"/>
          <w:szCs w:val="26"/>
        </w:rPr>
        <w:t xml:space="preserve"> class and then assigned that same list to the </w:t>
      </w:r>
      <w:proofErr w:type="gramStart"/>
      <w:r>
        <w:rPr>
          <w:rFonts w:ascii="Arial" w:hAnsi="Arial" w:cs="Arial"/>
          <w:color w:val="373737"/>
          <w:sz w:val="26"/>
          <w:szCs w:val="26"/>
        </w:rPr>
        <w:t>numbers</w:t>
      </w:r>
      <w:proofErr w:type="gramEnd"/>
      <w:r>
        <w:rPr>
          <w:rFonts w:ascii="Arial" w:hAnsi="Arial" w:cs="Arial"/>
          <w:color w:val="373737"/>
          <w:sz w:val="26"/>
          <w:szCs w:val="26"/>
        </w:rPr>
        <w:t xml:space="preserve"> property of the class.</w:t>
      </w:r>
    </w:p>
    <w:p w14:paraId="0BCE5B1D"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Don’t get confused by the fact that we are declaring </w:t>
      </w:r>
      <w:proofErr w:type="spellStart"/>
      <w:r>
        <w:rPr>
          <w:rStyle w:val="HTMLCode"/>
          <w:rFonts w:ascii="Arial" w:hAnsi="Arial" w:cs="Arial"/>
          <w:color w:val="373737"/>
          <w:bdr w:val="none" w:sz="0" w:space="0" w:color="auto" w:frame="1"/>
          <w:shd w:val="clear" w:color="auto" w:fill="F2F2F2"/>
        </w:rPr>
        <w:t>ArrayList</w:t>
      </w:r>
      <w:proofErr w:type="spellEnd"/>
      <w:r>
        <w:rPr>
          <w:rStyle w:val="HTMLCode"/>
          <w:rFonts w:ascii="Arial" w:hAnsi="Arial" w:cs="Arial"/>
          <w:color w:val="373737"/>
          <w:bdr w:val="none" w:sz="0" w:space="0" w:color="auto" w:frame="1"/>
          <w:shd w:val="clear" w:color="auto" w:fill="F2F2F2"/>
        </w:rPr>
        <w:t>&lt;Integer&gt;</w:t>
      </w:r>
      <w:r>
        <w:rPr>
          <w:rFonts w:ascii="Arial" w:hAnsi="Arial" w:cs="Arial"/>
          <w:color w:val="373737"/>
          <w:sz w:val="26"/>
          <w:szCs w:val="26"/>
        </w:rPr>
        <w:t> in the constructor parameters. We need to let java know what kind of thing is being passed in.</w:t>
      </w:r>
    </w:p>
    <w:p w14:paraId="068A1864"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Run the tests and we should now be all green!</w:t>
      </w:r>
    </w:p>
    <w:p w14:paraId="7AD67849"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Summary</w:t>
      </w:r>
    </w:p>
    <w:p w14:paraId="10D17F0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While arrays still have their place in </w:t>
      </w:r>
      <w:proofErr w:type="gramStart"/>
      <w:r>
        <w:rPr>
          <w:rFonts w:ascii="Arial" w:hAnsi="Arial" w:cs="Arial"/>
          <w:color w:val="373737"/>
          <w:sz w:val="26"/>
          <w:szCs w:val="26"/>
        </w:rPr>
        <w:t>Java</w:t>
      </w:r>
      <w:proofErr w:type="gramEnd"/>
      <w:r>
        <w:rPr>
          <w:rFonts w:ascii="Arial" w:hAnsi="Arial" w:cs="Arial"/>
          <w:color w:val="373737"/>
          <w:sz w:val="26"/>
          <w:szCs w:val="26"/>
        </w:rPr>
        <w:t xml:space="preserve"> and you may see them in use the preferred collection to use is </w:t>
      </w:r>
      <w:proofErr w:type="spellStart"/>
      <w:r>
        <w:rPr>
          <w:rFonts w:ascii="Arial" w:hAnsi="Arial" w:cs="Arial"/>
          <w:color w:val="373737"/>
          <w:sz w:val="26"/>
          <w:szCs w:val="26"/>
        </w:rPr>
        <w:t>ArrayList</w:t>
      </w:r>
      <w:proofErr w:type="spellEnd"/>
      <w:r>
        <w:rPr>
          <w:rFonts w:ascii="Arial" w:hAnsi="Arial" w:cs="Arial"/>
          <w:color w:val="373737"/>
          <w:sz w:val="26"/>
          <w:szCs w:val="26"/>
        </w:rPr>
        <w:t>&lt;&gt;.</w:t>
      </w:r>
    </w:p>
    <w:p w14:paraId="500423B6"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 can perform more functions on an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without having to write the specific methods ourselves.</w:t>
      </w:r>
    </w:p>
    <w:p w14:paraId="49DADEF9"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r>
        <w:rPr>
          <w:rFonts w:ascii="Arial" w:hAnsi="Arial" w:cs="Arial"/>
          <w:color w:val="373737"/>
          <w:sz w:val="26"/>
          <w:szCs w:val="26"/>
        </w:rPr>
        <w:t>ArrayLists</w:t>
      </w:r>
      <w:proofErr w:type="spellEnd"/>
      <w:r>
        <w:rPr>
          <w:rFonts w:ascii="Arial" w:hAnsi="Arial" w:cs="Arial"/>
          <w:color w:val="373737"/>
          <w:sz w:val="26"/>
          <w:szCs w:val="26"/>
        </w:rPr>
        <w:t xml:space="preserve"> also grow in size dynamically.</w:t>
      </w:r>
    </w:p>
    <w:p w14:paraId="6CA8D8D6"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r>
        <w:rPr>
          <w:rFonts w:ascii="Arial" w:hAnsi="Arial" w:cs="Arial"/>
          <w:color w:val="373737"/>
          <w:sz w:val="26"/>
          <w:szCs w:val="26"/>
        </w:rPr>
        <w:t>ArrayLists</w:t>
      </w:r>
      <w:proofErr w:type="spellEnd"/>
      <w:r>
        <w:rPr>
          <w:rFonts w:ascii="Arial" w:hAnsi="Arial" w:cs="Arial"/>
          <w:color w:val="373737"/>
          <w:sz w:val="26"/>
          <w:szCs w:val="26"/>
        </w:rPr>
        <w:t>, like Array, can only hold one specific type of Object. (String, Integer, etc). But this can also include our own objects (e.g. Bear).</w:t>
      </w:r>
    </w:p>
    <w:p w14:paraId="4242E5B9"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Multiple Classes</w:t>
      </w:r>
    </w:p>
    <w:p w14:paraId="1B73BDFB"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424BFC82" w14:textId="77777777" w:rsidR="006C01EF" w:rsidRDefault="006C01EF" w:rsidP="006C01EF">
      <w:pPr>
        <w:numPr>
          <w:ilvl w:val="0"/>
          <w:numId w:val="15"/>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multiple classes.</w:t>
      </w:r>
    </w:p>
    <w:p w14:paraId="7822D526" w14:textId="77777777" w:rsidR="006C01EF" w:rsidRDefault="006C01EF" w:rsidP="006C01EF">
      <w:pPr>
        <w:numPr>
          <w:ilvl w:val="0"/>
          <w:numId w:val="15"/>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a class with a collection of another class type.</w:t>
      </w:r>
    </w:p>
    <w:p w14:paraId="6B580F68" w14:textId="77777777" w:rsidR="006C01EF" w:rsidRDefault="006C01EF" w:rsidP="006C01EF">
      <w:pPr>
        <w:numPr>
          <w:ilvl w:val="0"/>
          <w:numId w:val="15"/>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collections of different classes.</w:t>
      </w:r>
    </w:p>
    <w:p w14:paraId="2C540BAF"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Intro</w:t>
      </w:r>
    </w:p>
    <w:p w14:paraId="2F50F8A4"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In this lesson we are going to have a look at creating multiple classes and allowing one class to store a collection of the second class in an </w:t>
      </w:r>
      <w:proofErr w:type="spellStart"/>
      <w:r>
        <w:rPr>
          <w:rFonts w:ascii="Arial" w:hAnsi="Arial" w:cs="Arial"/>
          <w:color w:val="373737"/>
          <w:sz w:val="26"/>
          <w:szCs w:val="26"/>
        </w:rPr>
        <w:t>ArrayList</w:t>
      </w:r>
      <w:proofErr w:type="spellEnd"/>
      <w:r>
        <w:rPr>
          <w:rFonts w:ascii="Arial" w:hAnsi="Arial" w:cs="Arial"/>
          <w:color w:val="373737"/>
          <w:sz w:val="26"/>
          <w:szCs w:val="26"/>
        </w:rPr>
        <w:t>.</w:t>
      </w:r>
    </w:p>
    <w:p w14:paraId="505F6AAB"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Create a project called </w:t>
      </w:r>
      <w:proofErr w:type="spellStart"/>
      <w:r>
        <w:rPr>
          <w:rFonts w:ascii="Arial" w:hAnsi="Arial" w:cs="Arial"/>
          <w:color w:val="666666"/>
          <w:sz w:val="26"/>
          <w:szCs w:val="26"/>
        </w:rPr>
        <w:t>BearRiverFish</w:t>
      </w:r>
      <w:proofErr w:type="spellEnd"/>
    </w:p>
    <w:p w14:paraId="778BF9B6"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Create a Bear Test class</w:t>
      </w:r>
    </w:p>
    <w:p w14:paraId="4FF7A1E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BearTest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A0B964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Bear</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bear</w:t>
      </w:r>
      <w:proofErr w:type="spellEnd"/>
      <w:r>
        <w:rPr>
          <w:rStyle w:val="o"/>
          <w:rFonts w:ascii="inherit" w:hAnsi="inherit" w:cs="Arial"/>
          <w:b/>
          <w:bCs/>
          <w:color w:val="000000"/>
          <w:bdr w:val="none" w:sz="0" w:space="0" w:color="auto" w:frame="1"/>
          <w:shd w:val="clear" w:color="auto" w:fill="F2F2F2"/>
        </w:rPr>
        <w:t>;</w:t>
      </w:r>
    </w:p>
    <w:p w14:paraId="5991F15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EE3BF7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1235088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795FEA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bear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"Baloo"</w:t>
      </w:r>
      <w:r>
        <w:rPr>
          <w:rStyle w:val="o"/>
          <w:rFonts w:ascii="inherit" w:hAnsi="inherit" w:cs="Arial"/>
          <w:b/>
          <w:bCs/>
          <w:color w:val="000000"/>
          <w:bdr w:val="none" w:sz="0" w:space="0" w:color="auto" w:frame="1"/>
          <w:shd w:val="clear" w:color="auto" w:fill="F2F2F2"/>
        </w:rPr>
        <w:t>);</w:t>
      </w:r>
    </w:p>
    <w:p w14:paraId="70567EE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14EDC3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0962759C"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Create a Bear class</w:t>
      </w:r>
    </w:p>
    <w:p w14:paraId="2146966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Bear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C05824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A63BDD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String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p>
    <w:p w14:paraId="0F7728C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964A9F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String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5DA629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p>
    <w:p w14:paraId="36053B9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1CB9F3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7BA7E3E2"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Create an empty Salmon class</w:t>
      </w:r>
    </w:p>
    <w:p w14:paraId="72DE4C5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522898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2902F29C"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Declaring an Array List</w:t>
      </w:r>
    </w:p>
    <w:p w14:paraId="71221A1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First</w:t>
      </w:r>
      <w:proofErr w:type="gramEnd"/>
      <w:r>
        <w:rPr>
          <w:rFonts w:ascii="Arial" w:hAnsi="Arial" w:cs="Arial"/>
          <w:color w:val="373737"/>
          <w:sz w:val="26"/>
          <w:szCs w:val="26"/>
        </w:rPr>
        <w:t xml:space="preserve"> we need to tell our code that we want to use the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class, in a similar way that we use require in Ruby.</w:t>
      </w:r>
    </w:p>
    <w:p w14:paraId="444FF93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//Bear.java</w:t>
      </w:r>
    </w:p>
    <w:p w14:paraId="4B19700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java.util</w:t>
      </w:r>
      <w:proofErr w:type="gramEnd"/>
      <w:r>
        <w:rPr>
          <w:rStyle w:val="nn"/>
          <w:rFonts w:ascii="Arial" w:hAnsi="Arial" w:cs="Arial"/>
          <w:color w:val="555555"/>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w:t>
      </w:r>
    </w:p>
    <w:p w14:paraId="29EA9DD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8B64C4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Bear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497F27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String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p>
    <w:p w14:paraId="043E8AF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belly</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//UPDATED</w:t>
      </w:r>
    </w:p>
    <w:p w14:paraId="6E64F7D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2841CF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String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p>
    <w:p w14:paraId="1157018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belly</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//UPDATED</w:t>
      </w:r>
    </w:p>
    <w:p w14:paraId="51E23F7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p>
    <w:p w14:paraId="6FA933C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93570E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22392C8E"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So now we have given our bear an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belly that can hold instances of our Salmon objects.</w:t>
      </w:r>
    </w:p>
    <w:p w14:paraId="066F06E0"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Counting the items</w:t>
      </w:r>
    </w:p>
    <w:p w14:paraId="6C67773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want to see how much food is in the bear’s belly - initially it should be zero.</w:t>
      </w:r>
    </w:p>
    <w:p w14:paraId="58549F5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write the test</w:t>
      </w:r>
    </w:p>
    <w:p w14:paraId="4172A9B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//BearTest.java</w:t>
      </w:r>
    </w:p>
    <w:p w14:paraId="66E4F59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8AF941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@Test</w:t>
      </w:r>
    </w:p>
    <w:p w14:paraId="02D0896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bellyStartsEmpty</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1533E87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foodCount</w:t>
      </w:r>
      <w:proofErr w:type="spellEnd"/>
      <w:r>
        <w:rPr>
          <w:rStyle w:val="o"/>
          <w:rFonts w:ascii="inherit" w:hAnsi="inherit" w:cs="Arial"/>
          <w:b/>
          <w:bCs/>
          <w:color w:val="000000"/>
          <w:bdr w:val="none" w:sz="0" w:space="0" w:color="auto" w:frame="1"/>
          <w:shd w:val="clear" w:color="auto" w:fill="F2F2F2"/>
        </w:rPr>
        <w:t>());</w:t>
      </w:r>
    </w:p>
    <w:p w14:paraId="036B0CD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CD816CE"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now we will write a method in the Bear class to return an </w:t>
      </w:r>
      <w:r>
        <w:rPr>
          <w:rStyle w:val="HTMLCode"/>
          <w:rFonts w:ascii="Arial" w:hAnsi="Arial" w:cs="Arial"/>
          <w:color w:val="373737"/>
          <w:bdr w:val="none" w:sz="0" w:space="0" w:color="auto" w:frame="1"/>
          <w:shd w:val="clear" w:color="auto" w:fill="F2F2F2"/>
        </w:rPr>
        <w:t>int</w:t>
      </w:r>
      <w:r>
        <w:rPr>
          <w:rFonts w:ascii="Arial" w:hAnsi="Arial" w:cs="Arial"/>
          <w:color w:val="373737"/>
          <w:sz w:val="26"/>
          <w:szCs w:val="26"/>
        </w:rPr>
        <w:t> value with the size of the belly.</w:t>
      </w:r>
    </w:p>
    <w:p w14:paraId="48EFA4F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//Bear.java</w:t>
      </w:r>
    </w:p>
    <w:p w14:paraId="2C997B0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foodCount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1712158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belly</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size</w:t>
      </w:r>
      <w:proofErr w:type="spellEnd"/>
      <w:proofErr w:type="gramEnd"/>
      <w:r>
        <w:rPr>
          <w:rStyle w:val="o"/>
          <w:rFonts w:ascii="inherit" w:hAnsi="inherit" w:cs="Arial"/>
          <w:b/>
          <w:bCs/>
          <w:color w:val="000000"/>
          <w:bdr w:val="none" w:sz="0" w:space="0" w:color="auto" w:frame="1"/>
          <w:shd w:val="clear" w:color="auto" w:fill="F2F2F2"/>
        </w:rPr>
        <w:t>();</w:t>
      </w:r>
    </w:p>
    <w:p w14:paraId="2BD0052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666181DA"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Eating a salmon</w:t>
      </w:r>
    </w:p>
    <w:p w14:paraId="45BF713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try to get our bear to eat a salmon. First, let’s add a test salmon to our test file.</w:t>
      </w:r>
    </w:p>
    <w:p w14:paraId="5C684AB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//BearTest.java</w:t>
      </w:r>
    </w:p>
    <w:p w14:paraId="280622B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n"/>
          <w:rFonts w:ascii="Arial" w:hAnsi="Arial" w:cs="Arial"/>
          <w:color w:val="555555"/>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org</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junit</w:t>
      </w:r>
      <w:proofErr w:type="gramEnd"/>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Assert</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
    <w:p w14:paraId="0E6FC6F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spellEnd"/>
      <w:proofErr w:type="gramEnd"/>
      <w:r>
        <w:rPr>
          <w:rStyle w:val="nn"/>
          <w:rFonts w:ascii="Arial" w:hAnsi="Arial" w:cs="Arial"/>
          <w:color w:val="555555"/>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p>
    <w:p w14:paraId="712FBEF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FBD615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BearTest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F4C4A8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Bear</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bear</w:t>
      </w:r>
      <w:proofErr w:type="spellEnd"/>
      <w:r>
        <w:rPr>
          <w:rStyle w:val="o"/>
          <w:rFonts w:ascii="inherit" w:hAnsi="inherit" w:cs="Arial"/>
          <w:b/>
          <w:bCs/>
          <w:color w:val="000000"/>
          <w:bdr w:val="none" w:sz="0" w:space="0" w:color="auto" w:frame="1"/>
          <w:shd w:val="clear" w:color="auto" w:fill="F2F2F2"/>
        </w:rPr>
        <w:t>;</w:t>
      </w:r>
    </w:p>
    <w:p w14:paraId="1CD4FE6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salmon</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3230A6E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F80FFC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62E1772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7EA497F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bear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"Baloo"</w:t>
      </w:r>
      <w:r>
        <w:rPr>
          <w:rStyle w:val="o"/>
          <w:rFonts w:ascii="inherit" w:hAnsi="inherit" w:cs="Arial"/>
          <w:b/>
          <w:bCs/>
          <w:color w:val="000000"/>
          <w:bdr w:val="none" w:sz="0" w:space="0" w:color="auto" w:frame="1"/>
          <w:shd w:val="clear" w:color="auto" w:fill="F2F2F2"/>
        </w:rPr>
        <w:t>);</w:t>
      </w:r>
    </w:p>
    <w:p w14:paraId="0B66AA3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7C9BA39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9E0B65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//same as before</w:t>
      </w:r>
    </w:p>
    <w:p w14:paraId="3CC1299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9644510"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Cool, now we can use this salmon in our tests.</w:t>
      </w:r>
    </w:p>
    <w:p w14:paraId="76BA692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//BearTest.java</w:t>
      </w:r>
    </w:p>
    <w:p w14:paraId="6860DE0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7336D5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3AF5990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canEatSalmon</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7AFCDB9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eat</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
    <w:p w14:paraId="51810A3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foodCount</w:t>
      </w:r>
      <w:proofErr w:type="spellEnd"/>
      <w:r>
        <w:rPr>
          <w:rStyle w:val="o"/>
          <w:rFonts w:ascii="inherit" w:hAnsi="inherit" w:cs="Arial"/>
          <w:b/>
          <w:bCs/>
          <w:color w:val="000000"/>
          <w:bdr w:val="none" w:sz="0" w:space="0" w:color="auto" w:frame="1"/>
          <w:shd w:val="clear" w:color="auto" w:fill="F2F2F2"/>
        </w:rPr>
        <w:t>());</w:t>
      </w:r>
    </w:p>
    <w:p w14:paraId="5E71E29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20E389B"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Let’s add the </w:t>
      </w:r>
      <w:proofErr w:type="gramStart"/>
      <w:r>
        <w:rPr>
          <w:rFonts w:ascii="Arial" w:hAnsi="Arial" w:cs="Arial"/>
          <w:color w:val="373737"/>
          <w:sz w:val="26"/>
          <w:szCs w:val="26"/>
        </w:rPr>
        <w:t>eat(</w:t>
      </w:r>
      <w:proofErr w:type="gramEnd"/>
      <w:r>
        <w:rPr>
          <w:rFonts w:ascii="Arial" w:hAnsi="Arial" w:cs="Arial"/>
          <w:color w:val="373737"/>
          <w:sz w:val="26"/>
          <w:szCs w:val="26"/>
        </w:rPr>
        <w:t>) method. For this we will use the </w:t>
      </w:r>
      <w:proofErr w:type="gramStart"/>
      <w:r>
        <w:rPr>
          <w:rStyle w:val="HTMLCode"/>
          <w:rFonts w:ascii="Arial" w:hAnsi="Arial" w:cs="Arial"/>
          <w:color w:val="373737"/>
          <w:bdr w:val="none" w:sz="0" w:space="0" w:color="auto" w:frame="1"/>
          <w:shd w:val="clear" w:color="auto" w:fill="F2F2F2"/>
        </w:rPr>
        <w:t>add(</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method from the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class to add a salmon to the belly.</w:t>
      </w:r>
    </w:p>
    <w:p w14:paraId="069E814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//Bear.java</w:t>
      </w:r>
    </w:p>
    <w:p w14:paraId="09D25B0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5FA29E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eat</w:t>
      </w:r>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
    <w:p w14:paraId="4925618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belly</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
    <w:p w14:paraId="3A1B21C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DEBAFCD"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Resetting the array</w:t>
      </w:r>
    </w:p>
    <w:p w14:paraId="15C42384"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Lastly, let’s add a way for our Bear to go to sleep and let his belly settle. What we want to happen here is that when the bear sleeps the belly will empty.</w:t>
      </w:r>
    </w:p>
    <w:p w14:paraId="209342D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//BearTest.java</w:t>
      </w:r>
    </w:p>
    <w:p w14:paraId="4C77FB4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1F0F14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@Test</w:t>
      </w:r>
    </w:p>
    <w:p w14:paraId="0365C42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shouldEmptyBellyAfterSleeping</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7222FA4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eat</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
    <w:p w14:paraId="42E9A95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sleep</w:t>
      </w:r>
      <w:proofErr w:type="spellEnd"/>
      <w:proofErr w:type="gramEnd"/>
      <w:r>
        <w:rPr>
          <w:rStyle w:val="o"/>
          <w:rFonts w:ascii="inherit" w:hAnsi="inherit" w:cs="Arial"/>
          <w:b/>
          <w:bCs/>
          <w:color w:val="000000"/>
          <w:bdr w:val="none" w:sz="0" w:space="0" w:color="auto" w:frame="1"/>
          <w:shd w:val="clear" w:color="auto" w:fill="F2F2F2"/>
        </w:rPr>
        <w:t>();</w:t>
      </w:r>
    </w:p>
    <w:p w14:paraId="1912B6E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spellStart"/>
      <w:proofErr w:type="gram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foodCount</w:t>
      </w:r>
      <w:proofErr w:type="spellEnd"/>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p>
    <w:p w14:paraId="7DFF107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D274B38"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And </w:t>
      </w:r>
      <w:proofErr w:type="gramStart"/>
      <w:r>
        <w:rPr>
          <w:rFonts w:ascii="Arial" w:hAnsi="Arial" w:cs="Arial"/>
          <w:color w:val="373737"/>
          <w:sz w:val="26"/>
          <w:szCs w:val="26"/>
        </w:rPr>
        <w:t>lets</w:t>
      </w:r>
      <w:proofErr w:type="gramEnd"/>
      <w:r>
        <w:rPr>
          <w:rFonts w:ascii="Arial" w:hAnsi="Arial" w:cs="Arial"/>
          <w:color w:val="373737"/>
          <w:sz w:val="26"/>
          <w:szCs w:val="26"/>
        </w:rPr>
        <w:t xml:space="preserve"> add the sleep method in the bear class. For this we can use the </w:t>
      </w:r>
      <w:proofErr w:type="gramStart"/>
      <w:r>
        <w:rPr>
          <w:rStyle w:val="HTMLCode"/>
          <w:rFonts w:ascii="Arial" w:hAnsi="Arial" w:cs="Arial"/>
          <w:color w:val="373737"/>
          <w:bdr w:val="none" w:sz="0" w:space="0" w:color="auto" w:frame="1"/>
          <w:shd w:val="clear" w:color="auto" w:fill="F2F2F2"/>
        </w:rPr>
        <w:t>clear(</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method from the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class to empty the list.</w:t>
      </w:r>
    </w:p>
    <w:p w14:paraId="277D80C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//Bear.java</w:t>
      </w:r>
    </w:p>
    <w:p w14:paraId="14C23F8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B0C648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sleep</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25796F4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belly</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clear</w:t>
      </w:r>
      <w:proofErr w:type="spellEnd"/>
      <w:proofErr w:type="gramEnd"/>
      <w:r>
        <w:rPr>
          <w:rStyle w:val="o"/>
          <w:rFonts w:ascii="inherit" w:hAnsi="inherit" w:cs="Arial"/>
          <w:b/>
          <w:bCs/>
          <w:color w:val="000000"/>
          <w:bdr w:val="none" w:sz="0" w:space="0" w:color="auto" w:frame="1"/>
          <w:shd w:val="clear" w:color="auto" w:fill="F2F2F2"/>
        </w:rPr>
        <w:t>();</w:t>
      </w:r>
    </w:p>
    <w:p w14:paraId="3EADCCC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2C95E907"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Cool our Bear is a happy little </w:t>
      </w:r>
      <w:proofErr w:type="spellStart"/>
      <w:r>
        <w:rPr>
          <w:rFonts w:ascii="Arial" w:hAnsi="Arial" w:cs="Arial"/>
          <w:color w:val="373737"/>
          <w:sz w:val="26"/>
          <w:szCs w:val="26"/>
        </w:rPr>
        <w:t>chappy</w:t>
      </w:r>
      <w:proofErr w:type="spellEnd"/>
      <w:r>
        <w:rPr>
          <w:rFonts w:ascii="Arial" w:hAnsi="Arial" w:cs="Arial"/>
          <w:color w:val="373737"/>
          <w:sz w:val="26"/>
          <w:szCs w:val="26"/>
        </w:rPr>
        <w:t xml:space="preserve"> now.</w:t>
      </w:r>
    </w:p>
    <w:p w14:paraId="0E197941"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Adding a third class</w:t>
      </w:r>
    </w:p>
    <w:p w14:paraId="024D5F93"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w:t>
      </w:r>
      <w:proofErr w:type="spellStart"/>
      <w:r>
        <w:rPr>
          <w:rFonts w:ascii="Arial" w:hAnsi="Arial" w:cs="Arial"/>
          <w:color w:val="373737"/>
          <w:sz w:val="26"/>
          <w:szCs w:val="26"/>
        </w:rPr>
        <w:t>lets</w:t>
      </w:r>
      <w:proofErr w:type="spellEnd"/>
      <w:r>
        <w:rPr>
          <w:rFonts w:ascii="Arial" w:hAnsi="Arial" w:cs="Arial"/>
          <w:color w:val="373737"/>
          <w:sz w:val="26"/>
          <w:szCs w:val="26"/>
        </w:rPr>
        <w:t xml:space="preserve"> extend this out a bit more now and add a third class of River to interact with the other two.</w:t>
      </w:r>
    </w:p>
    <w:p w14:paraId="6D583D4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Intellij</w:t>
      </w:r>
      <w:proofErr w:type="spellEnd"/>
    </w:p>
    <w:p w14:paraId="6D33B37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378077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Create a new class called River and a test called </w:t>
      </w:r>
      <w:proofErr w:type="spellStart"/>
      <w:r>
        <w:rPr>
          <w:rStyle w:val="HTMLCode"/>
          <w:rFonts w:ascii="Arial" w:hAnsi="Arial" w:cs="Arial"/>
          <w:color w:val="373737"/>
          <w:bdr w:val="none" w:sz="0" w:space="0" w:color="auto" w:frame="1"/>
          <w:shd w:val="clear" w:color="auto" w:fill="F2F2F2"/>
        </w:rPr>
        <w:t>TestRiver</w:t>
      </w:r>
      <w:proofErr w:type="spellEnd"/>
    </w:p>
    <w:p w14:paraId="5EC40F9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Our River is going to contain the salmon and when a bear </w:t>
      </w:r>
      <w:proofErr w:type="gramStart"/>
      <w:r>
        <w:rPr>
          <w:rFonts w:ascii="Arial" w:hAnsi="Arial" w:cs="Arial"/>
          <w:color w:val="373737"/>
          <w:sz w:val="26"/>
          <w:szCs w:val="26"/>
        </w:rPr>
        <w:t>eats</w:t>
      </w:r>
      <w:proofErr w:type="gramEnd"/>
      <w:r>
        <w:rPr>
          <w:rFonts w:ascii="Arial" w:hAnsi="Arial" w:cs="Arial"/>
          <w:color w:val="373737"/>
          <w:sz w:val="26"/>
          <w:szCs w:val="26"/>
        </w:rPr>
        <w:t xml:space="preserve"> we will get it to take a salmon from the river.</w:t>
      </w:r>
    </w:p>
    <w:p w14:paraId="2297E5B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River.java</w:t>
      </w:r>
    </w:p>
    <w:p w14:paraId="38542B4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00CB9B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java.util</w:t>
      </w:r>
      <w:proofErr w:type="gramEnd"/>
      <w:r>
        <w:rPr>
          <w:rStyle w:val="nn"/>
          <w:rFonts w:ascii="Arial" w:hAnsi="Arial" w:cs="Arial"/>
          <w:color w:val="555555"/>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w:t>
      </w:r>
    </w:p>
    <w:p w14:paraId="533DEF3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A0FA26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River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4D5CF1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9775DE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fish</w:t>
      </w:r>
      <w:r>
        <w:rPr>
          <w:rStyle w:val="o"/>
          <w:rFonts w:ascii="inherit" w:hAnsi="inherit" w:cs="Arial"/>
          <w:b/>
          <w:bCs/>
          <w:color w:val="000000"/>
          <w:bdr w:val="none" w:sz="0" w:space="0" w:color="auto" w:frame="1"/>
          <w:shd w:val="clear" w:color="auto" w:fill="F2F2F2"/>
        </w:rPr>
        <w:t>;</w:t>
      </w:r>
    </w:p>
    <w:p w14:paraId="2359727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989A82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105E23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fish</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ArrayList</w:t>
      </w:r>
      <w:proofErr w:type="spellEnd"/>
      <w:r>
        <w:rPr>
          <w:rStyle w:val="o"/>
          <w:rFonts w:ascii="inherit" w:hAnsi="inherit" w:cs="Arial"/>
          <w:b/>
          <w:bCs/>
          <w:color w:val="000000"/>
          <w:bdr w:val="none" w:sz="0" w:space="0" w:color="auto" w:frame="1"/>
          <w:shd w:val="clear" w:color="auto" w:fill="F2F2F2"/>
        </w:rPr>
        <w:t>&lt;&gt;();</w:t>
      </w:r>
    </w:p>
    <w:p w14:paraId="09C3912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o"/>
          <w:rFonts w:ascii="inherit" w:hAnsi="inherit" w:cs="Arial"/>
          <w:b/>
          <w:bCs/>
          <w:color w:val="000000"/>
          <w:bdr w:val="none" w:sz="0" w:space="0" w:color="auto" w:frame="1"/>
          <w:shd w:val="clear" w:color="auto" w:fill="F2F2F2"/>
        </w:rPr>
        <w:t>}</w:t>
      </w:r>
    </w:p>
    <w:p w14:paraId="2EA52C5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11A1BF0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52AFBD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proofErr w:type="gramStart"/>
      <w:r>
        <w:rPr>
          <w:rFonts w:ascii="Arial" w:hAnsi="Arial" w:cs="Arial"/>
          <w:color w:val="373737"/>
          <w:sz w:val="26"/>
          <w:szCs w:val="26"/>
        </w:rPr>
        <w:t>Lets</w:t>
      </w:r>
      <w:proofErr w:type="spellEnd"/>
      <w:proofErr w:type="gramEnd"/>
      <w:r>
        <w:rPr>
          <w:rFonts w:ascii="Arial" w:hAnsi="Arial" w:cs="Arial"/>
          <w:color w:val="373737"/>
          <w:sz w:val="26"/>
          <w:szCs w:val="26"/>
        </w:rPr>
        <w:t xml:space="preserve"> write some tests for our River. </w:t>
      </w:r>
      <w:proofErr w:type="spellStart"/>
      <w:proofErr w:type="gramStart"/>
      <w:r>
        <w:rPr>
          <w:rFonts w:ascii="Arial" w:hAnsi="Arial" w:cs="Arial"/>
          <w:color w:val="373737"/>
          <w:sz w:val="26"/>
          <w:szCs w:val="26"/>
        </w:rPr>
        <w:t>Lets</w:t>
      </w:r>
      <w:proofErr w:type="spellEnd"/>
      <w:proofErr w:type="gramEnd"/>
      <w:r>
        <w:rPr>
          <w:rFonts w:ascii="Arial" w:hAnsi="Arial" w:cs="Arial"/>
          <w:color w:val="373737"/>
          <w:sz w:val="26"/>
          <w:szCs w:val="26"/>
        </w:rPr>
        <w:t xml:space="preserve"> start by adding some Salmon to the river.</w:t>
      </w:r>
    </w:p>
    <w:p w14:paraId="5D0D123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RiverTest.java</w:t>
      </w:r>
    </w:p>
    <w:p w14:paraId="5980CC6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D2D7D8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gramEnd"/>
      <w:r>
        <w:rPr>
          <w:rStyle w:val="nn"/>
          <w:rFonts w:ascii="Arial" w:hAnsi="Arial" w:cs="Arial"/>
          <w:color w:val="555555"/>
          <w:bdr w:val="none" w:sz="0" w:space="0" w:color="auto" w:frame="1"/>
          <w:shd w:val="clear" w:color="auto" w:fill="F2F2F2"/>
        </w:rPr>
        <w:t>.Before</w:t>
      </w:r>
      <w:proofErr w:type="spellEnd"/>
      <w:r>
        <w:rPr>
          <w:rStyle w:val="o"/>
          <w:rFonts w:ascii="inherit" w:hAnsi="inherit" w:cs="Arial"/>
          <w:b/>
          <w:bCs/>
          <w:color w:val="000000"/>
          <w:bdr w:val="none" w:sz="0" w:space="0" w:color="auto" w:frame="1"/>
          <w:shd w:val="clear" w:color="auto" w:fill="F2F2F2"/>
        </w:rPr>
        <w:t>;</w:t>
      </w:r>
    </w:p>
    <w:p w14:paraId="153496A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gramEnd"/>
      <w:r>
        <w:rPr>
          <w:rStyle w:val="nn"/>
          <w:rFonts w:ascii="Arial" w:hAnsi="Arial" w:cs="Arial"/>
          <w:color w:val="555555"/>
          <w:bdr w:val="none" w:sz="0" w:space="0" w:color="auto" w:frame="1"/>
          <w:shd w:val="clear" w:color="auto" w:fill="F2F2F2"/>
        </w:rPr>
        <w:t>.Test</w:t>
      </w:r>
      <w:proofErr w:type="spellEnd"/>
      <w:r>
        <w:rPr>
          <w:rStyle w:val="o"/>
          <w:rFonts w:ascii="inherit" w:hAnsi="inherit" w:cs="Arial"/>
          <w:b/>
          <w:bCs/>
          <w:color w:val="000000"/>
          <w:bdr w:val="none" w:sz="0" w:space="0" w:color="auto" w:frame="1"/>
          <w:shd w:val="clear" w:color="auto" w:fill="F2F2F2"/>
        </w:rPr>
        <w:t>;</w:t>
      </w:r>
    </w:p>
    <w:p w14:paraId="1D8467E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B91C2B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n"/>
          <w:rFonts w:ascii="Arial" w:hAnsi="Arial" w:cs="Arial"/>
          <w:color w:val="555555"/>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org</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junit</w:t>
      </w:r>
      <w:proofErr w:type="gramEnd"/>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Assert</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
    <w:p w14:paraId="21E86F4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D01CDA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RiverTest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93AADB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B266A9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River</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river</w:t>
      </w:r>
      <w:proofErr w:type="spellEnd"/>
      <w:r>
        <w:rPr>
          <w:rStyle w:val="o"/>
          <w:rFonts w:ascii="inherit" w:hAnsi="inherit" w:cs="Arial"/>
          <w:b/>
          <w:bCs/>
          <w:color w:val="000000"/>
          <w:bdr w:val="none" w:sz="0" w:space="0" w:color="auto" w:frame="1"/>
          <w:shd w:val="clear" w:color="auto" w:fill="F2F2F2"/>
        </w:rPr>
        <w:t>;</w:t>
      </w:r>
    </w:p>
    <w:p w14:paraId="6BD4167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salmon</w:t>
      </w:r>
      <w:proofErr w:type="spellEnd"/>
      <w:r>
        <w:rPr>
          <w:rStyle w:val="o"/>
          <w:rFonts w:ascii="inherit" w:hAnsi="inherit" w:cs="Arial"/>
          <w:b/>
          <w:bCs/>
          <w:color w:val="000000"/>
          <w:bdr w:val="none" w:sz="0" w:space="0" w:color="auto" w:frame="1"/>
          <w:shd w:val="clear" w:color="auto" w:fill="F2F2F2"/>
        </w:rPr>
        <w:t>;</w:t>
      </w:r>
    </w:p>
    <w:p w14:paraId="426EDDD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241A92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1C03C09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56FF74B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river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212E260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0275398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62BB95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6732B2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7B4A9BF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canAddSalmon</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784EC3D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addFish</w:t>
      </w:r>
      <w:proofErr w:type="spellEnd"/>
      <w:proofErr w:type="gram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
    <w:p w14:paraId="00BC49C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fishCount</w:t>
      </w:r>
      <w:proofErr w:type="spellEnd"/>
      <w:r>
        <w:rPr>
          <w:rStyle w:val="o"/>
          <w:rFonts w:ascii="inherit" w:hAnsi="inherit" w:cs="Arial"/>
          <w:b/>
          <w:bCs/>
          <w:color w:val="000000"/>
          <w:bdr w:val="none" w:sz="0" w:space="0" w:color="auto" w:frame="1"/>
          <w:shd w:val="clear" w:color="auto" w:fill="F2F2F2"/>
        </w:rPr>
        <w:t>());</w:t>
      </w:r>
    </w:p>
    <w:p w14:paraId="5266369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648677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2B713A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1479E76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3B020C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Now </w:t>
      </w:r>
      <w:proofErr w:type="spellStart"/>
      <w:proofErr w:type="gramStart"/>
      <w:r>
        <w:rPr>
          <w:rFonts w:ascii="Arial" w:hAnsi="Arial" w:cs="Arial"/>
          <w:color w:val="373737"/>
          <w:sz w:val="26"/>
          <w:szCs w:val="26"/>
        </w:rPr>
        <w:t>lets</w:t>
      </w:r>
      <w:proofErr w:type="spellEnd"/>
      <w:proofErr w:type="gramEnd"/>
      <w:r>
        <w:rPr>
          <w:rFonts w:ascii="Arial" w:hAnsi="Arial" w:cs="Arial"/>
          <w:color w:val="373737"/>
          <w:sz w:val="26"/>
          <w:szCs w:val="26"/>
        </w:rPr>
        <w:t xml:space="preserve"> get the test to pass.</w:t>
      </w:r>
    </w:p>
    <w:p w14:paraId="36E7615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River.java</w:t>
      </w:r>
    </w:p>
    <w:p w14:paraId="658F278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FEBE10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//As Before</w:t>
      </w:r>
    </w:p>
    <w:p w14:paraId="5724768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CE2E5B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addFish</w:t>
      </w:r>
      <w:proofErr w:type="spellEnd"/>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
    <w:p w14:paraId="17946A5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fish</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
    <w:p w14:paraId="33BF530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DE231A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998A1C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fishCount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F83004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fish</w:t>
      </w:r>
      <w:proofErr w:type="gramEnd"/>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size</w:t>
      </w:r>
      <w:proofErr w:type="spellEnd"/>
      <w:r>
        <w:rPr>
          <w:rStyle w:val="o"/>
          <w:rFonts w:ascii="inherit" w:hAnsi="inherit" w:cs="Arial"/>
          <w:b/>
          <w:bCs/>
          <w:color w:val="000000"/>
          <w:bdr w:val="none" w:sz="0" w:space="0" w:color="auto" w:frame="1"/>
          <w:shd w:val="clear" w:color="auto" w:fill="F2F2F2"/>
        </w:rPr>
        <w:t>();</w:t>
      </w:r>
    </w:p>
    <w:p w14:paraId="0FAF35A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FAA43F9"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Now </w:t>
      </w:r>
      <w:proofErr w:type="spellStart"/>
      <w:proofErr w:type="gramStart"/>
      <w:r>
        <w:rPr>
          <w:rFonts w:ascii="Arial" w:hAnsi="Arial" w:cs="Arial"/>
          <w:color w:val="373737"/>
          <w:sz w:val="26"/>
          <w:szCs w:val="26"/>
        </w:rPr>
        <w:t>lets</w:t>
      </w:r>
      <w:proofErr w:type="spellEnd"/>
      <w:proofErr w:type="gramEnd"/>
      <w:r>
        <w:rPr>
          <w:rFonts w:ascii="Arial" w:hAnsi="Arial" w:cs="Arial"/>
          <w:color w:val="373737"/>
          <w:sz w:val="26"/>
          <w:szCs w:val="26"/>
        </w:rPr>
        <w:t xml:space="preserve"> test that we can remove and get a Salmon back out of the River.</w:t>
      </w:r>
    </w:p>
    <w:p w14:paraId="51FE8E6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RiverTest.java</w:t>
      </w:r>
    </w:p>
    <w:p w14:paraId="2DAA1BA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1F3906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gramEnd"/>
      <w:r>
        <w:rPr>
          <w:rStyle w:val="nn"/>
          <w:rFonts w:ascii="Arial" w:hAnsi="Arial" w:cs="Arial"/>
          <w:color w:val="555555"/>
          <w:bdr w:val="none" w:sz="0" w:space="0" w:color="auto" w:frame="1"/>
          <w:shd w:val="clear" w:color="auto" w:fill="F2F2F2"/>
        </w:rPr>
        <w:t>.Before</w:t>
      </w:r>
      <w:proofErr w:type="spellEnd"/>
      <w:r>
        <w:rPr>
          <w:rStyle w:val="o"/>
          <w:rFonts w:ascii="inherit" w:hAnsi="inherit" w:cs="Arial"/>
          <w:b/>
          <w:bCs/>
          <w:color w:val="000000"/>
          <w:bdr w:val="none" w:sz="0" w:space="0" w:color="auto" w:frame="1"/>
          <w:shd w:val="clear" w:color="auto" w:fill="F2F2F2"/>
        </w:rPr>
        <w:t>;</w:t>
      </w:r>
    </w:p>
    <w:p w14:paraId="27F7F59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gramEnd"/>
      <w:r>
        <w:rPr>
          <w:rStyle w:val="nn"/>
          <w:rFonts w:ascii="Arial" w:hAnsi="Arial" w:cs="Arial"/>
          <w:color w:val="555555"/>
          <w:bdr w:val="none" w:sz="0" w:space="0" w:color="auto" w:frame="1"/>
          <w:shd w:val="clear" w:color="auto" w:fill="F2F2F2"/>
        </w:rPr>
        <w:t>.Test</w:t>
      </w:r>
      <w:proofErr w:type="spellEnd"/>
      <w:r>
        <w:rPr>
          <w:rStyle w:val="o"/>
          <w:rFonts w:ascii="inherit" w:hAnsi="inherit" w:cs="Arial"/>
          <w:b/>
          <w:bCs/>
          <w:color w:val="000000"/>
          <w:bdr w:val="none" w:sz="0" w:space="0" w:color="auto" w:frame="1"/>
          <w:shd w:val="clear" w:color="auto" w:fill="F2F2F2"/>
        </w:rPr>
        <w:t>;</w:t>
      </w:r>
    </w:p>
    <w:p w14:paraId="6E94AB6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88014D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n"/>
          <w:rFonts w:ascii="Arial" w:hAnsi="Arial" w:cs="Arial"/>
          <w:color w:val="555555"/>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org</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junit</w:t>
      </w:r>
      <w:proofErr w:type="gramEnd"/>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Assert</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
    <w:p w14:paraId="44AD2DB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2C0822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lastRenderedPageBreak/>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RiverTest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E4CF6F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9AC414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//As Before</w:t>
      </w:r>
    </w:p>
    <w:p w14:paraId="0051BDF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AF1F09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0EA7C9B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canGetSalmon</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55F2592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addFish</w:t>
      </w:r>
      <w:proofErr w:type="spellEnd"/>
      <w:proofErr w:type="gram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
    <w:p w14:paraId="4D54228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removeFish</w:t>
      </w:r>
      <w:proofErr w:type="spellEnd"/>
      <w:proofErr w:type="gramEnd"/>
      <w:r>
        <w:rPr>
          <w:rStyle w:val="o"/>
          <w:rFonts w:ascii="inherit" w:hAnsi="inherit" w:cs="Arial"/>
          <w:b/>
          <w:bCs/>
          <w:color w:val="000000"/>
          <w:bdr w:val="none" w:sz="0" w:space="0" w:color="auto" w:frame="1"/>
          <w:shd w:val="clear" w:color="auto" w:fill="F2F2F2"/>
        </w:rPr>
        <w:t>();</w:t>
      </w:r>
    </w:p>
    <w:p w14:paraId="2FBDC00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fishCount</w:t>
      </w:r>
      <w:proofErr w:type="spellEnd"/>
      <w:r>
        <w:rPr>
          <w:rStyle w:val="o"/>
          <w:rFonts w:ascii="inherit" w:hAnsi="inherit" w:cs="Arial"/>
          <w:b/>
          <w:bCs/>
          <w:color w:val="000000"/>
          <w:bdr w:val="none" w:sz="0" w:space="0" w:color="auto" w:frame="1"/>
          <w:shd w:val="clear" w:color="auto" w:fill="F2F2F2"/>
        </w:rPr>
        <w:t>());</w:t>
      </w:r>
    </w:p>
    <w:p w14:paraId="1D7CB9B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4ED6DE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39E419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5947DFD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River.java</w:t>
      </w:r>
    </w:p>
    <w:p w14:paraId="35629FE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39D639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//As Before</w:t>
      </w:r>
    </w:p>
    <w:p w14:paraId="68028FA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54E579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removeFish</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983AFE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fish</w:t>
      </w:r>
      <w:proofErr w:type="gramEnd"/>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remove</w:t>
      </w:r>
      <w:proofErr w:type="spellEnd"/>
      <w:r>
        <w:rPr>
          <w:rStyle w:val="o"/>
          <w:rFonts w:ascii="inherit" w:hAnsi="inherit" w:cs="Arial"/>
          <w:b/>
          <w:bCs/>
          <w:color w:val="000000"/>
          <w:bdr w:val="none" w:sz="0" w:space="0" w:color="auto" w:frame="1"/>
          <w:shd w:val="clear" w:color="auto" w:fill="F2F2F2"/>
        </w:rPr>
        <w:t>(</w:t>
      </w:r>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p>
    <w:p w14:paraId="7BFFD52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0A2429E"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Cool so we can get a Salmon back from the River. So how do we get the Bear to get this salmon from the River?</w:t>
      </w:r>
    </w:p>
    <w:p w14:paraId="0BE27973"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Discuss with the students and hope they get to the below solution</w:t>
      </w:r>
    </w:p>
    <w:p w14:paraId="0A59E049"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when the bear eats now we will pass in a river for it to eat from.</w:t>
      </w:r>
    </w:p>
    <w:p w14:paraId="34FE0A24"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make what is happening clear we will change the name of our </w:t>
      </w:r>
      <w:proofErr w:type="gramStart"/>
      <w:r>
        <w:rPr>
          <w:rStyle w:val="HTMLCode"/>
          <w:rFonts w:ascii="Arial" w:hAnsi="Arial" w:cs="Arial"/>
          <w:color w:val="373737"/>
          <w:bdr w:val="none" w:sz="0" w:space="0" w:color="auto" w:frame="1"/>
          <w:shd w:val="clear" w:color="auto" w:fill="F2F2F2"/>
        </w:rPr>
        <w:t>eat(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method in </w:t>
      </w:r>
      <w:r>
        <w:rPr>
          <w:rStyle w:val="HTMLCode"/>
          <w:rFonts w:ascii="Arial" w:hAnsi="Arial" w:cs="Arial"/>
          <w:color w:val="373737"/>
          <w:bdr w:val="none" w:sz="0" w:space="0" w:color="auto" w:frame="1"/>
          <w:shd w:val="clear" w:color="auto" w:fill="F2F2F2"/>
        </w:rPr>
        <w:t>Bear</w:t>
      </w:r>
      <w:r>
        <w:rPr>
          <w:rFonts w:ascii="Arial" w:hAnsi="Arial" w:cs="Arial"/>
          <w:color w:val="373737"/>
          <w:sz w:val="26"/>
          <w:szCs w:val="26"/>
        </w:rPr>
        <w:t> to something more explicit. So we will now call it </w:t>
      </w:r>
      <w:proofErr w:type="spellStart"/>
      <w:proofErr w:type="gramStart"/>
      <w:r>
        <w:rPr>
          <w:rStyle w:val="HTMLCode"/>
          <w:rFonts w:ascii="Arial" w:hAnsi="Arial" w:cs="Arial"/>
          <w:color w:val="373737"/>
          <w:bdr w:val="none" w:sz="0" w:space="0" w:color="auto" w:frame="1"/>
          <w:shd w:val="clear" w:color="auto" w:fill="F2F2F2"/>
        </w:rPr>
        <w:t>eatFishFromRiver</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w:t>
      </w:r>
    </w:p>
    <w:p w14:paraId="10D7D4B5"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proofErr w:type="gramStart"/>
      <w:r>
        <w:rPr>
          <w:rFonts w:ascii="Arial" w:hAnsi="Arial" w:cs="Arial"/>
          <w:color w:val="373737"/>
          <w:sz w:val="26"/>
          <w:szCs w:val="26"/>
        </w:rPr>
        <w:t>Lets</w:t>
      </w:r>
      <w:proofErr w:type="spellEnd"/>
      <w:proofErr w:type="gramEnd"/>
      <w:r>
        <w:rPr>
          <w:rFonts w:ascii="Arial" w:hAnsi="Arial" w:cs="Arial"/>
          <w:color w:val="373737"/>
          <w:sz w:val="26"/>
          <w:szCs w:val="26"/>
        </w:rPr>
        <w:t xml:space="preserve"> amend our bear test to set this up.</w:t>
      </w:r>
    </w:p>
    <w:p w14:paraId="4307DE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BearTest.java</w:t>
      </w:r>
    </w:p>
    <w:p w14:paraId="1FE1383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E36272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BearTest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E885A6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00128D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Bear</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bear</w:t>
      </w:r>
      <w:proofErr w:type="spellEnd"/>
      <w:r>
        <w:rPr>
          <w:rStyle w:val="o"/>
          <w:rFonts w:ascii="inherit" w:hAnsi="inherit" w:cs="Arial"/>
          <w:b/>
          <w:bCs/>
          <w:color w:val="000000"/>
          <w:bdr w:val="none" w:sz="0" w:space="0" w:color="auto" w:frame="1"/>
          <w:shd w:val="clear" w:color="auto" w:fill="F2F2F2"/>
        </w:rPr>
        <w:t>;</w:t>
      </w:r>
    </w:p>
    <w:p w14:paraId="7787960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salmon</w:t>
      </w:r>
      <w:proofErr w:type="spellEnd"/>
      <w:r>
        <w:rPr>
          <w:rStyle w:val="o"/>
          <w:rFonts w:ascii="inherit" w:hAnsi="inherit" w:cs="Arial"/>
          <w:b/>
          <w:bCs/>
          <w:color w:val="000000"/>
          <w:bdr w:val="none" w:sz="0" w:space="0" w:color="auto" w:frame="1"/>
          <w:shd w:val="clear" w:color="auto" w:fill="F2F2F2"/>
        </w:rPr>
        <w:t>;</w:t>
      </w:r>
    </w:p>
    <w:p w14:paraId="27930B5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River</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river</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//ADDED</w:t>
      </w:r>
    </w:p>
    <w:p w14:paraId="4F27EEF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4A08319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3762FA8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bear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"Baloo"</w:t>
      </w:r>
      <w:r>
        <w:rPr>
          <w:rStyle w:val="o"/>
          <w:rFonts w:ascii="inherit" w:hAnsi="inherit" w:cs="Arial"/>
          <w:b/>
          <w:bCs/>
          <w:color w:val="000000"/>
          <w:bdr w:val="none" w:sz="0" w:space="0" w:color="auto" w:frame="1"/>
          <w:shd w:val="clear" w:color="auto" w:fill="F2F2F2"/>
        </w:rPr>
        <w:t>);</w:t>
      </w:r>
    </w:p>
    <w:p w14:paraId="6B318E8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6736363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river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ab/>
      </w:r>
      <w:r>
        <w:rPr>
          <w:rStyle w:val="c1"/>
          <w:rFonts w:ascii="inherit" w:hAnsi="inherit" w:cs="Arial"/>
          <w:i/>
          <w:iCs/>
          <w:color w:val="2F4F4F"/>
          <w:bdr w:val="none" w:sz="0" w:space="0" w:color="auto" w:frame="1"/>
          <w:shd w:val="clear" w:color="auto" w:fill="F2F2F2"/>
        </w:rPr>
        <w:t>// ADDED</w:t>
      </w:r>
    </w:p>
    <w:p w14:paraId="25CC014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addFish</w:t>
      </w:r>
      <w:proofErr w:type="spellEnd"/>
      <w:proofErr w:type="gram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ab/>
      </w:r>
      <w:r>
        <w:rPr>
          <w:rStyle w:val="c1"/>
          <w:rFonts w:ascii="inherit" w:hAnsi="inherit" w:cs="Arial"/>
          <w:i/>
          <w:iCs/>
          <w:color w:val="2F4F4F"/>
          <w:bdr w:val="none" w:sz="0" w:space="0" w:color="auto" w:frame="1"/>
          <w:shd w:val="clear" w:color="auto" w:fill="F2F2F2"/>
        </w:rPr>
        <w:t>// ADDED</w:t>
      </w:r>
    </w:p>
    <w:p w14:paraId="1E5ACED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CBD450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40ED9B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68C4159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bellyStartsEmpty</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457CBA8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foodCount</w:t>
      </w:r>
      <w:proofErr w:type="spellEnd"/>
      <w:r>
        <w:rPr>
          <w:rStyle w:val="o"/>
          <w:rFonts w:ascii="inherit" w:hAnsi="inherit" w:cs="Arial"/>
          <w:b/>
          <w:bCs/>
          <w:color w:val="000000"/>
          <w:bdr w:val="none" w:sz="0" w:space="0" w:color="auto" w:frame="1"/>
          <w:shd w:val="clear" w:color="auto" w:fill="F2F2F2"/>
        </w:rPr>
        <w:t>());</w:t>
      </w:r>
    </w:p>
    <w:p w14:paraId="5D0C151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391397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5557F1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1BF9636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canEatSalmon</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4968572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eatFishFromRiver</w:t>
      </w:r>
      <w:proofErr w:type="spellEnd"/>
      <w:proofErr w:type="gram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//AMENDED</w:t>
      </w:r>
    </w:p>
    <w:p w14:paraId="42E3D44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fishCount</w:t>
      </w:r>
      <w:proofErr w:type="spellEnd"/>
      <w:r>
        <w:rPr>
          <w:rStyle w:val="o"/>
          <w:rFonts w:ascii="inherit" w:hAnsi="inherit" w:cs="Arial"/>
          <w:b/>
          <w:bCs/>
          <w:color w:val="000000"/>
          <w:bdr w:val="none" w:sz="0" w:space="0" w:color="auto" w:frame="1"/>
          <w:shd w:val="clear" w:color="auto" w:fill="F2F2F2"/>
        </w:rPr>
        <w:t>());</w:t>
      </w:r>
    </w:p>
    <w:p w14:paraId="395447B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1511F9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03595F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2C7ABF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311C8D7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shouldEmptyBellyAfterSleeping</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2F6B5E8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eatFishFromRiver</w:t>
      </w:r>
      <w:proofErr w:type="spellEnd"/>
      <w:proofErr w:type="gram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//AMENDED</w:t>
      </w:r>
    </w:p>
    <w:p w14:paraId="451539A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sleep</w:t>
      </w:r>
      <w:proofErr w:type="spellEnd"/>
      <w:proofErr w:type="gramEnd"/>
      <w:r>
        <w:rPr>
          <w:rStyle w:val="o"/>
          <w:rFonts w:ascii="inherit" w:hAnsi="inherit" w:cs="Arial"/>
          <w:b/>
          <w:bCs/>
          <w:color w:val="000000"/>
          <w:bdr w:val="none" w:sz="0" w:space="0" w:color="auto" w:frame="1"/>
          <w:shd w:val="clear" w:color="auto" w:fill="F2F2F2"/>
        </w:rPr>
        <w:t>();</w:t>
      </w:r>
    </w:p>
    <w:p w14:paraId="5A519DB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spellStart"/>
      <w:proofErr w:type="gramStart"/>
      <w:r>
        <w:rPr>
          <w:rStyle w:val="n"/>
          <w:rFonts w:ascii="Arial" w:hAnsi="Arial" w:cs="Arial"/>
          <w:color w:val="373737"/>
          <w:bdr w:val="none" w:sz="0" w:space="0" w:color="auto" w:frame="1"/>
          <w:shd w:val="clear" w:color="auto" w:fill="F2F2F2"/>
        </w:rPr>
        <w:t>bear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foodCount</w:t>
      </w:r>
      <w:proofErr w:type="spellEnd"/>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o"/>
          <w:rFonts w:ascii="inherit" w:hAnsi="inherit" w:cs="Arial"/>
          <w:b/>
          <w:bCs/>
          <w:color w:val="000000"/>
          <w:bdr w:val="none" w:sz="0" w:space="0" w:color="auto" w:frame="1"/>
          <w:shd w:val="clear" w:color="auto" w:fill="F2F2F2"/>
        </w:rPr>
        <w:t>);</w:t>
      </w:r>
    </w:p>
    <w:p w14:paraId="081D9FA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38369E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13832D72"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Task: Amend the Bears eat function to be called </w:t>
      </w:r>
      <w:proofErr w:type="spellStart"/>
      <w:r>
        <w:rPr>
          <w:rFonts w:ascii="Arial" w:hAnsi="Arial" w:cs="Arial"/>
          <w:color w:val="666666"/>
          <w:sz w:val="26"/>
          <w:szCs w:val="26"/>
        </w:rPr>
        <w:t>eatFishFromRiver</w:t>
      </w:r>
      <w:proofErr w:type="spellEnd"/>
      <w:r>
        <w:rPr>
          <w:rFonts w:ascii="Arial" w:hAnsi="Arial" w:cs="Arial"/>
          <w:color w:val="666666"/>
          <w:sz w:val="26"/>
          <w:szCs w:val="26"/>
        </w:rPr>
        <w:t xml:space="preserve"> and make it so that it takes in a river and adds a salmon from the river to its belly.</w:t>
      </w:r>
    </w:p>
    <w:p w14:paraId="2A73369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Bear.java</w:t>
      </w:r>
    </w:p>
    <w:p w14:paraId="210155C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B45A6B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//As Before</w:t>
      </w:r>
    </w:p>
    <w:p w14:paraId="4A197D0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EDDE7A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eatFishFromRiver</w:t>
      </w:r>
      <w:proofErr w:type="spellEnd"/>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River</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//AMENDED</w:t>
      </w:r>
    </w:p>
    <w:p w14:paraId="320DE74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salmon</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removeFish</w:t>
      </w:r>
      <w:proofErr w:type="spellEnd"/>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//ADDED</w:t>
      </w:r>
    </w:p>
    <w:p w14:paraId="5A6DC22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belly</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
    <w:p w14:paraId="3FBDBFE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D773503"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Great stuff! So now our bear gets the salmon from the River and the river deals with removing and returning the salmon.</w:t>
      </w:r>
    </w:p>
    <w:p w14:paraId="1139B43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way that we have done this works well as the bear doesn’t have access to the rivers collection of salmon directly to amend it.</w:t>
      </w:r>
    </w:p>
    <w:p w14:paraId="6DC39332"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the River should be the only class responsible for removing a fish from its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of fish. The river is responsible for amending its collection of salmon and not the bear. The </w:t>
      </w:r>
      <w:r>
        <w:rPr>
          <w:rStyle w:val="HTMLCode"/>
          <w:rFonts w:ascii="Arial" w:hAnsi="Arial" w:cs="Arial"/>
          <w:color w:val="373737"/>
          <w:bdr w:val="none" w:sz="0" w:space="0" w:color="auto" w:frame="1"/>
          <w:shd w:val="clear" w:color="auto" w:fill="F2F2F2"/>
        </w:rPr>
        <w:t>Bear</w:t>
      </w:r>
      <w:r>
        <w:rPr>
          <w:rFonts w:ascii="Arial" w:hAnsi="Arial" w:cs="Arial"/>
          <w:color w:val="373737"/>
          <w:sz w:val="26"/>
          <w:szCs w:val="26"/>
        </w:rPr>
        <w:t> class shouldn’t directly manipulate any of the properties in the </w:t>
      </w:r>
      <w:r>
        <w:rPr>
          <w:rStyle w:val="HTMLCode"/>
          <w:rFonts w:ascii="Arial" w:hAnsi="Arial" w:cs="Arial"/>
          <w:color w:val="373737"/>
          <w:bdr w:val="none" w:sz="0" w:space="0" w:color="auto" w:frame="1"/>
          <w:shd w:val="clear" w:color="auto" w:fill="F2F2F2"/>
        </w:rPr>
        <w:t>River</w:t>
      </w:r>
      <w:r>
        <w:rPr>
          <w:rFonts w:ascii="Arial" w:hAnsi="Arial" w:cs="Arial"/>
          <w:color w:val="373737"/>
          <w:sz w:val="26"/>
          <w:szCs w:val="26"/>
        </w:rPr>
        <w:t>, like its fish count.</w:t>
      </w:r>
    </w:p>
    <w:p w14:paraId="02F2D09E"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SOLID: Single Responsibility</w:t>
      </w:r>
    </w:p>
    <w:p w14:paraId="3839DCCB"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our example, </w:t>
      </w:r>
      <w:r>
        <w:rPr>
          <w:rStyle w:val="HTMLCode"/>
          <w:rFonts w:ascii="Arial" w:hAnsi="Arial" w:cs="Arial"/>
          <w:color w:val="373737"/>
          <w:bdr w:val="none" w:sz="0" w:space="0" w:color="auto" w:frame="1"/>
          <w:shd w:val="clear" w:color="auto" w:fill="F2F2F2"/>
        </w:rPr>
        <w:t>Bear</w:t>
      </w:r>
      <w:r>
        <w:rPr>
          <w:rFonts w:ascii="Arial" w:hAnsi="Arial" w:cs="Arial"/>
          <w:color w:val="373737"/>
          <w:sz w:val="26"/>
          <w:szCs w:val="26"/>
        </w:rPr>
        <w:t> should be only responsible for Bear related information and actions. Just as the </w:t>
      </w:r>
      <w:r>
        <w:rPr>
          <w:rStyle w:val="HTMLCode"/>
          <w:rFonts w:ascii="Arial" w:hAnsi="Arial" w:cs="Arial"/>
          <w:color w:val="373737"/>
          <w:bdr w:val="none" w:sz="0" w:space="0" w:color="auto" w:frame="1"/>
          <w:shd w:val="clear" w:color="auto" w:fill="F2F2F2"/>
        </w:rPr>
        <w:t>River</w:t>
      </w:r>
      <w:r>
        <w:rPr>
          <w:rFonts w:ascii="Arial" w:hAnsi="Arial" w:cs="Arial"/>
          <w:color w:val="373737"/>
          <w:sz w:val="26"/>
          <w:szCs w:val="26"/>
        </w:rPr>
        <w:t> should be only responsible for river related information and actions.</w:t>
      </w:r>
    </w:p>
    <w:p w14:paraId="1ED835B6"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Single Responsibility principle states that one class or method should do just one simple job</w:t>
      </w:r>
      <w:r>
        <w:rPr>
          <w:rFonts w:ascii="Arial" w:hAnsi="Arial" w:cs="Arial"/>
          <w:color w:val="373737"/>
          <w:sz w:val="26"/>
          <w:szCs w:val="26"/>
        </w:rPr>
        <w:t>.</w:t>
      </w:r>
    </w:p>
    <w:p w14:paraId="6791490D"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To achieve Single </w:t>
      </w:r>
      <w:proofErr w:type="gramStart"/>
      <w:r>
        <w:rPr>
          <w:rFonts w:ascii="Arial" w:hAnsi="Arial" w:cs="Arial"/>
          <w:color w:val="373737"/>
          <w:sz w:val="26"/>
          <w:szCs w:val="26"/>
        </w:rPr>
        <w:t>Responsibility</w:t>
      </w:r>
      <w:proofErr w:type="gramEnd"/>
      <w:r>
        <w:rPr>
          <w:rFonts w:ascii="Arial" w:hAnsi="Arial" w:cs="Arial"/>
          <w:color w:val="373737"/>
          <w:sz w:val="26"/>
          <w:szCs w:val="26"/>
        </w:rPr>
        <w:t xml:space="preserve"> we require </w:t>
      </w:r>
      <w:r>
        <w:rPr>
          <w:rStyle w:val="HTMLCode"/>
          <w:rFonts w:ascii="Arial" w:hAnsi="Arial" w:cs="Arial"/>
          <w:color w:val="373737"/>
          <w:bdr w:val="none" w:sz="0" w:space="0" w:color="auto" w:frame="1"/>
          <w:shd w:val="clear" w:color="auto" w:fill="F2F2F2"/>
        </w:rPr>
        <w:t>decoupling</w:t>
      </w:r>
      <w:r>
        <w:rPr>
          <w:rFonts w:ascii="Arial" w:hAnsi="Arial" w:cs="Arial"/>
          <w:color w:val="373737"/>
          <w:sz w:val="26"/>
          <w:szCs w:val="26"/>
        </w:rPr>
        <w:t> where classes are not closely entangled and only depend on each other when they need to. Another important part of Single Responsibility is </w:t>
      </w:r>
      <w:r>
        <w:rPr>
          <w:rStyle w:val="HTMLCode"/>
          <w:rFonts w:ascii="Arial" w:hAnsi="Arial" w:cs="Arial"/>
          <w:color w:val="373737"/>
          <w:bdr w:val="none" w:sz="0" w:space="0" w:color="auto" w:frame="1"/>
          <w:shd w:val="clear" w:color="auto" w:fill="F2F2F2"/>
        </w:rPr>
        <w:t>encapsulation</w:t>
      </w:r>
      <w:r>
        <w:rPr>
          <w:rFonts w:ascii="Arial" w:hAnsi="Arial" w:cs="Arial"/>
          <w:color w:val="373737"/>
          <w:sz w:val="26"/>
          <w:szCs w:val="26"/>
        </w:rPr>
        <w:t> where all classes have their inner variables set to </w:t>
      </w:r>
      <w:r>
        <w:rPr>
          <w:rStyle w:val="HTMLCode"/>
          <w:rFonts w:ascii="Arial" w:hAnsi="Arial" w:cs="Arial"/>
          <w:color w:val="373737"/>
          <w:bdr w:val="none" w:sz="0" w:space="0" w:color="auto" w:frame="1"/>
          <w:shd w:val="clear" w:color="auto" w:fill="F2F2F2"/>
        </w:rPr>
        <w:t>private</w:t>
      </w:r>
      <w:r>
        <w:rPr>
          <w:rFonts w:ascii="Arial" w:hAnsi="Arial" w:cs="Arial"/>
          <w:color w:val="373737"/>
          <w:sz w:val="26"/>
          <w:szCs w:val="26"/>
        </w:rPr>
        <w:t> and only enable editing them via </w:t>
      </w:r>
      <w:r>
        <w:rPr>
          <w:rStyle w:val="HTMLCode"/>
          <w:rFonts w:ascii="Arial" w:hAnsi="Arial" w:cs="Arial"/>
          <w:color w:val="373737"/>
          <w:bdr w:val="none" w:sz="0" w:space="0" w:color="auto" w:frame="1"/>
          <w:shd w:val="clear" w:color="auto" w:fill="F2F2F2"/>
        </w:rPr>
        <w:t>public</w:t>
      </w:r>
      <w:r>
        <w:rPr>
          <w:rFonts w:ascii="Arial" w:hAnsi="Arial" w:cs="Arial"/>
          <w:color w:val="373737"/>
          <w:sz w:val="26"/>
          <w:szCs w:val="26"/>
        </w:rPr>
        <w:t> methods, such as getters and setters. These two practices enable exact definition of which class is responsible for which functionality.</w:t>
      </w:r>
    </w:p>
    <w:p w14:paraId="4BAC71EE"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Lack of Single Responsibility complicates:</w:t>
      </w:r>
    </w:p>
    <w:p w14:paraId="319B9B1E" w14:textId="77777777" w:rsidR="006C01EF" w:rsidRDefault="006C01EF" w:rsidP="006C01EF">
      <w:pPr>
        <w:numPr>
          <w:ilvl w:val="0"/>
          <w:numId w:val="16"/>
        </w:numPr>
        <w:ind w:left="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lastRenderedPageBreak/>
        <w:t>maintenance of code</w:t>
      </w:r>
      <w:r>
        <w:rPr>
          <w:rFonts w:ascii="Arial" w:hAnsi="Arial" w:cs="Arial"/>
          <w:color w:val="373737"/>
          <w:sz w:val="26"/>
          <w:szCs w:val="26"/>
        </w:rPr>
        <w:t xml:space="preserve"> - especially where different functionality is programmed by different departments. Programmers can accidentally break </w:t>
      </w:r>
      <w:proofErr w:type="gramStart"/>
      <w:r>
        <w:rPr>
          <w:rFonts w:ascii="Arial" w:hAnsi="Arial" w:cs="Arial"/>
          <w:color w:val="373737"/>
          <w:sz w:val="26"/>
          <w:szCs w:val="26"/>
        </w:rPr>
        <w:t>other</w:t>
      </w:r>
      <w:proofErr w:type="gramEnd"/>
      <w:r>
        <w:rPr>
          <w:rFonts w:ascii="Arial" w:hAnsi="Arial" w:cs="Arial"/>
          <w:color w:val="373737"/>
          <w:sz w:val="26"/>
          <w:szCs w:val="26"/>
        </w:rPr>
        <w:t xml:space="preserve"> people’s code.</w:t>
      </w:r>
    </w:p>
    <w:p w14:paraId="399A97B4" w14:textId="77777777" w:rsidR="006C01EF" w:rsidRDefault="006C01EF" w:rsidP="006C01EF">
      <w:pPr>
        <w:numPr>
          <w:ilvl w:val="0"/>
          <w:numId w:val="16"/>
        </w:numPr>
        <w:ind w:left="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deployment</w:t>
      </w:r>
      <w:r>
        <w:rPr>
          <w:rFonts w:ascii="Arial" w:hAnsi="Arial" w:cs="Arial"/>
          <w:color w:val="373737"/>
          <w:sz w:val="26"/>
          <w:szCs w:val="26"/>
        </w:rPr>
        <w:t> - if a class has many responsibilities, it is more often changed, so needs more frequent releases and updates. Which complicates maintenance of other code that depend on this class.</w:t>
      </w:r>
    </w:p>
    <w:p w14:paraId="7ABAAB01" w14:textId="77777777" w:rsidR="006C01EF" w:rsidRDefault="006C01EF" w:rsidP="006C01EF">
      <w:pPr>
        <w:numPr>
          <w:ilvl w:val="0"/>
          <w:numId w:val="16"/>
        </w:numPr>
        <w:ind w:left="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testing</w:t>
      </w:r>
      <w:r>
        <w:rPr>
          <w:rFonts w:ascii="Arial" w:hAnsi="Arial" w:cs="Arial"/>
          <w:color w:val="373737"/>
          <w:sz w:val="26"/>
          <w:szCs w:val="26"/>
        </w:rPr>
        <w:t> - in a multi-responsibility class there are more possible fringe scenarios that that will need testing.</w:t>
      </w:r>
    </w:p>
    <w:p w14:paraId="663F44AA"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Look at the below method in the </w:t>
      </w:r>
      <w:r>
        <w:rPr>
          <w:rStyle w:val="HTMLCode"/>
          <w:rFonts w:ascii="Arial" w:hAnsi="Arial" w:cs="Arial"/>
          <w:color w:val="373737"/>
          <w:bdr w:val="none" w:sz="0" w:space="0" w:color="auto" w:frame="1"/>
          <w:shd w:val="clear" w:color="auto" w:fill="F2F2F2"/>
        </w:rPr>
        <w:t>Bear</w:t>
      </w:r>
      <w:r>
        <w:rPr>
          <w:rFonts w:ascii="Arial" w:hAnsi="Arial" w:cs="Arial"/>
          <w:color w:val="373737"/>
          <w:sz w:val="26"/>
          <w:szCs w:val="26"/>
        </w:rPr>
        <w:t> class:</w:t>
      </w:r>
    </w:p>
    <w:p w14:paraId="243A1EF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eatFishFromRiver</w:t>
      </w:r>
      <w:proofErr w:type="spellEnd"/>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River</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p>
    <w:p w14:paraId="64C321E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Salmon</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salmon</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river</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removeFish</w:t>
      </w:r>
      <w:proofErr w:type="spellEnd"/>
      <w:proofErr w:type="gramEnd"/>
      <w:r>
        <w:rPr>
          <w:rStyle w:val="o"/>
          <w:rFonts w:ascii="inherit" w:hAnsi="inherit" w:cs="Arial"/>
          <w:b/>
          <w:bCs/>
          <w:color w:val="000000"/>
          <w:bdr w:val="none" w:sz="0" w:space="0" w:color="auto" w:frame="1"/>
          <w:shd w:val="clear" w:color="auto" w:fill="F2F2F2"/>
        </w:rPr>
        <w:t>();</w:t>
      </w:r>
    </w:p>
    <w:p w14:paraId="2CF886E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belly</w:t>
      </w:r>
      <w:r>
        <w:rPr>
          <w:rStyle w:val="o"/>
          <w:rFonts w:ascii="inherit" w:hAnsi="inherit" w:cs="Arial"/>
          <w:b/>
          <w:bCs/>
          <w:color w:val="000000"/>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add</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salmon</w:t>
      </w:r>
      <w:r>
        <w:rPr>
          <w:rStyle w:val="o"/>
          <w:rFonts w:ascii="inherit" w:hAnsi="inherit" w:cs="Arial"/>
          <w:b/>
          <w:bCs/>
          <w:color w:val="000000"/>
          <w:bdr w:val="none" w:sz="0" w:space="0" w:color="auto" w:frame="1"/>
          <w:shd w:val="clear" w:color="auto" w:fill="F2F2F2"/>
        </w:rPr>
        <w:t>);</w:t>
      </w:r>
    </w:p>
    <w:p w14:paraId="555BA8D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8698CBC"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bear object is communicating with other objects, but only for the purposes of bear-related actions, like eating a fish. And it’s the river is responsible for amending its collection of salmon and not the bear.</w:t>
      </w:r>
    </w:p>
    <w:p w14:paraId="4448E475"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depicts a correct </w:t>
      </w:r>
      <w:r>
        <w:rPr>
          <w:rStyle w:val="Strong"/>
          <w:rFonts w:ascii="inherit" w:hAnsi="inherit" w:cs="Arial"/>
          <w:color w:val="373737"/>
          <w:sz w:val="26"/>
          <w:szCs w:val="26"/>
          <w:bdr w:val="none" w:sz="0" w:space="0" w:color="auto" w:frame="1"/>
        </w:rPr>
        <w:t>decoupling</w:t>
      </w:r>
      <w:r>
        <w:rPr>
          <w:rFonts w:ascii="Arial" w:hAnsi="Arial" w:cs="Arial"/>
          <w:color w:val="373737"/>
          <w:sz w:val="26"/>
          <w:szCs w:val="26"/>
        </w:rPr>
        <w:t> of classes (separating of Bear and River functionality) and </w:t>
      </w:r>
      <w:r>
        <w:rPr>
          <w:rStyle w:val="Strong"/>
          <w:rFonts w:ascii="inherit" w:hAnsi="inherit" w:cs="Arial"/>
          <w:color w:val="373737"/>
          <w:sz w:val="26"/>
          <w:szCs w:val="26"/>
          <w:bdr w:val="none" w:sz="0" w:space="0" w:color="auto" w:frame="1"/>
        </w:rPr>
        <w:t>encapsulation</w:t>
      </w:r>
      <w:r>
        <w:rPr>
          <w:rFonts w:ascii="Arial" w:hAnsi="Arial" w:cs="Arial"/>
          <w:color w:val="373737"/>
          <w:sz w:val="26"/>
          <w:szCs w:val="26"/>
        </w:rPr>
        <w:t xml:space="preserve"> of class variables (only River being able to change River’s own array of fish). </w:t>
      </w:r>
      <w:proofErr w:type="gramStart"/>
      <w:r>
        <w:rPr>
          <w:rFonts w:ascii="Arial" w:hAnsi="Arial" w:cs="Arial"/>
          <w:color w:val="373737"/>
          <w:sz w:val="26"/>
          <w:szCs w:val="26"/>
        </w:rPr>
        <w:t>These combined produce</w:t>
      </w:r>
      <w:proofErr w:type="gramEnd"/>
      <w:r>
        <w:rPr>
          <w:rFonts w:ascii="Arial" w:hAnsi="Arial" w:cs="Arial"/>
          <w:color w:val="373737"/>
          <w:sz w:val="26"/>
          <w:szCs w:val="26"/>
        </w:rPr>
        <w:t xml:space="preserve"> a correct example of </w:t>
      </w:r>
      <w:r>
        <w:rPr>
          <w:rStyle w:val="Strong"/>
          <w:rFonts w:ascii="inherit" w:hAnsi="inherit" w:cs="Arial"/>
          <w:color w:val="373737"/>
          <w:sz w:val="26"/>
          <w:szCs w:val="26"/>
          <w:bdr w:val="none" w:sz="0" w:space="0" w:color="auto" w:frame="1"/>
        </w:rPr>
        <w:t>Single Responsibility</w:t>
      </w:r>
      <w:r>
        <w:rPr>
          <w:rFonts w:ascii="Arial" w:hAnsi="Arial" w:cs="Arial"/>
          <w:color w:val="373737"/>
          <w:sz w:val="26"/>
          <w:szCs w:val="26"/>
        </w:rPr>
        <w:t>.</w:t>
      </w:r>
    </w:p>
    <w:p w14:paraId="3B714661"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Summary</w:t>
      </w:r>
    </w:p>
    <w:p w14:paraId="03A5C3F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have seen how to</w:t>
      </w:r>
    </w:p>
    <w:p w14:paraId="095BB493" w14:textId="77777777" w:rsidR="006C01EF" w:rsidRDefault="006C01EF" w:rsidP="006C01EF">
      <w:pPr>
        <w:numPr>
          <w:ilvl w:val="0"/>
          <w:numId w:val="17"/>
        </w:numPr>
        <w:spacing w:after="240"/>
        <w:ind w:left="0"/>
        <w:textAlignment w:val="baseline"/>
        <w:rPr>
          <w:rFonts w:ascii="Arial" w:hAnsi="Arial" w:cs="Arial"/>
          <w:color w:val="373737"/>
          <w:sz w:val="26"/>
          <w:szCs w:val="26"/>
        </w:rPr>
      </w:pPr>
      <w:r>
        <w:rPr>
          <w:rFonts w:ascii="Arial" w:hAnsi="Arial" w:cs="Arial"/>
          <w:color w:val="373737"/>
          <w:sz w:val="26"/>
          <w:szCs w:val="26"/>
        </w:rPr>
        <w:t>Create multiple classes in Java.</w:t>
      </w:r>
    </w:p>
    <w:p w14:paraId="1E2B16B7" w14:textId="77777777" w:rsidR="006C01EF" w:rsidRDefault="006C01EF" w:rsidP="006C01EF">
      <w:pPr>
        <w:numPr>
          <w:ilvl w:val="0"/>
          <w:numId w:val="17"/>
        </w:numPr>
        <w:spacing w:after="240"/>
        <w:ind w:left="0"/>
        <w:textAlignment w:val="baseline"/>
        <w:rPr>
          <w:rFonts w:ascii="Arial" w:hAnsi="Arial" w:cs="Arial"/>
          <w:color w:val="373737"/>
          <w:sz w:val="26"/>
          <w:szCs w:val="26"/>
        </w:rPr>
      </w:pPr>
      <w:r>
        <w:rPr>
          <w:rFonts w:ascii="Arial" w:hAnsi="Arial" w:cs="Arial"/>
          <w:color w:val="373737"/>
          <w:sz w:val="26"/>
          <w:szCs w:val="26"/>
        </w:rPr>
        <w:t>Create a class with a collection of another class type.</w:t>
      </w:r>
    </w:p>
    <w:p w14:paraId="76131D81" w14:textId="77777777" w:rsidR="006C01EF" w:rsidRDefault="006C01EF" w:rsidP="006C01EF">
      <w:pPr>
        <w:numPr>
          <w:ilvl w:val="0"/>
          <w:numId w:val="17"/>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Create </w:t>
      </w:r>
      <w:proofErr w:type="spellStart"/>
      <w:proofErr w:type="gramStart"/>
      <w:r>
        <w:rPr>
          <w:rFonts w:ascii="Arial" w:hAnsi="Arial" w:cs="Arial"/>
          <w:color w:val="373737"/>
          <w:sz w:val="26"/>
          <w:szCs w:val="26"/>
        </w:rPr>
        <w:t>ArrayLists</w:t>
      </w:r>
      <w:proofErr w:type="spellEnd"/>
      <w:r>
        <w:rPr>
          <w:rFonts w:ascii="Arial" w:hAnsi="Arial" w:cs="Arial"/>
          <w:color w:val="373737"/>
          <w:sz w:val="26"/>
          <w:szCs w:val="26"/>
        </w:rPr>
        <w:t>, and</w:t>
      </w:r>
      <w:proofErr w:type="gramEnd"/>
      <w:r>
        <w:rPr>
          <w:rFonts w:ascii="Arial" w:hAnsi="Arial" w:cs="Arial"/>
          <w:color w:val="373737"/>
          <w:sz w:val="26"/>
          <w:szCs w:val="26"/>
        </w:rPr>
        <w:t xml:space="preserve"> add and remove items from them.</w:t>
      </w:r>
    </w:p>
    <w:p w14:paraId="565FD273" w14:textId="77777777" w:rsidR="006C01EF" w:rsidRDefault="006C01EF" w:rsidP="006C01EF">
      <w:pPr>
        <w:numPr>
          <w:ilvl w:val="0"/>
          <w:numId w:val="17"/>
        </w:numPr>
        <w:spacing w:after="240"/>
        <w:ind w:left="0"/>
        <w:textAlignment w:val="baseline"/>
        <w:rPr>
          <w:rFonts w:ascii="Arial" w:hAnsi="Arial" w:cs="Arial"/>
          <w:color w:val="373737"/>
          <w:sz w:val="26"/>
          <w:szCs w:val="26"/>
        </w:rPr>
      </w:pPr>
      <w:r>
        <w:rPr>
          <w:rFonts w:ascii="Arial" w:hAnsi="Arial" w:cs="Arial"/>
          <w:color w:val="373737"/>
          <w:sz w:val="26"/>
          <w:szCs w:val="26"/>
        </w:rPr>
        <w:t>What the Single Responsibility principle is</w:t>
      </w:r>
    </w:p>
    <w:p w14:paraId="1E49C479" w14:textId="77777777" w:rsidR="006C01EF" w:rsidRDefault="006C01EF" w:rsidP="006C01EF">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Lab</w:t>
      </w:r>
    </w:p>
    <w:p w14:paraId="0F030CBC" w14:textId="77777777" w:rsidR="006C01EF" w:rsidRDefault="006C01EF" w:rsidP="006C01E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Create a TDD model of a bus with passengers.</w:t>
      </w:r>
    </w:p>
    <w:p w14:paraId="030C334F"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MVP</w:t>
      </w:r>
    </w:p>
    <w:p w14:paraId="06191B38" w14:textId="77777777" w:rsidR="006C01EF" w:rsidRDefault="006C01EF" w:rsidP="006C01E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 xml:space="preserve">Create a Bus class with a Destination, Capacity and an initially empty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passengers of type Person</w:t>
      </w:r>
    </w:p>
    <w:p w14:paraId="0C35EBB2" w14:textId="77777777" w:rsidR="006C01EF" w:rsidRDefault="006C01EF" w:rsidP="006C01E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 method to return the number of passengers on the bus.</w:t>
      </w:r>
    </w:p>
    <w:p w14:paraId="0B9FC68D" w14:textId="77777777" w:rsidR="006C01EF" w:rsidRDefault="006C01EF" w:rsidP="006C01E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 method to add a passenger onto the bus only if the passenger count is less than the capacity.</w:t>
      </w:r>
    </w:p>
    <w:p w14:paraId="0B90D0F7" w14:textId="77777777" w:rsidR="006C01EF" w:rsidRDefault="006C01EF" w:rsidP="006C01E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 method to remove a passenger from the bus.</w:t>
      </w:r>
    </w:p>
    <w:p w14:paraId="4DAD5A14" w14:textId="77777777" w:rsidR="006C01EF" w:rsidRDefault="006C01EF" w:rsidP="006C01E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Extensions:</w:t>
      </w:r>
    </w:p>
    <w:p w14:paraId="0E65915B" w14:textId="77777777" w:rsidR="006C01EF" w:rsidRDefault="006C01EF" w:rsidP="006C01EF">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Add a </w:t>
      </w:r>
      <w:proofErr w:type="spellStart"/>
      <w:r>
        <w:rPr>
          <w:rFonts w:ascii="Arial" w:hAnsi="Arial" w:cs="Arial"/>
          <w:color w:val="2A2A2A"/>
          <w:sz w:val="34"/>
          <w:szCs w:val="34"/>
          <w:u w:color="275570"/>
        </w:rPr>
        <w:t>BusStop</w:t>
      </w:r>
      <w:proofErr w:type="spellEnd"/>
      <w:r>
        <w:rPr>
          <w:rFonts w:ascii="Arial" w:hAnsi="Arial" w:cs="Arial"/>
          <w:color w:val="2A2A2A"/>
          <w:sz w:val="34"/>
          <w:szCs w:val="34"/>
          <w:u w:color="275570"/>
        </w:rPr>
        <w:t xml:space="preserve"> class which interacts with the other two.</w:t>
      </w:r>
    </w:p>
    <w:p w14:paraId="698605B4" w14:textId="77777777" w:rsidR="006C01EF" w:rsidRDefault="006C01EF" w:rsidP="006C01EF">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BusStop</w:t>
      </w:r>
      <w:proofErr w:type="spellEnd"/>
      <w:r>
        <w:rPr>
          <w:rFonts w:ascii="Arial" w:hAnsi="Arial" w:cs="Arial"/>
          <w:color w:val="2A2A2A"/>
          <w:sz w:val="34"/>
          <w:szCs w:val="34"/>
          <w:u w:color="275570"/>
        </w:rPr>
        <w:t xml:space="preserve"> should have a name and an initially empty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of type “Person” called Queue.</w:t>
      </w:r>
    </w:p>
    <w:p w14:paraId="5595CCB1" w14:textId="77777777" w:rsidR="006C01EF" w:rsidRDefault="006C01EF" w:rsidP="006C01EF">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Add a method to add a Person to the queue.</w:t>
      </w:r>
    </w:p>
    <w:p w14:paraId="6EDA7744" w14:textId="77777777" w:rsidR="006C01EF" w:rsidRDefault="006C01EF" w:rsidP="006C01EF">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Add a method to remove a person from the queue.</w:t>
      </w:r>
    </w:p>
    <w:p w14:paraId="4E1E6B28" w14:textId="77777777" w:rsidR="006C01EF" w:rsidRDefault="006C01EF" w:rsidP="006C01EF">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a </w:t>
      </w:r>
      <w:proofErr w:type="spellStart"/>
      <w:r>
        <w:rPr>
          <w:rFonts w:ascii="Arial" w:hAnsi="Arial" w:cs="Arial"/>
          <w:color w:val="2A2A2A"/>
          <w:sz w:val="34"/>
          <w:szCs w:val="34"/>
          <w:u w:color="275570"/>
        </w:rPr>
        <w:t>pickUp</w:t>
      </w:r>
      <w:proofErr w:type="spellEnd"/>
      <w:r>
        <w:rPr>
          <w:rFonts w:ascii="Arial" w:hAnsi="Arial" w:cs="Arial"/>
          <w:color w:val="2A2A2A"/>
          <w:sz w:val="34"/>
          <w:szCs w:val="34"/>
          <w:u w:color="275570"/>
        </w:rPr>
        <w:t xml:space="preserve"> method in bus that gets person from bus stop and adds to bus passengers.</w:t>
      </w:r>
    </w:p>
    <w:p w14:paraId="0001B653" w14:textId="77777777" w:rsidR="006C01EF" w:rsidRDefault="006C01EF" w:rsidP="006C01EF">
      <w:pPr>
        <w:autoSpaceDE w:val="0"/>
        <w:autoSpaceDN w:val="0"/>
        <w:adjustRightInd w:val="0"/>
        <w:spacing w:line="380" w:lineRule="atLeast"/>
        <w:rPr>
          <w:rFonts w:ascii="Calibri" w:hAnsi="Calibri" w:cs="Calibri"/>
          <w:color w:val="2A2A2A"/>
          <w:sz w:val="32"/>
          <w:szCs w:val="32"/>
          <w:u w:color="275570"/>
        </w:rPr>
      </w:pPr>
    </w:p>
    <w:p w14:paraId="7CE3BBDE"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proofErr w:type="spellStart"/>
      <w:r>
        <w:rPr>
          <w:rFonts w:ascii="Arial" w:hAnsi="Arial" w:cs="Arial"/>
          <w:color w:val="326883"/>
          <w:spacing w:val="-15"/>
          <w:sz w:val="54"/>
          <w:szCs w:val="54"/>
          <w:u w:val="single"/>
        </w:rPr>
        <w:t>HashMaps</w:t>
      </w:r>
      <w:proofErr w:type="spellEnd"/>
    </w:p>
    <w:p w14:paraId="47AB3AF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Duration - 30 minutes</w:t>
      </w:r>
    </w:p>
    <w:p w14:paraId="0F0217BC"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Learning Objectives</w:t>
      </w:r>
    </w:p>
    <w:p w14:paraId="5E554064" w14:textId="77777777" w:rsidR="006C01EF" w:rsidRDefault="006C01EF" w:rsidP="006C01EF">
      <w:pPr>
        <w:numPr>
          <w:ilvl w:val="0"/>
          <w:numId w:val="18"/>
        </w:numPr>
        <w:spacing w:after="240"/>
        <w:ind w:left="0"/>
        <w:textAlignment w:val="baseline"/>
        <w:rPr>
          <w:rFonts w:ascii="Arial" w:hAnsi="Arial" w:cs="Arial"/>
          <w:color w:val="373737"/>
          <w:sz w:val="26"/>
          <w:szCs w:val="26"/>
        </w:rPr>
      </w:pPr>
      <w:r>
        <w:rPr>
          <w:rFonts w:ascii="Arial" w:hAnsi="Arial" w:cs="Arial"/>
          <w:color w:val="373737"/>
          <w:sz w:val="26"/>
          <w:szCs w:val="26"/>
        </w:rPr>
        <w:t>Describe the purpose of a HashMap</w:t>
      </w:r>
    </w:p>
    <w:p w14:paraId="079425E8" w14:textId="77777777" w:rsidR="006C01EF" w:rsidRDefault="006C01EF" w:rsidP="006C01EF">
      <w:pPr>
        <w:numPr>
          <w:ilvl w:val="0"/>
          <w:numId w:val="18"/>
        </w:numPr>
        <w:spacing w:after="240"/>
        <w:ind w:left="0"/>
        <w:textAlignment w:val="baseline"/>
        <w:rPr>
          <w:rFonts w:ascii="Arial" w:hAnsi="Arial" w:cs="Arial"/>
          <w:color w:val="373737"/>
          <w:sz w:val="26"/>
          <w:szCs w:val="26"/>
        </w:rPr>
      </w:pPr>
      <w:r>
        <w:rPr>
          <w:rFonts w:ascii="Arial" w:hAnsi="Arial" w:cs="Arial"/>
          <w:color w:val="373737"/>
          <w:sz w:val="26"/>
          <w:szCs w:val="26"/>
        </w:rPr>
        <w:t>Use some important HashMap methods</w:t>
      </w:r>
    </w:p>
    <w:p w14:paraId="597EE622" w14:textId="77777777" w:rsidR="006C01EF" w:rsidRDefault="006C01EF" w:rsidP="006C01EF">
      <w:pPr>
        <w:numPr>
          <w:ilvl w:val="0"/>
          <w:numId w:val="18"/>
        </w:numPr>
        <w:spacing w:after="240"/>
        <w:ind w:left="0"/>
        <w:textAlignment w:val="baseline"/>
        <w:rPr>
          <w:rFonts w:ascii="Arial" w:hAnsi="Arial" w:cs="Arial"/>
          <w:color w:val="373737"/>
          <w:sz w:val="26"/>
          <w:szCs w:val="26"/>
        </w:rPr>
      </w:pPr>
      <w:r>
        <w:rPr>
          <w:rFonts w:ascii="Arial" w:hAnsi="Arial" w:cs="Arial"/>
          <w:color w:val="373737"/>
          <w:sz w:val="26"/>
          <w:szCs w:val="26"/>
        </w:rPr>
        <w:t>Use a HashMap in your projects</w:t>
      </w:r>
    </w:p>
    <w:p w14:paraId="744F90AC"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Intro</w:t>
      </w:r>
    </w:p>
    <w:p w14:paraId="2B6E0D06"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we were learning Ruby, we saw how useful it was to store keys and values in a structured way - using hashes:</w:t>
      </w:r>
    </w:p>
    <w:p w14:paraId="37F6607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db_details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ss"/>
          <w:rFonts w:ascii="Arial" w:hAnsi="Arial" w:cs="Arial"/>
          <w:color w:val="990073"/>
          <w:bdr w:val="none" w:sz="0" w:space="0" w:color="auto" w:frame="1"/>
          <w:shd w:val="clear" w:color="auto" w:fill="F2F2F2"/>
        </w:rPr>
        <w:t>dbname</w:t>
      </w:r>
      <w:proofErr w:type="spellEnd"/>
      <w:proofErr w:type="gramEnd"/>
      <w:r>
        <w:rPr>
          <w:rStyle w:val="ss"/>
          <w:rFonts w:ascii="Arial" w:hAnsi="Arial" w:cs="Arial"/>
          <w:color w:val="990073"/>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pizza_shop</w:t>
      </w:r>
      <w:proofErr w:type="spellEnd"/>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s"/>
          <w:rFonts w:ascii="Arial" w:hAnsi="Arial" w:cs="Arial"/>
          <w:color w:val="990073"/>
          <w:bdr w:val="none" w:sz="0" w:space="0" w:color="auto" w:frame="1"/>
          <w:shd w:val="clear" w:color="auto" w:fill="F2F2F2"/>
        </w:rPr>
        <w:t xml:space="preserve">host: </w:t>
      </w:r>
      <w:r>
        <w:rPr>
          <w:rStyle w:val="s2"/>
          <w:rFonts w:ascii="Arial" w:hAnsi="Arial" w:cs="Arial"/>
          <w:color w:val="DD1144"/>
          <w:bdr w:val="none" w:sz="0" w:space="0" w:color="auto" w:frame="1"/>
          <w:shd w:val="clear" w:color="auto" w:fill="F2F2F2"/>
        </w:rPr>
        <w:t>"localhost"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1DEB0E9"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It allowed us to store and retrieve data without having to worry about the </w:t>
      </w:r>
      <w:r>
        <w:rPr>
          <w:rStyle w:val="Emphasis"/>
          <w:rFonts w:ascii="inherit" w:hAnsi="inherit" w:cs="Arial"/>
          <w:color w:val="373737"/>
          <w:sz w:val="26"/>
          <w:szCs w:val="26"/>
          <w:bdr w:val="none" w:sz="0" w:space="0" w:color="auto" w:frame="1"/>
        </w:rPr>
        <w:t>order</w:t>
      </w:r>
      <w:r>
        <w:rPr>
          <w:rFonts w:ascii="Arial" w:hAnsi="Arial" w:cs="Arial"/>
          <w:color w:val="373737"/>
          <w:sz w:val="26"/>
          <w:szCs w:val="26"/>
        </w:rPr>
        <w:t> of the data.</w:t>
      </w:r>
    </w:p>
    <w:p w14:paraId="573596A9"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Most languages have a similar construct, and in Java, these are called </w:t>
      </w:r>
      <w:proofErr w:type="spellStart"/>
      <w:r>
        <w:rPr>
          <w:rFonts w:ascii="Arial" w:hAnsi="Arial" w:cs="Arial"/>
          <w:color w:val="373737"/>
          <w:sz w:val="26"/>
          <w:szCs w:val="26"/>
        </w:rPr>
        <w:t>HashMaps</w:t>
      </w:r>
      <w:proofErr w:type="spellEnd"/>
      <w:r>
        <w:rPr>
          <w:rFonts w:ascii="Arial" w:hAnsi="Arial" w:cs="Arial"/>
          <w:color w:val="373737"/>
          <w:sz w:val="26"/>
          <w:szCs w:val="26"/>
        </w:rPr>
        <w:t>. (In other languages they might be called hashes, dictionaries, or associative arrays.)</w:t>
      </w:r>
    </w:p>
    <w:p w14:paraId="3DE1BE31"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look at how we would initialise a HashMap in Java.</w:t>
      </w:r>
    </w:p>
    <w:p w14:paraId="184A44C1"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Create a new project in IntelliJ and call it </w:t>
      </w:r>
      <w:proofErr w:type="spellStart"/>
      <w:r>
        <w:rPr>
          <w:rFonts w:ascii="Arial" w:hAnsi="Arial" w:cs="Arial"/>
          <w:color w:val="373737"/>
          <w:sz w:val="26"/>
          <w:szCs w:val="26"/>
        </w:rPr>
        <w:t>HashMapDemo</w:t>
      </w:r>
      <w:proofErr w:type="spellEnd"/>
      <w:r>
        <w:rPr>
          <w:rFonts w:ascii="Arial" w:hAnsi="Arial" w:cs="Arial"/>
          <w:color w:val="373737"/>
          <w:sz w:val="26"/>
          <w:szCs w:val="26"/>
        </w:rPr>
        <w:t>.</w:t>
      </w:r>
    </w:p>
    <w:p w14:paraId="743C699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Create a new Java class in the main package again called </w:t>
      </w:r>
      <w:proofErr w:type="spellStart"/>
      <w:r>
        <w:rPr>
          <w:rFonts w:ascii="Arial" w:hAnsi="Arial" w:cs="Arial"/>
          <w:color w:val="373737"/>
          <w:sz w:val="26"/>
          <w:szCs w:val="26"/>
        </w:rPr>
        <w:t>HashMapDemo</w:t>
      </w:r>
      <w:proofErr w:type="spellEnd"/>
      <w:r>
        <w:rPr>
          <w:rFonts w:ascii="Arial" w:hAnsi="Arial" w:cs="Arial"/>
          <w:color w:val="373737"/>
          <w:sz w:val="26"/>
          <w:szCs w:val="26"/>
        </w:rPr>
        <w:t>.</w:t>
      </w:r>
    </w:p>
    <w:p w14:paraId="4CACB38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HashMapDemo.java</w:t>
      </w:r>
    </w:p>
    <w:p w14:paraId="186F454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java.util</w:t>
      </w:r>
      <w:proofErr w:type="gramEnd"/>
      <w:r>
        <w:rPr>
          <w:rStyle w:val="nn"/>
          <w:rFonts w:ascii="Arial" w:hAnsi="Arial" w:cs="Arial"/>
          <w:color w:val="555555"/>
          <w:bdr w:val="none" w:sz="0" w:space="0" w:color="auto" w:frame="1"/>
          <w:shd w:val="clear" w:color="auto" w:fill="F2F2F2"/>
        </w:rPr>
        <w:t>.HashMap</w:t>
      </w:r>
      <w:proofErr w:type="spellEnd"/>
      <w:r>
        <w:rPr>
          <w:rStyle w:val="o"/>
          <w:rFonts w:ascii="inherit" w:hAnsi="inherit" w:cs="Arial"/>
          <w:b/>
          <w:bCs/>
          <w:color w:val="000000"/>
          <w:bdr w:val="none" w:sz="0" w:space="0" w:color="auto" w:frame="1"/>
          <w:shd w:val="clear" w:color="auto" w:fill="F2F2F2"/>
        </w:rPr>
        <w:t>;</w:t>
      </w:r>
    </w:p>
    <w:p w14:paraId="7FC1F12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E4DA47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HashMapDemo</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3AB125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main</w:t>
      </w:r>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args</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4EC6F4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HashMap</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favouriteFruits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HashMap</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1D75A31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4FDF72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put</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"Alice"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"Apple"</w:t>
      </w:r>
      <w:r>
        <w:rPr>
          <w:rStyle w:val="o"/>
          <w:rFonts w:ascii="inherit" w:hAnsi="inherit" w:cs="Arial"/>
          <w:b/>
          <w:bCs/>
          <w:color w:val="000000"/>
          <w:bdr w:val="none" w:sz="0" w:space="0" w:color="auto" w:frame="1"/>
          <w:shd w:val="clear" w:color="auto" w:fill="F2F2F2"/>
        </w:rPr>
        <w:t>);</w:t>
      </w:r>
    </w:p>
    <w:p w14:paraId="5DFF788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put</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"Sarah"</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"Banana"</w:t>
      </w:r>
      <w:r>
        <w:rPr>
          <w:rStyle w:val="o"/>
          <w:rFonts w:ascii="inherit" w:hAnsi="inherit" w:cs="Arial"/>
          <w:b/>
          <w:bCs/>
          <w:color w:val="000000"/>
          <w:bdr w:val="none" w:sz="0" w:space="0" w:color="auto" w:frame="1"/>
          <w:shd w:val="clear" w:color="auto" w:fill="F2F2F2"/>
        </w:rPr>
        <w:t>);</w:t>
      </w:r>
    </w:p>
    <w:p w14:paraId="2CC0637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put</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"Bob"</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"Strawberry"</w:t>
      </w:r>
      <w:r>
        <w:rPr>
          <w:rStyle w:val="o"/>
          <w:rFonts w:ascii="inherit" w:hAnsi="inherit" w:cs="Arial"/>
          <w:b/>
          <w:bCs/>
          <w:color w:val="000000"/>
          <w:bdr w:val="none" w:sz="0" w:space="0" w:color="auto" w:frame="1"/>
          <w:shd w:val="clear" w:color="auto" w:fill="F2F2F2"/>
        </w:rPr>
        <w:t>);</w:t>
      </w:r>
    </w:p>
    <w:p w14:paraId="6BB5509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5E22BD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System</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out</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println</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w:t>
      </w:r>
      <w:proofErr w:type="spellEnd"/>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"Alice"</w:t>
      </w:r>
      <w:r>
        <w:rPr>
          <w:rStyle w:val="o"/>
          <w:rFonts w:ascii="inherit" w:hAnsi="inherit" w:cs="Arial"/>
          <w:b/>
          <w:bCs/>
          <w:color w:val="000000"/>
          <w:bdr w:val="none" w:sz="0" w:space="0" w:color="auto" w:frame="1"/>
          <w:shd w:val="clear" w:color="auto" w:fill="F2F2F2"/>
        </w:rPr>
        <w:t>));</w:t>
      </w:r>
    </w:p>
    <w:p w14:paraId="70B9AA4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DC7573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368B92A"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this works OK; the program outputs Alice’s favourite fruit as expected.</w:t>
      </w:r>
    </w:p>
    <w:p w14:paraId="639422DF"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Notice that we’re initialising the HashMap as being empty, then using </w:t>
      </w:r>
      <w:proofErr w:type="gramStart"/>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.put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method to add keys and values.</w:t>
      </w:r>
    </w:p>
    <w:p w14:paraId="450AC211"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However, if we build our project, rather than just running it, you might notice that the compiler is giving us a warning.</w:t>
      </w:r>
    </w:p>
    <w:p w14:paraId="48C3E61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Choose Build &gt; Build Project</w:t>
      </w:r>
    </w:p>
    <w:p w14:paraId="1E5EA0A7"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lastRenderedPageBreak/>
        <w:t>Note: If the warnings don’t appear as expected, it can be introduced by doing the following:</w:t>
      </w:r>
    </w:p>
    <w:p w14:paraId="2F45E529" w14:textId="77777777" w:rsidR="006C01EF" w:rsidRDefault="006C01EF" w:rsidP="006C01EF">
      <w:pPr>
        <w:numPr>
          <w:ilvl w:val="0"/>
          <w:numId w:val="19"/>
        </w:numPr>
        <w:spacing w:after="240"/>
        <w:ind w:left="0"/>
        <w:textAlignment w:val="baseline"/>
        <w:rPr>
          <w:rFonts w:ascii="Arial" w:hAnsi="Arial" w:cs="Arial"/>
          <w:color w:val="373737"/>
          <w:sz w:val="26"/>
          <w:szCs w:val="26"/>
        </w:rPr>
      </w:pPr>
      <w:r>
        <w:rPr>
          <w:rFonts w:ascii="Arial" w:hAnsi="Arial" w:cs="Arial"/>
          <w:color w:val="373737"/>
          <w:sz w:val="26"/>
          <w:szCs w:val="26"/>
        </w:rPr>
        <w:t>Introduce a blatant error</w:t>
      </w:r>
    </w:p>
    <w:p w14:paraId="27751C1B" w14:textId="77777777" w:rsidR="006C01EF" w:rsidRDefault="006C01EF" w:rsidP="006C01EF">
      <w:pPr>
        <w:numPr>
          <w:ilvl w:val="0"/>
          <w:numId w:val="19"/>
        </w:numPr>
        <w:spacing w:after="240"/>
        <w:ind w:left="0"/>
        <w:textAlignment w:val="baseline"/>
        <w:rPr>
          <w:rFonts w:ascii="Arial" w:hAnsi="Arial" w:cs="Arial"/>
          <w:color w:val="373737"/>
          <w:sz w:val="26"/>
          <w:szCs w:val="26"/>
        </w:rPr>
      </w:pPr>
      <w:r>
        <w:rPr>
          <w:rFonts w:ascii="Arial" w:hAnsi="Arial" w:cs="Arial"/>
          <w:color w:val="373737"/>
          <w:sz w:val="26"/>
          <w:szCs w:val="26"/>
        </w:rPr>
        <w:t>Build &gt; Build Project</w:t>
      </w:r>
    </w:p>
    <w:p w14:paraId="52C3F2DA" w14:textId="77777777" w:rsidR="006C01EF" w:rsidRDefault="006C01EF" w:rsidP="006C01EF">
      <w:pPr>
        <w:numPr>
          <w:ilvl w:val="0"/>
          <w:numId w:val="19"/>
        </w:numPr>
        <w:spacing w:after="240"/>
        <w:ind w:left="0"/>
        <w:textAlignment w:val="baseline"/>
        <w:rPr>
          <w:rFonts w:ascii="Arial" w:hAnsi="Arial" w:cs="Arial"/>
          <w:color w:val="373737"/>
          <w:sz w:val="26"/>
          <w:szCs w:val="26"/>
        </w:rPr>
      </w:pPr>
      <w:r>
        <w:rPr>
          <w:rFonts w:ascii="Arial" w:hAnsi="Arial" w:cs="Arial"/>
          <w:color w:val="373737"/>
          <w:sz w:val="26"/>
          <w:szCs w:val="26"/>
        </w:rPr>
        <w:t>The errors list will appear</w:t>
      </w:r>
    </w:p>
    <w:p w14:paraId="42487421" w14:textId="77777777" w:rsidR="006C01EF" w:rsidRDefault="006C01EF" w:rsidP="006C01EF">
      <w:pPr>
        <w:numPr>
          <w:ilvl w:val="0"/>
          <w:numId w:val="19"/>
        </w:numPr>
        <w:spacing w:after="240"/>
        <w:ind w:left="0"/>
        <w:textAlignment w:val="baseline"/>
        <w:rPr>
          <w:rFonts w:ascii="Arial" w:hAnsi="Arial" w:cs="Arial"/>
          <w:color w:val="373737"/>
          <w:sz w:val="26"/>
          <w:szCs w:val="26"/>
        </w:rPr>
      </w:pPr>
      <w:r>
        <w:rPr>
          <w:rFonts w:ascii="Arial" w:hAnsi="Arial" w:cs="Arial"/>
          <w:color w:val="373737"/>
          <w:sz w:val="26"/>
          <w:szCs w:val="26"/>
        </w:rPr>
        <w:t>Fix the blatant error</w:t>
      </w:r>
    </w:p>
    <w:p w14:paraId="709BF525" w14:textId="77777777" w:rsidR="006C01EF" w:rsidRDefault="006C01EF" w:rsidP="006C01EF">
      <w:pPr>
        <w:numPr>
          <w:ilvl w:val="0"/>
          <w:numId w:val="19"/>
        </w:numPr>
        <w:spacing w:after="240"/>
        <w:ind w:left="0"/>
        <w:textAlignment w:val="baseline"/>
        <w:rPr>
          <w:rFonts w:ascii="Arial" w:hAnsi="Arial" w:cs="Arial"/>
          <w:color w:val="373737"/>
          <w:sz w:val="26"/>
          <w:szCs w:val="26"/>
        </w:rPr>
      </w:pPr>
      <w:r>
        <w:rPr>
          <w:rFonts w:ascii="Arial" w:hAnsi="Arial" w:cs="Arial"/>
          <w:color w:val="373737"/>
          <w:sz w:val="26"/>
          <w:szCs w:val="26"/>
        </w:rPr>
        <w:t>Build &gt; Build Project</w:t>
      </w:r>
    </w:p>
    <w:p w14:paraId="2A188082" w14:textId="77777777" w:rsidR="006C01EF" w:rsidRDefault="006C01EF" w:rsidP="006C01EF">
      <w:pPr>
        <w:numPr>
          <w:ilvl w:val="0"/>
          <w:numId w:val="19"/>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Cmd</w:t>
      </w:r>
      <w:proofErr w:type="spellEnd"/>
      <w:r>
        <w:rPr>
          <w:rFonts w:ascii="Arial" w:hAnsi="Arial" w:cs="Arial"/>
          <w:color w:val="373737"/>
          <w:sz w:val="26"/>
          <w:szCs w:val="26"/>
        </w:rPr>
        <w:t xml:space="preserve"> + 0 (Command + zero)</w:t>
      </w:r>
    </w:p>
    <w:p w14:paraId="0906BCA5" w14:textId="77777777" w:rsidR="006C01EF" w:rsidRDefault="006C01EF" w:rsidP="006C01EF">
      <w:pPr>
        <w:numPr>
          <w:ilvl w:val="0"/>
          <w:numId w:val="19"/>
        </w:numPr>
        <w:spacing w:after="240"/>
        <w:ind w:left="0"/>
        <w:textAlignment w:val="baseline"/>
        <w:rPr>
          <w:rFonts w:ascii="Arial" w:hAnsi="Arial" w:cs="Arial"/>
          <w:color w:val="373737"/>
          <w:sz w:val="26"/>
          <w:szCs w:val="26"/>
        </w:rPr>
      </w:pPr>
      <w:r>
        <w:rPr>
          <w:rFonts w:ascii="Arial" w:hAnsi="Arial" w:cs="Arial"/>
          <w:color w:val="373737"/>
          <w:sz w:val="26"/>
          <w:szCs w:val="26"/>
        </w:rPr>
        <w:t>Should now be able to see the warning from the compiler.</w:t>
      </w:r>
    </w:p>
    <w:p w14:paraId="627FA90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Note: HashMapDemo.java uses unchecked or unsafe operations.</w:t>
      </w:r>
    </w:p>
    <w:p w14:paraId="56838BDD"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compiler is warning us that we should specify the </w:t>
      </w:r>
      <w:r>
        <w:rPr>
          <w:rStyle w:val="Emphasis"/>
          <w:rFonts w:ascii="inherit" w:hAnsi="inherit" w:cs="Arial"/>
          <w:color w:val="373737"/>
          <w:sz w:val="26"/>
          <w:szCs w:val="26"/>
          <w:bdr w:val="none" w:sz="0" w:space="0" w:color="auto" w:frame="1"/>
        </w:rPr>
        <w:t>types</w:t>
      </w:r>
      <w:r>
        <w:rPr>
          <w:rFonts w:ascii="Arial" w:hAnsi="Arial" w:cs="Arial"/>
          <w:color w:val="373737"/>
          <w:sz w:val="26"/>
          <w:szCs w:val="26"/>
        </w:rPr>
        <w:t> of the keys and values we are putting into the HashMap. Let’s try again.</w:t>
      </w:r>
    </w:p>
    <w:p w14:paraId="0F998AD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HashMapDemo.java</w:t>
      </w:r>
    </w:p>
    <w:p w14:paraId="106FD64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java.util</w:t>
      </w:r>
      <w:proofErr w:type="gramEnd"/>
      <w:r>
        <w:rPr>
          <w:rStyle w:val="nn"/>
          <w:rFonts w:ascii="Arial" w:hAnsi="Arial" w:cs="Arial"/>
          <w:color w:val="555555"/>
          <w:bdr w:val="none" w:sz="0" w:space="0" w:color="auto" w:frame="1"/>
          <w:shd w:val="clear" w:color="auto" w:fill="F2F2F2"/>
        </w:rPr>
        <w:t>.HashMap</w:t>
      </w:r>
      <w:proofErr w:type="spellEnd"/>
      <w:r>
        <w:rPr>
          <w:rStyle w:val="o"/>
          <w:rFonts w:ascii="inherit" w:hAnsi="inherit" w:cs="Arial"/>
          <w:b/>
          <w:bCs/>
          <w:color w:val="000000"/>
          <w:bdr w:val="none" w:sz="0" w:space="0" w:color="auto" w:frame="1"/>
          <w:shd w:val="clear" w:color="auto" w:fill="F2F2F2"/>
        </w:rPr>
        <w:t>;</w:t>
      </w:r>
    </w:p>
    <w:p w14:paraId="2D7C7E3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C03F48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HashMapDemo</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EC9B1D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main</w:t>
      </w:r>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args</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AB97A0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HashMap</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favouriteFruits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HashMap</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String</w:t>
      </w:r>
      <w:proofErr w:type="gramStart"/>
      <w:r>
        <w:rPr>
          <w:rStyle w:val="o"/>
          <w:rFonts w:ascii="inherit" w:hAnsi="inherit" w:cs="Arial"/>
          <w:b/>
          <w:bCs/>
          <w:color w:val="000000"/>
          <w:bdr w:val="none" w:sz="0" w:space="0" w:color="auto" w:frame="1"/>
          <w:shd w:val="clear" w:color="auto" w:fill="F2F2F2"/>
        </w:rPr>
        <w:t>&gt;(</w:t>
      </w:r>
      <w:proofErr w:type="gramEnd"/>
      <w:r>
        <w:rPr>
          <w:rStyle w:val="o"/>
          <w:rFonts w:ascii="inherit" w:hAnsi="inherit" w:cs="Arial"/>
          <w:b/>
          <w:bCs/>
          <w:color w:val="000000"/>
          <w:bdr w:val="none" w:sz="0" w:space="0" w:color="auto" w:frame="1"/>
          <w:shd w:val="clear" w:color="auto" w:fill="F2F2F2"/>
        </w:rPr>
        <w:t>);</w:t>
      </w:r>
    </w:p>
    <w:p w14:paraId="388B12F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A6479C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put</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"Alice"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"Apple"</w:t>
      </w:r>
      <w:r>
        <w:rPr>
          <w:rStyle w:val="o"/>
          <w:rFonts w:ascii="inherit" w:hAnsi="inherit" w:cs="Arial"/>
          <w:b/>
          <w:bCs/>
          <w:color w:val="000000"/>
          <w:bdr w:val="none" w:sz="0" w:space="0" w:color="auto" w:frame="1"/>
          <w:shd w:val="clear" w:color="auto" w:fill="F2F2F2"/>
        </w:rPr>
        <w:t>);</w:t>
      </w:r>
    </w:p>
    <w:p w14:paraId="0BA1C46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put</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"Sarah"</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"Banana"</w:t>
      </w:r>
      <w:r>
        <w:rPr>
          <w:rStyle w:val="o"/>
          <w:rFonts w:ascii="inherit" w:hAnsi="inherit" w:cs="Arial"/>
          <w:b/>
          <w:bCs/>
          <w:color w:val="000000"/>
          <w:bdr w:val="none" w:sz="0" w:space="0" w:color="auto" w:frame="1"/>
          <w:shd w:val="clear" w:color="auto" w:fill="F2F2F2"/>
        </w:rPr>
        <w:t>);</w:t>
      </w:r>
    </w:p>
    <w:p w14:paraId="57F7905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put</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"Bob"</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"Strawberry"</w:t>
      </w:r>
      <w:r>
        <w:rPr>
          <w:rStyle w:val="o"/>
          <w:rFonts w:ascii="inherit" w:hAnsi="inherit" w:cs="Arial"/>
          <w:b/>
          <w:bCs/>
          <w:color w:val="000000"/>
          <w:bdr w:val="none" w:sz="0" w:space="0" w:color="auto" w:frame="1"/>
          <w:shd w:val="clear" w:color="auto" w:fill="F2F2F2"/>
        </w:rPr>
        <w:t>);</w:t>
      </w:r>
    </w:p>
    <w:p w14:paraId="4F68F79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8EEB56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System</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out</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println</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w:t>
      </w:r>
      <w:proofErr w:type="spellEnd"/>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"Alice"</w:t>
      </w:r>
      <w:r>
        <w:rPr>
          <w:rStyle w:val="o"/>
          <w:rFonts w:ascii="inherit" w:hAnsi="inherit" w:cs="Arial"/>
          <w:b/>
          <w:bCs/>
          <w:color w:val="000000"/>
          <w:bdr w:val="none" w:sz="0" w:space="0" w:color="auto" w:frame="1"/>
          <w:shd w:val="clear" w:color="auto" w:fill="F2F2F2"/>
        </w:rPr>
        <w:t>));</w:t>
      </w:r>
    </w:p>
    <w:p w14:paraId="48B29CB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733FAD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029FCF0"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Much better! Now Java will complain loudly if we try to set the key or value to anything other than a String.</w:t>
      </w:r>
    </w:p>
    <w:p w14:paraId="15D97B4D"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Keys</w:t>
      </w:r>
    </w:p>
    <w:p w14:paraId="535BF30B"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A note about HashMap keys: you can use any class as a key, provided that it implements </w:t>
      </w:r>
      <w:proofErr w:type="gramStart"/>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.equals</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hashCode</w:t>
      </w:r>
      <w:proofErr w:type="spell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methods. In the example above, </w:t>
      </w:r>
      <w:r>
        <w:rPr>
          <w:rStyle w:val="HTMLCode"/>
          <w:rFonts w:ascii="Arial" w:hAnsi="Arial" w:cs="Arial"/>
          <w:color w:val="373737"/>
          <w:bdr w:val="none" w:sz="0" w:space="0" w:color="auto" w:frame="1"/>
          <w:shd w:val="clear" w:color="auto" w:fill="F2F2F2"/>
        </w:rPr>
        <w:t>String</w:t>
      </w:r>
      <w:r>
        <w:rPr>
          <w:rFonts w:ascii="Arial" w:hAnsi="Arial" w:cs="Arial"/>
          <w:color w:val="373737"/>
          <w:sz w:val="26"/>
          <w:szCs w:val="26"/>
        </w:rPr>
        <w:t> fits the bill, but we can use any class that implements these two methods.</w:t>
      </w:r>
    </w:p>
    <w:p w14:paraId="0987BE12"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Values</w:t>
      </w:r>
    </w:p>
    <w:p w14:paraId="3793808C"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you store a value in a HashMap, it will always store an object, rather than a primitive type. Take a look at the following code.</w:t>
      </w:r>
    </w:p>
    <w:p w14:paraId="30B743B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lastRenderedPageBreak/>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java.util</w:t>
      </w:r>
      <w:proofErr w:type="gramEnd"/>
      <w:r>
        <w:rPr>
          <w:rStyle w:val="nn"/>
          <w:rFonts w:ascii="Arial" w:hAnsi="Arial" w:cs="Arial"/>
          <w:color w:val="555555"/>
          <w:bdr w:val="none" w:sz="0" w:space="0" w:color="auto" w:frame="1"/>
          <w:shd w:val="clear" w:color="auto" w:fill="F2F2F2"/>
        </w:rPr>
        <w:t>.HashMap</w:t>
      </w:r>
      <w:proofErr w:type="spellEnd"/>
      <w:r>
        <w:rPr>
          <w:rStyle w:val="o"/>
          <w:rFonts w:ascii="inherit" w:hAnsi="inherit" w:cs="Arial"/>
          <w:b/>
          <w:bCs/>
          <w:color w:val="000000"/>
          <w:bdr w:val="none" w:sz="0" w:space="0" w:color="auto" w:frame="1"/>
          <w:shd w:val="clear" w:color="auto" w:fill="F2F2F2"/>
        </w:rPr>
        <w:t>;</w:t>
      </w:r>
    </w:p>
    <w:p w14:paraId="01ACA60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76B4F3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eastAsiaTheme="majorEastAsia"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HashMapDemo</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ACB9D1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eastAsiaTheme="majorEastAsia" w:hAnsi="inherit" w:cs="Arial"/>
          <w:b/>
          <w:bCs/>
          <w:color w:val="000000"/>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main</w:t>
      </w:r>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args</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055981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HashMap</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Integer</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ages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HashMap</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String</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Integer</w:t>
      </w:r>
      <w:proofErr w:type="gramStart"/>
      <w:r>
        <w:rPr>
          <w:rStyle w:val="o"/>
          <w:rFonts w:ascii="inherit" w:hAnsi="inherit" w:cs="Arial"/>
          <w:b/>
          <w:bCs/>
          <w:color w:val="000000"/>
          <w:bdr w:val="none" w:sz="0" w:space="0" w:color="auto" w:frame="1"/>
          <w:shd w:val="clear" w:color="auto" w:fill="F2F2F2"/>
        </w:rPr>
        <w:t>&gt;(</w:t>
      </w:r>
      <w:proofErr w:type="gramEnd"/>
      <w:r>
        <w:rPr>
          <w:rStyle w:val="o"/>
          <w:rFonts w:ascii="inherit" w:hAnsi="inherit" w:cs="Arial"/>
          <w:b/>
          <w:bCs/>
          <w:color w:val="000000"/>
          <w:bdr w:val="none" w:sz="0" w:space="0" w:color="auto" w:frame="1"/>
          <w:shd w:val="clear" w:color="auto" w:fill="F2F2F2"/>
        </w:rPr>
        <w:t>);</w:t>
      </w:r>
    </w:p>
    <w:p w14:paraId="6EB7F74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295571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ages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put</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"Alice"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52</w:t>
      </w:r>
      <w:r>
        <w:rPr>
          <w:rStyle w:val="o"/>
          <w:rFonts w:ascii="inherit" w:hAnsi="inherit" w:cs="Arial"/>
          <w:b/>
          <w:bCs/>
          <w:color w:val="000000"/>
          <w:bdr w:val="none" w:sz="0" w:space="0" w:color="auto" w:frame="1"/>
          <w:shd w:val="clear" w:color="auto" w:fill="F2F2F2"/>
        </w:rPr>
        <w:t>);</w:t>
      </w:r>
    </w:p>
    <w:p w14:paraId="563B444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ages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put</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"Bob"</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24</w:t>
      </w:r>
      <w:r>
        <w:rPr>
          <w:rStyle w:val="o"/>
          <w:rFonts w:ascii="inherit" w:hAnsi="inherit" w:cs="Arial"/>
          <w:b/>
          <w:bCs/>
          <w:color w:val="000000"/>
          <w:bdr w:val="none" w:sz="0" w:space="0" w:color="auto" w:frame="1"/>
          <w:shd w:val="clear" w:color="auto" w:fill="F2F2F2"/>
        </w:rPr>
        <w:t>);</w:t>
      </w:r>
    </w:p>
    <w:p w14:paraId="3AB65A3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0AFB95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Integer</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aliceAge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ages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w:t>
      </w:r>
      <w:proofErr w:type="spellEnd"/>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"Alice"</w:t>
      </w:r>
      <w:r>
        <w:rPr>
          <w:rStyle w:val="o"/>
          <w:rFonts w:ascii="inherit" w:hAnsi="inherit" w:cs="Arial"/>
          <w:b/>
          <w:bCs/>
          <w:color w:val="000000"/>
          <w:bdr w:val="none" w:sz="0" w:space="0" w:color="auto" w:frame="1"/>
          <w:shd w:val="clear" w:color="auto" w:fill="F2F2F2"/>
        </w:rPr>
        <w:t>);</w:t>
      </w:r>
    </w:p>
    <w:p w14:paraId="7065EB6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050CD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String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output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"Alice's age is "</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aliceAge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toString</w:t>
      </w:r>
      <w:proofErr w:type="spellEnd"/>
      <w:r>
        <w:rPr>
          <w:rStyle w:val="o"/>
          <w:rFonts w:ascii="inherit" w:hAnsi="inherit" w:cs="Arial"/>
          <w:b/>
          <w:bCs/>
          <w:color w:val="000000"/>
          <w:bdr w:val="none" w:sz="0" w:space="0" w:color="auto" w:frame="1"/>
          <w:shd w:val="clear" w:color="auto" w:fill="F2F2F2"/>
        </w:rPr>
        <w:t>();</w:t>
      </w:r>
    </w:p>
    <w:p w14:paraId="09C95BB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System</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out</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println</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output</w:t>
      </w:r>
      <w:r>
        <w:rPr>
          <w:rStyle w:val="o"/>
          <w:rFonts w:ascii="inherit" w:hAnsi="inherit" w:cs="Arial"/>
          <w:b/>
          <w:bCs/>
          <w:color w:val="000000"/>
          <w:bdr w:val="none" w:sz="0" w:space="0" w:color="auto" w:frame="1"/>
          <w:shd w:val="clear" w:color="auto" w:fill="F2F2F2"/>
        </w:rPr>
        <w:t>);</w:t>
      </w:r>
    </w:p>
    <w:p w14:paraId="0CD007E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3CCA20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7C71CB33"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Because the value of Alice’s age is a full integer object, we can call </w:t>
      </w:r>
      <w:proofErr w:type="spellStart"/>
      <w:proofErr w:type="gramStart"/>
      <w:r>
        <w:rPr>
          <w:rStyle w:val="HTMLCode"/>
          <w:rFonts w:ascii="Arial" w:hAnsi="Arial" w:cs="Arial"/>
          <w:color w:val="373737"/>
          <w:bdr w:val="none" w:sz="0" w:space="0" w:color="auto" w:frame="1"/>
          <w:shd w:val="clear" w:color="auto" w:fill="F2F2F2"/>
        </w:rPr>
        <w:t>toString</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on it. (We couldn’t do this if it was a primitive type!)</w:t>
      </w:r>
    </w:p>
    <w:p w14:paraId="348D54BF"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Methods</w:t>
      </w:r>
    </w:p>
    <w:p w14:paraId="2CF8E88C"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take a look at some of the most common methods we can call on our HashMap:</w:t>
      </w:r>
    </w:p>
    <w:p w14:paraId="63FE0F6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put</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inserts a new entry into the HashMap</w:t>
      </w:r>
    </w:p>
    <w:p w14:paraId="24A3079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gets the value for the given key</w:t>
      </w:r>
    </w:p>
    <w:p w14:paraId="1D6705C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size</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returns the size of the HashMap as an integer</w:t>
      </w:r>
    </w:p>
    <w:p w14:paraId="14552F3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clear</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clears all entries from the HashMap</w:t>
      </w:r>
    </w:p>
    <w:p w14:paraId="2300D98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containsValue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returns true if the HashMap contains the value</w:t>
      </w:r>
    </w:p>
    <w:p w14:paraId="72A5B84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favouriteFruits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remove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//removes the entry with the given key</w:t>
      </w:r>
    </w:p>
    <w:p w14:paraId="5A9B6A63"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w:t>
      </w:r>
    </w:p>
    <w:p w14:paraId="174D35B4" w14:textId="77777777" w:rsidR="006C01EF" w:rsidRDefault="006C01EF" w:rsidP="006C01EF">
      <w:pPr>
        <w:numPr>
          <w:ilvl w:val="0"/>
          <w:numId w:val="20"/>
        </w:numPr>
        <w:spacing w:after="240"/>
        <w:ind w:left="0"/>
        <w:textAlignment w:val="baseline"/>
        <w:rPr>
          <w:rFonts w:ascii="Arial" w:hAnsi="Arial" w:cs="Arial"/>
          <w:color w:val="373737"/>
          <w:sz w:val="26"/>
          <w:szCs w:val="26"/>
        </w:rPr>
      </w:pPr>
      <w:r>
        <w:rPr>
          <w:rFonts w:ascii="Arial" w:hAnsi="Arial" w:cs="Arial"/>
          <w:color w:val="373737"/>
          <w:sz w:val="26"/>
          <w:szCs w:val="26"/>
        </w:rPr>
        <w:t>Create a HashMap of keys and values for the populations of some countries. Here is some sample data (don’t forget to think about the types of your keys and values!):</w:t>
      </w:r>
    </w:p>
    <w:p w14:paraId="0811F6C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UK: 64,100,000</w:t>
      </w:r>
    </w:p>
    <w:p w14:paraId="34353FE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Germany: 80,620,000</w:t>
      </w:r>
    </w:p>
    <w:p w14:paraId="79E26F2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France: 66,030,000</w:t>
      </w:r>
    </w:p>
    <w:p w14:paraId="7ECF991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Japan: 127,300,000</w:t>
      </w:r>
    </w:p>
    <w:p w14:paraId="7D2FEFEC" w14:textId="77777777" w:rsidR="006C01EF" w:rsidRDefault="006C01EF" w:rsidP="006C01EF">
      <w:pPr>
        <w:numPr>
          <w:ilvl w:val="0"/>
          <w:numId w:val="21"/>
        </w:numPr>
        <w:ind w:left="0"/>
        <w:textAlignment w:val="baseline"/>
        <w:rPr>
          <w:rFonts w:ascii="Arial" w:hAnsi="Arial" w:cs="Arial"/>
          <w:color w:val="373737"/>
          <w:sz w:val="26"/>
          <w:szCs w:val="26"/>
        </w:rPr>
      </w:pPr>
      <w:r>
        <w:rPr>
          <w:rFonts w:ascii="Arial" w:hAnsi="Arial" w:cs="Arial"/>
          <w:color w:val="373737"/>
          <w:sz w:val="26"/>
          <w:szCs w:val="26"/>
        </w:rPr>
        <w:t xml:space="preserve">Output some values from the HashMap </w:t>
      </w:r>
      <w:proofErr w:type="gramStart"/>
      <w:r>
        <w:rPr>
          <w:rFonts w:ascii="Arial" w:hAnsi="Arial" w:cs="Arial"/>
          <w:color w:val="373737"/>
          <w:sz w:val="26"/>
          <w:szCs w:val="26"/>
        </w:rPr>
        <w:t>using </w:t>
      </w:r>
      <w:r>
        <w:rPr>
          <w:rStyle w:val="HTMLCode"/>
          <w:rFonts w:ascii="Arial" w:eastAsiaTheme="minorHAnsi" w:hAnsi="Arial" w:cs="Arial"/>
          <w:color w:val="373737"/>
          <w:bdr w:val="none" w:sz="0" w:space="0" w:color="auto" w:frame="1"/>
          <w:shd w:val="clear" w:color="auto" w:fill="F2F2F2"/>
        </w:rPr>
        <w:t>.get</w:t>
      </w:r>
      <w:proofErr w:type="gramEnd"/>
      <w:r>
        <w:rPr>
          <w:rStyle w:val="HTMLCode"/>
          <w:rFonts w:ascii="Arial" w:eastAsiaTheme="minorHAnsi" w:hAnsi="Arial" w:cs="Arial"/>
          <w:color w:val="373737"/>
          <w:bdr w:val="none" w:sz="0" w:space="0" w:color="auto" w:frame="1"/>
          <w:shd w:val="clear" w:color="auto" w:fill="F2F2F2"/>
        </w:rPr>
        <w:t>(key)</w:t>
      </w:r>
      <w:r>
        <w:rPr>
          <w:rFonts w:ascii="Arial" w:hAnsi="Arial" w:cs="Arial"/>
          <w:color w:val="373737"/>
          <w:sz w:val="26"/>
          <w:szCs w:val="26"/>
        </w:rPr>
        <w:t> and </w:t>
      </w:r>
      <w:proofErr w:type="spellStart"/>
      <w:r>
        <w:rPr>
          <w:rStyle w:val="HTMLCode"/>
          <w:rFonts w:ascii="Arial" w:eastAsiaTheme="minorHAnsi" w:hAnsi="Arial" w:cs="Arial"/>
          <w:color w:val="373737"/>
          <w:bdr w:val="none" w:sz="0" w:space="0" w:color="auto" w:frame="1"/>
          <w:shd w:val="clear" w:color="auto" w:fill="F2F2F2"/>
        </w:rPr>
        <w:t>system.out.println</w:t>
      </w:r>
      <w:proofErr w:type="spellEnd"/>
      <w:r>
        <w:rPr>
          <w:rStyle w:val="HTMLCode"/>
          <w:rFonts w:ascii="Arial" w:eastAsiaTheme="minorHAnsi" w:hAnsi="Arial" w:cs="Arial"/>
          <w:color w:val="373737"/>
          <w:bdr w:val="none" w:sz="0" w:space="0" w:color="auto" w:frame="1"/>
          <w:shd w:val="clear" w:color="auto" w:fill="F2F2F2"/>
        </w:rPr>
        <w:t>()</w:t>
      </w:r>
      <w:r>
        <w:rPr>
          <w:rFonts w:ascii="Arial" w:hAnsi="Arial" w:cs="Arial"/>
          <w:color w:val="373737"/>
          <w:sz w:val="26"/>
          <w:szCs w:val="26"/>
        </w:rPr>
        <w:t>.</w:t>
      </w:r>
    </w:p>
    <w:p w14:paraId="33142D57" w14:textId="77777777" w:rsidR="006C01EF" w:rsidRDefault="006C01EF" w:rsidP="006C01EF">
      <w:pPr>
        <w:numPr>
          <w:ilvl w:val="0"/>
          <w:numId w:val="21"/>
        </w:numPr>
        <w:ind w:left="0"/>
        <w:textAlignment w:val="baseline"/>
        <w:rPr>
          <w:rFonts w:ascii="Arial" w:hAnsi="Arial" w:cs="Arial"/>
          <w:color w:val="373737"/>
          <w:sz w:val="26"/>
          <w:szCs w:val="26"/>
        </w:rPr>
      </w:pPr>
      <w:r>
        <w:rPr>
          <w:rFonts w:ascii="Arial" w:hAnsi="Arial" w:cs="Arial"/>
          <w:color w:val="373737"/>
          <w:sz w:val="26"/>
          <w:szCs w:val="26"/>
        </w:rPr>
        <w:t xml:space="preserve">Investigate the use of </w:t>
      </w:r>
      <w:proofErr w:type="gramStart"/>
      <w:r>
        <w:rPr>
          <w:rFonts w:ascii="Arial" w:hAnsi="Arial" w:cs="Arial"/>
          <w:color w:val="373737"/>
          <w:sz w:val="26"/>
          <w:szCs w:val="26"/>
        </w:rPr>
        <w:t>the </w:t>
      </w:r>
      <w:r>
        <w:rPr>
          <w:rStyle w:val="HTMLCode"/>
          <w:rFonts w:ascii="Arial" w:eastAsiaTheme="minorHAnsi" w:hAnsi="Arial" w:cs="Arial"/>
          <w:color w:val="373737"/>
          <w:bdr w:val="none" w:sz="0" w:space="0" w:color="auto" w:frame="1"/>
          <w:shd w:val="clear" w:color="auto" w:fill="F2F2F2"/>
        </w:rPr>
        <w:t>.values</w:t>
      </w:r>
      <w:proofErr w:type="gramEnd"/>
      <w:r>
        <w:rPr>
          <w:rStyle w:val="HTMLCode"/>
          <w:rFonts w:ascii="Arial" w:eastAsiaTheme="minorHAnsi" w:hAnsi="Arial" w:cs="Arial"/>
          <w:color w:val="373737"/>
          <w:bdr w:val="none" w:sz="0" w:space="0" w:color="auto" w:frame="1"/>
          <w:shd w:val="clear" w:color="auto" w:fill="F2F2F2"/>
        </w:rPr>
        <w:t>()</w:t>
      </w:r>
      <w:r>
        <w:rPr>
          <w:rFonts w:ascii="Arial" w:hAnsi="Arial" w:cs="Arial"/>
          <w:color w:val="373737"/>
          <w:sz w:val="26"/>
          <w:szCs w:val="26"/>
        </w:rPr>
        <w:t> and </w:t>
      </w:r>
      <w:r>
        <w:rPr>
          <w:rStyle w:val="HTMLCode"/>
          <w:rFonts w:ascii="Arial" w:eastAsiaTheme="minorHAnsi" w:hAnsi="Arial" w:cs="Arial"/>
          <w:color w:val="373737"/>
          <w:bdr w:val="none" w:sz="0" w:space="0" w:color="auto" w:frame="1"/>
          <w:shd w:val="clear" w:color="auto" w:fill="F2F2F2"/>
        </w:rPr>
        <w:t>.</w:t>
      </w:r>
      <w:proofErr w:type="spellStart"/>
      <w:r>
        <w:rPr>
          <w:rStyle w:val="HTMLCode"/>
          <w:rFonts w:ascii="Arial" w:eastAsiaTheme="minorHAnsi" w:hAnsi="Arial" w:cs="Arial"/>
          <w:color w:val="373737"/>
          <w:bdr w:val="none" w:sz="0" w:space="0" w:color="auto" w:frame="1"/>
          <w:shd w:val="clear" w:color="auto" w:fill="F2F2F2"/>
        </w:rPr>
        <w:t>keySet</w:t>
      </w:r>
      <w:proofErr w:type="spellEnd"/>
      <w:r>
        <w:rPr>
          <w:rStyle w:val="HTMLCode"/>
          <w:rFonts w:ascii="Arial" w:eastAsiaTheme="minorHAnsi" w:hAnsi="Arial" w:cs="Arial"/>
          <w:color w:val="373737"/>
          <w:bdr w:val="none" w:sz="0" w:space="0" w:color="auto" w:frame="1"/>
          <w:shd w:val="clear" w:color="auto" w:fill="F2F2F2"/>
        </w:rPr>
        <w:t>()</w:t>
      </w:r>
      <w:r>
        <w:rPr>
          <w:rFonts w:ascii="Arial" w:hAnsi="Arial" w:cs="Arial"/>
          <w:color w:val="373737"/>
          <w:sz w:val="26"/>
          <w:szCs w:val="26"/>
        </w:rPr>
        <w:t> methods on HashMap.</w:t>
      </w:r>
    </w:p>
    <w:p w14:paraId="5D86154B"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Homework</w:t>
      </w:r>
    </w:p>
    <w:p w14:paraId="7BEBB5A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Create your own library class with an internal collection of books.</w:t>
      </w:r>
    </w:p>
    <w:p w14:paraId="1CA5F9CE"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MVP</w:t>
      </w:r>
    </w:p>
    <w:p w14:paraId="266D17CC" w14:textId="77777777" w:rsidR="006C01EF" w:rsidRDefault="006C01EF" w:rsidP="006C01EF">
      <w:pPr>
        <w:numPr>
          <w:ilvl w:val="0"/>
          <w:numId w:val="22"/>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Books should have title, author and genre.</w:t>
      </w:r>
    </w:p>
    <w:p w14:paraId="4236BD48" w14:textId="77777777" w:rsidR="006C01EF" w:rsidRDefault="006C01EF" w:rsidP="006C01EF">
      <w:pPr>
        <w:numPr>
          <w:ilvl w:val="0"/>
          <w:numId w:val="22"/>
        </w:numPr>
        <w:spacing w:after="240"/>
        <w:ind w:left="0"/>
        <w:textAlignment w:val="baseline"/>
        <w:rPr>
          <w:rFonts w:ascii="Arial" w:hAnsi="Arial" w:cs="Arial"/>
          <w:color w:val="373737"/>
          <w:sz w:val="26"/>
          <w:szCs w:val="26"/>
        </w:rPr>
      </w:pPr>
      <w:r>
        <w:rPr>
          <w:rFonts w:ascii="Arial" w:hAnsi="Arial" w:cs="Arial"/>
          <w:color w:val="373737"/>
          <w:sz w:val="26"/>
          <w:szCs w:val="26"/>
        </w:rPr>
        <w:t>Write a method to count the number of books in the library.</w:t>
      </w:r>
    </w:p>
    <w:p w14:paraId="49085AA2" w14:textId="77777777" w:rsidR="006C01EF" w:rsidRDefault="006C01EF" w:rsidP="006C01EF">
      <w:pPr>
        <w:numPr>
          <w:ilvl w:val="0"/>
          <w:numId w:val="22"/>
        </w:numPr>
        <w:spacing w:after="240"/>
        <w:ind w:left="0"/>
        <w:textAlignment w:val="baseline"/>
        <w:rPr>
          <w:rFonts w:ascii="Arial" w:hAnsi="Arial" w:cs="Arial"/>
          <w:color w:val="373737"/>
          <w:sz w:val="26"/>
          <w:szCs w:val="26"/>
        </w:rPr>
      </w:pPr>
      <w:r>
        <w:rPr>
          <w:rFonts w:ascii="Arial" w:hAnsi="Arial" w:cs="Arial"/>
          <w:color w:val="373737"/>
          <w:sz w:val="26"/>
          <w:szCs w:val="26"/>
        </w:rPr>
        <w:t>Write a method to add a book to the library stock.</w:t>
      </w:r>
    </w:p>
    <w:p w14:paraId="6089CCC5" w14:textId="77777777" w:rsidR="006C01EF" w:rsidRDefault="006C01EF" w:rsidP="006C01EF">
      <w:pPr>
        <w:numPr>
          <w:ilvl w:val="0"/>
          <w:numId w:val="22"/>
        </w:numPr>
        <w:spacing w:after="240"/>
        <w:ind w:left="0"/>
        <w:textAlignment w:val="baseline"/>
        <w:rPr>
          <w:rFonts w:ascii="Arial" w:hAnsi="Arial" w:cs="Arial"/>
          <w:color w:val="373737"/>
          <w:sz w:val="26"/>
          <w:szCs w:val="26"/>
        </w:rPr>
      </w:pPr>
      <w:r>
        <w:rPr>
          <w:rFonts w:ascii="Arial" w:hAnsi="Arial" w:cs="Arial"/>
          <w:color w:val="373737"/>
          <w:sz w:val="26"/>
          <w:szCs w:val="26"/>
        </w:rPr>
        <w:t>Add a capacity to the library and write a method to check if stock is full before adding a book.</w:t>
      </w:r>
    </w:p>
    <w:p w14:paraId="21818C31"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Extensions:</w:t>
      </w:r>
    </w:p>
    <w:p w14:paraId="01EBF97D" w14:textId="77777777" w:rsidR="006C01EF" w:rsidRDefault="006C01EF" w:rsidP="006C01EF">
      <w:pPr>
        <w:numPr>
          <w:ilvl w:val="0"/>
          <w:numId w:val="23"/>
        </w:numPr>
        <w:ind w:left="0"/>
        <w:textAlignment w:val="baseline"/>
        <w:rPr>
          <w:rFonts w:ascii="Arial" w:hAnsi="Arial" w:cs="Arial"/>
          <w:color w:val="373737"/>
          <w:sz w:val="26"/>
          <w:szCs w:val="26"/>
        </w:rPr>
      </w:pPr>
      <w:r>
        <w:rPr>
          <w:rFonts w:ascii="Arial" w:hAnsi="Arial" w:cs="Arial"/>
          <w:color w:val="373737"/>
          <w:sz w:val="26"/>
          <w:szCs w:val="26"/>
        </w:rPr>
        <w:t>Add a third class which interacts with the other two. E.g. you could add a </w:t>
      </w:r>
      <w:r>
        <w:rPr>
          <w:rStyle w:val="HTMLCode"/>
          <w:rFonts w:ascii="Arial" w:eastAsiaTheme="minorHAnsi" w:hAnsi="Arial" w:cs="Arial"/>
          <w:color w:val="373737"/>
          <w:bdr w:val="none" w:sz="0" w:space="0" w:color="auto" w:frame="1"/>
          <w:shd w:val="clear" w:color="auto" w:fill="F2F2F2"/>
        </w:rPr>
        <w:t>Borrower</w:t>
      </w:r>
      <w:r>
        <w:rPr>
          <w:rFonts w:ascii="Arial" w:hAnsi="Arial" w:cs="Arial"/>
          <w:color w:val="373737"/>
          <w:sz w:val="26"/>
          <w:szCs w:val="26"/>
        </w:rPr>
        <w:t> with a method that takes a </w:t>
      </w:r>
      <w:r>
        <w:rPr>
          <w:rStyle w:val="HTMLCode"/>
          <w:rFonts w:ascii="Arial" w:eastAsiaTheme="minorHAnsi" w:hAnsi="Arial" w:cs="Arial"/>
          <w:color w:val="373737"/>
          <w:bdr w:val="none" w:sz="0" w:space="0" w:color="auto" w:frame="1"/>
          <w:shd w:val="clear" w:color="auto" w:fill="F2F2F2"/>
        </w:rPr>
        <w:t>Book</w:t>
      </w:r>
      <w:r>
        <w:rPr>
          <w:rFonts w:ascii="Arial" w:hAnsi="Arial" w:cs="Arial"/>
          <w:color w:val="373737"/>
          <w:sz w:val="26"/>
          <w:szCs w:val="26"/>
        </w:rPr>
        <w:t> and moves to the </w:t>
      </w:r>
      <w:r>
        <w:rPr>
          <w:rStyle w:val="HTMLCode"/>
          <w:rFonts w:ascii="Arial" w:eastAsiaTheme="minorHAnsi" w:hAnsi="Arial" w:cs="Arial"/>
          <w:color w:val="373737"/>
          <w:bdr w:val="none" w:sz="0" w:space="0" w:color="auto" w:frame="1"/>
          <w:shd w:val="clear" w:color="auto" w:fill="F2F2F2"/>
        </w:rPr>
        <w:t>Borrower</w:t>
      </w:r>
      <w:r>
        <w:rPr>
          <w:rFonts w:ascii="Arial" w:hAnsi="Arial" w:cs="Arial"/>
          <w:color w:val="373737"/>
          <w:sz w:val="26"/>
          <w:szCs w:val="26"/>
        </w:rPr>
        <w:t>’s collection.</w:t>
      </w:r>
    </w:p>
    <w:p w14:paraId="54CEE10A"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Advanced Extension</w:t>
      </w:r>
    </w:p>
    <w:p w14:paraId="1F9C120E" w14:textId="77777777" w:rsidR="006C01EF" w:rsidRDefault="006C01EF" w:rsidP="006C01EF">
      <w:pPr>
        <w:numPr>
          <w:ilvl w:val="0"/>
          <w:numId w:val="24"/>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The library wants to keep track of </w:t>
      </w:r>
      <w:proofErr w:type="spellStart"/>
      <w:proofErr w:type="gramStart"/>
      <w:r>
        <w:rPr>
          <w:rFonts w:ascii="Arial" w:hAnsi="Arial" w:cs="Arial"/>
          <w:color w:val="373737"/>
          <w:sz w:val="26"/>
          <w:szCs w:val="26"/>
        </w:rPr>
        <w:t>it’s</w:t>
      </w:r>
      <w:proofErr w:type="spellEnd"/>
      <w:proofErr w:type="gramEnd"/>
      <w:r>
        <w:rPr>
          <w:rFonts w:ascii="Arial" w:hAnsi="Arial" w:cs="Arial"/>
          <w:color w:val="373737"/>
          <w:sz w:val="26"/>
          <w:szCs w:val="26"/>
        </w:rPr>
        <w:t xml:space="preserve"> number of books by genre. Using a HashMap, store the genre of each book as the key - and a count of how many books of that genre as the value.</w:t>
      </w:r>
    </w:p>
    <w:p w14:paraId="03872007"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Homework</w:t>
      </w:r>
    </w:p>
    <w:p w14:paraId="71E46676"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Create your own library class with an internal collection of books.</w:t>
      </w:r>
    </w:p>
    <w:p w14:paraId="623BA65D"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MVP</w:t>
      </w:r>
    </w:p>
    <w:p w14:paraId="256A3466" w14:textId="77777777" w:rsidR="006C01EF" w:rsidRDefault="006C01EF" w:rsidP="006C01EF">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Books should have title, author and genre.</w:t>
      </w:r>
    </w:p>
    <w:p w14:paraId="7668F522" w14:textId="77777777" w:rsidR="006C01EF" w:rsidRDefault="006C01EF" w:rsidP="006C01EF">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Write a method to count the number of books in the library.</w:t>
      </w:r>
    </w:p>
    <w:p w14:paraId="33910F84" w14:textId="77777777" w:rsidR="006C01EF" w:rsidRDefault="006C01EF" w:rsidP="006C01EF">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Write a method to add a book to the library stock.</w:t>
      </w:r>
    </w:p>
    <w:p w14:paraId="5F0CFFA9" w14:textId="77777777" w:rsidR="006C01EF" w:rsidRDefault="006C01EF" w:rsidP="006C01EF">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Add a capacity to the library and write a method to check if stock is full before adding a book.</w:t>
      </w:r>
    </w:p>
    <w:p w14:paraId="10B8E5E4"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Extensions:</w:t>
      </w:r>
    </w:p>
    <w:p w14:paraId="20581A19" w14:textId="77777777" w:rsidR="006C01EF" w:rsidRDefault="006C01EF" w:rsidP="006C01EF">
      <w:pPr>
        <w:numPr>
          <w:ilvl w:val="0"/>
          <w:numId w:val="26"/>
        </w:numPr>
        <w:ind w:left="0"/>
        <w:textAlignment w:val="baseline"/>
        <w:rPr>
          <w:rFonts w:ascii="Arial" w:hAnsi="Arial" w:cs="Arial"/>
          <w:color w:val="373737"/>
          <w:sz w:val="26"/>
          <w:szCs w:val="26"/>
        </w:rPr>
      </w:pPr>
      <w:r>
        <w:rPr>
          <w:rFonts w:ascii="Arial" w:hAnsi="Arial" w:cs="Arial"/>
          <w:color w:val="373737"/>
          <w:sz w:val="26"/>
          <w:szCs w:val="26"/>
        </w:rPr>
        <w:t>Add a third class which interacts with the other two. E.g. you could add a </w:t>
      </w:r>
      <w:r>
        <w:rPr>
          <w:rStyle w:val="HTMLCode"/>
          <w:rFonts w:ascii="Arial" w:eastAsiaTheme="minorHAnsi" w:hAnsi="Arial" w:cs="Arial"/>
          <w:color w:val="373737"/>
          <w:bdr w:val="none" w:sz="0" w:space="0" w:color="auto" w:frame="1"/>
          <w:shd w:val="clear" w:color="auto" w:fill="F2F2F2"/>
        </w:rPr>
        <w:t>Borrower</w:t>
      </w:r>
      <w:r>
        <w:rPr>
          <w:rFonts w:ascii="Arial" w:hAnsi="Arial" w:cs="Arial"/>
          <w:color w:val="373737"/>
          <w:sz w:val="26"/>
          <w:szCs w:val="26"/>
        </w:rPr>
        <w:t> with a method that takes a </w:t>
      </w:r>
      <w:r>
        <w:rPr>
          <w:rStyle w:val="HTMLCode"/>
          <w:rFonts w:ascii="Arial" w:eastAsiaTheme="minorHAnsi" w:hAnsi="Arial" w:cs="Arial"/>
          <w:color w:val="373737"/>
          <w:bdr w:val="none" w:sz="0" w:space="0" w:color="auto" w:frame="1"/>
          <w:shd w:val="clear" w:color="auto" w:fill="F2F2F2"/>
        </w:rPr>
        <w:t>Book</w:t>
      </w:r>
      <w:r>
        <w:rPr>
          <w:rFonts w:ascii="Arial" w:hAnsi="Arial" w:cs="Arial"/>
          <w:color w:val="373737"/>
          <w:sz w:val="26"/>
          <w:szCs w:val="26"/>
        </w:rPr>
        <w:t> and moves to the </w:t>
      </w:r>
      <w:r>
        <w:rPr>
          <w:rStyle w:val="HTMLCode"/>
          <w:rFonts w:ascii="Arial" w:eastAsiaTheme="minorHAnsi" w:hAnsi="Arial" w:cs="Arial"/>
          <w:color w:val="373737"/>
          <w:bdr w:val="none" w:sz="0" w:space="0" w:color="auto" w:frame="1"/>
          <w:shd w:val="clear" w:color="auto" w:fill="F2F2F2"/>
        </w:rPr>
        <w:t>Borrower</w:t>
      </w:r>
      <w:r>
        <w:rPr>
          <w:rFonts w:ascii="Arial" w:hAnsi="Arial" w:cs="Arial"/>
          <w:color w:val="373737"/>
          <w:sz w:val="26"/>
          <w:szCs w:val="26"/>
        </w:rPr>
        <w:t>’s collection.</w:t>
      </w:r>
    </w:p>
    <w:p w14:paraId="6EEDE262"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Advanced Extension</w:t>
      </w:r>
    </w:p>
    <w:p w14:paraId="3712B75F" w14:textId="77777777" w:rsidR="006C01EF" w:rsidRDefault="006C01EF" w:rsidP="006C01EF">
      <w:pPr>
        <w:numPr>
          <w:ilvl w:val="0"/>
          <w:numId w:val="27"/>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 xml:space="preserve">The library wants to keep track of </w:t>
      </w:r>
      <w:proofErr w:type="spellStart"/>
      <w:proofErr w:type="gramStart"/>
      <w:r>
        <w:rPr>
          <w:rFonts w:ascii="Arial" w:hAnsi="Arial" w:cs="Arial"/>
          <w:color w:val="373737"/>
          <w:sz w:val="26"/>
          <w:szCs w:val="26"/>
        </w:rPr>
        <w:t>it’s</w:t>
      </w:r>
      <w:proofErr w:type="spellEnd"/>
      <w:proofErr w:type="gramEnd"/>
      <w:r>
        <w:rPr>
          <w:rFonts w:ascii="Arial" w:hAnsi="Arial" w:cs="Arial"/>
          <w:color w:val="373737"/>
          <w:sz w:val="26"/>
          <w:szCs w:val="26"/>
        </w:rPr>
        <w:t xml:space="preserve"> number of books by genre. Using a HashMap, store the genre of each book as the key - and a count of how many books of that genre as the value.</w:t>
      </w:r>
    </w:p>
    <w:p w14:paraId="19948878"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proofErr w:type="spellStart"/>
      <w:r>
        <w:rPr>
          <w:rFonts w:ascii="Arial" w:hAnsi="Arial" w:cs="Arial"/>
          <w:color w:val="326883"/>
          <w:spacing w:val="-15"/>
          <w:sz w:val="54"/>
          <w:szCs w:val="54"/>
          <w:u w:val="single"/>
        </w:rPr>
        <w:t>CodeClan</w:t>
      </w:r>
      <w:proofErr w:type="spellEnd"/>
      <w:r>
        <w:rPr>
          <w:rFonts w:ascii="Arial" w:hAnsi="Arial" w:cs="Arial"/>
          <w:color w:val="326883"/>
          <w:spacing w:val="-15"/>
          <w:sz w:val="54"/>
          <w:szCs w:val="54"/>
          <w:u w:val="single"/>
        </w:rPr>
        <w:t xml:space="preserve"> Towers</w:t>
      </w:r>
    </w:p>
    <w:p w14:paraId="724411F9"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You are being asked to build a booking system for the new </w:t>
      </w:r>
      <w:proofErr w:type="spellStart"/>
      <w:r>
        <w:rPr>
          <w:rFonts w:ascii="Arial" w:hAnsi="Arial" w:cs="Arial"/>
          <w:color w:val="373737"/>
          <w:sz w:val="26"/>
          <w:szCs w:val="26"/>
        </w:rPr>
        <w:t>CodeClan</w:t>
      </w:r>
      <w:proofErr w:type="spellEnd"/>
      <w:r>
        <w:rPr>
          <w:rFonts w:ascii="Arial" w:hAnsi="Arial" w:cs="Arial"/>
          <w:color w:val="373737"/>
          <w:sz w:val="26"/>
          <w:szCs w:val="26"/>
        </w:rPr>
        <w:t xml:space="preserve"> Towers hotel.</w:t>
      </w:r>
    </w:p>
    <w:p w14:paraId="3872680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Use TDD in Junit to model the Hotel with Java classes, with separate test files for each class.</w:t>
      </w:r>
    </w:p>
    <w:p w14:paraId="180CD398"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MVP</w:t>
      </w:r>
    </w:p>
    <w:p w14:paraId="3F1E30E8" w14:textId="77777777" w:rsidR="006C01EF" w:rsidRDefault="006C01EF" w:rsidP="006C01EF">
      <w:pPr>
        <w:numPr>
          <w:ilvl w:val="0"/>
          <w:numId w:val="28"/>
        </w:numPr>
        <w:ind w:left="0"/>
        <w:textAlignment w:val="baseline"/>
        <w:rPr>
          <w:rFonts w:ascii="Arial" w:hAnsi="Arial" w:cs="Arial"/>
          <w:color w:val="373737"/>
          <w:sz w:val="26"/>
          <w:szCs w:val="26"/>
        </w:rPr>
      </w:pPr>
      <w:r>
        <w:rPr>
          <w:rFonts w:ascii="Arial" w:hAnsi="Arial" w:cs="Arial"/>
          <w:color w:val="373737"/>
          <w:sz w:val="26"/>
          <w:szCs w:val="26"/>
        </w:rPr>
        <w:t>Create a </w:t>
      </w:r>
      <w:r>
        <w:rPr>
          <w:rStyle w:val="HTMLCode"/>
          <w:rFonts w:ascii="Arial" w:eastAsiaTheme="minorHAnsi" w:hAnsi="Arial" w:cs="Arial"/>
          <w:color w:val="373737"/>
          <w:bdr w:val="none" w:sz="0" w:space="0" w:color="auto" w:frame="1"/>
          <w:shd w:val="clear" w:color="auto" w:fill="F2F2F2"/>
        </w:rPr>
        <w:t>Guest</w:t>
      </w:r>
      <w:r>
        <w:rPr>
          <w:rFonts w:ascii="Arial" w:hAnsi="Arial" w:cs="Arial"/>
          <w:color w:val="373737"/>
          <w:sz w:val="26"/>
          <w:szCs w:val="26"/>
        </w:rPr>
        <w:t> class to represent a visitor to the hotel, they’ll at least need a name, you can add more properties later if and when they become necessary</w:t>
      </w:r>
    </w:p>
    <w:p w14:paraId="04470116" w14:textId="77777777" w:rsidR="006C01EF" w:rsidRDefault="006C01EF" w:rsidP="006C01EF">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Create 2 different types of rooms:</w:t>
      </w:r>
    </w:p>
    <w:p w14:paraId="33016370" w14:textId="77777777" w:rsidR="006C01EF" w:rsidRDefault="006C01EF" w:rsidP="006C01EF">
      <w:pPr>
        <w:numPr>
          <w:ilvl w:val="1"/>
          <w:numId w:val="28"/>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Bedroom</w:t>
      </w:r>
      <w:r>
        <w:rPr>
          <w:rFonts w:ascii="Arial" w:hAnsi="Arial" w:cs="Arial"/>
          <w:color w:val="373737"/>
          <w:sz w:val="26"/>
          <w:szCs w:val="26"/>
        </w:rPr>
        <w:t>s will have a room number, capacity, collection of </w:t>
      </w:r>
      <w:r>
        <w:rPr>
          <w:rStyle w:val="HTMLCode"/>
          <w:rFonts w:ascii="Arial" w:eastAsiaTheme="minorHAnsi" w:hAnsi="Arial" w:cs="Arial"/>
          <w:color w:val="373737"/>
          <w:bdr w:val="none" w:sz="0" w:space="0" w:color="auto" w:frame="1"/>
          <w:shd w:val="clear" w:color="auto" w:fill="F2F2F2"/>
        </w:rPr>
        <w:t>Guest</w:t>
      </w:r>
      <w:r>
        <w:rPr>
          <w:rFonts w:ascii="Arial" w:hAnsi="Arial" w:cs="Arial"/>
          <w:color w:val="373737"/>
          <w:sz w:val="26"/>
          <w:szCs w:val="26"/>
        </w:rPr>
        <w:t>s and a type (e.g. Single/Double.)</w:t>
      </w:r>
    </w:p>
    <w:p w14:paraId="57508D3D" w14:textId="77777777" w:rsidR="006C01EF" w:rsidRDefault="006C01EF" w:rsidP="006C01EF">
      <w:pPr>
        <w:numPr>
          <w:ilvl w:val="1"/>
          <w:numId w:val="28"/>
        </w:numPr>
        <w:ind w:left="0"/>
        <w:textAlignment w:val="baseline"/>
        <w:rPr>
          <w:rFonts w:ascii="Arial" w:hAnsi="Arial" w:cs="Arial"/>
          <w:color w:val="373737"/>
          <w:sz w:val="26"/>
          <w:szCs w:val="26"/>
        </w:rPr>
      </w:pPr>
      <w:proofErr w:type="spellStart"/>
      <w:r>
        <w:rPr>
          <w:rStyle w:val="HTMLCode"/>
          <w:rFonts w:ascii="Arial" w:eastAsiaTheme="minorHAnsi" w:hAnsi="Arial" w:cs="Arial"/>
          <w:color w:val="373737"/>
          <w:bdr w:val="none" w:sz="0" w:space="0" w:color="auto" w:frame="1"/>
          <w:shd w:val="clear" w:color="auto" w:fill="F2F2F2"/>
        </w:rPr>
        <w:t>ConferenceRoom</w:t>
      </w:r>
      <w:r>
        <w:rPr>
          <w:rFonts w:ascii="Arial" w:hAnsi="Arial" w:cs="Arial"/>
          <w:color w:val="373737"/>
          <w:sz w:val="26"/>
          <w:szCs w:val="26"/>
        </w:rPr>
        <w:t>s</w:t>
      </w:r>
      <w:proofErr w:type="spellEnd"/>
      <w:r>
        <w:rPr>
          <w:rFonts w:ascii="Arial" w:hAnsi="Arial" w:cs="Arial"/>
          <w:color w:val="373737"/>
          <w:sz w:val="26"/>
          <w:szCs w:val="26"/>
        </w:rPr>
        <w:t xml:space="preserve"> will have a capacity, collection of Guests, name and any other properties you wish.</w:t>
      </w:r>
    </w:p>
    <w:p w14:paraId="484736ED" w14:textId="77777777" w:rsidR="006C01EF" w:rsidRDefault="006C01EF" w:rsidP="006C01EF">
      <w:pPr>
        <w:numPr>
          <w:ilvl w:val="0"/>
          <w:numId w:val="28"/>
        </w:numPr>
        <w:ind w:left="0"/>
        <w:textAlignment w:val="baseline"/>
        <w:rPr>
          <w:rFonts w:ascii="Arial" w:hAnsi="Arial" w:cs="Arial"/>
          <w:color w:val="373737"/>
          <w:sz w:val="26"/>
          <w:szCs w:val="26"/>
        </w:rPr>
      </w:pPr>
      <w:r>
        <w:rPr>
          <w:rFonts w:ascii="Arial" w:hAnsi="Arial" w:cs="Arial"/>
          <w:color w:val="373737"/>
          <w:sz w:val="26"/>
          <w:szCs w:val="26"/>
        </w:rPr>
        <w:t>Create a </w:t>
      </w:r>
      <w:r>
        <w:rPr>
          <w:rStyle w:val="HTMLCode"/>
          <w:rFonts w:ascii="Arial" w:eastAsiaTheme="minorHAnsi" w:hAnsi="Arial" w:cs="Arial"/>
          <w:color w:val="373737"/>
          <w:bdr w:val="none" w:sz="0" w:space="0" w:color="auto" w:frame="1"/>
          <w:shd w:val="clear" w:color="auto" w:fill="F2F2F2"/>
        </w:rPr>
        <w:t>Hotel</w:t>
      </w:r>
      <w:r>
        <w:rPr>
          <w:rFonts w:ascii="Arial" w:hAnsi="Arial" w:cs="Arial"/>
          <w:color w:val="373737"/>
          <w:sz w:val="26"/>
          <w:szCs w:val="26"/>
        </w:rPr>
        <w:t> class, which has collections of rooms of different types.</w:t>
      </w:r>
    </w:p>
    <w:p w14:paraId="6F12ECCC" w14:textId="77777777" w:rsidR="006C01EF" w:rsidRDefault="006C01EF" w:rsidP="006C01EF">
      <w:pPr>
        <w:numPr>
          <w:ilvl w:val="0"/>
          <w:numId w:val="28"/>
        </w:numPr>
        <w:ind w:left="0"/>
        <w:textAlignment w:val="baseline"/>
        <w:rPr>
          <w:rFonts w:ascii="Arial" w:hAnsi="Arial" w:cs="Arial"/>
          <w:color w:val="373737"/>
          <w:sz w:val="26"/>
          <w:szCs w:val="26"/>
        </w:rPr>
      </w:pPr>
      <w:r>
        <w:rPr>
          <w:rFonts w:ascii="Arial" w:hAnsi="Arial" w:cs="Arial"/>
          <w:color w:val="373737"/>
          <w:sz w:val="26"/>
          <w:szCs w:val="26"/>
        </w:rPr>
        <w:t>The </w:t>
      </w:r>
      <w:r>
        <w:rPr>
          <w:rStyle w:val="HTMLCode"/>
          <w:rFonts w:ascii="Arial" w:eastAsiaTheme="minorHAnsi" w:hAnsi="Arial" w:cs="Arial"/>
          <w:color w:val="373737"/>
          <w:bdr w:val="none" w:sz="0" w:space="0" w:color="auto" w:frame="1"/>
          <w:shd w:val="clear" w:color="auto" w:fill="F2F2F2"/>
        </w:rPr>
        <w:t>Hotel</w:t>
      </w:r>
      <w:r>
        <w:rPr>
          <w:rFonts w:ascii="Arial" w:hAnsi="Arial" w:cs="Arial"/>
          <w:color w:val="373737"/>
          <w:sz w:val="26"/>
          <w:szCs w:val="26"/>
        </w:rPr>
        <w:t> will be able check guests in/out of rooms.</w:t>
      </w:r>
    </w:p>
    <w:p w14:paraId="441351FC"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343CFE66" w14:textId="77777777" w:rsidR="006C01EF" w:rsidRDefault="006C01EF" w:rsidP="006C01EF">
      <w:pPr>
        <w:numPr>
          <w:ilvl w:val="0"/>
          <w:numId w:val="29"/>
        </w:numPr>
        <w:ind w:left="0"/>
        <w:textAlignment w:val="baseline"/>
        <w:rPr>
          <w:rFonts w:ascii="Arial" w:hAnsi="Arial" w:cs="Arial"/>
          <w:color w:val="373737"/>
          <w:sz w:val="26"/>
          <w:szCs w:val="26"/>
        </w:rPr>
      </w:pPr>
      <w:r>
        <w:rPr>
          <w:rFonts w:ascii="Arial" w:hAnsi="Arial" w:cs="Arial"/>
          <w:color w:val="373737"/>
          <w:sz w:val="26"/>
          <w:szCs w:val="26"/>
        </w:rPr>
        <w:t>Create a </w:t>
      </w:r>
      <w:r>
        <w:rPr>
          <w:rStyle w:val="HTMLCode"/>
          <w:rFonts w:ascii="Arial" w:eastAsiaTheme="minorHAnsi" w:hAnsi="Arial" w:cs="Arial"/>
          <w:color w:val="373737"/>
          <w:bdr w:val="none" w:sz="0" w:space="0" w:color="auto" w:frame="1"/>
          <w:shd w:val="clear" w:color="auto" w:fill="F2F2F2"/>
        </w:rPr>
        <w:t>Booking</w:t>
      </w:r>
      <w:r>
        <w:rPr>
          <w:rFonts w:ascii="Arial" w:hAnsi="Arial" w:cs="Arial"/>
          <w:color w:val="373737"/>
          <w:sz w:val="26"/>
          <w:szCs w:val="26"/>
        </w:rPr>
        <w:t> class which contains a </w:t>
      </w:r>
      <w:r>
        <w:rPr>
          <w:rStyle w:val="HTMLCode"/>
          <w:rFonts w:ascii="Arial" w:eastAsiaTheme="minorHAnsi" w:hAnsi="Arial" w:cs="Arial"/>
          <w:color w:val="373737"/>
          <w:bdr w:val="none" w:sz="0" w:space="0" w:color="auto" w:frame="1"/>
          <w:shd w:val="clear" w:color="auto" w:fill="F2F2F2"/>
        </w:rPr>
        <w:t>Bedroom</w:t>
      </w:r>
      <w:r>
        <w:rPr>
          <w:rFonts w:ascii="Arial" w:hAnsi="Arial" w:cs="Arial"/>
          <w:color w:val="373737"/>
          <w:sz w:val="26"/>
          <w:szCs w:val="26"/>
        </w:rPr>
        <w:t> and a number of nights booked.</w:t>
      </w:r>
    </w:p>
    <w:p w14:paraId="22F85E55" w14:textId="77777777" w:rsidR="006C01EF" w:rsidRDefault="006C01EF" w:rsidP="006C01EF">
      <w:pPr>
        <w:numPr>
          <w:ilvl w:val="0"/>
          <w:numId w:val="29"/>
        </w:numPr>
        <w:ind w:left="0"/>
        <w:textAlignment w:val="baseline"/>
        <w:rPr>
          <w:rFonts w:ascii="Arial" w:hAnsi="Arial" w:cs="Arial"/>
          <w:color w:val="373737"/>
          <w:sz w:val="26"/>
          <w:szCs w:val="26"/>
        </w:rPr>
      </w:pPr>
      <w:r>
        <w:rPr>
          <w:rFonts w:ascii="Arial" w:hAnsi="Arial" w:cs="Arial"/>
          <w:color w:val="373737"/>
          <w:sz w:val="26"/>
          <w:szCs w:val="26"/>
        </w:rPr>
        <w:t>Create a </w:t>
      </w:r>
      <w:proofErr w:type="spellStart"/>
      <w:r>
        <w:rPr>
          <w:rStyle w:val="HTMLCode"/>
          <w:rFonts w:ascii="Arial" w:eastAsiaTheme="minorHAnsi" w:hAnsi="Arial" w:cs="Arial"/>
          <w:color w:val="373737"/>
          <w:bdr w:val="none" w:sz="0" w:space="0" w:color="auto" w:frame="1"/>
          <w:shd w:val="clear" w:color="auto" w:fill="F2F2F2"/>
        </w:rPr>
        <w:t>bookRoom</w:t>
      </w:r>
      <w:proofErr w:type="spellEnd"/>
      <w:r>
        <w:rPr>
          <w:rFonts w:ascii="Arial" w:hAnsi="Arial" w:cs="Arial"/>
          <w:color w:val="373737"/>
          <w:sz w:val="26"/>
          <w:szCs w:val="26"/>
        </w:rPr>
        <w:t> method in your </w:t>
      </w:r>
      <w:r>
        <w:rPr>
          <w:rStyle w:val="HTMLCode"/>
          <w:rFonts w:ascii="Arial" w:eastAsiaTheme="minorHAnsi" w:hAnsi="Arial" w:cs="Arial"/>
          <w:color w:val="373737"/>
          <w:bdr w:val="none" w:sz="0" w:space="0" w:color="auto" w:frame="1"/>
          <w:shd w:val="clear" w:color="auto" w:fill="F2F2F2"/>
        </w:rPr>
        <w:t>Hotel</w:t>
      </w:r>
      <w:r>
        <w:rPr>
          <w:rFonts w:ascii="Arial" w:hAnsi="Arial" w:cs="Arial"/>
          <w:color w:val="373737"/>
          <w:sz w:val="26"/>
          <w:szCs w:val="26"/>
        </w:rPr>
        <w:t>. This should book a given </w:t>
      </w:r>
      <w:r>
        <w:rPr>
          <w:rStyle w:val="HTMLCode"/>
          <w:rFonts w:ascii="Arial" w:eastAsiaTheme="minorHAnsi" w:hAnsi="Arial" w:cs="Arial"/>
          <w:color w:val="373737"/>
          <w:bdr w:val="none" w:sz="0" w:space="0" w:color="auto" w:frame="1"/>
          <w:shd w:val="clear" w:color="auto" w:fill="F2F2F2"/>
        </w:rPr>
        <w:t>Bedroom</w:t>
      </w:r>
      <w:r>
        <w:rPr>
          <w:rFonts w:ascii="Arial" w:hAnsi="Arial" w:cs="Arial"/>
          <w:color w:val="373737"/>
          <w:sz w:val="26"/>
          <w:szCs w:val="26"/>
        </w:rPr>
        <w:t> for a number of nights. This should return a new </w:t>
      </w:r>
      <w:r>
        <w:rPr>
          <w:rStyle w:val="HTMLCode"/>
          <w:rFonts w:ascii="Arial" w:eastAsiaTheme="minorHAnsi" w:hAnsi="Arial" w:cs="Arial"/>
          <w:color w:val="373737"/>
          <w:bdr w:val="none" w:sz="0" w:space="0" w:color="auto" w:frame="1"/>
          <w:shd w:val="clear" w:color="auto" w:fill="F2F2F2"/>
        </w:rPr>
        <w:t>Booking</w:t>
      </w:r>
      <w:r>
        <w:rPr>
          <w:rFonts w:ascii="Arial" w:hAnsi="Arial" w:cs="Arial"/>
          <w:color w:val="373737"/>
          <w:sz w:val="26"/>
          <w:szCs w:val="26"/>
        </w:rPr>
        <w:t> object.</w:t>
      </w:r>
    </w:p>
    <w:p w14:paraId="2D479D1A" w14:textId="77777777" w:rsidR="006C01EF" w:rsidRDefault="006C01EF" w:rsidP="006C01EF">
      <w:pPr>
        <w:numPr>
          <w:ilvl w:val="0"/>
          <w:numId w:val="29"/>
        </w:numPr>
        <w:ind w:left="0"/>
        <w:textAlignment w:val="baseline"/>
        <w:rPr>
          <w:rFonts w:ascii="Arial" w:hAnsi="Arial" w:cs="Arial"/>
          <w:color w:val="373737"/>
          <w:sz w:val="26"/>
          <w:szCs w:val="26"/>
        </w:rPr>
      </w:pPr>
      <w:r>
        <w:rPr>
          <w:rFonts w:ascii="Arial" w:hAnsi="Arial" w:cs="Arial"/>
          <w:color w:val="373737"/>
          <w:sz w:val="26"/>
          <w:szCs w:val="26"/>
        </w:rPr>
        <w:t>Add a nightly rate to your </w:t>
      </w:r>
      <w:r>
        <w:rPr>
          <w:rStyle w:val="HTMLCode"/>
          <w:rFonts w:ascii="Arial" w:eastAsiaTheme="minorHAnsi" w:hAnsi="Arial" w:cs="Arial"/>
          <w:color w:val="373737"/>
          <w:bdr w:val="none" w:sz="0" w:space="0" w:color="auto" w:frame="1"/>
          <w:shd w:val="clear" w:color="auto" w:fill="F2F2F2"/>
        </w:rPr>
        <w:t>Bedroom</w:t>
      </w:r>
      <w:r>
        <w:rPr>
          <w:rFonts w:ascii="Arial" w:hAnsi="Arial" w:cs="Arial"/>
          <w:color w:val="373737"/>
          <w:sz w:val="26"/>
          <w:szCs w:val="26"/>
        </w:rPr>
        <w:t>s and write a method to return the total bill for the </w:t>
      </w:r>
      <w:r>
        <w:rPr>
          <w:rStyle w:val="HTMLCode"/>
          <w:rFonts w:ascii="Arial" w:eastAsiaTheme="minorHAnsi" w:hAnsi="Arial" w:cs="Arial"/>
          <w:color w:val="373737"/>
          <w:bdr w:val="none" w:sz="0" w:space="0" w:color="auto" w:frame="1"/>
          <w:shd w:val="clear" w:color="auto" w:fill="F2F2F2"/>
        </w:rPr>
        <w:t>Booking</w:t>
      </w:r>
      <w:r>
        <w:rPr>
          <w:rFonts w:ascii="Arial" w:hAnsi="Arial" w:cs="Arial"/>
          <w:color w:val="373737"/>
          <w:sz w:val="26"/>
          <w:szCs w:val="26"/>
        </w:rPr>
        <w:t>.</w:t>
      </w:r>
    </w:p>
    <w:p w14:paraId="2F62A718" w14:textId="77777777" w:rsidR="006C01EF" w:rsidRDefault="006C01EF" w:rsidP="006C01EF">
      <w:pPr>
        <w:numPr>
          <w:ilvl w:val="0"/>
          <w:numId w:val="29"/>
        </w:numPr>
        <w:ind w:left="0"/>
        <w:textAlignment w:val="baseline"/>
        <w:rPr>
          <w:rFonts w:ascii="Arial" w:hAnsi="Arial" w:cs="Arial"/>
          <w:color w:val="373737"/>
          <w:sz w:val="26"/>
          <w:szCs w:val="26"/>
        </w:rPr>
      </w:pPr>
      <w:r>
        <w:rPr>
          <w:rFonts w:ascii="Arial" w:hAnsi="Arial" w:cs="Arial"/>
          <w:color w:val="373737"/>
          <w:sz w:val="26"/>
          <w:szCs w:val="26"/>
        </w:rPr>
        <w:t>Add a </w:t>
      </w:r>
      <w:proofErr w:type="spellStart"/>
      <w:r>
        <w:rPr>
          <w:rStyle w:val="HTMLCode"/>
          <w:rFonts w:ascii="Arial" w:eastAsiaTheme="minorHAnsi" w:hAnsi="Arial" w:cs="Arial"/>
          <w:color w:val="373737"/>
          <w:bdr w:val="none" w:sz="0" w:space="0" w:color="auto" w:frame="1"/>
          <w:shd w:val="clear" w:color="auto" w:fill="F2F2F2"/>
        </w:rPr>
        <w:t>DiningRoom</w:t>
      </w:r>
      <w:proofErr w:type="spellEnd"/>
      <w:r>
        <w:rPr>
          <w:rFonts w:ascii="Arial" w:hAnsi="Arial" w:cs="Arial"/>
          <w:color w:val="373737"/>
          <w:sz w:val="26"/>
          <w:szCs w:val="26"/>
        </w:rPr>
        <w:t> class with a name, and collection of guests</w:t>
      </w:r>
    </w:p>
    <w:p w14:paraId="76B1037B" w14:textId="77777777" w:rsidR="006C01EF" w:rsidRDefault="006C01EF" w:rsidP="006C01EF">
      <w:pPr>
        <w:numPr>
          <w:ilvl w:val="0"/>
          <w:numId w:val="29"/>
        </w:numPr>
        <w:ind w:left="0"/>
        <w:textAlignment w:val="baseline"/>
        <w:rPr>
          <w:rFonts w:ascii="Arial" w:hAnsi="Arial" w:cs="Arial"/>
          <w:color w:val="373737"/>
          <w:sz w:val="26"/>
          <w:szCs w:val="26"/>
        </w:rPr>
      </w:pPr>
      <w:r>
        <w:rPr>
          <w:rFonts w:ascii="Arial" w:hAnsi="Arial" w:cs="Arial"/>
          <w:color w:val="373737"/>
          <w:sz w:val="26"/>
          <w:szCs w:val="26"/>
        </w:rPr>
        <w:t>Hotel will have a </w:t>
      </w:r>
      <w:r>
        <w:rPr>
          <w:rStyle w:val="HTMLCode"/>
          <w:rFonts w:ascii="Arial" w:eastAsiaTheme="minorHAnsi" w:hAnsi="Arial" w:cs="Arial"/>
          <w:color w:val="373737"/>
          <w:bdr w:val="none" w:sz="0" w:space="0" w:color="auto" w:frame="1"/>
          <w:shd w:val="clear" w:color="auto" w:fill="F2F2F2"/>
        </w:rPr>
        <w:t>HashMap</w:t>
      </w:r>
      <w:r>
        <w:rPr>
          <w:rFonts w:ascii="Arial" w:hAnsi="Arial" w:cs="Arial"/>
          <w:color w:val="373737"/>
          <w:sz w:val="26"/>
          <w:szCs w:val="26"/>
        </w:rPr>
        <w:t> based collection of </w:t>
      </w:r>
      <w:proofErr w:type="spellStart"/>
      <w:r>
        <w:rPr>
          <w:rStyle w:val="HTMLCode"/>
          <w:rFonts w:ascii="Arial" w:eastAsiaTheme="minorHAnsi" w:hAnsi="Arial" w:cs="Arial"/>
          <w:color w:val="373737"/>
          <w:bdr w:val="none" w:sz="0" w:space="0" w:color="auto" w:frame="1"/>
          <w:shd w:val="clear" w:color="auto" w:fill="F2F2F2"/>
        </w:rPr>
        <w:t>DiningRoom</w:t>
      </w:r>
      <w:r>
        <w:rPr>
          <w:rFonts w:ascii="Arial" w:hAnsi="Arial" w:cs="Arial"/>
          <w:color w:val="373737"/>
          <w:sz w:val="26"/>
          <w:szCs w:val="26"/>
        </w:rPr>
        <w:t>s</w:t>
      </w:r>
      <w:proofErr w:type="spellEnd"/>
      <w:r>
        <w:rPr>
          <w:rFonts w:ascii="Arial" w:hAnsi="Arial" w:cs="Arial"/>
          <w:color w:val="373737"/>
          <w:sz w:val="26"/>
          <w:szCs w:val="26"/>
        </w:rPr>
        <w:t>.</w:t>
      </w:r>
    </w:p>
    <w:p w14:paraId="7FDF759F" w14:textId="77777777" w:rsidR="006C01EF" w:rsidRDefault="006C01EF" w:rsidP="006C01EF">
      <w:pPr>
        <w:numPr>
          <w:ilvl w:val="0"/>
          <w:numId w:val="29"/>
        </w:numPr>
        <w:spacing w:after="240"/>
        <w:ind w:left="0"/>
        <w:textAlignment w:val="baseline"/>
        <w:rPr>
          <w:rFonts w:ascii="Arial" w:hAnsi="Arial" w:cs="Arial"/>
          <w:color w:val="373737"/>
          <w:sz w:val="26"/>
          <w:szCs w:val="26"/>
        </w:rPr>
      </w:pPr>
      <w:r>
        <w:rPr>
          <w:rFonts w:ascii="Arial" w:hAnsi="Arial" w:cs="Arial"/>
          <w:color w:val="373737"/>
          <w:sz w:val="26"/>
          <w:szCs w:val="26"/>
        </w:rPr>
        <w:t>Hint ^</w:t>
      </w:r>
    </w:p>
    <w:p w14:paraId="3AB0635A"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&lt;/details&gt;</w:t>
      </w:r>
    </w:p>
    <w:p w14:paraId="1BE040A6"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Advanced Extensions</w:t>
      </w:r>
    </w:p>
    <w:p w14:paraId="051CE8B0" w14:textId="77777777" w:rsidR="006C01EF" w:rsidRDefault="006C01EF" w:rsidP="006C01EF">
      <w:pPr>
        <w:numPr>
          <w:ilvl w:val="0"/>
          <w:numId w:val="30"/>
        </w:numPr>
        <w:ind w:left="0"/>
        <w:textAlignment w:val="baseline"/>
        <w:rPr>
          <w:rFonts w:ascii="Arial" w:hAnsi="Arial" w:cs="Arial"/>
          <w:color w:val="373737"/>
          <w:sz w:val="26"/>
          <w:szCs w:val="26"/>
        </w:rPr>
      </w:pPr>
      <w:r>
        <w:rPr>
          <w:rFonts w:ascii="Arial" w:hAnsi="Arial" w:cs="Arial"/>
          <w:color w:val="373737"/>
          <w:sz w:val="26"/>
          <w:szCs w:val="26"/>
        </w:rPr>
        <w:t>Add functionality to the </w:t>
      </w:r>
      <w:r>
        <w:rPr>
          <w:rStyle w:val="HTMLCode"/>
          <w:rFonts w:ascii="Arial" w:eastAsiaTheme="minorHAnsi" w:hAnsi="Arial" w:cs="Arial"/>
          <w:color w:val="373737"/>
          <w:bdr w:val="none" w:sz="0" w:space="0" w:color="auto" w:frame="1"/>
          <w:shd w:val="clear" w:color="auto" w:fill="F2F2F2"/>
        </w:rPr>
        <w:t>Hotel</w:t>
      </w:r>
      <w:r>
        <w:rPr>
          <w:rFonts w:ascii="Arial" w:hAnsi="Arial" w:cs="Arial"/>
          <w:color w:val="373737"/>
          <w:sz w:val="26"/>
          <w:szCs w:val="26"/>
        </w:rPr>
        <w:t> so it can return a collection of only the vacant </w:t>
      </w:r>
      <w:r>
        <w:rPr>
          <w:rStyle w:val="HTMLCode"/>
          <w:rFonts w:ascii="Arial" w:eastAsiaTheme="minorHAnsi" w:hAnsi="Arial" w:cs="Arial"/>
          <w:color w:val="373737"/>
          <w:bdr w:val="none" w:sz="0" w:space="0" w:color="auto" w:frame="1"/>
          <w:shd w:val="clear" w:color="auto" w:fill="F2F2F2"/>
        </w:rPr>
        <w:t>Bedroom</w:t>
      </w:r>
      <w:r>
        <w:rPr>
          <w:rFonts w:ascii="Arial" w:hAnsi="Arial" w:cs="Arial"/>
          <w:color w:val="373737"/>
          <w:sz w:val="26"/>
          <w:szCs w:val="26"/>
        </w:rPr>
        <w:t>s.</w:t>
      </w:r>
    </w:p>
    <w:p w14:paraId="41176D3F" w14:textId="77777777" w:rsidR="006C01EF" w:rsidRDefault="006C01EF" w:rsidP="006C01EF">
      <w:pPr>
        <w:numPr>
          <w:ilvl w:val="0"/>
          <w:numId w:val="30"/>
        </w:numPr>
        <w:ind w:left="0"/>
        <w:textAlignment w:val="baseline"/>
        <w:rPr>
          <w:rFonts w:ascii="Arial" w:hAnsi="Arial" w:cs="Arial"/>
          <w:color w:val="373737"/>
          <w:sz w:val="26"/>
          <w:szCs w:val="26"/>
        </w:rPr>
      </w:pPr>
      <w:r>
        <w:rPr>
          <w:rFonts w:ascii="Arial" w:hAnsi="Arial" w:cs="Arial"/>
          <w:color w:val="373737"/>
          <w:sz w:val="26"/>
          <w:szCs w:val="26"/>
        </w:rPr>
        <w:t>Update the check-in process so that </w:t>
      </w:r>
      <w:r>
        <w:rPr>
          <w:rStyle w:val="HTMLCode"/>
          <w:rFonts w:ascii="Arial" w:eastAsiaTheme="minorHAnsi" w:hAnsi="Arial" w:cs="Arial"/>
          <w:color w:val="373737"/>
          <w:bdr w:val="none" w:sz="0" w:space="0" w:color="auto" w:frame="1"/>
          <w:shd w:val="clear" w:color="auto" w:fill="F2F2F2"/>
        </w:rPr>
        <w:t>Hotel</w:t>
      </w:r>
      <w:r>
        <w:rPr>
          <w:rFonts w:ascii="Arial" w:hAnsi="Arial" w:cs="Arial"/>
          <w:color w:val="373737"/>
          <w:sz w:val="26"/>
          <w:szCs w:val="26"/>
        </w:rPr>
        <w:t> will only be able to check guests into empty </w:t>
      </w:r>
      <w:r>
        <w:rPr>
          <w:rStyle w:val="HTMLCode"/>
          <w:rFonts w:ascii="Arial" w:eastAsiaTheme="minorHAnsi" w:hAnsi="Arial" w:cs="Arial"/>
          <w:color w:val="373737"/>
          <w:bdr w:val="none" w:sz="0" w:space="0" w:color="auto" w:frame="1"/>
          <w:shd w:val="clear" w:color="auto" w:fill="F2F2F2"/>
        </w:rPr>
        <w:t>Bedroom</w:t>
      </w:r>
      <w:r>
        <w:rPr>
          <w:rFonts w:ascii="Arial" w:hAnsi="Arial" w:cs="Arial"/>
          <w:color w:val="373737"/>
          <w:sz w:val="26"/>
          <w:szCs w:val="26"/>
        </w:rPr>
        <w:t>s.</w:t>
      </w:r>
    </w:p>
    <w:p w14:paraId="3AC6E467" w14:textId="77777777" w:rsidR="006C01EF" w:rsidRDefault="006C01EF" w:rsidP="006C01EF">
      <w:pPr>
        <w:numPr>
          <w:ilvl w:val="0"/>
          <w:numId w:val="30"/>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Any other extensions you can think of!</w:t>
      </w:r>
    </w:p>
    <w:p w14:paraId="27C544DE"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proofErr w:type="spellStart"/>
      <w:r>
        <w:rPr>
          <w:rFonts w:ascii="Arial" w:hAnsi="Arial" w:cs="Arial"/>
          <w:color w:val="326883"/>
          <w:spacing w:val="-15"/>
          <w:sz w:val="54"/>
          <w:szCs w:val="54"/>
          <w:u w:val="single"/>
        </w:rPr>
        <w:t>ntroduction</w:t>
      </w:r>
      <w:proofErr w:type="spellEnd"/>
      <w:r>
        <w:rPr>
          <w:rFonts w:ascii="Arial" w:hAnsi="Arial" w:cs="Arial"/>
          <w:color w:val="326883"/>
          <w:spacing w:val="-15"/>
          <w:sz w:val="54"/>
          <w:szCs w:val="54"/>
          <w:u w:val="single"/>
        </w:rPr>
        <w:t xml:space="preserve"> to Debugging in IDE</w:t>
      </w:r>
    </w:p>
    <w:p w14:paraId="55EFC23A"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69FB1325" w14:textId="77777777" w:rsidR="006C01EF" w:rsidRDefault="006C01EF" w:rsidP="006C01EF">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Know how to debug a Java application</w:t>
      </w:r>
    </w:p>
    <w:p w14:paraId="601A57BE" w14:textId="77777777" w:rsidR="006C01EF" w:rsidRDefault="006C01EF" w:rsidP="006C01EF">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Understand breakpoints</w:t>
      </w:r>
    </w:p>
    <w:p w14:paraId="6DA5040A" w14:textId="77777777" w:rsidR="006C01EF" w:rsidRDefault="006C01EF" w:rsidP="006C01EF">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Understand the debugger console</w:t>
      </w:r>
    </w:p>
    <w:p w14:paraId="6E98E2AD" w14:textId="77777777" w:rsidR="006C01EF" w:rsidRDefault="006C01EF" w:rsidP="006C01EF">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Know how to evaluate code fragments</w:t>
      </w:r>
    </w:p>
    <w:p w14:paraId="7A3CE82D"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Task</w:t>
      </w:r>
    </w:p>
    <w:p w14:paraId="0DA404C1"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As an introduction to debugging:</w:t>
      </w:r>
    </w:p>
    <w:p w14:paraId="68572412" w14:textId="77777777" w:rsidR="006C01EF" w:rsidRDefault="006C01EF" w:rsidP="006C01EF">
      <w:pPr>
        <w:numPr>
          <w:ilvl w:val="0"/>
          <w:numId w:val="32"/>
        </w:numPr>
        <w:ind w:left="0"/>
        <w:textAlignment w:val="baseline"/>
        <w:rPr>
          <w:rFonts w:ascii="Arial" w:hAnsi="Arial" w:cs="Arial"/>
          <w:color w:val="373737"/>
          <w:sz w:val="26"/>
          <w:szCs w:val="26"/>
        </w:rPr>
      </w:pPr>
      <w:r>
        <w:rPr>
          <w:rFonts w:ascii="Arial" w:hAnsi="Arial" w:cs="Arial"/>
          <w:color w:val="373737"/>
          <w:sz w:val="26"/>
          <w:szCs w:val="26"/>
        </w:rPr>
        <w:t>watch the following video: </w:t>
      </w:r>
      <w:hyperlink r:id="rId5" w:tgtFrame="_blank" w:history="1">
        <w:r>
          <w:rPr>
            <w:rStyle w:val="Hyperlink"/>
            <w:rFonts w:ascii="Arial" w:hAnsi="Arial" w:cs="Arial"/>
            <w:color w:val="0F79D0"/>
            <w:sz w:val="26"/>
            <w:szCs w:val="26"/>
            <w:bdr w:val="none" w:sz="0" w:space="0" w:color="auto" w:frame="1"/>
          </w:rPr>
          <w:t>Intro to Debugging video</w:t>
        </w:r>
      </w:hyperlink>
    </w:p>
    <w:p w14:paraId="720FBD13"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Answer the following questions:</w:t>
      </w:r>
    </w:p>
    <w:p w14:paraId="60D56960" w14:textId="77777777" w:rsidR="006C01EF" w:rsidRDefault="006C01EF" w:rsidP="006C01EF">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What is the purpose of a breakpoint?</w:t>
      </w:r>
    </w:p>
    <w:p w14:paraId="7638823B" w14:textId="77777777" w:rsidR="006C01EF" w:rsidRDefault="006C01EF" w:rsidP="006C01EF">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Does the line of code on a breakpoint run when you start debugging?</w:t>
      </w:r>
    </w:p>
    <w:p w14:paraId="70E90306" w14:textId="77777777" w:rsidR="006C01EF" w:rsidRDefault="006C01EF" w:rsidP="006C01EF">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How do we debug the next line of code?</w:t>
      </w:r>
    </w:p>
    <w:p w14:paraId="3625E51B" w14:textId="77777777" w:rsidR="006C01EF" w:rsidRDefault="006C01EF" w:rsidP="006C01EF">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What does the step into command do?</w:t>
      </w:r>
    </w:p>
    <w:p w14:paraId="66D3143F" w14:textId="77777777" w:rsidR="006C01EF" w:rsidRDefault="006C01EF" w:rsidP="006C01EF">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What is the difference between evaluate expression and evaluate code fragment?</w:t>
      </w:r>
    </w:p>
    <w:p w14:paraId="11376849"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proofErr w:type="spellStart"/>
      <w:r>
        <w:rPr>
          <w:rFonts w:ascii="Arial" w:hAnsi="Arial" w:cs="Arial"/>
          <w:color w:val="326883"/>
          <w:spacing w:val="-15"/>
          <w:sz w:val="54"/>
          <w:szCs w:val="54"/>
          <w:u w:val="single"/>
        </w:rPr>
        <w:t>Enums</w:t>
      </w:r>
      <w:proofErr w:type="spellEnd"/>
    </w:p>
    <w:p w14:paraId="15A86ED8"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Objectives</w:t>
      </w:r>
    </w:p>
    <w:p w14:paraId="79B12264" w14:textId="77777777" w:rsidR="006C01EF" w:rsidRDefault="006C01EF" w:rsidP="006C01EF">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Know what 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is</w:t>
      </w:r>
    </w:p>
    <w:p w14:paraId="1B8152F0" w14:textId="77777777" w:rsidR="006C01EF" w:rsidRDefault="006C01EF" w:rsidP="006C01EF">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Be able to use an </w:t>
      </w:r>
      <w:proofErr w:type="spellStart"/>
      <w:r>
        <w:rPr>
          <w:rFonts w:ascii="Arial" w:hAnsi="Arial" w:cs="Arial"/>
          <w:color w:val="373737"/>
          <w:sz w:val="26"/>
          <w:szCs w:val="26"/>
        </w:rPr>
        <w:t>enum</w:t>
      </w:r>
      <w:proofErr w:type="spellEnd"/>
    </w:p>
    <w:p w14:paraId="4B57775C" w14:textId="77777777" w:rsidR="006C01EF" w:rsidRDefault="006C01EF" w:rsidP="006C01EF">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Know how to give values to </w:t>
      </w:r>
      <w:proofErr w:type="spellStart"/>
      <w:r>
        <w:rPr>
          <w:rFonts w:ascii="Arial" w:hAnsi="Arial" w:cs="Arial"/>
          <w:color w:val="373737"/>
          <w:sz w:val="26"/>
          <w:szCs w:val="26"/>
        </w:rPr>
        <w:t>enums</w:t>
      </w:r>
      <w:proofErr w:type="spellEnd"/>
    </w:p>
    <w:p w14:paraId="758AEAC5" w14:textId="77777777" w:rsidR="006C01EF" w:rsidRDefault="006C01EF" w:rsidP="006C01EF">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Know how to add fields and methods to an </w:t>
      </w:r>
      <w:proofErr w:type="spellStart"/>
      <w:r>
        <w:rPr>
          <w:rFonts w:ascii="Arial" w:hAnsi="Arial" w:cs="Arial"/>
          <w:color w:val="373737"/>
          <w:sz w:val="26"/>
          <w:szCs w:val="26"/>
        </w:rPr>
        <w:t>enum</w:t>
      </w:r>
      <w:proofErr w:type="spellEnd"/>
    </w:p>
    <w:p w14:paraId="6D5D8C69"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lastRenderedPageBreak/>
        <w:t>Duration - 45 minutes</w:t>
      </w:r>
    </w:p>
    <w:p w14:paraId="38E09A4C"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Intro</w:t>
      </w:r>
    </w:p>
    <w:p w14:paraId="1B8C1CB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Previously, we have often used “magic strings” to represent sets of possible properties. For example, our bank account might be “personal” or “business”. An order status might be “received”, “dispatched” or “processing”.</w:t>
      </w:r>
    </w:p>
    <w:p w14:paraId="693680C7"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create an example</w:t>
      </w:r>
    </w:p>
    <w:p w14:paraId="6AF74C80" w14:textId="77777777" w:rsidR="006C01EF" w:rsidRDefault="006C01EF" w:rsidP="006C01EF">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Create a project called </w:t>
      </w:r>
      <w:proofErr w:type="spellStart"/>
      <w:r>
        <w:rPr>
          <w:rStyle w:val="HTMLCode"/>
          <w:rFonts w:ascii="Arial" w:hAnsi="Arial" w:cs="Arial"/>
          <w:color w:val="666666"/>
          <w:bdr w:val="none" w:sz="0" w:space="0" w:color="auto" w:frame="1"/>
          <w:shd w:val="clear" w:color="auto" w:fill="F2F2F2"/>
        </w:rPr>
        <w:t>Enums</w:t>
      </w:r>
      <w:proofErr w:type="spellEnd"/>
    </w:p>
    <w:p w14:paraId="2C3EAE28"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Create a </w:t>
      </w:r>
      <w:proofErr w:type="spellStart"/>
      <w:r>
        <w:rPr>
          <w:rFonts w:ascii="Arial" w:hAnsi="Arial" w:cs="Arial"/>
          <w:color w:val="666666"/>
          <w:sz w:val="26"/>
          <w:szCs w:val="26"/>
        </w:rPr>
        <w:t>CardTest</w:t>
      </w:r>
      <w:proofErr w:type="spellEnd"/>
      <w:r>
        <w:rPr>
          <w:rFonts w:ascii="Arial" w:hAnsi="Arial" w:cs="Arial"/>
          <w:color w:val="666666"/>
          <w:sz w:val="26"/>
          <w:szCs w:val="26"/>
        </w:rPr>
        <w:t xml:space="preserve"> class</w:t>
      </w:r>
    </w:p>
    <w:p w14:paraId="7BABFE7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CardTest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04EBF9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81947C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proofErr w:type="spellEnd"/>
      <w:r>
        <w:rPr>
          <w:rStyle w:val="o"/>
          <w:rFonts w:ascii="inherit" w:hAnsi="inherit" w:cs="Arial"/>
          <w:b/>
          <w:bCs/>
          <w:color w:val="000000"/>
          <w:bdr w:val="none" w:sz="0" w:space="0" w:color="auto" w:frame="1"/>
          <w:shd w:val="clear" w:color="auto" w:fill="F2F2F2"/>
        </w:rPr>
        <w:t>;</w:t>
      </w:r>
    </w:p>
    <w:p w14:paraId="3CE4103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44EBCD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2BAE3F3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56BB2D8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"Hearts"</w:t>
      </w:r>
      <w:r>
        <w:rPr>
          <w:rStyle w:val="o"/>
          <w:rFonts w:ascii="inherit" w:hAnsi="inherit" w:cs="Arial"/>
          <w:b/>
          <w:bCs/>
          <w:color w:val="000000"/>
          <w:bdr w:val="none" w:sz="0" w:space="0" w:color="auto" w:frame="1"/>
          <w:shd w:val="clear" w:color="auto" w:fill="F2F2F2"/>
        </w:rPr>
        <w:t>);</w:t>
      </w:r>
    </w:p>
    <w:p w14:paraId="65CDFE5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AA2295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A18C6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1375731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canGetSuit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1BCD45C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"Hearts</w:t>
      </w:r>
      <w:proofErr w:type="gramStart"/>
      <w:r>
        <w:rPr>
          <w:rStyle w:val="s"/>
          <w:rFonts w:ascii="Arial" w:hAnsi="Arial" w:cs="Arial"/>
          <w:color w:val="DD1144"/>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card</w:t>
      </w:r>
      <w:proofErr w:type="gramEnd"/>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getSuit</w:t>
      </w:r>
      <w:proofErr w:type="spellEnd"/>
      <w:r>
        <w:rPr>
          <w:rStyle w:val="o"/>
          <w:rFonts w:ascii="inherit" w:hAnsi="inherit" w:cs="Arial"/>
          <w:b/>
          <w:bCs/>
          <w:color w:val="000000"/>
          <w:bdr w:val="none" w:sz="0" w:space="0" w:color="auto" w:frame="1"/>
          <w:shd w:val="clear" w:color="auto" w:fill="F2F2F2"/>
        </w:rPr>
        <w:t>());</w:t>
      </w:r>
    </w:p>
    <w:p w14:paraId="2CFA7F8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0FBBD5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749B2471"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Create a Card class</w:t>
      </w:r>
    </w:p>
    <w:p w14:paraId="7ED1F69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7EDDC4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B28F03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String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suit</w:t>
      </w:r>
      <w:r>
        <w:rPr>
          <w:rStyle w:val="o"/>
          <w:rFonts w:ascii="inherit" w:hAnsi="inherit" w:cs="Arial"/>
          <w:b/>
          <w:bCs/>
          <w:color w:val="000000"/>
          <w:bdr w:val="none" w:sz="0" w:space="0" w:color="auto" w:frame="1"/>
          <w:shd w:val="clear" w:color="auto" w:fill="F2F2F2"/>
        </w:rPr>
        <w:t>;</w:t>
      </w:r>
    </w:p>
    <w:p w14:paraId="4C93D54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E68FAB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proofErr w:type="gramEnd"/>
      <w:r>
        <w:rPr>
          <w:rStyle w:val="nc"/>
          <w:rFonts w:ascii="inherit" w:hAnsi="inherit" w:cs="Arial"/>
          <w:b/>
          <w:bCs/>
          <w:color w:val="445588"/>
          <w:bdr w:val="none" w:sz="0" w:space="0" w:color="auto" w:frame="1"/>
          <w:shd w:val="clear" w:color="auto" w:fill="F2F2F2"/>
        </w:rPr>
        <w:t>String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suit</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C6687E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suit</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suit</w:t>
      </w:r>
      <w:r>
        <w:rPr>
          <w:rStyle w:val="o"/>
          <w:rFonts w:ascii="inherit" w:hAnsi="inherit" w:cs="Arial"/>
          <w:b/>
          <w:bCs/>
          <w:color w:val="000000"/>
          <w:bdr w:val="none" w:sz="0" w:space="0" w:color="auto" w:frame="1"/>
          <w:shd w:val="clear" w:color="auto" w:fill="F2F2F2"/>
        </w:rPr>
        <w:t>;</w:t>
      </w:r>
    </w:p>
    <w:p w14:paraId="0479ACA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AE21C0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F59EE5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String</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getSuit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1819697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suit</w:t>
      </w:r>
      <w:proofErr w:type="spellEnd"/>
      <w:proofErr w:type="gramEnd"/>
      <w:r>
        <w:rPr>
          <w:rStyle w:val="o"/>
          <w:rFonts w:ascii="inherit" w:hAnsi="inherit" w:cs="Arial"/>
          <w:b/>
          <w:bCs/>
          <w:color w:val="000000"/>
          <w:bdr w:val="none" w:sz="0" w:space="0" w:color="auto" w:frame="1"/>
          <w:shd w:val="clear" w:color="auto" w:fill="F2F2F2"/>
        </w:rPr>
        <w:t>;</w:t>
      </w:r>
    </w:p>
    <w:p w14:paraId="21F0606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DAF75F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F4E163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21B73BBC"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add another test.</w:t>
      </w:r>
    </w:p>
    <w:p w14:paraId="0D7B699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//CardTest.java</w:t>
      </w:r>
    </w:p>
    <w:p w14:paraId="528EE54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EFFA93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@Test</w:t>
      </w:r>
    </w:p>
    <w:p w14:paraId="410A9E0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suitCanBeMispelled</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4F5E767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Heeaarts</w:t>
      </w:r>
      <w:proofErr w:type="spellEnd"/>
      <w:r>
        <w:rPr>
          <w:rStyle w:val="s"/>
          <w:rFonts w:ascii="Arial" w:hAnsi="Arial" w:cs="Arial"/>
          <w:color w:val="DD1144"/>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p>
    <w:p w14:paraId="75F2DAD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Heeaarts</w:t>
      </w:r>
      <w:proofErr w:type="spellEnd"/>
      <w:r>
        <w:rPr>
          <w:rStyle w:val="s"/>
          <w:rFonts w:ascii="Arial" w:hAnsi="Arial" w:cs="Arial"/>
          <w:color w:val="DD1144"/>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getSuit</w:t>
      </w:r>
      <w:proofErr w:type="spellEnd"/>
      <w:r>
        <w:rPr>
          <w:rStyle w:val="o"/>
          <w:rFonts w:ascii="inherit" w:hAnsi="inherit" w:cs="Arial"/>
          <w:b/>
          <w:bCs/>
          <w:color w:val="000000"/>
          <w:bdr w:val="none" w:sz="0" w:space="0" w:color="auto" w:frame="1"/>
          <w:shd w:val="clear" w:color="auto" w:fill="F2F2F2"/>
        </w:rPr>
        <w:t>());</w:t>
      </w:r>
    </w:p>
    <w:p w14:paraId="00C150E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1348903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If we were to write a method on a card game to find a card of a given suit, it would match “Hearts” but not “</w:t>
      </w:r>
      <w:proofErr w:type="spellStart"/>
      <w:r>
        <w:rPr>
          <w:rFonts w:ascii="Arial" w:hAnsi="Arial" w:cs="Arial"/>
          <w:color w:val="373737"/>
          <w:sz w:val="26"/>
          <w:szCs w:val="26"/>
        </w:rPr>
        <w:t>Heeaarts</w:t>
      </w:r>
      <w:proofErr w:type="spellEnd"/>
      <w:r>
        <w:rPr>
          <w:rFonts w:ascii="Arial" w:hAnsi="Arial" w:cs="Arial"/>
          <w:color w:val="373737"/>
          <w:sz w:val="26"/>
          <w:szCs w:val="26"/>
        </w:rPr>
        <w:t>”. What if we added it as lowercase, uppercase? It becomes a nightmare.</w:t>
      </w:r>
    </w:p>
    <w:p w14:paraId="61D09A71"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try another little test.</w:t>
      </w:r>
    </w:p>
    <w:p w14:paraId="1AC1C2F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//CardTest.java</w:t>
      </w:r>
    </w:p>
    <w:p w14:paraId="166090A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99851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@Test</w:t>
      </w:r>
    </w:p>
    <w:p w14:paraId="4992E4C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suitCanBeBananas</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2360371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"Bananas"</w:t>
      </w:r>
      <w:r>
        <w:rPr>
          <w:rStyle w:val="o"/>
          <w:rFonts w:ascii="inherit" w:hAnsi="inherit" w:cs="Arial"/>
          <w:b/>
          <w:bCs/>
          <w:color w:val="000000"/>
          <w:bdr w:val="none" w:sz="0" w:space="0" w:color="auto" w:frame="1"/>
          <w:shd w:val="clear" w:color="auto" w:fill="F2F2F2"/>
        </w:rPr>
        <w:t>);</w:t>
      </w:r>
    </w:p>
    <w:p w14:paraId="3D2EEE3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"Bananas"</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getSuit</w:t>
      </w:r>
      <w:proofErr w:type="spellEnd"/>
      <w:r>
        <w:rPr>
          <w:rStyle w:val="o"/>
          <w:rFonts w:ascii="inherit" w:hAnsi="inherit" w:cs="Arial"/>
          <w:b/>
          <w:bCs/>
          <w:color w:val="000000"/>
          <w:bdr w:val="none" w:sz="0" w:space="0" w:color="auto" w:frame="1"/>
          <w:shd w:val="clear" w:color="auto" w:fill="F2F2F2"/>
        </w:rPr>
        <w:t>());</w:t>
      </w:r>
    </w:p>
    <w:p w14:paraId="4C755A9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4D205B6B"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Uh, we’ve managed to set Bananas as the suit for the Card… that’s not great either. Cards don’t tend to come in Banana… unless you’ve </w:t>
      </w:r>
      <w:proofErr w:type="gramStart"/>
      <w:r>
        <w:rPr>
          <w:rFonts w:ascii="Arial" w:hAnsi="Arial" w:cs="Arial"/>
          <w:color w:val="373737"/>
          <w:sz w:val="26"/>
          <w:szCs w:val="26"/>
        </w:rPr>
        <w:t>get</w:t>
      </w:r>
      <w:proofErr w:type="gramEnd"/>
      <w:r>
        <w:rPr>
          <w:rFonts w:ascii="Arial" w:hAnsi="Arial" w:cs="Arial"/>
          <w:color w:val="373737"/>
          <w:sz w:val="26"/>
          <w:szCs w:val="26"/>
        </w:rPr>
        <w:t xml:space="preserve"> a set for a particular game.</w:t>
      </w:r>
    </w:p>
    <w:p w14:paraId="6D60038A"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we use strings, we can’t stop users passing invalid values.</w:t>
      </w:r>
    </w:p>
    <w:p w14:paraId="1774C603"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This is where </w:t>
      </w:r>
      <w:proofErr w:type="spellStart"/>
      <w:r>
        <w:rPr>
          <w:rFonts w:ascii="Arial" w:hAnsi="Arial" w:cs="Arial"/>
          <w:color w:val="373737"/>
          <w:sz w:val="26"/>
          <w:szCs w:val="26"/>
        </w:rPr>
        <w:t>enums</w:t>
      </w:r>
      <w:proofErr w:type="spellEnd"/>
      <w:r>
        <w:rPr>
          <w:rFonts w:ascii="Arial" w:hAnsi="Arial" w:cs="Arial"/>
          <w:color w:val="373737"/>
          <w:sz w:val="26"/>
          <w:szCs w:val="26"/>
        </w:rPr>
        <w:t xml:space="preserve"> come in. </w:t>
      </w:r>
      <w:proofErr w:type="spellStart"/>
      <w:r>
        <w:rPr>
          <w:rFonts w:ascii="Arial" w:hAnsi="Arial" w:cs="Arial"/>
          <w:color w:val="373737"/>
          <w:sz w:val="26"/>
          <w:szCs w:val="26"/>
        </w:rPr>
        <w:t>Enums</w:t>
      </w:r>
      <w:proofErr w:type="spellEnd"/>
      <w:r>
        <w:rPr>
          <w:rFonts w:ascii="Arial" w:hAnsi="Arial" w:cs="Arial"/>
          <w:color w:val="373737"/>
          <w:sz w:val="26"/>
          <w:szCs w:val="26"/>
        </w:rPr>
        <w:t xml:space="preserve"> allow us to define a set of possible values, and nothing outside of that set is permitted. This is great news for searching and stopping unexpected things happening.</w:t>
      </w:r>
    </w:p>
    <w:p w14:paraId="75DD24B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//IntelliJ</w:t>
      </w:r>
    </w:p>
    <w:p w14:paraId="3FD7B46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Create a new class in the java folder called SuitType.java and set its type to </w:t>
      </w:r>
      <w:proofErr w:type="spellStart"/>
      <w:r>
        <w:rPr>
          <w:rStyle w:val="HTMLCode"/>
          <w:rFonts w:ascii="Arial" w:hAnsi="Arial" w:cs="Arial"/>
          <w:color w:val="373737"/>
          <w:bdr w:val="none" w:sz="0" w:space="0" w:color="auto" w:frame="1"/>
          <w:shd w:val="clear" w:color="auto" w:fill="F2F2F2"/>
        </w:rPr>
        <w:t>enum</w:t>
      </w:r>
      <w:proofErr w:type="spellEnd"/>
      <w:r>
        <w:rPr>
          <w:rStyle w:val="HTMLCode"/>
          <w:rFonts w:ascii="Arial" w:hAnsi="Arial" w:cs="Arial"/>
          <w:color w:val="373737"/>
          <w:bdr w:val="none" w:sz="0" w:space="0" w:color="auto" w:frame="1"/>
          <w:shd w:val="clear" w:color="auto" w:fill="F2F2F2"/>
        </w:rPr>
        <w:t xml:space="preserve"> from drop down.</w:t>
      </w:r>
    </w:p>
    <w:p w14:paraId="5131184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37C55F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Right click &gt; new &gt; Java Class.</w:t>
      </w:r>
    </w:p>
    <w:p w14:paraId="33FAFB9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name class </w:t>
      </w:r>
      <w:proofErr w:type="spellStart"/>
      <w:r>
        <w:rPr>
          <w:rStyle w:val="HTMLCode"/>
          <w:rFonts w:ascii="Arial" w:hAnsi="Arial" w:cs="Arial"/>
          <w:color w:val="373737"/>
          <w:bdr w:val="none" w:sz="0" w:space="0" w:color="auto" w:frame="1"/>
          <w:shd w:val="clear" w:color="auto" w:fill="F2F2F2"/>
        </w:rPr>
        <w:t>SuitType</w:t>
      </w:r>
      <w:proofErr w:type="spellEnd"/>
      <w:r>
        <w:rPr>
          <w:rStyle w:val="HTMLCode"/>
          <w:rFonts w:ascii="Arial" w:hAnsi="Arial" w:cs="Arial"/>
          <w:color w:val="373737"/>
          <w:bdr w:val="none" w:sz="0" w:space="0" w:color="auto" w:frame="1"/>
          <w:shd w:val="clear" w:color="auto" w:fill="F2F2F2"/>
        </w:rPr>
        <w:t xml:space="preserve"> and in drop down change to </w:t>
      </w:r>
      <w:proofErr w:type="spellStart"/>
      <w:r>
        <w:rPr>
          <w:rStyle w:val="HTMLCode"/>
          <w:rFonts w:ascii="Arial" w:hAnsi="Arial" w:cs="Arial"/>
          <w:color w:val="373737"/>
          <w:bdr w:val="none" w:sz="0" w:space="0" w:color="auto" w:frame="1"/>
          <w:shd w:val="clear" w:color="auto" w:fill="F2F2F2"/>
        </w:rPr>
        <w:t>Enum</w:t>
      </w:r>
      <w:proofErr w:type="spellEnd"/>
      <w:r>
        <w:rPr>
          <w:rStyle w:val="HTMLCode"/>
          <w:rFonts w:ascii="Arial" w:hAnsi="Arial" w:cs="Arial"/>
          <w:color w:val="373737"/>
          <w:bdr w:val="none" w:sz="0" w:space="0" w:color="auto" w:frame="1"/>
          <w:shd w:val="clear" w:color="auto" w:fill="F2F2F2"/>
        </w:rPr>
        <w:t>.</w:t>
      </w:r>
    </w:p>
    <w:p w14:paraId="3E918F7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//SuitType.java</w:t>
      </w:r>
    </w:p>
    <w:p w14:paraId="7138AA8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5F2098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enum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SuitType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163706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HEARTS</w:t>
      </w:r>
      <w:r>
        <w:rPr>
          <w:rStyle w:val="o"/>
          <w:rFonts w:ascii="inherit" w:hAnsi="inherit" w:cs="Arial"/>
          <w:b/>
          <w:bCs/>
          <w:color w:val="000000"/>
          <w:bdr w:val="none" w:sz="0" w:space="0" w:color="auto" w:frame="1"/>
          <w:shd w:val="clear" w:color="auto" w:fill="F2F2F2"/>
        </w:rPr>
        <w:t>,</w:t>
      </w:r>
    </w:p>
    <w:p w14:paraId="6EDC17C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DIAMONDS</w:t>
      </w:r>
      <w:r>
        <w:rPr>
          <w:rStyle w:val="o"/>
          <w:rFonts w:ascii="inherit" w:hAnsi="inherit" w:cs="Arial"/>
          <w:b/>
          <w:bCs/>
          <w:color w:val="000000"/>
          <w:bdr w:val="none" w:sz="0" w:space="0" w:color="auto" w:frame="1"/>
          <w:shd w:val="clear" w:color="auto" w:fill="F2F2F2"/>
        </w:rPr>
        <w:t>,</w:t>
      </w:r>
    </w:p>
    <w:p w14:paraId="0C88160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SPADES</w:t>
      </w:r>
      <w:r>
        <w:rPr>
          <w:rStyle w:val="o"/>
          <w:rFonts w:ascii="inherit" w:hAnsi="inherit" w:cs="Arial"/>
          <w:b/>
          <w:bCs/>
          <w:color w:val="000000"/>
          <w:bdr w:val="none" w:sz="0" w:space="0" w:color="auto" w:frame="1"/>
          <w:shd w:val="clear" w:color="auto" w:fill="F2F2F2"/>
        </w:rPr>
        <w:t>,</w:t>
      </w:r>
    </w:p>
    <w:p w14:paraId="5BC1554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CLUBS</w:t>
      </w:r>
    </w:p>
    <w:p w14:paraId="22F10C4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14712CA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keyword sits where we used to declare a class. 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is different, it has no properties and you’re restricted to </w:t>
      </w:r>
      <w:proofErr w:type="spellStart"/>
      <w:r>
        <w:rPr>
          <w:rFonts w:ascii="Arial" w:hAnsi="Arial" w:cs="Arial"/>
          <w:color w:val="373737"/>
          <w:sz w:val="26"/>
          <w:szCs w:val="26"/>
        </w:rPr>
        <w:t>enum</w:t>
      </w:r>
      <w:proofErr w:type="spellEnd"/>
      <w:r>
        <w:rPr>
          <w:rFonts w:ascii="Arial" w:hAnsi="Arial" w:cs="Arial"/>
          <w:color w:val="373737"/>
          <w:sz w:val="26"/>
          <w:szCs w:val="26"/>
        </w:rPr>
        <w:t>-specific methods. It simply acts as a container of values we can use.</w:t>
      </w:r>
    </w:p>
    <w:p w14:paraId="54CADE3B"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tend to use uppercase for the value names.</w:t>
      </w:r>
    </w:p>
    <w:p w14:paraId="05BC55EE"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Let’s refactor our Card to use the </w:t>
      </w:r>
      <w:proofErr w:type="spellStart"/>
      <w:r>
        <w:rPr>
          <w:rFonts w:ascii="Arial" w:hAnsi="Arial" w:cs="Arial"/>
          <w:color w:val="373737"/>
          <w:sz w:val="26"/>
          <w:szCs w:val="26"/>
        </w:rPr>
        <w:t>SuitType</w:t>
      </w:r>
      <w:proofErr w:type="spellEnd"/>
      <w:r>
        <w:rPr>
          <w:rFonts w:ascii="Arial" w:hAnsi="Arial" w:cs="Arial"/>
          <w:color w:val="373737"/>
          <w:sz w:val="26"/>
          <w:szCs w:val="26"/>
        </w:rPr>
        <w:t xml:space="preserve"> </w:t>
      </w:r>
      <w:proofErr w:type="spellStart"/>
      <w:r>
        <w:rPr>
          <w:rFonts w:ascii="Arial" w:hAnsi="Arial" w:cs="Arial"/>
          <w:color w:val="373737"/>
          <w:sz w:val="26"/>
          <w:szCs w:val="26"/>
        </w:rPr>
        <w:t>enum</w:t>
      </w:r>
      <w:proofErr w:type="spellEnd"/>
      <w:r>
        <w:rPr>
          <w:rFonts w:ascii="Arial" w:hAnsi="Arial" w:cs="Arial"/>
          <w:color w:val="373737"/>
          <w:sz w:val="26"/>
          <w:szCs w:val="26"/>
        </w:rPr>
        <w:t>.</w:t>
      </w:r>
    </w:p>
    <w:p w14:paraId="25392C6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//Card.java</w:t>
      </w:r>
    </w:p>
    <w:p w14:paraId="1D6A4EC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25DFC5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AA5943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D33747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SuitType</w:t>
      </w:r>
      <w:proofErr w:type="spellEnd"/>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suit</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3A08EB4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337C79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SuitType</w:t>
      </w:r>
      <w:proofErr w:type="spellEnd"/>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suit</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0DF16EF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suit</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suit</w:t>
      </w:r>
      <w:r>
        <w:rPr>
          <w:rStyle w:val="o"/>
          <w:rFonts w:ascii="inherit" w:hAnsi="inherit" w:cs="Arial"/>
          <w:b/>
          <w:bCs/>
          <w:color w:val="000000"/>
          <w:bdr w:val="none" w:sz="0" w:space="0" w:color="auto" w:frame="1"/>
          <w:shd w:val="clear" w:color="auto" w:fill="F2F2F2"/>
        </w:rPr>
        <w:t>;</w:t>
      </w:r>
    </w:p>
    <w:p w14:paraId="023A8B3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AFAADA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DE45A6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SuitType</w:t>
      </w:r>
      <w:proofErr w:type="spellEnd"/>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getSuit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5C6DDD0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suit</w:t>
      </w:r>
      <w:proofErr w:type="spellEnd"/>
      <w:proofErr w:type="gramEnd"/>
      <w:r>
        <w:rPr>
          <w:rStyle w:val="o"/>
          <w:rFonts w:ascii="inherit" w:hAnsi="inherit" w:cs="Arial"/>
          <w:b/>
          <w:bCs/>
          <w:color w:val="000000"/>
          <w:bdr w:val="none" w:sz="0" w:space="0" w:color="auto" w:frame="1"/>
          <w:shd w:val="clear" w:color="auto" w:fill="F2F2F2"/>
        </w:rPr>
        <w:t>;</w:t>
      </w:r>
    </w:p>
    <w:p w14:paraId="7DC4BEF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FDFD64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92BA6F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2AB1882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our tests won’t compile, because we are throwing around strings all over the place. We’ve got a bit of work to do. Let’s comment out the banana and misspell test for now.</w:t>
      </w:r>
    </w:p>
    <w:p w14:paraId="77C231D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//CardTest.java</w:t>
      </w:r>
    </w:p>
    <w:p w14:paraId="6FFFCD5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376602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n"/>
          <w:rFonts w:ascii="Arial" w:hAnsi="Arial" w:cs="Arial"/>
          <w:color w:val="555555"/>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org</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junit</w:t>
      </w:r>
      <w:proofErr w:type="gramEnd"/>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Assert</w:t>
      </w:r>
      <w:proofErr w:type="spellEnd"/>
      <w:r>
        <w:rPr>
          <w:rStyle w:val="o"/>
          <w:rFonts w:ascii="inherit" w:hAnsi="inherit" w:cs="Arial"/>
          <w:b/>
          <w:bCs/>
          <w:color w:val="000000"/>
          <w:bdr w:val="none" w:sz="0" w:space="0" w:color="auto" w:frame="1"/>
          <w:shd w:val="clear" w:color="auto" w:fill="F2F2F2"/>
        </w:rPr>
        <w:t>.*;</w:t>
      </w:r>
    </w:p>
    <w:p w14:paraId="2F5352E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spellEnd"/>
      <w:proofErr w:type="gramEnd"/>
      <w:r>
        <w:rPr>
          <w:rStyle w:val="nn"/>
          <w:rFonts w:ascii="Arial" w:hAnsi="Arial" w:cs="Arial"/>
          <w:color w:val="555555"/>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p>
    <w:p w14:paraId="2AA0D54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723628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CardTest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386DAE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788F3C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proofErr w:type="spellEnd"/>
      <w:r>
        <w:rPr>
          <w:rStyle w:val="o"/>
          <w:rFonts w:ascii="inherit" w:hAnsi="inherit" w:cs="Arial"/>
          <w:b/>
          <w:bCs/>
          <w:color w:val="000000"/>
          <w:bdr w:val="none" w:sz="0" w:space="0" w:color="auto" w:frame="1"/>
          <w:shd w:val="clear" w:color="auto" w:fill="F2F2F2"/>
        </w:rPr>
        <w:t>;</w:t>
      </w:r>
    </w:p>
    <w:p w14:paraId="2BFD496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EF4BC2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7DE3A4B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213324A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"Hearts"</w:t>
      </w:r>
      <w:r>
        <w:rPr>
          <w:rStyle w:val="o"/>
          <w:rFonts w:ascii="inherit" w:hAnsi="inherit" w:cs="Arial"/>
          <w:b/>
          <w:bCs/>
          <w:color w:val="000000"/>
          <w:bdr w:val="none" w:sz="0" w:space="0" w:color="auto" w:frame="1"/>
          <w:shd w:val="clear" w:color="auto" w:fill="F2F2F2"/>
        </w:rPr>
        <w:t>);</w:t>
      </w:r>
    </w:p>
    <w:p w14:paraId="4211CD3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FFBB4A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64EC23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067E67E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canGetSuit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3A64657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"Hearts"</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getSuit</w:t>
      </w:r>
      <w:proofErr w:type="spellEnd"/>
      <w:r>
        <w:rPr>
          <w:rStyle w:val="o"/>
          <w:rFonts w:ascii="inherit" w:hAnsi="inherit" w:cs="Arial"/>
          <w:b/>
          <w:bCs/>
          <w:color w:val="000000"/>
          <w:bdr w:val="none" w:sz="0" w:space="0" w:color="auto" w:frame="1"/>
          <w:shd w:val="clear" w:color="auto" w:fill="F2F2F2"/>
        </w:rPr>
        <w:t>());</w:t>
      </w:r>
    </w:p>
    <w:p w14:paraId="3895D66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74E380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EC7665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//@Test</w:t>
      </w:r>
    </w:p>
    <w:p w14:paraId="02AEDC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 xml:space="preserve">//public void </w:t>
      </w:r>
      <w:proofErr w:type="spellStart"/>
      <w:proofErr w:type="gramStart"/>
      <w:r>
        <w:rPr>
          <w:rStyle w:val="c1"/>
          <w:rFonts w:ascii="inherit" w:eastAsiaTheme="majorEastAsia" w:hAnsi="inherit" w:cs="Arial"/>
          <w:i/>
          <w:iCs/>
          <w:color w:val="2F4F4F"/>
          <w:bdr w:val="none" w:sz="0" w:space="0" w:color="auto" w:frame="1"/>
          <w:shd w:val="clear" w:color="auto" w:fill="F2F2F2"/>
        </w:rPr>
        <w:t>suitCanBeMispelled</w:t>
      </w:r>
      <w:proofErr w:type="spellEnd"/>
      <w:r>
        <w:rPr>
          <w:rStyle w:val="c1"/>
          <w:rFonts w:ascii="inherit" w:eastAsiaTheme="majorEastAsia" w:hAnsi="inherit" w:cs="Arial"/>
          <w:i/>
          <w:iCs/>
          <w:color w:val="2F4F4F"/>
          <w:bdr w:val="none" w:sz="0" w:space="0" w:color="auto" w:frame="1"/>
          <w:shd w:val="clear" w:color="auto" w:fill="F2F2F2"/>
        </w:rPr>
        <w:t>(</w:t>
      </w:r>
      <w:proofErr w:type="gramEnd"/>
      <w:r>
        <w:rPr>
          <w:rStyle w:val="c1"/>
          <w:rFonts w:ascii="inherit" w:eastAsiaTheme="majorEastAsia" w:hAnsi="inherit" w:cs="Arial"/>
          <w:i/>
          <w:iCs/>
          <w:color w:val="2F4F4F"/>
          <w:bdr w:val="none" w:sz="0" w:space="0" w:color="auto" w:frame="1"/>
          <w:shd w:val="clear" w:color="auto" w:fill="F2F2F2"/>
        </w:rPr>
        <w:t>){</w:t>
      </w:r>
    </w:p>
    <w:p w14:paraId="093F5F0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w:t>
      </w:r>
      <w:proofErr w:type="gramStart"/>
      <w:r>
        <w:rPr>
          <w:rStyle w:val="c1"/>
          <w:rFonts w:ascii="inherit" w:eastAsiaTheme="majorEastAsia" w:hAnsi="inherit" w:cs="Arial"/>
          <w:i/>
          <w:iCs/>
          <w:color w:val="2F4F4F"/>
          <w:bdr w:val="none" w:sz="0" w:space="0" w:color="auto" w:frame="1"/>
          <w:shd w:val="clear" w:color="auto" w:fill="F2F2F2"/>
        </w:rPr>
        <w:t>/  card</w:t>
      </w:r>
      <w:proofErr w:type="gramEnd"/>
      <w:r>
        <w:rPr>
          <w:rStyle w:val="c1"/>
          <w:rFonts w:ascii="inherit" w:eastAsiaTheme="majorEastAsia" w:hAnsi="inherit" w:cs="Arial"/>
          <w:i/>
          <w:iCs/>
          <w:color w:val="2F4F4F"/>
          <w:bdr w:val="none" w:sz="0" w:space="0" w:color="auto" w:frame="1"/>
          <w:shd w:val="clear" w:color="auto" w:fill="F2F2F2"/>
        </w:rPr>
        <w:t xml:space="preserve"> = new Card("</w:t>
      </w:r>
      <w:proofErr w:type="spellStart"/>
      <w:r>
        <w:rPr>
          <w:rStyle w:val="c1"/>
          <w:rFonts w:ascii="inherit" w:eastAsiaTheme="majorEastAsia" w:hAnsi="inherit" w:cs="Arial"/>
          <w:i/>
          <w:iCs/>
          <w:color w:val="2F4F4F"/>
          <w:bdr w:val="none" w:sz="0" w:space="0" w:color="auto" w:frame="1"/>
          <w:shd w:val="clear" w:color="auto" w:fill="F2F2F2"/>
        </w:rPr>
        <w:t>Heeaarts</w:t>
      </w:r>
      <w:proofErr w:type="spellEnd"/>
      <w:r>
        <w:rPr>
          <w:rStyle w:val="c1"/>
          <w:rFonts w:ascii="inherit" w:eastAsiaTheme="majorEastAsia" w:hAnsi="inherit" w:cs="Arial"/>
          <w:i/>
          <w:iCs/>
          <w:color w:val="2F4F4F"/>
          <w:bdr w:val="none" w:sz="0" w:space="0" w:color="auto" w:frame="1"/>
          <w:shd w:val="clear" w:color="auto" w:fill="F2F2F2"/>
        </w:rPr>
        <w:t>");</w:t>
      </w:r>
    </w:p>
    <w:p w14:paraId="5F2DCAF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w:t>
      </w:r>
      <w:proofErr w:type="gramStart"/>
      <w:r>
        <w:rPr>
          <w:rStyle w:val="c1"/>
          <w:rFonts w:ascii="inherit" w:eastAsiaTheme="majorEastAsia" w:hAnsi="inherit" w:cs="Arial"/>
          <w:i/>
          <w:iCs/>
          <w:color w:val="2F4F4F"/>
          <w:bdr w:val="none" w:sz="0" w:space="0" w:color="auto" w:frame="1"/>
          <w:shd w:val="clear" w:color="auto" w:fill="F2F2F2"/>
        </w:rPr>
        <w:t xml:space="preserve">/  </w:t>
      </w:r>
      <w:proofErr w:type="spellStart"/>
      <w:r>
        <w:rPr>
          <w:rStyle w:val="c1"/>
          <w:rFonts w:ascii="inherit" w:eastAsiaTheme="majorEastAsia" w:hAnsi="inherit" w:cs="Arial"/>
          <w:i/>
          <w:iCs/>
          <w:color w:val="2F4F4F"/>
          <w:bdr w:val="none" w:sz="0" w:space="0" w:color="auto" w:frame="1"/>
          <w:shd w:val="clear" w:color="auto" w:fill="F2F2F2"/>
        </w:rPr>
        <w:t>assertEquals</w:t>
      </w:r>
      <w:proofErr w:type="spellEnd"/>
      <w:proofErr w:type="gramEnd"/>
      <w:r>
        <w:rPr>
          <w:rStyle w:val="c1"/>
          <w:rFonts w:ascii="inherit" w:eastAsiaTheme="majorEastAsia" w:hAnsi="inherit" w:cs="Arial"/>
          <w:i/>
          <w:iCs/>
          <w:color w:val="2F4F4F"/>
          <w:bdr w:val="none" w:sz="0" w:space="0" w:color="auto" w:frame="1"/>
          <w:shd w:val="clear" w:color="auto" w:fill="F2F2F2"/>
        </w:rPr>
        <w:t>("</w:t>
      </w:r>
      <w:proofErr w:type="spellStart"/>
      <w:r>
        <w:rPr>
          <w:rStyle w:val="c1"/>
          <w:rFonts w:ascii="inherit" w:eastAsiaTheme="majorEastAsia" w:hAnsi="inherit" w:cs="Arial"/>
          <w:i/>
          <w:iCs/>
          <w:color w:val="2F4F4F"/>
          <w:bdr w:val="none" w:sz="0" w:space="0" w:color="auto" w:frame="1"/>
          <w:shd w:val="clear" w:color="auto" w:fill="F2F2F2"/>
        </w:rPr>
        <w:t>Heeaarts</w:t>
      </w:r>
      <w:proofErr w:type="spellEnd"/>
      <w:r>
        <w:rPr>
          <w:rStyle w:val="c1"/>
          <w:rFonts w:ascii="inherit" w:eastAsiaTheme="majorEastAsia" w:hAnsi="inherit" w:cs="Arial"/>
          <w:i/>
          <w:iCs/>
          <w:color w:val="2F4F4F"/>
          <w:bdr w:val="none" w:sz="0" w:space="0" w:color="auto" w:frame="1"/>
          <w:shd w:val="clear" w:color="auto" w:fill="F2F2F2"/>
        </w:rPr>
        <w:t xml:space="preserve">", </w:t>
      </w:r>
      <w:proofErr w:type="spellStart"/>
      <w:r>
        <w:rPr>
          <w:rStyle w:val="c1"/>
          <w:rFonts w:ascii="inherit" w:eastAsiaTheme="majorEastAsia" w:hAnsi="inherit" w:cs="Arial"/>
          <w:i/>
          <w:iCs/>
          <w:color w:val="2F4F4F"/>
          <w:bdr w:val="none" w:sz="0" w:space="0" w:color="auto" w:frame="1"/>
          <w:shd w:val="clear" w:color="auto" w:fill="F2F2F2"/>
        </w:rPr>
        <w:t>card.getSuit</w:t>
      </w:r>
      <w:proofErr w:type="spellEnd"/>
      <w:r>
        <w:rPr>
          <w:rStyle w:val="c1"/>
          <w:rFonts w:ascii="inherit" w:eastAsiaTheme="majorEastAsia" w:hAnsi="inherit" w:cs="Arial"/>
          <w:i/>
          <w:iCs/>
          <w:color w:val="2F4F4F"/>
          <w:bdr w:val="none" w:sz="0" w:space="0" w:color="auto" w:frame="1"/>
          <w:shd w:val="clear" w:color="auto" w:fill="F2F2F2"/>
        </w:rPr>
        <w:t>());</w:t>
      </w:r>
    </w:p>
    <w:p w14:paraId="7ACF54E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w:t>
      </w:r>
    </w:p>
    <w:p w14:paraId="7EF84EB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6F1DDE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//@Test</w:t>
      </w:r>
    </w:p>
    <w:p w14:paraId="57DB1C7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 xml:space="preserve">//public void </w:t>
      </w:r>
      <w:proofErr w:type="spellStart"/>
      <w:proofErr w:type="gramStart"/>
      <w:r>
        <w:rPr>
          <w:rStyle w:val="c1"/>
          <w:rFonts w:ascii="inherit" w:eastAsiaTheme="majorEastAsia" w:hAnsi="inherit" w:cs="Arial"/>
          <w:i/>
          <w:iCs/>
          <w:color w:val="2F4F4F"/>
          <w:bdr w:val="none" w:sz="0" w:space="0" w:color="auto" w:frame="1"/>
          <w:shd w:val="clear" w:color="auto" w:fill="F2F2F2"/>
        </w:rPr>
        <w:t>suitCanBeBananas</w:t>
      </w:r>
      <w:proofErr w:type="spellEnd"/>
      <w:r>
        <w:rPr>
          <w:rStyle w:val="c1"/>
          <w:rFonts w:ascii="inherit" w:eastAsiaTheme="majorEastAsia" w:hAnsi="inherit" w:cs="Arial"/>
          <w:i/>
          <w:iCs/>
          <w:color w:val="2F4F4F"/>
          <w:bdr w:val="none" w:sz="0" w:space="0" w:color="auto" w:frame="1"/>
          <w:shd w:val="clear" w:color="auto" w:fill="F2F2F2"/>
        </w:rPr>
        <w:t>(</w:t>
      </w:r>
      <w:proofErr w:type="gramEnd"/>
      <w:r>
        <w:rPr>
          <w:rStyle w:val="c1"/>
          <w:rFonts w:ascii="inherit" w:eastAsiaTheme="majorEastAsia" w:hAnsi="inherit" w:cs="Arial"/>
          <w:i/>
          <w:iCs/>
          <w:color w:val="2F4F4F"/>
          <w:bdr w:val="none" w:sz="0" w:space="0" w:color="auto" w:frame="1"/>
          <w:shd w:val="clear" w:color="auto" w:fill="F2F2F2"/>
        </w:rPr>
        <w:t>){</w:t>
      </w:r>
    </w:p>
    <w:p w14:paraId="0BE005D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w:t>
      </w:r>
      <w:proofErr w:type="gramStart"/>
      <w:r>
        <w:rPr>
          <w:rStyle w:val="c1"/>
          <w:rFonts w:ascii="inherit" w:eastAsiaTheme="majorEastAsia" w:hAnsi="inherit" w:cs="Arial"/>
          <w:i/>
          <w:iCs/>
          <w:color w:val="2F4F4F"/>
          <w:bdr w:val="none" w:sz="0" w:space="0" w:color="auto" w:frame="1"/>
          <w:shd w:val="clear" w:color="auto" w:fill="F2F2F2"/>
        </w:rPr>
        <w:t>/  card</w:t>
      </w:r>
      <w:proofErr w:type="gramEnd"/>
      <w:r>
        <w:rPr>
          <w:rStyle w:val="c1"/>
          <w:rFonts w:ascii="inherit" w:eastAsiaTheme="majorEastAsia" w:hAnsi="inherit" w:cs="Arial"/>
          <w:i/>
          <w:iCs/>
          <w:color w:val="2F4F4F"/>
          <w:bdr w:val="none" w:sz="0" w:space="0" w:color="auto" w:frame="1"/>
          <w:shd w:val="clear" w:color="auto" w:fill="F2F2F2"/>
        </w:rPr>
        <w:t xml:space="preserve"> = new Card("Bananas");</w:t>
      </w:r>
    </w:p>
    <w:p w14:paraId="2C4D695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w:t>
      </w:r>
      <w:proofErr w:type="gramStart"/>
      <w:r>
        <w:rPr>
          <w:rStyle w:val="c1"/>
          <w:rFonts w:ascii="inherit" w:eastAsiaTheme="majorEastAsia" w:hAnsi="inherit" w:cs="Arial"/>
          <w:i/>
          <w:iCs/>
          <w:color w:val="2F4F4F"/>
          <w:bdr w:val="none" w:sz="0" w:space="0" w:color="auto" w:frame="1"/>
          <w:shd w:val="clear" w:color="auto" w:fill="F2F2F2"/>
        </w:rPr>
        <w:t xml:space="preserve">/  </w:t>
      </w:r>
      <w:proofErr w:type="spellStart"/>
      <w:r>
        <w:rPr>
          <w:rStyle w:val="c1"/>
          <w:rFonts w:ascii="inherit" w:eastAsiaTheme="majorEastAsia" w:hAnsi="inherit" w:cs="Arial"/>
          <w:i/>
          <w:iCs/>
          <w:color w:val="2F4F4F"/>
          <w:bdr w:val="none" w:sz="0" w:space="0" w:color="auto" w:frame="1"/>
          <w:shd w:val="clear" w:color="auto" w:fill="F2F2F2"/>
        </w:rPr>
        <w:t>assertEquals</w:t>
      </w:r>
      <w:proofErr w:type="spellEnd"/>
      <w:proofErr w:type="gramEnd"/>
      <w:r>
        <w:rPr>
          <w:rStyle w:val="c1"/>
          <w:rFonts w:ascii="inherit" w:eastAsiaTheme="majorEastAsia" w:hAnsi="inherit" w:cs="Arial"/>
          <w:i/>
          <w:iCs/>
          <w:color w:val="2F4F4F"/>
          <w:bdr w:val="none" w:sz="0" w:space="0" w:color="auto" w:frame="1"/>
          <w:shd w:val="clear" w:color="auto" w:fill="F2F2F2"/>
        </w:rPr>
        <w:t xml:space="preserve">("Bananas", </w:t>
      </w:r>
      <w:proofErr w:type="spellStart"/>
      <w:r>
        <w:rPr>
          <w:rStyle w:val="c1"/>
          <w:rFonts w:ascii="inherit" w:eastAsiaTheme="majorEastAsia" w:hAnsi="inherit" w:cs="Arial"/>
          <w:i/>
          <w:iCs/>
          <w:color w:val="2F4F4F"/>
          <w:bdr w:val="none" w:sz="0" w:space="0" w:color="auto" w:frame="1"/>
          <w:shd w:val="clear" w:color="auto" w:fill="F2F2F2"/>
        </w:rPr>
        <w:t>card.getSuit</w:t>
      </w:r>
      <w:proofErr w:type="spellEnd"/>
      <w:r>
        <w:rPr>
          <w:rStyle w:val="c1"/>
          <w:rFonts w:ascii="inherit" w:eastAsiaTheme="majorEastAsia" w:hAnsi="inherit" w:cs="Arial"/>
          <w:i/>
          <w:iCs/>
          <w:color w:val="2F4F4F"/>
          <w:bdr w:val="none" w:sz="0" w:space="0" w:color="auto" w:frame="1"/>
          <w:shd w:val="clear" w:color="auto" w:fill="F2F2F2"/>
        </w:rPr>
        <w:t>());</w:t>
      </w:r>
    </w:p>
    <w:p w14:paraId="30D0079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w:t>
      </w:r>
    </w:p>
    <w:p w14:paraId="37BF76B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73AC61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4CE383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Let’s go about fixing our test. We need to use our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instead of the string, since 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declares a new type, in our case </w:t>
      </w:r>
      <w:proofErr w:type="spellStart"/>
      <w:r>
        <w:rPr>
          <w:rFonts w:ascii="Arial" w:hAnsi="Arial" w:cs="Arial"/>
          <w:color w:val="373737"/>
          <w:sz w:val="26"/>
          <w:szCs w:val="26"/>
        </w:rPr>
        <w:t>SuitType</w:t>
      </w:r>
      <w:proofErr w:type="spellEnd"/>
      <w:r>
        <w:rPr>
          <w:rFonts w:ascii="Arial" w:hAnsi="Arial" w:cs="Arial"/>
          <w:color w:val="373737"/>
          <w:sz w:val="26"/>
          <w:szCs w:val="26"/>
        </w:rPr>
        <w:t xml:space="preserve">. </w:t>
      </w:r>
      <w:proofErr w:type="spellStart"/>
      <w:r>
        <w:rPr>
          <w:rFonts w:ascii="Arial" w:hAnsi="Arial" w:cs="Arial"/>
          <w:color w:val="373737"/>
          <w:sz w:val="26"/>
          <w:szCs w:val="26"/>
        </w:rPr>
        <w:t>SuitType</w:t>
      </w:r>
      <w:proofErr w:type="spellEnd"/>
      <w:r>
        <w:rPr>
          <w:rFonts w:ascii="Arial" w:hAnsi="Arial" w:cs="Arial"/>
          <w:color w:val="373737"/>
          <w:sz w:val="26"/>
          <w:szCs w:val="26"/>
        </w:rPr>
        <w:t xml:space="preserve"> is </w:t>
      </w:r>
      <w:proofErr w:type="spellStart"/>
      <w:proofErr w:type="gramStart"/>
      <w:r>
        <w:rPr>
          <w:rFonts w:ascii="Arial" w:hAnsi="Arial" w:cs="Arial"/>
          <w:color w:val="373737"/>
          <w:sz w:val="26"/>
          <w:szCs w:val="26"/>
        </w:rPr>
        <w:t>it’s</w:t>
      </w:r>
      <w:proofErr w:type="spellEnd"/>
      <w:proofErr w:type="gramEnd"/>
      <w:r>
        <w:rPr>
          <w:rFonts w:ascii="Arial" w:hAnsi="Arial" w:cs="Arial"/>
          <w:color w:val="373737"/>
          <w:sz w:val="26"/>
          <w:szCs w:val="26"/>
        </w:rPr>
        <w:t xml:space="preserve"> own thing, not a String or an int or a Card. Just like a class behaves.</w:t>
      </w:r>
    </w:p>
    <w:p w14:paraId="6650A53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To use our shiny new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we need to use the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name then the key we want to access.</w:t>
      </w:r>
    </w:p>
    <w:p w14:paraId="3EDE66F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//CardTest.java</w:t>
      </w:r>
    </w:p>
    <w:p w14:paraId="7521494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9060FE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n"/>
          <w:rFonts w:ascii="Arial" w:hAnsi="Arial" w:cs="Arial"/>
          <w:color w:val="555555"/>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org</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junit</w:t>
      </w:r>
      <w:proofErr w:type="gramEnd"/>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Assert</w:t>
      </w:r>
      <w:proofErr w:type="spellEnd"/>
      <w:r>
        <w:rPr>
          <w:rStyle w:val="o"/>
          <w:rFonts w:ascii="inherit" w:hAnsi="inherit" w:cs="Arial"/>
          <w:b/>
          <w:bCs/>
          <w:color w:val="000000"/>
          <w:bdr w:val="none" w:sz="0" w:space="0" w:color="auto" w:frame="1"/>
          <w:shd w:val="clear" w:color="auto" w:fill="F2F2F2"/>
        </w:rPr>
        <w:t>.*;</w:t>
      </w:r>
    </w:p>
    <w:p w14:paraId="189DC1C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spellEnd"/>
      <w:proofErr w:type="gramEnd"/>
      <w:r>
        <w:rPr>
          <w:rStyle w:val="nn"/>
          <w:rFonts w:ascii="Arial" w:hAnsi="Arial" w:cs="Arial"/>
          <w:color w:val="555555"/>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p>
    <w:p w14:paraId="7720B2F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C7F3B6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CardTest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816876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35561F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proofErr w:type="spellEnd"/>
      <w:r>
        <w:rPr>
          <w:rStyle w:val="o"/>
          <w:rFonts w:ascii="inherit" w:hAnsi="inherit" w:cs="Arial"/>
          <w:b/>
          <w:bCs/>
          <w:color w:val="000000"/>
          <w:bdr w:val="none" w:sz="0" w:space="0" w:color="auto" w:frame="1"/>
          <w:shd w:val="clear" w:color="auto" w:fill="F2F2F2"/>
        </w:rPr>
        <w:t>;</w:t>
      </w:r>
    </w:p>
    <w:p w14:paraId="4D9C422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EA1E06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232B99C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5AB73B9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SuitType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HEARTS</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4275D09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CD02EA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99AE24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65E6E82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canGetSuit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6664E26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"Hearts"</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getSuit</w:t>
      </w:r>
      <w:proofErr w:type="spellEnd"/>
      <w:r>
        <w:rPr>
          <w:rStyle w:val="o"/>
          <w:rFonts w:ascii="inherit" w:hAnsi="inherit" w:cs="Arial"/>
          <w:b/>
          <w:bCs/>
          <w:color w:val="000000"/>
          <w:bdr w:val="none" w:sz="0" w:space="0" w:color="auto" w:frame="1"/>
          <w:shd w:val="clear" w:color="auto" w:fill="F2F2F2"/>
        </w:rPr>
        <w:t>());</w:t>
      </w:r>
    </w:p>
    <w:p w14:paraId="474E792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88A06E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236FDC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 same as before</w:t>
      </w:r>
    </w:p>
    <w:p w14:paraId="22B2371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9F88D5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F52A1CA"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This will still fail, since our test is comparing it with the string “Hearts”. One way to fix this is to call </w:t>
      </w:r>
      <w:proofErr w:type="spellStart"/>
      <w:proofErr w:type="gramStart"/>
      <w:r>
        <w:rPr>
          <w:rFonts w:ascii="Arial" w:hAnsi="Arial" w:cs="Arial"/>
          <w:color w:val="373737"/>
          <w:sz w:val="26"/>
          <w:szCs w:val="26"/>
        </w:rPr>
        <w:t>toString</w:t>
      </w:r>
      <w:proofErr w:type="spellEnd"/>
      <w:r>
        <w:rPr>
          <w:rFonts w:ascii="Arial" w:hAnsi="Arial" w:cs="Arial"/>
          <w:color w:val="373737"/>
          <w:sz w:val="26"/>
          <w:szCs w:val="26"/>
        </w:rPr>
        <w:t>(</w:t>
      </w:r>
      <w:proofErr w:type="gramEnd"/>
      <w:r>
        <w:rPr>
          <w:rFonts w:ascii="Arial" w:hAnsi="Arial" w:cs="Arial"/>
          <w:color w:val="373737"/>
          <w:sz w:val="26"/>
          <w:szCs w:val="26"/>
        </w:rPr>
        <w:t xml:space="preserve">) on the value, but this negates the point of using 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We can actually just compare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values directly using the type itself.</w:t>
      </w:r>
    </w:p>
    <w:p w14:paraId="601586C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//CardTest.java</w:t>
      </w:r>
    </w:p>
    <w:p w14:paraId="34E0ED5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3FEFDE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n"/>
          <w:rFonts w:ascii="Arial" w:hAnsi="Arial" w:cs="Arial"/>
          <w:color w:val="555555"/>
          <w:bdr w:val="none" w:sz="0" w:space="0" w:color="auto" w:frame="1"/>
          <w:shd w:val="clear" w:color="auto" w:fill="F2F2F2"/>
        </w:rPr>
        <w:t>static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org</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junit</w:t>
      </w:r>
      <w:proofErr w:type="gramEnd"/>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Assert</w:t>
      </w:r>
      <w:proofErr w:type="spellEnd"/>
      <w:r>
        <w:rPr>
          <w:rStyle w:val="o"/>
          <w:rFonts w:ascii="inherit" w:hAnsi="inherit" w:cs="Arial"/>
          <w:b/>
          <w:bCs/>
          <w:color w:val="000000"/>
          <w:bdr w:val="none" w:sz="0" w:space="0" w:color="auto" w:frame="1"/>
          <w:shd w:val="clear" w:color="auto" w:fill="F2F2F2"/>
        </w:rPr>
        <w:t>.*;</w:t>
      </w:r>
    </w:p>
    <w:p w14:paraId="585F36B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n"/>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n"/>
          <w:rFonts w:ascii="Arial" w:hAnsi="Arial" w:cs="Arial"/>
          <w:color w:val="555555"/>
          <w:bdr w:val="none" w:sz="0" w:space="0" w:color="auto" w:frame="1"/>
          <w:shd w:val="clear" w:color="auto" w:fill="F2F2F2"/>
        </w:rPr>
        <w:t>org.junit</w:t>
      </w:r>
      <w:proofErr w:type="spellEnd"/>
      <w:proofErr w:type="gramEnd"/>
      <w:r>
        <w:rPr>
          <w:rStyle w:val="nn"/>
          <w:rFonts w:ascii="Arial" w:hAnsi="Arial" w:cs="Arial"/>
          <w:color w:val="555555"/>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p>
    <w:p w14:paraId="57C32CB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596B28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CardTest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14BEDA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8E8652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proofErr w:type="spellEnd"/>
      <w:r>
        <w:rPr>
          <w:rStyle w:val="o"/>
          <w:rFonts w:ascii="inherit" w:hAnsi="inherit" w:cs="Arial"/>
          <w:b/>
          <w:bCs/>
          <w:color w:val="000000"/>
          <w:bdr w:val="none" w:sz="0" w:space="0" w:color="auto" w:frame="1"/>
          <w:shd w:val="clear" w:color="auto" w:fill="F2F2F2"/>
        </w:rPr>
        <w:t>;</w:t>
      </w:r>
    </w:p>
    <w:p w14:paraId="167D41F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E586E6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019159A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4029913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SuitType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HEARTS</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15B4EF9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958DF9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1861B8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50DB50C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canGetSuit</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08B5CAD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SuitType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HEARTS</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getSuit</w:t>
      </w:r>
      <w:proofErr w:type="spellEnd"/>
      <w:r>
        <w:rPr>
          <w:rStyle w:val="o"/>
          <w:rFonts w:ascii="inherit" w:hAnsi="inherit" w:cs="Arial"/>
          <w:b/>
          <w:bCs/>
          <w:color w:val="000000"/>
          <w:bdr w:val="none" w:sz="0" w:space="0" w:color="auto" w:frame="1"/>
          <w:shd w:val="clear" w:color="auto" w:fill="F2F2F2"/>
        </w:rPr>
        <w:t>());</w:t>
      </w:r>
    </w:p>
    <w:p w14:paraId="4134567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FE575A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0DEAB5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 same as before</w:t>
      </w:r>
    </w:p>
    <w:p w14:paraId="2960A44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B8B89D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332F616"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Cool we are all good!</w:t>
      </w:r>
    </w:p>
    <w:p w14:paraId="451777D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r>
        <w:rPr>
          <w:rFonts w:ascii="Arial" w:hAnsi="Arial" w:cs="Arial"/>
          <w:color w:val="373737"/>
          <w:sz w:val="26"/>
          <w:szCs w:val="26"/>
        </w:rPr>
        <w:t>Enums</w:t>
      </w:r>
      <w:proofErr w:type="spellEnd"/>
      <w:r>
        <w:rPr>
          <w:rFonts w:ascii="Arial" w:hAnsi="Arial" w:cs="Arial"/>
          <w:color w:val="373737"/>
          <w:sz w:val="26"/>
          <w:szCs w:val="26"/>
        </w:rPr>
        <w:t xml:space="preserve"> are extremely powerful for giving us more control over our code and what gets passed to our methods.</w:t>
      </w:r>
    </w:p>
    <w:p w14:paraId="305D68B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[TASK:] Create 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for card ‘rank’ (ACE, ONE, TWO, etc) that can be passed to the card</w:t>
      </w:r>
    </w:p>
    <w:p w14:paraId="0A88219C"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[SOLUTION:] Create 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file called </w:t>
      </w:r>
      <w:proofErr w:type="spellStart"/>
      <w:r>
        <w:rPr>
          <w:rFonts w:ascii="Arial" w:hAnsi="Arial" w:cs="Arial"/>
          <w:color w:val="373737"/>
          <w:sz w:val="26"/>
          <w:szCs w:val="26"/>
        </w:rPr>
        <w:t>RankType</w:t>
      </w:r>
      <w:proofErr w:type="spellEnd"/>
      <w:r>
        <w:rPr>
          <w:rFonts w:ascii="Arial" w:hAnsi="Arial" w:cs="Arial"/>
          <w:color w:val="373737"/>
          <w:sz w:val="26"/>
          <w:szCs w:val="26"/>
        </w:rPr>
        <w:t>:</w:t>
      </w:r>
    </w:p>
    <w:p w14:paraId="237E165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 RankType.java</w:t>
      </w:r>
    </w:p>
    <w:p w14:paraId="372B078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8CD9C2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enum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2ECDF5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ACE</w:t>
      </w:r>
      <w:r>
        <w:rPr>
          <w:rStyle w:val="o"/>
          <w:rFonts w:ascii="inherit" w:hAnsi="inherit" w:cs="Arial"/>
          <w:b/>
          <w:bCs/>
          <w:color w:val="000000"/>
          <w:bdr w:val="none" w:sz="0" w:space="0" w:color="auto" w:frame="1"/>
          <w:shd w:val="clear" w:color="auto" w:fill="F2F2F2"/>
        </w:rPr>
        <w:t>,</w:t>
      </w:r>
    </w:p>
    <w:p w14:paraId="6440A52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TWO</w:t>
      </w:r>
      <w:r>
        <w:rPr>
          <w:rStyle w:val="o"/>
          <w:rFonts w:ascii="inherit" w:hAnsi="inherit" w:cs="Arial"/>
          <w:b/>
          <w:bCs/>
          <w:color w:val="000000"/>
          <w:bdr w:val="none" w:sz="0" w:space="0" w:color="auto" w:frame="1"/>
          <w:shd w:val="clear" w:color="auto" w:fill="F2F2F2"/>
        </w:rPr>
        <w:t>,</w:t>
      </w:r>
    </w:p>
    <w:p w14:paraId="1F0DC5B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THREE</w:t>
      </w:r>
      <w:r>
        <w:rPr>
          <w:rStyle w:val="o"/>
          <w:rFonts w:ascii="inherit" w:hAnsi="inherit" w:cs="Arial"/>
          <w:b/>
          <w:bCs/>
          <w:color w:val="000000"/>
          <w:bdr w:val="none" w:sz="0" w:space="0" w:color="auto" w:frame="1"/>
          <w:shd w:val="clear" w:color="auto" w:fill="F2F2F2"/>
        </w:rPr>
        <w:t>,</w:t>
      </w:r>
    </w:p>
    <w:p w14:paraId="6E675F9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FOUR</w:t>
      </w:r>
      <w:r>
        <w:rPr>
          <w:rStyle w:val="o"/>
          <w:rFonts w:ascii="inherit" w:hAnsi="inherit" w:cs="Arial"/>
          <w:b/>
          <w:bCs/>
          <w:color w:val="000000"/>
          <w:bdr w:val="none" w:sz="0" w:space="0" w:color="auto" w:frame="1"/>
          <w:shd w:val="clear" w:color="auto" w:fill="F2F2F2"/>
        </w:rPr>
        <w:t>,</w:t>
      </w:r>
    </w:p>
    <w:p w14:paraId="0ECBEB3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FIVE</w:t>
      </w:r>
      <w:r>
        <w:rPr>
          <w:rStyle w:val="o"/>
          <w:rFonts w:ascii="inherit" w:hAnsi="inherit" w:cs="Arial"/>
          <w:b/>
          <w:bCs/>
          <w:color w:val="000000"/>
          <w:bdr w:val="none" w:sz="0" w:space="0" w:color="auto" w:frame="1"/>
          <w:shd w:val="clear" w:color="auto" w:fill="F2F2F2"/>
        </w:rPr>
        <w:t>,</w:t>
      </w:r>
    </w:p>
    <w:p w14:paraId="400B8D7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SIX</w:t>
      </w:r>
      <w:r>
        <w:rPr>
          <w:rStyle w:val="o"/>
          <w:rFonts w:ascii="inherit" w:hAnsi="inherit" w:cs="Arial"/>
          <w:b/>
          <w:bCs/>
          <w:color w:val="000000"/>
          <w:bdr w:val="none" w:sz="0" w:space="0" w:color="auto" w:frame="1"/>
          <w:shd w:val="clear" w:color="auto" w:fill="F2F2F2"/>
        </w:rPr>
        <w:t>,</w:t>
      </w:r>
    </w:p>
    <w:p w14:paraId="163E40E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SEVEN</w:t>
      </w:r>
      <w:r>
        <w:rPr>
          <w:rStyle w:val="o"/>
          <w:rFonts w:ascii="inherit" w:hAnsi="inherit" w:cs="Arial"/>
          <w:b/>
          <w:bCs/>
          <w:color w:val="000000"/>
          <w:bdr w:val="none" w:sz="0" w:space="0" w:color="auto" w:frame="1"/>
          <w:shd w:val="clear" w:color="auto" w:fill="F2F2F2"/>
        </w:rPr>
        <w:t>,</w:t>
      </w:r>
    </w:p>
    <w:p w14:paraId="6D4CCCB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EIGHT</w:t>
      </w:r>
      <w:r>
        <w:rPr>
          <w:rStyle w:val="o"/>
          <w:rFonts w:ascii="inherit" w:hAnsi="inherit" w:cs="Arial"/>
          <w:b/>
          <w:bCs/>
          <w:color w:val="000000"/>
          <w:bdr w:val="none" w:sz="0" w:space="0" w:color="auto" w:frame="1"/>
          <w:shd w:val="clear" w:color="auto" w:fill="F2F2F2"/>
        </w:rPr>
        <w:t>,</w:t>
      </w:r>
    </w:p>
    <w:p w14:paraId="36573AF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NINE</w:t>
      </w:r>
      <w:r>
        <w:rPr>
          <w:rStyle w:val="o"/>
          <w:rFonts w:ascii="inherit" w:hAnsi="inherit" w:cs="Arial"/>
          <w:b/>
          <w:bCs/>
          <w:color w:val="000000"/>
          <w:bdr w:val="none" w:sz="0" w:space="0" w:color="auto" w:frame="1"/>
          <w:shd w:val="clear" w:color="auto" w:fill="F2F2F2"/>
        </w:rPr>
        <w:t>,</w:t>
      </w:r>
    </w:p>
    <w:p w14:paraId="4B7CDFB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TEN</w:t>
      </w:r>
      <w:r>
        <w:rPr>
          <w:rStyle w:val="o"/>
          <w:rFonts w:ascii="inherit" w:hAnsi="inherit" w:cs="Arial"/>
          <w:b/>
          <w:bCs/>
          <w:color w:val="000000"/>
          <w:bdr w:val="none" w:sz="0" w:space="0" w:color="auto" w:frame="1"/>
          <w:shd w:val="clear" w:color="auto" w:fill="F2F2F2"/>
        </w:rPr>
        <w:t>,</w:t>
      </w:r>
    </w:p>
    <w:p w14:paraId="109FDAE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p>
    <w:p w14:paraId="5F9DC52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QUEEN</w:t>
      </w:r>
      <w:r>
        <w:rPr>
          <w:rStyle w:val="o"/>
          <w:rFonts w:ascii="inherit" w:hAnsi="inherit" w:cs="Arial"/>
          <w:b/>
          <w:bCs/>
          <w:color w:val="000000"/>
          <w:bdr w:val="none" w:sz="0" w:space="0" w:color="auto" w:frame="1"/>
          <w:shd w:val="clear" w:color="auto" w:fill="F2F2F2"/>
        </w:rPr>
        <w:t>,</w:t>
      </w:r>
    </w:p>
    <w:p w14:paraId="42A259D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KING</w:t>
      </w:r>
    </w:p>
    <w:p w14:paraId="695C742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AE1C69B"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Then modify the Card class:</w:t>
      </w:r>
    </w:p>
    <w:p w14:paraId="628CDD2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//Card.java</w:t>
      </w:r>
    </w:p>
    <w:p w14:paraId="510C3D5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D9AF4B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CAB322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EB0C16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SuitType</w:t>
      </w:r>
      <w:proofErr w:type="spellEnd"/>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suit</w:t>
      </w:r>
      <w:r>
        <w:rPr>
          <w:rStyle w:val="o"/>
          <w:rFonts w:ascii="inherit" w:hAnsi="inherit" w:cs="Arial"/>
          <w:b/>
          <w:bCs/>
          <w:color w:val="000000"/>
          <w:bdr w:val="none" w:sz="0" w:space="0" w:color="auto" w:frame="1"/>
          <w:shd w:val="clear" w:color="auto" w:fill="F2F2F2"/>
        </w:rPr>
        <w:t>;</w:t>
      </w:r>
    </w:p>
    <w:p w14:paraId="0DF9BE6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proofErr w:type="spellEnd"/>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rank</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410A51A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3EB648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SuitType</w:t>
      </w:r>
      <w:proofErr w:type="spellEnd"/>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suit</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proofErr w:type="spellEnd"/>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rank</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387BBE3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suit</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suit</w:t>
      </w:r>
      <w:r>
        <w:rPr>
          <w:rStyle w:val="o"/>
          <w:rFonts w:ascii="inherit" w:hAnsi="inherit" w:cs="Arial"/>
          <w:b/>
          <w:bCs/>
          <w:color w:val="000000"/>
          <w:bdr w:val="none" w:sz="0" w:space="0" w:color="auto" w:frame="1"/>
          <w:shd w:val="clear" w:color="auto" w:fill="F2F2F2"/>
        </w:rPr>
        <w:t>;</w:t>
      </w:r>
    </w:p>
    <w:p w14:paraId="7E3C5E6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rank</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rank</w:t>
      </w:r>
      <w:r>
        <w:rPr>
          <w:rStyle w:val="o"/>
          <w:rFonts w:ascii="inherit" w:hAnsi="inherit" w:cs="Arial"/>
          <w:b/>
          <w:bCs/>
          <w:color w:val="000000"/>
          <w:bdr w:val="none" w:sz="0" w:space="0" w:color="auto" w:frame="1"/>
          <w:shd w:val="clear" w:color="auto" w:fill="F2F2F2"/>
        </w:rPr>
        <w:t>;</w:t>
      </w:r>
    </w:p>
    <w:p w14:paraId="6CFD7D6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53C02A3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E1F4A9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//same as before</w:t>
      </w:r>
    </w:p>
    <w:p w14:paraId="617CF31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87C08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proofErr w:type="spellEnd"/>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getRank</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1FF2EEB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rank</w:t>
      </w:r>
      <w:proofErr w:type="spellEnd"/>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45BBAD6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BF73B1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66A33E9E"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Finally, include the new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in the existing test file.</w:t>
      </w:r>
    </w:p>
    <w:p w14:paraId="1FA61C0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//CardTest.java</w:t>
      </w:r>
    </w:p>
    <w:p w14:paraId="428CF55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4AD773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CardTest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DC3DDB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E1E643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proofErr w:type="spellEnd"/>
      <w:r>
        <w:rPr>
          <w:rStyle w:val="o"/>
          <w:rFonts w:ascii="inherit" w:hAnsi="inherit" w:cs="Arial"/>
          <w:b/>
          <w:bCs/>
          <w:color w:val="000000"/>
          <w:bdr w:val="none" w:sz="0" w:space="0" w:color="auto" w:frame="1"/>
          <w:shd w:val="clear" w:color="auto" w:fill="F2F2F2"/>
        </w:rPr>
        <w:t>;</w:t>
      </w:r>
    </w:p>
    <w:p w14:paraId="4EF67F0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174C1A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@Before</w:t>
      </w:r>
    </w:p>
    <w:p w14:paraId="5735284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before</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2D5665F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SuitType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HEARTS</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QUEEN</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66925D1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o"/>
          <w:rFonts w:ascii="inherit" w:hAnsi="inherit" w:cs="Arial"/>
          <w:b/>
          <w:bCs/>
          <w:color w:val="000000"/>
          <w:bdr w:val="none" w:sz="0" w:space="0" w:color="auto" w:frame="1"/>
          <w:shd w:val="clear" w:color="auto" w:fill="F2F2F2"/>
        </w:rPr>
        <w:t>}</w:t>
      </w:r>
    </w:p>
    <w:p w14:paraId="180B1E1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D8D47A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0034EA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09EC325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canGetRank</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4554ABE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RankType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QUEEN</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getRank</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5C542E8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48B1C2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07C32BAE"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proofErr w:type="spellStart"/>
      <w:r>
        <w:rPr>
          <w:rFonts w:ascii="Arial" w:hAnsi="Arial" w:cs="Arial"/>
          <w:color w:val="326883"/>
          <w:spacing w:val="-15"/>
          <w:sz w:val="54"/>
          <w:szCs w:val="54"/>
          <w:u w:val="single"/>
        </w:rPr>
        <w:t>Enum</w:t>
      </w:r>
      <w:proofErr w:type="spellEnd"/>
      <w:r>
        <w:rPr>
          <w:rFonts w:ascii="Arial" w:hAnsi="Arial" w:cs="Arial"/>
          <w:color w:val="326883"/>
          <w:spacing w:val="-15"/>
          <w:sz w:val="54"/>
          <w:szCs w:val="54"/>
          <w:u w:val="single"/>
        </w:rPr>
        <w:t xml:space="preserve"> Fields and Methods</w:t>
      </w:r>
    </w:p>
    <w:p w14:paraId="656F7831"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One of the things you can do is add a value to an </w:t>
      </w:r>
      <w:proofErr w:type="spellStart"/>
      <w:r>
        <w:rPr>
          <w:rFonts w:ascii="Arial" w:hAnsi="Arial" w:cs="Arial"/>
          <w:color w:val="373737"/>
          <w:sz w:val="26"/>
          <w:szCs w:val="26"/>
        </w:rPr>
        <w:t>enum</w:t>
      </w:r>
      <w:proofErr w:type="spellEnd"/>
      <w:r>
        <w:rPr>
          <w:rFonts w:ascii="Arial" w:hAnsi="Arial" w:cs="Arial"/>
          <w:color w:val="373737"/>
          <w:sz w:val="26"/>
          <w:szCs w:val="26"/>
        </w:rPr>
        <w:t>, known as a </w:t>
      </w:r>
      <w:r>
        <w:rPr>
          <w:rStyle w:val="Emphasis"/>
          <w:rFonts w:ascii="inherit" w:hAnsi="inherit" w:cs="Arial"/>
          <w:b/>
          <w:bCs/>
          <w:color w:val="373737"/>
          <w:sz w:val="26"/>
          <w:szCs w:val="26"/>
          <w:bdr w:val="none" w:sz="0" w:space="0" w:color="auto" w:frame="1"/>
        </w:rPr>
        <w:t>field</w:t>
      </w:r>
      <w:r>
        <w:rPr>
          <w:rFonts w:ascii="Arial" w:hAnsi="Arial" w:cs="Arial"/>
          <w:color w:val="373737"/>
          <w:sz w:val="26"/>
          <w:szCs w:val="26"/>
        </w:rPr>
        <w:t xml:space="preserve">. This means that we can create something which looks like a key-value pair in our </w:t>
      </w:r>
      <w:proofErr w:type="spellStart"/>
      <w:r>
        <w:rPr>
          <w:rFonts w:ascii="Arial" w:hAnsi="Arial" w:cs="Arial"/>
          <w:color w:val="373737"/>
          <w:sz w:val="26"/>
          <w:szCs w:val="26"/>
        </w:rPr>
        <w:t>enum</w:t>
      </w:r>
      <w:proofErr w:type="spellEnd"/>
      <w:r>
        <w:rPr>
          <w:rFonts w:ascii="Arial" w:hAnsi="Arial" w:cs="Arial"/>
          <w:color w:val="373737"/>
          <w:sz w:val="26"/>
          <w:szCs w:val="26"/>
        </w:rPr>
        <w:t>. For example, say we wanted to associate each item in our </w:t>
      </w:r>
      <w:proofErr w:type="spellStart"/>
      <w:r>
        <w:rPr>
          <w:rStyle w:val="HTMLCode"/>
          <w:rFonts w:ascii="Arial" w:hAnsi="Arial" w:cs="Arial"/>
          <w:color w:val="373737"/>
          <w:bdr w:val="none" w:sz="0" w:space="0" w:color="auto" w:frame="1"/>
          <w:shd w:val="clear" w:color="auto" w:fill="F2F2F2"/>
        </w:rPr>
        <w:t>RankType</w:t>
      </w:r>
      <w:proofErr w:type="spellEnd"/>
      <w:r>
        <w:rPr>
          <w:rFonts w:ascii="Arial" w:hAnsi="Arial" w:cs="Arial"/>
          <w:color w:val="373737"/>
          <w:sz w:val="26"/>
          <w:szCs w:val="26"/>
        </w:rPr>
        <w:t>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(e.g. ‘KING’) with the value (e.g. 10) for that card. We could add some kind of switch statement wherever we use the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in our code, but we can do something like this inside our </w:t>
      </w:r>
      <w:proofErr w:type="spellStart"/>
      <w:r>
        <w:rPr>
          <w:rFonts w:ascii="Arial" w:hAnsi="Arial" w:cs="Arial"/>
          <w:color w:val="373737"/>
          <w:sz w:val="26"/>
          <w:szCs w:val="26"/>
        </w:rPr>
        <w:t>enum</w:t>
      </w:r>
      <w:proofErr w:type="spellEnd"/>
      <w:r>
        <w:rPr>
          <w:rFonts w:ascii="Arial" w:hAnsi="Arial" w:cs="Arial"/>
          <w:color w:val="373737"/>
          <w:sz w:val="26"/>
          <w:szCs w:val="26"/>
        </w:rPr>
        <w:t>.</w:t>
      </w:r>
    </w:p>
    <w:p w14:paraId="0062E2AC"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When we add such a value to our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then we also need to add a </w:t>
      </w:r>
      <w:proofErr w:type="spellStart"/>
      <w:r>
        <w:rPr>
          <w:rFonts w:ascii="Arial" w:hAnsi="Arial" w:cs="Arial"/>
          <w:color w:val="373737"/>
          <w:sz w:val="26"/>
          <w:szCs w:val="26"/>
        </w:rPr>
        <w:t>getter</w:t>
      </w:r>
      <w:proofErr w:type="spellEnd"/>
      <w:r>
        <w:rPr>
          <w:rFonts w:ascii="Arial" w:hAnsi="Arial" w:cs="Arial"/>
          <w:color w:val="373737"/>
          <w:sz w:val="26"/>
          <w:szCs w:val="26"/>
        </w:rPr>
        <w:t xml:space="preserve"> to the </w:t>
      </w:r>
      <w:proofErr w:type="spellStart"/>
      <w:r>
        <w:rPr>
          <w:rFonts w:ascii="Arial" w:hAnsi="Arial" w:cs="Arial"/>
          <w:color w:val="373737"/>
          <w:sz w:val="26"/>
          <w:szCs w:val="26"/>
        </w:rPr>
        <w:t>enum</w:t>
      </w:r>
      <w:proofErr w:type="spellEnd"/>
      <w:r>
        <w:rPr>
          <w:rFonts w:ascii="Arial" w:hAnsi="Arial" w:cs="Arial"/>
          <w:color w:val="373737"/>
          <w:sz w:val="26"/>
          <w:szCs w:val="26"/>
        </w:rPr>
        <w:t>, so that we can get this value back.</w:t>
      </w:r>
    </w:p>
    <w:p w14:paraId="6C9E7F0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let’s write a test that, say, if we have a Queen then it’s value should be 10.</w:t>
      </w:r>
    </w:p>
    <w:p w14:paraId="177D1A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//CardTest.java</w:t>
      </w:r>
    </w:p>
    <w:p w14:paraId="355FFDF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E9FADE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@Test</w:t>
      </w:r>
    </w:p>
    <w:p w14:paraId="0EDE317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r>
        <w:rPr>
          <w:rStyle w:val="nf"/>
          <w:rFonts w:ascii="inherit" w:hAnsi="inherit" w:cs="Arial"/>
          <w:b/>
          <w:bCs/>
          <w:color w:val="990000"/>
          <w:bdr w:val="none" w:sz="0" w:space="0" w:color="auto" w:frame="1"/>
          <w:shd w:val="clear" w:color="auto" w:fill="F2F2F2"/>
        </w:rPr>
        <w:t>queenHasValue10</w:t>
      </w:r>
      <w:proofErr w:type="gramStart"/>
      <w:r>
        <w:rPr>
          <w:rStyle w:val="o"/>
          <w:rFonts w:ascii="inherit" w:hAnsi="inherit" w:cs="Arial"/>
          <w:b/>
          <w:bCs/>
          <w:color w:val="000000"/>
          <w:bdr w:val="none" w:sz="0" w:space="0" w:color="auto" w:frame="1"/>
          <w:shd w:val="clear" w:color="auto" w:fill="F2F2F2"/>
        </w:rPr>
        <w:t>(){</w:t>
      </w:r>
      <w:proofErr w:type="gramEnd"/>
    </w:p>
    <w:p w14:paraId="7D1D23F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SuitType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HEARTS</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QUEEN</w:t>
      </w:r>
      <w:proofErr w:type="spellEnd"/>
      <w:r>
        <w:rPr>
          <w:rStyle w:val="o"/>
          <w:rFonts w:ascii="inherit" w:hAnsi="inherit" w:cs="Arial"/>
          <w:b/>
          <w:bCs/>
          <w:color w:val="000000"/>
          <w:bdr w:val="none" w:sz="0" w:space="0" w:color="auto" w:frame="1"/>
          <w:shd w:val="clear" w:color="auto" w:fill="F2F2F2"/>
        </w:rPr>
        <w:t>);</w:t>
      </w:r>
    </w:p>
    <w:p w14:paraId="61FA4E6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assertEquals</w:t>
      </w:r>
      <w:proofErr w:type="spellEnd"/>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getValueFromEnum</w:t>
      </w:r>
      <w:proofErr w:type="spellEnd"/>
      <w:r>
        <w:rPr>
          <w:rStyle w:val="o"/>
          <w:rFonts w:ascii="inherit" w:hAnsi="inherit" w:cs="Arial"/>
          <w:b/>
          <w:bCs/>
          <w:color w:val="000000"/>
          <w:bdr w:val="none" w:sz="0" w:space="0" w:color="auto" w:frame="1"/>
          <w:shd w:val="clear" w:color="auto" w:fill="F2F2F2"/>
        </w:rPr>
        <w:t>());</w:t>
      </w:r>
    </w:p>
    <w:p w14:paraId="5A9E360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28CAE3A"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So we are testing a </w:t>
      </w:r>
      <w:proofErr w:type="spellStart"/>
      <w:proofErr w:type="gramStart"/>
      <w:r>
        <w:rPr>
          <w:rStyle w:val="HTMLCode"/>
          <w:rFonts w:ascii="Arial" w:hAnsi="Arial" w:cs="Arial"/>
          <w:color w:val="373737"/>
          <w:bdr w:val="none" w:sz="0" w:space="0" w:color="auto" w:frame="1"/>
          <w:shd w:val="clear" w:color="auto" w:fill="F2F2F2"/>
        </w:rPr>
        <w:t>getValueFromEnum</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method on our </w:t>
      </w:r>
      <w:r>
        <w:rPr>
          <w:rStyle w:val="HTMLCode"/>
          <w:rFonts w:ascii="Arial" w:hAnsi="Arial" w:cs="Arial"/>
          <w:color w:val="373737"/>
          <w:bdr w:val="none" w:sz="0" w:space="0" w:color="auto" w:frame="1"/>
          <w:shd w:val="clear" w:color="auto" w:fill="F2F2F2"/>
        </w:rPr>
        <w:t>Card</w:t>
      </w:r>
      <w:r>
        <w:rPr>
          <w:rFonts w:ascii="Arial" w:hAnsi="Arial" w:cs="Arial"/>
          <w:color w:val="373737"/>
          <w:sz w:val="26"/>
          <w:szCs w:val="26"/>
        </w:rPr>
        <w:t xml:space="preserve"> class. This method is going to call a ‘getter’ on our </w:t>
      </w:r>
      <w:proofErr w:type="spellStart"/>
      <w:r>
        <w:rPr>
          <w:rFonts w:ascii="Arial" w:hAnsi="Arial" w:cs="Arial"/>
          <w:color w:val="373737"/>
          <w:sz w:val="26"/>
          <w:szCs w:val="26"/>
        </w:rPr>
        <w:t>enum</w:t>
      </w:r>
      <w:proofErr w:type="spellEnd"/>
      <w:r>
        <w:rPr>
          <w:rFonts w:ascii="Arial" w:hAnsi="Arial" w:cs="Arial"/>
          <w:color w:val="373737"/>
          <w:sz w:val="26"/>
          <w:szCs w:val="26"/>
        </w:rPr>
        <w:t>. Let’s add the </w:t>
      </w:r>
      <w:proofErr w:type="spellStart"/>
      <w:proofErr w:type="gramStart"/>
      <w:r>
        <w:rPr>
          <w:rStyle w:val="HTMLCode"/>
          <w:rFonts w:ascii="Arial" w:hAnsi="Arial" w:cs="Arial"/>
          <w:color w:val="373737"/>
          <w:bdr w:val="none" w:sz="0" w:space="0" w:color="auto" w:frame="1"/>
          <w:shd w:val="clear" w:color="auto" w:fill="F2F2F2"/>
        </w:rPr>
        <w:t>getValueFromEnum</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method now:</w:t>
      </w:r>
    </w:p>
    <w:p w14:paraId="6A04933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//Card.java</w:t>
      </w:r>
    </w:p>
    <w:p w14:paraId="4C900B3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D0ACE8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getValueFromEnum</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//ADDED METHOD</w:t>
      </w:r>
    </w:p>
    <w:p w14:paraId="32A164C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rank</w:t>
      </w:r>
      <w:proofErr w:type="gramEnd"/>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getValue</w:t>
      </w:r>
      <w:proofErr w:type="spellEnd"/>
      <w:r>
        <w:rPr>
          <w:rStyle w:val="o"/>
          <w:rFonts w:ascii="inherit" w:hAnsi="inherit" w:cs="Arial"/>
          <w:b/>
          <w:bCs/>
          <w:color w:val="000000"/>
          <w:bdr w:val="none" w:sz="0" w:space="0" w:color="auto" w:frame="1"/>
          <w:shd w:val="clear" w:color="auto" w:fill="F2F2F2"/>
        </w:rPr>
        <w:t>();</w:t>
      </w:r>
    </w:p>
    <w:p w14:paraId="74A3594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9A46A0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384972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So now we need to add our value to our field. We can add a variable (like an instance variable in a class) to our </w:t>
      </w:r>
      <w:proofErr w:type="spellStart"/>
      <w:r>
        <w:rPr>
          <w:rFonts w:ascii="Arial" w:hAnsi="Arial" w:cs="Arial"/>
          <w:color w:val="373737"/>
          <w:sz w:val="26"/>
          <w:szCs w:val="26"/>
        </w:rPr>
        <w:t>enum</w:t>
      </w:r>
      <w:proofErr w:type="spellEnd"/>
      <w:r>
        <w:rPr>
          <w:rFonts w:ascii="Arial" w:hAnsi="Arial" w:cs="Arial"/>
          <w:color w:val="373737"/>
          <w:sz w:val="26"/>
          <w:szCs w:val="26"/>
        </w:rPr>
        <w:t>:</w:t>
      </w:r>
    </w:p>
    <w:p w14:paraId="40A6F89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//RankType.java</w:t>
      </w:r>
    </w:p>
    <w:p w14:paraId="609AF7B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41F13C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enum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746BEB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ACE</w:t>
      </w:r>
      <w:r>
        <w:rPr>
          <w:rStyle w:val="o"/>
          <w:rFonts w:ascii="inherit" w:hAnsi="inherit" w:cs="Arial"/>
          <w:b/>
          <w:bCs/>
          <w:color w:val="000000"/>
          <w:bdr w:val="none" w:sz="0" w:space="0" w:color="auto" w:frame="1"/>
          <w:shd w:val="clear" w:color="auto" w:fill="F2F2F2"/>
        </w:rPr>
        <w:t>,</w:t>
      </w:r>
    </w:p>
    <w:p w14:paraId="601045C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TWO</w:t>
      </w:r>
      <w:r>
        <w:rPr>
          <w:rStyle w:val="o"/>
          <w:rFonts w:ascii="inherit" w:hAnsi="inherit" w:cs="Arial"/>
          <w:b/>
          <w:bCs/>
          <w:color w:val="000000"/>
          <w:bdr w:val="none" w:sz="0" w:space="0" w:color="auto" w:frame="1"/>
          <w:shd w:val="clear" w:color="auto" w:fill="F2F2F2"/>
        </w:rPr>
        <w:t>,</w:t>
      </w:r>
    </w:p>
    <w:p w14:paraId="6B50E8E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THREE</w:t>
      </w:r>
      <w:r>
        <w:rPr>
          <w:rStyle w:val="o"/>
          <w:rFonts w:ascii="inherit" w:hAnsi="inherit" w:cs="Arial"/>
          <w:b/>
          <w:bCs/>
          <w:color w:val="000000"/>
          <w:bdr w:val="none" w:sz="0" w:space="0" w:color="auto" w:frame="1"/>
          <w:shd w:val="clear" w:color="auto" w:fill="F2F2F2"/>
        </w:rPr>
        <w:t>,</w:t>
      </w:r>
    </w:p>
    <w:p w14:paraId="1A05014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FOUR</w:t>
      </w:r>
      <w:r>
        <w:rPr>
          <w:rStyle w:val="o"/>
          <w:rFonts w:ascii="inherit" w:hAnsi="inherit" w:cs="Arial"/>
          <w:b/>
          <w:bCs/>
          <w:color w:val="000000"/>
          <w:bdr w:val="none" w:sz="0" w:space="0" w:color="auto" w:frame="1"/>
          <w:shd w:val="clear" w:color="auto" w:fill="F2F2F2"/>
        </w:rPr>
        <w:t>,</w:t>
      </w:r>
    </w:p>
    <w:p w14:paraId="4D0EBC5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FIVE</w:t>
      </w:r>
      <w:r>
        <w:rPr>
          <w:rStyle w:val="o"/>
          <w:rFonts w:ascii="inherit" w:hAnsi="inherit" w:cs="Arial"/>
          <w:b/>
          <w:bCs/>
          <w:color w:val="000000"/>
          <w:bdr w:val="none" w:sz="0" w:space="0" w:color="auto" w:frame="1"/>
          <w:shd w:val="clear" w:color="auto" w:fill="F2F2F2"/>
        </w:rPr>
        <w:t>,</w:t>
      </w:r>
    </w:p>
    <w:p w14:paraId="495CFEC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SIX</w:t>
      </w:r>
      <w:r>
        <w:rPr>
          <w:rStyle w:val="o"/>
          <w:rFonts w:ascii="inherit" w:hAnsi="inherit" w:cs="Arial"/>
          <w:b/>
          <w:bCs/>
          <w:color w:val="000000"/>
          <w:bdr w:val="none" w:sz="0" w:space="0" w:color="auto" w:frame="1"/>
          <w:shd w:val="clear" w:color="auto" w:fill="F2F2F2"/>
        </w:rPr>
        <w:t>,</w:t>
      </w:r>
    </w:p>
    <w:p w14:paraId="0FA6B43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SEVEN</w:t>
      </w:r>
      <w:r>
        <w:rPr>
          <w:rStyle w:val="o"/>
          <w:rFonts w:ascii="inherit" w:hAnsi="inherit" w:cs="Arial"/>
          <w:b/>
          <w:bCs/>
          <w:color w:val="000000"/>
          <w:bdr w:val="none" w:sz="0" w:space="0" w:color="auto" w:frame="1"/>
          <w:shd w:val="clear" w:color="auto" w:fill="F2F2F2"/>
        </w:rPr>
        <w:t>,</w:t>
      </w:r>
    </w:p>
    <w:p w14:paraId="095D7ED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no"/>
          <w:rFonts w:ascii="Arial" w:hAnsi="Arial" w:cs="Arial"/>
          <w:color w:val="008080"/>
          <w:bdr w:val="none" w:sz="0" w:space="0" w:color="auto" w:frame="1"/>
          <w:shd w:val="clear" w:color="auto" w:fill="F2F2F2"/>
        </w:rPr>
        <w:t>EIGHT</w:t>
      </w:r>
      <w:r>
        <w:rPr>
          <w:rStyle w:val="o"/>
          <w:rFonts w:ascii="inherit" w:hAnsi="inherit" w:cs="Arial"/>
          <w:b/>
          <w:bCs/>
          <w:color w:val="000000"/>
          <w:bdr w:val="none" w:sz="0" w:space="0" w:color="auto" w:frame="1"/>
          <w:shd w:val="clear" w:color="auto" w:fill="F2F2F2"/>
        </w:rPr>
        <w:t>,</w:t>
      </w:r>
    </w:p>
    <w:p w14:paraId="62D819E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NINE</w:t>
      </w:r>
      <w:r>
        <w:rPr>
          <w:rStyle w:val="o"/>
          <w:rFonts w:ascii="inherit" w:hAnsi="inherit" w:cs="Arial"/>
          <w:b/>
          <w:bCs/>
          <w:color w:val="000000"/>
          <w:bdr w:val="none" w:sz="0" w:space="0" w:color="auto" w:frame="1"/>
          <w:shd w:val="clear" w:color="auto" w:fill="F2F2F2"/>
        </w:rPr>
        <w:t>,</w:t>
      </w:r>
    </w:p>
    <w:p w14:paraId="1765BEC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TEN</w:t>
      </w:r>
      <w:r>
        <w:rPr>
          <w:rStyle w:val="o"/>
          <w:rFonts w:ascii="inherit" w:hAnsi="inherit" w:cs="Arial"/>
          <w:b/>
          <w:bCs/>
          <w:color w:val="000000"/>
          <w:bdr w:val="none" w:sz="0" w:space="0" w:color="auto" w:frame="1"/>
          <w:shd w:val="clear" w:color="auto" w:fill="F2F2F2"/>
        </w:rPr>
        <w:t>,</w:t>
      </w:r>
    </w:p>
    <w:p w14:paraId="3554C3A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p>
    <w:p w14:paraId="0FE335C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QUEEN</w:t>
      </w:r>
      <w:r>
        <w:rPr>
          <w:rStyle w:val="o"/>
          <w:rFonts w:ascii="inherit" w:hAnsi="inherit" w:cs="Arial"/>
          <w:b/>
          <w:bCs/>
          <w:color w:val="000000"/>
          <w:bdr w:val="none" w:sz="0" w:space="0" w:color="auto" w:frame="1"/>
          <w:shd w:val="clear" w:color="auto" w:fill="F2F2F2"/>
        </w:rPr>
        <w:t>,</w:t>
      </w:r>
    </w:p>
    <w:p w14:paraId="1A924DF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KING</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//MODIFIED TO ADD SEMI-COLON</w:t>
      </w:r>
    </w:p>
    <w:p w14:paraId="79C695B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26A46C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final</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//ADDED</w:t>
      </w:r>
    </w:p>
    <w:p w14:paraId="522AFEA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678919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6A75C217"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note that we now need to add a semi-colon after the final entry in the </w:t>
      </w:r>
      <w:proofErr w:type="spellStart"/>
      <w:r>
        <w:rPr>
          <w:rFonts w:ascii="Arial" w:hAnsi="Arial" w:cs="Arial"/>
          <w:color w:val="666666"/>
          <w:sz w:val="26"/>
          <w:szCs w:val="26"/>
        </w:rPr>
        <w:t>enum</w:t>
      </w:r>
      <w:proofErr w:type="spellEnd"/>
      <w:r>
        <w:rPr>
          <w:rFonts w:ascii="Arial" w:hAnsi="Arial" w:cs="Arial"/>
          <w:color w:val="666666"/>
          <w:sz w:val="26"/>
          <w:szCs w:val="26"/>
        </w:rPr>
        <w:t xml:space="preserve"> list.</w:t>
      </w:r>
    </w:p>
    <w:p w14:paraId="42A3D8B4"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value is declared as </w:t>
      </w:r>
      <w:r>
        <w:rPr>
          <w:rStyle w:val="HTMLCode"/>
          <w:rFonts w:ascii="Arial" w:hAnsi="Arial" w:cs="Arial"/>
          <w:color w:val="373737"/>
          <w:bdr w:val="none" w:sz="0" w:space="0" w:color="auto" w:frame="1"/>
          <w:shd w:val="clear" w:color="auto" w:fill="F2F2F2"/>
        </w:rPr>
        <w:t>final</w:t>
      </w:r>
      <w:r>
        <w:rPr>
          <w:rFonts w:ascii="Arial" w:hAnsi="Arial" w:cs="Arial"/>
          <w:color w:val="373737"/>
          <w:sz w:val="26"/>
          <w:szCs w:val="26"/>
        </w:rPr>
        <w:t>, which means that it will never change.</w:t>
      </w:r>
    </w:p>
    <w:p w14:paraId="22BD3DE5"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As our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has a field, we now need to create a constructor. This constructor takes an argument, which is used to set the value of the field.</w:t>
      </w:r>
    </w:p>
    <w:p w14:paraId="50FC3F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//RankType.java</w:t>
      </w:r>
    </w:p>
    <w:p w14:paraId="780E8CA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13707A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enum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72DB75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ACE</w:t>
      </w:r>
      <w:r>
        <w:rPr>
          <w:rStyle w:val="o"/>
          <w:rFonts w:ascii="inherit" w:hAnsi="inherit" w:cs="Arial"/>
          <w:b/>
          <w:bCs/>
          <w:color w:val="000000"/>
          <w:bdr w:val="none" w:sz="0" w:space="0" w:color="auto" w:frame="1"/>
          <w:shd w:val="clear" w:color="auto" w:fill="F2F2F2"/>
        </w:rPr>
        <w:t>,</w:t>
      </w:r>
    </w:p>
    <w:p w14:paraId="4FDF290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TWO</w:t>
      </w:r>
      <w:r>
        <w:rPr>
          <w:rStyle w:val="o"/>
          <w:rFonts w:ascii="inherit" w:hAnsi="inherit" w:cs="Arial"/>
          <w:b/>
          <w:bCs/>
          <w:color w:val="000000"/>
          <w:bdr w:val="none" w:sz="0" w:space="0" w:color="auto" w:frame="1"/>
          <w:shd w:val="clear" w:color="auto" w:fill="F2F2F2"/>
        </w:rPr>
        <w:t>,</w:t>
      </w:r>
    </w:p>
    <w:p w14:paraId="3F35894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THREE</w:t>
      </w:r>
      <w:r>
        <w:rPr>
          <w:rStyle w:val="o"/>
          <w:rFonts w:ascii="inherit" w:hAnsi="inherit" w:cs="Arial"/>
          <w:b/>
          <w:bCs/>
          <w:color w:val="000000"/>
          <w:bdr w:val="none" w:sz="0" w:space="0" w:color="auto" w:frame="1"/>
          <w:shd w:val="clear" w:color="auto" w:fill="F2F2F2"/>
        </w:rPr>
        <w:t>,</w:t>
      </w:r>
    </w:p>
    <w:p w14:paraId="03E0F25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FOUR</w:t>
      </w:r>
      <w:r>
        <w:rPr>
          <w:rStyle w:val="o"/>
          <w:rFonts w:ascii="inherit" w:hAnsi="inherit" w:cs="Arial"/>
          <w:b/>
          <w:bCs/>
          <w:color w:val="000000"/>
          <w:bdr w:val="none" w:sz="0" w:space="0" w:color="auto" w:frame="1"/>
          <w:shd w:val="clear" w:color="auto" w:fill="F2F2F2"/>
        </w:rPr>
        <w:t>,</w:t>
      </w:r>
    </w:p>
    <w:p w14:paraId="67BDC34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FIVE</w:t>
      </w:r>
      <w:r>
        <w:rPr>
          <w:rStyle w:val="o"/>
          <w:rFonts w:ascii="inherit" w:hAnsi="inherit" w:cs="Arial"/>
          <w:b/>
          <w:bCs/>
          <w:color w:val="000000"/>
          <w:bdr w:val="none" w:sz="0" w:space="0" w:color="auto" w:frame="1"/>
          <w:shd w:val="clear" w:color="auto" w:fill="F2F2F2"/>
        </w:rPr>
        <w:t>,</w:t>
      </w:r>
    </w:p>
    <w:p w14:paraId="75F871A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SIX</w:t>
      </w:r>
      <w:r>
        <w:rPr>
          <w:rStyle w:val="o"/>
          <w:rFonts w:ascii="inherit" w:hAnsi="inherit" w:cs="Arial"/>
          <w:b/>
          <w:bCs/>
          <w:color w:val="000000"/>
          <w:bdr w:val="none" w:sz="0" w:space="0" w:color="auto" w:frame="1"/>
          <w:shd w:val="clear" w:color="auto" w:fill="F2F2F2"/>
        </w:rPr>
        <w:t>,</w:t>
      </w:r>
    </w:p>
    <w:p w14:paraId="572DC44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SEVEN</w:t>
      </w:r>
      <w:r>
        <w:rPr>
          <w:rStyle w:val="o"/>
          <w:rFonts w:ascii="inherit" w:hAnsi="inherit" w:cs="Arial"/>
          <w:b/>
          <w:bCs/>
          <w:color w:val="000000"/>
          <w:bdr w:val="none" w:sz="0" w:space="0" w:color="auto" w:frame="1"/>
          <w:shd w:val="clear" w:color="auto" w:fill="F2F2F2"/>
        </w:rPr>
        <w:t>,</w:t>
      </w:r>
    </w:p>
    <w:p w14:paraId="11CEB35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EIGHT</w:t>
      </w:r>
      <w:r>
        <w:rPr>
          <w:rStyle w:val="o"/>
          <w:rFonts w:ascii="inherit" w:hAnsi="inherit" w:cs="Arial"/>
          <w:b/>
          <w:bCs/>
          <w:color w:val="000000"/>
          <w:bdr w:val="none" w:sz="0" w:space="0" w:color="auto" w:frame="1"/>
          <w:shd w:val="clear" w:color="auto" w:fill="F2F2F2"/>
        </w:rPr>
        <w:t>,</w:t>
      </w:r>
    </w:p>
    <w:p w14:paraId="41C25C7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NINE</w:t>
      </w:r>
      <w:r>
        <w:rPr>
          <w:rStyle w:val="o"/>
          <w:rFonts w:ascii="inherit" w:hAnsi="inherit" w:cs="Arial"/>
          <w:b/>
          <w:bCs/>
          <w:color w:val="000000"/>
          <w:bdr w:val="none" w:sz="0" w:space="0" w:color="auto" w:frame="1"/>
          <w:shd w:val="clear" w:color="auto" w:fill="F2F2F2"/>
        </w:rPr>
        <w:t>,</w:t>
      </w:r>
    </w:p>
    <w:p w14:paraId="5861BE2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TEN</w:t>
      </w:r>
      <w:r>
        <w:rPr>
          <w:rStyle w:val="o"/>
          <w:rFonts w:ascii="inherit" w:hAnsi="inherit" w:cs="Arial"/>
          <w:b/>
          <w:bCs/>
          <w:color w:val="000000"/>
          <w:bdr w:val="none" w:sz="0" w:space="0" w:color="auto" w:frame="1"/>
          <w:shd w:val="clear" w:color="auto" w:fill="F2F2F2"/>
        </w:rPr>
        <w:t>,</w:t>
      </w:r>
    </w:p>
    <w:p w14:paraId="38C8F39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p>
    <w:p w14:paraId="10352F9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QUEEN</w:t>
      </w:r>
      <w:r>
        <w:rPr>
          <w:rStyle w:val="o"/>
          <w:rFonts w:ascii="inherit" w:hAnsi="inherit" w:cs="Arial"/>
          <w:b/>
          <w:bCs/>
          <w:color w:val="000000"/>
          <w:bdr w:val="none" w:sz="0" w:space="0" w:color="auto" w:frame="1"/>
          <w:shd w:val="clear" w:color="auto" w:fill="F2F2F2"/>
        </w:rPr>
        <w:t>,</w:t>
      </w:r>
    </w:p>
    <w:p w14:paraId="636F578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o"/>
          <w:rFonts w:ascii="Arial" w:hAnsi="Arial" w:cs="Arial"/>
          <w:color w:val="008080"/>
          <w:bdr w:val="none" w:sz="0" w:space="0" w:color="auto" w:frame="1"/>
          <w:shd w:val="clear" w:color="auto" w:fill="F2F2F2"/>
        </w:rPr>
        <w:t>KING</w:t>
      </w:r>
      <w:r>
        <w:rPr>
          <w:rStyle w:val="o"/>
          <w:rFonts w:ascii="inherit" w:hAnsi="inherit" w:cs="Arial"/>
          <w:b/>
          <w:bCs/>
          <w:color w:val="000000"/>
          <w:bdr w:val="none" w:sz="0" w:space="0" w:color="auto" w:frame="1"/>
          <w:shd w:val="clear" w:color="auto" w:fill="F2F2F2"/>
        </w:rPr>
        <w:t>;</w:t>
      </w:r>
    </w:p>
    <w:p w14:paraId="417D74D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4F828B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final</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p>
    <w:p w14:paraId="3F3D8D7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7695B3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c"/>
          <w:rFonts w:ascii="inherit" w:hAnsi="inherit" w:cs="Arial"/>
          <w:b/>
          <w:bCs/>
          <w:color w:val="445588"/>
          <w:bdr w:val="none" w:sz="0" w:space="0" w:color="auto" w:frame="1"/>
          <w:shd w:val="clear" w:color="auto" w:fill="F2F2F2"/>
        </w:rPr>
        <w:t>RankType</w:t>
      </w:r>
      <w:proofErr w:type="spellEnd"/>
      <w:r>
        <w:rPr>
          <w:rStyle w:val="o"/>
          <w:rFonts w:ascii="inherit" w:hAnsi="inherit" w:cs="Arial"/>
          <w:b/>
          <w:bCs/>
          <w:color w:val="000000"/>
          <w:bdr w:val="none" w:sz="0" w:space="0" w:color="auto" w:frame="1"/>
          <w:shd w:val="clear" w:color="auto" w:fill="F2F2F2"/>
        </w:rPr>
        <w:t>(</w:t>
      </w:r>
      <w:proofErr w:type="gramEnd"/>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//ADDED</w:t>
      </w:r>
    </w:p>
    <w:p w14:paraId="5FDDE56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value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p>
    <w:p w14:paraId="5EB7CEF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C8B5B9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1946118B"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we are passing a value to our constructor. But where does this value come from? How do we call this constructor?</w:t>
      </w:r>
    </w:p>
    <w:p w14:paraId="301BB8DF"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When we add an item to our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the constructor is called for that item. Since our constructor takes a </w:t>
      </w:r>
      <w:proofErr w:type="gramStart"/>
      <w:r>
        <w:rPr>
          <w:rFonts w:ascii="Arial" w:hAnsi="Arial" w:cs="Arial"/>
          <w:color w:val="373737"/>
          <w:sz w:val="26"/>
          <w:szCs w:val="26"/>
        </w:rPr>
        <w:t>value</w:t>
      </w:r>
      <w:proofErr w:type="gramEnd"/>
      <w:r>
        <w:rPr>
          <w:rFonts w:ascii="Arial" w:hAnsi="Arial" w:cs="Arial"/>
          <w:color w:val="373737"/>
          <w:sz w:val="26"/>
          <w:szCs w:val="26"/>
        </w:rPr>
        <w:t xml:space="preserve"> we then need to put that value in round brackets after the item we are adding e.g. if we are creating an item in our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called QUEEN with the value 10 then we would have:</w:t>
      </w:r>
    </w:p>
    <w:p w14:paraId="328FFF6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This means that when we add this item to our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it will call the constructor for the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item QUEEN, passing it the value 10. We can then do the same for the other items in our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e.g.:</w:t>
      </w:r>
    </w:p>
    <w:p w14:paraId="5945FBB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lastRenderedPageBreak/>
        <w:t>//RankType.java</w:t>
      </w:r>
    </w:p>
    <w:p w14:paraId="6CD5970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90EFC2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enum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EECF2B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ACE</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 xml:space="preserve">//UPDATED all values for </w:t>
      </w:r>
      <w:proofErr w:type="spellStart"/>
      <w:r>
        <w:rPr>
          <w:rStyle w:val="c1"/>
          <w:rFonts w:ascii="inherit" w:eastAsiaTheme="majorEastAsia" w:hAnsi="inherit" w:cs="Arial"/>
          <w:i/>
          <w:iCs/>
          <w:color w:val="2F4F4F"/>
          <w:bdr w:val="none" w:sz="0" w:space="0" w:color="auto" w:frame="1"/>
          <w:shd w:val="clear" w:color="auto" w:fill="F2F2F2"/>
        </w:rPr>
        <w:t>Enum</w:t>
      </w:r>
      <w:proofErr w:type="spellEnd"/>
    </w:p>
    <w:p w14:paraId="5328EC7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TWO</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2</w:t>
      </w:r>
      <w:r>
        <w:rPr>
          <w:rStyle w:val="o"/>
          <w:rFonts w:ascii="inherit" w:hAnsi="inherit" w:cs="Arial"/>
          <w:b/>
          <w:bCs/>
          <w:color w:val="000000"/>
          <w:bdr w:val="none" w:sz="0" w:space="0" w:color="auto" w:frame="1"/>
          <w:shd w:val="clear" w:color="auto" w:fill="F2F2F2"/>
        </w:rPr>
        <w:t>),</w:t>
      </w:r>
    </w:p>
    <w:p w14:paraId="640466B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THREE</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3</w:t>
      </w:r>
      <w:r>
        <w:rPr>
          <w:rStyle w:val="o"/>
          <w:rFonts w:ascii="inherit" w:hAnsi="inherit" w:cs="Arial"/>
          <w:b/>
          <w:bCs/>
          <w:color w:val="000000"/>
          <w:bdr w:val="none" w:sz="0" w:space="0" w:color="auto" w:frame="1"/>
          <w:shd w:val="clear" w:color="auto" w:fill="F2F2F2"/>
        </w:rPr>
        <w:t>),</w:t>
      </w:r>
    </w:p>
    <w:p w14:paraId="17E5AAB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FOUR</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4</w:t>
      </w:r>
      <w:r>
        <w:rPr>
          <w:rStyle w:val="o"/>
          <w:rFonts w:ascii="inherit" w:hAnsi="inherit" w:cs="Arial"/>
          <w:b/>
          <w:bCs/>
          <w:color w:val="000000"/>
          <w:bdr w:val="none" w:sz="0" w:space="0" w:color="auto" w:frame="1"/>
          <w:shd w:val="clear" w:color="auto" w:fill="F2F2F2"/>
        </w:rPr>
        <w:t>),</w:t>
      </w:r>
    </w:p>
    <w:p w14:paraId="60D2EA5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FIVE</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5</w:t>
      </w:r>
      <w:r>
        <w:rPr>
          <w:rStyle w:val="o"/>
          <w:rFonts w:ascii="inherit" w:hAnsi="inherit" w:cs="Arial"/>
          <w:b/>
          <w:bCs/>
          <w:color w:val="000000"/>
          <w:bdr w:val="none" w:sz="0" w:space="0" w:color="auto" w:frame="1"/>
          <w:shd w:val="clear" w:color="auto" w:fill="F2F2F2"/>
        </w:rPr>
        <w:t>),</w:t>
      </w:r>
    </w:p>
    <w:p w14:paraId="1675373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SIX</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6</w:t>
      </w:r>
      <w:r>
        <w:rPr>
          <w:rStyle w:val="o"/>
          <w:rFonts w:ascii="inherit" w:hAnsi="inherit" w:cs="Arial"/>
          <w:b/>
          <w:bCs/>
          <w:color w:val="000000"/>
          <w:bdr w:val="none" w:sz="0" w:space="0" w:color="auto" w:frame="1"/>
          <w:shd w:val="clear" w:color="auto" w:fill="F2F2F2"/>
        </w:rPr>
        <w:t>),</w:t>
      </w:r>
    </w:p>
    <w:p w14:paraId="29D32AF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SEVEN</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7</w:t>
      </w:r>
      <w:r>
        <w:rPr>
          <w:rStyle w:val="o"/>
          <w:rFonts w:ascii="inherit" w:hAnsi="inherit" w:cs="Arial"/>
          <w:b/>
          <w:bCs/>
          <w:color w:val="000000"/>
          <w:bdr w:val="none" w:sz="0" w:space="0" w:color="auto" w:frame="1"/>
          <w:shd w:val="clear" w:color="auto" w:fill="F2F2F2"/>
        </w:rPr>
        <w:t>),</w:t>
      </w:r>
    </w:p>
    <w:p w14:paraId="2525241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EIGHT</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8</w:t>
      </w:r>
      <w:r>
        <w:rPr>
          <w:rStyle w:val="o"/>
          <w:rFonts w:ascii="inherit" w:hAnsi="inherit" w:cs="Arial"/>
          <w:b/>
          <w:bCs/>
          <w:color w:val="000000"/>
          <w:bdr w:val="none" w:sz="0" w:space="0" w:color="auto" w:frame="1"/>
          <w:shd w:val="clear" w:color="auto" w:fill="F2F2F2"/>
        </w:rPr>
        <w:t>),</w:t>
      </w:r>
    </w:p>
    <w:p w14:paraId="1CE6940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NINE</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9</w:t>
      </w:r>
      <w:r>
        <w:rPr>
          <w:rStyle w:val="o"/>
          <w:rFonts w:ascii="inherit" w:hAnsi="inherit" w:cs="Arial"/>
          <w:b/>
          <w:bCs/>
          <w:color w:val="000000"/>
          <w:bdr w:val="none" w:sz="0" w:space="0" w:color="auto" w:frame="1"/>
          <w:shd w:val="clear" w:color="auto" w:fill="F2F2F2"/>
        </w:rPr>
        <w:t>),</w:t>
      </w:r>
    </w:p>
    <w:p w14:paraId="54CA565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TEN</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p>
    <w:p w14:paraId="715F3A7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p>
    <w:p w14:paraId="6D52F8E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QUEEN</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p>
    <w:p w14:paraId="232320D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KING</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p>
    <w:p w14:paraId="15B096A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28F57E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final</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p>
    <w:p w14:paraId="402B583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9E2F02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c"/>
          <w:rFonts w:ascii="inherit" w:hAnsi="inherit" w:cs="Arial"/>
          <w:b/>
          <w:bCs/>
          <w:color w:val="445588"/>
          <w:bdr w:val="none" w:sz="0" w:space="0" w:color="auto" w:frame="1"/>
          <w:shd w:val="clear" w:color="auto" w:fill="F2F2F2"/>
        </w:rPr>
        <w:t>RankType</w:t>
      </w:r>
      <w:proofErr w:type="spellEnd"/>
      <w:r>
        <w:rPr>
          <w:rStyle w:val="o"/>
          <w:rFonts w:ascii="inherit" w:hAnsi="inherit" w:cs="Arial"/>
          <w:b/>
          <w:bCs/>
          <w:color w:val="000000"/>
          <w:bdr w:val="none" w:sz="0" w:space="0" w:color="auto" w:frame="1"/>
          <w:shd w:val="clear" w:color="auto" w:fill="F2F2F2"/>
        </w:rPr>
        <w:t>(</w:t>
      </w:r>
      <w:proofErr w:type="gramEnd"/>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2248D7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value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p>
    <w:p w14:paraId="7F53107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0ACE06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732AC562"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now add a </w:t>
      </w:r>
      <w:r>
        <w:rPr>
          <w:rStyle w:val="HTMLCode"/>
          <w:rFonts w:ascii="Arial" w:hAnsi="Arial" w:cs="Arial"/>
          <w:color w:val="373737"/>
          <w:bdr w:val="none" w:sz="0" w:space="0" w:color="auto" w:frame="1"/>
          <w:shd w:val="clear" w:color="auto" w:fill="F2F2F2"/>
        </w:rPr>
        <w:t>getter</w:t>
      </w:r>
      <w:r>
        <w:rPr>
          <w:rFonts w:ascii="Arial" w:hAnsi="Arial" w:cs="Arial"/>
          <w:color w:val="373737"/>
          <w:sz w:val="26"/>
          <w:szCs w:val="26"/>
        </w:rPr>
        <w:t xml:space="preserve"> for our value, which is 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-specific method. This will simply return the value associated with the item in the </w:t>
      </w:r>
      <w:proofErr w:type="spellStart"/>
      <w:r>
        <w:rPr>
          <w:rFonts w:ascii="Arial" w:hAnsi="Arial" w:cs="Arial"/>
          <w:color w:val="373737"/>
          <w:sz w:val="26"/>
          <w:szCs w:val="26"/>
        </w:rPr>
        <w:t>enum</w:t>
      </w:r>
      <w:proofErr w:type="spellEnd"/>
      <w:r>
        <w:rPr>
          <w:rFonts w:ascii="Arial" w:hAnsi="Arial" w:cs="Arial"/>
          <w:color w:val="373737"/>
          <w:sz w:val="26"/>
          <w:szCs w:val="26"/>
        </w:rPr>
        <w:t>:</w:t>
      </w:r>
    </w:p>
    <w:p w14:paraId="4AE3303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eastAsiaTheme="majorEastAsia" w:hAnsi="inherit" w:cs="Arial"/>
          <w:i/>
          <w:iCs/>
          <w:color w:val="2F4F4F"/>
          <w:bdr w:val="none" w:sz="0" w:space="0" w:color="auto" w:frame="1"/>
          <w:shd w:val="clear" w:color="auto" w:fill="F2F2F2"/>
        </w:rPr>
        <w:t>//RankType.java</w:t>
      </w:r>
    </w:p>
    <w:p w14:paraId="08BEAD3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608DA8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enum</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CB4069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ACE</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w:t>
      </w:r>
      <w:r>
        <w:rPr>
          <w:rStyle w:val="o"/>
          <w:rFonts w:ascii="inherit" w:hAnsi="inherit" w:cs="Arial"/>
          <w:b/>
          <w:bCs/>
          <w:color w:val="000000"/>
          <w:bdr w:val="none" w:sz="0" w:space="0" w:color="auto" w:frame="1"/>
          <w:shd w:val="clear" w:color="auto" w:fill="F2F2F2"/>
        </w:rPr>
        <w:t>),</w:t>
      </w:r>
    </w:p>
    <w:p w14:paraId="516DCCB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TWO</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2</w:t>
      </w:r>
      <w:r>
        <w:rPr>
          <w:rStyle w:val="o"/>
          <w:rFonts w:ascii="inherit" w:hAnsi="inherit" w:cs="Arial"/>
          <w:b/>
          <w:bCs/>
          <w:color w:val="000000"/>
          <w:bdr w:val="none" w:sz="0" w:space="0" w:color="auto" w:frame="1"/>
          <w:shd w:val="clear" w:color="auto" w:fill="F2F2F2"/>
        </w:rPr>
        <w:t>),</w:t>
      </w:r>
    </w:p>
    <w:p w14:paraId="7C542820"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THREE</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3</w:t>
      </w:r>
      <w:r>
        <w:rPr>
          <w:rStyle w:val="o"/>
          <w:rFonts w:ascii="inherit" w:hAnsi="inherit" w:cs="Arial"/>
          <w:b/>
          <w:bCs/>
          <w:color w:val="000000"/>
          <w:bdr w:val="none" w:sz="0" w:space="0" w:color="auto" w:frame="1"/>
          <w:shd w:val="clear" w:color="auto" w:fill="F2F2F2"/>
        </w:rPr>
        <w:t>),</w:t>
      </w:r>
    </w:p>
    <w:p w14:paraId="4394600A"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FOUR</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4</w:t>
      </w:r>
      <w:r>
        <w:rPr>
          <w:rStyle w:val="o"/>
          <w:rFonts w:ascii="inherit" w:hAnsi="inherit" w:cs="Arial"/>
          <w:b/>
          <w:bCs/>
          <w:color w:val="000000"/>
          <w:bdr w:val="none" w:sz="0" w:space="0" w:color="auto" w:frame="1"/>
          <w:shd w:val="clear" w:color="auto" w:fill="F2F2F2"/>
        </w:rPr>
        <w:t>),</w:t>
      </w:r>
    </w:p>
    <w:p w14:paraId="2E3548C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FIVE</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5</w:t>
      </w:r>
      <w:r>
        <w:rPr>
          <w:rStyle w:val="o"/>
          <w:rFonts w:ascii="inherit" w:hAnsi="inherit" w:cs="Arial"/>
          <w:b/>
          <w:bCs/>
          <w:color w:val="000000"/>
          <w:bdr w:val="none" w:sz="0" w:space="0" w:color="auto" w:frame="1"/>
          <w:shd w:val="clear" w:color="auto" w:fill="F2F2F2"/>
        </w:rPr>
        <w:t>),</w:t>
      </w:r>
    </w:p>
    <w:p w14:paraId="4D350E3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SIX</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6</w:t>
      </w:r>
      <w:r>
        <w:rPr>
          <w:rStyle w:val="o"/>
          <w:rFonts w:ascii="inherit" w:hAnsi="inherit" w:cs="Arial"/>
          <w:b/>
          <w:bCs/>
          <w:color w:val="000000"/>
          <w:bdr w:val="none" w:sz="0" w:space="0" w:color="auto" w:frame="1"/>
          <w:shd w:val="clear" w:color="auto" w:fill="F2F2F2"/>
        </w:rPr>
        <w:t>),</w:t>
      </w:r>
    </w:p>
    <w:p w14:paraId="0770639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SEVEN</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7</w:t>
      </w:r>
      <w:r>
        <w:rPr>
          <w:rStyle w:val="o"/>
          <w:rFonts w:ascii="inherit" w:hAnsi="inherit" w:cs="Arial"/>
          <w:b/>
          <w:bCs/>
          <w:color w:val="000000"/>
          <w:bdr w:val="none" w:sz="0" w:space="0" w:color="auto" w:frame="1"/>
          <w:shd w:val="clear" w:color="auto" w:fill="F2F2F2"/>
        </w:rPr>
        <w:t>),</w:t>
      </w:r>
    </w:p>
    <w:p w14:paraId="7DA8CC53"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EIGHT</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8</w:t>
      </w:r>
      <w:r>
        <w:rPr>
          <w:rStyle w:val="o"/>
          <w:rFonts w:ascii="inherit" w:hAnsi="inherit" w:cs="Arial"/>
          <w:b/>
          <w:bCs/>
          <w:color w:val="000000"/>
          <w:bdr w:val="none" w:sz="0" w:space="0" w:color="auto" w:frame="1"/>
          <w:shd w:val="clear" w:color="auto" w:fill="F2F2F2"/>
        </w:rPr>
        <w:t>),</w:t>
      </w:r>
    </w:p>
    <w:p w14:paraId="4FB388C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NINE</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9</w:t>
      </w:r>
      <w:r>
        <w:rPr>
          <w:rStyle w:val="o"/>
          <w:rFonts w:ascii="inherit" w:hAnsi="inherit" w:cs="Arial"/>
          <w:b/>
          <w:bCs/>
          <w:color w:val="000000"/>
          <w:bdr w:val="none" w:sz="0" w:space="0" w:color="auto" w:frame="1"/>
          <w:shd w:val="clear" w:color="auto" w:fill="F2F2F2"/>
        </w:rPr>
        <w:t>),</w:t>
      </w:r>
    </w:p>
    <w:p w14:paraId="3592570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TEN</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p>
    <w:p w14:paraId="4A20F47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p>
    <w:p w14:paraId="6D4E718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QUEEN</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p>
    <w:p w14:paraId="7566707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o"/>
          <w:rFonts w:ascii="Arial" w:hAnsi="Arial" w:cs="Arial"/>
          <w:color w:val="008080"/>
          <w:bdr w:val="none" w:sz="0" w:space="0" w:color="auto" w:frame="1"/>
          <w:shd w:val="clear" w:color="auto" w:fill="F2F2F2"/>
        </w:rPr>
        <w:t>KING</w:t>
      </w:r>
      <w:r>
        <w:rPr>
          <w:rStyle w:val="o"/>
          <w:rFonts w:ascii="inherit" w:hAnsi="inherit" w:cs="Arial"/>
          <w:b/>
          <w:bCs/>
          <w:color w:val="000000"/>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10</w:t>
      </w:r>
      <w:r>
        <w:rPr>
          <w:rStyle w:val="o"/>
          <w:rFonts w:ascii="inherit" w:hAnsi="inherit" w:cs="Arial"/>
          <w:b/>
          <w:bCs/>
          <w:color w:val="000000"/>
          <w:bdr w:val="none" w:sz="0" w:space="0" w:color="auto" w:frame="1"/>
          <w:shd w:val="clear" w:color="auto" w:fill="F2F2F2"/>
        </w:rPr>
        <w:t>);</w:t>
      </w:r>
    </w:p>
    <w:p w14:paraId="75F6051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A2EE8B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final</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p>
    <w:p w14:paraId="74A1F9A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4F3B21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c"/>
          <w:rFonts w:ascii="inherit" w:hAnsi="inherit" w:cs="Arial"/>
          <w:b/>
          <w:bCs/>
          <w:color w:val="445588"/>
          <w:bdr w:val="none" w:sz="0" w:space="0" w:color="auto" w:frame="1"/>
          <w:shd w:val="clear" w:color="auto" w:fill="F2F2F2"/>
        </w:rPr>
        <w:t>RankType</w:t>
      </w:r>
      <w:proofErr w:type="spellEnd"/>
      <w:r>
        <w:rPr>
          <w:rStyle w:val="o"/>
          <w:rFonts w:ascii="inherit" w:hAnsi="inherit" w:cs="Arial"/>
          <w:b/>
          <w:bCs/>
          <w:color w:val="000000"/>
          <w:bdr w:val="none" w:sz="0" w:space="0" w:color="auto" w:frame="1"/>
          <w:shd w:val="clear" w:color="auto" w:fill="F2F2F2"/>
        </w:rPr>
        <w:t>(</w:t>
      </w:r>
      <w:proofErr w:type="gramEnd"/>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4050E2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value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p>
    <w:p w14:paraId="20FBCAA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69B1BA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780901D"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int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getValue</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5A257616"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value</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//UPDATED</w:t>
      </w:r>
    </w:p>
    <w:p w14:paraId="6A3003C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F0CF42E"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F006639"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Our test should now pass.</w:t>
      </w:r>
    </w:p>
    <w:p w14:paraId="0D5E6690"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You can now see that our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is starting to look like a class. In </w:t>
      </w:r>
      <w:proofErr w:type="gramStart"/>
      <w:r>
        <w:rPr>
          <w:rFonts w:ascii="Arial" w:hAnsi="Arial" w:cs="Arial"/>
          <w:color w:val="373737"/>
          <w:sz w:val="26"/>
          <w:szCs w:val="26"/>
        </w:rPr>
        <w:t>fact</w:t>
      </w:r>
      <w:proofErr w:type="gramEnd"/>
      <w:r>
        <w:rPr>
          <w:rFonts w:ascii="Arial" w:hAnsi="Arial" w:cs="Arial"/>
          <w:color w:val="373737"/>
          <w:sz w:val="26"/>
          <w:szCs w:val="26"/>
        </w:rPr>
        <w:t xml:space="preserve"> 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is a special type of a Java class.</w:t>
      </w:r>
    </w:p>
    <w:p w14:paraId="79914B38"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Other useful things</w:t>
      </w:r>
    </w:p>
    <w:p w14:paraId="55FFAA4A"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Say wanted to get a list of all the entries in our </w:t>
      </w:r>
      <w:proofErr w:type="spellStart"/>
      <w:r>
        <w:rPr>
          <w:rFonts w:ascii="Arial" w:hAnsi="Arial" w:cs="Arial"/>
          <w:color w:val="373737"/>
          <w:sz w:val="26"/>
          <w:szCs w:val="26"/>
        </w:rPr>
        <w:t>enum</w:t>
      </w:r>
      <w:proofErr w:type="spellEnd"/>
      <w:r>
        <w:rPr>
          <w:rFonts w:ascii="Arial" w:hAnsi="Arial" w:cs="Arial"/>
          <w:color w:val="373737"/>
          <w:sz w:val="26"/>
          <w:szCs w:val="26"/>
        </w:rPr>
        <w:t>. We can do this using the </w:t>
      </w:r>
      <w:r>
        <w:rPr>
          <w:rStyle w:val="HTMLCode"/>
          <w:rFonts w:ascii="Arial" w:hAnsi="Arial" w:cs="Arial"/>
          <w:color w:val="373737"/>
          <w:bdr w:val="none" w:sz="0" w:space="0" w:color="auto" w:frame="1"/>
          <w:shd w:val="clear" w:color="auto" w:fill="F2F2F2"/>
        </w:rPr>
        <w:t>values</w:t>
      </w:r>
      <w:r>
        <w:rPr>
          <w:rFonts w:ascii="Arial" w:hAnsi="Arial" w:cs="Arial"/>
          <w:color w:val="373737"/>
          <w:sz w:val="26"/>
          <w:szCs w:val="26"/>
        </w:rPr>
        <w:t> method e.g.:</w:t>
      </w:r>
    </w:p>
    <w:p w14:paraId="4C34B7F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c"/>
          <w:rFonts w:ascii="inherit" w:hAnsi="inherit" w:cs="Arial"/>
          <w:b/>
          <w:bCs/>
          <w:color w:val="445588"/>
          <w:bdr w:val="none" w:sz="0" w:space="0" w:color="auto" w:frame="1"/>
          <w:shd w:val="clear" w:color="auto" w:fill="F2F2F2"/>
        </w:rPr>
        <w:t>SuitType</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suits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SuitType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values</w:t>
      </w:r>
      <w:proofErr w:type="spellEnd"/>
      <w:r>
        <w:rPr>
          <w:rStyle w:val="o"/>
          <w:rFonts w:ascii="inherit" w:hAnsi="inherit" w:cs="Arial"/>
          <w:b/>
          <w:bCs/>
          <w:color w:val="000000"/>
          <w:bdr w:val="none" w:sz="0" w:space="0" w:color="auto" w:frame="1"/>
          <w:shd w:val="clear" w:color="auto" w:fill="F2F2F2"/>
        </w:rPr>
        <w:t>();</w:t>
      </w:r>
    </w:p>
    <w:p w14:paraId="1D826BD4"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This returns an array of all the items in the </w:t>
      </w:r>
      <w:proofErr w:type="spellStart"/>
      <w:r>
        <w:rPr>
          <w:rFonts w:ascii="Arial" w:hAnsi="Arial" w:cs="Arial"/>
          <w:color w:val="373737"/>
          <w:sz w:val="26"/>
          <w:szCs w:val="26"/>
        </w:rPr>
        <w:t>enum</w:t>
      </w:r>
      <w:proofErr w:type="spellEnd"/>
      <w:r>
        <w:rPr>
          <w:rFonts w:ascii="Arial" w:hAnsi="Arial" w:cs="Arial"/>
          <w:color w:val="373737"/>
          <w:sz w:val="26"/>
          <w:szCs w:val="26"/>
        </w:rPr>
        <w:t>. We could then do useful things with this array, like loop through it.</w:t>
      </w:r>
    </w:p>
    <w:p w14:paraId="2F6F697A"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 xml:space="preserve">How can </w:t>
      </w:r>
      <w:proofErr w:type="spellStart"/>
      <w:r>
        <w:rPr>
          <w:rFonts w:ascii="Arial" w:hAnsi="Arial" w:cs="Arial"/>
          <w:color w:val="326883"/>
          <w:spacing w:val="-15"/>
          <w:sz w:val="48"/>
          <w:szCs w:val="48"/>
        </w:rPr>
        <w:t>enums</w:t>
      </w:r>
      <w:proofErr w:type="spellEnd"/>
      <w:r>
        <w:rPr>
          <w:rFonts w:ascii="Arial" w:hAnsi="Arial" w:cs="Arial"/>
          <w:color w:val="326883"/>
          <w:spacing w:val="-15"/>
          <w:sz w:val="48"/>
          <w:szCs w:val="48"/>
        </w:rPr>
        <w:t xml:space="preserve"> help us?</w:t>
      </w:r>
    </w:p>
    <w:p w14:paraId="602E2F6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r>
        <w:rPr>
          <w:rFonts w:ascii="Arial" w:hAnsi="Arial" w:cs="Arial"/>
          <w:color w:val="373737"/>
          <w:sz w:val="26"/>
          <w:szCs w:val="26"/>
        </w:rPr>
        <w:t>Enums</w:t>
      </w:r>
      <w:proofErr w:type="spellEnd"/>
      <w:r>
        <w:rPr>
          <w:rFonts w:ascii="Arial" w:hAnsi="Arial" w:cs="Arial"/>
          <w:color w:val="373737"/>
          <w:sz w:val="26"/>
          <w:szCs w:val="26"/>
        </w:rPr>
        <w:t xml:space="preserve"> are useful when we </w:t>
      </w:r>
      <w:proofErr w:type="spellStart"/>
      <w:r>
        <w:rPr>
          <w:rFonts w:ascii="Arial" w:hAnsi="Arial" w:cs="Arial"/>
          <w:color w:val="373737"/>
          <w:sz w:val="26"/>
          <w:szCs w:val="26"/>
        </w:rPr>
        <w:t>we</w:t>
      </w:r>
      <w:proofErr w:type="spellEnd"/>
      <w:r>
        <w:rPr>
          <w:rFonts w:ascii="Arial" w:hAnsi="Arial" w:cs="Arial"/>
          <w:color w:val="373737"/>
          <w:sz w:val="26"/>
          <w:szCs w:val="26"/>
        </w:rPr>
        <w:t xml:space="preserve"> know in advance a variable will have a small set of possible values.</w:t>
      </w:r>
    </w:p>
    <w:p w14:paraId="66DD8A90" w14:textId="77777777" w:rsidR="006C01EF" w:rsidRDefault="006C01EF" w:rsidP="006C01EF">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Ask the class to suggest some examples</w:t>
      </w:r>
    </w:p>
    <w:p w14:paraId="5C1991B9"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Some examples -</w:t>
      </w:r>
    </w:p>
    <w:p w14:paraId="5BF8571F" w14:textId="77777777" w:rsidR="006C01EF" w:rsidRDefault="006C01EF" w:rsidP="006C01EF">
      <w:pPr>
        <w:pStyle w:val="NormalWeb"/>
        <w:numPr>
          <w:ilvl w:val="0"/>
          <w:numId w:val="35"/>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Days of the week - </w:t>
      </w:r>
      <w:r>
        <w:rPr>
          <w:rStyle w:val="HTMLCode"/>
          <w:rFonts w:ascii="Arial" w:hAnsi="Arial" w:cs="Arial"/>
          <w:color w:val="373737"/>
          <w:bdr w:val="none" w:sz="0" w:space="0" w:color="auto" w:frame="1"/>
          <w:shd w:val="clear" w:color="auto" w:fill="F2F2F2"/>
        </w:rPr>
        <w:t>MONDAY, TUESDAY, WEDNESDAY, THURSDAY, FRIDAY, SATURDAY, SUNDAY</w:t>
      </w:r>
    </w:p>
    <w:p w14:paraId="61333632" w14:textId="77777777" w:rsidR="006C01EF" w:rsidRDefault="006C01EF" w:rsidP="006C01EF">
      <w:pPr>
        <w:pStyle w:val="NormalWeb"/>
        <w:numPr>
          <w:ilvl w:val="0"/>
          <w:numId w:val="35"/>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Directions on a compass - </w:t>
      </w:r>
      <w:r>
        <w:rPr>
          <w:rStyle w:val="HTMLCode"/>
          <w:rFonts w:ascii="Arial" w:hAnsi="Arial" w:cs="Arial"/>
          <w:color w:val="373737"/>
          <w:bdr w:val="none" w:sz="0" w:space="0" w:color="auto" w:frame="1"/>
          <w:shd w:val="clear" w:color="auto" w:fill="F2F2F2"/>
        </w:rPr>
        <w:t>NORTH, EAST, SOUTH, WEST</w:t>
      </w:r>
    </w:p>
    <w:p w14:paraId="04B318A0" w14:textId="77777777" w:rsidR="006C01EF" w:rsidRDefault="006C01EF" w:rsidP="006C01EF">
      <w:pPr>
        <w:pStyle w:val="NormalWeb"/>
        <w:numPr>
          <w:ilvl w:val="0"/>
          <w:numId w:val="35"/>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Menu options - </w:t>
      </w:r>
      <w:r>
        <w:rPr>
          <w:rStyle w:val="HTMLCode"/>
          <w:rFonts w:ascii="Arial" w:hAnsi="Arial" w:cs="Arial"/>
          <w:color w:val="373737"/>
          <w:bdr w:val="none" w:sz="0" w:space="0" w:color="auto" w:frame="1"/>
          <w:shd w:val="clear" w:color="auto" w:fill="F2F2F2"/>
        </w:rPr>
        <w:t>FILE, EDIT, VIEW, HISTORY, BOOKMARKS</w:t>
      </w:r>
    </w:p>
    <w:p w14:paraId="65C45A49"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An example where an </w:t>
      </w:r>
      <w:proofErr w:type="spellStart"/>
      <w:r>
        <w:rPr>
          <w:rFonts w:ascii="Arial" w:hAnsi="Arial" w:cs="Arial"/>
          <w:color w:val="373737"/>
          <w:sz w:val="26"/>
          <w:szCs w:val="26"/>
        </w:rPr>
        <w:t>enum</w:t>
      </w:r>
      <w:proofErr w:type="spellEnd"/>
      <w:r>
        <w:rPr>
          <w:rFonts w:ascii="Arial" w:hAnsi="Arial" w:cs="Arial"/>
          <w:color w:val="373737"/>
          <w:sz w:val="26"/>
          <w:szCs w:val="26"/>
        </w:rPr>
        <w:t> </w:t>
      </w:r>
      <w:r>
        <w:rPr>
          <w:rStyle w:val="Strong"/>
          <w:rFonts w:ascii="inherit" w:hAnsi="inherit" w:cs="Arial"/>
          <w:color w:val="373737"/>
          <w:sz w:val="26"/>
          <w:szCs w:val="26"/>
          <w:bdr w:val="none" w:sz="0" w:space="0" w:color="auto" w:frame="1"/>
        </w:rPr>
        <w:t>would not</w:t>
      </w:r>
      <w:r>
        <w:rPr>
          <w:rFonts w:ascii="Arial" w:hAnsi="Arial" w:cs="Arial"/>
          <w:color w:val="373737"/>
          <w:sz w:val="26"/>
          <w:szCs w:val="26"/>
        </w:rPr>
        <w:t> work -</w:t>
      </w:r>
    </w:p>
    <w:p w14:paraId="38C88A25" w14:textId="77777777" w:rsidR="006C01EF" w:rsidRDefault="006C01EF" w:rsidP="006C01EF">
      <w:pPr>
        <w:numPr>
          <w:ilvl w:val="0"/>
          <w:numId w:val="36"/>
        </w:numPr>
        <w:ind w:left="0"/>
        <w:textAlignment w:val="baseline"/>
        <w:rPr>
          <w:rFonts w:ascii="Arial" w:hAnsi="Arial" w:cs="Arial"/>
          <w:color w:val="373737"/>
          <w:sz w:val="26"/>
          <w:szCs w:val="26"/>
        </w:rPr>
      </w:pPr>
      <w:r>
        <w:rPr>
          <w:rFonts w:ascii="Arial" w:hAnsi="Arial" w:cs="Arial"/>
          <w:color w:val="373737"/>
          <w:sz w:val="26"/>
          <w:szCs w:val="26"/>
        </w:rPr>
        <w:t>Names on a Passport - </w:t>
      </w:r>
      <w:r>
        <w:rPr>
          <w:rStyle w:val="HTMLCode"/>
          <w:rFonts w:ascii="Arial" w:eastAsiaTheme="minorHAnsi" w:hAnsi="Arial" w:cs="Arial"/>
          <w:color w:val="373737"/>
          <w:bdr w:val="none" w:sz="0" w:space="0" w:color="auto" w:frame="1"/>
          <w:shd w:val="clear" w:color="auto" w:fill="F2F2F2"/>
        </w:rPr>
        <w:t>ALLY, SANDY, ALEX, FINN</w:t>
      </w:r>
    </w:p>
    <w:p w14:paraId="00688F4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Only four names are allowed! If our </w:t>
      </w:r>
      <w:proofErr w:type="gramStart"/>
      <w:r>
        <w:rPr>
          <w:rFonts w:ascii="Arial" w:hAnsi="Arial" w:cs="Arial"/>
          <w:color w:val="373737"/>
          <w:sz w:val="26"/>
          <w:szCs w:val="26"/>
        </w:rPr>
        <w:t>client</w:t>
      </w:r>
      <w:proofErr w:type="gramEnd"/>
      <w:r>
        <w:rPr>
          <w:rFonts w:ascii="Arial" w:hAnsi="Arial" w:cs="Arial"/>
          <w:color w:val="373737"/>
          <w:sz w:val="26"/>
          <w:szCs w:val="26"/>
        </w:rPr>
        <w:t xml:space="preserve"> the passport office wants to allow an additional name we’d have to make a new build for them! We’d have millions of new feature requests - one for each new name!</w:t>
      </w:r>
    </w:p>
    <w:p w14:paraId="464E38FD"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proofErr w:type="spellStart"/>
      <w:r>
        <w:rPr>
          <w:rFonts w:ascii="Arial" w:hAnsi="Arial" w:cs="Arial"/>
          <w:color w:val="373737"/>
          <w:sz w:val="26"/>
          <w:szCs w:val="26"/>
        </w:rPr>
        <w:t>Enums</w:t>
      </w:r>
      <w:proofErr w:type="spellEnd"/>
      <w:r>
        <w:rPr>
          <w:rFonts w:ascii="Arial" w:hAnsi="Arial" w:cs="Arial"/>
          <w:color w:val="373737"/>
          <w:sz w:val="26"/>
          <w:szCs w:val="26"/>
        </w:rPr>
        <w:t xml:space="preserve"> help us detect errors before we run our code - when we compile it. In more technical terms - we’ll detect errors at compile-time, not run-time. We saw when we used strings for our Suit that errors occurred when we </w:t>
      </w:r>
      <w:r>
        <w:rPr>
          <w:rStyle w:val="Strong"/>
          <w:rFonts w:ascii="inherit" w:hAnsi="inherit" w:cs="Arial"/>
          <w:color w:val="373737"/>
          <w:sz w:val="26"/>
          <w:szCs w:val="26"/>
          <w:bdr w:val="none" w:sz="0" w:space="0" w:color="auto" w:frame="1"/>
        </w:rPr>
        <w:t>ran</w:t>
      </w:r>
      <w:r>
        <w:rPr>
          <w:rFonts w:ascii="Arial" w:hAnsi="Arial" w:cs="Arial"/>
          <w:color w:val="373737"/>
          <w:sz w:val="26"/>
          <w:szCs w:val="26"/>
        </w:rPr>
        <w:t> our tests and not before.</w:t>
      </w:r>
    </w:p>
    <w:p w14:paraId="41ED2EB5"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also get nice auto-completion in IntelliJ to remind us what the allowed values are. And warnings when we try and use an undefined value -</w:t>
      </w:r>
    </w:p>
    <w:p w14:paraId="4325B41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//CardTest.java - add anywhere to demo</w:t>
      </w:r>
    </w:p>
    <w:p w14:paraId="187AA422"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3F774A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Card</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brokenCard</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Card</w:t>
      </w:r>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SuitType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STARS</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RankType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STUDENT</w:t>
      </w:r>
      <w:proofErr w:type="spellEnd"/>
      <w:r>
        <w:rPr>
          <w:rStyle w:val="o"/>
          <w:rFonts w:ascii="inherit" w:hAnsi="inherit" w:cs="Arial"/>
          <w:b/>
          <w:bCs/>
          <w:color w:val="000000"/>
          <w:bdr w:val="none" w:sz="0" w:space="0" w:color="auto" w:frame="1"/>
          <w:shd w:val="clear" w:color="auto" w:fill="F2F2F2"/>
        </w:rPr>
        <w:t>);</w:t>
      </w:r>
    </w:p>
    <w:p w14:paraId="374335BC"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8714BE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eastAsiaTheme="majorEastAsia" w:hAnsi="inherit" w:cs="Arial"/>
          <w:i/>
          <w:iCs/>
          <w:color w:val="2F4F4F"/>
          <w:bdr w:val="none" w:sz="0" w:space="0" w:color="auto" w:frame="1"/>
          <w:shd w:val="clear" w:color="auto" w:fill="F2F2F2"/>
        </w:rPr>
        <w:t xml:space="preserve">// won't compile - IntelliJ colours STARS and STUDENT red   </w:t>
      </w:r>
    </w:p>
    <w:p w14:paraId="1D7AD31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 added bonus is that our code is documenting itself - helping others understand how they should use it and what values we allow.</w:t>
      </w:r>
    </w:p>
    <w:p w14:paraId="0C01B75C"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Recap</w:t>
      </w:r>
    </w:p>
    <w:p w14:paraId="38E40443" w14:textId="77777777" w:rsidR="006C01EF" w:rsidRDefault="006C01EF" w:rsidP="006C01EF">
      <w:pPr>
        <w:pStyle w:val="NormalWeb"/>
        <w:numPr>
          <w:ilvl w:val="0"/>
          <w:numId w:val="37"/>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 xml:space="preserve">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is a special type of data type which is basically a collection (set) of constants.</w:t>
      </w:r>
    </w:p>
    <w:p w14:paraId="1E844EE4" w14:textId="77777777" w:rsidR="006C01EF" w:rsidRDefault="006C01EF" w:rsidP="006C01EF">
      <w:pPr>
        <w:pStyle w:val="NormalWeb"/>
        <w:numPr>
          <w:ilvl w:val="0"/>
          <w:numId w:val="37"/>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 xml:space="preserve">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allows a variable to be a set of pre-defined constants</w:t>
      </w:r>
    </w:p>
    <w:p w14:paraId="54D33E6B" w14:textId="77777777" w:rsidR="006C01EF" w:rsidRDefault="006C01EF" w:rsidP="006C01EF">
      <w:pPr>
        <w:pStyle w:val="NormalWeb"/>
        <w:numPr>
          <w:ilvl w:val="0"/>
          <w:numId w:val="37"/>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 xml:space="preserve">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can contain constants, which allow us to associate a specific value for element in an </w:t>
      </w:r>
      <w:proofErr w:type="spellStart"/>
      <w:r>
        <w:rPr>
          <w:rFonts w:ascii="Arial" w:hAnsi="Arial" w:cs="Arial"/>
          <w:color w:val="373737"/>
          <w:sz w:val="26"/>
          <w:szCs w:val="26"/>
        </w:rPr>
        <w:t>enum</w:t>
      </w:r>
      <w:proofErr w:type="spellEnd"/>
      <w:r>
        <w:rPr>
          <w:rFonts w:ascii="Arial" w:hAnsi="Arial" w:cs="Arial"/>
          <w:color w:val="373737"/>
          <w:sz w:val="26"/>
          <w:szCs w:val="26"/>
        </w:rPr>
        <w:t>, and methods.</w:t>
      </w:r>
    </w:p>
    <w:p w14:paraId="24F6513D"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Card Game Lab</w:t>
      </w:r>
    </w:p>
    <w:p w14:paraId="18974D55"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lab is to model a basic card game and implement the rules.</w:t>
      </w:r>
    </w:p>
    <w:p w14:paraId="7F7E63E2"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aren’t looking for a running game, just good TDD to demonstrate that the game works as it should.</w:t>
      </w:r>
    </w:p>
    <w:p w14:paraId="2ECAC32C" w14:textId="77777777" w:rsidR="006C01EF" w:rsidRDefault="006C01EF" w:rsidP="006C01EF">
      <w:pPr>
        <w:pStyle w:val="Heading4"/>
        <w:spacing w:before="150" w:after="150"/>
        <w:textAlignment w:val="baseline"/>
        <w:rPr>
          <w:rFonts w:ascii="Arial" w:hAnsi="Arial" w:cs="Arial"/>
          <w:color w:val="326883"/>
          <w:spacing w:val="-15"/>
          <w:sz w:val="32"/>
          <w:szCs w:val="32"/>
        </w:rPr>
      </w:pPr>
      <w:r>
        <w:rPr>
          <w:rFonts w:ascii="Arial" w:hAnsi="Arial" w:cs="Arial"/>
          <w:color w:val="326883"/>
          <w:spacing w:val="-15"/>
          <w:sz w:val="32"/>
          <w:szCs w:val="32"/>
        </w:rPr>
        <w:t>Highest Card</w:t>
      </w:r>
    </w:p>
    <w:p w14:paraId="33AE4261"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3F356372" w14:textId="77777777" w:rsidR="006C01EF" w:rsidRDefault="006C01EF" w:rsidP="006C01EF">
      <w:pPr>
        <w:pStyle w:val="NormalWeb"/>
        <w:numPr>
          <w:ilvl w:val="0"/>
          <w:numId w:val="38"/>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Create a </w:t>
      </w:r>
      <w:r>
        <w:rPr>
          <w:rStyle w:val="HTMLCode"/>
          <w:rFonts w:ascii="Arial" w:hAnsi="Arial" w:cs="Arial"/>
          <w:color w:val="373737"/>
          <w:bdr w:val="none" w:sz="0" w:space="0" w:color="auto" w:frame="1"/>
          <w:shd w:val="clear" w:color="auto" w:fill="F2F2F2"/>
        </w:rPr>
        <w:t>Deck</w:t>
      </w:r>
      <w:r>
        <w:rPr>
          <w:rFonts w:ascii="Arial" w:hAnsi="Arial" w:cs="Arial"/>
          <w:color w:val="373737"/>
          <w:sz w:val="26"/>
          <w:szCs w:val="26"/>
        </w:rPr>
        <w:t xml:space="preserve"> class with an </w:t>
      </w:r>
      <w:proofErr w:type="spellStart"/>
      <w:r>
        <w:rPr>
          <w:rFonts w:ascii="Arial" w:hAnsi="Arial" w:cs="Arial"/>
          <w:color w:val="373737"/>
          <w:sz w:val="26"/>
          <w:szCs w:val="26"/>
        </w:rPr>
        <w:t>ArrayList</w:t>
      </w:r>
      <w:proofErr w:type="spellEnd"/>
      <w:r>
        <w:rPr>
          <w:rFonts w:ascii="Arial" w:hAnsi="Arial" w:cs="Arial"/>
          <w:color w:val="373737"/>
          <w:sz w:val="26"/>
          <w:szCs w:val="26"/>
        </w:rPr>
        <w:t xml:space="preserve"> of cards. (Deck should start of empty)</w:t>
      </w:r>
    </w:p>
    <w:p w14:paraId="7E34EEF1" w14:textId="77777777" w:rsidR="006C01EF" w:rsidRDefault="006C01EF" w:rsidP="006C01EF">
      <w:pPr>
        <w:pStyle w:val="NormalWeb"/>
        <w:numPr>
          <w:ilvl w:val="0"/>
          <w:numId w:val="38"/>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Come up with a method to populate the deck of cards.</w:t>
      </w:r>
    </w:p>
    <w:p w14:paraId="4FBF8E48" w14:textId="77777777" w:rsidR="006C01EF" w:rsidRDefault="006C01EF" w:rsidP="006C01EF">
      <w:pPr>
        <w:pStyle w:val="NormalWeb"/>
        <w:numPr>
          <w:ilvl w:val="0"/>
          <w:numId w:val="38"/>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Find a way to shuffle the cards.</w:t>
      </w:r>
    </w:p>
    <w:p w14:paraId="02C24E61" w14:textId="77777777" w:rsidR="006C01EF" w:rsidRDefault="006C01EF" w:rsidP="006C01EF">
      <w:pPr>
        <w:pStyle w:val="NormalWeb"/>
        <w:numPr>
          <w:ilvl w:val="0"/>
          <w:numId w:val="38"/>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Create a method to deal a card from the deck.</w:t>
      </w:r>
    </w:p>
    <w:p w14:paraId="73459A21" w14:textId="77777777" w:rsidR="006C01EF" w:rsidRDefault="006C01EF" w:rsidP="006C01EF">
      <w:pPr>
        <w:pStyle w:val="Heading4"/>
        <w:spacing w:before="150" w:after="150"/>
        <w:textAlignment w:val="baseline"/>
        <w:rPr>
          <w:rFonts w:ascii="Arial" w:hAnsi="Arial" w:cs="Arial"/>
          <w:color w:val="326883"/>
          <w:spacing w:val="-15"/>
          <w:sz w:val="32"/>
          <w:szCs w:val="32"/>
        </w:rPr>
      </w:pPr>
      <w:r>
        <w:rPr>
          <w:rFonts w:ascii="Arial" w:hAnsi="Arial" w:cs="Arial"/>
          <w:color w:val="326883"/>
          <w:spacing w:val="-15"/>
          <w:sz w:val="32"/>
          <w:szCs w:val="32"/>
        </w:rPr>
        <w:t>Extensions</w:t>
      </w:r>
    </w:p>
    <w:p w14:paraId="5036DB5A"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Build a simple card game that has a dealer deal one card to every player and the player with the highest card value in their hand wins.</w:t>
      </w:r>
    </w:p>
    <w:p w14:paraId="6389E3BC"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Considerations / Restrictions.</w:t>
      </w:r>
    </w:p>
    <w:p w14:paraId="3BF28D8C" w14:textId="77777777" w:rsidR="006C01EF" w:rsidRDefault="006C01EF" w:rsidP="006C01EF">
      <w:pPr>
        <w:numPr>
          <w:ilvl w:val="0"/>
          <w:numId w:val="39"/>
        </w:numPr>
        <w:spacing w:after="240"/>
        <w:ind w:left="0"/>
        <w:textAlignment w:val="baseline"/>
        <w:rPr>
          <w:rFonts w:ascii="Arial" w:hAnsi="Arial" w:cs="Arial"/>
          <w:color w:val="373737"/>
          <w:sz w:val="26"/>
          <w:szCs w:val="26"/>
        </w:rPr>
      </w:pPr>
      <w:r>
        <w:rPr>
          <w:rFonts w:ascii="Arial" w:hAnsi="Arial" w:cs="Arial"/>
          <w:color w:val="373737"/>
          <w:sz w:val="26"/>
          <w:szCs w:val="26"/>
        </w:rPr>
        <w:t>Think about how to model a deck of cards. What are the constituent parts?</w:t>
      </w:r>
    </w:p>
    <w:p w14:paraId="632CFD10" w14:textId="77777777" w:rsidR="006C01EF" w:rsidRDefault="006C01EF" w:rsidP="006C01EF">
      <w:pPr>
        <w:numPr>
          <w:ilvl w:val="1"/>
          <w:numId w:val="39"/>
        </w:numPr>
        <w:spacing w:after="240"/>
        <w:ind w:left="0"/>
        <w:textAlignment w:val="baseline"/>
        <w:rPr>
          <w:rFonts w:ascii="Arial" w:hAnsi="Arial" w:cs="Arial"/>
          <w:color w:val="373737"/>
          <w:sz w:val="26"/>
          <w:szCs w:val="26"/>
        </w:rPr>
      </w:pPr>
      <w:r>
        <w:rPr>
          <w:rFonts w:ascii="Arial" w:hAnsi="Arial" w:cs="Arial"/>
          <w:color w:val="373737"/>
          <w:sz w:val="26"/>
          <w:szCs w:val="26"/>
        </w:rPr>
        <w:t>A deck which contains 52 cards. (What kind of data structure best models this?).</w:t>
      </w:r>
    </w:p>
    <w:p w14:paraId="4FF53A69" w14:textId="77777777" w:rsidR="006C01EF" w:rsidRDefault="006C01EF" w:rsidP="006C01EF">
      <w:pPr>
        <w:numPr>
          <w:ilvl w:val="1"/>
          <w:numId w:val="39"/>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A card with a suit and a value. (Given the suits and number of cards is fixed, this could be a job for </w:t>
      </w:r>
      <w:proofErr w:type="spellStart"/>
      <w:r>
        <w:rPr>
          <w:rFonts w:ascii="Arial" w:hAnsi="Arial" w:cs="Arial"/>
          <w:color w:val="373737"/>
          <w:sz w:val="26"/>
          <w:szCs w:val="26"/>
        </w:rPr>
        <w:t>enums</w:t>
      </w:r>
      <w:proofErr w:type="spellEnd"/>
      <w:r>
        <w:rPr>
          <w:rFonts w:ascii="Arial" w:hAnsi="Arial" w:cs="Arial"/>
          <w:color w:val="373737"/>
          <w:sz w:val="26"/>
          <w:szCs w:val="26"/>
        </w:rPr>
        <w:t>).</w:t>
      </w:r>
    </w:p>
    <w:p w14:paraId="0DCEA1B1" w14:textId="77777777" w:rsidR="006C01EF" w:rsidRDefault="006C01EF" w:rsidP="006C01EF">
      <w:pPr>
        <w:numPr>
          <w:ilvl w:val="1"/>
          <w:numId w:val="39"/>
        </w:numPr>
        <w:spacing w:after="240"/>
        <w:ind w:left="0"/>
        <w:textAlignment w:val="baseline"/>
        <w:rPr>
          <w:rFonts w:ascii="Arial" w:hAnsi="Arial" w:cs="Arial"/>
          <w:color w:val="373737"/>
          <w:sz w:val="26"/>
          <w:szCs w:val="26"/>
        </w:rPr>
      </w:pPr>
      <w:r>
        <w:rPr>
          <w:rFonts w:ascii="Arial" w:hAnsi="Arial" w:cs="Arial"/>
          <w:color w:val="373737"/>
          <w:sz w:val="26"/>
          <w:szCs w:val="26"/>
        </w:rPr>
        <w:t>Can you think of a way to ‘populate’ the deck with cards? (A nested loop?).</w:t>
      </w:r>
    </w:p>
    <w:p w14:paraId="4B1DCB15" w14:textId="77777777" w:rsidR="006C01EF" w:rsidRDefault="006C01EF" w:rsidP="006C01EF">
      <w:pPr>
        <w:numPr>
          <w:ilvl w:val="0"/>
          <w:numId w:val="39"/>
        </w:numPr>
        <w:spacing w:after="240"/>
        <w:ind w:left="0"/>
        <w:textAlignment w:val="baseline"/>
        <w:rPr>
          <w:rFonts w:ascii="Arial" w:hAnsi="Arial" w:cs="Arial"/>
          <w:color w:val="373737"/>
          <w:sz w:val="26"/>
          <w:szCs w:val="26"/>
        </w:rPr>
      </w:pPr>
      <w:r>
        <w:rPr>
          <w:rFonts w:ascii="Arial" w:hAnsi="Arial" w:cs="Arial"/>
          <w:color w:val="373737"/>
          <w:sz w:val="26"/>
          <w:szCs w:val="26"/>
        </w:rPr>
        <w:t>Model the game.</w:t>
      </w:r>
    </w:p>
    <w:p w14:paraId="5104BEEB" w14:textId="77777777" w:rsidR="006C01EF" w:rsidRDefault="006C01EF" w:rsidP="006C01EF">
      <w:pPr>
        <w:numPr>
          <w:ilvl w:val="1"/>
          <w:numId w:val="39"/>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Think about how to model the rules of the game (determine which hand wins etc).</w:t>
      </w:r>
    </w:p>
    <w:p w14:paraId="3E1D127D" w14:textId="77777777" w:rsidR="006C01EF" w:rsidRDefault="006C01EF" w:rsidP="006C01EF">
      <w:pPr>
        <w:numPr>
          <w:ilvl w:val="1"/>
          <w:numId w:val="39"/>
        </w:numPr>
        <w:spacing w:after="240"/>
        <w:ind w:left="0"/>
        <w:textAlignment w:val="baseline"/>
        <w:rPr>
          <w:rFonts w:ascii="Arial" w:hAnsi="Arial" w:cs="Arial"/>
          <w:color w:val="373737"/>
          <w:sz w:val="26"/>
          <w:szCs w:val="26"/>
        </w:rPr>
      </w:pPr>
      <w:r>
        <w:rPr>
          <w:rFonts w:ascii="Arial" w:hAnsi="Arial" w:cs="Arial"/>
          <w:color w:val="373737"/>
          <w:sz w:val="26"/>
          <w:szCs w:val="26"/>
        </w:rPr>
        <w:t>Think about how to implement the logistics of the game (deal cards, gather the players’ totals, etc).</w:t>
      </w:r>
    </w:p>
    <w:p w14:paraId="7C5B2C6F" w14:textId="77777777" w:rsidR="006C01EF" w:rsidRDefault="006C01EF" w:rsidP="006C01EF">
      <w:pPr>
        <w:numPr>
          <w:ilvl w:val="0"/>
          <w:numId w:val="39"/>
        </w:numPr>
        <w:spacing w:after="240"/>
        <w:ind w:left="0"/>
        <w:textAlignment w:val="baseline"/>
        <w:rPr>
          <w:rFonts w:ascii="Arial" w:hAnsi="Arial" w:cs="Arial"/>
          <w:color w:val="373737"/>
          <w:sz w:val="26"/>
          <w:szCs w:val="26"/>
        </w:rPr>
      </w:pPr>
      <w:r>
        <w:rPr>
          <w:rFonts w:ascii="Arial" w:hAnsi="Arial" w:cs="Arial"/>
          <w:color w:val="373737"/>
          <w:sz w:val="26"/>
          <w:szCs w:val="26"/>
        </w:rPr>
        <w:t>Use test driven development. Fully test your model.</w:t>
      </w:r>
    </w:p>
    <w:p w14:paraId="058CDDC1"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Weekend Homework - Blackjack</w:t>
      </w:r>
    </w:p>
    <w:p w14:paraId="0823DC9B"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:star</w:t>
      </w:r>
      <w:proofErr w:type="gramEnd"/>
      <w:r>
        <w:rPr>
          <w:rFonts w:ascii="Arial" w:hAnsi="Arial" w:cs="Arial"/>
          <w:color w:val="373737"/>
          <w:sz w:val="26"/>
          <w:szCs w:val="26"/>
        </w:rPr>
        <w:t>: This is a PDA Homework :star:</w:t>
      </w:r>
    </w:p>
    <w:p w14:paraId="62D2CF38"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Extend your High/Low card game Using your existing code (fork it!) simulate a game of “</w:t>
      </w:r>
      <w:proofErr w:type="spellStart"/>
      <w:r>
        <w:rPr>
          <w:rFonts w:ascii="Arial" w:hAnsi="Arial" w:cs="Arial"/>
          <w:color w:val="373737"/>
          <w:sz w:val="26"/>
          <w:szCs w:val="26"/>
        </w:rPr>
        <w:t>BlackJack</w:t>
      </w:r>
      <w:proofErr w:type="spellEnd"/>
      <w:r>
        <w:rPr>
          <w:rFonts w:ascii="Arial" w:hAnsi="Arial" w:cs="Arial"/>
          <w:color w:val="373737"/>
          <w:sz w:val="26"/>
          <w:szCs w:val="26"/>
        </w:rPr>
        <w:t>”.</w:t>
      </w:r>
    </w:p>
    <w:p w14:paraId="4C6477ED"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To start off with you should be working in a TDD fashion and creating tests for your classes.</w:t>
      </w:r>
    </w:p>
    <w:p w14:paraId="45599E1B"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MVP</w:t>
      </w:r>
    </w:p>
    <w:p w14:paraId="1A1357F0" w14:textId="77777777" w:rsidR="006C01EF" w:rsidRDefault="006C01EF" w:rsidP="006C01EF">
      <w:pPr>
        <w:numPr>
          <w:ilvl w:val="0"/>
          <w:numId w:val="40"/>
        </w:numPr>
        <w:spacing w:after="240"/>
        <w:ind w:left="0"/>
        <w:textAlignment w:val="baseline"/>
        <w:rPr>
          <w:rFonts w:ascii="Arial" w:hAnsi="Arial" w:cs="Arial"/>
          <w:color w:val="373737"/>
          <w:sz w:val="26"/>
          <w:szCs w:val="26"/>
        </w:rPr>
      </w:pPr>
      <w:r>
        <w:rPr>
          <w:rFonts w:ascii="Arial" w:hAnsi="Arial" w:cs="Arial"/>
          <w:color w:val="373737"/>
          <w:sz w:val="26"/>
          <w:szCs w:val="26"/>
        </w:rPr>
        <w:t>Deal two cards to a dealer and a player</w:t>
      </w:r>
    </w:p>
    <w:p w14:paraId="73215BC4" w14:textId="77777777" w:rsidR="006C01EF" w:rsidRDefault="006C01EF" w:rsidP="006C01EF">
      <w:pPr>
        <w:numPr>
          <w:ilvl w:val="0"/>
          <w:numId w:val="40"/>
        </w:numPr>
        <w:spacing w:after="240"/>
        <w:ind w:left="0"/>
        <w:textAlignment w:val="baseline"/>
        <w:rPr>
          <w:rFonts w:ascii="Arial" w:hAnsi="Arial" w:cs="Arial"/>
          <w:color w:val="373737"/>
          <w:sz w:val="26"/>
          <w:szCs w:val="26"/>
        </w:rPr>
      </w:pPr>
      <w:r>
        <w:rPr>
          <w:rFonts w:ascii="Arial" w:hAnsi="Arial" w:cs="Arial"/>
          <w:color w:val="373737"/>
          <w:sz w:val="26"/>
          <w:szCs w:val="26"/>
        </w:rPr>
        <w:t>Compare the hands</w:t>
      </w:r>
    </w:p>
    <w:p w14:paraId="61CA5647" w14:textId="77777777" w:rsidR="006C01EF" w:rsidRDefault="006C01EF" w:rsidP="006C01EF">
      <w:pPr>
        <w:numPr>
          <w:ilvl w:val="0"/>
          <w:numId w:val="40"/>
        </w:numPr>
        <w:spacing w:after="240"/>
        <w:ind w:left="0"/>
        <w:textAlignment w:val="baseline"/>
        <w:rPr>
          <w:rFonts w:ascii="Arial" w:hAnsi="Arial" w:cs="Arial"/>
          <w:color w:val="373737"/>
          <w:sz w:val="26"/>
          <w:szCs w:val="26"/>
        </w:rPr>
      </w:pPr>
      <w:r>
        <w:rPr>
          <w:rFonts w:ascii="Arial" w:hAnsi="Arial" w:cs="Arial"/>
          <w:color w:val="373737"/>
          <w:sz w:val="26"/>
          <w:szCs w:val="26"/>
        </w:rPr>
        <w:t>Determine the winner from who has the highest value hand</w:t>
      </w:r>
    </w:p>
    <w:p w14:paraId="2A5CC72C"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Extension</w:t>
      </w:r>
    </w:p>
    <w:p w14:paraId="4451B39B" w14:textId="77777777" w:rsidR="006C01EF" w:rsidRDefault="006C01EF" w:rsidP="006C01EF">
      <w:pPr>
        <w:numPr>
          <w:ilvl w:val="0"/>
          <w:numId w:val="41"/>
        </w:numPr>
        <w:spacing w:after="240"/>
        <w:ind w:left="0"/>
        <w:textAlignment w:val="baseline"/>
        <w:rPr>
          <w:rFonts w:ascii="Arial" w:hAnsi="Arial" w:cs="Arial"/>
          <w:color w:val="373737"/>
          <w:sz w:val="26"/>
          <w:szCs w:val="26"/>
        </w:rPr>
      </w:pPr>
      <w:r>
        <w:rPr>
          <w:rFonts w:ascii="Arial" w:hAnsi="Arial" w:cs="Arial"/>
          <w:color w:val="373737"/>
          <w:sz w:val="26"/>
          <w:szCs w:val="26"/>
        </w:rPr>
        <w:t>Allow the player to “twist” or “stick” (Player go bust if hand value exceeds 21 and they automatically lose the round).</w:t>
      </w:r>
    </w:p>
    <w:p w14:paraId="0D642C3C" w14:textId="77777777" w:rsidR="006C01EF" w:rsidRDefault="006C01EF" w:rsidP="006C01EF">
      <w:pPr>
        <w:numPr>
          <w:ilvl w:val="0"/>
          <w:numId w:val="41"/>
        </w:numPr>
        <w:spacing w:after="240"/>
        <w:ind w:left="0"/>
        <w:textAlignment w:val="baseline"/>
        <w:rPr>
          <w:rFonts w:ascii="Arial" w:hAnsi="Arial" w:cs="Arial"/>
          <w:color w:val="373737"/>
          <w:sz w:val="26"/>
          <w:szCs w:val="26"/>
        </w:rPr>
      </w:pPr>
      <w:r>
        <w:rPr>
          <w:rFonts w:ascii="Arial" w:hAnsi="Arial" w:cs="Arial"/>
          <w:color w:val="373737"/>
          <w:sz w:val="26"/>
          <w:szCs w:val="26"/>
        </w:rPr>
        <w:t>Dealer will twist if hand &lt; 16</w:t>
      </w:r>
    </w:p>
    <w:p w14:paraId="5701B4FD" w14:textId="77777777" w:rsidR="006C01EF" w:rsidRDefault="006C01EF" w:rsidP="006C01EF">
      <w:pPr>
        <w:numPr>
          <w:ilvl w:val="0"/>
          <w:numId w:val="41"/>
        </w:numPr>
        <w:spacing w:after="240"/>
        <w:ind w:left="0"/>
        <w:textAlignment w:val="baseline"/>
        <w:rPr>
          <w:rFonts w:ascii="Arial" w:hAnsi="Arial" w:cs="Arial"/>
          <w:color w:val="373737"/>
          <w:sz w:val="26"/>
          <w:szCs w:val="26"/>
        </w:rPr>
      </w:pPr>
      <w:r>
        <w:rPr>
          <w:rFonts w:ascii="Arial" w:hAnsi="Arial" w:cs="Arial"/>
          <w:color w:val="373737"/>
          <w:sz w:val="26"/>
          <w:szCs w:val="26"/>
        </w:rPr>
        <w:t>Compare hands once both dealer and player have stuck.</w:t>
      </w:r>
    </w:p>
    <w:p w14:paraId="77893AC7" w14:textId="77777777" w:rsidR="006C01EF" w:rsidRDefault="006C01EF" w:rsidP="006C01EF">
      <w:pPr>
        <w:numPr>
          <w:ilvl w:val="0"/>
          <w:numId w:val="41"/>
        </w:numPr>
        <w:spacing w:after="240"/>
        <w:ind w:left="0"/>
        <w:textAlignment w:val="baseline"/>
        <w:rPr>
          <w:rFonts w:ascii="Arial" w:hAnsi="Arial" w:cs="Arial"/>
          <w:color w:val="373737"/>
          <w:sz w:val="26"/>
          <w:szCs w:val="26"/>
        </w:rPr>
      </w:pPr>
      <w:r>
        <w:rPr>
          <w:rFonts w:ascii="Arial" w:hAnsi="Arial" w:cs="Arial"/>
          <w:color w:val="373737"/>
          <w:sz w:val="26"/>
          <w:szCs w:val="26"/>
        </w:rPr>
        <w:t>Allow for more players to play.</w:t>
      </w:r>
    </w:p>
    <w:p w14:paraId="66A0E192"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proofErr w:type="spellStart"/>
      <w:r>
        <w:rPr>
          <w:rFonts w:ascii="Arial" w:hAnsi="Arial" w:cs="Arial"/>
          <w:color w:val="326883"/>
          <w:spacing w:val="-15"/>
          <w:sz w:val="36"/>
          <w:szCs w:val="36"/>
        </w:rPr>
        <w:t>BlackJack</w:t>
      </w:r>
      <w:proofErr w:type="spellEnd"/>
      <w:r>
        <w:rPr>
          <w:rFonts w:ascii="Arial" w:hAnsi="Arial" w:cs="Arial"/>
          <w:color w:val="326883"/>
          <w:spacing w:val="-15"/>
          <w:sz w:val="36"/>
          <w:szCs w:val="36"/>
        </w:rPr>
        <w:t xml:space="preserve"> rules</w:t>
      </w:r>
    </w:p>
    <w:p w14:paraId="44FA92DA" w14:textId="77777777" w:rsidR="006C01EF" w:rsidRDefault="006C01EF" w:rsidP="006C01EF">
      <w:pPr>
        <w:pStyle w:val="NormalWeb"/>
        <w:numPr>
          <w:ilvl w:val="0"/>
          <w:numId w:val="42"/>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Aces may be counted as 1 or 11 points, 2 to 9 according to card value, and tens and face cards count as ten points.</w:t>
      </w:r>
    </w:p>
    <w:p w14:paraId="5BE095DA" w14:textId="77777777" w:rsidR="006C01EF" w:rsidRDefault="006C01EF" w:rsidP="006C01EF">
      <w:pPr>
        <w:pStyle w:val="NormalWeb"/>
        <w:numPr>
          <w:ilvl w:val="0"/>
          <w:numId w:val="42"/>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The value of a hand is the sum of the point values of the individual cards.</w:t>
      </w:r>
    </w:p>
    <w:p w14:paraId="51E1B22C" w14:textId="77777777" w:rsidR="006C01EF" w:rsidRDefault="006C01EF" w:rsidP="006C01EF">
      <w:pPr>
        <w:pStyle w:val="NormalWeb"/>
        <w:numPr>
          <w:ilvl w:val="0"/>
          <w:numId w:val="42"/>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lastRenderedPageBreak/>
        <w:t>Except, a “blackjack” is the highest hand, consisting of an ace and any 10-point card, and it outranks all other 21-point hands.</w:t>
      </w:r>
    </w:p>
    <w:p w14:paraId="5A7D23FD" w14:textId="77777777" w:rsidR="006C01EF" w:rsidRDefault="006C01EF" w:rsidP="006C01EF">
      <w:pPr>
        <w:pStyle w:val="NormalWeb"/>
        <w:numPr>
          <w:ilvl w:val="0"/>
          <w:numId w:val="42"/>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To start dealer will give two cards to each player and two cards to himself. One of the dealer cards is dealt face up.</w:t>
      </w:r>
    </w:p>
    <w:p w14:paraId="0DDA913B" w14:textId="77777777" w:rsidR="006C01EF" w:rsidRDefault="006C01EF" w:rsidP="006C01EF">
      <w:pPr>
        <w:numPr>
          <w:ilvl w:val="0"/>
          <w:numId w:val="42"/>
        </w:numPr>
        <w:spacing w:after="240"/>
        <w:ind w:left="0"/>
        <w:textAlignment w:val="baseline"/>
        <w:rPr>
          <w:rFonts w:ascii="Arial" w:hAnsi="Arial" w:cs="Arial"/>
          <w:color w:val="373737"/>
          <w:sz w:val="26"/>
          <w:szCs w:val="26"/>
        </w:rPr>
      </w:pPr>
      <w:r>
        <w:rPr>
          <w:rFonts w:ascii="Arial" w:hAnsi="Arial" w:cs="Arial"/>
          <w:color w:val="373737"/>
          <w:sz w:val="26"/>
          <w:szCs w:val="26"/>
        </w:rPr>
        <w:t>Play begins with the player to the dealer’s left. The following are the choices available to the player:</w:t>
      </w:r>
    </w:p>
    <w:p w14:paraId="150242A1" w14:textId="77777777" w:rsidR="006C01EF" w:rsidRDefault="006C01EF" w:rsidP="006C01EF">
      <w:pPr>
        <w:numPr>
          <w:ilvl w:val="1"/>
          <w:numId w:val="42"/>
        </w:numPr>
        <w:spacing w:after="240"/>
        <w:ind w:left="0"/>
        <w:textAlignment w:val="baseline"/>
        <w:rPr>
          <w:rFonts w:ascii="Arial" w:hAnsi="Arial" w:cs="Arial"/>
          <w:color w:val="373737"/>
          <w:sz w:val="26"/>
          <w:szCs w:val="26"/>
        </w:rPr>
      </w:pPr>
      <w:r>
        <w:rPr>
          <w:rFonts w:ascii="Arial" w:hAnsi="Arial" w:cs="Arial"/>
          <w:color w:val="373737"/>
          <w:sz w:val="26"/>
          <w:szCs w:val="26"/>
        </w:rPr>
        <w:t>Stand: Player stands pat with his cards.</w:t>
      </w:r>
    </w:p>
    <w:p w14:paraId="12C2C4D3" w14:textId="77777777" w:rsidR="006C01EF" w:rsidRDefault="006C01EF" w:rsidP="006C01EF">
      <w:pPr>
        <w:numPr>
          <w:ilvl w:val="1"/>
          <w:numId w:val="42"/>
        </w:numPr>
        <w:spacing w:after="240"/>
        <w:ind w:left="0"/>
        <w:textAlignment w:val="baseline"/>
        <w:rPr>
          <w:rFonts w:ascii="Arial" w:hAnsi="Arial" w:cs="Arial"/>
          <w:color w:val="373737"/>
          <w:sz w:val="26"/>
          <w:szCs w:val="26"/>
        </w:rPr>
      </w:pPr>
      <w:r>
        <w:rPr>
          <w:rFonts w:ascii="Arial" w:hAnsi="Arial" w:cs="Arial"/>
          <w:color w:val="373737"/>
          <w:sz w:val="26"/>
          <w:szCs w:val="26"/>
        </w:rPr>
        <w:t>Twist: Player draws another card (and more if he wishes). If this card causes the player’s total points to exceed 21 (known as “breaking” or “busting”) then he loses.</w:t>
      </w:r>
    </w:p>
    <w:p w14:paraId="55059E2E" w14:textId="77777777" w:rsidR="006C01EF" w:rsidRDefault="006C01EF" w:rsidP="006C01EF">
      <w:pPr>
        <w:pStyle w:val="NormalWeb"/>
        <w:numPr>
          <w:ilvl w:val="0"/>
          <w:numId w:val="42"/>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After each player has had his turn, the dealer will turn over his hole card. If the dealer has 16 or less, then he will draw another card.</w:t>
      </w:r>
    </w:p>
    <w:p w14:paraId="53922825" w14:textId="77777777" w:rsidR="006C01EF" w:rsidRDefault="006C01EF" w:rsidP="006C01EF">
      <w:pPr>
        <w:pStyle w:val="NormalWeb"/>
        <w:numPr>
          <w:ilvl w:val="0"/>
          <w:numId w:val="42"/>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If the dealer goes over 21 points, then any player who didn’t already bust will win.</w:t>
      </w:r>
    </w:p>
    <w:p w14:paraId="291B00B0" w14:textId="77777777" w:rsidR="006C01EF" w:rsidRDefault="006C01EF" w:rsidP="006C01EF">
      <w:pPr>
        <w:numPr>
          <w:ilvl w:val="0"/>
          <w:numId w:val="42"/>
        </w:numPr>
        <w:spacing w:after="240"/>
        <w:ind w:left="0"/>
        <w:textAlignment w:val="baseline"/>
        <w:rPr>
          <w:rFonts w:ascii="Arial" w:hAnsi="Arial" w:cs="Arial"/>
          <w:color w:val="373737"/>
          <w:sz w:val="26"/>
          <w:szCs w:val="26"/>
        </w:rPr>
      </w:pPr>
      <w:r>
        <w:rPr>
          <w:rFonts w:ascii="Arial" w:hAnsi="Arial" w:cs="Arial"/>
          <w:color w:val="373737"/>
          <w:sz w:val="26"/>
          <w:szCs w:val="26"/>
        </w:rPr>
        <w:t>If the dealer does not bust, then the higher point total between the player and dealer will win.</w:t>
      </w:r>
    </w:p>
    <w:p w14:paraId="0BF63356"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PDA Reminder:</w:t>
      </w:r>
    </w:p>
    <w:p w14:paraId="7F1C2415"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As part of this homework you are required to take screenshots of the following:</w:t>
      </w:r>
    </w:p>
    <w:p w14:paraId="75A14285"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An example of encapsulation in a program.</w:t>
      </w:r>
    </w:p>
    <w:p w14:paraId="4681E320"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Demonstrate testing in your program. Take screenshots of:</w:t>
      </w:r>
    </w:p>
    <w:p w14:paraId="7FF3115F"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Example of test code</w:t>
      </w:r>
    </w:p>
    <w:p w14:paraId="2AEE660B"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The test code failing to pass</w:t>
      </w:r>
    </w:p>
    <w:p w14:paraId="16CD89A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Example of the test code once errors have been corrected</w:t>
      </w:r>
    </w:p>
    <w:p w14:paraId="662623A7"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The test code passing</w:t>
      </w:r>
    </w:p>
    <w:p w14:paraId="6032BE05" w14:textId="77777777" w:rsidR="006C01EF" w:rsidRDefault="006C01EF" w:rsidP="006C01EF">
      <w:pPr>
        <w:pStyle w:val="NormalWeb"/>
        <w:numPr>
          <w:ilvl w:val="0"/>
          <w:numId w:val="43"/>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Go to your </w:t>
      </w:r>
      <w:hyperlink r:id="rId6" w:tgtFrame="_blank" w:history="1">
        <w:r>
          <w:rPr>
            <w:rStyle w:val="Hyperlink"/>
            <w:rFonts w:ascii="Arial" w:hAnsi="Arial" w:cs="Arial"/>
            <w:color w:val="0F79D0"/>
            <w:sz w:val="26"/>
            <w:szCs w:val="26"/>
            <w:bdr w:val="none" w:sz="0" w:space="0" w:color="auto" w:frame="1"/>
          </w:rPr>
          <w:t>PDA Checklist</w:t>
        </w:r>
      </w:hyperlink>
    </w:p>
    <w:p w14:paraId="15B0A56E" w14:textId="77777777" w:rsidR="006C01EF" w:rsidRDefault="006C01EF" w:rsidP="006C01EF">
      <w:pPr>
        <w:pStyle w:val="NormalWeb"/>
        <w:numPr>
          <w:ilvl w:val="0"/>
          <w:numId w:val="43"/>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Submit your PDA evidence (screenshots, etc.) to your own PDA repo</w:t>
      </w:r>
    </w:p>
    <w:p w14:paraId="34C717BF" w14:textId="77777777" w:rsidR="006C01EF" w:rsidRDefault="006C01EF" w:rsidP="006C01EF">
      <w:pPr>
        <w:pStyle w:val="NormalWeb"/>
        <w:numPr>
          <w:ilvl w:val="0"/>
          <w:numId w:val="43"/>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PDA Reference: I.T 1, P18</w:t>
      </w:r>
    </w:p>
    <w:p w14:paraId="09C4143A" w14:textId="77777777" w:rsidR="006C01EF" w:rsidRDefault="006C01EF" w:rsidP="006C01EF">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Airline!</w:t>
      </w:r>
    </w:p>
    <w:p w14:paraId="42489D62"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Your task is to model a system for the </w:t>
      </w:r>
      <w:proofErr w:type="gramStart"/>
      <w:r>
        <w:rPr>
          <w:rFonts w:ascii="Arial" w:hAnsi="Arial" w:cs="Arial"/>
          <w:color w:val="373737"/>
          <w:sz w:val="26"/>
          <w:szCs w:val="26"/>
        </w:rPr>
        <w:t>world renowned</w:t>
      </w:r>
      <w:proofErr w:type="gramEnd"/>
      <w:r>
        <w:rPr>
          <w:rFonts w:ascii="Arial" w:hAnsi="Arial" w:cs="Arial"/>
          <w:color w:val="373737"/>
          <w:sz w:val="26"/>
          <w:szCs w:val="26"/>
        </w:rPr>
        <w:t xml:space="preserve"> online travel booking agent </w:t>
      </w:r>
      <w:proofErr w:type="spellStart"/>
      <w:r>
        <w:rPr>
          <w:rStyle w:val="Strong"/>
          <w:rFonts w:ascii="inherit" w:hAnsi="inherit" w:cs="Arial"/>
          <w:color w:val="373737"/>
          <w:sz w:val="26"/>
          <w:szCs w:val="26"/>
          <w:bdr w:val="none" w:sz="0" w:space="0" w:color="auto" w:frame="1"/>
        </w:rPr>
        <w:t>TravelJava</w:t>
      </w:r>
      <w:proofErr w:type="spellEnd"/>
      <w:r>
        <w:rPr>
          <w:rFonts w:ascii="Arial" w:hAnsi="Arial" w:cs="Arial"/>
          <w:color w:val="373737"/>
          <w:sz w:val="26"/>
          <w:szCs w:val="26"/>
        </w:rPr>
        <w:t>. You should use the tools you have learnt this week </w:t>
      </w:r>
      <w:r>
        <w:rPr>
          <w:rStyle w:val="Emphasis"/>
          <w:rFonts w:ascii="inherit" w:hAnsi="inherit" w:cs="Arial"/>
          <w:color w:val="373737"/>
          <w:sz w:val="26"/>
          <w:szCs w:val="26"/>
          <w:bdr w:val="none" w:sz="0" w:space="0" w:color="auto" w:frame="1"/>
        </w:rPr>
        <w:t>where appropriate and useful</w:t>
      </w:r>
      <w:r>
        <w:rPr>
          <w:rFonts w:ascii="Arial" w:hAnsi="Arial" w:cs="Arial"/>
          <w:color w:val="373737"/>
          <w:sz w:val="26"/>
          <w:szCs w:val="26"/>
        </w:rPr>
        <w:t>. Remember to </w:t>
      </w:r>
      <w:r>
        <w:rPr>
          <w:rStyle w:val="Strong"/>
          <w:rFonts w:ascii="inherit" w:hAnsi="inherit" w:cs="Arial"/>
          <w:color w:val="373737"/>
          <w:sz w:val="26"/>
          <w:szCs w:val="26"/>
          <w:bdr w:val="none" w:sz="0" w:space="0" w:color="auto" w:frame="1"/>
        </w:rPr>
        <w:t>TDD</w:t>
      </w:r>
      <w:r>
        <w:rPr>
          <w:rFonts w:ascii="Arial" w:hAnsi="Arial" w:cs="Arial"/>
          <w:color w:val="373737"/>
          <w:sz w:val="26"/>
          <w:szCs w:val="26"/>
        </w:rPr>
        <w:t>!</w:t>
      </w:r>
    </w:p>
    <w:p w14:paraId="76CA87CC"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proofErr w:type="spellStart"/>
      <w:r>
        <w:rPr>
          <w:rFonts w:ascii="Arial" w:hAnsi="Arial" w:cs="Arial"/>
          <w:color w:val="373737"/>
          <w:sz w:val="26"/>
          <w:szCs w:val="26"/>
        </w:rPr>
        <w:lastRenderedPageBreak/>
        <w:t>TravelJava</w:t>
      </w:r>
      <w:proofErr w:type="spellEnd"/>
      <w:r>
        <w:rPr>
          <w:rFonts w:ascii="Arial" w:hAnsi="Arial" w:cs="Arial"/>
          <w:color w:val="373737"/>
          <w:sz w:val="26"/>
          <w:szCs w:val="26"/>
        </w:rPr>
        <w:t xml:space="preserve"> doesn’t really exist (sadly) - don’t stress about how a “real” example of this would work differently. This is just an exercise to practice some different concepts.</w:t>
      </w:r>
    </w:p>
    <w:p w14:paraId="52C89D16"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Assumptions</w:t>
      </w:r>
      <w:r>
        <w:rPr>
          <w:rFonts w:ascii="Arial" w:hAnsi="Arial" w:cs="Arial"/>
          <w:color w:val="373737"/>
          <w:sz w:val="26"/>
          <w:szCs w:val="26"/>
        </w:rPr>
        <w:t>:</w:t>
      </w:r>
    </w:p>
    <w:p w14:paraId="753F381F" w14:textId="77777777" w:rsidR="006C01EF" w:rsidRDefault="006C01EF" w:rsidP="006C01EF">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Each passenger bag weighs the same</w:t>
      </w:r>
    </w:p>
    <w:p w14:paraId="1558E304" w14:textId="77777777" w:rsidR="006C01EF" w:rsidRDefault="006C01EF" w:rsidP="006C01EF">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Planes reserve half of their total weight for passenger bags</w:t>
      </w:r>
    </w:p>
    <w:p w14:paraId="0E09DDB5" w14:textId="77777777" w:rsidR="006C01EF" w:rsidRDefault="006C01EF" w:rsidP="006C01EF">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The weight of bag per person is the weight reserved for passenger bags divided by the capacity</w:t>
      </w:r>
    </w:p>
    <w:p w14:paraId="2B8B26A5" w14:textId="77777777" w:rsidR="006C01EF" w:rsidRDefault="006C01EF" w:rsidP="006C01EF">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Passengers exist for a single flight only</w:t>
      </w:r>
    </w:p>
    <w:p w14:paraId="14566322" w14:textId="77777777" w:rsidR="006C01EF" w:rsidRDefault="006C01EF" w:rsidP="006C01EF">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MVP</w:t>
      </w:r>
    </w:p>
    <w:p w14:paraId="5125C500"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Create a </w:t>
      </w:r>
      <w:r>
        <w:rPr>
          <w:rStyle w:val="HTMLCode"/>
          <w:rFonts w:ascii="Arial" w:hAnsi="Arial" w:cs="Arial"/>
          <w:color w:val="373737"/>
          <w:bdr w:val="none" w:sz="0" w:space="0" w:color="auto" w:frame="1"/>
          <w:shd w:val="clear" w:color="auto" w:fill="F2F2F2"/>
        </w:rPr>
        <w:t>Passenger</w:t>
      </w:r>
      <w:r>
        <w:rPr>
          <w:rFonts w:ascii="Arial" w:hAnsi="Arial" w:cs="Arial"/>
          <w:color w:val="373737"/>
          <w:sz w:val="26"/>
          <w:szCs w:val="26"/>
        </w:rPr>
        <w:t> class which has:</w:t>
      </w:r>
    </w:p>
    <w:p w14:paraId="31036CF0" w14:textId="77777777" w:rsidR="006C01EF" w:rsidRDefault="006C01EF" w:rsidP="006C01EF">
      <w:pPr>
        <w:numPr>
          <w:ilvl w:val="0"/>
          <w:numId w:val="45"/>
        </w:numPr>
        <w:spacing w:after="240"/>
        <w:ind w:left="0"/>
        <w:textAlignment w:val="baseline"/>
        <w:rPr>
          <w:rFonts w:ascii="Arial" w:hAnsi="Arial" w:cs="Arial"/>
          <w:color w:val="373737"/>
          <w:sz w:val="26"/>
          <w:szCs w:val="26"/>
        </w:rPr>
      </w:pPr>
      <w:r>
        <w:rPr>
          <w:rFonts w:ascii="Arial" w:hAnsi="Arial" w:cs="Arial"/>
          <w:color w:val="373737"/>
          <w:sz w:val="26"/>
          <w:szCs w:val="26"/>
        </w:rPr>
        <w:t>a name</w:t>
      </w:r>
    </w:p>
    <w:p w14:paraId="6B770827" w14:textId="77777777" w:rsidR="006C01EF" w:rsidRDefault="006C01EF" w:rsidP="006C01EF">
      <w:pPr>
        <w:numPr>
          <w:ilvl w:val="0"/>
          <w:numId w:val="45"/>
        </w:numPr>
        <w:spacing w:after="240"/>
        <w:ind w:left="0"/>
        <w:textAlignment w:val="baseline"/>
        <w:rPr>
          <w:rFonts w:ascii="Arial" w:hAnsi="Arial" w:cs="Arial"/>
          <w:color w:val="373737"/>
          <w:sz w:val="26"/>
          <w:szCs w:val="26"/>
        </w:rPr>
      </w:pPr>
      <w:r>
        <w:rPr>
          <w:rFonts w:ascii="Arial" w:hAnsi="Arial" w:cs="Arial"/>
          <w:color w:val="373737"/>
          <w:sz w:val="26"/>
          <w:szCs w:val="26"/>
        </w:rPr>
        <w:t>a number of bags</w:t>
      </w:r>
    </w:p>
    <w:p w14:paraId="5080BF9F"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Create a </w:t>
      </w:r>
      <w:r>
        <w:rPr>
          <w:rStyle w:val="HTMLCode"/>
          <w:rFonts w:ascii="Arial" w:hAnsi="Arial" w:cs="Arial"/>
          <w:color w:val="373737"/>
          <w:bdr w:val="none" w:sz="0" w:space="0" w:color="auto" w:frame="1"/>
          <w:shd w:val="clear" w:color="auto" w:fill="F2F2F2"/>
        </w:rPr>
        <w:t>Plane</w:t>
      </w:r>
      <w:r>
        <w:rPr>
          <w:rFonts w:ascii="Arial" w:hAnsi="Arial" w:cs="Arial"/>
          <w:color w:val="373737"/>
          <w:sz w:val="26"/>
          <w:szCs w:val="26"/>
        </w:rPr>
        <w:t> class which has:</w:t>
      </w:r>
    </w:p>
    <w:p w14:paraId="76440F8C" w14:textId="77777777" w:rsidR="006C01EF" w:rsidRDefault="006C01EF" w:rsidP="006C01EF">
      <w:pPr>
        <w:numPr>
          <w:ilvl w:val="0"/>
          <w:numId w:val="46"/>
        </w:numPr>
        <w:ind w:left="0"/>
        <w:textAlignment w:val="baseline"/>
        <w:rPr>
          <w:rFonts w:ascii="Arial" w:hAnsi="Arial" w:cs="Arial"/>
          <w:color w:val="373737"/>
          <w:sz w:val="26"/>
          <w:szCs w:val="26"/>
        </w:rPr>
      </w:pPr>
      <w:r>
        <w:rPr>
          <w:rFonts w:ascii="Arial" w:hAnsi="Arial" w:cs="Arial"/>
          <w:color w:val="373737"/>
          <w:sz w:val="26"/>
          <w:szCs w:val="26"/>
        </w:rPr>
        <w:t xml:space="preserve">an </w:t>
      </w:r>
      <w:proofErr w:type="spellStart"/>
      <w:r>
        <w:rPr>
          <w:rFonts w:ascii="Arial" w:hAnsi="Arial" w:cs="Arial"/>
          <w:color w:val="373737"/>
          <w:sz w:val="26"/>
          <w:szCs w:val="26"/>
        </w:rPr>
        <w:t>enum</w:t>
      </w:r>
      <w:proofErr w:type="spellEnd"/>
      <w:r>
        <w:rPr>
          <w:rFonts w:ascii="Arial" w:hAnsi="Arial" w:cs="Arial"/>
          <w:color w:val="373737"/>
          <w:sz w:val="26"/>
          <w:szCs w:val="26"/>
        </w:rPr>
        <w:t xml:space="preserve"> </w:t>
      </w:r>
      <w:proofErr w:type="spellStart"/>
      <w:r>
        <w:rPr>
          <w:rFonts w:ascii="Arial" w:hAnsi="Arial" w:cs="Arial"/>
          <w:color w:val="373737"/>
          <w:sz w:val="26"/>
          <w:szCs w:val="26"/>
        </w:rPr>
        <w:t>PlaneType</w:t>
      </w:r>
      <w:proofErr w:type="spellEnd"/>
      <w:r>
        <w:rPr>
          <w:rFonts w:ascii="Arial" w:hAnsi="Arial" w:cs="Arial"/>
          <w:color w:val="373737"/>
          <w:sz w:val="26"/>
          <w:szCs w:val="26"/>
        </w:rPr>
        <w:t xml:space="preserve"> (e.g. </w:t>
      </w:r>
      <w:r>
        <w:rPr>
          <w:rStyle w:val="Emphasis"/>
          <w:rFonts w:ascii="inherit" w:hAnsi="inherit" w:cs="Arial"/>
          <w:color w:val="373737"/>
          <w:sz w:val="26"/>
          <w:szCs w:val="26"/>
          <w:bdr w:val="none" w:sz="0" w:space="0" w:color="auto" w:frame="1"/>
        </w:rPr>
        <w:t>BOEING747</w:t>
      </w:r>
      <w:r>
        <w:rPr>
          <w:rFonts w:ascii="Arial" w:hAnsi="Arial" w:cs="Arial"/>
          <w:color w:val="373737"/>
          <w:sz w:val="26"/>
          <w:szCs w:val="26"/>
        </w:rPr>
        <w:t>) which stores capacity and total weight</w:t>
      </w:r>
    </w:p>
    <w:p w14:paraId="2C15776E"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Create a </w:t>
      </w:r>
      <w:r>
        <w:rPr>
          <w:rStyle w:val="HTMLCode"/>
          <w:rFonts w:ascii="Arial" w:hAnsi="Arial" w:cs="Arial"/>
          <w:color w:val="373737"/>
          <w:bdr w:val="none" w:sz="0" w:space="0" w:color="auto" w:frame="1"/>
          <w:shd w:val="clear" w:color="auto" w:fill="F2F2F2"/>
        </w:rPr>
        <w:t>Flight</w:t>
      </w:r>
      <w:r>
        <w:rPr>
          <w:rFonts w:ascii="Arial" w:hAnsi="Arial" w:cs="Arial"/>
          <w:color w:val="373737"/>
          <w:sz w:val="26"/>
          <w:szCs w:val="26"/>
        </w:rPr>
        <w:t> class which has:</w:t>
      </w:r>
    </w:p>
    <w:p w14:paraId="4E937D51" w14:textId="77777777" w:rsidR="006C01EF" w:rsidRDefault="006C01EF" w:rsidP="006C01EF">
      <w:pPr>
        <w:numPr>
          <w:ilvl w:val="0"/>
          <w:numId w:val="47"/>
        </w:numPr>
        <w:ind w:left="0"/>
        <w:textAlignment w:val="baseline"/>
        <w:rPr>
          <w:rFonts w:ascii="Arial" w:hAnsi="Arial" w:cs="Arial"/>
          <w:color w:val="373737"/>
          <w:sz w:val="26"/>
          <w:szCs w:val="26"/>
        </w:rPr>
      </w:pPr>
      <w:r>
        <w:rPr>
          <w:rFonts w:ascii="Arial" w:hAnsi="Arial" w:cs="Arial"/>
          <w:color w:val="373737"/>
          <w:sz w:val="26"/>
          <w:szCs w:val="26"/>
        </w:rPr>
        <w:t>an empty list of booked </w:t>
      </w:r>
      <w:r>
        <w:rPr>
          <w:rStyle w:val="HTMLCode"/>
          <w:rFonts w:ascii="Arial" w:eastAsiaTheme="minorHAnsi" w:hAnsi="Arial" w:cs="Arial"/>
          <w:color w:val="373737"/>
          <w:bdr w:val="none" w:sz="0" w:space="0" w:color="auto" w:frame="1"/>
          <w:shd w:val="clear" w:color="auto" w:fill="F2F2F2"/>
        </w:rPr>
        <w:t>Passenger</w:t>
      </w:r>
      <w:r>
        <w:rPr>
          <w:rFonts w:ascii="Arial" w:hAnsi="Arial" w:cs="Arial"/>
          <w:color w:val="373737"/>
          <w:sz w:val="26"/>
          <w:szCs w:val="26"/>
        </w:rPr>
        <w:t>’s</w:t>
      </w:r>
    </w:p>
    <w:p w14:paraId="0B3B7BC6" w14:textId="77777777" w:rsidR="006C01EF" w:rsidRDefault="006C01EF" w:rsidP="006C01EF">
      <w:pPr>
        <w:numPr>
          <w:ilvl w:val="0"/>
          <w:numId w:val="47"/>
        </w:numPr>
        <w:ind w:left="0"/>
        <w:textAlignment w:val="baseline"/>
        <w:rPr>
          <w:rFonts w:ascii="Arial" w:hAnsi="Arial" w:cs="Arial"/>
          <w:color w:val="373737"/>
          <w:sz w:val="26"/>
          <w:szCs w:val="26"/>
        </w:rPr>
      </w:pPr>
      <w:r>
        <w:rPr>
          <w:rFonts w:ascii="Arial" w:hAnsi="Arial" w:cs="Arial"/>
          <w:color w:val="373737"/>
          <w:sz w:val="26"/>
          <w:szCs w:val="26"/>
        </w:rPr>
        <w:t>a </w:t>
      </w:r>
      <w:r>
        <w:rPr>
          <w:rStyle w:val="HTMLCode"/>
          <w:rFonts w:ascii="Arial" w:eastAsiaTheme="minorHAnsi" w:hAnsi="Arial" w:cs="Arial"/>
          <w:color w:val="373737"/>
          <w:bdr w:val="none" w:sz="0" w:space="0" w:color="auto" w:frame="1"/>
          <w:shd w:val="clear" w:color="auto" w:fill="F2F2F2"/>
        </w:rPr>
        <w:t>Plane</w:t>
      </w:r>
    </w:p>
    <w:p w14:paraId="04080B43" w14:textId="77777777" w:rsidR="006C01EF" w:rsidRDefault="006C01EF" w:rsidP="006C01EF">
      <w:pPr>
        <w:numPr>
          <w:ilvl w:val="0"/>
          <w:numId w:val="47"/>
        </w:numPr>
        <w:spacing w:after="240"/>
        <w:ind w:left="0"/>
        <w:textAlignment w:val="baseline"/>
        <w:rPr>
          <w:rFonts w:ascii="Arial" w:hAnsi="Arial" w:cs="Arial"/>
          <w:color w:val="373737"/>
          <w:sz w:val="26"/>
          <w:szCs w:val="26"/>
        </w:rPr>
      </w:pPr>
      <w:r>
        <w:rPr>
          <w:rFonts w:ascii="Arial" w:hAnsi="Arial" w:cs="Arial"/>
          <w:color w:val="373737"/>
          <w:sz w:val="26"/>
          <w:szCs w:val="26"/>
        </w:rPr>
        <w:t>flight number (i.e. “FR756”)</w:t>
      </w:r>
    </w:p>
    <w:p w14:paraId="43A4C2E3" w14:textId="77777777" w:rsidR="006C01EF" w:rsidRDefault="006C01EF" w:rsidP="006C01EF">
      <w:pPr>
        <w:numPr>
          <w:ilvl w:val="0"/>
          <w:numId w:val="47"/>
        </w:numPr>
        <w:spacing w:after="240"/>
        <w:ind w:left="0"/>
        <w:textAlignment w:val="baseline"/>
        <w:rPr>
          <w:rFonts w:ascii="Arial" w:hAnsi="Arial" w:cs="Arial"/>
          <w:color w:val="373737"/>
          <w:sz w:val="26"/>
          <w:szCs w:val="26"/>
        </w:rPr>
      </w:pPr>
      <w:r>
        <w:rPr>
          <w:rFonts w:ascii="Arial" w:hAnsi="Arial" w:cs="Arial"/>
          <w:color w:val="373737"/>
          <w:sz w:val="26"/>
          <w:szCs w:val="26"/>
        </w:rPr>
        <w:t>destination (i.e. GLA, EDI)</w:t>
      </w:r>
    </w:p>
    <w:p w14:paraId="22D54520" w14:textId="77777777" w:rsidR="006C01EF" w:rsidRDefault="006C01EF" w:rsidP="006C01EF">
      <w:pPr>
        <w:numPr>
          <w:ilvl w:val="0"/>
          <w:numId w:val="47"/>
        </w:numPr>
        <w:spacing w:after="240"/>
        <w:ind w:left="0"/>
        <w:textAlignment w:val="baseline"/>
        <w:rPr>
          <w:rFonts w:ascii="Arial" w:hAnsi="Arial" w:cs="Arial"/>
          <w:color w:val="373737"/>
          <w:sz w:val="26"/>
          <w:szCs w:val="26"/>
        </w:rPr>
      </w:pPr>
      <w:r>
        <w:rPr>
          <w:rFonts w:ascii="Arial" w:hAnsi="Arial" w:cs="Arial"/>
          <w:color w:val="373737"/>
          <w:sz w:val="26"/>
          <w:szCs w:val="26"/>
        </w:rPr>
        <w:t>departure airport (i.e. GLA, EDI)</w:t>
      </w:r>
    </w:p>
    <w:p w14:paraId="6AC99B1D" w14:textId="77777777" w:rsidR="006C01EF" w:rsidRDefault="006C01EF" w:rsidP="006C01EF">
      <w:pPr>
        <w:numPr>
          <w:ilvl w:val="0"/>
          <w:numId w:val="47"/>
        </w:numPr>
        <w:spacing w:after="240"/>
        <w:ind w:left="0"/>
        <w:textAlignment w:val="baseline"/>
        <w:rPr>
          <w:rFonts w:ascii="Arial" w:hAnsi="Arial" w:cs="Arial"/>
          <w:color w:val="373737"/>
          <w:sz w:val="26"/>
          <w:szCs w:val="26"/>
        </w:rPr>
      </w:pPr>
      <w:r>
        <w:rPr>
          <w:rFonts w:ascii="Arial" w:hAnsi="Arial" w:cs="Arial"/>
          <w:color w:val="373737"/>
          <w:sz w:val="26"/>
          <w:szCs w:val="26"/>
        </w:rPr>
        <w:t>departure time (use a String)</w:t>
      </w:r>
    </w:p>
    <w:p w14:paraId="5350941B"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Flight</w:t>
      </w:r>
      <w:r>
        <w:rPr>
          <w:rFonts w:ascii="Arial" w:hAnsi="Arial" w:cs="Arial"/>
          <w:color w:val="373737"/>
          <w:sz w:val="26"/>
          <w:szCs w:val="26"/>
        </w:rPr>
        <w:t> class should have methods to:</w:t>
      </w:r>
    </w:p>
    <w:p w14:paraId="554EB14A" w14:textId="77777777" w:rsidR="006C01EF" w:rsidRDefault="006C01EF" w:rsidP="006C01EF">
      <w:pPr>
        <w:numPr>
          <w:ilvl w:val="0"/>
          <w:numId w:val="48"/>
        </w:numPr>
        <w:spacing w:after="240"/>
        <w:ind w:left="0"/>
        <w:textAlignment w:val="baseline"/>
        <w:rPr>
          <w:rFonts w:ascii="Arial" w:hAnsi="Arial" w:cs="Arial"/>
          <w:color w:val="373737"/>
          <w:sz w:val="26"/>
          <w:szCs w:val="26"/>
        </w:rPr>
      </w:pPr>
      <w:r>
        <w:rPr>
          <w:rFonts w:ascii="Arial" w:hAnsi="Arial" w:cs="Arial"/>
          <w:color w:val="373737"/>
          <w:sz w:val="26"/>
          <w:szCs w:val="26"/>
        </w:rPr>
        <w:t>return the number of available seats</w:t>
      </w:r>
    </w:p>
    <w:p w14:paraId="46F449C9" w14:textId="77777777" w:rsidR="006C01EF" w:rsidRDefault="006C01EF" w:rsidP="006C01EF">
      <w:pPr>
        <w:numPr>
          <w:ilvl w:val="0"/>
          <w:numId w:val="48"/>
        </w:numPr>
        <w:spacing w:after="240"/>
        <w:ind w:left="0"/>
        <w:textAlignment w:val="baseline"/>
        <w:rPr>
          <w:rFonts w:ascii="Arial" w:hAnsi="Arial" w:cs="Arial"/>
          <w:color w:val="373737"/>
          <w:sz w:val="26"/>
          <w:szCs w:val="26"/>
        </w:rPr>
      </w:pPr>
      <w:r>
        <w:rPr>
          <w:rFonts w:ascii="Arial" w:hAnsi="Arial" w:cs="Arial"/>
          <w:color w:val="373737"/>
          <w:sz w:val="26"/>
          <w:szCs w:val="26"/>
        </w:rPr>
        <w:t>book a passenger (if there are remaining seats)</w:t>
      </w:r>
    </w:p>
    <w:p w14:paraId="24BF7F0F"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617A3086" w14:textId="77777777" w:rsidR="006C01EF" w:rsidRDefault="006C01EF" w:rsidP="006C01EF">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Create a </w:t>
      </w:r>
      <w:proofErr w:type="spellStart"/>
      <w:r>
        <w:rPr>
          <w:rStyle w:val="HTMLCode"/>
          <w:rFonts w:ascii="Arial" w:hAnsi="Arial" w:cs="Arial"/>
          <w:color w:val="373737"/>
          <w:bdr w:val="none" w:sz="0" w:space="0" w:color="auto" w:frame="1"/>
          <w:shd w:val="clear" w:color="auto" w:fill="F2F2F2"/>
        </w:rPr>
        <w:t>FlightManager</w:t>
      </w:r>
      <w:proofErr w:type="spellEnd"/>
      <w:r>
        <w:rPr>
          <w:rFonts w:ascii="Arial" w:hAnsi="Arial" w:cs="Arial"/>
          <w:color w:val="373737"/>
          <w:sz w:val="26"/>
          <w:szCs w:val="26"/>
        </w:rPr>
        <w:t> class which has methods to:</w:t>
      </w:r>
    </w:p>
    <w:p w14:paraId="27A468DC" w14:textId="77777777" w:rsidR="006C01EF" w:rsidRDefault="006C01EF" w:rsidP="006C01EF">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calculate how much baggage weight should be reserved for each passenger for a flight</w:t>
      </w:r>
    </w:p>
    <w:p w14:paraId="69579424" w14:textId="77777777" w:rsidR="006C01EF" w:rsidRDefault="006C01EF" w:rsidP="006C01EF">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calculate how much baggage weight is booked by passengers of a flight</w:t>
      </w:r>
    </w:p>
    <w:p w14:paraId="5FDB0936" w14:textId="77777777" w:rsidR="006C01EF" w:rsidRDefault="006C01EF" w:rsidP="006C01EF">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calculate how much overall weight reserved for baggage remains for a flight</w:t>
      </w:r>
    </w:p>
    <w:p w14:paraId="70FD382D"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More Extensions</w:t>
      </w:r>
    </w:p>
    <w:p w14:paraId="3D611534" w14:textId="77777777" w:rsidR="006C01EF" w:rsidRDefault="006C01EF" w:rsidP="006C01EF">
      <w:pPr>
        <w:numPr>
          <w:ilvl w:val="0"/>
          <w:numId w:val="50"/>
        </w:numPr>
        <w:ind w:left="0"/>
        <w:textAlignment w:val="baseline"/>
        <w:rPr>
          <w:rFonts w:ascii="Arial" w:hAnsi="Arial" w:cs="Arial"/>
          <w:color w:val="373737"/>
          <w:sz w:val="26"/>
          <w:szCs w:val="26"/>
        </w:rPr>
      </w:pPr>
      <w:r>
        <w:rPr>
          <w:rFonts w:ascii="Arial" w:hAnsi="Arial" w:cs="Arial"/>
          <w:color w:val="373737"/>
          <w:sz w:val="26"/>
          <w:szCs w:val="26"/>
        </w:rPr>
        <w:t>Refactor the Flight’s departure time to use the Date class (</w:t>
      </w:r>
      <w:r>
        <w:rPr>
          <w:rStyle w:val="Emphasis"/>
          <w:rFonts w:ascii="inherit" w:hAnsi="inherit" w:cs="Arial"/>
          <w:color w:val="373737"/>
          <w:sz w:val="26"/>
          <w:szCs w:val="26"/>
          <w:bdr w:val="none" w:sz="0" w:space="0" w:color="auto" w:frame="1"/>
        </w:rPr>
        <w:t>HINT</w:t>
      </w:r>
      <w:r>
        <w:rPr>
          <w:rFonts w:ascii="Arial" w:hAnsi="Arial" w:cs="Arial"/>
          <w:color w:val="373737"/>
          <w:sz w:val="26"/>
          <w:szCs w:val="26"/>
        </w:rPr>
        <w:t>: Look into </w:t>
      </w:r>
      <w:r>
        <w:rPr>
          <w:rStyle w:val="Strong"/>
          <w:rFonts w:ascii="inherit" w:hAnsi="inherit" w:cs="Arial"/>
          <w:color w:val="373737"/>
          <w:sz w:val="26"/>
          <w:szCs w:val="26"/>
          <w:bdr w:val="none" w:sz="0" w:space="0" w:color="auto" w:frame="1"/>
        </w:rPr>
        <w:t>Type Migration</w:t>
      </w:r>
      <w:r>
        <w:rPr>
          <w:rFonts w:ascii="Arial" w:hAnsi="Arial" w:cs="Arial"/>
          <w:color w:val="373737"/>
          <w:sz w:val="26"/>
          <w:szCs w:val="26"/>
        </w:rPr>
        <w:t> in IntelliJ to refactor faster)</w:t>
      </w:r>
    </w:p>
    <w:p w14:paraId="5077334C" w14:textId="77777777" w:rsidR="006C01EF" w:rsidRDefault="006C01EF" w:rsidP="006C01EF">
      <w:pPr>
        <w:numPr>
          <w:ilvl w:val="0"/>
          <w:numId w:val="50"/>
        </w:numPr>
        <w:ind w:left="0"/>
        <w:textAlignment w:val="baseline"/>
        <w:rPr>
          <w:rFonts w:ascii="Arial" w:hAnsi="Arial" w:cs="Arial"/>
          <w:color w:val="373737"/>
          <w:sz w:val="26"/>
          <w:szCs w:val="26"/>
        </w:rPr>
      </w:pPr>
      <w:r>
        <w:rPr>
          <w:rFonts w:ascii="Arial" w:hAnsi="Arial" w:cs="Arial"/>
          <w:color w:val="373737"/>
          <w:sz w:val="26"/>
          <w:szCs w:val="26"/>
        </w:rPr>
        <w:t>Add a ‘flight’ property to the </w:t>
      </w:r>
      <w:r>
        <w:rPr>
          <w:rStyle w:val="HTMLCode"/>
          <w:rFonts w:ascii="Arial" w:eastAsiaTheme="minorHAnsi" w:hAnsi="Arial" w:cs="Arial"/>
          <w:color w:val="373737"/>
          <w:bdr w:val="none" w:sz="0" w:space="0" w:color="auto" w:frame="1"/>
          <w:shd w:val="clear" w:color="auto" w:fill="F2F2F2"/>
        </w:rPr>
        <w:t>Passenger</w:t>
      </w:r>
      <w:r>
        <w:rPr>
          <w:rFonts w:ascii="Arial" w:hAnsi="Arial" w:cs="Arial"/>
          <w:color w:val="373737"/>
          <w:sz w:val="26"/>
          <w:szCs w:val="26"/>
        </w:rPr>
        <w:t> class which is assigned when a passenger is added to a flight</w:t>
      </w:r>
    </w:p>
    <w:p w14:paraId="07F7C86C" w14:textId="77777777" w:rsidR="006C01EF" w:rsidRDefault="006C01EF" w:rsidP="006C01EF">
      <w:pPr>
        <w:numPr>
          <w:ilvl w:val="0"/>
          <w:numId w:val="50"/>
        </w:numPr>
        <w:ind w:left="0"/>
        <w:textAlignment w:val="baseline"/>
        <w:rPr>
          <w:rFonts w:ascii="Arial" w:hAnsi="Arial" w:cs="Arial"/>
          <w:color w:val="373737"/>
          <w:sz w:val="26"/>
          <w:szCs w:val="26"/>
        </w:rPr>
      </w:pPr>
      <w:r>
        <w:rPr>
          <w:rFonts w:ascii="Arial" w:hAnsi="Arial" w:cs="Arial"/>
          <w:color w:val="373737"/>
          <w:sz w:val="26"/>
          <w:szCs w:val="26"/>
        </w:rPr>
        <w:t>Add a ‘seat number’ property to the </w:t>
      </w:r>
      <w:r>
        <w:rPr>
          <w:rStyle w:val="HTMLCode"/>
          <w:rFonts w:ascii="Arial" w:eastAsiaTheme="minorHAnsi" w:hAnsi="Arial" w:cs="Arial"/>
          <w:color w:val="373737"/>
          <w:bdr w:val="none" w:sz="0" w:space="0" w:color="auto" w:frame="1"/>
          <w:shd w:val="clear" w:color="auto" w:fill="F2F2F2"/>
        </w:rPr>
        <w:t>Passenger</w:t>
      </w:r>
      <w:r>
        <w:rPr>
          <w:rFonts w:ascii="Arial" w:hAnsi="Arial" w:cs="Arial"/>
          <w:color w:val="373737"/>
          <w:sz w:val="26"/>
          <w:szCs w:val="26"/>
        </w:rPr>
        <w:t> class as an integer. Set it to a random number which is assigned when a </w:t>
      </w:r>
      <w:r>
        <w:rPr>
          <w:rStyle w:val="HTMLCode"/>
          <w:rFonts w:ascii="Arial" w:eastAsiaTheme="minorHAnsi" w:hAnsi="Arial" w:cs="Arial"/>
          <w:color w:val="373737"/>
          <w:bdr w:val="none" w:sz="0" w:space="0" w:color="auto" w:frame="1"/>
          <w:shd w:val="clear" w:color="auto" w:fill="F2F2F2"/>
        </w:rPr>
        <w:t>Passenger</w:t>
      </w:r>
      <w:r>
        <w:rPr>
          <w:rFonts w:ascii="Arial" w:hAnsi="Arial" w:cs="Arial"/>
          <w:color w:val="373737"/>
          <w:sz w:val="26"/>
          <w:szCs w:val="26"/>
        </w:rPr>
        <w:t> is booked on a flight</w:t>
      </w:r>
    </w:p>
    <w:p w14:paraId="47D09A98" w14:textId="77777777" w:rsidR="006C01EF" w:rsidRDefault="006C01EF" w:rsidP="006C01EF">
      <w:pPr>
        <w:numPr>
          <w:ilvl w:val="0"/>
          <w:numId w:val="50"/>
        </w:numPr>
        <w:spacing w:after="240"/>
        <w:ind w:left="0"/>
        <w:textAlignment w:val="baseline"/>
        <w:rPr>
          <w:rFonts w:ascii="Arial" w:hAnsi="Arial" w:cs="Arial"/>
          <w:color w:val="373737"/>
          <w:sz w:val="26"/>
          <w:szCs w:val="26"/>
        </w:rPr>
      </w:pPr>
      <w:r>
        <w:rPr>
          <w:rFonts w:ascii="Arial" w:hAnsi="Arial" w:cs="Arial"/>
          <w:color w:val="373737"/>
          <w:sz w:val="26"/>
          <w:szCs w:val="26"/>
        </w:rPr>
        <w:t>Make sure the flight doesn’t double book the same seat number to more than one passenger</w:t>
      </w:r>
    </w:p>
    <w:p w14:paraId="28C79E60" w14:textId="77777777" w:rsidR="006C01EF" w:rsidRDefault="006C01EF" w:rsidP="006C01EF">
      <w:pPr>
        <w:pStyle w:val="Heading3"/>
        <w:spacing w:before="0" w:beforeAutospacing="0" w:after="0" w:afterAutospacing="0"/>
        <w:textAlignment w:val="baseline"/>
        <w:rPr>
          <w:rFonts w:ascii="Arial" w:hAnsi="Arial" w:cs="Arial"/>
          <w:color w:val="326883"/>
          <w:spacing w:val="-15"/>
          <w:sz w:val="36"/>
          <w:szCs w:val="36"/>
        </w:rPr>
      </w:pPr>
      <w:r>
        <w:rPr>
          <w:rStyle w:val="Emphasis"/>
          <w:rFonts w:ascii="inherit" w:hAnsi="inherit" w:cs="Arial"/>
          <w:color w:val="326883"/>
          <w:spacing w:val="-15"/>
          <w:sz w:val="36"/>
          <w:szCs w:val="36"/>
          <w:bdr w:val="none" w:sz="0" w:space="0" w:color="auto" w:frame="1"/>
        </w:rPr>
        <w:t>Super</w:t>
      </w:r>
      <w:r>
        <w:rPr>
          <w:rFonts w:ascii="Arial" w:hAnsi="Arial" w:cs="Arial"/>
          <w:color w:val="326883"/>
          <w:spacing w:val="-15"/>
          <w:sz w:val="36"/>
          <w:szCs w:val="36"/>
        </w:rPr>
        <w:t> Extensions</w:t>
      </w:r>
    </w:p>
    <w:p w14:paraId="0D138499" w14:textId="77777777" w:rsidR="006C01EF" w:rsidRDefault="006C01EF" w:rsidP="006C01EF">
      <w:pPr>
        <w:numPr>
          <w:ilvl w:val="0"/>
          <w:numId w:val="51"/>
        </w:numPr>
        <w:ind w:left="0"/>
        <w:textAlignment w:val="baseline"/>
        <w:rPr>
          <w:rFonts w:ascii="Arial" w:hAnsi="Arial" w:cs="Arial"/>
          <w:color w:val="373737"/>
          <w:sz w:val="26"/>
          <w:szCs w:val="26"/>
        </w:rPr>
      </w:pPr>
      <w:r>
        <w:rPr>
          <w:rFonts w:ascii="Arial" w:hAnsi="Arial" w:cs="Arial"/>
          <w:color w:val="373737"/>
          <w:sz w:val="26"/>
          <w:szCs w:val="26"/>
        </w:rPr>
        <w:t>Write a method in </w:t>
      </w:r>
      <w:proofErr w:type="spellStart"/>
      <w:r>
        <w:rPr>
          <w:rStyle w:val="HTMLCode"/>
          <w:rFonts w:ascii="Arial" w:eastAsiaTheme="minorHAnsi" w:hAnsi="Arial" w:cs="Arial"/>
          <w:color w:val="373737"/>
          <w:bdr w:val="none" w:sz="0" w:space="0" w:color="auto" w:frame="1"/>
          <w:shd w:val="clear" w:color="auto" w:fill="F2F2F2"/>
        </w:rPr>
        <w:t>FlightManager</w:t>
      </w:r>
      <w:proofErr w:type="spellEnd"/>
      <w:r>
        <w:rPr>
          <w:rFonts w:ascii="Arial" w:hAnsi="Arial" w:cs="Arial"/>
          <w:color w:val="373737"/>
          <w:sz w:val="26"/>
          <w:szCs w:val="26"/>
        </w:rPr>
        <w:t> to sort the passengers of a </w:t>
      </w:r>
      <w:r>
        <w:rPr>
          <w:rStyle w:val="HTMLCode"/>
          <w:rFonts w:ascii="Arial" w:eastAsiaTheme="minorHAnsi" w:hAnsi="Arial" w:cs="Arial"/>
          <w:color w:val="373737"/>
          <w:bdr w:val="none" w:sz="0" w:space="0" w:color="auto" w:frame="1"/>
          <w:shd w:val="clear" w:color="auto" w:fill="F2F2F2"/>
        </w:rPr>
        <w:t>Flight</w:t>
      </w:r>
      <w:r>
        <w:rPr>
          <w:rFonts w:ascii="Arial" w:hAnsi="Arial" w:cs="Arial"/>
          <w:color w:val="373737"/>
          <w:sz w:val="26"/>
          <w:szCs w:val="26"/>
        </w:rPr>
        <w:t> by seat number by implementing a Bubble Sort</w:t>
      </w:r>
    </w:p>
    <w:p w14:paraId="40D28C24" w14:textId="77777777" w:rsidR="006C01EF" w:rsidRDefault="006C01EF" w:rsidP="006C01EF">
      <w:pPr>
        <w:numPr>
          <w:ilvl w:val="0"/>
          <w:numId w:val="51"/>
        </w:numPr>
        <w:ind w:left="0"/>
        <w:textAlignment w:val="baseline"/>
        <w:rPr>
          <w:rFonts w:ascii="Arial" w:hAnsi="Arial" w:cs="Arial"/>
          <w:color w:val="373737"/>
          <w:sz w:val="26"/>
          <w:szCs w:val="26"/>
        </w:rPr>
      </w:pPr>
      <w:r>
        <w:rPr>
          <w:rFonts w:ascii="Arial" w:hAnsi="Arial" w:cs="Arial"/>
          <w:color w:val="373737"/>
          <w:sz w:val="26"/>
          <w:szCs w:val="26"/>
        </w:rPr>
        <w:t>Write a method in </w:t>
      </w:r>
      <w:proofErr w:type="spellStart"/>
      <w:r>
        <w:rPr>
          <w:rStyle w:val="HTMLCode"/>
          <w:rFonts w:ascii="Arial" w:eastAsiaTheme="minorHAnsi" w:hAnsi="Arial" w:cs="Arial"/>
          <w:color w:val="373737"/>
          <w:bdr w:val="none" w:sz="0" w:space="0" w:color="auto" w:frame="1"/>
          <w:shd w:val="clear" w:color="auto" w:fill="F2F2F2"/>
        </w:rPr>
        <w:t>FlightManager</w:t>
      </w:r>
      <w:proofErr w:type="spellEnd"/>
      <w:r>
        <w:rPr>
          <w:rFonts w:ascii="Arial" w:hAnsi="Arial" w:cs="Arial"/>
          <w:color w:val="373737"/>
          <w:sz w:val="26"/>
          <w:szCs w:val="26"/>
        </w:rPr>
        <w:t> that uses a Binary Search to find a </w:t>
      </w:r>
      <w:r>
        <w:rPr>
          <w:rStyle w:val="HTMLCode"/>
          <w:rFonts w:ascii="Arial" w:eastAsiaTheme="minorHAnsi" w:hAnsi="Arial" w:cs="Arial"/>
          <w:color w:val="373737"/>
          <w:bdr w:val="none" w:sz="0" w:space="0" w:color="auto" w:frame="1"/>
          <w:shd w:val="clear" w:color="auto" w:fill="F2F2F2"/>
        </w:rPr>
        <w:t>Passenger</w:t>
      </w:r>
      <w:r>
        <w:rPr>
          <w:rFonts w:ascii="Arial" w:hAnsi="Arial" w:cs="Arial"/>
          <w:color w:val="373737"/>
          <w:sz w:val="26"/>
          <w:szCs w:val="26"/>
        </w:rPr>
        <w:t> by seat number. Remember to use the previous method to sort the list first</w:t>
      </w:r>
    </w:p>
    <w:p w14:paraId="68572182" w14:textId="77777777" w:rsidR="006C01EF" w:rsidRDefault="006C01EF" w:rsidP="006C01EF">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PDA Reminder:</w:t>
      </w:r>
    </w:p>
    <w:p w14:paraId="71AD6FA9"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As part of this homework you are required to take screenshots of the following:</w:t>
      </w:r>
    </w:p>
    <w:p w14:paraId="25A194C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An example of encapsulation in a program.</w:t>
      </w:r>
    </w:p>
    <w:p w14:paraId="42D4EC1C" w14:textId="77777777" w:rsidR="006C01EF" w:rsidRDefault="006C01EF" w:rsidP="006C01EF">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Demonstrate testing in your program. Take screenshots of:</w:t>
      </w:r>
    </w:p>
    <w:p w14:paraId="7D72BDE4"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Example of test code</w:t>
      </w:r>
    </w:p>
    <w:p w14:paraId="35EBDE39"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The test code failing to pass</w:t>
      </w:r>
    </w:p>
    <w:p w14:paraId="34B8F711"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Example of the test code once errors have been corrected</w:t>
      </w:r>
    </w:p>
    <w:p w14:paraId="36EB1028" w14:textId="77777777" w:rsidR="006C01EF" w:rsidRDefault="006C01EF" w:rsidP="006C01EF">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The test code passing</w:t>
      </w:r>
    </w:p>
    <w:p w14:paraId="72D7A538" w14:textId="77777777" w:rsidR="006C01EF" w:rsidRDefault="006C01EF" w:rsidP="006C01EF">
      <w:pPr>
        <w:pStyle w:val="NormalWeb"/>
        <w:numPr>
          <w:ilvl w:val="0"/>
          <w:numId w:val="52"/>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Go to your </w:t>
      </w:r>
      <w:hyperlink r:id="rId7" w:tgtFrame="_blank" w:history="1">
        <w:r>
          <w:rPr>
            <w:rStyle w:val="Hyperlink"/>
            <w:rFonts w:ascii="Arial" w:hAnsi="Arial" w:cs="Arial"/>
            <w:color w:val="0F79D0"/>
            <w:sz w:val="26"/>
            <w:szCs w:val="26"/>
            <w:bdr w:val="none" w:sz="0" w:space="0" w:color="auto" w:frame="1"/>
          </w:rPr>
          <w:t>PDA Checklist</w:t>
        </w:r>
      </w:hyperlink>
    </w:p>
    <w:p w14:paraId="55EA5B9D" w14:textId="77777777" w:rsidR="006C01EF" w:rsidRDefault="006C01EF" w:rsidP="006C01EF">
      <w:pPr>
        <w:pStyle w:val="NormalWeb"/>
        <w:numPr>
          <w:ilvl w:val="0"/>
          <w:numId w:val="52"/>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Submit your PDA evidence (screenshots, etc.) to your own PDA repo</w:t>
      </w:r>
    </w:p>
    <w:p w14:paraId="1AC9830F" w14:textId="77777777" w:rsidR="006C01EF" w:rsidRDefault="006C01EF" w:rsidP="006C01EF">
      <w:pPr>
        <w:pStyle w:val="NormalWeb"/>
        <w:numPr>
          <w:ilvl w:val="0"/>
          <w:numId w:val="52"/>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PDA Reference: I.T 1, P18</w:t>
      </w:r>
    </w:p>
    <w:p w14:paraId="4D328CB2" w14:textId="77777777" w:rsidR="00C142D8" w:rsidRDefault="00C142D8"/>
    <w:sectPr w:rsidR="00C142D8" w:rsidSect="00D56B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B25A5E"/>
    <w:multiLevelType w:val="multilevel"/>
    <w:tmpl w:val="107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954EA4"/>
    <w:multiLevelType w:val="multilevel"/>
    <w:tmpl w:val="4322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CF5987"/>
    <w:multiLevelType w:val="multilevel"/>
    <w:tmpl w:val="99B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725F9E"/>
    <w:multiLevelType w:val="multilevel"/>
    <w:tmpl w:val="02BE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1B015F"/>
    <w:multiLevelType w:val="multilevel"/>
    <w:tmpl w:val="6A50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E5DD8"/>
    <w:multiLevelType w:val="multilevel"/>
    <w:tmpl w:val="EF6E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46C32"/>
    <w:multiLevelType w:val="multilevel"/>
    <w:tmpl w:val="00F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D40514"/>
    <w:multiLevelType w:val="multilevel"/>
    <w:tmpl w:val="179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4E5B9B"/>
    <w:multiLevelType w:val="multilevel"/>
    <w:tmpl w:val="1DAA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5D0CDF"/>
    <w:multiLevelType w:val="multilevel"/>
    <w:tmpl w:val="07D8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386DCF"/>
    <w:multiLevelType w:val="multilevel"/>
    <w:tmpl w:val="E568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6F54D3"/>
    <w:multiLevelType w:val="multilevel"/>
    <w:tmpl w:val="F628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987B29"/>
    <w:multiLevelType w:val="multilevel"/>
    <w:tmpl w:val="3CF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8E4C31"/>
    <w:multiLevelType w:val="multilevel"/>
    <w:tmpl w:val="644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6430D4"/>
    <w:multiLevelType w:val="multilevel"/>
    <w:tmpl w:val="F37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E85C4A"/>
    <w:multiLevelType w:val="multilevel"/>
    <w:tmpl w:val="998C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274033"/>
    <w:multiLevelType w:val="multilevel"/>
    <w:tmpl w:val="5ED2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D46651"/>
    <w:multiLevelType w:val="multilevel"/>
    <w:tmpl w:val="0826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7472C7"/>
    <w:multiLevelType w:val="multilevel"/>
    <w:tmpl w:val="3CEC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635D30"/>
    <w:multiLevelType w:val="multilevel"/>
    <w:tmpl w:val="73562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17DD9"/>
    <w:multiLevelType w:val="multilevel"/>
    <w:tmpl w:val="5F9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BC78EA"/>
    <w:multiLevelType w:val="multilevel"/>
    <w:tmpl w:val="F3AE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0205B0"/>
    <w:multiLevelType w:val="multilevel"/>
    <w:tmpl w:val="B3BA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427312"/>
    <w:multiLevelType w:val="multilevel"/>
    <w:tmpl w:val="B668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BA3BDF"/>
    <w:multiLevelType w:val="multilevel"/>
    <w:tmpl w:val="4ADA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59209B"/>
    <w:multiLevelType w:val="multilevel"/>
    <w:tmpl w:val="26F6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7968AC"/>
    <w:multiLevelType w:val="multilevel"/>
    <w:tmpl w:val="929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764FC2"/>
    <w:multiLevelType w:val="multilevel"/>
    <w:tmpl w:val="3840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8F2923"/>
    <w:multiLevelType w:val="multilevel"/>
    <w:tmpl w:val="973E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135E9C"/>
    <w:multiLevelType w:val="multilevel"/>
    <w:tmpl w:val="829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45646A"/>
    <w:multiLevelType w:val="multilevel"/>
    <w:tmpl w:val="22E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363F59"/>
    <w:multiLevelType w:val="multilevel"/>
    <w:tmpl w:val="EA9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EE3B59"/>
    <w:multiLevelType w:val="multilevel"/>
    <w:tmpl w:val="24A8A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F23949"/>
    <w:multiLevelType w:val="multilevel"/>
    <w:tmpl w:val="BC4E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2B170A"/>
    <w:multiLevelType w:val="multilevel"/>
    <w:tmpl w:val="FC0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A33EE5"/>
    <w:multiLevelType w:val="multilevel"/>
    <w:tmpl w:val="1CDEC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E95E09"/>
    <w:multiLevelType w:val="multilevel"/>
    <w:tmpl w:val="8E86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345B77"/>
    <w:multiLevelType w:val="multilevel"/>
    <w:tmpl w:val="673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5552FE"/>
    <w:multiLevelType w:val="multilevel"/>
    <w:tmpl w:val="5FA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A54932"/>
    <w:multiLevelType w:val="multilevel"/>
    <w:tmpl w:val="8D7A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F52241"/>
    <w:multiLevelType w:val="multilevel"/>
    <w:tmpl w:val="829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C56789"/>
    <w:multiLevelType w:val="multilevel"/>
    <w:tmpl w:val="833A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0115FA"/>
    <w:multiLevelType w:val="multilevel"/>
    <w:tmpl w:val="841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231A11"/>
    <w:multiLevelType w:val="multilevel"/>
    <w:tmpl w:val="46A0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9A436B"/>
    <w:multiLevelType w:val="multilevel"/>
    <w:tmpl w:val="6622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757826"/>
    <w:multiLevelType w:val="multilevel"/>
    <w:tmpl w:val="2E44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142E09"/>
    <w:multiLevelType w:val="multilevel"/>
    <w:tmpl w:val="7E2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31"/>
  </w:num>
  <w:num w:numId="7">
    <w:abstractNumId w:val="9"/>
  </w:num>
  <w:num w:numId="8">
    <w:abstractNumId w:val="32"/>
  </w:num>
  <w:num w:numId="9">
    <w:abstractNumId w:val="30"/>
  </w:num>
  <w:num w:numId="10">
    <w:abstractNumId w:val="16"/>
  </w:num>
  <w:num w:numId="11">
    <w:abstractNumId w:val="11"/>
  </w:num>
  <w:num w:numId="12">
    <w:abstractNumId w:val="22"/>
  </w:num>
  <w:num w:numId="13">
    <w:abstractNumId w:val="50"/>
  </w:num>
  <w:num w:numId="14">
    <w:abstractNumId w:val="47"/>
  </w:num>
  <w:num w:numId="15">
    <w:abstractNumId w:val="12"/>
  </w:num>
  <w:num w:numId="16">
    <w:abstractNumId w:val="34"/>
  </w:num>
  <w:num w:numId="17">
    <w:abstractNumId w:val="42"/>
  </w:num>
  <w:num w:numId="18">
    <w:abstractNumId w:val="17"/>
  </w:num>
  <w:num w:numId="19">
    <w:abstractNumId w:val="7"/>
  </w:num>
  <w:num w:numId="20">
    <w:abstractNumId w:val="27"/>
  </w:num>
  <w:num w:numId="21">
    <w:abstractNumId w:val="15"/>
  </w:num>
  <w:num w:numId="22">
    <w:abstractNumId w:val="6"/>
  </w:num>
  <w:num w:numId="23">
    <w:abstractNumId w:val="18"/>
  </w:num>
  <w:num w:numId="24">
    <w:abstractNumId w:val="36"/>
  </w:num>
  <w:num w:numId="25">
    <w:abstractNumId w:val="14"/>
  </w:num>
  <w:num w:numId="26">
    <w:abstractNumId w:val="8"/>
  </w:num>
  <w:num w:numId="27">
    <w:abstractNumId w:val="38"/>
  </w:num>
  <w:num w:numId="28">
    <w:abstractNumId w:val="37"/>
  </w:num>
  <w:num w:numId="29">
    <w:abstractNumId w:val="46"/>
  </w:num>
  <w:num w:numId="30">
    <w:abstractNumId w:val="51"/>
  </w:num>
  <w:num w:numId="31">
    <w:abstractNumId w:val="45"/>
  </w:num>
  <w:num w:numId="32">
    <w:abstractNumId w:val="43"/>
  </w:num>
  <w:num w:numId="33">
    <w:abstractNumId w:val="26"/>
  </w:num>
  <w:num w:numId="34">
    <w:abstractNumId w:val="35"/>
  </w:num>
  <w:num w:numId="35">
    <w:abstractNumId w:val="19"/>
  </w:num>
  <w:num w:numId="36">
    <w:abstractNumId w:val="28"/>
  </w:num>
  <w:num w:numId="37">
    <w:abstractNumId w:val="33"/>
  </w:num>
  <w:num w:numId="38">
    <w:abstractNumId w:val="5"/>
  </w:num>
  <w:num w:numId="39">
    <w:abstractNumId w:val="24"/>
  </w:num>
  <w:num w:numId="40">
    <w:abstractNumId w:val="49"/>
  </w:num>
  <w:num w:numId="41">
    <w:abstractNumId w:val="20"/>
  </w:num>
  <w:num w:numId="42">
    <w:abstractNumId w:val="40"/>
  </w:num>
  <w:num w:numId="43">
    <w:abstractNumId w:val="13"/>
  </w:num>
  <w:num w:numId="44">
    <w:abstractNumId w:val="48"/>
  </w:num>
  <w:num w:numId="45">
    <w:abstractNumId w:val="23"/>
  </w:num>
  <w:num w:numId="46">
    <w:abstractNumId w:val="10"/>
  </w:num>
  <w:num w:numId="47">
    <w:abstractNumId w:val="39"/>
  </w:num>
  <w:num w:numId="48">
    <w:abstractNumId w:val="25"/>
  </w:num>
  <w:num w:numId="49">
    <w:abstractNumId w:val="44"/>
  </w:num>
  <w:num w:numId="50">
    <w:abstractNumId w:val="21"/>
  </w:num>
  <w:num w:numId="51">
    <w:abstractNumId w:val="29"/>
  </w:num>
  <w:num w:numId="52">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EF"/>
    <w:rsid w:val="006C01EF"/>
    <w:rsid w:val="007317A2"/>
    <w:rsid w:val="00C142D8"/>
    <w:rsid w:val="00DC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A5ABF9"/>
  <w15:chartTrackingRefBased/>
  <w15:docId w15:val="{5BBE4455-B9B2-F345-8225-E42A99D8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01E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C01E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C01EF"/>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6C01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1E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C01E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C01E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C01EF"/>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C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01E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C01EF"/>
    <w:rPr>
      <w:rFonts w:ascii="Courier New" w:eastAsia="Times New Roman" w:hAnsi="Courier New" w:cs="Courier New"/>
      <w:sz w:val="20"/>
      <w:szCs w:val="20"/>
    </w:rPr>
  </w:style>
  <w:style w:type="character" w:customStyle="1" w:styleId="c1">
    <w:name w:val="c1"/>
    <w:basedOn w:val="DefaultParagraphFont"/>
    <w:rsid w:val="006C01EF"/>
  </w:style>
  <w:style w:type="character" w:customStyle="1" w:styleId="kd">
    <w:name w:val="kd"/>
    <w:basedOn w:val="DefaultParagraphFont"/>
    <w:rsid w:val="006C01EF"/>
  </w:style>
  <w:style w:type="character" w:customStyle="1" w:styleId="nc">
    <w:name w:val="nc"/>
    <w:basedOn w:val="DefaultParagraphFont"/>
    <w:rsid w:val="006C01EF"/>
  </w:style>
  <w:style w:type="character" w:customStyle="1" w:styleId="o">
    <w:name w:val="o"/>
    <w:basedOn w:val="DefaultParagraphFont"/>
    <w:rsid w:val="006C01EF"/>
  </w:style>
  <w:style w:type="character" w:customStyle="1" w:styleId="kt">
    <w:name w:val="kt"/>
    <w:basedOn w:val="DefaultParagraphFont"/>
    <w:rsid w:val="006C01EF"/>
  </w:style>
  <w:style w:type="character" w:customStyle="1" w:styleId="nf">
    <w:name w:val="nf"/>
    <w:basedOn w:val="DefaultParagraphFont"/>
    <w:rsid w:val="006C01EF"/>
  </w:style>
  <w:style w:type="character" w:customStyle="1" w:styleId="n">
    <w:name w:val="n"/>
    <w:basedOn w:val="DefaultParagraphFont"/>
    <w:rsid w:val="006C01EF"/>
  </w:style>
  <w:style w:type="character" w:customStyle="1" w:styleId="k">
    <w:name w:val="k"/>
    <w:basedOn w:val="DefaultParagraphFont"/>
    <w:rsid w:val="006C01EF"/>
  </w:style>
  <w:style w:type="character" w:customStyle="1" w:styleId="s">
    <w:name w:val="s"/>
    <w:basedOn w:val="DefaultParagraphFont"/>
    <w:rsid w:val="006C01EF"/>
  </w:style>
  <w:style w:type="character" w:customStyle="1" w:styleId="na">
    <w:name w:val="na"/>
    <w:basedOn w:val="DefaultParagraphFont"/>
    <w:rsid w:val="006C01EF"/>
  </w:style>
  <w:style w:type="character" w:customStyle="1" w:styleId="Heading4Char">
    <w:name w:val="Heading 4 Char"/>
    <w:basedOn w:val="DefaultParagraphFont"/>
    <w:link w:val="Heading4"/>
    <w:uiPriority w:val="9"/>
    <w:semiHidden/>
    <w:rsid w:val="006C01E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6C01EF"/>
    <w:pPr>
      <w:spacing w:before="100" w:beforeAutospacing="1" w:after="100" w:afterAutospacing="1"/>
    </w:pPr>
    <w:rPr>
      <w:rFonts w:ascii="Times New Roman" w:eastAsia="Times New Roman" w:hAnsi="Times New Roman" w:cs="Times New Roman"/>
      <w:lang w:eastAsia="en-GB"/>
    </w:rPr>
  </w:style>
  <w:style w:type="character" w:customStyle="1" w:styleId="p">
    <w:name w:val="p"/>
    <w:basedOn w:val="DefaultParagraphFont"/>
    <w:rsid w:val="006C01EF"/>
  </w:style>
  <w:style w:type="character" w:customStyle="1" w:styleId="mi">
    <w:name w:val="mi"/>
    <w:basedOn w:val="DefaultParagraphFont"/>
    <w:rsid w:val="006C01EF"/>
  </w:style>
  <w:style w:type="character" w:customStyle="1" w:styleId="s2">
    <w:name w:val="s2"/>
    <w:basedOn w:val="DefaultParagraphFont"/>
    <w:rsid w:val="006C01EF"/>
  </w:style>
  <w:style w:type="character" w:customStyle="1" w:styleId="kp">
    <w:name w:val="kp"/>
    <w:basedOn w:val="DefaultParagraphFont"/>
    <w:rsid w:val="006C01EF"/>
  </w:style>
  <w:style w:type="character" w:customStyle="1" w:styleId="kn">
    <w:name w:val="kn"/>
    <w:basedOn w:val="DefaultParagraphFont"/>
    <w:rsid w:val="006C01EF"/>
  </w:style>
  <w:style w:type="character" w:customStyle="1" w:styleId="nn">
    <w:name w:val="nn"/>
    <w:basedOn w:val="DefaultParagraphFont"/>
    <w:rsid w:val="006C01EF"/>
  </w:style>
  <w:style w:type="character" w:customStyle="1" w:styleId="nd">
    <w:name w:val="nd"/>
    <w:basedOn w:val="DefaultParagraphFont"/>
    <w:rsid w:val="006C01EF"/>
  </w:style>
  <w:style w:type="character" w:styleId="Strong">
    <w:name w:val="Strong"/>
    <w:basedOn w:val="DefaultParagraphFont"/>
    <w:uiPriority w:val="22"/>
    <w:qFormat/>
    <w:rsid w:val="006C01EF"/>
    <w:rPr>
      <w:b/>
      <w:bCs/>
    </w:rPr>
  </w:style>
  <w:style w:type="character" w:customStyle="1" w:styleId="ss">
    <w:name w:val="ss"/>
    <w:basedOn w:val="DefaultParagraphFont"/>
    <w:rsid w:val="006C01EF"/>
  </w:style>
  <w:style w:type="character" w:styleId="Emphasis">
    <w:name w:val="Emphasis"/>
    <w:basedOn w:val="DefaultParagraphFont"/>
    <w:uiPriority w:val="20"/>
    <w:qFormat/>
    <w:rsid w:val="006C01EF"/>
    <w:rPr>
      <w:i/>
      <w:iCs/>
    </w:rPr>
  </w:style>
  <w:style w:type="character" w:styleId="Hyperlink">
    <w:name w:val="Hyperlink"/>
    <w:basedOn w:val="DefaultParagraphFont"/>
    <w:uiPriority w:val="99"/>
    <w:semiHidden/>
    <w:unhideWhenUsed/>
    <w:rsid w:val="006C01EF"/>
    <w:rPr>
      <w:color w:val="0000FF"/>
      <w:u w:val="single"/>
    </w:rPr>
  </w:style>
  <w:style w:type="character" w:customStyle="1" w:styleId="no">
    <w:name w:val="no"/>
    <w:basedOn w:val="DefaultParagraphFont"/>
    <w:rsid w:val="006C0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5010">
      <w:bodyDiv w:val="1"/>
      <w:marLeft w:val="0"/>
      <w:marRight w:val="0"/>
      <w:marTop w:val="0"/>
      <w:marBottom w:val="0"/>
      <w:divBdr>
        <w:top w:val="none" w:sz="0" w:space="0" w:color="auto"/>
        <w:left w:val="none" w:sz="0" w:space="0" w:color="auto"/>
        <w:bottom w:val="none" w:sz="0" w:space="0" w:color="auto"/>
        <w:right w:val="none" w:sz="0" w:space="0" w:color="auto"/>
      </w:divBdr>
      <w:divsChild>
        <w:div w:id="453716928">
          <w:blockQuote w:val="1"/>
          <w:marLeft w:val="0"/>
          <w:marRight w:val="0"/>
          <w:marTop w:val="0"/>
          <w:marBottom w:val="300"/>
          <w:divBdr>
            <w:top w:val="none" w:sz="0" w:space="0" w:color="auto"/>
            <w:left w:val="single" w:sz="18" w:space="15" w:color="BBBBBB"/>
            <w:bottom w:val="none" w:sz="0" w:space="0" w:color="auto"/>
            <w:right w:val="none" w:sz="0" w:space="0" w:color="auto"/>
          </w:divBdr>
        </w:div>
        <w:div w:id="140386711">
          <w:blockQuote w:val="1"/>
          <w:marLeft w:val="0"/>
          <w:marRight w:val="0"/>
          <w:marTop w:val="0"/>
          <w:marBottom w:val="300"/>
          <w:divBdr>
            <w:top w:val="none" w:sz="0" w:space="0" w:color="auto"/>
            <w:left w:val="single" w:sz="18" w:space="15" w:color="BBBBBB"/>
            <w:bottom w:val="none" w:sz="0" w:space="0" w:color="auto"/>
            <w:right w:val="none" w:sz="0" w:space="0" w:color="auto"/>
          </w:divBdr>
        </w:div>
        <w:div w:id="1351645932">
          <w:marLeft w:val="0"/>
          <w:marRight w:val="0"/>
          <w:marTop w:val="0"/>
          <w:marBottom w:val="0"/>
          <w:divBdr>
            <w:top w:val="none" w:sz="0" w:space="0" w:color="auto"/>
            <w:left w:val="none" w:sz="0" w:space="0" w:color="auto"/>
            <w:bottom w:val="none" w:sz="0" w:space="0" w:color="auto"/>
            <w:right w:val="none" w:sz="0" w:space="0" w:color="auto"/>
          </w:divBdr>
          <w:divsChild>
            <w:div w:id="634676613">
              <w:marLeft w:val="0"/>
              <w:marRight w:val="0"/>
              <w:marTop w:val="0"/>
              <w:marBottom w:val="0"/>
              <w:divBdr>
                <w:top w:val="none" w:sz="0" w:space="0" w:color="auto"/>
                <w:left w:val="none" w:sz="0" w:space="0" w:color="auto"/>
                <w:bottom w:val="none" w:sz="0" w:space="0" w:color="auto"/>
                <w:right w:val="none" w:sz="0" w:space="0" w:color="auto"/>
              </w:divBdr>
            </w:div>
          </w:divsChild>
        </w:div>
        <w:div w:id="1706979626">
          <w:blockQuote w:val="1"/>
          <w:marLeft w:val="0"/>
          <w:marRight w:val="0"/>
          <w:marTop w:val="0"/>
          <w:marBottom w:val="300"/>
          <w:divBdr>
            <w:top w:val="none" w:sz="0" w:space="0" w:color="auto"/>
            <w:left w:val="single" w:sz="18" w:space="15" w:color="BBBBBB"/>
            <w:bottom w:val="none" w:sz="0" w:space="0" w:color="auto"/>
            <w:right w:val="none" w:sz="0" w:space="0" w:color="auto"/>
          </w:divBdr>
        </w:div>
        <w:div w:id="602954821">
          <w:marLeft w:val="0"/>
          <w:marRight w:val="0"/>
          <w:marTop w:val="0"/>
          <w:marBottom w:val="0"/>
          <w:divBdr>
            <w:top w:val="none" w:sz="0" w:space="0" w:color="auto"/>
            <w:left w:val="none" w:sz="0" w:space="0" w:color="auto"/>
            <w:bottom w:val="none" w:sz="0" w:space="0" w:color="auto"/>
            <w:right w:val="none" w:sz="0" w:space="0" w:color="auto"/>
          </w:divBdr>
          <w:divsChild>
            <w:div w:id="2038194080">
              <w:marLeft w:val="0"/>
              <w:marRight w:val="0"/>
              <w:marTop w:val="0"/>
              <w:marBottom w:val="0"/>
              <w:divBdr>
                <w:top w:val="none" w:sz="0" w:space="0" w:color="auto"/>
                <w:left w:val="none" w:sz="0" w:space="0" w:color="auto"/>
                <w:bottom w:val="none" w:sz="0" w:space="0" w:color="auto"/>
                <w:right w:val="none" w:sz="0" w:space="0" w:color="auto"/>
              </w:divBdr>
            </w:div>
          </w:divsChild>
        </w:div>
        <w:div w:id="1762215745">
          <w:blockQuote w:val="1"/>
          <w:marLeft w:val="0"/>
          <w:marRight w:val="0"/>
          <w:marTop w:val="0"/>
          <w:marBottom w:val="300"/>
          <w:divBdr>
            <w:top w:val="none" w:sz="0" w:space="0" w:color="auto"/>
            <w:left w:val="single" w:sz="18" w:space="15" w:color="BBBBBB"/>
            <w:bottom w:val="none" w:sz="0" w:space="0" w:color="auto"/>
            <w:right w:val="none" w:sz="0" w:space="0" w:color="auto"/>
          </w:divBdr>
        </w:div>
        <w:div w:id="1903979255">
          <w:marLeft w:val="0"/>
          <w:marRight w:val="0"/>
          <w:marTop w:val="0"/>
          <w:marBottom w:val="0"/>
          <w:divBdr>
            <w:top w:val="none" w:sz="0" w:space="0" w:color="auto"/>
            <w:left w:val="none" w:sz="0" w:space="0" w:color="auto"/>
            <w:bottom w:val="none" w:sz="0" w:space="0" w:color="auto"/>
            <w:right w:val="none" w:sz="0" w:space="0" w:color="auto"/>
          </w:divBdr>
          <w:divsChild>
            <w:div w:id="366226551">
              <w:marLeft w:val="0"/>
              <w:marRight w:val="0"/>
              <w:marTop w:val="0"/>
              <w:marBottom w:val="0"/>
              <w:divBdr>
                <w:top w:val="none" w:sz="0" w:space="0" w:color="auto"/>
                <w:left w:val="none" w:sz="0" w:space="0" w:color="auto"/>
                <w:bottom w:val="none" w:sz="0" w:space="0" w:color="auto"/>
                <w:right w:val="none" w:sz="0" w:space="0" w:color="auto"/>
              </w:divBdr>
            </w:div>
          </w:divsChild>
        </w:div>
        <w:div w:id="1004821619">
          <w:marLeft w:val="0"/>
          <w:marRight w:val="0"/>
          <w:marTop w:val="0"/>
          <w:marBottom w:val="0"/>
          <w:divBdr>
            <w:top w:val="none" w:sz="0" w:space="0" w:color="auto"/>
            <w:left w:val="none" w:sz="0" w:space="0" w:color="auto"/>
            <w:bottom w:val="none" w:sz="0" w:space="0" w:color="auto"/>
            <w:right w:val="none" w:sz="0" w:space="0" w:color="auto"/>
          </w:divBdr>
          <w:divsChild>
            <w:div w:id="725955285">
              <w:marLeft w:val="0"/>
              <w:marRight w:val="0"/>
              <w:marTop w:val="0"/>
              <w:marBottom w:val="0"/>
              <w:divBdr>
                <w:top w:val="none" w:sz="0" w:space="0" w:color="auto"/>
                <w:left w:val="none" w:sz="0" w:space="0" w:color="auto"/>
                <w:bottom w:val="none" w:sz="0" w:space="0" w:color="auto"/>
                <w:right w:val="none" w:sz="0" w:space="0" w:color="auto"/>
              </w:divBdr>
            </w:div>
          </w:divsChild>
        </w:div>
        <w:div w:id="1488744071">
          <w:marLeft w:val="0"/>
          <w:marRight w:val="0"/>
          <w:marTop w:val="0"/>
          <w:marBottom w:val="0"/>
          <w:divBdr>
            <w:top w:val="none" w:sz="0" w:space="0" w:color="auto"/>
            <w:left w:val="none" w:sz="0" w:space="0" w:color="auto"/>
            <w:bottom w:val="none" w:sz="0" w:space="0" w:color="auto"/>
            <w:right w:val="none" w:sz="0" w:space="0" w:color="auto"/>
          </w:divBdr>
          <w:divsChild>
            <w:div w:id="1370378114">
              <w:marLeft w:val="0"/>
              <w:marRight w:val="0"/>
              <w:marTop w:val="0"/>
              <w:marBottom w:val="0"/>
              <w:divBdr>
                <w:top w:val="none" w:sz="0" w:space="0" w:color="auto"/>
                <w:left w:val="none" w:sz="0" w:space="0" w:color="auto"/>
                <w:bottom w:val="none" w:sz="0" w:space="0" w:color="auto"/>
                <w:right w:val="none" w:sz="0" w:space="0" w:color="auto"/>
              </w:divBdr>
            </w:div>
          </w:divsChild>
        </w:div>
        <w:div w:id="1505512990">
          <w:marLeft w:val="0"/>
          <w:marRight w:val="0"/>
          <w:marTop w:val="0"/>
          <w:marBottom w:val="0"/>
          <w:divBdr>
            <w:top w:val="none" w:sz="0" w:space="0" w:color="auto"/>
            <w:left w:val="none" w:sz="0" w:space="0" w:color="auto"/>
            <w:bottom w:val="none" w:sz="0" w:space="0" w:color="auto"/>
            <w:right w:val="none" w:sz="0" w:space="0" w:color="auto"/>
          </w:divBdr>
          <w:divsChild>
            <w:div w:id="1824665449">
              <w:marLeft w:val="0"/>
              <w:marRight w:val="0"/>
              <w:marTop w:val="0"/>
              <w:marBottom w:val="0"/>
              <w:divBdr>
                <w:top w:val="none" w:sz="0" w:space="0" w:color="auto"/>
                <w:left w:val="none" w:sz="0" w:space="0" w:color="auto"/>
                <w:bottom w:val="none" w:sz="0" w:space="0" w:color="auto"/>
                <w:right w:val="none" w:sz="0" w:space="0" w:color="auto"/>
              </w:divBdr>
            </w:div>
          </w:divsChild>
        </w:div>
        <w:div w:id="1602834098">
          <w:marLeft w:val="0"/>
          <w:marRight w:val="0"/>
          <w:marTop w:val="0"/>
          <w:marBottom w:val="0"/>
          <w:divBdr>
            <w:top w:val="none" w:sz="0" w:space="0" w:color="auto"/>
            <w:left w:val="none" w:sz="0" w:space="0" w:color="auto"/>
            <w:bottom w:val="none" w:sz="0" w:space="0" w:color="auto"/>
            <w:right w:val="none" w:sz="0" w:space="0" w:color="auto"/>
          </w:divBdr>
          <w:divsChild>
            <w:div w:id="2018384697">
              <w:marLeft w:val="0"/>
              <w:marRight w:val="0"/>
              <w:marTop w:val="0"/>
              <w:marBottom w:val="0"/>
              <w:divBdr>
                <w:top w:val="none" w:sz="0" w:space="0" w:color="auto"/>
                <w:left w:val="none" w:sz="0" w:space="0" w:color="auto"/>
                <w:bottom w:val="none" w:sz="0" w:space="0" w:color="auto"/>
                <w:right w:val="none" w:sz="0" w:space="0" w:color="auto"/>
              </w:divBdr>
            </w:div>
          </w:divsChild>
        </w:div>
        <w:div w:id="272202461">
          <w:marLeft w:val="0"/>
          <w:marRight w:val="0"/>
          <w:marTop w:val="0"/>
          <w:marBottom w:val="0"/>
          <w:divBdr>
            <w:top w:val="none" w:sz="0" w:space="0" w:color="auto"/>
            <w:left w:val="none" w:sz="0" w:space="0" w:color="auto"/>
            <w:bottom w:val="none" w:sz="0" w:space="0" w:color="auto"/>
            <w:right w:val="none" w:sz="0" w:space="0" w:color="auto"/>
          </w:divBdr>
          <w:divsChild>
            <w:div w:id="566965078">
              <w:marLeft w:val="0"/>
              <w:marRight w:val="0"/>
              <w:marTop w:val="0"/>
              <w:marBottom w:val="0"/>
              <w:divBdr>
                <w:top w:val="none" w:sz="0" w:space="0" w:color="auto"/>
                <w:left w:val="none" w:sz="0" w:space="0" w:color="auto"/>
                <w:bottom w:val="none" w:sz="0" w:space="0" w:color="auto"/>
                <w:right w:val="none" w:sz="0" w:space="0" w:color="auto"/>
              </w:divBdr>
            </w:div>
          </w:divsChild>
        </w:div>
        <w:div w:id="1203252203">
          <w:marLeft w:val="0"/>
          <w:marRight w:val="0"/>
          <w:marTop w:val="0"/>
          <w:marBottom w:val="0"/>
          <w:divBdr>
            <w:top w:val="none" w:sz="0" w:space="0" w:color="auto"/>
            <w:left w:val="none" w:sz="0" w:space="0" w:color="auto"/>
            <w:bottom w:val="none" w:sz="0" w:space="0" w:color="auto"/>
            <w:right w:val="none" w:sz="0" w:space="0" w:color="auto"/>
          </w:divBdr>
          <w:divsChild>
            <w:div w:id="542985720">
              <w:marLeft w:val="0"/>
              <w:marRight w:val="0"/>
              <w:marTop w:val="0"/>
              <w:marBottom w:val="0"/>
              <w:divBdr>
                <w:top w:val="none" w:sz="0" w:space="0" w:color="auto"/>
                <w:left w:val="none" w:sz="0" w:space="0" w:color="auto"/>
                <w:bottom w:val="none" w:sz="0" w:space="0" w:color="auto"/>
                <w:right w:val="none" w:sz="0" w:space="0" w:color="auto"/>
              </w:divBdr>
            </w:div>
          </w:divsChild>
        </w:div>
        <w:div w:id="263074547">
          <w:marLeft w:val="0"/>
          <w:marRight w:val="0"/>
          <w:marTop w:val="0"/>
          <w:marBottom w:val="0"/>
          <w:divBdr>
            <w:top w:val="none" w:sz="0" w:space="0" w:color="auto"/>
            <w:left w:val="none" w:sz="0" w:space="0" w:color="auto"/>
            <w:bottom w:val="none" w:sz="0" w:space="0" w:color="auto"/>
            <w:right w:val="none" w:sz="0" w:space="0" w:color="auto"/>
          </w:divBdr>
          <w:divsChild>
            <w:div w:id="2081561125">
              <w:marLeft w:val="0"/>
              <w:marRight w:val="0"/>
              <w:marTop w:val="0"/>
              <w:marBottom w:val="0"/>
              <w:divBdr>
                <w:top w:val="none" w:sz="0" w:space="0" w:color="auto"/>
                <w:left w:val="none" w:sz="0" w:space="0" w:color="auto"/>
                <w:bottom w:val="none" w:sz="0" w:space="0" w:color="auto"/>
                <w:right w:val="none" w:sz="0" w:space="0" w:color="auto"/>
              </w:divBdr>
            </w:div>
          </w:divsChild>
        </w:div>
        <w:div w:id="1495103471">
          <w:marLeft w:val="0"/>
          <w:marRight w:val="0"/>
          <w:marTop w:val="0"/>
          <w:marBottom w:val="0"/>
          <w:divBdr>
            <w:top w:val="none" w:sz="0" w:space="0" w:color="auto"/>
            <w:left w:val="none" w:sz="0" w:space="0" w:color="auto"/>
            <w:bottom w:val="none" w:sz="0" w:space="0" w:color="auto"/>
            <w:right w:val="none" w:sz="0" w:space="0" w:color="auto"/>
          </w:divBdr>
          <w:divsChild>
            <w:div w:id="415979892">
              <w:marLeft w:val="0"/>
              <w:marRight w:val="0"/>
              <w:marTop w:val="0"/>
              <w:marBottom w:val="0"/>
              <w:divBdr>
                <w:top w:val="none" w:sz="0" w:space="0" w:color="auto"/>
                <w:left w:val="none" w:sz="0" w:space="0" w:color="auto"/>
                <w:bottom w:val="none" w:sz="0" w:space="0" w:color="auto"/>
                <w:right w:val="none" w:sz="0" w:space="0" w:color="auto"/>
              </w:divBdr>
            </w:div>
          </w:divsChild>
        </w:div>
        <w:div w:id="1112482129">
          <w:marLeft w:val="0"/>
          <w:marRight w:val="0"/>
          <w:marTop w:val="0"/>
          <w:marBottom w:val="0"/>
          <w:divBdr>
            <w:top w:val="none" w:sz="0" w:space="0" w:color="auto"/>
            <w:left w:val="none" w:sz="0" w:space="0" w:color="auto"/>
            <w:bottom w:val="none" w:sz="0" w:space="0" w:color="auto"/>
            <w:right w:val="none" w:sz="0" w:space="0" w:color="auto"/>
          </w:divBdr>
          <w:divsChild>
            <w:div w:id="825247961">
              <w:marLeft w:val="0"/>
              <w:marRight w:val="0"/>
              <w:marTop w:val="0"/>
              <w:marBottom w:val="0"/>
              <w:divBdr>
                <w:top w:val="none" w:sz="0" w:space="0" w:color="auto"/>
                <w:left w:val="none" w:sz="0" w:space="0" w:color="auto"/>
                <w:bottom w:val="none" w:sz="0" w:space="0" w:color="auto"/>
                <w:right w:val="none" w:sz="0" w:space="0" w:color="auto"/>
              </w:divBdr>
            </w:div>
          </w:divsChild>
        </w:div>
        <w:div w:id="1229536923">
          <w:marLeft w:val="0"/>
          <w:marRight w:val="0"/>
          <w:marTop w:val="0"/>
          <w:marBottom w:val="0"/>
          <w:divBdr>
            <w:top w:val="none" w:sz="0" w:space="0" w:color="auto"/>
            <w:left w:val="none" w:sz="0" w:space="0" w:color="auto"/>
            <w:bottom w:val="none" w:sz="0" w:space="0" w:color="auto"/>
            <w:right w:val="none" w:sz="0" w:space="0" w:color="auto"/>
          </w:divBdr>
          <w:divsChild>
            <w:div w:id="562327945">
              <w:marLeft w:val="0"/>
              <w:marRight w:val="0"/>
              <w:marTop w:val="0"/>
              <w:marBottom w:val="0"/>
              <w:divBdr>
                <w:top w:val="none" w:sz="0" w:space="0" w:color="auto"/>
                <w:left w:val="none" w:sz="0" w:space="0" w:color="auto"/>
                <w:bottom w:val="none" w:sz="0" w:space="0" w:color="auto"/>
                <w:right w:val="none" w:sz="0" w:space="0" w:color="auto"/>
              </w:divBdr>
            </w:div>
          </w:divsChild>
        </w:div>
        <w:div w:id="1506288796">
          <w:marLeft w:val="0"/>
          <w:marRight w:val="0"/>
          <w:marTop w:val="0"/>
          <w:marBottom w:val="0"/>
          <w:divBdr>
            <w:top w:val="none" w:sz="0" w:space="0" w:color="auto"/>
            <w:left w:val="none" w:sz="0" w:space="0" w:color="auto"/>
            <w:bottom w:val="none" w:sz="0" w:space="0" w:color="auto"/>
            <w:right w:val="none" w:sz="0" w:space="0" w:color="auto"/>
          </w:divBdr>
          <w:divsChild>
            <w:div w:id="1792554857">
              <w:marLeft w:val="0"/>
              <w:marRight w:val="0"/>
              <w:marTop w:val="0"/>
              <w:marBottom w:val="0"/>
              <w:divBdr>
                <w:top w:val="none" w:sz="0" w:space="0" w:color="auto"/>
                <w:left w:val="none" w:sz="0" w:space="0" w:color="auto"/>
                <w:bottom w:val="none" w:sz="0" w:space="0" w:color="auto"/>
                <w:right w:val="none" w:sz="0" w:space="0" w:color="auto"/>
              </w:divBdr>
            </w:div>
          </w:divsChild>
        </w:div>
        <w:div w:id="453450955">
          <w:marLeft w:val="0"/>
          <w:marRight w:val="0"/>
          <w:marTop w:val="0"/>
          <w:marBottom w:val="0"/>
          <w:divBdr>
            <w:top w:val="none" w:sz="0" w:space="0" w:color="auto"/>
            <w:left w:val="none" w:sz="0" w:space="0" w:color="auto"/>
            <w:bottom w:val="none" w:sz="0" w:space="0" w:color="auto"/>
            <w:right w:val="none" w:sz="0" w:space="0" w:color="auto"/>
          </w:divBdr>
          <w:divsChild>
            <w:div w:id="125390971">
              <w:marLeft w:val="0"/>
              <w:marRight w:val="0"/>
              <w:marTop w:val="0"/>
              <w:marBottom w:val="0"/>
              <w:divBdr>
                <w:top w:val="none" w:sz="0" w:space="0" w:color="auto"/>
                <w:left w:val="none" w:sz="0" w:space="0" w:color="auto"/>
                <w:bottom w:val="none" w:sz="0" w:space="0" w:color="auto"/>
                <w:right w:val="none" w:sz="0" w:space="0" w:color="auto"/>
              </w:divBdr>
            </w:div>
          </w:divsChild>
        </w:div>
        <w:div w:id="549271342">
          <w:marLeft w:val="0"/>
          <w:marRight w:val="0"/>
          <w:marTop w:val="0"/>
          <w:marBottom w:val="0"/>
          <w:divBdr>
            <w:top w:val="none" w:sz="0" w:space="0" w:color="auto"/>
            <w:left w:val="none" w:sz="0" w:space="0" w:color="auto"/>
            <w:bottom w:val="none" w:sz="0" w:space="0" w:color="auto"/>
            <w:right w:val="none" w:sz="0" w:space="0" w:color="auto"/>
          </w:divBdr>
          <w:divsChild>
            <w:div w:id="749086603">
              <w:marLeft w:val="0"/>
              <w:marRight w:val="0"/>
              <w:marTop w:val="0"/>
              <w:marBottom w:val="0"/>
              <w:divBdr>
                <w:top w:val="none" w:sz="0" w:space="0" w:color="auto"/>
                <w:left w:val="none" w:sz="0" w:space="0" w:color="auto"/>
                <w:bottom w:val="none" w:sz="0" w:space="0" w:color="auto"/>
                <w:right w:val="none" w:sz="0" w:space="0" w:color="auto"/>
              </w:divBdr>
            </w:div>
          </w:divsChild>
        </w:div>
        <w:div w:id="163783274">
          <w:marLeft w:val="0"/>
          <w:marRight w:val="0"/>
          <w:marTop w:val="0"/>
          <w:marBottom w:val="0"/>
          <w:divBdr>
            <w:top w:val="none" w:sz="0" w:space="0" w:color="auto"/>
            <w:left w:val="none" w:sz="0" w:space="0" w:color="auto"/>
            <w:bottom w:val="none" w:sz="0" w:space="0" w:color="auto"/>
            <w:right w:val="none" w:sz="0" w:space="0" w:color="auto"/>
          </w:divBdr>
          <w:divsChild>
            <w:div w:id="1927375336">
              <w:marLeft w:val="0"/>
              <w:marRight w:val="0"/>
              <w:marTop w:val="0"/>
              <w:marBottom w:val="0"/>
              <w:divBdr>
                <w:top w:val="none" w:sz="0" w:space="0" w:color="auto"/>
                <w:left w:val="none" w:sz="0" w:space="0" w:color="auto"/>
                <w:bottom w:val="none" w:sz="0" w:space="0" w:color="auto"/>
                <w:right w:val="none" w:sz="0" w:space="0" w:color="auto"/>
              </w:divBdr>
            </w:div>
          </w:divsChild>
        </w:div>
        <w:div w:id="1501698123">
          <w:blockQuote w:val="1"/>
          <w:marLeft w:val="0"/>
          <w:marRight w:val="0"/>
          <w:marTop w:val="0"/>
          <w:marBottom w:val="300"/>
          <w:divBdr>
            <w:top w:val="none" w:sz="0" w:space="0" w:color="auto"/>
            <w:left w:val="single" w:sz="18" w:space="15" w:color="BBBBBB"/>
            <w:bottom w:val="none" w:sz="0" w:space="0" w:color="auto"/>
            <w:right w:val="none" w:sz="0" w:space="0" w:color="auto"/>
          </w:divBdr>
        </w:div>
        <w:div w:id="1237786298">
          <w:marLeft w:val="0"/>
          <w:marRight w:val="0"/>
          <w:marTop w:val="0"/>
          <w:marBottom w:val="0"/>
          <w:divBdr>
            <w:top w:val="none" w:sz="0" w:space="0" w:color="auto"/>
            <w:left w:val="none" w:sz="0" w:space="0" w:color="auto"/>
            <w:bottom w:val="none" w:sz="0" w:space="0" w:color="auto"/>
            <w:right w:val="none" w:sz="0" w:space="0" w:color="auto"/>
          </w:divBdr>
          <w:divsChild>
            <w:div w:id="315840266">
              <w:marLeft w:val="0"/>
              <w:marRight w:val="0"/>
              <w:marTop w:val="0"/>
              <w:marBottom w:val="0"/>
              <w:divBdr>
                <w:top w:val="none" w:sz="0" w:space="0" w:color="auto"/>
                <w:left w:val="none" w:sz="0" w:space="0" w:color="auto"/>
                <w:bottom w:val="none" w:sz="0" w:space="0" w:color="auto"/>
                <w:right w:val="none" w:sz="0" w:space="0" w:color="auto"/>
              </w:divBdr>
            </w:div>
          </w:divsChild>
        </w:div>
        <w:div w:id="1200239892">
          <w:blockQuote w:val="1"/>
          <w:marLeft w:val="0"/>
          <w:marRight w:val="0"/>
          <w:marTop w:val="0"/>
          <w:marBottom w:val="300"/>
          <w:divBdr>
            <w:top w:val="none" w:sz="0" w:space="0" w:color="auto"/>
            <w:left w:val="single" w:sz="18" w:space="15" w:color="BBBBBB"/>
            <w:bottom w:val="none" w:sz="0" w:space="0" w:color="auto"/>
            <w:right w:val="none" w:sz="0" w:space="0" w:color="auto"/>
          </w:divBdr>
        </w:div>
        <w:div w:id="1881934397">
          <w:marLeft w:val="0"/>
          <w:marRight w:val="0"/>
          <w:marTop w:val="0"/>
          <w:marBottom w:val="0"/>
          <w:divBdr>
            <w:top w:val="none" w:sz="0" w:space="0" w:color="auto"/>
            <w:left w:val="none" w:sz="0" w:space="0" w:color="auto"/>
            <w:bottom w:val="none" w:sz="0" w:space="0" w:color="auto"/>
            <w:right w:val="none" w:sz="0" w:space="0" w:color="auto"/>
          </w:divBdr>
          <w:divsChild>
            <w:div w:id="1370375196">
              <w:marLeft w:val="0"/>
              <w:marRight w:val="0"/>
              <w:marTop w:val="0"/>
              <w:marBottom w:val="0"/>
              <w:divBdr>
                <w:top w:val="none" w:sz="0" w:space="0" w:color="auto"/>
                <w:left w:val="none" w:sz="0" w:space="0" w:color="auto"/>
                <w:bottom w:val="none" w:sz="0" w:space="0" w:color="auto"/>
                <w:right w:val="none" w:sz="0" w:space="0" w:color="auto"/>
              </w:divBdr>
            </w:div>
          </w:divsChild>
        </w:div>
        <w:div w:id="1195194241">
          <w:marLeft w:val="0"/>
          <w:marRight w:val="0"/>
          <w:marTop w:val="0"/>
          <w:marBottom w:val="0"/>
          <w:divBdr>
            <w:top w:val="none" w:sz="0" w:space="0" w:color="auto"/>
            <w:left w:val="none" w:sz="0" w:space="0" w:color="auto"/>
            <w:bottom w:val="none" w:sz="0" w:space="0" w:color="auto"/>
            <w:right w:val="none" w:sz="0" w:space="0" w:color="auto"/>
          </w:divBdr>
          <w:divsChild>
            <w:div w:id="6805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578">
      <w:bodyDiv w:val="1"/>
      <w:marLeft w:val="0"/>
      <w:marRight w:val="0"/>
      <w:marTop w:val="0"/>
      <w:marBottom w:val="0"/>
      <w:divBdr>
        <w:top w:val="none" w:sz="0" w:space="0" w:color="auto"/>
        <w:left w:val="none" w:sz="0" w:space="0" w:color="auto"/>
        <w:bottom w:val="none" w:sz="0" w:space="0" w:color="auto"/>
        <w:right w:val="none" w:sz="0" w:space="0" w:color="auto"/>
      </w:divBdr>
      <w:divsChild>
        <w:div w:id="609582510">
          <w:marLeft w:val="0"/>
          <w:marRight w:val="0"/>
          <w:marTop w:val="0"/>
          <w:marBottom w:val="0"/>
          <w:divBdr>
            <w:top w:val="none" w:sz="0" w:space="0" w:color="auto"/>
            <w:left w:val="none" w:sz="0" w:space="0" w:color="auto"/>
            <w:bottom w:val="none" w:sz="0" w:space="0" w:color="auto"/>
            <w:right w:val="none" w:sz="0" w:space="0" w:color="auto"/>
          </w:divBdr>
          <w:divsChild>
            <w:div w:id="16682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3951">
      <w:bodyDiv w:val="1"/>
      <w:marLeft w:val="0"/>
      <w:marRight w:val="0"/>
      <w:marTop w:val="0"/>
      <w:marBottom w:val="0"/>
      <w:divBdr>
        <w:top w:val="none" w:sz="0" w:space="0" w:color="auto"/>
        <w:left w:val="none" w:sz="0" w:space="0" w:color="auto"/>
        <w:bottom w:val="none" w:sz="0" w:space="0" w:color="auto"/>
        <w:right w:val="none" w:sz="0" w:space="0" w:color="auto"/>
      </w:divBdr>
      <w:divsChild>
        <w:div w:id="1524710791">
          <w:blockQuote w:val="1"/>
          <w:marLeft w:val="0"/>
          <w:marRight w:val="0"/>
          <w:marTop w:val="0"/>
          <w:marBottom w:val="300"/>
          <w:divBdr>
            <w:top w:val="none" w:sz="0" w:space="0" w:color="auto"/>
            <w:left w:val="single" w:sz="18" w:space="15" w:color="BBBBBB"/>
            <w:bottom w:val="none" w:sz="0" w:space="0" w:color="auto"/>
            <w:right w:val="none" w:sz="0" w:space="0" w:color="auto"/>
          </w:divBdr>
        </w:div>
        <w:div w:id="111680286">
          <w:marLeft w:val="0"/>
          <w:marRight w:val="0"/>
          <w:marTop w:val="0"/>
          <w:marBottom w:val="0"/>
          <w:divBdr>
            <w:top w:val="none" w:sz="0" w:space="0" w:color="auto"/>
            <w:left w:val="none" w:sz="0" w:space="0" w:color="auto"/>
            <w:bottom w:val="none" w:sz="0" w:space="0" w:color="auto"/>
            <w:right w:val="none" w:sz="0" w:space="0" w:color="auto"/>
          </w:divBdr>
          <w:divsChild>
            <w:div w:id="2037386981">
              <w:marLeft w:val="0"/>
              <w:marRight w:val="0"/>
              <w:marTop w:val="0"/>
              <w:marBottom w:val="0"/>
              <w:divBdr>
                <w:top w:val="none" w:sz="0" w:space="0" w:color="auto"/>
                <w:left w:val="none" w:sz="0" w:space="0" w:color="auto"/>
                <w:bottom w:val="none" w:sz="0" w:space="0" w:color="auto"/>
                <w:right w:val="none" w:sz="0" w:space="0" w:color="auto"/>
              </w:divBdr>
            </w:div>
          </w:divsChild>
        </w:div>
        <w:div w:id="1646087233">
          <w:blockQuote w:val="1"/>
          <w:marLeft w:val="0"/>
          <w:marRight w:val="0"/>
          <w:marTop w:val="0"/>
          <w:marBottom w:val="300"/>
          <w:divBdr>
            <w:top w:val="none" w:sz="0" w:space="0" w:color="auto"/>
            <w:left w:val="single" w:sz="18" w:space="15" w:color="BBBBBB"/>
            <w:bottom w:val="none" w:sz="0" w:space="0" w:color="auto"/>
            <w:right w:val="none" w:sz="0" w:space="0" w:color="auto"/>
          </w:divBdr>
        </w:div>
        <w:div w:id="2140760351">
          <w:blockQuote w:val="1"/>
          <w:marLeft w:val="0"/>
          <w:marRight w:val="0"/>
          <w:marTop w:val="0"/>
          <w:marBottom w:val="300"/>
          <w:divBdr>
            <w:top w:val="none" w:sz="0" w:space="0" w:color="auto"/>
            <w:left w:val="single" w:sz="18" w:space="15" w:color="BBBBBB"/>
            <w:bottom w:val="none" w:sz="0" w:space="0" w:color="auto"/>
            <w:right w:val="none" w:sz="0" w:space="0" w:color="auto"/>
          </w:divBdr>
        </w:div>
        <w:div w:id="1723823934">
          <w:marLeft w:val="0"/>
          <w:marRight w:val="0"/>
          <w:marTop w:val="0"/>
          <w:marBottom w:val="0"/>
          <w:divBdr>
            <w:top w:val="none" w:sz="0" w:space="0" w:color="auto"/>
            <w:left w:val="none" w:sz="0" w:space="0" w:color="auto"/>
            <w:bottom w:val="none" w:sz="0" w:space="0" w:color="auto"/>
            <w:right w:val="none" w:sz="0" w:space="0" w:color="auto"/>
          </w:divBdr>
          <w:divsChild>
            <w:div w:id="2044356654">
              <w:marLeft w:val="0"/>
              <w:marRight w:val="0"/>
              <w:marTop w:val="0"/>
              <w:marBottom w:val="0"/>
              <w:divBdr>
                <w:top w:val="none" w:sz="0" w:space="0" w:color="auto"/>
                <w:left w:val="none" w:sz="0" w:space="0" w:color="auto"/>
                <w:bottom w:val="none" w:sz="0" w:space="0" w:color="auto"/>
                <w:right w:val="none" w:sz="0" w:space="0" w:color="auto"/>
              </w:divBdr>
            </w:div>
          </w:divsChild>
        </w:div>
        <w:div w:id="1133520021">
          <w:blockQuote w:val="1"/>
          <w:marLeft w:val="0"/>
          <w:marRight w:val="0"/>
          <w:marTop w:val="0"/>
          <w:marBottom w:val="300"/>
          <w:divBdr>
            <w:top w:val="none" w:sz="0" w:space="0" w:color="auto"/>
            <w:left w:val="single" w:sz="18" w:space="15" w:color="BBBBBB"/>
            <w:bottom w:val="none" w:sz="0" w:space="0" w:color="auto"/>
            <w:right w:val="none" w:sz="0" w:space="0" w:color="auto"/>
          </w:divBdr>
        </w:div>
        <w:div w:id="1247379289">
          <w:marLeft w:val="0"/>
          <w:marRight w:val="0"/>
          <w:marTop w:val="0"/>
          <w:marBottom w:val="0"/>
          <w:divBdr>
            <w:top w:val="none" w:sz="0" w:space="0" w:color="auto"/>
            <w:left w:val="none" w:sz="0" w:space="0" w:color="auto"/>
            <w:bottom w:val="none" w:sz="0" w:space="0" w:color="auto"/>
            <w:right w:val="none" w:sz="0" w:space="0" w:color="auto"/>
          </w:divBdr>
          <w:divsChild>
            <w:div w:id="222981910">
              <w:marLeft w:val="0"/>
              <w:marRight w:val="0"/>
              <w:marTop w:val="0"/>
              <w:marBottom w:val="0"/>
              <w:divBdr>
                <w:top w:val="none" w:sz="0" w:space="0" w:color="auto"/>
                <w:left w:val="none" w:sz="0" w:space="0" w:color="auto"/>
                <w:bottom w:val="none" w:sz="0" w:space="0" w:color="auto"/>
                <w:right w:val="none" w:sz="0" w:space="0" w:color="auto"/>
              </w:divBdr>
            </w:div>
          </w:divsChild>
        </w:div>
        <w:div w:id="358701667">
          <w:marLeft w:val="0"/>
          <w:marRight w:val="0"/>
          <w:marTop w:val="0"/>
          <w:marBottom w:val="0"/>
          <w:divBdr>
            <w:top w:val="none" w:sz="0" w:space="0" w:color="auto"/>
            <w:left w:val="none" w:sz="0" w:space="0" w:color="auto"/>
            <w:bottom w:val="none" w:sz="0" w:space="0" w:color="auto"/>
            <w:right w:val="none" w:sz="0" w:space="0" w:color="auto"/>
          </w:divBdr>
          <w:divsChild>
            <w:div w:id="957108627">
              <w:marLeft w:val="0"/>
              <w:marRight w:val="0"/>
              <w:marTop w:val="0"/>
              <w:marBottom w:val="0"/>
              <w:divBdr>
                <w:top w:val="none" w:sz="0" w:space="0" w:color="auto"/>
                <w:left w:val="none" w:sz="0" w:space="0" w:color="auto"/>
                <w:bottom w:val="none" w:sz="0" w:space="0" w:color="auto"/>
                <w:right w:val="none" w:sz="0" w:space="0" w:color="auto"/>
              </w:divBdr>
            </w:div>
          </w:divsChild>
        </w:div>
        <w:div w:id="557739953">
          <w:blockQuote w:val="1"/>
          <w:marLeft w:val="0"/>
          <w:marRight w:val="0"/>
          <w:marTop w:val="0"/>
          <w:marBottom w:val="300"/>
          <w:divBdr>
            <w:top w:val="none" w:sz="0" w:space="0" w:color="auto"/>
            <w:left w:val="single" w:sz="18" w:space="15" w:color="BBBBBB"/>
            <w:bottom w:val="none" w:sz="0" w:space="0" w:color="auto"/>
            <w:right w:val="none" w:sz="0" w:space="0" w:color="auto"/>
          </w:divBdr>
        </w:div>
        <w:div w:id="1605502762">
          <w:marLeft w:val="0"/>
          <w:marRight w:val="0"/>
          <w:marTop w:val="0"/>
          <w:marBottom w:val="0"/>
          <w:divBdr>
            <w:top w:val="none" w:sz="0" w:space="0" w:color="auto"/>
            <w:left w:val="none" w:sz="0" w:space="0" w:color="auto"/>
            <w:bottom w:val="none" w:sz="0" w:space="0" w:color="auto"/>
            <w:right w:val="none" w:sz="0" w:space="0" w:color="auto"/>
          </w:divBdr>
          <w:divsChild>
            <w:div w:id="1951738568">
              <w:marLeft w:val="0"/>
              <w:marRight w:val="0"/>
              <w:marTop w:val="0"/>
              <w:marBottom w:val="0"/>
              <w:divBdr>
                <w:top w:val="none" w:sz="0" w:space="0" w:color="auto"/>
                <w:left w:val="none" w:sz="0" w:space="0" w:color="auto"/>
                <w:bottom w:val="none" w:sz="0" w:space="0" w:color="auto"/>
                <w:right w:val="none" w:sz="0" w:space="0" w:color="auto"/>
              </w:divBdr>
            </w:div>
          </w:divsChild>
        </w:div>
        <w:div w:id="1770464833">
          <w:marLeft w:val="0"/>
          <w:marRight w:val="0"/>
          <w:marTop w:val="0"/>
          <w:marBottom w:val="0"/>
          <w:divBdr>
            <w:top w:val="none" w:sz="0" w:space="0" w:color="auto"/>
            <w:left w:val="none" w:sz="0" w:space="0" w:color="auto"/>
            <w:bottom w:val="none" w:sz="0" w:space="0" w:color="auto"/>
            <w:right w:val="none" w:sz="0" w:space="0" w:color="auto"/>
          </w:divBdr>
          <w:divsChild>
            <w:div w:id="1915889286">
              <w:marLeft w:val="0"/>
              <w:marRight w:val="0"/>
              <w:marTop w:val="0"/>
              <w:marBottom w:val="0"/>
              <w:divBdr>
                <w:top w:val="none" w:sz="0" w:space="0" w:color="auto"/>
                <w:left w:val="none" w:sz="0" w:space="0" w:color="auto"/>
                <w:bottom w:val="none" w:sz="0" w:space="0" w:color="auto"/>
                <w:right w:val="none" w:sz="0" w:space="0" w:color="auto"/>
              </w:divBdr>
            </w:div>
          </w:divsChild>
        </w:div>
        <w:div w:id="1504012473">
          <w:marLeft w:val="0"/>
          <w:marRight w:val="0"/>
          <w:marTop w:val="0"/>
          <w:marBottom w:val="0"/>
          <w:divBdr>
            <w:top w:val="none" w:sz="0" w:space="0" w:color="auto"/>
            <w:left w:val="none" w:sz="0" w:space="0" w:color="auto"/>
            <w:bottom w:val="none" w:sz="0" w:space="0" w:color="auto"/>
            <w:right w:val="none" w:sz="0" w:space="0" w:color="auto"/>
          </w:divBdr>
          <w:divsChild>
            <w:div w:id="339043647">
              <w:marLeft w:val="0"/>
              <w:marRight w:val="0"/>
              <w:marTop w:val="0"/>
              <w:marBottom w:val="0"/>
              <w:divBdr>
                <w:top w:val="none" w:sz="0" w:space="0" w:color="auto"/>
                <w:left w:val="none" w:sz="0" w:space="0" w:color="auto"/>
                <w:bottom w:val="none" w:sz="0" w:space="0" w:color="auto"/>
                <w:right w:val="none" w:sz="0" w:space="0" w:color="auto"/>
              </w:divBdr>
            </w:div>
          </w:divsChild>
        </w:div>
        <w:div w:id="442505403">
          <w:blockQuote w:val="1"/>
          <w:marLeft w:val="0"/>
          <w:marRight w:val="0"/>
          <w:marTop w:val="0"/>
          <w:marBottom w:val="300"/>
          <w:divBdr>
            <w:top w:val="none" w:sz="0" w:space="0" w:color="auto"/>
            <w:left w:val="single" w:sz="18" w:space="15" w:color="BBBBBB"/>
            <w:bottom w:val="none" w:sz="0" w:space="0" w:color="auto"/>
            <w:right w:val="none" w:sz="0" w:space="0" w:color="auto"/>
          </w:divBdr>
        </w:div>
        <w:div w:id="933514208">
          <w:marLeft w:val="0"/>
          <w:marRight w:val="0"/>
          <w:marTop w:val="0"/>
          <w:marBottom w:val="0"/>
          <w:divBdr>
            <w:top w:val="none" w:sz="0" w:space="0" w:color="auto"/>
            <w:left w:val="none" w:sz="0" w:space="0" w:color="auto"/>
            <w:bottom w:val="none" w:sz="0" w:space="0" w:color="auto"/>
            <w:right w:val="none" w:sz="0" w:space="0" w:color="auto"/>
          </w:divBdr>
          <w:divsChild>
            <w:div w:id="1465075068">
              <w:marLeft w:val="0"/>
              <w:marRight w:val="0"/>
              <w:marTop w:val="0"/>
              <w:marBottom w:val="0"/>
              <w:divBdr>
                <w:top w:val="none" w:sz="0" w:space="0" w:color="auto"/>
                <w:left w:val="none" w:sz="0" w:space="0" w:color="auto"/>
                <w:bottom w:val="none" w:sz="0" w:space="0" w:color="auto"/>
                <w:right w:val="none" w:sz="0" w:space="0" w:color="auto"/>
              </w:divBdr>
            </w:div>
          </w:divsChild>
        </w:div>
        <w:div w:id="1575504478">
          <w:marLeft w:val="0"/>
          <w:marRight w:val="0"/>
          <w:marTop w:val="0"/>
          <w:marBottom w:val="0"/>
          <w:divBdr>
            <w:top w:val="none" w:sz="0" w:space="0" w:color="auto"/>
            <w:left w:val="none" w:sz="0" w:space="0" w:color="auto"/>
            <w:bottom w:val="none" w:sz="0" w:space="0" w:color="auto"/>
            <w:right w:val="none" w:sz="0" w:space="0" w:color="auto"/>
          </w:divBdr>
          <w:divsChild>
            <w:div w:id="2096200258">
              <w:marLeft w:val="0"/>
              <w:marRight w:val="0"/>
              <w:marTop w:val="0"/>
              <w:marBottom w:val="0"/>
              <w:divBdr>
                <w:top w:val="none" w:sz="0" w:space="0" w:color="auto"/>
                <w:left w:val="none" w:sz="0" w:space="0" w:color="auto"/>
                <w:bottom w:val="none" w:sz="0" w:space="0" w:color="auto"/>
                <w:right w:val="none" w:sz="0" w:space="0" w:color="auto"/>
              </w:divBdr>
            </w:div>
          </w:divsChild>
        </w:div>
        <w:div w:id="627974833">
          <w:blockQuote w:val="1"/>
          <w:marLeft w:val="0"/>
          <w:marRight w:val="0"/>
          <w:marTop w:val="0"/>
          <w:marBottom w:val="300"/>
          <w:divBdr>
            <w:top w:val="none" w:sz="0" w:space="0" w:color="auto"/>
            <w:left w:val="single" w:sz="18" w:space="15" w:color="BBBBBB"/>
            <w:bottom w:val="none" w:sz="0" w:space="0" w:color="auto"/>
            <w:right w:val="none" w:sz="0" w:space="0" w:color="auto"/>
          </w:divBdr>
        </w:div>
        <w:div w:id="875699406">
          <w:marLeft w:val="0"/>
          <w:marRight w:val="0"/>
          <w:marTop w:val="0"/>
          <w:marBottom w:val="0"/>
          <w:divBdr>
            <w:top w:val="none" w:sz="0" w:space="0" w:color="auto"/>
            <w:left w:val="none" w:sz="0" w:space="0" w:color="auto"/>
            <w:bottom w:val="none" w:sz="0" w:space="0" w:color="auto"/>
            <w:right w:val="none" w:sz="0" w:space="0" w:color="auto"/>
          </w:divBdr>
          <w:divsChild>
            <w:div w:id="1630166164">
              <w:marLeft w:val="0"/>
              <w:marRight w:val="0"/>
              <w:marTop w:val="0"/>
              <w:marBottom w:val="0"/>
              <w:divBdr>
                <w:top w:val="none" w:sz="0" w:space="0" w:color="auto"/>
                <w:left w:val="none" w:sz="0" w:space="0" w:color="auto"/>
                <w:bottom w:val="none" w:sz="0" w:space="0" w:color="auto"/>
                <w:right w:val="none" w:sz="0" w:space="0" w:color="auto"/>
              </w:divBdr>
            </w:div>
          </w:divsChild>
        </w:div>
        <w:div w:id="812328815">
          <w:marLeft w:val="0"/>
          <w:marRight w:val="0"/>
          <w:marTop w:val="0"/>
          <w:marBottom w:val="0"/>
          <w:divBdr>
            <w:top w:val="none" w:sz="0" w:space="0" w:color="auto"/>
            <w:left w:val="none" w:sz="0" w:space="0" w:color="auto"/>
            <w:bottom w:val="none" w:sz="0" w:space="0" w:color="auto"/>
            <w:right w:val="none" w:sz="0" w:space="0" w:color="auto"/>
          </w:divBdr>
          <w:divsChild>
            <w:div w:id="152915211">
              <w:marLeft w:val="0"/>
              <w:marRight w:val="0"/>
              <w:marTop w:val="0"/>
              <w:marBottom w:val="0"/>
              <w:divBdr>
                <w:top w:val="none" w:sz="0" w:space="0" w:color="auto"/>
                <w:left w:val="none" w:sz="0" w:space="0" w:color="auto"/>
                <w:bottom w:val="none" w:sz="0" w:space="0" w:color="auto"/>
                <w:right w:val="none" w:sz="0" w:space="0" w:color="auto"/>
              </w:divBdr>
            </w:div>
          </w:divsChild>
        </w:div>
        <w:div w:id="1389693289">
          <w:blockQuote w:val="1"/>
          <w:marLeft w:val="0"/>
          <w:marRight w:val="0"/>
          <w:marTop w:val="0"/>
          <w:marBottom w:val="300"/>
          <w:divBdr>
            <w:top w:val="none" w:sz="0" w:space="0" w:color="auto"/>
            <w:left w:val="single" w:sz="18" w:space="15" w:color="BBBBBB"/>
            <w:bottom w:val="none" w:sz="0" w:space="0" w:color="auto"/>
            <w:right w:val="none" w:sz="0" w:space="0" w:color="auto"/>
          </w:divBdr>
        </w:div>
        <w:div w:id="1272784972">
          <w:marLeft w:val="0"/>
          <w:marRight w:val="0"/>
          <w:marTop w:val="0"/>
          <w:marBottom w:val="0"/>
          <w:divBdr>
            <w:top w:val="none" w:sz="0" w:space="0" w:color="auto"/>
            <w:left w:val="none" w:sz="0" w:space="0" w:color="auto"/>
            <w:bottom w:val="none" w:sz="0" w:space="0" w:color="auto"/>
            <w:right w:val="none" w:sz="0" w:space="0" w:color="auto"/>
          </w:divBdr>
          <w:divsChild>
            <w:div w:id="336855102">
              <w:marLeft w:val="0"/>
              <w:marRight w:val="0"/>
              <w:marTop w:val="0"/>
              <w:marBottom w:val="0"/>
              <w:divBdr>
                <w:top w:val="none" w:sz="0" w:space="0" w:color="auto"/>
                <w:left w:val="none" w:sz="0" w:space="0" w:color="auto"/>
                <w:bottom w:val="none" w:sz="0" w:space="0" w:color="auto"/>
                <w:right w:val="none" w:sz="0" w:space="0" w:color="auto"/>
              </w:divBdr>
            </w:div>
          </w:divsChild>
        </w:div>
        <w:div w:id="1545365293">
          <w:marLeft w:val="0"/>
          <w:marRight w:val="0"/>
          <w:marTop w:val="0"/>
          <w:marBottom w:val="0"/>
          <w:divBdr>
            <w:top w:val="none" w:sz="0" w:space="0" w:color="auto"/>
            <w:left w:val="none" w:sz="0" w:space="0" w:color="auto"/>
            <w:bottom w:val="none" w:sz="0" w:space="0" w:color="auto"/>
            <w:right w:val="none" w:sz="0" w:space="0" w:color="auto"/>
          </w:divBdr>
          <w:divsChild>
            <w:div w:id="306977156">
              <w:marLeft w:val="0"/>
              <w:marRight w:val="0"/>
              <w:marTop w:val="0"/>
              <w:marBottom w:val="0"/>
              <w:divBdr>
                <w:top w:val="none" w:sz="0" w:space="0" w:color="auto"/>
                <w:left w:val="none" w:sz="0" w:space="0" w:color="auto"/>
                <w:bottom w:val="none" w:sz="0" w:space="0" w:color="auto"/>
                <w:right w:val="none" w:sz="0" w:space="0" w:color="auto"/>
              </w:divBdr>
            </w:div>
          </w:divsChild>
        </w:div>
        <w:div w:id="533731332">
          <w:marLeft w:val="0"/>
          <w:marRight w:val="0"/>
          <w:marTop w:val="0"/>
          <w:marBottom w:val="0"/>
          <w:divBdr>
            <w:top w:val="none" w:sz="0" w:space="0" w:color="auto"/>
            <w:left w:val="none" w:sz="0" w:space="0" w:color="auto"/>
            <w:bottom w:val="none" w:sz="0" w:space="0" w:color="auto"/>
            <w:right w:val="none" w:sz="0" w:space="0" w:color="auto"/>
          </w:divBdr>
          <w:divsChild>
            <w:div w:id="1471166459">
              <w:marLeft w:val="0"/>
              <w:marRight w:val="0"/>
              <w:marTop w:val="0"/>
              <w:marBottom w:val="0"/>
              <w:divBdr>
                <w:top w:val="none" w:sz="0" w:space="0" w:color="auto"/>
                <w:left w:val="none" w:sz="0" w:space="0" w:color="auto"/>
                <w:bottom w:val="none" w:sz="0" w:space="0" w:color="auto"/>
                <w:right w:val="none" w:sz="0" w:space="0" w:color="auto"/>
              </w:divBdr>
            </w:div>
          </w:divsChild>
        </w:div>
        <w:div w:id="2021614606">
          <w:marLeft w:val="0"/>
          <w:marRight w:val="0"/>
          <w:marTop w:val="0"/>
          <w:marBottom w:val="0"/>
          <w:divBdr>
            <w:top w:val="none" w:sz="0" w:space="0" w:color="auto"/>
            <w:left w:val="none" w:sz="0" w:space="0" w:color="auto"/>
            <w:bottom w:val="none" w:sz="0" w:space="0" w:color="auto"/>
            <w:right w:val="none" w:sz="0" w:space="0" w:color="auto"/>
          </w:divBdr>
          <w:divsChild>
            <w:div w:id="1652101941">
              <w:marLeft w:val="0"/>
              <w:marRight w:val="0"/>
              <w:marTop w:val="0"/>
              <w:marBottom w:val="0"/>
              <w:divBdr>
                <w:top w:val="none" w:sz="0" w:space="0" w:color="auto"/>
                <w:left w:val="none" w:sz="0" w:space="0" w:color="auto"/>
                <w:bottom w:val="none" w:sz="0" w:space="0" w:color="auto"/>
                <w:right w:val="none" w:sz="0" w:space="0" w:color="auto"/>
              </w:divBdr>
            </w:div>
          </w:divsChild>
        </w:div>
        <w:div w:id="1720201682">
          <w:marLeft w:val="0"/>
          <w:marRight w:val="0"/>
          <w:marTop w:val="0"/>
          <w:marBottom w:val="0"/>
          <w:divBdr>
            <w:top w:val="none" w:sz="0" w:space="0" w:color="auto"/>
            <w:left w:val="none" w:sz="0" w:space="0" w:color="auto"/>
            <w:bottom w:val="none" w:sz="0" w:space="0" w:color="auto"/>
            <w:right w:val="none" w:sz="0" w:space="0" w:color="auto"/>
          </w:divBdr>
          <w:divsChild>
            <w:div w:id="491338956">
              <w:marLeft w:val="0"/>
              <w:marRight w:val="0"/>
              <w:marTop w:val="0"/>
              <w:marBottom w:val="0"/>
              <w:divBdr>
                <w:top w:val="none" w:sz="0" w:space="0" w:color="auto"/>
                <w:left w:val="none" w:sz="0" w:space="0" w:color="auto"/>
                <w:bottom w:val="none" w:sz="0" w:space="0" w:color="auto"/>
                <w:right w:val="none" w:sz="0" w:space="0" w:color="auto"/>
              </w:divBdr>
            </w:div>
          </w:divsChild>
        </w:div>
        <w:div w:id="892086486">
          <w:marLeft w:val="0"/>
          <w:marRight w:val="0"/>
          <w:marTop w:val="0"/>
          <w:marBottom w:val="0"/>
          <w:divBdr>
            <w:top w:val="none" w:sz="0" w:space="0" w:color="auto"/>
            <w:left w:val="none" w:sz="0" w:space="0" w:color="auto"/>
            <w:bottom w:val="none" w:sz="0" w:space="0" w:color="auto"/>
            <w:right w:val="none" w:sz="0" w:space="0" w:color="auto"/>
          </w:divBdr>
          <w:divsChild>
            <w:div w:id="1689330405">
              <w:marLeft w:val="0"/>
              <w:marRight w:val="0"/>
              <w:marTop w:val="0"/>
              <w:marBottom w:val="0"/>
              <w:divBdr>
                <w:top w:val="none" w:sz="0" w:space="0" w:color="auto"/>
                <w:left w:val="none" w:sz="0" w:space="0" w:color="auto"/>
                <w:bottom w:val="none" w:sz="0" w:space="0" w:color="auto"/>
                <w:right w:val="none" w:sz="0" w:space="0" w:color="auto"/>
              </w:divBdr>
            </w:div>
          </w:divsChild>
        </w:div>
        <w:div w:id="1286346322">
          <w:marLeft w:val="0"/>
          <w:marRight w:val="0"/>
          <w:marTop w:val="0"/>
          <w:marBottom w:val="0"/>
          <w:divBdr>
            <w:top w:val="none" w:sz="0" w:space="0" w:color="auto"/>
            <w:left w:val="none" w:sz="0" w:space="0" w:color="auto"/>
            <w:bottom w:val="none" w:sz="0" w:space="0" w:color="auto"/>
            <w:right w:val="none" w:sz="0" w:space="0" w:color="auto"/>
          </w:divBdr>
          <w:divsChild>
            <w:div w:id="458957892">
              <w:marLeft w:val="0"/>
              <w:marRight w:val="0"/>
              <w:marTop w:val="0"/>
              <w:marBottom w:val="0"/>
              <w:divBdr>
                <w:top w:val="none" w:sz="0" w:space="0" w:color="auto"/>
                <w:left w:val="none" w:sz="0" w:space="0" w:color="auto"/>
                <w:bottom w:val="none" w:sz="0" w:space="0" w:color="auto"/>
                <w:right w:val="none" w:sz="0" w:space="0" w:color="auto"/>
              </w:divBdr>
            </w:div>
          </w:divsChild>
        </w:div>
        <w:div w:id="1905332557">
          <w:marLeft w:val="0"/>
          <w:marRight w:val="0"/>
          <w:marTop w:val="0"/>
          <w:marBottom w:val="0"/>
          <w:divBdr>
            <w:top w:val="none" w:sz="0" w:space="0" w:color="auto"/>
            <w:left w:val="none" w:sz="0" w:space="0" w:color="auto"/>
            <w:bottom w:val="none" w:sz="0" w:space="0" w:color="auto"/>
            <w:right w:val="none" w:sz="0" w:space="0" w:color="auto"/>
          </w:divBdr>
          <w:divsChild>
            <w:div w:id="1648507040">
              <w:marLeft w:val="0"/>
              <w:marRight w:val="0"/>
              <w:marTop w:val="0"/>
              <w:marBottom w:val="0"/>
              <w:divBdr>
                <w:top w:val="none" w:sz="0" w:space="0" w:color="auto"/>
                <w:left w:val="none" w:sz="0" w:space="0" w:color="auto"/>
                <w:bottom w:val="none" w:sz="0" w:space="0" w:color="auto"/>
                <w:right w:val="none" w:sz="0" w:space="0" w:color="auto"/>
              </w:divBdr>
            </w:div>
          </w:divsChild>
        </w:div>
        <w:div w:id="208877984">
          <w:marLeft w:val="0"/>
          <w:marRight w:val="0"/>
          <w:marTop w:val="0"/>
          <w:marBottom w:val="0"/>
          <w:divBdr>
            <w:top w:val="none" w:sz="0" w:space="0" w:color="auto"/>
            <w:left w:val="none" w:sz="0" w:space="0" w:color="auto"/>
            <w:bottom w:val="none" w:sz="0" w:space="0" w:color="auto"/>
            <w:right w:val="none" w:sz="0" w:space="0" w:color="auto"/>
          </w:divBdr>
          <w:divsChild>
            <w:div w:id="1375302477">
              <w:marLeft w:val="0"/>
              <w:marRight w:val="0"/>
              <w:marTop w:val="0"/>
              <w:marBottom w:val="0"/>
              <w:divBdr>
                <w:top w:val="none" w:sz="0" w:space="0" w:color="auto"/>
                <w:left w:val="none" w:sz="0" w:space="0" w:color="auto"/>
                <w:bottom w:val="none" w:sz="0" w:space="0" w:color="auto"/>
                <w:right w:val="none" w:sz="0" w:space="0" w:color="auto"/>
              </w:divBdr>
            </w:div>
          </w:divsChild>
        </w:div>
        <w:div w:id="1038435687">
          <w:marLeft w:val="0"/>
          <w:marRight w:val="0"/>
          <w:marTop w:val="0"/>
          <w:marBottom w:val="0"/>
          <w:divBdr>
            <w:top w:val="none" w:sz="0" w:space="0" w:color="auto"/>
            <w:left w:val="none" w:sz="0" w:space="0" w:color="auto"/>
            <w:bottom w:val="none" w:sz="0" w:space="0" w:color="auto"/>
            <w:right w:val="none" w:sz="0" w:space="0" w:color="auto"/>
          </w:divBdr>
          <w:divsChild>
            <w:div w:id="967861413">
              <w:marLeft w:val="0"/>
              <w:marRight w:val="0"/>
              <w:marTop w:val="0"/>
              <w:marBottom w:val="0"/>
              <w:divBdr>
                <w:top w:val="none" w:sz="0" w:space="0" w:color="auto"/>
                <w:left w:val="none" w:sz="0" w:space="0" w:color="auto"/>
                <w:bottom w:val="none" w:sz="0" w:space="0" w:color="auto"/>
                <w:right w:val="none" w:sz="0" w:space="0" w:color="auto"/>
              </w:divBdr>
            </w:div>
          </w:divsChild>
        </w:div>
        <w:div w:id="177473084">
          <w:marLeft w:val="0"/>
          <w:marRight w:val="0"/>
          <w:marTop w:val="0"/>
          <w:marBottom w:val="0"/>
          <w:divBdr>
            <w:top w:val="none" w:sz="0" w:space="0" w:color="auto"/>
            <w:left w:val="none" w:sz="0" w:space="0" w:color="auto"/>
            <w:bottom w:val="none" w:sz="0" w:space="0" w:color="auto"/>
            <w:right w:val="none" w:sz="0" w:space="0" w:color="auto"/>
          </w:divBdr>
          <w:divsChild>
            <w:div w:id="6346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3590">
      <w:bodyDiv w:val="1"/>
      <w:marLeft w:val="0"/>
      <w:marRight w:val="0"/>
      <w:marTop w:val="0"/>
      <w:marBottom w:val="0"/>
      <w:divBdr>
        <w:top w:val="none" w:sz="0" w:space="0" w:color="auto"/>
        <w:left w:val="none" w:sz="0" w:space="0" w:color="auto"/>
        <w:bottom w:val="none" w:sz="0" w:space="0" w:color="auto"/>
        <w:right w:val="none" w:sz="0" w:space="0" w:color="auto"/>
      </w:divBdr>
    </w:div>
    <w:div w:id="935678202">
      <w:bodyDiv w:val="1"/>
      <w:marLeft w:val="0"/>
      <w:marRight w:val="0"/>
      <w:marTop w:val="0"/>
      <w:marBottom w:val="0"/>
      <w:divBdr>
        <w:top w:val="none" w:sz="0" w:space="0" w:color="auto"/>
        <w:left w:val="none" w:sz="0" w:space="0" w:color="auto"/>
        <w:bottom w:val="none" w:sz="0" w:space="0" w:color="auto"/>
        <w:right w:val="none" w:sz="0" w:space="0" w:color="auto"/>
      </w:divBdr>
      <w:divsChild>
        <w:div w:id="1393891925">
          <w:marLeft w:val="0"/>
          <w:marRight w:val="0"/>
          <w:marTop w:val="0"/>
          <w:marBottom w:val="0"/>
          <w:divBdr>
            <w:top w:val="none" w:sz="0" w:space="0" w:color="auto"/>
            <w:left w:val="none" w:sz="0" w:space="0" w:color="auto"/>
            <w:bottom w:val="none" w:sz="0" w:space="0" w:color="auto"/>
            <w:right w:val="none" w:sz="0" w:space="0" w:color="auto"/>
          </w:divBdr>
          <w:divsChild>
            <w:div w:id="1338116669">
              <w:marLeft w:val="0"/>
              <w:marRight w:val="0"/>
              <w:marTop w:val="0"/>
              <w:marBottom w:val="0"/>
              <w:divBdr>
                <w:top w:val="none" w:sz="0" w:space="0" w:color="auto"/>
                <w:left w:val="none" w:sz="0" w:space="0" w:color="auto"/>
                <w:bottom w:val="none" w:sz="0" w:space="0" w:color="auto"/>
                <w:right w:val="none" w:sz="0" w:space="0" w:color="auto"/>
              </w:divBdr>
            </w:div>
          </w:divsChild>
        </w:div>
        <w:div w:id="1463382085">
          <w:marLeft w:val="0"/>
          <w:marRight w:val="0"/>
          <w:marTop w:val="0"/>
          <w:marBottom w:val="0"/>
          <w:divBdr>
            <w:top w:val="none" w:sz="0" w:space="0" w:color="auto"/>
            <w:left w:val="none" w:sz="0" w:space="0" w:color="auto"/>
            <w:bottom w:val="none" w:sz="0" w:space="0" w:color="auto"/>
            <w:right w:val="none" w:sz="0" w:space="0" w:color="auto"/>
          </w:divBdr>
          <w:divsChild>
            <w:div w:id="1326518259">
              <w:marLeft w:val="0"/>
              <w:marRight w:val="0"/>
              <w:marTop w:val="0"/>
              <w:marBottom w:val="0"/>
              <w:divBdr>
                <w:top w:val="none" w:sz="0" w:space="0" w:color="auto"/>
                <w:left w:val="none" w:sz="0" w:space="0" w:color="auto"/>
                <w:bottom w:val="none" w:sz="0" w:space="0" w:color="auto"/>
                <w:right w:val="none" w:sz="0" w:space="0" w:color="auto"/>
              </w:divBdr>
            </w:div>
          </w:divsChild>
        </w:div>
        <w:div w:id="1800562522">
          <w:marLeft w:val="0"/>
          <w:marRight w:val="0"/>
          <w:marTop w:val="0"/>
          <w:marBottom w:val="0"/>
          <w:divBdr>
            <w:top w:val="none" w:sz="0" w:space="0" w:color="auto"/>
            <w:left w:val="none" w:sz="0" w:space="0" w:color="auto"/>
            <w:bottom w:val="none" w:sz="0" w:space="0" w:color="auto"/>
            <w:right w:val="none" w:sz="0" w:space="0" w:color="auto"/>
          </w:divBdr>
          <w:divsChild>
            <w:div w:id="997459644">
              <w:marLeft w:val="0"/>
              <w:marRight w:val="0"/>
              <w:marTop w:val="0"/>
              <w:marBottom w:val="0"/>
              <w:divBdr>
                <w:top w:val="none" w:sz="0" w:space="0" w:color="auto"/>
                <w:left w:val="none" w:sz="0" w:space="0" w:color="auto"/>
                <w:bottom w:val="none" w:sz="0" w:space="0" w:color="auto"/>
                <w:right w:val="none" w:sz="0" w:space="0" w:color="auto"/>
              </w:divBdr>
            </w:div>
          </w:divsChild>
        </w:div>
        <w:div w:id="842206477">
          <w:marLeft w:val="0"/>
          <w:marRight w:val="0"/>
          <w:marTop w:val="0"/>
          <w:marBottom w:val="0"/>
          <w:divBdr>
            <w:top w:val="none" w:sz="0" w:space="0" w:color="auto"/>
            <w:left w:val="none" w:sz="0" w:space="0" w:color="auto"/>
            <w:bottom w:val="none" w:sz="0" w:space="0" w:color="auto"/>
            <w:right w:val="none" w:sz="0" w:space="0" w:color="auto"/>
          </w:divBdr>
          <w:divsChild>
            <w:div w:id="1957985010">
              <w:marLeft w:val="0"/>
              <w:marRight w:val="0"/>
              <w:marTop w:val="0"/>
              <w:marBottom w:val="0"/>
              <w:divBdr>
                <w:top w:val="none" w:sz="0" w:space="0" w:color="auto"/>
                <w:left w:val="none" w:sz="0" w:space="0" w:color="auto"/>
                <w:bottom w:val="none" w:sz="0" w:space="0" w:color="auto"/>
                <w:right w:val="none" w:sz="0" w:space="0" w:color="auto"/>
              </w:divBdr>
            </w:div>
          </w:divsChild>
        </w:div>
        <w:div w:id="770785349">
          <w:blockQuote w:val="1"/>
          <w:marLeft w:val="0"/>
          <w:marRight w:val="0"/>
          <w:marTop w:val="0"/>
          <w:marBottom w:val="300"/>
          <w:divBdr>
            <w:top w:val="none" w:sz="0" w:space="0" w:color="auto"/>
            <w:left w:val="single" w:sz="18" w:space="15" w:color="BBBBBB"/>
            <w:bottom w:val="none" w:sz="0" w:space="0" w:color="auto"/>
            <w:right w:val="none" w:sz="0" w:space="0" w:color="auto"/>
          </w:divBdr>
        </w:div>
        <w:div w:id="1447044314">
          <w:marLeft w:val="0"/>
          <w:marRight w:val="0"/>
          <w:marTop w:val="0"/>
          <w:marBottom w:val="0"/>
          <w:divBdr>
            <w:top w:val="none" w:sz="0" w:space="0" w:color="auto"/>
            <w:left w:val="none" w:sz="0" w:space="0" w:color="auto"/>
            <w:bottom w:val="none" w:sz="0" w:space="0" w:color="auto"/>
            <w:right w:val="none" w:sz="0" w:space="0" w:color="auto"/>
          </w:divBdr>
          <w:divsChild>
            <w:div w:id="545069700">
              <w:marLeft w:val="0"/>
              <w:marRight w:val="0"/>
              <w:marTop w:val="0"/>
              <w:marBottom w:val="0"/>
              <w:divBdr>
                <w:top w:val="none" w:sz="0" w:space="0" w:color="auto"/>
                <w:left w:val="none" w:sz="0" w:space="0" w:color="auto"/>
                <w:bottom w:val="none" w:sz="0" w:space="0" w:color="auto"/>
                <w:right w:val="none" w:sz="0" w:space="0" w:color="auto"/>
              </w:divBdr>
            </w:div>
          </w:divsChild>
        </w:div>
        <w:div w:id="1424572204">
          <w:marLeft w:val="0"/>
          <w:marRight w:val="0"/>
          <w:marTop w:val="0"/>
          <w:marBottom w:val="0"/>
          <w:divBdr>
            <w:top w:val="none" w:sz="0" w:space="0" w:color="auto"/>
            <w:left w:val="none" w:sz="0" w:space="0" w:color="auto"/>
            <w:bottom w:val="none" w:sz="0" w:space="0" w:color="auto"/>
            <w:right w:val="none" w:sz="0" w:space="0" w:color="auto"/>
          </w:divBdr>
          <w:divsChild>
            <w:div w:id="1534032923">
              <w:marLeft w:val="0"/>
              <w:marRight w:val="0"/>
              <w:marTop w:val="0"/>
              <w:marBottom w:val="0"/>
              <w:divBdr>
                <w:top w:val="none" w:sz="0" w:space="0" w:color="auto"/>
                <w:left w:val="none" w:sz="0" w:space="0" w:color="auto"/>
                <w:bottom w:val="none" w:sz="0" w:space="0" w:color="auto"/>
                <w:right w:val="none" w:sz="0" w:space="0" w:color="auto"/>
              </w:divBdr>
            </w:div>
          </w:divsChild>
        </w:div>
        <w:div w:id="1646540820">
          <w:marLeft w:val="0"/>
          <w:marRight w:val="0"/>
          <w:marTop w:val="0"/>
          <w:marBottom w:val="0"/>
          <w:divBdr>
            <w:top w:val="none" w:sz="0" w:space="0" w:color="auto"/>
            <w:left w:val="none" w:sz="0" w:space="0" w:color="auto"/>
            <w:bottom w:val="none" w:sz="0" w:space="0" w:color="auto"/>
            <w:right w:val="none" w:sz="0" w:space="0" w:color="auto"/>
          </w:divBdr>
          <w:divsChild>
            <w:div w:id="99880540">
              <w:marLeft w:val="0"/>
              <w:marRight w:val="0"/>
              <w:marTop w:val="0"/>
              <w:marBottom w:val="0"/>
              <w:divBdr>
                <w:top w:val="none" w:sz="0" w:space="0" w:color="auto"/>
                <w:left w:val="none" w:sz="0" w:space="0" w:color="auto"/>
                <w:bottom w:val="none" w:sz="0" w:space="0" w:color="auto"/>
                <w:right w:val="none" w:sz="0" w:space="0" w:color="auto"/>
              </w:divBdr>
            </w:div>
          </w:divsChild>
        </w:div>
        <w:div w:id="506095599">
          <w:marLeft w:val="0"/>
          <w:marRight w:val="0"/>
          <w:marTop w:val="0"/>
          <w:marBottom w:val="0"/>
          <w:divBdr>
            <w:top w:val="none" w:sz="0" w:space="0" w:color="auto"/>
            <w:left w:val="none" w:sz="0" w:space="0" w:color="auto"/>
            <w:bottom w:val="none" w:sz="0" w:space="0" w:color="auto"/>
            <w:right w:val="none" w:sz="0" w:space="0" w:color="auto"/>
          </w:divBdr>
          <w:divsChild>
            <w:div w:id="1831168819">
              <w:marLeft w:val="0"/>
              <w:marRight w:val="0"/>
              <w:marTop w:val="0"/>
              <w:marBottom w:val="0"/>
              <w:divBdr>
                <w:top w:val="none" w:sz="0" w:space="0" w:color="auto"/>
                <w:left w:val="none" w:sz="0" w:space="0" w:color="auto"/>
                <w:bottom w:val="none" w:sz="0" w:space="0" w:color="auto"/>
                <w:right w:val="none" w:sz="0" w:space="0" w:color="auto"/>
              </w:divBdr>
            </w:div>
          </w:divsChild>
        </w:div>
        <w:div w:id="1463108738">
          <w:marLeft w:val="0"/>
          <w:marRight w:val="0"/>
          <w:marTop w:val="0"/>
          <w:marBottom w:val="0"/>
          <w:divBdr>
            <w:top w:val="none" w:sz="0" w:space="0" w:color="auto"/>
            <w:left w:val="none" w:sz="0" w:space="0" w:color="auto"/>
            <w:bottom w:val="none" w:sz="0" w:space="0" w:color="auto"/>
            <w:right w:val="none" w:sz="0" w:space="0" w:color="auto"/>
          </w:divBdr>
          <w:divsChild>
            <w:div w:id="1506245536">
              <w:marLeft w:val="0"/>
              <w:marRight w:val="0"/>
              <w:marTop w:val="0"/>
              <w:marBottom w:val="0"/>
              <w:divBdr>
                <w:top w:val="none" w:sz="0" w:space="0" w:color="auto"/>
                <w:left w:val="none" w:sz="0" w:space="0" w:color="auto"/>
                <w:bottom w:val="none" w:sz="0" w:space="0" w:color="auto"/>
                <w:right w:val="none" w:sz="0" w:space="0" w:color="auto"/>
              </w:divBdr>
            </w:div>
          </w:divsChild>
        </w:div>
        <w:div w:id="1205369152">
          <w:marLeft w:val="0"/>
          <w:marRight w:val="0"/>
          <w:marTop w:val="0"/>
          <w:marBottom w:val="0"/>
          <w:divBdr>
            <w:top w:val="none" w:sz="0" w:space="0" w:color="auto"/>
            <w:left w:val="none" w:sz="0" w:space="0" w:color="auto"/>
            <w:bottom w:val="none" w:sz="0" w:space="0" w:color="auto"/>
            <w:right w:val="none" w:sz="0" w:space="0" w:color="auto"/>
          </w:divBdr>
          <w:divsChild>
            <w:div w:id="1165972064">
              <w:marLeft w:val="0"/>
              <w:marRight w:val="0"/>
              <w:marTop w:val="0"/>
              <w:marBottom w:val="0"/>
              <w:divBdr>
                <w:top w:val="none" w:sz="0" w:space="0" w:color="auto"/>
                <w:left w:val="none" w:sz="0" w:space="0" w:color="auto"/>
                <w:bottom w:val="none" w:sz="0" w:space="0" w:color="auto"/>
                <w:right w:val="none" w:sz="0" w:space="0" w:color="auto"/>
              </w:divBdr>
            </w:div>
          </w:divsChild>
        </w:div>
        <w:div w:id="145709601">
          <w:marLeft w:val="0"/>
          <w:marRight w:val="0"/>
          <w:marTop w:val="0"/>
          <w:marBottom w:val="0"/>
          <w:divBdr>
            <w:top w:val="none" w:sz="0" w:space="0" w:color="auto"/>
            <w:left w:val="none" w:sz="0" w:space="0" w:color="auto"/>
            <w:bottom w:val="none" w:sz="0" w:space="0" w:color="auto"/>
            <w:right w:val="none" w:sz="0" w:space="0" w:color="auto"/>
          </w:divBdr>
          <w:divsChild>
            <w:div w:id="8918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776">
      <w:bodyDiv w:val="1"/>
      <w:marLeft w:val="0"/>
      <w:marRight w:val="0"/>
      <w:marTop w:val="0"/>
      <w:marBottom w:val="0"/>
      <w:divBdr>
        <w:top w:val="none" w:sz="0" w:space="0" w:color="auto"/>
        <w:left w:val="none" w:sz="0" w:space="0" w:color="auto"/>
        <w:bottom w:val="none" w:sz="0" w:space="0" w:color="auto"/>
        <w:right w:val="none" w:sz="0" w:space="0" w:color="auto"/>
      </w:divBdr>
    </w:div>
    <w:div w:id="1121533798">
      <w:bodyDiv w:val="1"/>
      <w:marLeft w:val="0"/>
      <w:marRight w:val="0"/>
      <w:marTop w:val="0"/>
      <w:marBottom w:val="0"/>
      <w:divBdr>
        <w:top w:val="none" w:sz="0" w:space="0" w:color="auto"/>
        <w:left w:val="none" w:sz="0" w:space="0" w:color="auto"/>
        <w:bottom w:val="none" w:sz="0" w:space="0" w:color="auto"/>
        <w:right w:val="none" w:sz="0" w:space="0" w:color="auto"/>
      </w:divBdr>
    </w:div>
    <w:div w:id="1137911725">
      <w:bodyDiv w:val="1"/>
      <w:marLeft w:val="0"/>
      <w:marRight w:val="0"/>
      <w:marTop w:val="0"/>
      <w:marBottom w:val="0"/>
      <w:divBdr>
        <w:top w:val="none" w:sz="0" w:space="0" w:color="auto"/>
        <w:left w:val="none" w:sz="0" w:space="0" w:color="auto"/>
        <w:bottom w:val="none" w:sz="0" w:space="0" w:color="auto"/>
        <w:right w:val="none" w:sz="0" w:space="0" w:color="auto"/>
      </w:divBdr>
      <w:divsChild>
        <w:div w:id="1061947471">
          <w:marLeft w:val="0"/>
          <w:marRight w:val="0"/>
          <w:marTop w:val="0"/>
          <w:marBottom w:val="0"/>
          <w:divBdr>
            <w:top w:val="none" w:sz="0" w:space="0" w:color="auto"/>
            <w:left w:val="none" w:sz="0" w:space="0" w:color="auto"/>
            <w:bottom w:val="single" w:sz="6" w:space="0" w:color="111111"/>
            <w:right w:val="none" w:sz="0" w:space="0" w:color="auto"/>
          </w:divBdr>
          <w:divsChild>
            <w:div w:id="93745305">
              <w:marLeft w:val="0"/>
              <w:marRight w:val="0"/>
              <w:marTop w:val="0"/>
              <w:marBottom w:val="0"/>
              <w:divBdr>
                <w:top w:val="none" w:sz="0" w:space="0" w:color="auto"/>
                <w:left w:val="none" w:sz="0" w:space="0" w:color="auto"/>
                <w:bottom w:val="none" w:sz="0" w:space="0" w:color="auto"/>
                <w:right w:val="none" w:sz="0" w:space="0" w:color="auto"/>
              </w:divBdr>
              <w:divsChild>
                <w:div w:id="1590044478">
                  <w:marLeft w:val="0"/>
                  <w:marRight w:val="0"/>
                  <w:marTop w:val="0"/>
                  <w:marBottom w:val="0"/>
                  <w:divBdr>
                    <w:top w:val="none" w:sz="0" w:space="0" w:color="auto"/>
                    <w:left w:val="none" w:sz="0" w:space="0" w:color="auto"/>
                    <w:bottom w:val="none" w:sz="0" w:space="0" w:color="auto"/>
                    <w:right w:val="none" w:sz="0" w:space="0" w:color="auto"/>
                  </w:divBdr>
                </w:div>
              </w:divsChild>
            </w:div>
            <w:div w:id="207422026">
              <w:marLeft w:val="0"/>
              <w:marRight w:val="0"/>
              <w:marTop w:val="0"/>
              <w:marBottom w:val="0"/>
              <w:divBdr>
                <w:top w:val="none" w:sz="0" w:space="0" w:color="auto"/>
                <w:left w:val="none" w:sz="0" w:space="0" w:color="auto"/>
                <w:bottom w:val="none" w:sz="0" w:space="0" w:color="auto"/>
                <w:right w:val="none" w:sz="0" w:space="0" w:color="auto"/>
              </w:divBdr>
              <w:divsChild>
                <w:div w:id="876283247">
                  <w:marLeft w:val="0"/>
                  <w:marRight w:val="0"/>
                  <w:marTop w:val="0"/>
                  <w:marBottom w:val="0"/>
                  <w:divBdr>
                    <w:top w:val="none" w:sz="0" w:space="0" w:color="auto"/>
                    <w:left w:val="none" w:sz="0" w:space="0" w:color="auto"/>
                    <w:bottom w:val="none" w:sz="0" w:space="0" w:color="auto"/>
                    <w:right w:val="none" w:sz="0" w:space="0" w:color="auto"/>
                  </w:divBdr>
                </w:div>
              </w:divsChild>
            </w:div>
            <w:div w:id="1830054913">
              <w:marLeft w:val="0"/>
              <w:marRight w:val="0"/>
              <w:marTop w:val="0"/>
              <w:marBottom w:val="0"/>
              <w:divBdr>
                <w:top w:val="none" w:sz="0" w:space="0" w:color="auto"/>
                <w:left w:val="none" w:sz="0" w:space="0" w:color="auto"/>
                <w:bottom w:val="none" w:sz="0" w:space="0" w:color="auto"/>
                <w:right w:val="none" w:sz="0" w:space="0" w:color="auto"/>
              </w:divBdr>
              <w:divsChild>
                <w:div w:id="1579290775">
                  <w:marLeft w:val="0"/>
                  <w:marRight w:val="0"/>
                  <w:marTop w:val="0"/>
                  <w:marBottom w:val="0"/>
                  <w:divBdr>
                    <w:top w:val="none" w:sz="0" w:space="0" w:color="auto"/>
                    <w:left w:val="none" w:sz="0" w:space="0" w:color="auto"/>
                    <w:bottom w:val="none" w:sz="0" w:space="0" w:color="auto"/>
                    <w:right w:val="none" w:sz="0" w:space="0" w:color="auto"/>
                  </w:divBdr>
                </w:div>
              </w:divsChild>
            </w:div>
            <w:div w:id="32199073">
              <w:blockQuote w:val="1"/>
              <w:marLeft w:val="0"/>
              <w:marRight w:val="0"/>
              <w:marTop w:val="0"/>
              <w:marBottom w:val="300"/>
              <w:divBdr>
                <w:top w:val="none" w:sz="0" w:space="0" w:color="auto"/>
                <w:left w:val="single" w:sz="18" w:space="15" w:color="BBBBBB"/>
                <w:bottom w:val="none" w:sz="0" w:space="0" w:color="auto"/>
                <w:right w:val="none" w:sz="0" w:space="0" w:color="auto"/>
              </w:divBdr>
            </w:div>
            <w:div w:id="681125496">
              <w:blockQuote w:val="1"/>
              <w:marLeft w:val="0"/>
              <w:marRight w:val="0"/>
              <w:marTop w:val="0"/>
              <w:marBottom w:val="300"/>
              <w:divBdr>
                <w:top w:val="none" w:sz="0" w:space="0" w:color="auto"/>
                <w:left w:val="single" w:sz="18" w:space="15" w:color="BBBBBB"/>
                <w:bottom w:val="none" w:sz="0" w:space="0" w:color="auto"/>
                <w:right w:val="none" w:sz="0" w:space="0" w:color="auto"/>
              </w:divBdr>
            </w:div>
            <w:div w:id="1766031126">
              <w:marLeft w:val="0"/>
              <w:marRight w:val="0"/>
              <w:marTop w:val="0"/>
              <w:marBottom w:val="0"/>
              <w:divBdr>
                <w:top w:val="none" w:sz="0" w:space="0" w:color="auto"/>
                <w:left w:val="none" w:sz="0" w:space="0" w:color="auto"/>
                <w:bottom w:val="none" w:sz="0" w:space="0" w:color="auto"/>
                <w:right w:val="none" w:sz="0" w:space="0" w:color="auto"/>
              </w:divBdr>
              <w:divsChild>
                <w:div w:id="1659768706">
                  <w:marLeft w:val="0"/>
                  <w:marRight w:val="0"/>
                  <w:marTop w:val="0"/>
                  <w:marBottom w:val="0"/>
                  <w:divBdr>
                    <w:top w:val="none" w:sz="0" w:space="0" w:color="auto"/>
                    <w:left w:val="none" w:sz="0" w:space="0" w:color="auto"/>
                    <w:bottom w:val="none" w:sz="0" w:space="0" w:color="auto"/>
                    <w:right w:val="none" w:sz="0" w:space="0" w:color="auto"/>
                  </w:divBdr>
                </w:div>
              </w:divsChild>
            </w:div>
            <w:div w:id="329142583">
              <w:blockQuote w:val="1"/>
              <w:marLeft w:val="0"/>
              <w:marRight w:val="0"/>
              <w:marTop w:val="0"/>
              <w:marBottom w:val="300"/>
              <w:divBdr>
                <w:top w:val="none" w:sz="0" w:space="0" w:color="auto"/>
                <w:left w:val="single" w:sz="18" w:space="15" w:color="BBBBBB"/>
                <w:bottom w:val="none" w:sz="0" w:space="0" w:color="auto"/>
                <w:right w:val="none" w:sz="0" w:space="0" w:color="auto"/>
              </w:divBdr>
            </w:div>
            <w:div w:id="1209218951">
              <w:marLeft w:val="0"/>
              <w:marRight w:val="0"/>
              <w:marTop w:val="0"/>
              <w:marBottom w:val="0"/>
              <w:divBdr>
                <w:top w:val="none" w:sz="0" w:space="0" w:color="auto"/>
                <w:left w:val="none" w:sz="0" w:space="0" w:color="auto"/>
                <w:bottom w:val="none" w:sz="0" w:space="0" w:color="auto"/>
                <w:right w:val="none" w:sz="0" w:space="0" w:color="auto"/>
              </w:divBdr>
              <w:divsChild>
                <w:div w:id="1290430139">
                  <w:marLeft w:val="0"/>
                  <w:marRight w:val="0"/>
                  <w:marTop w:val="0"/>
                  <w:marBottom w:val="0"/>
                  <w:divBdr>
                    <w:top w:val="none" w:sz="0" w:space="0" w:color="auto"/>
                    <w:left w:val="none" w:sz="0" w:space="0" w:color="auto"/>
                    <w:bottom w:val="none" w:sz="0" w:space="0" w:color="auto"/>
                    <w:right w:val="none" w:sz="0" w:space="0" w:color="auto"/>
                  </w:divBdr>
                </w:div>
              </w:divsChild>
            </w:div>
            <w:div w:id="594746510">
              <w:marLeft w:val="0"/>
              <w:marRight w:val="0"/>
              <w:marTop w:val="0"/>
              <w:marBottom w:val="0"/>
              <w:divBdr>
                <w:top w:val="none" w:sz="0" w:space="0" w:color="auto"/>
                <w:left w:val="none" w:sz="0" w:space="0" w:color="auto"/>
                <w:bottom w:val="none" w:sz="0" w:space="0" w:color="auto"/>
                <w:right w:val="none" w:sz="0" w:space="0" w:color="auto"/>
              </w:divBdr>
              <w:divsChild>
                <w:div w:id="1154178045">
                  <w:marLeft w:val="0"/>
                  <w:marRight w:val="0"/>
                  <w:marTop w:val="0"/>
                  <w:marBottom w:val="0"/>
                  <w:divBdr>
                    <w:top w:val="none" w:sz="0" w:space="0" w:color="auto"/>
                    <w:left w:val="none" w:sz="0" w:space="0" w:color="auto"/>
                    <w:bottom w:val="none" w:sz="0" w:space="0" w:color="auto"/>
                    <w:right w:val="none" w:sz="0" w:space="0" w:color="auto"/>
                  </w:divBdr>
                </w:div>
              </w:divsChild>
            </w:div>
            <w:div w:id="354768326">
              <w:marLeft w:val="0"/>
              <w:marRight w:val="0"/>
              <w:marTop w:val="0"/>
              <w:marBottom w:val="0"/>
              <w:divBdr>
                <w:top w:val="none" w:sz="0" w:space="0" w:color="auto"/>
                <w:left w:val="none" w:sz="0" w:space="0" w:color="auto"/>
                <w:bottom w:val="none" w:sz="0" w:space="0" w:color="auto"/>
                <w:right w:val="none" w:sz="0" w:space="0" w:color="auto"/>
              </w:divBdr>
              <w:divsChild>
                <w:div w:id="1318605623">
                  <w:marLeft w:val="0"/>
                  <w:marRight w:val="0"/>
                  <w:marTop w:val="0"/>
                  <w:marBottom w:val="0"/>
                  <w:divBdr>
                    <w:top w:val="none" w:sz="0" w:space="0" w:color="auto"/>
                    <w:left w:val="none" w:sz="0" w:space="0" w:color="auto"/>
                    <w:bottom w:val="none" w:sz="0" w:space="0" w:color="auto"/>
                    <w:right w:val="none" w:sz="0" w:space="0" w:color="auto"/>
                  </w:divBdr>
                </w:div>
              </w:divsChild>
            </w:div>
            <w:div w:id="1853953998">
              <w:marLeft w:val="0"/>
              <w:marRight w:val="0"/>
              <w:marTop w:val="0"/>
              <w:marBottom w:val="0"/>
              <w:divBdr>
                <w:top w:val="none" w:sz="0" w:space="0" w:color="auto"/>
                <w:left w:val="none" w:sz="0" w:space="0" w:color="auto"/>
                <w:bottom w:val="none" w:sz="0" w:space="0" w:color="auto"/>
                <w:right w:val="none" w:sz="0" w:space="0" w:color="auto"/>
              </w:divBdr>
              <w:divsChild>
                <w:div w:id="487786022">
                  <w:marLeft w:val="0"/>
                  <w:marRight w:val="0"/>
                  <w:marTop w:val="0"/>
                  <w:marBottom w:val="0"/>
                  <w:divBdr>
                    <w:top w:val="none" w:sz="0" w:space="0" w:color="auto"/>
                    <w:left w:val="none" w:sz="0" w:space="0" w:color="auto"/>
                    <w:bottom w:val="none" w:sz="0" w:space="0" w:color="auto"/>
                    <w:right w:val="none" w:sz="0" w:space="0" w:color="auto"/>
                  </w:divBdr>
                </w:div>
              </w:divsChild>
            </w:div>
            <w:div w:id="2105760290">
              <w:marLeft w:val="0"/>
              <w:marRight w:val="0"/>
              <w:marTop w:val="0"/>
              <w:marBottom w:val="0"/>
              <w:divBdr>
                <w:top w:val="none" w:sz="0" w:space="0" w:color="auto"/>
                <w:left w:val="none" w:sz="0" w:space="0" w:color="auto"/>
                <w:bottom w:val="none" w:sz="0" w:space="0" w:color="auto"/>
                <w:right w:val="none" w:sz="0" w:space="0" w:color="auto"/>
              </w:divBdr>
              <w:divsChild>
                <w:div w:id="919287111">
                  <w:marLeft w:val="0"/>
                  <w:marRight w:val="0"/>
                  <w:marTop w:val="0"/>
                  <w:marBottom w:val="0"/>
                  <w:divBdr>
                    <w:top w:val="none" w:sz="0" w:space="0" w:color="auto"/>
                    <w:left w:val="none" w:sz="0" w:space="0" w:color="auto"/>
                    <w:bottom w:val="none" w:sz="0" w:space="0" w:color="auto"/>
                    <w:right w:val="none" w:sz="0" w:space="0" w:color="auto"/>
                  </w:divBdr>
                </w:div>
              </w:divsChild>
            </w:div>
            <w:div w:id="970018508">
              <w:marLeft w:val="0"/>
              <w:marRight w:val="0"/>
              <w:marTop w:val="0"/>
              <w:marBottom w:val="0"/>
              <w:divBdr>
                <w:top w:val="none" w:sz="0" w:space="0" w:color="auto"/>
                <w:left w:val="none" w:sz="0" w:space="0" w:color="auto"/>
                <w:bottom w:val="none" w:sz="0" w:space="0" w:color="auto"/>
                <w:right w:val="none" w:sz="0" w:space="0" w:color="auto"/>
              </w:divBdr>
              <w:divsChild>
                <w:div w:id="1971741704">
                  <w:marLeft w:val="0"/>
                  <w:marRight w:val="0"/>
                  <w:marTop w:val="0"/>
                  <w:marBottom w:val="0"/>
                  <w:divBdr>
                    <w:top w:val="none" w:sz="0" w:space="0" w:color="auto"/>
                    <w:left w:val="none" w:sz="0" w:space="0" w:color="auto"/>
                    <w:bottom w:val="none" w:sz="0" w:space="0" w:color="auto"/>
                    <w:right w:val="none" w:sz="0" w:space="0" w:color="auto"/>
                  </w:divBdr>
                </w:div>
              </w:divsChild>
            </w:div>
            <w:div w:id="48304618">
              <w:marLeft w:val="0"/>
              <w:marRight w:val="0"/>
              <w:marTop w:val="0"/>
              <w:marBottom w:val="0"/>
              <w:divBdr>
                <w:top w:val="none" w:sz="0" w:space="0" w:color="auto"/>
                <w:left w:val="none" w:sz="0" w:space="0" w:color="auto"/>
                <w:bottom w:val="none" w:sz="0" w:space="0" w:color="auto"/>
                <w:right w:val="none" w:sz="0" w:space="0" w:color="auto"/>
              </w:divBdr>
              <w:divsChild>
                <w:div w:id="192620330">
                  <w:marLeft w:val="0"/>
                  <w:marRight w:val="0"/>
                  <w:marTop w:val="0"/>
                  <w:marBottom w:val="0"/>
                  <w:divBdr>
                    <w:top w:val="none" w:sz="0" w:space="0" w:color="auto"/>
                    <w:left w:val="none" w:sz="0" w:space="0" w:color="auto"/>
                    <w:bottom w:val="none" w:sz="0" w:space="0" w:color="auto"/>
                    <w:right w:val="none" w:sz="0" w:space="0" w:color="auto"/>
                  </w:divBdr>
                </w:div>
              </w:divsChild>
            </w:div>
            <w:div w:id="605427030">
              <w:marLeft w:val="0"/>
              <w:marRight w:val="0"/>
              <w:marTop w:val="0"/>
              <w:marBottom w:val="0"/>
              <w:divBdr>
                <w:top w:val="none" w:sz="0" w:space="0" w:color="auto"/>
                <w:left w:val="none" w:sz="0" w:space="0" w:color="auto"/>
                <w:bottom w:val="none" w:sz="0" w:space="0" w:color="auto"/>
                <w:right w:val="none" w:sz="0" w:space="0" w:color="auto"/>
              </w:divBdr>
              <w:divsChild>
                <w:div w:id="1306853737">
                  <w:marLeft w:val="0"/>
                  <w:marRight w:val="0"/>
                  <w:marTop w:val="0"/>
                  <w:marBottom w:val="0"/>
                  <w:divBdr>
                    <w:top w:val="none" w:sz="0" w:space="0" w:color="auto"/>
                    <w:left w:val="none" w:sz="0" w:space="0" w:color="auto"/>
                    <w:bottom w:val="none" w:sz="0" w:space="0" w:color="auto"/>
                    <w:right w:val="none" w:sz="0" w:space="0" w:color="auto"/>
                  </w:divBdr>
                </w:div>
              </w:divsChild>
            </w:div>
            <w:div w:id="1396977344">
              <w:marLeft w:val="0"/>
              <w:marRight w:val="0"/>
              <w:marTop w:val="0"/>
              <w:marBottom w:val="0"/>
              <w:divBdr>
                <w:top w:val="none" w:sz="0" w:space="0" w:color="auto"/>
                <w:left w:val="none" w:sz="0" w:space="0" w:color="auto"/>
                <w:bottom w:val="none" w:sz="0" w:space="0" w:color="auto"/>
                <w:right w:val="none" w:sz="0" w:space="0" w:color="auto"/>
              </w:divBdr>
              <w:divsChild>
                <w:div w:id="241573942">
                  <w:marLeft w:val="0"/>
                  <w:marRight w:val="0"/>
                  <w:marTop w:val="0"/>
                  <w:marBottom w:val="0"/>
                  <w:divBdr>
                    <w:top w:val="none" w:sz="0" w:space="0" w:color="auto"/>
                    <w:left w:val="none" w:sz="0" w:space="0" w:color="auto"/>
                    <w:bottom w:val="none" w:sz="0" w:space="0" w:color="auto"/>
                    <w:right w:val="none" w:sz="0" w:space="0" w:color="auto"/>
                  </w:divBdr>
                </w:div>
              </w:divsChild>
            </w:div>
            <w:div w:id="258029826">
              <w:marLeft w:val="0"/>
              <w:marRight w:val="0"/>
              <w:marTop w:val="0"/>
              <w:marBottom w:val="0"/>
              <w:divBdr>
                <w:top w:val="none" w:sz="0" w:space="0" w:color="auto"/>
                <w:left w:val="none" w:sz="0" w:space="0" w:color="auto"/>
                <w:bottom w:val="none" w:sz="0" w:space="0" w:color="auto"/>
                <w:right w:val="none" w:sz="0" w:space="0" w:color="auto"/>
              </w:divBdr>
              <w:divsChild>
                <w:div w:id="558711860">
                  <w:marLeft w:val="0"/>
                  <w:marRight w:val="0"/>
                  <w:marTop w:val="0"/>
                  <w:marBottom w:val="0"/>
                  <w:divBdr>
                    <w:top w:val="none" w:sz="0" w:space="0" w:color="auto"/>
                    <w:left w:val="none" w:sz="0" w:space="0" w:color="auto"/>
                    <w:bottom w:val="none" w:sz="0" w:space="0" w:color="auto"/>
                    <w:right w:val="none" w:sz="0" w:space="0" w:color="auto"/>
                  </w:divBdr>
                </w:div>
              </w:divsChild>
            </w:div>
            <w:div w:id="522788438">
              <w:blockQuote w:val="1"/>
              <w:marLeft w:val="0"/>
              <w:marRight w:val="0"/>
              <w:marTop w:val="0"/>
              <w:marBottom w:val="300"/>
              <w:divBdr>
                <w:top w:val="none" w:sz="0" w:space="0" w:color="auto"/>
                <w:left w:val="single" w:sz="18" w:space="15" w:color="BBBBBB"/>
                <w:bottom w:val="none" w:sz="0" w:space="0" w:color="auto"/>
                <w:right w:val="none" w:sz="0" w:space="0" w:color="auto"/>
              </w:divBdr>
            </w:div>
            <w:div w:id="1900096570">
              <w:marLeft w:val="0"/>
              <w:marRight w:val="0"/>
              <w:marTop w:val="0"/>
              <w:marBottom w:val="0"/>
              <w:divBdr>
                <w:top w:val="none" w:sz="0" w:space="0" w:color="auto"/>
                <w:left w:val="none" w:sz="0" w:space="0" w:color="auto"/>
                <w:bottom w:val="none" w:sz="0" w:space="0" w:color="auto"/>
                <w:right w:val="none" w:sz="0" w:space="0" w:color="auto"/>
              </w:divBdr>
              <w:divsChild>
                <w:div w:id="1778062337">
                  <w:marLeft w:val="0"/>
                  <w:marRight w:val="0"/>
                  <w:marTop w:val="0"/>
                  <w:marBottom w:val="0"/>
                  <w:divBdr>
                    <w:top w:val="none" w:sz="0" w:space="0" w:color="auto"/>
                    <w:left w:val="none" w:sz="0" w:space="0" w:color="auto"/>
                    <w:bottom w:val="none" w:sz="0" w:space="0" w:color="auto"/>
                    <w:right w:val="none" w:sz="0" w:space="0" w:color="auto"/>
                  </w:divBdr>
                </w:div>
              </w:divsChild>
            </w:div>
            <w:div w:id="984774798">
              <w:marLeft w:val="0"/>
              <w:marRight w:val="0"/>
              <w:marTop w:val="0"/>
              <w:marBottom w:val="0"/>
              <w:divBdr>
                <w:top w:val="none" w:sz="0" w:space="0" w:color="auto"/>
                <w:left w:val="none" w:sz="0" w:space="0" w:color="auto"/>
                <w:bottom w:val="none" w:sz="0" w:space="0" w:color="auto"/>
                <w:right w:val="none" w:sz="0" w:space="0" w:color="auto"/>
              </w:divBdr>
              <w:divsChild>
                <w:div w:id="840000380">
                  <w:marLeft w:val="0"/>
                  <w:marRight w:val="0"/>
                  <w:marTop w:val="0"/>
                  <w:marBottom w:val="0"/>
                  <w:divBdr>
                    <w:top w:val="none" w:sz="0" w:space="0" w:color="auto"/>
                    <w:left w:val="none" w:sz="0" w:space="0" w:color="auto"/>
                    <w:bottom w:val="none" w:sz="0" w:space="0" w:color="auto"/>
                    <w:right w:val="none" w:sz="0" w:space="0" w:color="auto"/>
                  </w:divBdr>
                </w:div>
              </w:divsChild>
            </w:div>
            <w:div w:id="171840304">
              <w:blockQuote w:val="1"/>
              <w:marLeft w:val="0"/>
              <w:marRight w:val="0"/>
              <w:marTop w:val="0"/>
              <w:marBottom w:val="300"/>
              <w:divBdr>
                <w:top w:val="none" w:sz="0" w:space="0" w:color="auto"/>
                <w:left w:val="single" w:sz="18" w:space="15" w:color="BBBBBB"/>
                <w:bottom w:val="none" w:sz="0" w:space="0" w:color="auto"/>
                <w:right w:val="none" w:sz="0" w:space="0" w:color="auto"/>
              </w:divBdr>
            </w:div>
            <w:div w:id="868496258">
              <w:marLeft w:val="0"/>
              <w:marRight w:val="0"/>
              <w:marTop w:val="0"/>
              <w:marBottom w:val="0"/>
              <w:divBdr>
                <w:top w:val="none" w:sz="0" w:space="0" w:color="auto"/>
                <w:left w:val="none" w:sz="0" w:space="0" w:color="auto"/>
                <w:bottom w:val="none" w:sz="0" w:space="0" w:color="auto"/>
                <w:right w:val="none" w:sz="0" w:space="0" w:color="auto"/>
              </w:divBdr>
              <w:divsChild>
                <w:div w:id="856967057">
                  <w:marLeft w:val="0"/>
                  <w:marRight w:val="0"/>
                  <w:marTop w:val="0"/>
                  <w:marBottom w:val="0"/>
                  <w:divBdr>
                    <w:top w:val="none" w:sz="0" w:space="0" w:color="auto"/>
                    <w:left w:val="none" w:sz="0" w:space="0" w:color="auto"/>
                    <w:bottom w:val="none" w:sz="0" w:space="0" w:color="auto"/>
                    <w:right w:val="none" w:sz="0" w:space="0" w:color="auto"/>
                  </w:divBdr>
                </w:div>
              </w:divsChild>
            </w:div>
            <w:div w:id="475536493">
              <w:blockQuote w:val="1"/>
              <w:marLeft w:val="0"/>
              <w:marRight w:val="0"/>
              <w:marTop w:val="0"/>
              <w:marBottom w:val="300"/>
              <w:divBdr>
                <w:top w:val="none" w:sz="0" w:space="0" w:color="auto"/>
                <w:left w:val="single" w:sz="18" w:space="15" w:color="BBBBBB"/>
                <w:bottom w:val="none" w:sz="0" w:space="0" w:color="auto"/>
                <w:right w:val="none" w:sz="0" w:space="0" w:color="auto"/>
              </w:divBdr>
            </w:div>
            <w:div w:id="1811481709">
              <w:marLeft w:val="0"/>
              <w:marRight w:val="0"/>
              <w:marTop w:val="0"/>
              <w:marBottom w:val="0"/>
              <w:divBdr>
                <w:top w:val="none" w:sz="0" w:space="0" w:color="auto"/>
                <w:left w:val="none" w:sz="0" w:space="0" w:color="auto"/>
                <w:bottom w:val="none" w:sz="0" w:space="0" w:color="auto"/>
                <w:right w:val="none" w:sz="0" w:space="0" w:color="auto"/>
              </w:divBdr>
              <w:divsChild>
                <w:div w:id="41639171">
                  <w:marLeft w:val="0"/>
                  <w:marRight w:val="0"/>
                  <w:marTop w:val="0"/>
                  <w:marBottom w:val="0"/>
                  <w:divBdr>
                    <w:top w:val="none" w:sz="0" w:space="0" w:color="auto"/>
                    <w:left w:val="none" w:sz="0" w:space="0" w:color="auto"/>
                    <w:bottom w:val="none" w:sz="0" w:space="0" w:color="auto"/>
                    <w:right w:val="none" w:sz="0" w:space="0" w:color="auto"/>
                  </w:divBdr>
                </w:div>
              </w:divsChild>
            </w:div>
            <w:div w:id="1623613787">
              <w:blockQuote w:val="1"/>
              <w:marLeft w:val="0"/>
              <w:marRight w:val="0"/>
              <w:marTop w:val="0"/>
              <w:marBottom w:val="300"/>
              <w:divBdr>
                <w:top w:val="none" w:sz="0" w:space="0" w:color="auto"/>
                <w:left w:val="single" w:sz="18" w:space="15" w:color="BBBBBB"/>
                <w:bottom w:val="none" w:sz="0" w:space="0" w:color="auto"/>
                <w:right w:val="none" w:sz="0" w:space="0" w:color="auto"/>
              </w:divBdr>
            </w:div>
            <w:div w:id="2058041267">
              <w:blockQuote w:val="1"/>
              <w:marLeft w:val="0"/>
              <w:marRight w:val="0"/>
              <w:marTop w:val="0"/>
              <w:marBottom w:val="300"/>
              <w:divBdr>
                <w:top w:val="none" w:sz="0" w:space="0" w:color="auto"/>
                <w:left w:val="single" w:sz="18" w:space="15" w:color="BBBBBB"/>
                <w:bottom w:val="none" w:sz="0" w:space="0" w:color="auto"/>
                <w:right w:val="none" w:sz="0" w:space="0" w:color="auto"/>
              </w:divBdr>
            </w:div>
            <w:div w:id="1938363064">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 w:id="1268661307">
          <w:marLeft w:val="0"/>
          <w:marRight w:val="0"/>
          <w:marTop w:val="0"/>
          <w:marBottom w:val="0"/>
          <w:divBdr>
            <w:top w:val="none" w:sz="0" w:space="0" w:color="auto"/>
            <w:left w:val="none" w:sz="0" w:space="0" w:color="auto"/>
            <w:bottom w:val="none" w:sz="0" w:space="0" w:color="auto"/>
            <w:right w:val="none" w:sz="0" w:space="0" w:color="auto"/>
          </w:divBdr>
        </w:div>
      </w:divsChild>
    </w:div>
    <w:div w:id="1313022702">
      <w:bodyDiv w:val="1"/>
      <w:marLeft w:val="0"/>
      <w:marRight w:val="0"/>
      <w:marTop w:val="0"/>
      <w:marBottom w:val="0"/>
      <w:divBdr>
        <w:top w:val="none" w:sz="0" w:space="0" w:color="auto"/>
        <w:left w:val="none" w:sz="0" w:space="0" w:color="auto"/>
        <w:bottom w:val="none" w:sz="0" w:space="0" w:color="auto"/>
        <w:right w:val="none" w:sz="0" w:space="0" w:color="auto"/>
      </w:divBdr>
      <w:divsChild>
        <w:div w:id="1859076779">
          <w:marLeft w:val="0"/>
          <w:marRight w:val="0"/>
          <w:marTop w:val="0"/>
          <w:marBottom w:val="0"/>
          <w:divBdr>
            <w:top w:val="none" w:sz="0" w:space="0" w:color="auto"/>
            <w:left w:val="none" w:sz="0" w:space="0" w:color="auto"/>
            <w:bottom w:val="none" w:sz="0" w:space="0" w:color="auto"/>
            <w:right w:val="none" w:sz="0" w:space="0" w:color="auto"/>
          </w:divBdr>
          <w:divsChild>
            <w:div w:id="1530752594">
              <w:marLeft w:val="0"/>
              <w:marRight w:val="0"/>
              <w:marTop w:val="0"/>
              <w:marBottom w:val="0"/>
              <w:divBdr>
                <w:top w:val="none" w:sz="0" w:space="0" w:color="auto"/>
                <w:left w:val="none" w:sz="0" w:space="0" w:color="auto"/>
                <w:bottom w:val="none" w:sz="0" w:space="0" w:color="auto"/>
                <w:right w:val="none" w:sz="0" w:space="0" w:color="auto"/>
              </w:divBdr>
            </w:div>
          </w:divsChild>
        </w:div>
        <w:div w:id="2141223955">
          <w:marLeft w:val="0"/>
          <w:marRight w:val="0"/>
          <w:marTop w:val="0"/>
          <w:marBottom w:val="0"/>
          <w:divBdr>
            <w:top w:val="none" w:sz="0" w:space="0" w:color="auto"/>
            <w:left w:val="none" w:sz="0" w:space="0" w:color="auto"/>
            <w:bottom w:val="none" w:sz="0" w:space="0" w:color="auto"/>
            <w:right w:val="none" w:sz="0" w:space="0" w:color="auto"/>
          </w:divBdr>
          <w:divsChild>
            <w:div w:id="6196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8075">
      <w:bodyDiv w:val="1"/>
      <w:marLeft w:val="0"/>
      <w:marRight w:val="0"/>
      <w:marTop w:val="0"/>
      <w:marBottom w:val="0"/>
      <w:divBdr>
        <w:top w:val="none" w:sz="0" w:space="0" w:color="auto"/>
        <w:left w:val="none" w:sz="0" w:space="0" w:color="auto"/>
        <w:bottom w:val="none" w:sz="0" w:space="0" w:color="auto"/>
        <w:right w:val="none" w:sz="0" w:space="0" w:color="auto"/>
      </w:divBdr>
      <w:divsChild>
        <w:div w:id="1333411143">
          <w:marLeft w:val="0"/>
          <w:marRight w:val="0"/>
          <w:marTop w:val="0"/>
          <w:marBottom w:val="0"/>
          <w:divBdr>
            <w:top w:val="none" w:sz="0" w:space="0" w:color="auto"/>
            <w:left w:val="none" w:sz="0" w:space="0" w:color="auto"/>
            <w:bottom w:val="none" w:sz="0" w:space="0" w:color="auto"/>
            <w:right w:val="none" w:sz="0" w:space="0" w:color="auto"/>
          </w:divBdr>
          <w:divsChild>
            <w:div w:id="1850099716">
              <w:marLeft w:val="0"/>
              <w:marRight w:val="0"/>
              <w:marTop w:val="0"/>
              <w:marBottom w:val="0"/>
              <w:divBdr>
                <w:top w:val="none" w:sz="0" w:space="0" w:color="auto"/>
                <w:left w:val="none" w:sz="0" w:space="0" w:color="auto"/>
                <w:bottom w:val="none" w:sz="0" w:space="0" w:color="auto"/>
                <w:right w:val="none" w:sz="0" w:space="0" w:color="auto"/>
              </w:divBdr>
            </w:div>
          </w:divsChild>
        </w:div>
        <w:div w:id="1260799350">
          <w:marLeft w:val="0"/>
          <w:marRight w:val="0"/>
          <w:marTop w:val="0"/>
          <w:marBottom w:val="0"/>
          <w:divBdr>
            <w:top w:val="none" w:sz="0" w:space="0" w:color="auto"/>
            <w:left w:val="none" w:sz="0" w:space="0" w:color="auto"/>
            <w:bottom w:val="none" w:sz="0" w:space="0" w:color="auto"/>
            <w:right w:val="none" w:sz="0" w:space="0" w:color="auto"/>
          </w:divBdr>
          <w:divsChild>
            <w:div w:id="14569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1633">
      <w:bodyDiv w:val="1"/>
      <w:marLeft w:val="0"/>
      <w:marRight w:val="0"/>
      <w:marTop w:val="0"/>
      <w:marBottom w:val="0"/>
      <w:divBdr>
        <w:top w:val="none" w:sz="0" w:space="0" w:color="auto"/>
        <w:left w:val="none" w:sz="0" w:space="0" w:color="auto"/>
        <w:bottom w:val="none" w:sz="0" w:space="0" w:color="auto"/>
        <w:right w:val="none" w:sz="0" w:space="0" w:color="auto"/>
      </w:divBdr>
      <w:divsChild>
        <w:div w:id="1114597367">
          <w:marLeft w:val="0"/>
          <w:marRight w:val="0"/>
          <w:marTop w:val="0"/>
          <w:marBottom w:val="0"/>
          <w:divBdr>
            <w:top w:val="none" w:sz="0" w:space="0" w:color="auto"/>
            <w:left w:val="none" w:sz="0" w:space="0" w:color="auto"/>
            <w:bottom w:val="none" w:sz="0" w:space="0" w:color="auto"/>
            <w:right w:val="none" w:sz="0" w:space="0" w:color="auto"/>
          </w:divBdr>
          <w:divsChild>
            <w:div w:id="2005667319">
              <w:marLeft w:val="0"/>
              <w:marRight w:val="0"/>
              <w:marTop w:val="0"/>
              <w:marBottom w:val="0"/>
              <w:divBdr>
                <w:top w:val="none" w:sz="0" w:space="0" w:color="auto"/>
                <w:left w:val="none" w:sz="0" w:space="0" w:color="auto"/>
                <w:bottom w:val="none" w:sz="0" w:space="0" w:color="auto"/>
                <w:right w:val="none" w:sz="0" w:space="0" w:color="auto"/>
              </w:divBdr>
            </w:div>
          </w:divsChild>
        </w:div>
        <w:div w:id="1452632233">
          <w:marLeft w:val="0"/>
          <w:marRight w:val="0"/>
          <w:marTop w:val="0"/>
          <w:marBottom w:val="0"/>
          <w:divBdr>
            <w:top w:val="none" w:sz="0" w:space="0" w:color="auto"/>
            <w:left w:val="none" w:sz="0" w:space="0" w:color="auto"/>
            <w:bottom w:val="none" w:sz="0" w:space="0" w:color="auto"/>
            <w:right w:val="none" w:sz="0" w:space="0" w:color="auto"/>
          </w:divBdr>
          <w:divsChild>
            <w:div w:id="480191439">
              <w:marLeft w:val="0"/>
              <w:marRight w:val="0"/>
              <w:marTop w:val="0"/>
              <w:marBottom w:val="0"/>
              <w:divBdr>
                <w:top w:val="none" w:sz="0" w:space="0" w:color="auto"/>
                <w:left w:val="none" w:sz="0" w:space="0" w:color="auto"/>
                <w:bottom w:val="none" w:sz="0" w:space="0" w:color="auto"/>
                <w:right w:val="none" w:sz="0" w:space="0" w:color="auto"/>
              </w:divBdr>
            </w:div>
          </w:divsChild>
        </w:div>
        <w:div w:id="1033313038">
          <w:marLeft w:val="0"/>
          <w:marRight w:val="0"/>
          <w:marTop w:val="0"/>
          <w:marBottom w:val="0"/>
          <w:divBdr>
            <w:top w:val="none" w:sz="0" w:space="0" w:color="auto"/>
            <w:left w:val="none" w:sz="0" w:space="0" w:color="auto"/>
            <w:bottom w:val="none" w:sz="0" w:space="0" w:color="auto"/>
            <w:right w:val="none" w:sz="0" w:space="0" w:color="auto"/>
          </w:divBdr>
          <w:divsChild>
            <w:div w:id="966164207">
              <w:marLeft w:val="0"/>
              <w:marRight w:val="0"/>
              <w:marTop w:val="0"/>
              <w:marBottom w:val="0"/>
              <w:divBdr>
                <w:top w:val="none" w:sz="0" w:space="0" w:color="auto"/>
                <w:left w:val="none" w:sz="0" w:space="0" w:color="auto"/>
                <w:bottom w:val="none" w:sz="0" w:space="0" w:color="auto"/>
                <w:right w:val="none" w:sz="0" w:space="0" w:color="auto"/>
              </w:divBdr>
            </w:div>
          </w:divsChild>
        </w:div>
        <w:div w:id="1824924781">
          <w:blockQuote w:val="1"/>
          <w:marLeft w:val="0"/>
          <w:marRight w:val="0"/>
          <w:marTop w:val="0"/>
          <w:marBottom w:val="300"/>
          <w:divBdr>
            <w:top w:val="none" w:sz="0" w:space="0" w:color="auto"/>
            <w:left w:val="single" w:sz="18" w:space="15" w:color="BBBBBB"/>
            <w:bottom w:val="none" w:sz="0" w:space="0" w:color="auto"/>
            <w:right w:val="none" w:sz="0" w:space="0" w:color="auto"/>
          </w:divBdr>
        </w:div>
        <w:div w:id="301884965">
          <w:marLeft w:val="0"/>
          <w:marRight w:val="0"/>
          <w:marTop w:val="0"/>
          <w:marBottom w:val="0"/>
          <w:divBdr>
            <w:top w:val="none" w:sz="0" w:space="0" w:color="auto"/>
            <w:left w:val="none" w:sz="0" w:space="0" w:color="auto"/>
            <w:bottom w:val="none" w:sz="0" w:space="0" w:color="auto"/>
            <w:right w:val="none" w:sz="0" w:space="0" w:color="auto"/>
          </w:divBdr>
          <w:divsChild>
            <w:div w:id="2138837894">
              <w:marLeft w:val="0"/>
              <w:marRight w:val="0"/>
              <w:marTop w:val="0"/>
              <w:marBottom w:val="0"/>
              <w:divBdr>
                <w:top w:val="none" w:sz="0" w:space="0" w:color="auto"/>
                <w:left w:val="none" w:sz="0" w:space="0" w:color="auto"/>
                <w:bottom w:val="none" w:sz="0" w:space="0" w:color="auto"/>
                <w:right w:val="none" w:sz="0" w:space="0" w:color="auto"/>
              </w:divBdr>
            </w:div>
          </w:divsChild>
        </w:div>
        <w:div w:id="582229155">
          <w:marLeft w:val="0"/>
          <w:marRight w:val="0"/>
          <w:marTop w:val="0"/>
          <w:marBottom w:val="0"/>
          <w:divBdr>
            <w:top w:val="none" w:sz="0" w:space="0" w:color="auto"/>
            <w:left w:val="none" w:sz="0" w:space="0" w:color="auto"/>
            <w:bottom w:val="none" w:sz="0" w:space="0" w:color="auto"/>
            <w:right w:val="none" w:sz="0" w:space="0" w:color="auto"/>
          </w:divBdr>
          <w:divsChild>
            <w:div w:id="960069462">
              <w:marLeft w:val="0"/>
              <w:marRight w:val="0"/>
              <w:marTop w:val="0"/>
              <w:marBottom w:val="0"/>
              <w:divBdr>
                <w:top w:val="none" w:sz="0" w:space="0" w:color="auto"/>
                <w:left w:val="none" w:sz="0" w:space="0" w:color="auto"/>
                <w:bottom w:val="none" w:sz="0" w:space="0" w:color="auto"/>
                <w:right w:val="none" w:sz="0" w:space="0" w:color="auto"/>
              </w:divBdr>
            </w:div>
          </w:divsChild>
        </w:div>
        <w:div w:id="573971788">
          <w:marLeft w:val="0"/>
          <w:marRight w:val="0"/>
          <w:marTop w:val="0"/>
          <w:marBottom w:val="0"/>
          <w:divBdr>
            <w:top w:val="none" w:sz="0" w:space="0" w:color="auto"/>
            <w:left w:val="none" w:sz="0" w:space="0" w:color="auto"/>
            <w:bottom w:val="none" w:sz="0" w:space="0" w:color="auto"/>
            <w:right w:val="none" w:sz="0" w:space="0" w:color="auto"/>
          </w:divBdr>
          <w:divsChild>
            <w:div w:id="523247716">
              <w:marLeft w:val="0"/>
              <w:marRight w:val="0"/>
              <w:marTop w:val="0"/>
              <w:marBottom w:val="0"/>
              <w:divBdr>
                <w:top w:val="none" w:sz="0" w:space="0" w:color="auto"/>
                <w:left w:val="none" w:sz="0" w:space="0" w:color="auto"/>
                <w:bottom w:val="none" w:sz="0" w:space="0" w:color="auto"/>
                <w:right w:val="none" w:sz="0" w:space="0" w:color="auto"/>
              </w:divBdr>
            </w:div>
          </w:divsChild>
        </w:div>
        <w:div w:id="2059352199">
          <w:marLeft w:val="0"/>
          <w:marRight w:val="0"/>
          <w:marTop w:val="0"/>
          <w:marBottom w:val="0"/>
          <w:divBdr>
            <w:top w:val="none" w:sz="0" w:space="0" w:color="auto"/>
            <w:left w:val="none" w:sz="0" w:space="0" w:color="auto"/>
            <w:bottom w:val="none" w:sz="0" w:space="0" w:color="auto"/>
            <w:right w:val="none" w:sz="0" w:space="0" w:color="auto"/>
          </w:divBdr>
          <w:divsChild>
            <w:div w:id="69542531">
              <w:marLeft w:val="0"/>
              <w:marRight w:val="0"/>
              <w:marTop w:val="0"/>
              <w:marBottom w:val="0"/>
              <w:divBdr>
                <w:top w:val="none" w:sz="0" w:space="0" w:color="auto"/>
                <w:left w:val="none" w:sz="0" w:space="0" w:color="auto"/>
                <w:bottom w:val="none" w:sz="0" w:space="0" w:color="auto"/>
                <w:right w:val="none" w:sz="0" w:space="0" w:color="auto"/>
              </w:divBdr>
            </w:div>
          </w:divsChild>
        </w:div>
        <w:div w:id="1943612463">
          <w:marLeft w:val="0"/>
          <w:marRight w:val="0"/>
          <w:marTop w:val="0"/>
          <w:marBottom w:val="0"/>
          <w:divBdr>
            <w:top w:val="none" w:sz="0" w:space="0" w:color="auto"/>
            <w:left w:val="none" w:sz="0" w:space="0" w:color="auto"/>
            <w:bottom w:val="none" w:sz="0" w:space="0" w:color="auto"/>
            <w:right w:val="none" w:sz="0" w:space="0" w:color="auto"/>
          </w:divBdr>
          <w:divsChild>
            <w:div w:id="126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2114">
      <w:bodyDiv w:val="1"/>
      <w:marLeft w:val="0"/>
      <w:marRight w:val="0"/>
      <w:marTop w:val="0"/>
      <w:marBottom w:val="0"/>
      <w:divBdr>
        <w:top w:val="none" w:sz="0" w:space="0" w:color="auto"/>
        <w:left w:val="none" w:sz="0" w:space="0" w:color="auto"/>
        <w:bottom w:val="none" w:sz="0" w:space="0" w:color="auto"/>
        <w:right w:val="none" w:sz="0" w:space="0" w:color="auto"/>
      </w:divBdr>
    </w:div>
    <w:div w:id="1488865382">
      <w:bodyDiv w:val="1"/>
      <w:marLeft w:val="0"/>
      <w:marRight w:val="0"/>
      <w:marTop w:val="0"/>
      <w:marBottom w:val="0"/>
      <w:divBdr>
        <w:top w:val="none" w:sz="0" w:space="0" w:color="auto"/>
        <w:left w:val="none" w:sz="0" w:space="0" w:color="auto"/>
        <w:bottom w:val="none" w:sz="0" w:space="0" w:color="auto"/>
        <w:right w:val="none" w:sz="0" w:space="0" w:color="auto"/>
      </w:divBdr>
      <w:divsChild>
        <w:div w:id="1950818818">
          <w:blockQuote w:val="1"/>
          <w:marLeft w:val="0"/>
          <w:marRight w:val="0"/>
          <w:marTop w:val="0"/>
          <w:marBottom w:val="300"/>
          <w:divBdr>
            <w:top w:val="none" w:sz="0" w:space="0" w:color="auto"/>
            <w:left w:val="single" w:sz="18" w:space="15" w:color="BBBBBB"/>
            <w:bottom w:val="none" w:sz="0" w:space="0" w:color="auto"/>
            <w:right w:val="none" w:sz="0" w:space="0" w:color="auto"/>
          </w:divBdr>
        </w:div>
        <w:div w:id="684400095">
          <w:blockQuote w:val="1"/>
          <w:marLeft w:val="0"/>
          <w:marRight w:val="0"/>
          <w:marTop w:val="0"/>
          <w:marBottom w:val="300"/>
          <w:divBdr>
            <w:top w:val="none" w:sz="0" w:space="0" w:color="auto"/>
            <w:left w:val="single" w:sz="18" w:space="15" w:color="BBBBBB"/>
            <w:bottom w:val="none" w:sz="0" w:space="0" w:color="auto"/>
            <w:right w:val="none" w:sz="0" w:space="0" w:color="auto"/>
          </w:divBdr>
        </w:div>
        <w:div w:id="1305430545">
          <w:marLeft w:val="0"/>
          <w:marRight w:val="0"/>
          <w:marTop w:val="0"/>
          <w:marBottom w:val="0"/>
          <w:divBdr>
            <w:top w:val="none" w:sz="0" w:space="0" w:color="auto"/>
            <w:left w:val="none" w:sz="0" w:space="0" w:color="auto"/>
            <w:bottom w:val="none" w:sz="0" w:space="0" w:color="auto"/>
            <w:right w:val="none" w:sz="0" w:space="0" w:color="auto"/>
          </w:divBdr>
          <w:divsChild>
            <w:div w:id="188834538">
              <w:marLeft w:val="0"/>
              <w:marRight w:val="0"/>
              <w:marTop w:val="0"/>
              <w:marBottom w:val="0"/>
              <w:divBdr>
                <w:top w:val="none" w:sz="0" w:space="0" w:color="auto"/>
                <w:left w:val="none" w:sz="0" w:space="0" w:color="auto"/>
                <w:bottom w:val="none" w:sz="0" w:space="0" w:color="auto"/>
                <w:right w:val="none" w:sz="0" w:space="0" w:color="auto"/>
              </w:divBdr>
            </w:div>
          </w:divsChild>
        </w:div>
        <w:div w:id="181745627">
          <w:blockQuote w:val="1"/>
          <w:marLeft w:val="0"/>
          <w:marRight w:val="0"/>
          <w:marTop w:val="0"/>
          <w:marBottom w:val="300"/>
          <w:divBdr>
            <w:top w:val="none" w:sz="0" w:space="0" w:color="auto"/>
            <w:left w:val="single" w:sz="18" w:space="15" w:color="BBBBBB"/>
            <w:bottom w:val="none" w:sz="0" w:space="0" w:color="auto"/>
            <w:right w:val="none" w:sz="0" w:space="0" w:color="auto"/>
          </w:divBdr>
        </w:div>
        <w:div w:id="1185704938">
          <w:marLeft w:val="0"/>
          <w:marRight w:val="0"/>
          <w:marTop w:val="0"/>
          <w:marBottom w:val="0"/>
          <w:divBdr>
            <w:top w:val="none" w:sz="0" w:space="0" w:color="auto"/>
            <w:left w:val="none" w:sz="0" w:space="0" w:color="auto"/>
            <w:bottom w:val="none" w:sz="0" w:space="0" w:color="auto"/>
            <w:right w:val="none" w:sz="0" w:space="0" w:color="auto"/>
          </w:divBdr>
          <w:divsChild>
            <w:div w:id="1921481525">
              <w:marLeft w:val="0"/>
              <w:marRight w:val="0"/>
              <w:marTop w:val="0"/>
              <w:marBottom w:val="0"/>
              <w:divBdr>
                <w:top w:val="none" w:sz="0" w:space="0" w:color="auto"/>
                <w:left w:val="none" w:sz="0" w:space="0" w:color="auto"/>
                <w:bottom w:val="none" w:sz="0" w:space="0" w:color="auto"/>
                <w:right w:val="none" w:sz="0" w:space="0" w:color="auto"/>
              </w:divBdr>
            </w:div>
          </w:divsChild>
        </w:div>
        <w:div w:id="2052000265">
          <w:marLeft w:val="0"/>
          <w:marRight w:val="0"/>
          <w:marTop w:val="0"/>
          <w:marBottom w:val="0"/>
          <w:divBdr>
            <w:top w:val="none" w:sz="0" w:space="0" w:color="auto"/>
            <w:left w:val="none" w:sz="0" w:space="0" w:color="auto"/>
            <w:bottom w:val="none" w:sz="0" w:space="0" w:color="auto"/>
            <w:right w:val="none" w:sz="0" w:space="0" w:color="auto"/>
          </w:divBdr>
          <w:divsChild>
            <w:div w:id="629552755">
              <w:marLeft w:val="0"/>
              <w:marRight w:val="0"/>
              <w:marTop w:val="0"/>
              <w:marBottom w:val="0"/>
              <w:divBdr>
                <w:top w:val="none" w:sz="0" w:space="0" w:color="auto"/>
                <w:left w:val="none" w:sz="0" w:space="0" w:color="auto"/>
                <w:bottom w:val="none" w:sz="0" w:space="0" w:color="auto"/>
                <w:right w:val="none" w:sz="0" w:space="0" w:color="auto"/>
              </w:divBdr>
            </w:div>
          </w:divsChild>
        </w:div>
        <w:div w:id="224877498">
          <w:marLeft w:val="0"/>
          <w:marRight w:val="0"/>
          <w:marTop w:val="0"/>
          <w:marBottom w:val="0"/>
          <w:divBdr>
            <w:top w:val="none" w:sz="0" w:space="0" w:color="auto"/>
            <w:left w:val="none" w:sz="0" w:space="0" w:color="auto"/>
            <w:bottom w:val="none" w:sz="0" w:space="0" w:color="auto"/>
            <w:right w:val="none" w:sz="0" w:space="0" w:color="auto"/>
          </w:divBdr>
          <w:divsChild>
            <w:div w:id="55472423">
              <w:marLeft w:val="0"/>
              <w:marRight w:val="0"/>
              <w:marTop w:val="0"/>
              <w:marBottom w:val="0"/>
              <w:divBdr>
                <w:top w:val="none" w:sz="0" w:space="0" w:color="auto"/>
                <w:left w:val="none" w:sz="0" w:space="0" w:color="auto"/>
                <w:bottom w:val="none" w:sz="0" w:space="0" w:color="auto"/>
                <w:right w:val="none" w:sz="0" w:space="0" w:color="auto"/>
              </w:divBdr>
            </w:div>
          </w:divsChild>
        </w:div>
        <w:div w:id="139276016">
          <w:marLeft w:val="0"/>
          <w:marRight w:val="0"/>
          <w:marTop w:val="0"/>
          <w:marBottom w:val="0"/>
          <w:divBdr>
            <w:top w:val="none" w:sz="0" w:space="0" w:color="auto"/>
            <w:left w:val="none" w:sz="0" w:space="0" w:color="auto"/>
            <w:bottom w:val="none" w:sz="0" w:space="0" w:color="auto"/>
            <w:right w:val="none" w:sz="0" w:space="0" w:color="auto"/>
          </w:divBdr>
          <w:divsChild>
            <w:div w:id="404110594">
              <w:marLeft w:val="0"/>
              <w:marRight w:val="0"/>
              <w:marTop w:val="0"/>
              <w:marBottom w:val="0"/>
              <w:divBdr>
                <w:top w:val="none" w:sz="0" w:space="0" w:color="auto"/>
                <w:left w:val="none" w:sz="0" w:space="0" w:color="auto"/>
                <w:bottom w:val="none" w:sz="0" w:space="0" w:color="auto"/>
                <w:right w:val="none" w:sz="0" w:space="0" w:color="auto"/>
              </w:divBdr>
            </w:div>
          </w:divsChild>
        </w:div>
        <w:div w:id="229586125">
          <w:marLeft w:val="0"/>
          <w:marRight w:val="0"/>
          <w:marTop w:val="0"/>
          <w:marBottom w:val="0"/>
          <w:divBdr>
            <w:top w:val="none" w:sz="0" w:space="0" w:color="auto"/>
            <w:left w:val="none" w:sz="0" w:space="0" w:color="auto"/>
            <w:bottom w:val="none" w:sz="0" w:space="0" w:color="auto"/>
            <w:right w:val="none" w:sz="0" w:space="0" w:color="auto"/>
          </w:divBdr>
          <w:divsChild>
            <w:div w:id="1290357352">
              <w:marLeft w:val="0"/>
              <w:marRight w:val="0"/>
              <w:marTop w:val="0"/>
              <w:marBottom w:val="0"/>
              <w:divBdr>
                <w:top w:val="none" w:sz="0" w:space="0" w:color="auto"/>
                <w:left w:val="none" w:sz="0" w:space="0" w:color="auto"/>
                <w:bottom w:val="none" w:sz="0" w:space="0" w:color="auto"/>
                <w:right w:val="none" w:sz="0" w:space="0" w:color="auto"/>
              </w:divBdr>
            </w:div>
          </w:divsChild>
        </w:div>
        <w:div w:id="1699508166">
          <w:marLeft w:val="0"/>
          <w:marRight w:val="0"/>
          <w:marTop w:val="0"/>
          <w:marBottom w:val="0"/>
          <w:divBdr>
            <w:top w:val="none" w:sz="0" w:space="0" w:color="auto"/>
            <w:left w:val="none" w:sz="0" w:space="0" w:color="auto"/>
            <w:bottom w:val="none" w:sz="0" w:space="0" w:color="auto"/>
            <w:right w:val="none" w:sz="0" w:space="0" w:color="auto"/>
          </w:divBdr>
          <w:divsChild>
            <w:div w:id="826675480">
              <w:marLeft w:val="0"/>
              <w:marRight w:val="0"/>
              <w:marTop w:val="0"/>
              <w:marBottom w:val="0"/>
              <w:divBdr>
                <w:top w:val="none" w:sz="0" w:space="0" w:color="auto"/>
                <w:left w:val="none" w:sz="0" w:space="0" w:color="auto"/>
                <w:bottom w:val="none" w:sz="0" w:space="0" w:color="auto"/>
                <w:right w:val="none" w:sz="0" w:space="0" w:color="auto"/>
              </w:divBdr>
            </w:div>
          </w:divsChild>
        </w:div>
        <w:div w:id="1366906454">
          <w:marLeft w:val="0"/>
          <w:marRight w:val="0"/>
          <w:marTop w:val="0"/>
          <w:marBottom w:val="0"/>
          <w:divBdr>
            <w:top w:val="none" w:sz="0" w:space="0" w:color="auto"/>
            <w:left w:val="none" w:sz="0" w:space="0" w:color="auto"/>
            <w:bottom w:val="none" w:sz="0" w:space="0" w:color="auto"/>
            <w:right w:val="none" w:sz="0" w:space="0" w:color="auto"/>
          </w:divBdr>
          <w:divsChild>
            <w:div w:id="387459797">
              <w:marLeft w:val="0"/>
              <w:marRight w:val="0"/>
              <w:marTop w:val="0"/>
              <w:marBottom w:val="0"/>
              <w:divBdr>
                <w:top w:val="none" w:sz="0" w:space="0" w:color="auto"/>
                <w:left w:val="none" w:sz="0" w:space="0" w:color="auto"/>
                <w:bottom w:val="none" w:sz="0" w:space="0" w:color="auto"/>
                <w:right w:val="none" w:sz="0" w:space="0" w:color="auto"/>
              </w:divBdr>
            </w:div>
          </w:divsChild>
        </w:div>
        <w:div w:id="395586277">
          <w:marLeft w:val="0"/>
          <w:marRight w:val="0"/>
          <w:marTop w:val="0"/>
          <w:marBottom w:val="0"/>
          <w:divBdr>
            <w:top w:val="none" w:sz="0" w:space="0" w:color="auto"/>
            <w:left w:val="none" w:sz="0" w:space="0" w:color="auto"/>
            <w:bottom w:val="none" w:sz="0" w:space="0" w:color="auto"/>
            <w:right w:val="none" w:sz="0" w:space="0" w:color="auto"/>
          </w:divBdr>
          <w:divsChild>
            <w:div w:id="1052925929">
              <w:marLeft w:val="0"/>
              <w:marRight w:val="0"/>
              <w:marTop w:val="0"/>
              <w:marBottom w:val="0"/>
              <w:divBdr>
                <w:top w:val="none" w:sz="0" w:space="0" w:color="auto"/>
                <w:left w:val="none" w:sz="0" w:space="0" w:color="auto"/>
                <w:bottom w:val="none" w:sz="0" w:space="0" w:color="auto"/>
                <w:right w:val="none" w:sz="0" w:space="0" w:color="auto"/>
              </w:divBdr>
            </w:div>
          </w:divsChild>
        </w:div>
        <w:div w:id="1381709135">
          <w:marLeft w:val="0"/>
          <w:marRight w:val="0"/>
          <w:marTop w:val="0"/>
          <w:marBottom w:val="0"/>
          <w:divBdr>
            <w:top w:val="none" w:sz="0" w:space="0" w:color="auto"/>
            <w:left w:val="none" w:sz="0" w:space="0" w:color="auto"/>
            <w:bottom w:val="none" w:sz="0" w:space="0" w:color="auto"/>
            <w:right w:val="none" w:sz="0" w:space="0" w:color="auto"/>
          </w:divBdr>
          <w:divsChild>
            <w:div w:id="696781453">
              <w:marLeft w:val="0"/>
              <w:marRight w:val="0"/>
              <w:marTop w:val="0"/>
              <w:marBottom w:val="0"/>
              <w:divBdr>
                <w:top w:val="none" w:sz="0" w:space="0" w:color="auto"/>
                <w:left w:val="none" w:sz="0" w:space="0" w:color="auto"/>
                <w:bottom w:val="none" w:sz="0" w:space="0" w:color="auto"/>
                <w:right w:val="none" w:sz="0" w:space="0" w:color="auto"/>
              </w:divBdr>
            </w:div>
          </w:divsChild>
        </w:div>
        <w:div w:id="627711239">
          <w:marLeft w:val="0"/>
          <w:marRight w:val="0"/>
          <w:marTop w:val="0"/>
          <w:marBottom w:val="0"/>
          <w:divBdr>
            <w:top w:val="none" w:sz="0" w:space="0" w:color="auto"/>
            <w:left w:val="none" w:sz="0" w:space="0" w:color="auto"/>
            <w:bottom w:val="none" w:sz="0" w:space="0" w:color="auto"/>
            <w:right w:val="none" w:sz="0" w:space="0" w:color="auto"/>
          </w:divBdr>
          <w:divsChild>
            <w:div w:id="668678309">
              <w:marLeft w:val="0"/>
              <w:marRight w:val="0"/>
              <w:marTop w:val="0"/>
              <w:marBottom w:val="0"/>
              <w:divBdr>
                <w:top w:val="none" w:sz="0" w:space="0" w:color="auto"/>
                <w:left w:val="none" w:sz="0" w:space="0" w:color="auto"/>
                <w:bottom w:val="none" w:sz="0" w:space="0" w:color="auto"/>
                <w:right w:val="none" w:sz="0" w:space="0" w:color="auto"/>
              </w:divBdr>
            </w:div>
          </w:divsChild>
        </w:div>
        <w:div w:id="1554736108">
          <w:marLeft w:val="0"/>
          <w:marRight w:val="0"/>
          <w:marTop w:val="0"/>
          <w:marBottom w:val="0"/>
          <w:divBdr>
            <w:top w:val="none" w:sz="0" w:space="0" w:color="auto"/>
            <w:left w:val="none" w:sz="0" w:space="0" w:color="auto"/>
            <w:bottom w:val="none" w:sz="0" w:space="0" w:color="auto"/>
            <w:right w:val="none" w:sz="0" w:space="0" w:color="auto"/>
          </w:divBdr>
          <w:divsChild>
            <w:div w:id="543756328">
              <w:marLeft w:val="0"/>
              <w:marRight w:val="0"/>
              <w:marTop w:val="0"/>
              <w:marBottom w:val="0"/>
              <w:divBdr>
                <w:top w:val="none" w:sz="0" w:space="0" w:color="auto"/>
                <w:left w:val="none" w:sz="0" w:space="0" w:color="auto"/>
                <w:bottom w:val="none" w:sz="0" w:space="0" w:color="auto"/>
                <w:right w:val="none" w:sz="0" w:space="0" w:color="auto"/>
              </w:divBdr>
            </w:div>
          </w:divsChild>
        </w:div>
        <w:div w:id="1213926675">
          <w:marLeft w:val="0"/>
          <w:marRight w:val="0"/>
          <w:marTop w:val="0"/>
          <w:marBottom w:val="0"/>
          <w:divBdr>
            <w:top w:val="none" w:sz="0" w:space="0" w:color="auto"/>
            <w:left w:val="none" w:sz="0" w:space="0" w:color="auto"/>
            <w:bottom w:val="none" w:sz="0" w:space="0" w:color="auto"/>
            <w:right w:val="none" w:sz="0" w:space="0" w:color="auto"/>
          </w:divBdr>
          <w:divsChild>
            <w:div w:id="1968848011">
              <w:marLeft w:val="0"/>
              <w:marRight w:val="0"/>
              <w:marTop w:val="0"/>
              <w:marBottom w:val="0"/>
              <w:divBdr>
                <w:top w:val="none" w:sz="0" w:space="0" w:color="auto"/>
                <w:left w:val="none" w:sz="0" w:space="0" w:color="auto"/>
                <w:bottom w:val="none" w:sz="0" w:space="0" w:color="auto"/>
                <w:right w:val="none" w:sz="0" w:space="0" w:color="auto"/>
              </w:divBdr>
            </w:div>
          </w:divsChild>
        </w:div>
        <w:div w:id="1682585638">
          <w:marLeft w:val="0"/>
          <w:marRight w:val="0"/>
          <w:marTop w:val="0"/>
          <w:marBottom w:val="0"/>
          <w:divBdr>
            <w:top w:val="none" w:sz="0" w:space="0" w:color="auto"/>
            <w:left w:val="none" w:sz="0" w:space="0" w:color="auto"/>
            <w:bottom w:val="none" w:sz="0" w:space="0" w:color="auto"/>
            <w:right w:val="none" w:sz="0" w:space="0" w:color="auto"/>
          </w:divBdr>
          <w:divsChild>
            <w:div w:id="639044378">
              <w:marLeft w:val="0"/>
              <w:marRight w:val="0"/>
              <w:marTop w:val="0"/>
              <w:marBottom w:val="0"/>
              <w:divBdr>
                <w:top w:val="none" w:sz="0" w:space="0" w:color="auto"/>
                <w:left w:val="none" w:sz="0" w:space="0" w:color="auto"/>
                <w:bottom w:val="none" w:sz="0" w:space="0" w:color="auto"/>
                <w:right w:val="none" w:sz="0" w:space="0" w:color="auto"/>
              </w:divBdr>
            </w:div>
          </w:divsChild>
        </w:div>
        <w:div w:id="103307824">
          <w:marLeft w:val="0"/>
          <w:marRight w:val="0"/>
          <w:marTop w:val="0"/>
          <w:marBottom w:val="0"/>
          <w:divBdr>
            <w:top w:val="none" w:sz="0" w:space="0" w:color="auto"/>
            <w:left w:val="none" w:sz="0" w:space="0" w:color="auto"/>
            <w:bottom w:val="none" w:sz="0" w:space="0" w:color="auto"/>
            <w:right w:val="none" w:sz="0" w:space="0" w:color="auto"/>
          </w:divBdr>
          <w:divsChild>
            <w:div w:id="561062601">
              <w:marLeft w:val="0"/>
              <w:marRight w:val="0"/>
              <w:marTop w:val="0"/>
              <w:marBottom w:val="0"/>
              <w:divBdr>
                <w:top w:val="none" w:sz="0" w:space="0" w:color="auto"/>
                <w:left w:val="none" w:sz="0" w:space="0" w:color="auto"/>
                <w:bottom w:val="none" w:sz="0" w:space="0" w:color="auto"/>
                <w:right w:val="none" w:sz="0" w:space="0" w:color="auto"/>
              </w:divBdr>
            </w:div>
          </w:divsChild>
        </w:div>
        <w:div w:id="1625043282">
          <w:marLeft w:val="0"/>
          <w:marRight w:val="0"/>
          <w:marTop w:val="0"/>
          <w:marBottom w:val="0"/>
          <w:divBdr>
            <w:top w:val="none" w:sz="0" w:space="0" w:color="auto"/>
            <w:left w:val="none" w:sz="0" w:space="0" w:color="auto"/>
            <w:bottom w:val="none" w:sz="0" w:space="0" w:color="auto"/>
            <w:right w:val="none" w:sz="0" w:space="0" w:color="auto"/>
          </w:divBdr>
          <w:divsChild>
            <w:div w:id="149099804">
              <w:marLeft w:val="0"/>
              <w:marRight w:val="0"/>
              <w:marTop w:val="0"/>
              <w:marBottom w:val="0"/>
              <w:divBdr>
                <w:top w:val="none" w:sz="0" w:space="0" w:color="auto"/>
                <w:left w:val="none" w:sz="0" w:space="0" w:color="auto"/>
                <w:bottom w:val="none" w:sz="0" w:space="0" w:color="auto"/>
                <w:right w:val="none" w:sz="0" w:space="0" w:color="auto"/>
              </w:divBdr>
            </w:div>
          </w:divsChild>
        </w:div>
        <w:div w:id="474372960">
          <w:blockQuote w:val="1"/>
          <w:marLeft w:val="0"/>
          <w:marRight w:val="0"/>
          <w:marTop w:val="0"/>
          <w:marBottom w:val="300"/>
          <w:divBdr>
            <w:top w:val="none" w:sz="0" w:space="0" w:color="auto"/>
            <w:left w:val="single" w:sz="18" w:space="15" w:color="BBBBBB"/>
            <w:bottom w:val="none" w:sz="0" w:space="0" w:color="auto"/>
            <w:right w:val="none" w:sz="0" w:space="0" w:color="auto"/>
          </w:divBdr>
        </w:div>
        <w:div w:id="1246567990">
          <w:marLeft w:val="0"/>
          <w:marRight w:val="0"/>
          <w:marTop w:val="0"/>
          <w:marBottom w:val="0"/>
          <w:divBdr>
            <w:top w:val="none" w:sz="0" w:space="0" w:color="auto"/>
            <w:left w:val="none" w:sz="0" w:space="0" w:color="auto"/>
            <w:bottom w:val="none" w:sz="0" w:space="0" w:color="auto"/>
            <w:right w:val="none" w:sz="0" w:space="0" w:color="auto"/>
          </w:divBdr>
          <w:divsChild>
            <w:div w:id="572666575">
              <w:marLeft w:val="0"/>
              <w:marRight w:val="0"/>
              <w:marTop w:val="0"/>
              <w:marBottom w:val="0"/>
              <w:divBdr>
                <w:top w:val="none" w:sz="0" w:space="0" w:color="auto"/>
                <w:left w:val="none" w:sz="0" w:space="0" w:color="auto"/>
                <w:bottom w:val="none" w:sz="0" w:space="0" w:color="auto"/>
                <w:right w:val="none" w:sz="0" w:space="0" w:color="auto"/>
              </w:divBdr>
            </w:div>
          </w:divsChild>
        </w:div>
        <w:div w:id="1688561697">
          <w:marLeft w:val="0"/>
          <w:marRight w:val="0"/>
          <w:marTop w:val="0"/>
          <w:marBottom w:val="0"/>
          <w:divBdr>
            <w:top w:val="none" w:sz="0" w:space="0" w:color="auto"/>
            <w:left w:val="none" w:sz="0" w:space="0" w:color="auto"/>
            <w:bottom w:val="none" w:sz="0" w:space="0" w:color="auto"/>
            <w:right w:val="none" w:sz="0" w:space="0" w:color="auto"/>
          </w:divBdr>
          <w:divsChild>
            <w:div w:id="16002427">
              <w:marLeft w:val="0"/>
              <w:marRight w:val="0"/>
              <w:marTop w:val="0"/>
              <w:marBottom w:val="0"/>
              <w:divBdr>
                <w:top w:val="none" w:sz="0" w:space="0" w:color="auto"/>
                <w:left w:val="none" w:sz="0" w:space="0" w:color="auto"/>
                <w:bottom w:val="none" w:sz="0" w:space="0" w:color="auto"/>
                <w:right w:val="none" w:sz="0" w:space="0" w:color="auto"/>
              </w:divBdr>
            </w:div>
          </w:divsChild>
        </w:div>
        <w:div w:id="866791426">
          <w:marLeft w:val="0"/>
          <w:marRight w:val="0"/>
          <w:marTop w:val="0"/>
          <w:marBottom w:val="0"/>
          <w:divBdr>
            <w:top w:val="none" w:sz="0" w:space="0" w:color="auto"/>
            <w:left w:val="none" w:sz="0" w:space="0" w:color="auto"/>
            <w:bottom w:val="none" w:sz="0" w:space="0" w:color="auto"/>
            <w:right w:val="none" w:sz="0" w:space="0" w:color="auto"/>
          </w:divBdr>
          <w:divsChild>
            <w:div w:id="1784182380">
              <w:marLeft w:val="0"/>
              <w:marRight w:val="0"/>
              <w:marTop w:val="0"/>
              <w:marBottom w:val="0"/>
              <w:divBdr>
                <w:top w:val="none" w:sz="0" w:space="0" w:color="auto"/>
                <w:left w:val="none" w:sz="0" w:space="0" w:color="auto"/>
                <w:bottom w:val="none" w:sz="0" w:space="0" w:color="auto"/>
                <w:right w:val="none" w:sz="0" w:space="0" w:color="auto"/>
              </w:divBdr>
            </w:div>
          </w:divsChild>
        </w:div>
        <w:div w:id="1892811385">
          <w:marLeft w:val="0"/>
          <w:marRight w:val="0"/>
          <w:marTop w:val="0"/>
          <w:marBottom w:val="0"/>
          <w:divBdr>
            <w:top w:val="none" w:sz="0" w:space="0" w:color="auto"/>
            <w:left w:val="none" w:sz="0" w:space="0" w:color="auto"/>
            <w:bottom w:val="none" w:sz="0" w:space="0" w:color="auto"/>
            <w:right w:val="none" w:sz="0" w:space="0" w:color="auto"/>
          </w:divBdr>
          <w:divsChild>
            <w:div w:id="1314794055">
              <w:marLeft w:val="0"/>
              <w:marRight w:val="0"/>
              <w:marTop w:val="0"/>
              <w:marBottom w:val="0"/>
              <w:divBdr>
                <w:top w:val="none" w:sz="0" w:space="0" w:color="auto"/>
                <w:left w:val="none" w:sz="0" w:space="0" w:color="auto"/>
                <w:bottom w:val="none" w:sz="0" w:space="0" w:color="auto"/>
                <w:right w:val="none" w:sz="0" w:space="0" w:color="auto"/>
              </w:divBdr>
            </w:div>
          </w:divsChild>
        </w:div>
        <w:div w:id="1469083750">
          <w:blockQuote w:val="1"/>
          <w:marLeft w:val="0"/>
          <w:marRight w:val="0"/>
          <w:marTop w:val="0"/>
          <w:marBottom w:val="300"/>
          <w:divBdr>
            <w:top w:val="none" w:sz="0" w:space="0" w:color="auto"/>
            <w:left w:val="single" w:sz="18" w:space="15" w:color="BBBBBB"/>
            <w:bottom w:val="none" w:sz="0" w:space="0" w:color="auto"/>
            <w:right w:val="none" w:sz="0" w:space="0" w:color="auto"/>
          </w:divBdr>
        </w:div>
        <w:div w:id="581331760">
          <w:marLeft w:val="0"/>
          <w:marRight w:val="0"/>
          <w:marTop w:val="0"/>
          <w:marBottom w:val="0"/>
          <w:divBdr>
            <w:top w:val="none" w:sz="0" w:space="0" w:color="auto"/>
            <w:left w:val="none" w:sz="0" w:space="0" w:color="auto"/>
            <w:bottom w:val="none" w:sz="0" w:space="0" w:color="auto"/>
            <w:right w:val="none" w:sz="0" w:space="0" w:color="auto"/>
          </w:divBdr>
          <w:divsChild>
            <w:div w:id="7002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0313">
      <w:bodyDiv w:val="1"/>
      <w:marLeft w:val="0"/>
      <w:marRight w:val="0"/>
      <w:marTop w:val="0"/>
      <w:marBottom w:val="0"/>
      <w:divBdr>
        <w:top w:val="none" w:sz="0" w:space="0" w:color="auto"/>
        <w:left w:val="none" w:sz="0" w:space="0" w:color="auto"/>
        <w:bottom w:val="none" w:sz="0" w:space="0" w:color="auto"/>
        <w:right w:val="none" w:sz="0" w:space="0" w:color="auto"/>
      </w:divBdr>
      <w:divsChild>
        <w:div w:id="245067922">
          <w:marLeft w:val="0"/>
          <w:marRight w:val="0"/>
          <w:marTop w:val="0"/>
          <w:marBottom w:val="0"/>
          <w:divBdr>
            <w:top w:val="none" w:sz="0" w:space="0" w:color="auto"/>
            <w:left w:val="none" w:sz="0" w:space="0" w:color="auto"/>
            <w:bottom w:val="single" w:sz="6" w:space="0" w:color="111111"/>
            <w:right w:val="none" w:sz="0" w:space="0" w:color="auto"/>
          </w:divBdr>
        </w:div>
        <w:div w:id="844587271">
          <w:marLeft w:val="0"/>
          <w:marRight w:val="0"/>
          <w:marTop w:val="0"/>
          <w:marBottom w:val="0"/>
          <w:divBdr>
            <w:top w:val="none" w:sz="0" w:space="0" w:color="auto"/>
            <w:left w:val="none" w:sz="0" w:space="0" w:color="auto"/>
            <w:bottom w:val="none" w:sz="0" w:space="0" w:color="auto"/>
            <w:right w:val="none" w:sz="0" w:space="0" w:color="auto"/>
          </w:divBdr>
        </w:div>
      </w:divsChild>
    </w:div>
    <w:div w:id="1808736893">
      <w:bodyDiv w:val="1"/>
      <w:marLeft w:val="0"/>
      <w:marRight w:val="0"/>
      <w:marTop w:val="0"/>
      <w:marBottom w:val="0"/>
      <w:divBdr>
        <w:top w:val="none" w:sz="0" w:space="0" w:color="auto"/>
        <w:left w:val="none" w:sz="0" w:space="0" w:color="auto"/>
        <w:bottom w:val="none" w:sz="0" w:space="0" w:color="auto"/>
        <w:right w:val="none" w:sz="0" w:space="0" w:color="auto"/>
      </w:divBdr>
    </w:div>
    <w:div w:id="21387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declan/pda/tree/master/Evidence%20Gathering%20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declan/pda/tree/master/Evidence%20Gathering%20Portfolio" TargetMode="External"/><Relationship Id="rId5" Type="http://schemas.openxmlformats.org/officeDocument/2006/relationships/hyperlink" Target="https://youtu.be/ErVZrVWZrk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12483</Words>
  <Characters>71155</Characters>
  <Application>Microsoft Office Word</Application>
  <DocSecurity>0</DocSecurity>
  <Lines>592</Lines>
  <Paragraphs>166</Paragraphs>
  <ScaleCrop>false</ScaleCrop>
  <Company/>
  <LinksUpToDate>false</LinksUpToDate>
  <CharactersWithSpaces>83472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2020-05-07T12:37:00Z</dcterms:created>
  <dcterms:modified xsi:type="dcterms:W3CDTF">2020-05-07T12:37:00Z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2020-05-07T12:27:40Z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caf81eb2-3714-4ec9-a5ab-00006a63a7c7</vt:lpwstr>
  </property>
  <property fmtid="{D5CDD505-2E9C-101B-9397-08002B2CF9AE}" pid="8" name="MSIP_Label_68fed035-934e-40e0-920d-a49bb0677610_ContentBits">
    <vt:lpwstr>0</vt:lpwstr>
  </property>
</Properties>
</file>