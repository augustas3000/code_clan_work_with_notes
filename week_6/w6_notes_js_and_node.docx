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3FAB" w14:textId="77777777" w:rsidR="00224A80" w:rsidRPr="00224A80" w:rsidRDefault="00224A80" w:rsidP="00224A80">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224A80">
        <w:rPr>
          <w:rFonts w:ascii="Arial" w:eastAsia="Times New Roman" w:hAnsi="Arial" w:cs="Arial"/>
          <w:b/>
          <w:bCs/>
          <w:color w:val="326883"/>
          <w:spacing w:val="-15"/>
          <w:kern w:val="36"/>
          <w:sz w:val="54"/>
          <w:szCs w:val="54"/>
          <w:u w:val="single"/>
          <w:lang w:eastAsia="en-GB"/>
        </w:rPr>
        <w:t>Intro to JavaScript and Node.js</w:t>
      </w:r>
    </w:p>
    <w:p w14:paraId="69E851C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inherit" w:eastAsia="Times New Roman" w:hAnsi="inherit" w:cs="Arial"/>
          <w:b/>
          <w:bCs/>
          <w:color w:val="373737"/>
          <w:sz w:val="26"/>
          <w:szCs w:val="26"/>
          <w:bdr w:val="none" w:sz="0" w:space="0" w:color="auto" w:frame="1"/>
          <w:lang w:eastAsia="en-GB"/>
        </w:rPr>
        <w:t>Lesson duration: 30 minutes</w:t>
      </w:r>
    </w:p>
    <w:p w14:paraId="1096CE50"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Learning Objectives</w:t>
      </w:r>
    </w:p>
    <w:p w14:paraId="04758651" w14:textId="77777777" w:rsidR="00224A80" w:rsidRPr="00224A80" w:rsidRDefault="00224A80" w:rsidP="00224A80">
      <w:pPr>
        <w:numPr>
          <w:ilvl w:val="0"/>
          <w:numId w:val="1"/>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Understand what JavaScript is and where it came from</w:t>
      </w:r>
    </w:p>
    <w:p w14:paraId="2BAE8E32" w14:textId="77777777" w:rsidR="00224A80" w:rsidRPr="00224A80" w:rsidRDefault="00224A80" w:rsidP="00224A80">
      <w:pPr>
        <w:numPr>
          <w:ilvl w:val="0"/>
          <w:numId w:val="1"/>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Know what a JavaScript runtime is</w:t>
      </w:r>
    </w:p>
    <w:p w14:paraId="6291D38D" w14:textId="77777777" w:rsidR="00224A80" w:rsidRPr="00224A80" w:rsidRDefault="00224A80" w:rsidP="00224A80">
      <w:pPr>
        <w:numPr>
          <w:ilvl w:val="0"/>
          <w:numId w:val="1"/>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Understand why Node is useful</w:t>
      </w:r>
    </w:p>
    <w:p w14:paraId="0F6DBBB1"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Intro</w:t>
      </w:r>
    </w:p>
    <w:p w14:paraId="7FC62540"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In this module we will learn JavaScript as a programming language. JavaScript was originally designed as a front-end tool to make web pages more interesting, but that isn’t all that it can do. JavaScript can be used to build entire web apps, native apps, mobile apps, games as well as a plethora of other things. Almost anything that can be done using other programming languages can be done using JavaScript.</w:t>
      </w:r>
    </w:p>
    <w:p w14:paraId="6F90120A"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Before we start learning the language, let’s take some time to learn what JavaScript is, where it came from and why it’s important.</w:t>
      </w:r>
    </w:p>
    <w:p w14:paraId="05110B56"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History of JavaScript</w:t>
      </w:r>
    </w:p>
    <w:p w14:paraId="79ECA5E6"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year is 1995. The internet has been around for a while and is becoming more widely used, but it’s still in its infancy. Netscape Navigator is the dominant web browser with over 75% market share. Web pages are constructed using pure HTML. CSS hasn’t been created yet.</w:t>
      </w:r>
    </w:p>
    <w:p w14:paraId="06A56996"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When a user types a URL into their browser’s address bar, the client makes a request to a server. The server then responds by sending back an .html file, which is rendered by the browser.</w:t>
      </w:r>
    </w:p>
    <w:p w14:paraId="12D04AE1" w14:textId="1F8F70D2"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fldChar w:fldCharType="begin"/>
      </w:r>
      <w:r w:rsidRPr="00224A80">
        <w:rPr>
          <w:rFonts w:ascii="Arial" w:eastAsia="Times New Roman" w:hAnsi="Arial" w:cs="Arial"/>
          <w:color w:val="373737"/>
          <w:sz w:val="26"/>
          <w:szCs w:val="26"/>
          <w:lang w:eastAsia="en-GB"/>
        </w:rPr>
        <w:instrText xml:space="preserve"> INCLUDEPICTURE "https://codeclan.github.io/canvas_notes/course_javascript/week_1/day_1/js_node_intro/images/request_response_cycle.png" \* MERGEFORMATINET </w:instrText>
      </w:r>
      <w:r w:rsidRPr="00224A80">
        <w:rPr>
          <w:rFonts w:ascii="Arial" w:eastAsia="Times New Roman" w:hAnsi="Arial" w:cs="Arial"/>
          <w:color w:val="373737"/>
          <w:sz w:val="26"/>
          <w:szCs w:val="26"/>
          <w:lang w:eastAsia="en-GB"/>
        </w:rPr>
        <w:fldChar w:fldCharType="separate"/>
      </w:r>
      <w:r w:rsidRPr="00224A80">
        <w:rPr>
          <w:rFonts w:ascii="Arial" w:eastAsia="Times New Roman" w:hAnsi="Arial" w:cs="Arial"/>
          <w:noProof/>
          <w:color w:val="373737"/>
          <w:sz w:val="26"/>
          <w:szCs w:val="26"/>
          <w:lang w:eastAsia="en-GB"/>
        </w:rPr>
        <w:drawing>
          <wp:inline distT="0" distB="0" distL="0" distR="0" wp14:anchorId="67E7D28C" wp14:editId="038BA6EC">
            <wp:extent cx="5727700" cy="2171700"/>
            <wp:effectExtent l="0" t="0" r="0" b="0"/>
            <wp:docPr id="1" name="Picture 1" descr="Request 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Respons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171700"/>
                    </a:xfrm>
                    <a:prstGeom prst="rect">
                      <a:avLst/>
                    </a:prstGeom>
                    <a:noFill/>
                    <a:ln>
                      <a:noFill/>
                    </a:ln>
                  </pic:spPr>
                </pic:pic>
              </a:graphicData>
            </a:graphic>
          </wp:inline>
        </w:drawing>
      </w:r>
      <w:r w:rsidRPr="00224A80">
        <w:rPr>
          <w:rFonts w:ascii="Arial" w:eastAsia="Times New Roman" w:hAnsi="Arial" w:cs="Arial"/>
          <w:color w:val="373737"/>
          <w:sz w:val="26"/>
          <w:szCs w:val="26"/>
          <w:lang w:eastAsia="en-GB"/>
        </w:rPr>
        <w:fldChar w:fldCharType="end"/>
      </w:r>
    </w:p>
    <w:p w14:paraId="5BD553B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inherit" w:eastAsia="Times New Roman" w:hAnsi="inherit" w:cs="Arial"/>
          <w:i/>
          <w:iCs/>
          <w:color w:val="373737"/>
          <w:sz w:val="26"/>
          <w:szCs w:val="26"/>
          <w:bdr w:val="none" w:sz="0" w:space="0" w:color="auto" w:frame="1"/>
          <w:lang w:eastAsia="en-GB"/>
        </w:rPr>
        <w:lastRenderedPageBreak/>
        <w:t>Request Response Cycle</w:t>
      </w:r>
    </w:p>
    <w:p w14:paraId="21FA1D67"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In order to update the information that is displayed in the browser, the client had to make another request to the server and wait for the server to respond with more HTML. Internet connections in the mid 90s were very slow, so this wasn’t ideal.</w:t>
      </w:r>
    </w:p>
    <w:p w14:paraId="1346C48C"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Netscape, realising that the web had to become more dynamic and interactive, recruited Brendan </w:t>
      </w:r>
      <w:proofErr w:type="spellStart"/>
      <w:r w:rsidRPr="00224A80">
        <w:rPr>
          <w:rFonts w:ascii="Arial" w:eastAsia="Times New Roman" w:hAnsi="Arial" w:cs="Arial"/>
          <w:color w:val="373737"/>
          <w:sz w:val="26"/>
          <w:szCs w:val="26"/>
          <w:lang w:eastAsia="en-GB"/>
        </w:rPr>
        <w:t>Eich</w:t>
      </w:r>
      <w:proofErr w:type="spellEnd"/>
      <w:r w:rsidRPr="00224A80">
        <w:rPr>
          <w:rFonts w:ascii="Arial" w:eastAsia="Times New Roman" w:hAnsi="Arial" w:cs="Arial"/>
          <w:color w:val="373737"/>
          <w:sz w:val="26"/>
          <w:szCs w:val="26"/>
          <w:lang w:eastAsia="en-GB"/>
        </w:rPr>
        <w:t xml:space="preserve"> to create a scripting language that would </w:t>
      </w:r>
      <w:proofErr w:type="spellStart"/>
      <w:r w:rsidRPr="00224A80">
        <w:rPr>
          <w:rFonts w:ascii="Arial" w:eastAsia="Times New Roman" w:hAnsi="Arial" w:cs="Arial"/>
          <w:color w:val="373737"/>
          <w:sz w:val="26"/>
          <w:szCs w:val="26"/>
          <w:lang w:eastAsia="en-GB"/>
        </w:rPr>
        <w:t>compliment</w:t>
      </w:r>
      <w:proofErr w:type="spellEnd"/>
      <w:r w:rsidRPr="00224A80">
        <w:rPr>
          <w:rFonts w:ascii="Arial" w:eastAsia="Times New Roman" w:hAnsi="Arial" w:cs="Arial"/>
          <w:color w:val="373737"/>
          <w:sz w:val="26"/>
          <w:szCs w:val="26"/>
          <w:lang w:eastAsia="en-GB"/>
        </w:rPr>
        <w:t xml:space="preserve"> Java, as that was the popular new programming language at the time. This new language was to be embedded in the HTML that was sent to the client, allowing logic to be performed client side without having to make additional requests to the server. It would be revolutionary, allowing web pages to change in real-time.</w:t>
      </w:r>
    </w:p>
    <w:p w14:paraId="1CEEF75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The language that Brendan </w:t>
      </w:r>
      <w:proofErr w:type="spellStart"/>
      <w:r w:rsidRPr="00224A80">
        <w:rPr>
          <w:rFonts w:ascii="Arial" w:eastAsia="Times New Roman" w:hAnsi="Arial" w:cs="Arial"/>
          <w:color w:val="373737"/>
          <w:sz w:val="26"/>
          <w:szCs w:val="26"/>
          <w:lang w:eastAsia="en-GB"/>
        </w:rPr>
        <w:t>Eich</w:t>
      </w:r>
      <w:proofErr w:type="spellEnd"/>
      <w:r w:rsidRPr="00224A80">
        <w:rPr>
          <w:rFonts w:ascii="Arial" w:eastAsia="Times New Roman" w:hAnsi="Arial" w:cs="Arial"/>
          <w:color w:val="373737"/>
          <w:sz w:val="26"/>
          <w:szCs w:val="26"/>
          <w:lang w:eastAsia="en-GB"/>
        </w:rPr>
        <w:t xml:space="preserve"> created was originally called </w:t>
      </w:r>
      <w:proofErr w:type="spellStart"/>
      <w:r w:rsidRPr="00224A80">
        <w:rPr>
          <w:rFonts w:ascii="Arial" w:eastAsia="Times New Roman" w:hAnsi="Arial" w:cs="Arial"/>
          <w:color w:val="373737"/>
          <w:sz w:val="26"/>
          <w:szCs w:val="26"/>
          <w:lang w:eastAsia="en-GB"/>
        </w:rPr>
        <w:t>LiveScript</w:t>
      </w:r>
      <w:proofErr w:type="spellEnd"/>
      <w:r w:rsidRPr="00224A80">
        <w:rPr>
          <w:rFonts w:ascii="Arial" w:eastAsia="Times New Roman" w:hAnsi="Arial" w:cs="Arial"/>
          <w:color w:val="373737"/>
          <w:sz w:val="26"/>
          <w:szCs w:val="26"/>
          <w:lang w:eastAsia="en-GB"/>
        </w:rPr>
        <w:t xml:space="preserve"> when it was released as part of the Netscape Navigator web browser in </w:t>
      </w:r>
      <w:proofErr w:type="gramStart"/>
      <w:r w:rsidRPr="00224A80">
        <w:rPr>
          <w:rFonts w:ascii="Arial" w:eastAsia="Times New Roman" w:hAnsi="Arial" w:cs="Arial"/>
          <w:color w:val="373737"/>
          <w:sz w:val="26"/>
          <w:szCs w:val="26"/>
          <w:lang w:eastAsia="en-GB"/>
        </w:rPr>
        <w:t>1995, but</w:t>
      </w:r>
      <w:proofErr w:type="gramEnd"/>
      <w:r w:rsidRPr="00224A80">
        <w:rPr>
          <w:rFonts w:ascii="Arial" w:eastAsia="Times New Roman" w:hAnsi="Arial" w:cs="Arial"/>
          <w:color w:val="373737"/>
          <w:sz w:val="26"/>
          <w:szCs w:val="26"/>
          <w:lang w:eastAsia="en-GB"/>
        </w:rPr>
        <w:t xml:space="preserve"> was renamed JavaScript a few months later. This caused some confusion as people believed that it was somehow related to Java, but the name was purely a marketing ploy as Java was very popular at the time.</w:t>
      </w:r>
    </w:p>
    <w:p w14:paraId="1692AAB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proofErr w:type="spellStart"/>
      <w:r w:rsidRPr="00224A80">
        <w:rPr>
          <w:rFonts w:ascii="Arial" w:eastAsia="Times New Roman" w:hAnsi="Arial" w:cs="Arial"/>
          <w:b/>
          <w:bCs/>
          <w:color w:val="326883"/>
          <w:spacing w:val="-15"/>
          <w:sz w:val="36"/>
          <w:szCs w:val="36"/>
          <w:lang w:eastAsia="en-GB"/>
        </w:rPr>
        <w:t>ECMAscript</w:t>
      </w:r>
      <w:proofErr w:type="spellEnd"/>
    </w:p>
    <w:p w14:paraId="13AB91C9"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 year later, in 1996, Netscape submitted JavaScript to ECMA International so that they could create a standard specification which could then be implemented in other web browsers. This led to the release of the official language specification known as ECMAScript or ES1 in 1997.</w:t>
      </w:r>
    </w:p>
    <w:p w14:paraId="3804900E"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You’ll sometimes hear people refer to JavaScript as </w:t>
      </w:r>
      <w:proofErr w:type="spellStart"/>
      <w:r w:rsidRPr="00224A80">
        <w:rPr>
          <w:rFonts w:ascii="Arial" w:eastAsia="Times New Roman" w:hAnsi="Arial" w:cs="Arial"/>
          <w:color w:val="373737"/>
          <w:sz w:val="26"/>
          <w:szCs w:val="26"/>
          <w:lang w:eastAsia="en-GB"/>
        </w:rPr>
        <w:t>ECMAscript</w:t>
      </w:r>
      <w:proofErr w:type="spellEnd"/>
      <w:r w:rsidRPr="00224A80">
        <w:rPr>
          <w:rFonts w:ascii="Arial" w:eastAsia="Times New Roman" w:hAnsi="Arial" w:cs="Arial"/>
          <w:color w:val="373737"/>
          <w:sz w:val="26"/>
          <w:szCs w:val="26"/>
          <w:lang w:eastAsia="en-GB"/>
        </w:rPr>
        <w:t xml:space="preserve"> (or vice versa) although they’re slightly different things. JavaScript is a programming language, whereas </w:t>
      </w:r>
      <w:proofErr w:type="spellStart"/>
      <w:r w:rsidRPr="00224A80">
        <w:rPr>
          <w:rFonts w:ascii="Arial" w:eastAsia="Times New Roman" w:hAnsi="Arial" w:cs="Arial"/>
          <w:color w:val="373737"/>
          <w:sz w:val="26"/>
          <w:szCs w:val="26"/>
          <w:lang w:eastAsia="en-GB"/>
        </w:rPr>
        <w:t>ECMAscript</w:t>
      </w:r>
      <w:proofErr w:type="spellEnd"/>
      <w:r w:rsidRPr="00224A80">
        <w:rPr>
          <w:rFonts w:ascii="Arial" w:eastAsia="Times New Roman" w:hAnsi="Arial" w:cs="Arial"/>
          <w:color w:val="373737"/>
          <w:sz w:val="26"/>
          <w:szCs w:val="26"/>
          <w:lang w:eastAsia="en-GB"/>
        </w:rPr>
        <w:t xml:space="preserve"> is the specification that JavaScript adheres to.</w:t>
      </w:r>
    </w:p>
    <w:p w14:paraId="2217403B"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6"/>
          <w:szCs w:val="26"/>
          <w:lang w:eastAsia="en-GB"/>
        </w:rPr>
        <w:t>ECMAscript</w:t>
      </w:r>
      <w:proofErr w:type="spellEnd"/>
      <w:r w:rsidRPr="00224A80">
        <w:rPr>
          <w:rFonts w:ascii="Arial" w:eastAsia="Times New Roman" w:hAnsi="Arial" w:cs="Arial"/>
          <w:color w:val="373737"/>
          <w:sz w:val="26"/>
          <w:szCs w:val="26"/>
          <w:lang w:eastAsia="en-GB"/>
        </w:rPr>
        <w:t xml:space="preserve"> has gone through various iterations over the years since </w:t>
      </w:r>
      <w:proofErr w:type="spellStart"/>
      <w:r w:rsidRPr="00224A80">
        <w:rPr>
          <w:rFonts w:ascii="Arial" w:eastAsia="Times New Roman" w:hAnsi="Arial" w:cs="Arial"/>
          <w:color w:val="373737"/>
          <w:sz w:val="26"/>
          <w:szCs w:val="26"/>
          <w:lang w:eastAsia="en-GB"/>
        </w:rPr>
        <w:t>it’s</w:t>
      </w:r>
      <w:proofErr w:type="spellEnd"/>
      <w:r w:rsidRPr="00224A80">
        <w:rPr>
          <w:rFonts w:ascii="Arial" w:eastAsia="Times New Roman" w:hAnsi="Arial" w:cs="Arial"/>
          <w:color w:val="373737"/>
          <w:sz w:val="26"/>
          <w:szCs w:val="26"/>
          <w:lang w:eastAsia="en-GB"/>
        </w:rPr>
        <w:t xml:space="preserve"> initial release in 1997, adding and improving language features with each new release.</w:t>
      </w:r>
    </w:p>
    <w:p w14:paraId="7107D46C"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Official ECMAScript releases:</w:t>
      </w:r>
    </w:p>
    <w:p w14:paraId="546D2DE4"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ES1: June 1997</w:t>
      </w:r>
    </w:p>
    <w:p w14:paraId="7B866B00"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ES2: June 1998</w:t>
      </w:r>
    </w:p>
    <w:p w14:paraId="6EC3E3C5"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ES3: Dec 1999</w:t>
      </w:r>
    </w:p>
    <w:p w14:paraId="6C05F7AC"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ES4: Targeted for 2008 (abandoned)</w:t>
      </w:r>
    </w:p>
    <w:p w14:paraId="3BFB6C1C"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ES5: Dec 2009</w:t>
      </w:r>
    </w:p>
    <w:p w14:paraId="376F33EE"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ES2015 (ES6): June 2015</w:t>
      </w:r>
    </w:p>
    <w:p w14:paraId="40280F6C"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ES2016 (ES7): June 2016</w:t>
      </w:r>
    </w:p>
    <w:p w14:paraId="5BE47388" w14:textId="77777777" w:rsidR="00224A80" w:rsidRPr="00224A80" w:rsidRDefault="00224A80" w:rsidP="00224A80">
      <w:pPr>
        <w:numPr>
          <w:ilvl w:val="0"/>
          <w:numId w:val="2"/>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ES2017 (ES8): June 2017</w:t>
      </w:r>
    </w:p>
    <w:p w14:paraId="6631055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ECMAScript releases will be yearly from 2015 onwards so it will become more and more common to see them named by year.</w:t>
      </w:r>
    </w:p>
    <w:p w14:paraId="01A5D743"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You may also see the term </w:t>
      </w:r>
      <w:proofErr w:type="spellStart"/>
      <w:proofErr w:type="gramStart"/>
      <w:r w:rsidRPr="00224A80">
        <w:rPr>
          <w:rFonts w:ascii="Arial" w:eastAsia="Times New Roman" w:hAnsi="Arial" w:cs="Arial"/>
          <w:color w:val="373737"/>
          <w:sz w:val="26"/>
          <w:szCs w:val="26"/>
          <w:lang w:eastAsia="en-GB"/>
        </w:rPr>
        <w:t>ES.Next</w:t>
      </w:r>
      <w:proofErr w:type="spellEnd"/>
      <w:proofErr w:type="gramEnd"/>
      <w:r w:rsidRPr="00224A80">
        <w:rPr>
          <w:rFonts w:ascii="Arial" w:eastAsia="Times New Roman" w:hAnsi="Arial" w:cs="Arial"/>
          <w:color w:val="373737"/>
          <w:sz w:val="26"/>
          <w:szCs w:val="26"/>
          <w:lang w:eastAsia="en-GB"/>
        </w:rPr>
        <w:t>. This refers to whatever the next release of JS will be.</w:t>
      </w:r>
    </w:p>
    <w:p w14:paraId="523FC8DB"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Node.js</w:t>
      </w:r>
    </w:p>
    <w:p w14:paraId="7409572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As we discussed earlier, JavaScript was originally designed to run client-side, in the browser, to make web pages more dynamic and interactive. The </w:t>
      </w:r>
      <w:proofErr w:type="gramStart"/>
      <w:r w:rsidRPr="00224A80">
        <w:rPr>
          <w:rFonts w:ascii="Arial" w:eastAsia="Times New Roman" w:hAnsi="Arial" w:cs="Arial"/>
          <w:color w:val="373737"/>
          <w:sz w:val="26"/>
          <w:szCs w:val="26"/>
          <w:lang w:eastAsia="en-GB"/>
        </w:rPr>
        <w:t>back-end</w:t>
      </w:r>
      <w:proofErr w:type="gramEnd"/>
      <w:r w:rsidRPr="00224A80">
        <w:rPr>
          <w:rFonts w:ascii="Arial" w:eastAsia="Times New Roman" w:hAnsi="Arial" w:cs="Arial"/>
          <w:color w:val="373737"/>
          <w:sz w:val="26"/>
          <w:szCs w:val="26"/>
          <w:lang w:eastAsia="en-GB"/>
        </w:rPr>
        <w:t xml:space="preserve"> was typically written in another language, like Java, and JavaScript was sent to the client with the HTML.</w:t>
      </w:r>
    </w:p>
    <w:p w14:paraId="256106BA"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All major internet browsers have a JavaScript runtime, an environment in which they can execute JavaScript code. Google Chrome has its V8 engine and Safari has </w:t>
      </w:r>
      <w:proofErr w:type="spellStart"/>
      <w:r w:rsidRPr="00224A80">
        <w:rPr>
          <w:rFonts w:ascii="Arial" w:eastAsia="Times New Roman" w:hAnsi="Arial" w:cs="Arial"/>
          <w:color w:val="373737"/>
          <w:sz w:val="26"/>
          <w:szCs w:val="26"/>
          <w:lang w:eastAsia="en-GB"/>
        </w:rPr>
        <w:t>WebKit</w:t>
      </w:r>
      <w:proofErr w:type="spellEnd"/>
      <w:r w:rsidRPr="00224A80">
        <w:rPr>
          <w:rFonts w:ascii="Arial" w:eastAsia="Times New Roman" w:hAnsi="Arial" w:cs="Arial"/>
          <w:color w:val="373737"/>
          <w:sz w:val="26"/>
          <w:szCs w:val="26"/>
          <w:lang w:eastAsia="en-GB"/>
        </w:rPr>
        <w:t>, for example.</w:t>
      </w:r>
    </w:p>
    <w:p w14:paraId="164BD0C9"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Node.js is a JavaScript runtime which was built on Chrome’s V8 JavaScript engine. Node provides a JavaScript environment outside of the browser, where we can run server-side code. With the help of Node, JavaScript has gained traction as a full-stack programming language. This means that we can write entire applications using only JavaScript, HTML and CSS.</w:t>
      </w:r>
    </w:p>
    <w:p w14:paraId="75955FDF"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Writing Our First JS App</w:t>
      </w:r>
    </w:p>
    <w:p w14:paraId="7E8BD855"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We’re going to create our first JavaScript app and run it in the command-line using Node.</w:t>
      </w:r>
    </w:p>
    <w:p w14:paraId="55F72B7D"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Before we get </w:t>
      </w:r>
      <w:proofErr w:type="gramStart"/>
      <w:r w:rsidRPr="00224A80">
        <w:rPr>
          <w:rFonts w:ascii="Arial" w:eastAsia="Times New Roman" w:hAnsi="Arial" w:cs="Arial"/>
          <w:color w:val="373737"/>
          <w:sz w:val="26"/>
          <w:szCs w:val="26"/>
          <w:lang w:eastAsia="en-GB"/>
        </w:rPr>
        <w:t>started</w:t>
      </w:r>
      <w:proofErr w:type="gramEnd"/>
      <w:r w:rsidRPr="00224A80">
        <w:rPr>
          <w:rFonts w:ascii="Arial" w:eastAsia="Times New Roman" w:hAnsi="Arial" w:cs="Arial"/>
          <w:color w:val="373737"/>
          <w:sz w:val="26"/>
          <w:szCs w:val="26"/>
          <w:lang w:eastAsia="en-GB"/>
        </w:rPr>
        <w:t xml:space="preserve"> we’ll have to check that we have Node installed on our machines. Typing </w:t>
      </w:r>
      <w:r w:rsidRPr="00224A80">
        <w:rPr>
          <w:rFonts w:ascii="Arial" w:eastAsia="Times New Roman" w:hAnsi="Arial" w:cs="Arial"/>
          <w:color w:val="373737"/>
          <w:sz w:val="20"/>
          <w:szCs w:val="20"/>
          <w:bdr w:val="none" w:sz="0" w:space="0" w:color="auto" w:frame="1"/>
          <w:shd w:val="clear" w:color="auto" w:fill="F2F2F2"/>
          <w:lang w:eastAsia="en-GB"/>
        </w:rPr>
        <w:t>node -v</w:t>
      </w:r>
      <w:r w:rsidRPr="00224A80">
        <w:rPr>
          <w:rFonts w:ascii="Arial" w:eastAsia="Times New Roman" w:hAnsi="Arial" w:cs="Arial"/>
          <w:color w:val="373737"/>
          <w:sz w:val="26"/>
          <w:szCs w:val="26"/>
          <w:lang w:eastAsia="en-GB"/>
        </w:rPr>
        <w:t> into the command-line should yield a version number, not a ‘command not found’ error.</w:t>
      </w:r>
    </w:p>
    <w:p w14:paraId="064C48E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node </w:t>
      </w:r>
      <w:r w:rsidRPr="00224A80">
        <w:rPr>
          <w:rFonts w:ascii="Arial" w:eastAsia="Times New Roman" w:hAnsi="Arial" w:cs="Arial"/>
          <w:color w:val="000080"/>
          <w:sz w:val="20"/>
          <w:szCs w:val="20"/>
          <w:bdr w:val="none" w:sz="0" w:space="0" w:color="auto" w:frame="1"/>
          <w:shd w:val="clear" w:color="auto" w:fill="F2F2F2"/>
          <w:lang w:eastAsia="en-GB"/>
        </w:rPr>
        <w:t>-v</w:t>
      </w:r>
    </w:p>
    <w:p w14:paraId="3796A93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9E6FCF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777772"/>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777772"/>
          <w:sz w:val="20"/>
          <w:szCs w:val="20"/>
          <w:bdr w:val="none" w:sz="0" w:space="0" w:color="auto" w:frame="1"/>
          <w:shd w:val="clear" w:color="auto" w:fill="F2F2F2"/>
          <w:lang w:eastAsia="en-GB"/>
        </w:rPr>
        <w:t>vx.x.x</w:t>
      </w:r>
      <w:proofErr w:type="spellEnd"/>
    </w:p>
    <w:p w14:paraId="1D82B8D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first thing that we’ll have to do is create a file to work in. We’re going to write a simple ‘hello world’ program, so we’ll name our file hello_world.js.</w:t>
      </w:r>
    </w:p>
    <w:p w14:paraId="3AF8E8C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86B3"/>
          <w:sz w:val="20"/>
          <w:szCs w:val="20"/>
          <w:bdr w:val="none" w:sz="0" w:space="0" w:color="auto" w:frame="1"/>
          <w:shd w:val="clear" w:color="auto" w:fill="F2F2F2"/>
          <w:lang w:eastAsia="en-GB"/>
        </w:rPr>
        <w:t xml:space="preserve">touch </w:t>
      </w:r>
      <w:r w:rsidRPr="00224A80">
        <w:rPr>
          <w:rFonts w:ascii="Arial" w:eastAsia="Times New Roman" w:hAnsi="Arial" w:cs="Arial"/>
          <w:color w:val="373737"/>
          <w:sz w:val="20"/>
          <w:szCs w:val="20"/>
          <w:bdr w:val="none" w:sz="0" w:space="0" w:color="auto" w:frame="1"/>
          <w:shd w:val="clear" w:color="auto" w:fill="F2F2F2"/>
          <w:lang w:eastAsia="en-GB"/>
        </w:rPr>
        <w:t>hello_world.js</w:t>
      </w:r>
    </w:p>
    <w:p w14:paraId="7A07766E" w14:textId="77777777" w:rsidR="00224A80" w:rsidRPr="00224A80" w:rsidRDefault="00224A80" w:rsidP="00224A80">
      <w:pPr>
        <w:textAlignment w:val="baseline"/>
        <w:rPr>
          <w:rFonts w:ascii="Arial" w:eastAsia="Times New Roman" w:hAnsi="Arial" w:cs="Arial"/>
          <w:color w:val="666666"/>
          <w:sz w:val="26"/>
          <w:szCs w:val="26"/>
          <w:lang w:eastAsia="en-GB"/>
        </w:rPr>
      </w:pPr>
      <w:r w:rsidRPr="00224A80">
        <w:rPr>
          <w:rFonts w:ascii="Arial" w:eastAsia="Times New Roman" w:hAnsi="Arial" w:cs="Arial"/>
          <w:color w:val="666666"/>
          <w:sz w:val="26"/>
          <w:szCs w:val="26"/>
          <w:lang w:eastAsia="en-GB"/>
        </w:rPr>
        <w:t>.</w:t>
      </w:r>
      <w:proofErr w:type="spellStart"/>
      <w:r w:rsidRPr="00224A80">
        <w:rPr>
          <w:rFonts w:ascii="Arial" w:eastAsia="Times New Roman" w:hAnsi="Arial" w:cs="Arial"/>
          <w:color w:val="666666"/>
          <w:sz w:val="26"/>
          <w:szCs w:val="26"/>
          <w:lang w:eastAsia="en-GB"/>
        </w:rPr>
        <w:t>js</w:t>
      </w:r>
      <w:proofErr w:type="spellEnd"/>
      <w:r w:rsidRPr="00224A80">
        <w:rPr>
          <w:rFonts w:ascii="Arial" w:eastAsia="Times New Roman" w:hAnsi="Arial" w:cs="Arial"/>
          <w:color w:val="666666"/>
          <w:sz w:val="26"/>
          <w:szCs w:val="26"/>
          <w:lang w:eastAsia="en-GB"/>
        </w:rPr>
        <w:t xml:space="preserve"> is the file extension used for JavaScript files.</w:t>
      </w:r>
    </w:p>
    <w:p w14:paraId="0B574D2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There is no hard and fast rule when it comes to naming JS files. The most common naming conventions are </w:t>
      </w:r>
      <w:proofErr w:type="spellStart"/>
      <w:r w:rsidRPr="00224A80">
        <w:rPr>
          <w:rFonts w:ascii="Arial" w:eastAsia="Times New Roman" w:hAnsi="Arial" w:cs="Arial"/>
          <w:color w:val="373737"/>
          <w:sz w:val="26"/>
          <w:szCs w:val="26"/>
          <w:lang w:eastAsia="en-GB"/>
        </w:rPr>
        <w:t>snake_case</w:t>
      </w:r>
      <w:proofErr w:type="spellEnd"/>
      <w:r w:rsidRPr="00224A80">
        <w:rPr>
          <w:rFonts w:ascii="Arial" w:eastAsia="Times New Roman" w:hAnsi="Arial" w:cs="Arial"/>
          <w:color w:val="373737"/>
          <w:sz w:val="26"/>
          <w:szCs w:val="26"/>
          <w:lang w:eastAsia="en-GB"/>
        </w:rPr>
        <w:t xml:space="preserve">, kebab-case or camelCase. None of these are considered to be better practice than the others, but it is bad practice to mix and match. Pick the one that you like best and be </w:t>
      </w:r>
      <w:proofErr w:type="spellStart"/>
      <w:r w:rsidRPr="00224A80">
        <w:rPr>
          <w:rFonts w:ascii="Arial" w:eastAsia="Times New Roman" w:hAnsi="Arial" w:cs="Arial"/>
          <w:color w:val="373737"/>
          <w:sz w:val="26"/>
          <w:szCs w:val="26"/>
          <w:lang w:eastAsia="en-GB"/>
        </w:rPr>
        <w:t>consistant</w:t>
      </w:r>
      <w:proofErr w:type="spellEnd"/>
      <w:r w:rsidRPr="00224A80">
        <w:rPr>
          <w:rFonts w:ascii="Arial" w:eastAsia="Times New Roman" w:hAnsi="Arial" w:cs="Arial"/>
          <w:color w:val="373737"/>
          <w:sz w:val="26"/>
          <w:szCs w:val="26"/>
          <w:lang w:eastAsia="en-GB"/>
        </w:rPr>
        <w:t xml:space="preserve"> throughout your project.</w:t>
      </w:r>
    </w:p>
    <w:p w14:paraId="2F36A58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lastRenderedPageBreak/>
        <w:t>// hello_world.js</w:t>
      </w:r>
    </w:p>
    <w:p w14:paraId="5E7840B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658B50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Hello, World!</w:t>
      </w:r>
      <w:r w:rsidRPr="00224A80">
        <w:rPr>
          <w:rFonts w:ascii="Arial" w:eastAsia="Times New Roman" w:hAnsi="Arial" w:cs="Arial"/>
          <w:color w:val="373737"/>
          <w:sz w:val="20"/>
          <w:szCs w:val="20"/>
          <w:bdr w:val="none" w:sz="0" w:space="0" w:color="auto" w:frame="1"/>
          <w:shd w:val="clear" w:color="auto" w:fill="F2F2F2"/>
          <w:lang w:eastAsia="en-GB"/>
        </w:rPr>
        <w:t>');</w:t>
      </w:r>
    </w:p>
    <w:p w14:paraId="5425BEFC" w14:textId="77777777" w:rsidR="00224A80" w:rsidRPr="00224A80" w:rsidRDefault="00224A80" w:rsidP="00224A80">
      <w:pPr>
        <w:textAlignment w:val="baseline"/>
        <w:rPr>
          <w:rFonts w:ascii="Arial" w:eastAsia="Times New Roman" w:hAnsi="Arial" w:cs="Arial"/>
          <w:color w:val="666666"/>
          <w:sz w:val="26"/>
          <w:szCs w:val="26"/>
          <w:lang w:eastAsia="en-GB"/>
        </w:rPr>
      </w:pPr>
      <w:r w:rsidRPr="00224A80">
        <w:rPr>
          <w:rFonts w:ascii="Arial" w:eastAsia="Times New Roman" w:hAnsi="Arial" w:cs="Arial"/>
          <w:color w:val="666666"/>
          <w:sz w:val="26"/>
          <w:szCs w:val="26"/>
          <w:lang w:eastAsia="en-GB"/>
        </w:rPr>
        <w:t>The correct naming convention for variables and functions in JavaScript is camelCase.</w:t>
      </w:r>
    </w:p>
    <w:p w14:paraId="471CA389"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Now that we’ve written some JS, we can use Node to run it.</w:t>
      </w:r>
    </w:p>
    <w:p w14:paraId="30BA9E6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node hello_world.js</w:t>
      </w:r>
    </w:p>
    <w:p w14:paraId="025AC06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…And just like that, we’re JavaScript developers! Well, almost… We’re at the beginning of our journey towards becoming JavaScript developers.</w:t>
      </w:r>
    </w:p>
    <w:p w14:paraId="6E9364F0"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Recap</w:t>
      </w:r>
    </w:p>
    <w:p w14:paraId="2794364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effect did JavaScript have on web development?</w:t>
      </w:r>
    </w:p>
    <w:p w14:paraId="7BF28878"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226A6586"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p>
    <w:p w14:paraId="66C577F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is Node.js?</w:t>
      </w:r>
    </w:p>
    <w:p w14:paraId="4097C746"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19C49708"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Conclusion</w:t>
      </w:r>
    </w:p>
    <w:p w14:paraId="25E2D62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Now that we know a little bit about what JavaScript is and where it came </w:t>
      </w:r>
      <w:proofErr w:type="gramStart"/>
      <w:r w:rsidRPr="00224A80">
        <w:rPr>
          <w:rFonts w:ascii="Arial" w:eastAsia="Times New Roman" w:hAnsi="Arial" w:cs="Arial"/>
          <w:color w:val="373737"/>
          <w:sz w:val="26"/>
          <w:szCs w:val="26"/>
          <w:lang w:eastAsia="en-GB"/>
        </w:rPr>
        <w:t>from</w:t>
      </w:r>
      <w:proofErr w:type="gramEnd"/>
      <w:r w:rsidRPr="00224A80">
        <w:rPr>
          <w:rFonts w:ascii="Arial" w:eastAsia="Times New Roman" w:hAnsi="Arial" w:cs="Arial"/>
          <w:color w:val="373737"/>
          <w:sz w:val="26"/>
          <w:szCs w:val="26"/>
          <w:lang w:eastAsia="en-GB"/>
        </w:rPr>
        <w:t xml:space="preserve"> we’re ready to start learning the language. We’ll spend the next few weeks learning JavaScript as a programming language, writing JavaScript that runs in the browser, allowing us to create more interesting, dynamic and interactive web pages, and writing server-side JavaScript to handle routing and database queries.</w:t>
      </w:r>
    </w:p>
    <w:p w14:paraId="1D776CDB" w14:textId="77777777" w:rsidR="00224A80" w:rsidRPr="00224A80" w:rsidRDefault="00224A80" w:rsidP="00224A80">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224A80">
        <w:rPr>
          <w:rFonts w:ascii="Arial" w:eastAsia="Times New Roman" w:hAnsi="Arial" w:cs="Arial"/>
          <w:b/>
          <w:bCs/>
          <w:color w:val="326883"/>
          <w:spacing w:val="-15"/>
          <w:kern w:val="36"/>
          <w:sz w:val="54"/>
          <w:szCs w:val="54"/>
          <w:u w:val="single"/>
          <w:lang w:eastAsia="en-GB"/>
        </w:rPr>
        <w:t>JavaScript Fundamentals</w:t>
      </w:r>
    </w:p>
    <w:p w14:paraId="0997D498"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inherit" w:eastAsia="Times New Roman" w:hAnsi="inherit" w:cs="Arial"/>
          <w:b/>
          <w:bCs/>
          <w:color w:val="373737"/>
          <w:sz w:val="26"/>
          <w:szCs w:val="26"/>
          <w:bdr w:val="none" w:sz="0" w:space="0" w:color="auto" w:frame="1"/>
          <w:lang w:eastAsia="en-GB"/>
        </w:rPr>
        <w:t>Lesson Duration: 60 minutes</w:t>
      </w:r>
    </w:p>
    <w:p w14:paraId="20C38631"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Learning Objectives</w:t>
      </w:r>
    </w:p>
    <w:p w14:paraId="07FFB768" w14:textId="77777777" w:rsidR="00224A80" w:rsidRPr="00224A80" w:rsidRDefault="00224A80" w:rsidP="00224A80">
      <w:pPr>
        <w:numPr>
          <w:ilvl w:val="0"/>
          <w:numId w:val="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declare variables</w:t>
      </w:r>
    </w:p>
    <w:p w14:paraId="782BCDB2" w14:textId="77777777" w:rsidR="00224A80" w:rsidRPr="00224A80" w:rsidRDefault="00224A80" w:rsidP="00224A80">
      <w:pPr>
        <w:numPr>
          <w:ilvl w:val="0"/>
          <w:numId w:val="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Understand the differences between data types</w:t>
      </w:r>
    </w:p>
    <w:p w14:paraId="437F195A" w14:textId="77777777" w:rsidR="00224A80" w:rsidRPr="00224A80" w:rsidRDefault="00224A80" w:rsidP="00224A80">
      <w:pPr>
        <w:numPr>
          <w:ilvl w:val="0"/>
          <w:numId w:val="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write conditionals</w:t>
      </w:r>
    </w:p>
    <w:p w14:paraId="7DFC7CEA" w14:textId="77777777" w:rsidR="00224A80" w:rsidRPr="00224A80" w:rsidRDefault="00224A80" w:rsidP="00224A80">
      <w:pPr>
        <w:numPr>
          <w:ilvl w:val="0"/>
          <w:numId w:val="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Understand the concept of truthy and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values and it’s uses</w:t>
      </w:r>
    </w:p>
    <w:p w14:paraId="5A511A70" w14:textId="77777777" w:rsidR="00224A80" w:rsidRPr="00224A80" w:rsidRDefault="00224A80" w:rsidP="00224A80">
      <w:pPr>
        <w:numPr>
          <w:ilvl w:val="0"/>
          <w:numId w:val="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Know the truthy and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values</w:t>
      </w:r>
    </w:p>
    <w:p w14:paraId="74701739" w14:textId="77777777" w:rsidR="00224A80" w:rsidRPr="00224A80" w:rsidRDefault="00224A80" w:rsidP="00224A80">
      <w:pPr>
        <w:numPr>
          <w:ilvl w:val="0"/>
          <w:numId w:val="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Understand the equality operators</w:t>
      </w:r>
    </w:p>
    <w:p w14:paraId="0B37CC10"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lastRenderedPageBreak/>
        <w:t>Introduction</w:t>
      </w:r>
    </w:p>
    <w:p w14:paraId="769C3A15"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When learning a new programming language there are a number of key things to be aware of. These include:</w:t>
      </w:r>
    </w:p>
    <w:p w14:paraId="626D2147" w14:textId="77777777" w:rsidR="00224A80" w:rsidRPr="00224A80" w:rsidRDefault="00224A80" w:rsidP="00224A80">
      <w:pPr>
        <w:numPr>
          <w:ilvl w:val="0"/>
          <w:numId w:val="4"/>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whether it is dynamically or statically typed</w:t>
      </w:r>
    </w:p>
    <w:p w14:paraId="0FA27F22" w14:textId="77777777" w:rsidR="00224A80" w:rsidRPr="00224A80" w:rsidRDefault="00224A80" w:rsidP="00224A80">
      <w:pPr>
        <w:numPr>
          <w:ilvl w:val="0"/>
          <w:numId w:val="4"/>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the data types are</w:t>
      </w:r>
    </w:p>
    <w:p w14:paraId="67F3E2C3" w14:textId="77777777" w:rsidR="00224A80" w:rsidRPr="00224A80" w:rsidRDefault="00224A80" w:rsidP="00224A80">
      <w:pPr>
        <w:numPr>
          <w:ilvl w:val="0"/>
          <w:numId w:val="4"/>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whether it is weakly or strongly typed</w:t>
      </w:r>
    </w:p>
    <w:p w14:paraId="124F4183" w14:textId="77777777" w:rsidR="00224A80" w:rsidRPr="00224A80" w:rsidRDefault="00224A80" w:rsidP="00224A80">
      <w:pPr>
        <w:numPr>
          <w:ilvl w:val="0"/>
          <w:numId w:val="4"/>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the truthy and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values</w:t>
      </w:r>
    </w:p>
    <w:p w14:paraId="0590FCEF"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In this lesson we are going to look at what we mean by these terms and how they apply to JavaScript so that we are able to write programs knowing what the expected behaviour of the language is.</w:t>
      </w:r>
    </w:p>
    <w:p w14:paraId="26441519"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Running a JavaScript file in Node</w:t>
      </w:r>
    </w:p>
    <w:p w14:paraId="1CEA235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Create a file called js_fundamentals.js. We can use the console’s </w:t>
      </w:r>
      <w:r w:rsidRPr="00224A80">
        <w:rPr>
          <w:rFonts w:ascii="Arial" w:eastAsia="Times New Roman" w:hAnsi="Arial" w:cs="Arial"/>
          <w:color w:val="373737"/>
          <w:sz w:val="20"/>
          <w:szCs w:val="20"/>
          <w:bdr w:val="none" w:sz="0" w:space="0" w:color="auto" w:frame="1"/>
          <w:shd w:val="clear" w:color="auto" w:fill="F2F2F2"/>
          <w:lang w:eastAsia="en-GB"/>
        </w:rPr>
        <w:t>log</w:t>
      </w:r>
      <w:r w:rsidRPr="00224A80">
        <w:rPr>
          <w:rFonts w:ascii="Arial" w:eastAsia="Times New Roman" w:hAnsi="Arial" w:cs="Arial"/>
          <w:color w:val="373737"/>
          <w:sz w:val="26"/>
          <w:szCs w:val="26"/>
          <w:lang w:eastAsia="en-GB"/>
        </w:rPr>
        <w:t> method to output a value.</w:t>
      </w:r>
    </w:p>
    <w:p w14:paraId="5D5BAB55" w14:textId="77777777" w:rsidR="00224A80" w:rsidRPr="00224A80" w:rsidRDefault="00224A80" w:rsidP="00224A80">
      <w:pPr>
        <w:textAlignment w:val="baseline"/>
        <w:rPr>
          <w:rFonts w:ascii="Arial" w:eastAsia="Times New Roman" w:hAnsi="Arial" w:cs="Arial"/>
          <w:color w:val="666666"/>
          <w:sz w:val="26"/>
          <w:szCs w:val="26"/>
          <w:lang w:eastAsia="en-GB"/>
        </w:rPr>
      </w:pPr>
      <w:r w:rsidRPr="00224A80">
        <w:rPr>
          <w:rFonts w:ascii="Arial" w:eastAsia="Times New Roman" w:hAnsi="Arial" w:cs="Arial"/>
          <w:color w:val="666666"/>
          <w:sz w:val="26"/>
          <w:szCs w:val="26"/>
          <w:lang w:eastAsia="en-GB"/>
        </w:rPr>
        <w:t>Note: Run the file with the command </w:t>
      </w:r>
      <w:r w:rsidRPr="00224A80">
        <w:rPr>
          <w:rFonts w:ascii="Arial" w:eastAsia="Times New Roman" w:hAnsi="Arial" w:cs="Arial"/>
          <w:color w:val="666666"/>
          <w:sz w:val="20"/>
          <w:szCs w:val="20"/>
          <w:bdr w:val="none" w:sz="0" w:space="0" w:color="auto" w:frame="1"/>
          <w:shd w:val="clear" w:color="auto" w:fill="F2F2F2"/>
          <w:lang w:eastAsia="en-GB"/>
        </w:rPr>
        <w:t>node js_fundamentals.js</w:t>
      </w:r>
      <w:r w:rsidRPr="00224A80">
        <w:rPr>
          <w:rFonts w:ascii="Arial" w:eastAsia="Times New Roman" w:hAnsi="Arial" w:cs="Arial"/>
          <w:color w:val="666666"/>
          <w:sz w:val="26"/>
          <w:szCs w:val="26"/>
          <w:lang w:eastAsia="en-GB"/>
        </w:rPr>
        <w:t>.</w:t>
      </w:r>
    </w:p>
    <w:p w14:paraId="20C8C21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js_fundamentals.js</w:t>
      </w:r>
    </w:p>
    <w:p w14:paraId="50CA702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13E524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Hello World!</w:t>
      </w:r>
      <w:r w:rsidRPr="00224A80">
        <w:rPr>
          <w:rFonts w:ascii="Arial" w:eastAsia="Times New Roman" w:hAnsi="Arial" w:cs="Arial"/>
          <w:color w:val="373737"/>
          <w:sz w:val="20"/>
          <w:szCs w:val="20"/>
          <w:bdr w:val="none" w:sz="0" w:space="0" w:color="auto" w:frame="1"/>
          <w:shd w:val="clear" w:color="auto" w:fill="F2F2F2"/>
          <w:lang w:eastAsia="en-GB"/>
        </w:rPr>
        <w:t>");</w:t>
      </w:r>
    </w:p>
    <w:p w14:paraId="4EE839A6"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run the file using Node.</w:t>
      </w:r>
    </w:p>
    <w:p w14:paraId="3DF881C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node js_fundamentals.js</w:t>
      </w:r>
    </w:p>
    <w:p w14:paraId="01987B61"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Variables</w:t>
      </w:r>
    </w:p>
    <w:p w14:paraId="51C1ECEA"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JavaScript, like other programming languages, allows us to declare variables and assign values to them, so that we can reference them later.</w:t>
      </w:r>
    </w:p>
    <w:p w14:paraId="17AA9B1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declare variables using the keyword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Let’s create a variable </w:t>
      </w:r>
      <w:r w:rsidRPr="00224A80">
        <w:rPr>
          <w:rFonts w:ascii="Arial" w:eastAsia="Times New Roman" w:hAnsi="Arial" w:cs="Arial"/>
          <w:color w:val="373737"/>
          <w:sz w:val="20"/>
          <w:szCs w:val="20"/>
          <w:bdr w:val="none" w:sz="0" w:space="0" w:color="auto" w:frame="1"/>
          <w:shd w:val="clear" w:color="auto" w:fill="F2F2F2"/>
          <w:lang w:eastAsia="en-GB"/>
        </w:rPr>
        <w:t>name</w:t>
      </w:r>
      <w:r w:rsidRPr="00224A80">
        <w:rPr>
          <w:rFonts w:ascii="Arial" w:eastAsia="Times New Roman" w:hAnsi="Arial" w:cs="Arial"/>
          <w:color w:val="373737"/>
          <w:sz w:val="26"/>
          <w:szCs w:val="26"/>
          <w:lang w:eastAsia="en-GB"/>
        </w:rPr>
        <w:t> with the value “Mickey”:</w:t>
      </w:r>
    </w:p>
    <w:p w14:paraId="070C644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Mickey</w:t>
      </w:r>
      <w:r w:rsidRPr="00224A80">
        <w:rPr>
          <w:rFonts w:ascii="Arial" w:eastAsia="Times New Roman" w:hAnsi="Arial" w:cs="Arial"/>
          <w:color w:val="373737"/>
          <w:sz w:val="20"/>
          <w:szCs w:val="20"/>
          <w:bdr w:val="none" w:sz="0" w:space="0" w:color="auto" w:frame="1"/>
          <w:shd w:val="clear" w:color="auto" w:fill="F2F2F2"/>
          <w:lang w:eastAsia="en-GB"/>
        </w:rPr>
        <w:t>";</w:t>
      </w:r>
    </w:p>
    <w:p w14:paraId="016F9DA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name:</w:t>
      </w:r>
      <w:r w:rsidRPr="00224A80">
        <w:rPr>
          <w:rFonts w:ascii="Arial" w:eastAsia="Times New Roman" w:hAnsi="Arial" w:cs="Arial"/>
          <w:color w:val="373737"/>
          <w:sz w:val="20"/>
          <w:szCs w:val="20"/>
          <w:bdr w:val="none" w:sz="0" w:space="0" w:color="auto" w:frame="1"/>
          <w:shd w:val="clear" w:color="auto" w:fill="F2F2F2"/>
          <w:lang w:eastAsia="en-GB"/>
        </w:rPr>
        <w:t>", name);</w:t>
      </w:r>
    </w:p>
    <w:p w14:paraId="31FF1F4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name: Mickey</w:t>
      </w:r>
    </w:p>
    <w:p w14:paraId="235FAEF4" w14:textId="77777777" w:rsidR="00224A80" w:rsidRPr="00224A80" w:rsidRDefault="00224A80" w:rsidP="00224A80">
      <w:pPr>
        <w:textAlignment w:val="baseline"/>
        <w:rPr>
          <w:rFonts w:ascii="Arial" w:eastAsia="Times New Roman" w:hAnsi="Arial" w:cs="Arial"/>
          <w:color w:val="666666"/>
          <w:sz w:val="26"/>
          <w:szCs w:val="26"/>
          <w:lang w:eastAsia="en-GB"/>
        </w:rPr>
      </w:pPr>
      <w:r w:rsidRPr="00224A80">
        <w:rPr>
          <w:rFonts w:ascii="Arial" w:eastAsia="Times New Roman" w:hAnsi="Arial" w:cs="Arial"/>
          <w:color w:val="666666"/>
          <w:sz w:val="26"/>
          <w:szCs w:val="26"/>
          <w:lang w:eastAsia="en-GB"/>
        </w:rPr>
        <w:t>It’s good practice to pass a string label to </w:t>
      </w:r>
      <w:proofErr w:type="gramStart"/>
      <w:r w:rsidRPr="00224A80">
        <w:rPr>
          <w:rFonts w:ascii="Arial" w:eastAsia="Times New Roman" w:hAnsi="Arial" w:cs="Arial"/>
          <w:color w:val="666666"/>
          <w:sz w:val="20"/>
          <w:szCs w:val="20"/>
          <w:bdr w:val="none" w:sz="0" w:space="0" w:color="auto" w:frame="1"/>
          <w:shd w:val="clear" w:color="auto" w:fill="F2F2F2"/>
          <w:lang w:eastAsia="en-GB"/>
        </w:rPr>
        <w:t>console.log(</w:t>
      </w:r>
      <w:proofErr w:type="gramEnd"/>
      <w:r w:rsidRPr="00224A80">
        <w:rPr>
          <w:rFonts w:ascii="Arial" w:eastAsia="Times New Roman" w:hAnsi="Arial" w:cs="Arial"/>
          <w:color w:val="666666"/>
          <w:sz w:val="20"/>
          <w:szCs w:val="20"/>
          <w:bdr w:val="none" w:sz="0" w:space="0" w:color="auto" w:frame="1"/>
          <w:shd w:val="clear" w:color="auto" w:fill="F2F2F2"/>
          <w:lang w:eastAsia="en-GB"/>
        </w:rPr>
        <w:t>)</w:t>
      </w:r>
      <w:r w:rsidRPr="00224A80">
        <w:rPr>
          <w:rFonts w:ascii="Arial" w:eastAsia="Times New Roman" w:hAnsi="Arial" w:cs="Arial"/>
          <w:color w:val="666666"/>
          <w:sz w:val="26"/>
          <w:szCs w:val="26"/>
          <w:lang w:eastAsia="en-GB"/>
        </w:rPr>
        <w:t> as the first argument to more easily identify the output.</w:t>
      </w:r>
    </w:p>
    <w:p w14:paraId="28C7828C"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Semicolons</w:t>
      </w:r>
    </w:p>
    <w:p w14:paraId="08E80406"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Notice that we end each line with a semicolon to tell the JavaScript runtime that it has reached the end of our statement.</w:t>
      </w:r>
    </w:p>
    <w:p w14:paraId="47EF1D2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JavaScript has a feature called automatic semicolon insertion which means that semicolons are optional for the most part. We will be writing our </w:t>
      </w:r>
      <w:r w:rsidRPr="00224A80">
        <w:rPr>
          <w:rFonts w:ascii="Arial" w:eastAsia="Times New Roman" w:hAnsi="Arial" w:cs="Arial"/>
          <w:color w:val="373737"/>
          <w:sz w:val="26"/>
          <w:szCs w:val="26"/>
          <w:lang w:eastAsia="en-GB"/>
        </w:rPr>
        <w:lastRenderedPageBreak/>
        <w:t>semicolons manually for the duration of this course however, as it’s important to know where they do and don’t belong.</w:t>
      </w:r>
    </w:p>
    <w:p w14:paraId="3B3D4CFF"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Dynamic Typing</w:t>
      </w:r>
    </w:p>
    <w:p w14:paraId="39BFB83D"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Dynamically typed languages type check at run time, in contrast to statically typed languages which type check at compile time. Type checking is the verification of a value’s type, so that the environment can determine which operations are safe or unsafe. For example, whether or not it is safe to call a particular method on it.</w:t>
      </w:r>
    </w:p>
    <w:p w14:paraId="0B0BE1B1"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Knowing that JavaScript is dynamically typed, what would we expect to happen if we reassign the value of the following variable, </w:t>
      </w:r>
      <w:r w:rsidRPr="00224A80">
        <w:rPr>
          <w:rFonts w:ascii="Arial" w:eastAsia="Times New Roman" w:hAnsi="Arial" w:cs="Arial"/>
          <w:color w:val="373737"/>
          <w:sz w:val="20"/>
          <w:szCs w:val="20"/>
          <w:bdr w:val="none" w:sz="0" w:space="0" w:color="auto" w:frame="1"/>
          <w:shd w:val="clear" w:color="auto" w:fill="F2F2F2"/>
          <w:lang w:eastAsia="en-GB"/>
        </w:rPr>
        <w:t>greeting</w:t>
      </w:r>
      <w:r w:rsidRPr="00224A80">
        <w:rPr>
          <w:rFonts w:ascii="Arial" w:eastAsia="Times New Roman" w:hAnsi="Arial" w:cs="Arial"/>
          <w:color w:val="373737"/>
          <w:sz w:val="26"/>
          <w:szCs w:val="26"/>
          <w:lang w:eastAsia="en-GB"/>
        </w:rPr>
        <w:t>, to be a number?</w:t>
      </w:r>
    </w:p>
    <w:p w14:paraId="61DDFB7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greeting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hello</w:t>
      </w:r>
      <w:r w:rsidRPr="00224A80">
        <w:rPr>
          <w:rFonts w:ascii="Arial" w:eastAsia="Times New Roman" w:hAnsi="Arial" w:cs="Arial"/>
          <w:color w:val="373737"/>
          <w:sz w:val="20"/>
          <w:szCs w:val="20"/>
          <w:bdr w:val="none" w:sz="0" w:space="0" w:color="auto" w:frame="1"/>
          <w:shd w:val="clear" w:color="auto" w:fill="F2F2F2"/>
          <w:lang w:eastAsia="en-GB"/>
        </w:rPr>
        <w:t>";</w:t>
      </w:r>
    </w:p>
    <w:p w14:paraId="1C0619D2"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 Answer</w:t>
      </w:r>
    </w:p>
    <w:p w14:paraId="3119493C"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Data Types</w:t>
      </w:r>
    </w:p>
    <w:p w14:paraId="321B4243"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Can you think of any reasons why it’s important to know which data type we are dealing with?</w:t>
      </w:r>
    </w:p>
    <w:p w14:paraId="5AC9D868"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0C800658"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p>
    <w:p w14:paraId="26801B69"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JavaScript has a number of primitive data types:</w:t>
      </w:r>
    </w:p>
    <w:p w14:paraId="1BA862E3" w14:textId="77777777" w:rsidR="00224A80" w:rsidRPr="00224A80" w:rsidRDefault="00224A80" w:rsidP="00224A80">
      <w:pPr>
        <w:numPr>
          <w:ilvl w:val="0"/>
          <w:numId w:val="5"/>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number</w:t>
      </w:r>
    </w:p>
    <w:p w14:paraId="25E66CD7" w14:textId="77777777" w:rsidR="00224A80" w:rsidRPr="00224A80" w:rsidRDefault="00224A80" w:rsidP="00224A80">
      <w:pPr>
        <w:numPr>
          <w:ilvl w:val="0"/>
          <w:numId w:val="5"/>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string</w:t>
      </w:r>
    </w:p>
    <w:p w14:paraId="13EA4DCC" w14:textId="77777777" w:rsidR="00224A80" w:rsidRPr="00224A80" w:rsidRDefault="00224A80" w:rsidP="00224A80">
      <w:pPr>
        <w:numPr>
          <w:ilvl w:val="0"/>
          <w:numId w:val="5"/>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null</w:t>
      </w:r>
    </w:p>
    <w:p w14:paraId="1EB74ED9" w14:textId="77777777" w:rsidR="00224A80" w:rsidRPr="00224A80" w:rsidRDefault="00224A80" w:rsidP="00224A80">
      <w:pPr>
        <w:numPr>
          <w:ilvl w:val="0"/>
          <w:numId w:val="5"/>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undefined</w:t>
      </w:r>
    </w:p>
    <w:p w14:paraId="79589619" w14:textId="77777777" w:rsidR="00224A80" w:rsidRPr="00224A80" w:rsidRDefault="00224A80" w:rsidP="00224A80">
      <w:pPr>
        <w:numPr>
          <w:ilvl w:val="0"/>
          <w:numId w:val="5"/>
        </w:numPr>
        <w:spacing w:after="240"/>
        <w:ind w:left="0"/>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6"/>
          <w:szCs w:val="26"/>
          <w:lang w:eastAsia="en-GB"/>
        </w:rPr>
        <w:t>boolean</w:t>
      </w:r>
      <w:proofErr w:type="spellEnd"/>
    </w:p>
    <w:p w14:paraId="568330EC" w14:textId="77777777" w:rsidR="00224A80" w:rsidRPr="00224A80" w:rsidRDefault="00224A80" w:rsidP="00224A80">
      <w:pPr>
        <w:numPr>
          <w:ilvl w:val="0"/>
          <w:numId w:val="5"/>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symbol</w:t>
      </w:r>
    </w:p>
    <w:p w14:paraId="01F8A0A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In JavaScript we can always check the data type of a value using the </w:t>
      </w:r>
      <w:proofErr w:type="spellStart"/>
      <w:r w:rsidRPr="00224A80">
        <w:rPr>
          <w:rFonts w:ascii="Arial" w:eastAsia="Times New Roman" w:hAnsi="Arial" w:cs="Arial"/>
          <w:color w:val="373737"/>
          <w:sz w:val="20"/>
          <w:szCs w:val="20"/>
          <w:bdr w:val="none" w:sz="0" w:space="0" w:color="auto" w:frame="1"/>
          <w:shd w:val="clear" w:color="auto" w:fill="F2F2F2"/>
          <w:lang w:eastAsia="en-GB"/>
        </w:rPr>
        <w:t>typeof</w:t>
      </w:r>
      <w:proofErr w:type="spellEnd"/>
      <w:r w:rsidRPr="00224A80">
        <w:rPr>
          <w:rFonts w:ascii="Arial" w:eastAsia="Times New Roman" w:hAnsi="Arial" w:cs="Arial"/>
          <w:color w:val="373737"/>
          <w:sz w:val="26"/>
          <w:szCs w:val="26"/>
          <w:lang w:eastAsia="en-GB"/>
        </w:rPr>
        <w:t> operator, which returns the type of a value as a string.</w:t>
      </w:r>
    </w:p>
    <w:p w14:paraId="3A390FF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typeof</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hello</w:t>
      </w:r>
      <w:r w:rsidRPr="00224A80">
        <w:rPr>
          <w:rFonts w:ascii="Arial" w:eastAsia="Times New Roman" w:hAnsi="Arial" w:cs="Arial"/>
          <w:color w:val="373737"/>
          <w:sz w:val="20"/>
          <w:szCs w:val="20"/>
          <w:bdr w:val="none" w:sz="0" w:space="0" w:color="auto" w:frame="1"/>
          <w:shd w:val="clear" w:color="auto" w:fill="F2F2F2"/>
          <w:lang w:eastAsia="en-GB"/>
        </w:rPr>
        <w:t>";</w:t>
      </w:r>
    </w:p>
    <w:p w14:paraId="3A26985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string</w:t>
      </w:r>
    </w:p>
    <w:p w14:paraId="75AF9DD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JavaScript wraps up primitive values in </w:t>
      </w:r>
      <w:proofErr w:type="gramStart"/>
      <w:r w:rsidRPr="00224A80">
        <w:rPr>
          <w:rFonts w:ascii="Arial" w:eastAsia="Times New Roman" w:hAnsi="Arial" w:cs="Arial"/>
          <w:color w:val="373737"/>
          <w:sz w:val="26"/>
          <w:szCs w:val="26"/>
          <w:lang w:eastAsia="en-GB"/>
        </w:rPr>
        <w:t>objects</w:t>
      </w:r>
      <w:proofErr w:type="gramEnd"/>
      <w:r w:rsidRPr="00224A80">
        <w:rPr>
          <w:rFonts w:ascii="Arial" w:eastAsia="Times New Roman" w:hAnsi="Arial" w:cs="Arial"/>
          <w:color w:val="373737"/>
          <w:sz w:val="26"/>
          <w:szCs w:val="26"/>
          <w:lang w:eastAsia="en-GB"/>
        </w:rPr>
        <w:t xml:space="preserve"> so we are able to call methods on them.</w:t>
      </w:r>
    </w:p>
    <w:p w14:paraId="6D46550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no way!</w:t>
      </w:r>
      <w:proofErr w:type="gramStart"/>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373737"/>
          <w:sz w:val="20"/>
          <w:szCs w:val="20"/>
          <w:bdr w:val="none" w:sz="0" w:space="0" w:color="auto" w:frame="1"/>
          <w:shd w:val="clear" w:color="auto" w:fill="F2F2F2"/>
          <w:lang w:eastAsia="en-GB"/>
        </w:rPr>
        <w:t>toUpperCase</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3E39FD4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NO WAY!</w:t>
      </w:r>
    </w:p>
    <w:p w14:paraId="51B6B57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Number</w:t>
      </w:r>
    </w:p>
    <w:p w14:paraId="695C1E78"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Number is the only numerical data type in JavaScript. It does not differentiate between whole and decimal numbers.</w:t>
      </w:r>
    </w:p>
    <w:p w14:paraId="0E09E10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typeof</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w:t>
      </w:r>
    </w:p>
    <w:p w14:paraId="2C0B621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'number'</w:t>
      </w:r>
    </w:p>
    <w:p w14:paraId="4BBE4F2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EEEE28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typeof</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1.5</w:t>
      </w:r>
      <w:r w:rsidRPr="00224A80">
        <w:rPr>
          <w:rFonts w:ascii="Arial" w:eastAsia="Times New Roman" w:hAnsi="Arial" w:cs="Arial"/>
          <w:color w:val="373737"/>
          <w:sz w:val="20"/>
          <w:szCs w:val="20"/>
          <w:bdr w:val="none" w:sz="0" w:space="0" w:color="auto" w:frame="1"/>
          <w:shd w:val="clear" w:color="auto" w:fill="F2F2F2"/>
          <w:lang w:eastAsia="en-GB"/>
        </w:rPr>
        <w:t>;</w:t>
      </w:r>
    </w:p>
    <w:p w14:paraId="0D76508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'number'</w:t>
      </w:r>
    </w:p>
    <w:p w14:paraId="0EFD31CE"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standard arithmetic operators are available to us:</w:t>
      </w:r>
    </w:p>
    <w:p w14:paraId="226C53A0" w14:textId="77777777" w:rsidR="00224A80" w:rsidRPr="00224A80" w:rsidRDefault="00224A80" w:rsidP="00224A80">
      <w:pPr>
        <w:numPr>
          <w:ilvl w:val="0"/>
          <w:numId w:val="6"/>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Addition </w:t>
      </w:r>
      <w:r w:rsidRPr="00224A80">
        <w:rPr>
          <w:rFonts w:ascii="Arial" w:eastAsia="Times New Roman" w:hAnsi="Arial" w:cs="Arial"/>
          <w:color w:val="373737"/>
          <w:sz w:val="20"/>
          <w:szCs w:val="20"/>
          <w:bdr w:val="none" w:sz="0" w:space="0" w:color="auto" w:frame="1"/>
          <w:shd w:val="clear" w:color="auto" w:fill="F2F2F2"/>
          <w:lang w:eastAsia="en-GB"/>
        </w:rPr>
        <w:t>+</w:t>
      </w:r>
    </w:p>
    <w:p w14:paraId="30D0E5E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5910EBB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3</w:t>
      </w:r>
    </w:p>
    <w:p w14:paraId="7930B887" w14:textId="77777777" w:rsidR="00224A80" w:rsidRPr="00224A80" w:rsidRDefault="00224A80" w:rsidP="00224A80">
      <w:pPr>
        <w:numPr>
          <w:ilvl w:val="0"/>
          <w:numId w:val="7"/>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Subtraction </w:t>
      </w:r>
      <w:r w:rsidRPr="00224A80">
        <w:rPr>
          <w:rFonts w:ascii="Arial" w:eastAsia="Times New Roman" w:hAnsi="Arial" w:cs="Arial"/>
          <w:color w:val="373737"/>
          <w:sz w:val="20"/>
          <w:szCs w:val="20"/>
          <w:bdr w:val="none" w:sz="0" w:space="0" w:color="auto" w:frame="1"/>
          <w:shd w:val="clear" w:color="auto" w:fill="F2F2F2"/>
          <w:lang w:eastAsia="en-GB"/>
        </w:rPr>
        <w:t>-</w:t>
      </w:r>
    </w:p>
    <w:p w14:paraId="5D24117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4BBE2CB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-1</w:t>
      </w:r>
    </w:p>
    <w:p w14:paraId="59C71ED5" w14:textId="77777777" w:rsidR="00224A80" w:rsidRPr="00224A80" w:rsidRDefault="00224A80" w:rsidP="00224A80">
      <w:pPr>
        <w:numPr>
          <w:ilvl w:val="0"/>
          <w:numId w:val="8"/>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Multiplication </w:t>
      </w:r>
      <w:r w:rsidRPr="00224A80">
        <w:rPr>
          <w:rFonts w:ascii="Arial" w:eastAsia="Times New Roman" w:hAnsi="Arial" w:cs="Arial"/>
          <w:color w:val="373737"/>
          <w:sz w:val="20"/>
          <w:szCs w:val="20"/>
          <w:bdr w:val="none" w:sz="0" w:space="0" w:color="auto" w:frame="1"/>
          <w:shd w:val="clear" w:color="auto" w:fill="F2F2F2"/>
          <w:lang w:eastAsia="en-GB"/>
        </w:rPr>
        <w:t>*</w:t>
      </w:r>
    </w:p>
    <w:p w14:paraId="46F6B8D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021E7D7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4</w:t>
      </w:r>
    </w:p>
    <w:p w14:paraId="66C09BF1" w14:textId="77777777" w:rsidR="00224A80" w:rsidRPr="00224A80" w:rsidRDefault="00224A80" w:rsidP="00224A80">
      <w:pPr>
        <w:numPr>
          <w:ilvl w:val="0"/>
          <w:numId w:val="9"/>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Division </w:t>
      </w:r>
      <w:r w:rsidRPr="00224A80">
        <w:rPr>
          <w:rFonts w:ascii="Arial" w:eastAsia="Times New Roman" w:hAnsi="Arial" w:cs="Arial"/>
          <w:color w:val="373737"/>
          <w:sz w:val="20"/>
          <w:szCs w:val="20"/>
          <w:bdr w:val="none" w:sz="0" w:space="0" w:color="auto" w:frame="1"/>
          <w:shd w:val="clear" w:color="auto" w:fill="F2F2F2"/>
          <w:lang w:eastAsia="en-GB"/>
        </w:rPr>
        <w:t>/</w:t>
      </w:r>
    </w:p>
    <w:p w14:paraId="062B589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4</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47F2D39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2</w:t>
      </w:r>
    </w:p>
    <w:p w14:paraId="49ABA11E" w14:textId="77777777" w:rsidR="00224A80" w:rsidRPr="00224A80" w:rsidRDefault="00224A80" w:rsidP="00224A80">
      <w:pPr>
        <w:numPr>
          <w:ilvl w:val="0"/>
          <w:numId w:val="10"/>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Exponentiation </w:t>
      </w:r>
      <w:r w:rsidRPr="00224A80">
        <w:rPr>
          <w:rFonts w:ascii="Arial" w:eastAsia="Times New Roman" w:hAnsi="Arial" w:cs="Arial"/>
          <w:color w:val="373737"/>
          <w:sz w:val="20"/>
          <w:szCs w:val="20"/>
          <w:bdr w:val="none" w:sz="0" w:space="0" w:color="auto" w:frame="1"/>
          <w:shd w:val="clear" w:color="auto" w:fill="F2F2F2"/>
          <w:lang w:eastAsia="en-GB"/>
        </w:rPr>
        <w:t>**</w:t>
      </w:r>
    </w:p>
    <w:p w14:paraId="5850D94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3</w:t>
      </w:r>
      <w:r w:rsidRPr="00224A80">
        <w:rPr>
          <w:rFonts w:ascii="Arial" w:eastAsia="Times New Roman" w:hAnsi="Arial" w:cs="Arial"/>
          <w:color w:val="373737"/>
          <w:sz w:val="20"/>
          <w:szCs w:val="20"/>
          <w:bdr w:val="none" w:sz="0" w:space="0" w:color="auto" w:frame="1"/>
          <w:shd w:val="clear" w:color="auto" w:fill="F2F2F2"/>
          <w:lang w:eastAsia="en-GB"/>
        </w:rPr>
        <w:t>;</w:t>
      </w:r>
    </w:p>
    <w:p w14:paraId="30AB9F4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8</w:t>
      </w:r>
    </w:p>
    <w:p w14:paraId="43095821" w14:textId="77777777" w:rsidR="00224A80" w:rsidRPr="00224A80" w:rsidRDefault="00224A80" w:rsidP="00224A80">
      <w:pPr>
        <w:numPr>
          <w:ilvl w:val="0"/>
          <w:numId w:val="11"/>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Remainder </w:t>
      </w:r>
      <w:r w:rsidRPr="00224A80">
        <w:rPr>
          <w:rFonts w:ascii="Arial" w:eastAsia="Times New Roman" w:hAnsi="Arial" w:cs="Arial"/>
          <w:color w:val="373737"/>
          <w:sz w:val="20"/>
          <w:szCs w:val="20"/>
          <w:bdr w:val="none" w:sz="0" w:space="0" w:color="auto" w:frame="1"/>
          <w:shd w:val="clear" w:color="auto" w:fill="F2F2F2"/>
          <w:lang w:eastAsia="en-GB"/>
        </w:rPr>
        <w:t>%</w:t>
      </w:r>
    </w:p>
    <w:p w14:paraId="5886C9D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3</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45F9635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1</w:t>
      </w:r>
    </w:p>
    <w:p w14:paraId="0B64E99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String</w:t>
      </w:r>
    </w:p>
    <w:p w14:paraId="3961BEF6"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Strings can be declared with:</w:t>
      </w:r>
    </w:p>
    <w:p w14:paraId="75E7C84B" w14:textId="77777777" w:rsidR="00224A80" w:rsidRPr="00224A80" w:rsidRDefault="00224A80" w:rsidP="00224A80">
      <w:pPr>
        <w:numPr>
          <w:ilvl w:val="0"/>
          <w:numId w:val="12"/>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double quotation marks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57FBD8C9" w14:textId="77777777" w:rsidR="00224A80" w:rsidRPr="00224A80" w:rsidRDefault="00224A80" w:rsidP="00224A80">
      <w:pPr>
        <w:numPr>
          <w:ilvl w:val="0"/>
          <w:numId w:val="12"/>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single quotation marks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73B87474" w14:textId="77777777" w:rsidR="00224A80" w:rsidRPr="00224A80" w:rsidRDefault="00224A80" w:rsidP="00224A80">
      <w:pPr>
        <w:numPr>
          <w:ilvl w:val="0"/>
          <w:numId w:val="12"/>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backticks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06587364"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also use the </w:t>
      </w:r>
      <w:proofErr w:type="gramStart"/>
      <w:r w:rsidRPr="00224A80">
        <w:rPr>
          <w:rFonts w:ascii="Arial" w:eastAsia="Times New Roman" w:hAnsi="Arial" w:cs="Arial"/>
          <w:color w:val="373737"/>
          <w:sz w:val="20"/>
          <w:szCs w:val="20"/>
          <w:bdr w:val="none" w:sz="0" w:space="0" w:color="auto" w:frame="1"/>
          <w:shd w:val="clear" w:color="auto" w:fill="F2F2F2"/>
          <w:lang w:eastAsia="en-GB"/>
        </w:rPr>
        <w:t>String(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function to convert non-string values to strings.</w:t>
      </w:r>
    </w:p>
    <w:p w14:paraId="0A4F708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0086B3"/>
          <w:sz w:val="20"/>
          <w:szCs w:val="20"/>
          <w:bdr w:val="none" w:sz="0" w:space="0" w:color="auto" w:frame="1"/>
          <w:shd w:val="clear" w:color="auto" w:fill="F2F2F2"/>
          <w:lang w:eastAsia="en-GB"/>
        </w:rPr>
        <w:t>String</w:t>
      </w:r>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009999"/>
          <w:sz w:val="20"/>
          <w:szCs w:val="20"/>
          <w:bdr w:val="none" w:sz="0" w:space="0" w:color="auto" w:frame="1"/>
          <w:shd w:val="clear" w:color="auto" w:fill="F2F2F2"/>
          <w:lang w:eastAsia="en-GB"/>
        </w:rPr>
        <w:t>5</w:t>
      </w:r>
      <w:r w:rsidRPr="00224A80">
        <w:rPr>
          <w:rFonts w:ascii="Arial" w:eastAsia="Times New Roman" w:hAnsi="Arial" w:cs="Arial"/>
          <w:color w:val="373737"/>
          <w:sz w:val="20"/>
          <w:szCs w:val="20"/>
          <w:bdr w:val="none" w:sz="0" w:space="0" w:color="auto" w:frame="1"/>
          <w:shd w:val="clear" w:color="auto" w:fill="F2F2F2"/>
          <w:lang w:eastAsia="en-GB"/>
        </w:rPr>
        <w:t>);</w:t>
      </w:r>
    </w:p>
    <w:p w14:paraId="249C196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'5'</w:t>
      </w:r>
    </w:p>
    <w:p w14:paraId="13862BCE"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use the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operator to concatenate strings.</w:t>
      </w:r>
    </w:p>
    <w:p w14:paraId="1D4B2C9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Minnie</w:t>
      </w:r>
      <w:r w:rsidRPr="00224A80">
        <w:rPr>
          <w:rFonts w:ascii="Arial" w:eastAsia="Times New Roman" w:hAnsi="Arial" w:cs="Arial"/>
          <w:color w:val="373737"/>
          <w:sz w:val="20"/>
          <w:szCs w:val="20"/>
          <w:bdr w:val="none" w:sz="0" w:space="0" w:color="auto" w:frame="1"/>
          <w:shd w:val="clear" w:color="auto" w:fill="F2F2F2"/>
          <w:lang w:eastAsia="en-GB"/>
        </w:rPr>
        <w:t>";</w:t>
      </w:r>
    </w:p>
    <w:p w14:paraId="67FA83E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 xml:space="preserve">Hello, </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name;</w:t>
      </w:r>
    </w:p>
    <w:p w14:paraId="10A2459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'Hello, Minnie'</w:t>
      </w:r>
    </w:p>
    <w:p w14:paraId="3C53F56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Using backticks to declare a string allows us to use string interpolation.</w:t>
      </w:r>
    </w:p>
    <w:p w14:paraId="7BF9C0C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Donald</w:t>
      </w:r>
      <w:r w:rsidRPr="00224A80">
        <w:rPr>
          <w:rFonts w:ascii="Arial" w:eastAsia="Times New Roman" w:hAnsi="Arial" w:cs="Arial"/>
          <w:color w:val="373737"/>
          <w:sz w:val="20"/>
          <w:szCs w:val="20"/>
          <w:bdr w:val="none" w:sz="0" w:space="0" w:color="auto" w:frame="1"/>
          <w:shd w:val="clear" w:color="auto" w:fill="F2F2F2"/>
          <w:lang w:eastAsia="en-GB"/>
        </w:rPr>
        <w:t>";</w:t>
      </w:r>
    </w:p>
    <w:p w14:paraId="3764E4F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DD1144"/>
          <w:sz w:val="20"/>
          <w:szCs w:val="20"/>
          <w:bdr w:val="none" w:sz="0" w:space="0" w:color="auto" w:frame="1"/>
          <w:shd w:val="clear" w:color="auto" w:fill="F2F2F2"/>
          <w:lang w:eastAsia="en-GB"/>
        </w:rPr>
        <w:t xml:space="preserve">`Hello, </w:t>
      </w:r>
      <w:r w:rsidRPr="00224A80">
        <w:rPr>
          <w:rFonts w:ascii="Arial" w:eastAsia="Times New Roman" w:hAnsi="Arial" w:cs="Arial"/>
          <w:color w:val="373737"/>
          <w:sz w:val="20"/>
          <w:szCs w:val="20"/>
          <w:bdr w:val="none" w:sz="0" w:space="0" w:color="auto" w:frame="1"/>
          <w:shd w:val="clear" w:color="auto" w:fill="F2F2F2"/>
          <w:lang w:eastAsia="en-GB"/>
        </w:rPr>
        <w:t>${name}</w:t>
      </w:r>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w:t>
      </w:r>
    </w:p>
    <w:p w14:paraId="34B08F6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'Hello, Donald'</w:t>
      </w:r>
    </w:p>
    <w:p w14:paraId="747A3AAE"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 full list of string methods can be found here: </w:t>
      </w:r>
      <w:hyperlink r:id="rId6" w:tgtFrame="_blank" w:history="1">
        <w:r w:rsidRPr="00224A80">
          <w:rPr>
            <w:rFonts w:ascii="Arial" w:eastAsia="Times New Roman" w:hAnsi="Arial" w:cs="Arial"/>
            <w:color w:val="0F79D0"/>
            <w:sz w:val="26"/>
            <w:szCs w:val="26"/>
            <w:u w:val="single"/>
            <w:bdr w:val="none" w:sz="0" w:space="0" w:color="auto" w:frame="1"/>
            <w:lang w:eastAsia="en-GB"/>
          </w:rPr>
          <w:t>MDN docs: String</w:t>
        </w:r>
      </w:hyperlink>
    </w:p>
    <w:p w14:paraId="102A245E"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Null</w:t>
      </w:r>
    </w:p>
    <w:p w14:paraId="3BC1E711"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The </w:t>
      </w:r>
      <w:r w:rsidRPr="00224A80">
        <w:rPr>
          <w:rFonts w:ascii="Arial" w:eastAsia="Times New Roman" w:hAnsi="Arial" w:cs="Arial"/>
          <w:color w:val="373737"/>
          <w:sz w:val="20"/>
          <w:szCs w:val="20"/>
          <w:bdr w:val="none" w:sz="0" w:space="0" w:color="auto" w:frame="1"/>
          <w:shd w:val="clear" w:color="auto" w:fill="F2F2F2"/>
          <w:lang w:eastAsia="en-GB"/>
        </w:rPr>
        <w:t>null</w:t>
      </w:r>
      <w:r w:rsidRPr="00224A80">
        <w:rPr>
          <w:rFonts w:ascii="Arial" w:eastAsia="Times New Roman" w:hAnsi="Arial" w:cs="Arial"/>
          <w:color w:val="373737"/>
          <w:sz w:val="26"/>
          <w:szCs w:val="26"/>
          <w:lang w:eastAsia="en-GB"/>
        </w:rPr>
        <w:t> value is used when a value is deliberately absent. A database might return </w:t>
      </w:r>
      <w:r w:rsidRPr="00224A80">
        <w:rPr>
          <w:rFonts w:ascii="Arial" w:eastAsia="Times New Roman" w:hAnsi="Arial" w:cs="Arial"/>
          <w:color w:val="373737"/>
          <w:sz w:val="20"/>
          <w:szCs w:val="20"/>
          <w:bdr w:val="none" w:sz="0" w:space="0" w:color="auto" w:frame="1"/>
          <w:shd w:val="clear" w:color="auto" w:fill="F2F2F2"/>
          <w:lang w:eastAsia="en-GB"/>
        </w:rPr>
        <w:t>null</w:t>
      </w:r>
      <w:r w:rsidRPr="00224A80">
        <w:rPr>
          <w:rFonts w:ascii="Arial" w:eastAsia="Times New Roman" w:hAnsi="Arial" w:cs="Arial"/>
          <w:color w:val="373737"/>
          <w:sz w:val="26"/>
          <w:szCs w:val="26"/>
          <w:lang w:eastAsia="en-GB"/>
        </w:rPr>
        <w:t xml:space="preserve"> if you are trying to fetch a record that doesn’t </w:t>
      </w:r>
      <w:proofErr w:type="gramStart"/>
      <w:r w:rsidRPr="00224A80">
        <w:rPr>
          <w:rFonts w:ascii="Arial" w:eastAsia="Times New Roman" w:hAnsi="Arial" w:cs="Arial"/>
          <w:color w:val="373737"/>
          <w:sz w:val="26"/>
          <w:szCs w:val="26"/>
          <w:lang w:eastAsia="en-GB"/>
        </w:rPr>
        <w:t>exist</w:t>
      </w:r>
      <w:proofErr w:type="gramEnd"/>
      <w:r w:rsidRPr="00224A80">
        <w:rPr>
          <w:rFonts w:ascii="Arial" w:eastAsia="Times New Roman" w:hAnsi="Arial" w:cs="Arial"/>
          <w:color w:val="373737"/>
          <w:sz w:val="26"/>
          <w:szCs w:val="26"/>
          <w:lang w:eastAsia="en-GB"/>
        </w:rPr>
        <w:t xml:space="preserve"> or you might return </w:t>
      </w:r>
      <w:r w:rsidRPr="00224A80">
        <w:rPr>
          <w:rFonts w:ascii="Arial" w:eastAsia="Times New Roman" w:hAnsi="Arial" w:cs="Arial"/>
          <w:color w:val="373737"/>
          <w:sz w:val="20"/>
          <w:szCs w:val="20"/>
          <w:bdr w:val="none" w:sz="0" w:space="0" w:color="auto" w:frame="1"/>
          <w:shd w:val="clear" w:color="auto" w:fill="F2F2F2"/>
          <w:lang w:eastAsia="en-GB"/>
        </w:rPr>
        <w:t>null</w:t>
      </w:r>
      <w:r w:rsidRPr="00224A80">
        <w:rPr>
          <w:rFonts w:ascii="Arial" w:eastAsia="Times New Roman" w:hAnsi="Arial" w:cs="Arial"/>
          <w:color w:val="373737"/>
          <w:sz w:val="26"/>
          <w:szCs w:val="26"/>
          <w:lang w:eastAsia="en-GB"/>
        </w:rPr>
        <w:t> from a search function when it finds no matches.</w:t>
      </w:r>
    </w:p>
    <w:p w14:paraId="18CA4481"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Undefined</w:t>
      </w:r>
    </w:p>
    <w:p w14:paraId="22B2CDB9"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Undefined is the default value and type of declared variables where no value has been assigned.</w:t>
      </w:r>
    </w:p>
    <w:p w14:paraId="408B094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myVariable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30EF9ED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3AC905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t>myVariable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3E2A405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undefined</w:t>
      </w:r>
    </w:p>
    <w:p w14:paraId="75F2D7E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052207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typeof</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myVariable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69B399B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'undefined'</w:t>
      </w:r>
    </w:p>
    <w:p w14:paraId="2A1DF02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undefined</w:t>
      </w:r>
      <w:r w:rsidRPr="00224A80">
        <w:rPr>
          <w:rFonts w:ascii="Arial" w:eastAsia="Times New Roman" w:hAnsi="Arial" w:cs="Arial"/>
          <w:color w:val="373737"/>
          <w:sz w:val="26"/>
          <w:szCs w:val="26"/>
          <w:lang w:eastAsia="en-GB"/>
        </w:rPr>
        <w:t> is different from </w:t>
      </w:r>
      <w:proofErr w:type="spellStart"/>
      <w:r w:rsidRPr="00224A80">
        <w:rPr>
          <w:rFonts w:ascii="Arial" w:eastAsia="Times New Roman" w:hAnsi="Arial" w:cs="Arial"/>
          <w:color w:val="373737"/>
          <w:sz w:val="20"/>
          <w:szCs w:val="20"/>
          <w:bdr w:val="none" w:sz="0" w:space="0" w:color="auto" w:frame="1"/>
          <w:shd w:val="clear" w:color="auto" w:fill="F2F2F2"/>
          <w:lang w:eastAsia="en-GB"/>
        </w:rPr>
        <w:t>ReferenceError</w:t>
      </w:r>
      <w:proofErr w:type="spellEnd"/>
      <w:r w:rsidRPr="00224A80">
        <w:rPr>
          <w:rFonts w:ascii="Arial" w:eastAsia="Times New Roman" w:hAnsi="Arial" w:cs="Arial"/>
          <w:color w:val="373737"/>
          <w:sz w:val="26"/>
          <w:szCs w:val="26"/>
          <w:lang w:eastAsia="en-GB"/>
        </w:rPr>
        <w:t>, which is the error we get when trying to use a variable that hasn’t been declared.</w:t>
      </w:r>
    </w:p>
    <w:p w14:paraId="5993FAF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bananas;</w:t>
      </w:r>
    </w:p>
    <w:p w14:paraId="1D10936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ReferenceError</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bananas </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is</w:t>
      </w:r>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xml:space="preserve"> not defined</w:t>
      </w:r>
    </w:p>
    <w:p w14:paraId="1FF49C6F" w14:textId="77777777" w:rsidR="00224A80" w:rsidRPr="00224A80" w:rsidRDefault="00224A80" w:rsidP="00224A80">
      <w:pPr>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t>NaN</w:t>
      </w:r>
      <w:proofErr w:type="spellEnd"/>
      <w:r w:rsidRPr="00224A80">
        <w:rPr>
          <w:rFonts w:ascii="Arial" w:eastAsia="Times New Roman" w:hAnsi="Arial" w:cs="Arial"/>
          <w:color w:val="373737"/>
          <w:sz w:val="26"/>
          <w:szCs w:val="26"/>
          <w:lang w:eastAsia="en-GB"/>
        </w:rPr>
        <w:t> is Not-A-Number. It is of type of number but has no numerical value. We get </w:t>
      </w:r>
      <w:proofErr w:type="spellStart"/>
      <w:r w:rsidRPr="00224A80">
        <w:rPr>
          <w:rFonts w:ascii="Arial" w:eastAsia="Times New Roman" w:hAnsi="Arial" w:cs="Arial"/>
          <w:color w:val="373737"/>
          <w:sz w:val="20"/>
          <w:szCs w:val="20"/>
          <w:bdr w:val="none" w:sz="0" w:space="0" w:color="auto" w:frame="1"/>
          <w:shd w:val="clear" w:color="auto" w:fill="F2F2F2"/>
          <w:lang w:eastAsia="en-GB"/>
        </w:rPr>
        <w:t>NaN</w:t>
      </w:r>
      <w:proofErr w:type="spellEnd"/>
      <w:r w:rsidRPr="00224A80">
        <w:rPr>
          <w:rFonts w:ascii="Arial" w:eastAsia="Times New Roman" w:hAnsi="Arial" w:cs="Arial"/>
          <w:color w:val="373737"/>
          <w:sz w:val="26"/>
          <w:szCs w:val="26"/>
          <w:lang w:eastAsia="en-GB"/>
        </w:rPr>
        <w:t> when we perform some illegal mathematical operations. A numerical value </w:t>
      </w:r>
      <w:r w:rsidRPr="00224A80">
        <w:rPr>
          <w:rFonts w:ascii="Arial" w:eastAsia="Times New Roman" w:hAnsi="Arial" w:cs="Arial"/>
          <w:color w:val="373737"/>
          <w:sz w:val="20"/>
          <w:szCs w:val="20"/>
          <w:bdr w:val="none" w:sz="0" w:space="0" w:color="auto" w:frame="1"/>
          <w:shd w:val="clear" w:color="auto" w:fill="F2F2F2"/>
          <w:lang w:eastAsia="en-GB"/>
        </w:rPr>
        <w:t>+ undefined</w:t>
      </w:r>
      <w:r w:rsidRPr="00224A80">
        <w:rPr>
          <w:rFonts w:ascii="Arial" w:eastAsia="Times New Roman" w:hAnsi="Arial" w:cs="Arial"/>
          <w:color w:val="373737"/>
          <w:sz w:val="26"/>
          <w:szCs w:val="26"/>
          <w:lang w:eastAsia="en-GB"/>
        </w:rPr>
        <w:t> is probably the most common operation that results in </w:t>
      </w:r>
      <w:proofErr w:type="spellStart"/>
      <w:r w:rsidRPr="00224A80">
        <w:rPr>
          <w:rFonts w:ascii="Arial" w:eastAsia="Times New Roman" w:hAnsi="Arial" w:cs="Arial"/>
          <w:color w:val="373737"/>
          <w:sz w:val="20"/>
          <w:szCs w:val="20"/>
          <w:bdr w:val="none" w:sz="0" w:space="0" w:color="auto" w:frame="1"/>
          <w:shd w:val="clear" w:color="auto" w:fill="F2F2F2"/>
          <w:lang w:eastAsia="en-GB"/>
        </w:rPr>
        <w:t>NaN</w:t>
      </w:r>
      <w:proofErr w:type="spellEnd"/>
      <w:r w:rsidRPr="00224A80">
        <w:rPr>
          <w:rFonts w:ascii="Arial" w:eastAsia="Times New Roman" w:hAnsi="Arial" w:cs="Arial"/>
          <w:color w:val="373737"/>
          <w:sz w:val="26"/>
          <w:szCs w:val="26"/>
          <w:lang w:eastAsia="en-GB"/>
        </w:rPr>
        <w:t>. This might happen if you try to access a value that you believe is a number but is actually </w:t>
      </w:r>
      <w:r w:rsidRPr="00224A80">
        <w:rPr>
          <w:rFonts w:ascii="Arial" w:eastAsia="Times New Roman" w:hAnsi="Arial" w:cs="Arial"/>
          <w:color w:val="373737"/>
          <w:sz w:val="20"/>
          <w:szCs w:val="20"/>
          <w:bdr w:val="none" w:sz="0" w:space="0" w:color="auto" w:frame="1"/>
          <w:shd w:val="clear" w:color="auto" w:fill="F2F2F2"/>
          <w:lang w:eastAsia="en-GB"/>
        </w:rPr>
        <w:t>undefined</w:t>
      </w:r>
      <w:r w:rsidRPr="00224A80">
        <w:rPr>
          <w:rFonts w:ascii="Arial" w:eastAsia="Times New Roman" w:hAnsi="Arial" w:cs="Arial"/>
          <w:color w:val="373737"/>
          <w:sz w:val="26"/>
          <w:szCs w:val="26"/>
          <w:lang w:eastAsia="en-GB"/>
        </w:rPr>
        <w:t>.</w:t>
      </w:r>
    </w:p>
    <w:p w14:paraId="06220E0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undefined</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w:t>
      </w:r>
    </w:p>
    <w:p w14:paraId="6380721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NaN</w:t>
      </w:r>
      <w:proofErr w:type="spellEnd"/>
    </w:p>
    <w:p w14:paraId="51A4BC02"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Boolean</w:t>
      </w:r>
    </w:p>
    <w:p w14:paraId="37CD7DA8"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 </w:t>
      </w:r>
      <w:r w:rsidRPr="00224A80">
        <w:rPr>
          <w:rFonts w:ascii="Arial" w:eastAsia="Times New Roman" w:hAnsi="Arial" w:cs="Arial"/>
          <w:color w:val="373737"/>
          <w:sz w:val="20"/>
          <w:szCs w:val="20"/>
          <w:bdr w:val="none" w:sz="0" w:space="0" w:color="auto" w:frame="1"/>
          <w:shd w:val="clear" w:color="auto" w:fill="F2F2F2"/>
          <w:lang w:eastAsia="en-GB"/>
        </w:rPr>
        <w:t>Boolean</w:t>
      </w:r>
      <w:r w:rsidRPr="00224A80">
        <w:rPr>
          <w:rFonts w:ascii="Arial" w:eastAsia="Times New Roman" w:hAnsi="Arial" w:cs="Arial"/>
          <w:color w:val="373737"/>
          <w:sz w:val="26"/>
          <w:szCs w:val="26"/>
          <w:lang w:eastAsia="en-GB"/>
        </w:rPr>
        <w:t> has one of two values, either true or false. Like in other languages the key role of the </w:t>
      </w:r>
      <w:r w:rsidRPr="00224A80">
        <w:rPr>
          <w:rFonts w:ascii="Arial" w:eastAsia="Times New Roman" w:hAnsi="Arial" w:cs="Arial"/>
          <w:color w:val="373737"/>
          <w:sz w:val="20"/>
          <w:szCs w:val="20"/>
          <w:bdr w:val="none" w:sz="0" w:space="0" w:color="auto" w:frame="1"/>
          <w:shd w:val="clear" w:color="auto" w:fill="F2F2F2"/>
          <w:lang w:eastAsia="en-GB"/>
        </w:rPr>
        <w:t>Boolean</w:t>
      </w:r>
      <w:r w:rsidRPr="00224A80">
        <w:rPr>
          <w:rFonts w:ascii="Arial" w:eastAsia="Times New Roman" w:hAnsi="Arial" w:cs="Arial"/>
          <w:color w:val="373737"/>
          <w:sz w:val="26"/>
          <w:szCs w:val="26"/>
          <w:lang w:eastAsia="en-GB"/>
        </w:rPr>
        <w:t> values is for control flow.</w:t>
      </w:r>
    </w:p>
    <w:p w14:paraId="615A633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Symbol</w:t>
      </w:r>
    </w:p>
    <w:p w14:paraId="639CC58A"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In newer versions of JavaScript, we have a new type of primitive: </w:t>
      </w:r>
      <w:r w:rsidRPr="00224A80">
        <w:rPr>
          <w:rFonts w:ascii="Arial" w:eastAsia="Times New Roman" w:hAnsi="Arial" w:cs="Arial"/>
          <w:color w:val="373737"/>
          <w:sz w:val="20"/>
          <w:szCs w:val="20"/>
          <w:bdr w:val="none" w:sz="0" w:space="0" w:color="auto" w:frame="1"/>
          <w:shd w:val="clear" w:color="auto" w:fill="F2F2F2"/>
          <w:lang w:eastAsia="en-GB"/>
        </w:rPr>
        <w:t>Symbol</w:t>
      </w:r>
      <w:r w:rsidRPr="00224A80">
        <w:rPr>
          <w:rFonts w:ascii="Arial" w:eastAsia="Times New Roman" w:hAnsi="Arial" w:cs="Arial"/>
          <w:color w:val="373737"/>
          <w:sz w:val="26"/>
          <w:szCs w:val="26"/>
          <w:lang w:eastAsia="en-GB"/>
        </w:rPr>
        <w:t>. They are not widely used yet, and you will see them far less frequently than the other types of primitive we have looked at.</w:t>
      </w:r>
    </w:p>
    <w:p w14:paraId="10531E72"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They function quite differently from symbols that you might have seen in other languages. In JavaScript, they are primarily used to create unique keys within key-value pairs.</w:t>
      </w:r>
    </w:p>
    <w:p w14:paraId="5FC3B0B0"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Control Flow</w:t>
      </w:r>
    </w:p>
    <w:p w14:paraId="715E2F6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Conditionals</w:t>
      </w:r>
    </w:p>
    <w:p w14:paraId="454D1F44"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As with other programming languages, JavaScript allows us to write conditionals. This is the syntax for the </w:t>
      </w:r>
      <w:r w:rsidRPr="00224A80">
        <w:rPr>
          <w:rFonts w:ascii="Arial" w:eastAsia="Times New Roman" w:hAnsi="Arial" w:cs="Arial"/>
          <w:color w:val="373737"/>
          <w:sz w:val="20"/>
          <w:szCs w:val="20"/>
          <w:bdr w:val="none" w:sz="0" w:space="0" w:color="auto" w:frame="1"/>
          <w:shd w:val="clear" w:color="auto" w:fill="F2F2F2"/>
          <w:lang w:eastAsia="en-GB"/>
        </w:rPr>
        <w:t>if</w:t>
      </w:r>
      <w:r w:rsidRPr="00224A80">
        <w:rPr>
          <w:rFonts w:ascii="Arial" w:eastAsia="Times New Roman" w:hAnsi="Arial" w:cs="Arial"/>
          <w:color w:val="373737"/>
          <w:sz w:val="26"/>
          <w:szCs w:val="26"/>
          <w:lang w:eastAsia="en-GB"/>
        </w:rPr>
        <w:t> statement:</w:t>
      </w:r>
    </w:p>
    <w:p w14:paraId="3AB54AF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if (first expression) {</w:t>
      </w:r>
    </w:p>
    <w:p w14:paraId="580AE39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statement to run if first expression evaluated as true</w:t>
      </w:r>
    </w:p>
    <w:p w14:paraId="34C8FDB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w:t>
      </w:r>
    </w:p>
    <w:p w14:paraId="1DBAB06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lastRenderedPageBreak/>
        <w:t>// else if (second expression) {</w:t>
      </w:r>
    </w:p>
    <w:p w14:paraId="1E0EEFA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statement to run if second expression evaluated as true</w:t>
      </w:r>
    </w:p>
    <w:p w14:paraId="3E0BEFD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w:t>
      </w:r>
    </w:p>
    <w:p w14:paraId="6AFE059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else {</w:t>
      </w:r>
    </w:p>
    <w:p w14:paraId="2E28776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statement to run if all other expressions evaluated as false</w:t>
      </w:r>
    </w:p>
    <w:p w14:paraId="617A4BD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w:t>
      </w:r>
    </w:p>
    <w:p w14:paraId="2BBD512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8DE0B6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&gt;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w:t>
      </w:r>
    </w:p>
    <w:p w14:paraId="1968FD1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message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1 is greater than 0</w:t>
      </w:r>
      <w:r w:rsidRPr="00224A80">
        <w:rPr>
          <w:rFonts w:ascii="Arial" w:eastAsia="Times New Roman" w:hAnsi="Arial" w:cs="Arial"/>
          <w:color w:val="373737"/>
          <w:sz w:val="20"/>
          <w:szCs w:val="20"/>
          <w:bdr w:val="none" w:sz="0" w:space="0" w:color="auto" w:frame="1"/>
          <w:shd w:val="clear" w:color="auto" w:fill="F2F2F2"/>
          <w:lang w:eastAsia="en-GB"/>
        </w:rPr>
        <w:t>";</w:t>
      </w:r>
    </w:p>
    <w:p w14:paraId="6BC1059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else</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w:t>
      </w:r>
    </w:p>
    <w:p w14:paraId="67001CD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message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1 is equal to 0</w:t>
      </w:r>
      <w:r w:rsidRPr="00224A80">
        <w:rPr>
          <w:rFonts w:ascii="Arial" w:eastAsia="Times New Roman" w:hAnsi="Arial" w:cs="Arial"/>
          <w:color w:val="373737"/>
          <w:sz w:val="20"/>
          <w:szCs w:val="20"/>
          <w:bdr w:val="none" w:sz="0" w:space="0" w:color="auto" w:frame="1"/>
          <w:shd w:val="clear" w:color="auto" w:fill="F2F2F2"/>
          <w:lang w:eastAsia="en-GB"/>
        </w:rPr>
        <w:t>";</w:t>
      </w:r>
    </w:p>
    <w:p w14:paraId="0A602E5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else</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26DD9FB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message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1 is not greater than 0</w:t>
      </w:r>
      <w:r w:rsidRPr="00224A80">
        <w:rPr>
          <w:rFonts w:ascii="Arial" w:eastAsia="Times New Roman" w:hAnsi="Arial" w:cs="Arial"/>
          <w:color w:val="373737"/>
          <w:sz w:val="20"/>
          <w:szCs w:val="20"/>
          <w:bdr w:val="none" w:sz="0" w:space="0" w:color="auto" w:frame="1"/>
          <w:shd w:val="clear" w:color="auto" w:fill="F2F2F2"/>
          <w:lang w:eastAsia="en-GB"/>
        </w:rPr>
        <w:t>";</w:t>
      </w:r>
    </w:p>
    <w:p w14:paraId="1F44CB2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2D318BCE"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Short-circuiting</w:t>
      </w:r>
    </w:p>
    <w:p w14:paraId="60CD1701"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JavaScript employs short-circuiting. This means that in the above </w:t>
      </w:r>
      <w:r w:rsidRPr="00224A80">
        <w:rPr>
          <w:rFonts w:ascii="Arial" w:eastAsia="Times New Roman" w:hAnsi="Arial" w:cs="Arial"/>
          <w:color w:val="373737"/>
          <w:sz w:val="20"/>
          <w:szCs w:val="20"/>
          <w:bdr w:val="none" w:sz="0" w:space="0" w:color="auto" w:frame="1"/>
          <w:shd w:val="clear" w:color="auto" w:fill="F2F2F2"/>
          <w:lang w:eastAsia="en-GB"/>
        </w:rPr>
        <w:t>if</w:t>
      </w:r>
      <w:r w:rsidRPr="00224A80">
        <w:rPr>
          <w:rFonts w:ascii="Arial" w:eastAsia="Times New Roman" w:hAnsi="Arial" w:cs="Arial"/>
          <w:color w:val="373737"/>
          <w:sz w:val="26"/>
          <w:szCs w:val="26"/>
          <w:lang w:eastAsia="en-GB"/>
        </w:rPr>
        <w:t> statement, as the first condition is satisfied, the </w:t>
      </w:r>
      <w:r w:rsidRPr="00224A80">
        <w:rPr>
          <w:rFonts w:ascii="Arial" w:eastAsia="Times New Roman" w:hAnsi="Arial" w:cs="Arial"/>
          <w:color w:val="373737"/>
          <w:sz w:val="20"/>
          <w:szCs w:val="20"/>
          <w:bdr w:val="none" w:sz="0" w:space="0" w:color="auto" w:frame="1"/>
          <w:shd w:val="clear" w:color="auto" w:fill="F2F2F2"/>
          <w:lang w:eastAsia="en-GB"/>
        </w:rPr>
        <w:t>else if</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else</w:t>
      </w:r>
      <w:r w:rsidRPr="00224A80">
        <w:rPr>
          <w:rFonts w:ascii="Arial" w:eastAsia="Times New Roman" w:hAnsi="Arial" w:cs="Arial"/>
          <w:color w:val="373737"/>
          <w:sz w:val="26"/>
          <w:szCs w:val="26"/>
          <w:lang w:eastAsia="en-GB"/>
        </w:rPr>
        <w:t> conditions and associated code blocks are never executed.</w:t>
      </w:r>
    </w:p>
    <w:p w14:paraId="36F871E8"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 xml:space="preserve">Truthy and </w:t>
      </w:r>
      <w:proofErr w:type="spellStart"/>
      <w:r w:rsidRPr="00224A80">
        <w:rPr>
          <w:rFonts w:ascii="Arial" w:eastAsia="Times New Roman" w:hAnsi="Arial" w:cs="Arial"/>
          <w:b/>
          <w:bCs/>
          <w:color w:val="326883"/>
          <w:spacing w:val="-15"/>
          <w:sz w:val="36"/>
          <w:szCs w:val="36"/>
          <w:lang w:eastAsia="en-GB"/>
        </w:rPr>
        <w:t>Falsy</w:t>
      </w:r>
      <w:proofErr w:type="spellEnd"/>
      <w:r w:rsidRPr="00224A80">
        <w:rPr>
          <w:rFonts w:ascii="Arial" w:eastAsia="Times New Roman" w:hAnsi="Arial" w:cs="Arial"/>
          <w:b/>
          <w:bCs/>
          <w:color w:val="326883"/>
          <w:spacing w:val="-15"/>
          <w:sz w:val="36"/>
          <w:szCs w:val="36"/>
          <w:lang w:eastAsia="en-GB"/>
        </w:rPr>
        <w:t xml:space="preserve"> Values</w:t>
      </w:r>
    </w:p>
    <w:p w14:paraId="7436A46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While we know that the </w:t>
      </w:r>
      <w:proofErr w:type="spellStart"/>
      <w:r w:rsidRPr="00224A80">
        <w:rPr>
          <w:rFonts w:ascii="Arial" w:eastAsia="Times New Roman" w:hAnsi="Arial" w:cs="Arial"/>
          <w:color w:val="373737"/>
          <w:sz w:val="26"/>
          <w:szCs w:val="26"/>
          <w:lang w:eastAsia="en-GB"/>
        </w:rPr>
        <w:t>boolean</w:t>
      </w:r>
      <w:proofErr w:type="spellEnd"/>
      <w:r w:rsidRPr="00224A80">
        <w:rPr>
          <w:rFonts w:ascii="Arial" w:eastAsia="Times New Roman" w:hAnsi="Arial" w:cs="Arial"/>
          <w:color w:val="373737"/>
          <w:sz w:val="26"/>
          <w:szCs w:val="26"/>
          <w:lang w:eastAsia="en-GB"/>
        </w:rPr>
        <w:t xml:space="preserve"> values are true or false, we often want to evaluate a non-</w:t>
      </w:r>
      <w:proofErr w:type="spellStart"/>
      <w:r w:rsidRPr="00224A80">
        <w:rPr>
          <w:rFonts w:ascii="Arial" w:eastAsia="Times New Roman" w:hAnsi="Arial" w:cs="Arial"/>
          <w:color w:val="373737"/>
          <w:sz w:val="26"/>
          <w:szCs w:val="26"/>
          <w:lang w:eastAsia="en-GB"/>
        </w:rPr>
        <w:t>boolean</w:t>
      </w:r>
      <w:proofErr w:type="spellEnd"/>
      <w:r w:rsidRPr="00224A80">
        <w:rPr>
          <w:rFonts w:ascii="Arial" w:eastAsia="Times New Roman" w:hAnsi="Arial" w:cs="Arial"/>
          <w:color w:val="373737"/>
          <w:sz w:val="26"/>
          <w:szCs w:val="26"/>
          <w:lang w:eastAsia="en-GB"/>
        </w:rPr>
        <w:t xml:space="preserve"> value as true or false when working with control flow. For example, as an </w:t>
      </w:r>
      <w:r w:rsidRPr="00224A80">
        <w:rPr>
          <w:rFonts w:ascii="Arial" w:eastAsia="Times New Roman" w:hAnsi="Arial" w:cs="Arial"/>
          <w:color w:val="373737"/>
          <w:sz w:val="20"/>
          <w:szCs w:val="20"/>
          <w:bdr w:val="none" w:sz="0" w:space="0" w:color="auto" w:frame="1"/>
          <w:shd w:val="clear" w:color="auto" w:fill="F2F2F2"/>
          <w:lang w:eastAsia="en-GB"/>
        </w:rPr>
        <w:t>if</w:t>
      </w:r>
      <w:r w:rsidRPr="00224A80">
        <w:rPr>
          <w:rFonts w:ascii="Arial" w:eastAsia="Times New Roman" w:hAnsi="Arial" w:cs="Arial"/>
          <w:color w:val="373737"/>
          <w:sz w:val="26"/>
          <w:szCs w:val="26"/>
          <w:lang w:eastAsia="en-GB"/>
        </w:rPr>
        <w:t xml:space="preserve"> statement expects a </w:t>
      </w:r>
      <w:proofErr w:type="spellStart"/>
      <w:r w:rsidRPr="00224A80">
        <w:rPr>
          <w:rFonts w:ascii="Arial" w:eastAsia="Times New Roman" w:hAnsi="Arial" w:cs="Arial"/>
          <w:color w:val="373737"/>
          <w:sz w:val="26"/>
          <w:szCs w:val="26"/>
          <w:lang w:eastAsia="en-GB"/>
        </w:rPr>
        <w:t>boolean</w:t>
      </w:r>
      <w:proofErr w:type="spellEnd"/>
      <w:r w:rsidRPr="00224A80">
        <w:rPr>
          <w:rFonts w:ascii="Arial" w:eastAsia="Times New Roman" w:hAnsi="Arial" w:cs="Arial"/>
          <w:color w:val="373737"/>
          <w:sz w:val="26"/>
          <w:szCs w:val="26"/>
          <w:lang w:eastAsia="en-GB"/>
        </w:rPr>
        <w:t xml:space="preserve"> value as its condition, whatever you pass to it will be coerced to either </w:t>
      </w:r>
      <w:r w:rsidRPr="00224A80">
        <w:rPr>
          <w:rFonts w:ascii="Arial" w:eastAsia="Times New Roman" w:hAnsi="Arial" w:cs="Arial"/>
          <w:color w:val="373737"/>
          <w:sz w:val="20"/>
          <w:szCs w:val="20"/>
          <w:bdr w:val="none" w:sz="0" w:space="0" w:color="auto" w:frame="1"/>
          <w:shd w:val="clear" w:color="auto" w:fill="F2F2F2"/>
          <w:lang w:eastAsia="en-GB"/>
        </w:rPr>
        <w:t>true</w:t>
      </w:r>
      <w:r w:rsidRPr="00224A80">
        <w:rPr>
          <w:rFonts w:ascii="Arial" w:eastAsia="Times New Roman" w:hAnsi="Arial" w:cs="Arial"/>
          <w:color w:val="373737"/>
          <w:sz w:val="26"/>
          <w:szCs w:val="26"/>
          <w:lang w:eastAsia="en-GB"/>
        </w:rPr>
        <w:t> or </w:t>
      </w:r>
      <w:r w:rsidRPr="00224A80">
        <w:rPr>
          <w:rFonts w:ascii="Arial" w:eastAsia="Times New Roman" w:hAnsi="Arial" w:cs="Arial"/>
          <w:color w:val="373737"/>
          <w:sz w:val="20"/>
          <w:szCs w:val="20"/>
          <w:bdr w:val="none" w:sz="0" w:space="0" w:color="auto" w:frame="1"/>
          <w:shd w:val="clear" w:color="auto" w:fill="F2F2F2"/>
          <w:lang w:eastAsia="en-GB"/>
        </w:rPr>
        <w:t>false</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null</w:t>
      </w:r>
      <w:r w:rsidRPr="00224A80">
        <w:rPr>
          <w:rFonts w:ascii="Arial" w:eastAsia="Times New Roman" w:hAnsi="Arial" w:cs="Arial"/>
          <w:color w:val="373737"/>
          <w:sz w:val="26"/>
          <w:szCs w:val="26"/>
          <w:lang w:eastAsia="en-GB"/>
        </w:rPr>
        <w:t xml:space="preserve"> is a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 so will be coerced to </w:t>
      </w:r>
      <w:r w:rsidRPr="00224A80">
        <w:rPr>
          <w:rFonts w:ascii="Arial" w:eastAsia="Times New Roman" w:hAnsi="Arial" w:cs="Arial"/>
          <w:color w:val="373737"/>
          <w:sz w:val="20"/>
          <w:szCs w:val="20"/>
          <w:bdr w:val="none" w:sz="0" w:space="0" w:color="auto" w:frame="1"/>
          <w:shd w:val="clear" w:color="auto" w:fill="F2F2F2"/>
          <w:lang w:eastAsia="en-GB"/>
        </w:rPr>
        <w:t>false</w:t>
      </w:r>
      <w:r w:rsidRPr="00224A80">
        <w:rPr>
          <w:rFonts w:ascii="Arial" w:eastAsia="Times New Roman" w:hAnsi="Arial" w:cs="Arial"/>
          <w:color w:val="373737"/>
          <w:sz w:val="26"/>
          <w:szCs w:val="26"/>
          <w:lang w:eastAsia="en-GB"/>
        </w:rPr>
        <w:t>.</w:t>
      </w:r>
    </w:p>
    <w:p w14:paraId="6F4CE19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null</w:t>
      </w:r>
      <w:r w:rsidRPr="00224A80">
        <w:rPr>
          <w:rFonts w:ascii="Arial" w:eastAsia="Times New Roman" w:hAnsi="Arial" w:cs="Arial"/>
          <w:color w:val="373737"/>
          <w:sz w:val="20"/>
          <w:szCs w:val="20"/>
          <w:bdr w:val="none" w:sz="0" w:space="0" w:color="auto" w:frame="1"/>
          <w:shd w:val="clear" w:color="auto" w:fill="F2F2F2"/>
          <w:lang w:eastAsia="en-GB"/>
        </w:rPr>
        <w:t>) {</w:t>
      </w:r>
    </w:p>
    <w:p w14:paraId="7376910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result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The expression evaluates to true.</w:t>
      </w:r>
      <w:r w:rsidRPr="00224A80">
        <w:rPr>
          <w:rFonts w:ascii="Arial" w:eastAsia="Times New Roman" w:hAnsi="Arial" w:cs="Arial"/>
          <w:color w:val="373737"/>
          <w:sz w:val="20"/>
          <w:szCs w:val="20"/>
          <w:bdr w:val="none" w:sz="0" w:space="0" w:color="auto" w:frame="1"/>
          <w:shd w:val="clear" w:color="auto" w:fill="F2F2F2"/>
          <w:lang w:eastAsia="en-GB"/>
        </w:rPr>
        <w:t>';</w:t>
      </w:r>
    </w:p>
    <w:p w14:paraId="26A7990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else</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06A6A4B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result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The expression evaluates to false.</w:t>
      </w:r>
      <w:r w:rsidRPr="00224A80">
        <w:rPr>
          <w:rFonts w:ascii="Arial" w:eastAsia="Times New Roman" w:hAnsi="Arial" w:cs="Arial"/>
          <w:color w:val="373737"/>
          <w:sz w:val="20"/>
          <w:szCs w:val="20"/>
          <w:bdr w:val="none" w:sz="0" w:space="0" w:color="auto" w:frame="1"/>
          <w:shd w:val="clear" w:color="auto" w:fill="F2F2F2"/>
          <w:lang w:eastAsia="en-GB"/>
        </w:rPr>
        <w:t>';</w:t>
      </w:r>
    </w:p>
    <w:p w14:paraId="420AE8E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37951A77"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When we are learning a </w:t>
      </w:r>
      <w:proofErr w:type="gramStart"/>
      <w:r w:rsidRPr="00224A80">
        <w:rPr>
          <w:rFonts w:ascii="Arial" w:eastAsia="Times New Roman" w:hAnsi="Arial" w:cs="Arial"/>
          <w:color w:val="373737"/>
          <w:sz w:val="26"/>
          <w:szCs w:val="26"/>
          <w:lang w:eastAsia="en-GB"/>
        </w:rPr>
        <w:t>language</w:t>
      </w:r>
      <w:proofErr w:type="gramEnd"/>
      <w:r w:rsidRPr="00224A80">
        <w:rPr>
          <w:rFonts w:ascii="Arial" w:eastAsia="Times New Roman" w:hAnsi="Arial" w:cs="Arial"/>
          <w:color w:val="373737"/>
          <w:sz w:val="26"/>
          <w:szCs w:val="26"/>
          <w:lang w:eastAsia="en-GB"/>
        </w:rPr>
        <w:t xml:space="preserve"> we need to know which expressions and non-</w:t>
      </w:r>
      <w:proofErr w:type="spellStart"/>
      <w:r w:rsidRPr="00224A80">
        <w:rPr>
          <w:rFonts w:ascii="Arial" w:eastAsia="Times New Roman" w:hAnsi="Arial" w:cs="Arial"/>
          <w:color w:val="373737"/>
          <w:sz w:val="26"/>
          <w:szCs w:val="26"/>
          <w:lang w:eastAsia="en-GB"/>
        </w:rPr>
        <w:t>boolean</w:t>
      </w:r>
      <w:proofErr w:type="spellEnd"/>
      <w:r w:rsidRPr="00224A80">
        <w:rPr>
          <w:rFonts w:ascii="Arial" w:eastAsia="Times New Roman" w:hAnsi="Arial" w:cs="Arial"/>
          <w:color w:val="373737"/>
          <w:sz w:val="26"/>
          <w:szCs w:val="26"/>
          <w:lang w:eastAsia="en-GB"/>
        </w:rPr>
        <w:t xml:space="preserve"> values evaluate as </w:t>
      </w:r>
      <w:r w:rsidRPr="00224A80">
        <w:rPr>
          <w:rFonts w:ascii="Arial" w:eastAsia="Times New Roman" w:hAnsi="Arial" w:cs="Arial"/>
          <w:color w:val="373737"/>
          <w:sz w:val="20"/>
          <w:szCs w:val="20"/>
          <w:bdr w:val="none" w:sz="0" w:space="0" w:color="auto" w:frame="1"/>
          <w:shd w:val="clear" w:color="auto" w:fill="F2F2F2"/>
          <w:lang w:eastAsia="en-GB"/>
        </w:rPr>
        <w:t>true</w:t>
      </w:r>
      <w:r w:rsidRPr="00224A80">
        <w:rPr>
          <w:rFonts w:ascii="Arial" w:eastAsia="Times New Roman" w:hAnsi="Arial" w:cs="Arial"/>
          <w:color w:val="373737"/>
          <w:sz w:val="26"/>
          <w:szCs w:val="26"/>
          <w:lang w:eastAsia="en-GB"/>
        </w:rPr>
        <w:t> and which evaluate as </w:t>
      </w:r>
      <w:r w:rsidRPr="00224A80">
        <w:rPr>
          <w:rFonts w:ascii="Arial" w:eastAsia="Times New Roman" w:hAnsi="Arial" w:cs="Arial"/>
          <w:color w:val="373737"/>
          <w:sz w:val="20"/>
          <w:szCs w:val="20"/>
          <w:bdr w:val="none" w:sz="0" w:space="0" w:color="auto" w:frame="1"/>
          <w:shd w:val="clear" w:color="auto" w:fill="F2F2F2"/>
          <w:lang w:eastAsia="en-GB"/>
        </w:rPr>
        <w:t>false</w:t>
      </w:r>
      <w:r w:rsidRPr="00224A80">
        <w:rPr>
          <w:rFonts w:ascii="Arial" w:eastAsia="Times New Roman" w:hAnsi="Arial" w:cs="Arial"/>
          <w:color w:val="373737"/>
          <w:sz w:val="26"/>
          <w:szCs w:val="26"/>
          <w:lang w:eastAsia="en-GB"/>
        </w:rPr>
        <w:t xml:space="preserve">. The result of these evaluations </w:t>
      </w:r>
      <w:proofErr w:type="gramStart"/>
      <w:r w:rsidRPr="00224A80">
        <w:rPr>
          <w:rFonts w:ascii="Arial" w:eastAsia="Times New Roman" w:hAnsi="Arial" w:cs="Arial"/>
          <w:color w:val="373737"/>
          <w:sz w:val="26"/>
          <w:szCs w:val="26"/>
          <w:lang w:eastAsia="en-GB"/>
        </w:rPr>
        <w:t>are</w:t>
      </w:r>
      <w:proofErr w:type="gramEnd"/>
      <w:r w:rsidRPr="00224A80">
        <w:rPr>
          <w:rFonts w:ascii="Arial" w:eastAsia="Times New Roman" w:hAnsi="Arial" w:cs="Arial"/>
          <w:color w:val="373737"/>
          <w:sz w:val="26"/>
          <w:szCs w:val="26"/>
          <w:lang w:eastAsia="en-GB"/>
        </w:rPr>
        <w:t xml:space="preserve"> called the ‘truthy’ and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values and are different for different languages.</w:t>
      </w:r>
    </w:p>
    <w:p w14:paraId="6E252470"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Task: (5 minutes)</w:t>
      </w:r>
    </w:p>
    <w:p w14:paraId="21F3DB65"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 can convert from any value to a </w:t>
      </w:r>
      <w:proofErr w:type="spellStart"/>
      <w:r w:rsidRPr="00224A80">
        <w:rPr>
          <w:rFonts w:ascii="Arial" w:eastAsia="Times New Roman" w:hAnsi="Arial" w:cs="Arial"/>
          <w:color w:val="373737"/>
          <w:sz w:val="26"/>
          <w:szCs w:val="26"/>
          <w:lang w:eastAsia="en-GB"/>
        </w:rPr>
        <w:t>boolean</w:t>
      </w:r>
      <w:proofErr w:type="spellEnd"/>
      <w:r w:rsidRPr="00224A80">
        <w:rPr>
          <w:rFonts w:ascii="Arial" w:eastAsia="Times New Roman" w:hAnsi="Arial" w:cs="Arial"/>
          <w:color w:val="373737"/>
          <w:sz w:val="26"/>
          <w:szCs w:val="26"/>
          <w:lang w:eastAsia="en-GB"/>
        </w:rPr>
        <w:t xml:space="preserve"> with the Boolean function, </w:t>
      </w:r>
      <w:proofErr w:type="gramStart"/>
      <w:r w:rsidRPr="00224A80">
        <w:rPr>
          <w:rFonts w:ascii="Arial" w:eastAsia="Times New Roman" w:hAnsi="Arial" w:cs="Arial"/>
          <w:color w:val="373737"/>
          <w:sz w:val="20"/>
          <w:szCs w:val="20"/>
          <w:bdr w:val="none" w:sz="0" w:space="0" w:color="auto" w:frame="1"/>
          <w:shd w:val="clear" w:color="auto" w:fill="F2F2F2"/>
          <w:lang w:eastAsia="en-GB"/>
        </w:rPr>
        <w:t>Boolean(</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For example:</w:t>
      </w:r>
    </w:p>
    <w:p w14:paraId="23346B2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86B3"/>
          <w:sz w:val="20"/>
          <w:szCs w:val="20"/>
          <w:bdr w:val="none" w:sz="0" w:space="0" w:color="auto" w:frame="1"/>
          <w:shd w:val="clear" w:color="auto" w:fill="F2F2F2"/>
          <w:lang w:eastAsia="en-GB"/>
        </w:rPr>
        <w:t>Boolean</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inherit" w:eastAsia="Times New Roman" w:hAnsi="inherit" w:cs="Arial"/>
          <w:b/>
          <w:bCs/>
          <w:color w:val="000000"/>
          <w:sz w:val="20"/>
          <w:szCs w:val="20"/>
          <w:bdr w:val="none" w:sz="0" w:space="0" w:color="auto" w:frame="1"/>
          <w:shd w:val="clear" w:color="auto" w:fill="F2F2F2"/>
          <w:lang w:eastAsia="en-GB"/>
        </w:rPr>
        <w:t>null</w:t>
      </w:r>
      <w:r w:rsidRPr="00224A80">
        <w:rPr>
          <w:rFonts w:ascii="Arial" w:eastAsia="Times New Roman" w:hAnsi="Arial" w:cs="Arial"/>
          <w:color w:val="373737"/>
          <w:sz w:val="20"/>
          <w:szCs w:val="20"/>
          <w:bdr w:val="none" w:sz="0" w:space="0" w:color="auto" w:frame="1"/>
          <w:shd w:val="clear" w:color="auto" w:fill="F2F2F2"/>
          <w:lang w:eastAsia="en-GB"/>
        </w:rPr>
        <w:t>);</w:t>
      </w:r>
    </w:p>
    <w:p w14:paraId="2CFFE9F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false</w:t>
      </w:r>
    </w:p>
    <w:p w14:paraId="70BED1E3"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Run the following in the Node REPL, use the Boolean function check out the truthy and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values:</w:t>
      </w:r>
    </w:p>
    <w:p w14:paraId="6386DDA9" w14:textId="77777777" w:rsidR="00224A80" w:rsidRPr="00224A80" w:rsidRDefault="00224A80" w:rsidP="00224A80">
      <w:pPr>
        <w:numPr>
          <w:ilvl w:val="0"/>
          <w:numId w:val="1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 string</w:t>
      </w:r>
    </w:p>
    <w:p w14:paraId="47F28153" w14:textId="77777777" w:rsidR="00224A80" w:rsidRPr="00224A80" w:rsidRDefault="00224A80" w:rsidP="00224A80">
      <w:pPr>
        <w:numPr>
          <w:ilvl w:val="0"/>
          <w:numId w:val="13"/>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(an empty string)</w:t>
      </w:r>
    </w:p>
    <w:p w14:paraId="3D581A54" w14:textId="77777777" w:rsidR="00224A80" w:rsidRPr="00224A80" w:rsidRDefault="00224A80" w:rsidP="00224A80">
      <w:pPr>
        <w:numPr>
          <w:ilvl w:val="0"/>
          <w:numId w:val="13"/>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0</w:t>
      </w:r>
    </w:p>
    <w:p w14:paraId="77F6E5CC" w14:textId="77777777" w:rsidR="00224A80" w:rsidRPr="00224A80" w:rsidRDefault="00224A80" w:rsidP="00224A80">
      <w:pPr>
        <w:numPr>
          <w:ilvl w:val="0"/>
          <w:numId w:val="13"/>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 number other than zero</w:t>
      </w:r>
    </w:p>
    <w:p w14:paraId="55DAC8C8" w14:textId="77777777" w:rsidR="00224A80" w:rsidRPr="00224A80" w:rsidRDefault="00224A80" w:rsidP="00224A80">
      <w:pPr>
        <w:numPr>
          <w:ilvl w:val="0"/>
          <w:numId w:val="13"/>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undefined</w:t>
      </w:r>
    </w:p>
    <w:p w14:paraId="45557C4B" w14:textId="77777777" w:rsidR="00224A80" w:rsidRPr="00224A80" w:rsidRDefault="00224A80" w:rsidP="00224A80">
      <w:pPr>
        <w:numPr>
          <w:ilvl w:val="0"/>
          <w:numId w:val="13"/>
        </w:numPr>
        <w:ind w:left="0"/>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lastRenderedPageBreak/>
        <w:t>NaN</w:t>
      </w:r>
      <w:proofErr w:type="spellEnd"/>
    </w:p>
    <w:p w14:paraId="7B8E28B4" w14:textId="77777777" w:rsidR="00224A80" w:rsidRPr="00224A80" w:rsidRDefault="00224A80" w:rsidP="00224A80">
      <w:pPr>
        <w:textAlignment w:val="baseline"/>
        <w:rPr>
          <w:rFonts w:ascii="Arial" w:eastAsia="Times New Roman" w:hAnsi="Arial" w:cs="Arial"/>
          <w:color w:val="666666"/>
          <w:sz w:val="26"/>
          <w:szCs w:val="26"/>
          <w:lang w:eastAsia="en-GB"/>
        </w:rPr>
      </w:pPr>
      <w:r w:rsidRPr="00224A80">
        <w:rPr>
          <w:rFonts w:ascii="Arial" w:eastAsia="Times New Roman" w:hAnsi="Arial" w:cs="Arial"/>
          <w:color w:val="666666"/>
          <w:sz w:val="26"/>
          <w:szCs w:val="26"/>
          <w:lang w:eastAsia="en-GB"/>
        </w:rPr>
        <w:t>Note: To enter the Node REPL run the command ‘node’ in the terminal.</w:t>
      </w:r>
    </w:p>
    <w:p w14:paraId="17BC6AF8"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What are the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values in JavaScript?</w:t>
      </w:r>
    </w:p>
    <w:p w14:paraId="32605D06"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35DD7A1C"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p>
    <w:p w14:paraId="0CA2503A"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As these values are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we can easily identify them using control flow and prevent them being displayed to the user where appropriate.</w:t>
      </w:r>
    </w:p>
    <w:p w14:paraId="49EC828F"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Weak (or Loose) Typing</w:t>
      </w:r>
    </w:p>
    <w:p w14:paraId="1159785A"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JavaScript is a weakly typed language, which means it makes implicit conversions (or coercions) between data types at run time.</w:t>
      </w:r>
    </w:p>
    <w:p w14:paraId="306AC45A"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Task: (5 minutes)</w:t>
      </w:r>
    </w:p>
    <w:p w14:paraId="0AFB784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Run the following in the Node REPL to see the results of JavaScript’s type coercion:</w:t>
      </w:r>
    </w:p>
    <w:p w14:paraId="6C411AFF" w14:textId="77777777" w:rsidR="00224A80" w:rsidRPr="00224A80" w:rsidRDefault="00224A80" w:rsidP="00224A80">
      <w:pPr>
        <w:numPr>
          <w:ilvl w:val="0"/>
          <w:numId w:val="14"/>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3 + “hello”</w:t>
      </w:r>
    </w:p>
    <w:p w14:paraId="18B58A1F" w14:textId="77777777" w:rsidR="00224A80" w:rsidRPr="00224A80" w:rsidRDefault="00224A80" w:rsidP="00224A80">
      <w:pPr>
        <w:numPr>
          <w:ilvl w:val="0"/>
          <w:numId w:val="14"/>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"route" + 6 + 6</w:t>
      </w:r>
    </w:p>
    <w:p w14:paraId="078086E1" w14:textId="77777777" w:rsidR="00224A80" w:rsidRPr="00224A80" w:rsidRDefault="00224A80" w:rsidP="00224A80">
      <w:pPr>
        <w:numPr>
          <w:ilvl w:val="0"/>
          <w:numId w:val="14"/>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6 + 6 + “route”</w:t>
      </w:r>
    </w:p>
    <w:p w14:paraId="68C3216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When we attempt to perform operations that act on values of different types JavaScript will coerce one or more of them to a different type in order to make it work.</w:t>
      </w:r>
    </w:p>
    <w:p w14:paraId="20E4768F"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Equality</w:t>
      </w:r>
    </w:p>
    <w:p w14:paraId="77A50A23"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Types of Equality</w:t>
      </w:r>
    </w:p>
    <w:p w14:paraId="1182D7C7"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Let’s look at how some other expressions evaluate in JavaScript:</w:t>
      </w:r>
    </w:p>
    <w:p w14:paraId="639CB8E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i/>
          <w:iCs/>
          <w:color w:val="2F4F4F"/>
          <w:sz w:val="20"/>
          <w:szCs w:val="20"/>
          <w:bdr w:val="none" w:sz="0" w:space="0" w:color="auto" w:frame="1"/>
          <w:shd w:val="clear" w:color="auto" w:fill="F2F2F2"/>
          <w:lang w:eastAsia="en-GB"/>
        </w:rPr>
        <w:t>// -&gt; true</w:t>
      </w:r>
    </w:p>
    <w:p w14:paraId="0E6E0D9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i/>
          <w:iCs/>
          <w:color w:val="2F4F4F"/>
          <w:sz w:val="20"/>
          <w:szCs w:val="20"/>
          <w:bdr w:val="none" w:sz="0" w:space="0" w:color="auto" w:frame="1"/>
          <w:shd w:val="clear" w:color="auto" w:fill="F2F2F2"/>
          <w:lang w:eastAsia="en-GB"/>
        </w:rPr>
        <w:t>// -&gt; true</w:t>
      </w:r>
    </w:p>
    <w:p w14:paraId="2F0C695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i/>
          <w:iCs/>
          <w:color w:val="2F4F4F"/>
          <w:sz w:val="20"/>
          <w:szCs w:val="20"/>
          <w:bdr w:val="none" w:sz="0" w:space="0" w:color="auto" w:frame="1"/>
          <w:shd w:val="clear" w:color="auto" w:fill="F2F2F2"/>
          <w:lang w:eastAsia="en-GB"/>
        </w:rPr>
        <w:t>// -&gt; false</w:t>
      </w:r>
    </w:p>
    <w:p w14:paraId="0A3228BE"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The equivalent ‘not equal’ operators </w:t>
      </w:r>
      <w:proofErr w:type="gramStart"/>
      <w:r w:rsidRPr="00224A80">
        <w:rPr>
          <w:rFonts w:ascii="Arial" w:eastAsia="Times New Roman" w:hAnsi="Arial" w:cs="Arial"/>
          <w:color w:val="373737"/>
          <w:sz w:val="26"/>
          <w:szCs w:val="26"/>
          <w:lang w:eastAsia="en-GB"/>
        </w:rPr>
        <w:t>are !</w:t>
      </w:r>
      <w:proofErr w:type="gramEnd"/>
      <w:r w:rsidRPr="00224A80">
        <w:rPr>
          <w:rFonts w:ascii="Arial" w:eastAsia="Times New Roman" w:hAnsi="Arial" w:cs="Arial"/>
          <w:color w:val="373737"/>
          <w:sz w:val="26"/>
          <w:szCs w:val="26"/>
          <w:lang w:eastAsia="en-GB"/>
        </w:rPr>
        <w:t>= and !== respectively.</w:t>
      </w:r>
    </w:p>
    <w:p w14:paraId="4151B75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proofErr w:type="gramEnd"/>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i/>
          <w:iCs/>
          <w:color w:val="2F4F4F"/>
          <w:sz w:val="20"/>
          <w:szCs w:val="20"/>
          <w:bdr w:val="none" w:sz="0" w:space="0" w:color="auto" w:frame="1"/>
          <w:shd w:val="clear" w:color="auto" w:fill="F2F2F2"/>
          <w:lang w:eastAsia="en-GB"/>
        </w:rPr>
        <w:t>// -&gt; false</w:t>
      </w:r>
    </w:p>
    <w:p w14:paraId="76F39F4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proofErr w:type="gramEnd"/>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i/>
          <w:iCs/>
          <w:color w:val="2F4F4F"/>
          <w:sz w:val="20"/>
          <w:szCs w:val="20"/>
          <w:bdr w:val="none" w:sz="0" w:space="0" w:color="auto" w:frame="1"/>
          <w:shd w:val="clear" w:color="auto" w:fill="F2F2F2"/>
          <w:lang w:eastAsia="en-GB"/>
        </w:rPr>
        <w:t>// -&gt; false</w:t>
      </w:r>
    </w:p>
    <w:p w14:paraId="7B317D3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proofErr w:type="gramEnd"/>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ab/>
      </w:r>
      <w:r w:rsidRPr="00224A80">
        <w:rPr>
          <w:rFonts w:ascii="inherit" w:eastAsia="Times New Roman" w:hAnsi="inherit" w:cs="Arial"/>
          <w:i/>
          <w:iCs/>
          <w:color w:val="2F4F4F"/>
          <w:sz w:val="20"/>
          <w:szCs w:val="20"/>
          <w:bdr w:val="none" w:sz="0" w:space="0" w:color="auto" w:frame="1"/>
          <w:shd w:val="clear" w:color="auto" w:fill="F2F2F2"/>
          <w:lang w:eastAsia="en-GB"/>
        </w:rPr>
        <w:t>// -&gt; true</w:t>
      </w:r>
    </w:p>
    <w:p w14:paraId="349DA9E2" w14:textId="77777777" w:rsidR="00224A80" w:rsidRPr="00224A80" w:rsidRDefault="00224A80" w:rsidP="00224A80">
      <w:pPr>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Strict Equality (</w:t>
      </w:r>
      <w:r w:rsidRPr="00224A80">
        <w:rPr>
          <w:rFonts w:ascii="Arial" w:eastAsia="Times New Roman" w:hAnsi="Arial" w:cs="Arial"/>
          <w:b/>
          <w:bCs/>
          <w:color w:val="326883"/>
          <w:spacing w:val="-15"/>
          <w:sz w:val="20"/>
          <w:szCs w:val="20"/>
          <w:bdr w:val="none" w:sz="0" w:space="0" w:color="auto" w:frame="1"/>
          <w:shd w:val="clear" w:color="auto" w:fill="F2F2F2"/>
          <w:lang w:eastAsia="en-GB"/>
        </w:rPr>
        <w:t>===</w:t>
      </w:r>
      <w:r w:rsidRPr="00224A80">
        <w:rPr>
          <w:rFonts w:ascii="Arial" w:eastAsia="Times New Roman" w:hAnsi="Arial" w:cs="Arial"/>
          <w:b/>
          <w:bCs/>
          <w:color w:val="326883"/>
          <w:spacing w:val="-15"/>
          <w:sz w:val="36"/>
          <w:szCs w:val="36"/>
          <w:lang w:eastAsia="en-GB"/>
        </w:rPr>
        <w:t>)</w:t>
      </w:r>
    </w:p>
    <w:p w14:paraId="1F8B032B"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triple equals (strict equality) operator compares for equality by checking if both the type and value are the same.</w:t>
      </w:r>
    </w:p>
    <w:p w14:paraId="330547B6" w14:textId="77777777" w:rsidR="00224A80" w:rsidRPr="00224A80" w:rsidRDefault="00224A80" w:rsidP="00224A80">
      <w:pPr>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Loose Equality (</w:t>
      </w:r>
      <w:r w:rsidRPr="00224A80">
        <w:rPr>
          <w:rFonts w:ascii="Arial" w:eastAsia="Times New Roman" w:hAnsi="Arial" w:cs="Arial"/>
          <w:b/>
          <w:bCs/>
          <w:color w:val="326883"/>
          <w:spacing w:val="-15"/>
          <w:sz w:val="20"/>
          <w:szCs w:val="20"/>
          <w:bdr w:val="none" w:sz="0" w:space="0" w:color="auto" w:frame="1"/>
          <w:shd w:val="clear" w:color="auto" w:fill="F2F2F2"/>
          <w:lang w:eastAsia="en-GB"/>
        </w:rPr>
        <w:t>==</w:t>
      </w:r>
      <w:r w:rsidRPr="00224A80">
        <w:rPr>
          <w:rFonts w:ascii="Arial" w:eastAsia="Times New Roman" w:hAnsi="Arial" w:cs="Arial"/>
          <w:b/>
          <w:bCs/>
          <w:color w:val="326883"/>
          <w:spacing w:val="-15"/>
          <w:sz w:val="36"/>
          <w:szCs w:val="36"/>
          <w:lang w:eastAsia="en-GB"/>
        </w:rPr>
        <w:t>)</w:t>
      </w:r>
    </w:p>
    <w:p w14:paraId="6C9CE8B5"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The double equals (abstract or loose equality) operator compares for equality </w:t>
      </w:r>
      <w:r w:rsidRPr="00224A80">
        <w:rPr>
          <w:rFonts w:ascii="inherit" w:eastAsia="Times New Roman" w:hAnsi="inherit" w:cs="Arial"/>
          <w:i/>
          <w:iCs/>
          <w:color w:val="373737"/>
          <w:sz w:val="26"/>
          <w:szCs w:val="26"/>
          <w:bdr w:val="none" w:sz="0" w:space="0" w:color="auto" w:frame="1"/>
          <w:lang w:eastAsia="en-GB"/>
        </w:rPr>
        <w:t>after</w:t>
      </w:r>
      <w:r w:rsidRPr="00224A80">
        <w:rPr>
          <w:rFonts w:ascii="Arial" w:eastAsia="Times New Roman" w:hAnsi="Arial" w:cs="Arial"/>
          <w:color w:val="373737"/>
          <w:sz w:val="26"/>
          <w:szCs w:val="26"/>
          <w:lang w:eastAsia="en-GB"/>
        </w:rPr>
        <w:t> having coerced the values to a common type. This is a product of JavaScript being a weakly typed language, as previously discussed.</w:t>
      </w:r>
    </w:p>
    <w:p w14:paraId="5A984E8E"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Because loose equality can cause unexpected behaviour, unless you have a good reason, it is good practice to use the triple equals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which only evaluates to true if both the value and the type match.</w:t>
      </w:r>
    </w:p>
    <w:p w14:paraId="200A7F8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Logical Operators</w:t>
      </w:r>
    </w:p>
    <w:p w14:paraId="4DCAD44D"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use the logical operators ‘and’ (</w:t>
      </w:r>
      <w:r w:rsidRPr="00224A80">
        <w:rPr>
          <w:rFonts w:ascii="Arial" w:eastAsia="Times New Roman" w:hAnsi="Arial" w:cs="Arial"/>
          <w:color w:val="373737"/>
          <w:sz w:val="20"/>
          <w:szCs w:val="20"/>
          <w:bdr w:val="none" w:sz="0" w:space="0" w:color="auto" w:frame="1"/>
          <w:shd w:val="clear" w:color="auto" w:fill="F2F2F2"/>
          <w:lang w:eastAsia="en-GB"/>
        </w:rPr>
        <w:t>&amp;&amp;</w:t>
      </w:r>
      <w:r w:rsidRPr="00224A80">
        <w:rPr>
          <w:rFonts w:ascii="Arial" w:eastAsia="Times New Roman" w:hAnsi="Arial" w:cs="Arial"/>
          <w:color w:val="373737"/>
          <w:sz w:val="26"/>
          <w:szCs w:val="26"/>
          <w:lang w:eastAsia="en-GB"/>
        </w:rPr>
        <w:t>) and ‘or’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to make logic expressions.</w:t>
      </w:r>
    </w:p>
    <w:p w14:paraId="793F76A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&amp;&amp;</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4</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false</w:t>
      </w:r>
    </w:p>
    <w:p w14:paraId="12B78EA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4</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true</w:t>
      </w:r>
    </w:p>
    <w:p w14:paraId="26E7858A"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 can also </w:t>
      </w:r>
      <w:proofErr w:type="gramStart"/>
      <w:r w:rsidRPr="00224A80">
        <w:rPr>
          <w:rFonts w:ascii="Arial" w:eastAsia="Times New Roman" w:hAnsi="Arial" w:cs="Arial"/>
          <w:color w:val="373737"/>
          <w:sz w:val="26"/>
          <w:szCs w:val="26"/>
          <w:lang w:eastAsia="en-GB"/>
        </w:rPr>
        <w:t>use </w:t>
      </w:r>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6"/>
          <w:szCs w:val="26"/>
          <w:lang w:eastAsia="en-GB"/>
        </w:rPr>
        <w:t> for “not”.</w:t>
      </w:r>
    </w:p>
    <w:p w14:paraId="1AFACAD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inherit" w:eastAsia="Times New Roman" w:hAnsi="inherit" w:cs="Arial"/>
          <w:b/>
          <w:bCs/>
          <w:color w:val="000000"/>
          <w:sz w:val="20"/>
          <w:szCs w:val="20"/>
          <w:bdr w:val="none" w:sz="0" w:space="0" w:color="auto" w:frame="1"/>
          <w:shd w:val="clear" w:color="auto" w:fill="F2F2F2"/>
          <w:lang w:eastAsia="en-GB"/>
        </w:rPr>
        <w:t>!true</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2243529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false</w:t>
      </w:r>
    </w:p>
    <w:p w14:paraId="0BC3900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Short-circuiting also applied to the logical operators. This means that if the first expression in an </w:t>
      </w:r>
      <w:r w:rsidRPr="00224A80">
        <w:rPr>
          <w:rFonts w:ascii="Arial" w:eastAsia="Times New Roman" w:hAnsi="Arial" w:cs="Arial"/>
          <w:color w:val="373737"/>
          <w:sz w:val="20"/>
          <w:szCs w:val="20"/>
          <w:bdr w:val="none" w:sz="0" w:space="0" w:color="auto" w:frame="1"/>
          <w:shd w:val="clear" w:color="auto" w:fill="F2F2F2"/>
          <w:lang w:eastAsia="en-GB"/>
        </w:rPr>
        <w:t>&amp;&amp;</w:t>
      </w:r>
      <w:r w:rsidRPr="00224A80">
        <w:rPr>
          <w:rFonts w:ascii="Arial" w:eastAsia="Times New Roman" w:hAnsi="Arial" w:cs="Arial"/>
          <w:color w:val="373737"/>
          <w:sz w:val="26"/>
          <w:szCs w:val="26"/>
          <w:lang w:eastAsia="en-GB"/>
        </w:rPr>
        <w:t> statement evaluates to false, JavaScript does not bother evaluating the second expression, because the statement will evaluate to false regardless.</w:t>
      </w:r>
    </w:p>
    <w:p w14:paraId="6879CA23"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Similarly, if the first expression in an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statement is true, JavaScript does not bother evaluating the second expression, because the statement will evaluate to true regardless.</w:t>
      </w:r>
    </w:p>
    <w:p w14:paraId="234CA03F"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Recap</w:t>
      </w:r>
    </w:p>
    <w:p w14:paraId="4DAC4A35" w14:textId="77777777" w:rsidR="00224A80" w:rsidRPr="00224A80" w:rsidRDefault="00224A80" w:rsidP="00224A80">
      <w:pPr>
        <w:numPr>
          <w:ilvl w:val="0"/>
          <w:numId w:val="15"/>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syntax has to be used to declare a string when using string interpolation?</w:t>
      </w:r>
    </w:p>
    <w:p w14:paraId="65A7AB5E" w14:textId="77777777" w:rsidR="00224A80" w:rsidRPr="00224A80" w:rsidRDefault="00224A80" w:rsidP="00224A80">
      <w:pPr>
        <w:numPr>
          <w:ilvl w:val="0"/>
          <w:numId w:val="15"/>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What are the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values in JavaScript?</w:t>
      </w:r>
    </w:p>
    <w:p w14:paraId="6C66265D" w14:textId="77777777" w:rsidR="00224A80" w:rsidRPr="00224A80" w:rsidRDefault="00224A80" w:rsidP="00224A80">
      <w:pPr>
        <w:numPr>
          <w:ilvl w:val="0"/>
          <w:numId w:val="15"/>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does </w:t>
      </w:r>
      <w:r w:rsidRPr="00224A80">
        <w:rPr>
          <w:rFonts w:ascii="Arial" w:eastAsia="Times New Roman" w:hAnsi="Arial" w:cs="Arial"/>
          <w:color w:val="373737"/>
          <w:sz w:val="20"/>
          <w:szCs w:val="20"/>
          <w:bdr w:val="none" w:sz="0" w:space="0" w:color="auto" w:frame="1"/>
          <w:shd w:val="clear" w:color="auto" w:fill="F2F2F2"/>
          <w:lang w:eastAsia="en-GB"/>
        </w:rPr>
        <w:t>!0</w:t>
      </w:r>
      <w:r w:rsidRPr="00224A80">
        <w:rPr>
          <w:rFonts w:ascii="Arial" w:eastAsia="Times New Roman" w:hAnsi="Arial" w:cs="Arial"/>
          <w:color w:val="373737"/>
          <w:sz w:val="26"/>
          <w:szCs w:val="26"/>
          <w:lang w:eastAsia="en-GB"/>
        </w:rPr>
        <w:t> return?</w:t>
      </w:r>
    </w:p>
    <w:p w14:paraId="25DAA93C" w14:textId="77777777" w:rsidR="00224A80" w:rsidRPr="00224A80" w:rsidRDefault="00224A80" w:rsidP="00224A80">
      <w:pPr>
        <w:numPr>
          <w:ilvl w:val="0"/>
          <w:numId w:val="15"/>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does </w:t>
      </w:r>
      <w:r w:rsidRPr="00224A80">
        <w:rPr>
          <w:rFonts w:ascii="Arial" w:eastAsia="Times New Roman" w:hAnsi="Arial" w:cs="Arial"/>
          <w:color w:val="373737"/>
          <w:sz w:val="20"/>
          <w:szCs w:val="20"/>
          <w:bdr w:val="none" w:sz="0" w:space="0" w:color="auto" w:frame="1"/>
          <w:shd w:val="clear" w:color="auto" w:fill="F2F2F2"/>
          <w:lang w:eastAsia="en-GB"/>
        </w:rPr>
        <w:t>!0 &amp;&amp; !1</w:t>
      </w:r>
      <w:r w:rsidRPr="00224A80">
        <w:rPr>
          <w:rFonts w:ascii="Arial" w:eastAsia="Times New Roman" w:hAnsi="Arial" w:cs="Arial"/>
          <w:color w:val="373737"/>
          <w:sz w:val="26"/>
          <w:szCs w:val="26"/>
          <w:lang w:eastAsia="en-GB"/>
        </w:rPr>
        <w:t> return?</w:t>
      </w:r>
    </w:p>
    <w:p w14:paraId="509B288E" w14:textId="77777777" w:rsidR="00224A80" w:rsidRPr="00224A80" w:rsidRDefault="00224A80" w:rsidP="00224A80">
      <w:pPr>
        <w:numPr>
          <w:ilvl w:val="0"/>
          <w:numId w:val="15"/>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Why is </w:t>
      </w:r>
      <w:proofErr w:type="gramStart"/>
      <w:r w:rsidRPr="00224A80">
        <w:rPr>
          <w:rFonts w:ascii="Arial" w:eastAsia="Times New Roman" w:hAnsi="Arial" w:cs="Arial"/>
          <w:color w:val="373737"/>
          <w:sz w:val="26"/>
          <w:szCs w:val="26"/>
          <w:lang w:eastAsia="en-GB"/>
        </w:rPr>
        <w:t>it</w:t>
      </w:r>
      <w:proofErr w:type="gramEnd"/>
      <w:r w:rsidRPr="00224A80">
        <w:rPr>
          <w:rFonts w:ascii="Arial" w:eastAsia="Times New Roman" w:hAnsi="Arial" w:cs="Arial"/>
          <w:color w:val="373737"/>
          <w:sz w:val="26"/>
          <w:szCs w:val="26"/>
          <w:lang w:eastAsia="en-GB"/>
        </w:rPr>
        <w:t xml:space="preserve"> better practice to use the strict equality operator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over the loose equality operator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6B6FAD8B"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 Answers</w:t>
      </w:r>
    </w:p>
    <w:p w14:paraId="3661A528"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p>
    <w:p w14:paraId="5B09CC84"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Conclusion</w:t>
      </w:r>
    </w:p>
    <w:p w14:paraId="21F7CDC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In this lesson we saw how to write the basic syntax of JavaScript. We looked at JavaScript’s data types and now know it’s common truthy and </w:t>
      </w:r>
      <w:proofErr w:type="spellStart"/>
      <w:r w:rsidRPr="00224A80">
        <w:rPr>
          <w:rFonts w:ascii="Arial" w:eastAsia="Times New Roman" w:hAnsi="Arial" w:cs="Arial"/>
          <w:color w:val="373737"/>
          <w:sz w:val="26"/>
          <w:szCs w:val="26"/>
          <w:lang w:eastAsia="en-GB"/>
        </w:rPr>
        <w:t>falsy</w:t>
      </w:r>
      <w:proofErr w:type="spellEnd"/>
      <w:r w:rsidRPr="00224A80">
        <w:rPr>
          <w:rFonts w:ascii="Arial" w:eastAsia="Times New Roman" w:hAnsi="Arial" w:cs="Arial"/>
          <w:color w:val="373737"/>
          <w:sz w:val="26"/>
          <w:szCs w:val="26"/>
          <w:lang w:eastAsia="en-GB"/>
        </w:rPr>
        <w:t xml:space="preserve"> values.</w:t>
      </w:r>
    </w:p>
    <w:p w14:paraId="3A9D2ADF"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 have learnt that </w:t>
      </w:r>
      <w:proofErr w:type="spellStart"/>
      <w:r w:rsidRPr="00224A80">
        <w:rPr>
          <w:rFonts w:ascii="Arial" w:eastAsia="Times New Roman" w:hAnsi="Arial" w:cs="Arial"/>
          <w:color w:val="373737"/>
          <w:sz w:val="26"/>
          <w:szCs w:val="26"/>
          <w:lang w:eastAsia="en-GB"/>
        </w:rPr>
        <w:t>Javascript</w:t>
      </w:r>
      <w:proofErr w:type="spellEnd"/>
      <w:r w:rsidRPr="00224A80">
        <w:rPr>
          <w:rFonts w:ascii="Arial" w:eastAsia="Times New Roman" w:hAnsi="Arial" w:cs="Arial"/>
          <w:color w:val="373737"/>
          <w:sz w:val="26"/>
          <w:szCs w:val="26"/>
          <w:lang w:eastAsia="en-GB"/>
        </w:rPr>
        <w:t xml:space="preserve"> is a dynamically and weakly typed language, meaning that type checking happens at run time and it performs implicit data type conversions. This prevents us from having to declare the types of our variables up front and means that we can reassign them to values of different types.</w:t>
      </w:r>
    </w:p>
    <w:p w14:paraId="3A828AF9"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lastRenderedPageBreak/>
        <w:t>Further Resources</w:t>
      </w:r>
    </w:p>
    <w:p w14:paraId="3D1A43C1" w14:textId="77777777" w:rsidR="00224A80" w:rsidRPr="00224A80" w:rsidRDefault="00224A80" w:rsidP="00224A80">
      <w:pPr>
        <w:textAlignment w:val="baseline"/>
        <w:rPr>
          <w:rFonts w:ascii="Arial" w:eastAsia="Times New Roman" w:hAnsi="Arial" w:cs="Arial"/>
          <w:color w:val="373737"/>
          <w:sz w:val="26"/>
          <w:szCs w:val="26"/>
          <w:lang w:eastAsia="en-GB"/>
        </w:rPr>
      </w:pPr>
      <w:hyperlink r:id="rId7" w:tgtFrame="_blank" w:history="1">
        <w:r w:rsidRPr="00224A80">
          <w:rPr>
            <w:rFonts w:ascii="Arial" w:eastAsia="Times New Roman" w:hAnsi="Arial" w:cs="Arial"/>
            <w:color w:val="0F79D0"/>
            <w:sz w:val="26"/>
            <w:szCs w:val="26"/>
            <w:u w:val="single"/>
            <w:bdr w:val="none" w:sz="0" w:space="0" w:color="auto" w:frame="1"/>
            <w:lang w:eastAsia="en-GB"/>
          </w:rPr>
          <w:t>JavaScript Equality Table</w:t>
        </w:r>
      </w:hyperlink>
    </w:p>
    <w:p w14:paraId="33A62007" w14:textId="77777777" w:rsidR="00224A80" w:rsidRPr="00224A80" w:rsidRDefault="00224A80" w:rsidP="00224A80">
      <w:pPr>
        <w:textAlignment w:val="baseline"/>
        <w:rPr>
          <w:rFonts w:ascii="Arial" w:eastAsia="Times New Roman" w:hAnsi="Arial" w:cs="Arial"/>
          <w:color w:val="373737"/>
          <w:sz w:val="26"/>
          <w:szCs w:val="26"/>
          <w:lang w:eastAsia="en-GB"/>
        </w:rPr>
      </w:pPr>
      <w:hyperlink r:id="rId8" w:tgtFrame="_blank" w:history="1">
        <w:r w:rsidRPr="00224A80">
          <w:rPr>
            <w:rFonts w:ascii="Arial" w:eastAsia="Times New Roman" w:hAnsi="Arial" w:cs="Arial"/>
            <w:color w:val="0F79D0"/>
            <w:sz w:val="26"/>
            <w:szCs w:val="26"/>
            <w:u w:val="single"/>
            <w:bdr w:val="none" w:sz="0" w:space="0" w:color="auto" w:frame="1"/>
            <w:lang w:eastAsia="en-GB"/>
          </w:rPr>
          <w:t>Mozilla JavaScript Docs</w:t>
        </w:r>
      </w:hyperlink>
    </w:p>
    <w:p w14:paraId="2B218C06" w14:textId="77777777" w:rsidR="00224A80" w:rsidRPr="00224A80" w:rsidRDefault="00224A80" w:rsidP="00224A80">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224A80">
        <w:rPr>
          <w:rFonts w:ascii="Arial" w:eastAsia="Times New Roman" w:hAnsi="Arial" w:cs="Arial"/>
          <w:b/>
          <w:bCs/>
          <w:color w:val="326883"/>
          <w:spacing w:val="-15"/>
          <w:kern w:val="36"/>
          <w:sz w:val="54"/>
          <w:szCs w:val="54"/>
          <w:u w:val="single"/>
          <w:lang w:eastAsia="en-GB"/>
        </w:rPr>
        <w:t>Objects, Arrays &amp; Loops</w:t>
      </w:r>
    </w:p>
    <w:p w14:paraId="41059DAB"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Lesson Duration: 75 minutes</w:t>
      </w:r>
    </w:p>
    <w:p w14:paraId="0F7E7AA5"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Learning Objectives</w:t>
      </w:r>
    </w:p>
    <w:p w14:paraId="0233D766" w14:textId="77777777" w:rsidR="00224A80" w:rsidRPr="00224A80" w:rsidRDefault="00224A80" w:rsidP="00224A80">
      <w:pPr>
        <w:numPr>
          <w:ilvl w:val="0"/>
          <w:numId w:val="16"/>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create, access and modify arrays</w:t>
      </w:r>
    </w:p>
    <w:p w14:paraId="19DB1429" w14:textId="77777777" w:rsidR="00224A80" w:rsidRPr="00224A80" w:rsidRDefault="00224A80" w:rsidP="00224A80">
      <w:pPr>
        <w:numPr>
          <w:ilvl w:val="0"/>
          <w:numId w:val="16"/>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use common array methods: </w:t>
      </w:r>
      <w:r w:rsidRPr="00224A80">
        <w:rPr>
          <w:rFonts w:ascii="Arial" w:eastAsia="Times New Roman" w:hAnsi="Arial" w:cs="Arial"/>
          <w:color w:val="373737"/>
          <w:sz w:val="20"/>
          <w:szCs w:val="20"/>
          <w:bdr w:val="none" w:sz="0" w:space="0" w:color="auto" w:frame="1"/>
          <w:shd w:val="clear" w:color="auto" w:fill="F2F2F2"/>
          <w:lang w:eastAsia="en-GB"/>
        </w:rPr>
        <w:t>pop</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push</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shift</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unshift</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splice</w:t>
      </w:r>
    </w:p>
    <w:p w14:paraId="04A133E7" w14:textId="77777777" w:rsidR="00224A80" w:rsidRPr="00224A80" w:rsidRDefault="00224A80" w:rsidP="00224A80">
      <w:pPr>
        <w:numPr>
          <w:ilvl w:val="0"/>
          <w:numId w:val="16"/>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create, access and modify objects</w:t>
      </w:r>
    </w:p>
    <w:p w14:paraId="3750E894" w14:textId="77777777" w:rsidR="00224A80" w:rsidRPr="00224A80" w:rsidRDefault="00224A80" w:rsidP="00224A80">
      <w:pPr>
        <w:numPr>
          <w:ilvl w:val="0"/>
          <w:numId w:val="16"/>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Know that object keys are strings, and values can be any type, including other objects</w:t>
      </w:r>
    </w:p>
    <w:p w14:paraId="35F7506E" w14:textId="77777777" w:rsidR="00224A80" w:rsidRPr="00224A80" w:rsidRDefault="00224A80" w:rsidP="00224A80">
      <w:pPr>
        <w:numPr>
          <w:ilvl w:val="0"/>
          <w:numId w:val="16"/>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write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loops</w:t>
      </w:r>
    </w:p>
    <w:p w14:paraId="6BD55D8E" w14:textId="77777777" w:rsidR="00224A80" w:rsidRPr="00224A80" w:rsidRDefault="00224A80" w:rsidP="00224A80">
      <w:pPr>
        <w:numPr>
          <w:ilvl w:val="0"/>
          <w:numId w:val="16"/>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Know when to use </w:t>
      </w:r>
      <w:r w:rsidRPr="00224A80">
        <w:rPr>
          <w:rFonts w:ascii="Arial" w:eastAsia="Times New Roman" w:hAnsi="Arial" w:cs="Arial"/>
          <w:color w:val="373737"/>
          <w:sz w:val="20"/>
          <w:szCs w:val="20"/>
          <w:bdr w:val="none" w:sz="0" w:space="0" w:color="auto" w:frame="1"/>
          <w:shd w:val="clear" w:color="auto" w:fill="F2F2F2"/>
          <w:lang w:eastAsia="en-GB"/>
        </w:rPr>
        <w:t>for...of</w:t>
      </w:r>
      <w:r w:rsidRPr="00224A80">
        <w:rPr>
          <w:rFonts w:ascii="Arial" w:eastAsia="Times New Roman" w:hAnsi="Arial" w:cs="Arial"/>
          <w:color w:val="373737"/>
          <w:sz w:val="26"/>
          <w:szCs w:val="26"/>
          <w:lang w:eastAsia="en-GB"/>
        </w:rPr>
        <w:t> and when to use </w:t>
      </w:r>
      <w:r w:rsidRPr="00224A80">
        <w:rPr>
          <w:rFonts w:ascii="Arial" w:eastAsia="Times New Roman" w:hAnsi="Arial" w:cs="Arial"/>
          <w:color w:val="373737"/>
          <w:sz w:val="20"/>
          <w:szCs w:val="20"/>
          <w:bdr w:val="none" w:sz="0" w:space="0" w:color="auto" w:frame="1"/>
          <w:shd w:val="clear" w:color="auto" w:fill="F2F2F2"/>
          <w:lang w:eastAsia="en-GB"/>
        </w:rPr>
        <w:t>for...in</w:t>
      </w:r>
      <w:r w:rsidRPr="00224A80">
        <w:rPr>
          <w:rFonts w:ascii="Arial" w:eastAsia="Times New Roman" w:hAnsi="Arial" w:cs="Arial"/>
          <w:color w:val="373737"/>
          <w:sz w:val="26"/>
          <w:szCs w:val="26"/>
          <w:lang w:eastAsia="en-GB"/>
        </w:rPr>
        <w:t> loops</w:t>
      </w:r>
    </w:p>
    <w:p w14:paraId="7373095E"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Intro</w:t>
      </w:r>
    </w:p>
    <w:p w14:paraId="1F3B53DC"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 often want to store data in collections, or data structures, in order to make the data easier to work with or understand. In this lesson we are going to look at two data structures in </w:t>
      </w:r>
      <w:proofErr w:type="spellStart"/>
      <w:r w:rsidRPr="00224A80">
        <w:rPr>
          <w:rFonts w:ascii="Arial" w:eastAsia="Times New Roman" w:hAnsi="Arial" w:cs="Arial"/>
          <w:color w:val="373737"/>
          <w:sz w:val="26"/>
          <w:szCs w:val="26"/>
          <w:lang w:eastAsia="en-GB"/>
        </w:rPr>
        <w:t>Javascript</w:t>
      </w:r>
      <w:proofErr w:type="spellEnd"/>
      <w:r w:rsidRPr="00224A80">
        <w:rPr>
          <w:rFonts w:ascii="Arial" w:eastAsia="Times New Roman" w:hAnsi="Arial" w:cs="Arial"/>
          <w:color w:val="373737"/>
          <w:sz w:val="26"/>
          <w:szCs w:val="26"/>
          <w:lang w:eastAsia="en-GB"/>
        </w:rPr>
        <w:t>:</w:t>
      </w:r>
    </w:p>
    <w:p w14:paraId="420CEA60" w14:textId="77777777" w:rsidR="00224A80" w:rsidRPr="00224A80" w:rsidRDefault="00224A80" w:rsidP="00224A80">
      <w:pPr>
        <w:numPr>
          <w:ilvl w:val="0"/>
          <w:numId w:val="17"/>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Arrays - unordered collections where each element has an index position.</w:t>
      </w:r>
    </w:p>
    <w:p w14:paraId="04883B59" w14:textId="77777777" w:rsidR="00224A80" w:rsidRPr="00224A80" w:rsidRDefault="00224A80" w:rsidP="00224A80">
      <w:pPr>
        <w:numPr>
          <w:ilvl w:val="0"/>
          <w:numId w:val="17"/>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Objects (known in other languages as hashes, </w:t>
      </w:r>
      <w:proofErr w:type="spellStart"/>
      <w:r w:rsidRPr="00224A80">
        <w:rPr>
          <w:rFonts w:ascii="Arial" w:eastAsia="Times New Roman" w:hAnsi="Arial" w:cs="Arial"/>
          <w:color w:val="373737"/>
          <w:sz w:val="26"/>
          <w:szCs w:val="26"/>
          <w:lang w:eastAsia="en-GB"/>
        </w:rPr>
        <w:t>hashmaps</w:t>
      </w:r>
      <w:proofErr w:type="spellEnd"/>
      <w:r w:rsidRPr="00224A80">
        <w:rPr>
          <w:rFonts w:ascii="Arial" w:eastAsia="Times New Roman" w:hAnsi="Arial" w:cs="Arial"/>
          <w:color w:val="373737"/>
          <w:sz w:val="26"/>
          <w:szCs w:val="26"/>
          <w:lang w:eastAsia="en-GB"/>
        </w:rPr>
        <w:t xml:space="preserve"> and dictionaries) - unordered collections where data is stored in key-value pairs and values can be accessed by their key.</w:t>
      </w:r>
    </w:p>
    <w:p w14:paraId="795969F8"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Storing data in collections enables us to organise, manipulate and iterate over it. Just like other programming languages, JavaScript has iteration statements, which allow us to create </w:t>
      </w:r>
      <w:hyperlink r:id="rId9" w:tgtFrame="_blank" w:history="1">
        <w:r w:rsidRPr="00224A80">
          <w:rPr>
            <w:rFonts w:ascii="Arial" w:eastAsia="Times New Roman" w:hAnsi="Arial" w:cs="Arial"/>
            <w:color w:val="0F79D0"/>
            <w:sz w:val="26"/>
            <w:szCs w:val="26"/>
            <w:bdr w:val="none" w:sz="0" w:space="0" w:color="auto" w:frame="1"/>
            <w:lang w:eastAsia="en-GB"/>
          </w:rPr>
          <w:t>loops</w:t>
        </w:r>
      </w:hyperlink>
      <w:r w:rsidRPr="00224A80">
        <w:rPr>
          <w:rFonts w:ascii="Arial" w:eastAsia="Times New Roman" w:hAnsi="Arial" w:cs="Arial"/>
          <w:color w:val="373737"/>
          <w:sz w:val="26"/>
          <w:szCs w:val="26"/>
          <w:lang w:eastAsia="en-GB"/>
        </w:rPr>
        <w:t xml:space="preserve"> so that we can carry out operations on a collection’s elements </w:t>
      </w:r>
      <w:proofErr w:type="spellStart"/>
      <w:r w:rsidRPr="00224A80">
        <w:rPr>
          <w:rFonts w:ascii="Arial" w:eastAsia="Times New Roman" w:hAnsi="Arial" w:cs="Arial"/>
          <w:color w:val="373737"/>
          <w:sz w:val="26"/>
          <w:szCs w:val="26"/>
          <w:lang w:eastAsia="en-GB"/>
        </w:rPr>
        <w:t>programatically</w:t>
      </w:r>
      <w:proofErr w:type="spellEnd"/>
      <w:r w:rsidRPr="00224A80">
        <w:rPr>
          <w:rFonts w:ascii="Arial" w:eastAsia="Times New Roman" w:hAnsi="Arial" w:cs="Arial"/>
          <w:color w:val="373737"/>
          <w:sz w:val="26"/>
          <w:szCs w:val="26"/>
          <w:lang w:eastAsia="en-GB"/>
        </w:rPr>
        <w:t>.</w:t>
      </w:r>
    </w:p>
    <w:p w14:paraId="76434879"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In this lesson we are going to look at how we declare collections and manipulate and access their elements.</w:t>
      </w:r>
    </w:p>
    <w:p w14:paraId="0E40540E"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Arrays</w:t>
      </w:r>
    </w:p>
    <w:p w14:paraId="54E54792"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Arrays are ordered collections and their elements are accessed with an integer index, the first element in an array being at index 0. Let’s look at how we declare arrays in JavaScript.</w:t>
      </w:r>
    </w:p>
    <w:p w14:paraId="7AF7858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86B3"/>
          <w:sz w:val="20"/>
          <w:szCs w:val="20"/>
          <w:bdr w:val="none" w:sz="0" w:space="0" w:color="auto" w:frame="1"/>
          <w:shd w:val="clear" w:color="auto" w:fill="F2F2F2"/>
          <w:lang w:eastAsia="en-GB"/>
        </w:rPr>
        <w:lastRenderedPageBreak/>
        <w:t xml:space="preserve">touch </w:t>
      </w:r>
      <w:r w:rsidRPr="00224A80">
        <w:rPr>
          <w:rFonts w:ascii="Arial" w:eastAsia="Times New Roman" w:hAnsi="Arial" w:cs="Arial"/>
          <w:color w:val="373737"/>
          <w:sz w:val="20"/>
          <w:szCs w:val="20"/>
          <w:bdr w:val="none" w:sz="0" w:space="0" w:color="auto" w:frame="1"/>
          <w:shd w:val="clear" w:color="auto" w:fill="F2F2F2"/>
          <w:lang w:eastAsia="en-GB"/>
        </w:rPr>
        <w:t>loops_arrays_objects.js</w:t>
      </w:r>
    </w:p>
    <w:p w14:paraId="04C97B10"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Declaring an Array</w:t>
      </w:r>
    </w:p>
    <w:p w14:paraId="4082B628"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create an array with the array literal square bracket notation.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7192EFD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sports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2D08577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To put data in our array as we create it, we list the values separated by commas.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340F240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sports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football</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tennis</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rugby</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43E6E1B0"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Length Property</w:t>
      </w:r>
    </w:p>
    <w:p w14:paraId="0B6CE40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get the current number of elements in the array with the Array’s </w:t>
      </w:r>
      <w:r w:rsidRPr="00224A80">
        <w:rPr>
          <w:rFonts w:ascii="Arial" w:eastAsia="Times New Roman" w:hAnsi="Arial" w:cs="Arial"/>
          <w:color w:val="373737"/>
          <w:sz w:val="20"/>
          <w:szCs w:val="20"/>
          <w:bdr w:val="none" w:sz="0" w:space="0" w:color="auto" w:frame="1"/>
          <w:shd w:val="clear" w:color="auto" w:fill="F2F2F2"/>
          <w:lang w:eastAsia="en-GB"/>
        </w:rPr>
        <w:t>length</w:t>
      </w:r>
      <w:r w:rsidRPr="00224A80">
        <w:rPr>
          <w:rFonts w:ascii="Arial" w:eastAsia="Times New Roman" w:hAnsi="Arial" w:cs="Arial"/>
          <w:color w:val="373737"/>
          <w:sz w:val="26"/>
          <w:szCs w:val="26"/>
          <w:lang w:eastAsia="en-GB"/>
        </w:rPr>
        <w:t> property.</w:t>
      </w:r>
    </w:p>
    <w:p w14:paraId="6B75624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numberOfElements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sports.length</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1148D17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number of elements:</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numberOfElements</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319832D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6E465C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number of elements: 3</w:t>
      </w:r>
    </w:p>
    <w:p w14:paraId="7321A283"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Accessing Elements</w:t>
      </w:r>
    </w:p>
    <w:p w14:paraId="6C647B44"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To get the first element we pass the index </w:t>
      </w:r>
      <w:r w:rsidRPr="00224A80">
        <w:rPr>
          <w:rFonts w:ascii="Arial" w:eastAsia="Times New Roman" w:hAnsi="Arial" w:cs="Arial"/>
          <w:color w:val="373737"/>
          <w:sz w:val="20"/>
          <w:szCs w:val="20"/>
          <w:bdr w:val="none" w:sz="0" w:space="0" w:color="auto" w:frame="1"/>
          <w:shd w:val="clear" w:color="auto" w:fill="F2F2F2"/>
          <w:lang w:eastAsia="en-GB"/>
        </w:rPr>
        <w:t>0</w:t>
      </w:r>
      <w:r w:rsidRPr="00224A80">
        <w:rPr>
          <w:rFonts w:ascii="Arial" w:eastAsia="Times New Roman" w:hAnsi="Arial" w:cs="Arial"/>
          <w:color w:val="373737"/>
          <w:sz w:val="26"/>
          <w:szCs w:val="26"/>
          <w:lang w:eastAsia="en-GB"/>
        </w:rPr>
        <w:t> to the array using square brackets again. We can access the other elements with their respective index numbers.</w:t>
      </w:r>
    </w:p>
    <w:p w14:paraId="65D9CD5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sports[</w:t>
      </w:r>
      <w:proofErr w:type="gramEnd"/>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w:t>
      </w:r>
    </w:p>
    <w:p w14:paraId="6FA6B91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first sport: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firstSport</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6A17ED0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first sport: football</w:t>
      </w:r>
    </w:p>
    <w:p w14:paraId="32EC92E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8CBDF8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sports[</w:t>
      </w:r>
      <w:proofErr w:type="gramEnd"/>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w:t>
      </w:r>
    </w:p>
    <w:p w14:paraId="004B792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second sport: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6A7322E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second sport: tennis</w:t>
      </w:r>
    </w:p>
    <w:p w14:paraId="5E0F0D66"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Adding Elements to the End</w:t>
      </w:r>
    </w:p>
    <w:p w14:paraId="0281F898"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add a new element to the end of our array with the </w:t>
      </w:r>
      <w:r w:rsidRPr="00224A80">
        <w:rPr>
          <w:rFonts w:ascii="Arial" w:eastAsia="Times New Roman" w:hAnsi="Arial" w:cs="Arial"/>
          <w:color w:val="373737"/>
          <w:sz w:val="20"/>
          <w:szCs w:val="20"/>
          <w:bdr w:val="none" w:sz="0" w:space="0" w:color="auto" w:frame="1"/>
          <w:shd w:val="clear" w:color="auto" w:fill="F2F2F2"/>
          <w:lang w:eastAsia="en-GB"/>
        </w:rPr>
        <w:t>push</w:t>
      </w:r>
      <w:r w:rsidRPr="00224A80">
        <w:rPr>
          <w:rFonts w:ascii="Arial" w:eastAsia="Times New Roman" w:hAnsi="Arial" w:cs="Arial"/>
          <w:color w:val="373737"/>
          <w:sz w:val="26"/>
          <w:szCs w:val="26"/>
          <w:lang w:eastAsia="en-GB"/>
        </w:rPr>
        <w:t> method.</w:t>
      </w:r>
    </w:p>
    <w:p w14:paraId="4F2AA05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sports.push</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curling</w:t>
      </w:r>
      <w:r w:rsidRPr="00224A80">
        <w:rPr>
          <w:rFonts w:ascii="Arial" w:eastAsia="Times New Roman" w:hAnsi="Arial" w:cs="Arial"/>
          <w:color w:val="373737"/>
          <w:sz w:val="20"/>
          <w:szCs w:val="20"/>
          <w:bdr w:val="none" w:sz="0" w:space="0" w:color="auto" w:frame="1"/>
          <w:shd w:val="clear" w:color="auto" w:fill="F2F2F2"/>
          <w:lang w:eastAsia="en-GB"/>
        </w:rPr>
        <w:t>');</w:t>
      </w:r>
    </w:p>
    <w:p w14:paraId="3155B0C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sports.push</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snooker</w:t>
      </w:r>
      <w:r w:rsidRPr="00224A80">
        <w:rPr>
          <w:rFonts w:ascii="Arial" w:eastAsia="Times New Roman" w:hAnsi="Arial" w:cs="Arial"/>
          <w:color w:val="373737"/>
          <w:sz w:val="20"/>
          <w:szCs w:val="20"/>
          <w:bdr w:val="none" w:sz="0" w:space="0" w:color="auto" w:frame="1"/>
          <w:shd w:val="clear" w:color="auto" w:fill="F2F2F2"/>
          <w:lang w:eastAsia="en-GB"/>
        </w:rPr>
        <w:t>');</w:t>
      </w:r>
    </w:p>
    <w:p w14:paraId="3F6C83B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sports.push</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darts</w:t>
      </w:r>
      <w:r w:rsidRPr="00224A80">
        <w:rPr>
          <w:rFonts w:ascii="Arial" w:eastAsia="Times New Roman" w:hAnsi="Arial" w:cs="Arial"/>
          <w:color w:val="373737"/>
          <w:sz w:val="20"/>
          <w:szCs w:val="20"/>
          <w:bdr w:val="none" w:sz="0" w:space="0" w:color="auto" w:frame="1"/>
          <w:shd w:val="clear" w:color="auto" w:fill="F2F2F2"/>
          <w:lang w:eastAsia="en-GB"/>
        </w:rPr>
        <w:t>');</w:t>
      </w:r>
    </w:p>
    <w:p w14:paraId="4106A64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sports:</w:t>
      </w:r>
      <w:r w:rsidRPr="00224A80">
        <w:rPr>
          <w:rFonts w:ascii="Arial" w:eastAsia="Times New Roman" w:hAnsi="Arial" w:cs="Arial"/>
          <w:color w:val="373737"/>
          <w:sz w:val="20"/>
          <w:szCs w:val="20"/>
          <w:bdr w:val="none" w:sz="0" w:space="0" w:color="auto" w:frame="1"/>
          <w:shd w:val="clear" w:color="auto" w:fill="F2F2F2"/>
          <w:lang w:eastAsia="en-GB"/>
        </w:rPr>
        <w:t>', sports);</w:t>
      </w:r>
    </w:p>
    <w:p w14:paraId="3725C99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FB43B0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sports: [ 'football', 'tennis', 'rugby', 'curling', 'snooker', 'darts</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0048DE07"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Removing Elements from the End</w:t>
      </w:r>
    </w:p>
    <w:p w14:paraId="067A504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Let’s get rid of that last item, with the </w:t>
      </w:r>
      <w:r w:rsidRPr="00224A80">
        <w:rPr>
          <w:rFonts w:ascii="Arial" w:eastAsia="Times New Roman" w:hAnsi="Arial" w:cs="Arial"/>
          <w:color w:val="373737"/>
          <w:sz w:val="20"/>
          <w:szCs w:val="20"/>
          <w:bdr w:val="none" w:sz="0" w:space="0" w:color="auto" w:frame="1"/>
          <w:shd w:val="clear" w:color="auto" w:fill="F2F2F2"/>
          <w:lang w:eastAsia="en-GB"/>
        </w:rPr>
        <w:t>pop</w:t>
      </w:r>
      <w:r w:rsidRPr="00224A80">
        <w:rPr>
          <w:rFonts w:ascii="Arial" w:eastAsia="Times New Roman" w:hAnsi="Arial" w:cs="Arial"/>
          <w:color w:val="373737"/>
          <w:sz w:val="26"/>
          <w:szCs w:val="26"/>
          <w:lang w:eastAsia="en-GB"/>
        </w:rPr>
        <w:t> method.</w:t>
      </w:r>
    </w:p>
    <w:p w14:paraId="1D6704F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sports.pop</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143771E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sports:</w:t>
      </w:r>
      <w:r w:rsidRPr="00224A80">
        <w:rPr>
          <w:rFonts w:ascii="Arial" w:eastAsia="Times New Roman" w:hAnsi="Arial" w:cs="Arial"/>
          <w:color w:val="373737"/>
          <w:sz w:val="20"/>
          <w:szCs w:val="20"/>
          <w:bdr w:val="none" w:sz="0" w:space="0" w:color="auto" w:frame="1"/>
          <w:shd w:val="clear" w:color="auto" w:fill="F2F2F2"/>
          <w:lang w:eastAsia="en-GB"/>
        </w:rPr>
        <w:t>', sports);</w:t>
      </w:r>
    </w:p>
    <w:p w14:paraId="2E18A41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25BABF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sports: [ 'football', 'tennis', 'rugby', 'curling', 'snooker</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11DFBA0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pop</w:t>
      </w:r>
      <w:r w:rsidRPr="00224A80">
        <w:rPr>
          <w:rFonts w:ascii="Arial" w:eastAsia="Times New Roman" w:hAnsi="Arial" w:cs="Arial"/>
          <w:color w:val="373737"/>
          <w:sz w:val="26"/>
          <w:szCs w:val="26"/>
          <w:lang w:eastAsia="en-GB"/>
        </w:rPr>
        <w:t> also returns the removed item.</w:t>
      </w:r>
    </w:p>
    <w:p w14:paraId="4EF0FB6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removedSport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sports.pop</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0DE93E2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removed sport: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removedSport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480221E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removed sport: darts</w:t>
      </w:r>
    </w:p>
    <w:p w14:paraId="14DB7C8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345FAB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sports:</w:t>
      </w:r>
      <w:r w:rsidRPr="00224A80">
        <w:rPr>
          <w:rFonts w:ascii="Arial" w:eastAsia="Times New Roman" w:hAnsi="Arial" w:cs="Arial"/>
          <w:color w:val="373737"/>
          <w:sz w:val="20"/>
          <w:szCs w:val="20"/>
          <w:bdr w:val="none" w:sz="0" w:space="0" w:color="auto" w:frame="1"/>
          <w:shd w:val="clear" w:color="auto" w:fill="F2F2F2"/>
          <w:lang w:eastAsia="en-GB"/>
        </w:rPr>
        <w:t>', sports);</w:t>
      </w:r>
    </w:p>
    <w:p w14:paraId="6EAF77D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sports: [ 'football', 'tennis', 'rugby', 'curling', 'snooker</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5C94A87A"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lastRenderedPageBreak/>
        <w:t>pop</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push</w:t>
      </w:r>
      <w:r w:rsidRPr="00224A80">
        <w:rPr>
          <w:rFonts w:ascii="Arial" w:eastAsia="Times New Roman" w:hAnsi="Arial" w:cs="Arial"/>
          <w:color w:val="373737"/>
          <w:sz w:val="26"/>
          <w:szCs w:val="26"/>
          <w:lang w:eastAsia="en-GB"/>
        </w:rPr>
        <w:t> operate on the end of the array. We can do the same to the start of the array using </w:t>
      </w:r>
      <w:r w:rsidRPr="00224A80">
        <w:rPr>
          <w:rFonts w:ascii="Arial" w:eastAsia="Times New Roman" w:hAnsi="Arial" w:cs="Arial"/>
          <w:color w:val="373737"/>
          <w:sz w:val="20"/>
          <w:szCs w:val="20"/>
          <w:bdr w:val="none" w:sz="0" w:space="0" w:color="auto" w:frame="1"/>
          <w:shd w:val="clear" w:color="auto" w:fill="F2F2F2"/>
          <w:lang w:eastAsia="en-GB"/>
        </w:rPr>
        <w:t>shift</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unshift</w:t>
      </w:r>
      <w:r w:rsidRPr="00224A80">
        <w:rPr>
          <w:rFonts w:ascii="Arial" w:eastAsia="Times New Roman" w:hAnsi="Arial" w:cs="Arial"/>
          <w:color w:val="373737"/>
          <w:sz w:val="26"/>
          <w:szCs w:val="26"/>
          <w:lang w:eastAsia="en-GB"/>
        </w:rPr>
        <w:t> respectively.</w:t>
      </w:r>
    </w:p>
    <w:p w14:paraId="4E102D7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Adding Elements to the Start</w:t>
      </w:r>
    </w:p>
    <w:p w14:paraId="5DACB2E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Add an item to the start with </w:t>
      </w:r>
      <w:r w:rsidRPr="00224A80">
        <w:rPr>
          <w:rFonts w:ascii="Arial" w:eastAsia="Times New Roman" w:hAnsi="Arial" w:cs="Arial"/>
          <w:color w:val="373737"/>
          <w:sz w:val="20"/>
          <w:szCs w:val="20"/>
          <w:bdr w:val="none" w:sz="0" w:space="0" w:color="auto" w:frame="1"/>
          <w:shd w:val="clear" w:color="auto" w:fill="F2F2F2"/>
          <w:lang w:eastAsia="en-GB"/>
        </w:rPr>
        <w:t>unshift</w:t>
      </w:r>
      <w:r w:rsidRPr="00224A80">
        <w:rPr>
          <w:rFonts w:ascii="Arial" w:eastAsia="Times New Roman" w:hAnsi="Arial" w:cs="Arial"/>
          <w:color w:val="373737"/>
          <w:sz w:val="26"/>
          <w:szCs w:val="26"/>
          <w:lang w:eastAsia="en-GB"/>
        </w:rPr>
        <w:t>.</w:t>
      </w:r>
    </w:p>
    <w:p w14:paraId="45571F4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sports.unshift</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basketball</w:t>
      </w:r>
      <w:r w:rsidRPr="00224A80">
        <w:rPr>
          <w:rFonts w:ascii="Arial" w:eastAsia="Times New Roman" w:hAnsi="Arial" w:cs="Arial"/>
          <w:color w:val="373737"/>
          <w:sz w:val="20"/>
          <w:szCs w:val="20"/>
          <w:bdr w:val="none" w:sz="0" w:space="0" w:color="auto" w:frame="1"/>
          <w:shd w:val="clear" w:color="auto" w:fill="F2F2F2"/>
          <w:lang w:eastAsia="en-GB"/>
        </w:rPr>
        <w:t>');</w:t>
      </w:r>
    </w:p>
    <w:p w14:paraId="3A56DF5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sports:</w:t>
      </w:r>
      <w:r w:rsidRPr="00224A80">
        <w:rPr>
          <w:rFonts w:ascii="Arial" w:eastAsia="Times New Roman" w:hAnsi="Arial" w:cs="Arial"/>
          <w:color w:val="373737"/>
          <w:sz w:val="20"/>
          <w:szCs w:val="20"/>
          <w:bdr w:val="none" w:sz="0" w:space="0" w:color="auto" w:frame="1"/>
          <w:shd w:val="clear" w:color="auto" w:fill="F2F2F2"/>
          <w:lang w:eastAsia="en-GB"/>
        </w:rPr>
        <w:t>', sports);</w:t>
      </w:r>
    </w:p>
    <w:p w14:paraId="31C23D6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3BA98D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sports: [ 'basketball', 'football', 'tennis', 'rugby', 'curling', 'snooker</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28867D0C"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Removing Elements from the Start</w:t>
      </w:r>
    </w:p>
    <w:p w14:paraId="4A780263"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Remove the first item with </w:t>
      </w:r>
      <w:r w:rsidRPr="00224A80">
        <w:rPr>
          <w:rFonts w:ascii="Arial" w:eastAsia="Times New Roman" w:hAnsi="Arial" w:cs="Arial"/>
          <w:color w:val="373737"/>
          <w:sz w:val="20"/>
          <w:szCs w:val="20"/>
          <w:bdr w:val="none" w:sz="0" w:space="0" w:color="auto" w:frame="1"/>
          <w:shd w:val="clear" w:color="auto" w:fill="F2F2F2"/>
          <w:lang w:eastAsia="en-GB"/>
        </w:rPr>
        <w:t>shift</w:t>
      </w:r>
      <w:r w:rsidRPr="00224A80">
        <w:rPr>
          <w:rFonts w:ascii="Arial" w:eastAsia="Times New Roman" w:hAnsi="Arial" w:cs="Arial"/>
          <w:color w:val="373737"/>
          <w:sz w:val="26"/>
          <w:szCs w:val="26"/>
          <w:lang w:eastAsia="en-GB"/>
        </w:rPr>
        <w:t>. (also returns the removed item to us)</w:t>
      </w:r>
    </w:p>
    <w:p w14:paraId="79005F5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removedSport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sports.shift</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1E55679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removed sport: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removedSport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4D74CD1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removed sport: basketball</w:t>
      </w:r>
    </w:p>
    <w:p w14:paraId="14EC1FF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1939E0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sports:</w:t>
      </w:r>
      <w:r w:rsidRPr="00224A80">
        <w:rPr>
          <w:rFonts w:ascii="Arial" w:eastAsia="Times New Roman" w:hAnsi="Arial" w:cs="Arial"/>
          <w:color w:val="373737"/>
          <w:sz w:val="20"/>
          <w:szCs w:val="20"/>
          <w:bdr w:val="none" w:sz="0" w:space="0" w:color="auto" w:frame="1"/>
          <w:shd w:val="clear" w:color="auto" w:fill="F2F2F2"/>
          <w:lang w:eastAsia="en-GB"/>
        </w:rPr>
        <w:t>', sports);</w:t>
      </w:r>
    </w:p>
    <w:p w14:paraId="57213A3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sports: [ 'football', 'tennis', 'rugby', 'curling', 'snooker</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30C3567A" w14:textId="77777777" w:rsidR="00224A80" w:rsidRPr="00224A80" w:rsidRDefault="00224A80" w:rsidP="00224A80">
      <w:pPr>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Manipulating Arrays with </w:t>
      </w:r>
      <w:r w:rsidRPr="00224A80">
        <w:rPr>
          <w:rFonts w:ascii="Arial" w:eastAsia="Times New Roman" w:hAnsi="Arial" w:cs="Arial"/>
          <w:b/>
          <w:bCs/>
          <w:color w:val="326883"/>
          <w:spacing w:val="-15"/>
          <w:sz w:val="20"/>
          <w:szCs w:val="20"/>
          <w:bdr w:val="none" w:sz="0" w:space="0" w:color="auto" w:frame="1"/>
          <w:shd w:val="clear" w:color="auto" w:fill="F2F2F2"/>
          <w:lang w:eastAsia="en-GB"/>
        </w:rPr>
        <w:t>splice</w:t>
      </w:r>
    </w:p>
    <w:p w14:paraId="50D961E2"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These methods are useful, but they only let us modify the beginning or end of the array. What about if we want to add or remove something from the middle of the array? To do this, we can use the Array method, </w:t>
      </w:r>
      <w:hyperlink r:id="rId10" w:tgtFrame="_blank" w:history="1">
        <w:r w:rsidRPr="00224A80">
          <w:rPr>
            <w:rFonts w:ascii="Arial" w:eastAsia="Times New Roman" w:hAnsi="Arial" w:cs="Arial"/>
            <w:color w:val="0F79D0"/>
            <w:sz w:val="20"/>
            <w:szCs w:val="20"/>
            <w:bdr w:val="none" w:sz="0" w:space="0" w:color="auto" w:frame="1"/>
            <w:shd w:val="clear" w:color="auto" w:fill="F2F2F2"/>
            <w:lang w:eastAsia="en-GB"/>
          </w:rPr>
          <w:t>splice</w:t>
        </w:r>
      </w:hyperlink>
      <w:r w:rsidRPr="00224A80">
        <w:rPr>
          <w:rFonts w:ascii="Arial" w:eastAsia="Times New Roman" w:hAnsi="Arial" w:cs="Arial"/>
          <w:color w:val="373737"/>
          <w:sz w:val="26"/>
          <w:szCs w:val="26"/>
          <w:lang w:eastAsia="en-GB"/>
        </w:rPr>
        <w:t>.</w:t>
      </w:r>
    </w:p>
    <w:p w14:paraId="3E8CF398"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Let’s remove </w:t>
      </w:r>
      <w:r w:rsidRPr="00224A80">
        <w:rPr>
          <w:rFonts w:ascii="Arial" w:eastAsia="Times New Roman" w:hAnsi="Arial" w:cs="Arial"/>
          <w:color w:val="373737"/>
          <w:sz w:val="20"/>
          <w:szCs w:val="20"/>
          <w:bdr w:val="none" w:sz="0" w:space="0" w:color="auto" w:frame="1"/>
          <w:shd w:val="clear" w:color="auto" w:fill="F2F2F2"/>
          <w:lang w:eastAsia="en-GB"/>
        </w:rPr>
        <w:t>'curling'</w:t>
      </w:r>
      <w:r w:rsidRPr="00224A80">
        <w:rPr>
          <w:rFonts w:ascii="Arial" w:eastAsia="Times New Roman" w:hAnsi="Arial" w:cs="Arial"/>
          <w:color w:val="373737"/>
          <w:sz w:val="26"/>
          <w:szCs w:val="26"/>
          <w:lang w:eastAsia="en-GB"/>
        </w:rPr>
        <w:t> from the </w:t>
      </w:r>
      <w:r w:rsidRPr="00224A80">
        <w:rPr>
          <w:rFonts w:ascii="Arial" w:eastAsia="Times New Roman" w:hAnsi="Arial" w:cs="Arial"/>
          <w:color w:val="373737"/>
          <w:sz w:val="20"/>
          <w:szCs w:val="20"/>
          <w:bdr w:val="none" w:sz="0" w:space="0" w:color="auto" w:frame="1"/>
          <w:shd w:val="clear" w:color="auto" w:fill="F2F2F2"/>
          <w:lang w:eastAsia="en-GB"/>
        </w:rPr>
        <w:t>sports</w:t>
      </w:r>
      <w:r w:rsidRPr="00224A80">
        <w:rPr>
          <w:rFonts w:ascii="Arial" w:eastAsia="Times New Roman" w:hAnsi="Arial" w:cs="Arial"/>
          <w:color w:val="373737"/>
          <w:sz w:val="26"/>
          <w:szCs w:val="26"/>
          <w:lang w:eastAsia="en-GB"/>
        </w:rPr>
        <w:t> array using </w:t>
      </w:r>
      <w:r w:rsidRPr="00224A80">
        <w:rPr>
          <w:rFonts w:ascii="Arial" w:eastAsia="Times New Roman" w:hAnsi="Arial" w:cs="Arial"/>
          <w:color w:val="373737"/>
          <w:sz w:val="20"/>
          <w:szCs w:val="20"/>
          <w:bdr w:val="none" w:sz="0" w:space="0" w:color="auto" w:frame="1"/>
          <w:shd w:val="clear" w:color="auto" w:fill="F2F2F2"/>
          <w:lang w:eastAsia="en-GB"/>
        </w:rPr>
        <w:t>splice</w:t>
      </w:r>
      <w:r w:rsidRPr="00224A80">
        <w:rPr>
          <w:rFonts w:ascii="Arial" w:eastAsia="Times New Roman" w:hAnsi="Arial" w:cs="Arial"/>
          <w:color w:val="373737"/>
          <w:sz w:val="26"/>
          <w:szCs w:val="26"/>
          <w:lang w:eastAsia="en-GB"/>
        </w:rPr>
        <w:t>. We can see from the docs that </w:t>
      </w:r>
      <w:r w:rsidRPr="00224A80">
        <w:rPr>
          <w:rFonts w:ascii="Arial" w:eastAsia="Times New Roman" w:hAnsi="Arial" w:cs="Arial"/>
          <w:color w:val="373737"/>
          <w:sz w:val="20"/>
          <w:szCs w:val="20"/>
          <w:bdr w:val="none" w:sz="0" w:space="0" w:color="auto" w:frame="1"/>
          <w:shd w:val="clear" w:color="auto" w:fill="F2F2F2"/>
          <w:lang w:eastAsia="en-GB"/>
        </w:rPr>
        <w:t>splice</w:t>
      </w:r>
      <w:r w:rsidRPr="00224A80">
        <w:rPr>
          <w:rFonts w:ascii="Arial" w:eastAsia="Times New Roman" w:hAnsi="Arial" w:cs="Arial"/>
          <w:color w:val="373737"/>
          <w:sz w:val="26"/>
          <w:szCs w:val="26"/>
          <w:lang w:eastAsia="en-GB"/>
        </w:rPr>
        <w:t> has parameters:</w:t>
      </w:r>
    </w:p>
    <w:p w14:paraId="4069D58D" w14:textId="77777777" w:rsidR="00224A80" w:rsidRPr="00224A80" w:rsidRDefault="00224A80" w:rsidP="00224A80">
      <w:pPr>
        <w:numPr>
          <w:ilvl w:val="0"/>
          <w:numId w:val="18"/>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start</w:t>
      </w:r>
      <w:r w:rsidRPr="00224A80">
        <w:rPr>
          <w:rFonts w:ascii="Arial" w:eastAsia="Times New Roman" w:hAnsi="Arial" w:cs="Arial"/>
          <w:color w:val="373737"/>
          <w:sz w:val="26"/>
          <w:szCs w:val="26"/>
          <w:lang w:eastAsia="en-GB"/>
        </w:rPr>
        <w:t> is the index position that we want to start removing from. We are removing </w:t>
      </w:r>
      <w:r w:rsidRPr="00224A80">
        <w:rPr>
          <w:rFonts w:ascii="Arial" w:eastAsia="Times New Roman" w:hAnsi="Arial" w:cs="Arial"/>
          <w:color w:val="373737"/>
          <w:sz w:val="20"/>
          <w:szCs w:val="20"/>
          <w:bdr w:val="none" w:sz="0" w:space="0" w:color="auto" w:frame="1"/>
          <w:shd w:val="clear" w:color="auto" w:fill="F2F2F2"/>
          <w:lang w:eastAsia="en-GB"/>
        </w:rPr>
        <w:t>'curling'</w:t>
      </w:r>
      <w:r w:rsidRPr="00224A80">
        <w:rPr>
          <w:rFonts w:ascii="Arial" w:eastAsia="Times New Roman" w:hAnsi="Arial" w:cs="Arial"/>
          <w:color w:val="373737"/>
          <w:sz w:val="26"/>
          <w:szCs w:val="26"/>
          <w:lang w:eastAsia="en-GB"/>
        </w:rPr>
        <w:t> so we will pass it the index position, which is </w:t>
      </w:r>
      <w:r w:rsidRPr="00224A80">
        <w:rPr>
          <w:rFonts w:ascii="Arial" w:eastAsia="Times New Roman" w:hAnsi="Arial" w:cs="Arial"/>
          <w:color w:val="373737"/>
          <w:sz w:val="20"/>
          <w:szCs w:val="20"/>
          <w:bdr w:val="none" w:sz="0" w:space="0" w:color="auto" w:frame="1"/>
          <w:shd w:val="clear" w:color="auto" w:fill="F2F2F2"/>
          <w:lang w:eastAsia="en-GB"/>
        </w:rPr>
        <w:t>3</w:t>
      </w:r>
      <w:r w:rsidRPr="00224A80">
        <w:rPr>
          <w:rFonts w:ascii="Arial" w:eastAsia="Times New Roman" w:hAnsi="Arial" w:cs="Arial"/>
          <w:color w:val="373737"/>
          <w:sz w:val="26"/>
          <w:szCs w:val="26"/>
          <w:lang w:eastAsia="en-GB"/>
        </w:rPr>
        <w:t>.</w:t>
      </w:r>
    </w:p>
    <w:p w14:paraId="37325911" w14:textId="77777777" w:rsidR="00224A80" w:rsidRPr="00224A80" w:rsidRDefault="00224A80" w:rsidP="00224A80">
      <w:pPr>
        <w:numPr>
          <w:ilvl w:val="0"/>
          <w:numId w:val="18"/>
        </w:numPr>
        <w:ind w:left="0"/>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t>deleteCount</w:t>
      </w:r>
      <w:proofErr w:type="spellEnd"/>
      <w:r w:rsidRPr="00224A80">
        <w:rPr>
          <w:rFonts w:ascii="Arial" w:eastAsia="Times New Roman" w:hAnsi="Arial" w:cs="Arial"/>
          <w:color w:val="373737"/>
          <w:sz w:val="26"/>
          <w:szCs w:val="26"/>
          <w:lang w:eastAsia="en-GB"/>
        </w:rPr>
        <w:t> is the number of items to remove. We only want to remove one element so we will pass it </w:t>
      </w:r>
      <w:r w:rsidRPr="00224A80">
        <w:rPr>
          <w:rFonts w:ascii="Arial" w:eastAsia="Times New Roman" w:hAnsi="Arial" w:cs="Arial"/>
          <w:color w:val="373737"/>
          <w:sz w:val="20"/>
          <w:szCs w:val="20"/>
          <w:bdr w:val="none" w:sz="0" w:space="0" w:color="auto" w:frame="1"/>
          <w:shd w:val="clear" w:color="auto" w:fill="F2F2F2"/>
          <w:lang w:eastAsia="en-GB"/>
        </w:rPr>
        <w:t>1</w:t>
      </w:r>
      <w:r w:rsidRPr="00224A80">
        <w:rPr>
          <w:rFonts w:ascii="Arial" w:eastAsia="Times New Roman" w:hAnsi="Arial" w:cs="Arial"/>
          <w:color w:val="373737"/>
          <w:sz w:val="26"/>
          <w:szCs w:val="26"/>
          <w:lang w:eastAsia="en-GB"/>
        </w:rPr>
        <w:t>.</w:t>
      </w:r>
    </w:p>
    <w:p w14:paraId="218FA8A9" w14:textId="77777777" w:rsidR="00224A80" w:rsidRPr="00224A80" w:rsidRDefault="00224A80" w:rsidP="00224A80">
      <w:pPr>
        <w:numPr>
          <w:ilvl w:val="0"/>
          <w:numId w:val="18"/>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would use the additional optional arguments if we wanted to use </w:t>
      </w:r>
      <w:r w:rsidRPr="00224A80">
        <w:rPr>
          <w:rFonts w:ascii="Arial" w:eastAsia="Times New Roman" w:hAnsi="Arial" w:cs="Arial"/>
          <w:color w:val="373737"/>
          <w:sz w:val="20"/>
          <w:szCs w:val="20"/>
          <w:bdr w:val="none" w:sz="0" w:space="0" w:color="auto" w:frame="1"/>
          <w:shd w:val="clear" w:color="auto" w:fill="F2F2F2"/>
          <w:lang w:eastAsia="en-GB"/>
        </w:rPr>
        <w:t>splice</w:t>
      </w:r>
      <w:r w:rsidRPr="00224A80">
        <w:rPr>
          <w:rFonts w:ascii="Arial" w:eastAsia="Times New Roman" w:hAnsi="Arial" w:cs="Arial"/>
          <w:color w:val="373737"/>
          <w:sz w:val="26"/>
          <w:szCs w:val="26"/>
          <w:lang w:eastAsia="en-GB"/>
        </w:rPr>
        <w:t> to add items into the array, which in this case we don’t.</w:t>
      </w:r>
    </w:p>
    <w:p w14:paraId="1F4619D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splice</w:t>
      </w:r>
      <w:r w:rsidRPr="00224A80">
        <w:rPr>
          <w:rFonts w:ascii="Arial" w:eastAsia="Times New Roman" w:hAnsi="Arial" w:cs="Arial"/>
          <w:color w:val="373737"/>
          <w:sz w:val="26"/>
          <w:szCs w:val="26"/>
          <w:lang w:eastAsia="en-GB"/>
        </w:rPr>
        <w:t xml:space="preserve"> returns an array of all of the items it </w:t>
      </w:r>
      <w:proofErr w:type="gramStart"/>
      <w:r w:rsidRPr="00224A80">
        <w:rPr>
          <w:rFonts w:ascii="Arial" w:eastAsia="Times New Roman" w:hAnsi="Arial" w:cs="Arial"/>
          <w:color w:val="373737"/>
          <w:sz w:val="26"/>
          <w:szCs w:val="26"/>
          <w:lang w:eastAsia="en-GB"/>
        </w:rPr>
        <w:t>removed, and</w:t>
      </w:r>
      <w:proofErr w:type="gramEnd"/>
      <w:r w:rsidRPr="00224A80">
        <w:rPr>
          <w:rFonts w:ascii="Arial" w:eastAsia="Times New Roman" w:hAnsi="Arial" w:cs="Arial"/>
          <w:color w:val="373737"/>
          <w:sz w:val="26"/>
          <w:szCs w:val="26"/>
          <w:lang w:eastAsia="en-GB"/>
        </w:rPr>
        <w:t xml:space="preserve"> modifies the original array we called it on.</w:t>
      </w:r>
    </w:p>
    <w:p w14:paraId="5F58FFC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removedSport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sports.splice</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009999"/>
          <w:sz w:val="20"/>
          <w:szCs w:val="20"/>
          <w:bdr w:val="none" w:sz="0" w:space="0" w:color="auto" w:frame="1"/>
          <w:shd w:val="clear" w:color="auto" w:fill="F2F2F2"/>
          <w:lang w:eastAsia="en-GB"/>
        </w:rPr>
        <w:t>3</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w:t>
      </w:r>
    </w:p>
    <w:p w14:paraId="745A40F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removed sports:</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removedSport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457C7B8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removed sports: [ 'curling</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539CFFC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90D658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sports:</w:t>
      </w:r>
      <w:r w:rsidRPr="00224A80">
        <w:rPr>
          <w:rFonts w:ascii="Arial" w:eastAsia="Times New Roman" w:hAnsi="Arial" w:cs="Arial"/>
          <w:color w:val="373737"/>
          <w:sz w:val="20"/>
          <w:szCs w:val="20"/>
          <w:bdr w:val="none" w:sz="0" w:space="0" w:color="auto" w:frame="1"/>
          <w:shd w:val="clear" w:color="auto" w:fill="F2F2F2"/>
          <w:lang w:eastAsia="en-GB"/>
        </w:rPr>
        <w:t>', sports);</w:t>
      </w:r>
    </w:p>
    <w:p w14:paraId="21FD165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sports: [ 'football', 'tennis', 'rugby', 'snooker</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054F75E2"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Iterating Over Arrays</w:t>
      </w:r>
    </w:p>
    <w:p w14:paraId="546A03E4"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When we have an </w:t>
      </w:r>
      <w:proofErr w:type="gramStart"/>
      <w:r w:rsidRPr="00224A80">
        <w:rPr>
          <w:rFonts w:ascii="Arial" w:eastAsia="Times New Roman" w:hAnsi="Arial" w:cs="Arial"/>
          <w:color w:val="373737"/>
          <w:sz w:val="26"/>
          <w:szCs w:val="26"/>
          <w:lang w:eastAsia="en-GB"/>
        </w:rPr>
        <w:t>array, and</w:t>
      </w:r>
      <w:proofErr w:type="gramEnd"/>
      <w:r w:rsidRPr="00224A80">
        <w:rPr>
          <w:rFonts w:ascii="Arial" w:eastAsia="Times New Roman" w:hAnsi="Arial" w:cs="Arial"/>
          <w:color w:val="373737"/>
          <w:sz w:val="26"/>
          <w:szCs w:val="26"/>
          <w:lang w:eastAsia="en-GB"/>
        </w:rPr>
        <w:t xml:space="preserve"> want to do the same thing with each value in the array, we can use a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xml:space="preserve"> loop. To loop through an </w:t>
      </w:r>
      <w:proofErr w:type="gramStart"/>
      <w:r w:rsidRPr="00224A80">
        <w:rPr>
          <w:rFonts w:ascii="Arial" w:eastAsia="Times New Roman" w:hAnsi="Arial" w:cs="Arial"/>
          <w:color w:val="373737"/>
          <w:sz w:val="26"/>
          <w:szCs w:val="26"/>
          <w:lang w:eastAsia="en-GB"/>
        </w:rPr>
        <w:t>array</w:t>
      </w:r>
      <w:proofErr w:type="gramEnd"/>
      <w:r w:rsidRPr="00224A80">
        <w:rPr>
          <w:rFonts w:ascii="Arial" w:eastAsia="Times New Roman" w:hAnsi="Arial" w:cs="Arial"/>
          <w:color w:val="373737"/>
          <w:sz w:val="26"/>
          <w:szCs w:val="26"/>
          <w:lang w:eastAsia="en-GB"/>
        </w:rPr>
        <w:t xml:space="preserve"> we can use the </w:t>
      </w:r>
      <w:r w:rsidRPr="00224A80">
        <w:rPr>
          <w:rFonts w:ascii="Arial" w:eastAsia="Times New Roman" w:hAnsi="Arial" w:cs="Arial"/>
          <w:color w:val="373737"/>
          <w:sz w:val="20"/>
          <w:szCs w:val="20"/>
          <w:bdr w:val="none" w:sz="0" w:space="0" w:color="auto" w:frame="1"/>
          <w:shd w:val="clear" w:color="auto" w:fill="F2F2F2"/>
          <w:lang w:eastAsia="en-GB"/>
        </w:rPr>
        <w:t>for...of</w:t>
      </w:r>
      <w:r w:rsidRPr="00224A80">
        <w:rPr>
          <w:rFonts w:ascii="Arial" w:eastAsia="Times New Roman" w:hAnsi="Arial" w:cs="Arial"/>
          <w:color w:val="373737"/>
          <w:sz w:val="26"/>
          <w:szCs w:val="26"/>
          <w:lang w:eastAsia="en-GB"/>
        </w:rPr>
        <w:t> statement. This probably looks similar to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loops you might have seen in other languages.</w:t>
      </w:r>
    </w:p>
    <w:p w14:paraId="022422C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for</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currentSport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of</w:t>
      </w:r>
      <w:r w:rsidRPr="00224A80">
        <w:rPr>
          <w:rFonts w:ascii="Arial" w:eastAsia="Times New Roman" w:hAnsi="Arial" w:cs="Arial"/>
          <w:color w:val="373737"/>
          <w:sz w:val="20"/>
          <w:szCs w:val="20"/>
          <w:bdr w:val="none" w:sz="0" w:space="0" w:color="auto" w:frame="1"/>
          <w:shd w:val="clear" w:color="auto" w:fill="F2F2F2"/>
          <w:lang w:eastAsia="en-GB"/>
        </w:rPr>
        <w:t xml:space="preserve"> sports) {</w:t>
      </w:r>
    </w:p>
    <w:p w14:paraId="3F57548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uppercasedSport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currentSport.toUpperCase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1451D0C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console.log(</w:t>
      </w:r>
      <w:proofErr w:type="spellStart"/>
      <w:r w:rsidRPr="00224A80">
        <w:rPr>
          <w:rFonts w:ascii="Arial" w:eastAsia="Times New Roman" w:hAnsi="Arial" w:cs="Arial"/>
          <w:color w:val="373737"/>
          <w:sz w:val="20"/>
          <w:szCs w:val="20"/>
          <w:bdr w:val="none" w:sz="0" w:space="0" w:color="auto" w:frame="1"/>
          <w:shd w:val="clear" w:color="auto" w:fill="F2F2F2"/>
          <w:lang w:eastAsia="en-GB"/>
        </w:rPr>
        <w:t>uppercasedSport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21C2383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2F316A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FOOTBALL</w:t>
      </w:r>
    </w:p>
    <w:p w14:paraId="32B8F6D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TENNIS</w:t>
      </w:r>
    </w:p>
    <w:p w14:paraId="7CE328D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lastRenderedPageBreak/>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RUGBY</w:t>
      </w:r>
    </w:p>
    <w:p w14:paraId="31A3A96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SNOOKER</w:t>
      </w:r>
    </w:p>
    <w:p w14:paraId="6EA6F63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163F6F8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JavaScript also supports the “long-form”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xml:space="preserve"> loop syntax. It allows us to run a counter for the index </w:t>
      </w:r>
      <w:proofErr w:type="gramStart"/>
      <w:r w:rsidRPr="00224A80">
        <w:rPr>
          <w:rFonts w:ascii="Arial" w:eastAsia="Times New Roman" w:hAnsi="Arial" w:cs="Arial"/>
          <w:color w:val="373737"/>
          <w:sz w:val="26"/>
          <w:szCs w:val="26"/>
          <w:lang w:eastAsia="en-GB"/>
        </w:rPr>
        <w:t>ourselves, and</w:t>
      </w:r>
      <w:proofErr w:type="gramEnd"/>
      <w:r w:rsidRPr="00224A80">
        <w:rPr>
          <w:rFonts w:ascii="Arial" w:eastAsia="Times New Roman" w:hAnsi="Arial" w:cs="Arial"/>
          <w:color w:val="373737"/>
          <w:sz w:val="26"/>
          <w:szCs w:val="26"/>
          <w:lang w:eastAsia="en-GB"/>
        </w:rPr>
        <w:t xml:space="preserve"> access the array’s elements manually using that index. This gives us complete control. We can achieve the same behaviour as the </w:t>
      </w:r>
      <w:r w:rsidRPr="00224A80">
        <w:rPr>
          <w:rFonts w:ascii="Arial" w:eastAsia="Times New Roman" w:hAnsi="Arial" w:cs="Arial"/>
          <w:color w:val="373737"/>
          <w:sz w:val="20"/>
          <w:szCs w:val="20"/>
          <w:bdr w:val="none" w:sz="0" w:space="0" w:color="auto" w:frame="1"/>
          <w:shd w:val="clear" w:color="auto" w:fill="F2F2F2"/>
          <w:lang w:eastAsia="en-GB"/>
        </w:rPr>
        <w:t>for...of</w:t>
      </w:r>
      <w:r w:rsidRPr="00224A80">
        <w:rPr>
          <w:rFonts w:ascii="Arial" w:eastAsia="Times New Roman" w:hAnsi="Arial" w:cs="Arial"/>
          <w:color w:val="373737"/>
          <w:sz w:val="26"/>
          <w:szCs w:val="26"/>
          <w:lang w:eastAsia="en-GB"/>
        </w:rPr>
        <w:t> loop above like so.</w:t>
      </w:r>
    </w:p>
    <w:p w14:paraId="1AA52FE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for</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&lt;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sports.length</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w:t>
      </w:r>
    </w:p>
    <w:p w14:paraId="4E2AB54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currentSport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sports[</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5779969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uppercasedSport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currentSport.toUpperCase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6E9346B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console.log(</w:t>
      </w:r>
      <w:proofErr w:type="spellStart"/>
      <w:r w:rsidRPr="00224A80">
        <w:rPr>
          <w:rFonts w:ascii="Arial" w:eastAsia="Times New Roman" w:hAnsi="Arial" w:cs="Arial"/>
          <w:color w:val="373737"/>
          <w:sz w:val="20"/>
          <w:szCs w:val="20"/>
          <w:bdr w:val="none" w:sz="0" w:space="0" w:color="auto" w:frame="1"/>
          <w:shd w:val="clear" w:color="auto" w:fill="F2F2F2"/>
          <w:lang w:eastAsia="en-GB"/>
        </w:rPr>
        <w:t>uppercasedSport</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230BEFB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BF7D2E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FOOTBALL</w:t>
      </w:r>
    </w:p>
    <w:p w14:paraId="0D622A0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TENNIS</w:t>
      </w:r>
    </w:p>
    <w:p w14:paraId="09F3270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RUGBY</w:t>
      </w:r>
    </w:p>
    <w:p w14:paraId="502D4B9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SNOOKER</w:t>
      </w:r>
    </w:p>
    <w:p w14:paraId="74BA29C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24E1F1DE"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It can be quite a confusing syntax when you first see it. After the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we have three separate statements, separated by semi-colons.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0B08903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for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initialiseCounter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condition; </w:t>
      </w:r>
      <w:proofErr w:type="spellStart"/>
      <w:r w:rsidRPr="00224A80">
        <w:rPr>
          <w:rFonts w:ascii="Arial" w:eastAsia="Times New Roman" w:hAnsi="Arial" w:cs="Arial"/>
          <w:color w:val="373737"/>
          <w:sz w:val="20"/>
          <w:szCs w:val="20"/>
          <w:bdr w:val="none" w:sz="0" w:space="0" w:color="auto" w:frame="1"/>
          <w:shd w:val="clear" w:color="auto" w:fill="F2F2F2"/>
          <w:lang w:eastAsia="en-GB"/>
        </w:rPr>
        <w:t>incrementCounter</w:t>
      </w:r>
      <w:proofErr w:type="spellEnd"/>
      <w:r w:rsidRPr="00224A80">
        <w:rPr>
          <w:rFonts w:ascii="Arial" w:eastAsia="Times New Roman" w:hAnsi="Arial" w:cs="Arial"/>
          <w:color w:val="373737"/>
          <w:sz w:val="20"/>
          <w:szCs w:val="20"/>
          <w:bdr w:val="none" w:sz="0" w:space="0" w:color="auto" w:frame="1"/>
          <w:shd w:val="clear" w:color="auto" w:fill="F2F2F2"/>
          <w:lang w:eastAsia="en-GB"/>
        </w:rPr>
        <w:t>) {</w:t>
      </w:r>
    </w:p>
    <w:p w14:paraId="62915B2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D62EAD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56D7333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w:t>
      </w:r>
      <w:proofErr w:type="spellStart"/>
      <w:r w:rsidRPr="00224A80">
        <w:rPr>
          <w:rFonts w:ascii="Arial" w:eastAsia="Times New Roman" w:hAnsi="Arial" w:cs="Arial"/>
          <w:color w:val="373737"/>
          <w:sz w:val="20"/>
          <w:szCs w:val="20"/>
          <w:bdr w:val="none" w:sz="0" w:space="0" w:color="auto" w:frame="1"/>
          <w:shd w:val="clear" w:color="auto" w:fill="F2F2F2"/>
          <w:lang w:eastAsia="en-GB"/>
        </w:rPr>
        <w:t>initialiseCounter</w:t>
      </w:r>
      <w:proofErr w:type="spellEnd"/>
      <w:r w:rsidRPr="00224A80">
        <w:rPr>
          <w:rFonts w:ascii="Arial" w:eastAsia="Times New Roman" w:hAnsi="Arial" w:cs="Arial"/>
          <w:color w:val="373737"/>
          <w:sz w:val="26"/>
          <w:szCs w:val="26"/>
          <w:lang w:eastAsia="en-GB"/>
        </w:rPr>
        <w:t> section runs once, before we begin looping. Here we tend to declare and set and initial value of some kind of counter variable.</w:t>
      </w:r>
    </w:p>
    <w:p w14:paraId="18D5607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w:t>
      </w:r>
      <w:r w:rsidRPr="00224A80">
        <w:rPr>
          <w:rFonts w:ascii="Arial" w:eastAsia="Times New Roman" w:hAnsi="Arial" w:cs="Arial"/>
          <w:color w:val="373737"/>
          <w:sz w:val="20"/>
          <w:szCs w:val="20"/>
          <w:bdr w:val="none" w:sz="0" w:space="0" w:color="auto" w:frame="1"/>
          <w:shd w:val="clear" w:color="auto" w:fill="F2F2F2"/>
          <w:lang w:eastAsia="en-GB"/>
        </w:rPr>
        <w:t>condition</w:t>
      </w:r>
      <w:r w:rsidRPr="00224A80">
        <w:rPr>
          <w:rFonts w:ascii="Arial" w:eastAsia="Times New Roman" w:hAnsi="Arial" w:cs="Arial"/>
          <w:color w:val="373737"/>
          <w:sz w:val="26"/>
          <w:szCs w:val="26"/>
          <w:lang w:eastAsia="en-GB"/>
        </w:rPr>
        <w:t> is checked before every iteration of the loop. If it’s </w:t>
      </w:r>
      <w:r w:rsidRPr="00224A80">
        <w:rPr>
          <w:rFonts w:ascii="Arial" w:eastAsia="Times New Roman" w:hAnsi="Arial" w:cs="Arial"/>
          <w:color w:val="373737"/>
          <w:sz w:val="20"/>
          <w:szCs w:val="20"/>
          <w:bdr w:val="none" w:sz="0" w:space="0" w:color="auto" w:frame="1"/>
          <w:shd w:val="clear" w:color="auto" w:fill="F2F2F2"/>
          <w:lang w:eastAsia="en-GB"/>
        </w:rPr>
        <w:t>true</w:t>
      </w:r>
      <w:r w:rsidRPr="00224A80">
        <w:rPr>
          <w:rFonts w:ascii="Arial" w:eastAsia="Times New Roman" w:hAnsi="Arial" w:cs="Arial"/>
          <w:color w:val="373737"/>
          <w:sz w:val="26"/>
          <w:szCs w:val="26"/>
          <w:lang w:eastAsia="en-GB"/>
        </w:rPr>
        <w:t>, we loop again, if it’s </w:t>
      </w:r>
      <w:r w:rsidRPr="00224A80">
        <w:rPr>
          <w:rFonts w:ascii="Arial" w:eastAsia="Times New Roman" w:hAnsi="Arial" w:cs="Arial"/>
          <w:color w:val="373737"/>
          <w:sz w:val="20"/>
          <w:szCs w:val="20"/>
          <w:bdr w:val="none" w:sz="0" w:space="0" w:color="auto" w:frame="1"/>
          <w:shd w:val="clear" w:color="auto" w:fill="F2F2F2"/>
          <w:lang w:eastAsia="en-GB"/>
        </w:rPr>
        <w:t>false</w:t>
      </w:r>
      <w:r w:rsidRPr="00224A80">
        <w:rPr>
          <w:rFonts w:ascii="Arial" w:eastAsia="Times New Roman" w:hAnsi="Arial" w:cs="Arial"/>
          <w:color w:val="373737"/>
          <w:sz w:val="26"/>
          <w:szCs w:val="26"/>
          <w:lang w:eastAsia="en-GB"/>
        </w:rPr>
        <w:t>, we stop looping and continue the program after the closing brace.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4CE161C8"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w:t>
      </w:r>
      <w:proofErr w:type="spellStart"/>
      <w:r w:rsidRPr="00224A80">
        <w:rPr>
          <w:rFonts w:ascii="Arial" w:eastAsia="Times New Roman" w:hAnsi="Arial" w:cs="Arial"/>
          <w:color w:val="373737"/>
          <w:sz w:val="20"/>
          <w:szCs w:val="20"/>
          <w:bdr w:val="none" w:sz="0" w:space="0" w:color="auto" w:frame="1"/>
          <w:shd w:val="clear" w:color="auto" w:fill="F2F2F2"/>
          <w:lang w:eastAsia="en-GB"/>
        </w:rPr>
        <w:t>incrementCounter</w:t>
      </w:r>
      <w:proofErr w:type="spellEnd"/>
      <w:r w:rsidRPr="00224A80">
        <w:rPr>
          <w:rFonts w:ascii="Arial" w:eastAsia="Times New Roman" w:hAnsi="Arial" w:cs="Arial"/>
          <w:color w:val="373737"/>
          <w:sz w:val="26"/>
          <w:szCs w:val="26"/>
          <w:lang w:eastAsia="en-GB"/>
        </w:rPr>
        <w:t> section is run after each iteration of the loop. Here we usually want to change our counter variable in some way so that after the appropriate number of iterations, the </w:t>
      </w:r>
      <w:r w:rsidRPr="00224A80">
        <w:rPr>
          <w:rFonts w:ascii="Arial" w:eastAsia="Times New Roman" w:hAnsi="Arial" w:cs="Arial"/>
          <w:color w:val="373737"/>
          <w:sz w:val="20"/>
          <w:szCs w:val="20"/>
          <w:bdr w:val="none" w:sz="0" w:space="0" w:color="auto" w:frame="1"/>
          <w:shd w:val="clear" w:color="auto" w:fill="F2F2F2"/>
          <w:lang w:eastAsia="en-GB"/>
        </w:rPr>
        <w:t>condition</w:t>
      </w:r>
      <w:r w:rsidRPr="00224A80">
        <w:rPr>
          <w:rFonts w:ascii="Arial" w:eastAsia="Times New Roman" w:hAnsi="Arial" w:cs="Arial"/>
          <w:color w:val="373737"/>
          <w:sz w:val="26"/>
          <w:szCs w:val="26"/>
          <w:lang w:eastAsia="en-GB"/>
        </w:rPr>
        <w:t> is </w:t>
      </w:r>
      <w:proofErr w:type="gramStart"/>
      <w:r w:rsidRPr="00224A80">
        <w:rPr>
          <w:rFonts w:ascii="Arial" w:eastAsia="Times New Roman" w:hAnsi="Arial" w:cs="Arial"/>
          <w:color w:val="373737"/>
          <w:sz w:val="20"/>
          <w:szCs w:val="20"/>
          <w:bdr w:val="none" w:sz="0" w:space="0" w:color="auto" w:frame="1"/>
          <w:shd w:val="clear" w:color="auto" w:fill="F2F2F2"/>
          <w:lang w:eastAsia="en-GB"/>
        </w:rPr>
        <w:t>false</w:t>
      </w:r>
      <w:proofErr w:type="gramEnd"/>
      <w:r w:rsidRPr="00224A80">
        <w:rPr>
          <w:rFonts w:ascii="Arial" w:eastAsia="Times New Roman" w:hAnsi="Arial" w:cs="Arial"/>
          <w:color w:val="373737"/>
          <w:sz w:val="26"/>
          <w:szCs w:val="26"/>
          <w:lang w:eastAsia="en-GB"/>
        </w:rPr>
        <w:t> and the loop can end.</w:t>
      </w:r>
    </w:p>
    <w:p w14:paraId="7D711F3A"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You might not have seen the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syntax in the </w:t>
      </w:r>
      <w:proofErr w:type="spellStart"/>
      <w:r w:rsidRPr="00224A80">
        <w:rPr>
          <w:rFonts w:ascii="Arial" w:eastAsia="Times New Roman" w:hAnsi="Arial" w:cs="Arial"/>
          <w:color w:val="373737"/>
          <w:sz w:val="20"/>
          <w:szCs w:val="20"/>
          <w:bdr w:val="none" w:sz="0" w:space="0" w:color="auto" w:frame="1"/>
          <w:shd w:val="clear" w:color="auto" w:fill="F2F2F2"/>
          <w:lang w:eastAsia="en-GB"/>
        </w:rPr>
        <w:t>incrementCounter</w:t>
      </w:r>
      <w:proofErr w:type="spellEnd"/>
      <w:r w:rsidRPr="00224A80">
        <w:rPr>
          <w:rFonts w:ascii="Arial" w:eastAsia="Times New Roman" w:hAnsi="Arial" w:cs="Arial"/>
          <w:color w:val="373737"/>
          <w:sz w:val="26"/>
          <w:szCs w:val="26"/>
          <w:lang w:eastAsia="en-GB"/>
        </w:rPr>
        <w:t> section of this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statement.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is essentially a shorthand for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 1</w:t>
      </w:r>
      <w:r w:rsidRPr="00224A80">
        <w:rPr>
          <w:rFonts w:ascii="Arial" w:eastAsia="Times New Roman" w:hAnsi="Arial" w:cs="Arial"/>
          <w:color w:val="373737"/>
          <w:sz w:val="26"/>
          <w:szCs w:val="26"/>
          <w:lang w:eastAsia="en-GB"/>
        </w:rPr>
        <w:t>, as incrementing a number by </w:t>
      </w:r>
      <w:r w:rsidRPr="00224A80">
        <w:rPr>
          <w:rFonts w:ascii="Arial" w:eastAsia="Times New Roman" w:hAnsi="Arial" w:cs="Arial"/>
          <w:color w:val="373737"/>
          <w:sz w:val="20"/>
          <w:szCs w:val="20"/>
          <w:bdr w:val="none" w:sz="0" w:space="0" w:color="auto" w:frame="1"/>
          <w:shd w:val="clear" w:color="auto" w:fill="F2F2F2"/>
          <w:lang w:eastAsia="en-GB"/>
        </w:rPr>
        <w:t>1</w:t>
      </w:r>
      <w:r w:rsidRPr="00224A80">
        <w:rPr>
          <w:rFonts w:ascii="Arial" w:eastAsia="Times New Roman" w:hAnsi="Arial" w:cs="Arial"/>
          <w:color w:val="373737"/>
          <w:sz w:val="26"/>
          <w:szCs w:val="26"/>
          <w:lang w:eastAsia="en-GB"/>
        </w:rPr>
        <w:t> is so common, (for example, in most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loops) there’s a special operator to do just that.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 1</w:t>
      </w:r>
      <w:r w:rsidRPr="00224A80">
        <w:rPr>
          <w:rFonts w:ascii="Arial" w:eastAsia="Times New Roman" w:hAnsi="Arial" w:cs="Arial"/>
          <w:color w:val="373737"/>
          <w:sz w:val="26"/>
          <w:szCs w:val="26"/>
          <w:lang w:eastAsia="en-GB"/>
        </w:rPr>
        <w:t> is just a shorthand for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+ 1</w:t>
      </w:r>
      <w:r w:rsidRPr="00224A80">
        <w:rPr>
          <w:rFonts w:ascii="Arial" w:eastAsia="Times New Roman" w:hAnsi="Arial" w:cs="Arial"/>
          <w:color w:val="373737"/>
          <w:sz w:val="26"/>
          <w:szCs w:val="26"/>
          <w:lang w:eastAsia="en-GB"/>
        </w:rPr>
        <w:t>.</w:t>
      </w:r>
    </w:p>
    <w:p w14:paraId="77C7F1A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So why bother with this more complicated syntax if we’re just doing the same thing as </w:t>
      </w:r>
      <w:r w:rsidRPr="00224A80">
        <w:rPr>
          <w:rFonts w:ascii="Arial" w:eastAsia="Times New Roman" w:hAnsi="Arial" w:cs="Arial"/>
          <w:color w:val="373737"/>
          <w:sz w:val="20"/>
          <w:szCs w:val="20"/>
          <w:bdr w:val="none" w:sz="0" w:space="0" w:color="auto" w:frame="1"/>
          <w:shd w:val="clear" w:color="auto" w:fill="F2F2F2"/>
          <w:lang w:eastAsia="en-GB"/>
        </w:rPr>
        <w:t>for...of</w:t>
      </w:r>
      <w:r w:rsidRPr="00224A80">
        <w:rPr>
          <w:rFonts w:ascii="Arial" w:eastAsia="Times New Roman" w:hAnsi="Arial" w:cs="Arial"/>
          <w:color w:val="373737"/>
          <w:sz w:val="26"/>
          <w:szCs w:val="26"/>
          <w:lang w:eastAsia="en-GB"/>
        </w:rPr>
        <w:t> does? This syntax is much more flexible, we can do almost anything with it. We could increment the index by 2 each iteration, skipping out every second element. Or we start our counter at the last index, decrement our index counter rather than incrementing, and iterate over the array backwards.</w:t>
      </w:r>
    </w:p>
    <w:p w14:paraId="4C8E57A1"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Objects</w:t>
      </w:r>
    </w:p>
    <w:p w14:paraId="0BC48BBD"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Declaring Objects</w:t>
      </w:r>
    </w:p>
    <w:p w14:paraId="0E3199BF" w14:textId="77777777" w:rsidR="00224A80" w:rsidRPr="00224A80" w:rsidRDefault="00224A80" w:rsidP="00224A80">
      <w:pPr>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6"/>
          <w:szCs w:val="26"/>
          <w:lang w:eastAsia="en-GB"/>
        </w:rPr>
        <w:t>Javascript’s</w:t>
      </w:r>
      <w:proofErr w:type="spellEnd"/>
      <w:r w:rsidRPr="00224A80">
        <w:rPr>
          <w:rFonts w:ascii="Arial" w:eastAsia="Times New Roman" w:hAnsi="Arial" w:cs="Arial"/>
          <w:color w:val="373737"/>
          <w:sz w:val="26"/>
          <w:szCs w:val="26"/>
          <w:lang w:eastAsia="en-GB"/>
        </w:rPr>
        <w:t xml:space="preserve"> objects store data in key-value pairs. We can create one with the object literal notation,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1FE3DDD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movie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03C1AC4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movie:</w:t>
      </w:r>
      <w:r w:rsidRPr="00224A80">
        <w:rPr>
          <w:rFonts w:ascii="Arial" w:eastAsia="Times New Roman" w:hAnsi="Arial" w:cs="Arial"/>
          <w:color w:val="373737"/>
          <w:sz w:val="20"/>
          <w:szCs w:val="20"/>
          <w:bdr w:val="none" w:sz="0" w:space="0" w:color="auto" w:frame="1"/>
          <w:shd w:val="clear" w:color="auto" w:fill="F2F2F2"/>
          <w:lang w:eastAsia="en-GB"/>
        </w:rPr>
        <w:t>', movie);</w:t>
      </w:r>
    </w:p>
    <w:p w14:paraId="37FB550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movie: {}</w:t>
      </w:r>
    </w:p>
    <w:p w14:paraId="3FFA6FB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Our object is currently empty, it has no key-value pairs in it. We can add key-value pairs to our object literal as we define it. A key separated from its associated value by a colon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and each key-value pair is separated from the next by a comma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As </w:t>
      </w:r>
      <w:r w:rsidRPr="00224A80">
        <w:rPr>
          <w:rFonts w:ascii="inherit" w:eastAsia="Times New Roman" w:hAnsi="inherit" w:cs="Arial"/>
          <w:i/>
          <w:iCs/>
          <w:color w:val="373737"/>
          <w:sz w:val="26"/>
          <w:szCs w:val="26"/>
          <w:bdr w:val="none" w:sz="0" w:space="0" w:color="auto" w:frame="1"/>
          <w:lang w:eastAsia="en-GB"/>
        </w:rPr>
        <w:t>all</w:t>
      </w:r>
      <w:r w:rsidRPr="00224A80">
        <w:rPr>
          <w:rFonts w:ascii="Arial" w:eastAsia="Times New Roman" w:hAnsi="Arial" w:cs="Arial"/>
          <w:color w:val="373737"/>
          <w:sz w:val="26"/>
          <w:szCs w:val="26"/>
          <w:lang w:eastAsia="en-GB"/>
        </w:rPr>
        <w:t> keys are </w:t>
      </w:r>
      <w:r w:rsidRPr="00224A80">
        <w:rPr>
          <w:rFonts w:ascii="Arial" w:eastAsia="Times New Roman" w:hAnsi="Arial" w:cs="Arial"/>
          <w:color w:val="373737"/>
          <w:sz w:val="20"/>
          <w:szCs w:val="20"/>
          <w:bdr w:val="none" w:sz="0" w:space="0" w:color="auto" w:frame="1"/>
          <w:shd w:val="clear" w:color="auto" w:fill="F2F2F2"/>
          <w:lang w:eastAsia="en-GB"/>
        </w:rPr>
        <w:t>string</w:t>
      </w:r>
      <w:r w:rsidRPr="00224A80">
        <w:rPr>
          <w:rFonts w:ascii="Arial" w:eastAsia="Times New Roman" w:hAnsi="Arial" w:cs="Arial"/>
          <w:color w:val="373737"/>
          <w:sz w:val="26"/>
          <w:szCs w:val="26"/>
          <w:lang w:eastAsia="en-GB"/>
        </w:rPr>
        <w:t>s, we don’t need to wrap them in quotes.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059DC9A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movie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w:t>
      </w:r>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114EE32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8080"/>
          <w:sz w:val="20"/>
          <w:szCs w:val="20"/>
          <w:bdr w:val="none" w:sz="0" w:space="0" w:color="auto" w:frame="1"/>
          <w:shd w:val="clear" w:color="auto" w:fill="F2F2F2"/>
          <w:lang w:eastAsia="en-GB"/>
        </w:rPr>
        <w:t>title</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It\'s a Wonderful Life</w:t>
      </w:r>
      <w:r w:rsidRPr="00224A80">
        <w:rPr>
          <w:rFonts w:ascii="Arial" w:eastAsia="Times New Roman" w:hAnsi="Arial" w:cs="Arial"/>
          <w:color w:val="373737"/>
          <w:sz w:val="20"/>
          <w:szCs w:val="20"/>
          <w:bdr w:val="none" w:sz="0" w:space="0" w:color="auto" w:frame="1"/>
          <w:shd w:val="clear" w:color="auto" w:fill="F2F2F2"/>
          <w:lang w:eastAsia="en-GB"/>
        </w:rPr>
        <w:t>',</w:t>
      </w:r>
    </w:p>
    <w:p w14:paraId="1A6CA82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8080"/>
          <w:sz w:val="20"/>
          <w:szCs w:val="20"/>
          <w:bdr w:val="none" w:sz="0" w:space="0" w:color="auto" w:frame="1"/>
          <w:shd w:val="clear" w:color="auto" w:fill="F2F2F2"/>
          <w:lang w:eastAsia="en-GB"/>
        </w:rPr>
        <w:t>year</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1946</w:t>
      </w:r>
      <w:r w:rsidRPr="00224A80">
        <w:rPr>
          <w:rFonts w:ascii="Arial" w:eastAsia="Times New Roman" w:hAnsi="Arial" w:cs="Arial"/>
          <w:color w:val="373737"/>
          <w:sz w:val="20"/>
          <w:szCs w:val="20"/>
          <w:bdr w:val="none" w:sz="0" w:space="0" w:color="auto" w:frame="1"/>
          <w:shd w:val="clear" w:color="auto" w:fill="F2F2F2"/>
          <w:lang w:eastAsia="en-GB"/>
        </w:rPr>
        <w:t>,</w:t>
      </w:r>
    </w:p>
    <w:p w14:paraId="557AE1D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8080"/>
          <w:sz w:val="20"/>
          <w:szCs w:val="20"/>
          <w:bdr w:val="none" w:sz="0" w:space="0" w:color="auto" w:frame="1"/>
          <w:shd w:val="clear" w:color="auto" w:fill="F2F2F2"/>
          <w:lang w:eastAsia="en-GB"/>
        </w:rPr>
        <w:t>language</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Spanish</w:t>
      </w:r>
      <w:r w:rsidRPr="00224A80">
        <w:rPr>
          <w:rFonts w:ascii="Arial" w:eastAsia="Times New Roman" w:hAnsi="Arial" w:cs="Arial"/>
          <w:color w:val="373737"/>
          <w:sz w:val="20"/>
          <w:szCs w:val="20"/>
          <w:bdr w:val="none" w:sz="0" w:space="0" w:color="auto" w:frame="1"/>
          <w:shd w:val="clear" w:color="auto" w:fill="F2F2F2"/>
          <w:lang w:eastAsia="en-GB"/>
        </w:rPr>
        <w:t>'</w:t>
      </w:r>
    </w:p>
    <w:p w14:paraId="6636C58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5E43BBE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78B94A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movie:</w:t>
      </w:r>
      <w:r w:rsidRPr="00224A80">
        <w:rPr>
          <w:rFonts w:ascii="Arial" w:eastAsia="Times New Roman" w:hAnsi="Arial" w:cs="Arial"/>
          <w:color w:val="373737"/>
          <w:sz w:val="20"/>
          <w:szCs w:val="20"/>
          <w:bdr w:val="none" w:sz="0" w:space="0" w:color="auto" w:frame="1"/>
          <w:shd w:val="clear" w:color="auto" w:fill="F2F2F2"/>
          <w:lang w:eastAsia="en-GB"/>
        </w:rPr>
        <w:t>', movie);</w:t>
      </w:r>
    </w:p>
    <w:p w14:paraId="70D2DCC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46C9FC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movie: {</w:t>
      </w:r>
    </w:p>
    <w:p w14:paraId="363A54E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76D82A4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year: 1946,</w:t>
      </w:r>
    </w:p>
    <w:p w14:paraId="5DDB22D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'Spanish'</w:t>
      </w:r>
    </w:p>
    <w:p w14:paraId="3AD4505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7E1C242D"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Accessing a Property</w:t>
      </w:r>
    </w:p>
    <w:p w14:paraId="18A4C01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access an object’s value by using the dot notation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036B1CC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title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movie.title</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3F3C155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title:</w:t>
      </w:r>
      <w:r w:rsidRPr="00224A80">
        <w:rPr>
          <w:rFonts w:ascii="Arial" w:eastAsia="Times New Roman" w:hAnsi="Arial" w:cs="Arial"/>
          <w:color w:val="373737"/>
          <w:sz w:val="20"/>
          <w:szCs w:val="20"/>
          <w:bdr w:val="none" w:sz="0" w:space="0" w:color="auto" w:frame="1"/>
          <w:shd w:val="clear" w:color="auto" w:fill="F2F2F2"/>
          <w:lang w:eastAsia="en-GB"/>
        </w:rPr>
        <w:t>', title);</w:t>
      </w:r>
    </w:p>
    <w:p w14:paraId="7F0BD85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4784A3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15C4FA14"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Adding a Property</w:t>
      </w:r>
    </w:p>
    <w:p w14:paraId="40BA84A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Let’s add an array of cast to our movie object. We can add new properties using the same dot notation, this time assigning </w:t>
      </w:r>
      <w:r w:rsidRPr="00224A80">
        <w:rPr>
          <w:rFonts w:ascii="inherit" w:eastAsia="Times New Roman" w:hAnsi="inherit" w:cs="Arial"/>
          <w:i/>
          <w:iCs/>
          <w:color w:val="373737"/>
          <w:sz w:val="26"/>
          <w:szCs w:val="26"/>
          <w:bdr w:val="none" w:sz="0" w:space="0" w:color="auto" w:frame="1"/>
          <w:lang w:eastAsia="en-GB"/>
        </w:rPr>
        <w:t>to</w:t>
      </w:r>
      <w:r w:rsidRPr="00224A80">
        <w:rPr>
          <w:rFonts w:ascii="Arial" w:eastAsia="Times New Roman" w:hAnsi="Arial" w:cs="Arial"/>
          <w:color w:val="373737"/>
          <w:sz w:val="26"/>
          <w:szCs w:val="26"/>
          <w:lang w:eastAsia="en-GB"/>
        </w:rPr>
        <w:t> the property rather than accessing the value </w:t>
      </w:r>
      <w:r w:rsidRPr="00224A80">
        <w:rPr>
          <w:rFonts w:ascii="inherit" w:eastAsia="Times New Roman" w:hAnsi="inherit" w:cs="Arial"/>
          <w:i/>
          <w:iCs/>
          <w:color w:val="373737"/>
          <w:sz w:val="26"/>
          <w:szCs w:val="26"/>
          <w:bdr w:val="none" w:sz="0" w:space="0" w:color="auto" w:frame="1"/>
          <w:lang w:eastAsia="en-GB"/>
        </w:rPr>
        <w:t>from</w:t>
      </w:r>
      <w:r w:rsidRPr="00224A80">
        <w:rPr>
          <w:rFonts w:ascii="Arial" w:eastAsia="Times New Roman" w:hAnsi="Arial" w:cs="Arial"/>
          <w:color w:val="373737"/>
          <w:sz w:val="26"/>
          <w:szCs w:val="26"/>
          <w:lang w:eastAsia="en-GB"/>
        </w:rPr>
        <w:t> it.</w:t>
      </w:r>
    </w:p>
    <w:p w14:paraId="4E805ED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movie.cast</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James Stewart</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Donna Reed</w:t>
      </w:r>
      <w:r w:rsidRPr="00224A80">
        <w:rPr>
          <w:rFonts w:ascii="Arial" w:eastAsia="Times New Roman" w:hAnsi="Arial" w:cs="Arial"/>
          <w:color w:val="373737"/>
          <w:sz w:val="20"/>
          <w:szCs w:val="20"/>
          <w:bdr w:val="none" w:sz="0" w:space="0" w:color="auto" w:frame="1"/>
          <w:shd w:val="clear" w:color="auto" w:fill="F2F2F2"/>
          <w:lang w:eastAsia="en-GB"/>
        </w:rPr>
        <w:t>'];</w:t>
      </w:r>
    </w:p>
    <w:p w14:paraId="2DC2A22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movie:</w:t>
      </w:r>
      <w:r w:rsidRPr="00224A80">
        <w:rPr>
          <w:rFonts w:ascii="Arial" w:eastAsia="Times New Roman" w:hAnsi="Arial" w:cs="Arial"/>
          <w:color w:val="373737"/>
          <w:sz w:val="20"/>
          <w:szCs w:val="20"/>
          <w:bdr w:val="none" w:sz="0" w:space="0" w:color="auto" w:frame="1"/>
          <w:shd w:val="clear" w:color="auto" w:fill="F2F2F2"/>
          <w:lang w:eastAsia="en-GB"/>
        </w:rPr>
        <w:t>', movie);</w:t>
      </w:r>
    </w:p>
    <w:p w14:paraId="1ED3F31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422487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movie: {</w:t>
      </w:r>
    </w:p>
    <w:p w14:paraId="72421DF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6D859EA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year: 1946,</w:t>
      </w:r>
    </w:p>
    <w:p w14:paraId="3A24061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'Spanish',</w:t>
      </w:r>
    </w:p>
    <w:p w14:paraId="1309AA3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cast: ['James Stewart', 'Donna Reed']</w:t>
      </w:r>
    </w:p>
    <w:p w14:paraId="74D308D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5F0727A6"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Modifying a Property</w:t>
      </w:r>
    </w:p>
    <w:p w14:paraId="3088FBC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Modifying an existing property looks exactly the same as adding a property. If the property already exists, its value is modified. Let’s change the language to </w:t>
      </w:r>
      <w:r w:rsidRPr="00224A80">
        <w:rPr>
          <w:rFonts w:ascii="Arial" w:eastAsia="Times New Roman" w:hAnsi="Arial" w:cs="Arial"/>
          <w:color w:val="373737"/>
          <w:sz w:val="20"/>
          <w:szCs w:val="20"/>
          <w:bdr w:val="none" w:sz="0" w:space="0" w:color="auto" w:frame="1"/>
          <w:shd w:val="clear" w:color="auto" w:fill="F2F2F2"/>
          <w:lang w:eastAsia="en-GB"/>
        </w:rPr>
        <w:t>'English'</w:t>
      </w:r>
      <w:r w:rsidRPr="00224A80">
        <w:rPr>
          <w:rFonts w:ascii="Arial" w:eastAsia="Times New Roman" w:hAnsi="Arial" w:cs="Arial"/>
          <w:color w:val="373737"/>
          <w:sz w:val="26"/>
          <w:szCs w:val="26"/>
          <w:lang w:eastAsia="en-GB"/>
        </w:rPr>
        <w:t>.</w:t>
      </w:r>
    </w:p>
    <w:p w14:paraId="122FA70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movie.language</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English</w:t>
      </w:r>
      <w:r w:rsidRPr="00224A80">
        <w:rPr>
          <w:rFonts w:ascii="Arial" w:eastAsia="Times New Roman" w:hAnsi="Arial" w:cs="Arial"/>
          <w:color w:val="373737"/>
          <w:sz w:val="20"/>
          <w:szCs w:val="20"/>
          <w:bdr w:val="none" w:sz="0" w:space="0" w:color="auto" w:frame="1"/>
          <w:shd w:val="clear" w:color="auto" w:fill="F2F2F2"/>
          <w:lang w:eastAsia="en-GB"/>
        </w:rPr>
        <w:t>';</w:t>
      </w:r>
    </w:p>
    <w:p w14:paraId="4928B2E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movie:</w:t>
      </w:r>
      <w:r w:rsidRPr="00224A80">
        <w:rPr>
          <w:rFonts w:ascii="Arial" w:eastAsia="Times New Roman" w:hAnsi="Arial" w:cs="Arial"/>
          <w:color w:val="373737"/>
          <w:sz w:val="20"/>
          <w:szCs w:val="20"/>
          <w:bdr w:val="none" w:sz="0" w:space="0" w:color="auto" w:frame="1"/>
          <w:shd w:val="clear" w:color="auto" w:fill="F2F2F2"/>
          <w:lang w:eastAsia="en-GB"/>
        </w:rPr>
        <w:t>', movie);</w:t>
      </w:r>
    </w:p>
    <w:p w14:paraId="39643A8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527565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movie: {</w:t>
      </w:r>
    </w:p>
    <w:p w14:paraId="6128320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5E13278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year: 1946,</w:t>
      </w:r>
    </w:p>
    <w:p w14:paraId="1FDF633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'English',</w:t>
      </w:r>
    </w:p>
    <w:p w14:paraId="57EE2FA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cast: ['James Stewart', 'Donna Reed']</w:t>
      </w:r>
    </w:p>
    <w:p w14:paraId="67A6675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75D665DD"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As an alternative to dot notation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we can use square bracket notation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We do this by inserting the property name as a string between square brackets.</w:t>
      </w:r>
    </w:p>
    <w:p w14:paraId="3D0ECE8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movie['</w:t>
      </w:r>
      <w:r w:rsidRPr="00224A80">
        <w:rPr>
          <w:rFonts w:ascii="Arial" w:eastAsia="Times New Roman" w:hAnsi="Arial" w:cs="Arial"/>
          <w:color w:val="DD1144"/>
          <w:sz w:val="20"/>
          <w:szCs w:val="20"/>
          <w:bdr w:val="none" w:sz="0" w:space="0" w:color="auto" w:frame="1"/>
          <w:shd w:val="clear" w:color="auto" w:fill="F2F2F2"/>
          <w:lang w:eastAsia="en-GB"/>
        </w:rPr>
        <w:t>language</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French</w:t>
      </w:r>
      <w:r w:rsidRPr="00224A80">
        <w:rPr>
          <w:rFonts w:ascii="Arial" w:eastAsia="Times New Roman" w:hAnsi="Arial" w:cs="Arial"/>
          <w:color w:val="373737"/>
          <w:sz w:val="20"/>
          <w:szCs w:val="20"/>
          <w:bdr w:val="none" w:sz="0" w:space="0" w:color="auto" w:frame="1"/>
          <w:shd w:val="clear" w:color="auto" w:fill="F2F2F2"/>
          <w:lang w:eastAsia="en-GB"/>
        </w:rPr>
        <w:t>';</w:t>
      </w:r>
    </w:p>
    <w:p w14:paraId="7C1561E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movie:</w:t>
      </w:r>
      <w:r w:rsidRPr="00224A80">
        <w:rPr>
          <w:rFonts w:ascii="Arial" w:eastAsia="Times New Roman" w:hAnsi="Arial" w:cs="Arial"/>
          <w:color w:val="373737"/>
          <w:sz w:val="20"/>
          <w:szCs w:val="20"/>
          <w:bdr w:val="none" w:sz="0" w:space="0" w:color="auto" w:frame="1"/>
          <w:shd w:val="clear" w:color="auto" w:fill="F2F2F2"/>
          <w:lang w:eastAsia="en-GB"/>
        </w:rPr>
        <w:t>', movie);</w:t>
      </w:r>
    </w:p>
    <w:p w14:paraId="5B5A1E2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B44B25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movie: {</w:t>
      </w:r>
    </w:p>
    <w:p w14:paraId="057A6F1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4504F47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year: 1946,</w:t>
      </w:r>
    </w:p>
    <w:p w14:paraId="6A233FA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'French',</w:t>
      </w:r>
    </w:p>
    <w:p w14:paraId="654E2CB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cast: ['James Stewart', 'Donna Reed']</w:t>
      </w:r>
    </w:p>
    <w:p w14:paraId="0315EE5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7B64C66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This is a bit more typing than the dot </w:t>
      </w:r>
      <w:proofErr w:type="gramStart"/>
      <w:r w:rsidRPr="00224A80">
        <w:rPr>
          <w:rFonts w:ascii="Arial" w:eastAsia="Times New Roman" w:hAnsi="Arial" w:cs="Arial"/>
          <w:color w:val="373737"/>
          <w:sz w:val="26"/>
          <w:szCs w:val="26"/>
          <w:lang w:eastAsia="en-GB"/>
        </w:rPr>
        <w:t>notation, but</w:t>
      </w:r>
      <w:proofErr w:type="gramEnd"/>
      <w:r w:rsidRPr="00224A80">
        <w:rPr>
          <w:rFonts w:ascii="Arial" w:eastAsia="Times New Roman" w:hAnsi="Arial" w:cs="Arial"/>
          <w:color w:val="373737"/>
          <w:sz w:val="26"/>
          <w:szCs w:val="26"/>
          <w:lang w:eastAsia="en-GB"/>
        </w:rPr>
        <w:t xml:space="preserve"> is necessary in some cases. Dot notation won’t work when using a property name that contains special characters such a hyphens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or colons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etc.</w:t>
      </w:r>
    </w:p>
    <w:p w14:paraId="641D79D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movie.subtitle</w:t>
      </w:r>
      <w:proofErr w:type="spellEnd"/>
      <w:proofErr w:type="gramEnd"/>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language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German</w:t>
      </w:r>
      <w:r w:rsidRPr="00224A80">
        <w:rPr>
          <w:rFonts w:ascii="Arial" w:eastAsia="Times New Roman" w:hAnsi="Arial" w:cs="Arial"/>
          <w:color w:val="373737"/>
          <w:sz w:val="20"/>
          <w:szCs w:val="20"/>
          <w:bdr w:val="none" w:sz="0" w:space="0" w:color="auto" w:frame="1"/>
          <w:shd w:val="clear" w:color="auto" w:fill="F2F2F2"/>
          <w:lang w:eastAsia="en-GB"/>
        </w:rPr>
        <w:t>';</w:t>
      </w:r>
    </w:p>
    <w:p w14:paraId="59D77AF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A95B52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ReferenceError</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Invalid left-hand side in assignment</w:t>
      </w:r>
    </w:p>
    <w:p w14:paraId="1C53FF2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movie['</w:t>
      </w:r>
      <w:r w:rsidRPr="00224A80">
        <w:rPr>
          <w:rFonts w:ascii="Arial" w:eastAsia="Times New Roman" w:hAnsi="Arial" w:cs="Arial"/>
          <w:color w:val="DD1144"/>
          <w:sz w:val="20"/>
          <w:szCs w:val="20"/>
          <w:bdr w:val="none" w:sz="0" w:space="0" w:color="auto" w:frame="1"/>
          <w:shd w:val="clear" w:color="auto" w:fill="F2F2F2"/>
          <w:lang w:eastAsia="en-GB"/>
        </w:rPr>
        <w:t>subtitle-language</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German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5D6F338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movie:</w:t>
      </w:r>
      <w:r w:rsidRPr="00224A80">
        <w:rPr>
          <w:rFonts w:ascii="Arial" w:eastAsia="Times New Roman" w:hAnsi="Arial" w:cs="Arial"/>
          <w:color w:val="373737"/>
          <w:sz w:val="20"/>
          <w:szCs w:val="20"/>
          <w:bdr w:val="none" w:sz="0" w:space="0" w:color="auto" w:frame="1"/>
          <w:shd w:val="clear" w:color="auto" w:fill="F2F2F2"/>
          <w:lang w:eastAsia="en-GB"/>
        </w:rPr>
        <w:t>', movie);</w:t>
      </w:r>
    </w:p>
    <w:p w14:paraId="0E19D2F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FBFE5D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movie: {</w:t>
      </w:r>
    </w:p>
    <w:p w14:paraId="4FE0355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676BA0E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year: 1946,</w:t>
      </w:r>
    </w:p>
    <w:p w14:paraId="2708844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'French',</w:t>
      </w:r>
    </w:p>
    <w:p w14:paraId="0CC760C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cast: ['James Stewart', 'Donna Reed'],</w:t>
      </w:r>
    </w:p>
    <w:p w14:paraId="57D8629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subtitle-language: 'German'</w:t>
      </w:r>
    </w:p>
    <w:p w14:paraId="234C4DA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414C862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Most of the time we’ll use camelCase instead of kebab-case, however, you may need to use the square bracket notation when dealing with JavaScript objects from an outside data source that uses special characters in their property names.</w:t>
      </w:r>
    </w:p>
    <w:p w14:paraId="2FC2F7EF"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Another use case for square bracket notation is when you need to dynamically access properties using a variable. This allows us to write DRY, reusable code.</w:t>
      </w:r>
    </w:p>
    <w:p w14:paraId="65AE520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propertyToAccess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subtitle-language</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NEW</w:t>
      </w:r>
    </w:p>
    <w:p w14:paraId="6B8DDE5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movie[</w:t>
      </w:r>
      <w:proofErr w:type="spellStart"/>
      <w:r w:rsidRPr="00224A80">
        <w:rPr>
          <w:rFonts w:ascii="Arial" w:eastAsia="Times New Roman" w:hAnsi="Arial" w:cs="Arial"/>
          <w:color w:val="373737"/>
          <w:sz w:val="20"/>
          <w:szCs w:val="20"/>
          <w:bdr w:val="none" w:sz="0" w:space="0" w:color="auto" w:frame="1"/>
          <w:shd w:val="clear" w:color="auto" w:fill="F2F2F2"/>
          <w:lang w:eastAsia="en-GB"/>
        </w:rPr>
        <w:t>propertyToAccess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German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3C9681F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subtitle language:</w:t>
      </w:r>
      <w:r w:rsidRPr="00224A80">
        <w:rPr>
          <w:rFonts w:ascii="Arial" w:eastAsia="Times New Roman" w:hAnsi="Arial" w:cs="Arial"/>
          <w:color w:val="373737"/>
          <w:sz w:val="20"/>
          <w:szCs w:val="20"/>
          <w:bdr w:val="none" w:sz="0" w:space="0" w:color="auto" w:frame="1"/>
          <w:shd w:val="clear" w:color="auto" w:fill="F2F2F2"/>
          <w:lang w:eastAsia="en-GB"/>
        </w:rPr>
        <w:t>', movie[</w:t>
      </w:r>
      <w:proofErr w:type="spellStart"/>
      <w:r w:rsidRPr="00224A80">
        <w:rPr>
          <w:rFonts w:ascii="Arial" w:eastAsia="Times New Roman" w:hAnsi="Arial" w:cs="Arial"/>
          <w:color w:val="373737"/>
          <w:sz w:val="20"/>
          <w:szCs w:val="20"/>
          <w:bdr w:val="none" w:sz="0" w:space="0" w:color="auto" w:frame="1"/>
          <w:shd w:val="clear" w:color="auto" w:fill="F2F2F2"/>
          <w:lang w:eastAsia="en-GB"/>
        </w:rPr>
        <w:t>propertyToAccess</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7505F2D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subtitle language: German</w:t>
      </w:r>
    </w:p>
    <w:p w14:paraId="004329A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subtitle language:</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movie.propertyToAccess</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2BA2DBF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subtitle language: undefined</w:t>
      </w:r>
    </w:p>
    <w:p w14:paraId="21DC7D5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2C0BA0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56ADBFC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62A37E0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year: 1946,</w:t>
      </w:r>
    </w:p>
    <w:p w14:paraId="35269D9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'French',</w:t>
      </w:r>
    </w:p>
    <w:p w14:paraId="2579B6C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cast: ['James Stewart', 'Donna Reed'],</w:t>
      </w:r>
    </w:p>
    <w:p w14:paraId="4964C35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subtitle-language: 'German'</w:t>
      </w:r>
    </w:p>
    <w:p w14:paraId="39A7719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67BCBD03" w14:textId="77777777" w:rsidR="00224A80" w:rsidRPr="00224A80" w:rsidRDefault="00224A80" w:rsidP="00224A80">
      <w:pPr>
        <w:textAlignment w:val="baseline"/>
        <w:rPr>
          <w:rFonts w:ascii="Arial" w:eastAsia="Times New Roman" w:hAnsi="Arial" w:cs="Arial"/>
          <w:color w:val="666666"/>
          <w:sz w:val="26"/>
          <w:szCs w:val="26"/>
          <w:lang w:eastAsia="en-GB"/>
        </w:rPr>
      </w:pPr>
      <w:r w:rsidRPr="00224A80">
        <w:rPr>
          <w:rFonts w:ascii="Arial" w:eastAsia="Times New Roman" w:hAnsi="Arial" w:cs="Arial"/>
          <w:color w:val="666666"/>
          <w:sz w:val="26"/>
          <w:szCs w:val="26"/>
          <w:lang w:eastAsia="en-GB"/>
        </w:rPr>
        <w:t xml:space="preserve">Note: A common use-case for this is when a function accepts a key as an argument. Inside the function you will have access to the key via the </w:t>
      </w:r>
      <w:r w:rsidRPr="00224A80">
        <w:rPr>
          <w:rFonts w:ascii="Arial" w:eastAsia="Times New Roman" w:hAnsi="Arial" w:cs="Arial"/>
          <w:color w:val="666666"/>
          <w:sz w:val="26"/>
          <w:szCs w:val="26"/>
          <w:lang w:eastAsia="en-GB"/>
        </w:rPr>
        <w:lastRenderedPageBreak/>
        <w:t xml:space="preserve">parameter </w:t>
      </w:r>
      <w:proofErr w:type="gramStart"/>
      <w:r w:rsidRPr="00224A80">
        <w:rPr>
          <w:rFonts w:ascii="Arial" w:eastAsia="Times New Roman" w:hAnsi="Arial" w:cs="Arial"/>
          <w:color w:val="666666"/>
          <w:sz w:val="26"/>
          <w:szCs w:val="26"/>
          <w:lang w:eastAsia="en-GB"/>
        </w:rPr>
        <w:t>variable, and</w:t>
      </w:r>
      <w:proofErr w:type="gramEnd"/>
      <w:r w:rsidRPr="00224A80">
        <w:rPr>
          <w:rFonts w:ascii="Arial" w:eastAsia="Times New Roman" w:hAnsi="Arial" w:cs="Arial"/>
          <w:color w:val="666666"/>
          <w:sz w:val="26"/>
          <w:szCs w:val="26"/>
          <w:lang w:eastAsia="en-GB"/>
        </w:rPr>
        <w:t xml:space="preserve"> will need to use the square bracket notation if you want to access the value from the object.</w:t>
      </w:r>
    </w:p>
    <w:p w14:paraId="4EAC0729"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Deleting a Property</w:t>
      </w:r>
    </w:p>
    <w:p w14:paraId="389B9F63"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also use the </w:t>
      </w:r>
      <w:r w:rsidRPr="00224A80">
        <w:rPr>
          <w:rFonts w:ascii="Arial" w:eastAsia="Times New Roman" w:hAnsi="Arial" w:cs="Arial"/>
          <w:color w:val="373737"/>
          <w:sz w:val="20"/>
          <w:szCs w:val="20"/>
          <w:bdr w:val="none" w:sz="0" w:space="0" w:color="auto" w:frame="1"/>
          <w:shd w:val="clear" w:color="auto" w:fill="F2F2F2"/>
          <w:lang w:eastAsia="en-GB"/>
        </w:rPr>
        <w:t>delete</w:t>
      </w:r>
      <w:r w:rsidRPr="00224A80">
        <w:rPr>
          <w:rFonts w:ascii="Arial" w:eastAsia="Times New Roman" w:hAnsi="Arial" w:cs="Arial"/>
          <w:color w:val="373737"/>
          <w:sz w:val="26"/>
          <w:szCs w:val="26"/>
          <w:lang w:eastAsia="en-GB"/>
        </w:rPr>
        <w:t> operator to delete an object’s property. Let’s delete the movie’s </w:t>
      </w:r>
      <w:r w:rsidRPr="00224A80">
        <w:rPr>
          <w:rFonts w:ascii="Arial" w:eastAsia="Times New Roman" w:hAnsi="Arial" w:cs="Arial"/>
          <w:color w:val="373737"/>
          <w:sz w:val="20"/>
          <w:szCs w:val="20"/>
          <w:bdr w:val="none" w:sz="0" w:space="0" w:color="auto" w:frame="1"/>
          <w:shd w:val="clear" w:color="auto" w:fill="F2F2F2"/>
          <w:lang w:eastAsia="en-GB"/>
        </w:rPr>
        <w:t>year</w:t>
      </w:r>
      <w:r w:rsidRPr="00224A80">
        <w:rPr>
          <w:rFonts w:ascii="Arial" w:eastAsia="Times New Roman" w:hAnsi="Arial" w:cs="Arial"/>
          <w:color w:val="373737"/>
          <w:sz w:val="26"/>
          <w:szCs w:val="26"/>
          <w:lang w:eastAsia="en-GB"/>
        </w:rPr>
        <w:t> property.</w:t>
      </w:r>
    </w:p>
    <w:p w14:paraId="453E7D9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delete</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movie.year</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096507E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3EC56E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1CCD86D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13BA100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'French',</w:t>
      </w:r>
    </w:p>
    <w:p w14:paraId="6405283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cast: ['James Stewart', 'Donna Reed'],</w:t>
      </w:r>
    </w:p>
    <w:p w14:paraId="34E5B49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subtitle-language: 'German'</w:t>
      </w:r>
    </w:p>
    <w:p w14:paraId="6B4E6F3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3B0E0ADE"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Nested Objects</w:t>
      </w:r>
    </w:p>
    <w:p w14:paraId="24C3B7C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We’ve seen that the values of our object’s properties can be strings, numbers, even arrays, and they can be regular JavaScript objects as well. Like we did with the movie’s </w:t>
      </w:r>
      <w:r w:rsidRPr="00224A80">
        <w:rPr>
          <w:rFonts w:ascii="Arial" w:eastAsia="Times New Roman" w:hAnsi="Arial" w:cs="Arial"/>
          <w:color w:val="373737"/>
          <w:sz w:val="20"/>
          <w:szCs w:val="20"/>
          <w:bdr w:val="none" w:sz="0" w:space="0" w:color="auto" w:frame="1"/>
          <w:shd w:val="clear" w:color="auto" w:fill="F2F2F2"/>
          <w:lang w:eastAsia="en-GB"/>
        </w:rPr>
        <w:t>cast</w:t>
      </w:r>
      <w:r w:rsidRPr="00224A80">
        <w:rPr>
          <w:rFonts w:ascii="Arial" w:eastAsia="Times New Roman" w:hAnsi="Arial" w:cs="Arial"/>
          <w:color w:val="373737"/>
          <w:sz w:val="26"/>
          <w:szCs w:val="26"/>
          <w:lang w:eastAsia="en-GB"/>
        </w:rPr>
        <w:t> property that has an array or strings, we often want to nest data structures inside others. The hierarchical structure this creates helps us more easily access and manage subsets of data.</w:t>
      </w:r>
    </w:p>
    <w:p w14:paraId="036EDC1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For example, if we want to store both critics ratings and audience ratings on our movie object, we may decide to wrap both properties in </w:t>
      </w:r>
      <w:proofErr w:type="gramStart"/>
      <w:r w:rsidRPr="00224A80">
        <w:rPr>
          <w:rFonts w:ascii="Arial" w:eastAsia="Times New Roman" w:hAnsi="Arial" w:cs="Arial"/>
          <w:color w:val="373737"/>
          <w:sz w:val="26"/>
          <w:szCs w:val="26"/>
          <w:lang w:eastAsia="en-GB"/>
        </w:rPr>
        <w:t>an</w:t>
      </w:r>
      <w:proofErr w:type="gramEnd"/>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ratings</w:t>
      </w:r>
      <w:r w:rsidRPr="00224A80">
        <w:rPr>
          <w:rFonts w:ascii="Arial" w:eastAsia="Times New Roman" w:hAnsi="Arial" w:cs="Arial"/>
          <w:color w:val="373737"/>
          <w:sz w:val="26"/>
          <w:szCs w:val="26"/>
          <w:lang w:eastAsia="en-GB"/>
        </w:rPr>
        <w:t> object, because ratings is a subset of the overall movie properties.</w:t>
      </w:r>
    </w:p>
    <w:p w14:paraId="4EFDFCB3"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Let’s give our movie a new </w:t>
      </w:r>
      <w:r w:rsidRPr="00224A80">
        <w:rPr>
          <w:rFonts w:ascii="Arial" w:eastAsia="Times New Roman" w:hAnsi="Arial" w:cs="Arial"/>
          <w:color w:val="373737"/>
          <w:sz w:val="20"/>
          <w:szCs w:val="20"/>
          <w:bdr w:val="none" w:sz="0" w:space="0" w:color="auto" w:frame="1"/>
          <w:shd w:val="clear" w:color="auto" w:fill="F2F2F2"/>
          <w:lang w:eastAsia="en-GB"/>
        </w:rPr>
        <w:t>rating</w:t>
      </w:r>
      <w:r w:rsidRPr="00224A80">
        <w:rPr>
          <w:rFonts w:ascii="Arial" w:eastAsia="Times New Roman" w:hAnsi="Arial" w:cs="Arial"/>
          <w:color w:val="373737"/>
          <w:sz w:val="26"/>
          <w:szCs w:val="26"/>
          <w:lang w:eastAsia="en-GB"/>
        </w:rPr>
        <w:t> property, with the value of another object. The </w:t>
      </w:r>
      <w:r w:rsidRPr="00224A80">
        <w:rPr>
          <w:rFonts w:ascii="Arial" w:eastAsia="Times New Roman" w:hAnsi="Arial" w:cs="Arial"/>
          <w:color w:val="373737"/>
          <w:sz w:val="20"/>
          <w:szCs w:val="20"/>
          <w:bdr w:val="none" w:sz="0" w:space="0" w:color="auto" w:frame="1"/>
          <w:shd w:val="clear" w:color="auto" w:fill="F2F2F2"/>
          <w:lang w:eastAsia="en-GB"/>
        </w:rPr>
        <w:t>rating</w:t>
      </w:r>
      <w:r w:rsidRPr="00224A80">
        <w:rPr>
          <w:rFonts w:ascii="Arial" w:eastAsia="Times New Roman" w:hAnsi="Arial" w:cs="Arial"/>
          <w:color w:val="373737"/>
          <w:sz w:val="26"/>
          <w:szCs w:val="26"/>
          <w:lang w:eastAsia="en-GB"/>
        </w:rPr>
        <w:t> object will have two properties: </w:t>
      </w:r>
      <w:r w:rsidRPr="00224A80">
        <w:rPr>
          <w:rFonts w:ascii="Arial" w:eastAsia="Times New Roman" w:hAnsi="Arial" w:cs="Arial"/>
          <w:color w:val="373737"/>
          <w:sz w:val="20"/>
          <w:szCs w:val="20"/>
          <w:bdr w:val="none" w:sz="0" w:space="0" w:color="auto" w:frame="1"/>
          <w:shd w:val="clear" w:color="auto" w:fill="F2F2F2"/>
          <w:lang w:eastAsia="en-GB"/>
        </w:rPr>
        <w:t>critic</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audience</w:t>
      </w:r>
      <w:r w:rsidRPr="00224A80">
        <w:rPr>
          <w:rFonts w:ascii="Arial" w:eastAsia="Times New Roman" w:hAnsi="Arial" w:cs="Arial"/>
          <w:color w:val="373737"/>
          <w:sz w:val="26"/>
          <w:szCs w:val="26"/>
          <w:lang w:eastAsia="en-GB"/>
        </w:rPr>
        <w:t>.</w:t>
      </w:r>
    </w:p>
    <w:p w14:paraId="00D44E8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movie.ratings</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6BD528F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8080"/>
          <w:sz w:val="20"/>
          <w:szCs w:val="20"/>
          <w:bdr w:val="none" w:sz="0" w:space="0" w:color="auto" w:frame="1"/>
          <w:shd w:val="clear" w:color="auto" w:fill="F2F2F2"/>
          <w:lang w:eastAsia="en-GB"/>
        </w:rPr>
        <w:t>critic</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94</w:t>
      </w:r>
      <w:r w:rsidRPr="00224A80">
        <w:rPr>
          <w:rFonts w:ascii="Arial" w:eastAsia="Times New Roman" w:hAnsi="Arial" w:cs="Arial"/>
          <w:color w:val="373737"/>
          <w:sz w:val="20"/>
          <w:szCs w:val="20"/>
          <w:bdr w:val="none" w:sz="0" w:space="0" w:color="auto" w:frame="1"/>
          <w:shd w:val="clear" w:color="auto" w:fill="F2F2F2"/>
          <w:lang w:eastAsia="en-GB"/>
        </w:rPr>
        <w:t>,</w:t>
      </w:r>
    </w:p>
    <w:p w14:paraId="6B90A39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8080"/>
          <w:sz w:val="20"/>
          <w:szCs w:val="20"/>
          <w:bdr w:val="none" w:sz="0" w:space="0" w:color="auto" w:frame="1"/>
          <w:shd w:val="clear" w:color="auto" w:fill="F2F2F2"/>
          <w:lang w:eastAsia="en-GB"/>
        </w:rPr>
        <w:t>audience</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95</w:t>
      </w:r>
    </w:p>
    <w:p w14:paraId="26E05E1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0885DBB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movie:</w:t>
      </w:r>
      <w:r w:rsidRPr="00224A80">
        <w:rPr>
          <w:rFonts w:ascii="Arial" w:eastAsia="Times New Roman" w:hAnsi="Arial" w:cs="Arial"/>
          <w:color w:val="373737"/>
          <w:sz w:val="20"/>
          <w:szCs w:val="20"/>
          <w:bdr w:val="none" w:sz="0" w:space="0" w:color="auto" w:frame="1"/>
          <w:shd w:val="clear" w:color="auto" w:fill="F2F2F2"/>
          <w:lang w:eastAsia="en-GB"/>
        </w:rPr>
        <w:t>', movie);</w:t>
      </w:r>
    </w:p>
    <w:p w14:paraId="124BBD8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EB28BA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movie: {</w:t>
      </w:r>
    </w:p>
    <w:p w14:paraId="22A56F6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title: 'It\'s a Wonderful Life',</w:t>
      </w:r>
    </w:p>
    <w:p w14:paraId="3FB05A9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language: 'French',</w:t>
      </w:r>
    </w:p>
    <w:p w14:paraId="6B8F992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cast: ['James Stewart', 'Donna Reed'],</w:t>
      </w:r>
    </w:p>
    <w:p w14:paraId="7EF398F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subtitle-language: 'German',</w:t>
      </w:r>
    </w:p>
    <w:p w14:paraId="62409BF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ratings: </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critic</w:t>
      </w:r>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94, audience: 95 }</w:t>
      </w:r>
    </w:p>
    <w:p w14:paraId="63AD2BC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w:t>
      </w:r>
    </w:p>
    <w:p w14:paraId="0575363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access properties on the </w:t>
      </w:r>
      <w:r w:rsidRPr="00224A80">
        <w:rPr>
          <w:rFonts w:ascii="Arial" w:eastAsia="Times New Roman" w:hAnsi="Arial" w:cs="Arial"/>
          <w:color w:val="373737"/>
          <w:sz w:val="20"/>
          <w:szCs w:val="20"/>
          <w:bdr w:val="none" w:sz="0" w:space="0" w:color="auto" w:frame="1"/>
          <w:shd w:val="clear" w:color="auto" w:fill="F2F2F2"/>
          <w:lang w:eastAsia="en-GB"/>
        </w:rPr>
        <w:t>ratings</w:t>
      </w:r>
      <w:r w:rsidRPr="00224A80">
        <w:rPr>
          <w:rFonts w:ascii="Arial" w:eastAsia="Times New Roman" w:hAnsi="Arial" w:cs="Arial"/>
          <w:color w:val="373737"/>
          <w:sz w:val="26"/>
          <w:szCs w:val="26"/>
          <w:lang w:eastAsia="en-GB"/>
        </w:rPr>
        <w:t> object by chaining the keys using the dot notation, to allow us to ‘drill-down’ into the data structure.</w:t>
      </w:r>
    </w:p>
    <w:p w14:paraId="7CAE2D1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audienceRating</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movie.ratings</w:t>
      </w:r>
      <w:proofErr w:type="gramEnd"/>
      <w:r w:rsidRPr="00224A80">
        <w:rPr>
          <w:rFonts w:ascii="Arial" w:eastAsia="Times New Roman" w:hAnsi="Arial" w:cs="Arial"/>
          <w:color w:val="373737"/>
          <w:sz w:val="20"/>
          <w:szCs w:val="20"/>
          <w:bdr w:val="none" w:sz="0" w:space="0" w:color="auto" w:frame="1"/>
          <w:shd w:val="clear" w:color="auto" w:fill="F2F2F2"/>
          <w:lang w:eastAsia="en-GB"/>
        </w:rPr>
        <w:t>.audience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41053D1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audience rating:</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audienceRating</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0104DAD9"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Iterating Over Objects</w:t>
      </w:r>
    </w:p>
    <w:p w14:paraId="324C5B4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As with arrays, a common task with a collection of data if iterating through all the pieces of data within it, one at a time. We can do this with the </w:t>
      </w:r>
      <w:r w:rsidRPr="00224A80">
        <w:rPr>
          <w:rFonts w:ascii="Arial" w:eastAsia="Times New Roman" w:hAnsi="Arial" w:cs="Arial"/>
          <w:color w:val="373737"/>
          <w:sz w:val="20"/>
          <w:szCs w:val="20"/>
          <w:bdr w:val="none" w:sz="0" w:space="0" w:color="auto" w:frame="1"/>
          <w:shd w:val="clear" w:color="auto" w:fill="F2F2F2"/>
          <w:lang w:eastAsia="en-GB"/>
        </w:rPr>
        <w:t>for...in</w:t>
      </w:r>
      <w:r w:rsidRPr="00224A80">
        <w:rPr>
          <w:rFonts w:ascii="Arial" w:eastAsia="Times New Roman" w:hAnsi="Arial" w:cs="Arial"/>
          <w:color w:val="373737"/>
          <w:sz w:val="26"/>
          <w:szCs w:val="26"/>
          <w:lang w:eastAsia="en-GB"/>
        </w:rPr>
        <w:t> statement. </w:t>
      </w:r>
      <w:r w:rsidRPr="00224A80">
        <w:rPr>
          <w:rFonts w:ascii="Arial" w:eastAsia="Times New Roman" w:hAnsi="Arial" w:cs="Arial"/>
          <w:color w:val="373737"/>
          <w:sz w:val="20"/>
          <w:szCs w:val="20"/>
          <w:bdr w:val="none" w:sz="0" w:space="0" w:color="auto" w:frame="1"/>
          <w:shd w:val="clear" w:color="auto" w:fill="F2F2F2"/>
          <w:lang w:eastAsia="en-GB"/>
        </w:rPr>
        <w:t>for...in</w:t>
      </w:r>
      <w:r w:rsidRPr="00224A80">
        <w:rPr>
          <w:rFonts w:ascii="Arial" w:eastAsia="Times New Roman" w:hAnsi="Arial" w:cs="Arial"/>
          <w:color w:val="373737"/>
          <w:sz w:val="26"/>
          <w:szCs w:val="26"/>
          <w:lang w:eastAsia="en-GB"/>
        </w:rPr>
        <w:t> gives us each key in the object in turn. We can then use the key to access the value.</w:t>
      </w:r>
    </w:p>
    <w:p w14:paraId="3655645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for</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key </w:t>
      </w:r>
      <w:r w:rsidRPr="00224A80">
        <w:rPr>
          <w:rFonts w:ascii="inherit" w:eastAsia="Times New Roman" w:hAnsi="inherit" w:cs="Arial"/>
          <w:b/>
          <w:bCs/>
          <w:color w:val="000000"/>
          <w:sz w:val="20"/>
          <w:szCs w:val="20"/>
          <w:bdr w:val="none" w:sz="0" w:space="0" w:color="auto" w:frame="1"/>
          <w:shd w:val="clear" w:color="auto" w:fill="F2F2F2"/>
          <w:lang w:eastAsia="en-GB"/>
        </w:rPr>
        <w:t>in</w:t>
      </w:r>
      <w:r w:rsidRPr="00224A80">
        <w:rPr>
          <w:rFonts w:ascii="Arial" w:eastAsia="Times New Roman" w:hAnsi="Arial" w:cs="Arial"/>
          <w:color w:val="373737"/>
          <w:sz w:val="20"/>
          <w:szCs w:val="20"/>
          <w:bdr w:val="none" w:sz="0" w:space="0" w:color="auto" w:frame="1"/>
          <w:shd w:val="clear" w:color="auto" w:fill="F2F2F2"/>
          <w:lang w:eastAsia="en-GB"/>
        </w:rPr>
        <w:t xml:space="preserve"> movie) {</w:t>
      </w:r>
    </w:p>
    <w:p w14:paraId="04F83F6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value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movie[key];</w:t>
      </w:r>
    </w:p>
    <w:p w14:paraId="42A44A8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lastRenderedPageBreak/>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DD1144"/>
          <w:sz w:val="20"/>
          <w:szCs w:val="20"/>
          <w:bdr w:val="none" w:sz="0" w:space="0" w:color="auto" w:frame="1"/>
          <w:shd w:val="clear" w:color="auto" w:fill="F2F2F2"/>
          <w:lang w:eastAsia="en-GB"/>
        </w:rPr>
        <w:t xml:space="preserve">`The </w:t>
      </w:r>
      <w:r w:rsidRPr="00224A80">
        <w:rPr>
          <w:rFonts w:ascii="Arial" w:eastAsia="Times New Roman" w:hAnsi="Arial" w:cs="Arial"/>
          <w:color w:val="373737"/>
          <w:sz w:val="20"/>
          <w:szCs w:val="20"/>
          <w:bdr w:val="none" w:sz="0" w:space="0" w:color="auto" w:frame="1"/>
          <w:shd w:val="clear" w:color="auto" w:fill="F2F2F2"/>
          <w:lang w:eastAsia="en-GB"/>
        </w:rPr>
        <w:t>${key}</w:t>
      </w:r>
      <w:r w:rsidRPr="00224A80">
        <w:rPr>
          <w:rFonts w:ascii="Arial" w:eastAsia="Times New Roman" w:hAnsi="Arial" w:cs="Arial"/>
          <w:color w:val="DD1144"/>
          <w:sz w:val="20"/>
          <w:szCs w:val="20"/>
          <w:bdr w:val="none" w:sz="0" w:space="0" w:color="auto" w:frame="1"/>
          <w:shd w:val="clear" w:color="auto" w:fill="F2F2F2"/>
          <w:lang w:eastAsia="en-GB"/>
        </w:rPr>
        <w:t xml:space="preserve"> is </w:t>
      </w:r>
      <w:r w:rsidRPr="00224A80">
        <w:rPr>
          <w:rFonts w:ascii="Arial" w:eastAsia="Times New Roman" w:hAnsi="Arial" w:cs="Arial"/>
          <w:color w:val="373737"/>
          <w:sz w:val="20"/>
          <w:szCs w:val="20"/>
          <w:bdr w:val="none" w:sz="0" w:space="0" w:color="auto" w:frame="1"/>
          <w:shd w:val="clear" w:color="auto" w:fill="F2F2F2"/>
          <w:lang w:eastAsia="en-GB"/>
        </w:rPr>
        <w:t>${value}</w:t>
      </w:r>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w:t>
      </w:r>
    </w:p>
    <w:p w14:paraId="33CAD74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7B2BE2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The title is It's a Wonderful life</w:t>
      </w:r>
    </w:p>
    <w:p w14:paraId="6F34B5F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The language is French</w:t>
      </w:r>
    </w:p>
    <w:p w14:paraId="543533C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-&gt; The cast is James </w:t>
      </w:r>
      <w:proofErr w:type="spellStart"/>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Stewart,Donna</w:t>
      </w:r>
      <w:proofErr w:type="spellEnd"/>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xml:space="preserve"> Reed</w:t>
      </w:r>
    </w:p>
    <w:p w14:paraId="1810F12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The subtitle-language is German</w:t>
      </w:r>
    </w:p>
    <w:p w14:paraId="5D00290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-&gt; The ratings </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is</w:t>
      </w:r>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xml:space="preserve"> [object Object]</w:t>
      </w:r>
    </w:p>
    <w:p w14:paraId="6A33C74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5F714D7A"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Accessing an Object’s keys</w:t>
      </w:r>
    </w:p>
    <w:p w14:paraId="18B63B3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may not always know the properties of an object. We can use </w:t>
      </w:r>
      <w:proofErr w:type="spellStart"/>
      <w:r w:rsidRPr="00224A80">
        <w:rPr>
          <w:rFonts w:ascii="Arial" w:eastAsia="Times New Roman" w:hAnsi="Arial" w:cs="Arial"/>
          <w:color w:val="373737"/>
          <w:sz w:val="20"/>
          <w:szCs w:val="20"/>
          <w:bdr w:val="none" w:sz="0" w:space="0" w:color="auto" w:frame="1"/>
          <w:shd w:val="clear" w:color="auto" w:fill="F2F2F2"/>
          <w:lang w:eastAsia="en-GB"/>
        </w:rPr>
        <w:t>Object.keys</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to get an array of all of an object’s keys. We pass the method the object that we want to get the keys from.</w:t>
      </w:r>
    </w:p>
    <w:p w14:paraId="220B0E3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keys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0086B3"/>
          <w:sz w:val="20"/>
          <w:szCs w:val="20"/>
          <w:bdr w:val="none" w:sz="0" w:space="0" w:color="auto" w:frame="1"/>
          <w:shd w:val="clear" w:color="auto" w:fill="F2F2F2"/>
          <w:lang w:eastAsia="en-GB"/>
        </w:rPr>
        <w:t>Object</w:t>
      </w:r>
      <w:r w:rsidRPr="00224A80">
        <w:rPr>
          <w:rFonts w:ascii="Arial" w:eastAsia="Times New Roman" w:hAnsi="Arial" w:cs="Arial"/>
          <w:color w:val="373737"/>
          <w:sz w:val="20"/>
          <w:szCs w:val="20"/>
          <w:bdr w:val="none" w:sz="0" w:space="0" w:color="auto" w:frame="1"/>
          <w:shd w:val="clear" w:color="auto" w:fill="F2F2F2"/>
          <w:lang w:eastAsia="en-GB"/>
        </w:rPr>
        <w:t>.keys</w:t>
      </w:r>
      <w:proofErr w:type="spellEnd"/>
      <w:r w:rsidRPr="00224A80">
        <w:rPr>
          <w:rFonts w:ascii="Arial" w:eastAsia="Times New Roman" w:hAnsi="Arial" w:cs="Arial"/>
          <w:color w:val="373737"/>
          <w:sz w:val="20"/>
          <w:szCs w:val="20"/>
          <w:bdr w:val="none" w:sz="0" w:space="0" w:color="auto" w:frame="1"/>
          <w:shd w:val="clear" w:color="auto" w:fill="F2F2F2"/>
          <w:lang w:eastAsia="en-GB"/>
        </w:rPr>
        <w:t>(movie)</w:t>
      </w:r>
    </w:p>
    <w:p w14:paraId="1D2D2E4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keys:</w:t>
      </w:r>
      <w:r w:rsidRPr="00224A80">
        <w:rPr>
          <w:rFonts w:ascii="Arial" w:eastAsia="Times New Roman" w:hAnsi="Arial" w:cs="Arial"/>
          <w:color w:val="373737"/>
          <w:sz w:val="20"/>
          <w:szCs w:val="20"/>
          <w:bdr w:val="none" w:sz="0" w:space="0" w:color="auto" w:frame="1"/>
          <w:shd w:val="clear" w:color="auto" w:fill="F2F2F2"/>
          <w:lang w:eastAsia="en-GB"/>
        </w:rPr>
        <w:t>', keys);</w:t>
      </w:r>
    </w:p>
    <w:p w14:paraId="6954E22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keys: [ 'title', 'language', 'cast',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subtitle_language</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'ratings</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 ]</w:t>
      </w:r>
      <w:proofErr w:type="gramEnd"/>
    </w:p>
    <w:p w14:paraId="78760C19"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Task: 10 Minutes</w:t>
      </w:r>
    </w:p>
    <w:p w14:paraId="63BB11EB" w14:textId="77777777" w:rsidR="00224A80" w:rsidRPr="00224A80" w:rsidRDefault="00224A80" w:rsidP="00224A80">
      <w:pPr>
        <w:textAlignment w:val="baseline"/>
        <w:rPr>
          <w:rFonts w:ascii="Arial" w:eastAsia="Times New Roman" w:hAnsi="Arial" w:cs="Arial"/>
          <w:color w:val="666666"/>
          <w:sz w:val="26"/>
          <w:szCs w:val="26"/>
          <w:lang w:eastAsia="en-GB"/>
        </w:rPr>
      </w:pPr>
      <w:r w:rsidRPr="00224A80">
        <w:rPr>
          <w:rFonts w:ascii="Arial" w:eastAsia="Times New Roman" w:hAnsi="Arial" w:cs="Arial"/>
          <w:color w:val="666666"/>
          <w:sz w:val="26"/>
          <w:szCs w:val="26"/>
          <w:lang w:eastAsia="en-GB"/>
        </w:rPr>
        <w:t>Note: Hand out </w:t>
      </w:r>
      <w:hyperlink r:id="rId11" w:history="1">
        <w:r w:rsidRPr="00224A80">
          <w:rPr>
            <w:rFonts w:ascii="Arial" w:eastAsia="Times New Roman" w:hAnsi="Arial" w:cs="Arial"/>
            <w:color w:val="0F79D0"/>
            <w:sz w:val="26"/>
            <w:szCs w:val="26"/>
            <w:bdr w:val="none" w:sz="0" w:space="0" w:color="auto" w:frame="1"/>
            <w:lang w:eastAsia="en-GB"/>
          </w:rPr>
          <w:t>Task Start</w:t>
        </w:r>
      </w:hyperlink>
      <w:r w:rsidRPr="00224A80">
        <w:rPr>
          <w:rFonts w:ascii="Arial" w:eastAsia="Times New Roman" w:hAnsi="Arial" w:cs="Arial"/>
          <w:color w:val="666666"/>
          <w:sz w:val="26"/>
          <w:szCs w:val="26"/>
          <w:lang w:eastAsia="en-GB"/>
        </w:rPr>
        <w:t>.</w:t>
      </w:r>
    </w:p>
    <w:p w14:paraId="1AAB4182"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Complete the tasks in arrays_objects_movies_task_start.js</w:t>
      </w:r>
    </w:p>
    <w:p w14:paraId="36FCE999"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Example solution</w:t>
      </w:r>
    </w:p>
    <w:p w14:paraId="1F9A7677"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Recap</w:t>
      </w:r>
    </w:p>
    <w:p w14:paraId="03BF6B95"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do the array methods </w:t>
      </w:r>
      <w:r w:rsidRPr="00224A80">
        <w:rPr>
          <w:rFonts w:ascii="Arial" w:eastAsia="Times New Roman" w:hAnsi="Arial" w:cs="Arial"/>
          <w:color w:val="373737"/>
          <w:sz w:val="20"/>
          <w:szCs w:val="20"/>
          <w:bdr w:val="none" w:sz="0" w:space="0" w:color="auto" w:frame="1"/>
          <w:shd w:val="clear" w:color="auto" w:fill="F2F2F2"/>
          <w:lang w:eastAsia="en-GB"/>
        </w:rPr>
        <w:t>pop</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push</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shift</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unshift</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splice</w:t>
      </w:r>
      <w:r w:rsidRPr="00224A80">
        <w:rPr>
          <w:rFonts w:ascii="Arial" w:eastAsia="Times New Roman" w:hAnsi="Arial" w:cs="Arial"/>
          <w:color w:val="373737"/>
          <w:sz w:val="26"/>
          <w:szCs w:val="26"/>
          <w:lang w:eastAsia="en-GB"/>
        </w:rPr>
        <w:t> do?</w:t>
      </w:r>
    </w:p>
    <w:p w14:paraId="618ED705"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3FDBB4E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&lt;/</w:t>
      </w:r>
      <w:proofErr w:type="spellStart"/>
      <w:r w:rsidRPr="00224A80">
        <w:rPr>
          <w:rFonts w:ascii="Arial" w:eastAsia="Times New Roman" w:hAnsi="Arial" w:cs="Arial"/>
          <w:color w:val="373737"/>
          <w:sz w:val="26"/>
          <w:szCs w:val="26"/>
          <w:lang w:eastAsia="en-GB"/>
        </w:rPr>
        <w:t>br</w:t>
      </w:r>
      <w:proofErr w:type="spellEnd"/>
      <w:r w:rsidRPr="00224A80">
        <w:rPr>
          <w:rFonts w:ascii="Arial" w:eastAsia="Times New Roman" w:hAnsi="Arial" w:cs="Arial"/>
          <w:color w:val="373737"/>
          <w:sz w:val="26"/>
          <w:szCs w:val="26"/>
          <w:lang w:eastAsia="en-GB"/>
        </w:rPr>
        <w:t>&gt;</w:t>
      </w:r>
    </w:p>
    <w:p w14:paraId="6AB70250"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types can objects’ keys and values be?</w:t>
      </w:r>
    </w:p>
    <w:p w14:paraId="09E0AA75"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0AF7F37E"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&lt;/</w:t>
      </w:r>
      <w:proofErr w:type="spellStart"/>
      <w:r w:rsidRPr="00224A80">
        <w:rPr>
          <w:rFonts w:ascii="Arial" w:eastAsia="Times New Roman" w:hAnsi="Arial" w:cs="Arial"/>
          <w:color w:val="373737"/>
          <w:sz w:val="26"/>
          <w:szCs w:val="26"/>
          <w:lang w:eastAsia="en-GB"/>
        </w:rPr>
        <w:t>br</w:t>
      </w:r>
      <w:proofErr w:type="spellEnd"/>
      <w:r w:rsidRPr="00224A80">
        <w:rPr>
          <w:rFonts w:ascii="Arial" w:eastAsia="Times New Roman" w:hAnsi="Arial" w:cs="Arial"/>
          <w:color w:val="373737"/>
          <w:sz w:val="26"/>
          <w:szCs w:val="26"/>
          <w:lang w:eastAsia="en-GB"/>
        </w:rPr>
        <w:t>&gt;</w:t>
      </w:r>
    </w:p>
    <w:p w14:paraId="6544E9F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When might we want to use the “long form”, basic </w:t>
      </w:r>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loop? (</w:t>
      </w:r>
      <w:r w:rsidRPr="00224A80">
        <w:rPr>
          <w:rFonts w:ascii="Arial" w:eastAsia="Times New Roman" w:hAnsi="Arial" w:cs="Arial"/>
          <w:color w:val="373737"/>
          <w:sz w:val="20"/>
          <w:szCs w:val="20"/>
          <w:bdr w:val="none" w:sz="0" w:space="0" w:color="auto" w:frame="1"/>
          <w:shd w:val="clear" w:color="auto" w:fill="F2F2F2"/>
          <w:lang w:eastAsia="en-GB"/>
        </w:rPr>
        <w:t xml:space="preserve">for (var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 0;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&lt;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array.length</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i</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1FD05D42"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17966D1E"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&lt;/</w:t>
      </w:r>
      <w:proofErr w:type="spellStart"/>
      <w:r w:rsidRPr="00224A80">
        <w:rPr>
          <w:rFonts w:ascii="Arial" w:eastAsia="Times New Roman" w:hAnsi="Arial" w:cs="Arial"/>
          <w:color w:val="373737"/>
          <w:sz w:val="26"/>
          <w:szCs w:val="26"/>
          <w:lang w:eastAsia="en-GB"/>
        </w:rPr>
        <w:t>br</w:t>
      </w:r>
      <w:proofErr w:type="spellEnd"/>
      <w:r w:rsidRPr="00224A80">
        <w:rPr>
          <w:rFonts w:ascii="Arial" w:eastAsia="Times New Roman" w:hAnsi="Arial" w:cs="Arial"/>
          <w:color w:val="373737"/>
          <w:sz w:val="26"/>
          <w:szCs w:val="26"/>
          <w:lang w:eastAsia="en-GB"/>
        </w:rPr>
        <w:t>&gt;</w:t>
      </w:r>
    </w:p>
    <w:p w14:paraId="00E4DDF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Which data structure do we iterate over with </w:t>
      </w:r>
      <w:r w:rsidRPr="00224A80">
        <w:rPr>
          <w:rFonts w:ascii="Arial" w:eastAsia="Times New Roman" w:hAnsi="Arial" w:cs="Arial"/>
          <w:color w:val="373737"/>
          <w:sz w:val="20"/>
          <w:szCs w:val="20"/>
          <w:bdr w:val="none" w:sz="0" w:space="0" w:color="auto" w:frame="1"/>
          <w:shd w:val="clear" w:color="auto" w:fill="F2F2F2"/>
          <w:lang w:eastAsia="en-GB"/>
        </w:rPr>
        <w:t>for...of</w:t>
      </w:r>
      <w:r w:rsidRPr="00224A80">
        <w:rPr>
          <w:rFonts w:ascii="Arial" w:eastAsia="Times New Roman" w:hAnsi="Arial" w:cs="Arial"/>
          <w:color w:val="373737"/>
          <w:sz w:val="26"/>
          <w:szCs w:val="26"/>
          <w:lang w:eastAsia="en-GB"/>
        </w:rPr>
        <w:t> loops?</w:t>
      </w:r>
    </w:p>
    <w:p w14:paraId="6723D379"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6474B022"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&lt;/</w:t>
      </w:r>
      <w:proofErr w:type="spellStart"/>
      <w:r w:rsidRPr="00224A80">
        <w:rPr>
          <w:rFonts w:ascii="Arial" w:eastAsia="Times New Roman" w:hAnsi="Arial" w:cs="Arial"/>
          <w:color w:val="373737"/>
          <w:sz w:val="26"/>
          <w:szCs w:val="26"/>
          <w:lang w:eastAsia="en-GB"/>
        </w:rPr>
        <w:t>br</w:t>
      </w:r>
      <w:proofErr w:type="spellEnd"/>
      <w:r w:rsidRPr="00224A80">
        <w:rPr>
          <w:rFonts w:ascii="Arial" w:eastAsia="Times New Roman" w:hAnsi="Arial" w:cs="Arial"/>
          <w:color w:val="373737"/>
          <w:sz w:val="26"/>
          <w:szCs w:val="26"/>
          <w:lang w:eastAsia="en-GB"/>
        </w:rPr>
        <w:t>&gt;</w:t>
      </w:r>
    </w:p>
    <w:p w14:paraId="6B95F239"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Which data structure do we iterate over with </w:t>
      </w:r>
      <w:r w:rsidRPr="00224A80">
        <w:rPr>
          <w:rFonts w:ascii="Arial" w:eastAsia="Times New Roman" w:hAnsi="Arial" w:cs="Arial"/>
          <w:color w:val="373737"/>
          <w:sz w:val="20"/>
          <w:szCs w:val="20"/>
          <w:bdr w:val="none" w:sz="0" w:space="0" w:color="auto" w:frame="1"/>
          <w:shd w:val="clear" w:color="auto" w:fill="F2F2F2"/>
          <w:lang w:eastAsia="en-GB"/>
        </w:rPr>
        <w:t>for...in</w:t>
      </w:r>
      <w:r w:rsidRPr="00224A80">
        <w:rPr>
          <w:rFonts w:ascii="Arial" w:eastAsia="Times New Roman" w:hAnsi="Arial" w:cs="Arial"/>
          <w:color w:val="373737"/>
          <w:sz w:val="26"/>
          <w:szCs w:val="26"/>
          <w:lang w:eastAsia="en-GB"/>
        </w:rPr>
        <w:t> loops?</w:t>
      </w:r>
    </w:p>
    <w:p w14:paraId="727A67CB"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5CECD6F2"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&lt;/</w:t>
      </w:r>
      <w:proofErr w:type="spellStart"/>
      <w:r w:rsidRPr="00224A80">
        <w:rPr>
          <w:rFonts w:ascii="Arial" w:eastAsia="Times New Roman" w:hAnsi="Arial" w:cs="Arial"/>
          <w:color w:val="373737"/>
          <w:sz w:val="26"/>
          <w:szCs w:val="26"/>
          <w:lang w:eastAsia="en-GB"/>
        </w:rPr>
        <w:t>br</w:t>
      </w:r>
      <w:proofErr w:type="spellEnd"/>
      <w:r w:rsidRPr="00224A80">
        <w:rPr>
          <w:rFonts w:ascii="Arial" w:eastAsia="Times New Roman" w:hAnsi="Arial" w:cs="Arial"/>
          <w:color w:val="373737"/>
          <w:sz w:val="26"/>
          <w:szCs w:val="26"/>
          <w:lang w:eastAsia="en-GB"/>
        </w:rPr>
        <w:t>&gt;</w:t>
      </w:r>
    </w:p>
    <w:p w14:paraId="04FEFA07"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Conclusion</w:t>
      </w:r>
    </w:p>
    <w:p w14:paraId="44CA988A"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Objects and Arrays help us to organise and work with the data in our applications more efficiently. We can iterate over objects with the </w:t>
      </w:r>
      <w:r w:rsidRPr="00224A80">
        <w:rPr>
          <w:rFonts w:ascii="Arial" w:eastAsia="Times New Roman" w:hAnsi="Arial" w:cs="Arial"/>
          <w:color w:val="373737"/>
          <w:sz w:val="20"/>
          <w:szCs w:val="20"/>
          <w:bdr w:val="none" w:sz="0" w:space="0" w:color="auto" w:frame="1"/>
          <w:shd w:val="clear" w:color="auto" w:fill="F2F2F2"/>
          <w:lang w:eastAsia="en-GB"/>
        </w:rPr>
        <w:t>for...in</w:t>
      </w:r>
      <w:r w:rsidRPr="00224A80">
        <w:rPr>
          <w:rFonts w:ascii="Arial" w:eastAsia="Times New Roman" w:hAnsi="Arial" w:cs="Arial"/>
          <w:color w:val="373737"/>
          <w:sz w:val="26"/>
          <w:szCs w:val="26"/>
          <w:lang w:eastAsia="en-GB"/>
        </w:rPr>
        <w:t> loop and arrays with the </w:t>
      </w:r>
      <w:r w:rsidRPr="00224A80">
        <w:rPr>
          <w:rFonts w:ascii="Arial" w:eastAsia="Times New Roman" w:hAnsi="Arial" w:cs="Arial"/>
          <w:color w:val="373737"/>
          <w:sz w:val="20"/>
          <w:szCs w:val="20"/>
          <w:bdr w:val="none" w:sz="0" w:space="0" w:color="auto" w:frame="1"/>
          <w:shd w:val="clear" w:color="auto" w:fill="F2F2F2"/>
          <w:lang w:eastAsia="en-GB"/>
        </w:rPr>
        <w:t>for...of</w:t>
      </w:r>
      <w:r w:rsidRPr="00224A80">
        <w:rPr>
          <w:rFonts w:ascii="Arial" w:eastAsia="Times New Roman" w:hAnsi="Arial" w:cs="Arial"/>
          <w:color w:val="373737"/>
          <w:sz w:val="26"/>
          <w:szCs w:val="26"/>
          <w:lang w:eastAsia="en-GB"/>
        </w:rPr>
        <w:t> loop. If we want total control and extra flexibility, we can do all of the looping manually with a for loop. Loops help us avoid repeated code.</w:t>
      </w:r>
    </w:p>
    <w:p w14:paraId="5E39471F" w14:textId="77777777" w:rsidR="00224A80" w:rsidRPr="00224A80" w:rsidRDefault="00224A80" w:rsidP="00224A80">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224A80">
        <w:rPr>
          <w:rFonts w:ascii="Arial" w:eastAsia="Times New Roman" w:hAnsi="Arial" w:cs="Arial"/>
          <w:b/>
          <w:bCs/>
          <w:color w:val="326883"/>
          <w:spacing w:val="-15"/>
          <w:kern w:val="36"/>
          <w:sz w:val="54"/>
          <w:szCs w:val="54"/>
          <w:u w:val="single"/>
          <w:lang w:eastAsia="en-GB"/>
        </w:rPr>
        <w:t>Functions</w:t>
      </w:r>
    </w:p>
    <w:p w14:paraId="566A612D"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inherit" w:eastAsia="Times New Roman" w:hAnsi="inherit" w:cs="Arial"/>
          <w:b/>
          <w:bCs/>
          <w:color w:val="373737"/>
          <w:sz w:val="26"/>
          <w:szCs w:val="26"/>
          <w:bdr w:val="none" w:sz="0" w:space="0" w:color="auto" w:frame="1"/>
          <w:lang w:eastAsia="en-GB"/>
        </w:rPr>
        <w:t>Lesson Duration: 45 minutes</w:t>
      </w:r>
    </w:p>
    <w:p w14:paraId="4A1EF149"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Learning Objectives</w:t>
      </w:r>
    </w:p>
    <w:p w14:paraId="201B539D" w14:textId="77777777" w:rsidR="00224A80" w:rsidRPr="00224A80" w:rsidRDefault="00224A80" w:rsidP="00224A80">
      <w:pPr>
        <w:numPr>
          <w:ilvl w:val="0"/>
          <w:numId w:val="19"/>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declare functions</w:t>
      </w:r>
    </w:p>
    <w:p w14:paraId="53637C8F" w14:textId="77777777" w:rsidR="00224A80" w:rsidRPr="00224A80" w:rsidRDefault="00224A80" w:rsidP="00224A80">
      <w:pPr>
        <w:numPr>
          <w:ilvl w:val="0"/>
          <w:numId w:val="19"/>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Understand that functions can be anonymous</w:t>
      </w:r>
    </w:p>
    <w:p w14:paraId="2AAE6194" w14:textId="77777777" w:rsidR="00224A80" w:rsidRPr="00224A80" w:rsidRDefault="00224A80" w:rsidP="00224A80">
      <w:pPr>
        <w:numPr>
          <w:ilvl w:val="0"/>
          <w:numId w:val="19"/>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Know the differences between function declarations and anonymous function expressions</w:t>
      </w:r>
    </w:p>
    <w:p w14:paraId="7EE22641"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Intro</w:t>
      </w:r>
    </w:p>
    <w:p w14:paraId="44E2945C"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We’ve now covered most of the core building blocks of a programming language, but we’re still missing a big one: functions. Functions are incredibly useful, they let us split our code up into small, </w:t>
      </w:r>
      <w:proofErr w:type="spellStart"/>
      <w:r w:rsidRPr="00224A80">
        <w:rPr>
          <w:rFonts w:ascii="Arial" w:eastAsia="Times New Roman" w:hAnsi="Arial" w:cs="Arial"/>
          <w:color w:val="373737"/>
          <w:sz w:val="26"/>
          <w:szCs w:val="26"/>
          <w:lang w:eastAsia="en-GB"/>
        </w:rPr>
        <w:t>reuseable</w:t>
      </w:r>
      <w:proofErr w:type="spellEnd"/>
      <w:r w:rsidRPr="00224A80">
        <w:rPr>
          <w:rFonts w:ascii="Arial" w:eastAsia="Times New Roman" w:hAnsi="Arial" w:cs="Arial"/>
          <w:color w:val="373737"/>
          <w:sz w:val="26"/>
          <w:szCs w:val="26"/>
          <w:lang w:eastAsia="en-GB"/>
        </w:rPr>
        <w:t xml:space="preserve"> chunks. Breaking our code up like this lets us build DRY, modular applications. We can give that section of code a meaningful name, making our code more readable and more easily understood.</w:t>
      </w:r>
    </w:p>
    <w:p w14:paraId="436253EE"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Let’s make a new file to have a look at functions in JavaScript.</w:t>
      </w:r>
    </w:p>
    <w:p w14:paraId="2E3AA86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touch functions.js</w:t>
      </w:r>
    </w:p>
    <w:p w14:paraId="1B5A5FB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atom .</w:t>
      </w:r>
      <w:proofErr w:type="gramEnd"/>
    </w:p>
    <w:p w14:paraId="7515C398"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Named Function Declarations</w:t>
      </w:r>
    </w:p>
    <w:p w14:paraId="5EFD8432"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There are a number of ways of declaring a function in JavaScript. First, we’ll look at named functions.</w:t>
      </w:r>
    </w:p>
    <w:p w14:paraId="3EC5543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To declare the </w:t>
      </w:r>
      <w:proofErr w:type="gramStart"/>
      <w:r w:rsidRPr="00224A80">
        <w:rPr>
          <w:rFonts w:ascii="Arial" w:eastAsia="Times New Roman" w:hAnsi="Arial" w:cs="Arial"/>
          <w:color w:val="373737"/>
          <w:sz w:val="26"/>
          <w:szCs w:val="26"/>
          <w:lang w:eastAsia="en-GB"/>
        </w:rPr>
        <w:t>function</w:t>
      </w:r>
      <w:proofErr w:type="gramEnd"/>
      <w:r w:rsidRPr="00224A80">
        <w:rPr>
          <w:rFonts w:ascii="Arial" w:eastAsia="Times New Roman" w:hAnsi="Arial" w:cs="Arial"/>
          <w:color w:val="373737"/>
          <w:sz w:val="26"/>
          <w:szCs w:val="26"/>
          <w:lang w:eastAsia="en-GB"/>
        </w:rPr>
        <w:t xml:space="preserve"> we use the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 keyword. This keyword is followed by a name for the function and brackets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Then braces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are used to define the function body. To return a value from our function we use the </w:t>
      </w:r>
      <w:r w:rsidRPr="00224A80">
        <w:rPr>
          <w:rFonts w:ascii="Arial" w:eastAsia="Times New Roman" w:hAnsi="Arial" w:cs="Arial"/>
          <w:color w:val="373737"/>
          <w:sz w:val="20"/>
          <w:szCs w:val="20"/>
          <w:bdr w:val="none" w:sz="0" w:space="0" w:color="auto" w:frame="1"/>
          <w:shd w:val="clear" w:color="auto" w:fill="F2F2F2"/>
          <w:lang w:eastAsia="en-GB"/>
        </w:rPr>
        <w:t>return</w:t>
      </w:r>
      <w:r w:rsidRPr="00224A80">
        <w:rPr>
          <w:rFonts w:ascii="Arial" w:eastAsia="Times New Roman" w:hAnsi="Arial" w:cs="Arial"/>
          <w:color w:val="373737"/>
          <w:sz w:val="26"/>
          <w:szCs w:val="26"/>
          <w:lang w:eastAsia="en-GB"/>
        </w:rPr>
        <w:t> keyword.</w:t>
      </w:r>
    </w:p>
    <w:p w14:paraId="333DC5C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w:t>
      </w:r>
    </w:p>
    <w:p w14:paraId="63DA76A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Hello World!</w:t>
      </w:r>
      <w:r w:rsidRPr="00224A80">
        <w:rPr>
          <w:rFonts w:ascii="Arial" w:eastAsia="Times New Roman" w:hAnsi="Arial" w:cs="Arial"/>
          <w:color w:val="373737"/>
          <w:sz w:val="20"/>
          <w:szCs w:val="20"/>
          <w:bdr w:val="none" w:sz="0" w:space="0" w:color="auto" w:frame="1"/>
          <w:shd w:val="clear" w:color="auto" w:fill="F2F2F2"/>
          <w:lang w:eastAsia="en-GB"/>
        </w:rPr>
        <w:t>';</w:t>
      </w:r>
    </w:p>
    <w:p w14:paraId="4F05F5E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32B84D1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 execute the code contained in a function by referring to it by </w:t>
      </w:r>
      <w:proofErr w:type="spellStart"/>
      <w:r w:rsidRPr="00224A80">
        <w:rPr>
          <w:rFonts w:ascii="Arial" w:eastAsia="Times New Roman" w:hAnsi="Arial" w:cs="Arial"/>
          <w:color w:val="373737"/>
          <w:sz w:val="26"/>
          <w:szCs w:val="26"/>
          <w:lang w:eastAsia="en-GB"/>
        </w:rPr>
        <w:t>it’s</w:t>
      </w:r>
      <w:proofErr w:type="spellEnd"/>
      <w:r w:rsidRPr="00224A80">
        <w:rPr>
          <w:rFonts w:ascii="Arial" w:eastAsia="Times New Roman" w:hAnsi="Arial" w:cs="Arial"/>
          <w:color w:val="373737"/>
          <w:sz w:val="26"/>
          <w:szCs w:val="26"/>
          <w:lang w:eastAsia="en-GB"/>
        </w:rPr>
        <w:t xml:space="preserve"> name and using brackets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to invoke (or call) it: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w:t>
      </w:r>
    </w:p>
    <w:p w14:paraId="6372CDA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w:t>
      </w:r>
    </w:p>
    <w:p w14:paraId="4647D55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Hello World!</w:t>
      </w:r>
      <w:r w:rsidRPr="00224A80">
        <w:rPr>
          <w:rFonts w:ascii="Arial" w:eastAsia="Times New Roman" w:hAnsi="Arial" w:cs="Arial"/>
          <w:color w:val="373737"/>
          <w:sz w:val="20"/>
          <w:szCs w:val="20"/>
          <w:bdr w:val="none" w:sz="0" w:space="0" w:color="auto" w:frame="1"/>
          <w:shd w:val="clear" w:color="auto" w:fill="F2F2F2"/>
          <w:lang w:eastAsia="en-GB"/>
        </w:rPr>
        <w:t>';</w:t>
      </w:r>
    </w:p>
    <w:p w14:paraId="4CD0060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lastRenderedPageBreak/>
        <w:t>}</w:t>
      </w:r>
    </w:p>
    <w:p w14:paraId="638426D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sayHello</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message:</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5FD1E57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sayHello</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message: Hello World!</w:t>
      </w:r>
    </w:p>
    <w:p w14:paraId="125CA8ED" w14:textId="77777777" w:rsidR="00224A80" w:rsidRPr="00224A80" w:rsidRDefault="00224A80" w:rsidP="00224A80">
      <w:pPr>
        <w:textAlignment w:val="baseline"/>
        <w:rPr>
          <w:rFonts w:ascii="Arial" w:eastAsia="Times New Roman" w:hAnsi="Arial" w:cs="Arial"/>
          <w:color w:val="373737"/>
          <w:sz w:val="26"/>
          <w:szCs w:val="26"/>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gives us back the string </w:t>
      </w:r>
      <w:r w:rsidRPr="00224A80">
        <w:rPr>
          <w:rFonts w:ascii="Arial" w:eastAsia="Times New Roman" w:hAnsi="Arial" w:cs="Arial"/>
          <w:color w:val="373737"/>
          <w:sz w:val="20"/>
          <w:szCs w:val="20"/>
          <w:bdr w:val="none" w:sz="0" w:space="0" w:color="auto" w:frame="1"/>
          <w:shd w:val="clear" w:color="auto" w:fill="F2F2F2"/>
          <w:lang w:eastAsia="en-GB"/>
        </w:rPr>
        <w:t>'Hello World!'</w:t>
      </w:r>
      <w:r w:rsidRPr="00224A80">
        <w:rPr>
          <w:rFonts w:ascii="Arial" w:eastAsia="Times New Roman" w:hAnsi="Arial" w:cs="Arial"/>
          <w:color w:val="373737"/>
          <w:sz w:val="26"/>
          <w:szCs w:val="26"/>
          <w:lang w:eastAsia="en-GB"/>
        </w:rPr>
        <w:t> when our code runs.</w:t>
      </w:r>
    </w:p>
    <w:p w14:paraId="07C94366"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Arguments &amp; Parameters</w:t>
      </w:r>
    </w:p>
    <w:p w14:paraId="4F2B557A"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 don’t always want our functions to output a hard-coded value; often we want the function to take some input, and return a different output depending on what was input. This makes our functions more flexible and </w:t>
      </w:r>
      <w:proofErr w:type="spellStart"/>
      <w:r w:rsidRPr="00224A80">
        <w:rPr>
          <w:rFonts w:ascii="Arial" w:eastAsia="Times New Roman" w:hAnsi="Arial" w:cs="Arial"/>
          <w:color w:val="373737"/>
          <w:sz w:val="26"/>
          <w:szCs w:val="26"/>
          <w:lang w:eastAsia="en-GB"/>
        </w:rPr>
        <w:t>let’s</w:t>
      </w:r>
      <w:proofErr w:type="spellEnd"/>
      <w:r w:rsidRPr="00224A80">
        <w:rPr>
          <w:rFonts w:ascii="Arial" w:eastAsia="Times New Roman" w:hAnsi="Arial" w:cs="Arial"/>
          <w:color w:val="373737"/>
          <w:sz w:val="26"/>
          <w:szCs w:val="26"/>
          <w:lang w:eastAsia="en-GB"/>
        </w:rPr>
        <w:t xml:space="preserve"> us reuse our code. Instead of saying ‘Hello world!’, we might want to take input from the outside world to decide who we say hello to.</w:t>
      </w:r>
    </w:p>
    <w:p w14:paraId="4C7B16B7"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happens when we try to pass an argument to the function as we invoke it?</w:t>
      </w:r>
    </w:p>
    <w:p w14:paraId="29234BD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w:t>
      </w:r>
    </w:p>
    <w:p w14:paraId="4A20428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Hello World!</w:t>
      </w:r>
      <w:r w:rsidRPr="00224A80">
        <w:rPr>
          <w:rFonts w:ascii="Arial" w:eastAsia="Times New Roman" w:hAnsi="Arial" w:cs="Arial"/>
          <w:color w:val="373737"/>
          <w:sz w:val="20"/>
          <w:szCs w:val="20"/>
          <w:bdr w:val="none" w:sz="0" w:space="0" w:color="auto" w:frame="1"/>
          <w:shd w:val="clear" w:color="auto" w:fill="F2F2F2"/>
          <w:lang w:eastAsia="en-GB"/>
        </w:rPr>
        <w:t>';</w:t>
      </w:r>
    </w:p>
    <w:p w14:paraId="52A5185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22A2F57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sayHello</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message:</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Danielle</w:t>
      </w:r>
      <w:r w:rsidRPr="00224A80">
        <w:rPr>
          <w:rFonts w:ascii="Arial" w:eastAsia="Times New Roman" w:hAnsi="Arial" w:cs="Arial"/>
          <w:color w:val="373737"/>
          <w:sz w:val="20"/>
          <w:szCs w:val="20"/>
          <w:bdr w:val="none" w:sz="0" w:space="0" w:color="auto" w:frame="1"/>
          <w:shd w:val="clear" w:color="auto" w:fill="F2F2F2"/>
          <w:lang w:eastAsia="en-GB"/>
        </w:rPr>
        <w:t>'));</w:t>
      </w:r>
    </w:p>
    <w:p w14:paraId="60B0348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sayHello</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message: Hello World!</w:t>
      </w:r>
    </w:p>
    <w:p w14:paraId="62DC8F9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still just get </w:t>
      </w:r>
      <w:r w:rsidRPr="00224A80">
        <w:rPr>
          <w:rFonts w:ascii="Arial" w:eastAsia="Times New Roman" w:hAnsi="Arial" w:cs="Arial"/>
          <w:color w:val="373737"/>
          <w:sz w:val="20"/>
          <w:szCs w:val="20"/>
          <w:bdr w:val="none" w:sz="0" w:space="0" w:color="auto" w:frame="1"/>
          <w:shd w:val="clear" w:color="auto" w:fill="F2F2F2"/>
          <w:lang w:eastAsia="en-GB"/>
        </w:rPr>
        <w:t>'Hello World!'</w:t>
      </w:r>
      <w:r w:rsidRPr="00224A80">
        <w:rPr>
          <w:rFonts w:ascii="Arial" w:eastAsia="Times New Roman" w:hAnsi="Arial" w:cs="Arial"/>
          <w:color w:val="373737"/>
          <w:sz w:val="26"/>
          <w:szCs w:val="26"/>
          <w:lang w:eastAsia="en-GB"/>
        </w:rPr>
        <w:t xml:space="preserve">, but that’s not too surprising, we haven’t named a parameter or done anything with the argument that we passed in. What is a bit surprising is that JavaScript doesn’t seem to have a problem with us passing in this unused </w:t>
      </w:r>
      <w:proofErr w:type="gramStart"/>
      <w:r w:rsidRPr="00224A80">
        <w:rPr>
          <w:rFonts w:ascii="Arial" w:eastAsia="Times New Roman" w:hAnsi="Arial" w:cs="Arial"/>
          <w:color w:val="373737"/>
          <w:sz w:val="26"/>
          <w:szCs w:val="26"/>
          <w:lang w:eastAsia="en-GB"/>
        </w:rPr>
        <w:t>argument.</w:t>
      </w:r>
      <w:proofErr w:type="gramEnd"/>
      <w:r w:rsidRPr="00224A80">
        <w:rPr>
          <w:rFonts w:ascii="Arial" w:eastAsia="Times New Roman" w:hAnsi="Arial" w:cs="Arial"/>
          <w:color w:val="373737"/>
          <w:sz w:val="26"/>
          <w:szCs w:val="26"/>
          <w:lang w:eastAsia="en-GB"/>
        </w:rPr>
        <w:t xml:space="preserve"> It’s simply ignored, the code runs fine with no errors.</w:t>
      </w:r>
    </w:p>
    <w:p w14:paraId="427C63B3"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To use the argument inside our function we need to declare a parameter by adding a name for the variable between the brackets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We can then reference it by name within the function.</w:t>
      </w:r>
    </w:p>
    <w:p w14:paraId="3909A27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(name) </w:t>
      </w:r>
      <w:proofErr w:type="gramStart"/>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w:t>
      </w:r>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41A9AFC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 xml:space="preserve">`Hello </w:t>
      </w:r>
      <w:r w:rsidRPr="00224A80">
        <w:rPr>
          <w:rFonts w:ascii="Arial" w:eastAsia="Times New Roman" w:hAnsi="Arial" w:cs="Arial"/>
          <w:color w:val="373737"/>
          <w:sz w:val="20"/>
          <w:szCs w:val="20"/>
          <w:bdr w:val="none" w:sz="0" w:space="0" w:color="auto" w:frame="1"/>
          <w:shd w:val="clear" w:color="auto" w:fill="F2F2F2"/>
          <w:lang w:eastAsia="en-GB"/>
        </w:rPr>
        <w:t>${name</w:t>
      </w:r>
      <w:proofErr w:type="gramStart"/>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25C9404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34B2EB1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EF16CE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sayHello</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message:</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Danielle</w:t>
      </w:r>
      <w:r w:rsidRPr="00224A80">
        <w:rPr>
          <w:rFonts w:ascii="Arial" w:eastAsia="Times New Roman" w:hAnsi="Arial" w:cs="Arial"/>
          <w:color w:val="373737"/>
          <w:sz w:val="20"/>
          <w:szCs w:val="20"/>
          <w:bdr w:val="none" w:sz="0" w:space="0" w:color="auto" w:frame="1"/>
          <w:shd w:val="clear" w:color="auto" w:fill="F2F2F2"/>
          <w:lang w:eastAsia="en-GB"/>
        </w:rPr>
        <w:t>'));</w:t>
      </w:r>
    </w:p>
    <w:p w14:paraId="1EECBA4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sayHello</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message: Hello Danielle!</w:t>
      </w:r>
    </w:p>
    <w:p w14:paraId="7AB425FD"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Now that we’re expecting a parameter to be passed, and using it within our function, what happens if we don’t pass one in?</w:t>
      </w:r>
    </w:p>
    <w:p w14:paraId="6C224B1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sayHello</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with no arguments:</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NEW</w:t>
      </w:r>
    </w:p>
    <w:p w14:paraId="7AA714F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sayHello</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with no arguments: Hello undefined!</w:t>
      </w:r>
    </w:p>
    <w:p w14:paraId="76DBDAF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Again, JavaScript doesn’t seem to care all that much. No errors, it still runs fine. It just declares an empty parameter that never gets a value passed into it. Our </w:t>
      </w:r>
      <w:r w:rsidRPr="00224A80">
        <w:rPr>
          <w:rFonts w:ascii="Arial" w:eastAsia="Times New Roman" w:hAnsi="Arial" w:cs="Arial"/>
          <w:color w:val="373737"/>
          <w:sz w:val="20"/>
          <w:szCs w:val="20"/>
          <w:bdr w:val="none" w:sz="0" w:space="0" w:color="auto" w:frame="1"/>
          <w:shd w:val="clear" w:color="auto" w:fill="F2F2F2"/>
          <w:lang w:eastAsia="en-GB"/>
        </w:rPr>
        <w:t>name</w:t>
      </w:r>
      <w:r w:rsidRPr="00224A80">
        <w:rPr>
          <w:rFonts w:ascii="Arial" w:eastAsia="Times New Roman" w:hAnsi="Arial" w:cs="Arial"/>
          <w:color w:val="373737"/>
          <w:sz w:val="26"/>
          <w:szCs w:val="26"/>
          <w:lang w:eastAsia="en-GB"/>
        </w:rPr>
        <w:t>’s value is </w:t>
      </w:r>
      <w:r w:rsidRPr="00224A80">
        <w:rPr>
          <w:rFonts w:ascii="Arial" w:eastAsia="Times New Roman" w:hAnsi="Arial" w:cs="Arial"/>
          <w:color w:val="373737"/>
          <w:sz w:val="20"/>
          <w:szCs w:val="20"/>
          <w:bdr w:val="none" w:sz="0" w:space="0" w:color="auto" w:frame="1"/>
          <w:shd w:val="clear" w:color="auto" w:fill="F2F2F2"/>
          <w:lang w:eastAsia="en-GB"/>
        </w:rPr>
        <w:t>undefined</w:t>
      </w:r>
      <w:r w:rsidRPr="00224A80">
        <w:rPr>
          <w:rFonts w:ascii="Arial" w:eastAsia="Times New Roman" w:hAnsi="Arial" w:cs="Arial"/>
          <w:color w:val="373737"/>
          <w:sz w:val="26"/>
          <w:szCs w:val="26"/>
          <w:lang w:eastAsia="en-GB"/>
        </w:rPr>
        <w:t>.</w:t>
      </w:r>
    </w:p>
    <w:p w14:paraId="6B6CE99C"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Default Parameters</w:t>
      </w:r>
    </w:p>
    <w:p w14:paraId="4C4AED72"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JavaScript supports default parameter syntax similar to that found in many other languages, meaning we can set a default value to be used if no argument is passed in. Let’s set </w:t>
      </w:r>
      <w:r w:rsidRPr="00224A80">
        <w:rPr>
          <w:rFonts w:ascii="Arial" w:eastAsia="Times New Roman" w:hAnsi="Arial" w:cs="Arial"/>
          <w:color w:val="373737"/>
          <w:sz w:val="20"/>
          <w:szCs w:val="20"/>
          <w:bdr w:val="none" w:sz="0" w:space="0" w:color="auto" w:frame="1"/>
          <w:shd w:val="clear" w:color="auto" w:fill="F2F2F2"/>
          <w:lang w:eastAsia="en-GB"/>
        </w:rPr>
        <w:t>'World'</w:t>
      </w:r>
      <w:r w:rsidRPr="00224A80">
        <w:rPr>
          <w:rFonts w:ascii="Arial" w:eastAsia="Times New Roman" w:hAnsi="Arial" w:cs="Arial"/>
          <w:color w:val="373737"/>
          <w:sz w:val="26"/>
          <w:szCs w:val="26"/>
          <w:lang w:eastAsia="en-GB"/>
        </w:rPr>
        <w:t> as the default value which will be taken by </w:t>
      </w:r>
      <w:r w:rsidRPr="00224A80">
        <w:rPr>
          <w:rFonts w:ascii="Arial" w:eastAsia="Times New Roman" w:hAnsi="Arial" w:cs="Arial"/>
          <w:color w:val="373737"/>
          <w:sz w:val="20"/>
          <w:szCs w:val="20"/>
          <w:bdr w:val="none" w:sz="0" w:space="0" w:color="auto" w:frame="1"/>
          <w:shd w:val="clear" w:color="auto" w:fill="F2F2F2"/>
          <w:lang w:eastAsia="en-GB"/>
        </w:rPr>
        <w:t>name</w:t>
      </w:r>
      <w:r w:rsidRPr="00224A80">
        <w:rPr>
          <w:rFonts w:ascii="Arial" w:eastAsia="Times New Roman" w:hAnsi="Arial" w:cs="Arial"/>
          <w:color w:val="373737"/>
          <w:sz w:val="26"/>
          <w:szCs w:val="26"/>
          <w:lang w:eastAsia="en-GB"/>
        </w:rPr>
        <w:t> if no value is passed to the function.</w:t>
      </w:r>
    </w:p>
    <w:p w14:paraId="71841E4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name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World</w:t>
      </w:r>
      <w:r w:rsidRPr="00224A80">
        <w:rPr>
          <w:rFonts w:ascii="Arial" w:eastAsia="Times New Roman" w:hAnsi="Arial" w:cs="Arial"/>
          <w:color w:val="373737"/>
          <w:sz w:val="20"/>
          <w:szCs w:val="20"/>
          <w:bdr w:val="none" w:sz="0" w:space="0" w:color="auto" w:frame="1"/>
          <w:shd w:val="clear" w:color="auto" w:fill="F2F2F2"/>
          <w:lang w:eastAsia="en-GB"/>
        </w:rPr>
        <w:t xml:space="preserve">') {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748A914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 xml:space="preserve">`Hello </w:t>
      </w:r>
      <w:r w:rsidRPr="00224A80">
        <w:rPr>
          <w:rFonts w:ascii="Arial" w:eastAsia="Times New Roman" w:hAnsi="Arial" w:cs="Arial"/>
          <w:color w:val="373737"/>
          <w:sz w:val="20"/>
          <w:szCs w:val="20"/>
          <w:bdr w:val="none" w:sz="0" w:space="0" w:color="auto" w:frame="1"/>
          <w:shd w:val="clear" w:color="auto" w:fill="F2F2F2"/>
          <w:lang w:eastAsia="en-GB"/>
        </w:rPr>
        <w:t>${name</w:t>
      </w:r>
      <w:proofErr w:type="gramStart"/>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02F3A0C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576B488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9CB691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sayHello</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with no arguments:</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1B8CAC9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sayHello</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with no arguments: Hello World!</w:t>
      </w:r>
    </w:p>
    <w:p w14:paraId="7EC51C80"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can add more parameters by listing them between the brackets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xml:space="preserve">, as a comma separated </w:t>
      </w:r>
      <w:proofErr w:type="gramStart"/>
      <w:r w:rsidRPr="00224A80">
        <w:rPr>
          <w:rFonts w:ascii="Arial" w:eastAsia="Times New Roman" w:hAnsi="Arial" w:cs="Arial"/>
          <w:color w:val="373737"/>
          <w:sz w:val="26"/>
          <w:szCs w:val="26"/>
          <w:lang w:eastAsia="en-GB"/>
        </w:rPr>
        <w:t>list </w:t>
      </w:r>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6"/>
          <w:szCs w:val="26"/>
          <w:lang w:eastAsia="en-GB"/>
        </w:rPr>
        <w:t>.</w:t>
      </w:r>
    </w:p>
    <w:p w14:paraId="6AE354E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greeting, name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World</w:t>
      </w:r>
      <w:r w:rsidRPr="00224A80">
        <w:rPr>
          <w:rFonts w:ascii="Arial" w:eastAsia="Times New Roman" w:hAnsi="Arial" w:cs="Arial"/>
          <w:color w:val="373737"/>
          <w:sz w:val="20"/>
          <w:szCs w:val="20"/>
          <w:bdr w:val="none" w:sz="0" w:space="0" w:color="auto" w:frame="1"/>
          <w:shd w:val="clear" w:color="auto" w:fill="F2F2F2"/>
          <w:lang w:eastAsia="en-GB"/>
        </w:rPr>
        <w:t xml:space="preserve">') {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2E3E272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${greeting}</w:t>
      </w:r>
      <w:r w:rsidRPr="00224A80">
        <w:rPr>
          <w:rFonts w:ascii="Arial" w:eastAsia="Times New Roman" w:hAnsi="Arial" w:cs="Arial"/>
          <w:color w:val="DD1144"/>
          <w:sz w:val="20"/>
          <w:szCs w:val="20"/>
          <w:bdr w:val="none" w:sz="0" w:space="0" w:color="auto" w:frame="1"/>
          <w:shd w:val="clear" w:color="auto" w:fill="F2F2F2"/>
          <w:lang w:eastAsia="en-GB"/>
        </w:rPr>
        <w:t xml:space="preserve"> </w:t>
      </w:r>
      <w:r w:rsidRPr="00224A80">
        <w:rPr>
          <w:rFonts w:ascii="Arial" w:eastAsia="Times New Roman" w:hAnsi="Arial" w:cs="Arial"/>
          <w:color w:val="373737"/>
          <w:sz w:val="20"/>
          <w:szCs w:val="20"/>
          <w:bdr w:val="none" w:sz="0" w:space="0" w:color="auto" w:frame="1"/>
          <w:shd w:val="clear" w:color="auto" w:fill="F2F2F2"/>
          <w:lang w:eastAsia="en-GB"/>
        </w:rPr>
        <w:t>${name</w:t>
      </w:r>
      <w:proofErr w:type="gramStart"/>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21718E7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1C72352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sayHello</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message:</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Hi</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Danielle</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646E0A8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sayHello</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message: Hi Danielle!</w:t>
      </w:r>
    </w:p>
    <w:p w14:paraId="6C96FCCA"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Note: The parameter with a default must be last in the list, so that if only one argument is passed, the argument will be treated as </w:t>
      </w:r>
      <w:r w:rsidRPr="00224A80">
        <w:rPr>
          <w:rFonts w:ascii="Arial" w:eastAsia="Times New Roman" w:hAnsi="Arial" w:cs="Arial"/>
          <w:color w:val="373737"/>
          <w:sz w:val="20"/>
          <w:szCs w:val="20"/>
          <w:bdr w:val="none" w:sz="0" w:space="0" w:color="auto" w:frame="1"/>
          <w:shd w:val="clear" w:color="auto" w:fill="F2F2F2"/>
          <w:lang w:eastAsia="en-GB"/>
        </w:rPr>
        <w:t>greeting</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World!</w:t>
      </w:r>
      <w:r w:rsidRPr="00224A80">
        <w:rPr>
          <w:rFonts w:ascii="Arial" w:eastAsia="Times New Roman" w:hAnsi="Arial" w:cs="Arial"/>
          <w:color w:val="373737"/>
          <w:sz w:val="26"/>
          <w:szCs w:val="26"/>
          <w:lang w:eastAsia="en-GB"/>
        </w:rPr>
        <w:t> with be used as the value for </w:t>
      </w:r>
      <w:r w:rsidRPr="00224A80">
        <w:rPr>
          <w:rFonts w:ascii="Arial" w:eastAsia="Times New Roman" w:hAnsi="Arial" w:cs="Arial"/>
          <w:color w:val="373737"/>
          <w:sz w:val="20"/>
          <w:szCs w:val="20"/>
          <w:bdr w:val="none" w:sz="0" w:space="0" w:color="auto" w:frame="1"/>
          <w:shd w:val="clear" w:color="auto" w:fill="F2F2F2"/>
          <w:lang w:eastAsia="en-GB"/>
        </w:rPr>
        <w:t>name</w:t>
      </w:r>
      <w:r w:rsidRPr="00224A80">
        <w:rPr>
          <w:rFonts w:ascii="Arial" w:eastAsia="Times New Roman" w:hAnsi="Arial" w:cs="Arial"/>
          <w:color w:val="373737"/>
          <w:sz w:val="26"/>
          <w:szCs w:val="26"/>
          <w:lang w:eastAsia="en-GB"/>
        </w:rPr>
        <w:t>.</w:t>
      </w:r>
    </w:p>
    <w:p w14:paraId="776CB51C"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Hoisting</w:t>
      </w:r>
    </w:p>
    <w:p w14:paraId="206CEA63"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 slightly strange feature of the named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 declaration is that the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 declaration is “hoisted”. This means that when the JavaScript interpreter parses the code, and just before it actually runs, it essentially moves the function declaration to the top of the file. This means that we can use our function before it is declared.</w:t>
      </w:r>
    </w:p>
    <w:p w14:paraId="0D688B2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sayHello</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message:</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Danielle</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Hi</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7EAEC03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sayHello</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message: Hi Danielle!</w:t>
      </w:r>
    </w:p>
    <w:p w14:paraId="1111CE0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319FC1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name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World</w:t>
      </w:r>
      <w:r w:rsidRPr="00224A80">
        <w:rPr>
          <w:rFonts w:ascii="Arial" w:eastAsia="Times New Roman" w:hAnsi="Arial" w:cs="Arial"/>
          <w:color w:val="373737"/>
          <w:sz w:val="20"/>
          <w:szCs w:val="20"/>
          <w:bdr w:val="none" w:sz="0" w:space="0" w:color="auto" w:frame="1"/>
          <w:shd w:val="clear" w:color="auto" w:fill="F2F2F2"/>
          <w:lang w:eastAsia="en-GB"/>
        </w:rPr>
        <w:t xml:space="preserve">', greeting) {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46E81F5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${greeting}</w:t>
      </w:r>
      <w:r w:rsidRPr="00224A80">
        <w:rPr>
          <w:rFonts w:ascii="Arial" w:eastAsia="Times New Roman" w:hAnsi="Arial" w:cs="Arial"/>
          <w:color w:val="DD1144"/>
          <w:sz w:val="20"/>
          <w:szCs w:val="20"/>
          <w:bdr w:val="none" w:sz="0" w:space="0" w:color="auto" w:frame="1"/>
          <w:shd w:val="clear" w:color="auto" w:fill="F2F2F2"/>
          <w:lang w:eastAsia="en-GB"/>
        </w:rPr>
        <w:t xml:space="preserve"> </w:t>
      </w:r>
      <w:r w:rsidRPr="00224A80">
        <w:rPr>
          <w:rFonts w:ascii="Arial" w:eastAsia="Times New Roman" w:hAnsi="Arial" w:cs="Arial"/>
          <w:color w:val="373737"/>
          <w:sz w:val="20"/>
          <w:szCs w:val="20"/>
          <w:bdr w:val="none" w:sz="0" w:space="0" w:color="auto" w:frame="1"/>
          <w:shd w:val="clear" w:color="auto" w:fill="F2F2F2"/>
          <w:lang w:eastAsia="en-GB"/>
        </w:rPr>
        <w:t>${name</w:t>
      </w:r>
      <w:proofErr w:type="gramStart"/>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520766E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0102C5DF"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This can be kind of confusing as it can make the code harder to follow. There is an argument that you should not depend on this hoisting behaviour at all.</w:t>
      </w:r>
    </w:p>
    <w:p w14:paraId="626DA05A" w14:textId="77777777" w:rsidR="00224A80" w:rsidRPr="00224A80" w:rsidRDefault="00224A80" w:rsidP="00224A80">
      <w:pPr>
        <w:textAlignment w:val="baseline"/>
        <w:rPr>
          <w:rFonts w:ascii="Arial" w:eastAsia="Times New Roman" w:hAnsi="Arial" w:cs="Arial"/>
          <w:color w:val="373737"/>
          <w:sz w:val="26"/>
          <w:szCs w:val="26"/>
          <w:lang w:eastAsia="en-GB"/>
        </w:rPr>
      </w:pPr>
      <w:hyperlink r:id="rId12" w:tgtFrame="_blank" w:history="1">
        <w:r w:rsidRPr="00224A80">
          <w:rPr>
            <w:rFonts w:ascii="Arial" w:eastAsia="Times New Roman" w:hAnsi="Arial" w:cs="Arial"/>
            <w:color w:val="0F79D0"/>
            <w:sz w:val="26"/>
            <w:szCs w:val="26"/>
            <w:u w:val="single"/>
            <w:bdr w:val="none" w:sz="0" w:space="0" w:color="auto" w:frame="1"/>
            <w:lang w:eastAsia="en-GB"/>
          </w:rPr>
          <w:t>MDN documentation on hoisting</w:t>
        </w:r>
      </w:hyperlink>
    </w:p>
    <w:p w14:paraId="22AD7A36"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Anonymous Function Expressions</w:t>
      </w:r>
    </w:p>
    <w:p w14:paraId="74361C91"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We’re about to see an incredibly powerful feature of JavaScript, which is a fairly uncommon feature in </w:t>
      </w:r>
      <w:proofErr w:type="gramStart"/>
      <w:r w:rsidRPr="00224A80">
        <w:rPr>
          <w:rFonts w:ascii="Arial" w:eastAsia="Times New Roman" w:hAnsi="Arial" w:cs="Arial"/>
          <w:color w:val="373737"/>
          <w:sz w:val="26"/>
          <w:szCs w:val="26"/>
          <w:lang w:eastAsia="en-GB"/>
        </w:rPr>
        <w:t>object oriented</w:t>
      </w:r>
      <w:proofErr w:type="gramEnd"/>
      <w:r w:rsidRPr="00224A80">
        <w:rPr>
          <w:rFonts w:ascii="Arial" w:eastAsia="Times New Roman" w:hAnsi="Arial" w:cs="Arial"/>
          <w:color w:val="373737"/>
          <w:sz w:val="26"/>
          <w:szCs w:val="26"/>
          <w:lang w:eastAsia="en-GB"/>
        </w:rPr>
        <w:t xml:space="preserve"> programming languages. Functions are first-class objects. This means that, like numbers, strings, arrays or objects, we can store functions in variables, put them in arrays or objects. We can also call methods on functions, pass functions into functions as arguments and even </w:t>
      </w:r>
      <w:r w:rsidRPr="00224A80">
        <w:rPr>
          <w:rFonts w:ascii="Arial" w:eastAsia="Times New Roman" w:hAnsi="Arial" w:cs="Arial"/>
          <w:color w:val="373737"/>
          <w:sz w:val="20"/>
          <w:szCs w:val="20"/>
          <w:bdr w:val="none" w:sz="0" w:space="0" w:color="auto" w:frame="1"/>
          <w:shd w:val="clear" w:color="auto" w:fill="F2F2F2"/>
          <w:lang w:eastAsia="en-GB"/>
        </w:rPr>
        <w:t>return</w:t>
      </w:r>
      <w:r w:rsidRPr="00224A80">
        <w:rPr>
          <w:rFonts w:ascii="Arial" w:eastAsia="Times New Roman" w:hAnsi="Arial" w:cs="Arial"/>
          <w:color w:val="373737"/>
          <w:sz w:val="26"/>
          <w:szCs w:val="26"/>
          <w:lang w:eastAsia="en-GB"/>
        </w:rPr>
        <w:t> a function from another function.</w:t>
      </w:r>
    </w:p>
    <w:p w14:paraId="5AF2D44B"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There’s a lot to this aspect of JavaScript, so we’ll see more of this in practice later in the module. For now, let’s try writing a new function and storing it in a variable.</w:t>
      </w:r>
    </w:p>
    <w:p w14:paraId="30C7378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add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w:t>
      </w:r>
    </w:p>
    <w:p w14:paraId="65AB3B8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75173D9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17A3001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346F5E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1 + 3 with add:</w:t>
      </w:r>
      <w:r w:rsidRPr="00224A80">
        <w:rPr>
          <w:rFonts w:ascii="Arial" w:eastAsia="Times New Roman" w:hAnsi="Arial" w:cs="Arial"/>
          <w:color w:val="373737"/>
          <w:sz w:val="20"/>
          <w:szCs w:val="20"/>
          <w:bdr w:val="none" w:sz="0" w:space="0" w:color="auto" w:frame="1"/>
          <w:shd w:val="clear" w:color="auto" w:fill="F2F2F2"/>
          <w:lang w:eastAsia="en-GB"/>
        </w:rPr>
        <w:t>', add(</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3</w:t>
      </w:r>
      <w:r w:rsidRPr="00224A80">
        <w:rPr>
          <w:rFonts w:ascii="Arial" w:eastAsia="Times New Roman" w:hAnsi="Arial" w:cs="Arial"/>
          <w:color w:val="373737"/>
          <w:sz w:val="20"/>
          <w:szCs w:val="20"/>
          <w:bdr w:val="none" w:sz="0" w:space="0" w:color="auto" w:frame="1"/>
          <w:shd w:val="clear" w:color="auto" w:fill="F2F2F2"/>
          <w:lang w:eastAsia="en-GB"/>
        </w:rPr>
        <w:t>));</w:t>
      </w:r>
    </w:p>
    <w:p w14:paraId="345380D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1 + 3 with add: 4</w:t>
      </w:r>
    </w:p>
    <w:p w14:paraId="0281C817"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This function doesn’t look like our named function, </w:t>
      </w:r>
      <w:proofErr w:type="spellStart"/>
      <w:r w:rsidRPr="00224A80">
        <w:rPr>
          <w:rFonts w:ascii="Arial" w:eastAsia="Times New Roman" w:hAnsi="Arial" w:cs="Arial"/>
          <w:color w:val="373737"/>
          <w:sz w:val="20"/>
          <w:szCs w:val="20"/>
          <w:bdr w:val="none" w:sz="0" w:space="0" w:color="auto" w:frame="1"/>
          <w:shd w:val="clear" w:color="auto" w:fill="F2F2F2"/>
          <w:lang w:eastAsia="en-GB"/>
        </w:rPr>
        <w:t>sayHello</w:t>
      </w:r>
      <w:proofErr w:type="spellEnd"/>
      <w:r w:rsidRPr="00224A80">
        <w:rPr>
          <w:rFonts w:ascii="Arial" w:eastAsia="Times New Roman" w:hAnsi="Arial" w:cs="Arial"/>
          <w:color w:val="373737"/>
          <w:sz w:val="26"/>
          <w:szCs w:val="26"/>
          <w:lang w:eastAsia="en-GB"/>
        </w:rPr>
        <w:t xml:space="preserve">, from before. We omitted the name. Since we can store function objects in variables, we can </w:t>
      </w:r>
      <w:r w:rsidRPr="00224A80">
        <w:rPr>
          <w:rFonts w:ascii="Arial" w:eastAsia="Times New Roman" w:hAnsi="Arial" w:cs="Arial"/>
          <w:color w:val="373737"/>
          <w:sz w:val="26"/>
          <w:szCs w:val="26"/>
          <w:lang w:eastAsia="en-GB"/>
        </w:rPr>
        <w:lastRenderedPageBreak/>
        <w:t>refer to them later by the name of the variable that we store them in, so in this case, the function name is optional. This is called an anonymous function expression.</w:t>
      </w:r>
    </w:p>
    <w:p w14:paraId="47E5DEFD"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It’s worth noting that anonymous function expressions are not “hoisted”, like named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 declarations.</w:t>
      </w:r>
    </w:p>
    <w:p w14:paraId="58A8787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1 + 3 with add:</w:t>
      </w:r>
      <w:r w:rsidRPr="00224A80">
        <w:rPr>
          <w:rFonts w:ascii="Arial" w:eastAsia="Times New Roman" w:hAnsi="Arial" w:cs="Arial"/>
          <w:color w:val="373737"/>
          <w:sz w:val="20"/>
          <w:szCs w:val="20"/>
          <w:bdr w:val="none" w:sz="0" w:space="0" w:color="auto" w:frame="1"/>
          <w:shd w:val="clear" w:color="auto" w:fill="F2F2F2"/>
          <w:lang w:eastAsia="en-GB"/>
        </w:rPr>
        <w:t>', add(</w:t>
      </w:r>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3</w:t>
      </w:r>
      <w:r w:rsidRPr="00224A80">
        <w:rPr>
          <w:rFonts w:ascii="Arial" w:eastAsia="Times New Roman" w:hAnsi="Arial" w:cs="Arial"/>
          <w:color w:val="373737"/>
          <w:sz w:val="20"/>
          <w:szCs w:val="20"/>
          <w:bdr w:val="none" w:sz="0" w:space="0" w:color="auto" w:frame="1"/>
          <w:shd w:val="clear" w:color="auto" w:fill="F2F2F2"/>
          <w:lang w:eastAsia="en-GB"/>
        </w:rPr>
        <w:t>));</w:t>
      </w:r>
    </w:p>
    <w:p w14:paraId="52213A1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TypeError</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add is not a function</w:t>
      </w:r>
    </w:p>
    <w:p w14:paraId="5FBDDF7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add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w:t>
      </w:r>
    </w:p>
    <w:p w14:paraId="1233B08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6407F70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209C5BB3"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Task: 20 minutes</w:t>
      </w:r>
    </w:p>
    <w:p w14:paraId="2976B68C" w14:textId="77777777" w:rsidR="00224A80" w:rsidRPr="00224A80" w:rsidRDefault="00224A80" w:rsidP="00224A80">
      <w:pPr>
        <w:numPr>
          <w:ilvl w:val="0"/>
          <w:numId w:val="20"/>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Declare a </w:t>
      </w:r>
      <w:r w:rsidRPr="00224A80">
        <w:rPr>
          <w:rFonts w:ascii="inherit" w:eastAsia="Times New Roman" w:hAnsi="inherit" w:cs="Arial"/>
          <w:b/>
          <w:bCs/>
          <w:color w:val="373737"/>
          <w:sz w:val="26"/>
          <w:szCs w:val="26"/>
          <w:bdr w:val="none" w:sz="0" w:space="0" w:color="auto" w:frame="1"/>
          <w:lang w:eastAsia="en-GB"/>
        </w:rPr>
        <w:t>named</w:t>
      </w:r>
      <w:r w:rsidRPr="00224A80">
        <w:rPr>
          <w:rFonts w:ascii="Arial" w:eastAsia="Times New Roman" w:hAnsi="Arial" w:cs="Arial"/>
          <w:color w:val="373737"/>
          <w:sz w:val="26"/>
          <w:szCs w:val="26"/>
          <w:lang w:eastAsia="en-GB"/>
        </w:rPr>
        <w:t> function that takes an array of numbers, and returns the sum, or total, of all of the numbers in the array.</w:t>
      </w:r>
    </w:p>
    <w:p w14:paraId="4A45EE81" w14:textId="77777777" w:rsidR="00224A80" w:rsidRPr="00224A80" w:rsidRDefault="00224A80" w:rsidP="00224A80">
      <w:pPr>
        <w:numPr>
          <w:ilvl w:val="0"/>
          <w:numId w:val="20"/>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Define an </w:t>
      </w:r>
      <w:r w:rsidRPr="00224A80">
        <w:rPr>
          <w:rFonts w:ascii="inherit" w:eastAsia="Times New Roman" w:hAnsi="inherit" w:cs="Arial"/>
          <w:b/>
          <w:bCs/>
          <w:color w:val="373737"/>
          <w:sz w:val="26"/>
          <w:szCs w:val="26"/>
          <w:bdr w:val="none" w:sz="0" w:space="0" w:color="auto" w:frame="1"/>
          <w:lang w:eastAsia="en-GB"/>
        </w:rPr>
        <w:t>anonymous</w:t>
      </w:r>
      <w:r w:rsidRPr="00224A80">
        <w:rPr>
          <w:rFonts w:ascii="Arial" w:eastAsia="Times New Roman" w:hAnsi="Arial" w:cs="Arial"/>
          <w:color w:val="373737"/>
          <w:sz w:val="26"/>
          <w:szCs w:val="26"/>
          <w:lang w:eastAsia="en-GB"/>
        </w:rPr>
        <w:t> function expression that takes two arguments:</w:t>
      </w:r>
    </w:p>
    <w:p w14:paraId="77DB95F0" w14:textId="77777777" w:rsidR="00224A80" w:rsidRPr="00224A80" w:rsidRDefault="00224A80" w:rsidP="00224A80">
      <w:pPr>
        <w:numPr>
          <w:ilvl w:val="1"/>
          <w:numId w:val="20"/>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an object, for example, </w:t>
      </w:r>
      <w:proofErr w:type="gramStart"/>
      <w:r w:rsidRPr="00224A80">
        <w:rPr>
          <w:rFonts w:ascii="Arial" w:eastAsia="Times New Roman" w:hAnsi="Arial" w:cs="Arial"/>
          <w:color w:val="373737"/>
          <w:sz w:val="20"/>
          <w:szCs w:val="20"/>
          <w:bdr w:val="none" w:sz="0" w:space="0" w:color="auto" w:frame="1"/>
          <w:shd w:val="clear" w:color="auto" w:fill="F2F2F2"/>
          <w:lang w:eastAsia="en-GB"/>
        </w:rPr>
        <w:t>{ name</w:t>
      </w:r>
      <w:proofErr w:type="gramEnd"/>
      <w:r w:rsidRPr="00224A80">
        <w:rPr>
          <w:rFonts w:ascii="Arial" w:eastAsia="Times New Roman" w:hAnsi="Arial" w:cs="Arial"/>
          <w:color w:val="373737"/>
          <w:sz w:val="20"/>
          <w:szCs w:val="20"/>
          <w:bdr w:val="none" w:sz="0" w:space="0" w:color="auto" w:frame="1"/>
          <w:shd w:val="clear" w:color="auto" w:fill="F2F2F2"/>
          <w:lang w:eastAsia="en-GB"/>
        </w:rPr>
        <w:t>: 'Wojtek', age: 30 }</w:t>
      </w:r>
    </w:p>
    <w:p w14:paraId="3E14188A" w14:textId="77777777" w:rsidR="00224A80" w:rsidRPr="00224A80" w:rsidRDefault="00224A80" w:rsidP="00224A80">
      <w:pPr>
        <w:numPr>
          <w:ilvl w:val="1"/>
          <w:numId w:val="20"/>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a string, for </w:t>
      </w:r>
      <w:proofErr w:type="spellStart"/>
      <w:r w:rsidRPr="00224A80">
        <w:rPr>
          <w:rFonts w:ascii="Arial" w:eastAsia="Times New Roman" w:hAnsi="Arial" w:cs="Arial"/>
          <w:color w:val="373737"/>
          <w:sz w:val="26"/>
          <w:szCs w:val="26"/>
          <w:lang w:eastAsia="en-GB"/>
        </w:rPr>
        <w:t>exmaple</w:t>
      </w:r>
      <w:proofErr w:type="spellEnd"/>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'name'</w:t>
      </w:r>
    </w:p>
    <w:p w14:paraId="23FE45D1"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Your function should return </w:t>
      </w:r>
      <w:r w:rsidRPr="00224A80">
        <w:rPr>
          <w:rFonts w:ascii="Arial" w:eastAsia="Times New Roman" w:hAnsi="Arial" w:cs="Arial"/>
          <w:color w:val="373737"/>
          <w:sz w:val="20"/>
          <w:szCs w:val="20"/>
          <w:bdr w:val="none" w:sz="0" w:space="0" w:color="auto" w:frame="1"/>
          <w:shd w:val="clear" w:color="auto" w:fill="F2F2F2"/>
          <w:lang w:eastAsia="en-GB"/>
        </w:rPr>
        <w:t>true</w:t>
      </w:r>
      <w:r w:rsidRPr="00224A80">
        <w:rPr>
          <w:rFonts w:ascii="Arial" w:eastAsia="Times New Roman" w:hAnsi="Arial" w:cs="Arial"/>
          <w:color w:val="373737"/>
          <w:sz w:val="26"/>
          <w:szCs w:val="26"/>
          <w:lang w:eastAsia="en-GB"/>
        </w:rPr>
        <w:t> if the given string is a </w:t>
      </w:r>
      <w:r w:rsidRPr="00224A80">
        <w:rPr>
          <w:rFonts w:ascii="Arial" w:eastAsia="Times New Roman" w:hAnsi="Arial" w:cs="Arial"/>
          <w:color w:val="373737"/>
          <w:sz w:val="20"/>
          <w:szCs w:val="20"/>
          <w:bdr w:val="none" w:sz="0" w:space="0" w:color="auto" w:frame="1"/>
          <w:shd w:val="clear" w:color="auto" w:fill="F2F2F2"/>
          <w:lang w:eastAsia="en-GB"/>
        </w:rPr>
        <w:t>key</w:t>
      </w:r>
      <w:r w:rsidRPr="00224A80">
        <w:rPr>
          <w:rFonts w:ascii="Arial" w:eastAsia="Times New Roman" w:hAnsi="Arial" w:cs="Arial"/>
          <w:color w:val="373737"/>
          <w:sz w:val="26"/>
          <w:szCs w:val="26"/>
          <w:lang w:eastAsia="en-GB"/>
        </w:rPr>
        <w:t> on the given object and </w:t>
      </w:r>
      <w:r w:rsidRPr="00224A80">
        <w:rPr>
          <w:rFonts w:ascii="Arial" w:eastAsia="Times New Roman" w:hAnsi="Arial" w:cs="Arial"/>
          <w:color w:val="373737"/>
          <w:sz w:val="20"/>
          <w:szCs w:val="20"/>
          <w:bdr w:val="none" w:sz="0" w:space="0" w:color="auto" w:frame="1"/>
          <w:shd w:val="clear" w:color="auto" w:fill="F2F2F2"/>
          <w:lang w:eastAsia="en-GB"/>
        </w:rPr>
        <w:t>false</w:t>
      </w:r>
      <w:r w:rsidRPr="00224A80">
        <w:rPr>
          <w:rFonts w:ascii="Arial" w:eastAsia="Times New Roman" w:hAnsi="Arial" w:cs="Arial"/>
          <w:color w:val="373737"/>
          <w:sz w:val="26"/>
          <w:szCs w:val="26"/>
          <w:lang w:eastAsia="en-GB"/>
        </w:rPr>
        <w:t> if the object does not have a key that matches the string. Store this function in an appropriately named variable to invoke it.</w:t>
      </w:r>
    </w:p>
    <w:p w14:paraId="6CC93B0A"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Example solution</w:t>
      </w:r>
    </w:p>
    <w:p w14:paraId="7EEADFD9"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Arrow Functions</w:t>
      </w:r>
    </w:p>
    <w:p w14:paraId="139A735B"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There’s actually one more way to define functions in JavaScript. Just like with anonymous function expressions, we’ll see more and more uses for this as the course goes on, but for now, let’s just take a look at the syntax of arrow function expressions.</w:t>
      </w:r>
    </w:p>
    <w:p w14:paraId="274836B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multiply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=&gt;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1867B6F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5DE3DDB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09BD1B6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6D1368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multiply 2 by 5:</w:t>
      </w:r>
      <w:r w:rsidRPr="00224A80">
        <w:rPr>
          <w:rFonts w:ascii="Arial" w:eastAsia="Times New Roman" w:hAnsi="Arial" w:cs="Arial"/>
          <w:color w:val="373737"/>
          <w:sz w:val="20"/>
          <w:szCs w:val="20"/>
          <w:bdr w:val="none" w:sz="0" w:space="0" w:color="auto" w:frame="1"/>
          <w:shd w:val="clear" w:color="auto" w:fill="F2F2F2"/>
          <w:lang w:eastAsia="en-GB"/>
        </w:rPr>
        <w:t>', multiply(</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5</w:t>
      </w:r>
      <w:r w:rsidRPr="00224A80">
        <w:rPr>
          <w:rFonts w:ascii="Arial" w:eastAsia="Times New Roman" w:hAnsi="Arial" w:cs="Arial"/>
          <w:color w:val="373737"/>
          <w:sz w:val="20"/>
          <w:szCs w:val="20"/>
          <w:bdr w:val="none" w:sz="0" w:space="0" w:color="auto" w:frame="1"/>
          <w:shd w:val="clear" w:color="auto" w:fill="F2F2F2"/>
          <w:lang w:eastAsia="en-GB"/>
        </w:rPr>
        <w:t>));</w:t>
      </w:r>
    </w:p>
    <w:p w14:paraId="1325B96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multiply 2 by 5: 10</w:t>
      </w:r>
    </w:p>
    <w:p w14:paraId="29466E8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omit yet another part of the first named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 declaration, this time it’s the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 keyword that we’re dropping. Instead, an arrow function has a “fat arrow” (</w:t>
      </w:r>
      <w:r w:rsidRPr="00224A80">
        <w:rPr>
          <w:rFonts w:ascii="Arial" w:eastAsia="Times New Roman" w:hAnsi="Arial" w:cs="Arial"/>
          <w:color w:val="373737"/>
          <w:sz w:val="20"/>
          <w:szCs w:val="20"/>
          <w:bdr w:val="none" w:sz="0" w:space="0" w:color="auto" w:frame="1"/>
          <w:shd w:val="clear" w:color="auto" w:fill="F2F2F2"/>
          <w:lang w:eastAsia="en-GB"/>
        </w:rPr>
        <w:t>=&gt;</w:t>
      </w:r>
      <w:r w:rsidRPr="00224A80">
        <w:rPr>
          <w:rFonts w:ascii="Arial" w:eastAsia="Times New Roman" w:hAnsi="Arial" w:cs="Arial"/>
          <w:color w:val="373737"/>
          <w:sz w:val="26"/>
          <w:szCs w:val="26"/>
          <w:lang w:eastAsia="en-GB"/>
        </w:rPr>
        <w:t>) pointing from the list of parameters in brackets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to the function body in braces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This forms an anonymous function expression: </w:t>
      </w:r>
      <w:r w:rsidRPr="00224A80">
        <w:rPr>
          <w:rFonts w:ascii="Arial" w:eastAsia="Times New Roman" w:hAnsi="Arial" w:cs="Arial"/>
          <w:color w:val="373737"/>
          <w:sz w:val="20"/>
          <w:szCs w:val="20"/>
          <w:bdr w:val="none" w:sz="0" w:space="0" w:color="auto" w:frame="1"/>
          <w:shd w:val="clear" w:color="auto" w:fill="F2F2F2"/>
          <w:lang w:eastAsia="en-GB"/>
        </w:rPr>
        <w:t>() =&gt; {}</w:t>
      </w:r>
      <w:r w:rsidRPr="00224A80">
        <w:rPr>
          <w:rFonts w:ascii="Arial" w:eastAsia="Times New Roman" w:hAnsi="Arial" w:cs="Arial"/>
          <w:color w:val="373737"/>
          <w:sz w:val="26"/>
          <w:szCs w:val="26"/>
          <w:lang w:eastAsia="en-GB"/>
        </w:rPr>
        <w:t>. Arrow functions are </w:t>
      </w:r>
      <w:r w:rsidRPr="00224A80">
        <w:rPr>
          <w:rFonts w:ascii="inherit" w:eastAsia="Times New Roman" w:hAnsi="inherit" w:cs="Arial"/>
          <w:i/>
          <w:iCs/>
          <w:color w:val="373737"/>
          <w:sz w:val="26"/>
          <w:szCs w:val="26"/>
          <w:bdr w:val="none" w:sz="0" w:space="0" w:color="auto" w:frame="1"/>
          <w:lang w:eastAsia="en-GB"/>
        </w:rPr>
        <w:t>always</w:t>
      </w:r>
      <w:r w:rsidRPr="00224A80">
        <w:rPr>
          <w:rFonts w:ascii="Arial" w:eastAsia="Times New Roman" w:hAnsi="Arial" w:cs="Arial"/>
          <w:color w:val="373737"/>
          <w:sz w:val="26"/>
          <w:szCs w:val="26"/>
          <w:lang w:eastAsia="en-GB"/>
        </w:rPr>
        <w:t xml:space="preserve"> anonymous, they cannot be named. If we want to refer to them </w:t>
      </w:r>
      <w:proofErr w:type="gramStart"/>
      <w:r w:rsidRPr="00224A80">
        <w:rPr>
          <w:rFonts w:ascii="Arial" w:eastAsia="Times New Roman" w:hAnsi="Arial" w:cs="Arial"/>
          <w:color w:val="373737"/>
          <w:sz w:val="26"/>
          <w:szCs w:val="26"/>
          <w:lang w:eastAsia="en-GB"/>
        </w:rPr>
        <w:t>later</w:t>
      </w:r>
      <w:proofErr w:type="gramEnd"/>
      <w:r w:rsidRPr="00224A80">
        <w:rPr>
          <w:rFonts w:ascii="Arial" w:eastAsia="Times New Roman" w:hAnsi="Arial" w:cs="Arial"/>
          <w:color w:val="373737"/>
          <w:sz w:val="26"/>
          <w:szCs w:val="26"/>
          <w:lang w:eastAsia="en-GB"/>
        </w:rPr>
        <w:t xml:space="preserve"> they must be assigned into a variable.</w:t>
      </w:r>
    </w:p>
    <w:p w14:paraId="0E0AD6CF"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Implicit Return</w:t>
      </w:r>
    </w:p>
    <w:p w14:paraId="50DF8BA7"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When our arrow function’s body only contains a single expression, we can write it on one line and omit the </w:t>
      </w:r>
      <w:r w:rsidRPr="00224A80">
        <w:rPr>
          <w:rFonts w:ascii="Arial" w:eastAsia="Times New Roman" w:hAnsi="Arial" w:cs="Arial"/>
          <w:color w:val="373737"/>
          <w:sz w:val="20"/>
          <w:szCs w:val="20"/>
          <w:bdr w:val="none" w:sz="0" w:space="0" w:color="auto" w:frame="1"/>
          <w:shd w:val="clear" w:color="auto" w:fill="F2F2F2"/>
          <w:lang w:eastAsia="en-GB"/>
        </w:rPr>
        <w:t>return</w:t>
      </w:r>
      <w:r w:rsidRPr="00224A80">
        <w:rPr>
          <w:rFonts w:ascii="Arial" w:eastAsia="Times New Roman" w:hAnsi="Arial" w:cs="Arial"/>
          <w:color w:val="373737"/>
          <w:sz w:val="26"/>
          <w:szCs w:val="26"/>
          <w:lang w:eastAsia="en-GB"/>
        </w:rPr>
        <w:t> keyword and the braces. The function will implicitly return the expression the arrow is pointing to.</w:t>
      </w:r>
    </w:p>
    <w:p w14:paraId="2AFD784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multiply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=&gt;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58FD451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multiply 2 by 5:</w:t>
      </w:r>
      <w:r w:rsidRPr="00224A80">
        <w:rPr>
          <w:rFonts w:ascii="Arial" w:eastAsia="Times New Roman" w:hAnsi="Arial" w:cs="Arial"/>
          <w:color w:val="373737"/>
          <w:sz w:val="20"/>
          <w:szCs w:val="20"/>
          <w:bdr w:val="none" w:sz="0" w:space="0" w:color="auto" w:frame="1"/>
          <w:shd w:val="clear" w:color="auto" w:fill="F2F2F2"/>
          <w:lang w:eastAsia="en-GB"/>
        </w:rPr>
        <w:t>', multiply(</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5</w:t>
      </w:r>
      <w:r w:rsidRPr="00224A80">
        <w:rPr>
          <w:rFonts w:ascii="Arial" w:eastAsia="Times New Roman" w:hAnsi="Arial" w:cs="Arial"/>
          <w:color w:val="373737"/>
          <w:sz w:val="20"/>
          <w:szCs w:val="20"/>
          <w:bdr w:val="none" w:sz="0" w:space="0" w:color="auto" w:frame="1"/>
          <w:shd w:val="clear" w:color="auto" w:fill="F2F2F2"/>
          <w:lang w:eastAsia="en-GB"/>
        </w:rPr>
        <w:t>));</w:t>
      </w:r>
    </w:p>
    <w:p w14:paraId="07506DC2" w14:textId="77777777" w:rsidR="00224A80" w:rsidRPr="00224A80" w:rsidRDefault="00224A80" w:rsidP="00224A80">
      <w:pPr>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lastRenderedPageBreak/>
        <w:t>multiply</w:t>
      </w:r>
      <w:r w:rsidRPr="00224A80">
        <w:rPr>
          <w:rFonts w:ascii="Arial" w:eastAsia="Times New Roman" w:hAnsi="Arial" w:cs="Arial"/>
          <w:color w:val="373737"/>
          <w:sz w:val="26"/>
          <w:szCs w:val="26"/>
          <w:lang w:eastAsia="en-GB"/>
        </w:rPr>
        <w:t>’s</w:t>
      </w:r>
      <w:proofErr w:type="spellEnd"/>
      <w:r w:rsidRPr="00224A80">
        <w:rPr>
          <w:rFonts w:ascii="Arial" w:eastAsia="Times New Roman" w:hAnsi="Arial" w:cs="Arial"/>
          <w:color w:val="373737"/>
          <w:sz w:val="26"/>
          <w:szCs w:val="26"/>
          <w:lang w:eastAsia="en-GB"/>
        </w:rPr>
        <w:t xml:space="preserve"> body only has one expression, </w:t>
      </w:r>
      <w:proofErr w:type="spellStart"/>
      <w:r w:rsidRPr="00224A80">
        <w:rPr>
          <w:rFonts w:ascii="Arial" w:eastAsia="Times New Roman" w:hAnsi="Arial" w:cs="Arial"/>
          <w:color w:val="373737"/>
          <w:sz w:val="20"/>
          <w:szCs w:val="20"/>
          <w:bdr w:val="none" w:sz="0" w:space="0" w:color="auto" w:frame="1"/>
          <w:shd w:val="clear" w:color="auto" w:fill="F2F2F2"/>
          <w:lang w:eastAsia="en-GB"/>
        </w:rPr>
        <w:t>firstNumber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secondNumber</w:t>
      </w:r>
      <w:proofErr w:type="spellEnd"/>
      <w:r w:rsidRPr="00224A80">
        <w:rPr>
          <w:rFonts w:ascii="Arial" w:eastAsia="Times New Roman" w:hAnsi="Arial" w:cs="Arial"/>
          <w:color w:val="373737"/>
          <w:sz w:val="26"/>
          <w:szCs w:val="26"/>
          <w:lang w:eastAsia="en-GB"/>
        </w:rPr>
        <w:t>, which is evaluated and returned implicitly. This makes writing a simple function very concise.</w:t>
      </w:r>
    </w:p>
    <w:p w14:paraId="338F5C42"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Recap</w:t>
      </w:r>
    </w:p>
    <w:p w14:paraId="1DD30CF8"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are the three ways that we can declare functions in JavaScript?</w:t>
      </w:r>
    </w:p>
    <w:p w14:paraId="44A55A63"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16896F12"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What can </w:t>
      </w:r>
      <w:proofErr w:type="gramStart"/>
      <w:r w:rsidRPr="00224A80">
        <w:rPr>
          <w:rFonts w:ascii="Arial" w:eastAsia="Times New Roman" w:hAnsi="Arial" w:cs="Arial"/>
          <w:color w:val="373737"/>
          <w:sz w:val="26"/>
          <w:szCs w:val="26"/>
          <w:lang w:eastAsia="en-GB"/>
        </w:rPr>
        <w:t>named</w:t>
      </w:r>
      <w:proofErr w:type="gramEnd"/>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s do that anonymous function expressions can’t?</w:t>
      </w:r>
    </w:p>
    <w:p w14:paraId="3176B69E"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3248A444"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can arrow functions do that other </w:t>
      </w:r>
      <w:r w:rsidRPr="00224A80">
        <w:rPr>
          <w:rFonts w:ascii="Arial" w:eastAsia="Times New Roman" w:hAnsi="Arial" w:cs="Arial"/>
          <w:color w:val="373737"/>
          <w:sz w:val="20"/>
          <w:szCs w:val="20"/>
          <w:bdr w:val="none" w:sz="0" w:space="0" w:color="auto" w:frame="1"/>
          <w:shd w:val="clear" w:color="auto" w:fill="F2F2F2"/>
          <w:lang w:eastAsia="en-GB"/>
        </w:rPr>
        <w:t>function</w:t>
      </w:r>
      <w:r w:rsidRPr="00224A80">
        <w:rPr>
          <w:rFonts w:ascii="Arial" w:eastAsia="Times New Roman" w:hAnsi="Arial" w:cs="Arial"/>
          <w:color w:val="373737"/>
          <w:sz w:val="26"/>
          <w:szCs w:val="26"/>
          <w:lang w:eastAsia="en-GB"/>
        </w:rPr>
        <w:t>s can’t?</w:t>
      </w:r>
    </w:p>
    <w:p w14:paraId="27D28884"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52CBF230"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Conclusion</w:t>
      </w:r>
    </w:p>
    <w:p w14:paraId="75170B27"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We use functions to organise our code, breaking it up into </w:t>
      </w:r>
      <w:proofErr w:type="spellStart"/>
      <w:r w:rsidRPr="00224A80">
        <w:rPr>
          <w:rFonts w:ascii="Arial" w:eastAsia="Times New Roman" w:hAnsi="Arial" w:cs="Arial"/>
          <w:color w:val="373737"/>
          <w:sz w:val="26"/>
          <w:szCs w:val="26"/>
          <w:lang w:eastAsia="en-GB"/>
        </w:rPr>
        <w:t>reuseable</w:t>
      </w:r>
      <w:proofErr w:type="spellEnd"/>
      <w:r w:rsidRPr="00224A80">
        <w:rPr>
          <w:rFonts w:ascii="Arial" w:eastAsia="Times New Roman" w:hAnsi="Arial" w:cs="Arial"/>
          <w:color w:val="373737"/>
          <w:sz w:val="26"/>
          <w:szCs w:val="26"/>
          <w:lang w:eastAsia="en-GB"/>
        </w:rPr>
        <w:t xml:space="preserve"> blocks, that can take arguments to remain flexible and useful in as many situations as possible. This stop us from writing the same, or very similar code multiple times.</w:t>
      </w:r>
    </w:p>
    <w:p w14:paraId="1013D0B4"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We’ve also seen three different ways to create functions in JavaScript, and a couple of the differences. We’ll see more of these as they become relevant as the course continues.</w:t>
      </w:r>
    </w:p>
    <w:p w14:paraId="3A5E86A6" w14:textId="77777777" w:rsidR="00224A80" w:rsidRPr="00224A80" w:rsidRDefault="00224A80" w:rsidP="00224A80">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224A80">
        <w:rPr>
          <w:rFonts w:ascii="Arial" w:eastAsia="Times New Roman" w:hAnsi="Arial" w:cs="Arial"/>
          <w:b/>
          <w:bCs/>
          <w:color w:val="326883"/>
          <w:spacing w:val="-15"/>
          <w:kern w:val="36"/>
          <w:sz w:val="54"/>
          <w:szCs w:val="54"/>
          <w:u w:val="single"/>
          <w:lang w:eastAsia="en-GB"/>
        </w:rPr>
        <w:t>Variable Scope</w:t>
      </w:r>
    </w:p>
    <w:p w14:paraId="57606465"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inherit" w:eastAsia="Times New Roman" w:hAnsi="inherit" w:cs="Arial"/>
          <w:b/>
          <w:bCs/>
          <w:color w:val="373737"/>
          <w:sz w:val="26"/>
          <w:szCs w:val="26"/>
          <w:bdr w:val="none" w:sz="0" w:space="0" w:color="auto" w:frame="1"/>
          <w:lang w:eastAsia="en-GB"/>
        </w:rPr>
        <w:t>Lesson Duration: 45 minutes</w:t>
      </w:r>
    </w:p>
    <w:p w14:paraId="27F86B95"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Learning Objectives</w:t>
      </w:r>
    </w:p>
    <w:p w14:paraId="0043F465" w14:textId="77777777" w:rsidR="00224A80" w:rsidRPr="00224A80" w:rsidRDefault="00224A80" w:rsidP="00224A80">
      <w:pPr>
        <w:numPr>
          <w:ilvl w:val="0"/>
          <w:numId w:val="21"/>
        </w:numPr>
        <w:spacing w:after="240"/>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Understand global, function and block scope</w:t>
      </w:r>
    </w:p>
    <w:p w14:paraId="4A03822F" w14:textId="77777777" w:rsidR="00224A80" w:rsidRPr="00224A80" w:rsidRDefault="00224A80" w:rsidP="00224A80">
      <w:pPr>
        <w:numPr>
          <w:ilvl w:val="0"/>
          <w:numId w:val="21"/>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Know the difference between the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and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keywords</w:t>
      </w:r>
    </w:p>
    <w:p w14:paraId="03A62776" w14:textId="77777777" w:rsidR="00224A80" w:rsidRPr="00224A80" w:rsidRDefault="00224A80" w:rsidP="00224A80">
      <w:pPr>
        <w:numPr>
          <w:ilvl w:val="0"/>
          <w:numId w:val="21"/>
        </w:numPr>
        <w:ind w:left="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Be able to use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and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variable declarations appropriately</w:t>
      </w:r>
    </w:p>
    <w:p w14:paraId="18448853"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Intro</w:t>
      </w:r>
    </w:p>
    <w:p w14:paraId="182EA34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Variables can help us organise and keep track of data in our code, we give a piece of data a name and can then pass it around and keep track of its value. We’ve seen that we can declare variables with the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keyword, but we haven’t talked about the details of how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affects the scope of a variable. We’re going to take a closer look at variable scoping, how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works, and then we’ll take a look at two more keywords JavaScript gives us for declaring variables: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and </w:t>
      </w:r>
      <w:r w:rsidRPr="00224A80">
        <w:rPr>
          <w:rFonts w:ascii="Arial" w:eastAsia="Times New Roman" w:hAnsi="Arial" w:cs="Arial"/>
          <w:color w:val="373737"/>
          <w:sz w:val="20"/>
          <w:szCs w:val="20"/>
          <w:bdr w:val="none" w:sz="0" w:space="0" w:color="auto" w:frame="1"/>
          <w:shd w:val="clear" w:color="auto" w:fill="F2F2F2"/>
          <w:lang w:eastAsia="en-GB"/>
        </w:rPr>
        <w:t>const</w:t>
      </w:r>
      <w:r w:rsidRPr="00224A80">
        <w:rPr>
          <w:rFonts w:ascii="Arial" w:eastAsia="Times New Roman" w:hAnsi="Arial" w:cs="Arial"/>
          <w:color w:val="373737"/>
          <w:sz w:val="26"/>
          <w:szCs w:val="26"/>
          <w:lang w:eastAsia="en-GB"/>
        </w:rPr>
        <w:t>.</w:t>
      </w:r>
    </w:p>
    <w:p w14:paraId="503BC84B" w14:textId="77777777" w:rsidR="00224A80" w:rsidRPr="00224A80" w:rsidRDefault="00224A80" w:rsidP="00224A80">
      <w:pPr>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Function Scope with </w:t>
      </w:r>
      <w:r w:rsidRPr="00224A80">
        <w:rPr>
          <w:rFonts w:ascii="Arial" w:eastAsia="Times New Roman" w:hAnsi="Arial" w:cs="Arial"/>
          <w:b/>
          <w:bCs/>
          <w:color w:val="326883"/>
          <w:spacing w:val="-15"/>
          <w:sz w:val="20"/>
          <w:szCs w:val="20"/>
          <w:bdr w:val="none" w:sz="0" w:space="0" w:color="auto" w:frame="1"/>
          <w:shd w:val="clear" w:color="auto" w:fill="F2F2F2"/>
          <w:lang w:eastAsia="en-GB"/>
        </w:rPr>
        <w:t>var</w:t>
      </w:r>
    </w:p>
    <w:p w14:paraId="207FC0B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 xml:space="preserve">When declaring variables so </w:t>
      </w:r>
      <w:proofErr w:type="gramStart"/>
      <w:r w:rsidRPr="00224A80">
        <w:rPr>
          <w:rFonts w:ascii="Arial" w:eastAsia="Times New Roman" w:hAnsi="Arial" w:cs="Arial"/>
          <w:color w:val="373737"/>
          <w:sz w:val="26"/>
          <w:szCs w:val="26"/>
          <w:lang w:eastAsia="en-GB"/>
        </w:rPr>
        <w:t>far</w:t>
      </w:r>
      <w:proofErr w:type="gramEnd"/>
      <w:r w:rsidRPr="00224A80">
        <w:rPr>
          <w:rFonts w:ascii="Arial" w:eastAsia="Times New Roman" w:hAnsi="Arial" w:cs="Arial"/>
          <w:color w:val="373737"/>
          <w:sz w:val="26"/>
          <w:szCs w:val="26"/>
          <w:lang w:eastAsia="en-GB"/>
        </w:rPr>
        <w:t xml:space="preserve"> we’ve used the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keyword. The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xml:space="preserve"> keyword declares a variable in the current function’s scope. It is only defined within that </w:t>
      </w:r>
      <w:proofErr w:type="gramStart"/>
      <w:r w:rsidRPr="00224A80">
        <w:rPr>
          <w:rFonts w:ascii="Arial" w:eastAsia="Times New Roman" w:hAnsi="Arial" w:cs="Arial"/>
          <w:color w:val="373737"/>
          <w:sz w:val="26"/>
          <w:szCs w:val="26"/>
          <w:lang w:eastAsia="en-GB"/>
        </w:rPr>
        <w:t>function, and</w:t>
      </w:r>
      <w:proofErr w:type="gramEnd"/>
      <w:r w:rsidRPr="00224A80">
        <w:rPr>
          <w:rFonts w:ascii="Arial" w:eastAsia="Times New Roman" w:hAnsi="Arial" w:cs="Arial"/>
          <w:color w:val="373737"/>
          <w:sz w:val="26"/>
          <w:szCs w:val="26"/>
          <w:lang w:eastAsia="en-GB"/>
        </w:rPr>
        <w:t xml:space="preserve"> can’t be seen outside it.</w:t>
      </w:r>
    </w:p>
    <w:p w14:paraId="6011BDD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Let’s make a new file and take a look.</w:t>
      </w:r>
    </w:p>
    <w:p w14:paraId="23ABECB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0086B3"/>
          <w:sz w:val="20"/>
          <w:szCs w:val="20"/>
          <w:bdr w:val="none" w:sz="0" w:space="0" w:color="auto" w:frame="1"/>
          <w:shd w:val="clear" w:color="auto" w:fill="F2F2F2"/>
          <w:lang w:eastAsia="en-GB"/>
        </w:rPr>
        <w:t xml:space="preserve">touch </w:t>
      </w:r>
      <w:r w:rsidRPr="00224A80">
        <w:rPr>
          <w:rFonts w:ascii="Arial" w:eastAsia="Times New Roman" w:hAnsi="Arial" w:cs="Arial"/>
          <w:color w:val="373737"/>
          <w:sz w:val="20"/>
          <w:szCs w:val="20"/>
          <w:bdr w:val="none" w:sz="0" w:space="0" w:color="auto" w:frame="1"/>
          <w:shd w:val="clear" w:color="auto" w:fill="F2F2F2"/>
          <w:lang w:eastAsia="en-GB"/>
        </w:rPr>
        <w:t>scope.js</w:t>
      </w:r>
    </w:p>
    <w:p w14:paraId="15A60B7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 {</w:t>
      </w:r>
    </w:p>
    <w:p w14:paraId="1E13ABC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pinCode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w:t>
      </w:r>
    </w:p>
    <w:p w14:paraId="73B1C45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pinCode</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inside </w:t>
      </w:r>
      <w:proofErr w:type="spellStart"/>
      <w:r w:rsidRPr="00224A80">
        <w:rPr>
          <w:rFonts w:ascii="Arial" w:eastAsia="Times New Roman" w:hAnsi="Arial" w:cs="Arial"/>
          <w:color w:val="DD1144"/>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pinCode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05C514C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pinCode</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inside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secretsFunction</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[ 0, 0, 0, </w:t>
      </w:r>
      <w:proofErr w:type="gramStart"/>
      <w:r w:rsidRPr="00224A80">
        <w:rPr>
          <w:rFonts w:ascii="inherit" w:eastAsia="Times New Roman" w:hAnsi="inherit" w:cs="Arial"/>
          <w:i/>
          <w:iCs/>
          <w:color w:val="2F4F4F"/>
          <w:sz w:val="20"/>
          <w:szCs w:val="20"/>
          <w:bdr w:val="none" w:sz="0" w:space="0" w:color="auto" w:frame="1"/>
          <w:shd w:val="clear" w:color="auto" w:fill="F2F2F2"/>
          <w:lang w:eastAsia="en-GB"/>
        </w:rPr>
        <w:t>0 ]</w:t>
      </w:r>
      <w:proofErr w:type="gramEnd"/>
    </w:p>
    <w:p w14:paraId="74BB809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584120A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58FAEE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043642F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pinCode</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outside </w:t>
      </w:r>
      <w:proofErr w:type="spellStart"/>
      <w:r w:rsidRPr="00224A80">
        <w:rPr>
          <w:rFonts w:ascii="Arial" w:eastAsia="Times New Roman" w:hAnsi="Arial" w:cs="Arial"/>
          <w:color w:val="DD1144"/>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pinCode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30B2DBA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ReferenceError</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pinCode</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is not defined</w:t>
      </w:r>
    </w:p>
    <w:p w14:paraId="58A1C081"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This means that our variables aren’t all in the same global scope. When working with globally scoped variables, it can be hard to be sure which variables are relevant to the current task, and we can end up with variable name clashes. Things would get really messy as our applications get larger.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saves us from this.</w:t>
      </w:r>
    </w:p>
    <w:p w14:paraId="5062F419"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Lexical Scope</w:t>
      </w:r>
    </w:p>
    <w:p w14:paraId="7F3B37BF"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Another cool thing about variable scope in JavaScript is that our functions capture the variables from the parent scope in which they are defined. This is called lexical scope. This means we can access variables from inside the function that are declared outside of the function.</w:t>
      </w:r>
    </w:p>
    <w:p w14:paraId="1DD6A45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Jill</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NEW</w:t>
      </w:r>
    </w:p>
    <w:p w14:paraId="4E6B13C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 {</w:t>
      </w:r>
    </w:p>
    <w:p w14:paraId="7CE30E1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pinCode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w:t>
      </w:r>
    </w:p>
    <w:p w14:paraId="2DA05CC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 xml:space="preserve">name inside </w:t>
      </w:r>
      <w:proofErr w:type="spellStart"/>
      <w:r w:rsidRPr="00224A80">
        <w:rPr>
          <w:rFonts w:ascii="Arial" w:eastAsia="Times New Roman" w:hAnsi="Arial" w:cs="Arial"/>
          <w:color w:val="DD1144"/>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7C14F33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-&gt; name inside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secretsFunction</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Jill</w:t>
      </w:r>
    </w:p>
    <w:p w14:paraId="4AC3A7E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4F0C120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D1C14E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595A6F2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 xml:space="preserve">name outside </w:t>
      </w:r>
      <w:proofErr w:type="spellStart"/>
      <w:r w:rsidRPr="00224A80">
        <w:rPr>
          <w:rFonts w:ascii="Arial" w:eastAsia="Times New Roman" w:hAnsi="Arial" w:cs="Arial"/>
          <w:color w:val="DD1144"/>
          <w:sz w:val="20"/>
          <w:szCs w:val="20"/>
          <w:bdr w:val="none" w:sz="0" w:space="0" w:color="auto" w:frame="1"/>
          <w:shd w:val="clear" w:color="auto" w:fill="F2F2F2"/>
          <w:lang w:eastAsia="en-GB"/>
        </w:rPr>
        <w:t>secretsFunction</w:t>
      </w:r>
      <w:proofErr w:type="spellEnd"/>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7D68175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name outside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secretsFunction</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Jill</w:t>
      </w:r>
    </w:p>
    <w:p w14:paraId="1D5375F0" w14:textId="77777777" w:rsidR="00224A80" w:rsidRPr="00224A80" w:rsidRDefault="00224A80" w:rsidP="00224A80">
      <w:pPr>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Block Scope with </w:t>
      </w:r>
      <w:r w:rsidRPr="00224A80">
        <w:rPr>
          <w:rFonts w:ascii="Arial" w:eastAsia="Times New Roman" w:hAnsi="Arial" w:cs="Arial"/>
          <w:b/>
          <w:bCs/>
          <w:color w:val="326883"/>
          <w:spacing w:val="-15"/>
          <w:sz w:val="20"/>
          <w:szCs w:val="20"/>
          <w:bdr w:val="none" w:sz="0" w:space="0" w:color="auto" w:frame="1"/>
          <w:shd w:val="clear" w:color="auto" w:fill="F2F2F2"/>
          <w:lang w:eastAsia="en-GB"/>
        </w:rPr>
        <w:t>let</w:t>
      </w:r>
    </w:p>
    <w:p w14:paraId="25E0473D"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Function scope with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isn’t always ideal though as it can leave things in our scope that we don’t expect. Let’s write a function to find names that begin with a certain letter.</w:t>
      </w:r>
    </w:p>
    <w:p w14:paraId="2819BAD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filterNamesByFirstLetter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(names, letter) {</w:t>
      </w:r>
    </w:p>
    <w:p w14:paraId="7E218F1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filteredNames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687C308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for</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b/>
          <w:bCs/>
          <w:color w:val="000000"/>
          <w:sz w:val="20"/>
          <w:szCs w:val="20"/>
          <w:bdr w:val="none" w:sz="0" w:space="0" w:color="auto" w:frame="1"/>
          <w:shd w:val="clear" w:color="auto" w:fill="F2F2F2"/>
          <w:lang w:eastAsia="en-GB"/>
        </w:rPr>
        <w:t>of</w:t>
      </w:r>
      <w:r w:rsidRPr="00224A80">
        <w:rPr>
          <w:rFonts w:ascii="Arial" w:eastAsia="Times New Roman" w:hAnsi="Arial" w:cs="Arial"/>
          <w:color w:val="373737"/>
          <w:sz w:val="20"/>
          <w:szCs w:val="20"/>
          <w:bdr w:val="none" w:sz="0" w:space="0" w:color="auto" w:frame="1"/>
          <w:shd w:val="clear" w:color="auto" w:fill="F2F2F2"/>
          <w:lang w:eastAsia="en-GB"/>
        </w:rPr>
        <w:t xml:space="preserve"> names) {</w:t>
      </w:r>
    </w:p>
    <w:p w14:paraId="7F5EF24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name[</w:t>
      </w:r>
      <w:proofErr w:type="gramEnd"/>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letter) {</w:t>
      </w:r>
    </w:p>
    <w:p w14:paraId="788166F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filteredNames.push</w:t>
      </w:r>
      <w:proofErr w:type="spellEnd"/>
      <w:r w:rsidRPr="00224A80">
        <w:rPr>
          <w:rFonts w:ascii="Arial" w:eastAsia="Times New Roman" w:hAnsi="Arial" w:cs="Arial"/>
          <w:color w:val="373737"/>
          <w:sz w:val="20"/>
          <w:szCs w:val="20"/>
          <w:bdr w:val="none" w:sz="0" w:space="0" w:color="auto" w:frame="1"/>
          <w:shd w:val="clear" w:color="auto" w:fill="F2F2F2"/>
          <w:lang w:eastAsia="en-GB"/>
        </w:rPr>
        <w:t>(name);</w:t>
      </w:r>
    </w:p>
    <w:p w14:paraId="1757A4D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185B8BD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0B11B39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filteredNames</w:t>
      </w:r>
      <w:proofErr w:type="spellEnd"/>
    </w:p>
    <w:p w14:paraId="41238FE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0C5582C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78662D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students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Alice</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Bob</w:t>
      </w:r>
      <w:r w:rsidRPr="00224A80">
        <w:rPr>
          <w:rFonts w:ascii="Arial" w:eastAsia="Times New Roman" w:hAnsi="Arial" w:cs="Arial"/>
          <w:color w:val="373737"/>
          <w:sz w:val="20"/>
          <w:szCs w:val="20"/>
          <w:bdr w:val="none" w:sz="0" w:space="0" w:color="auto" w:frame="1"/>
          <w:shd w:val="clear" w:color="auto" w:fill="F2F2F2"/>
          <w:lang w:eastAsia="en-GB"/>
        </w:rPr>
        <w:t>', '</w:t>
      </w:r>
      <w:proofErr w:type="spellStart"/>
      <w:r w:rsidRPr="00224A80">
        <w:rPr>
          <w:rFonts w:ascii="Arial" w:eastAsia="Times New Roman" w:hAnsi="Arial" w:cs="Arial"/>
          <w:color w:val="DD1144"/>
          <w:sz w:val="20"/>
          <w:szCs w:val="20"/>
          <w:bdr w:val="none" w:sz="0" w:space="0" w:color="auto" w:frame="1"/>
          <w:shd w:val="clear" w:color="auto" w:fill="F2F2F2"/>
          <w:lang w:eastAsia="en-GB"/>
        </w:rPr>
        <w:t>Alyssia</w:t>
      </w:r>
      <w:proofErr w:type="spellEnd"/>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Artem</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Babs</w:t>
      </w:r>
      <w:r w:rsidRPr="00224A80">
        <w:rPr>
          <w:rFonts w:ascii="Arial" w:eastAsia="Times New Roman" w:hAnsi="Arial" w:cs="Arial"/>
          <w:color w:val="373737"/>
          <w:sz w:val="20"/>
          <w:szCs w:val="20"/>
          <w:bdr w:val="none" w:sz="0" w:space="0" w:color="auto" w:frame="1"/>
          <w:shd w:val="clear" w:color="auto" w:fill="F2F2F2"/>
          <w:lang w:eastAsia="en-GB"/>
        </w:rPr>
        <w:t>'];</w:t>
      </w:r>
    </w:p>
    <w:p w14:paraId="098B5A9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lastRenderedPageBreak/>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filteredStudents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filterNamesByFirstLetter</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students, '</w:t>
      </w:r>
      <w:r w:rsidRPr="00224A80">
        <w:rPr>
          <w:rFonts w:ascii="Arial" w:eastAsia="Times New Roman" w:hAnsi="Arial" w:cs="Arial"/>
          <w:color w:val="DD1144"/>
          <w:sz w:val="20"/>
          <w:szCs w:val="20"/>
          <w:bdr w:val="none" w:sz="0" w:space="0" w:color="auto" w:frame="1"/>
          <w:shd w:val="clear" w:color="auto" w:fill="F2F2F2"/>
          <w:lang w:eastAsia="en-GB"/>
        </w:rPr>
        <w:t>A</w:t>
      </w:r>
      <w:r w:rsidRPr="00224A80">
        <w:rPr>
          <w:rFonts w:ascii="Arial" w:eastAsia="Times New Roman" w:hAnsi="Arial" w:cs="Arial"/>
          <w:color w:val="373737"/>
          <w:sz w:val="20"/>
          <w:szCs w:val="20"/>
          <w:bdr w:val="none" w:sz="0" w:space="0" w:color="auto" w:frame="1"/>
          <w:shd w:val="clear" w:color="auto" w:fill="F2F2F2"/>
          <w:lang w:eastAsia="en-GB"/>
        </w:rPr>
        <w:t>');</w:t>
      </w:r>
    </w:p>
    <w:p w14:paraId="421FA72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filteredStudents</w:t>
      </w:r>
      <w:proofErr w:type="spellEnd"/>
      <w:r w:rsidRPr="00224A80">
        <w:rPr>
          <w:rFonts w:ascii="Arial" w:eastAsia="Times New Roman" w:hAnsi="Arial" w:cs="Arial"/>
          <w:color w:val="DD1144"/>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filteredStudents</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535B6704"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 xml:space="preserve">Great, no </w:t>
      </w:r>
      <w:proofErr w:type="gramStart"/>
      <w:r w:rsidRPr="00224A80">
        <w:rPr>
          <w:rFonts w:ascii="Arial" w:eastAsia="Times New Roman" w:hAnsi="Arial" w:cs="Arial"/>
          <w:color w:val="373737"/>
          <w:sz w:val="26"/>
          <w:szCs w:val="26"/>
          <w:lang w:eastAsia="en-GB"/>
        </w:rPr>
        <w:t>problems</w:t>
      </w:r>
      <w:proofErr w:type="gramEnd"/>
      <w:r w:rsidRPr="00224A80">
        <w:rPr>
          <w:rFonts w:ascii="Arial" w:eastAsia="Times New Roman" w:hAnsi="Arial" w:cs="Arial"/>
          <w:color w:val="373737"/>
          <w:sz w:val="26"/>
          <w:szCs w:val="26"/>
          <w:lang w:eastAsia="en-GB"/>
        </w:rPr>
        <w:t xml:space="preserve"> here right? Everything’s working as we expect. However,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is actually doing something that it probably shouldn’t. What should the value of </w:t>
      </w:r>
      <w:r w:rsidRPr="00224A80">
        <w:rPr>
          <w:rFonts w:ascii="Arial" w:eastAsia="Times New Roman" w:hAnsi="Arial" w:cs="Arial"/>
          <w:color w:val="373737"/>
          <w:sz w:val="20"/>
          <w:szCs w:val="20"/>
          <w:bdr w:val="none" w:sz="0" w:space="0" w:color="auto" w:frame="1"/>
          <w:shd w:val="clear" w:color="auto" w:fill="F2F2F2"/>
          <w:lang w:eastAsia="en-GB"/>
        </w:rPr>
        <w:t>name</w:t>
      </w:r>
      <w:r w:rsidRPr="00224A80">
        <w:rPr>
          <w:rFonts w:ascii="Arial" w:eastAsia="Times New Roman" w:hAnsi="Arial" w:cs="Arial"/>
          <w:color w:val="373737"/>
          <w:sz w:val="26"/>
          <w:szCs w:val="26"/>
          <w:lang w:eastAsia="en-GB"/>
        </w:rPr>
        <w:t> be after the loop, just before we </w:t>
      </w:r>
      <w:r w:rsidRPr="00224A80">
        <w:rPr>
          <w:rFonts w:ascii="Arial" w:eastAsia="Times New Roman" w:hAnsi="Arial" w:cs="Arial"/>
          <w:color w:val="373737"/>
          <w:sz w:val="20"/>
          <w:szCs w:val="20"/>
          <w:bdr w:val="none" w:sz="0" w:space="0" w:color="auto" w:frame="1"/>
          <w:shd w:val="clear" w:color="auto" w:fill="F2F2F2"/>
          <w:lang w:eastAsia="en-GB"/>
        </w:rPr>
        <w:t>return</w:t>
      </w:r>
      <w:r w:rsidRPr="00224A80">
        <w:rPr>
          <w:rFonts w:ascii="Arial" w:eastAsia="Times New Roman" w:hAnsi="Arial" w:cs="Arial"/>
          <w:color w:val="373737"/>
          <w:sz w:val="26"/>
          <w:szCs w:val="26"/>
          <w:lang w:eastAsia="en-GB"/>
        </w:rPr>
        <w:t>?</w:t>
      </w:r>
    </w:p>
    <w:p w14:paraId="748BEFF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filterNames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(names, letter) {</w:t>
      </w:r>
    </w:p>
    <w:p w14:paraId="3782166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w:t>
      </w:r>
    </w:p>
    <w:p w14:paraId="14A2131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name after loop:</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i/>
          <w:iCs/>
          <w:color w:val="2F4F4F"/>
          <w:sz w:val="20"/>
          <w:szCs w:val="20"/>
          <w:bdr w:val="none" w:sz="0" w:space="0" w:color="auto" w:frame="1"/>
          <w:shd w:val="clear" w:color="auto" w:fill="F2F2F2"/>
          <w:lang w:eastAsia="en-GB"/>
        </w:rPr>
        <w:t>// NEW</w:t>
      </w:r>
    </w:p>
    <w:p w14:paraId="28C3DAA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-&gt; name after loop: Babs</w:t>
      </w:r>
    </w:p>
    <w:p w14:paraId="7CA855C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filteredNames</w:t>
      </w:r>
      <w:proofErr w:type="spellEnd"/>
    </w:p>
    <w:p w14:paraId="60F022C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777280C2"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0"/>
          <w:szCs w:val="20"/>
          <w:bdr w:val="none" w:sz="0" w:space="0" w:color="auto" w:frame="1"/>
          <w:shd w:val="clear" w:color="auto" w:fill="F2F2F2"/>
          <w:lang w:eastAsia="en-GB"/>
        </w:rPr>
        <w:t>name</w:t>
      </w:r>
      <w:r w:rsidRPr="00224A80">
        <w:rPr>
          <w:rFonts w:ascii="Arial" w:eastAsia="Times New Roman" w:hAnsi="Arial" w:cs="Arial"/>
          <w:color w:val="373737"/>
          <w:sz w:val="26"/>
          <w:szCs w:val="26"/>
          <w:lang w:eastAsia="en-GB"/>
        </w:rPr>
        <w:t xml:space="preserve"> was just a temporary variable for storing each name for one iteration of the loop. After the loop has finished it still exists within the scope of our function even though it’s not relevant </w:t>
      </w:r>
      <w:proofErr w:type="gramStart"/>
      <w:r w:rsidRPr="00224A80">
        <w:rPr>
          <w:rFonts w:ascii="Arial" w:eastAsia="Times New Roman" w:hAnsi="Arial" w:cs="Arial"/>
          <w:color w:val="373737"/>
          <w:sz w:val="26"/>
          <w:szCs w:val="26"/>
          <w:lang w:eastAsia="en-GB"/>
        </w:rPr>
        <w:t>anymore, and</w:t>
      </w:r>
      <w:proofErr w:type="gramEnd"/>
      <w:r w:rsidRPr="00224A80">
        <w:rPr>
          <w:rFonts w:ascii="Arial" w:eastAsia="Times New Roman" w:hAnsi="Arial" w:cs="Arial"/>
          <w:color w:val="373737"/>
          <w:sz w:val="26"/>
          <w:szCs w:val="26"/>
          <w:lang w:eastAsia="en-GB"/>
        </w:rPr>
        <w:t xml:space="preserve"> is just polluting our scope. This happens because we declared the variable using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Function scope is not what we want here. We want a variable scoped only to the </w:t>
      </w:r>
      <w:proofErr w:type="gramStart"/>
      <w:r w:rsidRPr="00224A80">
        <w:rPr>
          <w:rFonts w:ascii="Arial" w:eastAsia="Times New Roman" w:hAnsi="Arial" w:cs="Arial"/>
          <w:color w:val="373737"/>
          <w:sz w:val="20"/>
          <w:szCs w:val="20"/>
          <w:bdr w:val="none" w:sz="0" w:space="0" w:color="auto" w:frame="1"/>
          <w:shd w:val="clear" w:color="auto" w:fill="F2F2F2"/>
          <w:lang w:eastAsia="en-GB"/>
        </w:rPr>
        <w:t>for</w:t>
      </w:r>
      <w:r w:rsidRPr="00224A80">
        <w:rPr>
          <w:rFonts w:ascii="Arial" w:eastAsia="Times New Roman" w:hAnsi="Arial" w:cs="Arial"/>
          <w:color w:val="373737"/>
          <w:sz w:val="26"/>
          <w:szCs w:val="26"/>
          <w:lang w:eastAsia="en-GB"/>
        </w:rPr>
        <w:t> loop’s</w:t>
      </w:r>
      <w:proofErr w:type="gramEnd"/>
      <w:r w:rsidRPr="00224A80">
        <w:rPr>
          <w:rFonts w:ascii="Arial" w:eastAsia="Times New Roman" w:hAnsi="Arial" w:cs="Arial"/>
          <w:color w:val="373737"/>
          <w:sz w:val="26"/>
          <w:szCs w:val="26"/>
          <w:lang w:eastAsia="en-GB"/>
        </w:rPr>
        <w:t xml:space="preserve"> block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We want block scope, and to get it, we can use the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keyword.</w:t>
      </w:r>
    </w:p>
    <w:p w14:paraId="7EC27E3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filterNames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(names, letter) {</w:t>
      </w:r>
    </w:p>
    <w:p w14:paraId="0671325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filteredNames</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3FA5012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for</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name </w:t>
      </w:r>
      <w:r w:rsidRPr="00224A80">
        <w:rPr>
          <w:rFonts w:ascii="inherit" w:eastAsia="Times New Roman" w:hAnsi="inherit" w:cs="Arial"/>
          <w:b/>
          <w:bCs/>
          <w:color w:val="000000"/>
          <w:sz w:val="20"/>
          <w:szCs w:val="20"/>
          <w:bdr w:val="none" w:sz="0" w:space="0" w:color="auto" w:frame="1"/>
          <w:shd w:val="clear" w:color="auto" w:fill="F2F2F2"/>
          <w:lang w:eastAsia="en-GB"/>
        </w:rPr>
        <w:t>of</w:t>
      </w:r>
      <w:r w:rsidRPr="00224A80">
        <w:rPr>
          <w:rFonts w:ascii="Arial" w:eastAsia="Times New Roman" w:hAnsi="Arial" w:cs="Arial"/>
          <w:color w:val="373737"/>
          <w:sz w:val="20"/>
          <w:szCs w:val="20"/>
          <w:bdr w:val="none" w:sz="0" w:space="0" w:color="auto" w:frame="1"/>
          <w:shd w:val="clear" w:color="auto" w:fill="F2F2F2"/>
          <w:lang w:eastAsia="en-GB"/>
        </w:rPr>
        <w:t xml:space="preserve"> names) </w:t>
      </w:r>
      <w:proofErr w:type="gramStart"/>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w:t>
      </w:r>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382A354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name[</w:t>
      </w:r>
      <w:proofErr w:type="gramEnd"/>
      <w:r w:rsidRPr="00224A80">
        <w:rPr>
          <w:rFonts w:ascii="Arial" w:eastAsia="Times New Roman" w:hAnsi="Arial" w:cs="Arial"/>
          <w:color w:val="009999"/>
          <w:sz w:val="20"/>
          <w:szCs w:val="20"/>
          <w:bdr w:val="none" w:sz="0" w:space="0" w:color="auto" w:frame="1"/>
          <w:shd w:val="clear" w:color="auto" w:fill="F2F2F2"/>
          <w:lang w:eastAsia="en-GB"/>
        </w:rPr>
        <w:t>0</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letter) {</w:t>
      </w:r>
    </w:p>
    <w:p w14:paraId="464B6F5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filteredNames.push</w:t>
      </w:r>
      <w:proofErr w:type="spellEnd"/>
      <w:r w:rsidRPr="00224A80">
        <w:rPr>
          <w:rFonts w:ascii="Arial" w:eastAsia="Times New Roman" w:hAnsi="Arial" w:cs="Arial"/>
          <w:color w:val="373737"/>
          <w:sz w:val="20"/>
          <w:szCs w:val="20"/>
          <w:bdr w:val="none" w:sz="0" w:space="0" w:color="auto" w:frame="1"/>
          <w:shd w:val="clear" w:color="auto" w:fill="F2F2F2"/>
          <w:lang w:eastAsia="en-GB"/>
        </w:rPr>
        <w:t>(name);</w:t>
      </w:r>
    </w:p>
    <w:p w14:paraId="56FA2D9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56B32E4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330242E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8CCDF0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name after loop:</w:t>
      </w:r>
      <w:r w:rsidRPr="00224A80">
        <w:rPr>
          <w:rFonts w:ascii="Arial" w:eastAsia="Times New Roman" w:hAnsi="Arial" w:cs="Arial"/>
          <w:color w:val="373737"/>
          <w:sz w:val="20"/>
          <w:szCs w:val="20"/>
          <w:bdr w:val="none" w:sz="0" w:space="0" w:color="auto" w:frame="1"/>
          <w:shd w:val="clear" w:color="auto" w:fill="F2F2F2"/>
          <w:lang w:eastAsia="en-GB"/>
        </w:rPr>
        <w:t>', name);</w:t>
      </w:r>
    </w:p>
    <w:p w14:paraId="6695AE5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ReferenceError</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name is not defined</w:t>
      </w:r>
    </w:p>
    <w:p w14:paraId="174F324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filteredNames</w:t>
      </w:r>
      <w:proofErr w:type="spellEnd"/>
    </w:p>
    <w:p w14:paraId="5448975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7FE3FF95"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Variables declared with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are block scoped. This means they don’t exist outside the block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that they are declared in. Like function scopes, any further, nested blocks within a certain block scope will be able to access the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declared variable. Anything outside the block (similarly to how function scopes work) won’t be able to access variable within the block where the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variable is declared.</w:t>
      </w:r>
    </w:p>
    <w:p w14:paraId="68D102CB"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Many people argue that you should never use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Using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you can still create variables that are scoped to a whole function, by declaring them at the “top level” of the function, outside any other blocks. This can often signal your intentions for the variable better than using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and its unusual function scoping behaviour.</w:t>
      </w:r>
    </w:p>
    <w:p w14:paraId="356515C4"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Instead of using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like this:</w:t>
      </w:r>
    </w:p>
    <w:p w14:paraId="0200C8E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isItFive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(number) {</w:t>
      </w:r>
    </w:p>
    <w:p w14:paraId="7327674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(number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5</w:t>
      </w:r>
      <w:r w:rsidRPr="00224A80">
        <w:rPr>
          <w:rFonts w:ascii="Arial" w:eastAsia="Times New Roman" w:hAnsi="Arial" w:cs="Arial"/>
          <w:color w:val="373737"/>
          <w:sz w:val="20"/>
          <w:szCs w:val="20"/>
          <w:bdr w:val="none" w:sz="0" w:space="0" w:color="auto" w:frame="1"/>
          <w:shd w:val="clear" w:color="auto" w:fill="F2F2F2"/>
          <w:lang w:eastAsia="en-GB"/>
        </w:rPr>
        <w:t>) {</w:t>
      </w:r>
    </w:p>
    <w:p w14:paraId="49B2258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result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true</w:t>
      </w:r>
      <w:r w:rsidRPr="00224A80">
        <w:rPr>
          <w:rFonts w:ascii="Arial" w:eastAsia="Times New Roman" w:hAnsi="Arial" w:cs="Arial"/>
          <w:color w:val="373737"/>
          <w:sz w:val="20"/>
          <w:szCs w:val="20"/>
          <w:bdr w:val="none" w:sz="0" w:space="0" w:color="auto" w:frame="1"/>
          <w:shd w:val="clear" w:color="auto" w:fill="F2F2F2"/>
          <w:lang w:eastAsia="en-GB"/>
        </w:rPr>
        <w:t>;</w:t>
      </w:r>
    </w:p>
    <w:p w14:paraId="52576E7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 </w:t>
      </w:r>
      <w:r w:rsidRPr="00224A80">
        <w:rPr>
          <w:rFonts w:ascii="inherit" w:eastAsia="Times New Roman" w:hAnsi="inherit" w:cs="Arial"/>
          <w:b/>
          <w:bCs/>
          <w:color w:val="000000"/>
          <w:sz w:val="20"/>
          <w:szCs w:val="20"/>
          <w:bdr w:val="none" w:sz="0" w:space="0" w:color="auto" w:frame="1"/>
          <w:shd w:val="clear" w:color="auto" w:fill="F2F2F2"/>
          <w:lang w:eastAsia="en-GB"/>
        </w:rPr>
        <w:t>else</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7F356F5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result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false</w:t>
      </w:r>
      <w:r w:rsidRPr="00224A80">
        <w:rPr>
          <w:rFonts w:ascii="Arial" w:eastAsia="Times New Roman" w:hAnsi="Arial" w:cs="Arial"/>
          <w:color w:val="373737"/>
          <w:sz w:val="20"/>
          <w:szCs w:val="20"/>
          <w:bdr w:val="none" w:sz="0" w:space="0" w:color="auto" w:frame="1"/>
          <w:shd w:val="clear" w:color="auto" w:fill="F2F2F2"/>
          <w:lang w:eastAsia="en-GB"/>
        </w:rPr>
        <w:t>;</w:t>
      </w:r>
    </w:p>
    <w:p w14:paraId="3FFD71F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7908DE7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result;</w:t>
      </w:r>
    </w:p>
    <w:p w14:paraId="644BC37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499586B7"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would use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like this:</w:t>
      </w:r>
    </w:p>
    <w:p w14:paraId="085DEAF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isItFive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(number) {</w:t>
      </w:r>
    </w:p>
    <w:p w14:paraId="160B6FA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result;</w:t>
      </w:r>
    </w:p>
    <w:p w14:paraId="4FC636E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(number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5</w:t>
      </w:r>
      <w:r w:rsidRPr="00224A80">
        <w:rPr>
          <w:rFonts w:ascii="Arial" w:eastAsia="Times New Roman" w:hAnsi="Arial" w:cs="Arial"/>
          <w:color w:val="373737"/>
          <w:sz w:val="20"/>
          <w:szCs w:val="20"/>
          <w:bdr w:val="none" w:sz="0" w:space="0" w:color="auto" w:frame="1"/>
          <w:shd w:val="clear" w:color="auto" w:fill="F2F2F2"/>
          <w:lang w:eastAsia="en-GB"/>
        </w:rPr>
        <w:t>) {</w:t>
      </w:r>
    </w:p>
    <w:p w14:paraId="0235E7D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lastRenderedPageBreak/>
        <w:t xml:space="preserve">    result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true</w:t>
      </w:r>
      <w:r w:rsidRPr="00224A80">
        <w:rPr>
          <w:rFonts w:ascii="Arial" w:eastAsia="Times New Roman" w:hAnsi="Arial" w:cs="Arial"/>
          <w:color w:val="373737"/>
          <w:sz w:val="20"/>
          <w:szCs w:val="20"/>
          <w:bdr w:val="none" w:sz="0" w:space="0" w:color="auto" w:frame="1"/>
          <w:shd w:val="clear" w:color="auto" w:fill="F2F2F2"/>
          <w:lang w:eastAsia="en-GB"/>
        </w:rPr>
        <w:t>;</w:t>
      </w:r>
    </w:p>
    <w:p w14:paraId="690C9A8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 </w:t>
      </w:r>
      <w:r w:rsidRPr="00224A80">
        <w:rPr>
          <w:rFonts w:ascii="inherit" w:eastAsia="Times New Roman" w:hAnsi="inherit" w:cs="Arial"/>
          <w:b/>
          <w:bCs/>
          <w:color w:val="000000"/>
          <w:sz w:val="20"/>
          <w:szCs w:val="20"/>
          <w:bdr w:val="none" w:sz="0" w:space="0" w:color="auto" w:frame="1"/>
          <w:shd w:val="clear" w:color="auto" w:fill="F2F2F2"/>
          <w:lang w:eastAsia="en-GB"/>
        </w:rPr>
        <w:t>else</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2390B19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result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false</w:t>
      </w:r>
      <w:r w:rsidRPr="00224A80">
        <w:rPr>
          <w:rFonts w:ascii="Arial" w:eastAsia="Times New Roman" w:hAnsi="Arial" w:cs="Arial"/>
          <w:color w:val="373737"/>
          <w:sz w:val="20"/>
          <w:szCs w:val="20"/>
          <w:bdr w:val="none" w:sz="0" w:space="0" w:color="auto" w:frame="1"/>
          <w:shd w:val="clear" w:color="auto" w:fill="F2F2F2"/>
          <w:lang w:eastAsia="en-GB"/>
        </w:rPr>
        <w:t>;</w:t>
      </w:r>
    </w:p>
    <w:p w14:paraId="00FAC7F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2FD58F0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result;</w:t>
      </w:r>
    </w:p>
    <w:p w14:paraId="2EDD63B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7E46B309" w14:textId="77777777" w:rsidR="00224A80" w:rsidRPr="00224A80" w:rsidRDefault="00224A80" w:rsidP="00224A80">
      <w:pPr>
        <w:spacing w:before="150" w:after="150"/>
        <w:textAlignment w:val="baseline"/>
        <w:outlineLvl w:val="2"/>
        <w:rPr>
          <w:rFonts w:ascii="Arial" w:eastAsia="Times New Roman" w:hAnsi="Arial" w:cs="Arial"/>
          <w:b/>
          <w:bCs/>
          <w:color w:val="326883"/>
          <w:spacing w:val="-15"/>
          <w:sz w:val="36"/>
          <w:szCs w:val="36"/>
          <w:lang w:eastAsia="en-GB"/>
        </w:rPr>
      </w:pPr>
      <w:r w:rsidRPr="00224A80">
        <w:rPr>
          <w:rFonts w:ascii="Arial" w:eastAsia="Times New Roman" w:hAnsi="Arial" w:cs="Arial"/>
          <w:b/>
          <w:bCs/>
          <w:color w:val="326883"/>
          <w:spacing w:val="-15"/>
          <w:sz w:val="36"/>
          <w:szCs w:val="36"/>
          <w:lang w:eastAsia="en-GB"/>
        </w:rPr>
        <w:t>Paired discussion: 5 minutes</w:t>
      </w:r>
    </w:p>
    <w:p w14:paraId="794F6321"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Read the following code. Discuss it in pairs or small groups.</w:t>
      </w:r>
    </w:p>
    <w:p w14:paraId="759ADF2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Without running the code, try to figure out what the value of the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r w:rsidRPr="00224A80">
        <w:rPr>
          <w:rFonts w:ascii="Arial" w:eastAsia="Times New Roman" w:hAnsi="Arial" w:cs="Arial"/>
          <w:color w:val="373737"/>
          <w:sz w:val="26"/>
          <w:szCs w:val="26"/>
          <w:lang w:eastAsia="en-GB"/>
        </w:rPr>
        <w:t>ed</w:t>
      </w:r>
      <w:proofErr w:type="spellEnd"/>
      <w:proofErr w:type="gramEnd"/>
      <w:r w:rsidRPr="00224A80">
        <w:rPr>
          <w:rFonts w:ascii="Arial" w:eastAsia="Times New Roman" w:hAnsi="Arial" w:cs="Arial"/>
          <w:color w:val="373737"/>
          <w:sz w:val="26"/>
          <w:szCs w:val="26"/>
          <w:lang w:eastAsia="en-GB"/>
        </w:rPr>
        <w:t xml:space="preserve"> variables will be.</w:t>
      </w:r>
    </w:p>
    <w:p w14:paraId="516F9FE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temperature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30</w:t>
      </w:r>
      <w:r w:rsidRPr="00224A80">
        <w:rPr>
          <w:rFonts w:ascii="Arial" w:eastAsia="Times New Roman" w:hAnsi="Arial" w:cs="Arial"/>
          <w:color w:val="373737"/>
          <w:sz w:val="20"/>
          <w:szCs w:val="20"/>
          <w:bdr w:val="none" w:sz="0" w:space="0" w:color="auto" w:frame="1"/>
          <w:shd w:val="clear" w:color="auto" w:fill="F2F2F2"/>
          <w:lang w:eastAsia="en-GB"/>
        </w:rPr>
        <w:t>;</w:t>
      </w:r>
    </w:p>
    <w:p w14:paraId="425543F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C1C602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if</w:t>
      </w:r>
      <w:r w:rsidRPr="00224A80">
        <w:rPr>
          <w:rFonts w:ascii="Arial" w:eastAsia="Times New Roman" w:hAnsi="Arial" w:cs="Arial"/>
          <w:color w:val="373737"/>
          <w:sz w:val="20"/>
          <w:szCs w:val="20"/>
          <w:bdr w:val="none" w:sz="0" w:space="0" w:color="auto" w:frame="1"/>
          <w:shd w:val="clear" w:color="auto" w:fill="F2F2F2"/>
          <w:lang w:eastAsia="en-GB"/>
        </w:rPr>
        <w:t xml:space="preserve"> (temperature </w:t>
      </w:r>
      <w:r w:rsidRPr="00224A80">
        <w:rPr>
          <w:rFonts w:ascii="inherit" w:eastAsia="Times New Roman" w:hAnsi="inherit" w:cs="Arial"/>
          <w:b/>
          <w:bCs/>
          <w:color w:val="000000"/>
          <w:sz w:val="20"/>
          <w:szCs w:val="20"/>
          <w:bdr w:val="none" w:sz="0" w:space="0" w:color="auto" w:frame="1"/>
          <w:shd w:val="clear" w:color="auto" w:fill="F2F2F2"/>
          <w:lang w:eastAsia="en-GB"/>
        </w:rPr>
        <w:t>&gt;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15</w:t>
      </w:r>
      <w:r w:rsidRPr="00224A80">
        <w:rPr>
          <w:rFonts w:ascii="Arial" w:eastAsia="Times New Roman" w:hAnsi="Arial" w:cs="Arial"/>
          <w:color w:val="373737"/>
          <w:sz w:val="20"/>
          <w:szCs w:val="20"/>
          <w:bdr w:val="none" w:sz="0" w:space="0" w:color="auto" w:frame="1"/>
          <w:shd w:val="clear" w:color="auto" w:fill="F2F2F2"/>
          <w:lang w:eastAsia="en-GB"/>
        </w:rPr>
        <w:t>) {</w:t>
      </w:r>
    </w:p>
    <w:p w14:paraId="47A1655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jacket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false</w:t>
      </w:r>
      <w:r w:rsidRPr="00224A80">
        <w:rPr>
          <w:rFonts w:ascii="Arial" w:eastAsia="Times New Roman" w:hAnsi="Arial" w:cs="Arial"/>
          <w:color w:val="373737"/>
          <w:sz w:val="20"/>
          <w:szCs w:val="20"/>
          <w:bdr w:val="none" w:sz="0" w:space="0" w:color="auto" w:frame="1"/>
          <w:shd w:val="clear" w:color="auto" w:fill="F2F2F2"/>
          <w:lang w:eastAsia="en-GB"/>
        </w:rPr>
        <w:t>;</w:t>
      </w:r>
    </w:p>
    <w:p w14:paraId="15B9F57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happy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true</w:t>
      </w:r>
      <w:r w:rsidRPr="00224A80">
        <w:rPr>
          <w:rFonts w:ascii="Arial" w:eastAsia="Times New Roman" w:hAnsi="Arial" w:cs="Arial"/>
          <w:color w:val="373737"/>
          <w:sz w:val="20"/>
          <w:szCs w:val="20"/>
          <w:bdr w:val="none" w:sz="0" w:space="0" w:color="auto" w:frame="1"/>
          <w:shd w:val="clear" w:color="auto" w:fill="F2F2F2"/>
          <w:lang w:eastAsia="en-GB"/>
        </w:rPr>
        <w:t>;</w:t>
      </w:r>
    </w:p>
    <w:p w14:paraId="1A0B239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else</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3861ECC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jacket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true</w:t>
      </w:r>
      <w:r w:rsidRPr="00224A80">
        <w:rPr>
          <w:rFonts w:ascii="Arial" w:eastAsia="Times New Roman" w:hAnsi="Arial" w:cs="Arial"/>
          <w:color w:val="373737"/>
          <w:sz w:val="20"/>
          <w:szCs w:val="20"/>
          <w:bdr w:val="none" w:sz="0" w:space="0" w:color="auto" w:frame="1"/>
          <w:shd w:val="clear" w:color="auto" w:fill="F2F2F2"/>
          <w:lang w:eastAsia="en-GB"/>
        </w:rPr>
        <w:t>;</w:t>
      </w:r>
    </w:p>
    <w:p w14:paraId="1FC5E86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var</w:t>
      </w:r>
      <w:r w:rsidRPr="00224A80">
        <w:rPr>
          <w:rFonts w:ascii="Arial" w:eastAsia="Times New Roman" w:hAnsi="Arial" w:cs="Arial"/>
          <w:color w:val="373737"/>
          <w:sz w:val="20"/>
          <w:szCs w:val="20"/>
          <w:bdr w:val="none" w:sz="0" w:space="0" w:color="auto" w:frame="1"/>
          <w:shd w:val="clear" w:color="auto" w:fill="F2F2F2"/>
          <w:lang w:eastAsia="en-GB"/>
        </w:rPr>
        <w:t xml:space="preserve"> happy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false</w:t>
      </w:r>
      <w:r w:rsidRPr="00224A80">
        <w:rPr>
          <w:rFonts w:ascii="Arial" w:eastAsia="Times New Roman" w:hAnsi="Arial" w:cs="Arial"/>
          <w:color w:val="373737"/>
          <w:sz w:val="20"/>
          <w:szCs w:val="20"/>
          <w:bdr w:val="none" w:sz="0" w:space="0" w:color="auto" w:frame="1"/>
          <w:shd w:val="clear" w:color="auto" w:fill="F2F2F2"/>
          <w:lang w:eastAsia="en-GB"/>
        </w:rPr>
        <w:t>;</w:t>
      </w:r>
    </w:p>
    <w:p w14:paraId="0671D49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57F68E6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8C12F6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jacket after if-else blocks:</w:t>
      </w:r>
      <w:r w:rsidRPr="00224A80">
        <w:rPr>
          <w:rFonts w:ascii="Arial" w:eastAsia="Times New Roman" w:hAnsi="Arial" w:cs="Arial"/>
          <w:color w:val="373737"/>
          <w:sz w:val="20"/>
          <w:szCs w:val="20"/>
          <w:bdr w:val="none" w:sz="0" w:space="0" w:color="auto" w:frame="1"/>
          <w:shd w:val="clear" w:color="auto" w:fill="F2F2F2"/>
          <w:lang w:eastAsia="en-GB"/>
        </w:rPr>
        <w:t>', jacket);</w:t>
      </w:r>
    </w:p>
    <w:p w14:paraId="1644482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happy after if-else blocks:</w:t>
      </w:r>
      <w:r w:rsidRPr="00224A80">
        <w:rPr>
          <w:rFonts w:ascii="Arial" w:eastAsia="Times New Roman" w:hAnsi="Arial" w:cs="Arial"/>
          <w:color w:val="373737"/>
          <w:sz w:val="20"/>
          <w:szCs w:val="20"/>
          <w:bdr w:val="none" w:sz="0" w:space="0" w:color="auto" w:frame="1"/>
          <w:shd w:val="clear" w:color="auto" w:fill="F2F2F2"/>
          <w:lang w:eastAsia="en-GB"/>
        </w:rPr>
        <w:t>', happy);</w:t>
      </w:r>
    </w:p>
    <w:p w14:paraId="5491C44F"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7724DBFE" w14:textId="77777777" w:rsidR="00224A80" w:rsidRPr="00224A80" w:rsidRDefault="00224A80" w:rsidP="00224A80">
      <w:pPr>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Constants with </w:t>
      </w:r>
      <w:proofErr w:type="spellStart"/>
      <w:r w:rsidRPr="00224A80">
        <w:rPr>
          <w:rFonts w:ascii="Arial" w:eastAsia="Times New Roman" w:hAnsi="Arial" w:cs="Arial"/>
          <w:b/>
          <w:bCs/>
          <w:color w:val="326883"/>
          <w:spacing w:val="-15"/>
          <w:sz w:val="20"/>
          <w:szCs w:val="20"/>
          <w:bdr w:val="none" w:sz="0" w:space="0" w:color="auto" w:frame="1"/>
          <w:shd w:val="clear" w:color="auto" w:fill="F2F2F2"/>
          <w:lang w:eastAsia="en-GB"/>
        </w:rPr>
        <w:t>const</w:t>
      </w:r>
      <w:proofErr w:type="spellEnd"/>
    </w:p>
    <w:p w14:paraId="5C18A28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Sometimes we don’t ever intend for a variable to change. These types of value are referred to as constants. JavaScript provides yet another way to declare variables, for constants we can use </w:t>
      </w:r>
      <w:r w:rsidRPr="00224A80">
        <w:rPr>
          <w:rFonts w:ascii="Arial" w:eastAsia="Times New Roman" w:hAnsi="Arial" w:cs="Arial"/>
          <w:color w:val="373737"/>
          <w:sz w:val="20"/>
          <w:szCs w:val="20"/>
          <w:bdr w:val="none" w:sz="0" w:space="0" w:color="auto" w:frame="1"/>
          <w:shd w:val="clear" w:color="auto" w:fill="F2F2F2"/>
          <w:lang w:eastAsia="en-GB"/>
        </w:rPr>
        <w:t>const</w:t>
      </w:r>
      <w:r w:rsidRPr="00224A80">
        <w:rPr>
          <w:rFonts w:ascii="Arial" w:eastAsia="Times New Roman" w:hAnsi="Arial" w:cs="Arial"/>
          <w:color w:val="373737"/>
          <w:sz w:val="26"/>
          <w:szCs w:val="26"/>
          <w:lang w:eastAsia="en-GB"/>
        </w:rPr>
        <w:t>. The scope of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variables is block scoped just like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w:t>
      </w:r>
    </w:p>
    <w:p w14:paraId="3820B7B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p>
    <w:p w14:paraId="5A33CB2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299792458</w:t>
      </w:r>
      <w:r w:rsidRPr="00224A80">
        <w:rPr>
          <w:rFonts w:ascii="Arial" w:eastAsia="Times New Roman" w:hAnsi="Arial" w:cs="Arial"/>
          <w:color w:val="373737"/>
          <w:sz w:val="20"/>
          <w:szCs w:val="20"/>
          <w:bdr w:val="none" w:sz="0" w:space="0" w:color="auto" w:frame="1"/>
          <w:shd w:val="clear" w:color="auto" w:fill="F2F2F2"/>
          <w:lang w:eastAsia="en-GB"/>
        </w:rPr>
        <w:t>;</w:t>
      </w:r>
    </w:p>
    <w:p w14:paraId="1006814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649B156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2C91E81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482817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009999"/>
          <w:sz w:val="20"/>
          <w:szCs w:val="20"/>
          <w:bdr w:val="none" w:sz="0" w:space="0" w:color="auto" w:frame="1"/>
          <w:shd w:val="clear" w:color="auto" w:fill="F2F2F2"/>
          <w:lang w:eastAsia="en-GB"/>
        </w:rPr>
        <w:t>75</w:t>
      </w:r>
      <w:r w:rsidRPr="00224A80">
        <w:rPr>
          <w:rFonts w:ascii="Arial" w:eastAsia="Times New Roman" w:hAnsi="Arial" w:cs="Arial"/>
          <w:color w:val="373737"/>
          <w:sz w:val="20"/>
          <w:szCs w:val="20"/>
          <w:bdr w:val="none" w:sz="0" w:space="0" w:color="auto" w:frame="1"/>
          <w:shd w:val="clear" w:color="auto" w:fill="F2F2F2"/>
          <w:lang w:eastAsia="en-GB"/>
        </w:rPr>
        <w:t>);</w:t>
      </w:r>
    </w:p>
    <w:p w14:paraId="4DAE9A4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energyOfMe</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(if I had a mass of 75kg)</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3E60CDF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energyOfMe</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(if I had a mass of 75kg) 6740663840526132000</w:t>
      </w:r>
    </w:p>
    <w:p w14:paraId="22C9429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 speed of light is a constant, we don’t want to be changing it during our function. The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keyword will help us out by throwing an error if we try to reassign to that variable. If we set it to </w:t>
      </w:r>
      <w:r w:rsidRPr="00224A80">
        <w:rPr>
          <w:rFonts w:ascii="Arial" w:eastAsia="Times New Roman" w:hAnsi="Arial" w:cs="Arial"/>
          <w:color w:val="373737"/>
          <w:sz w:val="20"/>
          <w:szCs w:val="20"/>
          <w:bdr w:val="none" w:sz="0" w:space="0" w:color="auto" w:frame="1"/>
          <w:shd w:val="clear" w:color="auto" w:fill="F2F2F2"/>
          <w:lang w:eastAsia="en-GB"/>
        </w:rPr>
        <w:t>0</w:t>
      </w:r>
      <w:r w:rsidRPr="00224A80">
        <w:rPr>
          <w:rFonts w:ascii="Arial" w:eastAsia="Times New Roman" w:hAnsi="Arial" w:cs="Arial"/>
          <w:color w:val="373737"/>
          <w:sz w:val="26"/>
          <w:szCs w:val="26"/>
          <w:lang w:eastAsia="en-GB"/>
        </w:rPr>
        <w:t>, set it to itself multiplied by 2, or even if we increment it by </w:t>
      </w:r>
      <w:r w:rsidRPr="00224A80">
        <w:rPr>
          <w:rFonts w:ascii="Arial" w:eastAsia="Times New Roman" w:hAnsi="Arial" w:cs="Arial"/>
          <w:color w:val="373737"/>
          <w:sz w:val="20"/>
          <w:szCs w:val="20"/>
          <w:bdr w:val="none" w:sz="0" w:space="0" w:color="auto" w:frame="1"/>
          <w:shd w:val="clear" w:color="auto" w:fill="F2F2F2"/>
          <w:lang w:eastAsia="en-GB"/>
        </w:rPr>
        <w:t>1</w:t>
      </w:r>
      <w:r w:rsidRPr="00224A80">
        <w:rPr>
          <w:rFonts w:ascii="Arial" w:eastAsia="Times New Roman" w:hAnsi="Arial" w:cs="Arial"/>
          <w:color w:val="373737"/>
          <w:sz w:val="26"/>
          <w:szCs w:val="26"/>
          <w:lang w:eastAsia="en-GB"/>
        </w:rPr>
        <w:t> with the </w:t>
      </w:r>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373737"/>
          <w:sz w:val="26"/>
          <w:szCs w:val="26"/>
          <w:lang w:eastAsia="en-GB"/>
        </w:rPr>
        <w:t> operator it will give the error, </w:t>
      </w:r>
      <w:proofErr w:type="spellStart"/>
      <w:r w:rsidRPr="00224A80">
        <w:rPr>
          <w:rFonts w:ascii="Arial" w:eastAsia="Times New Roman" w:hAnsi="Arial" w:cs="Arial"/>
          <w:color w:val="373737"/>
          <w:sz w:val="20"/>
          <w:szCs w:val="20"/>
          <w:bdr w:val="none" w:sz="0" w:space="0" w:color="auto" w:frame="1"/>
          <w:shd w:val="clear" w:color="auto" w:fill="F2F2F2"/>
          <w:lang w:eastAsia="en-GB"/>
        </w:rPr>
        <w:t>TypeError</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Assignment to constant </w:t>
      </w:r>
      <w:proofErr w:type="gramStart"/>
      <w:r w:rsidRPr="00224A80">
        <w:rPr>
          <w:rFonts w:ascii="Arial" w:eastAsia="Times New Roman" w:hAnsi="Arial" w:cs="Arial"/>
          <w:color w:val="373737"/>
          <w:sz w:val="20"/>
          <w:szCs w:val="20"/>
          <w:bdr w:val="none" w:sz="0" w:space="0" w:color="auto" w:frame="1"/>
          <w:shd w:val="clear" w:color="auto" w:fill="F2F2F2"/>
          <w:lang w:eastAsia="en-GB"/>
        </w:rPr>
        <w:t>variable.</w:t>
      </w:r>
      <w:r w:rsidRPr="00224A80">
        <w:rPr>
          <w:rFonts w:ascii="Arial" w:eastAsia="Times New Roman" w:hAnsi="Arial" w:cs="Arial"/>
          <w:color w:val="373737"/>
          <w:sz w:val="26"/>
          <w:szCs w:val="26"/>
          <w:lang w:eastAsia="en-GB"/>
        </w:rPr>
        <w:t>.</w:t>
      </w:r>
      <w:proofErr w:type="gramEnd"/>
    </w:p>
    <w:p w14:paraId="1E0D2D0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p>
    <w:p w14:paraId="7A84E43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299792458</w:t>
      </w:r>
      <w:r w:rsidRPr="00224A80">
        <w:rPr>
          <w:rFonts w:ascii="Arial" w:eastAsia="Times New Roman" w:hAnsi="Arial" w:cs="Arial"/>
          <w:color w:val="373737"/>
          <w:sz w:val="20"/>
          <w:szCs w:val="20"/>
          <w:bdr w:val="none" w:sz="0" w:space="0" w:color="auto" w:frame="1"/>
          <w:shd w:val="clear" w:color="auto" w:fill="F2F2F2"/>
          <w:lang w:eastAsia="en-GB"/>
        </w:rPr>
        <w:t>;</w:t>
      </w:r>
    </w:p>
    <w:p w14:paraId="573321A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NEW</w:t>
      </w:r>
    </w:p>
    <w:p w14:paraId="5F9F45F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TypeError</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Assignment to constant variable.</w:t>
      </w:r>
    </w:p>
    <w:p w14:paraId="7C4BA19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7C840D8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7107D9D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53E142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009999"/>
          <w:sz w:val="20"/>
          <w:szCs w:val="20"/>
          <w:bdr w:val="none" w:sz="0" w:space="0" w:color="auto" w:frame="1"/>
          <w:shd w:val="clear" w:color="auto" w:fill="F2F2F2"/>
          <w:lang w:eastAsia="en-GB"/>
        </w:rPr>
        <w:t>75</w:t>
      </w:r>
      <w:r w:rsidRPr="00224A80">
        <w:rPr>
          <w:rFonts w:ascii="Arial" w:eastAsia="Times New Roman" w:hAnsi="Arial" w:cs="Arial"/>
          <w:color w:val="373737"/>
          <w:sz w:val="20"/>
          <w:szCs w:val="20"/>
          <w:bdr w:val="none" w:sz="0" w:space="0" w:color="auto" w:frame="1"/>
          <w:shd w:val="clear" w:color="auto" w:fill="F2F2F2"/>
          <w:lang w:eastAsia="en-GB"/>
        </w:rPr>
        <w:t>);</w:t>
      </w:r>
    </w:p>
    <w:p w14:paraId="49981BC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energyOfMe</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(if I had a mass of 75kg)</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6B6E3B37"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lastRenderedPageBreak/>
        <w:t>We have to remove any code which reassigns the value of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6"/>
          <w:szCs w:val="26"/>
          <w:lang w:eastAsia="en-GB"/>
        </w:rPr>
        <w:t> in order to make our code run at all.</w:t>
      </w:r>
    </w:p>
    <w:p w14:paraId="7EE2A75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speedOfLight</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 MODIFIED</w:t>
      </w:r>
    </w:p>
    <w:p w14:paraId="583A7FE8"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There are a couple more variables in this code that we never want to reassign. What happens if we allow our function assignment by reassigned?</w:t>
      </w:r>
    </w:p>
    <w:p w14:paraId="5749D64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p>
    <w:p w14:paraId="46AD2F7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299792458</w:t>
      </w:r>
      <w:r w:rsidRPr="00224A80">
        <w:rPr>
          <w:rFonts w:ascii="Arial" w:eastAsia="Times New Roman" w:hAnsi="Arial" w:cs="Arial"/>
          <w:color w:val="373737"/>
          <w:sz w:val="20"/>
          <w:szCs w:val="20"/>
          <w:bdr w:val="none" w:sz="0" w:space="0" w:color="auto" w:frame="1"/>
          <w:shd w:val="clear" w:color="auto" w:fill="F2F2F2"/>
          <w:lang w:eastAsia="en-GB"/>
        </w:rPr>
        <w:t>;</w:t>
      </w:r>
    </w:p>
    <w:p w14:paraId="7D02B661"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speedOfLight</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w:t>
      </w:r>
    </w:p>
    <w:p w14:paraId="6C1B926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78CBB03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3933F62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976738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 </w:t>
      </w:r>
      <w:r w:rsidRPr="00224A80">
        <w:rPr>
          <w:rFonts w:ascii="inherit" w:eastAsia="Times New Roman" w:hAnsi="inherit" w:cs="Arial"/>
          <w:b/>
          <w:bCs/>
          <w:color w:val="000000"/>
          <w:sz w:val="20"/>
          <w:szCs w:val="20"/>
          <w:bdr w:val="none" w:sz="0" w:space="0" w:color="auto" w:frame="1"/>
          <w:shd w:val="clear" w:color="auto" w:fill="F2F2F2"/>
          <w:lang w:eastAsia="en-GB"/>
        </w:rPr>
        <w:t>=&gt;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0</w:t>
      </w:r>
    </w:p>
    <w:p w14:paraId="703BFC6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b/>
          <w:bCs/>
          <w:color w:val="000000"/>
          <w:sz w:val="20"/>
          <w:szCs w:val="20"/>
          <w:bdr w:val="none" w:sz="0" w:space="0" w:color="auto" w:frame="1"/>
          <w:shd w:val="clear" w:color="auto" w:fill="F2F2F2"/>
          <w:lang w:eastAsia="en-GB"/>
        </w:rPr>
        <w:t>let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009999"/>
          <w:sz w:val="20"/>
          <w:szCs w:val="20"/>
          <w:bdr w:val="none" w:sz="0" w:space="0" w:color="auto" w:frame="1"/>
          <w:shd w:val="clear" w:color="auto" w:fill="F2F2F2"/>
          <w:lang w:eastAsia="en-GB"/>
        </w:rPr>
        <w:t>75</w:t>
      </w:r>
      <w:r w:rsidRPr="00224A80">
        <w:rPr>
          <w:rFonts w:ascii="Arial" w:eastAsia="Times New Roman" w:hAnsi="Arial" w:cs="Arial"/>
          <w:color w:val="373737"/>
          <w:sz w:val="20"/>
          <w:szCs w:val="20"/>
          <w:bdr w:val="none" w:sz="0" w:space="0" w:color="auto" w:frame="1"/>
          <w:shd w:val="clear" w:color="auto" w:fill="F2F2F2"/>
          <w:lang w:eastAsia="en-GB"/>
        </w:rPr>
        <w:t>);</w:t>
      </w:r>
    </w:p>
    <w:p w14:paraId="484FECB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energyOfMe</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(if I had a mass of 75kg)</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3D39F45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-&gt;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energyOfMe</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(if I had a mass of 75kg) 0</w:t>
      </w:r>
    </w:p>
    <w:p w14:paraId="735F73BC"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We probably shouldn’t allow our function to be reassigned now that we can prevent it. The same is true of the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6"/>
          <w:szCs w:val="26"/>
          <w:lang w:eastAsia="en-GB"/>
        </w:rPr>
        <w:t> variable, why would we want to let it change? We get the result of the function, and all we do with it is </w:t>
      </w:r>
      <w:r w:rsidRPr="00224A80">
        <w:rPr>
          <w:rFonts w:ascii="Arial" w:eastAsia="Times New Roman" w:hAnsi="Arial" w:cs="Arial"/>
          <w:color w:val="373737"/>
          <w:sz w:val="20"/>
          <w:szCs w:val="20"/>
          <w:bdr w:val="none" w:sz="0" w:space="0" w:color="auto" w:frame="1"/>
          <w:shd w:val="clear" w:color="auto" w:fill="F2F2F2"/>
          <w:lang w:eastAsia="en-GB"/>
        </w:rPr>
        <w:t>log</w:t>
      </w:r>
      <w:r w:rsidRPr="00224A80">
        <w:rPr>
          <w:rFonts w:ascii="Arial" w:eastAsia="Times New Roman" w:hAnsi="Arial" w:cs="Arial"/>
          <w:color w:val="373737"/>
          <w:sz w:val="26"/>
          <w:szCs w:val="26"/>
          <w:lang w:eastAsia="en-GB"/>
        </w:rPr>
        <w:t> it out, we don’t want it to change.</w:t>
      </w:r>
    </w:p>
    <w:p w14:paraId="2FE7F41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proofErr w:type="gramStart"/>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w:t>
      </w:r>
      <w:proofErr w:type="gramEnd"/>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708C463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299792458</w:t>
      </w:r>
      <w:r w:rsidRPr="00224A80">
        <w:rPr>
          <w:rFonts w:ascii="Arial" w:eastAsia="Times New Roman" w:hAnsi="Arial" w:cs="Arial"/>
          <w:color w:val="373737"/>
          <w:sz w:val="20"/>
          <w:szCs w:val="20"/>
          <w:bdr w:val="none" w:sz="0" w:space="0" w:color="auto" w:frame="1"/>
          <w:shd w:val="clear" w:color="auto" w:fill="F2F2F2"/>
          <w:lang w:eastAsia="en-GB"/>
        </w:rPr>
        <w:t>;</w:t>
      </w:r>
    </w:p>
    <w:p w14:paraId="506E6B5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speedOfLight</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w:t>
      </w:r>
    </w:p>
    <w:p w14:paraId="3719E8C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return</w:t>
      </w:r>
      <w:r w:rsidRPr="00224A80">
        <w:rPr>
          <w:rFonts w:ascii="Arial" w:eastAsia="Times New Roman" w:hAnsi="Arial" w:cs="Arial"/>
          <w:color w:val="373737"/>
          <w:sz w:val="20"/>
          <w:szCs w:val="20"/>
          <w:bdr w:val="none" w:sz="0" w:space="0" w:color="auto" w:frame="1"/>
          <w:shd w:val="clear" w:color="auto" w:fill="F2F2F2"/>
          <w:lang w:eastAsia="en-GB"/>
        </w:rPr>
        <w:t xml:space="preserve"> mass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speedOfLight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9999"/>
          <w:sz w:val="20"/>
          <w:szCs w:val="20"/>
          <w:bdr w:val="none" w:sz="0" w:space="0" w:color="auto" w:frame="1"/>
          <w:shd w:val="clear" w:color="auto" w:fill="F2F2F2"/>
          <w:lang w:eastAsia="en-GB"/>
        </w:rPr>
        <w:t>2</w:t>
      </w:r>
      <w:r w:rsidRPr="00224A80">
        <w:rPr>
          <w:rFonts w:ascii="Arial" w:eastAsia="Times New Roman" w:hAnsi="Arial" w:cs="Arial"/>
          <w:color w:val="373737"/>
          <w:sz w:val="20"/>
          <w:szCs w:val="20"/>
          <w:bdr w:val="none" w:sz="0" w:space="0" w:color="auto" w:frame="1"/>
          <w:shd w:val="clear" w:color="auto" w:fill="F2F2F2"/>
          <w:lang w:eastAsia="en-GB"/>
        </w:rPr>
        <w:t>;</w:t>
      </w:r>
    </w:p>
    <w:p w14:paraId="7803651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354A24E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876B45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xml:space="preserve">// </w:t>
      </w:r>
      <w:proofErr w:type="spellStart"/>
      <w:r w:rsidRPr="00224A80">
        <w:rPr>
          <w:rFonts w:ascii="inherit" w:eastAsia="Times New Roman" w:hAnsi="inherit" w:cs="Arial"/>
          <w:i/>
          <w:iCs/>
          <w:color w:val="2F4F4F"/>
          <w:sz w:val="20"/>
          <w:szCs w:val="20"/>
          <w:bdr w:val="none" w:sz="0" w:space="0" w:color="auto" w:frame="1"/>
          <w:shd w:val="clear" w:color="auto" w:fill="F2F2F2"/>
          <w:lang w:eastAsia="en-GB"/>
        </w:rPr>
        <w:t>calculateEnergy</w:t>
      </w:r>
      <w:proofErr w:type="spellEnd"/>
      <w:r w:rsidRPr="00224A80">
        <w:rPr>
          <w:rFonts w:ascii="inherit" w:eastAsia="Times New Roman" w:hAnsi="inherit" w:cs="Arial"/>
          <w:i/>
          <w:iCs/>
          <w:color w:val="2F4F4F"/>
          <w:sz w:val="20"/>
          <w:szCs w:val="20"/>
          <w:bdr w:val="none" w:sz="0" w:space="0" w:color="auto" w:frame="1"/>
          <w:shd w:val="clear" w:color="auto" w:fill="F2F2F2"/>
          <w:lang w:eastAsia="en-GB"/>
        </w:rPr>
        <w:t xml:space="preserve"> = () =&gt; 0 // MODIFIED</w:t>
      </w:r>
    </w:p>
    <w:p w14:paraId="7CF25D0D"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calculateEnergy</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009999"/>
          <w:sz w:val="20"/>
          <w:szCs w:val="20"/>
          <w:bdr w:val="none" w:sz="0" w:space="0" w:color="auto" w:frame="1"/>
          <w:shd w:val="clear" w:color="auto" w:fill="F2F2F2"/>
          <w:lang w:eastAsia="en-GB"/>
        </w:rPr>
        <w:t>75</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i/>
          <w:iCs/>
          <w:color w:val="2F4F4F"/>
          <w:sz w:val="20"/>
          <w:szCs w:val="20"/>
          <w:bdr w:val="none" w:sz="0" w:space="0" w:color="auto" w:frame="1"/>
          <w:shd w:val="clear" w:color="auto" w:fill="F2F2F2"/>
          <w:lang w:eastAsia="en-GB"/>
        </w:rPr>
        <w:t>// MODIFIED</w:t>
      </w:r>
    </w:p>
    <w:p w14:paraId="78E8B2E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roofErr w:type="spellStart"/>
      <w:r w:rsidRPr="00224A80">
        <w:rPr>
          <w:rFonts w:ascii="Arial" w:eastAsia="Times New Roman" w:hAnsi="Arial" w:cs="Arial"/>
          <w:color w:val="DD1144"/>
          <w:sz w:val="20"/>
          <w:szCs w:val="20"/>
          <w:bdr w:val="none" w:sz="0" w:space="0" w:color="auto" w:frame="1"/>
          <w:shd w:val="clear" w:color="auto" w:fill="F2F2F2"/>
          <w:lang w:eastAsia="en-GB"/>
        </w:rPr>
        <w:t>energyOfMe</w:t>
      </w:r>
      <w:proofErr w:type="spellEnd"/>
      <w:r w:rsidRPr="00224A80">
        <w:rPr>
          <w:rFonts w:ascii="Arial" w:eastAsia="Times New Roman" w:hAnsi="Arial" w:cs="Arial"/>
          <w:color w:val="DD1144"/>
          <w:sz w:val="20"/>
          <w:szCs w:val="20"/>
          <w:bdr w:val="none" w:sz="0" w:space="0" w:color="auto" w:frame="1"/>
          <w:shd w:val="clear" w:color="auto" w:fill="F2F2F2"/>
          <w:lang w:eastAsia="en-GB"/>
        </w:rPr>
        <w:t xml:space="preserve"> (if I had a mass of 75kg)</w:t>
      </w:r>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energyOfMe</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
    <w:p w14:paraId="1225545E" w14:textId="77777777" w:rsidR="00224A80" w:rsidRPr="00224A80" w:rsidRDefault="00224A80" w:rsidP="00224A80">
      <w:pPr>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isn’t going to let us make this mistake. Generally, using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as much as possible makes our code more robust and less prone to another developer (or ourselves) accidentally changing something that shouldn’t be changed.</w:t>
      </w:r>
    </w:p>
    <w:p w14:paraId="3D22500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However,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has its limitations. It </w:t>
      </w:r>
      <w:r w:rsidRPr="00224A80">
        <w:rPr>
          <w:rFonts w:ascii="inherit" w:eastAsia="Times New Roman" w:hAnsi="inherit" w:cs="Arial"/>
          <w:i/>
          <w:iCs/>
          <w:color w:val="373737"/>
          <w:sz w:val="26"/>
          <w:szCs w:val="26"/>
          <w:bdr w:val="none" w:sz="0" w:space="0" w:color="auto" w:frame="1"/>
          <w:lang w:eastAsia="en-GB"/>
        </w:rPr>
        <w:t>only</w:t>
      </w:r>
      <w:r w:rsidRPr="00224A80">
        <w:rPr>
          <w:rFonts w:ascii="Arial" w:eastAsia="Times New Roman" w:hAnsi="Arial" w:cs="Arial"/>
          <w:color w:val="373737"/>
          <w:sz w:val="26"/>
          <w:szCs w:val="26"/>
          <w:lang w:eastAsia="en-GB"/>
        </w:rPr>
        <w:t> prevents us from reassigning to the constant variable. It won’t stop us modifying any mutable objects that are declared with </w:t>
      </w:r>
      <w:r w:rsidRPr="00224A80">
        <w:rPr>
          <w:rFonts w:ascii="Arial" w:eastAsia="Times New Roman" w:hAnsi="Arial" w:cs="Arial"/>
          <w:color w:val="373737"/>
          <w:sz w:val="20"/>
          <w:szCs w:val="20"/>
          <w:bdr w:val="none" w:sz="0" w:space="0" w:color="auto" w:frame="1"/>
          <w:shd w:val="clear" w:color="auto" w:fill="F2F2F2"/>
          <w:lang w:eastAsia="en-GB"/>
        </w:rPr>
        <w:t>const</w:t>
      </w:r>
      <w:r w:rsidRPr="00224A80">
        <w:rPr>
          <w:rFonts w:ascii="Arial" w:eastAsia="Times New Roman" w:hAnsi="Arial" w:cs="Arial"/>
          <w:color w:val="373737"/>
          <w:sz w:val="26"/>
          <w:szCs w:val="26"/>
          <w:lang w:eastAsia="en-GB"/>
        </w:rPr>
        <w:t>.</w:t>
      </w:r>
    </w:p>
    <w:p w14:paraId="6864C0A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song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7C3FDBFF"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8080"/>
          <w:sz w:val="20"/>
          <w:szCs w:val="20"/>
          <w:bdr w:val="none" w:sz="0" w:space="0" w:color="auto" w:frame="1"/>
          <w:shd w:val="clear" w:color="auto" w:fill="F2F2F2"/>
          <w:lang w:eastAsia="en-GB"/>
        </w:rPr>
        <w:t>title</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Raspberry Beret</w:t>
      </w:r>
      <w:r w:rsidRPr="00224A80">
        <w:rPr>
          <w:rFonts w:ascii="Arial" w:eastAsia="Times New Roman" w:hAnsi="Arial" w:cs="Arial"/>
          <w:color w:val="373737"/>
          <w:sz w:val="20"/>
          <w:szCs w:val="20"/>
          <w:bdr w:val="none" w:sz="0" w:space="0" w:color="auto" w:frame="1"/>
          <w:shd w:val="clear" w:color="auto" w:fill="F2F2F2"/>
          <w:lang w:eastAsia="en-GB"/>
        </w:rPr>
        <w:t>',</w:t>
      </w:r>
    </w:p>
    <w:p w14:paraId="38E7C637"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008080"/>
          <w:sz w:val="20"/>
          <w:szCs w:val="20"/>
          <w:bdr w:val="none" w:sz="0" w:space="0" w:color="auto" w:frame="1"/>
          <w:shd w:val="clear" w:color="auto" w:fill="F2F2F2"/>
          <w:lang w:eastAsia="en-GB"/>
        </w:rPr>
        <w:t>artist</w:t>
      </w:r>
      <w:r w:rsidRPr="00224A80">
        <w:rPr>
          <w:rFonts w:ascii="Arial" w:eastAsia="Times New Roman" w:hAnsi="Arial" w:cs="Arial"/>
          <w:color w:val="373737"/>
          <w:sz w:val="20"/>
          <w:szCs w:val="20"/>
          <w:bdr w:val="none" w:sz="0" w:space="0" w:color="auto" w:frame="1"/>
          <w:shd w:val="clear" w:color="auto" w:fill="F2F2F2"/>
          <w:lang w:eastAsia="en-GB"/>
        </w:rPr>
        <w:t>: '</w:t>
      </w:r>
      <w:r w:rsidRPr="00224A80">
        <w:rPr>
          <w:rFonts w:ascii="Arial" w:eastAsia="Times New Roman" w:hAnsi="Arial" w:cs="Arial"/>
          <w:color w:val="DD1144"/>
          <w:sz w:val="20"/>
          <w:szCs w:val="20"/>
          <w:bdr w:val="none" w:sz="0" w:space="0" w:color="auto" w:frame="1"/>
          <w:shd w:val="clear" w:color="auto" w:fill="F2F2F2"/>
          <w:lang w:eastAsia="en-GB"/>
        </w:rPr>
        <w:t>Prince</w:t>
      </w:r>
      <w:r w:rsidRPr="00224A80">
        <w:rPr>
          <w:rFonts w:ascii="Arial" w:eastAsia="Times New Roman" w:hAnsi="Arial" w:cs="Arial"/>
          <w:color w:val="373737"/>
          <w:sz w:val="20"/>
          <w:szCs w:val="20"/>
          <w:bdr w:val="none" w:sz="0" w:space="0" w:color="auto" w:frame="1"/>
          <w:shd w:val="clear" w:color="auto" w:fill="F2F2F2"/>
          <w:lang w:eastAsia="en-GB"/>
        </w:rPr>
        <w:t>'</w:t>
      </w:r>
    </w:p>
    <w:p w14:paraId="2EABFA2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16A7AF2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9F6A1D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song before mutation</w:t>
      </w:r>
      <w:r w:rsidRPr="00224A80">
        <w:rPr>
          <w:rFonts w:ascii="Arial" w:eastAsia="Times New Roman" w:hAnsi="Arial" w:cs="Arial"/>
          <w:color w:val="373737"/>
          <w:sz w:val="20"/>
          <w:szCs w:val="20"/>
          <w:bdr w:val="none" w:sz="0" w:space="0" w:color="auto" w:frame="1"/>
          <w:shd w:val="clear" w:color="auto" w:fill="F2F2F2"/>
          <w:lang w:eastAsia="en-GB"/>
        </w:rPr>
        <w:t>', song);</w:t>
      </w:r>
    </w:p>
    <w:p w14:paraId="45AA891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song.title</w:t>
      </w:r>
      <w:proofErr w:type="spellEnd"/>
      <w:proofErr w:type="gram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When Doves Cry</w:t>
      </w:r>
      <w:r w:rsidRPr="00224A80">
        <w:rPr>
          <w:rFonts w:ascii="Arial" w:eastAsia="Times New Roman" w:hAnsi="Arial" w:cs="Arial"/>
          <w:color w:val="373737"/>
          <w:sz w:val="20"/>
          <w:szCs w:val="20"/>
          <w:bdr w:val="none" w:sz="0" w:space="0" w:color="auto" w:frame="1"/>
          <w:shd w:val="clear" w:color="auto" w:fill="F2F2F2"/>
          <w:lang w:eastAsia="en-GB"/>
        </w:rPr>
        <w:t>';</w:t>
      </w:r>
    </w:p>
    <w:p w14:paraId="3A594F9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song after mutation</w:t>
      </w:r>
      <w:r w:rsidRPr="00224A80">
        <w:rPr>
          <w:rFonts w:ascii="Arial" w:eastAsia="Times New Roman" w:hAnsi="Arial" w:cs="Arial"/>
          <w:color w:val="373737"/>
          <w:sz w:val="20"/>
          <w:szCs w:val="20"/>
          <w:bdr w:val="none" w:sz="0" w:space="0" w:color="auto" w:frame="1"/>
          <w:shd w:val="clear" w:color="auto" w:fill="F2F2F2"/>
          <w:lang w:eastAsia="en-GB"/>
        </w:rPr>
        <w:t>', song);</w:t>
      </w:r>
    </w:p>
    <w:p w14:paraId="0F4ECB04"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CCF21A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songs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p>
    <w:p w14:paraId="114B15A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song,</w:t>
      </w:r>
    </w:p>
    <w:p w14:paraId="08899509"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Happy Birthday</w:t>
      </w:r>
      <w:r w:rsidRPr="00224A80">
        <w:rPr>
          <w:rFonts w:ascii="Arial" w:eastAsia="Times New Roman" w:hAnsi="Arial" w:cs="Arial"/>
          <w:color w:val="373737"/>
          <w:sz w:val="20"/>
          <w:szCs w:val="20"/>
          <w:bdr w:val="none" w:sz="0" w:space="0" w:color="auto" w:frame="1"/>
          <w:shd w:val="clear" w:color="auto" w:fill="F2F2F2"/>
          <w:lang w:eastAsia="en-GB"/>
        </w:rPr>
        <w:t>',</w:t>
      </w:r>
    </w:p>
    <w:p w14:paraId="2127420E"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Hey Jude</w:t>
      </w:r>
      <w:r w:rsidRPr="00224A80">
        <w:rPr>
          <w:rFonts w:ascii="Arial" w:eastAsia="Times New Roman" w:hAnsi="Arial" w:cs="Arial"/>
          <w:color w:val="373737"/>
          <w:sz w:val="20"/>
          <w:szCs w:val="20"/>
          <w:bdr w:val="none" w:sz="0" w:space="0" w:color="auto" w:frame="1"/>
          <w:shd w:val="clear" w:color="auto" w:fill="F2F2F2"/>
          <w:lang w:eastAsia="en-GB"/>
        </w:rPr>
        <w:t>'</w:t>
      </w:r>
    </w:p>
    <w:p w14:paraId="7A1DC702"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63689335"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DE43F4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songs array before mutation</w:t>
      </w:r>
      <w:r w:rsidRPr="00224A80">
        <w:rPr>
          <w:rFonts w:ascii="Arial" w:eastAsia="Times New Roman" w:hAnsi="Arial" w:cs="Arial"/>
          <w:color w:val="373737"/>
          <w:sz w:val="20"/>
          <w:szCs w:val="20"/>
          <w:bdr w:val="none" w:sz="0" w:space="0" w:color="auto" w:frame="1"/>
          <w:shd w:val="clear" w:color="auto" w:fill="F2F2F2"/>
          <w:lang w:eastAsia="en-GB"/>
        </w:rPr>
        <w:t>', songs);</w:t>
      </w:r>
    </w:p>
    <w:p w14:paraId="785C7DA0"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songs[</w:t>
      </w:r>
      <w:proofErr w:type="gramEnd"/>
      <w:r w:rsidRPr="00224A80">
        <w:rPr>
          <w:rFonts w:ascii="Arial" w:eastAsia="Times New Roman" w:hAnsi="Arial" w:cs="Arial"/>
          <w:color w:val="009999"/>
          <w:sz w:val="20"/>
          <w:szCs w:val="20"/>
          <w:bdr w:val="none" w:sz="0" w:space="0" w:color="auto" w:frame="1"/>
          <w:shd w:val="clear" w:color="auto" w:fill="F2F2F2"/>
          <w:lang w:eastAsia="en-GB"/>
        </w:rPr>
        <w:t>1</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Call Me Maybe</w:t>
      </w:r>
      <w:r w:rsidRPr="00224A80">
        <w:rPr>
          <w:rFonts w:ascii="Arial" w:eastAsia="Times New Roman" w:hAnsi="Arial" w:cs="Arial"/>
          <w:color w:val="373737"/>
          <w:sz w:val="20"/>
          <w:szCs w:val="20"/>
          <w:bdr w:val="none" w:sz="0" w:space="0" w:color="auto" w:frame="1"/>
          <w:shd w:val="clear" w:color="auto" w:fill="F2F2F2"/>
          <w:lang w:eastAsia="en-GB"/>
        </w:rPr>
        <w:t>';</w:t>
      </w:r>
    </w:p>
    <w:p w14:paraId="0F4C667A"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songs.pop</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010419D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224A80">
        <w:rPr>
          <w:rFonts w:ascii="Arial" w:eastAsia="Times New Roman" w:hAnsi="Arial" w:cs="Arial"/>
          <w:color w:val="373737"/>
          <w:sz w:val="20"/>
          <w:szCs w:val="20"/>
          <w:bdr w:val="none" w:sz="0" w:space="0" w:color="auto" w:frame="1"/>
          <w:shd w:val="clear" w:color="auto" w:fill="F2F2F2"/>
          <w:lang w:eastAsia="en-GB"/>
        </w:rPr>
        <w:t>console.log(</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r w:rsidRPr="00224A80">
        <w:rPr>
          <w:rFonts w:ascii="Arial" w:eastAsia="Times New Roman" w:hAnsi="Arial" w:cs="Arial"/>
          <w:color w:val="DD1144"/>
          <w:sz w:val="20"/>
          <w:szCs w:val="20"/>
          <w:bdr w:val="none" w:sz="0" w:space="0" w:color="auto" w:frame="1"/>
          <w:shd w:val="clear" w:color="auto" w:fill="F2F2F2"/>
          <w:lang w:eastAsia="en-GB"/>
        </w:rPr>
        <w:t>songs array after mutation</w:t>
      </w:r>
      <w:r w:rsidRPr="00224A80">
        <w:rPr>
          <w:rFonts w:ascii="Arial" w:eastAsia="Times New Roman" w:hAnsi="Arial" w:cs="Arial"/>
          <w:color w:val="373737"/>
          <w:sz w:val="20"/>
          <w:szCs w:val="20"/>
          <w:bdr w:val="none" w:sz="0" w:space="0" w:color="auto" w:frame="1"/>
          <w:shd w:val="clear" w:color="auto" w:fill="F2F2F2"/>
          <w:lang w:eastAsia="en-GB"/>
        </w:rPr>
        <w:t>', songs);</w:t>
      </w:r>
    </w:p>
    <w:p w14:paraId="155FCD1C" w14:textId="77777777" w:rsidR="00224A80" w:rsidRPr="00224A80" w:rsidRDefault="00224A80" w:rsidP="00224A80">
      <w:pPr>
        <w:textAlignment w:val="baseline"/>
        <w:rPr>
          <w:rFonts w:ascii="Arial" w:eastAsia="Times New Roman" w:hAnsi="Arial" w:cs="Arial"/>
          <w:color w:val="373737"/>
          <w:sz w:val="26"/>
          <w:szCs w:val="26"/>
          <w:lang w:eastAsia="en-GB"/>
        </w:rPr>
      </w:pPr>
      <w:proofErr w:type="spellStart"/>
      <w:r w:rsidRPr="00224A80">
        <w:rPr>
          <w:rFonts w:ascii="Arial" w:eastAsia="Times New Roman" w:hAnsi="Arial" w:cs="Arial"/>
          <w:color w:val="373737"/>
          <w:sz w:val="20"/>
          <w:szCs w:val="20"/>
          <w:bdr w:val="none" w:sz="0" w:space="0" w:color="auto" w:frame="1"/>
          <w:shd w:val="clear" w:color="auto" w:fill="F2F2F2"/>
          <w:lang w:eastAsia="en-GB"/>
        </w:rPr>
        <w:lastRenderedPageBreak/>
        <w:t>const</w:t>
      </w:r>
      <w:proofErr w:type="spellEnd"/>
      <w:r w:rsidRPr="00224A80">
        <w:rPr>
          <w:rFonts w:ascii="Arial" w:eastAsia="Times New Roman" w:hAnsi="Arial" w:cs="Arial"/>
          <w:color w:val="373737"/>
          <w:sz w:val="26"/>
          <w:szCs w:val="26"/>
          <w:lang w:eastAsia="en-GB"/>
        </w:rPr>
        <w:t> still prevents us accidentally reassigning the variable to a totally new object, so we still want to use it for mutable objects as well as </w:t>
      </w:r>
      <w:hyperlink r:id="rId13" w:tgtFrame="_blank" w:history="1">
        <w:r w:rsidRPr="00224A80">
          <w:rPr>
            <w:rFonts w:ascii="Arial" w:eastAsia="Times New Roman" w:hAnsi="Arial" w:cs="Arial"/>
            <w:color w:val="0F79D0"/>
            <w:sz w:val="26"/>
            <w:szCs w:val="26"/>
            <w:bdr w:val="none" w:sz="0" w:space="0" w:color="auto" w:frame="1"/>
            <w:lang w:eastAsia="en-GB"/>
          </w:rPr>
          <w:t>immutable</w:t>
        </w:r>
      </w:hyperlink>
      <w:r w:rsidRPr="00224A80">
        <w:rPr>
          <w:rFonts w:ascii="Arial" w:eastAsia="Times New Roman" w:hAnsi="Arial" w:cs="Arial"/>
          <w:color w:val="373737"/>
          <w:sz w:val="26"/>
          <w:szCs w:val="26"/>
          <w:lang w:eastAsia="en-GB"/>
        </w:rPr>
        <w:t> values like </w:t>
      </w:r>
      <w:r w:rsidRPr="00224A80">
        <w:rPr>
          <w:rFonts w:ascii="Arial" w:eastAsia="Times New Roman" w:hAnsi="Arial" w:cs="Arial"/>
          <w:color w:val="373737"/>
          <w:sz w:val="20"/>
          <w:szCs w:val="20"/>
          <w:bdr w:val="none" w:sz="0" w:space="0" w:color="auto" w:frame="1"/>
          <w:shd w:val="clear" w:color="auto" w:fill="F2F2F2"/>
          <w:lang w:eastAsia="en-GB"/>
        </w:rPr>
        <w:t>number</w:t>
      </w:r>
      <w:r w:rsidRPr="00224A80">
        <w:rPr>
          <w:rFonts w:ascii="Arial" w:eastAsia="Times New Roman" w:hAnsi="Arial" w:cs="Arial"/>
          <w:color w:val="373737"/>
          <w:sz w:val="26"/>
          <w:szCs w:val="26"/>
          <w:lang w:eastAsia="en-GB"/>
        </w:rPr>
        <w:t>s and </w:t>
      </w:r>
      <w:r w:rsidRPr="00224A80">
        <w:rPr>
          <w:rFonts w:ascii="Arial" w:eastAsia="Times New Roman" w:hAnsi="Arial" w:cs="Arial"/>
          <w:color w:val="373737"/>
          <w:sz w:val="20"/>
          <w:szCs w:val="20"/>
          <w:bdr w:val="none" w:sz="0" w:space="0" w:color="auto" w:frame="1"/>
          <w:shd w:val="clear" w:color="auto" w:fill="F2F2F2"/>
          <w:lang w:eastAsia="en-GB"/>
        </w:rPr>
        <w:t>string</w:t>
      </w:r>
      <w:r w:rsidRPr="00224A80">
        <w:rPr>
          <w:rFonts w:ascii="Arial" w:eastAsia="Times New Roman" w:hAnsi="Arial" w:cs="Arial"/>
          <w:color w:val="373737"/>
          <w:sz w:val="26"/>
          <w:szCs w:val="26"/>
          <w:lang w:eastAsia="en-GB"/>
        </w:rPr>
        <w:t>s.</w:t>
      </w:r>
    </w:p>
    <w:p w14:paraId="174C5EA7"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Global Scope</w:t>
      </w:r>
    </w:p>
    <w:p w14:paraId="67D7E37A"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If we don’t use one of the key words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or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when declaring a variable, it will be in global scope, and available everywhere.</w:t>
      </w:r>
    </w:p>
    <w:p w14:paraId="603EA75B"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224A80">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224A80">
        <w:rPr>
          <w:rFonts w:ascii="Arial" w:eastAsia="Times New Roman" w:hAnsi="Arial" w:cs="Arial"/>
          <w:color w:val="373737"/>
          <w:sz w:val="20"/>
          <w:szCs w:val="20"/>
          <w:bdr w:val="none" w:sz="0" w:space="0" w:color="auto" w:frame="1"/>
          <w:shd w:val="clear" w:color="auto" w:fill="F2F2F2"/>
          <w:lang w:eastAsia="en-GB"/>
        </w:rPr>
        <w:t>helloWorld</w:t>
      </w:r>
      <w:proofErr w:type="spellEnd"/>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inherit" w:eastAsia="Times New Roman" w:hAnsi="inherit" w:cs="Arial"/>
          <w:b/>
          <w:bCs/>
          <w:color w:val="000000"/>
          <w:sz w:val="20"/>
          <w:szCs w:val="20"/>
          <w:bdr w:val="none" w:sz="0" w:space="0" w:color="auto" w:frame="1"/>
          <w:shd w:val="clear" w:color="auto" w:fill="F2F2F2"/>
          <w:lang w:eastAsia="en-GB"/>
        </w:rPr>
        <w:t>function</w:t>
      </w:r>
      <w:r w:rsidRPr="00224A80">
        <w:rPr>
          <w:rFonts w:ascii="Arial" w:eastAsia="Times New Roman" w:hAnsi="Arial" w:cs="Arial"/>
          <w:color w:val="373737"/>
          <w:sz w:val="20"/>
          <w:szCs w:val="20"/>
          <w:bdr w:val="none" w:sz="0" w:space="0" w:color="auto" w:frame="1"/>
          <w:shd w:val="clear" w:color="auto" w:fill="F2F2F2"/>
          <w:lang w:eastAsia="en-GB"/>
        </w:rPr>
        <w:t xml:space="preserve"> () {</w:t>
      </w:r>
    </w:p>
    <w:p w14:paraId="5EA7431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 xml:space="preserve">  result </w:t>
      </w:r>
      <w:r w:rsidRPr="00224A80">
        <w:rPr>
          <w:rFonts w:ascii="inherit" w:eastAsia="Times New Roman" w:hAnsi="inherit" w:cs="Arial"/>
          <w:b/>
          <w:bCs/>
          <w:color w:val="000000"/>
          <w:sz w:val="20"/>
          <w:szCs w:val="20"/>
          <w:bdr w:val="none" w:sz="0" w:space="0" w:color="auto" w:frame="1"/>
          <w:shd w:val="clear" w:color="auto" w:fill="F2F2F2"/>
          <w:lang w:eastAsia="en-GB"/>
        </w:rPr>
        <w:t>=</w:t>
      </w:r>
      <w:r w:rsidRPr="00224A80">
        <w:rPr>
          <w:rFonts w:ascii="Arial" w:eastAsia="Times New Roman" w:hAnsi="Arial" w:cs="Arial"/>
          <w:color w:val="373737"/>
          <w:sz w:val="20"/>
          <w:szCs w:val="20"/>
          <w:bdr w:val="none" w:sz="0" w:space="0" w:color="auto" w:frame="1"/>
          <w:shd w:val="clear" w:color="auto" w:fill="F2F2F2"/>
          <w:lang w:eastAsia="en-GB"/>
        </w:rPr>
        <w:t xml:space="preserve"> "</w:t>
      </w:r>
      <w:r w:rsidRPr="00224A80">
        <w:rPr>
          <w:rFonts w:ascii="Arial" w:eastAsia="Times New Roman" w:hAnsi="Arial" w:cs="Arial"/>
          <w:color w:val="DD1144"/>
          <w:sz w:val="20"/>
          <w:szCs w:val="20"/>
          <w:bdr w:val="none" w:sz="0" w:space="0" w:color="auto" w:frame="1"/>
          <w:shd w:val="clear" w:color="auto" w:fill="F2F2F2"/>
          <w:lang w:eastAsia="en-GB"/>
        </w:rPr>
        <w:t>Hello World!</w:t>
      </w:r>
      <w:r w:rsidRPr="00224A80">
        <w:rPr>
          <w:rFonts w:ascii="Arial" w:eastAsia="Times New Roman" w:hAnsi="Arial" w:cs="Arial"/>
          <w:color w:val="373737"/>
          <w:sz w:val="20"/>
          <w:szCs w:val="20"/>
          <w:bdr w:val="none" w:sz="0" w:space="0" w:color="auto" w:frame="1"/>
          <w:shd w:val="clear" w:color="auto" w:fill="F2F2F2"/>
          <w:lang w:eastAsia="en-GB"/>
        </w:rPr>
        <w:t>";</w:t>
      </w:r>
    </w:p>
    <w:p w14:paraId="51C5E54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w:t>
      </w:r>
    </w:p>
    <w:p w14:paraId="2FF9D4C6"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E646CB3"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224A80">
        <w:rPr>
          <w:rFonts w:ascii="Arial" w:eastAsia="Times New Roman" w:hAnsi="Arial" w:cs="Arial"/>
          <w:color w:val="373737"/>
          <w:sz w:val="20"/>
          <w:szCs w:val="20"/>
          <w:bdr w:val="none" w:sz="0" w:space="0" w:color="auto" w:frame="1"/>
          <w:shd w:val="clear" w:color="auto" w:fill="F2F2F2"/>
          <w:lang w:eastAsia="en-GB"/>
        </w:rPr>
        <w:t>helloWorld</w:t>
      </w:r>
      <w:proofErr w:type="spellEnd"/>
      <w:r w:rsidRPr="00224A80">
        <w:rPr>
          <w:rFonts w:ascii="Arial" w:eastAsia="Times New Roman" w:hAnsi="Arial" w:cs="Arial"/>
          <w:color w:val="373737"/>
          <w:sz w:val="20"/>
          <w:szCs w:val="20"/>
          <w:bdr w:val="none" w:sz="0" w:space="0" w:color="auto" w:frame="1"/>
          <w:shd w:val="clear" w:color="auto" w:fill="F2F2F2"/>
          <w:lang w:eastAsia="en-GB"/>
        </w:rPr>
        <w:t>(</w:t>
      </w:r>
      <w:proofErr w:type="gramEnd"/>
      <w:r w:rsidRPr="00224A80">
        <w:rPr>
          <w:rFonts w:ascii="Arial" w:eastAsia="Times New Roman" w:hAnsi="Arial" w:cs="Arial"/>
          <w:color w:val="373737"/>
          <w:sz w:val="20"/>
          <w:szCs w:val="20"/>
          <w:bdr w:val="none" w:sz="0" w:space="0" w:color="auto" w:frame="1"/>
          <w:shd w:val="clear" w:color="auto" w:fill="F2F2F2"/>
          <w:lang w:eastAsia="en-GB"/>
        </w:rPr>
        <w:t>);</w:t>
      </w:r>
    </w:p>
    <w:p w14:paraId="0DAACE6C"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Arial" w:eastAsia="Times New Roman" w:hAnsi="Arial" w:cs="Arial"/>
          <w:color w:val="373737"/>
          <w:sz w:val="20"/>
          <w:szCs w:val="20"/>
          <w:bdr w:val="none" w:sz="0" w:space="0" w:color="auto" w:frame="1"/>
          <w:shd w:val="clear" w:color="auto" w:fill="F2F2F2"/>
          <w:lang w:eastAsia="en-GB"/>
        </w:rPr>
        <w:t>console.log(result);</w:t>
      </w:r>
    </w:p>
    <w:p w14:paraId="6CBDABF8" w14:textId="77777777" w:rsidR="00224A80" w:rsidRPr="00224A80" w:rsidRDefault="00224A80" w:rsidP="00224A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224A80">
        <w:rPr>
          <w:rFonts w:ascii="inherit" w:eastAsia="Times New Roman" w:hAnsi="inherit" w:cs="Arial"/>
          <w:i/>
          <w:iCs/>
          <w:color w:val="2F4F4F"/>
          <w:sz w:val="20"/>
          <w:szCs w:val="20"/>
          <w:bdr w:val="none" w:sz="0" w:space="0" w:color="auto" w:frame="1"/>
          <w:shd w:val="clear" w:color="auto" w:fill="F2F2F2"/>
          <w:lang w:eastAsia="en-GB"/>
        </w:rPr>
        <w:t>// -&gt; "Hello World!"</w:t>
      </w:r>
    </w:p>
    <w:p w14:paraId="437B45C6" w14:textId="77777777" w:rsidR="00224A80" w:rsidRPr="00224A80" w:rsidRDefault="00224A80" w:rsidP="00224A80">
      <w:pPr>
        <w:spacing w:after="240"/>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Polluting the global scope in this way is bad practice. We should always use a key word when declaring a variable.</w:t>
      </w:r>
    </w:p>
    <w:p w14:paraId="6B30A05B"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Recap</w:t>
      </w:r>
    </w:p>
    <w:p w14:paraId="4384C4A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is the difference between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and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w:t>
      </w:r>
    </w:p>
    <w:p w14:paraId="577A50B4"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0A76EF26"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are the respective scopes of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and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xml:space="preserve"> declared </w:t>
      </w:r>
      <w:proofErr w:type="spellStart"/>
      <w:r w:rsidRPr="00224A80">
        <w:rPr>
          <w:rFonts w:ascii="Arial" w:eastAsia="Times New Roman" w:hAnsi="Arial" w:cs="Arial"/>
          <w:color w:val="373737"/>
          <w:sz w:val="26"/>
          <w:szCs w:val="26"/>
          <w:lang w:eastAsia="en-GB"/>
        </w:rPr>
        <w:t>varaiables</w:t>
      </w:r>
      <w:proofErr w:type="spellEnd"/>
      <w:r w:rsidRPr="00224A80">
        <w:rPr>
          <w:rFonts w:ascii="Arial" w:eastAsia="Times New Roman" w:hAnsi="Arial" w:cs="Arial"/>
          <w:color w:val="373737"/>
          <w:sz w:val="26"/>
          <w:szCs w:val="26"/>
          <w:lang w:eastAsia="en-GB"/>
        </w:rPr>
        <w:t>?</w:t>
      </w:r>
    </w:p>
    <w:p w14:paraId="0FC12B8C"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00B049D1"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What does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not prevent us from modifying?</w:t>
      </w:r>
    </w:p>
    <w:p w14:paraId="060C93FF" w14:textId="77777777" w:rsidR="00224A80" w:rsidRPr="00224A80" w:rsidRDefault="00224A80" w:rsidP="00224A80">
      <w:pPr>
        <w:rPr>
          <w:rFonts w:ascii="Times New Roman" w:eastAsia="Times New Roman" w:hAnsi="Times New Roman" w:cs="Times New Roman"/>
          <w:lang w:eastAsia="en-GB"/>
        </w:rPr>
      </w:pPr>
      <w:r w:rsidRPr="00224A80">
        <w:rPr>
          <w:rFonts w:ascii="Times New Roman" w:eastAsia="Times New Roman" w:hAnsi="Times New Roman" w:cs="Times New Roman"/>
          <w:lang w:eastAsia="en-GB"/>
        </w:rPr>
        <w:t>Answer</w:t>
      </w:r>
    </w:p>
    <w:p w14:paraId="2B96528A" w14:textId="77777777" w:rsidR="00224A80" w:rsidRPr="00224A80" w:rsidRDefault="00224A80" w:rsidP="00224A80">
      <w:pPr>
        <w:spacing w:before="150" w:after="150"/>
        <w:textAlignment w:val="baseline"/>
        <w:outlineLvl w:val="1"/>
        <w:rPr>
          <w:rFonts w:ascii="Arial" w:eastAsia="Times New Roman" w:hAnsi="Arial" w:cs="Arial"/>
          <w:b/>
          <w:bCs/>
          <w:color w:val="326883"/>
          <w:spacing w:val="-15"/>
          <w:sz w:val="48"/>
          <w:szCs w:val="48"/>
          <w:lang w:eastAsia="en-GB"/>
        </w:rPr>
      </w:pPr>
      <w:r w:rsidRPr="00224A80">
        <w:rPr>
          <w:rFonts w:ascii="Arial" w:eastAsia="Times New Roman" w:hAnsi="Arial" w:cs="Arial"/>
          <w:b/>
          <w:bCs/>
          <w:color w:val="326883"/>
          <w:spacing w:val="-15"/>
          <w:sz w:val="48"/>
          <w:szCs w:val="48"/>
          <w:lang w:eastAsia="en-GB"/>
        </w:rPr>
        <w:t>Conclusion</w:t>
      </w:r>
    </w:p>
    <w:p w14:paraId="40E9403F"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Now we know the different behaviours and uses for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and </w:t>
      </w:r>
      <w:proofErr w:type="spellStart"/>
      <w:r w:rsidRPr="00224A80">
        <w:rPr>
          <w:rFonts w:ascii="Arial" w:eastAsia="Times New Roman" w:hAnsi="Arial" w:cs="Arial"/>
          <w:color w:val="373737"/>
          <w:sz w:val="20"/>
          <w:szCs w:val="20"/>
          <w:bdr w:val="none" w:sz="0" w:space="0" w:color="auto" w:frame="1"/>
          <w:shd w:val="clear" w:color="auto" w:fill="F2F2F2"/>
          <w:lang w:eastAsia="en-GB"/>
        </w:rPr>
        <w:t>const</w:t>
      </w:r>
      <w:proofErr w:type="spellEnd"/>
      <w:r w:rsidRPr="00224A80">
        <w:rPr>
          <w:rFonts w:ascii="Arial" w:eastAsia="Times New Roman" w:hAnsi="Arial" w:cs="Arial"/>
          <w:color w:val="373737"/>
          <w:sz w:val="26"/>
          <w:szCs w:val="26"/>
          <w:lang w:eastAsia="en-GB"/>
        </w:rPr>
        <w:t>, we can make our code safer and less prone to mistakes. We can avoid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s unusual function scoping, and avoid accidental reassignments with </w:t>
      </w:r>
      <w:r w:rsidRPr="00224A80">
        <w:rPr>
          <w:rFonts w:ascii="Arial" w:eastAsia="Times New Roman" w:hAnsi="Arial" w:cs="Arial"/>
          <w:color w:val="373737"/>
          <w:sz w:val="20"/>
          <w:szCs w:val="20"/>
          <w:bdr w:val="none" w:sz="0" w:space="0" w:color="auto" w:frame="1"/>
          <w:shd w:val="clear" w:color="auto" w:fill="F2F2F2"/>
          <w:lang w:eastAsia="en-GB"/>
        </w:rPr>
        <w:t>const</w:t>
      </w:r>
      <w:r w:rsidRPr="00224A80">
        <w:rPr>
          <w:rFonts w:ascii="Arial" w:eastAsia="Times New Roman" w:hAnsi="Arial" w:cs="Arial"/>
          <w:color w:val="373737"/>
          <w:sz w:val="26"/>
          <w:szCs w:val="26"/>
          <w:lang w:eastAsia="en-GB"/>
        </w:rPr>
        <w:t>.</w:t>
      </w:r>
    </w:p>
    <w:p w14:paraId="4F528FB5" w14:textId="77777777" w:rsidR="00224A80" w:rsidRPr="00224A80" w:rsidRDefault="00224A80" w:rsidP="00224A80">
      <w:pPr>
        <w:textAlignment w:val="baseline"/>
        <w:rPr>
          <w:rFonts w:ascii="Arial" w:eastAsia="Times New Roman" w:hAnsi="Arial" w:cs="Arial"/>
          <w:color w:val="373737"/>
          <w:sz w:val="26"/>
          <w:szCs w:val="26"/>
          <w:lang w:eastAsia="en-GB"/>
        </w:rPr>
      </w:pPr>
      <w:r w:rsidRPr="00224A80">
        <w:rPr>
          <w:rFonts w:ascii="Arial" w:eastAsia="Times New Roman" w:hAnsi="Arial" w:cs="Arial"/>
          <w:color w:val="373737"/>
          <w:sz w:val="26"/>
          <w:szCs w:val="26"/>
          <w:lang w:eastAsia="en-GB"/>
        </w:rPr>
        <w:t>Broadly speaking, when defining a variable, use </w:t>
      </w:r>
      <w:r w:rsidRPr="00224A80">
        <w:rPr>
          <w:rFonts w:ascii="Arial" w:eastAsia="Times New Roman" w:hAnsi="Arial" w:cs="Arial"/>
          <w:color w:val="373737"/>
          <w:sz w:val="20"/>
          <w:szCs w:val="20"/>
          <w:bdr w:val="none" w:sz="0" w:space="0" w:color="auto" w:frame="1"/>
          <w:shd w:val="clear" w:color="auto" w:fill="F2F2F2"/>
          <w:lang w:eastAsia="en-GB"/>
        </w:rPr>
        <w:t>const</w:t>
      </w:r>
      <w:r w:rsidRPr="00224A80">
        <w:rPr>
          <w:rFonts w:ascii="Arial" w:eastAsia="Times New Roman" w:hAnsi="Arial" w:cs="Arial"/>
          <w:color w:val="373737"/>
          <w:sz w:val="26"/>
          <w:szCs w:val="26"/>
          <w:lang w:eastAsia="en-GB"/>
        </w:rPr>
        <w:t>. If you need to reassign that variable’s value, switch to </w:t>
      </w:r>
      <w:r w:rsidRPr="00224A80">
        <w:rPr>
          <w:rFonts w:ascii="Arial" w:eastAsia="Times New Roman" w:hAnsi="Arial" w:cs="Arial"/>
          <w:color w:val="373737"/>
          <w:sz w:val="20"/>
          <w:szCs w:val="20"/>
          <w:bdr w:val="none" w:sz="0" w:space="0" w:color="auto" w:frame="1"/>
          <w:shd w:val="clear" w:color="auto" w:fill="F2F2F2"/>
          <w:lang w:eastAsia="en-GB"/>
        </w:rPr>
        <w:t>let</w:t>
      </w:r>
      <w:r w:rsidRPr="00224A80">
        <w:rPr>
          <w:rFonts w:ascii="Arial" w:eastAsia="Times New Roman" w:hAnsi="Arial" w:cs="Arial"/>
          <w:color w:val="373737"/>
          <w:sz w:val="26"/>
          <w:szCs w:val="26"/>
          <w:lang w:eastAsia="en-GB"/>
        </w:rPr>
        <w:t>. </w:t>
      </w:r>
      <w:r w:rsidRPr="00224A80">
        <w:rPr>
          <w:rFonts w:ascii="Arial" w:eastAsia="Times New Roman" w:hAnsi="Arial" w:cs="Arial"/>
          <w:color w:val="373737"/>
          <w:sz w:val="20"/>
          <w:szCs w:val="20"/>
          <w:bdr w:val="none" w:sz="0" w:space="0" w:color="auto" w:frame="1"/>
          <w:shd w:val="clear" w:color="auto" w:fill="F2F2F2"/>
          <w:lang w:eastAsia="en-GB"/>
        </w:rPr>
        <w:t>var</w:t>
      </w:r>
      <w:r w:rsidRPr="00224A80">
        <w:rPr>
          <w:rFonts w:ascii="Arial" w:eastAsia="Times New Roman" w:hAnsi="Arial" w:cs="Arial"/>
          <w:color w:val="373737"/>
          <w:sz w:val="26"/>
          <w:szCs w:val="26"/>
          <w:lang w:eastAsia="en-GB"/>
        </w:rPr>
        <w:t xml:space="preserve"> is only actually appropriate in rare circumstances. </w:t>
      </w:r>
      <w:proofErr w:type="gramStart"/>
      <w:r w:rsidRPr="00224A80">
        <w:rPr>
          <w:rFonts w:ascii="Arial" w:eastAsia="Times New Roman" w:hAnsi="Arial" w:cs="Arial"/>
          <w:color w:val="373737"/>
          <w:sz w:val="26"/>
          <w:szCs w:val="26"/>
          <w:lang w:eastAsia="en-GB"/>
        </w:rPr>
        <w:t>So</w:t>
      </w:r>
      <w:proofErr w:type="gramEnd"/>
      <w:r w:rsidRPr="00224A80">
        <w:rPr>
          <w:rFonts w:ascii="Arial" w:eastAsia="Times New Roman" w:hAnsi="Arial" w:cs="Arial"/>
          <w:color w:val="373737"/>
          <w:sz w:val="26"/>
          <w:szCs w:val="26"/>
          <w:lang w:eastAsia="en-GB"/>
        </w:rPr>
        <w:t xml:space="preserve"> we’re not going to see it much from this point on.</w:t>
      </w:r>
    </w:p>
    <w:p w14:paraId="6D780660" w14:textId="77777777" w:rsidR="00224A80" w:rsidRDefault="00224A80" w:rsidP="00224A80">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 xml:space="preserve">Scope Homework: Who </w:t>
      </w:r>
      <w:proofErr w:type="spellStart"/>
      <w:r>
        <w:rPr>
          <w:rFonts w:ascii="Arial" w:hAnsi="Arial" w:cs="Arial"/>
          <w:b/>
          <w:bCs/>
          <w:color w:val="275570"/>
          <w:sz w:val="72"/>
          <w:szCs w:val="72"/>
          <w:u w:val="single" w:color="275570"/>
        </w:rPr>
        <w:t>Dunnit</w:t>
      </w:r>
      <w:proofErr w:type="spellEnd"/>
    </w:p>
    <w:p w14:paraId="3099858A"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0CA4D1EF"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function scope</w:t>
      </w:r>
    </w:p>
    <w:p w14:paraId="2A16664A"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 xml:space="preserve">Know the difference in between the </w:t>
      </w:r>
      <w:proofErr w:type="spellStart"/>
      <w:r>
        <w:rPr>
          <w:rFonts w:ascii="Arial" w:hAnsi="Arial" w:cs="Arial"/>
          <w:color w:val="2A2A2A"/>
          <w:sz w:val="34"/>
          <w:szCs w:val="34"/>
          <w:u w:color="275570"/>
        </w:rPr>
        <w:t>let</w:t>
      </w:r>
      <w:proofErr w:type="spellEnd"/>
      <w:r>
        <w:rPr>
          <w:rFonts w:ascii="Arial" w:hAnsi="Arial" w:cs="Arial"/>
          <w:color w:val="2A2A2A"/>
          <w:sz w:val="34"/>
          <w:szCs w:val="34"/>
          <w:u w:color="275570"/>
        </w:rPr>
        <w:t xml:space="preserve"> and </w:t>
      </w:r>
      <w:proofErr w:type="spellStart"/>
      <w:r>
        <w:rPr>
          <w:rFonts w:ascii="Arial" w:hAnsi="Arial" w:cs="Arial"/>
          <w:color w:val="2A2A2A"/>
          <w:sz w:val="34"/>
          <w:szCs w:val="34"/>
          <w:u w:color="275570"/>
        </w:rPr>
        <w:t>const</w:t>
      </w:r>
      <w:proofErr w:type="spellEnd"/>
      <w:r>
        <w:rPr>
          <w:rFonts w:ascii="Arial" w:hAnsi="Arial" w:cs="Arial"/>
          <w:color w:val="2A2A2A"/>
          <w:sz w:val="34"/>
          <w:szCs w:val="34"/>
          <w:u w:color="275570"/>
        </w:rPr>
        <w:t xml:space="preserve"> keywords</w:t>
      </w:r>
    </w:p>
    <w:p w14:paraId="385EDBA8"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Brief</w:t>
      </w:r>
    </w:p>
    <w:p w14:paraId="2A1D8D6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Using your knowledge about scope and variable declarations in JavaScript, look at the following code snippets and predict what the output or error will be and why. Copy the following episodes into a JavaScript file and add comments under each one detailing the reason for your predicted output.</w:t>
      </w:r>
    </w:p>
    <w:p w14:paraId="4AC68C4C"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MVP</w:t>
      </w:r>
    </w:p>
    <w:p w14:paraId="3E011E52"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1</w:t>
      </w:r>
    </w:p>
    <w:p w14:paraId="4BF4FA0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scenario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1029521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murderer</w:t>
      </w:r>
      <w:r>
        <w:rPr>
          <w:rFonts w:ascii="Arial" w:hAnsi="Arial" w:cs="Arial"/>
          <w:color w:val="2A2A2A"/>
          <w:sz w:val="33"/>
          <w:szCs w:val="33"/>
          <w:u w:color="275570"/>
        </w:rPr>
        <w:t>: '</w:t>
      </w:r>
      <w:r>
        <w:rPr>
          <w:rFonts w:ascii="Arial" w:hAnsi="Arial" w:cs="Arial"/>
          <w:color w:val="D20035"/>
          <w:sz w:val="33"/>
          <w:szCs w:val="33"/>
          <w:u w:color="275570"/>
        </w:rPr>
        <w:t>Miss Scarlet</w:t>
      </w:r>
      <w:r>
        <w:rPr>
          <w:rFonts w:ascii="Arial" w:hAnsi="Arial" w:cs="Arial"/>
          <w:color w:val="2A2A2A"/>
          <w:sz w:val="33"/>
          <w:szCs w:val="33"/>
          <w:u w:color="275570"/>
        </w:rPr>
        <w:t>',</w:t>
      </w:r>
    </w:p>
    <w:p w14:paraId="1C3DF00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room</w:t>
      </w:r>
      <w:r>
        <w:rPr>
          <w:rFonts w:ascii="Arial" w:hAnsi="Arial" w:cs="Arial"/>
          <w:color w:val="2A2A2A"/>
          <w:sz w:val="33"/>
          <w:szCs w:val="33"/>
          <w:u w:color="275570"/>
        </w:rPr>
        <w:t>: '</w:t>
      </w:r>
      <w:r>
        <w:rPr>
          <w:rFonts w:ascii="Arial" w:hAnsi="Arial" w:cs="Arial"/>
          <w:color w:val="D20035"/>
          <w:sz w:val="33"/>
          <w:szCs w:val="33"/>
          <w:u w:color="275570"/>
        </w:rPr>
        <w:t>Library</w:t>
      </w:r>
      <w:r>
        <w:rPr>
          <w:rFonts w:ascii="Arial" w:hAnsi="Arial" w:cs="Arial"/>
          <w:color w:val="2A2A2A"/>
          <w:sz w:val="33"/>
          <w:szCs w:val="33"/>
          <w:u w:color="275570"/>
        </w:rPr>
        <w:t>',</w:t>
      </w:r>
    </w:p>
    <w:p w14:paraId="0F2E099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weapon</w:t>
      </w:r>
      <w:r>
        <w:rPr>
          <w:rFonts w:ascii="Arial" w:hAnsi="Arial" w:cs="Arial"/>
          <w:color w:val="2A2A2A"/>
          <w:sz w:val="33"/>
          <w:szCs w:val="33"/>
          <w:u w:color="275570"/>
        </w:rPr>
        <w:t>: '</w:t>
      </w:r>
      <w:r>
        <w:rPr>
          <w:rFonts w:ascii="Arial" w:hAnsi="Arial" w:cs="Arial"/>
          <w:color w:val="D20035"/>
          <w:sz w:val="33"/>
          <w:szCs w:val="33"/>
          <w:u w:color="275570"/>
        </w:rPr>
        <w:t>Rope</w:t>
      </w:r>
      <w:r>
        <w:rPr>
          <w:rFonts w:ascii="Arial" w:hAnsi="Arial" w:cs="Arial"/>
          <w:color w:val="2A2A2A"/>
          <w:sz w:val="33"/>
          <w:szCs w:val="33"/>
          <w:u w:color="275570"/>
        </w:rPr>
        <w:t>'</w:t>
      </w:r>
    </w:p>
    <w:p w14:paraId="7431F56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B9FBE8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A5CA8F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4FCBE65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murderer is </w:t>
      </w:r>
      <w:r>
        <w:rPr>
          <w:rFonts w:ascii="Arial" w:hAnsi="Arial" w:cs="Arial"/>
          <w:color w:val="2A2A2A"/>
          <w:sz w:val="33"/>
          <w:szCs w:val="33"/>
          <w:u w:color="275570"/>
        </w:rPr>
        <w:t>${</w:t>
      </w:r>
      <w:proofErr w:type="spellStart"/>
      <w:proofErr w:type="gramStart"/>
      <w:r>
        <w:rPr>
          <w:rFonts w:ascii="Arial" w:hAnsi="Arial" w:cs="Arial"/>
          <w:color w:val="2A2A2A"/>
          <w:sz w:val="33"/>
          <w:szCs w:val="33"/>
          <w:u w:color="275570"/>
        </w:rPr>
        <w:t>scenario.murderer</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w:t>
      </w:r>
      <w:r>
        <w:rPr>
          <w:rFonts w:ascii="Arial" w:hAnsi="Arial" w:cs="Arial"/>
          <w:color w:val="2A2A2A"/>
          <w:sz w:val="33"/>
          <w:szCs w:val="33"/>
          <w:u w:color="275570"/>
        </w:rPr>
        <w:t>;</w:t>
      </w:r>
    </w:p>
    <w:p w14:paraId="5C50C8A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22EDD8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AF6421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verdict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54532ED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console.log(verdict);</w:t>
      </w:r>
    </w:p>
    <w:p w14:paraId="16390C48"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2</w:t>
      </w:r>
    </w:p>
    <w:p w14:paraId="2598EAA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lastRenderedPageBreak/>
        <w:t>const</w:t>
      </w:r>
      <w:proofErr w:type="spellEnd"/>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Professor Plum</w:t>
      </w:r>
      <w:r>
        <w:rPr>
          <w:rFonts w:ascii="Arial" w:hAnsi="Arial" w:cs="Arial"/>
          <w:color w:val="2A2A2A"/>
          <w:sz w:val="33"/>
          <w:szCs w:val="33"/>
          <w:u w:color="275570"/>
        </w:rPr>
        <w:t>';</w:t>
      </w:r>
    </w:p>
    <w:p w14:paraId="766E702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5D1EC4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changeMurderer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616129C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Mrs. Peacock</w:t>
      </w:r>
      <w:r>
        <w:rPr>
          <w:rFonts w:ascii="Arial" w:hAnsi="Arial" w:cs="Arial"/>
          <w:color w:val="2A2A2A"/>
          <w:sz w:val="33"/>
          <w:szCs w:val="33"/>
          <w:u w:color="275570"/>
        </w:rPr>
        <w:t>';</w:t>
      </w:r>
    </w:p>
    <w:p w14:paraId="678D22B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C79BBB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5244C2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6C895B3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murderer is </w:t>
      </w:r>
      <w:r>
        <w:rPr>
          <w:rFonts w:ascii="Arial" w:hAnsi="Arial" w:cs="Arial"/>
          <w:color w:val="2A2A2A"/>
          <w:sz w:val="33"/>
          <w:szCs w:val="33"/>
          <w:u w:color="275570"/>
        </w:rPr>
        <w:t>${murderer</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2A2A2A"/>
          <w:sz w:val="33"/>
          <w:szCs w:val="33"/>
          <w:u w:color="275570"/>
        </w:rPr>
        <w:t>;</w:t>
      </w:r>
    </w:p>
    <w:p w14:paraId="6C7E176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C5518D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7A7007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changeMurderer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4CCABC7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verdict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18ABE64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console.log(verdict);</w:t>
      </w:r>
    </w:p>
    <w:p w14:paraId="15AE50F2"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3</w:t>
      </w:r>
    </w:p>
    <w:p w14:paraId="5B63FFE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let</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Professor Plum</w:t>
      </w:r>
      <w:r>
        <w:rPr>
          <w:rFonts w:ascii="Arial" w:hAnsi="Arial" w:cs="Arial"/>
          <w:color w:val="2A2A2A"/>
          <w:sz w:val="33"/>
          <w:szCs w:val="33"/>
          <w:u w:color="275570"/>
        </w:rPr>
        <w:t>';</w:t>
      </w:r>
    </w:p>
    <w:p w14:paraId="265CE5E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4EDD15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42842C4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let</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Mrs. Peacock</w:t>
      </w:r>
      <w:r>
        <w:rPr>
          <w:rFonts w:ascii="Arial" w:hAnsi="Arial" w:cs="Arial"/>
          <w:color w:val="2A2A2A"/>
          <w:sz w:val="33"/>
          <w:szCs w:val="33"/>
          <w:u w:color="275570"/>
        </w:rPr>
        <w:t>';</w:t>
      </w:r>
    </w:p>
    <w:p w14:paraId="63A3727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murderer is </w:t>
      </w:r>
      <w:r>
        <w:rPr>
          <w:rFonts w:ascii="Arial" w:hAnsi="Arial" w:cs="Arial"/>
          <w:color w:val="2A2A2A"/>
          <w:sz w:val="33"/>
          <w:szCs w:val="33"/>
          <w:u w:color="275570"/>
        </w:rPr>
        <w:t>${murderer</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2A2A2A"/>
          <w:sz w:val="33"/>
          <w:szCs w:val="33"/>
          <w:u w:color="275570"/>
        </w:rPr>
        <w:t>;</w:t>
      </w:r>
    </w:p>
    <w:p w14:paraId="106A19F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171F19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B4D184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firstVerdict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77AA068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console.log(</w:t>
      </w:r>
      <w:proofErr w:type="gramEnd"/>
      <w:r>
        <w:rPr>
          <w:rFonts w:ascii="Arial" w:hAnsi="Arial" w:cs="Arial"/>
          <w:color w:val="2A2A2A"/>
          <w:sz w:val="33"/>
          <w:szCs w:val="33"/>
          <w:u w:color="275570"/>
        </w:rPr>
        <w:t>'</w:t>
      </w:r>
      <w:r>
        <w:rPr>
          <w:rFonts w:ascii="Arial" w:hAnsi="Arial" w:cs="Arial"/>
          <w:color w:val="D20035"/>
          <w:sz w:val="33"/>
          <w:szCs w:val="33"/>
          <w:u w:color="275570"/>
        </w:rPr>
        <w:t xml:space="preserve">First Verdict: </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firstVerdict</w:t>
      </w:r>
      <w:proofErr w:type="spellEnd"/>
      <w:r>
        <w:rPr>
          <w:rFonts w:ascii="Arial" w:hAnsi="Arial" w:cs="Arial"/>
          <w:color w:val="2A2A2A"/>
          <w:sz w:val="33"/>
          <w:szCs w:val="33"/>
          <w:u w:color="275570"/>
        </w:rPr>
        <w:t>);</w:t>
      </w:r>
    </w:p>
    <w:p w14:paraId="50C970F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AFF7A6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secondVerdict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 xml:space="preserve">`The murderer is </w:t>
      </w:r>
      <w:r>
        <w:rPr>
          <w:rFonts w:ascii="Arial" w:hAnsi="Arial" w:cs="Arial"/>
          <w:color w:val="2A2A2A"/>
          <w:sz w:val="33"/>
          <w:szCs w:val="33"/>
          <w:u w:color="275570"/>
        </w:rPr>
        <w:t>${murderer</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2A2A2A"/>
          <w:sz w:val="33"/>
          <w:szCs w:val="33"/>
          <w:u w:color="275570"/>
        </w:rPr>
        <w:t>;</w:t>
      </w:r>
    </w:p>
    <w:p w14:paraId="16070CD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console.log(</w:t>
      </w:r>
      <w:proofErr w:type="gramEnd"/>
      <w:r>
        <w:rPr>
          <w:rFonts w:ascii="Arial" w:hAnsi="Arial" w:cs="Arial"/>
          <w:color w:val="2A2A2A"/>
          <w:sz w:val="33"/>
          <w:szCs w:val="33"/>
          <w:u w:color="275570"/>
        </w:rPr>
        <w:t>'</w:t>
      </w:r>
      <w:r>
        <w:rPr>
          <w:rFonts w:ascii="Arial" w:hAnsi="Arial" w:cs="Arial"/>
          <w:color w:val="D20035"/>
          <w:sz w:val="33"/>
          <w:szCs w:val="33"/>
          <w:u w:color="275570"/>
        </w:rPr>
        <w:t xml:space="preserve">Second Verdict: </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secondVerdict</w:t>
      </w:r>
      <w:proofErr w:type="spellEnd"/>
      <w:r>
        <w:rPr>
          <w:rFonts w:ascii="Arial" w:hAnsi="Arial" w:cs="Arial"/>
          <w:color w:val="2A2A2A"/>
          <w:sz w:val="33"/>
          <w:szCs w:val="33"/>
          <w:u w:color="275570"/>
        </w:rPr>
        <w:t>);</w:t>
      </w:r>
    </w:p>
    <w:p w14:paraId="27839A80"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4</w:t>
      </w:r>
    </w:p>
    <w:p w14:paraId="7ECADB8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let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suspectOne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Miss Scarlet</w:t>
      </w:r>
      <w:r>
        <w:rPr>
          <w:rFonts w:ascii="Arial" w:hAnsi="Arial" w:cs="Arial"/>
          <w:color w:val="2A2A2A"/>
          <w:sz w:val="33"/>
          <w:szCs w:val="33"/>
          <w:u w:color="275570"/>
        </w:rPr>
        <w:t>';</w:t>
      </w:r>
    </w:p>
    <w:p w14:paraId="4755426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let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suspectTwo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Professor Plum</w:t>
      </w:r>
      <w:r>
        <w:rPr>
          <w:rFonts w:ascii="Arial" w:hAnsi="Arial" w:cs="Arial"/>
          <w:color w:val="2A2A2A"/>
          <w:sz w:val="33"/>
          <w:szCs w:val="33"/>
          <w:u w:color="275570"/>
        </w:rPr>
        <w:t>';</w:t>
      </w:r>
    </w:p>
    <w:p w14:paraId="2CE2553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let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suspectThree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Mrs. Peacock</w:t>
      </w:r>
      <w:r>
        <w:rPr>
          <w:rFonts w:ascii="Arial" w:hAnsi="Arial" w:cs="Arial"/>
          <w:color w:val="2A2A2A"/>
          <w:sz w:val="33"/>
          <w:szCs w:val="33"/>
          <w:u w:color="275570"/>
        </w:rPr>
        <w:t>';</w:t>
      </w:r>
    </w:p>
    <w:p w14:paraId="01EB33D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373055F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declareAllSuspects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545E813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let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suspectThree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Colonel Mustard</w:t>
      </w:r>
      <w:r>
        <w:rPr>
          <w:rFonts w:ascii="Arial" w:hAnsi="Arial" w:cs="Arial"/>
          <w:color w:val="2A2A2A"/>
          <w:sz w:val="33"/>
          <w:szCs w:val="33"/>
          <w:u w:color="275570"/>
        </w:rPr>
        <w:t>';</w:t>
      </w:r>
    </w:p>
    <w:p w14:paraId="488F99A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suspects are </w:t>
      </w:r>
      <w:r>
        <w:rPr>
          <w:rFonts w:ascii="Arial" w:hAnsi="Arial" w:cs="Arial"/>
          <w:color w:val="2A2A2A"/>
          <w:sz w:val="33"/>
          <w:szCs w:val="33"/>
          <w:u w:color="275570"/>
        </w:rPr>
        <w:t>${</w:t>
      </w:r>
      <w:proofErr w:type="spellStart"/>
      <w:r>
        <w:rPr>
          <w:rFonts w:ascii="Arial" w:hAnsi="Arial" w:cs="Arial"/>
          <w:color w:val="2A2A2A"/>
          <w:sz w:val="33"/>
          <w:szCs w:val="33"/>
          <w:u w:color="275570"/>
        </w:rPr>
        <w:t>suspectOne</w:t>
      </w:r>
      <w:proofErr w:type="spellEnd"/>
      <w:r>
        <w:rPr>
          <w:rFonts w:ascii="Arial" w:hAnsi="Arial" w:cs="Arial"/>
          <w:color w:val="2A2A2A"/>
          <w:sz w:val="33"/>
          <w:szCs w:val="33"/>
          <w:u w:color="275570"/>
        </w:rPr>
        <w:t>}</w:t>
      </w:r>
      <w:r>
        <w:rPr>
          <w:rFonts w:ascii="Arial" w:hAnsi="Arial" w:cs="Arial"/>
          <w:color w:val="D20035"/>
          <w:sz w:val="33"/>
          <w:szCs w:val="33"/>
          <w:u w:color="275570"/>
        </w:rPr>
        <w:t xml:space="preserve">, </w:t>
      </w:r>
      <w:r>
        <w:rPr>
          <w:rFonts w:ascii="Arial" w:hAnsi="Arial" w:cs="Arial"/>
          <w:color w:val="2A2A2A"/>
          <w:sz w:val="33"/>
          <w:szCs w:val="33"/>
          <w:u w:color="275570"/>
        </w:rPr>
        <w:t>${</w:t>
      </w:r>
      <w:proofErr w:type="spellStart"/>
      <w:r>
        <w:rPr>
          <w:rFonts w:ascii="Arial" w:hAnsi="Arial" w:cs="Arial"/>
          <w:color w:val="2A2A2A"/>
          <w:sz w:val="33"/>
          <w:szCs w:val="33"/>
          <w:u w:color="275570"/>
        </w:rPr>
        <w:t>suspectTwo</w:t>
      </w:r>
      <w:proofErr w:type="spellEnd"/>
      <w:r>
        <w:rPr>
          <w:rFonts w:ascii="Arial" w:hAnsi="Arial" w:cs="Arial"/>
          <w:color w:val="2A2A2A"/>
          <w:sz w:val="33"/>
          <w:szCs w:val="33"/>
          <w:u w:color="275570"/>
        </w:rPr>
        <w:t>}</w:t>
      </w:r>
      <w:r>
        <w:rPr>
          <w:rFonts w:ascii="Arial" w:hAnsi="Arial" w:cs="Arial"/>
          <w:color w:val="D20035"/>
          <w:sz w:val="33"/>
          <w:szCs w:val="33"/>
          <w:u w:color="275570"/>
        </w:rPr>
        <w:t xml:space="preserve">, </w:t>
      </w:r>
      <w:r>
        <w:rPr>
          <w:rFonts w:ascii="Arial" w:hAnsi="Arial" w:cs="Arial"/>
          <w:color w:val="2A2A2A"/>
          <w:sz w:val="33"/>
          <w:szCs w:val="33"/>
          <w:u w:color="275570"/>
        </w:rPr>
        <w:t>${</w:t>
      </w:r>
      <w:proofErr w:type="spellStart"/>
      <w:r>
        <w:rPr>
          <w:rFonts w:ascii="Arial" w:hAnsi="Arial" w:cs="Arial"/>
          <w:color w:val="2A2A2A"/>
          <w:sz w:val="33"/>
          <w:szCs w:val="33"/>
          <w:u w:color="275570"/>
        </w:rPr>
        <w:t>suspectThree</w:t>
      </w:r>
      <w:proofErr w:type="spellEnd"/>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2A2A2A"/>
          <w:sz w:val="33"/>
          <w:szCs w:val="33"/>
          <w:u w:color="275570"/>
        </w:rPr>
        <w:t>;</w:t>
      </w:r>
    </w:p>
    <w:p w14:paraId="4805AB5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C8B6AD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B8DCCF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suspects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declareAllSuspects</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79FBD41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console.log(suspects);</w:t>
      </w:r>
    </w:p>
    <w:p w14:paraId="4D03C24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console.log(</w:t>
      </w:r>
      <w:proofErr w:type="gramEnd"/>
      <w:r>
        <w:rPr>
          <w:rFonts w:ascii="Arial" w:hAnsi="Arial" w:cs="Arial"/>
          <w:color w:val="D20035"/>
          <w:sz w:val="33"/>
          <w:szCs w:val="33"/>
          <w:u w:color="275570"/>
        </w:rPr>
        <w:t xml:space="preserve">`Suspect three is </w:t>
      </w:r>
      <w:r>
        <w:rPr>
          <w:rFonts w:ascii="Arial" w:hAnsi="Arial" w:cs="Arial"/>
          <w:color w:val="2A2A2A"/>
          <w:sz w:val="33"/>
          <w:szCs w:val="33"/>
          <w:u w:color="275570"/>
        </w:rPr>
        <w:t>${</w:t>
      </w:r>
      <w:proofErr w:type="spellStart"/>
      <w:r>
        <w:rPr>
          <w:rFonts w:ascii="Arial" w:hAnsi="Arial" w:cs="Arial"/>
          <w:color w:val="2A2A2A"/>
          <w:sz w:val="33"/>
          <w:szCs w:val="33"/>
          <w:u w:color="275570"/>
        </w:rPr>
        <w:t>suspectThree</w:t>
      </w:r>
      <w:proofErr w:type="spellEnd"/>
      <w:r>
        <w:rPr>
          <w:rFonts w:ascii="Arial" w:hAnsi="Arial" w:cs="Arial"/>
          <w:color w:val="2A2A2A"/>
          <w:sz w:val="33"/>
          <w:szCs w:val="33"/>
          <w:u w:color="275570"/>
        </w:rPr>
        <w:t>}</w:t>
      </w:r>
      <w:r>
        <w:rPr>
          <w:rFonts w:ascii="Arial" w:hAnsi="Arial" w:cs="Arial"/>
          <w:color w:val="D20035"/>
          <w:sz w:val="33"/>
          <w:szCs w:val="33"/>
          <w:u w:color="275570"/>
        </w:rPr>
        <w:t>.`</w:t>
      </w:r>
      <w:r>
        <w:rPr>
          <w:rFonts w:ascii="Arial" w:hAnsi="Arial" w:cs="Arial"/>
          <w:color w:val="2A2A2A"/>
          <w:sz w:val="33"/>
          <w:szCs w:val="33"/>
          <w:u w:color="275570"/>
        </w:rPr>
        <w:t>);</w:t>
      </w:r>
    </w:p>
    <w:p w14:paraId="244114DB"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5</w:t>
      </w:r>
    </w:p>
    <w:p w14:paraId="6FC9E11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scenario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2ECCE66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murderer</w:t>
      </w:r>
      <w:r>
        <w:rPr>
          <w:rFonts w:ascii="Arial" w:hAnsi="Arial" w:cs="Arial"/>
          <w:color w:val="2A2A2A"/>
          <w:sz w:val="33"/>
          <w:szCs w:val="33"/>
          <w:u w:color="275570"/>
        </w:rPr>
        <w:t>: '</w:t>
      </w:r>
      <w:r>
        <w:rPr>
          <w:rFonts w:ascii="Arial" w:hAnsi="Arial" w:cs="Arial"/>
          <w:color w:val="D20035"/>
          <w:sz w:val="33"/>
          <w:szCs w:val="33"/>
          <w:u w:color="275570"/>
        </w:rPr>
        <w:t>Miss Scarlet</w:t>
      </w:r>
      <w:r>
        <w:rPr>
          <w:rFonts w:ascii="Arial" w:hAnsi="Arial" w:cs="Arial"/>
          <w:color w:val="2A2A2A"/>
          <w:sz w:val="33"/>
          <w:szCs w:val="33"/>
          <w:u w:color="275570"/>
        </w:rPr>
        <w:t>',</w:t>
      </w:r>
    </w:p>
    <w:p w14:paraId="05B0D0E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room</w:t>
      </w:r>
      <w:r>
        <w:rPr>
          <w:rFonts w:ascii="Arial" w:hAnsi="Arial" w:cs="Arial"/>
          <w:color w:val="2A2A2A"/>
          <w:sz w:val="33"/>
          <w:szCs w:val="33"/>
          <w:u w:color="275570"/>
        </w:rPr>
        <w:t>: '</w:t>
      </w:r>
      <w:r>
        <w:rPr>
          <w:rFonts w:ascii="Arial" w:hAnsi="Arial" w:cs="Arial"/>
          <w:color w:val="D20035"/>
          <w:sz w:val="33"/>
          <w:szCs w:val="33"/>
          <w:u w:color="275570"/>
        </w:rPr>
        <w:t>Kitchen</w:t>
      </w:r>
      <w:r>
        <w:rPr>
          <w:rFonts w:ascii="Arial" w:hAnsi="Arial" w:cs="Arial"/>
          <w:color w:val="2A2A2A"/>
          <w:sz w:val="33"/>
          <w:szCs w:val="33"/>
          <w:u w:color="275570"/>
        </w:rPr>
        <w:t>',</w:t>
      </w:r>
    </w:p>
    <w:p w14:paraId="6B4BA1B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weapon</w:t>
      </w:r>
      <w:r>
        <w:rPr>
          <w:rFonts w:ascii="Arial" w:hAnsi="Arial" w:cs="Arial"/>
          <w:color w:val="2A2A2A"/>
          <w:sz w:val="33"/>
          <w:szCs w:val="33"/>
          <w:u w:color="275570"/>
        </w:rPr>
        <w:t>: '</w:t>
      </w:r>
      <w:r>
        <w:rPr>
          <w:rFonts w:ascii="Arial" w:hAnsi="Arial" w:cs="Arial"/>
          <w:color w:val="D20035"/>
          <w:sz w:val="33"/>
          <w:szCs w:val="33"/>
          <w:u w:color="275570"/>
        </w:rPr>
        <w:t>Candle Stick</w:t>
      </w:r>
      <w:r>
        <w:rPr>
          <w:rFonts w:ascii="Arial" w:hAnsi="Arial" w:cs="Arial"/>
          <w:color w:val="2A2A2A"/>
          <w:sz w:val="33"/>
          <w:szCs w:val="33"/>
          <w:u w:color="275570"/>
        </w:rPr>
        <w:t>'</w:t>
      </w:r>
    </w:p>
    <w:p w14:paraId="4F88856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371E39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334A2F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changeWeapon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w:t>
      </w:r>
      <w:proofErr w:type="spellStart"/>
      <w:r>
        <w:rPr>
          <w:rFonts w:ascii="Arial" w:hAnsi="Arial" w:cs="Arial"/>
          <w:color w:val="2A2A2A"/>
          <w:sz w:val="33"/>
          <w:szCs w:val="33"/>
          <w:u w:color="275570"/>
        </w:rPr>
        <w:t>newWeapon</w:t>
      </w:r>
      <w:proofErr w:type="spellEnd"/>
      <w:r>
        <w:rPr>
          <w:rFonts w:ascii="Arial" w:hAnsi="Arial" w:cs="Arial"/>
          <w:color w:val="2A2A2A"/>
          <w:sz w:val="33"/>
          <w:szCs w:val="33"/>
          <w:u w:color="275570"/>
        </w:rPr>
        <w:t>) {</w:t>
      </w:r>
    </w:p>
    <w:p w14:paraId="155BF34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scenario.weapon</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newWeapon</w:t>
      </w:r>
      <w:proofErr w:type="spellEnd"/>
      <w:r>
        <w:rPr>
          <w:rFonts w:ascii="Arial" w:hAnsi="Arial" w:cs="Arial"/>
          <w:color w:val="2A2A2A"/>
          <w:sz w:val="33"/>
          <w:szCs w:val="33"/>
          <w:u w:color="275570"/>
        </w:rPr>
        <w:t>;</w:t>
      </w:r>
    </w:p>
    <w:p w14:paraId="0390008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671D5F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82A868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declareWeapon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3276BC8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weapon is the </w:t>
      </w:r>
      <w:r>
        <w:rPr>
          <w:rFonts w:ascii="Arial" w:hAnsi="Arial" w:cs="Arial"/>
          <w:color w:val="2A2A2A"/>
          <w:sz w:val="33"/>
          <w:szCs w:val="33"/>
          <w:u w:color="275570"/>
        </w:rPr>
        <w:t>${</w:t>
      </w:r>
      <w:proofErr w:type="spellStart"/>
      <w:proofErr w:type="gramStart"/>
      <w:r>
        <w:rPr>
          <w:rFonts w:ascii="Arial" w:hAnsi="Arial" w:cs="Arial"/>
          <w:color w:val="2A2A2A"/>
          <w:sz w:val="33"/>
          <w:szCs w:val="33"/>
          <w:u w:color="275570"/>
        </w:rPr>
        <w:t>scenario.weapon</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w:t>
      </w:r>
      <w:r>
        <w:rPr>
          <w:rFonts w:ascii="Arial" w:hAnsi="Arial" w:cs="Arial"/>
          <w:color w:val="2A2A2A"/>
          <w:sz w:val="33"/>
          <w:szCs w:val="33"/>
          <w:u w:color="275570"/>
        </w:rPr>
        <w:t>;</w:t>
      </w:r>
    </w:p>
    <w:p w14:paraId="102C8E8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865471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065C42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lastRenderedPageBreak/>
        <w:t>changeWeapon</w:t>
      </w:r>
      <w:proofErr w:type="spellEnd"/>
      <w:r>
        <w:rPr>
          <w:rFonts w:ascii="Arial" w:hAnsi="Arial" w:cs="Arial"/>
          <w:color w:val="2A2A2A"/>
          <w:sz w:val="33"/>
          <w:szCs w:val="33"/>
          <w:u w:color="275570"/>
        </w:rPr>
        <w:t>('</w:t>
      </w:r>
      <w:r>
        <w:rPr>
          <w:rFonts w:ascii="Arial" w:hAnsi="Arial" w:cs="Arial"/>
          <w:color w:val="D20035"/>
          <w:sz w:val="33"/>
          <w:szCs w:val="33"/>
          <w:u w:color="275570"/>
        </w:rPr>
        <w:t>Revolver</w:t>
      </w:r>
      <w:r>
        <w:rPr>
          <w:rFonts w:ascii="Arial" w:hAnsi="Arial" w:cs="Arial"/>
          <w:color w:val="2A2A2A"/>
          <w:sz w:val="33"/>
          <w:szCs w:val="33"/>
          <w:u w:color="275570"/>
        </w:rPr>
        <w:t>');</w:t>
      </w:r>
    </w:p>
    <w:p w14:paraId="5B22005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verdict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declareWeapon</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427458C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console.log(verdict);</w:t>
      </w:r>
    </w:p>
    <w:p w14:paraId="047EE1F4"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6</w:t>
      </w:r>
    </w:p>
    <w:p w14:paraId="12AEF35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let</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Colonel Mustard</w:t>
      </w:r>
      <w:r>
        <w:rPr>
          <w:rFonts w:ascii="Arial" w:hAnsi="Arial" w:cs="Arial"/>
          <w:color w:val="2A2A2A"/>
          <w:sz w:val="33"/>
          <w:szCs w:val="33"/>
          <w:u w:color="275570"/>
        </w:rPr>
        <w:t>';</w:t>
      </w:r>
    </w:p>
    <w:p w14:paraId="5CB9C55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DD5778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changeMurderer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61580BE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 Green</w:t>
      </w:r>
      <w:r>
        <w:rPr>
          <w:rFonts w:ascii="Arial" w:hAnsi="Arial" w:cs="Arial"/>
          <w:color w:val="2A2A2A"/>
          <w:sz w:val="33"/>
          <w:szCs w:val="33"/>
          <w:u w:color="275570"/>
        </w:rPr>
        <w:t>';</w:t>
      </w:r>
    </w:p>
    <w:p w14:paraId="09CC7E4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515EEF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plotTwist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357E67C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Mrs. White</w:t>
      </w:r>
      <w:r>
        <w:rPr>
          <w:rFonts w:ascii="Arial" w:hAnsi="Arial" w:cs="Arial"/>
          <w:color w:val="2A2A2A"/>
          <w:sz w:val="33"/>
          <w:szCs w:val="33"/>
          <w:u w:color="275570"/>
        </w:rPr>
        <w:t>';</w:t>
      </w:r>
    </w:p>
    <w:p w14:paraId="4D5F3D0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59B49D7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10AB8D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plotTwist</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1362410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B64E45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897965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 {</w:t>
      </w:r>
    </w:p>
    <w:p w14:paraId="5A6F252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murderer is </w:t>
      </w:r>
      <w:r>
        <w:rPr>
          <w:rFonts w:ascii="Arial" w:hAnsi="Arial" w:cs="Arial"/>
          <w:color w:val="2A2A2A"/>
          <w:sz w:val="33"/>
          <w:szCs w:val="33"/>
          <w:u w:color="275570"/>
        </w:rPr>
        <w:t>${murderer</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2A2A2A"/>
          <w:sz w:val="33"/>
          <w:szCs w:val="33"/>
          <w:u w:color="275570"/>
        </w:rPr>
        <w:t>;</w:t>
      </w:r>
    </w:p>
    <w:p w14:paraId="74F02C3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CDC3F6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6878FF9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changeMurderer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04F27EB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verdict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65F47FD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console.log(verdict);</w:t>
      </w:r>
    </w:p>
    <w:p w14:paraId="6FD9F00A"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7</w:t>
      </w:r>
    </w:p>
    <w:p w14:paraId="16DA96A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let</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Professor Plum</w:t>
      </w:r>
      <w:r>
        <w:rPr>
          <w:rFonts w:ascii="Arial" w:hAnsi="Arial" w:cs="Arial"/>
          <w:color w:val="2A2A2A"/>
          <w:sz w:val="33"/>
          <w:szCs w:val="33"/>
          <w:u w:color="275570"/>
        </w:rPr>
        <w:t>';</w:t>
      </w:r>
    </w:p>
    <w:p w14:paraId="5AD2A1F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D9B7E8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changeMurderer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3151008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 Green</w:t>
      </w:r>
      <w:r>
        <w:rPr>
          <w:rFonts w:ascii="Arial" w:hAnsi="Arial" w:cs="Arial"/>
          <w:color w:val="2A2A2A"/>
          <w:sz w:val="33"/>
          <w:szCs w:val="33"/>
          <w:u w:color="275570"/>
        </w:rPr>
        <w:t>';</w:t>
      </w:r>
    </w:p>
    <w:p w14:paraId="0B8E9AA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8CEECE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plotTwist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3564232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let</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Colonel Mustard</w:t>
      </w:r>
      <w:r>
        <w:rPr>
          <w:rFonts w:ascii="Arial" w:hAnsi="Arial" w:cs="Arial"/>
          <w:color w:val="2A2A2A"/>
          <w:sz w:val="33"/>
          <w:szCs w:val="33"/>
          <w:u w:color="275570"/>
        </w:rPr>
        <w:t>';</w:t>
      </w:r>
    </w:p>
    <w:p w14:paraId="5DA56E1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E7DBA9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unexpectedOutcome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286C9A0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Miss Scarlet</w:t>
      </w:r>
      <w:r>
        <w:rPr>
          <w:rFonts w:ascii="Arial" w:hAnsi="Arial" w:cs="Arial"/>
          <w:color w:val="2A2A2A"/>
          <w:sz w:val="33"/>
          <w:szCs w:val="33"/>
          <w:u w:color="275570"/>
        </w:rPr>
        <w:t>';</w:t>
      </w:r>
    </w:p>
    <w:p w14:paraId="695D266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5980C6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521697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unexpectedOutcome</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0DD8F3F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5713575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C0A88F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plotTwist</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5B341AF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78FBE71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2DCA03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14FB2F6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murderer is </w:t>
      </w:r>
      <w:r>
        <w:rPr>
          <w:rFonts w:ascii="Arial" w:hAnsi="Arial" w:cs="Arial"/>
          <w:color w:val="2A2A2A"/>
          <w:sz w:val="33"/>
          <w:szCs w:val="33"/>
          <w:u w:color="275570"/>
        </w:rPr>
        <w:t>${murderer</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2A2A2A"/>
          <w:sz w:val="33"/>
          <w:szCs w:val="33"/>
          <w:u w:color="275570"/>
        </w:rPr>
        <w:t>;</w:t>
      </w:r>
    </w:p>
    <w:p w14:paraId="0357538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82BF6D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9AAB5E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changeMurderer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0510760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verdict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638C6C4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console.log(verdict);</w:t>
      </w:r>
    </w:p>
    <w:p w14:paraId="1D224D5D"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Episode 8</w:t>
      </w:r>
    </w:p>
    <w:p w14:paraId="47FEA86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scenario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0F8F331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murderer</w:t>
      </w:r>
      <w:r>
        <w:rPr>
          <w:rFonts w:ascii="Arial" w:hAnsi="Arial" w:cs="Arial"/>
          <w:color w:val="2A2A2A"/>
          <w:sz w:val="33"/>
          <w:szCs w:val="33"/>
          <w:u w:color="275570"/>
        </w:rPr>
        <w:t>: '</w:t>
      </w:r>
      <w:r>
        <w:rPr>
          <w:rFonts w:ascii="Arial" w:hAnsi="Arial" w:cs="Arial"/>
          <w:color w:val="D20035"/>
          <w:sz w:val="33"/>
          <w:szCs w:val="33"/>
          <w:u w:color="275570"/>
        </w:rPr>
        <w:t>Mrs. Peacock</w:t>
      </w:r>
      <w:r>
        <w:rPr>
          <w:rFonts w:ascii="Arial" w:hAnsi="Arial" w:cs="Arial"/>
          <w:color w:val="2A2A2A"/>
          <w:sz w:val="33"/>
          <w:szCs w:val="33"/>
          <w:u w:color="275570"/>
        </w:rPr>
        <w:t>',</w:t>
      </w:r>
    </w:p>
    <w:p w14:paraId="03A6B6C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room</w:t>
      </w:r>
      <w:r>
        <w:rPr>
          <w:rFonts w:ascii="Arial" w:hAnsi="Arial" w:cs="Arial"/>
          <w:color w:val="2A2A2A"/>
          <w:sz w:val="33"/>
          <w:szCs w:val="33"/>
          <w:u w:color="275570"/>
        </w:rPr>
        <w:t>: '</w:t>
      </w:r>
      <w:r>
        <w:rPr>
          <w:rFonts w:ascii="Arial" w:hAnsi="Arial" w:cs="Arial"/>
          <w:color w:val="D20035"/>
          <w:sz w:val="33"/>
          <w:szCs w:val="33"/>
          <w:u w:color="275570"/>
        </w:rPr>
        <w:t>Conservatory</w:t>
      </w:r>
      <w:r>
        <w:rPr>
          <w:rFonts w:ascii="Arial" w:hAnsi="Arial" w:cs="Arial"/>
          <w:color w:val="2A2A2A"/>
          <w:sz w:val="33"/>
          <w:szCs w:val="33"/>
          <w:u w:color="275570"/>
        </w:rPr>
        <w:t>',</w:t>
      </w:r>
    </w:p>
    <w:p w14:paraId="2DBE61C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weapon</w:t>
      </w:r>
      <w:r>
        <w:rPr>
          <w:rFonts w:ascii="Arial" w:hAnsi="Arial" w:cs="Arial"/>
          <w:color w:val="2A2A2A"/>
          <w:sz w:val="33"/>
          <w:szCs w:val="33"/>
          <w:u w:color="275570"/>
        </w:rPr>
        <w:t>: '</w:t>
      </w:r>
      <w:r>
        <w:rPr>
          <w:rFonts w:ascii="Arial" w:hAnsi="Arial" w:cs="Arial"/>
          <w:color w:val="D20035"/>
          <w:sz w:val="33"/>
          <w:szCs w:val="33"/>
          <w:u w:color="275570"/>
        </w:rPr>
        <w:t>Lead Pipe</w:t>
      </w:r>
      <w:r>
        <w:rPr>
          <w:rFonts w:ascii="Arial" w:hAnsi="Arial" w:cs="Arial"/>
          <w:color w:val="2A2A2A"/>
          <w:sz w:val="33"/>
          <w:szCs w:val="33"/>
          <w:u w:color="275570"/>
        </w:rPr>
        <w:t>'</w:t>
      </w:r>
    </w:p>
    <w:p w14:paraId="7BB9202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081429E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89753D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changeScenario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3077197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scenario.murderer</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Mrs. Peacock</w:t>
      </w:r>
      <w:r>
        <w:rPr>
          <w:rFonts w:ascii="Arial" w:hAnsi="Arial" w:cs="Arial"/>
          <w:color w:val="2A2A2A"/>
          <w:sz w:val="33"/>
          <w:szCs w:val="33"/>
          <w:u w:color="275570"/>
        </w:rPr>
        <w:t>';</w:t>
      </w:r>
    </w:p>
    <w:p w14:paraId="6417FDC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scenario.room</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Dining Room</w:t>
      </w:r>
      <w:r>
        <w:rPr>
          <w:rFonts w:ascii="Arial" w:hAnsi="Arial" w:cs="Arial"/>
          <w:color w:val="2A2A2A"/>
          <w:sz w:val="33"/>
          <w:szCs w:val="33"/>
          <w:u w:color="275570"/>
        </w:rPr>
        <w:t>';</w:t>
      </w:r>
    </w:p>
    <w:p w14:paraId="0770CE6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DAB4E5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plotTwist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(room) {</w:t>
      </w:r>
    </w:p>
    <w:p w14:paraId="7FE8276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scenario.room</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room) {</w:t>
      </w:r>
    </w:p>
    <w:p w14:paraId="083D950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scenario.murderer</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Colonel Mustard</w:t>
      </w:r>
      <w:r>
        <w:rPr>
          <w:rFonts w:ascii="Arial" w:hAnsi="Arial" w:cs="Arial"/>
          <w:color w:val="2A2A2A"/>
          <w:sz w:val="33"/>
          <w:szCs w:val="33"/>
          <w:u w:color="275570"/>
        </w:rPr>
        <w:t>';</w:t>
      </w:r>
    </w:p>
    <w:p w14:paraId="3D8B274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E6F952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39BAE83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unexpectedOutcome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(murderer) {</w:t>
      </w:r>
    </w:p>
    <w:p w14:paraId="526C66E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scenario.murderer</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murderer) {</w:t>
      </w:r>
    </w:p>
    <w:p w14:paraId="23B426E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scenario.weapon</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Candle Stick</w:t>
      </w:r>
      <w:r>
        <w:rPr>
          <w:rFonts w:ascii="Arial" w:hAnsi="Arial" w:cs="Arial"/>
          <w:color w:val="2A2A2A"/>
          <w:sz w:val="33"/>
          <w:szCs w:val="33"/>
          <w:u w:color="275570"/>
        </w:rPr>
        <w:t>';</w:t>
      </w:r>
    </w:p>
    <w:p w14:paraId="514518E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2D8229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8B4C7B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6A5D7EE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unexpectedOutcome</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r>
        <w:rPr>
          <w:rFonts w:ascii="Arial" w:hAnsi="Arial" w:cs="Arial"/>
          <w:color w:val="D20035"/>
          <w:sz w:val="33"/>
          <w:szCs w:val="33"/>
          <w:u w:color="275570"/>
        </w:rPr>
        <w:t>Colonel Mustard</w:t>
      </w:r>
      <w:r>
        <w:rPr>
          <w:rFonts w:ascii="Arial" w:hAnsi="Arial" w:cs="Arial"/>
          <w:color w:val="2A2A2A"/>
          <w:sz w:val="33"/>
          <w:szCs w:val="33"/>
          <w:u w:color="275570"/>
        </w:rPr>
        <w:t>');</w:t>
      </w:r>
    </w:p>
    <w:p w14:paraId="1FDB620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E4D74A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3C80DBA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plotTwist</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r>
        <w:rPr>
          <w:rFonts w:ascii="Arial" w:hAnsi="Arial" w:cs="Arial"/>
          <w:color w:val="D20035"/>
          <w:sz w:val="33"/>
          <w:szCs w:val="33"/>
          <w:u w:color="275570"/>
        </w:rPr>
        <w:t>Dining Room</w:t>
      </w:r>
      <w:r>
        <w:rPr>
          <w:rFonts w:ascii="Arial" w:hAnsi="Arial" w:cs="Arial"/>
          <w:color w:val="2A2A2A"/>
          <w:sz w:val="33"/>
          <w:szCs w:val="33"/>
          <w:u w:color="275570"/>
        </w:rPr>
        <w:t>');</w:t>
      </w:r>
    </w:p>
    <w:p w14:paraId="3678276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A8BA28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9E723A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declareWeapon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534ECAB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weapon is </w:t>
      </w:r>
      <w:r>
        <w:rPr>
          <w:rFonts w:ascii="Arial" w:hAnsi="Arial" w:cs="Arial"/>
          <w:color w:val="2A2A2A"/>
          <w:sz w:val="33"/>
          <w:szCs w:val="33"/>
          <w:u w:color="275570"/>
        </w:rPr>
        <w:t>${</w:t>
      </w:r>
      <w:proofErr w:type="spellStart"/>
      <w:proofErr w:type="gramStart"/>
      <w:r>
        <w:rPr>
          <w:rFonts w:ascii="Arial" w:hAnsi="Arial" w:cs="Arial"/>
          <w:color w:val="2A2A2A"/>
          <w:sz w:val="33"/>
          <w:szCs w:val="33"/>
          <w:u w:color="275570"/>
        </w:rPr>
        <w:t>scenario.weapon</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w:t>
      </w:r>
    </w:p>
    <w:p w14:paraId="10C4295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07304C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678A86F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changeScenario</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4869125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verdict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declareWeapon</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01F2690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console.log(verdict);</w:t>
      </w:r>
    </w:p>
    <w:p w14:paraId="4BB50DCF" w14:textId="77777777" w:rsidR="00224A80" w:rsidRDefault="00224A80" w:rsidP="00224A80">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lastRenderedPageBreak/>
        <w:t>Episode 9</w:t>
      </w:r>
    </w:p>
    <w:p w14:paraId="7BDFA23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let</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Professor Plum</w:t>
      </w:r>
      <w:r>
        <w:rPr>
          <w:rFonts w:ascii="Arial" w:hAnsi="Arial" w:cs="Arial"/>
          <w:color w:val="2A2A2A"/>
          <w:sz w:val="33"/>
          <w:szCs w:val="33"/>
          <w:u w:color="275570"/>
        </w:rPr>
        <w:t>';</w:t>
      </w:r>
    </w:p>
    <w:p w14:paraId="4D5F8EB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65F3083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if</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Professor Plum</w:t>
      </w:r>
      <w:r>
        <w:rPr>
          <w:rFonts w:ascii="Arial" w:hAnsi="Arial" w:cs="Arial"/>
          <w:color w:val="2A2A2A"/>
          <w:sz w:val="33"/>
          <w:szCs w:val="33"/>
          <w:u w:color="275570"/>
        </w:rPr>
        <w:t>') {</w:t>
      </w:r>
    </w:p>
    <w:p w14:paraId="378F7BA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let</w:t>
      </w:r>
      <w:r>
        <w:rPr>
          <w:rFonts w:ascii="Arial" w:hAnsi="Arial" w:cs="Arial"/>
          <w:color w:val="2A2A2A"/>
          <w:sz w:val="33"/>
          <w:szCs w:val="33"/>
          <w:u w:color="275570"/>
        </w:rPr>
        <w:t xml:space="preserve"> murderer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Mrs. Peacock</w:t>
      </w:r>
      <w:r>
        <w:rPr>
          <w:rFonts w:ascii="Arial" w:hAnsi="Arial" w:cs="Arial"/>
          <w:color w:val="2A2A2A"/>
          <w:sz w:val="33"/>
          <w:szCs w:val="33"/>
          <w:u w:color="275570"/>
        </w:rPr>
        <w:t>';</w:t>
      </w:r>
    </w:p>
    <w:p w14:paraId="1688773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0C51300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1AC29E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declareMurderer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w:t>
      </w:r>
    </w:p>
    <w:p w14:paraId="64CF4C1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`The murderer is </w:t>
      </w:r>
      <w:r>
        <w:rPr>
          <w:rFonts w:ascii="Arial" w:hAnsi="Arial" w:cs="Arial"/>
          <w:color w:val="2A2A2A"/>
          <w:sz w:val="33"/>
          <w:szCs w:val="33"/>
          <w:u w:color="275570"/>
        </w:rPr>
        <w:t>${murderer</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2A2A2A"/>
          <w:sz w:val="33"/>
          <w:szCs w:val="33"/>
          <w:u w:color="275570"/>
        </w:rPr>
        <w:t>;</w:t>
      </w:r>
    </w:p>
    <w:p w14:paraId="7FA706C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5BB631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40D489A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verdict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declareMurderer</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34B2670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console.log(verdict);</w:t>
      </w:r>
    </w:p>
    <w:p w14:paraId="3B280FDA"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Extensions</w:t>
      </w:r>
    </w:p>
    <w:p w14:paraId="0AF4E58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Make up your own episode!</w:t>
      </w:r>
    </w:p>
    <w:p w14:paraId="701642E2" w14:textId="77777777" w:rsidR="00224A80" w:rsidRDefault="00224A80" w:rsidP="00224A80">
      <w:pPr>
        <w:autoSpaceDE w:val="0"/>
        <w:autoSpaceDN w:val="0"/>
        <w:adjustRightInd w:val="0"/>
        <w:spacing w:line="380" w:lineRule="atLeast"/>
        <w:rPr>
          <w:rFonts w:ascii="Calibri" w:hAnsi="Calibri" w:cs="Calibri"/>
          <w:color w:val="2A2A2A"/>
          <w:sz w:val="32"/>
          <w:szCs w:val="32"/>
          <w:u w:color="275570"/>
        </w:rPr>
      </w:pPr>
    </w:p>
    <w:p w14:paraId="24BA950A"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Constructor Functions &amp; Prototype Objects</w:t>
      </w:r>
    </w:p>
    <w:p w14:paraId="24F461E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Lesson Duration: 90 minutes</w:t>
      </w:r>
    </w:p>
    <w:p w14:paraId="4E5C700C"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4B435EBD" w14:textId="77777777" w:rsidR="00224A80" w:rsidRDefault="00224A80" w:rsidP="00224A80">
      <w:pPr>
        <w:numPr>
          <w:ilvl w:val="0"/>
          <w:numId w:val="23"/>
        </w:numPr>
        <w:ind w:left="0"/>
        <w:textAlignment w:val="baseline"/>
        <w:rPr>
          <w:rFonts w:ascii="Arial" w:hAnsi="Arial" w:cs="Arial"/>
          <w:color w:val="373737"/>
          <w:sz w:val="26"/>
          <w:szCs w:val="26"/>
        </w:rPr>
      </w:pPr>
      <w:r>
        <w:rPr>
          <w:rFonts w:ascii="Arial" w:hAnsi="Arial" w:cs="Arial"/>
          <w:color w:val="373737"/>
          <w:sz w:val="26"/>
          <w:szCs w:val="26"/>
        </w:rPr>
        <w:t>Understand how the </w:t>
      </w:r>
      <w:r>
        <w:rPr>
          <w:rStyle w:val="HTMLCode"/>
          <w:rFonts w:ascii="Arial" w:eastAsiaTheme="minorHAnsi" w:hAnsi="Arial" w:cs="Arial"/>
          <w:color w:val="373737"/>
          <w:bdr w:val="none" w:sz="0" w:space="0" w:color="auto" w:frame="1"/>
          <w:shd w:val="clear" w:color="auto" w:fill="F2F2F2"/>
        </w:rPr>
        <w:t>new</w:t>
      </w:r>
      <w:r>
        <w:rPr>
          <w:rFonts w:ascii="Arial" w:hAnsi="Arial" w:cs="Arial"/>
          <w:color w:val="373737"/>
          <w:sz w:val="26"/>
          <w:szCs w:val="26"/>
        </w:rPr>
        <w:t> operator works</w:t>
      </w:r>
    </w:p>
    <w:p w14:paraId="72966574" w14:textId="77777777" w:rsidR="00224A80" w:rsidRDefault="00224A80" w:rsidP="00224A80">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objects using constructor functions</w:t>
      </w:r>
    </w:p>
    <w:p w14:paraId="0EBF0975" w14:textId="77777777" w:rsidR="00224A80" w:rsidRDefault="00224A80" w:rsidP="00224A80">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Understand the benefits of attaching functions to a prototype</w:t>
      </w:r>
    </w:p>
    <w:p w14:paraId="51DA79C9" w14:textId="77777777" w:rsidR="00224A80" w:rsidRDefault="00224A80" w:rsidP="00224A80">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Be able to attach functions to an object’s prototype</w:t>
      </w:r>
    </w:p>
    <w:p w14:paraId="457EFB45" w14:textId="77777777" w:rsidR="00224A80" w:rsidRDefault="00224A80" w:rsidP="00224A80">
      <w:pPr>
        <w:numPr>
          <w:ilvl w:val="0"/>
          <w:numId w:val="23"/>
        </w:numPr>
        <w:ind w:left="0"/>
        <w:textAlignment w:val="baseline"/>
        <w:rPr>
          <w:rFonts w:ascii="Arial" w:hAnsi="Arial" w:cs="Arial"/>
          <w:color w:val="373737"/>
          <w:sz w:val="26"/>
          <w:szCs w:val="26"/>
        </w:rPr>
      </w:pPr>
      <w:r>
        <w:rPr>
          <w:rFonts w:ascii="Arial" w:hAnsi="Arial" w:cs="Arial"/>
          <w:color w:val="373737"/>
          <w:sz w:val="26"/>
          <w:szCs w:val="26"/>
        </w:rPr>
        <w:t>Be able to </w:t>
      </w:r>
      <w:r>
        <w:rPr>
          <w:rStyle w:val="HTMLCode"/>
          <w:rFonts w:ascii="Arial" w:eastAsiaTheme="minorHAnsi" w:hAnsi="Arial" w:cs="Arial"/>
          <w:color w:val="373737"/>
          <w:bdr w:val="none" w:sz="0" w:space="0" w:color="auto" w:frame="1"/>
          <w:shd w:val="clear" w:color="auto" w:fill="F2F2F2"/>
        </w:rPr>
        <w:t>require</w:t>
      </w:r>
      <w:r>
        <w:rPr>
          <w:rFonts w:ascii="Arial" w:hAnsi="Arial" w:cs="Arial"/>
          <w:color w:val="373737"/>
          <w:sz w:val="26"/>
          <w:szCs w:val="26"/>
        </w:rPr>
        <w:t> one module into another</w:t>
      </w:r>
    </w:p>
    <w:p w14:paraId="337A6B72"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Intro</w:t>
      </w:r>
    </w:p>
    <w:p w14:paraId="7A78C50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We’ve learned about the basic JavaScript language features, now it’s time to start putting them all together and considering how we might use them to structure an application.</w:t>
      </w:r>
    </w:p>
    <w:p w14:paraId="062BD53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Classes are the building blocks that we use to construct applications in object-oriented programming, so learning how to create them in JavaScript is the next logical step.</w:t>
      </w:r>
    </w:p>
    <w:p w14:paraId="5A9E9A6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JavaScript is an </w:t>
      </w:r>
      <w:proofErr w:type="gramStart"/>
      <w:r>
        <w:rPr>
          <w:rFonts w:ascii="Arial" w:hAnsi="Arial" w:cs="Arial"/>
          <w:color w:val="373737"/>
          <w:sz w:val="26"/>
          <w:szCs w:val="26"/>
        </w:rPr>
        <w:t>object based</w:t>
      </w:r>
      <w:proofErr w:type="gramEnd"/>
      <w:r>
        <w:rPr>
          <w:rFonts w:ascii="Arial" w:hAnsi="Arial" w:cs="Arial"/>
          <w:color w:val="373737"/>
          <w:sz w:val="26"/>
          <w:szCs w:val="26"/>
        </w:rPr>
        <w:t xml:space="preserve"> language, but it isn’t strictly object-oriented like Ruby, Java or a lot of other languages. That doesn’t prevent us from applying the OO design principles that we know and love.</w:t>
      </w:r>
    </w:p>
    <w:p w14:paraId="119761CE"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“Classes” in JavaScript</w:t>
      </w:r>
    </w:p>
    <w:p w14:paraId="778FC84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Strictly speaking there is no class construct in JavaScript, although we can achieve something very similar using the constructor function pattern.</w:t>
      </w:r>
    </w:p>
    <w:p w14:paraId="6202CDE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Constructor functions might look and behave slightly differently to a traditional class, but they allow us to achieve the same goal: creating objects.</w:t>
      </w:r>
    </w:p>
    <w:p w14:paraId="20A180F7"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Constructor Function Notation</w:t>
      </w:r>
    </w:p>
    <w:p w14:paraId="6EDD551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imagine that we want to create a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object to model Shaggy. We can use a constructor function to achieve this in the same way that we might use a class in another language:</w:t>
      </w:r>
    </w:p>
    <w:p w14:paraId="3C16AA5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person.js</w:t>
      </w:r>
    </w:p>
    <w:p w14:paraId="4C9110F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person.js</w:t>
      </w:r>
    </w:p>
    <w:p w14:paraId="7443986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03ACA1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A67950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2CCB14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1BA40D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1576E7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72350E8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p>
    <w:p w14:paraId="787B6B0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shaggy: undefined</w:t>
      </w:r>
    </w:p>
    <w:p w14:paraId="31C58326"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The correct naming convention for constructor functions is </w:t>
      </w:r>
      <w:proofErr w:type="spellStart"/>
      <w:r>
        <w:rPr>
          <w:rFonts w:ascii="Arial" w:hAnsi="Arial" w:cs="Arial"/>
          <w:color w:val="666666"/>
          <w:sz w:val="26"/>
          <w:szCs w:val="26"/>
        </w:rPr>
        <w:t>PascalCase</w:t>
      </w:r>
      <w:proofErr w:type="spellEnd"/>
      <w:r>
        <w:rPr>
          <w:rFonts w:ascii="Arial" w:hAnsi="Arial" w:cs="Arial"/>
          <w:color w:val="666666"/>
          <w:sz w:val="26"/>
          <w:szCs w:val="26"/>
        </w:rPr>
        <w:t xml:space="preserve"> / </w:t>
      </w:r>
      <w:proofErr w:type="spellStart"/>
      <w:r>
        <w:rPr>
          <w:rFonts w:ascii="Arial" w:hAnsi="Arial" w:cs="Arial"/>
          <w:color w:val="666666"/>
          <w:sz w:val="26"/>
          <w:szCs w:val="26"/>
        </w:rPr>
        <w:t>UpperCamelCase</w:t>
      </w:r>
      <w:proofErr w:type="spellEnd"/>
      <w:r>
        <w:rPr>
          <w:rFonts w:ascii="Arial" w:hAnsi="Arial" w:cs="Arial"/>
          <w:color w:val="666666"/>
          <w:sz w:val="26"/>
          <w:szCs w:val="26"/>
        </w:rPr>
        <w:t>.</w:t>
      </w:r>
    </w:p>
    <w:p w14:paraId="014504A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 constructor function is just like any other function. Seeing as we are not returning anything from our function, the return value of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function will be </w:t>
      </w:r>
      <w:r>
        <w:rPr>
          <w:rStyle w:val="HTMLCode"/>
          <w:rFonts w:ascii="Arial" w:hAnsi="Arial" w:cs="Arial"/>
          <w:color w:val="373737"/>
          <w:bdr w:val="none" w:sz="0" w:space="0" w:color="auto" w:frame="1"/>
          <w:shd w:val="clear" w:color="auto" w:fill="F2F2F2"/>
        </w:rPr>
        <w:t>undefined</w:t>
      </w:r>
      <w:r>
        <w:rPr>
          <w:rFonts w:ascii="Arial" w:hAnsi="Arial" w:cs="Arial"/>
          <w:color w:val="373737"/>
          <w:sz w:val="26"/>
          <w:szCs w:val="26"/>
        </w:rPr>
        <w:t xml:space="preserve">. As a </w:t>
      </w:r>
      <w:proofErr w:type="gramStart"/>
      <w:r>
        <w:rPr>
          <w:rFonts w:ascii="Arial" w:hAnsi="Arial" w:cs="Arial"/>
          <w:color w:val="373737"/>
          <w:sz w:val="26"/>
          <w:szCs w:val="26"/>
        </w:rPr>
        <w:t>result</w:t>
      </w:r>
      <w:proofErr w:type="gramEnd"/>
      <w:r>
        <w:rPr>
          <w:rFonts w:ascii="Arial" w:hAnsi="Arial" w:cs="Arial"/>
          <w:color w:val="373737"/>
          <w:sz w:val="26"/>
          <w:szCs w:val="26"/>
        </w:rPr>
        <w:t xml:space="preserve"> the value of </w:t>
      </w:r>
      <w:r>
        <w:rPr>
          <w:rStyle w:val="HTMLCode"/>
          <w:rFonts w:ascii="Arial" w:hAnsi="Arial" w:cs="Arial"/>
          <w:color w:val="373737"/>
          <w:bdr w:val="none" w:sz="0" w:space="0" w:color="auto" w:frame="1"/>
          <w:shd w:val="clear" w:color="auto" w:fill="F2F2F2"/>
        </w:rPr>
        <w:t>shaggy</w:t>
      </w:r>
      <w:r>
        <w:rPr>
          <w:rFonts w:ascii="Arial" w:hAnsi="Arial" w:cs="Arial"/>
          <w:color w:val="373737"/>
          <w:sz w:val="26"/>
          <w:szCs w:val="26"/>
        </w:rPr>
        <w:t> is </w:t>
      </w:r>
      <w:r>
        <w:rPr>
          <w:rStyle w:val="HTMLCode"/>
          <w:rFonts w:ascii="Arial" w:hAnsi="Arial" w:cs="Arial"/>
          <w:color w:val="373737"/>
          <w:bdr w:val="none" w:sz="0" w:space="0" w:color="auto" w:frame="1"/>
          <w:shd w:val="clear" w:color="auto" w:fill="F2F2F2"/>
        </w:rPr>
        <w:t>undefined</w:t>
      </w:r>
      <w:r>
        <w:rPr>
          <w:rFonts w:ascii="Arial" w:hAnsi="Arial" w:cs="Arial"/>
          <w:color w:val="373737"/>
          <w:sz w:val="26"/>
          <w:szCs w:val="26"/>
        </w:rPr>
        <w:t>.</w:t>
      </w:r>
    </w:p>
    <w:p w14:paraId="4FD11958" w14:textId="77777777" w:rsidR="00224A80" w:rsidRDefault="00224A80" w:rsidP="00224A80">
      <w:pPr>
        <w:pStyle w:val="Heading2"/>
        <w:spacing w:before="0" w:beforeAutospacing="0" w:after="0" w:afterAutospacing="0"/>
        <w:textAlignment w:val="baseline"/>
        <w:rPr>
          <w:rFonts w:ascii="Arial" w:hAnsi="Arial" w:cs="Arial"/>
          <w:color w:val="326883"/>
          <w:spacing w:val="-15"/>
          <w:sz w:val="48"/>
          <w:szCs w:val="48"/>
        </w:rPr>
      </w:pPr>
      <w:r>
        <w:rPr>
          <w:rFonts w:ascii="Arial" w:hAnsi="Arial" w:cs="Arial"/>
          <w:color w:val="326883"/>
          <w:spacing w:val="-15"/>
          <w:sz w:val="48"/>
          <w:szCs w:val="48"/>
        </w:rPr>
        <w:t>The </w:t>
      </w:r>
      <w:r>
        <w:rPr>
          <w:rStyle w:val="HTMLCode"/>
          <w:rFonts w:ascii="Arial" w:hAnsi="Arial" w:cs="Arial"/>
          <w:color w:val="326883"/>
          <w:spacing w:val="-15"/>
          <w:bdr w:val="none" w:sz="0" w:space="0" w:color="auto" w:frame="1"/>
          <w:shd w:val="clear" w:color="auto" w:fill="F2F2F2"/>
        </w:rPr>
        <w:t>new</w:t>
      </w:r>
      <w:r>
        <w:rPr>
          <w:rFonts w:ascii="Arial" w:hAnsi="Arial" w:cs="Arial"/>
          <w:color w:val="326883"/>
          <w:spacing w:val="-15"/>
          <w:sz w:val="48"/>
          <w:szCs w:val="48"/>
        </w:rPr>
        <w:t> Operator</w:t>
      </w:r>
    </w:p>
    <w:p w14:paraId="23C61D2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add a </w:t>
      </w:r>
      <w:r>
        <w:rPr>
          <w:rStyle w:val="HTMLCode"/>
          <w:rFonts w:ascii="Arial" w:hAnsi="Arial" w:cs="Arial"/>
          <w:color w:val="373737"/>
          <w:bdr w:val="none" w:sz="0" w:space="0" w:color="auto" w:frame="1"/>
          <w:shd w:val="clear" w:color="auto" w:fill="F2F2F2"/>
        </w:rPr>
        <w:t>new</w:t>
      </w:r>
      <w:r>
        <w:rPr>
          <w:rFonts w:ascii="Arial" w:hAnsi="Arial" w:cs="Arial"/>
          <w:color w:val="373737"/>
          <w:sz w:val="26"/>
          <w:szCs w:val="26"/>
        </w:rPr>
        <w:t> operator before our function call, its behaviour changes. Instead of returning </w:t>
      </w:r>
      <w:r>
        <w:rPr>
          <w:rStyle w:val="HTMLCode"/>
          <w:rFonts w:ascii="Arial" w:hAnsi="Arial" w:cs="Arial"/>
          <w:color w:val="373737"/>
          <w:bdr w:val="none" w:sz="0" w:space="0" w:color="auto" w:frame="1"/>
          <w:shd w:val="clear" w:color="auto" w:fill="F2F2F2"/>
        </w:rPr>
        <w:t>undefined</w:t>
      </w:r>
      <w:r>
        <w:rPr>
          <w:rFonts w:ascii="Arial" w:hAnsi="Arial" w:cs="Arial"/>
          <w:color w:val="373737"/>
          <w:sz w:val="26"/>
          <w:szCs w:val="26"/>
        </w:rPr>
        <w:t>, it will return an empty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object.</w:t>
      </w:r>
    </w:p>
    <w:p w14:paraId="02598B2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3D430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40F27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lastRenderedPageBreak/>
        <w:t>}</w:t>
      </w:r>
    </w:p>
    <w:p w14:paraId="1BA2429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AE1EE7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0885B02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p>
    <w:p w14:paraId="0BC4BEF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shaggy: Person {}</w:t>
      </w:r>
    </w:p>
    <w:p w14:paraId="15DEAC93"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shaggy</w:t>
      </w:r>
      <w:r>
        <w:rPr>
          <w:rFonts w:ascii="Arial" w:hAnsi="Arial" w:cs="Arial"/>
          <w:color w:val="373737"/>
          <w:sz w:val="26"/>
          <w:szCs w:val="26"/>
        </w:rPr>
        <w:t> knows that it was created using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constructor.</w:t>
      </w:r>
    </w:p>
    <w:p w14:paraId="1A8F48A4"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Ask the students not to code along here</w:t>
      </w:r>
    </w:p>
    <w:p w14:paraId="05E268C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were to manually return an object from the function, then we would get back a plain object instead. It wouldn’t know that it was created using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constructor.</w:t>
      </w:r>
    </w:p>
    <w:p w14:paraId="59D9C89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F2560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 Rogers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5DC05D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4D8F02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18118E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30A5138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p>
    <w:p w14:paraId="47EA47E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-&gt; shaggy: </w:t>
      </w:r>
      <w:proofErr w:type="gramStart"/>
      <w:r>
        <w:rPr>
          <w:rStyle w:val="c1"/>
          <w:rFonts w:ascii="inherit" w:hAnsi="inherit" w:cs="Arial"/>
          <w:i/>
          <w:iCs/>
          <w:color w:val="2F4F4F"/>
          <w:bdr w:val="none" w:sz="0" w:space="0" w:color="auto" w:frame="1"/>
          <w:shd w:val="clear" w:color="auto" w:fill="F2F2F2"/>
        </w:rPr>
        <w:t>{ name</w:t>
      </w:r>
      <w:proofErr w:type="gramEnd"/>
      <w:r>
        <w:rPr>
          <w:rStyle w:val="c1"/>
          <w:rFonts w:ascii="inherit" w:hAnsi="inherit" w:cs="Arial"/>
          <w:i/>
          <w:iCs/>
          <w:color w:val="2F4F4F"/>
          <w:bdr w:val="none" w:sz="0" w:space="0" w:color="auto" w:frame="1"/>
          <w:shd w:val="clear" w:color="auto" w:fill="F2F2F2"/>
        </w:rPr>
        <w:t>: 'Shaggy Rogers' }</w:t>
      </w:r>
    </w:p>
    <w:p w14:paraId="01D5556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new</w:t>
      </w:r>
      <w:r>
        <w:rPr>
          <w:rFonts w:ascii="Arial" w:hAnsi="Arial" w:cs="Arial"/>
          <w:color w:val="373737"/>
          <w:sz w:val="26"/>
          <w:szCs w:val="26"/>
        </w:rPr>
        <w:t> operator is now ignored and the value of </w:t>
      </w:r>
      <w:r>
        <w:rPr>
          <w:rStyle w:val="HTMLCode"/>
          <w:rFonts w:ascii="Arial" w:hAnsi="Arial" w:cs="Arial"/>
          <w:color w:val="373737"/>
          <w:bdr w:val="none" w:sz="0" w:space="0" w:color="auto" w:frame="1"/>
          <w:shd w:val="clear" w:color="auto" w:fill="F2F2F2"/>
        </w:rPr>
        <w:t>shaggy</w:t>
      </w:r>
      <w:r>
        <w:rPr>
          <w:rFonts w:ascii="Arial" w:hAnsi="Arial" w:cs="Arial"/>
          <w:color w:val="373737"/>
          <w:sz w:val="26"/>
          <w:szCs w:val="26"/>
        </w:rPr>
        <w:t> is the plain object that we returned. It doesn’t even know that it was created via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constructor function.</w:t>
      </w:r>
    </w:p>
    <w:p w14:paraId="703A9DF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isn’t what we want…</w:t>
      </w:r>
    </w:p>
    <w:p w14:paraId="13CA2FF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key thing to remember is that we never explicitly return anything from a constructor function because it prevents the </w:t>
      </w:r>
      <w:r>
        <w:rPr>
          <w:rStyle w:val="HTMLCode"/>
          <w:rFonts w:ascii="Arial" w:hAnsi="Arial" w:cs="Arial"/>
          <w:color w:val="373737"/>
          <w:bdr w:val="none" w:sz="0" w:space="0" w:color="auto" w:frame="1"/>
          <w:shd w:val="clear" w:color="auto" w:fill="F2F2F2"/>
        </w:rPr>
        <w:t>new</w:t>
      </w:r>
      <w:r>
        <w:rPr>
          <w:rFonts w:ascii="Arial" w:hAnsi="Arial" w:cs="Arial"/>
          <w:color w:val="373737"/>
          <w:sz w:val="26"/>
          <w:szCs w:val="26"/>
        </w:rPr>
        <w:t> operator from working properly.</w:t>
      </w:r>
    </w:p>
    <w:p w14:paraId="4E9F32F5"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Adding Properties to Objects</w:t>
      </w:r>
    </w:p>
    <w:p w14:paraId="4C72B021"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give objects properties (also known as attributes) to store information about them (their state). Let’s give our person a name property with a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 value.</w:t>
      </w:r>
    </w:p>
    <w:p w14:paraId="66DBB4A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do this we will need to access and modify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object as it’s being constructed. How can we do that?</w:t>
      </w:r>
    </w:p>
    <w:p w14:paraId="15AD921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JavaScript there is a special keyword that we can use to refer to the object that we’re currently creating from inside our constructor function: </w:t>
      </w:r>
      <w:r>
        <w:rPr>
          <w:rStyle w:val="HTMLCode"/>
          <w:rFonts w:ascii="Arial" w:hAnsi="Arial" w:cs="Arial"/>
          <w:color w:val="373737"/>
          <w:bdr w:val="none" w:sz="0" w:space="0" w:color="auto" w:frame="1"/>
          <w:shd w:val="clear" w:color="auto" w:fill="F2F2F2"/>
        </w:rPr>
        <w:t>this</w:t>
      </w:r>
      <w:r>
        <w:rPr>
          <w:rFonts w:ascii="Arial" w:hAnsi="Arial" w:cs="Arial"/>
          <w:color w:val="373737"/>
          <w:sz w:val="26"/>
          <w:szCs w:val="26"/>
        </w:rPr>
        <w:t>.</w:t>
      </w:r>
    </w:p>
    <w:p w14:paraId="3ECAD4D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53734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this: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4A7A2F5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-&gt; this: Person {}</w:t>
      </w:r>
    </w:p>
    <w:p w14:paraId="4C77714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D40912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0C292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5A94982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p>
    <w:p w14:paraId="119E3D8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shaggy: Person {}</w:t>
      </w:r>
    </w:p>
    <w:p w14:paraId="7EAC303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They’re the same object! </w:t>
      </w:r>
      <w:r>
        <w:rPr>
          <w:rStyle w:val="HTMLCode"/>
          <w:rFonts w:ascii="Arial" w:hAnsi="Arial" w:cs="Arial"/>
          <w:color w:val="373737"/>
          <w:bdr w:val="none" w:sz="0" w:space="0" w:color="auto" w:frame="1"/>
          <w:shd w:val="clear" w:color="auto" w:fill="F2F2F2"/>
        </w:rPr>
        <w:t>this</w:t>
      </w:r>
      <w:r>
        <w:rPr>
          <w:rFonts w:ascii="Arial" w:hAnsi="Arial" w:cs="Arial"/>
          <w:color w:val="373737"/>
          <w:sz w:val="26"/>
          <w:szCs w:val="26"/>
        </w:rPr>
        <w:t> refers to whichever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we’re creating at the time.</w:t>
      </w:r>
    </w:p>
    <w:p w14:paraId="2EC1F689"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(10 minutes)</w:t>
      </w:r>
    </w:p>
    <w:p w14:paraId="621BAFB9" w14:textId="77777777" w:rsidR="00224A80" w:rsidRDefault="00224A80" w:rsidP="00224A80">
      <w:pPr>
        <w:numPr>
          <w:ilvl w:val="0"/>
          <w:numId w:val="24"/>
        </w:numPr>
        <w:ind w:left="0"/>
        <w:textAlignment w:val="baseline"/>
        <w:rPr>
          <w:rFonts w:ascii="Arial" w:hAnsi="Arial" w:cs="Arial"/>
          <w:color w:val="373737"/>
          <w:sz w:val="26"/>
          <w:szCs w:val="26"/>
        </w:rPr>
      </w:pPr>
      <w:r>
        <w:rPr>
          <w:rFonts w:ascii="Arial" w:hAnsi="Arial" w:cs="Arial"/>
          <w:color w:val="373737"/>
          <w:sz w:val="26"/>
          <w:szCs w:val="26"/>
        </w:rPr>
        <w:t>Add a name property with the value </w:t>
      </w:r>
      <w:r>
        <w:rPr>
          <w:rStyle w:val="HTMLCode"/>
          <w:rFonts w:ascii="Arial" w:eastAsiaTheme="minorHAnsi" w:hAnsi="Arial" w:cs="Arial"/>
          <w:color w:val="373737"/>
          <w:bdr w:val="none" w:sz="0" w:space="0" w:color="auto" w:frame="1"/>
          <w:shd w:val="clear" w:color="auto" w:fill="F2F2F2"/>
        </w:rPr>
        <w:t>'Shaggy Rogers'</w:t>
      </w:r>
      <w:r>
        <w:rPr>
          <w:rFonts w:ascii="Arial" w:hAnsi="Arial" w:cs="Arial"/>
          <w:color w:val="373737"/>
          <w:sz w:val="26"/>
          <w:szCs w:val="26"/>
        </w:rPr>
        <w:t> to the object that is returned from our constructor</w:t>
      </w:r>
    </w:p>
    <w:p w14:paraId="5B3130C2" w14:textId="77777777" w:rsidR="00224A80" w:rsidRDefault="00224A80" w:rsidP="00224A80">
      <w:pPr>
        <w:numPr>
          <w:ilvl w:val="0"/>
          <w:numId w:val="24"/>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console.log</w:t>
      </w:r>
      <w:r>
        <w:rPr>
          <w:rFonts w:ascii="Arial" w:hAnsi="Arial" w:cs="Arial"/>
          <w:color w:val="373737"/>
          <w:sz w:val="26"/>
          <w:szCs w:val="26"/>
        </w:rPr>
        <w:t> only </w:t>
      </w:r>
      <w:proofErr w:type="spellStart"/>
      <w:r>
        <w:rPr>
          <w:rStyle w:val="HTMLCode"/>
          <w:rFonts w:ascii="Arial" w:eastAsiaTheme="minorHAnsi" w:hAnsi="Arial" w:cs="Arial"/>
          <w:color w:val="373737"/>
          <w:bdr w:val="none" w:sz="0" w:space="0" w:color="auto" w:frame="1"/>
          <w:shd w:val="clear" w:color="auto" w:fill="F2F2F2"/>
        </w:rPr>
        <w:t>shaggy</w:t>
      </w:r>
      <w:r>
        <w:rPr>
          <w:rFonts w:ascii="Arial" w:hAnsi="Arial" w:cs="Arial"/>
          <w:color w:val="373737"/>
          <w:sz w:val="26"/>
          <w:szCs w:val="26"/>
        </w:rPr>
        <w:t>’s</w:t>
      </w:r>
      <w:proofErr w:type="spellEnd"/>
      <w:r>
        <w:rPr>
          <w:rFonts w:ascii="Arial" w:hAnsi="Arial" w:cs="Arial"/>
          <w:color w:val="373737"/>
          <w:sz w:val="26"/>
          <w:szCs w:val="26"/>
        </w:rPr>
        <w:t xml:space="preserve"> name property instead of the entire object</w:t>
      </w:r>
    </w:p>
    <w:p w14:paraId="0928798B" w14:textId="77777777" w:rsidR="00224A80" w:rsidRDefault="00224A80" w:rsidP="00224A80">
      <w:pPr>
        <w:rPr>
          <w:rFonts w:ascii="Times New Roman" w:hAnsi="Times New Roman" w:cs="Times New Roman"/>
        </w:rPr>
      </w:pPr>
      <w:r>
        <w:lastRenderedPageBreak/>
        <w:t>Example solution</w:t>
      </w:r>
    </w:p>
    <w:p w14:paraId="70CB6EA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476126D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Notice that we’re able to access </w:t>
      </w:r>
      <w:proofErr w:type="spellStart"/>
      <w:r>
        <w:rPr>
          <w:rStyle w:val="HTMLCode"/>
          <w:rFonts w:ascii="Arial" w:hAnsi="Arial" w:cs="Arial"/>
          <w:color w:val="373737"/>
          <w:bdr w:val="none" w:sz="0" w:space="0" w:color="auto" w:frame="1"/>
          <w:shd w:val="clear" w:color="auto" w:fill="F2F2F2"/>
        </w:rPr>
        <w:t>shaggy</w:t>
      </w:r>
      <w:r>
        <w:rPr>
          <w:rFonts w:ascii="Arial" w:hAnsi="Arial" w:cs="Arial"/>
          <w:color w:val="373737"/>
          <w:sz w:val="26"/>
          <w:szCs w:val="26"/>
        </w:rPr>
        <w:t>’s</w:t>
      </w:r>
      <w:proofErr w:type="spellEnd"/>
      <w:r>
        <w:rPr>
          <w:rFonts w:ascii="Arial" w:hAnsi="Arial" w:cs="Arial"/>
          <w:color w:val="373737"/>
          <w:sz w:val="26"/>
          <w:szCs w:val="26"/>
        </w:rPr>
        <w:t xml:space="preserve"> name property directly. There are no access modifiers in JavaScript. There are ways to encapsulate data, effectively mimicking the </w:t>
      </w:r>
      <w:r>
        <w:rPr>
          <w:rStyle w:val="HTMLCode"/>
          <w:rFonts w:ascii="Arial" w:hAnsi="Arial" w:cs="Arial"/>
          <w:color w:val="373737"/>
          <w:bdr w:val="none" w:sz="0" w:space="0" w:color="auto" w:frame="1"/>
          <w:shd w:val="clear" w:color="auto" w:fill="F2F2F2"/>
        </w:rPr>
        <w:t>private</w:t>
      </w:r>
      <w:r>
        <w:rPr>
          <w:rFonts w:ascii="Arial" w:hAnsi="Arial" w:cs="Arial"/>
          <w:color w:val="373737"/>
          <w:sz w:val="26"/>
          <w:szCs w:val="26"/>
        </w:rPr>
        <w:t> access modifier that you may have encountered when working with other languages, but this is a fairly advanced topic in JavaScript.</w:t>
      </w:r>
    </w:p>
    <w:p w14:paraId="751B805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a property should share the same initial value across all instances, we can hard code the value in the constructor as we did here with </w:t>
      </w:r>
      <w:r>
        <w:rPr>
          <w:rStyle w:val="HTMLCode"/>
          <w:rFonts w:ascii="Arial" w:hAnsi="Arial" w:cs="Arial"/>
          <w:color w:val="373737"/>
          <w:bdr w:val="none" w:sz="0" w:space="0" w:color="auto" w:frame="1"/>
          <w:shd w:val="clear" w:color="auto" w:fill="F2F2F2"/>
        </w:rPr>
        <w:t>name</w:t>
      </w:r>
      <w:r>
        <w:rPr>
          <w:rFonts w:ascii="Arial" w:hAnsi="Arial" w:cs="Arial"/>
          <w:color w:val="373737"/>
          <w:sz w:val="26"/>
          <w:szCs w:val="26"/>
        </w:rPr>
        <w:t>.</w:t>
      </w:r>
    </w:p>
    <w:p w14:paraId="3B173D9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People have different names, so in this case we should pass the value </w:t>
      </w:r>
      <w:proofErr w:type="gramStart"/>
      <w:r>
        <w:rPr>
          <w:rFonts w:ascii="Arial" w:hAnsi="Arial" w:cs="Arial"/>
          <w:color w:val="373737"/>
          <w:sz w:val="26"/>
          <w:szCs w:val="26"/>
        </w:rPr>
        <w:t>in to</w:t>
      </w:r>
      <w:proofErr w:type="gramEnd"/>
      <w:r>
        <w:rPr>
          <w:rFonts w:ascii="Arial" w:hAnsi="Arial" w:cs="Arial"/>
          <w:color w:val="373737"/>
          <w:sz w:val="26"/>
          <w:szCs w:val="26"/>
        </w:rPr>
        <w:t xml:space="preserve"> our constructor function as an argument to make our code more versatile or dynamic:</w:t>
      </w:r>
    </w:p>
    <w:p w14:paraId="05A33F8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MODIFIED</w:t>
      </w:r>
    </w:p>
    <w:p w14:paraId="62C9A85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6D4BDA3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1FF23D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40E708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 Rogers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38FFD631"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can pass in a name when we create a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object and as a result different people can have different names.</w:t>
      </w:r>
    </w:p>
    <w:p w14:paraId="49C8E5E6"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Adding Methods </w:t>
      </w:r>
      <w:proofErr w:type="gramStart"/>
      <w:r>
        <w:rPr>
          <w:rFonts w:ascii="Arial" w:hAnsi="Arial" w:cs="Arial"/>
          <w:color w:val="326883"/>
          <w:spacing w:val="-15"/>
          <w:sz w:val="48"/>
          <w:szCs w:val="48"/>
        </w:rPr>
        <w:t>To</w:t>
      </w:r>
      <w:proofErr w:type="gramEnd"/>
      <w:r>
        <w:rPr>
          <w:rFonts w:ascii="Arial" w:hAnsi="Arial" w:cs="Arial"/>
          <w:color w:val="326883"/>
          <w:spacing w:val="-15"/>
          <w:sz w:val="48"/>
          <w:szCs w:val="48"/>
        </w:rPr>
        <w:t xml:space="preserve"> Objects</w:t>
      </w:r>
    </w:p>
    <w:p w14:paraId="3B288910"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Due to the fact that functions are objects that can be stored in variables in JavaScript, we can attach methods to our objects in exactly the same way that we attach properties.</w:t>
      </w:r>
    </w:p>
    <w:p w14:paraId="1D1F02D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To do this we can use </w:t>
      </w:r>
      <w:proofErr w:type="gramStart"/>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this</w:t>
      </w:r>
      <w:proofErr w:type="gramEnd"/>
      <w:r>
        <w:rPr>
          <w:rFonts w:ascii="Arial" w:hAnsi="Arial" w:cs="Arial"/>
          <w:color w:val="373737"/>
          <w:sz w:val="26"/>
          <w:szCs w:val="26"/>
        </w:rPr>
        <w:t xml:space="preserve"> keyword, give our method a name and then assign an anonymous function as </w:t>
      </w:r>
      <w:proofErr w:type="spellStart"/>
      <w:r>
        <w:rPr>
          <w:rFonts w:ascii="Arial" w:hAnsi="Arial" w:cs="Arial"/>
          <w:color w:val="373737"/>
          <w:sz w:val="26"/>
          <w:szCs w:val="26"/>
        </w:rPr>
        <w:t>it’s</w:t>
      </w:r>
      <w:proofErr w:type="spellEnd"/>
      <w:r>
        <w:rPr>
          <w:rFonts w:ascii="Arial" w:hAnsi="Arial" w:cs="Arial"/>
          <w:color w:val="373737"/>
          <w:sz w:val="26"/>
          <w:szCs w:val="26"/>
        </w:rPr>
        <w:t xml:space="preserve"> value. We can then access the method using the dot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notation, just like we would if we were accessing a </w:t>
      </w:r>
      <w:proofErr w:type="gramStart"/>
      <w:r>
        <w:rPr>
          <w:rFonts w:ascii="Arial" w:hAnsi="Arial" w:cs="Arial"/>
          <w:color w:val="373737"/>
          <w:sz w:val="26"/>
          <w:szCs w:val="26"/>
        </w:rPr>
        <w:t>property, and</w:t>
      </w:r>
      <w:proofErr w:type="gramEnd"/>
      <w:r>
        <w:rPr>
          <w:rFonts w:ascii="Arial" w:hAnsi="Arial" w:cs="Arial"/>
          <w:color w:val="373737"/>
          <w:sz w:val="26"/>
          <w:szCs w:val="26"/>
        </w:rPr>
        <w:t xml:space="preserve"> invoke the method by adding brackets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for our argument list.</w:t>
      </w:r>
    </w:p>
    <w:p w14:paraId="49BD4F7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E9D919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p>
    <w:p w14:paraId="7DE845F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ab/>
      </w:r>
    </w:p>
    <w:p w14:paraId="52D21B2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greet</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6169A1E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 xml:space="preserve">`Hi! My name is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C7608B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394BD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C1F5E8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A796E2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 Rogers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F84A32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greet</w:t>
      </w:r>
      <w:proofErr w:type="spellEnd"/>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E7474E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Hi! My name is Shaggy Rogers</w:t>
      </w:r>
    </w:p>
    <w:p w14:paraId="74B57218" w14:textId="77777777" w:rsidR="00224A80" w:rsidRDefault="00224A80" w:rsidP="00224A80">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 xml:space="preserve">We can use </w:t>
      </w:r>
      <w:proofErr w:type="gramStart"/>
      <w:r>
        <w:rPr>
          <w:rFonts w:ascii="Arial" w:hAnsi="Arial" w:cs="Arial"/>
          <w:color w:val="666666"/>
          <w:sz w:val="26"/>
          <w:szCs w:val="26"/>
        </w:rPr>
        <w:t>the </w:t>
      </w:r>
      <w:r>
        <w:rPr>
          <w:rStyle w:val="HTMLCode"/>
          <w:rFonts w:ascii="Arial" w:hAnsi="Arial" w:cs="Arial"/>
          <w:color w:val="666666"/>
          <w:bdr w:val="none" w:sz="0" w:space="0" w:color="auto" w:frame="1"/>
          <w:shd w:val="clear" w:color="auto" w:fill="F2F2F2"/>
        </w:rPr>
        <w:t>this</w:t>
      </w:r>
      <w:proofErr w:type="gramEnd"/>
      <w:r>
        <w:rPr>
          <w:rFonts w:ascii="Arial" w:hAnsi="Arial" w:cs="Arial"/>
          <w:color w:val="666666"/>
          <w:sz w:val="26"/>
          <w:szCs w:val="26"/>
        </w:rPr>
        <w:t> keyword to refer to the object that is calling our method too; in this case </w:t>
      </w:r>
      <w:r>
        <w:rPr>
          <w:rStyle w:val="HTMLCode"/>
          <w:rFonts w:ascii="Arial" w:hAnsi="Arial" w:cs="Arial"/>
          <w:color w:val="666666"/>
          <w:bdr w:val="none" w:sz="0" w:space="0" w:color="auto" w:frame="1"/>
          <w:shd w:val="clear" w:color="auto" w:fill="F2F2F2"/>
        </w:rPr>
        <w:t>shaggy</w:t>
      </w:r>
      <w:r>
        <w:rPr>
          <w:rFonts w:ascii="Arial" w:hAnsi="Arial" w:cs="Arial"/>
          <w:color w:val="666666"/>
          <w:sz w:val="26"/>
          <w:szCs w:val="26"/>
        </w:rPr>
        <w:t>. This is called the context.</w:t>
      </w:r>
    </w:p>
    <w:p w14:paraId="6FE6FB0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our object has some behaviour!</w:t>
      </w:r>
    </w:p>
    <w:p w14:paraId="0B3A172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create another object using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constructor, it will also have an identical </w:t>
      </w:r>
      <w:r>
        <w:rPr>
          <w:rStyle w:val="HTMLCode"/>
          <w:rFonts w:ascii="Arial" w:hAnsi="Arial" w:cs="Arial"/>
          <w:color w:val="373737"/>
          <w:bdr w:val="none" w:sz="0" w:space="0" w:color="auto" w:frame="1"/>
          <w:shd w:val="clear" w:color="auto" w:fill="F2F2F2"/>
        </w:rPr>
        <w:t>greet</w:t>
      </w:r>
      <w:r>
        <w:rPr>
          <w:rFonts w:ascii="Arial" w:hAnsi="Arial" w:cs="Arial"/>
          <w:color w:val="373737"/>
          <w:sz w:val="26"/>
          <w:szCs w:val="26"/>
        </w:rPr>
        <w:t> function attached to it.</w:t>
      </w:r>
    </w:p>
    <w:p w14:paraId="4E96657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velma</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 xml:space="preserve">Velma </w:t>
      </w:r>
      <w:proofErr w:type="spellStart"/>
      <w:r>
        <w:rPr>
          <w:rStyle w:val="s1"/>
          <w:rFonts w:ascii="Arial" w:hAnsi="Arial" w:cs="Arial"/>
          <w:color w:val="DD1144"/>
          <w:bdr w:val="none" w:sz="0" w:space="0" w:color="auto" w:frame="1"/>
          <w:shd w:val="clear" w:color="auto" w:fill="F2F2F2"/>
        </w:rPr>
        <w:t>Dinkley</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ABF789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velma</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greet</w:t>
      </w:r>
      <w:proofErr w:type="spellEnd"/>
      <w:proofErr w:type="gramEnd"/>
      <w:r>
        <w:rPr>
          <w:rStyle w:val="p"/>
          <w:rFonts w:ascii="Arial" w:hAnsi="Arial" w:cs="Arial"/>
          <w:color w:val="373737"/>
          <w:bdr w:val="none" w:sz="0" w:space="0" w:color="auto" w:frame="1"/>
          <w:shd w:val="clear" w:color="auto" w:fill="F2F2F2"/>
        </w:rPr>
        <w:t>();</w:t>
      </w:r>
    </w:p>
    <w:p w14:paraId="1E8159E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lastRenderedPageBreak/>
        <w:t xml:space="preserve">// -&gt; Hi! My name is Velma </w:t>
      </w:r>
      <w:proofErr w:type="spellStart"/>
      <w:r>
        <w:rPr>
          <w:rStyle w:val="c1"/>
          <w:rFonts w:ascii="inherit" w:hAnsi="inherit" w:cs="Arial"/>
          <w:i/>
          <w:iCs/>
          <w:color w:val="2F4F4F"/>
          <w:bdr w:val="none" w:sz="0" w:space="0" w:color="auto" w:frame="1"/>
          <w:shd w:val="clear" w:color="auto" w:fill="F2F2F2"/>
        </w:rPr>
        <w:t>Dinkley</w:t>
      </w:r>
      <w:proofErr w:type="spellEnd"/>
    </w:p>
    <w:p w14:paraId="6363875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also access the method on this new object, which is awesome, but there’s a better way to do this. We are essentially creating multiple identical copies of the </w:t>
      </w:r>
      <w:r>
        <w:rPr>
          <w:rStyle w:val="HTMLCode"/>
          <w:rFonts w:ascii="Arial" w:hAnsi="Arial" w:cs="Arial"/>
          <w:color w:val="373737"/>
          <w:bdr w:val="none" w:sz="0" w:space="0" w:color="auto" w:frame="1"/>
          <w:shd w:val="clear" w:color="auto" w:fill="F2F2F2"/>
        </w:rPr>
        <w:t>greet</w:t>
      </w:r>
      <w:r>
        <w:rPr>
          <w:rFonts w:ascii="Arial" w:hAnsi="Arial" w:cs="Arial"/>
          <w:color w:val="373737"/>
          <w:sz w:val="26"/>
          <w:szCs w:val="26"/>
        </w:rPr>
        <w:t> method and attaching one to every instance.</w:t>
      </w:r>
    </w:p>
    <w:p w14:paraId="7C4B7E2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p>
    <w:p w14:paraId="77327EF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velma</w:t>
      </w:r>
      <w:proofErr w:type="spellEnd"/>
      <w:r>
        <w:rPr>
          <w:rStyle w:val="s1"/>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velma</w:t>
      </w:r>
      <w:proofErr w:type="spellEnd"/>
      <w:r>
        <w:rPr>
          <w:rStyle w:val="p"/>
          <w:rFonts w:ascii="Arial" w:hAnsi="Arial" w:cs="Arial"/>
          <w:color w:val="373737"/>
          <w:bdr w:val="none" w:sz="0" w:space="0" w:color="auto" w:frame="1"/>
          <w:shd w:val="clear" w:color="auto" w:fill="F2F2F2"/>
        </w:rPr>
        <w:t>);</w:t>
      </w:r>
    </w:p>
    <w:p w14:paraId="673CE45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61133D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-&gt; shaggy: </w:t>
      </w:r>
      <w:proofErr w:type="gramStart"/>
      <w:r>
        <w:rPr>
          <w:rStyle w:val="c1"/>
          <w:rFonts w:ascii="inherit" w:hAnsi="inherit" w:cs="Arial"/>
          <w:i/>
          <w:iCs/>
          <w:color w:val="2F4F4F"/>
          <w:bdr w:val="none" w:sz="0" w:space="0" w:color="auto" w:frame="1"/>
          <w:shd w:val="clear" w:color="auto" w:fill="F2F2F2"/>
        </w:rPr>
        <w:t>{ name</w:t>
      </w:r>
      <w:proofErr w:type="gramEnd"/>
      <w:r>
        <w:rPr>
          <w:rStyle w:val="c1"/>
          <w:rFonts w:ascii="inherit" w:hAnsi="inherit" w:cs="Arial"/>
          <w:i/>
          <w:iCs/>
          <w:color w:val="2F4F4F"/>
          <w:bdr w:val="none" w:sz="0" w:space="0" w:color="auto" w:frame="1"/>
          <w:shd w:val="clear" w:color="auto" w:fill="F2F2F2"/>
        </w:rPr>
        <w:t xml:space="preserve">: 'Shaggy Rogers', greet: [Function] } </w:t>
      </w:r>
    </w:p>
    <w:p w14:paraId="7CFE0B6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-&gt; </w:t>
      </w:r>
      <w:proofErr w:type="spellStart"/>
      <w:r>
        <w:rPr>
          <w:rStyle w:val="c1"/>
          <w:rFonts w:ascii="inherit" w:hAnsi="inherit" w:cs="Arial"/>
          <w:i/>
          <w:iCs/>
          <w:color w:val="2F4F4F"/>
          <w:bdr w:val="none" w:sz="0" w:space="0" w:color="auto" w:frame="1"/>
          <w:shd w:val="clear" w:color="auto" w:fill="F2F2F2"/>
        </w:rPr>
        <w:t>velma</w:t>
      </w:r>
      <w:proofErr w:type="spellEnd"/>
      <w:r>
        <w:rPr>
          <w:rStyle w:val="c1"/>
          <w:rFonts w:ascii="inherit" w:hAnsi="inherit" w:cs="Arial"/>
          <w:i/>
          <w:iCs/>
          <w:color w:val="2F4F4F"/>
          <w:bdr w:val="none" w:sz="0" w:space="0" w:color="auto" w:frame="1"/>
          <w:shd w:val="clear" w:color="auto" w:fill="F2F2F2"/>
        </w:rPr>
        <w:t xml:space="preserve">: </w:t>
      </w:r>
      <w:proofErr w:type="gramStart"/>
      <w:r>
        <w:rPr>
          <w:rStyle w:val="c1"/>
          <w:rFonts w:ascii="inherit" w:hAnsi="inherit" w:cs="Arial"/>
          <w:i/>
          <w:iCs/>
          <w:color w:val="2F4F4F"/>
          <w:bdr w:val="none" w:sz="0" w:space="0" w:color="auto" w:frame="1"/>
          <w:shd w:val="clear" w:color="auto" w:fill="F2F2F2"/>
        </w:rPr>
        <w:t>{ name</w:t>
      </w:r>
      <w:proofErr w:type="gramEnd"/>
      <w:r>
        <w:rPr>
          <w:rStyle w:val="c1"/>
          <w:rFonts w:ascii="inherit" w:hAnsi="inherit" w:cs="Arial"/>
          <w:i/>
          <w:iCs/>
          <w:color w:val="2F4F4F"/>
          <w:bdr w:val="none" w:sz="0" w:space="0" w:color="auto" w:frame="1"/>
          <w:shd w:val="clear" w:color="auto" w:fill="F2F2F2"/>
        </w:rPr>
        <w:t xml:space="preserve">: 'Velma </w:t>
      </w:r>
      <w:proofErr w:type="spellStart"/>
      <w:r>
        <w:rPr>
          <w:rStyle w:val="c1"/>
          <w:rFonts w:ascii="inherit" w:hAnsi="inherit" w:cs="Arial"/>
          <w:i/>
          <w:iCs/>
          <w:color w:val="2F4F4F"/>
          <w:bdr w:val="none" w:sz="0" w:space="0" w:color="auto" w:frame="1"/>
          <w:shd w:val="clear" w:color="auto" w:fill="F2F2F2"/>
        </w:rPr>
        <w:t>Dinkley</w:t>
      </w:r>
      <w:proofErr w:type="spellEnd"/>
      <w:r>
        <w:rPr>
          <w:rStyle w:val="c1"/>
          <w:rFonts w:ascii="inherit" w:hAnsi="inherit" w:cs="Arial"/>
          <w:i/>
          <w:iCs/>
          <w:color w:val="2F4F4F"/>
          <w:bdr w:val="none" w:sz="0" w:space="0" w:color="auto" w:frame="1"/>
          <w:shd w:val="clear" w:color="auto" w:fill="F2F2F2"/>
        </w:rPr>
        <w:t xml:space="preserve">', greet: [Function] } </w:t>
      </w:r>
    </w:p>
    <w:p w14:paraId="390861E2"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Ask the class…</w:t>
      </w:r>
    </w:p>
    <w:p w14:paraId="119FF17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Can you think of any disadvantages of storing the same method on multiple objects?</w:t>
      </w:r>
    </w:p>
    <w:p w14:paraId="4000592C" w14:textId="77777777" w:rsidR="00224A80" w:rsidRDefault="00224A80" w:rsidP="00224A80">
      <w:pPr>
        <w:rPr>
          <w:rFonts w:ascii="Times New Roman" w:hAnsi="Times New Roman" w:cs="Times New Roman"/>
        </w:rPr>
      </w:pPr>
      <w:r>
        <w:t>Answer</w:t>
      </w:r>
    </w:p>
    <w:p w14:paraId="6869C420"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Prototypes</w:t>
      </w:r>
    </w:p>
    <w:p w14:paraId="3C95E2F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Instead of adding methods in our constructor function, we can add our methods to the constructor’s prototype object.</w:t>
      </w:r>
    </w:p>
    <w:p w14:paraId="5D318B7A"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What is a Prototype Object?</w:t>
      </w:r>
    </w:p>
    <w:p w14:paraId="50C0AE6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Before we learn about prototype objects in JavaScript, let’s think about what the word prototype means in English.</w:t>
      </w:r>
    </w:p>
    <w:p w14:paraId="0AF03CA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Oxford English Dictionary defines a prototype as:</w:t>
      </w:r>
    </w:p>
    <w:p w14:paraId="3D5491B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“A first or preliminary version of a device or vehicle from which other forms are developed.”</w:t>
      </w:r>
    </w:p>
    <w:p w14:paraId="7066DD4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JavaScript a prototype object acts as a central store of information which all objects created via a particular constructor function can access.</w:t>
      </w:r>
    </w:p>
    <w:p w14:paraId="3544487C"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How do we do this?</w:t>
      </w:r>
    </w:p>
    <w:p w14:paraId="179D866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create objects using a constructor function with the </w:t>
      </w:r>
      <w:r>
        <w:rPr>
          <w:rStyle w:val="HTMLCode"/>
          <w:rFonts w:ascii="Arial" w:hAnsi="Arial" w:cs="Arial"/>
          <w:color w:val="373737"/>
          <w:bdr w:val="none" w:sz="0" w:space="0" w:color="auto" w:frame="1"/>
          <w:shd w:val="clear" w:color="auto" w:fill="F2F2F2"/>
        </w:rPr>
        <w:t>new</w:t>
      </w:r>
      <w:r>
        <w:rPr>
          <w:rFonts w:ascii="Arial" w:hAnsi="Arial" w:cs="Arial"/>
          <w:color w:val="373737"/>
          <w:sz w:val="26"/>
          <w:szCs w:val="26"/>
        </w:rPr>
        <w:t> operator, the constructor’s prototype object is assigned to it. Prototype objects are just objects with key-value pairs, like any other in JavaScript.</w:t>
      </w:r>
    </w:p>
    <w:p w14:paraId="1139F09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access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object </w:t>
      </w:r>
      <w:r>
        <w:rPr>
          <w:rStyle w:val="HTMLCode"/>
          <w:rFonts w:ascii="Arial" w:hAnsi="Arial" w:cs="Arial"/>
          <w:color w:val="373737"/>
          <w:bdr w:val="none" w:sz="0" w:space="0" w:color="auto" w:frame="1"/>
          <w:shd w:val="clear" w:color="auto" w:fill="F2F2F2"/>
        </w:rPr>
        <w:t>prototype</w:t>
      </w:r>
      <w:r>
        <w:rPr>
          <w:rFonts w:ascii="Arial" w:hAnsi="Arial" w:cs="Arial"/>
          <w:color w:val="373737"/>
          <w:sz w:val="26"/>
          <w:szCs w:val="26"/>
        </w:rPr>
        <w:t> and add a greet method to it.</w:t>
      </w:r>
    </w:p>
    <w:p w14:paraId="76CF9C2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A6996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p>
    <w:p w14:paraId="3358BDD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E77D9B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6E9127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prototype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greet</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3675000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 xml:space="preserve">`Hi! My name is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18E958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60B7AD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created a new key, </w:t>
      </w:r>
      <w:r>
        <w:rPr>
          <w:rStyle w:val="HTMLCode"/>
          <w:rFonts w:ascii="Arial" w:hAnsi="Arial" w:cs="Arial"/>
          <w:color w:val="373737"/>
          <w:bdr w:val="none" w:sz="0" w:space="0" w:color="auto" w:frame="1"/>
          <w:shd w:val="clear" w:color="auto" w:fill="F2F2F2"/>
        </w:rPr>
        <w:t>greet</w:t>
      </w:r>
      <w:r>
        <w:rPr>
          <w:rFonts w:ascii="Arial" w:hAnsi="Arial" w:cs="Arial"/>
          <w:color w:val="373737"/>
          <w:sz w:val="26"/>
          <w:szCs w:val="26"/>
        </w:rPr>
        <w:t>, within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constructors prototype object and assigned a function as its value.</w:t>
      </w:r>
    </w:p>
    <w:p w14:paraId="517379C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method will now be stored only on the shared prototype object, instead of each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instance.</w:t>
      </w:r>
    </w:p>
    <w:p w14:paraId="561440B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 Rogers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204138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lastRenderedPageBreak/>
        <w:t>shaggy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greet</w:t>
      </w:r>
      <w:proofErr w:type="spellEnd"/>
      <w:proofErr w:type="gramEnd"/>
      <w:r>
        <w:rPr>
          <w:rStyle w:val="p"/>
          <w:rFonts w:ascii="Arial" w:hAnsi="Arial" w:cs="Arial"/>
          <w:color w:val="373737"/>
          <w:bdr w:val="none" w:sz="0" w:space="0" w:color="auto" w:frame="1"/>
          <w:shd w:val="clear" w:color="auto" w:fill="F2F2F2"/>
        </w:rPr>
        <w:t>();</w:t>
      </w:r>
    </w:p>
    <w:p w14:paraId="516F35A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Hi! My Name is Shaggy Rogers</w:t>
      </w:r>
    </w:p>
    <w:p w14:paraId="326B412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7AF796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velma</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 xml:space="preserve">Velma </w:t>
      </w:r>
      <w:proofErr w:type="spellStart"/>
      <w:r>
        <w:rPr>
          <w:rStyle w:val="s1"/>
          <w:rFonts w:ascii="Arial" w:hAnsi="Arial" w:cs="Arial"/>
          <w:color w:val="DD1144"/>
          <w:bdr w:val="none" w:sz="0" w:space="0" w:color="auto" w:frame="1"/>
          <w:shd w:val="clear" w:color="auto" w:fill="F2F2F2"/>
        </w:rPr>
        <w:t>Dinkley</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1D1C83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velma</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greet</w:t>
      </w:r>
      <w:proofErr w:type="spellEnd"/>
      <w:proofErr w:type="gramEnd"/>
      <w:r>
        <w:rPr>
          <w:rStyle w:val="p"/>
          <w:rFonts w:ascii="Arial" w:hAnsi="Arial" w:cs="Arial"/>
          <w:color w:val="373737"/>
          <w:bdr w:val="none" w:sz="0" w:space="0" w:color="auto" w:frame="1"/>
          <w:shd w:val="clear" w:color="auto" w:fill="F2F2F2"/>
        </w:rPr>
        <w:t>();</w:t>
      </w:r>
    </w:p>
    <w:p w14:paraId="67FA2D8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-&gt; Hi! My Name is Velma </w:t>
      </w:r>
      <w:proofErr w:type="spellStart"/>
      <w:r>
        <w:rPr>
          <w:rStyle w:val="c1"/>
          <w:rFonts w:ascii="inherit" w:hAnsi="inherit" w:cs="Arial"/>
          <w:i/>
          <w:iCs/>
          <w:color w:val="2F4F4F"/>
          <w:bdr w:val="none" w:sz="0" w:space="0" w:color="auto" w:frame="1"/>
          <w:shd w:val="clear" w:color="auto" w:fill="F2F2F2"/>
        </w:rPr>
        <w:t>Dinkley</w:t>
      </w:r>
      <w:proofErr w:type="spellEnd"/>
    </w:p>
    <w:p w14:paraId="03B2A96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819DF2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p>
    <w:p w14:paraId="1393F73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velma</w:t>
      </w:r>
      <w:proofErr w:type="spellEnd"/>
      <w:r>
        <w:rPr>
          <w:rStyle w:val="s1"/>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velma</w:t>
      </w:r>
      <w:proofErr w:type="spellEnd"/>
      <w:r>
        <w:rPr>
          <w:rStyle w:val="p"/>
          <w:rFonts w:ascii="Arial" w:hAnsi="Arial" w:cs="Arial"/>
          <w:color w:val="373737"/>
          <w:bdr w:val="none" w:sz="0" w:space="0" w:color="auto" w:frame="1"/>
          <w:shd w:val="clear" w:color="auto" w:fill="F2F2F2"/>
        </w:rPr>
        <w:t>);</w:t>
      </w:r>
    </w:p>
    <w:p w14:paraId="2E7F336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-&gt; shaggy: </w:t>
      </w:r>
      <w:proofErr w:type="gramStart"/>
      <w:r>
        <w:rPr>
          <w:rStyle w:val="c1"/>
          <w:rFonts w:ascii="inherit" w:hAnsi="inherit" w:cs="Arial"/>
          <w:i/>
          <w:iCs/>
          <w:color w:val="2F4F4F"/>
          <w:bdr w:val="none" w:sz="0" w:space="0" w:color="auto" w:frame="1"/>
          <w:shd w:val="clear" w:color="auto" w:fill="F2F2F2"/>
        </w:rPr>
        <w:t>{ name</w:t>
      </w:r>
      <w:proofErr w:type="gramEnd"/>
      <w:r>
        <w:rPr>
          <w:rStyle w:val="c1"/>
          <w:rFonts w:ascii="inherit" w:hAnsi="inherit" w:cs="Arial"/>
          <w:i/>
          <w:iCs/>
          <w:color w:val="2F4F4F"/>
          <w:bdr w:val="none" w:sz="0" w:space="0" w:color="auto" w:frame="1"/>
          <w:shd w:val="clear" w:color="auto" w:fill="F2F2F2"/>
        </w:rPr>
        <w:t>: 'Shaggy Rogers' }</w:t>
      </w:r>
    </w:p>
    <w:p w14:paraId="60E2A72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-&gt; </w:t>
      </w:r>
      <w:proofErr w:type="spellStart"/>
      <w:r>
        <w:rPr>
          <w:rStyle w:val="c1"/>
          <w:rFonts w:ascii="inherit" w:hAnsi="inherit" w:cs="Arial"/>
          <w:i/>
          <w:iCs/>
          <w:color w:val="2F4F4F"/>
          <w:bdr w:val="none" w:sz="0" w:space="0" w:color="auto" w:frame="1"/>
          <w:shd w:val="clear" w:color="auto" w:fill="F2F2F2"/>
        </w:rPr>
        <w:t>velma</w:t>
      </w:r>
      <w:proofErr w:type="spellEnd"/>
      <w:r>
        <w:rPr>
          <w:rStyle w:val="c1"/>
          <w:rFonts w:ascii="inherit" w:hAnsi="inherit" w:cs="Arial"/>
          <w:i/>
          <w:iCs/>
          <w:color w:val="2F4F4F"/>
          <w:bdr w:val="none" w:sz="0" w:space="0" w:color="auto" w:frame="1"/>
          <w:shd w:val="clear" w:color="auto" w:fill="F2F2F2"/>
        </w:rPr>
        <w:t xml:space="preserve">: </w:t>
      </w:r>
      <w:proofErr w:type="gramStart"/>
      <w:r>
        <w:rPr>
          <w:rStyle w:val="c1"/>
          <w:rFonts w:ascii="inherit" w:hAnsi="inherit" w:cs="Arial"/>
          <w:i/>
          <w:iCs/>
          <w:color w:val="2F4F4F"/>
          <w:bdr w:val="none" w:sz="0" w:space="0" w:color="auto" w:frame="1"/>
          <w:shd w:val="clear" w:color="auto" w:fill="F2F2F2"/>
        </w:rPr>
        <w:t>{ name</w:t>
      </w:r>
      <w:proofErr w:type="gramEnd"/>
      <w:r>
        <w:rPr>
          <w:rStyle w:val="c1"/>
          <w:rFonts w:ascii="inherit" w:hAnsi="inherit" w:cs="Arial"/>
          <w:i/>
          <w:iCs/>
          <w:color w:val="2F4F4F"/>
          <w:bdr w:val="none" w:sz="0" w:space="0" w:color="auto" w:frame="1"/>
          <w:shd w:val="clear" w:color="auto" w:fill="F2F2F2"/>
        </w:rPr>
        <w:t xml:space="preserve">: 'Velma </w:t>
      </w:r>
      <w:proofErr w:type="spellStart"/>
      <w:r>
        <w:rPr>
          <w:rStyle w:val="c1"/>
          <w:rFonts w:ascii="inherit" w:hAnsi="inherit" w:cs="Arial"/>
          <w:i/>
          <w:iCs/>
          <w:color w:val="2F4F4F"/>
          <w:bdr w:val="none" w:sz="0" w:space="0" w:color="auto" w:frame="1"/>
          <w:shd w:val="clear" w:color="auto" w:fill="F2F2F2"/>
        </w:rPr>
        <w:t>Dinkley</w:t>
      </w:r>
      <w:proofErr w:type="spellEnd"/>
      <w:r>
        <w:rPr>
          <w:rStyle w:val="c1"/>
          <w:rFonts w:ascii="inherit" w:hAnsi="inherit" w:cs="Arial"/>
          <w:i/>
          <w:iCs/>
          <w:color w:val="2F4F4F"/>
          <w:bdr w:val="none" w:sz="0" w:space="0" w:color="auto" w:frame="1"/>
          <w:shd w:val="clear" w:color="auto" w:fill="F2F2F2"/>
        </w:rPr>
        <w:t>' }</w:t>
      </w:r>
    </w:p>
    <w:p w14:paraId="7233E66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Notice that the </w:t>
      </w:r>
      <w:r>
        <w:rPr>
          <w:rStyle w:val="HTMLCode"/>
          <w:rFonts w:ascii="Arial" w:hAnsi="Arial" w:cs="Arial"/>
          <w:color w:val="373737"/>
          <w:bdr w:val="none" w:sz="0" w:space="0" w:color="auto" w:frame="1"/>
          <w:shd w:val="clear" w:color="auto" w:fill="F2F2F2"/>
        </w:rPr>
        <w:t>greet</w:t>
      </w:r>
      <w:r>
        <w:rPr>
          <w:rFonts w:ascii="Arial" w:hAnsi="Arial" w:cs="Arial"/>
          <w:color w:val="373737"/>
          <w:sz w:val="26"/>
          <w:szCs w:val="26"/>
        </w:rPr>
        <w:t> function is no longer attached to each object, but they still have access to the method.</w:t>
      </w:r>
    </w:p>
    <w:p w14:paraId="4C1BBA3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see these object’s prototypes using </w:t>
      </w:r>
      <w:proofErr w:type="spellStart"/>
      <w:r>
        <w:rPr>
          <w:rStyle w:val="HTMLCode"/>
          <w:rFonts w:ascii="Arial" w:hAnsi="Arial" w:cs="Arial"/>
          <w:color w:val="373737"/>
          <w:bdr w:val="none" w:sz="0" w:space="0" w:color="auto" w:frame="1"/>
          <w:shd w:val="clear" w:color="auto" w:fill="F2F2F2"/>
        </w:rPr>
        <w:t>Object.getPrototypeOf</w:t>
      </w:r>
      <w:proofErr w:type="spellEnd"/>
      <w:r>
        <w:rPr>
          <w:rFonts w:ascii="Arial" w:hAnsi="Arial" w:cs="Arial"/>
          <w:color w:val="373737"/>
          <w:sz w:val="26"/>
          <w:szCs w:val="26"/>
        </w:rPr>
        <w:t>.</w:t>
      </w:r>
    </w:p>
    <w:p w14:paraId="5EC3A8E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shaggy's</w:t>
      </w:r>
      <w:proofErr w:type="spellEnd"/>
      <w:r>
        <w:rPr>
          <w:rStyle w:val="s2"/>
          <w:rFonts w:ascii="Arial" w:hAnsi="Arial" w:cs="Arial"/>
          <w:color w:val="DD1144"/>
          <w:bdr w:val="none" w:sz="0" w:space="0" w:color="auto" w:frame="1"/>
          <w:shd w:val="clear" w:color="auto" w:fill="F2F2F2"/>
        </w:rPr>
        <w:t xml:space="preserve"> prototype: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b"/>
          <w:rFonts w:ascii="Arial" w:hAnsi="Arial" w:cs="Arial"/>
          <w:color w:val="0086B3"/>
          <w:bdr w:val="none" w:sz="0" w:space="0" w:color="auto" w:frame="1"/>
          <w:shd w:val="clear" w:color="auto" w:fill="F2F2F2"/>
        </w:rPr>
        <w:t>Object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getPrototypeOf</w:t>
      </w:r>
      <w:proofErr w:type="spell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p>
    <w:p w14:paraId="1334308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velma's</w:t>
      </w:r>
      <w:proofErr w:type="spellEnd"/>
      <w:r>
        <w:rPr>
          <w:rStyle w:val="s2"/>
          <w:rFonts w:ascii="Arial" w:hAnsi="Arial" w:cs="Arial"/>
          <w:color w:val="DD1144"/>
          <w:bdr w:val="none" w:sz="0" w:space="0" w:color="auto" w:frame="1"/>
          <w:shd w:val="clear" w:color="auto" w:fill="F2F2F2"/>
        </w:rPr>
        <w:t xml:space="preserve"> prototype: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b"/>
          <w:rFonts w:ascii="Arial" w:hAnsi="Arial" w:cs="Arial"/>
          <w:color w:val="0086B3"/>
          <w:bdr w:val="none" w:sz="0" w:space="0" w:color="auto" w:frame="1"/>
          <w:shd w:val="clear" w:color="auto" w:fill="F2F2F2"/>
        </w:rPr>
        <w:t>Object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getPrototypeOf</w:t>
      </w:r>
      <w:proofErr w:type="spellEnd"/>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velma</w:t>
      </w:r>
      <w:proofErr w:type="spellEnd"/>
      <w:r>
        <w:rPr>
          <w:rStyle w:val="p"/>
          <w:rFonts w:ascii="Arial" w:hAnsi="Arial" w:cs="Arial"/>
          <w:color w:val="373737"/>
          <w:bdr w:val="none" w:sz="0" w:space="0" w:color="auto" w:frame="1"/>
          <w:shd w:val="clear" w:color="auto" w:fill="F2F2F2"/>
        </w:rPr>
        <w:t>));</w:t>
      </w:r>
    </w:p>
    <w:p w14:paraId="5435F611"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How does this work?</w:t>
      </w:r>
    </w:p>
    <w:p w14:paraId="352DDA4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we try to call a method on an object, JavaScript first will check if the method exists on the object itself. If it doesn’t find it then it will check the object’s prototype.</w:t>
      </w:r>
    </w:p>
    <w:p w14:paraId="3B1B58B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Therefore when we call </w:t>
      </w:r>
      <w:proofErr w:type="gramStart"/>
      <w:r>
        <w:rPr>
          <w:rStyle w:val="HTMLCode"/>
          <w:rFonts w:ascii="Arial" w:hAnsi="Arial" w:cs="Arial"/>
          <w:color w:val="373737"/>
          <w:bdr w:val="none" w:sz="0" w:space="0" w:color="auto" w:frame="1"/>
          <w:shd w:val="clear" w:color="auto" w:fill="F2F2F2"/>
        </w:rPr>
        <w:t>greet(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on </w:t>
      </w:r>
      <w:r>
        <w:rPr>
          <w:rStyle w:val="HTMLCode"/>
          <w:rFonts w:ascii="Arial" w:hAnsi="Arial" w:cs="Arial"/>
          <w:color w:val="373737"/>
          <w:bdr w:val="none" w:sz="0" w:space="0" w:color="auto" w:frame="1"/>
          <w:shd w:val="clear" w:color="auto" w:fill="F2F2F2"/>
        </w:rPr>
        <w:t>shaggy</w:t>
      </w:r>
      <w:r>
        <w:rPr>
          <w:rFonts w:ascii="Arial" w:hAnsi="Arial" w:cs="Arial"/>
          <w:color w:val="373737"/>
          <w:sz w:val="26"/>
          <w:szCs w:val="26"/>
        </w:rPr>
        <w:t>, JavaScript will first look for that method on </w:t>
      </w:r>
      <w:r>
        <w:rPr>
          <w:rStyle w:val="HTMLCode"/>
          <w:rFonts w:ascii="Arial" w:hAnsi="Arial" w:cs="Arial"/>
          <w:color w:val="373737"/>
          <w:bdr w:val="none" w:sz="0" w:space="0" w:color="auto" w:frame="1"/>
          <w:shd w:val="clear" w:color="auto" w:fill="F2F2F2"/>
        </w:rPr>
        <w:t>shaggy</w:t>
      </w:r>
      <w:r>
        <w:rPr>
          <w:rFonts w:ascii="Arial" w:hAnsi="Arial" w:cs="Arial"/>
          <w:color w:val="373737"/>
          <w:sz w:val="26"/>
          <w:szCs w:val="26"/>
        </w:rPr>
        <w:t>. It won’t find it there so JavaScript will check the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prototype and find it there. If the method was not found on the prototype object then JavaScript would conclude that </w:t>
      </w:r>
      <w:proofErr w:type="spellStart"/>
      <w:proofErr w:type="gramStart"/>
      <w:r>
        <w:rPr>
          <w:rStyle w:val="HTMLCode"/>
          <w:rFonts w:ascii="Arial" w:hAnsi="Arial" w:cs="Arial"/>
          <w:color w:val="373737"/>
          <w:bdr w:val="none" w:sz="0" w:space="0" w:color="auto" w:frame="1"/>
          <w:shd w:val="clear" w:color="auto" w:fill="F2F2F2"/>
        </w:rPr>
        <w:t>shaggy.greet</w:t>
      </w:r>
      <w:proofErr w:type="spellEnd"/>
      <w:proofErr w:type="gramEnd"/>
      <w:r>
        <w:rPr>
          <w:rFonts w:ascii="Arial" w:hAnsi="Arial" w:cs="Arial"/>
          <w:color w:val="373737"/>
          <w:sz w:val="26"/>
          <w:szCs w:val="26"/>
        </w:rPr>
        <w:t> is not a function.</w:t>
      </w:r>
    </w:p>
    <w:p w14:paraId="2327418B" w14:textId="7F710A9B"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"https://codeclan.github.io/canvas_notes/course_javascript/week_1/day_2/constructors_prototypes/images/prototypal_inheritance.png"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39D1125F" wp14:editId="5278CD83">
            <wp:extent cx="5727700" cy="3992245"/>
            <wp:effectExtent l="0" t="0" r="0" b="0"/>
            <wp:docPr id="2" name="Picture 2" descr="prototyp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al inheri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92245"/>
                    </a:xfrm>
                    <a:prstGeom prst="rect">
                      <a:avLst/>
                    </a:prstGeom>
                    <a:noFill/>
                    <a:ln>
                      <a:noFill/>
                    </a:ln>
                  </pic:spPr>
                </pic:pic>
              </a:graphicData>
            </a:graphic>
          </wp:inline>
        </w:drawing>
      </w:r>
      <w:r>
        <w:rPr>
          <w:rFonts w:ascii="Arial" w:hAnsi="Arial" w:cs="Arial"/>
          <w:color w:val="373737"/>
          <w:sz w:val="26"/>
          <w:szCs w:val="26"/>
        </w:rPr>
        <w:fldChar w:fldCharType="end"/>
      </w:r>
    </w:p>
    <w:p w14:paraId="340A3BE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lastRenderedPageBreak/>
        <w:t>Calling a Method That is Defined on a Prototype Object</w:t>
      </w:r>
    </w:p>
    <w:p w14:paraId="07A8CE8F"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It is possible to create a prototypal inheritance chain but, like multiple inheritance in other languages, it is usually best to avoid it.</w:t>
      </w:r>
    </w:p>
    <w:p w14:paraId="7208FBEB"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Why do we do this?</w:t>
      </w:r>
    </w:p>
    <w:p w14:paraId="5DB55A8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Storing methods on a prototype, instead of the objects themselves, is more memory efficient. When we do this only one copy of each method exists in memory. If we were to store a copy of every method on every object that we created, then we would be using additional memory to store multiple copies of the exact same function.</w:t>
      </w:r>
    </w:p>
    <w:p w14:paraId="115E1C0C"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(15 minutes)</w:t>
      </w:r>
    </w:p>
    <w:p w14:paraId="6266C4A2" w14:textId="77777777" w:rsidR="00224A80" w:rsidRDefault="00224A80" w:rsidP="00224A80">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Create a new file - pet.js</w:t>
      </w:r>
    </w:p>
    <w:p w14:paraId="1B92779C" w14:textId="77777777" w:rsidR="00224A80" w:rsidRDefault="00224A80" w:rsidP="00224A80">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Create a Pet constructor</w:t>
      </w:r>
    </w:p>
    <w:p w14:paraId="5D035FB5" w14:textId="77777777" w:rsidR="00224A80" w:rsidRDefault="00224A80" w:rsidP="00224A80">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Assign values to the following properties in your Pet constructor via parameters:</w:t>
      </w:r>
    </w:p>
    <w:p w14:paraId="657B79E5" w14:textId="77777777" w:rsidR="00224A80" w:rsidRDefault="00224A80" w:rsidP="00224A80">
      <w:pPr>
        <w:numPr>
          <w:ilvl w:val="1"/>
          <w:numId w:val="25"/>
        </w:numPr>
        <w:spacing w:after="240"/>
        <w:ind w:left="0"/>
        <w:textAlignment w:val="baseline"/>
        <w:rPr>
          <w:rFonts w:ascii="Arial" w:hAnsi="Arial" w:cs="Arial"/>
          <w:color w:val="373737"/>
          <w:sz w:val="26"/>
          <w:szCs w:val="26"/>
        </w:rPr>
      </w:pPr>
      <w:r>
        <w:rPr>
          <w:rFonts w:ascii="Arial" w:hAnsi="Arial" w:cs="Arial"/>
          <w:color w:val="373737"/>
          <w:sz w:val="26"/>
          <w:szCs w:val="26"/>
        </w:rPr>
        <w:t>name</w:t>
      </w:r>
    </w:p>
    <w:p w14:paraId="4D00298C" w14:textId="77777777" w:rsidR="00224A80" w:rsidRDefault="00224A80" w:rsidP="00224A80">
      <w:pPr>
        <w:numPr>
          <w:ilvl w:val="1"/>
          <w:numId w:val="25"/>
        </w:numPr>
        <w:spacing w:after="240"/>
        <w:ind w:left="0"/>
        <w:textAlignment w:val="baseline"/>
        <w:rPr>
          <w:rFonts w:ascii="Arial" w:hAnsi="Arial" w:cs="Arial"/>
          <w:color w:val="373737"/>
          <w:sz w:val="26"/>
          <w:szCs w:val="26"/>
        </w:rPr>
      </w:pPr>
      <w:r>
        <w:rPr>
          <w:rFonts w:ascii="Arial" w:hAnsi="Arial" w:cs="Arial"/>
          <w:color w:val="373737"/>
          <w:sz w:val="26"/>
          <w:szCs w:val="26"/>
        </w:rPr>
        <w:t>species</w:t>
      </w:r>
    </w:p>
    <w:p w14:paraId="1A46B428" w14:textId="77777777" w:rsidR="00224A80" w:rsidRDefault="00224A80" w:rsidP="00224A80">
      <w:pPr>
        <w:numPr>
          <w:ilvl w:val="0"/>
          <w:numId w:val="25"/>
        </w:numPr>
        <w:ind w:left="0"/>
        <w:textAlignment w:val="baseline"/>
        <w:rPr>
          <w:rFonts w:ascii="Arial" w:hAnsi="Arial" w:cs="Arial"/>
          <w:color w:val="373737"/>
          <w:sz w:val="26"/>
          <w:szCs w:val="26"/>
        </w:rPr>
      </w:pPr>
      <w:r>
        <w:rPr>
          <w:rFonts w:ascii="Arial" w:hAnsi="Arial" w:cs="Arial"/>
          <w:color w:val="373737"/>
          <w:sz w:val="26"/>
          <w:szCs w:val="26"/>
        </w:rPr>
        <w:t>Add an eat method to your </w:t>
      </w:r>
      <w:r>
        <w:rPr>
          <w:rStyle w:val="HTMLCode"/>
          <w:rFonts w:ascii="Arial" w:eastAsiaTheme="minorHAnsi" w:hAnsi="Arial" w:cs="Arial"/>
          <w:color w:val="373737"/>
          <w:bdr w:val="none" w:sz="0" w:space="0" w:color="auto" w:frame="1"/>
          <w:shd w:val="clear" w:color="auto" w:fill="F2F2F2"/>
        </w:rPr>
        <w:t>Pet</w:t>
      </w:r>
      <w:r>
        <w:rPr>
          <w:rFonts w:ascii="Arial" w:hAnsi="Arial" w:cs="Arial"/>
          <w:color w:val="373737"/>
          <w:sz w:val="26"/>
          <w:szCs w:val="26"/>
        </w:rPr>
        <w:t>’s prototype. This method should accept a </w:t>
      </w:r>
      <w:r>
        <w:rPr>
          <w:rStyle w:val="HTMLCode"/>
          <w:rFonts w:ascii="Arial" w:eastAsiaTheme="minorHAnsi" w:hAnsi="Arial" w:cs="Arial"/>
          <w:color w:val="373737"/>
          <w:bdr w:val="none" w:sz="0" w:space="0" w:color="auto" w:frame="1"/>
          <w:shd w:val="clear" w:color="auto" w:fill="F2F2F2"/>
        </w:rPr>
        <w:t>food</w:t>
      </w:r>
      <w:r>
        <w:rPr>
          <w:rFonts w:ascii="Arial" w:hAnsi="Arial" w:cs="Arial"/>
          <w:color w:val="373737"/>
          <w:sz w:val="26"/>
          <w:szCs w:val="26"/>
        </w:rPr>
        <w:t> parameter and output a string containing the </w:t>
      </w:r>
      <w:r>
        <w:rPr>
          <w:rStyle w:val="HTMLCode"/>
          <w:rFonts w:ascii="Arial" w:eastAsiaTheme="minorHAnsi" w:hAnsi="Arial" w:cs="Arial"/>
          <w:color w:val="373737"/>
          <w:bdr w:val="none" w:sz="0" w:space="0" w:color="auto" w:frame="1"/>
          <w:shd w:val="clear" w:color="auto" w:fill="F2F2F2"/>
        </w:rPr>
        <w:t>name</w:t>
      </w:r>
      <w:r>
        <w:rPr>
          <w:rFonts w:ascii="Arial" w:hAnsi="Arial" w:cs="Arial"/>
          <w:color w:val="373737"/>
          <w:sz w:val="26"/>
          <w:szCs w:val="26"/>
        </w:rPr>
        <w:t> property and the </w:t>
      </w:r>
      <w:r>
        <w:rPr>
          <w:rStyle w:val="HTMLCode"/>
          <w:rFonts w:ascii="Arial" w:eastAsiaTheme="minorHAnsi" w:hAnsi="Arial" w:cs="Arial"/>
          <w:color w:val="373737"/>
          <w:bdr w:val="none" w:sz="0" w:space="0" w:color="auto" w:frame="1"/>
          <w:shd w:val="clear" w:color="auto" w:fill="F2F2F2"/>
        </w:rPr>
        <w:t>food</w:t>
      </w:r>
      <w:r>
        <w:rPr>
          <w:rFonts w:ascii="Arial" w:hAnsi="Arial" w:cs="Arial"/>
          <w:color w:val="373737"/>
          <w:sz w:val="26"/>
          <w:szCs w:val="26"/>
        </w:rPr>
        <w:t> that was eaten. For example: </w:t>
      </w:r>
      <w:r>
        <w:rPr>
          <w:rStyle w:val="HTMLCode"/>
          <w:rFonts w:ascii="Arial" w:eastAsiaTheme="minorHAnsi" w:hAnsi="Arial" w:cs="Arial"/>
          <w:color w:val="373737"/>
          <w:bdr w:val="none" w:sz="0" w:space="0" w:color="auto" w:frame="1"/>
          <w:shd w:val="clear" w:color="auto" w:fill="F2F2F2"/>
        </w:rPr>
        <w:t>'Scooby Doo ate a Scooby Snack'</w:t>
      </w:r>
      <w:r>
        <w:rPr>
          <w:rFonts w:ascii="Arial" w:hAnsi="Arial" w:cs="Arial"/>
          <w:color w:val="373737"/>
          <w:sz w:val="26"/>
          <w:szCs w:val="26"/>
        </w:rPr>
        <w:t>.</w:t>
      </w:r>
    </w:p>
    <w:p w14:paraId="257A2345" w14:textId="77777777" w:rsidR="00224A80" w:rsidRDefault="00224A80" w:rsidP="00224A80">
      <w:pPr>
        <w:rPr>
          <w:rFonts w:ascii="Times New Roman" w:hAnsi="Times New Roman" w:cs="Times New Roman"/>
        </w:rPr>
      </w:pPr>
      <w:r>
        <w:t>Example solution</w:t>
      </w:r>
    </w:p>
    <w:p w14:paraId="59A7E582"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Requiring and Exporting Modules</w:t>
      </w:r>
    </w:p>
    <w:p w14:paraId="191C851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is great so far. We can do just about anything that we could do with a class in another language. Now only one thing remains…</w:t>
      </w:r>
    </w:p>
    <w:p w14:paraId="762AAD8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get our objects speaking to each other!</w:t>
      </w:r>
    </w:p>
    <w:p w14:paraId="5E4FFCA4"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Remove everything apart from the constructor functions and prototype methods from each file</w:t>
      </w:r>
    </w:p>
    <w:p w14:paraId="3D9C0F4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First</w:t>
      </w:r>
      <w:proofErr w:type="gramEnd"/>
      <w:r>
        <w:rPr>
          <w:rFonts w:ascii="Arial" w:hAnsi="Arial" w:cs="Arial"/>
          <w:color w:val="373737"/>
          <w:sz w:val="26"/>
          <w:szCs w:val="26"/>
        </w:rPr>
        <w:t xml:space="preserve"> we’ll create another file:</w:t>
      </w:r>
    </w:p>
    <w:p w14:paraId="2703A9C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app.js</w:t>
      </w:r>
    </w:p>
    <w:p w14:paraId="529528F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will be the entry point into our application where we will create objects using our constructors.</w:t>
      </w:r>
    </w:p>
    <w:p w14:paraId="3F512DE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do that we will need to </w:t>
      </w:r>
      <w:r>
        <w:rPr>
          <w:rStyle w:val="HTMLCode"/>
          <w:rFonts w:ascii="Arial" w:hAnsi="Arial" w:cs="Arial"/>
          <w:color w:val="373737"/>
          <w:bdr w:val="none" w:sz="0" w:space="0" w:color="auto" w:frame="1"/>
          <w:shd w:val="clear" w:color="auto" w:fill="F2F2F2"/>
        </w:rPr>
        <w:t>require</w:t>
      </w:r>
      <w:r>
        <w:rPr>
          <w:rFonts w:ascii="Arial" w:hAnsi="Arial" w:cs="Arial"/>
          <w:color w:val="373737"/>
          <w:sz w:val="26"/>
          <w:szCs w:val="26"/>
        </w:rPr>
        <w:t> the constructors from the other files:</w:t>
      </w:r>
    </w:p>
    <w:p w14:paraId="285AA3C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app.js</w:t>
      </w:r>
    </w:p>
    <w:p w14:paraId="384AC1B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6F780C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require</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./pet.js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014E5B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lastRenderedPageBreak/>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require</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./person.js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CBE05AF" w14:textId="77777777" w:rsidR="00224A80" w:rsidRDefault="00224A80" w:rsidP="00224A80">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The .</w:t>
      </w:r>
      <w:proofErr w:type="spellStart"/>
      <w:r>
        <w:rPr>
          <w:rFonts w:ascii="Arial" w:hAnsi="Arial" w:cs="Arial"/>
          <w:color w:val="666666"/>
          <w:sz w:val="26"/>
          <w:szCs w:val="26"/>
        </w:rPr>
        <w:t>js</w:t>
      </w:r>
      <w:proofErr w:type="spellEnd"/>
      <w:r>
        <w:rPr>
          <w:rFonts w:ascii="Arial" w:hAnsi="Arial" w:cs="Arial"/>
          <w:color w:val="666666"/>
          <w:sz w:val="26"/>
          <w:szCs w:val="26"/>
        </w:rPr>
        <w:t xml:space="preserve"> file extensions are optional when using </w:t>
      </w:r>
      <w:r>
        <w:rPr>
          <w:rStyle w:val="HTMLCode"/>
          <w:rFonts w:ascii="Arial" w:hAnsi="Arial" w:cs="Arial"/>
          <w:color w:val="666666"/>
          <w:bdr w:val="none" w:sz="0" w:space="0" w:color="auto" w:frame="1"/>
          <w:shd w:val="clear" w:color="auto" w:fill="F2F2F2"/>
        </w:rPr>
        <w:t>require</w:t>
      </w:r>
      <w:r>
        <w:rPr>
          <w:rFonts w:ascii="Arial" w:hAnsi="Arial" w:cs="Arial"/>
          <w:color w:val="666666"/>
          <w:sz w:val="26"/>
          <w:szCs w:val="26"/>
        </w:rPr>
        <w:t>.</w:t>
      </w:r>
    </w:p>
    <w:p w14:paraId="60ECE0BE"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We’re using </w:t>
      </w:r>
      <w:proofErr w:type="spellStart"/>
      <w:r>
        <w:rPr>
          <w:rFonts w:ascii="Arial" w:hAnsi="Arial" w:cs="Arial"/>
          <w:color w:val="373737"/>
          <w:sz w:val="26"/>
          <w:szCs w:val="26"/>
        </w:rPr>
        <w:t>UpperCamelCase</w:t>
      </w:r>
      <w:proofErr w:type="spellEnd"/>
      <w:r>
        <w:rPr>
          <w:rFonts w:ascii="Arial" w:hAnsi="Arial" w:cs="Arial"/>
          <w:color w:val="373737"/>
          <w:sz w:val="26"/>
          <w:szCs w:val="26"/>
        </w:rPr>
        <w:t xml:space="preserve"> for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Pet</w:t>
      </w:r>
      <w:r>
        <w:rPr>
          <w:rFonts w:ascii="Arial" w:hAnsi="Arial" w:cs="Arial"/>
          <w:color w:val="373737"/>
          <w:sz w:val="26"/>
          <w:szCs w:val="26"/>
        </w:rPr>
        <w:t> here because we’re importing the constructor functions and storing them in variables.</w:t>
      </w:r>
    </w:p>
    <w:p w14:paraId="7A76BC2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that we have imported our constructors, let’s create an instance of </w:t>
      </w:r>
      <w:r>
        <w:rPr>
          <w:rStyle w:val="HTMLCode"/>
          <w:rFonts w:ascii="Arial" w:hAnsi="Arial" w:cs="Arial"/>
          <w:color w:val="373737"/>
          <w:bdr w:val="none" w:sz="0" w:space="0" w:color="auto" w:frame="1"/>
          <w:shd w:val="clear" w:color="auto" w:fill="F2F2F2"/>
        </w:rPr>
        <w:t>Pet</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Person</w:t>
      </w:r>
      <w:r>
        <w:rPr>
          <w:rFonts w:ascii="Arial" w:hAnsi="Arial" w:cs="Arial"/>
          <w:color w:val="373737"/>
          <w:sz w:val="26"/>
          <w:szCs w:val="26"/>
        </w:rPr>
        <w:t> and access their methods:</w:t>
      </w:r>
    </w:p>
    <w:p w14:paraId="381D09E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app.js</w:t>
      </w:r>
    </w:p>
    <w:p w14:paraId="4D126FF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75EFAC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scooby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Scooby Doo</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Dog</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1C865A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scooby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eat</w:t>
      </w:r>
      <w:proofErr w:type="spellEnd"/>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Scooby Snack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FF0E06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6DDD1B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shaggy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Shaggy Rogers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6C354D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shaggy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greet</w:t>
      </w:r>
      <w:proofErr w:type="spellEnd"/>
      <w:proofErr w:type="gramEnd"/>
      <w:r>
        <w:rPr>
          <w:rStyle w:val="p"/>
          <w:rFonts w:ascii="Arial" w:hAnsi="Arial" w:cs="Arial"/>
          <w:color w:val="373737"/>
          <w:bdr w:val="none" w:sz="0" w:space="0" w:color="auto" w:frame="1"/>
          <w:shd w:val="clear" w:color="auto" w:fill="F2F2F2"/>
        </w:rPr>
        <w:t>();</w:t>
      </w:r>
    </w:p>
    <w:p w14:paraId="4E9988A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aren’t done just yet. If we run app.js now we should hit an error.</w:t>
      </w:r>
    </w:p>
    <w:p w14:paraId="731C476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node app.js</w:t>
      </w:r>
    </w:p>
    <w:p w14:paraId="1EEB56D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TypeError</w:t>
      </w:r>
      <w:proofErr w:type="spellEnd"/>
      <w:r>
        <w:rPr>
          <w:rStyle w:val="c"/>
          <w:rFonts w:ascii="inherit" w:hAnsi="inherit" w:cs="Arial"/>
          <w:i/>
          <w:iCs/>
          <w:color w:val="777772"/>
          <w:bdr w:val="none" w:sz="0" w:space="0" w:color="auto" w:frame="1"/>
          <w:shd w:val="clear" w:color="auto" w:fill="F2F2F2"/>
        </w:rPr>
        <w:t>: Pet is not a constructor</w:t>
      </w:r>
    </w:p>
    <w:p w14:paraId="456F40A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Pet</w:t>
      </w:r>
      <w:r>
        <w:rPr>
          <w:rFonts w:ascii="Arial" w:hAnsi="Arial" w:cs="Arial"/>
          <w:color w:val="373737"/>
          <w:sz w:val="26"/>
          <w:szCs w:val="26"/>
        </w:rPr>
        <w:t> is not a constructor. We didn’t tell JavaScript what we would like to export from each file, so we just got back empty objects.</w:t>
      </w:r>
    </w:p>
    <w:p w14:paraId="581062F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tell JavaScript which objects we actually want to export from each file:</w:t>
      </w:r>
    </w:p>
    <w:p w14:paraId="07B19A3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person.js</w:t>
      </w:r>
    </w:p>
    <w:p w14:paraId="4374F1F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87351F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module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exports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Person</w:t>
      </w:r>
      <w:r>
        <w:rPr>
          <w:rStyle w:val="p"/>
          <w:rFonts w:ascii="Arial" w:hAnsi="Arial" w:cs="Arial"/>
          <w:color w:val="373737"/>
          <w:bdr w:val="none" w:sz="0" w:space="0" w:color="auto" w:frame="1"/>
          <w:shd w:val="clear" w:color="auto" w:fill="F2F2F2"/>
        </w:rPr>
        <w:t>;</w:t>
      </w:r>
    </w:p>
    <w:p w14:paraId="7B1D5F2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pet.js</w:t>
      </w:r>
    </w:p>
    <w:p w14:paraId="30D7578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0455DC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module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exports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Pet</w:t>
      </w:r>
      <w:r>
        <w:rPr>
          <w:rStyle w:val="p"/>
          <w:rFonts w:ascii="Arial" w:hAnsi="Arial" w:cs="Arial"/>
          <w:color w:val="373737"/>
          <w:bdr w:val="none" w:sz="0" w:space="0" w:color="auto" w:frame="1"/>
          <w:shd w:val="clear" w:color="auto" w:fill="F2F2F2"/>
        </w:rPr>
        <w:t>;</w:t>
      </w:r>
    </w:p>
    <w:p w14:paraId="102AD08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case we want to export our constructor functions.</w:t>
      </w:r>
    </w:p>
    <w:p w14:paraId="558E272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think of </w:t>
      </w:r>
      <w:r>
        <w:rPr>
          <w:rStyle w:val="HTMLCode"/>
          <w:rFonts w:ascii="Arial" w:hAnsi="Arial" w:cs="Arial"/>
          <w:color w:val="373737"/>
          <w:bdr w:val="none" w:sz="0" w:space="0" w:color="auto" w:frame="1"/>
          <w:shd w:val="clear" w:color="auto" w:fill="F2F2F2"/>
        </w:rPr>
        <w:t>require</w:t>
      </w:r>
      <w:r>
        <w:rPr>
          <w:rFonts w:ascii="Arial" w:hAnsi="Arial" w:cs="Arial"/>
          <w:color w:val="373737"/>
          <w:sz w:val="26"/>
          <w:szCs w:val="26"/>
        </w:rPr>
        <w:t> as a function that looks at whichever file we tell it to and gives us back the value of </w:t>
      </w:r>
      <w:proofErr w:type="spellStart"/>
      <w:proofErr w:type="gramStart"/>
      <w:r>
        <w:rPr>
          <w:rStyle w:val="HTMLCode"/>
          <w:rFonts w:ascii="Arial" w:hAnsi="Arial" w:cs="Arial"/>
          <w:color w:val="373737"/>
          <w:bdr w:val="none" w:sz="0" w:space="0" w:color="auto" w:frame="1"/>
          <w:shd w:val="clear" w:color="auto" w:fill="F2F2F2"/>
        </w:rPr>
        <w:t>module.exports</w:t>
      </w:r>
      <w:proofErr w:type="spellEnd"/>
      <w:proofErr w:type="gramEnd"/>
      <w:r>
        <w:rPr>
          <w:rFonts w:ascii="Arial" w:hAnsi="Arial" w:cs="Arial"/>
          <w:color w:val="373737"/>
          <w:sz w:val="26"/>
          <w:szCs w:val="26"/>
        </w:rPr>
        <w:t> for that file.</w:t>
      </w:r>
    </w:p>
    <w:p w14:paraId="4980DCC8"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(15 minutes)</w:t>
      </w:r>
    </w:p>
    <w:p w14:paraId="6FA2C7C9" w14:textId="77777777" w:rsidR="00224A80" w:rsidRDefault="00224A80" w:rsidP="00224A80">
      <w:pPr>
        <w:numPr>
          <w:ilvl w:val="0"/>
          <w:numId w:val="26"/>
        </w:numPr>
        <w:ind w:left="0"/>
        <w:textAlignment w:val="baseline"/>
        <w:rPr>
          <w:rFonts w:ascii="Arial" w:hAnsi="Arial" w:cs="Arial"/>
          <w:color w:val="373737"/>
          <w:sz w:val="26"/>
          <w:szCs w:val="26"/>
        </w:rPr>
      </w:pPr>
      <w:r>
        <w:rPr>
          <w:rFonts w:ascii="Arial" w:hAnsi="Arial" w:cs="Arial"/>
          <w:color w:val="373737"/>
          <w:sz w:val="26"/>
          <w:szCs w:val="26"/>
        </w:rPr>
        <w:t>Assign a pet property in the </w:t>
      </w:r>
      <w:r>
        <w:rPr>
          <w:rStyle w:val="HTMLCode"/>
          <w:rFonts w:ascii="Arial" w:eastAsiaTheme="minorHAnsi" w:hAnsi="Arial" w:cs="Arial"/>
          <w:color w:val="373737"/>
          <w:bdr w:val="none" w:sz="0" w:space="0" w:color="auto" w:frame="1"/>
          <w:shd w:val="clear" w:color="auto" w:fill="F2F2F2"/>
        </w:rPr>
        <w:t>Person</w:t>
      </w:r>
      <w:r>
        <w:rPr>
          <w:rFonts w:ascii="Arial" w:hAnsi="Arial" w:cs="Arial"/>
          <w:color w:val="373737"/>
          <w:sz w:val="26"/>
          <w:szCs w:val="26"/>
        </w:rPr>
        <w:t> constructor via a parameter</w:t>
      </w:r>
    </w:p>
    <w:p w14:paraId="52D74FC5" w14:textId="77777777" w:rsidR="00224A80" w:rsidRDefault="00224A80" w:rsidP="00224A80">
      <w:pPr>
        <w:numPr>
          <w:ilvl w:val="0"/>
          <w:numId w:val="26"/>
        </w:numPr>
        <w:ind w:left="0"/>
        <w:textAlignment w:val="baseline"/>
        <w:rPr>
          <w:rFonts w:ascii="Arial" w:hAnsi="Arial" w:cs="Arial"/>
          <w:color w:val="373737"/>
          <w:sz w:val="26"/>
          <w:szCs w:val="26"/>
        </w:rPr>
      </w:pPr>
      <w:r>
        <w:rPr>
          <w:rFonts w:ascii="Arial" w:hAnsi="Arial" w:cs="Arial"/>
          <w:color w:val="373737"/>
          <w:sz w:val="26"/>
          <w:szCs w:val="26"/>
        </w:rPr>
        <w:t>Add a </w:t>
      </w:r>
      <w:proofErr w:type="spellStart"/>
      <w:r>
        <w:rPr>
          <w:rStyle w:val="HTMLCode"/>
          <w:rFonts w:ascii="Arial" w:eastAsiaTheme="minorHAnsi" w:hAnsi="Arial" w:cs="Arial"/>
          <w:color w:val="373737"/>
          <w:bdr w:val="none" w:sz="0" w:space="0" w:color="auto" w:frame="1"/>
          <w:shd w:val="clear" w:color="auto" w:fill="F2F2F2"/>
        </w:rPr>
        <w:t>feedPet</w:t>
      </w:r>
      <w:proofErr w:type="spellEnd"/>
      <w:r>
        <w:rPr>
          <w:rFonts w:ascii="Arial" w:hAnsi="Arial" w:cs="Arial"/>
          <w:color w:val="373737"/>
          <w:sz w:val="26"/>
          <w:szCs w:val="26"/>
        </w:rPr>
        <w:t> method to </w:t>
      </w:r>
      <w:proofErr w:type="spellStart"/>
      <w:r>
        <w:rPr>
          <w:rStyle w:val="HTMLCode"/>
          <w:rFonts w:ascii="Arial" w:eastAsiaTheme="minorHAnsi" w:hAnsi="Arial" w:cs="Arial"/>
          <w:color w:val="373737"/>
          <w:bdr w:val="none" w:sz="0" w:space="0" w:color="auto" w:frame="1"/>
          <w:shd w:val="clear" w:color="auto" w:fill="F2F2F2"/>
        </w:rPr>
        <w:t>Person.prototype</w:t>
      </w:r>
      <w:proofErr w:type="spellEnd"/>
      <w:r>
        <w:rPr>
          <w:rFonts w:ascii="Arial" w:hAnsi="Arial" w:cs="Arial"/>
          <w:color w:val="373737"/>
          <w:sz w:val="26"/>
          <w:szCs w:val="26"/>
        </w:rPr>
        <w:t> which:</w:t>
      </w:r>
    </w:p>
    <w:p w14:paraId="291C2C2F" w14:textId="77777777" w:rsidR="00224A80" w:rsidRDefault="00224A80" w:rsidP="00224A80">
      <w:pPr>
        <w:numPr>
          <w:ilvl w:val="1"/>
          <w:numId w:val="26"/>
        </w:numPr>
        <w:ind w:left="0"/>
        <w:textAlignment w:val="baseline"/>
        <w:rPr>
          <w:rFonts w:ascii="Arial" w:hAnsi="Arial" w:cs="Arial"/>
          <w:color w:val="373737"/>
          <w:sz w:val="26"/>
          <w:szCs w:val="26"/>
        </w:rPr>
      </w:pPr>
      <w:r>
        <w:rPr>
          <w:rFonts w:ascii="Arial" w:hAnsi="Arial" w:cs="Arial"/>
          <w:color w:val="373737"/>
          <w:sz w:val="26"/>
          <w:szCs w:val="26"/>
        </w:rPr>
        <w:t>Accepts a </w:t>
      </w:r>
      <w:r>
        <w:rPr>
          <w:rStyle w:val="HTMLCode"/>
          <w:rFonts w:ascii="Arial" w:eastAsiaTheme="minorHAnsi" w:hAnsi="Arial" w:cs="Arial"/>
          <w:color w:val="373737"/>
          <w:bdr w:val="none" w:sz="0" w:space="0" w:color="auto" w:frame="1"/>
          <w:shd w:val="clear" w:color="auto" w:fill="F2F2F2"/>
        </w:rPr>
        <w:t>food</w:t>
      </w:r>
      <w:r>
        <w:rPr>
          <w:rFonts w:ascii="Arial" w:hAnsi="Arial" w:cs="Arial"/>
          <w:color w:val="373737"/>
          <w:sz w:val="26"/>
          <w:szCs w:val="26"/>
        </w:rPr>
        <w:t> parameter</w:t>
      </w:r>
    </w:p>
    <w:p w14:paraId="38D7C4F7" w14:textId="77777777" w:rsidR="00224A80" w:rsidRDefault="00224A80" w:rsidP="00224A80">
      <w:pPr>
        <w:numPr>
          <w:ilvl w:val="1"/>
          <w:numId w:val="26"/>
        </w:numPr>
        <w:ind w:left="0"/>
        <w:textAlignment w:val="baseline"/>
        <w:rPr>
          <w:rFonts w:ascii="Arial" w:hAnsi="Arial" w:cs="Arial"/>
          <w:color w:val="373737"/>
          <w:sz w:val="26"/>
          <w:szCs w:val="26"/>
        </w:rPr>
      </w:pPr>
      <w:r>
        <w:rPr>
          <w:rFonts w:ascii="Arial" w:hAnsi="Arial" w:cs="Arial"/>
          <w:color w:val="373737"/>
          <w:sz w:val="26"/>
          <w:szCs w:val="26"/>
        </w:rPr>
        <w:t>Outputs a string containing the person and pet’s names and the food. For example: </w:t>
      </w:r>
      <w:r>
        <w:rPr>
          <w:rStyle w:val="HTMLCode"/>
          <w:rFonts w:ascii="Arial" w:eastAsiaTheme="minorHAnsi" w:hAnsi="Arial" w:cs="Arial"/>
          <w:color w:val="373737"/>
          <w:bdr w:val="none" w:sz="0" w:space="0" w:color="auto" w:frame="1"/>
          <w:shd w:val="clear" w:color="auto" w:fill="F2F2F2"/>
        </w:rPr>
        <w:t>'Shaggy Rogers fed Scooby Doo a Scooby Snack'</w:t>
      </w:r>
    </w:p>
    <w:p w14:paraId="48AC12EB" w14:textId="77777777" w:rsidR="00224A80" w:rsidRDefault="00224A80" w:rsidP="00224A80">
      <w:pPr>
        <w:numPr>
          <w:ilvl w:val="1"/>
          <w:numId w:val="26"/>
        </w:numPr>
        <w:ind w:left="0"/>
        <w:textAlignment w:val="baseline"/>
        <w:rPr>
          <w:rFonts w:ascii="Arial" w:hAnsi="Arial" w:cs="Arial"/>
          <w:color w:val="373737"/>
          <w:sz w:val="26"/>
          <w:szCs w:val="26"/>
        </w:rPr>
      </w:pPr>
      <w:r>
        <w:rPr>
          <w:rFonts w:ascii="Arial" w:hAnsi="Arial" w:cs="Arial"/>
          <w:color w:val="373737"/>
          <w:sz w:val="26"/>
          <w:szCs w:val="26"/>
        </w:rPr>
        <w:t>Invokes the pet’s </w:t>
      </w:r>
      <w:r>
        <w:rPr>
          <w:rStyle w:val="HTMLCode"/>
          <w:rFonts w:ascii="Arial" w:eastAsiaTheme="minorHAnsi" w:hAnsi="Arial" w:cs="Arial"/>
          <w:color w:val="373737"/>
          <w:bdr w:val="none" w:sz="0" w:space="0" w:color="auto" w:frame="1"/>
          <w:shd w:val="clear" w:color="auto" w:fill="F2F2F2"/>
        </w:rPr>
        <w:t>eat</w:t>
      </w:r>
      <w:r>
        <w:rPr>
          <w:rFonts w:ascii="Arial" w:hAnsi="Arial" w:cs="Arial"/>
          <w:color w:val="373737"/>
          <w:sz w:val="26"/>
          <w:szCs w:val="26"/>
        </w:rPr>
        <w:t> method and passes the </w:t>
      </w:r>
      <w:r>
        <w:rPr>
          <w:rStyle w:val="HTMLCode"/>
          <w:rFonts w:ascii="Arial" w:eastAsiaTheme="minorHAnsi" w:hAnsi="Arial" w:cs="Arial"/>
          <w:color w:val="373737"/>
          <w:bdr w:val="none" w:sz="0" w:space="0" w:color="auto" w:frame="1"/>
          <w:shd w:val="clear" w:color="auto" w:fill="F2F2F2"/>
        </w:rPr>
        <w:t>food</w:t>
      </w:r>
      <w:r>
        <w:rPr>
          <w:rFonts w:ascii="Arial" w:hAnsi="Arial" w:cs="Arial"/>
          <w:color w:val="373737"/>
          <w:sz w:val="26"/>
          <w:szCs w:val="26"/>
        </w:rPr>
        <w:t> to it</w:t>
      </w:r>
    </w:p>
    <w:p w14:paraId="0C5E9D63" w14:textId="77777777" w:rsidR="00224A80" w:rsidRDefault="00224A80" w:rsidP="00224A80">
      <w:pPr>
        <w:rPr>
          <w:rFonts w:ascii="Times New Roman" w:hAnsi="Times New Roman" w:cs="Times New Roman"/>
        </w:rPr>
      </w:pPr>
      <w:r>
        <w:t>Example solution</w:t>
      </w:r>
    </w:p>
    <w:p w14:paraId="24C8948A"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3DF7471A"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Ask the class…</w:t>
      </w:r>
    </w:p>
    <w:p w14:paraId="526F898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Step by step: what happens when we invoke a function using the </w:t>
      </w:r>
      <w:r>
        <w:rPr>
          <w:rStyle w:val="HTMLCode"/>
          <w:rFonts w:ascii="Arial" w:hAnsi="Arial" w:cs="Arial"/>
          <w:color w:val="373737"/>
          <w:bdr w:val="none" w:sz="0" w:space="0" w:color="auto" w:frame="1"/>
          <w:shd w:val="clear" w:color="auto" w:fill="F2F2F2"/>
        </w:rPr>
        <w:t>new</w:t>
      </w:r>
      <w:r>
        <w:rPr>
          <w:rFonts w:ascii="Arial" w:hAnsi="Arial" w:cs="Arial"/>
          <w:color w:val="373737"/>
          <w:sz w:val="26"/>
          <w:szCs w:val="26"/>
        </w:rPr>
        <w:t> operator?</w:t>
      </w:r>
    </w:p>
    <w:p w14:paraId="1BFC257D" w14:textId="77777777" w:rsidR="00224A80" w:rsidRDefault="00224A80" w:rsidP="00224A80">
      <w:pPr>
        <w:rPr>
          <w:rFonts w:ascii="Times New Roman" w:hAnsi="Times New Roman" w:cs="Times New Roman"/>
        </w:rPr>
      </w:pPr>
      <w:r>
        <w:t>Answer:</w:t>
      </w:r>
    </w:p>
    <w:p w14:paraId="3336E24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5B93D4F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Which keyword can we use to refer to an object inside its constructor?</w:t>
      </w:r>
    </w:p>
    <w:p w14:paraId="515F299B" w14:textId="77777777" w:rsidR="00224A80" w:rsidRDefault="00224A80" w:rsidP="00224A80">
      <w:pPr>
        <w:rPr>
          <w:rFonts w:ascii="Times New Roman" w:hAnsi="Times New Roman" w:cs="Times New Roman"/>
        </w:rPr>
      </w:pPr>
      <w:r>
        <w:lastRenderedPageBreak/>
        <w:t>Answer:</w:t>
      </w:r>
    </w:p>
    <w:p w14:paraId="4ACBF98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0E3057D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What is the main advantage of storing methods on a prototype object?</w:t>
      </w:r>
    </w:p>
    <w:p w14:paraId="6FA64B29" w14:textId="77777777" w:rsidR="00224A80" w:rsidRDefault="00224A80" w:rsidP="00224A80">
      <w:pPr>
        <w:rPr>
          <w:rFonts w:ascii="Times New Roman" w:hAnsi="Times New Roman" w:cs="Times New Roman"/>
        </w:rPr>
      </w:pPr>
      <w:r>
        <w:t>Answer:</w:t>
      </w:r>
    </w:p>
    <w:p w14:paraId="599E5A5B"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2AFD35A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can use constructor functions to create objects with a similar set of properties and prototype objects to store methods for them.</w:t>
      </w:r>
    </w:p>
    <w:p w14:paraId="4EFFB39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allows us to write much </w:t>
      </w:r>
      <w:proofErr w:type="gramStart"/>
      <w:r>
        <w:rPr>
          <w:rFonts w:ascii="Arial" w:hAnsi="Arial" w:cs="Arial"/>
          <w:color w:val="373737"/>
          <w:sz w:val="26"/>
          <w:szCs w:val="26"/>
        </w:rPr>
        <w:t>more DRY</w:t>
      </w:r>
      <w:proofErr w:type="gramEnd"/>
      <w:r>
        <w:rPr>
          <w:rFonts w:ascii="Arial" w:hAnsi="Arial" w:cs="Arial"/>
          <w:color w:val="373737"/>
          <w:sz w:val="26"/>
          <w:szCs w:val="26"/>
        </w:rPr>
        <w:t xml:space="preserve"> (Don’t Repeat Yourself) code than if we were to manually create these objects, as well as allowing us to ensure that all of objects of a similar type have the same set of properties and behaviours.</w:t>
      </w:r>
    </w:p>
    <w:p w14:paraId="7E4D11FD"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NPM</w:t>
      </w:r>
    </w:p>
    <w:p w14:paraId="6DB81ED4"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4B839809" w14:textId="77777777" w:rsidR="00224A80" w:rsidRDefault="00224A80" w:rsidP="00224A80">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Know what package managers are</w:t>
      </w:r>
    </w:p>
    <w:p w14:paraId="126C7633" w14:textId="77777777" w:rsidR="00224A80" w:rsidRDefault="00224A80" w:rsidP="00224A80">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Understand why we use package managers</w:t>
      </w:r>
    </w:p>
    <w:p w14:paraId="65FF4FB4" w14:textId="77777777" w:rsidR="00224A80" w:rsidRDefault="00224A80" w:rsidP="00224A80">
      <w:pPr>
        <w:numPr>
          <w:ilvl w:val="0"/>
          <w:numId w:val="27"/>
        </w:numPr>
        <w:ind w:left="0"/>
        <w:textAlignment w:val="baseline"/>
        <w:rPr>
          <w:rFonts w:ascii="Arial" w:hAnsi="Arial" w:cs="Arial"/>
          <w:color w:val="373737"/>
          <w:sz w:val="26"/>
          <w:szCs w:val="26"/>
        </w:rPr>
      </w:pPr>
      <w:r>
        <w:rPr>
          <w:rFonts w:ascii="Arial" w:hAnsi="Arial" w:cs="Arial"/>
          <w:color w:val="373737"/>
          <w:sz w:val="26"/>
          <w:szCs w:val="26"/>
        </w:rPr>
        <w:t>Know what </w:t>
      </w:r>
      <w:r>
        <w:rPr>
          <w:rStyle w:val="HTMLCode"/>
          <w:rFonts w:ascii="Arial" w:eastAsiaTheme="minorHAnsi" w:hAnsi="Arial" w:cs="Arial"/>
          <w:color w:val="373737"/>
          <w:bdr w:val="none" w:sz="0" w:space="0" w:color="auto" w:frame="1"/>
          <w:shd w:val="clear" w:color="auto" w:fill="F2F2F2"/>
        </w:rPr>
        <w:t>package-</w:t>
      </w:r>
      <w:proofErr w:type="spellStart"/>
      <w:proofErr w:type="gramStart"/>
      <w:r>
        <w:rPr>
          <w:rStyle w:val="HTMLCode"/>
          <w:rFonts w:ascii="Arial" w:eastAsiaTheme="minorHAnsi" w:hAnsi="Arial" w:cs="Arial"/>
          <w:color w:val="373737"/>
          <w:bdr w:val="none" w:sz="0" w:space="0" w:color="auto" w:frame="1"/>
          <w:shd w:val="clear" w:color="auto" w:fill="F2F2F2"/>
        </w:rPr>
        <w:t>lock.json</w:t>
      </w:r>
      <w:proofErr w:type="spellEnd"/>
      <w:proofErr w:type="gramEnd"/>
      <w:r>
        <w:rPr>
          <w:rFonts w:ascii="Arial" w:hAnsi="Arial" w:cs="Arial"/>
          <w:color w:val="373737"/>
          <w:sz w:val="26"/>
          <w:szCs w:val="26"/>
        </w:rPr>
        <w:t> is</w:t>
      </w:r>
    </w:p>
    <w:p w14:paraId="0EA189AE" w14:textId="77777777" w:rsidR="00224A80" w:rsidRDefault="00224A80" w:rsidP="00224A80">
      <w:pPr>
        <w:numPr>
          <w:ilvl w:val="0"/>
          <w:numId w:val="27"/>
        </w:numPr>
        <w:ind w:left="0"/>
        <w:textAlignment w:val="baseline"/>
        <w:rPr>
          <w:rFonts w:ascii="Arial" w:hAnsi="Arial" w:cs="Arial"/>
          <w:color w:val="373737"/>
          <w:sz w:val="26"/>
          <w:szCs w:val="26"/>
        </w:rPr>
      </w:pPr>
      <w:r>
        <w:rPr>
          <w:rFonts w:ascii="Arial" w:hAnsi="Arial" w:cs="Arial"/>
          <w:color w:val="373737"/>
          <w:sz w:val="26"/>
          <w:szCs w:val="26"/>
        </w:rPr>
        <w:t>Understand the purpose of </w:t>
      </w:r>
      <w:proofErr w:type="spellStart"/>
      <w:proofErr w:type="gramStart"/>
      <w:r>
        <w:rPr>
          <w:rStyle w:val="HTMLCode"/>
          <w:rFonts w:ascii="Arial" w:eastAsiaTheme="minorHAnsi" w:hAnsi="Arial" w:cs="Arial"/>
          <w:color w:val="373737"/>
          <w:bdr w:val="none" w:sz="0" w:space="0" w:color="auto" w:frame="1"/>
          <w:shd w:val="clear" w:color="auto" w:fill="F2F2F2"/>
        </w:rPr>
        <w:t>package.json</w:t>
      </w:r>
      <w:proofErr w:type="spellEnd"/>
      <w:proofErr w:type="gramEnd"/>
    </w:p>
    <w:p w14:paraId="662B9128" w14:textId="77777777" w:rsidR="00224A80" w:rsidRDefault="00224A80" w:rsidP="00224A80">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Understand Semantic Versioning</w:t>
      </w:r>
    </w:p>
    <w:p w14:paraId="306C872B" w14:textId="77777777" w:rsidR="00224A80" w:rsidRDefault="00224A80" w:rsidP="00224A80">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install a package from </w:t>
      </w:r>
      <w:proofErr w:type="spellStart"/>
      <w:r>
        <w:rPr>
          <w:rFonts w:ascii="Arial" w:hAnsi="Arial" w:cs="Arial"/>
          <w:color w:val="373737"/>
          <w:sz w:val="26"/>
          <w:szCs w:val="26"/>
        </w:rPr>
        <w:t>npm</w:t>
      </w:r>
      <w:proofErr w:type="spellEnd"/>
    </w:p>
    <w:p w14:paraId="4E8A5C14"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p w14:paraId="2CFB54D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We’ve learned a lot about the core language features of JavaScript. One thing that we’ve been missing so far, however, is unit testing. As with other programming languages, there are a plethora of testing frameworks available for JavaScript.</w:t>
      </w:r>
    </w:p>
    <w:p w14:paraId="40F2935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easiest way to install and start using one of them is via a package manager.</w:t>
      </w:r>
    </w:p>
    <w:p w14:paraId="350A9B1D"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What is a Package Manager?</w:t>
      </w:r>
    </w:p>
    <w:p w14:paraId="72ED77B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simple terms, a package manager is a piece of software (usually a command-line interface) that allows us to easily install, update or uninstall other pieces of software. You might have used Homebrew on Mac, Chocolatey on Windows or APT/YUM on Linux distros.</w:t>
      </w:r>
    </w:p>
    <w:p w14:paraId="1B16423C"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Why Do We Use Package Managers?</w:t>
      </w:r>
    </w:p>
    <w:p w14:paraId="3FF7A56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developing software, package managers can be especially useful for installing libraries. A library is a package of code that someone has written to help solve a common problem. You might use a library to write a web server or to write and/or run unit tests. You might even write your own library to help complete common tasks.</w:t>
      </w:r>
    </w:p>
    <w:p w14:paraId="1A92383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Most programming languages have a widely used package manager that can be used to quickly and easily install libraries for that language. Ruby has </w:t>
      </w:r>
      <w:proofErr w:type="spellStart"/>
      <w:r>
        <w:rPr>
          <w:rFonts w:ascii="Arial" w:hAnsi="Arial" w:cs="Arial"/>
          <w:color w:val="373737"/>
          <w:sz w:val="26"/>
          <w:szCs w:val="26"/>
        </w:rPr>
        <w:t>RubyGems</w:t>
      </w:r>
      <w:proofErr w:type="spellEnd"/>
      <w:r>
        <w:rPr>
          <w:rFonts w:ascii="Arial" w:hAnsi="Arial" w:cs="Arial"/>
          <w:color w:val="373737"/>
          <w:sz w:val="26"/>
          <w:szCs w:val="26"/>
        </w:rPr>
        <w:t xml:space="preserve"> and Python has pip, for example.</w:t>
      </w:r>
    </w:p>
    <w:p w14:paraId="7682715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 most widely used package manager for JavaScript is </w:t>
      </w:r>
      <w:proofErr w:type="spellStart"/>
      <w:r>
        <w:rPr>
          <w:rFonts w:ascii="Arial" w:hAnsi="Arial" w:cs="Arial"/>
          <w:color w:val="373737"/>
          <w:sz w:val="26"/>
          <w:szCs w:val="26"/>
        </w:rPr>
        <w:t>npm</w:t>
      </w:r>
      <w:proofErr w:type="spellEnd"/>
      <w:r>
        <w:rPr>
          <w:rFonts w:ascii="Arial" w:hAnsi="Arial" w:cs="Arial"/>
          <w:color w:val="373737"/>
          <w:sz w:val="26"/>
          <w:szCs w:val="26"/>
        </w:rPr>
        <w:t>.</w:t>
      </w:r>
    </w:p>
    <w:p w14:paraId="0543D428"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What is </w:t>
      </w:r>
      <w:proofErr w:type="spellStart"/>
      <w:r>
        <w:rPr>
          <w:rFonts w:ascii="Arial" w:hAnsi="Arial" w:cs="Arial"/>
          <w:color w:val="326883"/>
          <w:spacing w:val="-15"/>
          <w:sz w:val="48"/>
          <w:szCs w:val="48"/>
        </w:rPr>
        <w:t>npm</w:t>
      </w:r>
      <w:proofErr w:type="spellEnd"/>
      <w:r>
        <w:rPr>
          <w:rFonts w:ascii="Arial" w:hAnsi="Arial" w:cs="Arial"/>
          <w:color w:val="326883"/>
          <w:spacing w:val="-15"/>
          <w:sz w:val="48"/>
          <w:szCs w:val="48"/>
        </w:rPr>
        <w:t>?</w:t>
      </w:r>
    </w:p>
    <w:p w14:paraId="162EAE3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npm</w:t>
      </w:r>
      <w:proofErr w:type="spellEnd"/>
      <w:r>
        <w:rPr>
          <w:rFonts w:ascii="Arial" w:hAnsi="Arial" w:cs="Arial"/>
          <w:color w:val="373737"/>
          <w:sz w:val="26"/>
          <w:szCs w:val="26"/>
        </w:rPr>
        <w:t xml:space="preserve"> is the world’s largest software registry. It’s used by over 7 million developers, amasses over 4 billion weekly downloads and is host to over half a million libraries!</w:t>
      </w:r>
    </w:p>
    <w:p w14:paraId="17DE49D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npm</w:t>
      </w:r>
      <w:proofErr w:type="spellEnd"/>
      <w:r>
        <w:rPr>
          <w:rFonts w:ascii="Arial" w:hAnsi="Arial" w:cs="Arial"/>
          <w:color w:val="373737"/>
          <w:sz w:val="26"/>
          <w:szCs w:val="26"/>
        </w:rPr>
        <w:t xml:space="preserve"> also helps us to manage the dependencies, libraries that our code is dependent on, of our projects.</w:t>
      </w:r>
    </w:p>
    <w:p w14:paraId="45C3E9D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Imagine that two developers are working on a large project. What if one of them was to add a new dependency and forgot to tell the other? How would they know what they would have to download in order to get the project running again?</w:t>
      </w:r>
    </w:p>
    <w:p w14:paraId="07EDC48E"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YouTube video: </w:t>
      </w:r>
      <w:proofErr w:type="spellStart"/>
      <w:r>
        <w:rPr>
          <w:rFonts w:ascii="Arial" w:hAnsi="Arial" w:cs="Arial"/>
          <w:color w:val="373737"/>
          <w:sz w:val="26"/>
          <w:szCs w:val="26"/>
        </w:rPr>
        <w:fldChar w:fldCharType="begin"/>
      </w:r>
      <w:r>
        <w:rPr>
          <w:rFonts w:ascii="Arial" w:hAnsi="Arial" w:cs="Arial"/>
          <w:color w:val="373737"/>
          <w:sz w:val="26"/>
          <w:szCs w:val="26"/>
        </w:rPr>
        <w:instrText xml:space="preserve"> HYPERLINK "https://youtu.be/x03fjb2VlGY" \t "_blank" </w:instrText>
      </w:r>
      <w:r>
        <w:rPr>
          <w:rFonts w:ascii="Arial" w:hAnsi="Arial" w:cs="Arial"/>
          <w:color w:val="373737"/>
          <w:sz w:val="26"/>
          <w:szCs w:val="26"/>
        </w:rPr>
        <w:fldChar w:fldCharType="separate"/>
      </w:r>
      <w:r>
        <w:rPr>
          <w:rStyle w:val="Hyperlink"/>
          <w:rFonts w:ascii="Arial" w:hAnsi="Arial" w:cs="Arial"/>
          <w:color w:val="0F79D0"/>
          <w:sz w:val="26"/>
          <w:szCs w:val="26"/>
          <w:bdr w:val="none" w:sz="0" w:space="0" w:color="auto" w:frame="1"/>
        </w:rPr>
        <w:t>npm</w:t>
      </w:r>
      <w:proofErr w:type="spellEnd"/>
      <w:r>
        <w:rPr>
          <w:rStyle w:val="Hyperlink"/>
          <w:rFonts w:ascii="Arial" w:hAnsi="Arial" w:cs="Arial"/>
          <w:color w:val="0F79D0"/>
          <w:sz w:val="26"/>
          <w:szCs w:val="26"/>
          <w:bdr w:val="none" w:sz="0" w:space="0" w:color="auto" w:frame="1"/>
        </w:rPr>
        <w:t xml:space="preserve"> Inc - get started with </w:t>
      </w:r>
      <w:proofErr w:type="spellStart"/>
      <w:r>
        <w:rPr>
          <w:rStyle w:val="Hyperlink"/>
          <w:rFonts w:ascii="Arial" w:hAnsi="Arial" w:cs="Arial"/>
          <w:color w:val="0F79D0"/>
          <w:sz w:val="26"/>
          <w:szCs w:val="26"/>
          <w:bdr w:val="none" w:sz="0" w:space="0" w:color="auto" w:frame="1"/>
        </w:rPr>
        <w:t>npm</w:t>
      </w:r>
      <w:proofErr w:type="spellEnd"/>
      <w:r>
        <w:rPr>
          <w:rFonts w:ascii="Arial" w:hAnsi="Arial" w:cs="Arial"/>
          <w:color w:val="373737"/>
          <w:sz w:val="26"/>
          <w:szCs w:val="26"/>
        </w:rPr>
        <w:fldChar w:fldCharType="end"/>
      </w:r>
    </w:p>
    <w:p w14:paraId="479A35F4"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Setting up a New Project</w:t>
      </w:r>
    </w:p>
    <w:p w14:paraId="0214BE9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If we’re going use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to install and manage the dependencies of a project, the first thing that we have to do is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init</w:t>
      </w:r>
      <w:proofErr w:type="spellEnd"/>
      <w:r>
        <w:rPr>
          <w:rFonts w:ascii="Arial" w:hAnsi="Arial" w:cs="Arial"/>
          <w:color w:val="373737"/>
          <w:sz w:val="26"/>
          <w:szCs w:val="26"/>
        </w:rPr>
        <w:t> at the top level of our project.</w:t>
      </w:r>
    </w:p>
    <w:p w14:paraId="70E05E6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init</w:t>
      </w:r>
      <w:proofErr w:type="spellEnd"/>
    </w:p>
    <w:p w14:paraId="6A91799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npm</w:t>
      </w:r>
      <w:proofErr w:type="spellEnd"/>
      <w:r>
        <w:rPr>
          <w:rFonts w:ascii="Arial" w:hAnsi="Arial" w:cs="Arial"/>
          <w:color w:val="373737"/>
          <w:sz w:val="26"/>
          <w:szCs w:val="26"/>
        </w:rPr>
        <w:t xml:space="preserve"> will now ask you to set values for a few different options, describing your project. In the real world you would probably fill this out with real information, but it’s really not important here. We’ll just hit enter until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asks us to confirm that everything is okay, then it will take us back to our command-line prompt.</w:t>
      </w:r>
    </w:p>
    <w:p w14:paraId="69F1A7C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Alternatively, we can use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init</w:t>
      </w:r>
      <w:proofErr w:type="spellEnd"/>
      <w:r>
        <w:rPr>
          <w:rStyle w:val="HTMLCode"/>
          <w:rFonts w:ascii="Arial" w:hAnsi="Arial" w:cs="Arial"/>
          <w:color w:val="373737"/>
          <w:bdr w:val="none" w:sz="0" w:space="0" w:color="auto" w:frame="1"/>
          <w:shd w:val="clear" w:color="auto" w:fill="F2F2F2"/>
        </w:rPr>
        <w:t xml:space="preserve"> -y</w:t>
      </w:r>
      <w:r>
        <w:rPr>
          <w:rFonts w:ascii="Arial" w:hAnsi="Arial" w:cs="Arial"/>
          <w:color w:val="373737"/>
          <w:sz w:val="26"/>
          <w:szCs w:val="26"/>
        </w:rPr>
        <w:t> to say ‘yes’ to the default options without having to hit enter to accept each one individually. We can always modify these options later.</w:t>
      </w:r>
    </w:p>
    <w:p w14:paraId="76BEAA60"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init</w:t>
      </w:r>
      <w:proofErr w:type="spellEnd"/>
      <w:r>
        <w:rPr>
          <w:rFonts w:ascii="Arial" w:hAnsi="Arial" w:cs="Arial"/>
          <w:color w:val="373737"/>
          <w:sz w:val="26"/>
          <w:szCs w:val="26"/>
        </w:rPr>
        <w:t>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creates a file called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for us.</w:t>
      </w:r>
    </w:p>
    <w:p w14:paraId="0B9B155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ls</w:t>
      </w:r>
    </w:p>
    <w:p w14:paraId="578E9D2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proofErr w:type="gramStart"/>
      <w:r>
        <w:rPr>
          <w:rStyle w:val="c"/>
          <w:rFonts w:ascii="inherit" w:hAnsi="inherit" w:cs="Arial"/>
          <w:i/>
          <w:iCs/>
          <w:color w:val="777772"/>
          <w:bdr w:val="none" w:sz="0" w:space="0" w:color="auto" w:frame="1"/>
          <w:shd w:val="clear" w:color="auto" w:fill="F2F2F2"/>
        </w:rPr>
        <w:t>package.json</w:t>
      </w:r>
      <w:proofErr w:type="spellEnd"/>
      <w:proofErr w:type="gramEnd"/>
    </w:p>
    <w:p w14:paraId="15307069"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proofErr w:type="spellStart"/>
      <w:proofErr w:type="gramStart"/>
      <w:r>
        <w:rPr>
          <w:rFonts w:ascii="Arial" w:hAnsi="Arial" w:cs="Arial"/>
          <w:color w:val="326883"/>
          <w:spacing w:val="-15"/>
          <w:sz w:val="36"/>
          <w:szCs w:val="36"/>
        </w:rPr>
        <w:lastRenderedPageBreak/>
        <w:t>package.json</w:t>
      </w:r>
      <w:proofErr w:type="spellEnd"/>
      <w:proofErr w:type="gramEnd"/>
    </w:p>
    <w:p w14:paraId="7E55344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Right </w:t>
      </w:r>
      <w:proofErr w:type="gramStart"/>
      <w:r>
        <w:rPr>
          <w:rFonts w:ascii="Arial" w:hAnsi="Arial" w:cs="Arial"/>
          <w:color w:val="373737"/>
          <w:sz w:val="26"/>
          <w:szCs w:val="26"/>
        </w:rPr>
        <w:t>now</w:t>
      </w:r>
      <w:proofErr w:type="gramEnd"/>
      <w:r>
        <w:rPr>
          <w:rFonts w:ascii="Arial" w:hAnsi="Arial" w:cs="Arial"/>
          <w:color w:val="373737"/>
          <w:sz w:val="26"/>
          <w:szCs w:val="26"/>
        </w:rPr>
        <w:t xml:space="preserve"> this file only contains some metadata about our project, which is completely meaningless to us right now. It will be used by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later on, however, to manage the dependencies of our project.</w:t>
      </w:r>
    </w:p>
    <w:p w14:paraId="25C444B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Let’s open the current directory up in Atom and take a quick look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w:t>
      </w:r>
    </w:p>
    <w:p w14:paraId="758DEDA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HTMLCode"/>
          <w:rFonts w:ascii="Arial" w:hAnsi="Arial" w:cs="Arial"/>
          <w:color w:val="373737"/>
          <w:bdr w:val="none" w:sz="0" w:space="0" w:color="auto" w:frame="1"/>
          <w:shd w:val="clear" w:color="auto" w:fill="F2F2F2"/>
        </w:rPr>
        <w:t xml:space="preserve">atom </w:t>
      </w:r>
      <w:r>
        <w:rPr>
          <w:rStyle w:val="nb"/>
          <w:rFonts w:ascii="Arial" w:hAnsi="Arial" w:cs="Arial"/>
          <w:color w:val="0086B3"/>
          <w:bdr w:val="none" w:sz="0" w:space="0" w:color="auto" w:frame="1"/>
          <w:shd w:val="clear" w:color="auto" w:fill="F2F2F2"/>
        </w:rPr>
        <w:t>.</w:t>
      </w:r>
      <w:proofErr w:type="gramEnd"/>
    </w:p>
    <w:p w14:paraId="60E44969"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err"/>
          <w:rFonts w:ascii="Arial" w:hAnsi="Arial" w:cs="Arial"/>
          <w:color w:val="000000"/>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proofErr w:type="spellStart"/>
      <w:proofErr w:type="gramStart"/>
      <w:r>
        <w:rPr>
          <w:rStyle w:val="err"/>
          <w:rFonts w:ascii="Arial" w:hAnsi="Arial" w:cs="Arial"/>
          <w:color w:val="000000"/>
          <w:bdr w:val="none" w:sz="0" w:space="0" w:color="auto" w:frame="1"/>
          <w:shd w:val="clear" w:color="auto" w:fill="F2F2F2"/>
        </w:rPr>
        <w:t>package.json</w:t>
      </w:r>
      <w:proofErr w:type="spellEnd"/>
      <w:proofErr w:type="gramEnd"/>
    </w:p>
    <w:p w14:paraId="30E11E48"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p>
    <w:p w14:paraId="47538187"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99CFBEC"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npm</w:t>
      </w:r>
      <w:proofErr w:type="spellEnd"/>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6796B72"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"version"</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"1.0.0"</w:t>
      </w:r>
      <w:r>
        <w:rPr>
          <w:rStyle w:val="p"/>
          <w:rFonts w:ascii="Arial" w:hAnsi="Arial" w:cs="Arial"/>
          <w:color w:val="373737"/>
          <w:bdr w:val="none" w:sz="0" w:space="0" w:color="auto" w:frame="1"/>
          <w:shd w:val="clear" w:color="auto" w:fill="F2F2F2"/>
        </w:rPr>
        <w:t>,</w:t>
      </w:r>
    </w:p>
    <w:p w14:paraId="3B1BBEAB"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"description"</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26E8030"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"main"</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"index.js"</w:t>
      </w:r>
      <w:r>
        <w:rPr>
          <w:rStyle w:val="p"/>
          <w:rFonts w:ascii="Arial" w:hAnsi="Arial" w:cs="Arial"/>
          <w:color w:val="373737"/>
          <w:bdr w:val="none" w:sz="0" w:space="0" w:color="auto" w:frame="1"/>
          <w:shd w:val="clear" w:color="auto" w:fill="F2F2F2"/>
        </w:rPr>
        <w:t>,</w:t>
      </w:r>
    </w:p>
    <w:p w14:paraId="543871A6"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"scripts"</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6CE0B2"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"test"</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 xml:space="preserve">"echo </w:t>
      </w:r>
      <w:r>
        <w:rPr>
          <w:rStyle w:val="se"/>
          <w:rFonts w:ascii="Arial" w:hAnsi="Arial" w:cs="Arial"/>
          <w:color w:val="DD1144"/>
          <w:bdr w:val="none" w:sz="0" w:space="0" w:color="auto" w:frame="1"/>
          <w:shd w:val="clear" w:color="auto" w:fill="F2F2F2"/>
        </w:rPr>
        <w:t>\"</w:t>
      </w:r>
      <w:r>
        <w:rPr>
          <w:rStyle w:val="s2"/>
          <w:rFonts w:ascii="Arial" w:hAnsi="Arial" w:cs="Arial"/>
          <w:color w:val="DD1144"/>
          <w:bdr w:val="none" w:sz="0" w:space="0" w:color="auto" w:frame="1"/>
          <w:shd w:val="clear" w:color="auto" w:fill="F2F2F2"/>
        </w:rPr>
        <w:t>Error: no test specified</w:t>
      </w:r>
      <w:r>
        <w:rPr>
          <w:rStyle w:val="se"/>
          <w:rFonts w:ascii="Arial" w:hAnsi="Arial" w:cs="Arial"/>
          <w:color w:val="DD1144"/>
          <w:bdr w:val="none" w:sz="0" w:space="0" w:color="auto" w:frame="1"/>
          <w:shd w:val="clear" w:color="auto" w:fill="F2F2F2"/>
        </w:rPr>
        <w:t>\"</w:t>
      </w:r>
      <w:r>
        <w:rPr>
          <w:rStyle w:val="s2"/>
          <w:rFonts w:ascii="Arial" w:hAnsi="Arial" w:cs="Arial"/>
          <w:color w:val="DD1144"/>
          <w:bdr w:val="none" w:sz="0" w:space="0" w:color="auto" w:frame="1"/>
          <w:shd w:val="clear" w:color="auto" w:fill="F2F2F2"/>
        </w:rPr>
        <w:t xml:space="preserve"> &amp;&amp; exit 1"</w:t>
      </w:r>
    </w:p>
    <w:p w14:paraId="2FF4DC04"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FA946A4"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"keywords"</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C07DC76"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4A1A7BB"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"license"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"ISC"</w:t>
      </w:r>
    </w:p>
    <w:p w14:paraId="58AC9D5B"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11D7F87"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p>
    <w:p w14:paraId="13B2453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is JSON, or JavaScript object notation. JSON looks just like a JavaScript object. All JSON is valid JavaScript, but not all JavaScript is valid JSON. The keys in a JSON object must be declared as double-quoted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strings and their values cannot be functions.</w:t>
      </w:r>
    </w:p>
    <w:p w14:paraId="391653D4"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Installing a Package</w:t>
      </w:r>
    </w:p>
    <w:p w14:paraId="289AC7B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package that we’re going to use for the purposes of this lesson is </w:t>
      </w:r>
      <w:hyperlink r:id="rId15" w:tgtFrame="_blank" w:history="1">
        <w:r>
          <w:rPr>
            <w:rStyle w:val="Hyperlink"/>
            <w:rFonts w:ascii="Arial" w:hAnsi="Arial" w:cs="Arial"/>
            <w:color w:val="0F79D0"/>
            <w:sz w:val="26"/>
            <w:szCs w:val="26"/>
            <w:bdr w:val="none" w:sz="0" w:space="0" w:color="auto" w:frame="1"/>
          </w:rPr>
          <w:t>five</w:t>
        </w:r>
      </w:hyperlink>
      <w:r>
        <w:rPr>
          <w:rFonts w:ascii="Arial" w:hAnsi="Arial" w:cs="Arial"/>
          <w:color w:val="373737"/>
          <w:sz w:val="26"/>
          <w:szCs w:val="26"/>
        </w:rPr>
        <w:t>. Five is a simple (and fairly useless) library, which provides a set of methods which we can then use within our project.</w:t>
      </w:r>
    </w:p>
    <w:p w14:paraId="54ED10FF"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 can install any package from the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registry using the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install</w:t>
      </w:r>
      <w:r>
        <w:rPr>
          <w:rFonts w:ascii="Arial" w:hAnsi="Arial" w:cs="Arial"/>
          <w:color w:val="373737"/>
          <w:sz w:val="26"/>
          <w:szCs w:val="26"/>
        </w:rPr>
        <w:t> command.</w:t>
      </w:r>
    </w:p>
    <w:p w14:paraId="25B1EC1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 xml:space="preserve">install </w:t>
      </w:r>
      <w:r>
        <w:rPr>
          <w:rStyle w:val="HTMLCode"/>
          <w:rFonts w:ascii="Arial" w:hAnsi="Arial" w:cs="Arial"/>
          <w:color w:val="373737"/>
          <w:bdr w:val="none" w:sz="0" w:space="0" w:color="auto" w:frame="1"/>
          <w:shd w:val="clear" w:color="auto" w:fill="F2F2F2"/>
        </w:rPr>
        <w:t>five</w:t>
      </w:r>
    </w:p>
    <w:p w14:paraId="35BB05F3"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use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install</w:t>
      </w:r>
      <w:r>
        <w:rPr>
          <w:rFonts w:ascii="Arial" w:hAnsi="Arial" w:cs="Arial"/>
          <w:color w:val="373737"/>
          <w:sz w:val="26"/>
          <w:szCs w:val="26"/>
        </w:rPr>
        <w:t>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generates three things for us: a directory called </w:t>
      </w:r>
      <w:proofErr w:type="spellStart"/>
      <w:r>
        <w:rPr>
          <w:rFonts w:ascii="Arial" w:hAnsi="Arial" w:cs="Arial"/>
          <w:color w:val="373737"/>
          <w:sz w:val="26"/>
          <w:szCs w:val="26"/>
        </w:rPr>
        <w:t>node_modules</w:t>
      </w:r>
      <w:proofErr w:type="spellEnd"/>
      <w:r>
        <w:rPr>
          <w:rFonts w:ascii="Arial" w:hAnsi="Arial" w:cs="Arial"/>
          <w:color w:val="373737"/>
          <w:sz w:val="26"/>
          <w:szCs w:val="26"/>
        </w:rPr>
        <w:t xml:space="preserve">, an updated version of our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and a file called package-</w:t>
      </w:r>
      <w:proofErr w:type="spellStart"/>
      <w:r>
        <w:rPr>
          <w:rFonts w:ascii="Arial" w:hAnsi="Arial" w:cs="Arial"/>
          <w:color w:val="373737"/>
          <w:sz w:val="26"/>
          <w:szCs w:val="26"/>
        </w:rPr>
        <w:t>lock.json</w:t>
      </w:r>
      <w:proofErr w:type="spellEnd"/>
      <w:r>
        <w:rPr>
          <w:rFonts w:ascii="Arial" w:hAnsi="Arial" w:cs="Arial"/>
          <w:color w:val="373737"/>
          <w:sz w:val="26"/>
          <w:szCs w:val="26"/>
        </w:rPr>
        <w:t>.</w:t>
      </w:r>
    </w:p>
    <w:p w14:paraId="62DFFBB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ls</w:t>
      </w:r>
    </w:p>
    <w:p w14:paraId="45C87D6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node_modules</w:t>
      </w:r>
      <w:proofErr w:type="spellEnd"/>
    </w:p>
    <w:p w14:paraId="37800E7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package-</w:t>
      </w:r>
      <w:proofErr w:type="spellStart"/>
      <w:proofErr w:type="gramStart"/>
      <w:r>
        <w:rPr>
          <w:rStyle w:val="c"/>
          <w:rFonts w:ascii="inherit" w:hAnsi="inherit" w:cs="Arial"/>
          <w:i/>
          <w:iCs/>
          <w:color w:val="777772"/>
          <w:bdr w:val="none" w:sz="0" w:space="0" w:color="auto" w:frame="1"/>
          <w:shd w:val="clear" w:color="auto" w:fill="F2F2F2"/>
        </w:rPr>
        <w:t>lock.json</w:t>
      </w:r>
      <w:proofErr w:type="spellEnd"/>
      <w:proofErr w:type="gramEnd"/>
    </w:p>
    <w:p w14:paraId="46B8E07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proofErr w:type="gramStart"/>
      <w:r>
        <w:rPr>
          <w:rStyle w:val="c"/>
          <w:rFonts w:ascii="inherit" w:hAnsi="inherit" w:cs="Arial"/>
          <w:i/>
          <w:iCs/>
          <w:color w:val="777772"/>
          <w:bdr w:val="none" w:sz="0" w:space="0" w:color="auto" w:frame="1"/>
          <w:shd w:val="clear" w:color="auto" w:fill="F2F2F2"/>
        </w:rPr>
        <w:t>package.json</w:t>
      </w:r>
      <w:proofErr w:type="spellEnd"/>
      <w:proofErr w:type="gramEnd"/>
    </w:p>
    <w:p w14:paraId="3D876C1A"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proofErr w:type="spellStart"/>
      <w:r>
        <w:rPr>
          <w:rFonts w:ascii="Arial" w:hAnsi="Arial" w:cs="Arial"/>
          <w:color w:val="326883"/>
          <w:spacing w:val="-15"/>
          <w:sz w:val="36"/>
          <w:szCs w:val="36"/>
        </w:rPr>
        <w:t>node_modules</w:t>
      </w:r>
      <w:proofErr w:type="spellEnd"/>
    </w:p>
    <w:p w14:paraId="0F4AF07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 </w:t>
      </w:r>
      <w:proofErr w:type="spellStart"/>
      <w:r>
        <w:rPr>
          <w:rFonts w:ascii="Arial" w:hAnsi="Arial" w:cs="Arial"/>
          <w:color w:val="373737"/>
          <w:sz w:val="26"/>
          <w:szCs w:val="26"/>
        </w:rPr>
        <w:t>node_modules</w:t>
      </w:r>
      <w:proofErr w:type="spellEnd"/>
      <w:r>
        <w:rPr>
          <w:rFonts w:ascii="Arial" w:hAnsi="Arial" w:cs="Arial"/>
          <w:color w:val="373737"/>
          <w:sz w:val="26"/>
          <w:szCs w:val="26"/>
        </w:rPr>
        <w:t xml:space="preserve"> directory is where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stores the files that we have downloaded. These folders can become quite large in terms of file size, so it’s best practice to add them to </w:t>
      </w:r>
      <w:proofErr w:type="gramStart"/>
      <w:r>
        <w:rPr>
          <w:rFonts w:ascii="Arial" w:hAnsi="Arial" w:cs="Arial"/>
          <w:color w:val="373737"/>
          <w:sz w:val="26"/>
          <w:szCs w:val="26"/>
        </w:rPr>
        <w:t>your .</w:t>
      </w:r>
      <w:proofErr w:type="spellStart"/>
      <w:r>
        <w:rPr>
          <w:rFonts w:ascii="Arial" w:hAnsi="Arial" w:cs="Arial"/>
          <w:color w:val="373737"/>
          <w:sz w:val="26"/>
          <w:szCs w:val="26"/>
        </w:rPr>
        <w:t>gitignore</w:t>
      </w:r>
      <w:proofErr w:type="spellEnd"/>
      <w:proofErr w:type="gramEnd"/>
      <w:r>
        <w:rPr>
          <w:rFonts w:ascii="Arial" w:hAnsi="Arial" w:cs="Arial"/>
          <w:color w:val="373737"/>
          <w:sz w:val="26"/>
          <w:szCs w:val="26"/>
        </w:rPr>
        <w:t xml:space="preserve"> file to prevent them from being checked in to git.</w:t>
      </w:r>
    </w:p>
    <w:p w14:paraId="48F903D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b"/>
          <w:rFonts w:ascii="Arial" w:hAnsi="Arial" w:cs="Arial"/>
          <w:color w:val="0086B3"/>
          <w:bdr w:val="none" w:sz="0" w:space="0" w:color="auto" w:frame="1"/>
          <w:shd w:val="clear" w:color="auto" w:fill="F2F2F2"/>
        </w:rPr>
        <w:lastRenderedPageBreak/>
        <w:t>touch</w:t>
      </w:r>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gitignore</w:t>
      </w:r>
      <w:proofErr w:type="spellEnd"/>
      <w:proofErr w:type="gramEnd"/>
    </w:p>
    <w:p w14:paraId="14142DF0" w14:textId="77777777" w:rsidR="00224A80" w:rsidRDefault="00224A80" w:rsidP="00224A80">
      <w:pPr>
        <w:pStyle w:val="HTMLPreformatted"/>
        <w:shd w:val="clear" w:color="auto" w:fill="F2F2F2"/>
        <w:ind w:left="45" w:right="45"/>
        <w:textAlignment w:val="baseline"/>
        <w:rPr>
          <w:rStyle w:val="HTMLCode"/>
          <w:rFonts w:ascii="Arial" w:hAnsi="Arial" w:cs="Arial"/>
          <w:b/>
          <w:bCs/>
          <w:color w:val="373737"/>
          <w:bdr w:val="none" w:sz="0" w:space="0" w:color="auto" w:frame="1"/>
          <w:shd w:val="clear" w:color="auto" w:fill="F2F2F2"/>
        </w:rPr>
      </w:pPr>
      <w:proofErr w:type="gramStart"/>
      <w:r>
        <w:rPr>
          <w:rStyle w:val="HTMLCode"/>
          <w:rFonts w:ascii="Arial" w:hAnsi="Arial" w:cs="Arial"/>
          <w:b/>
          <w:bCs/>
          <w:color w:val="373737"/>
          <w:bdr w:val="none" w:sz="0" w:space="0" w:color="auto" w:frame="1"/>
          <w:shd w:val="clear" w:color="auto" w:fill="F2F2F2"/>
        </w:rPr>
        <w:t># .</w:t>
      </w:r>
      <w:proofErr w:type="spellStart"/>
      <w:r>
        <w:rPr>
          <w:rStyle w:val="HTMLCode"/>
          <w:rFonts w:ascii="Arial" w:hAnsi="Arial" w:cs="Arial"/>
          <w:b/>
          <w:bCs/>
          <w:color w:val="373737"/>
          <w:bdr w:val="none" w:sz="0" w:space="0" w:color="auto" w:frame="1"/>
          <w:shd w:val="clear" w:color="auto" w:fill="F2F2F2"/>
        </w:rPr>
        <w:t>gitignore</w:t>
      </w:r>
      <w:proofErr w:type="spellEnd"/>
      <w:proofErr w:type="gramEnd"/>
    </w:p>
    <w:p w14:paraId="65330ED3" w14:textId="77777777" w:rsidR="00224A80" w:rsidRDefault="00224A80" w:rsidP="00224A80">
      <w:pPr>
        <w:pStyle w:val="HTMLPreformatted"/>
        <w:shd w:val="clear" w:color="auto" w:fill="F2F2F2"/>
        <w:ind w:left="45" w:right="45"/>
        <w:textAlignment w:val="baseline"/>
        <w:rPr>
          <w:rStyle w:val="HTMLCode"/>
          <w:rFonts w:ascii="Arial" w:hAnsi="Arial" w:cs="Arial"/>
          <w:b/>
          <w:bCs/>
          <w:color w:val="373737"/>
          <w:bdr w:val="none" w:sz="0" w:space="0" w:color="auto" w:frame="1"/>
          <w:shd w:val="clear" w:color="auto" w:fill="F2F2F2"/>
        </w:rPr>
      </w:pPr>
    </w:p>
    <w:p w14:paraId="72CCAF28" w14:textId="77777777" w:rsidR="00224A80" w:rsidRDefault="00224A80" w:rsidP="00224A80">
      <w:pPr>
        <w:pStyle w:val="HTMLPreformatted"/>
        <w:shd w:val="clear" w:color="auto" w:fill="F2F2F2"/>
        <w:ind w:left="45" w:right="45"/>
        <w:textAlignment w:val="baseline"/>
        <w:rPr>
          <w:rStyle w:val="HTMLCode"/>
          <w:rFonts w:ascii="Arial" w:hAnsi="Arial" w:cs="Arial"/>
          <w:b/>
          <w:bCs/>
          <w:color w:val="373737"/>
          <w:bdr w:val="none" w:sz="0" w:space="0" w:color="auto" w:frame="1"/>
          <w:shd w:val="clear" w:color="auto" w:fill="F2F2F2"/>
        </w:rPr>
      </w:pPr>
      <w:proofErr w:type="spellStart"/>
      <w:r>
        <w:rPr>
          <w:rStyle w:val="HTMLCode"/>
          <w:rFonts w:ascii="Arial" w:hAnsi="Arial" w:cs="Arial"/>
          <w:b/>
          <w:bCs/>
          <w:color w:val="373737"/>
          <w:bdr w:val="none" w:sz="0" w:space="0" w:color="auto" w:frame="1"/>
          <w:shd w:val="clear" w:color="auto" w:fill="F2F2F2"/>
        </w:rPr>
        <w:t>node_modules</w:t>
      </w:r>
      <w:proofErr w:type="spellEnd"/>
      <w:r>
        <w:rPr>
          <w:rStyle w:val="HTMLCode"/>
          <w:rFonts w:ascii="Arial" w:hAnsi="Arial" w:cs="Arial"/>
          <w:b/>
          <w:bCs/>
          <w:color w:val="373737"/>
          <w:bdr w:val="none" w:sz="0" w:space="0" w:color="auto" w:frame="1"/>
          <w:shd w:val="clear" w:color="auto" w:fill="F2F2F2"/>
        </w:rPr>
        <w:t>/</w:t>
      </w:r>
    </w:p>
    <w:p w14:paraId="3168910F"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proofErr w:type="spellStart"/>
      <w:proofErr w:type="gramStart"/>
      <w:r>
        <w:rPr>
          <w:rFonts w:ascii="Arial" w:hAnsi="Arial" w:cs="Arial"/>
          <w:color w:val="326883"/>
          <w:spacing w:val="-15"/>
          <w:sz w:val="36"/>
          <w:szCs w:val="36"/>
        </w:rPr>
        <w:t>package.json</w:t>
      </w:r>
      <w:proofErr w:type="spellEnd"/>
      <w:proofErr w:type="gramEnd"/>
    </w:p>
    <w:p w14:paraId="1391CC4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If we take another look at our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in Atom, we should see that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has added five as a dependency of our project.</w:t>
      </w:r>
    </w:p>
    <w:p w14:paraId="5B56CC35"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nl"/>
          <w:rFonts w:ascii="inherit" w:hAnsi="inherit" w:cs="Arial"/>
          <w:b/>
          <w:bCs/>
          <w:color w:val="990000"/>
          <w:bdr w:val="none" w:sz="0" w:space="0" w:color="auto" w:frame="1"/>
          <w:shd w:val="clear" w:color="auto" w:fill="F2F2F2"/>
        </w:rPr>
        <w:t>"dependencies"</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BE4F63B"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"five"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"^0.8.0"</w:t>
      </w:r>
    </w:p>
    <w:p w14:paraId="09C6FB45"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1A244A2"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package-</w:t>
      </w:r>
      <w:proofErr w:type="spellStart"/>
      <w:proofErr w:type="gramStart"/>
      <w:r>
        <w:rPr>
          <w:rFonts w:ascii="Arial" w:hAnsi="Arial" w:cs="Arial"/>
          <w:color w:val="326883"/>
          <w:spacing w:val="-15"/>
          <w:sz w:val="36"/>
          <w:szCs w:val="36"/>
        </w:rPr>
        <w:t>lock.json</w:t>
      </w:r>
      <w:proofErr w:type="spellEnd"/>
      <w:proofErr w:type="gramEnd"/>
    </w:p>
    <w:p w14:paraId="392FC80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package-</w:t>
      </w:r>
      <w:proofErr w:type="spellStart"/>
      <w:r>
        <w:rPr>
          <w:rFonts w:ascii="Arial" w:hAnsi="Arial" w:cs="Arial"/>
          <w:color w:val="373737"/>
          <w:sz w:val="26"/>
          <w:szCs w:val="26"/>
        </w:rPr>
        <w:t>lock.json</w:t>
      </w:r>
      <w:proofErr w:type="spellEnd"/>
      <w:r>
        <w:rPr>
          <w:rFonts w:ascii="Arial" w:hAnsi="Arial" w:cs="Arial"/>
          <w:color w:val="373737"/>
          <w:sz w:val="26"/>
          <w:szCs w:val="26"/>
        </w:rPr>
        <w:t xml:space="preserve"> file is generated whenever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modifies either our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or </w:t>
      </w:r>
      <w:proofErr w:type="spellStart"/>
      <w:r>
        <w:rPr>
          <w:rFonts w:ascii="Arial" w:hAnsi="Arial" w:cs="Arial"/>
          <w:color w:val="373737"/>
          <w:sz w:val="26"/>
          <w:szCs w:val="26"/>
        </w:rPr>
        <w:t>node_modules</w:t>
      </w:r>
      <w:proofErr w:type="spellEnd"/>
      <w:r>
        <w:rPr>
          <w:rFonts w:ascii="Arial" w:hAnsi="Arial" w:cs="Arial"/>
          <w:color w:val="373737"/>
          <w:sz w:val="26"/>
          <w:szCs w:val="26"/>
        </w:rPr>
        <w:t xml:space="preserve">. The purpose of this file is to ensure that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will always be able to get the correct versions of our dependencies. This also applies to the dependencies of our dependencies, the version numbers of which aren’t tracked in our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w:t>
      </w:r>
    </w:p>
    <w:p w14:paraId="791991D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one of the packages that our project is dependent on was to be updated and introduce breaking changes, our code would stop working. In this case we might not want to update to the latest version, which is the default behaviour.</w:t>
      </w:r>
    </w:p>
    <w:p w14:paraId="64FC5153"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Semantic Versioning</w:t>
      </w:r>
    </w:p>
    <w:p w14:paraId="3EC8B8C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Let’s take a minute a to talk about the version numbers that we can see in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and package-</w:t>
      </w:r>
      <w:proofErr w:type="spellStart"/>
      <w:r>
        <w:rPr>
          <w:rFonts w:ascii="Arial" w:hAnsi="Arial" w:cs="Arial"/>
          <w:color w:val="373737"/>
          <w:sz w:val="26"/>
          <w:szCs w:val="26"/>
        </w:rPr>
        <w:t>lock.json</w:t>
      </w:r>
      <w:proofErr w:type="spellEnd"/>
      <w:r>
        <w:rPr>
          <w:rFonts w:ascii="Arial" w:hAnsi="Arial" w:cs="Arial"/>
          <w:color w:val="373737"/>
          <w:sz w:val="26"/>
          <w:szCs w:val="26"/>
        </w:rPr>
        <w:t xml:space="preserve"> and what they mean.</w:t>
      </w:r>
    </w:p>
    <w:p w14:paraId="3565FCD8" w14:textId="77777777" w:rsidR="00224A80" w:rsidRDefault="00224A80" w:rsidP="00224A80">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nl"/>
          <w:rFonts w:ascii="inherit" w:hAnsi="inherit" w:cs="Arial"/>
          <w:b/>
          <w:bCs/>
          <w:color w:val="990000"/>
          <w:bdr w:val="none" w:sz="0" w:space="0" w:color="auto" w:frame="1"/>
          <w:shd w:val="clear" w:color="auto" w:fill="F2F2F2"/>
        </w:rPr>
        <w:t>"version"</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"1.0.0"</w:t>
      </w:r>
    </w:p>
    <w:p w14:paraId="24A1ADA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first thing that you might notice is that they’re split in to three distinct parts. We can refer to these parts (from left to right) as the major, minor and patch version numbers. These numbers are incremented each time a new version is released.</w:t>
      </w:r>
    </w:p>
    <w:p w14:paraId="6990C36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patch release number is incremented if only backwards compatible bug fixes are included in this version.</w:t>
      </w:r>
    </w:p>
    <w:p w14:paraId="71A616E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minor release number is incremented if a substantial amount of new functionality or improvements are added in this version. A minor release may also include patch level changes. The patch version will always reset to zero when a new minor version is released.</w:t>
      </w:r>
    </w:p>
    <w:p w14:paraId="0BCA2BE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major release number is incremented when backwards incompatible changes are released. A major release may also contain both minor and patch level changes. The patch and minor versions will always reset to zero when a new major version is released.</w:t>
      </w:r>
    </w:p>
    <w:p w14:paraId="66034AE8"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Running an existing project</w:t>
      </w:r>
    </w:p>
    <w:p w14:paraId="275D882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Imagine for a second that this was someone else’s project that we had cloned from GitHub. Their </w:t>
      </w:r>
      <w:proofErr w:type="spellStart"/>
      <w:r>
        <w:rPr>
          <w:rFonts w:ascii="Arial" w:hAnsi="Arial" w:cs="Arial"/>
          <w:color w:val="373737"/>
          <w:sz w:val="26"/>
          <w:szCs w:val="26"/>
        </w:rPr>
        <w:t>node_modules</w:t>
      </w:r>
      <w:proofErr w:type="spellEnd"/>
      <w:r>
        <w:rPr>
          <w:rFonts w:ascii="Arial" w:hAnsi="Arial" w:cs="Arial"/>
          <w:color w:val="373737"/>
          <w:sz w:val="26"/>
          <w:szCs w:val="26"/>
        </w:rPr>
        <w:t xml:space="preserve"> were added to </w:t>
      </w:r>
      <w:proofErr w:type="gramStart"/>
      <w:r>
        <w:rPr>
          <w:rFonts w:ascii="Arial" w:hAnsi="Arial" w:cs="Arial"/>
          <w:color w:val="373737"/>
          <w:sz w:val="26"/>
          <w:szCs w:val="26"/>
        </w:rPr>
        <w:t>their .</w:t>
      </w:r>
      <w:proofErr w:type="spellStart"/>
      <w:r>
        <w:rPr>
          <w:rFonts w:ascii="Arial" w:hAnsi="Arial" w:cs="Arial"/>
          <w:color w:val="373737"/>
          <w:sz w:val="26"/>
          <w:szCs w:val="26"/>
        </w:rPr>
        <w:t>gitignore</w:t>
      </w:r>
      <w:proofErr w:type="spellEnd"/>
      <w:proofErr w:type="gramEnd"/>
      <w:r>
        <w:rPr>
          <w:rFonts w:ascii="Arial" w:hAnsi="Arial" w:cs="Arial"/>
          <w:color w:val="373737"/>
          <w:sz w:val="26"/>
          <w:szCs w:val="26"/>
        </w:rPr>
        <w:t>, so we need to install the dependencies of the project before we can run it.</w:t>
      </w:r>
    </w:p>
    <w:p w14:paraId="4A3C8918"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Ask the students not to follow along here</w:t>
      </w:r>
    </w:p>
    <w:p w14:paraId="0F644A8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rm</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-rf</w:t>
      </w:r>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node_modules</w:t>
      </w:r>
      <w:proofErr w:type="spellEnd"/>
    </w:p>
    <w:p w14:paraId="158B79E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ls</w:t>
      </w:r>
    </w:p>
    <w:p w14:paraId="22D0657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package-</w:t>
      </w:r>
      <w:proofErr w:type="spellStart"/>
      <w:proofErr w:type="gramStart"/>
      <w:r>
        <w:rPr>
          <w:rStyle w:val="c"/>
          <w:rFonts w:ascii="inherit" w:hAnsi="inherit" w:cs="Arial"/>
          <w:i/>
          <w:iCs/>
          <w:color w:val="777772"/>
          <w:bdr w:val="none" w:sz="0" w:space="0" w:color="auto" w:frame="1"/>
          <w:shd w:val="clear" w:color="auto" w:fill="F2F2F2"/>
        </w:rPr>
        <w:t>lock.json</w:t>
      </w:r>
      <w:proofErr w:type="spellEnd"/>
      <w:proofErr w:type="gramEnd"/>
    </w:p>
    <w:p w14:paraId="2FD24CB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proofErr w:type="gramStart"/>
      <w:r>
        <w:rPr>
          <w:rStyle w:val="c"/>
          <w:rFonts w:ascii="inherit" w:hAnsi="inherit" w:cs="Arial"/>
          <w:i/>
          <w:iCs/>
          <w:color w:val="777772"/>
          <w:bdr w:val="none" w:sz="0" w:space="0" w:color="auto" w:frame="1"/>
          <w:shd w:val="clear" w:color="auto" w:fill="F2F2F2"/>
        </w:rPr>
        <w:t>package.json</w:t>
      </w:r>
      <w:proofErr w:type="spellEnd"/>
      <w:proofErr w:type="gramEnd"/>
    </w:p>
    <w:p w14:paraId="31D50BC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use the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install</w:t>
      </w:r>
      <w:r>
        <w:rPr>
          <w:rFonts w:ascii="Arial" w:hAnsi="Arial" w:cs="Arial"/>
          <w:color w:val="373737"/>
          <w:sz w:val="26"/>
          <w:szCs w:val="26"/>
        </w:rPr>
        <w:t xml:space="preserve"> command, without passing any arguments to it,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will look at the dependencies in our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and install everything from the dependency list.</w:t>
      </w:r>
    </w:p>
    <w:p w14:paraId="553287B8" w14:textId="77777777" w:rsidR="00224A80" w:rsidRDefault="00224A80" w:rsidP="00224A80">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We can use </w:t>
      </w:r>
      <w:proofErr w:type="spellStart"/>
      <w:r>
        <w:rPr>
          <w:rStyle w:val="HTMLCode"/>
          <w:rFonts w:ascii="Arial" w:hAnsi="Arial" w:cs="Arial"/>
          <w:color w:val="666666"/>
          <w:bdr w:val="none" w:sz="0" w:space="0" w:color="auto" w:frame="1"/>
          <w:shd w:val="clear" w:color="auto" w:fill="F2F2F2"/>
        </w:rPr>
        <w:t>npm</w:t>
      </w:r>
      <w:proofErr w:type="spellEnd"/>
      <w:r>
        <w:rPr>
          <w:rStyle w:val="HTMLCode"/>
          <w:rFonts w:ascii="Arial" w:hAnsi="Arial" w:cs="Arial"/>
          <w:color w:val="666666"/>
          <w:bdr w:val="none" w:sz="0" w:space="0" w:color="auto" w:frame="1"/>
          <w:shd w:val="clear" w:color="auto" w:fill="F2F2F2"/>
        </w:rPr>
        <w:t xml:space="preserve"> </w:t>
      </w:r>
      <w:proofErr w:type="spellStart"/>
      <w:r>
        <w:rPr>
          <w:rStyle w:val="HTMLCode"/>
          <w:rFonts w:ascii="Arial" w:hAnsi="Arial" w:cs="Arial"/>
          <w:color w:val="666666"/>
          <w:bdr w:val="none" w:sz="0" w:space="0" w:color="auto" w:frame="1"/>
          <w:shd w:val="clear" w:color="auto" w:fill="F2F2F2"/>
        </w:rPr>
        <w:t>i</w:t>
      </w:r>
      <w:proofErr w:type="spellEnd"/>
      <w:r>
        <w:rPr>
          <w:rFonts w:ascii="Arial" w:hAnsi="Arial" w:cs="Arial"/>
          <w:color w:val="666666"/>
          <w:sz w:val="26"/>
          <w:szCs w:val="26"/>
        </w:rPr>
        <w:t> as shorthand for </w:t>
      </w:r>
      <w:proofErr w:type="spellStart"/>
      <w:r>
        <w:rPr>
          <w:rStyle w:val="HTMLCode"/>
          <w:rFonts w:ascii="Arial" w:hAnsi="Arial" w:cs="Arial"/>
          <w:color w:val="666666"/>
          <w:bdr w:val="none" w:sz="0" w:space="0" w:color="auto" w:frame="1"/>
          <w:shd w:val="clear" w:color="auto" w:fill="F2F2F2"/>
        </w:rPr>
        <w:t>npm</w:t>
      </w:r>
      <w:proofErr w:type="spellEnd"/>
      <w:r>
        <w:rPr>
          <w:rStyle w:val="HTMLCode"/>
          <w:rFonts w:ascii="Arial" w:hAnsi="Arial" w:cs="Arial"/>
          <w:color w:val="666666"/>
          <w:bdr w:val="none" w:sz="0" w:space="0" w:color="auto" w:frame="1"/>
          <w:shd w:val="clear" w:color="auto" w:fill="F2F2F2"/>
        </w:rPr>
        <w:t xml:space="preserve"> install</w:t>
      </w:r>
    </w:p>
    <w:p w14:paraId="0E8D8C4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install</w:t>
      </w:r>
    </w:p>
    <w:p w14:paraId="674BC2A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ls</w:t>
      </w:r>
    </w:p>
    <w:p w14:paraId="6078783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node_modules</w:t>
      </w:r>
      <w:proofErr w:type="spellEnd"/>
    </w:p>
    <w:p w14:paraId="08A871C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package-</w:t>
      </w:r>
      <w:proofErr w:type="spellStart"/>
      <w:proofErr w:type="gramStart"/>
      <w:r>
        <w:rPr>
          <w:rStyle w:val="c"/>
          <w:rFonts w:ascii="inherit" w:hAnsi="inherit" w:cs="Arial"/>
          <w:i/>
          <w:iCs/>
          <w:color w:val="777772"/>
          <w:bdr w:val="none" w:sz="0" w:space="0" w:color="auto" w:frame="1"/>
          <w:shd w:val="clear" w:color="auto" w:fill="F2F2F2"/>
        </w:rPr>
        <w:t>lock.json</w:t>
      </w:r>
      <w:proofErr w:type="spellEnd"/>
      <w:proofErr w:type="gramEnd"/>
    </w:p>
    <w:p w14:paraId="4121C80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proofErr w:type="gramStart"/>
      <w:r>
        <w:rPr>
          <w:rStyle w:val="c"/>
          <w:rFonts w:ascii="inherit" w:hAnsi="inherit" w:cs="Arial"/>
          <w:i/>
          <w:iCs/>
          <w:color w:val="777772"/>
          <w:bdr w:val="none" w:sz="0" w:space="0" w:color="auto" w:frame="1"/>
          <w:shd w:val="clear" w:color="auto" w:fill="F2F2F2"/>
        </w:rPr>
        <w:t>package.json</w:t>
      </w:r>
      <w:proofErr w:type="spellEnd"/>
      <w:proofErr w:type="gramEnd"/>
    </w:p>
    <w:p w14:paraId="4804254A"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Using a Package</w:t>
      </w:r>
    </w:p>
    <w:p w14:paraId="621752C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Now that we’ve learned about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and installed a package, we can use its functionality in our project. The first thing that we’ll have to do is create a file to work in.</w:t>
      </w:r>
    </w:p>
    <w:p w14:paraId="33D0C19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five_play.js</w:t>
      </w:r>
    </w:p>
    <w:p w14:paraId="6AA08BE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 can access libraries that we have installed via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in our code using </w:t>
      </w:r>
      <w:r>
        <w:rPr>
          <w:rStyle w:val="HTMLCode"/>
          <w:rFonts w:ascii="Arial" w:hAnsi="Arial" w:cs="Arial"/>
          <w:color w:val="373737"/>
          <w:bdr w:val="none" w:sz="0" w:space="0" w:color="auto" w:frame="1"/>
          <w:shd w:val="clear" w:color="auto" w:fill="F2F2F2"/>
        </w:rPr>
        <w:t>require</w:t>
      </w:r>
      <w:r>
        <w:rPr>
          <w:rFonts w:ascii="Arial" w:hAnsi="Arial" w:cs="Arial"/>
          <w:color w:val="373737"/>
          <w:sz w:val="26"/>
          <w:szCs w:val="26"/>
        </w:rPr>
        <w:t>. If we don’t specify a relative path</w:t>
      </w:r>
      <w:proofErr w:type="gramStart"/>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for example, then Node will know to look into our </w:t>
      </w:r>
      <w:proofErr w:type="spellStart"/>
      <w:r>
        <w:rPr>
          <w:rFonts w:ascii="Arial" w:hAnsi="Arial" w:cs="Arial"/>
          <w:color w:val="373737"/>
          <w:sz w:val="26"/>
          <w:szCs w:val="26"/>
        </w:rPr>
        <w:t>node_modules</w:t>
      </w:r>
      <w:proofErr w:type="spellEnd"/>
      <w:r>
        <w:rPr>
          <w:rFonts w:ascii="Arial" w:hAnsi="Arial" w:cs="Arial"/>
          <w:color w:val="373737"/>
          <w:sz w:val="26"/>
          <w:szCs w:val="26"/>
        </w:rPr>
        <w:t xml:space="preserve"> directory for that package.</w:t>
      </w:r>
    </w:p>
    <w:p w14:paraId="2C2353D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five_play.js</w:t>
      </w:r>
    </w:p>
    <w:p w14:paraId="62551B4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60546E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five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require</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five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37D849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Now that we have imported the library into our </w:t>
      </w:r>
      <w:proofErr w:type="gramStart"/>
      <w:r>
        <w:rPr>
          <w:rFonts w:ascii="Arial" w:hAnsi="Arial" w:cs="Arial"/>
          <w:color w:val="373737"/>
          <w:sz w:val="26"/>
          <w:szCs w:val="26"/>
        </w:rPr>
        <w:t>codebase</w:t>
      </w:r>
      <w:proofErr w:type="gramEnd"/>
      <w:r>
        <w:rPr>
          <w:rFonts w:ascii="Arial" w:hAnsi="Arial" w:cs="Arial"/>
          <w:color w:val="373737"/>
          <w:sz w:val="26"/>
          <w:szCs w:val="26"/>
        </w:rPr>
        <w:t xml:space="preserve"> we can use any of the methods that it provides us with freely.</w:t>
      </w:r>
    </w:p>
    <w:p w14:paraId="4153DD0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five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require</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five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9536FB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F2C52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spellStart"/>
      <w:proofErr w:type="gramStart"/>
      <w:r>
        <w:rPr>
          <w:rStyle w:val="nx"/>
          <w:rFonts w:ascii="Arial" w:hAnsi="Arial" w:cs="Arial"/>
          <w:color w:val="373737"/>
          <w:bdr w:val="none" w:sz="0" w:space="0" w:color="auto" w:frame="1"/>
          <w:shd w:val="clear" w:color="auto" w:fill="F2F2F2"/>
        </w:rPr>
        <w:t>five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upHigh</w:t>
      </w:r>
      <w:proofErr w:type="spellEnd"/>
      <w:proofErr w:type="gramEnd"/>
      <w:r>
        <w:rPr>
          <w:rStyle w:val="p"/>
          <w:rFonts w:ascii="Arial" w:hAnsi="Arial" w:cs="Arial"/>
          <w:color w:val="373737"/>
          <w:bdr w:val="none" w:sz="0" w:space="0" w:color="auto" w:frame="1"/>
          <w:shd w:val="clear" w:color="auto" w:fill="F2F2F2"/>
        </w:rPr>
        <w:t>());</w:t>
      </w:r>
    </w:p>
    <w:p w14:paraId="1C836AE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spellStart"/>
      <w:proofErr w:type="gramStart"/>
      <w:r>
        <w:rPr>
          <w:rStyle w:val="nx"/>
          <w:rFonts w:ascii="Arial" w:hAnsi="Arial" w:cs="Arial"/>
          <w:color w:val="373737"/>
          <w:bdr w:val="none" w:sz="0" w:space="0" w:color="auto" w:frame="1"/>
          <w:shd w:val="clear" w:color="auto" w:fill="F2F2F2"/>
        </w:rPr>
        <w:t>five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downLow</w:t>
      </w:r>
      <w:proofErr w:type="spellEnd"/>
      <w:proofErr w:type="gramEnd"/>
      <w:r>
        <w:rPr>
          <w:rStyle w:val="p"/>
          <w:rFonts w:ascii="Arial" w:hAnsi="Arial" w:cs="Arial"/>
          <w:color w:val="373737"/>
          <w:bdr w:val="none" w:sz="0" w:space="0" w:color="auto" w:frame="1"/>
          <w:shd w:val="clear" w:color="auto" w:fill="F2F2F2"/>
        </w:rPr>
        <w:t>());</w:t>
      </w:r>
    </w:p>
    <w:p w14:paraId="78A8D6B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spellStart"/>
      <w:proofErr w:type="gramStart"/>
      <w:r>
        <w:rPr>
          <w:rStyle w:val="nx"/>
          <w:rFonts w:ascii="Arial" w:hAnsi="Arial" w:cs="Arial"/>
          <w:color w:val="373737"/>
          <w:bdr w:val="none" w:sz="0" w:space="0" w:color="auto" w:frame="1"/>
          <w:shd w:val="clear" w:color="auto" w:fill="F2F2F2"/>
        </w:rPr>
        <w:t>five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tooSlow</w:t>
      </w:r>
      <w:proofErr w:type="spellEnd"/>
      <w:proofErr w:type="gramEnd"/>
      <w:r>
        <w:rPr>
          <w:rStyle w:val="p"/>
          <w:rFonts w:ascii="Arial" w:hAnsi="Arial" w:cs="Arial"/>
          <w:color w:val="373737"/>
          <w:bdr w:val="none" w:sz="0" w:space="0" w:color="auto" w:frame="1"/>
          <w:shd w:val="clear" w:color="auto" w:fill="F2F2F2"/>
        </w:rPr>
        <w:t>());</w:t>
      </w:r>
    </w:p>
    <w:p w14:paraId="004115A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⁵</w:t>
      </w:r>
    </w:p>
    <w:p w14:paraId="5BE94B8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₅</w:t>
      </w:r>
    </w:p>
    <w:p w14:paraId="2002CD3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-&gt; 5</w:t>
      </w:r>
    </w:p>
    <w:p w14:paraId="26886D8F"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5ADFDCF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What is a package manager?</w:t>
      </w:r>
    </w:p>
    <w:p w14:paraId="592CDDA6" w14:textId="77777777" w:rsidR="00224A80" w:rsidRDefault="00224A80" w:rsidP="00224A80">
      <w:pPr>
        <w:rPr>
          <w:rFonts w:ascii="Times New Roman" w:hAnsi="Times New Roman" w:cs="Times New Roman"/>
        </w:rPr>
      </w:pPr>
      <w:r>
        <w:t>Answer</w:t>
      </w:r>
    </w:p>
    <w:p w14:paraId="2940150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1A74753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What is </w:t>
      </w:r>
      <w:proofErr w:type="spellStart"/>
      <w:r>
        <w:rPr>
          <w:rFonts w:ascii="Arial" w:hAnsi="Arial" w:cs="Arial"/>
          <w:color w:val="373737"/>
          <w:sz w:val="26"/>
          <w:szCs w:val="26"/>
        </w:rPr>
        <w:t>npm</w:t>
      </w:r>
      <w:proofErr w:type="spellEnd"/>
      <w:r>
        <w:rPr>
          <w:rFonts w:ascii="Arial" w:hAnsi="Arial" w:cs="Arial"/>
          <w:color w:val="373737"/>
          <w:sz w:val="26"/>
          <w:szCs w:val="26"/>
        </w:rPr>
        <w:t>?</w:t>
      </w:r>
    </w:p>
    <w:p w14:paraId="00C131CC" w14:textId="77777777" w:rsidR="00224A80" w:rsidRDefault="00224A80" w:rsidP="00224A80">
      <w:pPr>
        <w:rPr>
          <w:rFonts w:ascii="Times New Roman" w:hAnsi="Times New Roman" w:cs="Times New Roman"/>
        </w:rPr>
      </w:pPr>
      <w:r>
        <w:t>Answer</w:t>
      </w:r>
    </w:p>
    <w:p w14:paraId="0EA013C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2E23D41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Where does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store the list of our dependencies?</w:t>
      </w:r>
    </w:p>
    <w:p w14:paraId="2F8C8C67" w14:textId="77777777" w:rsidR="00224A80" w:rsidRDefault="00224A80" w:rsidP="00224A80">
      <w:pPr>
        <w:rPr>
          <w:rFonts w:ascii="Times New Roman" w:hAnsi="Times New Roman" w:cs="Times New Roman"/>
        </w:rPr>
      </w:pPr>
      <w:r>
        <w:t>Answer</w:t>
      </w:r>
    </w:p>
    <w:p w14:paraId="3DF307E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2F83C94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does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install</w:t>
      </w:r>
      <w:r>
        <w:rPr>
          <w:rFonts w:ascii="Arial" w:hAnsi="Arial" w:cs="Arial"/>
          <w:color w:val="373737"/>
          <w:sz w:val="26"/>
          <w:szCs w:val="26"/>
        </w:rPr>
        <w:t> do when not passed any arguments?</w:t>
      </w:r>
    </w:p>
    <w:p w14:paraId="6DCD9789" w14:textId="77777777" w:rsidR="00224A80" w:rsidRDefault="00224A80" w:rsidP="00224A80">
      <w:pPr>
        <w:rPr>
          <w:rFonts w:ascii="Times New Roman" w:hAnsi="Times New Roman" w:cs="Times New Roman"/>
        </w:rPr>
      </w:pPr>
      <w:r>
        <w:t>Answer</w:t>
      </w:r>
    </w:p>
    <w:p w14:paraId="033B4E72"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153D1FA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Now that we can use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we have access to hundreds of thousands of packages that can help us to accomplish tasks that we would either be unable to complete on our </w:t>
      </w:r>
      <w:proofErr w:type="gramStart"/>
      <w:r>
        <w:rPr>
          <w:rFonts w:ascii="Arial" w:hAnsi="Arial" w:cs="Arial"/>
          <w:color w:val="373737"/>
          <w:sz w:val="26"/>
          <w:szCs w:val="26"/>
        </w:rPr>
        <w:t>own, or</w:t>
      </w:r>
      <w:proofErr w:type="gramEnd"/>
      <w:r>
        <w:rPr>
          <w:rFonts w:ascii="Arial" w:hAnsi="Arial" w:cs="Arial"/>
          <w:color w:val="373737"/>
          <w:sz w:val="26"/>
          <w:szCs w:val="26"/>
        </w:rPr>
        <w:t xml:space="preserve"> would take considerably more time.</w:t>
      </w:r>
    </w:p>
    <w:p w14:paraId="64F3A13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These packages will be invaluable for things like unit testing, running a web server or connecting to a database throughout the rest of this module.</w:t>
      </w:r>
    </w:p>
    <w:p w14:paraId="717C5BCC"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Further Resources</w:t>
      </w:r>
    </w:p>
    <w:p w14:paraId="4ADA9061"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proofErr w:type="spellStart"/>
      <w:r>
        <w:rPr>
          <w:rFonts w:ascii="Arial" w:hAnsi="Arial" w:cs="Arial"/>
          <w:color w:val="373737"/>
          <w:sz w:val="26"/>
          <w:szCs w:val="26"/>
        </w:rPr>
        <w:t>npm</w:t>
      </w:r>
      <w:proofErr w:type="spellEnd"/>
      <w:r>
        <w:rPr>
          <w:rFonts w:ascii="Arial" w:hAnsi="Arial" w:cs="Arial"/>
          <w:color w:val="373737"/>
          <w:sz w:val="26"/>
          <w:szCs w:val="26"/>
        </w:rPr>
        <w:t xml:space="preserve"> - </w:t>
      </w:r>
      <w:proofErr w:type="spellStart"/>
      <w:r>
        <w:rPr>
          <w:rFonts w:ascii="Arial" w:hAnsi="Arial" w:cs="Arial"/>
          <w:color w:val="373737"/>
          <w:sz w:val="26"/>
          <w:szCs w:val="26"/>
        </w:rPr>
        <w:fldChar w:fldCharType="begin"/>
      </w:r>
      <w:r>
        <w:rPr>
          <w:rFonts w:ascii="Arial" w:hAnsi="Arial" w:cs="Arial"/>
          <w:color w:val="373737"/>
          <w:sz w:val="26"/>
          <w:szCs w:val="26"/>
        </w:rPr>
        <w:instrText xml:space="preserve"> HYPERLINK "https://docs.npmjs.com/files/package.json" \t "_blank" </w:instrText>
      </w:r>
      <w:r>
        <w:rPr>
          <w:rFonts w:ascii="Arial" w:hAnsi="Arial" w:cs="Arial"/>
          <w:color w:val="373737"/>
          <w:sz w:val="26"/>
          <w:szCs w:val="26"/>
        </w:rPr>
        <w:fldChar w:fldCharType="separate"/>
      </w:r>
      <w:r>
        <w:rPr>
          <w:rStyle w:val="Hyperlink"/>
          <w:rFonts w:ascii="Arial" w:hAnsi="Arial" w:cs="Arial"/>
          <w:color w:val="0F79D0"/>
          <w:sz w:val="26"/>
          <w:szCs w:val="26"/>
          <w:bdr w:val="none" w:sz="0" w:space="0" w:color="auto" w:frame="1"/>
        </w:rPr>
        <w:t>package.json</w:t>
      </w:r>
      <w:proofErr w:type="spellEnd"/>
      <w:r>
        <w:rPr>
          <w:rFonts w:ascii="Arial" w:hAnsi="Arial" w:cs="Arial"/>
          <w:color w:val="373737"/>
          <w:sz w:val="26"/>
          <w:szCs w:val="26"/>
        </w:rPr>
        <w:fldChar w:fldCharType="end"/>
      </w:r>
      <w:r>
        <w:rPr>
          <w:rFonts w:ascii="Arial" w:hAnsi="Arial" w:cs="Arial"/>
          <w:color w:val="373737"/>
          <w:sz w:val="26"/>
          <w:szCs w:val="26"/>
        </w:rPr>
        <w:br/>
      </w:r>
      <w:proofErr w:type="spellStart"/>
      <w:r>
        <w:rPr>
          <w:rFonts w:ascii="Arial" w:hAnsi="Arial" w:cs="Arial"/>
          <w:color w:val="373737"/>
          <w:sz w:val="26"/>
          <w:szCs w:val="26"/>
        </w:rPr>
        <w:t>npm</w:t>
      </w:r>
      <w:proofErr w:type="spellEnd"/>
      <w:r>
        <w:rPr>
          <w:rFonts w:ascii="Arial" w:hAnsi="Arial" w:cs="Arial"/>
          <w:color w:val="373737"/>
          <w:sz w:val="26"/>
          <w:szCs w:val="26"/>
        </w:rPr>
        <w:t xml:space="preserve"> - </w:t>
      </w:r>
      <w:hyperlink r:id="rId16" w:tgtFrame="_blank" w:history="1">
        <w:r>
          <w:rPr>
            <w:rStyle w:val="Hyperlink"/>
            <w:rFonts w:ascii="Arial" w:hAnsi="Arial" w:cs="Arial"/>
            <w:color w:val="0F79D0"/>
            <w:sz w:val="26"/>
            <w:szCs w:val="26"/>
            <w:bdr w:val="none" w:sz="0" w:space="0" w:color="auto" w:frame="1"/>
          </w:rPr>
          <w:t>package-</w:t>
        </w:r>
        <w:proofErr w:type="spellStart"/>
        <w:r>
          <w:rPr>
            <w:rStyle w:val="Hyperlink"/>
            <w:rFonts w:ascii="Arial" w:hAnsi="Arial" w:cs="Arial"/>
            <w:color w:val="0F79D0"/>
            <w:sz w:val="26"/>
            <w:szCs w:val="26"/>
            <w:bdr w:val="none" w:sz="0" w:space="0" w:color="auto" w:frame="1"/>
          </w:rPr>
          <w:t>lock.json</w:t>
        </w:r>
        <w:proofErr w:type="spellEnd"/>
      </w:hyperlink>
      <w:r>
        <w:rPr>
          <w:rFonts w:ascii="Arial" w:hAnsi="Arial" w:cs="Arial"/>
          <w:color w:val="373737"/>
          <w:sz w:val="26"/>
          <w:szCs w:val="26"/>
        </w:rPr>
        <w:br/>
      </w:r>
      <w:hyperlink r:id="rId17" w:tgtFrame="_blank" w:history="1">
        <w:r>
          <w:rPr>
            <w:rStyle w:val="Hyperlink"/>
            <w:rFonts w:ascii="Arial" w:hAnsi="Arial" w:cs="Arial"/>
            <w:color w:val="0F79D0"/>
            <w:sz w:val="26"/>
            <w:szCs w:val="26"/>
            <w:bdr w:val="none" w:sz="0" w:space="0" w:color="auto" w:frame="1"/>
          </w:rPr>
          <w:t>Semantic versioning</w:t>
        </w:r>
      </w:hyperlink>
    </w:p>
    <w:p w14:paraId="7968B564"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Test-Driven Development Using Assert and Mocha</w:t>
      </w:r>
    </w:p>
    <w:p w14:paraId="4103A853"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75 minutes</w:t>
      </w:r>
    </w:p>
    <w:p w14:paraId="445D60AD"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4D52B599" w14:textId="77777777" w:rsidR="00224A80" w:rsidRDefault="00224A80" w:rsidP="00224A80">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Be able to write basic tests using Node’s Assert module</w:t>
      </w:r>
    </w:p>
    <w:p w14:paraId="790D85DF" w14:textId="77777777" w:rsidR="00224A80" w:rsidRDefault="00224A80" w:rsidP="00224A80">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Be able to write unit tests using Assert in combination with Mocha</w:t>
      </w:r>
    </w:p>
    <w:p w14:paraId="16D5AD4E" w14:textId="77777777" w:rsidR="00224A80" w:rsidRDefault="00224A80" w:rsidP="00224A80">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run test files with Mocha using </w:t>
      </w:r>
      <w:proofErr w:type="gramStart"/>
      <w:r>
        <w:rPr>
          <w:rFonts w:ascii="Arial" w:hAnsi="Arial" w:cs="Arial"/>
          <w:color w:val="373737"/>
          <w:sz w:val="26"/>
          <w:szCs w:val="26"/>
        </w:rPr>
        <w:t>an</w:t>
      </w:r>
      <w:proofErr w:type="gramEnd"/>
      <w:r>
        <w:rPr>
          <w:rFonts w:ascii="Arial" w:hAnsi="Arial" w:cs="Arial"/>
          <w:color w:val="373737"/>
          <w:sz w:val="26"/>
          <w:szCs w:val="26"/>
        </w:rPr>
        <w:t xml:space="preserv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script</w:t>
      </w:r>
    </w:p>
    <w:p w14:paraId="1E665564"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p w14:paraId="56E69ED0"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We’ve learned the fundamentals of JavaScript and we’re able to use them to write some fairly robust code, but how can we be sure that our code works?</w:t>
      </w:r>
    </w:p>
    <w:p w14:paraId="6867885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We could use </w:t>
      </w:r>
      <w:proofErr w:type="gramStart"/>
      <w:r>
        <w:rPr>
          <w:rStyle w:val="HTMLCode"/>
          <w:rFonts w:ascii="Arial" w:hAnsi="Arial" w:cs="Arial"/>
          <w:color w:val="373737"/>
          <w:bdr w:val="none" w:sz="0" w:space="0" w:color="auto" w:frame="1"/>
          <w:shd w:val="clear" w:color="auto" w:fill="F2F2F2"/>
        </w:rPr>
        <w:t>console.log(</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to verify that our functions have the expected output, but then our code would be littered with redundant statements that aren’t relevant to its functionality.</w:t>
      </w:r>
    </w:p>
    <w:p w14:paraId="66E5AE2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could remove those </w:t>
      </w:r>
      <w:proofErr w:type="gramStart"/>
      <w:r>
        <w:rPr>
          <w:rStyle w:val="HTMLCode"/>
          <w:rFonts w:ascii="Arial" w:hAnsi="Arial" w:cs="Arial"/>
          <w:color w:val="373737"/>
          <w:bdr w:val="none" w:sz="0" w:space="0" w:color="auto" w:frame="1"/>
          <w:shd w:val="clear" w:color="auto" w:fill="F2F2F2"/>
        </w:rPr>
        <w:t>console.log(</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s once we’re satisfied that our code works, but then how would we test that our code still works if we were to refactor it?</w:t>
      </w:r>
    </w:p>
    <w:p w14:paraId="1457958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Unit tests to the rescue!</w:t>
      </w:r>
    </w:p>
    <w:p w14:paraId="7F10BAE0"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Assert</w:t>
      </w:r>
    </w:p>
    <w:p w14:paraId="3FDE2B3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Node ships with a basic testing module out of the box which we can use to unit test our code. This module provides us with a set of assertion methods that can be used for testing.</w:t>
      </w:r>
    </w:p>
    <w:p w14:paraId="492CE95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These testing tools are quite primitive, in that they don’t offer much functionality, and are usually used in tandem with a testing framework like Mocha as a result.</w:t>
      </w:r>
    </w:p>
    <w:p w14:paraId="5AFFD0C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We’ll begin by taking a look at Node’s Assert module on </w:t>
      </w:r>
      <w:proofErr w:type="spellStart"/>
      <w:proofErr w:type="gramStart"/>
      <w:r>
        <w:rPr>
          <w:rFonts w:ascii="Arial" w:hAnsi="Arial" w:cs="Arial"/>
          <w:color w:val="373737"/>
          <w:sz w:val="26"/>
          <w:szCs w:val="26"/>
        </w:rPr>
        <w:t>it’s</w:t>
      </w:r>
      <w:proofErr w:type="spellEnd"/>
      <w:proofErr w:type="gramEnd"/>
      <w:r>
        <w:rPr>
          <w:rFonts w:ascii="Arial" w:hAnsi="Arial" w:cs="Arial"/>
          <w:color w:val="373737"/>
          <w:sz w:val="26"/>
          <w:szCs w:val="26"/>
        </w:rPr>
        <w:t xml:space="preserve"> own so that we can get a feel for how it works before we start using it with a testing framework.</w:t>
      </w:r>
    </w:p>
    <w:p w14:paraId="22F9EC11"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Writing Tests with Assert</w:t>
      </w:r>
    </w:p>
    <w:p w14:paraId="68E2065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first thing that we’ll need to do is create a .</w:t>
      </w:r>
      <w:proofErr w:type="spellStart"/>
      <w:r>
        <w:rPr>
          <w:rFonts w:ascii="Arial" w:hAnsi="Arial" w:cs="Arial"/>
          <w:color w:val="373737"/>
          <w:sz w:val="26"/>
          <w:szCs w:val="26"/>
        </w:rPr>
        <w:t>js</w:t>
      </w:r>
      <w:proofErr w:type="spellEnd"/>
      <w:r>
        <w:rPr>
          <w:rFonts w:ascii="Arial" w:hAnsi="Arial" w:cs="Arial"/>
          <w:color w:val="373737"/>
          <w:sz w:val="26"/>
          <w:szCs w:val="26"/>
        </w:rPr>
        <w:t xml:space="preserve"> file to work in.</w:t>
      </w:r>
    </w:p>
    <w:p w14:paraId="421B14D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play.js</w:t>
      </w:r>
    </w:p>
    <w:p w14:paraId="23FB945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Node ships with the </w:t>
      </w:r>
      <w:r>
        <w:rPr>
          <w:rStyle w:val="HTMLCode"/>
          <w:rFonts w:ascii="Arial" w:hAnsi="Arial" w:cs="Arial"/>
          <w:color w:val="373737"/>
          <w:bdr w:val="none" w:sz="0" w:space="0" w:color="auto" w:frame="1"/>
          <w:shd w:val="clear" w:color="auto" w:fill="F2F2F2"/>
        </w:rPr>
        <w:t>assert</w:t>
      </w:r>
      <w:r>
        <w:rPr>
          <w:rFonts w:ascii="Arial" w:hAnsi="Arial" w:cs="Arial"/>
          <w:color w:val="373737"/>
          <w:sz w:val="26"/>
          <w:szCs w:val="26"/>
        </w:rPr>
        <w:t> module out of the box, but if we want to use it then we have to </w:t>
      </w:r>
      <w:r>
        <w:rPr>
          <w:rStyle w:val="HTMLCode"/>
          <w:rFonts w:ascii="Arial" w:hAnsi="Arial" w:cs="Arial"/>
          <w:color w:val="373737"/>
          <w:bdr w:val="none" w:sz="0" w:space="0" w:color="auto" w:frame="1"/>
          <w:shd w:val="clear" w:color="auto" w:fill="F2F2F2"/>
        </w:rPr>
        <w:t>require</w:t>
      </w:r>
      <w:r>
        <w:rPr>
          <w:rFonts w:ascii="Arial" w:hAnsi="Arial" w:cs="Arial"/>
          <w:color w:val="373737"/>
          <w:sz w:val="26"/>
          <w:szCs w:val="26"/>
        </w:rPr>
        <w:t> it.</w:t>
      </w:r>
    </w:p>
    <w:p w14:paraId="05776AD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play.js</w:t>
      </w:r>
    </w:p>
    <w:p w14:paraId="514B40C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F01F23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assert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require</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assert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8B6A1A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we’re ready to start writing some basic tests.</w:t>
      </w:r>
    </w:p>
    <w:p w14:paraId="3163F31C" w14:textId="77777777" w:rsidR="00224A80" w:rsidRDefault="00224A80" w:rsidP="00224A80">
      <w:pPr>
        <w:pStyle w:val="Heading3"/>
        <w:spacing w:before="0" w:beforeAutospacing="0" w:after="0" w:afterAutospacing="0"/>
        <w:textAlignment w:val="baseline"/>
        <w:rPr>
          <w:rFonts w:ascii="Arial" w:hAnsi="Arial" w:cs="Arial"/>
          <w:color w:val="326883"/>
          <w:spacing w:val="-15"/>
          <w:sz w:val="36"/>
          <w:szCs w:val="36"/>
        </w:rPr>
      </w:pPr>
      <w:proofErr w:type="spellStart"/>
      <w:proofErr w:type="gramStart"/>
      <w:r>
        <w:rPr>
          <w:rStyle w:val="HTMLCode"/>
          <w:rFonts w:ascii="Arial" w:hAnsi="Arial" w:cs="Arial"/>
          <w:color w:val="326883"/>
          <w:spacing w:val="-15"/>
          <w:bdr w:val="none" w:sz="0" w:space="0" w:color="auto" w:frame="1"/>
          <w:shd w:val="clear" w:color="auto" w:fill="F2F2F2"/>
        </w:rPr>
        <w:t>assert.equal</w:t>
      </w:r>
      <w:proofErr w:type="spellEnd"/>
      <w:proofErr w:type="gramEnd"/>
      <w:r>
        <w:rPr>
          <w:rStyle w:val="HTMLCode"/>
          <w:rFonts w:ascii="Arial" w:hAnsi="Arial" w:cs="Arial"/>
          <w:color w:val="326883"/>
          <w:spacing w:val="-15"/>
          <w:bdr w:val="none" w:sz="0" w:space="0" w:color="auto" w:frame="1"/>
          <w:shd w:val="clear" w:color="auto" w:fill="F2F2F2"/>
        </w:rPr>
        <w:t>()</w:t>
      </w:r>
    </w:p>
    <w:p w14:paraId="62724D8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that we have access to the </w:t>
      </w:r>
      <w:r>
        <w:rPr>
          <w:rStyle w:val="HTMLCode"/>
          <w:rFonts w:ascii="Arial" w:hAnsi="Arial" w:cs="Arial"/>
          <w:color w:val="373737"/>
          <w:bdr w:val="none" w:sz="0" w:space="0" w:color="auto" w:frame="1"/>
          <w:shd w:val="clear" w:color="auto" w:fill="F2F2F2"/>
        </w:rPr>
        <w:t>assert</w:t>
      </w:r>
      <w:r>
        <w:rPr>
          <w:rFonts w:ascii="Arial" w:hAnsi="Arial" w:cs="Arial"/>
          <w:color w:val="373737"/>
          <w:sz w:val="26"/>
          <w:szCs w:val="26"/>
        </w:rPr>
        <w:t> module, we can use any of the methods that come with it. We can use the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 to check if two values are the same, just like you might have done when unit testing in other languages.</w:t>
      </w:r>
    </w:p>
    <w:p w14:paraId="5615953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equal</w:t>
      </w:r>
      <w:proofErr w:type="spellEnd"/>
      <w:proofErr w:type="gramEnd"/>
      <w:r>
        <w:rPr>
          <w:rStyle w:val="p"/>
          <w:rFonts w:ascii="Arial" w:hAnsi="Arial" w:cs="Arial"/>
          <w:color w:val="373737"/>
          <w:bdr w:val="none" w:sz="0" w:space="0" w:color="auto" w:frame="1"/>
          <w:shd w:val="clear" w:color="auto" w:fill="F2F2F2"/>
        </w:rPr>
        <w:t>(</w:t>
      </w:r>
      <w:r>
        <w:rPr>
          <w:rStyle w:val="kc"/>
          <w:rFonts w:ascii="inherit"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p>
    <w:p w14:paraId="1509BF3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then run our tests in the same way that we would run any other .</w:t>
      </w:r>
      <w:proofErr w:type="spellStart"/>
      <w:r>
        <w:rPr>
          <w:rFonts w:ascii="Arial" w:hAnsi="Arial" w:cs="Arial"/>
          <w:color w:val="373737"/>
          <w:sz w:val="26"/>
          <w:szCs w:val="26"/>
        </w:rPr>
        <w:t>js</w:t>
      </w:r>
      <w:proofErr w:type="spellEnd"/>
      <w:r>
        <w:rPr>
          <w:rFonts w:ascii="Arial" w:hAnsi="Arial" w:cs="Arial"/>
          <w:color w:val="373737"/>
          <w:sz w:val="26"/>
          <w:szCs w:val="26"/>
        </w:rPr>
        <w:t xml:space="preserve"> file.</w:t>
      </w:r>
    </w:p>
    <w:p w14:paraId="31F953D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node play.js</w:t>
      </w:r>
    </w:p>
    <w:p w14:paraId="4512DF3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Notice that we don’t get any feedback at all. This isn’t ideal. Node will only tell us if our tests are failing. Let’s break our test and see what happens.</w:t>
      </w:r>
    </w:p>
    <w:p w14:paraId="0009EE9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equal</w:t>
      </w:r>
      <w:proofErr w:type="spellEnd"/>
      <w:proofErr w:type="gramEnd"/>
      <w:r>
        <w:rPr>
          <w:rStyle w:val="p"/>
          <w:rFonts w:ascii="Arial" w:hAnsi="Arial" w:cs="Arial"/>
          <w:color w:val="373737"/>
          <w:bdr w:val="none" w:sz="0" w:space="0" w:color="auto" w:frame="1"/>
          <w:shd w:val="clear" w:color="auto" w:fill="F2F2F2"/>
        </w:rPr>
        <w:t>(</w:t>
      </w:r>
      <w:r>
        <w:rPr>
          <w:rStyle w:val="kc"/>
          <w:rFonts w:ascii="inherit"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p"/>
          <w:rFonts w:ascii="Arial" w:hAnsi="Arial" w:cs="Arial"/>
          <w:color w:val="373737"/>
          <w:bdr w:val="none" w:sz="0" w:space="0" w:color="auto" w:frame="1"/>
          <w:shd w:val="clear" w:color="auto" w:fill="F2F2F2"/>
        </w:rPr>
        <w:t>);</w:t>
      </w:r>
    </w:p>
    <w:p w14:paraId="1813C84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node play.js</w:t>
      </w:r>
    </w:p>
    <w:p w14:paraId="49F69A4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48907B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AssertionError</w:t>
      </w:r>
      <w:proofErr w:type="spellEnd"/>
      <w:r>
        <w:rPr>
          <w:rStyle w:val="c"/>
          <w:rFonts w:ascii="inherit" w:hAnsi="inherit" w:cs="Arial"/>
          <w:i/>
          <w:iCs/>
          <w:color w:val="777772"/>
          <w:bdr w:val="none" w:sz="0" w:space="0" w:color="auto" w:frame="1"/>
          <w:shd w:val="clear" w:color="auto" w:fill="F2F2F2"/>
        </w:rPr>
        <w:t xml:space="preserve"> [ERR_ASSERTION]: true == false</w:t>
      </w:r>
    </w:p>
    <w:p w14:paraId="67FA36D8"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Assert will only show us one failing test at a time. Comment out any failing tests before moving on</w:t>
      </w:r>
    </w:p>
    <w:p w14:paraId="0516F93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This is better than </w:t>
      </w:r>
      <w:proofErr w:type="gramStart"/>
      <w:r>
        <w:rPr>
          <w:rFonts w:ascii="Arial" w:hAnsi="Arial" w:cs="Arial"/>
          <w:color w:val="373737"/>
          <w:sz w:val="26"/>
          <w:szCs w:val="26"/>
        </w:rPr>
        <w:t>nothing</w:t>
      </w:r>
      <w:proofErr w:type="gramEnd"/>
      <w:r>
        <w:rPr>
          <w:rFonts w:ascii="Arial" w:hAnsi="Arial" w:cs="Arial"/>
          <w:color w:val="373737"/>
          <w:sz w:val="26"/>
          <w:szCs w:val="26"/>
        </w:rPr>
        <w:t xml:space="preserve"> but it isn’t very descriptive or expressive.</w:t>
      </w:r>
    </w:p>
    <w:p w14:paraId="5D63EA1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Another potential issue that we could encounter when using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is that, as we can see from the above </w:t>
      </w:r>
      <w:proofErr w:type="spellStart"/>
      <w:r>
        <w:rPr>
          <w:rFonts w:ascii="Arial" w:hAnsi="Arial" w:cs="Arial"/>
          <w:color w:val="373737"/>
          <w:sz w:val="26"/>
          <w:szCs w:val="26"/>
        </w:rPr>
        <w:t>AssertionError</w:t>
      </w:r>
      <w:proofErr w:type="spellEnd"/>
      <w:r>
        <w:rPr>
          <w:rFonts w:ascii="Arial" w:hAnsi="Arial" w:cs="Arial"/>
          <w:color w:val="373737"/>
          <w:sz w:val="26"/>
          <w:szCs w:val="26"/>
        </w:rPr>
        <w:t>, it uses JavaScript’s abstract equality operator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5D18E4F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If the two parameters are of different </w:t>
      </w:r>
      <w:proofErr w:type="gramStart"/>
      <w:r>
        <w:rPr>
          <w:rFonts w:ascii="Arial" w:hAnsi="Arial" w:cs="Arial"/>
          <w:color w:val="373737"/>
          <w:sz w:val="26"/>
          <w:szCs w:val="26"/>
        </w:rPr>
        <w:t>types</w:t>
      </w:r>
      <w:proofErr w:type="gramEnd"/>
      <w:r>
        <w:rPr>
          <w:rFonts w:ascii="Arial" w:hAnsi="Arial" w:cs="Arial"/>
          <w:color w:val="373737"/>
          <w:sz w:val="26"/>
          <w:szCs w:val="26"/>
        </w:rPr>
        <w:t xml:space="preserve"> then JavaScript will first try to find a common type for them before determining whether or not they are equal.</w:t>
      </w:r>
    </w:p>
    <w:p w14:paraId="1F1421A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following test will convert the string </w:t>
      </w:r>
      <w:r>
        <w:rPr>
          <w:rStyle w:val="HTMLCode"/>
          <w:rFonts w:ascii="Arial" w:hAnsi="Arial" w:cs="Arial"/>
          <w:color w:val="373737"/>
          <w:bdr w:val="none" w:sz="0" w:space="0" w:color="auto" w:frame="1"/>
          <w:shd w:val="clear" w:color="auto" w:fill="F2F2F2"/>
        </w:rPr>
        <w:t>'1'</w:t>
      </w:r>
      <w:r>
        <w:rPr>
          <w:rFonts w:ascii="Arial" w:hAnsi="Arial" w:cs="Arial"/>
          <w:color w:val="373737"/>
          <w:sz w:val="26"/>
          <w:szCs w:val="26"/>
        </w:rPr>
        <w:t> to a numerical value before performing a strict comparison on them, deciding that they are equal and passing.</w:t>
      </w:r>
    </w:p>
    <w:p w14:paraId="625B182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equal</w:t>
      </w:r>
      <w:proofErr w:type="spellEnd"/>
      <w:proofErr w:type="gramEnd"/>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1</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BBA2A8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Just like using the abstract equality operator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elsewhere in our code this can lead to unexpected behaviours, such as the following test passing.</w:t>
      </w:r>
    </w:p>
    <w:p w14:paraId="0FFEEDF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equal</w:t>
      </w:r>
      <w:proofErr w:type="spellEnd"/>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1FAE90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should be as specific as possible when testing therefore avoid using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51CB81E5" w14:textId="77777777" w:rsidR="00224A80" w:rsidRDefault="00224A80" w:rsidP="00224A80">
      <w:pPr>
        <w:pStyle w:val="Heading3"/>
        <w:spacing w:before="0" w:beforeAutospacing="0" w:after="0" w:afterAutospacing="0"/>
        <w:textAlignment w:val="baseline"/>
        <w:rPr>
          <w:rFonts w:ascii="Arial" w:hAnsi="Arial" w:cs="Arial"/>
          <w:color w:val="326883"/>
          <w:spacing w:val="-15"/>
          <w:sz w:val="36"/>
          <w:szCs w:val="36"/>
        </w:rPr>
      </w:pPr>
      <w:proofErr w:type="spellStart"/>
      <w:proofErr w:type="gramStart"/>
      <w:r>
        <w:rPr>
          <w:rStyle w:val="HTMLCode"/>
          <w:rFonts w:ascii="Arial" w:hAnsi="Arial" w:cs="Arial"/>
          <w:color w:val="326883"/>
          <w:spacing w:val="-15"/>
          <w:bdr w:val="none" w:sz="0" w:space="0" w:color="auto" w:frame="1"/>
          <w:shd w:val="clear" w:color="auto" w:fill="F2F2F2"/>
        </w:rPr>
        <w:t>assert.strictEqual</w:t>
      </w:r>
      <w:proofErr w:type="spellEnd"/>
      <w:proofErr w:type="gramEnd"/>
      <w:r>
        <w:rPr>
          <w:rStyle w:val="HTMLCode"/>
          <w:rFonts w:ascii="Arial" w:hAnsi="Arial" w:cs="Arial"/>
          <w:color w:val="326883"/>
          <w:spacing w:val="-15"/>
          <w:bdr w:val="none" w:sz="0" w:space="0" w:color="auto" w:frame="1"/>
          <w:shd w:val="clear" w:color="auto" w:fill="F2F2F2"/>
        </w:rPr>
        <w:t>()</w:t>
      </w:r>
    </w:p>
    <w:p w14:paraId="074316C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Assert gives us another method, </w:t>
      </w:r>
      <w:proofErr w:type="spellStart"/>
      <w:proofErr w:type="gramStart"/>
      <w:r>
        <w:rPr>
          <w:rStyle w:val="HTMLCode"/>
          <w:rFonts w:ascii="Arial" w:hAnsi="Arial" w:cs="Arial"/>
          <w:color w:val="373737"/>
          <w:bdr w:val="none" w:sz="0" w:space="0" w:color="auto" w:frame="1"/>
          <w:shd w:val="clear" w:color="auto" w:fill="F2F2F2"/>
        </w:rPr>
        <w:t>strictEqual</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which uses </w:t>
      </w:r>
      <w:proofErr w:type="spellStart"/>
      <w:r>
        <w:rPr>
          <w:rFonts w:ascii="Arial" w:hAnsi="Arial" w:cs="Arial"/>
          <w:color w:val="373737"/>
          <w:sz w:val="26"/>
          <w:szCs w:val="26"/>
        </w:rPr>
        <w:t>JavaScripts</w:t>
      </w:r>
      <w:proofErr w:type="spellEnd"/>
      <w:r>
        <w:rPr>
          <w:rFonts w:ascii="Arial" w:hAnsi="Arial" w:cs="Arial"/>
          <w:color w:val="373737"/>
          <w:sz w:val="26"/>
          <w:szCs w:val="26"/>
        </w:rPr>
        <w:t xml:space="preserve"> strict equality operator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As a general rule of thumb we should use that instead of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so that we can be certain that our tests are passing or failing for the right reasons.</w:t>
      </w:r>
    </w:p>
    <w:p w14:paraId="33CE331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following test will fail.</w:t>
      </w:r>
    </w:p>
    <w:p w14:paraId="088B3F9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1</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1145BB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node play.js</w:t>
      </w:r>
    </w:p>
    <w:p w14:paraId="650ED0E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471C0F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AssertionError</w:t>
      </w:r>
      <w:proofErr w:type="spellEnd"/>
      <w:r>
        <w:rPr>
          <w:rStyle w:val="c"/>
          <w:rFonts w:ascii="inherit" w:hAnsi="inherit" w:cs="Arial"/>
          <w:i/>
          <w:iCs/>
          <w:color w:val="777772"/>
          <w:bdr w:val="none" w:sz="0" w:space="0" w:color="auto" w:frame="1"/>
          <w:shd w:val="clear" w:color="auto" w:fill="F2F2F2"/>
        </w:rPr>
        <w:t xml:space="preserve"> [ERR_ASSERTION]: 1 === '1'</w:t>
      </w:r>
    </w:p>
    <w:p w14:paraId="1B052F7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 two values are not strictly the </w:t>
      </w:r>
      <w:proofErr w:type="gramStart"/>
      <w:r>
        <w:rPr>
          <w:rFonts w:ascii="Arial" w:hAnsi="Arial" w:cs="Arial"/>
          <w:color w:val="373737"/>
          <w:sz w:val="26"/>
          <w:szCs w:val="26"/>
        </w:rPr>
        <w:t>same</w:t>
      </w:r>
      <w:proofErr w:type="gramEnd"/>
      <w:r>
        <w:rPr>
          <w:rFonts w:ascii="Arial" w:hAnsi="Arial" w:cs="Arial"/>
          <w:color w:val="373737"/>
          <w:sz w:val="26"/>
          <w:szCs w:val="26"/>
        </w:rPr>
        <w:t xml:space="preserve"> so this is typically the desired behaviour of our tests.</w:t>
      </w:r>
    </w:p>
    <w:p w14:paraId="30FA5FE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 is one more thing that we need to know when writing our assertions with Assert: when comparing objects using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or </w:t>
      </w:r>
      <w:proofErr w:type="spellStart"/>
      <w:r>
        <w:rPr>
          <w:rStyle w:val="HTMLCode"/>
          <w:rFonts w:ascii="Arial" w:hAnsi="Arial" w:cs="Arial"/>
          <w:color w:val="373737"/>
          <w:bdr w:val="none" w:sz="0" w:space="0" w:color="auto" w:frame="1"/>
          <w:shd w:val="clear" w:color="auto" w:fill="F2F2F2"/>
        </w:rPr>
        <w:t>strictEqual</w:t>
      </w:r>
      <w:proofErr w:type="spell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JavaScript will check if they are the same object.</w:t>
      </w:r>
    </w:p>
    <w:p w14:paraId="103E67A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following test will fail as a result of this.</w:t>
      </w:r>
    </w:p>
    <w:p w14:paraId="451A5A3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p>
    <w:p w14:paraId="1F04AC5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 arrays look the </w:t>
      </w:r>
      <w:proofErr w:type="gramStart"/>
      <w:r>
        <w:rPr>
          <w:rFonts w:ascii="Arial" w:hAnsi="Arial" w:cs="Arial"/>
          <w:color w:val="373737"/>
          <w:sz w:val="26"/>
          <w:szCs w:val="26"/>
        </w:rPr>
        <w:t>same</w:t>
      </w:r>
      <w:proofErr w:type="gramEnd"/>
      <w:r>
        <w:rPr>
          <w:rFonts w:ascii="Arial" w:hAnsi="Arial" w:cs="Arial"/>
          <w:color w:val="373737"/>
          <w:sz w:val="26"/>
          <w:szCs w:val="26"/>
        </w:rPr>
        <w:t xml:space="preserve"> but they aren’t physically the same array.</w:t>
      </w:r>
    </w:p>
    <w:p w14:paraId="1153E80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following test, however, will pass because both variables refer to the exact same array.</w:t>
      </w:r>
    </w:p>
    <w:p w14:paraId="5AF8783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firstArray</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p>
    <w:p w14:paraId="092951A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secondArray</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firstArray</w:t>
      </w:r>
      <w:proofErr w:type="spellEnd"/>
      <w:r>
        <w:rPr>
          <w:rStyle w:val="p"/>
          <w:rFonts w:ascii="Arial" w:hAnsi="Arial" w:cs="Arial"/>
          <w:color w:val="373737"/>
          <w:bdr w:val="none" w:sz="0" w:space="0" w:color="auto" w:frame="1"/>
          <w:shd w:val="clear" w:color="auto" w:fill="F2F2F2"/>
        </w:rPr>
        <w:t>;</w:t>
      </w:r>
    </w:p>
    <w:p w14:paraId="112EC59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equal</w:t>
      </w:r>
      <w:proofErr w:type="spellEnd"/>
      <w:proofErr w:type="gramEnd"/>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firstArray</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secondArray</w:t>
      </w:r>
      <w:proofErr w:type="spellEnd"/>
      <w:r>
        <w:rPr>
          <w:rStyle w:val="p"/>
          <w:rFonts w:ascii="Arial" w:hAnsi="Arial" w:cs="Arial"/>
          <w:color w:val="373737"/>
          <w:bdr w:val="none" w:sz="0" w:space="0" w:color="auto" w:frame="1"/>
          <w:shd w:val="clear" w:color="auto" w:fill="F2F2F2"/>
        </w:rPr>
        <w:t>);</w:t>
      </w:r>
    </w:p>
    <w:p w14:paraId="4A601697" w14:textId="77777777" w:rsidR="00224A80" w:rsidRDefault="00224A80" w:rsidP="00224A80">
      <w:pPr>
        <w:pStyle w:val="Heading3"/>
        <w:spacing w:before="0" w:beforeAutospacing="0" w:after="0" w:afterAutospacing="0"/>
        <w:textAlignment w:val="baseline"/>
        <w:rPr>
          <w:rFonts w:ascii="Arial" w:hAnsi="Arial" w:cs="Arial"/>
          <w:color w:val="326883"/>
          <w:spacing w:val="-15"/>
          <w:sz w:val="36"/>
          <w:szCs w:val="36"/>
        </w:rPr>
      </w:pPr>
      <w:proofErr w:type="spellStart"/>
      <w:proofErr w:type="gramStart"/>
      <w:r>
        <w:rPr>
          <w:rStyle w:val="HTMLCode"/>
          <w:rFonts w:ascii="Arial" w:hAnsi="Arial" w:cs="Arial"/>
          <w:color w:val="326883"/>
          <w:spacing w:val="-15"/>
          <w:bdr w:val="none" w:sz="0" w:space="0" w:color="auto" w:frame="1"/>
          <w:shd w:val="clear" w:color="auto" w:fill="F2F2F2"/>
        </w:rPr>
        <w:t>assert.deepEqual</w:t>
      </w:r>
      <w:proofErr w:type="spellEnd"/>
      <w:proofErr w:type="gramEnd"/>
      <w:r>
        <w:rPr>
          <w:rStyle w:val="HTMLCode"/>
          <w:rFonts w:ascii="Arial" w:hAnsi="Arial" w:cs="Arial"/>
          <w:color w:val="326883"/>
          <w:spacing w:val="-15"/>
          <w:bdr w:val="none" w:sz="0" w:space="0" w:color="auto" w:frame="1"/>
          <w:shd w:val="clear" w:color="auto" w:fill="F2F2F2"/>
        </w:rPr>
        <w:t>()</w:t>
      </w:r>
      <w:r>
        <w:rPr>
          <w:rFonts w:ascii="Arial" w:hAnsi="Arial" w:cs="Arial"/>
          <w:color w:val="326883"/>
          <w:spacing w:val="-15"/>
          <w:sz w:val="36"/>
          <w:szCs w:val="36"/>
        </w:rPr>
        <w:t> and </w:t>
      </w:r>
      <w:proofErr w:type="spellStart"/>
      <w:r>
        <w:rPr>
          <w:rStyle w:val="HTMLCode"/>
          <w:rFonts w:ascii="Arial" w:hAnsi="Arial" w:cs="Arial"/>
          <w:color w:val="326883"/>
          <w:spacing w:val="-15"/>
          <w:bdr w:val="none" w:sz="0" w:space="0" w:color="auto" w:frame="1"/>
          <w:shd w:val="clear" w:color="auto" w:fill="F2F2F2"/>
        </w:rPr>
        <w:t>assert.deepStrictEqual</w:t>
      </w:r>
      <w:proofErr w:type="spellEnd"/>
      <w:r>
        <w:rPr>
          <w:rStyle w:val="HTMLCode"/>
          <w:rFonts w:ascii="Arial" w:hAnsi="Arial" w:cs="Arial"/>
          <w:color w:val="326883"/>
          <w:spacing w:val="-15"/>
          <w:bdr w:val="none" w:sz="0" w:space="0" w:color="auto" w:frame="1"/>
          <w:shd w:val="clear" w:color="auto" w:fill="F2F2F2"/>
        </w:rPr>
        <w:t>()</w:t>
      </w:r>
    </w:p>
    <w:p w14:paraId="634F70A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Assert gives us another set of methods; </w:t>
      </w:r>
      <w:proofErr w:type="spellStart"/>
      <w:proofErr w:type="gramStart"/>
      <w:r>
        <w:rPr>
          <w:rStyle w:val="HTMLCode"/>
          <w:rFonts w:ascii="Arial" w:hAnsi="Arial" w:cs="Arial"/>
          <w:color w:val="373737"/>
          <w:bdr w:val="none" w:sz="0" w:space="0" w:color="auto" w:frame="1"/>
          <w:shd w:val="clear" w:color="auto" w:fill="F2F2F2"/>
        </w:rPr>
        <w:t>deepEqual</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and </w:t>
      </w:r>
      <w:proofErr w:type="spellStart"/>
      <w:r>
        <w:rPr>
          <w:rStyle w:val="HTMLCode"/>
          <w:rFonts w:ascii="Arial" w:hAnsi="Arial" w:cs="Arial"/>
          <w:color w:val="373737"/>
          <w:bdr w:val="none" w:sz="0" w:space="0" w:color="auto" w:frame="1"/>
          <w:shd w:val="clear" w:color="auto" w:fill="F2F2F2"/>
        </w:rPr>
        <w:t>deepStrictEqual</w:t>
      </w:r>
      <w:proofErr w:type="spell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These methods look at the values contained within the object and use those to determine if the objects are equal, rather than checking if the object are the same object.</w:t>
      </w:r>
    </w:p>
    <w:p w14:paraId="79A2842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The following test will pass because even though the first and second parameters are not the same </w:t>
      </w:r>
      <w:proofErr w:type="gramStart"/>
      <w:r>
        <w:rPr>
          <w:rFonts w:ascii="Arial" w:hAnsi="Arial" w:cs="Arial"/>
          <w:color w:val="373737"/>
          <w:sz w:val="26"/>
          <w:szCs w:val="26"/>
        </w:rPr>
        <w:t>array</w:t>
      </w:r>
      <w:proofErr w:type="gramEnd"/>
      <w:r>
        <w:rPr>
          <w:rFonts w:ascii="Arial" w:hAnsi="Arial" w:cs="Arial"/>
          <w:color w:val="373737"/>
          <w:sz w:val="26"/>
          <w:szCs w:val="26"/>
        </w:rPr>
        <w:t xml:space="preserve"> they contain values which are equal.</w:t>
      </w:r>
    </w:p>
    <w:p w14:paraId="6AB5785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deepEqual</w:t>
      </w:r>
      <w:proofErr w:type="spellEnd"/>
      <w:proofErr w:type="gramEnd"/>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p>
    <w:p w14:paraId="4ED6218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Similarly to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deepEqual</w:t>
      </w:r>
      <w:proofErr w:type="spell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uses JavaScript’s abstract equality operator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We can mix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s and </w:t>
      </w:r>
      <w:r>
        <w:rPr>
          <w:rStyle w:val="HTMLCode"/>
          <w:rFonts w:ascii="Arial" w:hAnsi="Arial" w:cs="Arial"/>
          <w:color w:val="373737"/>
          <w:bdr w:val="none" w:sz="0" w:space="0" w:color="auto" w:frame="1"/>
          <w:shd w:val="clear" w:color="auto" w:fill="F2F2F2"/>
        </w:rPr>
        <w:t>Number</w:t>
      </w:r>
      <w:r>
        <w:rPr>
          <w:rFonts w:ascii="Arial" w:hAnsi="Arial" w:cs="Arial"/>
          <w:color w:val="373737"/>
          <w:sz w:val="26"/>
          <w:szCs w:val="26"/>
        </w:rPr>
        <w:t>s and the test will still pass.</w:t>
      </w:r>
    </w:p>
    <w:p w14:paraId="07D1314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deepEqual</w:t>
      </w:r>
      <w:proofErr w:type="spellEnd"/>
      <w:proofErr w:type="gramEnd"/>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1</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2</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3</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F5C469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use </w:t>
      </w:r>
      <w:proofErr w:type="spellStart"/>
      <w:proofErr w:type="gramStart"/>
      <w:r>
        <w:rPr>
          <w:rStyle w:val="HTMLCode"/>
          <w:rFonts w:ascii="Arial" w:hAnsi="Arial" w:cs="Arial"/>
          <w:color w:val="373737"/>
          <w:bdr w:val="none" w:sz="0" w:space="0" w:color="auto" w:frame="1"/>
          <w:shd w:val="clear" w:color="auto" w:fill="F2F2F2"/>
        </w:rPr>
        <w:t>deepStrictEqual</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which uses JavaScript’s strict equality operator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to avoid this behaviour. The following test will fail because the contents of the array are not strictly the same values.</w:t>
      </w:r>
    </w:p>
    <w:p w14:paraId="120CC18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deepStrictEqual</w:t>
      </w:r>
      <w:proofErr w:type="spellEnd"/>
      <w:proofErr w:type="gramEnd"/>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1</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2</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3</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E6869F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node play.js</w:t>
      </w:r>
    </w:p>
    <w:p w14:paraId="56B655D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06FD0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AssertionError</w:t>
      </w:r>
      <w:proofErr w:type="spellEnd"/>
      <w:r>
        <w:rPr>
          <w:rStyle w:val="c"/>
          <w:rFonts w:ascii="inherit" w:hAnsi="inherit" w:cs="Arial"/>
          <w:i/>
          <w:iCs/>
          <w:color w:val="777772"/>
          <w:bdr w:val="none" w:sz="0" w:space="0" w:color="auto" w:frame="1"/>
          <w:shd w:val="clear" w:color="auto" w:fill="F2F2F2"/>
        </w:rPr>
        <w:t xml:space="preserve"> [ERR_ASSERTION]: [ 1, 2, </w:t>
      </w:r>
      <w:proofErr w:type="gramStart"/>
      <w:r>
        <w:rPr>
          <w:rStyle w:val="c"/>
          <w:rFonts w:ascii="inherit" w:hAnsi="inherit" w:cs="Arial"/>
          <w:i/>
          <w:iCs/>
          <w:color w:val="777772"/>
          <w:bdr w:val="none" w:sz="0" w:space="0" w:color="auto" w:frame="1"/>
          <w:shd w:val="clear" w:color="auto" w:fill="F2F2F2"/>
        </w:rPr>
        <w:t>3 ]</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deepStrictEqual</w:t>
      </w:r>
      <w:proofErr w:type="spellEnd"/>
      <w:r>
        <w:rPr>
          <w:rStyle w:val="c"/>
          <w:rFonts w:ascii="inherit" w:hAnsi="inherit" w:cs="Arial"/>
          <w:i/>
          <w:iCs/>
          <w:color w:val="777772"/>
          <w:bdr w:val="none" w:sz="0" w:space="0" w:color="auto" w:frame="1"/>
          <w:shd w:val="clear" w:color="auto" w:fill="F2F2F2"/>
        </w:rPr>
        <w:t xml:space="preserve"> [ '1', '2', '3' ]</w:t>
      </w:r>
    </w:p>
    <w:p w14:paraId="2325E80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Third-party assertion libraries are available if you need something more fully featured but Assert should be able to take care of all of our needs for the time being.</w:t>
      </w:r>
    </w:p>
    <w:p w14:paraId="004369BB"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Mocha</w:t>
      </w:r>
    </w:p>
    <w:p w14:paraId="353BD0D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Node’s built in assert module is very basic as you can see. It gives us some methods that we can use to test our code but that’s all. It doesn’t even tell us if our tests are passing. If we only used </w:t>
      </w:r>
      <w:r>
        <w:rPr>
          <w:rStyle w:val="HTMLCode"/>
          <w:rFonts w:ascii="Arial" w:hAnsi="Arial" w:cs="Arial"/>
          <w:color w:val="373737"/>
          <w:bdr w:val="none" w:sz="0" w:space="0" w:color="auto" w:frame="1"/>
          <w:shd w:val="clear" w:color="auto" w:fill="F2F2F2"/>
        </w:rPr>
        <w:t>assert</w:t>
      </w:r>
      <w:r>
        <w:rPr>
          <w:rFonts w:ascii="Arial" w:hAnsi="Arial" w:cs="Arial"/>
          <w:color w:val="373737"/>
          <w:sz w:val="26"/>
          <w:szCs w:val="26"/>
        </w:rPr>
        <w:t> to test our code then our test files could quickly become an unintelligible mess of calls to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unless we wrote our own testing framework to organise them.</w:t>
      </w:r>
    </w:p>
    <w:p w14:paraId="52C7EB3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Mocha has some nice features that help us to organise our tests and gives us much more readable and descriptive output.</w:t>
      </w:r>
    </w:p>
    <w:p w14:paraId="5A97E27D"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Writing Unit Tests </w:t>
      </w:r>
      <w:proofErr w:type="gramStart"/>
      <w:r>
        <w:rPr>
          <w:rFonts w:ascii="Arial" w:hAnsi="Arial" w:cs="Arial"/>
          <w:color w:val="326883"/>
          <w:spacing w:val="-15"/>
          <w:sz w:val="48"/>
          <w:szCs w:val="48"/>
        </w:rPr>
        <w:t>With</w:t>
      </w:r>
      <w:proofErr w:type="gramEnd"/>
      <w:r>
        <w:rPr>
          <w:rFonts w:ascii="Arial" w:hAnsi="Arial" w:cs="Arial"/>
          <w:color w:val="326883"/>
          <w:spacing w:val="-15"/>
          <w:sz w:val="48"/>
          <w:szCs w:val="48"/>
        </w:rPr>
        <w:t xml:space="preserve"> Mocha and Assert</w:t>
      </w:r>
    </w:p>
    <w:p w14:paraId="0FD8CE1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that we’ve seen how some of the methods that we can get from Assert work, let’s create a model, employing TDD, and look at how we can use Mocha to better organise and run our tests.</w:t>
      </w:r>
    </w:p>
    <w:p w14:paraId="0B6846A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Before we do, it’s worth mentioning that Mocha supports a number of different syntaxes. The type we’re going to use is </w:t>
      </w:r>
      <w:r>
        <w:rPr>
          <w:rStyle w:val="Emphasis"/>
          <w:rFonts w:ascii="inherit" w:hAnsi="inherit" w:cs="Arial"/>
          <w:color w:val="373737"/>
          <w:sz w:val="26"/>
          <w:szCs w:val="26"/>
          <w:bdr w:val="none" w:sz="0" w:space="0" w:color="auto" w:frame="1"/>
        </w:rPr>
        <w:t>Behaviour Driven Development</w:t>
      </w:r>
      <w:r>
        <w:rPr>
          <w:rFonts w:ascii="Arial" w:hAnsi="Arial" w:cs="Arial"/>
          <w:color w:val="373737"/>
          <w:sz w:val="26"/>
          <w:szCs w:val="26"/>
        </w:rPr>
        <w:t>, or BDD.</w:t>
      </w:r>
    </w:p>
    <w:p w14:paraId="3A6AD11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BDD is an extension of TDD which attempts to focus on the user, and the product. Tests written in a BDD style will follow the format “It should…”, and they should tie in closely to the user stories that you or your UX colleagues should have written.</w:t>
      </w:r>
    </w:p>
    <w:p w14:paraId="2EE3BB64"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(As a… I want to… So that…)</w:t>
      </w:r>
    </w:p>
    <w:p w14:paraId="7198BDF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first thing that we’ll need to do is create some files to work in. We’re going to model a taxi, so we’ll need a file for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xml:space="preserve"> model and corresponding spec file. We typically create a specs folder to keep our tests organised separately </w:t>
      </w:r>
      <w:r>
        <w:rPr>
          <w:rFonts w:ascii="Arial" w:hAnsi="Arial" w:cs="Arial"/>
          <w:color w:val="373737"/>
          <w:sz w:val="26"/>
          <w:szCs w:val="26"/>
        </w:rPr>
        <w:lastRenderedPageBreak/>
        <w:t>from our models and name our test files the same as our models with a _spec suffix. For example, the test file for our taxi model will be called taxi_spec.js.</w:t>
      </w:r>
    </w:p>
    <w:p w14:paraId="0BBCE0B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taxi.js</w:t>
      </w:r>
    </w:p>
    <w:p w14:paraId="6805654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b"/>
          <w:rFonts w:ascii="Arial" w:hAnsi="Arial" w:cs="Arial"/>
          <w:color w:val="0086B3"/>
          <w:bdr w:val="none" w:sz="0" w:space="0" w:color="auto" w:frame="1"/>
          <w:shd w:val="clear" w:color="auto" w:fill="F2F2F2"/>
        </w:rPr>
        <w:t>mkdir</w:t>
      </w:r>
      <w:proofErr w:type="spellEnd"/>
      <w:r>
        <w:rPr>
          <w:rStyle w:val="nb"/>
          <w:rFonts w:ascii="Arial" w:hAnsi="Arial" w:cs="Arial"/>
          <w:color w:val="0086B3"/>
          <w:bdr w:val="none" w:sz="0" w:space="0" w:color="auto" w:frame="1"/>
          <w:shd w:val="clear" w:color="auto" w:fill="F2F2F2"/>
        </w:rPr>
        <w:t xml:space="preserve"> </w:t>
      </w:r>
      <w:r>
        <w:rPr>
          <w:rStyle w:val="HTMLCode"/>
          <w:rFonts w:ascii="Arial" w:hAnsi="Arial" w:cs="Arial"/>
          <w:color w:val="373737"/>
          <w:bdr w:val="none" w:sz="0" w:space="0" w:color="auto" w:frame="1"/>
          <w:shd w:val="clear" w:color="auto" w:fill="F2F2F2"/>
        </w:rPr>
        <w:t>specs</w:t>
      </w:r>
    </w:p>
    <w:p w14:paraId="320B59B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specs/taxi_spec.js</w:t>
      </w:r>
    </w:p>
    <w:p w14:paraId="787DA42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We’re going to be using Mocha to write and run our tests, so we have to install it using </w:t>
      </w:r>
      <w:proofErr w:type="spellStart"/>
      <w:r>
        <w:rPr>
          <w:rFonts w:ascii="Arial" w:hAnsi="Arial" w:cs="Arial"/>
          <w:color w:val="373737"/>
          <w:sz w:val="26"/>
          <w:szCs w:val="26"/>
        </w:rPr>
        <w:t>npm</w:t>
      </w:r>
      <w:proofErr w:type="spellEnd"/>
      <w:r>
        <w:rPr>
          <w:rFonts w:ascii="Arial" w:hAnsi="Arial" w:cs="Arial"/>
          <w:color w:val="373737"/>
          <w:sz w:val="26"/>
          <w:szCs w:val="26"/>
        </w:rPr>
        <w:t>.</w:t>
      </w:r>
    </w:p>
    <w:p w14:paraId="070F9B3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We’ll use Mocha during </w:t>
      </w:r>
      <w:proofErr w:type="gramStart"/>
      <w:r>
        <w:rPr>
          <w:rFonts w:ascii="Arial" w:hAnsi="Arial" w:cs="Arial"/>
          <w:color w:val="373737"/>
          <w:sz w:val="26"/>
          <w:szCs w:val="26"/>
        </w:rPr>
        <w:t>development</w:t>
      </w:r>
      <w:proofErr w:type="gramEnd"/>
      <w:r>
        <w:rPr>
          <w:rFonts w:ascii="Arial" w:hAnsi="Arial" w:cs="Arial"/>
          <w:color w:val="373737"/>
          <w:sz w:val="26"/>
          <w:szCs w:val="26"/>
        </w:rPr>
        <w:t xml:space="preserve"> but our tests aren’t necessary to actually run our application, so we’ll save Mocha as a dev dependency.</w:t>
      </w:r>
    </w:p>
    <w:p w14:paraId="7CC1D95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someone was to then clone our project with the intention of running it without modifying the code, they could use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install --production</w:t>
      </w:r>
      <w:r>
        <w:rPr>
          <w:rFonts w:ascii="Arial" w:hAnsi="Arial" w:cs="Arial"/>
          <w:color w:val="373737"/>
          <w:sz w:val="26"/>
          <w:szCs w:val="26"/>
        </w:rPr>
        <w:t> to avoid installing our dev dependencies.</w:t>
      </w:r>
    </w:p>
    <w:p w14:paraId="33BC4C2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init</w:t>
      </w:r>
      <w:proofErr w:type="spellEnd"/>
    </w:p>
    <w:p w14:paraId="59C1605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install</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--save-dev</w:t>
      </w:r>
      <w:r>
        <w:rPr>
          <w:rStyle w:val="HTMLCode"/>
          <w:rFonts w:ascii="Arial" w:hAnsi="Arial" w:cs="Arial"/>
          <w:color w:val="373737"/>
          <w:bdr w:val="none" w:sz="0" w:space="0" w:color="auto" w:frame="1"/>
          <w:shd w:val="clear" w:color="auto" w:fill="F2F2F2"/>
        </w:rPr>
        <w:t xml:space="preserve"> mocha</w:t>
      </w:r>
    </w:p>
    <w:p w14:paraId="6A998E9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a test file and we’ve installed Mocha, so now we have everything that we need. How do we run our tests?</w:t>
      </w:r>
    </w:p>
    <w:p w14:paraId="2001394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want to use Mocha to run all of the files in our specs folder.</w:t>
      </w:r>
    </w:p>
    <w:p w14:paraId="69FE8E7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mocha specs</w:t>
      </w:r>
    </w:p>
    <w:p w14:paraId="65AC3DE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BCEA1A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zsh</w:t>
      </w:r>
      <w:proofErr w:type="spellEnd"/>
      <w:r>
        <w:rPr>
          <w:rStyle w:val="c"/>
          <w:rFonts w:ascii="inherit" w:hAnsi="inherit" w:cs="Arial"/>
          <w:i/>
          <w:iCs/>
          <w:color w:val="777772"/>
          <w:bdr w:val="none" w:sz="0" w:space="0" w:color="auto" w:frame="1"/>
          <w:shd w:val="clear" w:color="auto" w:fill="F2F2F2"/>
        </w:rPr>
        <w:t xml:space="preserve">: command not </w:t>
      </w:r>
      <w:proofErr w:type="gramStart"/>
      <w:r>
        <w:rPr>
          <w:rStyle w:val="c"/>
          <w:rFonts w:ascii="inherit" w:hAnsi="inherit" w:cs="Arial"/>
          <w:i/>
          <w:iCs/>
          <w:color w:val="777772"/>
          <w:bdr w:val="none" w:sz="0" w:space="0" w:color="auto" w:frame="1"/>
          <w:shd w:val="clear" w:color="auto" w:fill="F2F2F2"/>
        </w:rPr>
        <w:t>found:</w:t>
      </w:r>
      <w:proofErr w:type="gramEnd"/>
      <w:r>
        <w:rPr>
          <w:rStyle w:val="c"/>
          <w:rFonts w:ascii="inherit" w:hAnsi="inherit" w:cs="Arial"/>
          <w:i/>
          <w:iCs/>
          <w:color w:val="777772"/>
          <w:bdr w:val="none" w:sz="0" w:space="0" w:color="auto" w:frame="1"/>
          <w:shd w:val="clear" w:color="auto" w:fill="F2F2F2"/>
        </w:rPr>
        <w:t xml:space="preserve"> mocha</w:t>
      </w:r>
    </w:p>
    <w:p w14:paraId="611B5C80"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installed Mocha as a dependency of our project, but our Terminal has no idea what Mocha is.</w:t>
      </w:r>
    </w:p>
    <w:p w14:paraId="71B8917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There are a few ways that we could solve this problem: we could install Mocha globally, which would allow us to use this command, but then if another developer were to try to run our code then they would have to install Mocha too. Instead we can use </w:t>
      </w:r>
      <w:proofErr w:type="gramStart"/>
      <w:r>
        <w:rPr>
          <w:rFonts w:ascii="Arial" w:hAnsi="Arial" w:cs="Arial"/>
          <w:color w:val="373737"/>
          <w:sz w:val="26"/>
          <w:szCs w:val="26"/>
        </w:rPr>
        <w:t>an</w:t>
      </w:r>
      <w:proofErr w:type="gramEnd"/>
      <w:r>
        <w:rPr>
          <w:rFonts w:ascii="Arial" w:hAnsi="Arial" w:cs="Arial"/>
          <w:color w:val="373737"/>
          <w:sz w:val="26"/>
          <w:szCs w:val="26"/>
        </w:rPr>
        <w:t xml:space="preserv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script to tell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to run our tests with Mocha. We installed Mocha using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so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knows what Mocha is.</w:t>
      </w:r>
    </w:p>
    <w:p w14:paraId="50B22CF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 can create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scripts by adding a name to refer to them by and the command that we want to execute as a key-value pair to the </w:t>
      </w:r>
      <w:r>
        <w:rPr>
          <w:rStyle w:val="HTMLCode"/>
          <w:rFonts w:ascii="Arial" w:hAnsi="Arial" w:cs="Arial"/>
          <w:color w:val="373737"/>
          <w:bdr w:val="none" w:sz="0" w:space="0" w:color="auto" w:frame="1"/>
          <w:shd w:val="clear" w:color="auto" w:fill="F2F2F2"/>
        </w:rPr>
        <w:t>"scripts"</w:t>
      </w:r>
      <w:r>
        <w:rPr>
          <w:rFonts w:ascii="Arial" w:hAnsi="Arial" w:cs="Arial"/>
          <w:color w:val="373737"/>
          <w:sz w:val="26"/>
          <w:szCs w:val="26"/>
        </w:rPr>
        <w:t xml:space="preserve"> object in our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w:t>
      </w:r>
    </w:p>
    <w:p w14:paraId="5E7407B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proofErr w:type="spellStart"/>
      <w:r>
        <w:rPr>
          <w:rFonts w:ascii="Arial" w:hAnsi="Arial" w:cs="Arial"/>
          <w:color w:val="373737"/>
          <w:sz w:val="26"/>
          <w:szCs w:val="26"/>
        </w:rPr>
        <w:t>npm</w:t>
      </w:r>
      <w:proofErr w:type="spellEnd"/>
      <w:r>
        <w:rPr>
          <w:rFonts w:ascii="Arial" w:hAnsi="Arial" w:cs="Arial"/>
          <w:color w:val="373737"/>
          <w:sz w:val="26"/>
          <w:szCs w:val="26"/>
        </w:rPr>
        <w:t xml:space="preserve"> expects us to have a </w:t>
      </w:r>
      <w:r>
        <w:rPr>
          <w:rStyle w:val="HTMLCode"/>
          <w:rFonts w:ascii="Arial" w:hAnsi="Arial" w:cs="Arial"/>
          <w:color w:val="373737"/>
          <w:bdr w:val="none" w:sz="0" w:space="0" w:color="auto" w:frame="1"/>
          <w:shd w:val="clear" w:color="auto" w:fill="F2F2F2"/>
        </w:rPr>
        <w:t>"test"</w:t>
      </w:r>
      <w:r>
        <w:rPr>
          <w:rFonts w:ascii="Arial" w:hAnsi="Arial" w:cs="Arial"/>
          <w:color w:val="373737"/>
          <w:sz w:val="26"/>
          <w:szCs w:val="26"/>
        </w:rPr>
        <w:t xml:space="preserve"> script, so it provides one by default. We can then update </w:t>
      </w:r>
      <w:proofErr w:type="spellStart"/>
      <w:proofErr w:type="gramStart"/>
      <w:r>
        <w:rPr>
          <w:rFonts w:ascii="Arial" w:hAnsi="Arial" w:cs="Arial"/>
          <w:color w:val="373737"/>
          <w:sz w:val="26"/>
          <w:szCs w:val="26"/>
        </w:rPr>
        <w:t>it’s</w:t>
      </w:r>
      <w:proofErr w:type="spellEnd"/>
      <w:proofErr w:type="gramEnd"/>
      <w:r>
        <w:rPr>
          <w:rFonts w:ascii="Arial" w:hAnsi="Arial" w:cs="Arial"/>
          <w:color w:val="373737"/>
          <w:sz w:val="26"/>
          <w:szCs w:val="26"/>
        </w:rPr>
        <w:t xml:space="preserve"> value so that it runs our tests for us.</w:t>
      </w:r>
    </w:p>
    <w:p w14:paraId="2459380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proofErr w:type="gramStart"/>
      <w:r>
        <w:rPr>
          <w:rStyle w:val="c1"/>
          <w:rFonts w:ascii="inherit" w:hAnsi="inherit" w:cs="Arial"/>
          <w:i/>
          <w:iCs/>
          <w:color w:val="2F4F4F"/>
          <w:bdr w:val="none" w:sz="0" w:space="0" w:color="auto" w:frame="1"/>
          <w:shd w:val="clear" w:color="auto" w:fill="F2F2F2"/>
        </w:rPr>
        <w:t>package.json</w:t>
      </w:r>
      <w:proofErr w:type="spellEnd"/>
      <w:proofErr w:type="gramEnd"/>
    </w:p>
    <w:p w14:paraId="0DC7F72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B61885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scripts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7B8E83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mocha specs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0BB0978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0B246C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Now that we’ve added our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script we can run it using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test</w:t>
      </w:r>
      <w:r>
        <w:rPr>
          <w:rFonts w:ascii="Arial" w:hAnsi="Arial" w:cs="Arial"/>
          <w:color w:val="373737"/>
          <w:sz w:val="26"/>
          <w:szCs w:val="26"/>
        </w:rPr>
        <w:t xml:space="preserve"> while we’re at the same level as our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w:t>
      </w:r>
    </w:p>
    <w:p w14:paraId="2252ECC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test</w:t>
      </w:r>
    </w:p>
    <w:p w14:paraId="6251907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E20E63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0 passing</w:t>
      </w:r>
    </w:p>
    <w:p w14:paraId="7F2CF83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test</w:t>
      </w:r>
      <w:r>
        <w:rPr>
          <w:rFonts w:ascii="Arial" w:hAnsi="Arial" w:cs="Arial"/>
          <w:color w:val="373737"/>
          <w:sz w:val="26"/>
          <w:szCs w:val="26"/>
        </w:rPr>
        <w:t>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looks at the scripts that we have defined in </w:t>
      </w:r>
      <w:proofErr w:type="gramStart"/>
      <w:r>
        <w:rPr>
          <w:rFonts w:ascii="Arial" w:hAnsi="Arial" w:cs="Arial"/>
          <w:color w:val="373737"/>
          <w:sz w:val="26"/>
          <w:szCs w:val="26"/>
        </w:rPr>
        <w:t>our</w:t>
      </w:r>
      <w:proofErr w:type="gramEnd"/>
      <w:r>
        <w:rPr>
          <w:rFonts w:ascii="Arial" w:hAnsi="Arial" w:cs="Arial"/>
          <w:color w:val="373737"/>
          <w:sz w:val="26"/>
          <w:szCs w:val="26"/>
        </w:rPr>
        <w:t xml:space="preserve"> for the key </w:t>
      </w:r>
      <w:r>
        <w:rPr>
          <w:rStyle w:val="HTMLCode"/>
          <w:rFonts w:ascii="Arial" w:hAnsi="Arial" w:cs="Arial"/>
          <w:color w:val="373737"/>
          <w:bdr w:val="none" w:sz="0" w:space="0" w:color="auto" w:frame="1"/>
          <w:shd w:val="clear" w:color="auto" w:fill="F2F2F2"/>
        </w:rPr>
        <w:t>"test"</w:t>
      </w:r>
      <w:r>
        <w:rPr>
          <w:rFonts w:ascii="Arial" w:hAnsi="Arial" w:cs="Arial"/>
          <w:color w:val="373737"/>
          <w:sz w:val="26"/>
          <w:szCs w:val="26"/>
        </w:rPr>
        <w:t>, when it finds it executes the string value in Terminal for us; in this case </w:t>
      </w:r>
      <w:r>
        <w:rPr>
          <w:rStyle w:val="HTMLCode"/>
          <w:rFonts w:ascii="Arial" w:hAnsi="Arial" w:cs="Arial"/>
          <w:color w:val="373737"/>
          <w:bdr w:val="none" w:sz="0" w:space="0" w:color="auto" w:frame="1"/>
          <w:shd w:val="clear" w:color="auto" w:fill="F2F2F2"/>
        </w:rPr>
        <w:t>mocha specs</w:t>
      </w:r>
      <w:r>
        <w:rPr>
          <w:rFonts w:ascii="Arial" w:hAnsi="Arial" w:cs="Arial"/>
          <w:color w:val="373737"/>
          <w:sz w:val="26"/>
          <w:szCs w:val="26"/>
        </w:rPr>
        <w:t>.</w:t>
      </w:r>
    </w:p>
    <w:p w14:paraId="7B3C2CC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The script runs okay but we have 0 passing tests because we haven’t written any tests yet.</w:t>
      </w:r>
    </w:p>
    <w:p w14:paraId="4E8EA86E"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If we want to start writing </w:t>
      </w:r>
      <w:proofErr w:type="gramStart"/>
      <w:r>
        <w:rPr>
          <w:rFonts w:ascii="Arial" w:hAnsi="Arial" w:cs="Arial"/>
          <w:color w:val="373737"/>
          <w:sz w:val="26"/>
          <w:szCs w:val="26"/>
        </w:rPr>
        <w:t>tests</w:t>
      </w:r>
      <w:proofErr w:type="gramEnd"/>
      <w:r>
        <w:rPr>
          <w:rFonts w:ascii="Arial" w:hAnsi="Arial" w:cs="Arial"/>
          <w:color w:val="373737"/>
          <w:sz w:val="26"/>
          <w:szCs w:val="26"/>
        </w:rPr>
        <w:t xml:space="preserve"> then the first thing that we have to do is require Assert and the model that we want to test. We’ll be testing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model.</w:t>
      </w:r>
    </w:p>
    <w:p w14:paraId="51E0719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taxi_spec.js</w:t>
      </w:r>
    </w:p>
    <w:p w14:paraId="2A72310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9CEBEF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assert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require</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assert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B80EE2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require</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../taxi.js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C3C7779" w14:textId="77777777" w:rsidR="00224A80" w:rsidRDefault="00224A80" w:rsidP="00224A80">
      <w:pPr>
        <w:pStyle w:val="Heading3"/>
        <w:spacing w:before="0" w:beforeAutospacing="0" w:after="0" w:afterAutospacing="0"/>
        <w:textAlignment w:val="baseline"/>
        <w:rPr>
          <w:rFonts w:ascii="Arial" w:hAnsi="Arial" w:cs="Arial"/>
          <w:color w:val="326883"/>
          <w:spacing w:val="-15"/>
          <w:sz w:val="36"/>
          <w:szCs w:val="36"/>
        </w:rPr>
      </w:pPr>
      <w:proofErr w:type="gramStart"/>
      <w:r>
        <w:rPr>
          <w:rStyle w:val="HTMLCode"/>
          <w:rFonts w:ascii="Arial" w:hAnsi="Arial" w:cs="Arial"/>
          <w:color w:val="326883"/>
          <w:spacing w:val="-15"/>
          <w:bdr w:val="none" w:sz="0" w:space="0" w:color="auto" w:frame="1"/>
          <w:shd w:val="clear" w:color="auto" w:fill="F2F2F2"/>
        </w:rPr>
        <w:t>describe(</w:t>
      </w:r>
      <w:proofErr w:type="gramEnd"/>
      <w:r>
        <w:rPr>
          <w:rStyle w:val="HTMLCode"/>
          <w:rFonts w:ascii="Arial" w:hAnsi="Arial" w:cs="Arial"/>
          <w:color w:val="326883"/>
          <w:spacing w:val="-15"/>
          <w:bdr w:val="none" w:sz="0" w:space="0" w:color="auto" w:frame="1"/>
          <w:shd w:val="clear" w:color="auto" w:fill="F2F2F2"/>
        </w:rPr>
        <w:t>)</w:t>
      </w:r>
    </w:p>
    <w:p w14:paraId="66C0571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Before we write our first test let’s take a look at one of the organisational functions that Mocha gives us: </w:t>
      </w:r>
      <w:proofErr w:type="gramStart"/>
      <w:r>
        <w:rPr>
          <w:rStyle w:val="HTMLCode"/>
          <w:rFonts w:ascii="Arial" w:hAnsi="Arial" w:cs="Arial"/>
          <w:color w:val="373737"/>
          <w:bdr w:val="none" w:sz="0" w:space="0" w:color="auto" w:frame="1"/>
          <w:shd w:val="clear" w:color="auto" w:fill="F2F2F2"/>
        </w:rPr>
        <w:t>describe(</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7BD9EA30"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Describe can be used to group similar tests. In this case we are going to use </w:t>
      </w:r>
      <w:proofErr w:type="gramStart"/>
      <w:r>
        <w:rPr>
          <w:rStyle w:val="HTMLCode"/>
          <w:rFonts w:ascii="Arial" w:hAnsi="Arial" w:cs="Arial"/>
          <w:color w:val="373737"/>
          <w:bdr w:val="none" w:sz="0" w:space="0" w:color="auto" w:frame="1"/>
          <w:shd w:val="clear" w:color="auto" w:fill="F2F2F2"/>
        </w:rPr>
        <w:t>describe(</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to label our tests with the name of the relevant model. This will be displayed in the Terminal output when we run our tests. Later </w:t>
      </w:r>
      <w:proofErr w:type="gramStart"/>
      <w:r>
        <w:rPr>
          <w:rFonts w:ascii="Arial" w:hAnsi="Arial" w:cs="Arial"/>
          <w:color w:val="373737"/>
          <w:sz w:val="26"/>
          <w:szCs w:val="26"/>
        </w:rPr>
        <w:t>on</w:t>
      </w:r>
      <w:proofErr w:type="gramEnd"/>
      <w:r>
        <w:rPr>
          <w:rFonts w:ascii="Arial" w:hAnsi="Arial" w:cs="Arial"/>
          <w:color w:val="373737"/>
          <w:sz w:val="26"/>
          <w:szCs w:val="26"/>
        </w:rPr>
        <w:t xml:space="preserve"> when we have a lot of different models this will make the output of our tests a lot easier to read.</w:t>
      </w:r>
    </w:p>
    <w:p w14:paraId="71FA35A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We’ll call Mocha’s </w:t>
      </w:r>
      <w:proofErr w:type="gramStart"/>
      <w:r>
        <w:rPr>
          <w:rStyle w:val="HTMLCode"/>
          <w:rFonts w:ascii="Arial" w:hAnsi="Arial" w:cs="Arial"/>
          <w:color w:val="373737"/>
          <w:bdr w:val="none" w:sz="0" w:space="0" w:color="auto" w:frame="1"/>
          <w:shd w:val="clear" w:color="auto" w:fill="F2F2F2"/>
        </w:rPr>
        <w:t>describe(</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function and pass it two arguments:</w:t>
      </w:r>
    </w:p>
    <w:p w14:paraId="26E988E9" w14:textId="77777777" w:rsidR="00224A80" w:rsidRDefault="00224A80" w:rsidP="00224A80">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The name of the model that we’re testing as a </w:t>
      </w:r>
      <w:r>
        <w:rPr>
          <w:rStyle w:val="HTMLCode"/>
          <w:rFonts w:ascii="Arial" w:eastAsiaTheme="minorHAnsi" w:hAnsi="Arial" w:cs="Arial"/>
          <w:color w:val="373737"/>
          <w:bdr w:val="none" w:sz="0" w:space="0" w:color="auto" w:frame="1"/>
          <w:shd w:val="clear" w:color="auto" w:fill="F2F2F2"/>
        </w:rPr>
        <w:t>String</w:t>
      </w:r>
      <w:r>
        <w:rPr>
          <w:rFonts w:ascii="Arial" w:hAnsi="Arial" w:cs="Arial"/>
          <w:color w:val="373737"/>
          <w:sz w:val="26"/>
          <w:szCs w:val="26"/>
        </w:rPr>
        <w:t>, in this case </w:t>
      </w:r>
      <w:r>
        <w:rPr>
          <w:rStyle w:val="HTMLCode"/>
          <w:rFonts w:ascii="Arial" w:eastAsiaTheme="minorHAnsi" w:hAnsi="Arial" w:cs="Arial"/>
          <w:color w:val="373737"/>
          <w:bdr w:val="none" w:sz="0" w:space="0" w:color="auto" w:frame="1"/>
          <w:shd w:val="clear" w:color="auto" w:fill="F2F2F2"/>
        </w:rPr>
        <w:t>'Taxi'</w:t>
      </w:r>
    </w:p>
    <w:p w14:paraId="68361780" w14:textId="77777777" w:rsidR="00224A80" w:rsidRDefault="00224A80" w:rsidP="00224A80">
      <w:pPr>
        <w:numPr>
          <w:ilvl w:val="0"/>
          <w:numId w:val="29"/>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A function which will contain all of the tests associated with the thing that we’re describing. This syntax might look a little bit strange right </w:t>
      </w:r>
      <w:proofErr w:type="gramStart"/>
      <w:r>
        <w:rPr>
          <w:rFonts w:ascii="Arial" w:hAnsi="Arial" w:cs="Arial"/>
          <w:color w:val="373737"/>
          <w:sz w:val="26"/>
          <w:szCs w:val="26"/>
        </w:rPr>
        <w:t>now</w:t>
      </w:r>
      <w:proofErr w:type="gramEnd"/>
      <w:r>
        <w:rPr>
          <w:rFonts w:ascii="Arial" w:hAnsi="Arial" w:cs="Arial"/>
          <w:color w:val="373737"/>
          <w:sz w:val="26"/>
          <w:szCs w:val="26"/>
        </w:rPr>
        <w:t xml:space="preserve"> but we’ll learn more about this very soon.</w:t>
      </w:r>
    </w:p>
    <w:p w14:paraId="7E3086E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6B534D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0B9415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E0BD47C" w14:textId="77777777" w:rsidR="00224A80" w:rsidRDefault="00224A80" w:rsidP="00224A80">
      <w:pPr>
        <w:pStyle w:val="Heading3"/>
        <w:spacing w:before="0" w:beforeAutospacing="0" w:after="0" w:afterAutospacing="0"/>
        <w:textAlignment w:val="baseline"/>
        <w:rPr>
          <w:rFonts w:ascii="Arial" w:hAnsi="Arial" w:cs="Arial"/>
          <w:color w:val="326883"/>
          <w:spacing w:val="-15"/>
          <w:sz w:val="36"/>
          <w:szCs w:val="36"/>
        </w:rPr>
      </w:pPr>
      <w:proofErr w:type="gramStart"/>
      <w:r>
        <w:rPr>
          <w:rStyle w:val="HTMLCode"/>
          <w:rFonts w:ascii="Arial" w:hAnsi="Arial" w:cs="Arial"/>
          <w:color w:val="326883"/>
          <w:spacing w:val="-15"/>
          <w:bdr w:val="none" w:sz="0" w:space="0" w:color="auto" w:frame="1"/>
          <w:shd w:val="clear" w:color="auto" w:fill="F2F2F2"/>
        </w:rPr>
        <w:t>it(</w:t>
      </w:r>
      <w:proofErr w:type="gramEnd"/>
      <w:r>
        <w:rPr>
          <w:rStyle w:val="HTMLCode"/>
          <w:rFonts w:ascii="Arial" w:hAnsi="Arial" w:cs="Arial"/>
          <w:color w:val="326883"/>
          <w:spacing w:val="-15"/>
          <w:bdr w:val="none" w:sz="0" w:space="0" w:color="auto" w:frame="1"/>
          <w:shd w:val="clear" w:color="auto" w:fill="F2F2F2"/>
        </w:rPr>
        <w:t>)</w:t>
      </w:r>
    </w:p>
    <w:p w14:paraId="16E36FE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Inside of the function that we’re passing to </w:t>
      </w:r>
      <w:proofErr w:type="gramStart"/>
      <w:r>
        <w:rPr>
          <w:rStyle w:val="HTMLCode"/>
          <w:rFonts w:ascii="Arial" w:hAnsi="Arial" w:cs="Arial"/>
          <w:color w:val="373737"/>
          <w:bdr w:val="none" w:sz="0" w:space="0" w:color="auto" w:frame="1"/>
          <w:shd w:val="clear" w:color="auto" w:fill="F2F2F2"/>
        </w:rPr>
        <w:t>describe(</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we can use the </w:t>
      </w:r>
      <w:r>
        <w:rPr>
          <w:rStyle w:val="HTMLCode"/>
          <w:rFonts w:ascii="Arial" w:hAnsi="Arial" w:cs="Arial"/>
          <w:color w:val="373737"/>
          <w:bdr w:val="none" w:sz="0" w:space="0" w:color="auto" w:frame="1"/>
          <w:shd w:val="clear" w:color="auto" w:fill="F2F2F2"/>
        </w:rPr>
        <w:t>it()</w:t>
      </w:r>
      <w:r>
        <w:rPr>
          <w:rFonts w:ascii="Arial" w:hAnsi="Arial" w:cs="Arial"/>
          <w:color w:val="373737"/>
          <w:sz w:val="26"/>
          <w:szCs w:val="26"/>
        </w:rPr>
        <w:t> function for each of our test cases.</w:t>
      </w:r>
    </w:p>
    <w:p w14:paraId="2E484550"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For the moment, we’re just going to pass a single argument to </w:t>
      </w:r>
      <w:proofErr w:type="gramStart"/>
      <w:r>
        <w:rPr>
          <w:rStyle w:val="HTMLCode"/>
          <w:rFonts w:ascii="Arial" w:hAnsi="Arial" w:cs="Arial"/>
          <w:color w:val="373737"/>
          <w:bdr w:val="none" w:sz="0" w:space="0" w:color="auto" w:frame="1"/>
          <w:shd w:val="clear" w:color="auto" w:fill="F2F2F2"/>
        </w:rPr>
        <w:t>it(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 describing the test case.</w:t>
      </w:r>
    </w:p>
    <w:p w14:paraId="2597CC7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We’re going to add a manufacturer property to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so let’s describe our test accordingly.</w:t>
      </w:r>
    </w:p>
    <w:p w14:paraId="4B8C49E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FFCC84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manufacturer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F9B90E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E12AA3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combined with </w:t>
      </w:r>
      <w:proofErr w:type="gramStart"/>
      <w:r>
        <w:rPr>
          <w:rStyle w:val="HTMLCode"/>
          <w:rFonts w:ascii="Arial" w:hAnsi="Arial" w:cs="Arial"/>
          <w:color w:val="373737"/>
          <w:bdr w:val="none" w:sz="0" w:space="0" w:color="auto" w:frame="1"/>
          <w:shd w:val="clear" w:color="auto" w:fill="F2F2F2"/>
        </w:rPr>
        <w:t>it(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our test names should be readable and expressive. For example:</w:t>
      </w:r>
    </w:p>
    <w:p w14:paraId="7D19A22D" w14:textId="77777777" w:rsidR="00224A80" w:rsidRDefault="00224A80" w:rsidP="00224A80">
      <w:pPr>
        <w:numPr>
          <w:ilvl w:val="0"/>
          <w:numId w:val="30"/>
        </w:numPr>
        <w:ind w:left="0"/>
        <w:textAlignment w:val="baseline"/>
        <w:rPr>
          <w:rFonts w:ascii="Arial" w:hAnsi="Arial" w:cs="Arial"/>
          <w:color w:val="373737"/>
          <w:sz w:val="26"/>
          <w:szCs w:val="26"/>
        </w:rPr>
      </w:pPr>
      <w:proofErr w:type="gramStart"/>
      <w:r>
        <w:rPr>
          <w:rStyle w:val="HTMLCode"/>
          <w:rFonts w:ascii="Arial" w:eastAsiaTheme="minorHAnsi" w:hAnsi="Arial" w:cs="Arial"/>
          <w:color w:val="373737"/>
          <w:bdr w:val="none" w:sz="0" w:space="0" w:color="auto" w:frame="1"/>
          <w:shd w:val="clear" w:color="auto" w:fill="F2F2F2"/>
        </w:rPr>
        <w:t>it(</w:t>
      </w:r>
      <w:proofErr w:type="gramEnd"/>
      <w:r>
        <w:rPr>
          <w:rStyle w:val="HTMLCode"/>
          <w:rFonts w:ascii="Arial" w:eastAsiaTheme="minorHAnsi" w:hAnsi="Arial" w:cs="Arial"/>
          <w:color w:val="373737"/>
          <w:bdr w:val="none" w:sz="0" w:space="0" w:color="auto" w:frame="1"/>
          <w:shd w:val="clear" w:color="auto" w:fill="F2F2F2"/>
        </w:rPr>
        <w:t>'should have a name')</w:t>
      </w:r>
    </w:p>
    <w:p w14:paraId="5B6F8524" w14:textId="77777777" w:rsidR="00224A80" w:rsidRDefault="00224A80" w:rsidP="00224A80">
      <w:pPr>
        <w:numPr>
          <w:ilvl w:val="0"/>
          <w:numId w:val="30"/>
        </w:numPr>
        <w:ind w:left="0"/>
        <w:textAlignment w:val="baseline"/>
        <w:rPr>
          <w:rFonts w:ascii="Arial" w:hAnsi="Arial" w:cs="Arial"/>
          <w:color w:val="373737"/>
          <w:sz w:val="26"/>
          <w:szCs w:val="26"/>
        </w:rPr>
      </w:pPr>
      <w:proofErr w:type="gramStart"/>
      <w:r>
        <w:rPr>
          <w:rStyle w:val="HTMLCode"/>
          <w:rFonts w:ascii="Arial" w:eastAsiaTheme="minorHAnsi" w:hAnsi="Arial" w:cs="Arial"/>
          <w:color w:val="373737"/>
          <w:bdr w:val="none" w:sz="0" w:space="0" w:color="auto" w:frame="1"/>
          <w:shd w:val="clear" w:color="auto" w:fill="F2F2F2"/>
        </w:rPr>
        <w:t>it(</w:t>
      </w:r>
      <w:proofErr w:type="gramEnd"/>
      <w:r>
        <w:rPr>
          <w:rStyle w:val="HTMLCode"/>
          <w:rFonts w:ascii="Arial" w:eastAsiaTheme="minorHAnsi" w:hAnsi="Arial" w:cs="Arial"/>
          <w:color w:val="373737"/>
          <w:bdr w:val="none" w:sz="0" w:space="0" w:color="auto" w:frame="1"/>
          <w:shd w:val="clear" w:color="auto" w:fill="F2F2F2"/>
        </w:rPr>
        <w:t>'can calculate the number of days until Christmas')</w:t>
      </w:r>
    </w:p>
    <w:p w14:paraId="6053AC6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Ideally, these should come from the user stories that you or your colleagues have written. This will help to keep you focussed on your product, and your MVP.</w:t>
      </w:r>
    </w:p>
    <w:p w14:paraId="05094AE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also makes the output of our tests meaningful and errors easier to interpret as a result. If we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test</w:t>
      </w:r>
      <w:r>
        <w:rPr>
          <w:rFonts w:ascii="Arial" w:hAnsi="Arial" w:cs="Arial"/>
          <w:color w:val="373737"/>
          <w:sz w:val="26"/>
          <w:szCs w:val="26"/>
        </w:rPr>
        <w:t> now we can see what our test output will look like.</w:t>
      </w:r>
    </w:p>
    <w:p w14:paraId="508B39D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Notice that this test is listed as being </w:t>
      </w:r>
      <w:r>
        <w:rPr>
          <w:rStyle w:val="HTMLCode"/>
          <w:rFonts w:ascii="Arial" w:hAnsi="Arial" w:cs="Arial"/>
          <w:color w:val="373737"/>
          <w:bdr w:val="none" w:sz="0" w:space="0" w:color="auto" w:frame="1"/>
          <w:shd w:val="clear" w:color="auto" w:fill="F2F2F2"/>
        </w:rPr>
        <w:t>pending</w:t>
      </w:r>
      <w:r>
        <w:rPr>
          <w:rFonts w:ascii="Arial" w:hAnsi="Arial" w:cs="Arial"/>
          <w:color w:val="373737"/>
          <w:sz w:val="26"/>
          <w:szCs w:val="26"/>
        </w:rPr>
        <w:t>. Pending tests are just tests that we haven’t tackled yet - they’re neither passing, nor failing.</w:t>
      </w:r>
    </w:p>
    <w:p w14:paraId="0836B03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It can be quite useful to write a few pending tests at once, so that we can see what we have to do. Let’s add another:</w:t>
      </w:r>
    </w:p>
    <w:p w14:paraId="35140AC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CEE160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manufacturer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4CF40E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model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DF92F7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B9EAA6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should have two pending tests. Let’s get started on writing the body of the test.</w:t>
      </w:r>
    </w:p>
    <w:p w14:paraId="00FBA71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order to write the body of the test, just as we did with </w:t>
      </w:r>
      <w:r>
        <w:rPr>
          <w:rStyle w:val="HTMLCode"/>
          <w:rFonts w:ascii="Arial" w:hAnsi="Arial" w:cs="Arial"/>
          <w:color w:val="373737"/>
          <w:bdr w:val="none" w:sz="0" w:space="0" w:color="auto" w:frame="1"/>
          <w:shd w:val="clear" w:color="auto" w:fill="F2F2F2"/>
        </w:rPr>
        <w:t>describe</w:t>
      </w:r>
      <w:r>
        <w:rPr>
          <w:rFonts w:ascii="Arial" w:hAnsi="Arial" w:cs="Arial"/>
          <w:color w:val="373737"/>
          <w:sz w:val="26"/>
          <w:szCs w:val="26"/>
        </w:rPr>
        <w:t>, we have to pass a function as the second argument to </w:t>
      </w:r>
      <w:proofErr w:type="gramStart"/>
      <w:r>
        <w:rPr>
          <w:rStyle w:val="HTMLCode"/>
          <w:rFonts w:ascii="Arial" w:hAnsi="Arial" w:cs="Arial"/>
          <w:color w:val="373737"/>
          <w:bdr w:val="none" w:sz="0" w:space="0" w:color="auto" w:frame="1"/>
          <w:shd w:val="clear" w:color="auto" w:fill="F2F2F2"/>
        </w:rPr>
        <w:t>it(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5145818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28815E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manufacturer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9BC304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3940D7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D4B47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1C225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model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A5ED0D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27E31B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E45945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E57BDA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w:t>
      </w:r>
      <w:r>
        <w:rPr>
          <w:rStyle w:val="Emphasis"/>
          <w:rFonts w:ascii="inherit" w:hAnsi="inherit" w:cs="Arial"/>
          <w:color w:val="373737"/>
          <w:sz w:val="26"/>
          <w:szCs w:val="26"/>
          <w:bdr w:val="none" w:sz="0" w:space="0" w:color="auto" w:frame="1"/>
        </w:rPr>
        <w:t>anonymous</w:t>
      </w:r>
      <w:r>
        <w:rPr>
          <w:rFonts w:ascii="Arial" w:hAnsi="Arial" w:cs="Arial"/>
          <w:color w:val="373737"/>
          <w:sz w:val="26"/>
          <w:szCs w:val="26"/>
        </w:rPr>
        <w:t> function will contain the setup for our test, and our </w:t>
      </w:r>
      <w:r>
        <w:rPr>
          <w:rStyle w:val="HTMLCode"/>
          <w:rFonts w:ascii="Arial" w:hAnsi="Arial" w:cs="Arial"/>
          <w:color w:val="373737"/>
          <w:bdr w:val="none" w:sz="0" w:space="0" w:color="auto" w:frame="1"/>
          <w:shd w:val="clear" w:color="auto" w:fill="F2F2F2"/>
        </w:rPr>
        <w:t>assert</w:t>
      </w:r>
      <w:r>
        <w:rPr>
          <w:rFonts w:ascii="Arial" w:hAnsi="Arial" w:cs="Arial"/>
          <w:color w:val="373737"/>
          <w:sz w:val="26"/>
          <w:szCs w:val="26"/>
        </w:rPr>
        <w:t>.</w:t>
      </w:r>
    </w:p>
    <w:p w14:paraId="57143C96"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Arrange-Act-Assert</w:t>
      </w:r>
    </w:p>
    <w:p w14:paraId="3E651CC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with many other testing frameworks we can use the arrange-act-assert pattern here.</w:t>
      </w:r>
    </w:p>
    <w:p w14:paraId="480F14A1" w14:textId="77777777" w:rsidR="00224A80" w:rsidRDefault="00224A80" w:rsidP="00224A80">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Arrange: Perform any setup that might be required for the test</w:t>
      </w:r>
    </w:p>
    <w:p w14:paraId="05973FC1" w14:textId="77777777" w:rsidR="00224A80" w:rsidRDefault="00224A80" w:rsidP="00224A80">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Act: Perform the action that we want to test</w:t>
      </w:r>
    </w:p>
    <w:p w14:paraId="16758BBC" w14:textId="77777777" w:rsidR="00224A80" w:rsidRDefault="00224A80" w:rsidP="00224A80">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Assert: Check that our action had the expected result</w:t>
      </w:r>
    </w:p>
    <w:p w14:paraId="367E5CC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8B9071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manufacturer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51F94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Toyota</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Arrange</w:t>
      </w:r>
    </w:p>
    <w:p w14:paraId="2CD54FF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actual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manufacturer</w:t>
      </w:r>
      <w:proofErr w:type="spellEnd"/>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Act</w:t>
      </w:r>
    </w:p>
    <w:p w14:paraId="0E6AA16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actual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Toyota</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Assert</w:t>
      </w:r>
    </w:p>
    <w:p w14:paraId="2BBE0BD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4D8E56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E5D0B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model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E85326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Toyota</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6EB9A8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actual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model</w:t>
      </w:r>
      <w:proofErr w:type="spellEnd"/>
      <w:proofErr w:type="gramEnd"/>
      <w:r>
        <w:rPr>
          <w:rStyle w:val="p"/>
          <w:rFonts w:ascii="Arial" w:hAnsi="Arial" w:cs="Arial"/>
          <w:color w:val="373737"/>
          <w:bdr w:val="none" w:sz="0" w:space="0" w:color="auto" w:frame="1"/>
          <w:shd w:val="clear" w:color="auto" w:fill="F2F2F2"/>
        </w:rPr>
        <w:t>;</w:t>
      </w:r>
    </w:p>
    <w:p w14:paraId="5793B8E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actual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928846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26C362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C65CAF0"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employing TDD we should only be working on one test at a time. We can mark any tests that we don’t want to run with </w:t>
      </w:r>
      <w:proofErr w:type="spellStart"/>
      <w:proofErr w:type="gramStart"/>
      <w:r>
        <w:rPr>
          <w:rStyle w:val="HTMLCode"/>
          <w:rFonts w:ascii="Arial" w:hAnsi="Arial" w:cs="Arial"/>
          <w:color w:val="373737"/>
          <w:bdr w:val="none" w:sz="0" w:space="0" w:color="auto" w:frame="1"/>
          <w:shd w:val="clear" w:color="auto" w:fill="F2F2F2"/>
        </w:rPr>
        <w:t>xit</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which will tell Mocha to skip them. Let’s skip the second test, so that we can concentrate on the first.</w:t>
      </w:r>
    </w:p>
    <w:p w14:paraId="3827141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xit</w:t>
      </w:r>
      <w:proofErr w:type="spellEnd"/>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model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4E3A519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Toyota</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E5A0FD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actual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model</w:t>
      </w:r>
      <w:proofErr w:type="spellEnd"/>
      <w:proofErr w:type="gramEnd"/>
      <w:r>
        <w:rPr>
          <w:rStyle w:val="p"/>
          <w:rFonts w:ascii="Arial" w:hAnsi="Arial" w:cs="Arial"/>
          <w:color w:val="373737"/>
          <w:bdr w:val="none" w:sz="0" w:space="0" w:color="auto" w:frame="1"/>
          <w:shd w:val="clear" w:color="auto" w:fill="F2F2F2"/>
        </w:rPr>
        <w:t>;</w:t>
      </w:r>
    </w:p>
    <w:p w14:paraId="501D6A3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actual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381918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CB8F36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We’ve written our </w:t>
      </w:r>
      <w:proofErr w:type="gramStart"/>
      <w:r>
        <w:rPr>
          <w:rFonts w:ascii="Arial" w:hAnsi="Arial" w:cs="Arial"/>
          <w:color w:val="373737"/>
          <w:sz w:val="26"/>
          <w:szCs w:val="26"/>
        </w:rPr>
        <w:t>test</w:t>
      </w:r>
      <w:proofErr w:type="gramEnd"/>
      <w:r>
        <w:rPr>
          <w:rFonts w:ascii="Arial" w:hAnsi="Arial" w:cs="Arial"/>
          <w:color w:val="373737"/>
          <w:sz w:val="26"/>
          <w:szCs w:val="26"/>
        </w:rPr>
        <w:t xml:space="preserve"> but it should fail because we haven’t written the code to make it pass yet. We should always run our test at this point so that we can see it fail.</w:t>
      </w:r>
    </w:p>
    <w:p w14:paraId="0E5ED74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you’ve never seen a test fail then you can’t be sure that it’s a good test, or that it tests anything at all.</w:t>
      </w:r>
    </w:p>
    <w:p w14:paraId="67760B1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test</w:t>
      </w:r>
    </w:p>
    <w:p w14:paraId="36958AE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1FF070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1 failing</w:t>
      </w:r>
    </w:p>
    <w:p w14:paraId="4FBC7C9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TypeError</w:t>
      </w:r>
      <w:proofErr w:type="spellEnd"/>
      <w:r>
        <w:rPr>
          <w:rStyle w:val="c"/>
          <w:rFonts w:ascii="inherit" w:hAnsi="inherit" w:cs="Arial"/>
          <w:i/>
          <w:iCs/>
          <w:color w:val="777772"/>
          <w:bdr w:val="none" w:sz="0" w:space="0" w:color="auto" w:frame="1"/>
          <w:shd w:val="clear" w:color="auto" w:fill="F2F2F2"/>
        </w:rPr>
        <w:t>: Taxi is not a constructor</w:t>
      </w:r>
    </w:p>
    <w:p w14:paraId="0D0494C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know exactly where to start. Let’s create the constructor function for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making sure not to forget our </w:t>
      </w:r>
      <w:proofErr w:type="spellStart"/>
      <w:proofErr w:type="gramStart"/>
      <w:r>
        <w:rPr>
          <w:rStyle w:val="HTMLCode"/>
          <w:rFonts w:ascii="Arial" w:hAnsi="Arial" w:cs="Arial"/>
          <w:color w:val="373737"/>
          <w:bdr w:val="none" w:sz="0" w:space="0" w:color="auto" w:frame="1"/>
          <w:shd w:val="clear" w:color="auto" w:fill="F2F2F2"/>
        </w:rPr>
        <w:t>module.exports</w:t>
      </w:r>
      <w:proofErr w:type="spellEnd"/>
      <w:proofErr w:type="gramEnd"/>
      <w:r>
        <w:rPr>
          <w:rFonts w:ascii="Arial" w:hAnsi="Arial" w:cs="Arial"/>
          <w:color w:val="373737"/>
          <w:sz w:val="26"/>
          <w:szCs w:val="26"/>
        </w:rPr>
        <w:t>.</w:t>
      </w:r>
    </w:p>
    <w:p w14:paraId="03CC940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taxi.js</w:t>
      </w:r>
    </w:p>
    <w:p w14:paraId="5A577C1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3FD33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manufacturer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0960D6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manufacturer</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manufacturer</w:t>
      </w:r>
      <w:r>
        <w:rPr>
          <w:rStyle w:val="p"/>
          <w:rFonts w:ascii="Arial" w:hAnsi="Arial" w:cs="Arial"/>
          <w:color w:val="373737"/>
          <w:bdr w:val="none" w:sz="0" w:space="0" w:color="auto" w:frame="1"/>
          <w:shd w:val="clear" w:color="auto" w:fill="F2F2F2"/>
        </w:rPr>
        <w:t>;</w:t>
      </w:r>
    </w:p>
    <w:p w14:paraId="278C823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46BECA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B63258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module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exports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p>
    <w:p w14:paraId="35A46C5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should be able to run our test again and it should pass.</w:t>
      </w:r>
    </w:p>
    <w:p w14:paraId="7FDDF2F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test</w:t>
      </w:r>
    </w:p>
    <w:p w14:paraId="00BEDD0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53118C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1 passing</w:t>
      </w:r>
    </w:p>
    <w:p w14:paraId="3791351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Next we’re going to add a model property to our </w:t>
      </w:r>
      <w:proofErr w:type="gramStart"/>
      <w:r>
        <w:rPr>
          <w:rStyle w:val="HTMLCode"/>
          <w:rFonts w:ascii="Arial" w:hAnsi="Arial" w:cs="Arial"/>
          <w:color w:val="373737"/>
          <w:bdr w:val="none" w:sz="0" w:space="0" w:color="auto" w:frame="1"/>
          <w:shd w:val="clear" w:color="auto" w:fill="F2F2F2"/>
        </w:rPr>
        <w:t>Taxi</w:t>
      </w:r>
      <w:proofErr w:type="gramEnd"/>
      <w:r>
        <w:rPr>
          <w:rFonts w:ascii="Arial" w:hAnsi="Arial" w:cs="Arial"/>
          <w:color w:val="373737"/>
          <w:sz w:val="26"/>
          <w:szCs w:val="26"/>
        </w:rPr>
        <w:t> so we have to tell Mocha not to skip the second test.</w:t>
      </w:r>
    </w:p>
    <w:p w14:paraId="58AF40D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taxi_spec.js</w:t>
      </w:r>
    </w:p>
    <w:p w14:paraId="565722D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7DF73E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26F60A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05DBD5C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DA5682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model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2D9A3CE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Toyota</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11EA40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actual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model</w:t>
      </w:r>
      <w:proofErr w:type="spellEnd"/>
      <w:proofErr w:type="gramEnd"/>
      <w:r>
        <w:rPr>
          <w:rStyle w:val="p"/>
          <w:rFonts w:ascii="Arial" w:hAnsi="Arial" w:cs="Arial"/>
          <w:color w:val="373737"/>
          <w:bdr w:val="none" w:sz="0" w:space="0" w:color="auto" w:frame="1"/>
          <w:shd w:val="clear" w:color="auto" w:fill="F2F2F2"/>
        </w:rPr>
        <w:t>;</w:t>
      </w:r>
    </w:p>
    <w:p w14:paraId="5F86CED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actual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1BB1B4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132E1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4DC0F6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Again, we should run our test so that we can see it fail. If it passed already </w:t>
      </w:r>
      <w:proofErr w:type="gramStart"/>
      <w:r>
        <w:rPr>
          <w:rFonts w:ascii="Arial" w:hAnsi="Arial" w:cs="Arial"/>
          <w:color w:val="373737"/>
          <w:sz w:val="26"/>
          <w:szCs w:val="26"/>
        </w:rPr>
        <w:t>then</w:t>
      </w:r>
      <w:proofErr w:type="gramEnd"/>
      <w:r>
        <w:rPr>
          <w:rFonts w:ascii="Arial" w:hAnsi="Arial" w:cs="Arial"/>
          <w:color w:val="373737"/>
          <w:sz w:val="26"/>
          <w:szCs w:val="26"/>
        </w:rPr>
        <w:t xml:space="preserve"> we would know that we had made a mistake.</w:t>
      </w:r>
    </w:p>
    <w:p w14:paraId="0946F31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test</w:t>
      </w:r>
    </w:p>
    <w:p w14:paraId="01E7FCE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DD7A4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1 passing</w:t>
      </w:r>
    </w:p>
    <w:p w14:paraId="3AA8487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1 failing</w:t>
      </w:r>
    </w:p>
    <w:p w14:paraId="64F0CBD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AssertionError</w:t>
      </w:r>
      <w:proofErr w:type="spellEnd"/>
      <w:r>
        <w:rPr>
          <w:rStyle w:val="c"/>
          <w:rFonts w:ascii="inherit" w:hAnsi="inherit" w:cs="Arial"/>
          <w:i/>
          <w:iCs/>
          <w:color w:val="777772"/>
          <w:bdr w:val="none" w:sz="0" w:space="0" w:color="auto" w:frame="1"/>
          <w:shd w:val="clear" w:color="auto" w:fill="F2F2F2"/>
        </w:rPr>
        <w:t xml:space="preserve"> [ERR_ASSERTION]: undefined === 'Prius'</w:t>
      </w:r>
    </w:p>
    <w:p w14:paraId="04C8729D"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proofErr w:type="spellStart"/>
      <w:proofErr w:type="gramStart"/>
      <w:r>
        <w:rPr>
          <w:rStyle w:val="HTMLCode"/>
          <w:rFonts w:ascii="Arial" w:hAnsi="Arial" w:cs="Arial"/>
          <w:color w:val="373737"/>
          <w:bdr w:val="none" w:sz="0" w:space="0" w:color="auto" w:frame="1"/>
          <w:shd w:val="clear" w:color="auto" w:fill="F2F2F2"/>
        </w:rPr>
        <w:t>taxi.model</w:t>
      </w:r>
      <w:proofErr w:type="spellEnd"/>
      <w:proofErr w:type="gramEnd"/>
      <w:r>
        <w:rPr>
          <w:rFonts w:ascii="Arial" w:hAnsi="Arial" w:cs="Arial"/>
          <w:color w:val="373737"/>
          <w:sz w:val="26"/>
          <w:szCs w:val="26"/>
        </w:rPr>
        <w:t> gives us back undefined, not the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 that we want. That’s because we haven’t set that property in the constructor yet.</w:t>
      </w:r>
    </w:p>
    <w:p w14:paraId="18E1A86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go ahead and add that model property to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w:t>
      </w:r>
    </w:p>
    <w:p w14:paraId="2406808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taxi.js</w:t>
      </w:r>
    </w:p>
    <w:p w14:paraId="287DF10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29514B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manufacturer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model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C4811D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manufacturer</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manufacturer</w:t>
      </w:r>
      <w:r>
        <w:rPr>
          <w:rStyle w:val="p"/>
          <w:rFonts w:ascii="Arial" w:hAnsi="Arial" w:cs="Arial"/>
          <w:color w:val="373737"/>
          <w:bdr w:val="none" w:sz="0" w:space="0" w:color="auto" w:frame="1"/>
          <w:shd w:val="clear" w:color="auto" w:fill="F2F2F2"/>
        </w:rPr>
        <w:t>;</w:t>
      </w:r>
    </w:p>
    <w:p w14:paraId="63E10D6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model</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model</w:t>
      </w:r>
      <w:r>
        <w:rPr>
          <w:rStyle w:val="p"/>
          <w:rFonts w:ascii="Arial" w:hAnsi="Arial" w:cs="Arial"/>
          <w:color w:val="373737"/>
          <w:bdr w:val="none" w:sz="0" w:space="0" w:color="auto" w:frame="1"/>
          <w:shd w:val="clear" w:color="auto" w:fill="F2F2F2"/>
        </w:rPr>
        <w:t>;</w:t>
      </w:r>
    </w:p>
    <w:p w14:paraId="4BCCA81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558B17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Now we should be able to run our tests again and see them both </w:t>
      </w:r>
      <w:proofErr w:type="gramStart"/>
      <w:r>
        <w:rPr>
          <w:rFonts w:ascii="Arial" w:hAnsi="Arial" w:cs="Arial"/>
          <w:color w:val="373737"/>
          <w:sz w:val="26"/>
          <w:szCs w:val="26"/>
        </w:rPr>
        <w:t>pass</w:t>
      </w:r>
      <w:proofErr w:type="gramEnd"/>
      <w:r>
        <w:rPr>
          <w:rFonts w:ascii="Arial" w:hAnsi="Arial" w:cs="Arial"/>
          <w:color w:val="373737"/>
          <w:sz w:val="26"/>
          <w:szCs w:val="26"/>
        </w:rPr>
        <w:t>.</w:t>
      </w:r>
    </w:p>
    <w:p w14:paraId="369C6CB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test</w:t>
      </w:r>
    </w:p>
    <w:p w14:paraId="2A04279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C70782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2 passing</w:t>
      </w:r>
    </w:p>
    <w:p w14:paraId="01BEE410" w14:textId="77777777" w:rsidR="00224A80" w:rsidRDefault="00224A80" w:rsidP="00224A80">
      <w:pPr>
        <w:pStyle w:val="Heading3"/>
        <w:spacing w:before="0" w:beforeAutospacing="0" w:after="0" w:afterAutospacing="0"/>
        <w:textAlignment w:val="baseline"/>
        <w:rPr>
          <w:rFonts w:ascii="Arial" w:hAnsi="Arial" w:cs="Arial"/>
          <w:color w:val="326883"/>
          <w:spacing w:val="-15"/>
          <w:sz w:val="36"/>
          <w:szCs w:val="36"/>
        </w:rPr>
      </w:pPr>
      <w:proofErr w:type="spellStart"/>
      <w:proofErr w:type="gramStart"/>
      <w:r>
        <w:rPr>
          <w:rStyle w:val="HTMLCode"/>
          <w:rFonts w:ascii="Arial" w:hAnsi="Arial" w:cs="Arial"/>
          <w:color w:val="326883"/>
          <w:spacing w:val="-15"/>
          <w:bdr w:val="none" w:sz="0" w:space="0" w:color="auto" w:frame="1"/>
          <w:shd w:val="clear" w:color="auto" w:fill="F2F2F2"/>
        </w:rPr>
        <w:t>beforeEach</w:t>
      </w:r>
      <w:proofErr w:type="spellEnd"/>
      <w:r>
        <w:rPr>
          <w:rStyle w:val="HTMLCode"/>
          <w:rFonts w:ascii="Arial" w:hAnsi="Arial" w:cs="Arial"/>
          <w:color w:val="326883"/>
          <w:spacing w:val="-15"/>
          <w:bdr w:val="none" w:sz="0" w:space="0" w:color="auto" w:frame="1"/>
          <w:shd w:val="clear" w:color="auto" w:fill="F2F2F2"/>
        </w:rPr>
        <w:t>(</w:t>
      </w:r>
      <w:proofErr w:type="gramEnd"/>
      <w:r>
        <w:rPr>
          <w:rStyle w:val="HTMLCode"/>
          <w:rFonts w:ascii="Arial" w:hAnsi="Arial" w:cs="Arial"/>
          <w:color w:val="326883"/>
          <w:spacing w:val="-15"/>
          <w:bdr w:val="none" w:sz="0" w:space="0" w:color="auto" w:frame="1"/>
          <w:shd w:val="clear" w:color="auto" w:fill="F2F2F2"/>
        </w:rPr>
        <w:t>)</w:t>
      </w:r>
    </w:p>
    <w:p w14:paraId="133FF69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So far, so good. There’s some repetition in our test cases though. We’re creating a new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object in each test.</w:t>
      </w:r>
    </w:p>
    <w:p w14:paraId="17E3718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Mocha gives us some handy hooks which we can use to execute code at specific points during testing. In this case we want to create an object before each test, so we can use </w:t>
      </w:r>
      <w:proofErr w:type="spellStart"/>
      <w:proofErr w:type="gramStart"/>
      <w:r>
        <w:rPr>
          <w:rStyle w:val="HTMLCode"/>
          <w:rFonts w:ascii="Arial" w:hAnsi="Arial" w:cs="Arial"/>
          <w:color w:val="373737"/>
          <w:bdr w:val="none" w:sz="0" w:space="0" w:color="auto" w:frame="1"/>
          <w:shd w:val="clear" w:color="auto" w:fill="F2F2F2"/>
        </w:rPr>
        <w:t>beforeEach</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0B86DF6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taxi_spec.js</w:t>
      </w:r>
    </w:p>
    <w:p w14:paraId="5035FF7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2971C4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A25912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beforeEach</w:t>
      </w:r>
      <w:proofErr w:type="spellEnd"/>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4E3EADE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5A2793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5112E5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F2A8C2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contrast to the Mocha functions that we’ve used so far </w:t>
      </w:r>
      <w:proofErr w:type="spellStart"/>
      <w:proofErr w:type="gramStart"/>
      <w:r>
        <w:rPr>
          <w:rStyle w:val="HTMLCode"/>
          <w:rFonts w:ascii="Arial" w:hAnsi="Arial" w:cs="Arial"/>
          <w:color w:val="373737"/>
          <w:bdr w:val="none" w:sz="0" w:space="0" w:color="auto" w:frame="1"/>
          <w:shd w:val="clear" w:color="auto" w:fill="F2F2F2"/>
        </w:rPr>
        <w:t>beforeEach</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doesn’t require a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 We’ll just pass it the function that we want to execute before each of our test cases.</w:t>
      </w:r>
    </w:p>
    <w:p w14:paraId="6E4F8CE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let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p>
    <w:p w14:paraId="7CDC965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580522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beforeEach</w:t>
      </w:r>
      <w:proofErr w:type="spellEnd"/>
      <w:r>
        <w:rPr>
          <w:rStyle w:val="p"/>
          <w:rFonts w:ascii="Arial" w:hAnsi="Arial" w:cs="Arial"/>
          <w:color w:val="373737"/>
          <w:bdr w:val="none" w:sz="0" w:space="0" w:color="auto" w:frame="1"/>
          <w:shd w:val="clear" w:color="auto" w:fill="F2F2F2"/>
        </w:rPr>
        <w:t>(</w:t>
      </w:r>
      <w:proofErr w:type="gramEnd"/>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6DCBE8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Toyota</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D86B78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43CB35B" w14:textId="77777777" w:rsidR="00224A80" w:rsidRDefault="00224A80" w:rsidP="00224A80">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We have to declare any variables outside of </w:t>
      </w:r>
      <w:proofErr w:type="spellStart"/>
      <w:proofErr w:type="gramStart"/>
      <w:r>
        <w:rPr>
          <w:rStyle w:val="HTMLCode"/>
          <w:rFonts w:ascii="Arial" w:hAnsi="Arial" w:cs="Arial"/>
          <w:color w:val="666666"/>
          <w:bdr w:val="none" w:sz="0" w:space="0" w:color="auto" w:frame="1"/>
          <w:shd w:val="clear" w:color="auto" w:fill="F2F2F2"/>
        </w:rPr>
        <w:t>beforeEach</w:t>
      </w:r>
      <w:proofErr w:type="spellEnd"/>
      <w:r>
        <w:rPr>
          <w:rStyle w:val="HTMLCode"/>
          <w:rFonts w:ascii="Arial" w:hAnsi="Arial" w:cs="Arial"/>
          <w:color w:val="666666"/>
          <w:bdr w:val="none" w:sz="0" w:space="0" w:color="auto" w:frame="1"/>
          <w:shd w:val="clear" w:color="auto" w:fill="F2F2F2"/>
        </w:rPr>
        <w:t>(</w:t>
      </w:r>
      <w:proofErr w:type="gramEnd"/>
      <w:r>
        <w:rPr>
          <w:rStyle w:val="HTMLCode"/>
          <w:rFonts w:ascii="Arial" w:hAnsi="Arial" w:cs="Arial"/>
          <w:color w:val="666666"/>
          <w:bdr w:val="none" w:sz="0" w:space="0" w:color="auto" w:frame="1"/>
          <w:shd w:val="clear" w:color="auto" w:fill="F2F2F2"/>
        </w:rPr>
        <w:t>)</w:t>
      </w:r>
      <w:r>
        <w:rPr>
          <w:rFonts w:ascii="Arial" w:hAnsi="Arial" w:cs="Arial"/>
          <w:color w:val="666666"/>
          <w:sz w:val="26"/>
          <w:szCs w:val="26"/>
        </w:rPr>
        <w:t> to prevent them from being scoped locally to that function.</w:t>
      </w:r>
    </w:p>
    <w:p w14:paraId="47B96BB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remove the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objects that we created in each test and use the one that we’re creating before each test using the </w:t>
      </w:r>
      <w:proofErr w:type="spellStart"/>
      <w:proofErr w:type="gramStart"/>
      <w:r>
        <w:rPr>
          <w:rStyle w:val="HTMLCode"/>
          <w:rFonts w:ascii="Arial" w:hAnsi="Arial" w:cs="Arial"/>
          <w:color w:val="373737"/>
          <w:bdr w:val="none" w:sz="0" w:space="0" w:color="auto" w:frame="1"/>
          <w:shd w:val="clear" w:color="auto" w:fill="F2F2F2"/>
        </w:rPr>
        <w:t>beforeEach</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hook.</w:t>
      </w:r>
    </w:p>
    <w:p w14:paraId="2F656A0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manufacturer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0A04FC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const</w:t>
      </w:r>
      <w:proofErr w:type="spellEnd"/>
      <w:r>
        <w:rPr>
          <w:rStyle w:val="c1"/>
          <w:rFonts w:ascii="inherit" w:hAnsi="inherit" w:cs="Arial"/>
          <w:i/>
          <w:iCs/>
          <w:color w:val="2F4F4F"/>
          <w:bdr w:val="none" w:sz="0" w:space="0" w:color="auto" w:frame="1"/>
          <w:shd w:val="clear" w:color="auto" w:fill="F2F2F2"/>
        </w:rPr>
        <w:t xml:space="preserve"> Taxi = new </w:t>
      </w:r>
      <w:proofErr w:type="gramStart"/>
      <w:r>
        <w:rPr>
          <w:rStyle w:val="c1"/>
          <w:rFonts w:ascii="inherit" w:hAnsi="inherit" w:cs="Arial"/>
          <w:i/>
          <w:iCs/>
          <w:color w:val="2F4F4F"/>
          <w:bdr w:val="none" w:sz="0" w:space="0" w:color="auto" w:frame="1"/>
          <w:shd w:val="clear" w:color="auto" w:fill="F2F2F2"/>
        </w:rPr>
        <w:t>Taxi(</w:t>
      </w:r>
      <w:proofErr w:type="gramEnd"/>
      <w:r>
        <w:rPr>
          <w:rStyle w:val="c1"/>
          <w:rFonts w:ascii="inherit" w:hAnsi="inherit" w:cs="Arial"/>
          <w:i/>
          <w:iCs/>
          <w:color w:val="2F4F4F"/>
          <w:bdr w:val="none" w:sz="0" w:space="0" w:color="auto" w:frame="1"/>
          <w:shd w:val="clear" w:color="auto" w:fill="F2F2F2"/>
        </w:rPr>
        <w:t>'Toyota', 'Prius'); REMOVED</w:t>
      </w:r>
    </w:p>
    <w:p w14:paraId="01214D9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actual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manufacturer</w:t>
      </w:r>
      <w:proofErr w:type="spellEnd"/>
      <w:proofErr w:type="gramEnd"/>
      <w:r>
        <w:rPr>
          <w:rStyle w:val="p"/>
          <w:rFonts w:ascii="Arial" w:hAnsi="Arial" w:cs="Arial"/>
          <w:color w:val="373737"/>
          <w:bdr w:val="none" w:sz="0" w:space="0" w:color="auto" w:frame="1"/>
          <w:shd w:val="clear" w:color="auto" w:fill="F2F2F2"/>
        </w:rPr>
        <w:t>;</w:t>
      </w:r>
    </w:p>
    <w:p w14:paraId="75AACB4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actual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Toyota</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4458E2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B6B636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D2571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have a model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D62F46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const</w:t>
      </w:r>
      <w:proofErr w:type="spellEnd"/>
      <w:r>
        <w:rPr>
          <w:rStyle w:val="c1"/>
          <w:rFonts w:ascii="inherit" w:hAnsi="inherit" w:cs="Arial"/>
          <w:i/>
          <w:iCs/>
          <w:color w:val="2F4F4F"/>
          <w:bdr w:val="none" w:sz="0" w:space="0" w:color="auto" w:frame="1"/>
          <w:shd w:val="clear" w:color="auto" w:fill="F2F2F2"/>
        </w:rPr>
        <w:t xml:space="preserve"> Taxi = new </w:t>
      </w:r>
      <w:proofErr w:type="gramStart"/>
      <w:r>
        <w:rPr>
          <w:rStyle w:val="c1"/>
          <w:rFonts w:ascii="inherit" w:hAnsi="inherit" w:cs="Arial"/>
          <w:i/>
          <w:iCs/>
          <w:color w:val="2F4F4F"/>
          <w:bdr w:val="none" w:sz="0" w:space="0" w:color="auto" w:frame="1"/>
          <w:shd w:val="clear" w:color="auto" w:fill="F2F2F2"/>
        </w:rPr>
        <w:t>Taxi(</w:t>
      </w:r>
      <w:proofErr w:type="gramEnd"/>
      <w:r>
        <w:rPr>
          <w:rStyle w:val="c1"/>
          <w:rFonts w:ascii="inherit" w:hAnsi="inherit" w:cs="Arial"/>
          <w:i/>
          <w:iCs/>
          <w:color w:val="2F4F4F"/>
          <w:bdr w:val="none" w:sz="0" w:space="0" w:color="auto" w:frame="1"/>
          <w:shd w:val="clear" w:color="auto" w:fill="F2F2F2"/>
        </w:rPr>
        <w:t>'Toyota', 'Prius'); REMOVED</w:t>
      </w:r>
    </w:p>
    <w:p w14:paraId="6847DDD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actual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model</w:t>
      </w:r>
      <w:proofErr w:type="spellEnd"/>
      <w:proofErr w:type="gramEnd"/>
      <w:r>
        <w:rPr>
          <w:rStyle w:val="p"/>
          <w:rFonts w:ascii="Arial" w:hAnsi="Arial" w:cs="Arial"/>
          <w:color w:val="373737"/>
          <w:bdr w:val="none" w:sz="0" w:space="0" w:color="auto" w:frame="1"/>
          <w:shd w:val="clear" w:color="auto" w:fill="F2F2F2"/>
        </w:rPr>
        <w:t>;</w:t>
      </w:r>
    </w:p>
    <w:p w14:paraId="2816CF6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strictEqual</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actual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Prius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E1EBE9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C8368F9"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5 minutes</w:t>
      </w:r>
    </w:p>
    <w:p w14:paraId="685EED6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Add a </w:t>
      </w:r>
      <w:r>
        <w:rPr>
          <w:rStyle w:val="HTMLCode"/>
          <w:rFonts w:ascii="Arial" w:hAnsi="Arial" w:cs="Arial"/>
          <w:color w:val="373737"/>
          <w:bdr w:val="none" w:sz="0" w:space="0" w:color="auto" w:frame="1"/>
          <w:shd w:val="clear" w:color="auto" w:fill="F2F2F2"/>
        </w:rPr>
        <w:t>driver</w:t>
      </w:r>
      <w:r>
        <w:rPr>
          <w:rFonts w:ascii="Arial" w:hAnsi="Arial" w:cs="Arial"/>
          <w:color w:val="373737"/>
          <w:sz w:val="26"/>
          <w:szCs w:val="26"/>
        </w:rPr>
        <w:t> property to our taxi. This should be a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 containing the driver’s name.</w:t>
      </w:r>
    </w:p>
    <w:p w14:paraId="1CC747B1" w14:textId="77777777" w:rsidR="00224A80" w:rsidRDefault="00224A80" w:rsidP="00224A80">
      <w:pPr>
        <w:numPr>
          <w:ilvl w:val="0"/>
          <w:numId w:val="32"/>
        </w:numPr>
        <w:spacing w:after="240"/>
        <w:ind w:left="0"/>
        <w:textAlignment w:val="baseline"/>
        <w:rPr>
          <w:rFonts w:ascii="Arial" w:hAnsi="Arial" w:cs="Arial"/>
          <w:color w:val="373737"/>
          <w:sz w:val="26"/>
          <w:szCs w:val="26"/>
        </w:rPr>
      </w:pPr>
      <w:r>
        <w:rPr>
          <w:rFonts w:ascii="Arial" w:hAnsi="Arial" w:cs="Arial"/>
          <w:color w:val="373737"/>
          <w:sz w:val="26"/>
          <w:szCs w:val="26"/>
        </w:rPr>
        <w:t>Write a test to ensure that our taxi has a driver.</w:t>
      </w:r>
    </w:p>
    <w:p w14:paraId="241603A8" w14:textId="77777777" w:rsidR="00224A80" w:rsidRDefault="00224A80" w:rsidP="00224A80">
      <w:pPr>
        <w:numPr>
          <w:ilvl w:val="0"/>
          <w:numId w:val="32"/>
        </w:numPr>
        <w:ind w:left="0"/>
        <w:textAlignment w:val="baseline"/>
        <w:rPr>
          <w:rFonts w:ascii="Arial" w:hAnsi="Arial" w:cs="Arial"/>
          <w:color w:val="373737"/>
          <w:sz w:val="26"/>
          <w:szCs w:val="26"/>
        </w:rPr>
      </w:pPr>
      <w:r>
        <w:rPr>
          <w:rFonts w:ascii="Arial" w:hAnsi="Arial" w:cs="Arial"/>
          <w:color w:val="373737"/>
          <w:sz w:val="26"/>
          <w:szCs w:val="26"/>
        </w:rPr>
        <w:t>Add a </w:t>
      </w:r>
      <w:r>
        <w:rPr>
          <w:rStyle w:val="HTMLCode"/>
          <w:rFonts w:ascii="Arial" w:eastAsiaTheme="minorHAnsi" w:hAnsi="Arial" w:cs="Arial"/>
          <w:color w:val="373737"/>
          <w:bdr w:val="none" w:sz="0" w:space="0" w:color="auto" w:frame="1"/>
          <w:shd w:val="clear" w:color="auto" w:fill="F2F2F2"/>
        </w:rPr>
        <w:t>driver</w:t>
      </w:r>
      <w:r>
        <w:rPr>
          <w:rFonts w:ascii="Arial" w:hAnsi="Arial" w:cs="Arial"/>
          <w:color w:val="373737"/>
          <w:sz w:val="26"/>
          <w:szCs w:val="26"/>
        </w:rPr>
        <w:t> property to the taxi.</w:t>
      </w:r>
    </w:p>
    <w:p w14:paraId="7B96F9E7" w14:textId="77777777" w:rsidR="00224A80" w:rsidRDefault="00224A80" w:rsidP="00224A80">
      <w:pPr>
        <w:rPr>
          <w:rFonts w:ascii="Times New Roman" w:hAnsi="Times New Roman" w:cs="Times New Roman"/>
        </w:rPr>
      </w:pPr>
      <w:r>
        <w:t>Example solution</w:t>
      </w:r>
    </w:p>
    <w:p w14:paraId="69FE03C2" w14:textId="77777777" w:rsidR="00224A80" w:rsidRDefault="00224A80" w:rsidP="00224A80">
      <w:pPr>
        <w:pStyle w:val="Heading3"/>
        <w:spacing w:before="0" w:beforeAutospacing="0" w:after="0" w:afterAutospacing="0"/>
        <w:textAlignment w:val="baseline"/>
        <w:rPr>
          <w:rFonts w:ascii="Arial" w:hAnsi="Arial" w:cs="Arial"/>
          <w:color w:val="326883"/>
          <w:spacing w:val="-15"/>
          <w:sz w:val="36"/>
          <w:szCs w:val="36"/>
        </w:rPr>
      </w:pPr>
      <w:r>
        <w:rPr>
          <w:rFonts w:ascii="Arial" w:hAnsi="Arial" w:cs="Arial"/>
          <w:color w:val="326883"/>
          <w:spacing w:val="-15"/>
          <w:sz w:val="36"/>
          <w:szCs w:val="36"/>
        </w:rPr>
        <w:t>Nested </w:t>
      </w:r>
      <w:proofErr w:type="gramStart"/>
      <w:r>
        <w:rPr>
          <w:rStyle w:val="HTMLCode"/>
          <w:rFonts w:ascii="Arial" w:hAnsi="Arial" w:cs="Arial"/>
          <w:color w:val="326883"/>
          <w:spacing w:val="-15"/>
          <w:bdr w:val="none" w:sz="0" w:space="0" w:color="auto" w:frame="1"/>
          <w:shd w:val="clear" w:color="auto" w:fill="F2F2F2"/>
        </w:rPr>
        <w:t>describe(</w:t>
      </w:r>
      <w:proofErr w:type="gramEnd"/>
      <w:r>
        <w:rPr>
          <w:rStyle w:val="HTMLCode"/>
          <w:rFonts w:ascii="Arial" w:hAnsi="Arial" w:cs="Arial"/>
          <w:color w:val="326883"/>
          <w:spacing w:val="-15"/>
          <w:bdr w:val="none" w:sz="0" w:space="0" w:color="auto" w:frame="1"/>
          <w:shd w:val="clear" w:color="auto" w:fill="F2F2F2"/>
        </w:rPr>
        <w:t>)</w:t>
      </w:r>
      <w:r>
        <w:rPr>
          <w:rFonts w:ascii="Arial" w:hAnsi="Arial" w:cs="Arial"/>
          <w:color w:val="326883"/>
          <w:spacing w:val="-15"/>
          <w:sz w:val="36"/>
          <w:szCs w:val="36"/>
        </w:rPr>
        <w:t>s</w:t>
      </w:r>
    </w:p>
    <w:p w14:paraId="50E3189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proofErr w:type="gramStart"/>
      <w:r>
        <w:rPr>
          <w:rStyle w:val="HTMLCode"/>
          <w:rFonts w:ascii="Arial" w:hAnsi="Arial" w:cs="Arial"/>
          <w:color w:val="373737"/>
          <w:bdr w:val="none" w:sz="0" w:space="0" w:color="auto" w:frame="1"/>
          <w:shd w:val="clear" w:color="auto" w:fill="F2F2F2"/>
        </w:rPr>
        <w:lastRenderedPageBreak/>
        <w:t>describe(</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s can be nested within each other. This can be useful for grouping similar tests. We might have several tests cases to test the various outcomes of one piece of functionality, for example.</w:t>
      </w:r>
    </w:p>
    <w:p w14:paraId="3333675F"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We’re going to add an array of passengers to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so let’s use another </w:t>
      </w:r>
      <w:proofErr w:type="gramStart"/>
      <w:r>
        <w:rPr>
          <w:rStyle w:val="HTMLCode"/>
          <w:rFonts w:ascii="Arial" w:hAnsi="Arial" w:cs="Arial"/>
          <w:color w:val="373737"/>
          <w:bdr w:val="none" w:sz="0" w:space="0" w:color="auto" w:frame="1"/>
          <w:shd w:val="clear" w:color="auto" w:fill="F2F2F2"/>
        </w:rPr>
        <w:t>describe(</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to group all of our tests relating to passenger functionality together.</w:t>
      </w:r>
    </w:p>
    <w:p w14:paraId="56116D6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taxi_spec.js</w:t>
      </w:r>
    </w:p>
    <w:p w14:paraId="759F8DC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50E87A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Taxi</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975BC8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54CD36E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FBFB21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passengers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820712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FA1B99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A5A8AB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E883777" w14:textId="77777777" w:rsidR="00224A80" w:rsidRDefault="00224A80" w:rsidP="00224A80">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You can skip entire </w:t>
      </w:r>
      <w:r>
        <w:rPr>
          <w:rStyle w:val="HTMLCode"/>
          <w:rFonts w:ascii="Arial" w:hAnsi="Arial" w:cs="Arial"/>
          <w:color w:val="666666"/>
          <w:bdr w:val="none" w:sz="0" w:space="0" w:color="auto" w:frame="1"/>
          <w:shd w:val="clear" w:color="auto" w:fill="F2F2F2"/>
        </w:rPr>
        <w:t>describe</w:t>
      </w:r>
      <w:r>
        <w:rPr>
          <w:rFonts w:ascii="Arial" w:hAnsi="Arial" w:cs="Arial"/>
          <w:color w:val="666666"/>
          <w:sz w:val="26"/>
          <w:szCs w:val="26"/>
        </w:rPr>
        <w:t> blocks using </w:t>
      </w:r>
      <w:proofErr w:type="spellStart"/>
      <w:r>
        <w:rPr>
          <w:rStyle w:val="HTMLCode"/>
          <w:rFonts w:ascii="Arial" w:hAnsi="Arial" w:cs="Arial"/>
          <w:color w:val="666666"/>
          <w:bdr w:val="none" w:sz="0" w:space="0" w:color="auto" w:frame="1"/>
          <w:shd w:val="clear" w:color="auto" w:fill="F2F2F2"/>
        </w:rPr>
        <w:t>xdescribe</w:t>
      </w:r>
      <w:proofErr w:type="spellEnd"/>
      <w:r>
        <w:rPr>
          <w:rFonts w:ascii="Arial" w:hAnsi="Arial" w:cs="Arial"/>
          <w:color w:val="666666"/>
          <w:sz w:val="26"/>
          <w:szCs w:val="26"/>
        </w:rPr>
        <w:t>.</w:t>
      </w:r>
    </w:p>
    <w:p w14:paraId="7AC4B7C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use then use </w:t>
      </w:r>
      <w:proofErr w:type="gramStart"/>
      <w:r>
        <w:rPr>
          <w:rStyle w:val="HTMLCode"/>
          <w:rFonts w:ascii="Arial" w:hAnsi="Arial" w:cs="Arial"/>
          <w:color w:val="373737"/>
          <w:bdr w:val="none" w:sz="0" w:space="0" w:color="auto" w:frame="1"/>
          <w:shd w:val="clear" w:color="auto" w:fill="F2F2F2"/>
        </w:rPr>
        <w:t>it(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for any test cases relating to this functionality, just like we did earlier.</w:t>
      </w:r>
    </w:p>
    <w:p w14:paraId="67CB4EB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First let’s write a test to assert that we initially have an empty array of passengers.</w:t>
      </w:r>
    </w:p>
    <w:p w14:paraId="7D96D0D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passengers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D5A6B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start with no passengers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869645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E3C323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Remember: if we want to assert that two array objects contain the same values then we have to use </w:t>
      </w:r>
      <w:proofErr w:type="spellStart"/>
      <w:proofErr w:type="gramStart"/>
      <w:r>
        <w:rPr>
          <w:rStyle w:val="HTMLCode"/>
          <w:rFonts w:ascii="Arial" w:hAnsi="Arial" w:cs="Arial"/>
          <w:color w:val="373737"/>
          <w:bdr w:val="none" w:sz="0" w:space="0" w:color="auto" w:frame="1"/>
          <w:shd w:val="clear" w:color="auto" w:fill="F2F2F2"/>
        </w:rPr>
        <w:t>assert.deepEqual</w:t>
      </w:r>
      <w:proofErr w:type="spellEnd"/>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165FD13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describe</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passengers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EAAF8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it</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should start with no passengers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5BD75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actual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taxi</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passengers</w:t>
      </w:r>
      <w:proofErr w:type="spellEnd"/>
      <w:proofErr w:type="gramEnd"/>
      <w:r>
        <w:rPr>
          <w:rStyle w:val="p"/>
          <w:rFonts w:ascii="Arial" w:hAnsi="Arial" w:cs="Arial"/>
          <w:color w:val="373737"/>
          <w:bdr w:val="none" w:sz="0" w:space="0" w:color="auto" w:frame="1"/>
          <w:shd w:val="clear" w:color="auto" w:fill="F2F2F2"/>
        </w:rPr>
        <w:t>;</w:t>
      </w:r>
    </w:p>
    <w:p w14:paraId="6061A2B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assert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deepStrictEqual</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actual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CAB119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9CF2EB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C40004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run our test and see it fail.</w:t>
      </w:r>
    </w:p>
    <w:p w14:paraId="4E58009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test</w:t>
      </w:r>
    </w:p>
    <w:p w14:paraId="211C1F7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EEFD3F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3 passing</w:t>
      </w:r>
    </w:p>
    <w:p w14:paraId="61A2E23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1 failing</w:t>
      </w:r>
    </w:p>
    <w:p w14:paraId="40CC9EF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xml:space="preserve"># -&gt; </w:t>
      </w:r>
      <w:proofErr w:type="spellStart"/>
      <w:r>
        <w:rPr>
          <w:rStyle w:val="c"/>
          <w:rFonts w:ascii="inherit" w:hAnsi="inherit" w:cs="Arial"/>
          <w:i/>
          <w:iCs/>
          <w:color w:val="777772"/>
          <w:bdr w:val="none" w:sz="0" w:space="0" w:color="auto" w:frame="1"/>
          <w:shd w:val="clear" w:color="auto" w:fill="F2F2F2"/>
        </w:rPr>
        <w:t>AssertionError</w:t>
      </w:r>
      <w:proofErr w:type="spellEnd"/>
      <w:r>
        <w:rPr>
          <w:rStyle w:val="c"/>
          <w:rFonts w:ascii="inherit" w:hAnsi="inherit" w:cs="Arial"/>
          <w:i/>
          <w:iCs/>
          <w:color w:val="777772"/>
          <w:bdr w:val="none" w:sz="0" w:space="0" w:color="auto" w:frame="1"/>
          <w:shd w:val="clear" w:color="auto" w:fill="F2F2F2"/>
        </w:rPr>
        <w:t xml:space="preserve"> [ERR_ASSERTION]: undefined </w:t>
      </w:r>
      <w:proofErr w:type="spellStart"/>
      <w:r>
        <w:rPr>
          <w:rStyle w:val="c"/>
          <w:rFonts w:ascii="inherit" w:hAnsi="inherit" w:cs="Arial"/>
          <w:i/>
          <w:iCs/>
          <w:color w:val="777772"/>
          <w:bdr w:val="none" w:sz="0" w:space="0" w:color="auto" w:frame="1"/>
          <w:shd w:val="clear" w:color="auto" w:fill="F2F2F2"/>
        </w:rPr>
        <w:t>deepEqual</w:t>
      </w:r>
      <w:proofErr w:type="spellEnd"/>
      <w:r>
        <w:rPr>
          <w:rStyle w:val="c"/>
          <w:rFonts w:ascii="inherit" w:hAnsi="inherit" w:cs="Arial"/>
          <w:i/>
          <w:iCs/>
          <w:color w:val="777772"/>
          <w:bdr w:val="none" w:sz="0" w:space="0" w:color="auto" w:frame="1"/>
          <w:shd w:val="clear" w:color="auto" w:fill="F2F2F2"/>
        </w:rPr>
        <w:t xml:space="preserve"> []</w:t>
      </w:r>
    </w:p>
    <w:p w14:paraId="04FB147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Our test fails because </w:t>
      </w:r>
      <w:proofErr w:type="spellStart"/>
      <w:proofErr w:type="gramStart"/>
      <w:r>
        <w:rPr>
          <w:rStyle w:val="HTMLCode"/>
          <w:rFonts w:ascii="Arial" w:hAnsi="Arial" w:cs="Arial"/>
          <w:color w:val="373737"/>
          <w:bdr w:val="none" w:sz="0" w:space="0" w:color="auto" w:frame="1"/>
          <w:shd w:val="clear" w:color="auto" w:fill="F2F2F2"/>
        </w:rPr>
        <w:t>taxi.passengers</w:t>
      </w:r>
      <w:proofErr w:type="spellEnd"/>
      <w:proofErr w:type="gramEnd"/>
      <w:r>
        <w:rPr>
          <w:rFonts w:ascii="Arial" w:hAnsi="Arial" w:cs="Arial"/>
          <w:color w:val="373737"/>
          <w:sz w:val="26"/>
          <w:szCs w:val="26"/>
        </w:rPr>
        <w:t> is </w:t>
      </w:r>
      <w:r>
        <w:rPr>
          <w:rStyle w:val="HTMLCode"/>
          <w:rFonts w:ascii="Arial" w:hAnsi="Arial" w:cs="Arial"/>
          <w:color w:val="373737"/>
          <w:bdr w:val="none" w:sz="0" w:space="0" w:color="auto" w:frame="1"/>
          <w:shd w:val="clear" w:color="auto" w:fill="F2F2F2"/>
        </w:rPr>
        <w:t>undefined</w:t>
      </w:r>
      <w:r>
        <w:rPr>
          <w:rFonts w:ascii="Arial" w:hAnsi="Arial" w:cs="Arial"/>
          <w:color w:val="373737"/>
          <w:sz w:val="26"/>
          <w:szCs w:val="26"/>
        </w:rPr>
        <w:t> and we want it to be an empty array. That’s because we haven’t defined it in our constructor.</w:t>
      </w:r>
    </w:p>
    <w:p w14:paraId="2F4BFB0F"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add that empty array of passengers to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constructor now.</w:t>
      </w:r>
    </w:p>
    <w:p w14:paraId="10EB374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taxi.js</w:t>
      </w:r>
    </w:p>
    <w:p w14:paraId="2AB48DE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BB50BC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Taxi</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manufacturer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model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driver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92570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821206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passengers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9E5C5A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EDB3E4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our test should pass.</w:t>
      </w:r>
    </w:p>
    <w:p w14:paraId="4BF1EC2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test</w:t>
      </w:r>
    </w:p>
    <w:p w14:paraId="1AFCBE3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D1A83C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-&gt; 4 passing</w:t>
      </w:r>
    </w:p>
    <w:p w14:paraId="2D3F02F3"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Next we’re going to extend our </w:t>
      </w:r>
      <w:r>
        <w:rPr>
          <w:rStyle w:val="HTMLCode"/>
          <w:rFonts w:ascii="Arial" w:hAnsi="Arial" w:cs="Arial"/>
          <w:color w:val="373737"/>
          <w:bdr w:val="none" w:sz="0" w:space="0" w:color="auto" w:frame="1"/>
          <w:shd w:val="clear" w:color="auto" w:fill="F2F2F2"/>
        </w:rPr>
        <w:t>Taxi</w:t>
      </w:r>
      <w:r>
        <w:rPr>
          <w:rFonts w:ascii="Arial" w:hAnsi="Arial" w:cs="Arial"/>
          <w:color w:val="373737"/>
          <w:sz w:val="26"/>
          <w:szCs w:val="26"/>
        </w:rPr>
        <w:t xml:space="preserve">, adding additional functionality for the </w:t>
      </w:r>
      <w:proofErr w:type="gramStart"/>
      <w:r>
        <w:rPr>
          <w:rFonts w:ascii="Arial" w:hAnsi="Arial" w:cs="Arial"/>
          <w:color w:val="373737"/>
          <w:sz w:val="26"/>
          <w:szCs w:val="26"/>
        </w:rPr>
        <w:t>passengers</w:t>
      </w:r>
      <w:proofErr w:type="gramEnd"/>
      <w:r>
        <w:rPr>
          <w:rFonts w:ascii="Arial" w:hAnsi="Arial" w:cs="Arial"/>
          <w:color w:val="373737"/>
          <w:sz w:val="26"/>
          <w:szCs w:val="26"/>
        </w:rPr>
        <w:t xml:space="preserve"> array.</w:t>
      </w:r>
    </w:p>
    <w:p w14:paraId="6560F606"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20 minutes</w:t>
      </w:r>
    </w:p>
    <w:p w14:paraId="53CB248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Employing TDD, add the following methods to your taxi:</w:t>
      </w:r>
    </w:p>
    <w:p w14:paraId="33458C3D" w14:textId="77777777" w:rsidR="00224A80" w:rsidRDefault="00224A80" w:rsidP="00224A80">
      <w:pPr>
        <w:numPr>
          <w:ilvl w:val="0"/>
          <w:numId w:val="33"/>
        </w:numPr>
        <w:ind w:left="0"/>
        <w:textAlignment w:val="baseline"/>
        <w:rPr>
          <w:rFonts w:ascii="Arial" w:hAnsi="Arial" w:cs="Arial"/>
          <w:color w:val="373737"/>
          <w:sz w:val="26"/>
          <w:szCs w:val="26"/>
        </w:rPr>
      </w:pPr>
      <w:proofErr w:type="spellStart"/>
      <w:r>
        <w:rPr>
          <w:rStyle w:val="HTMLCode"/>
          <w:rFonts w:ascii="Arial" w:eastAsiaTheme="minorHAnsi" w:hAnsi="Arial" w:cs="Arial"/>
          <w:color w:val="373737"/>
          <w:bdr w:val="none" w:sz="0" w:space="0" w:color="auto" w:frame="1"/>
          <w:shd w:val="clear" w:color="auto" w:fill="F2F2F2"/>
        </w:rPr>
        <w:t>numberOfPassengers</w:t>
      </w:r>
      <w:proofErr w:type="spellEnd"/>
    </w:p>
    <w:p w14:paraId="0E21CC4A" w14:textId="77777777" w:rsidR="00224A80" w:rsidRDefault="00224A80" w:rsidP="00224A80">
      <w:pPr>
        <w:numPr>
          <w:ilvl w:val="0"/>
          <w:numId w:val="33"/>
        </w:numPr>
        <w:ind w:left="0"/>
        <w:textAlignment w:val="baseline"/>
        <w:rPr>
          <w:rFonts w:ascii="Arial" w:hAnsi="Arial" w:cs="Arial"/>
          <w:color w:val="373737"/>
          <w:sz w:val="26"/>
          <w:szCs w:val="26"/>
        </w:rPr>
      </w:pPr>
      <w:proofErr w:type="spellStart"/>
      <w:r>
        <w:rPr>
          <w:rStyle w:val="HTMLCode"/>
          <w:rFonts w:ascii="Arial" w:eastAsiaTheme="minorHAnsi" w:hAnsi="Arial" w:cs="Arial"/>
          <w:color w:val="373737"/>
          <w:bdr w:val="none" w:sz="0" w:space="0" w:color="auto" w:frame="1"/>
          <w:shd w:val="clear" w:color="auto" w:fill="F2F2F2"/>
        </w:rPr>
        <w:t>addPassenger</w:t>
      </w:r>
      <w:proofErr w:type="spellEnd"/>
    </w:p>
    <w:p w14:paraId="41A6FB57" w14:textId="77777777" w:rsidR="00224A80" w:rsidRDefault="00224A80" w:rsidP="00224A80">
      <w:pPr>
        <w:numPr>
          <w:ilvl w:val="0"/>
          <w:numId w:val="33"/>
        </w:numPr>
        <w:ind w:left="0"/>
        <w:textAlignment w:val="baseline"/>
        <w:rPr>
          <w:rFonts w:ascii="Arial" w:hAnsi="Arial" w:cs="Arial"/>
          <w:color w:val="373737"/>
          <w:sz w:val="26"/>
          <w:szCs w:val="26"/>
        </w:rPr>
      </w:pPr>
      <w:proofErr w:type="spellStart"/>
      <w:r>
        <w:rPr>
          <w:rStyle w:val="HTMLCode"/>
          <w:rFonts w:ascii="Arial" w:eastAsiaTheme="minorHAnsi" w:hAnsi="Arial" w:cs="Arial"/>
          <w:color w:val="373737"/>
          <w:bdr w:val="none" w:sz="0" w:space="0" w:color="auto" w:frame="1"/>
          <w:shd w:val="clear" w:color="auto" w:fill="F2F2F2"/>
        </w:rPr>
        <w:t>removePassengerByName</w:t>
      </w:r>
      <w:proofErr w:type="spellEnd"/>
    </w:p>
    <w:p w14:paraId="3E0504E2" w14:textId="77777777" w:rsidR="00224A80" w:rsidRDefault="00224A80" w:rsidP="00224A80">
      <w:pPr>
        <w:numPr>
          <w:ilvl w:val="0"/>
          <w:numId w:val="33"/>
        </w:numPr>
        <w:ind w:left="0"/>
        <w:textAlignment w:val="baseline"/>
        <w:rPr>
          <w:rFonts w:ascii="Arial" w:hAnsi="Arial" w:cs="Arial"/>
          <w:color w:val="373737"/>
          <w:sz w:val="26"/>
          <w:szCs w:val="26"/>
        </w:rPr>
      </w:pPr>
      <w:proofErr w:type="spellStart"/>
      <w:r>
        <w:rPr>
          <w:rStyle w:val="HTMLCode"/>
          <w:rFonts w:ascii="Arial" w:eastAsiaTheme="minorHAnsi" w:hAnsi="Arial" w:cs="Arial"/>
          <w:color w:val="373737"/>
          <w:bdr w:val="none" w:sz="0" w:space="0" w:color="auto" w:frame="1"/>
          <w:shd w:val="clear" w:color="auto" w:fill="F2F2F2"/>
        </w:rPr>
        <w:t>removeAllPassengers</w:t>
      </w:r>
      <w:proofErr w:type="spellEnd"/>
    </w:p>
    <w:p w14:paraId="6199287E"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 passenger should be represented as a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 containing the passenger’s name.</w:t>
      </w:r>
    </w:p>
    <w:p w14:paraId="4BB3542C" w14:textId="77777777" w:rsidR="00224A80" w:rsidRDefault="00224A80" w:rsidP="00224A80">
      <w:pPr>
        <w:rPr>
          <w:rFonts w:ascii="Times New Roman" w:hAnsi="Times New Roman" w:cs="Times New Roman"/>
        </w:rPr>
      </w:pPr>
      <w:r>
        <w:t>Example Solution</w:t>
      </w:r>
    </w:p>
    <w:p w14:paraId="39B0F320"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546BF5FB"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Ask the class…</w:t>
      </w:r>
    </w:p>
    <w:p w14:paraId="4CC8727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Which methods did we use from Node’s Assert module?</w:t>
      </w:r>
    </w:p>
    <w:p w14:paraId="40DC996C" w14:textId="77777777" w:rsidR="00224A80" w:rsidRDefault="00224A80" w:rsidP="00224A80">
      <w:pPr>
        <w:rPr>
          <w:rFonts w:ascii="Times New Roman" w:hAnsi="Times New Roman" w:cs="Times New Roman"/>
        </w:rPr>
      </w:pPr>
      <w:r>
        <w:t>Answers</w:t>
      </w:r>
    </w:p>
    <w:p w14:paraId="69F69BA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34BF14B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is the difference between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and </w:t>
      </w:r>
      <w:proofErr w:type="spellStart"/>
      <w:r>
        <w:rPr>
          <w:rStyle w:val="HTMLCode"/>
          <w:rFonts w:ascii="Arial" w:hAnsi="Arial" w:cs="Arial"/>
          <w:color w:val="373737"/>
          <w:bdr w:val="none" w:sz="0" w:space="0" w:color="auto" w:frame="1"/>
          <w:shd w:val="clear" w:color="auto" w:fill="F2F2F2"/>
        </w:rPr>
        <w:t>strictEqual</w:t>
      </w:r>
      <w:proofErr w:type="spell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218A744B" w14:textId="77777777" w:rsidR="00224A80" w:rsidRDefault="00224A80" w:rsidP="00224A80">
      <w:pPr>
        <w:rPr>
          <w:rFonts w:ascii="Times New Roman" w:hAnsi="Times New Roman" w:cs="Times New Roman"/>
        </w:rPr>
      </w:pPr>
      <w:r>
        <w:t>Answer</w:t>
      </w:r>
    </w:p>
    <w:p w14:paraId="579C237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1C0A156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is the difference between </w:t>
      </w:r>
      <w:proofErr w:type="gramStart"/>
      <w:r>
        <w:rPr>
          <w:rStyle w:val="HTMLCode"/>
          <w:rFonts w:ascii="Arial" w:hAnsi="Arial" w:cs="Arial"/>
          <w:color w:val="373737"/>
          <w:bdr w:val="none" w:sz="0" w:space="0" w:color="auto" w:frame="1"/>
          <w:shd w:val="clear" w:color="auto" w:fill="F2F2F2"/>
        </w:rPr>
        <w:t>equal(</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and </w:t>
      </w:r>
      <w:proofErr w:type="spellStart"/>
      <w:r>
        <w:rPr>
          <w:rStyle w:val="HTMLCode"/>
          <w:rFonts w:ascii="Arial" w:hAnsi="Arial" w:cs="Arial"/>
          <w:color w:val="373737"/>
          <w:bdr w:val="none" w:sz="0" w:space="0" w:color="auto" w:frame="1"/>
          <w:shd w:val="clear" w:color="auto" w:fill="F2F2F2"/>
        </w:rPr>
        <w:t>deepEqual</w:t>
      </w:r>
      <w:proofErr w:type="spell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49E3E397" w14:textId="77777777" w:rsidR="00224A80" w:rsidRDefault="00224A80" w:rsidP="00224A80">
      <w:pPr>
        <w:rPr>
          <w:rFonts w:ascii="Times New Roman" w:hAnsi="Times New Roman" w:cs="Times New Roman"/>
        </w:rPr>
      </w:pPr>
      <w:r>
        <w:t>Answer</w:t>
      </w:r>
    </w:p>
    <w:p w14:paraId="469EE32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587D646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How can we set up </w:t>
      </w:r>
      <w:proofErr w:type="gramStart"/>
      <w:r>
        <w:rPr>
          <w:rFonts w:ascii="Arial" w:hAnsi="Arial" w:cs="Arial"/>
          <w:color w:val="373737"/>
          <w:sz w:val="26"/>
          <w:szCs w:val="26"/>
        </w:rPr>
        <w:t>an</w:t>
      </w:r>
      <w:proofErr w:type="gramEnd"/>
      <w:r>
        <w:rPr>
          <w:rFonts w:ascii="Arial" w:hAnsi="Arial" w:cs="Arial"/>
          <w:color w:val="373737"/>
          <w:sz w:val="26"/>
          <w:szCs w:val="26"/>
        </w:rPr>
        <w:t xml:space="preserv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script to run our tests for us?</w:t>
      </w:r>
    </w:p>
    <w:p w14:paraId="5D827CD7" w14:textId="77777777" w:rsidR="00224A80" w:rsidRDefault="00224A80" w:rsidP="00224A80">
      <w:pPr>
        <w:rPr>
          <w:rFonts w:ascii="Times New Roman" w:hAnsi="Times New Roman" w:cs="Times New Roman"/>
        </w:rPr>
      </w:pPr>
      <w:r>
        <w:t>Answer</w:t>
      </w:r>
    </w:p>
    <w:p w14:paraId="71FC3CB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p>
    <w:p w14:paraId="74B3096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Which Mocha function can we use to group similar tests?</w:t>
      </w:r>
    </w:p>
    <w:p w14:paraId="137DBB06" w14:textId="77777777" w:rsidR="00224A80" w:rsidRDefault="00224A80" w:rsidP="00224A80">
      <w:pPr>
        <w:rPr>
          <w:rFonts w:ascii="Times New Roman" w:hAnsi="Times New Roman" w:cs="Times New Roman"/>
        </w:rPr>
      </w:pPr>
      <w:r>
        <w:t>Answer</w:t>
      </w:r>
    </w:p>
    <w:p w14:paraId="597C849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Further Resources</w:t>
      </w:r>
    </w:p>
    <w:p w14:paraId="18F82DB0" w14:textId="77777777" w:rsidR="00224A80" w:rsidRDefault="00224A80" w:rsidP="00224A80">
      <w:pPr>
        <w:numPr>
          <w:ilvl w:val="0"/>
          <w:numId w:val="34"/>
        </w:numPr>
        <w:ind w:left="0"/>
        <w:textAlignment w:val="baseline"/>
        <w:rPr>
          <w:rFonts w:ascii="Arial" w:hAnsi="Arial" w:cs="Arial"/>
          <w:color w:val="373737"/>
          <w:sz w:val="26"/>
          <w:szCs w:val="26"/>
        </w:rPr>
      </w:pPr>
      <w:hyperlink r:id="rId18" w:tgtFrame="_blank" w:history="1">
        <w:r>
          <w:rPr>
            <w:rStyle w:val="Hyperlink"/>
            <w:rFonts w:ascii="Arial" w:hAnsi="Arial" w:cs="Arial"/>
            <w:color w:val="0F79D0"/>
            <w:sz w:val="26"/>
            <w:szCs w:val="26"/>
            <w:bdr w:val="none" w:sz="0" w:space="0" w:color="auto" w:frame="1"/>
          </w:rPr>
          <w:t>Assert Documentation</w:t>
        </w:r>
      </w:hyperlink>
    </w:p>
    <w:p w14:paraId="03FD8AB0" w14:textId="77777777" w:rsidR="00224A80" w:rsidRDefault="00224A80" w:rsidP="00224A80">
      <w:pPr>
        <w:numPr>
          <w:ilvl w:val="0"/>
          <w:numId w:val="34"/>
        </w:numPr>
        <w:ind w:left="0"/>
        <w:textAlignment w:val="baseline"/>
        <w:rPr>
          <w:rFonts w:ascii="Arial" w:hAnsi="Arial" w:cs="Arial"/>
          <w:color w:val="373737"/>
          <w:sz w:val="26"/>
          <w:szCs w:val="26"/>
        </w:rPr>
      </w:pPr>
      <w:hyperlink r:id="rId19" w:tgtFrame="_blank" w:history="1">
        <w:r>
          <w:rPr>
            <w:rStyle w:val="Hyperlink"/>
            <w:rFonts w:ascii="Arial" w:hAnsi="Arial" w:cs="Arial"/>
            <w:color w:val="0F79D0"/>
            <w:sz w:val="26"/>
            <w:szCs w:val="26"/>
            <w:bdr w:val="none" w:sz="0" w:space="0" w:color="auto" w:frame="1"/>
          </w:rPr>
          <w:t>Mocha Documentation</w:t>
        </w:r>
      </w:hyperlink>
    </w:p>
    <w:p w14:paraId="30BE3BEF" w14:textId="77777777" w:rsidR="00224A80" w:rsidRDefault="00224A80" w:rsidP="00224A80">
      <w:pPr>
        <w:numPr>
          <w:ilvl w:val="0"/>
          <w:numId w:val="34"/>
        </w:numPr>
        <w:ind w:left="0"/>
        <w:textAlignment w:val="baseline"/>
        <w:rPr>
          <w:rFonts w:ascii="Arial" w:hAnsi="Arial" w:cs="Arial"/>
          <w:color w:val="373737"/>
          <w:sz w:val="26"/>
          <w:szCs w:val="26"/>
        </w:rPr>
      </w:pPr>
      <w:hyperlink r:id="rId20" w:tgtFrame="_blank" w:history="1">
        <w:r>
          <w:rPr>
            <w:rStyle w:val="Hyperlink"/>
            <w:rFonts w:ascii="Arial" w:hAnsi="Arial" w:cs="Arial"/>
            <w:color w:val="0F79D0"/>
            <w:sz w:val="26"/>
            <w:szCs w:val="26"/>
            <w:bdr w:val="none" w:sz="0" w:space="0" w:color="auto" w:frame="1"/>
          </w:rPr>
          <w:t>Introducing BDD</w:t>
        </w:r>
      </w:hyperlink>
    </w:p>
    <w:p w14:paraId="0D0E09EF"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6E9FBB9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We can now write descriptive and well organised unit tests, which will help us to determine whether or not our code is working. Providing that we write good tests they can even ensure that we write better code.</w:t>
      </w:r>
    </w:p>
    <w:p w14:paraId="00EC585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Once our unit tests are in </w:t>
      </w:r>
      <w:proofErr w:type="gramStart"/>
      <w:r>
        <w:rPr>
          <w:rFonts w:ascii="Arial" w:hAnsi="Arial" w:cs="Arial"/>
          <w:color w:val="373737"/>
          <w:sz w:val="26"/>
          <w:szCs w:val="26"/>
        </w:rPr>
        <w:t>place</w:t>
      </w:r>
      <w:proofErr w:type="gramEnd"/>
      <w:r>
        <w:rPr>
          <w:rFonts w:ascii="Arial" w:hAnsi="Arial" w:cs="Arial"/>
          <w:color w:val="373737"/>
          <w:sz w:val="26"/>
          <w:szCs w:val="26"/>
        </w:rPr>
        <w:t xml:space="preserve"> we can safely refactor without having to worry about breaking anything. If our tests still </w:t>
      </w:r>
      <w:proofErr w:type="gramStart"/>
      <w:r>
        <w:rPr>
          <w:rFonts w:ascii="Arial" w:hAnsi="Arial" w:cs="Arial"/>
          <w:color w:val="373737"/>
          <w:sz w:val="26"/>
          <w:szCs w:val="26"/>
        </w:rPr>
        <w:t>pass</w:t>
      </w:r>
      <w:proofErr w:type="gramEnd"/>
      <w:r>
        <w:rPr>
          <w:rFonts w:ascii="Arial" w:hAnsi="Arial" w:cs="Arial"/>
          <w:color w:val="373737"/>
          <w:sz w:val="26"/>
          <w:szCs w:val="26"/>
        </w:rPr>
        <w:t xml:space="preserve"> then we know that our code is still working.</w:t>
      </w:r>
    </w:p>
    <w:p w14:paraId="0604C16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Our code will be better and more maintainable as a result of unit testing.</w:t>
      </w:r>
    </w:p>
    <w:p w14:paraId="1A135EB4"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Lab: TDD Painter Decorator</w:t>
      </w:r>
    </w:p>
    <w:p w14:paraId="7424E69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Suggested Lab Duration: 90 minutes</w:t>
      </w:r>
    </w:p>
    <w:p w14:paraId="46AE5E4F"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2A64CC80" w14:textId="77777777" w:rsidR="00224A80" w:rsidRDefault="00224A80" w:rsidP="00224A80">
      <w:pPr>
        <w:numPr>
          <w:ilvl w:val="0"/>
          <w:numId w:val="35"/>
        </w:numPr>
        <w:spacing w:after="240"/>
        <w:ind w:left="0"/>
        <w:textAlignment w:val="baseline"/>
        <w:rPr>
          <w:rFonts w:ascii="Arial" w:hAnsi="Arial" w:cs="Arial"/>
          <w:color w:val="373737"/>
          <w:sz w:val="26"/>
          <w:szCs w:val="26"/>
        </w:rPr>
      </w:pPr>
      <w:r>
        <w:rPr>
          <w:rFonts w:ascii="Arial" w:hAnsi="Arial" w:cs="Arial"/>
          <w:color w:val="373737"/>
          <w:sz w:val="26"/>
          <w:szCs w:val="26"/>
        </w:rPr>
        <w:t>Be able to write unit tests using Assert in combination with Mocha</w:t>
      </w:r>
    </w:p>
    <w:p w14:paraId="78060F22" w14:textId="77777777" w:rsidR="00224A80" w:rsidRDefault="00224A80" w:rsidP="00224A80">
      <w:pPr>
        <w:numPr>
          <w:ilvl w:val="0"/>
          <w:numId w:val="35"/>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run test files with Mocha using </w:t>
      </w:r>
      <w:proofErr w:type="gramStart"/>
      <w:r>
        <w:rPr>
          <w:rFonts w:ascii="Arial" w:hAnsi="Arial" w:cs="Arial"/>
          <w:color w:val="373737"/>
          <w:sz w:val="26"/>
          <w:szCs w:val="26"/>
        </w:rPr>
        <w:t>an</w:t>
      </w:r>
      <w:proofErr w:type="gramEnd"/>
      <w:r>
        <w:rPr>
          <w:rFonts w:ascii="Arial" w:hAnsi="Arial" w:cs="Arial"/>
          <w:color w:val="373737"/>
          <w:sz w:val="26"/>
          <w:szCs w:val="26"/>
        </w:rPr>
        <w:t xml:space="preserv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script</w:t>
      </w:r>
    </w:p>
    <w:p w14:paraId="1B7F73E1" w14:textId="77777777" w:rsidR="00224A80" w:rsidRDefault="00224A80" w:rsidP="00224A80">
      <w:pPr>
        <w:numPr>
          <w:ilvl w:val="0"/>
          <w:numId w:val="35"/>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an application using multiple interacting objects</w:t>
      </w:r>
    </w:p>
    <w:p w14:paraId="038D4134"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5D0B1FC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Your task is to create an application that allows a painter decorator to manage paint stock and decorating jobs. </w:t>
      </w:r>
      <w:proofErr w:type="gramStart"/>
      <w:r>
        <w:rPr>
          <w:rFonts w:ascii="Arial" w:hAnsi="Arial" w:cs="Arial"/>
          <w:color w:val="373737"/>
          <w:sz w:val="26"/>
          <w:szCs w:val="26"/>
        </w:rPr>
        <w:t>You</w:t>
      </w:r>
      <w:proofErr w:type="gramEnd"/>
      <w:r>
        <w:rPr>
          <w:rFonts w:ascii="Arial" w:hAnsi="Arial" w:cs="Arial"/>
          <w:color w:val="373737"/>
          <w:sz w:val="26"/>
          <w:szCs w:val="26"/>
        </w:rPr>
        <w:t xml:space="preserve"> application should allow a user to calculate how much paint is required to paint a room, and whether they have enough paint in stock to paint the room.</w:t>
      </w:r>
    </w:p>
    <w:p w14:paraId="0ECF4F3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Note: Work on the assumption that one litre of paint covers one square meter.</w:t>
      </w:r>
    </w:p>
    <w:p w14:paraId="421DD73A"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0DD6B06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room should:</w:t>
      </w:r>
    </w:p>
    <w:p w14:paraId="003A1B37" w14:textId="77777777" w:rsidR="00224A80" w:rsidRDefault="00224A80" w:rsidP="00224A80">
      <w:pPr>
        <w:numPr>
          <w:ilvl w:val="0"/>
          <w:numId w:val="36"/>
        </w:numPr>
        <w:spacing w:after="240"/>
        <w:ind w:left="0"/>
        <w:textAlignment w:val="baseline"/>
        <w:rPr>
          <w:rFonts w:ascii="Arial" w:hAnsi="Arial" w:cs="Arial"/>
          <w:color w:val="373737"/>
          <w:sz w:val="26"/>
          <w:szCs w:val="26"/>
        </w:rPr>
      </w:pPr>
      <w:r>
        <w:rPr>
          <w:rFonts w:ascii="Arial" w:hAnsi="Arial" w:cs="Arial"/>
          <w:color w:val="373737"/>
          <w:sz w:val="26"/>
          <w:szCs w:val="26"/>
        </w:rPr>
        <w:t>have an area in square meters</w:t>
      </w:r>
    </w:p>
    <w:p w14:paraId="5032BE82" w14:textId="77777777" w:rsidR="00224A80" w:rsidRDefault="00224A80" w:rsidP="00224A80">
      <w:pPr>
        <w:numPr>
          <w:ilvl w:val="0"/>
          <w:numId w:val="36"/>
        </w:numPr>
        <w:spacing w:after="240"/>
        <w:ind w:left="0"/>
        <w:textAlignment w:val="baseline"/>
        <w:rPr>
          <w:rFonts w:ascii="Arial" w:hAnsi="Arial" w:cs="Arial"/>
          <w:color w:val="373737"/>
          <w:sz w:val="26"/>
          <w:szCs w:val="26"/>
        </w:rPr>
      </w:pPr>
      <w:r>
        <w:rPr>
          <w:rFonts w:ascii="Arial" w:hAnsi="Arial" w:cs="Arial"/>
          <w:color w:val="373737"/>
          <w:sz w:val="26"/>
          <w:szCs w:val="26"/>
        </w:rPr>
        <w:t>should start not painted</w:t>
      </w:r>
    </w:p>
    <w:p w14:paraId="45C35D8A" w14:textId="77777777" w:rsidR="00224A80" w:rsidRDefault="00224A80" w:rsidP="00224A80">
      <w:pPr>
        <w:numPr>
          <w:ilvl w:val="0"/>
          <w:numId w:val="36"/>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be painted</w:t>
      </w:r>
    </w:p>
    <w:p w14:paraId="72E856F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paint can should:</w:t>
      </w:r>
    </w:p>
    <w:p w14:paraId="565D27C8" w14:textId="77777777" w:rsidR="00224A80" w:rsidRDefault="00224A80" w:rsidP="00224A80">
      <w:pPr>
        <w:numPr>
          <w:ilvl w:val="0"/>
          <w:numId w:val="37"/>
        </w:numPr>
        <w:spacing w:after="240"/>
        <w:ind w:left="0"/>
        <w:textAlignment w:val="baseline"/>
        <w:rPr>
          <w:rFonts w:ascii="Arial" w:hAnsi="Arial" w:cs="Arial"/>
          <w:color w:val="373737"/>
          <w:sz w:val="26"/>
          <w:szCs w:val="26"/>
        </w:rPr>
      </w:pPr>
      <w:r>
        <w:rPr>
          <w:rFonts w:ascii="Arial" w:hAnsi="Arial" w:cs="Arial"/>
          <w:color w:val="373737"/>
          <w:sz w:val="26"/>
          <w:szCs w:val="26"/>
        </w:rPr>
        <w:t>have a number of litres of paint</w:t>
      </w:r>
    </w:p>
    <w:p w14:paraId="4ECC0CC8" w14:textId="77777777" w:rsidR="00224A80" w:rsidRDefault="00224A80" w:rsidP="00224A80">
      <w:pPr>
        <w:numPr>
          <w:ilvl w:val="0"/>
          <w:numId w:val="37"/>
        </w:numPr>
        <w:spacing w:after="240"/>
        <w:ind w:left="0"/>
        <w:textAlignment w:val="baseline"/>
        <w:rPr>
          <w:rFonts w:ascii="Arial" w:hAnsi="Arial" w:cs="Arial"/>
          <w:color w:val="373737"/>
          <w:sz w:val="26"/>
          <w:szCs w:val="26"/>
        </w:rPr>
      </w:pPr>
      <w:r>
        <w:rPr>
          <w:rFonts w:ascii="Arial" w:hAnsi="Arial" w:cs="Arial"/>
          <w:color w:val="373737"/>
          <w:sz w:val="26"/>
          <w:szCs w:val="26"/>
        </w:rPr>
        <w:t>be able to check if it is empty</w:t>
      </w:r>
    </w:p>
    <w:p w14:paraId="0513286E" w14:textId="77777777" w:rsidR="00224A80" w:rsidRDefault="00224A80" w:rsidP="00224A80">
      <w:pPr>
        <w:numPr>
          <w:ilvl w:val="0"/>
          <w:numId w:val="37"/>
        </w:numPr>
        <w:spacing w:after="240"/>
        <w:ind w:left="0"/>
        <w:textAlignment w:val="baseline"/>
        <w:rPr>
          <w:rFonts w:ascii="Arial" w:hAnsi="Arial" w:cs="Arial"/>
          <w:color w:val="373737"/>
          <w:sz w:val="26"/>
          <w:szCs w:val="26"/>
        </w:rPr>
      </w:pPr>
      <w:r>
        <w:rPr>
          <w:rFonts w:ascii="Arial" w:hAnsi="Arial" w:cs="Arial"/>
          <w:color w:val="373737"/>
          <w:sz w:val="26"/>
          <w:szCs w:val="26"/>
        </w:rPr>
        <w:t>be able to empty itself of paint</w:t>
      </w:r>
    </w:p>
    <w:p w14:paraId="4B02BA4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A decorator should:</w:t>
      </w:r>
    </w:p>
    <w:p w14:paraId="42B15072" w14:textId="77777777" w:rsidR="00224A80" w:rsidRDefault="00224A80" w:rsidP="00224A80">
      <w:pPr>
        <w:numPr>
          <w:ilvl w:val="0"/>
          <w:numId w:val="38"/>
        </w:numPr>
        <w:spacing w:after="240"/>
        <w:ind w:left="0"/>
        <w:textAlignment w:val="baseline"/>
        <w:rPr>
          <w:rFonts w:ascii="Arial" w:hAnsi="Arial" w:cs="Arial"/>
          <w:color w:val="373737"/>
          <w:sz w:val="26"/>
          <w:szCs w:val="26"/>
        </w:rPr>
      </w:pPr>
      <w:r>
        <w:rPr>
          <w:rFonts w:ascii="Arial" w:hAnsi="Arial" w:cs="Arial"/>
          <w:color w:val="373737"/>
          <w:sz w:val="26"/>
          <w:szCs w:val="26"/>
        </w:rPr>
        <w:t>start with an empty paint stock</w:t>
      </w:r>
    </w:p>
    <w:p w14:paraId="2767FBA9" w14:textId="77777777" w:rsidR="00224A80" w:rsidRDefault="00224A80" w:rsidP="00224A80">
      <w:pPr>
        <w:numPr>
          <w:ilvl w:val="0"/>
          <w:numId w:val="38"/>
        </w:numPr>
        <w:spacing w:after="240"/>
        <w:ind w:left="0"/>
        <w:textAlignment w:val="baseline"/>
        <w:rPr>
          <w:rFonts w:ascii="Arial" w:hAnsi="Arial" w:cs="Arial"/>
          <w:color w:val="373737"/>
          <w:sz w:val="26"/>
          <w:szCs w:val="26"/>
        </w:rPr>
      </w:pPr>
      <w:r>
        <w:rPr>
          <w:rFonts w:ascii="Arial" w:hAnsi="Arial" w:cs="Arial"/>
          <w:color w:val="373737"/>
          <w:sz w:val="26"/>
          <w:szCs w:val="26"/>
        </w:rPr>
        <w:t>be able to add a can of paint to paint stock</w:t>
      </w:r>
    </w:p>
    <w:p w14:paraId="5B2E387E" w14:textId="77777777" w:rsidR="00224A80" w:rsidRDefault="00224A80" w:rsidP="00224A80">
      <w:pPr>
        <w:numPr>
          <w:ilvl w:val="0"/>
          <w:numId w:val="38"/>
        </w:numPr>
        <w:spacing w:after="240"/>
        <w:ind w:left="0"/>
        <w:textAlignment w:val="baseline"/>
        <w:rPr>
          <w:rFonts w:ascii="Arial" w:hAnsi="Arial" w:cs="Arial"/>
          <w:color w:val="373737"/>
          <w:sz w:val="26"/>
          <w:szCs w:val="26"/>
        </w:rPr>
      </w:pPr>
      <w:r>
        <w:rPr>
          <w:rFonts w:ascii="Arial" w:hAnsi="Arial" w:cs="Arial"/>
          <w:color w:val="373737"/>
          <w:sz w:val="26"/>
          <w:szCs w:val="26"/>
        </w:rPr>
        <w:t>be able to calculate total litres paint it has in stock</w:t>
      </w:r>
    </w:p>
    <w:p w14:paraId="173A1929" w14:textId="77777777" w:rsidR="00224A80" w:rsidRDefault="00224A80" w:rsidP="00224A80">
      <w:pPr>
        <w:numPr>
          <w:ilvl w:val="0"/>
          <w:numId w:val="38"/>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calculate whether </w:t>
      </w:r>
      <w:proofErr w:type="spellStart"/>
      <w:r>
        <w:rPr>
          <w:rFonts w:ascii="Arial" w:hAnsi="Arial" w:cs="Arial"/>
          <w:color w:val="373737"/>
          <w:sz w:val="26"/>
          <w:szCs w:val="26"/>
        </w:rPr>
        <w:t>is</w:t>
      </w:r>
      <w:proofErr w:type="spellEnd"/>
      <w:r>
        <w:rPr>
          <w:rFonts w:ascii="Arial" w:hAnsi="Arial" w:cs="Arial"/>
          <w:color w:val="373737"/>
          <w:sz w:val="26"/>
          <w:szCs w:val="26"/>
        </w:rPr>
        <w:t xml:space="preserve"> has enough paint to paint a room</w:t>
      </w:r>
    </w:p>
    <w:p w14:paraId="2AE3F623" w14:textId="77777777" w:rsidR="00224A80" w:rsidRDefault="00224A80" w:rsidP="00224A80">
      <w:pPr>
        <w:numPr>
          <w:ilvl w:val="0"/>
          <w:numId w:val="38"/>
        </w:numPr>
        <w:spacing w:after="240"/>
        <w:ind w:left="0"/>
        <w:textAlignment w:val="baseline"/>
        <w:rPr>
          <w:rFonts w:ascii="Arial" w:hAnsi="Arial" w:cs="Arial"/>
          <w:color w:val="373737"/>
          <w:sz w:val="26"/>
          <w:szCs w:val="26"/>
        </w:rPr>
      </w:pPr>
      <w:r>
        <w:rPr>
          <w:rFonts w:ascii="Arial" w:hAnsi="Arial" w:cs="Arial"/>
          <w:color w:val="373737"/>
          <w:sz w:val="26"/>
          <w:szCs w:val="26"/>
        </w:rPr>
        <w:t>be able to paint room if has enough paint in stock</w:t>
      </w:r>
    </w:p>
    <w:p w14:paraId="0666780E"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241874A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decorator should:</w:t>
      </w:r>
    </w:p>
    <w:p w14:paraId="5940BE2E" w14:textId="77777777" w:rsidR="00224A80" w:rsidRDefault="00224A80" w:rsidP="00224A80">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decrease amount of paint in stock when painting a room</w:t>
      </w:r>
    </w:p>
    <w:p w14:paraId="23CCC06E" w14:textId="77777777" w:rsidR="00224A80" w:rsidRDefault="00224A80" w:rsidP="00224A80">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remove empty paint cans from stock</w:t>
      </w:r>
    </w:p>
    <w:p w14:paraId="00FF0E0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Hint: We want to avoid removing items from arrays while iterating over them. This is because iteration uses the index number to access the current item, and if you remove an item during one of the iterations, the position of each of the following items will be changed and lead to unexpected results.</w:t>
      </w:r>
    </w:p>
    <w:p w14:paraId="53C93898"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Planning</w:t>
      </w:r>
    </w:p>
    <w:p w14:paraId="698CFF3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To setup your project you will need a </w:t>
      </w:r>
      <w:proofErr w:type="gramStart"/>
      <w:r>
        <w:rPr>
          <w:rFonts w:ascii="Arial" w:hAnsi="Arial" w:cs="Arial"/>
          <w:color w:val="373737"/>
          <w:sz w:val="26"/>
          <w:szCs w:val="26"/>
        </w:rPr>
        <w:t>models</w:t>
      </w:r>
      <w:proofErr w:type="gramEnd"/>
      <w:r>
        <w:rPr>
          <w:rFonts w:ascii="Arial" w:hAnsi="Arial" w:cs="Arial"/>
          <w:color w:val="373737"/>
          <w:sz w:val="26"/>
          <w:szCs w:val="26"/>
        </w:rPr>
        <w:t xml:space="preserve"> folder with a specs folder inside. You will also need to:</w:t>
      </w:r>
    </w:p>
    <w:p w14:paraId="612746FB" w14:textId="77777777" w:rsidR="00224A80" w:rsidRDefault="00224A80" w:rsidP="00224A80">
      <w:pPr>
        <w:numPr>
          <w:ilvl w:val="0"/>
          <w:numId w:val="40"/>
        </w:numPr>
        <w:ind w:left="0"/>
        <w:textAlignment w:val="baseline"/>
        <w:rPr>
          <w:rFonts w:ascii="Arial" w:hAnsi="Arial" w:cs="Arial"/>
          <w:color w:val="373737"/>
          <w:sz w:val="26"/>
          <w:szCs w:val="26"/>
        </w:rPr>
      </w:pPr>
      <w:r>
        <w:rPr>
          <w:rFonts w:ascii="Arial" w:hAnsi="Arial" w:cs="Arial"/>
          <w:color w:val="373737"/>
          <w:sz w:val="26"/>
          <w:szCs w:val="26"/>
        </w:rPr>
        <w:t xml:space="preserve">Initialise </w:t>
      </w:r>
      <w:proofErr w:type="spellStart"/>
      <w:r>
        <w:rPr>
          <w:rFonts w:ascii="Arial" w:hAnsi="Arial" w:cs="Arial"/>
          <w:color w:val="373737"/>
          <w:sz w:val="26"/>
          <w:szCs w:val="26"/>
        </w:rPr>
        <w:t>npm</w:t>
      </w:r>
      <w:proofErr w:type="spellEnd"/>
      <w:r>
        <w:rPr>
          <w:rFonts w:ascii="Arial" w:hAnsi="Arial" w:cs="Arial"/>
          <w:color w:val="373737"/>
          <w:sz w:val="26"/>
          <w:szCs w:val="26"/>
        </w:rPr>
        <w:t xml:space="preserve"> with </w:t>
      </w:r>
      <w:proofErr w:type="spellStart"/>
      <w:r>
        <w:rPr>
          <w:rStyle w:val="HTMLCode"/>
          <w:rFonts w:ascii="Arial" w:eastAsiaTheme="minorHAnsi" w:hAnsi="Arial" w:cs="Arial"/>
          <w:color w:val="373737"/>
          <w:bdr w:val="none" w:sz="0" w:space="0" w:color="auto" w:frame="1"/>
          <w:shd w:val="clear" w:color="auto" w:fill="F2F2F2"/>
        </w:rPr>
        <w:t>npm</w:t>
      </w:r>
      <w:proofErr w:type="spellEnd"/>
      <w:r>
        <w:rPr>
          <w:rStyle w:val="HTMLCode"/>
          <w:rFonts w:ascii="Arial" w:eastAsiaTheme="minorHAnsi" w:hAnsi="Arial" w:cs="Arial"/>
          <w:color w:val="373737"/>
          <w:bdr w:val="none" w:sz="0" w:space="0" w:color="auto" w:frame="1"/>
          <w:shd w:val="clear" w:color="auto" w:fill="F2F2F2"/>
        </w:rPr>
        <w:t xml:space="preserve"> </w:t>
      </w:r>
      <w:proofErr w:type="spellStart"/>
      <w:r>
        <w:rPr>
          <w:rStyle w:val="HTMLCode"/>
          <w:rFonts w:ascii="Arial" w:eastAsiaTheme="minorHAnsi" w:hAnsi="Arial" w:cs="Arial"/>
          <w:color w:val="373737"/>
          <w:bdr w:val="none" w:sz="0" w:space="0" w:color="auto" w:frame="1"/>
          <w:shd w:val="clear" w:color="auto" w:fill="F2F2F2"/>
        </w:rPr>
        <w:t>init</w:t>
      </w:r>
      <w:proofErr w:type="spellEnd"/>
    </w:p>
    <w:p w14:paraId="3ADAE3E6" w14:textId="77777777" w:rsidR="00224A80" w:rsidRDefault="00224A80" w:rsidP="00224A80">
      <w:pPr>
        <w:numPr>
          <w:ilvl w:val="0"/>
          <w:numId w:val="40"/>
        </w:numPr>
        <w:ind w:left="0"/>
        <w:textAlignment w:val="baseline"/>
        <w:rPr>
          <w:rFonts w:ascii="Arial" w:hAnsi="Arial" w:cs="Arial"/>
          <w:color w:val="373737"/>
          <w:sz w:val="26"/>
          <w:szCs w:val="26"/>
        </w:rPr>
      </w:pPr>
      <w:r>
        <w:rPr>
          <w:rFonts w:ascii="Arial" w:hAnsi="Arial" w:cs="Arial"/>
          <w:color w:val="373737"/>
          <w:sz w:val="26"/>
          <w:szCs w:val="26"/>
        </w:rPr>
        <w:t>Install mocha as a dev dependency with </w:t>
      </w:r>
      <w:proofErr w:type="spellStart"/>
      <w:r>
        <w:rPr>
          <w:rStyle w:val="HTMLCode"/>
          <w:rFonts w:ascii="Arial" w:eastAsiaTheme="minorHAnsi" w:hAnsi="Arial" w:cs="Arial"/>
          <w:color w:val="373737"/>
          <w:bdr w:val="none" w:sz="0" w:space="0" w:color="auto" w:frame="1"/>
          <w:shd w:val="clear" w:color="auto" w:fill="F2F2F2"/>
        </w:rPr>
        <w:t>npm</w:t>
      </w:r>
      <w:proofErr w:type="spellEnd"/>
      <w:r>
        <w:rPr>
          <w:rStyle w:val="HTMLCode"/>
          <w:rFonts w:ascii="Arial" w:eastAsiaTheme="minorHAnsi" w:hAnsi="Arial" w:cs="Arial"/>
          <w:color w:val="373737"/>
          <w:bdr w:val="none" w:sz="0" w:space="0" w:color="auto" w:frame="1"/>
          <w:shd w:val="clear" w:color="auto" w:fill="F2F2F2"/>
        </w:rPr>
        <w:t xml:space="preserve"> install -D mocha</w:t>
      </w:r>
    </w:p>
    <w:p w14:paraId="7A65CACA" w14:textId="77777777" w:rsidR="00224A80" w:rsidRDefault="00224A80" w:rsidP="00224A80">
      <w:pPr>
        <w:numPr>
          <w:ilvl w:val="0"/>
          <w:numId w:val="40"/>
        </w:numPr>
        <w:ind w:left="0"/>
        <w:textAlignment w:val="baseline"/>
        <w:rPr>
          <w:rFonts w:ascii="Arial" w:hAnsi="Arial" w:cs="Arial"/>
          <w:color w:val="373737"/>
          <w:sz w:val="26"/>
          <w:szCs w:val="26"/>
        </w:rPr>
      </w:pPr>
      <w:r>
        <w:rPr>
          <w:rFonts w:ascii="Arial" w:hAnsi="Arial" w:cs="Arial"/>
          <w:color w:val="373737"/>
          <w:sz w:val="26"/>
          <w:szCs w:val="26"/>
        </w:rPr>
        <w:t>Update the </w:t>
      </w:r>
      <w:proofErr w:type="spellStart"/>
      <w:r>
        <w:rPr>
          <w:rStyle w:val="HTMLCode"/>
          <w:rFonts w:ascii="Arial" w:eastAsiaTheme="minorHAnsi" w:hAnsi="Arial" w:cs="Arial"/>
          <w:color w:val="373737"/>
          <w:bdr w:val="none" w:sz="0" w:space="0" w:color="auto" w:frame="1"/>
          <w:shd w:val="clear" w:color="auto" w:fill="F2F2F2"/>
        </w:rPr>
        <w:t>npm</w:t>
      </w:r>
      <w:proofErr w:type="spellEnd"/>
      <w:r>
        <w:rPr>
          <w:rStyle w:val="HTMLCode"/>
          <w:rFonts w:ascii="Arial" w:eastAsiaTheme="minorHAnsi" w:hAnsi="Arial" w:cs="Arial"/>
          <w:color w:val="373737"/>
          <w:bdr w:val="none" w:sz="0" w:space="0" w:color="auto" w:frame="1"/>
          <w:shd w:val="clear" w:color="auto" w:fill="F2F2F2"/>
        </w:rPr>
        <w:t xml:space="preserve"> test</w:t>
      </w:r>
      <w:r>
        <w:rPr>
          <w:rFonts w:ascii="Arial" w:hAnsi="Arial" w:cs="Arial"/>
          <w:color w:val="373737"/>
          <w:sz w:val="26"/>
          <w:szCs w:val="26"/>
        </w:rPr>
        <w:t xml:space="preserve"> script in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run your spec files with mocha using </w:t>
      </w:r>
      <w:r>
        <w:rPr>
          <w:rStyle w:val="HTMLCode"/>
          <w:rFonts w:ascii="Arial" w:eastAsiaTheme="minorHAnsi" w:hAnsi="Arial" w:cs="Arial"/>
          <w:color w:val="373737"/>
          <w:bdr w:val="none" w:sz="0" w:space="0" w:color="auto" w:frame="1"/>
          <w:shd w:val="clear" w:color="auto" w:fill="F2F2F2"/>
        </w:rPr>
        <w:t>mocha models/specs</w:t>
      </w:r>
    </w:p>
    <w:p w14:paraId="2E21983A" w14:textId="77777777" w:rsidR="00224A80" w:rsidRDefault="00224A80" w:rsidP="00224A80">
      <w:pPr>
        <w:numPr>
          <w:ilvl w:val="0"/>
          <w:numId w:val="40"/>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Create </w:t>
      </w:r>
      <w:proofErr w:type="gramStart"/>
      <w:r>
        <w:rPr>
          <w:rFonts w:ascii="Arial" w:hAnsi="Arial" w:cs="Arial"/>
          <w:color w:val="373737"/>
          <w:sz w:val="26"/>
          <w:szCs w:val="26"/>
        </w:rPr>
        <w:t>a .</w:t>
      </w:r>
      <w:proofErr w:type="spellStart"/>
      <w:r>
        <w:rPr>
          <w:rFonts w:ascii="Arial" w:hAnsi="Arial" w:cs="Arial"/>
          <w:color w:val="373737"/>
          <w:sz w:val="26"/>
          <w:szCs w:val="26"/>
        </w:rPr>
        <w:t>gitignore</w:t>
      </w:r>
      <w:proofErr w:type="spellEnd"/>
      <w:proofErr w:type="gramEnd"/>
      <w:r>
        <w:rPr>
          <w:rFonts w:ascii="Arial" w:hAnsi="Arial" w:cs="Arial"/>
          <w:color w:val="373737"/>
          <w:sz w:val="26"/>
          <w:szCs w:val="26"/>
        </w:rPr>
        <w:t xml:space="preserve"> file to ignore the </w:t>
      </w:r>
      <w:proofErr w:type="spellStart"/>
      <w:r>
        <w:rPr>
          <w:rFonts w:ascii="Arial" w:hAnsi="Arial" w:cs="Arial"/>
          <w:color w:val="373737"/>
          <w:sz w:val="26"/>
          <w:szCs w:val="26"/>
        </w:rPr>
        <w:t>node_modules</w:t>
      </w:r>
      <w:proofErr w:type="spellEnd"/>
      <w:r>
        <w:rPr>
          <w:rFonts w:ascii="Arial" w:hAnsi="Arial" w:cs="Arial"/>
          <w:color w:val="373737"/>
          <w:sz w:val="26"/>
          <w:szCs w:val="26"/>
        </w:rPr>
        <w:t xml:space="preserve"> directory</w:t>
      </w:r>
    </w:p>
    <w:p w14:paraId="59D9B1D3"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Considerations</w:t>
      </w:r>
    </w:p>
    <w:p w14:paraId="0F87D3CE"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Remember to use the appropriate </w:t>
      </w:r>
      <w:r>
        <w:rPr>
          <w:rStyle w:val="HTMLCode"/>
          <w:rFonts w:ascii="Arial" w:hAnsi="Arial" w:cs="Arial"/>
          <w:color w:val="373737"/>
          <w:bdr w:val="none" w:sz="0" w:space="0" w:color="auto" w:frame="1"/>
          <w:shd w:val="clear" w:color="auto" w:fill="F2F2F2"/>
        </w:rPr>
        <w:t>assert</w:t>
      </w:r>
      <w:r>
        <w:rPr>
          <w:rFonts w:ascii="Arial" w:hAnsi="Arial" w:cs="Arial"/>
          <w:color w:val="373737"/>
          <w:sz w:val="26"/>
          <w:szCs w:val="26"/>
        </w:rPr>
        <w:t> method for the data types you are comparing in your tests</w:t>
      </w:r>
    </w:p>
    <w:p w14:paraId="6F40CD1B"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Homework: Jurassic Park</w:t>
      </w:r>
    </w:p>
    <w:p w14:paraId="24096ADD"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1855630D" w14:textId="77777777" w:rsidR="00224A80" w:rsidRDefault="00224A80" w:rsidP="00224A80">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Be able to use the fundamental JavaScript language features and data types</w:t>
      </w:r>
    </w:p>
    <w:p w14:paraId="1EC59722" w14:textId="77777777" w:rsidR="00224A80" w:rsidRDefault="00224A80" w:rsidP="00224A80">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an application using multiple interacting objects</w:t>
      </w:r>
    </w:p>
    <w:p w14:paraId="1D43A9AD"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Brief</w:t>
      </w:r>
    </w:p>
    <w:p w14:paraId="47D11FC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John Hammond has tasked you with creating an app to help him manage his theme park. He needs to be able to track and manage information about the various dinosaurs in his park and the number of visitors that they will attract.</w:t>
      </w:r>
    </w:p>
    <w:p w14:paraId="3CBCC52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Use the start point provided, which contains the tested </w:t>
      </w:r>
      <w:r>
        <w:rPr>
          <w:rStyle w:val="HTMLCode"/>
          <w:rFonts w:ascii="Arial" w:hAnsi="Arial" w:cs="Arial"/>
          <w:color w:val="373737"/>
          <w:bdr w:val="none" w:sz="0" w:space="0" w:color="auto" w:frame="1"/>
          <w:shd w:val="clear" w:color="auto" w:fill="F2F2F2"/>
        </w:rPr>
        <w:t>Dinosaur</w:t>
      </w:r>
      <w:r>
        <w:rPr>
          <w:rFonts w:ascii="Arial" w:hAnsi="Arial" w:cs="Arial"/>
          <w:color w:val="373737"/>
          <w:sz w:val="26"/>
          <w:szCs w:val="26"/>
        </w:rPr>
        <w:t> model and the uncompleted tests for the MVP </w:t>
      </w:r>
      <w:r>
        <w:rPr>
          <w:rStyle w:val="HTMLCode"/>
          <w:rFonts w:ascii="Arial" w:hAnsi="Arial" w:cs="Arial"/>
          <w:color w:val="373737"/>
          <w:bdr w:val="none" w:sz="0" w:space="0" w:color="auto" w:frame="1"/>
          <w:shd w:val="clear" w:color="auto" w:fill="F2F2F2"/>
        </w:rPr>
        <w:t>Park</w:t>
      </w:r>
      <w:r>
        <w:rPr>
          <w:rFonts w:ascii="Arial" w:hAnsi="Arial" w:cs="Arial"/>
          <w:color w:val="373737"/>
          <w:sz w:val="26"/>
          <w:szCs w:val="26"/>
        </w:rPr>
        <w:t> model. (You will need to write your own tests for the extension tasks.)</w:t>
      </w:r>
    </w:p>
    <w:p w14:paraId="30E50572"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5D0EC5C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dinosaur must have:</w:t>
      </w:r>
    </w:p>
    <w:p w14:paraId="1AC705B8" w14:textId="77777777" w:rsidR="00224A80" w:rsidRDefault="00224A80" w:rsidP="00224A80">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A species</w:t>
      </w:r>
    </w:p>
    <w:p w14:paraId="603318D1" w14:textId="77777777" w:rsidR="00224A80" w:rsidRDefault="00224A80" w:rsidP="00224A80">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A diet (e.g. carnivore, herbivore or omnivore)</w:t>
      </w:r>
    </w:p>
    <w:p w14:paraId="234BF3E0" w14:textId="77777777" w:rsidR="00224A80" w:rsidRDefault="00224A80" w:rsidP="00224A80">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An average number of visitors attracted per day</w:t>
      </w:r>
    </w:p>
    <w:p w14:paraId="33D7AC1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park must have:</w:t>
      </w:r>
    </w:p>
    <w:p w14:paraId="73F10441" w14:textId="77777777" w:rsidR="00224A80" w:rsidRDefault="00224A80" w:rsidP="00224A80">
      <w:pPr>
        <w:numPr>
          <w:ilvl w:val="0"/>
          <w:numId w:val="43"/>
        </w:numPr>
        <w:spacing w:after="240"/>
        <w:ind w:left="0"/>
        <w:textAlignment w:val="baseline"/>
        <w:rPr>
          <w:rFonts w:ascii="Arial" w:hAnsi="Arial" w:cs="Arial"/>
          <w:color w:val="373737"/>
          <w:sz w:val="26"/>
          <w:szCs w:val="26"/>
        </w:rPr>
      </w:pPr>
      <w:r>
        <w:rPr>
          <w:rFonts w:ascii="Arial" w:hAnsi="Arial" w:cs="Arial"/>
          <w:color w:val="373737"/>
          <w:sz w:val="26"/>
          <w:szCs w:val="26"/>
        </w:rPr>
        <w:t>A name</w:t>
      </w:r>
    </w:p>
    <w:p w14:paraId="003D2A07" w14:textId="77777777" w:rsidR="00224A80" w:rsidRDefault="00224A80" w:rsidP="00224A80">
      <w:pPr>
        <w:numPr>
          <w:ilvl w:val="0"/>
          <w:numId w:val="43"/>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A ticket </w:t>
      </w:r>
      <w:proofErr w:type="gramStart"/>
      <w:r>
        <w:rPr>
          <w:rFonts w:ascii="Arial" w:hAnsi="Arial" w:cs="Arial"/>
          <w:color w:val="373737"/>
          <w:sz w:val="26"/>
          <w:szCs w:val="26"/>
        </w:rPr>
        <w:t>price</w:t>
      </w:r>
      <w:proofErr w:type="gramEnd"/>
    </w:p>
    <w:p w14:paraId="4581FE1F" w14:textId="77777777" w:rsidR="00224A80" w:rsidRDefault="00224A80" w:rsidP="00224A80">
      <w:pPr>
        <w:numPr>
          <w:ilvl w:val="0"/>
          <w:numId w:val="43"/>
        </w:numPr>
        <w:spacing w:after="240"/>
        <w:ind w:left="0"/>
        <w:textAlignment w:val="baseline"/>
        <w:rPr>
          <w:rFonts w:ascii="Arial" w:hAnsi="Arial" w:cs="Arial"/>
          <w:color w:val="373737"/>
          <w:sz w:val="26"/>
          <w:szCs w:val="26"/>
        </w:rPr>
      </w:pPr>
      <w:r>
        <w:rPr>
          <w:rFonts w:ascii="Arial" w:hAnsi="Arial" w:cs="Arial"/>
          <w:color w:val="373737"/>
          <w:sz w:val="26"/>
          <w:szCs w:val="26"/>
        </w:rPr>
        <w:t>A collection of dinosaurs</w:t>
      </w:r>
    </w:p>
    <w:p w14:paraId="26FED23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park must be able to:</w:t>
      </w:r>
    </w:p>
    <w:p w14:paraId="18D35FE0" w14:textId="77777777" w:rsidR="00224A80" w:rsidRDefault="00224A80" w:rsidP="00224A80">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Add a dinosaur to its collection of dinosaurs</w:t>
      </w:r>
    </w:p>
    <w:p w14:paraId="0011CA54" w14:textId="77777777" w:rsidR="00224A80" w:rsidRDefault="00224A80" w:rsidP="00224A80">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Remove a dinosaur from its collection of dinosaurs</w:t>
      </w:r>
    </w:p>
    <w:p w14:paraId="458BA399" w14:textId="77777777" w:rsidR="00224A80" w:rsidRDefault="00224A80" w:rsidP="00224A80">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Find the dinosaur that attracts the most visitors</w:t>
      </w:r>
    </w:p>
    <w:p w14:paraId="19100F6F" w14:textId="77777777" w:rsidR="00224A80" w:rsidRDefault="00224A80" w:rsidP="00224A80">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Find all dinosaurs of a particular species</w:t>
      </w:r>
    </w:p>
    <w:p w14:paraId="182CD730" w14:textId="77777777" w:rsidR="00224A80" w:rsidRDefault="00224A80" w:rsidP="00224A80">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Calculate the total number of visitors per day</w:t>
      </w:r>
    </w:p>
    <w:p w14:paraId="0B481951" w14:textId="77777777" w:rsidR="00224A80" w:rsidRDefault="00224A80" w:rsidP="00224A80">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Calculate the total number of visitors per year</w:t>
      </w:r>
    </w:p>
    <w:p w14:paraId="67FFF9D6" w14:textId="77777777" w:rsidR="00224A80" w:rsidRDefault="00224A80" w:rsidP="00224A80">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Calculate the total revenue from ticket sales for one year</w:t>
      </w:r>
    </w:p>
    <w:p w14:paraId="62207689"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12703FE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park must be able to:</w:t>
      </w:r>
    </w:p>
    <w:p w14:paraId="775094D3" w14:textId="77777777" w:rsidR="00224A80" w:rsidRDefault="00224A80" w:rsidP="00224A80">
      <w:pPr>
        <w:numPr>
          <w:ilvl w:val="0"/>
          <w:numId w:val="45"/>
        </w:numPr>
        <w:spacing w:after="240"/>
        <w:ind w:left="0"/>
        <w:textAlignment w:val="baseline"/>
        <w:rPr>
          <w:rFonts w:ascii="Arial" w:hAnsi="Arial" w:cs="Arial"/>
          <w:color w:val="373737"/>
          <w:sz w:val="26"/>
          <w:szCs w:val="26"/>
        </w:rPr>
      </w:pPr>
      <w:r>
        <w:rPr>
          <w:rFonts w:ascii="Arial" w:hAnsi="Arial" w:cs="Arial"/>
          <w:color w:val="373737"/>
          <w:sz w:val="26"/>
          <w:szCs w:val="26"/>
        </w:rPr>
        <w:t>Remove all dinosaurs of a particular species</w:t>
      </w:r>
    </w:p>
    <w:p w14:paraId="696A51EB" w14:textId="77777777" w:rsidR="00224A80" w:rsidRDefault="00224A80" w:rsidP="00224A80">
      <w:pPr>
        <w:numPr>
          <w:ilvl w:val="0"/>
          <w:numId w:val="45"/>
        </w:numPr>
        <w:ind w:left="0"/>
        <w:textAlignment w:val="baseline"/>
        <w:rPr>
          <w:rFonts w:ascii="Arial" w:hAnsi="Arial" w:cs="Arial"/>
          <w:color w:val="373737"/>
          <w:sz w:val="26"/>
          <w:szCs w:val="26"/>
        </w:rPr>
      </w:pPr>
      <w:r>
        <w:rPr>
          <w:rFonts w:ascii="Arial" w:hAnsi="Arial" w:cs="Arial"/>
          <w:color w:val="373737"/>
          <w:sz w:val="26"/>
          <w:szCs w:val="26"/>
        </w:rPr>
        <w:lastRenderedPageBreak/>
        <w:t>Provide an object containing each of the diet types and the number of dinosaurs in the park of that diet type</w:t>
      </w:r>
      <w:r>
        <w:rPr>
          <w:rFonts w:ascii="Arial" w:hAnsi="Arial" w:cs="Arial"/>
          <w:color w:val="373737"/>
          <w:sz w:val="26"/>
          <w:szCs w:val="26"/>
        </w:rPr>
        <w:br/>
        <w:t>Example: </w:t>
      </w:r>
      <w:proofErr w:type="gramStart"/>
      <w:r>
        <w:rPr>
          <w:rStyle w:val="HTMLCode"/>
          <w:rFonts w:ascii="Arial" w:eastAsiaTheme="minorHAnsi" w:hAnsi="Arial" w:cs="Arial"/>
          <w:color w:val="373737"/>
          <w:bdr w:val="none" w:sz="0" w:space="0" w:color="auto" w:frame="1"/>
          <w:shd w:val="clear" w:color="auto" w:fill="F2F2F2"/>
        </w:rPr>
        <w:t>{ '</w:t>
      </w:r>
      <w:proofErr w:type="gramEnd"/>
      <w:r>
        <w:rPr>
          <w:rStyle w:val="HTMLCode"/>
          <w:rFonts w:ascii="Arial" w:eastAsiaTheme="minorHAnsi" w:hAnsi="Arial" w:cs="Arial"/>
          <w:color w:val="373737"/>
          <w:bdr w:val="none" w:sz="0" w:space="0" w:color="auto" w:frame="1"/>
          <w:shd w:val="clear" w:color="auto" w:fill="F2F2F2"/>
        </w:rPr>
        <w:t>carnivore': 5, 'herbivore': 2, 'omnivore': 1 }</w:t>
      </w:r>
    </w:p>
    <w:p w14:paraId="2ED59A8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Hint</w:t>
      </w:r>
      <w:r>
        <w:rPr>
          <w:rFonts w:ascii="Arial" w:hAnsi="Arial" w:cs="Arial"/>
          <w:color w:val="373737"/>
          <w:sz w:val="26"/>
          <w:szCs w:val="26"/>
        </w:rPr>
        <w:t>: We want to avoid removing items from arrays while iterating over them. This is because iteration uses the index number to access the current item, and if you remove an item during one of the iterations, the position of each of the following items will be changed and lead to unexpected results. You will need to keep this principle in mind when removing all the dinosaurs of a particular species.</w:t>
      </w:r>
    </w:p>
    <w:p w14:paraId="53963E67"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Planning</w:t>
      </w:r>
    </w:p>
    <w:p w14:paraId="45E4DDF1"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By looking in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you can see that the project already has mocha installed an a dependency. To get the package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install</w:t>
      </w:r>
      <w:r>
        <w:rPr>
          <w:rFonts w:ascii="Arial" w:hAnsi="Arial" w:cs="Arial"/>
          <w:color w:val="373737"/>
          <w:sz w:val="26"/>
          <w:szCs w:val="26"/>
        </w:rPr>
        <w:t xml:space="preserve"> in the same directory as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which generates the </w:t>
      </w:r>
      <w:proofErr w:type="spellStart"/>
      <w:r>
        <w:rPr>
          <w:rFonts w:ascii="Arial" w:hAnsi="Arial" w:cs="Arial"/>
          <w:color w:val="373737"/>
          <w:sz w:val="26"/>
          <w:szCs w:val="26"/>
        </w:rPr>
        <w:t>node_modules</w:t>
      </w:r>
      <w:proofErr w:type="spellEnd"/>
      <w:r>
        <w:rPr>
          <w:rFonts w:ascii="Arial" w:hAnsi="Arial" w:cs="Arial"/>
          <w:color w:val="373737"/>
          <w:sz w:val="26"/>
          <w:szCs w:val="26"/>
        </w:rPr>
        <w:t>.</w:t>
      </w:r>
    </w:p>
    <w:p w14:paraId="78234F4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Looking at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we can also see that a script has been added to run our tests with mocha, so we can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test</w:t>
      </w:r>
      <w:r>
        <w:rPr>
          <w:rFonts w:ascii="Arial" w:hAnsi="Arial" w:cs="Arial"/>
          <w:color w:val="373737"/>
          <w:sz w:val="26"/>
          <w:szCs w:val="26"/>
        </w:rPr>
        <w:t> to run the tests.</w:t>
      </w:r>
    </w:p>
    <w:p w14:paraId="7DA61443"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Considerations</w:t>
      </w:r>
    </w:p>
    <w:p w14:paraId="67643FB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Remember to use the appropriate </w:t>
      </w:r>
      <w:r>
        <w:rPr>
          <w:rStyle w:val="HTMLCode"/>
          <w:rFonts w:ascii="Arial" w:hAnsi="Arial" w:cs="Arial"/>
          <w:color w:val="373737"/>
          <w:bdr w:val="none" w:sz="0" w:space="0" w:color="auto" w:frame="1"/>
          <w:shd w:val="clear" w:color="auto" w:fill="F2F2F2"/>
        </w:rPr>
        <w:t>assert</w:t>
      </w:r>
      <w:r>
        <w:rPr>
          <w:rFonts w:ascii="Arial" w:hAnsi="Arial" w:cs="Arial"/>
          <w:color w:val="373737"/>
          <w:sz w:val="26"/>
          <w:szCs w:val="26"/>
        </w:rPr>
        <w:t> method for the data types you are comparing in your tests.</w:t>
      </w:r>
    </w:p>
    <w:p w14:paraId="72641929"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Homework: Jurassic Park</w:t>
      </w:r>
    </w:p>
    <w:p w14:paraId="05263E72"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27365B54" w14:textId="77777777" w:rsidR="00224A80" w:rsidRDefault="00224A80" w:rsidP="00224A80">
      <w:pPr>
        <w:numPr>
          <w:ilvl w:val="0"/>
          <w:numId w:val="46"/>
        </w:numPr>
        <w:spacing w:after="240"/>
        <w:ind w:left="0"/>
        <w:textAlignment w:val="baseline"/>
        <w:rPr>
          <w:rFonts w:ascii="Arial" w:hAnsi="Arial" w:cs="Arial"/>
          <w:color w:val="373737"/>
          <w:sz w:val="26"/>
          <w:szCs w:val="26"/>
        </w:rPr>
      </w:pPr>
      <w:r>
        <w:rPr>
          <w:rFonts w:ascii="Arial" w:hAnsi="Arial" w:cs="Arial"/>
          <w:color w:val="373737"/>
          <w:sz w:val="26"/>
          <w:szCs w:val="26"/>
        </w:rPr>
        <w:t>Be able to use the fundamental JavaScript language features and data types</w:t>
      </w:r>
    </w:p>
    <w:p w14:paraId="6B5A7D08" w14:textId="77777777" w:rsidR="00224A80" w:rsidRDefault="00224A80" w:rsidP="00224A80">
      <w:pPr>
        <w:numPr>
          <w:ilvl w:val="0"/>
          <w:numId w:val="46"/>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an application using multiple interacting objects</w:t>
      </w:r>
    </w:p>
    <w:p w14:paraId="097B7BBE"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6146E7C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John Hammond has tasked you with creating an app to help him manage his theme park. He needs to be able to track and manage information about the various dinosaurs in his park and the number of visitors that they will attract.</w:t>
      </w:r>
    </w:p>
    <w:p w14:paraId="7836F9F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Use the start point provided, which contains the tested </w:t>
      </w:r>
      <w:r>
        <w:rPr>
          <w:rStyle w:val="HTMLCode"/>
          <w:rFonts w:ascii="Arial" w:hAnsi="Arial" w:cs="Arial"/>
          <w:color w:val="373737"/>
          <w:bdr w:val="none" w:sz="0" w:space="0" w:color="auto" w:frame="1"/>
          <w:shd w:val="clear" w:color="auto" w:fill="F2F2F2"/>
        </w:rPr>
        <w:t>Dinosaur</w:t>
      </w:r>
      <w:r>
        <w:rPr>
          <w:rFonts w:ascii="Arial" w:hAnsi="Arial" w:cs="Arial"/>
          <w:color w:val="373737"/>
          <w:sz w:val="26"/>
          <w:szCs w:val="26"/>
        </w:rPr>
        <w:t> model and the uncompleted tests for the MVP </w:t>
      </w:r>
      <w:r>
        <w:rPr>
          <w:rStyle w:val="HTMLCode"/>
          <w:rFonts w:ascii="Arial" w:hAnsi="Arial" w:cs="Arial"/>
          <w:color w:val="373737"/>
          <w:bdr w:val="none" w:sz="0" w:space="0" w:color="auto" w:frame="1"/>
          <w:shd w:val="clear" w:color="auto" w:fill="F2F2F2"/>
        </w:rPr>
        <w:t>Park</w:t>
      </w:r>
      <w:r>
        <w:rPr>
          <w:rFonts w:ascii="Arial" w:hAnsi="Arial" w:cs="Arial"/>
          <w:color w:val="373737"/>
          <w:sz w:val="26"/>
          <w:szCs w:val="26"/>
        </w:rPr>
        <w:t> model. (You will need to write your own tests for the extension tasks.)</w:t>
      </w:r>
    </w:p>
    <w:p w14:paraId="70203A71"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1F6EE66E"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dinosaur must have:</w:t>
      </w:r>
    </w:p>
    <w:p w14:paraId="7C8ADAA8" w14:textId="77777777" w:rsidR="00224A80" w:rsidRDefault="00224A80" w:rsidP="00224A80">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t>A species</w:t>
      </w:r>
    </w:p>
    <w:p w14:paraId="75F350EB" w14:textId="77777777" w:rsidR="00224A80" w:rsidRDefault="00224A80" w:rsidP="00224A80">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t>A diet (e.g. carnivore, herbivore or omnivore)</w:t>
      </w:r>
    </w:p>
    <w:p w14:paraId="12744B2C" w14:textId="77777777" w:rsidR="00224A80" w:rsidRDefault="00224A80" w:rsidP="00224A80">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An average number of visitors attracted per day</w:t>
      </w:r>
    </w:p>
    <w:p w14:paraId="12749DF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park must have:</w:t>
      </w:r>
    </w:p>
    <w:p w14:paraId="1EDC00EB" w14:textId="77777777" w:rsidR="00224A80" w:rsidRDefault="00224A80" w:rsidP="00224A80">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A name</w:t>
      </w:r>
    </w:p>
    <w:p w14:paraId="791BED17" w14:textId="77777777" w:rsidR="00224A80" w:rsidRDefault="00224A80" w:rsidP="00224A80">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A ticket </w:t>
      </w:r>
      <w:proofErr w:type="gramStart"/>
      <w:r>
        <w:rPr>
          <w:rFonts w:ascii="Arial" w:hAnsi="Arial" w:cs="Arial"/>
          <w:color w:val="373737"/>
          <w:sz w:val="26"/>
          <w:szCs w:val="26"/>
        </w:rPr>
        <w:t>price</w:t>
      </w:r>
      <w:proofErr w:type="gramEnd"/>
    </w:p>
    <w:p w14:paraId="3F6394A0" w14:textId="77777777" w:rsidR="00224A80" w:rsidRDefault="00224A80" w:rsidP="00224A80">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A collection of dinosaurs</w:t>
      </w:r>
    </w:p>
    <w:p w14:paraId="6A498EF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park must be able to:</w:t>
      </w:r>
    </w:p>
    <w:p w14:paraId="22FEBFEC" w14:textId="77777777" w:rsidR="00224A80" w:rsidRDefault="00224A80" w:rsidP="00224A80">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Add a dinosaur to its collection of dinosaurs</w:t>
      </w:r>
    </w:p>
    <w:p w14:paraId="221595EE" w14:textId="77777777" w:rsidR="00224A80" w:rsidRDefault="00224A80" w:rsidP="00224A80">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Remove a dinosaur from its collection of dinosaurs</w:t>
      </w:r>
    </w:p>
    <w:p w14:paraId="31259318" w14:textId="77777777" w:rsidR="00224A80" w:rsidRDefault="00224A80" w:rsidP="00224A80">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Find the dinosaur that attracts the most visitors</w:t>
      </w:r>
    </w:p>
    <w:p w14:paraId="0988CC13" w14:textId="77777777" w:rsidR="00224A80" w:rsidRDefault="00224A80" w:rsidP="00224A80">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Find all dinosaurs of a particular species</w:t>
      </w:r>
    </w:p>
    <w:p w14:paraId="6009ABE6" w14:textId="77777777" w:rsidR="00224A80" w:rsidRDefault="00224A80" w:rsidP="00224A80">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Calculate the total number of visitors per day</w:t>
      </w:r>
    </w:p>
    <w:p w14:paraId="6E147CD4" w14:textId="77777777" w:rsidR="00224A80" w:rsidRDefault="00224A80" w:rsidP="00224A80">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Calculate the total number of visitors per year</w:t>
      </w:r>
    </w:p>
    <w:p w14:paraId="2305CEE6" w14:textId="77777777" w:rsidR="00224A80" w:rsidRDefault="00224A80" w:rsidP="00224A80">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Calculate the total revenue from ticket sales for one year</w:t>
      </w:r>
    </w:p>
    <w:p w14:paraId="30DF0707"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771D573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park must be able to:</w:t>
      </w:r>
    </w:p>
    <w:p w14:paraId="3BA85B69" w14:textId="77777777" w:rsidR="00224A80" w:rsidRDefault="00224A80" w:rsidP="00224A80">
      <w:pPr>
        <w:numPr>
          <w:ilvl w:val="0"/>
          <w:numId w:val="50"/>
        </w:numPr>
        <w:spacing w:after="240"/>
        <w:ind w:left="0"/>
        <w:textAlignment w:val="baseline"/>
        <w:rPr>
          <w:rFonts w:ascii="Arial" w:hAnsi="Arial" w:cs="Arial"/>
          <w:color w:val="373737"/>
          <w:sz w:val="26"/>
          <w:szCs w:val="26"/>
        </w:rPr>
      </w:pPr>
      <w:r>
        <w:rPr>
          <w:rFonts w:ascii="Arial" w:hAnsi="Arial" w:cs="Arial"/>
          <w:color w:val="373737"/>
          <w:sz w:val="26"/>
          <w:szCs w:val="26"/>
        </w:rPr>
        <w:t>Remove all dinosaurs of a particular species</w:t>
      </w:r>
    </w:p>
    <w:p w14:paraId="44C7910D" w14:textId="77777777" w:rsidR="00224A80" w:rsidRDefault="00224A80" w:rsidP="00224A80">
      <w:pPr>
        <w:numPr>
          <w:ilvl w:val="0"/>
          <w:numId w:val="50"/>
        </w:numPr>
        <w:ind w:left="0"/>
        <w:textAlignment w:val="baseline"/>
        <w:rPr>
          <w:rFonts w:ascii="Arial" w:hAnsi="Arial" w:cs="Arial"/>
          <w:color w:val="373737"/>
          <w:sz w:val="26"/>
          <w:szCs w:val="26"/>
        </w:rPr>
      </w:pPr>
      <w:r>
        <w:rPr>
          <w:rFonts w:ascii="Arial" w:hAnsi="Arial" w:cs="Arial"/>
          <w:color w:val="373737"/>
          <w:sz w:val="26"/>
          <w:szCs w:val="26"/>
        </w:rPr>
        <w:t>Provide an object containing each of the diet types and the number of dinosaurs in the park of that diet type</w:t>
      </w:r>
      <w:r>
        <w:rPr>
          <w:rFonts w:ascii="Arial" w:hAnsi="Arial" w:cs="Arial"/>
          <w:color w:val="373737"/>
          <w:sz w:val="26"/>
          <w:szCs w:val="26"/>
        </w:rPr>
        <w:br/>
        <w:t>Example: </w:t>
      </w:r>
      <w:proofErr w:type="gramStart"/>
      <w:r>
        <w:rPr>
          <w:rStyle w:val="HTMLCode"/>
          <w:rFonts w:ascii="Arial" w:eastAsiaTheme="minorHAnsi" w:hAnsi="Arial" w:cs="Arial"/>
          <w:color w:val="373737"/>
          <w:bdr w:val="none" w:sz="0" w:space="0" w:color="auto" w:frame="1"/>
          <w:shd w:val="clear" w:color="auto" w:fill="F2F2F2"/>
        </w:rPr>
        <w:t>{ '</w:t>
      </w:r>
      <w:proofErr w:type="gramEnd"/>
      <w:r>
        <w:rPr>
          <w:rStyle w:val="HTMLCode"/>
          <w:rFonts w:ascii="Arial" w:eastAsiaTheme="minorHAnsi" w:hAnsi="Arial" w:cs="Arial"/>
          <w:color w:val="373737"/>
          <w:bdr w:val="none" w:sz="0" w:space="0" w:color="auto" w:frame="1"/>
          <w:shd w:val="clear" w:color="auto" w:fill="F2F2F2"/>
        </w:rPr>
        <w:t>carnivore': 5, 'herbivore': 2, 'omnivore': 1 }</w:t>
      </w:r>
    </w:p>
    <w:p w14:paraId="37148B9F"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Hint</w:t>
      </w:r>
      <w:r>
        <w:rPr>
          <w:rFonts w:ascii="Arial" w:hAnsi="Arial" w:cs="Arial"/>
          <w:color w:val="373737"/>
          <w:sz w:val="26"/>
          <w:szCs w:val="26"/>
        </w:rPr>
        <w:t>: We want to avoid removing items from arrays while iterating over them. This is because iteration uses the index number to access the current item, and if you remove an item during one of the iterations, the position of each of the following items will be changed and lead to unexpected results. You will need to keep this principle in mind when removing all the dinosaurs of a particular species.</w:t>
      </w:r>
    </w:p>
    <w:p w14:paraId="2A3D1BD2"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Planning</w:t>
      </w:r>
    </w:p>
    <w:p w14:paraId="0560FE9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By looking in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you can see that the project already has mocha installed an a dependency. To get the package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install</w:t>
      </w:r>
      <w:r>
        <w:rPr>
          <w:rFonts w:ascii="Arial" w:hAnsi="Arial" w:cs="Arial"/>
          <w:color w:val="373737"/>
          <w:sz w:val="26"/>
          <w:szCs w:val="26"/>
        </w:rPr>
        <w:t xml:space="preserve"> in the same directory as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xml:space="preserve">, which generates the </w:t>
      </w:r>
      <w:proofErr w:type="spellStart"/>
      <w:r>
        <w:rPr>
          <w:rFonts w:ascii="Arial" w:hAnsi="Arial" w:cs="Arial"/>
          <w:color w:val="373737"/>
          <w:sz w:val="26"/>
          <w:szCs w:val="26"/>
        </w:rPr>
        <w:t>node_modules</w:t>
      </w:r>
      <w:proofErr w:type="spellEnd"/>
      <w:r>
        <w:rPr>
          <w:rFonts w:ascii="Arial" w:hAnsi="Arial" w:cs="Arial"/>
          <w:color w:val="373737"/>
          <w:sz w:val="26"/>
          <w:szCs w:val="26"/>
        </w:rPr>
        <w:t>.</w:t>
      </w:r>
    </w:p>
    <w:p w14:paraId="75139C4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Looking at the </w:t>
      </w:r>
      <w:proofErr w:type="spellStart"/>
      <w:proofErr w:type="gramStart"/>
      <w:r>
        <w:rPr>
          <w:rFonts w:ascii="Arial" w:hAnsi="Arial" w:cs="Arial"/>
          <w:color w:val="373737"/>
          <w:sz w:val="26"/>
          <w:szCs w:val="26"/>
        </w:rPr>
        <w:t>package.json</w:t>
      </w:r>
      <w:proofErr w:type="spellEnd"/>
      <w:proofErr w:type="gramEnd"/>
      <w:r>
        <w:rPr>
          <w:rFonts w:ascii="Arial" w:hAnsi="Arial" w:cs="Arial"/>
          <w:color w:val="373737"/>
          <w:sz w:val="26"/>
          <w:szCs w:val="26"/>
        </w:rPr>
        <w:t>, we can also see that a script has been added to run our tests with mocha, so we can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test</w:t>
      </w:r>
      <w:r>
        <w:rPr>
          <w:rFonts w:ascii="Arial" w:hAnsi="Arial" w:cs="Arial"/>
          <w:color w:val="373737"/>
          <w:sz w:val="26"/>
          <w:szCs w:val="26"/>
        </w:rPr>
        <w:t> to run the tests.</w:t>
      </w:r>
    </w:p>
    <w:p w14:paraId="0C5F3D31"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Considerations</w:t>
      </w:r>
    </w:p>
    <w:p w14:paraId="3CBB3BC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Remember to use the appropriate </w:t>
      </w:r>
      <w:r>
        <w:rPr>
          <w:rStyle w:val="HTMLCode"/>
          <w:rFonts w:ascii="Arial" w:hAnsi="Arial" w:cs="Arial"/>
          <w:color w:val="373737"/>
          <w:bdr w:val="none" w:sz="0" w:space="0" w:color="auto" w:frame="1"/>
          <w:shd w:val="clear" w:color="auto" w:fill="F2F2F2"/>
        </w:rPr>
        <w:t>assert</w:t>
      </w:r>
      <w:r>
        <w:rPr>
          <w:rFonts w:ascii="Arial" w:hAnsi="Arial" w:cs="Arial"/>
          <w:color w:val="373737"/>
          <w:sz w:val="26"/>
          <w:szCs w:val="26"/>
        </w:rPr>
        <w:t> method for the data types you are comparing in your tests.</w:t>
      </w:r>
    </w:p>
    <w:p w14:paraId="1A05964F" w14:textId="77777777" w:rsidR="00224A80" w:rsidRDefault="00224A80" w:rsidP="00224A80">
      <w:pPr>
        <w:autoSpaceDE w:val="0"/>
        <w:autoSpaceDN w:val="0"/>
        <w:adjustRightInd w:val="0"/>
        <w:spacing w:after="200" w:line="1080" w:lineRule="atLeast"/>
        <w:jc w:val="center"/>
        <w:rPr>
          <w:rFonts w:ascii="Arial" w:hAnsi="Arial" w:cs="Arial"/>
          <w:b/>
          <w:bCs/>
          <w:color w:val="275570"/>
          <w:sz w:val="72"/>
          <w:szCs w:val="72"/>
          <w:u w:val="single" w:color="275570"/>
        </w:rPr>
      </w:pPr>
      <w:proofErr w:type="spellStart"/>
      <w:r>
        <w:rPr>
          <w:rFonts w:ascii="Arial" w:hAnsi="Arial" w:cs="Arial"/>
          <w:b/>
          <w:bCs/>
          <w:color w:val="275570"/>
          <w:sz w:val="72"/>
          <w:szCs w:val="72"/>
          <w:u w:val="single" w:color="275570"/>
        </w:rPr>
        <w:t>Callback</w:t>
      </w:r>
      <w:proofErr w:type="spellEnd"/>
      <w:r>
        <w:rPr>
          <w:rFonts w:ascii="Arial" w:hAnsi="Arial" w:cs="Arial"/>
          <w:b/>
          <w:bCs/>
          <w:color w:val="275570"/>
          <w:sz w:val="72"/>
          <w:szCs w:val="72"/>
          <w:u w:val="single" w:color="275570"/>
        </w:rPr>
        <w:t xml:space="preserve"> Functions &amp; Enumeration</w:t>
      </w:r>
    </w:p>
    <w:p w14:paraId="63641283"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120 minutes</w:t>
      </w:r>
    </w:p>
    <w:p w14:paraId="1127262D"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25F0461F"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implications of functions being first-class objects</w:t>
      </w:r>
    </w:p>
    <w:p w14:paraId="0DBEC877"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interrogate documentation</w:t>
      </w:r>
    </w:p>
    <w:p w14:paraId="6B1D2F5B"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pass functions to higher-order functions</w:t>
      </w:r>
    </w:p>
    <w:p w14:paraId="59AEA3C1"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built-in Array enumeration methods</w:t>
      </w:r>
    </w:p>
    <w:p w14:paraId="1BCCF9F5"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219DF37D"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 this lesson we are going to look at the key language features of JavaScript, higher-order functions and </w:t>
      </w:r>
      <w:proofErr w:type="spellStart"/>
      <w:r>
        <w:rPr>
          <w:rFonts w:ascii="Arial" w:hAnsi="Arial" w:cs="Arial"/>
          <w:color w:val="2A2A2A"/>
          <w:sz w:val="34"/>
          <w:szCs w:val="34"/>
          <w:u w:color="275570"/>
        </w:rPr>
        <w:t>callbacks</w:t>
      </w:r>
      <w:proofErr w:type="spellEnd"/>
      <w:r>
        <w:rPr>
          <w:rFonts w:ascii="Arial" w:hAnsi="Arial" w:cs="Arial"/>
          <w:color w:val="2A2A2A"/>
          <w:sz w:val="34"/>
          <w:szCs w:val="34"/>
          <w:u w:color="275570"/>
        </w:rPr>
        <w:t>.</w:t>
      </w:r>
    </w:p>
    <w:p w14:paraId="4392C0D3"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 higher order function accepts or returns another function.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is a function that is passed to a function as an argument.</w:t>
      </w:r>
    </w:p>
    <w:p w14:paraId="6FFC4441"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Using higher-order functions and </w:t>
      </w:r>
      <w:proofErr w:type="spellStart"/>
      <w:r>
        <w:rPr>
          <w:rFonts w:ascii="Arial" w:hAnsi="Arial" w:cs="Arial"/>
          <w:color w:val="2A2A2A"/>
          <w:sz w:val="34"/>
          <w:szCs w:val="34"/>
          <w:u w:color="275570"/>
        </w:rPr>
        <w:t>callbacks</w:t>
      </w:r>
      <w:proofErr w:type="spellEnd"/>
      <w:r>
        <w:rPr>
          <w:rFonts w:ascii="Arial" w:hAnsi="Arial" w:cs="Arial"/>
          <w:color w:val="2A2A2A"/>
          <w:sz w:val="34"/>
          <w:szCs w:val="34"/>
          <w:u w:color="275570"/>
        </w:rPr>
        <w:t xml:space="preserve"> allow us to write more dynamic code and form the foundations of the event-driven programming that we will be doing for the browser later in the course.</w:t>
      </w:r>
    </w:p>
    <w:p w14:paraId="3BD35724"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Today we are going to be using some of JavaScript’s built in higher-order functions that handle iterating over arrays; the enumeration methods.</w:t>
      </w:r>
    </w:p>
    <w:p w14:paraId="35C2DEB7"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 xml:space="preserve">Higher-order Functions and </w:t>
      </w:r>
      <w:proofErr w:type="spellStart"/>
      <w:r>
        <w:rPr>
          <w:rFonts w:ascii="Arial" w:hAnsi="Arial" w:cs="Arial"/>
          <w:b/>
          <w:bCs/>
          <w:color w:val="275570"/>
          <w:sz w:val="64"/>
          <w:szCs w:val="64"/>
          <w:u w:color="275570"/>
        </w:rPr>
        <w:t>Callbacks</w:t>
      </w:r>
      <w:proofErr w:type="spellEnd"/>
    </w:p>
    <w:p w14:paraId="0FE6D5C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seen that in JavaScript, functions are first class objects. This means they can be stored in variables and data structures; and passed as arguments to other functions.</w:t>
      </w:r>
    </w:p>
    <w:p w14:paraId="25A39E64"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higher order function is a function that takes a function as an argument or returns a function.</w:t>
      </w:r>
    </w:p>
    <w:p w14:paraId="1100222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is a function that is passed to another function as an argument.</w:t>
      </w:r>
    </w:p>
    <w:p w14:paraId="4D2B9C2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Before we start writing our own higher-order functions, let’s look at using some that are built in JavaScript methods.</w:t>
      </w:r>
    </w:p>
    <w:p w14:paraId="1D130194"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Enumeration Methods</w:t>
      </w:r>
    </w:p>
    <w:p w14:paraId="7D304A14"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We know we can iterate over an array using a for of loop, but there are a number of enumeration methods on the Array prototype that enable us to do the same and some offer us extra functionality. These enumeration methods are higher-order functions; they take in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which they invoke for each element of the array.</w:t>
      </w:r>
    </w:p>
    <w:p w14:paraId="4096CDC3"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forEach</w:t>
      </w:r>
      <w:proofErr w:type="spellEnd"/>
    </w:p>
    <w:p w14:paraId="74608C47"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seen that we can loop through an array using the for of loop. Let’s use it to log out each element of an array.</w:t>
      </w:r>
    </w:p>
    <w:p w14:paraId="36F262D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enumeration.js</w:t>
      </w:r>
    </w:p>
    <w:p w14:paraId="0BC6FDC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myNumbers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color w:val="118987"/>
          <w:sz w:val="33"/>
          <w:szCs w:val="33"/>
          <w:u w:color="275570"/>
        </w:rPr>
        <w:t>3</w:t>
      </w:r>
      <w:r>
        <w:rPr>
          <w:rFonts w:ascii="Arial" w:hAnsi="Arial" w:cs="Arial"/>
          <w:color w:val="2A2A2A"/>
          <w:sz w:val="33"/>
          <w:szCs w:val="33"/>
          <w:u w:color="275570"/>
        </w:rPr>
        <w:t xml:space="preserve">, </w:t>
      </w:r>
      <w:r>
        <w:rPr>
          <w:rFonts w:ascii="Arial" w:hAnsi="Arial" w:cs="Arial"/>
          <w:color w:val="118987"/>
          <w:sz w:val="33"/>
          <w:szCs w:val="33"/>
          <w:u w:color="275570"/>
        </w:rPr>
        <w:t>4</w:t>
      </w:r>
      <w:r>
        <w:rPr>
          <w:rFonts w:ascii="Arial" w:hAnsi="Arial" w:cs="Arial"/>
          <w:color w:val="2A2A2A"/>
          <w:sz w:val="33"/>
          <w:szCs w:val="33"/>
          <w:u w:color="275570"/>
        </w:rPr>
        <w:t xml:space="preserve">, </w:t>
      </w:r>
      <w:r>
        <w:rPr>
          <w:rFonts w:ascii="Arial" w:hAnsi="Arial" w:cs="Arial"/>
          <w:color w:val="118987"/>
          <w:sz w:val="33"/>
          <w:szCs w:val="33"/>
          <w:u w:color="275570"/>
        </w:rPr>
        <w:t>5</w:t>
      </w:r>
      <w:r>
        <w:rPr>
          <w:rFonts w:ascii="Arial" w:hAnsi="Arial" w:cs="Arial"/>
          <w:color w:val="2A2A2A"/>
          <w:sz w:val="33"/>
          <w:szCs w:val="33"/>
          <w:u w:color="275570"/>
        </w:rPr>
        <w:t>];</w:t>
      </w:r>
    </w:p>
    <w:p w14:paraId="6C02275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9ACE87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for</w:t>
      </w: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number </w:t>
      </w:r>
      <w:r>
        <w:rPr>
          <w:rFonts w:ascii="Arial" w:hAnsi="Arial" w:cs="Arial"/>
          <w:b/>
          <w:bCs/>
          <w:color w:val="000000"/>
          <w:sz w:val="33"/>
          <w:szCs w:val="33"/>
          <w:u w:color="275570"/>
        </w:rPr>
        <w:t>of</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myNumbers</w:t>
      </w:r>
      <w:proofErr w:type="spellEnd"/>
      <w:r>
        <w:rPr>
          <w:rFonts w:ascii="Arial" w:hAnsi="Arial" w:cs="Arial"/>
          <w:color w:val="2A2A2A"/>
          <w:sz w:val="33"/>
          <w:szCs w:val="33"/>
          <w:u w:color="275570"/>
        </w:rPr>
        <w:t>) {</w:t>
      </w:r>
    </w:p>
    <w:p w14:paraId="695FC4D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console.log(</w:t>
      </w:r>
      <w:proofErr w:type="gramEnd"/>
      <w:r>
        <w:rPr>
          <w:rFonts w:ascii="Arial" w:hAnsi="Arial" w:cs="Arial"/>
          <w:color w:val="D20035"/>
          <w:sz w:val="33"/>
          <w:szCs w:val="33"/>
          <w:u w:color="275570"/>
        </w:rPr>
        <w:t xml:space="preserve">`This is number </w:t>
      </w:r>
      <w:r>
        <w:rPr>
          <w:rFonts w:ascii="Arial" w:hAnsi="Arial" w:cs="Arial"/>
          <w:color w:val="2A2A2A"/>
          <w:sz w:val="33"/>
          <w:szCs w:val="33"/>
          <w:u w:color="275570"/>
        </w:rPr>
        <w:t>${number}</w:t>
      </w:r>
      <w:r>
        <w:rPr>
          <w:rFonts w:ascii="Arial" w:hAnsi="Arial" w:cs="Arial"/>
          <w:color w:val="D20035"/>
          <w:sz w:val="33"/>
          <w:szCs w:val="33"/>
          <w:u w:color="275570"/>
        </w:rPr>
        <w:t>`</w:t>
      </w:r>
      <w:r>
        <w:rPr>
          <w:rFonts w:ascii="Arial" w:hAnsi="Arial" w:cs="Arial"/>
          <w:color w:val="2A2A2A"/>
          <w:sz w:val="33"/>
          <w:szCs w:val="33"/>
          <w:u w:color="275570"/>
        </w:rPr>
        <w:t>)</w:t>
      </w:r>
    </w:p>
    <w:p w14:paraId="1A0E9C1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D86ABC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achieve exactly the same result using the enumeration method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xml:space="preserve"> is a method on the Array prototype and is a higher-order function, in that it takes in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as an argument.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will loop over the array (</w:t>
      </w:r>
      <w:proofErr w:type="spellStart"/>
      <w:r>
        <w:rPr>
          <w:rFonts w:ascii="Arial" w:hAnsi="Arial" w:cs="Arial"/>
          <w:color w:val="2A2A2A"/>
          <w:sz w:val="34"/>
          <w:szCs w:val="34"/>
          <w:u w:color="275570"/>
        </w:rPr>
        <w:t>myNumbers</w:t>
      </w:r>
      <w:proofErr w:type="spellEnd"/>
      <w:r>
        <w:rPr>
          <w:rFonts w:ascii="Arial" w:hAnsi="Arial" w:cs="Arial"/>
          <w:color w:val="2A2A2A"/>
          <w:sz w:val="34"/>
          <w:szCs w:val="34"/>
          <w:u w:color="275570"/>
        </w:rPr>
        <w:t xml:space="preserve">), and for each iteration will invoke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passing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the current element (number).</w:t>
      </w:r>
    </w:p>
    <w:p w14:paraId="72786BB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10CA6DA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40DD95D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lastRenderedPageBreak/>
        <w:t>myNumbers.forEach</w:t>
      </w:r>
      <w:proofErr w:type="spellEnd"/>
      <w:r>
        <w:rPr>
          <w:rFonts w:ascii="Arial" w:hAnsi="Arial" w:cs="Arial"/>
          <w:color w:val="2A2A2A"/>
          <w:sz w:val="33"/>
          <w:szCs w:val="33"/>
          <w:u w:color="275570"/>
        </w:rPr>
        <w:t xml:space="preserve">((number)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0FC9D10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console.log(</w:t>
      </w:r>
      <w:proofErr w:type="gramEnd"/>
      <w:r>
        <w:rPr>
          <w:rFonts w:ascii="Arial" w:hAnsi="Arial" w:cs="Arial"/>
          <w:color w:val="D20035"/>
          <w:sz w:val="33"/>
          <w:szCs w:val="33"/>
          <w:u w:color="275570"/>
        </w:rPr>
        <w:t xml:space="preserve">`This is number </w:t>
      </w:r>
      <w:r>
        <w:rPr>
          <w:rFonts w:ascii="Arial" w:hAnsi="Arial" w:cs="Arial"/>
          <w:color w:val="2A2A2A"/>
          <w:sz w:val="33"/>
          <w:szCs w:val="33"/>
          <w:u w:color="275570"/>
        </w:rPr>
        <w:t>${number}</w:t>
      </w:r>
      <w:r>
        <w:rPr>
          <w:rFonts w:ascii="Arial" w:hAnsi="Arial" w:cs="Arial"/>
          <w:color w:val="D20035"/>
          <w:sz w:val="33"/>
          <w:szCs w:val="33"/>
          <w:u w:color="275570"/>
        </w:rPr>
        <w:t>`</w:t>
      </w:r>
      <w:r>
        <w:rPr>
          <w:rFonts w:ascii="Arial" w:hAnsi="Arial" w:cs="Arial"/>
          <w:color w:val="2A2A2A"/>
          <w:sz w:val="33"/>
          <w:szCs w:val="33"/>
          <w:u w:color="275570"/>
        </w:rPr>
        <w:t>);</w:t>
      </w:r>
    </w:p>
    <w:p w14:paraId="4C64489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E4297C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Note: We do not invoke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that we pass to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We pass the whole function declaration and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is responsible for invoking it for each iteration of the loop, passing it the current number.</w:t>
      </w:r>
    </w:p>
    <w:p w14:paraId="1BC5D150"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Using the MDN docs</w:t>
      </w:r>
    </w:p>
    <w:p w14:paraId="0EFBB4FE"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Look at the documentation for the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method on the </w:t>
      </w:r>
      <w:hyperlink r:id="rId21" w:history="1">
        <w:r>
          <w:rPr>
            <w:rFonts w:ascii="Arial" w:hAnsi="Arial" w:cs="Arial"/>
            <w:color w:val="1262C5"/>
            <w:sz w:val="34"/>
            <w:szCs w:val="34"/>
            <w:u w:color="275570"/>
          </w:rPr>
          <w:t>MDN docs</w:t>
        </w:r>
      </w:hyperlink>
      <w:r>
        <w:rPr>
          <w:rFonts w:ascii="Arial" w:hAnsi="Arial" w:cs="Arial"/>
          <w:color w:val="2A2A2A"/>
          <w:sz w:val="34"/>
          <w:szCs w:val="34"/>
          <w:u w:color="275570"/>
        </w:rPr>
        <w:t>.</w:t>
      </w:r>
    </w:p>
    <w:p w14:paraId="695B4053"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the documentation, any arguments in square brackets are optional. We can see that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xml:space="preserve"> takes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function, and that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xml:space="preserve"> will pass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function the current element of the array, and also optionally the current index position.</w:t>
      </w:r>
    </w:p>
    <w:p w14:paraId="6CBF980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see how we would modify the message to make use of the element’s index position.</w:t>
      </w:r>
    </w:p>
    <w:p w14:paraId="0D372EC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myNumbers.forEach</w:t>
      </w:r>
      <w:proofErr w:type="spellEnd"/>
      <w:r>
        <w:rPr>
          <w:rFonts w:ascii="Arial" w:hAnsi="Arial" w:cs="Arial"/>
          <w:color w:val="2A2A2A"/>
          <w:sz w:val="33"/>
          <w:szCs w:val="33"/>
          <w:u w:color="275570"/>
        </w:rPr>
        <w:t xml:space="preserve">((number, index) </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 MODIFIED</w:t>
      </w:r>
    </w:p>
    <w:p w14:paraId="1909C4E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console.log(</w:t>
      </w:r>
      <w:proofErr w:type="gramEnd"/>
      <w:r>
        <w:rPr>
          <w:rFonts w:ascii="Arial" w:hAnsi="Arial" w:cs="Arial"/>
          <w:color w:val="D20035"/>
          <w:sz w:val="33"/>
          <w:szCs w:val="33"/>
          <w:u w:color="275570"/>
        </w:rPr>
        <w:t xml:space="preserve">`This is number </w:t>
      </w:r>
      <w:r>
        <w:rPr>
          <w:rFonts w:ascii="Arial" w:hAnsi="Arial" w:cs="Arial"/>
          <w:color w:val="2A2A2A"/>
          <w:sz w:val="33"/>
          <w:szCs w:val="33"/>
          <w:u w:color="275570"/>
        </w:rPr>
        <w:t>${number}</w:t>
      </w:r>
      <w:r>
        <w:rPr>
          <w:rFonts w:ascii="Arial" w:hAnsi="Arial" w:cs="Arial"/>
          <w:color w:val="D20035"/>
          <w:sz w:val="33"/>
          <w:szCs w:val="33"/>
          <w:u w:color="275570"/>
        </w:rPr>
        <w:t xml:space="preserve"> at index position </w:t>
      </w:r>
      <w:r>
        <w:rPr>
          <w:rFonts w:ascii="Arial" w:hAnsi="Arial" w:cs="Arial"/>
          <w:color w:val="2A2A2A"/>
          <w:sz w:val="33"/>
          <w:szCs w:val="33"/>
          <w:u w:color="275570"/>
        </w:rPr>
        <w:t>${index}</w:t>
      </w:r>
      <w:r>
        <w:rPr>
          <w:rFonts w:ascii="Arial" w:hAnsi="Arial" w:cs="Arial"/>
          <w:color w:val="D20035"/>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26D4D35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DBCE4F5"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Using </w:t>
      </w:r>
      <w:proofErr w:type="spellStart"/>
      <w:r>
        <w:rPr>
          <w:rFonts w:ascii="Arial" w:hAnsi="Arial" w:cs="Arial"/>
          <w:b/>
          <w:bCs/>
          <w:color w:val="275570"/>
          <w:sz w:val="48"/>
          <w:szCs w:val="48"/>
          <w:u w:color="275570"/>
        </w:rPr>
        <w:t>forEach</w:t>
      </w:r>
      <w:proofErr w:type="spellEnd"/>
      <w:r>
        <w:rPr>
          <w:rFonts w:ascii="Arial" w:hAnsi="Arial" w:cs="Arial"/>
          <w:b/>
          <w:bCs/>
          <w:color w:val="275570"/>
          <w:sz w:val="48"/>
          <w:szCs w:val="48"/>
          <w:u w:color="275570"/>
        </w:rPr>
        <w:t> to manipulate an array</w:t>
      </w:r>
    </w:p>
    <w:p w14:paraId="62A86CD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 are going to write a function that iterates over the array of numbers and returns a new array with each number from the original array multiplied by two. To do this we are going to use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to handle the iterating.</w:t>
      </w:r>
    </w:p>
    <w:p w14:paraId="7265164D"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start by declaring a function that takes in an array of numbers, creates a new array and returns it. This new array is the array we are going to populate with the multiplied numbers.</w:t>
      </w:r>
    </w:p>
    <w:p w14:paraId="2B1574C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712D798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89B8F8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multiplyByTwo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roofErr w:type="gramStart"/>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 NEW</w:t>
      </w:r>
    </w:p>
    <w:p w14:paraId="02DDE81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161E71A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8FC158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69D39DE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765EC04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we are going to use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to iterate over the numbers array, multiply each number by two, and push the multiplied number into the new array.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xml:space="preserve"> takes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function, and it will invoke our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for each iteration, passing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the current element from the array (number).</w:t>
      </w:r>
    </w:p>
    <w:p w14:paraId="2C023CB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multiplyByTwo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6CDF9D2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599BEFB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4E488C6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numbers.forEach</w:t>
      </w:r>
      <w:proofErr w:type="spellEnd"/>
      <w:proofErr w:type="gramEnd"/>
      <w:r>
        <w:rPr>
          <w:rFonts w:ascii="Arial" w:hAnsi="Arial" w:cs="Arial"/>
          <w:color w:val="2A2A2A"/>
          <w:sz w:val="33"/>
          <w:szCs w:val="33"/>
          <w:u w:color="275570"/>
        </w:rPr>
        <w:t xml:space="preserve">((number) </w:t>
      </w:r>
      <w:r>
        <w:rPr>
          <w:rFonts w:ascii="Arial" w:hAnsi="Arial" w:cs="Arial"/>
          <w:b/>
          <w:bCs/>
          <w:color w:val="000000"/>
          <w:sz w:val="33"/>
          <w:szCs w:val="33"/>
          <w:u w:color="275570"/>
        </w:rPr>
        <w:t>=&gt;</w:t>
      </w:r>
      <w:r>
        <w:rPr>
          <w:rFonts w:ascii="Arial" w:hAnsi="Arial" w:cs="Arial"/>
          <w:color w:val="2A2A2A"/>
          <w:sz w:val="33"/>
          <w:szCs w:val="33"/>
          <w:u w:color="275570"/>
        </w:rPr>
        <w:t xml:space="preserve"> { </w:t>
      </w:r>
      <w:r>
        <w:rPr>
          <w:rFonts w:ascii="Arial" w:hAnsi="Arial" w:cs="Arial"/>
          <w:i/>
          <w:iCs/>
          <w:color w:val="243E3E"/>
          <w:sz w:val="33"/>
          <w:szCs w:val="33"/>
          <w:u w:color="275570"/>
        </w:rPr>
        <w:t>// NEW</w:t>
      </w:r>
    </w:p>
    <w:p w14:paraId="503F69D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BCB505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
    <w:p w14:paraId="31D501A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3AD2F6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36010E3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18B0E7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now multiply number by two and push it into the new array.</w:t>
      </w:r>
    </w:p>
    <w:p w14:paraId="2EB8190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multiplyByTwo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67A4AA7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332C3BF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43048CE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numbers.forEach</w:t>
      </w:r>
      <w:proofErr w:type="spellEnd"/>
      <w:proofErr w:type="gramEnd"/>
      <w:r>
        <w:rPr>
          <w:rFonts w:ascii="Arial" w:hAnsi="Arial" w:cs="Arial"/>
          <w:color w:val="2A2A2A"/>
          <w:sz w:val="33"/>
          <w:szCs w:val="33"/>
          <w:u w:color="275570"/>
        </w:rPr>
        <w:t xml:space="preserve">((number)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209E598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multiplied </w:t>
      </w:r>
      <w:r>
        <w:rPr>
          <w:rFonts w:ascii="Arial" w:hAnsi="Arial" w:cs="Arial"/>
          <w:b/>
          <w:bCs/>
          <w:color w:val="000000"/>
          <w:sz w:val="33"/>
          <w:szCs w:val="33"/>
          <w:u w:color="275570"/>
        </w:rPr>
        <w:t>=</w:t>
      </w:r>
      <w:r>
        <w:rPr>
          <w:rFonts w:ascii="Arial" w:hAnsi="Arial" w:cs="Arial"/>
          <w:color w:val="2A2A2A"/>
          <w:sz w:val="33"/>
          <w:szCs w:val="33"/>
          <w:u w:color="275570"/>
        </w:rPr>
        <w:t xml:space="preserve"> number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5DD613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result.push</w:t>
      </w:r>
      <w:proofErr w:type="spellEnd"/>
      <w:proofErr w:type="gramEnd"/>
      <w:r>
        <w:rPr>
          <w:rFonts w:ascii="Arial" w:hAnsi="Arial" w:cs="Arial"/>
          <w:color w:val="2A2A2A"/>
          <w:sz w:val="33"/>
          <w:szCs w:val="33"/>
          <w:u w:color="275570"/>
        </w:rPr>
        <w:t xml:space="preserve">(multiplied); </w:t>
      </w:r>
      <w:r>
        <w:rPr>
          <w:rFonts w:ascii="Arial" w:hAnsi="Arial" w:cs="Arial"/>
          <w:i/>
          <w:iCs/>
          <w:color w:val="243E3E"/>
          <w:sz w:val="33"/>
          <w:szCs w:val="33"/>
          <w:u w:color="275570"/>
        </w:rPr>
        <w:t>// NEW</w:t>
      </w:r>
    </w:p>
    <w:p w14:paraId="48E663C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498E8E2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CF0453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289CEB2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6F7429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6C17C0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w:t>
      </w:r>
      <w:proofErr w:type="spellStart"/>
      <w:r>
        <w:rPr>
          <w:rFonts w:ascii="Arial" w:hAnsi="Arial" w:cs="Arial"/>
          <w:color w:val="2A2A2A"/>
          <w:sz w:val="33"/>
          <w:szCs w:val="33"/>
          <w:u w:color="275570"/>
        </w:rPr>
        <w:t>multiplyByTwo</w:t>
      </w:r>
      <w:proofErr w:type="spellEnd"/>
      <w:r>
        <w:rPr>
          <w:rFonts w:ascii="Arial" w:hAnsi="Arial" w:cs="Arial"/>
          <w:color w:val="2A2A2A"/>
          <w:sz w:val="33"/>
          <w:szCs w:val="33"/>
          <w:u w:color="275570"/>
        </w:rPr>
        <w:t>(</w:t>
      </w:r>
      <w:proofErr w:type="spellStart"/>
      <w:r>
        <w:rPr>
          <w:rFonts w:ascii="Arial" w:hAnsi="Arial" w:cs="Arial"/>
          <w:color w:val="2A2A2A"/>
          <w:sz w:val="33"/>
          <w:szCs w:val="33"/>
          <w:u w:color="275570"/>
        </w:rPr>
        <w:t>myNumbers</w:t>
      </w:r>
      <w:proofErr w:type="spellEnd"/>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7BF2F91"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when we run the code, as we have logged out the return value of </w:t>
      </w:r>
      <w:proofErr w:type="spellStart"/>
      <w:r>
        <w:rPr>
          <w:rFonts w:ascii="Arial" w:hAnsi="Arial" w:cs="Arial"/>
          <w:color w:val="2A2A2A"/>
          <w:sz w:val="34"/>
          <w:szCs w:val="34"/>
          <w:u w:color="275570"/>
        </w:rPr>
        <w:t>multiplyByTwo</w:t>
      </w:r>
      <w:proofErr w:type="spellEnd"/>
      <w:r>
        <w:rPr>
          <w:rFonts w:ascii="Arial" w:hAnsi="Arial" w:cs="Arial"/>
          <w:color w:val="2A2A2A"/>
          <w:sz w:val="34"/>
          <w:szCs w:val="34"/>
          <w:u w:color="275570"/>
        </w:rPr>
        <w:t> we can see we have returned an array with each number multiplied by two.</w:t>
      </w:r>
    </w:p>
    <w:p w14:paraId="7C90BB98"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Return Value of </w:t>
      </w:r>
      <w:proofErr w:type="spellStart"/>
      <w:r>
        <w:rPr>
          <w:rFonts w:ascii="Arial" w:hAnsi="Arial" w:cs="Arial"/>
          <w:b/>
          <w:bCs/>
          <w:color w:val="275570"/>
          <w:sz w:val="48"/>
          <w:szCs w:val="48"/>
          <w:u w:color="275570"/>
        </w:rPr>
        <w:t>forEach</w:t>
      </w:r>
      <w:proofErr w:type="spellEnd"/>
    </w:p>
    <w:p w14:paraId="5779A20A" w14:textId="77777777" w:rsidR="00224A80" w:rsidRDefault="00224A80" w:rsidP="00224A80">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Instructor note: Ask the class…</w:t>
      </w:r>
    </w:p>
    <w:p w14:paraId="704A422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Looking at the docs again, what is the return value of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w:t>
      </w:r>
    </w:p>
    <w:p w14:paraId="6BD8E147"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lastRenderedPageBreak/>
        <w:t>Answer:</w:t>
      </w:r>
    </w:p>
    <w:p w14:paraId="7A475E9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xml:space="preserve"> doesn’t return a value and we can’t return anything from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that we pass to it. If we try and return from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we are returning into the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and as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is implemented in a way that it doesn’t do anything with the return value, for have no way of accessing that value. Instead we have to manually handle the value. In this case we have added the modified element into the previously declared empty array. In this way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is a direct replacement for a for loop.</w:t>
      </w:r>
    </w:p>
    <w:p w14:paraId="1F04EC86"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 (10 minutes)</w:t>
      </w:r>
    </w:p>
    <w:p w14:paraId="1AF29B8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Using the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enumeration method, complete the following tasks:</w:t>
      </w:r>
    </w:p>
    <w:p w14:paraId="68459BDA" w14:textId="77777777" w:rsidR="00224A80" w:rsidRDefault="00224A80" w:rsidP="00224A80">
      <w:pPr>
        <w:numPr>
          <w:ilvl w:val="0"/>
          <w:numId w:val="5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Write a function called </w:t>
      </w:r>
      <w:proofErr w:type="spellStart"/>
      <w:r>
        <w:rPr>
          <w:rFonts w:ascii="Arial" w:hAnsi="Arial" w:cs="Arial"/>
          <w:color w:val="2A2A2A"/>
          <w:sz w:val="34"/>
          <w:szCs w:val="34"/>
          <w:u w:color="275570"/>
        </w:rPr>
        <w:t>getEvens</w:t>
      </w:r>
      <w:proofErr w:type="spellEnd"/>
      <w:r>
        <w:rPr>
          <w:rFonts w:ascii="Arial" w:hAnsi="Arial" w:cs="Arial"/>
          <w:color w:val="2A2A2A"/>
          <w:sz w:val="34"/>
          <w:szCs w:val="34"/>
          <w:u w:color="275570"/>
        </w:rPr>
        <w:t> that takes an array of numbers as an argument and returns a new array that only contains the even numbers from the original array.</w:t>
      </w:r>
    </w:p>
    <w:p w14:paraId="5178E62B" w14:textId="77777777" w:rsidR="00224A80" w:rsidRDefault="00224A80" w:rsidP="00224A80">
      <w:pPr>
        <w:numPr>
          <w:ilvl w:val="0"/>
          <w:numId w:val="5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Write a function called </w:t>
      </w:r>
      <w:proofErr w:type="spellStart"/>
      <w:r>
        <w:rPr>
          <w:rFonts w:ascii="Arial" w:hAnsi="Arial" w:cs="Arial"/>
          <w:color w:val="2A2A2A"/>
          <w:sz w:val="34"/>
          <w:szCs w:val="34"/>
          <w:u w:color="275570"/>
        </w:rPr>
        <w:t>sumElements</w:t>
      </w:r>
      <w:proofErr w:type="spellEnd"/>
      <w:r>
        <w:rPr>
          <w:rFonts w:ascii="Arial" w:hAnsi="Arial" w:cs="Arial"/>
          <w:color w:val="2A2A2A"/>
          <w:sz w:val="34"/>
          <w:szCs w:val="34"/>
          <w:u w:color="275570"/>
        </w:rPr>
        <w:t> that takes an array of numbers as an argument and returns the sum total of all the elements in the array.</w:t>
      </w:r>
    </w:p>
    <w:p w14:paraId="2622CFA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Hint:</w:t>
      </w:r>
      <w:r>
        <w:rPr>
          <w:rFonts w:ascii="Arial" w:hAnsi="Arial" w:cs="Arial"/>
          <w:color w:val="2A2A2A"/>
          <w:sz w:val="34"/>
          <w:szCs w:val="34"/>
          <w:u w:color="275570"/>
        </w:rPr>
        <w:t> If you get stuck, start by writing the function using a for of loop, then refactor, replacing the for loop with the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w:t>
      </w:r>
    </w:p>
    <w:p w14:paraId="2084C67C"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Example Solution:</w:t>
      </w:r>
    </w:p>
    <w:p w14:paraId="20BF38D9"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Other enumeration methods (map, filter, reduce)</w:t>
      </w:r>
    </w:p>
    <w:p w14:paraId="62F4A057"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map, filter and reduce are three commonly used enumeration methods on the Array prototype. They are similar to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xml:space="preserve">, in that they take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and iterate over the array invoking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for each element, passing in the element, but they each have some extra inbuilt functionality.</w:t>
      </w:r>
    </w:p>
    <w:p w14:paraId="5DB81CB2"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Paired discussion (5 minutes)</w:t>
      </w:r>
    </w:p>
    <w:p w14:paraId="7B31B280" w14:textId="77777777" w:rsidR="00224A80" w:rsidRDefault="00224A80" w:rsidP="00224A80">
      <w:pPr>
        <w:numPr>
          <w:ilvl w:val="0"/>
          <w:numId w:val="5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Look at the MDN docs and find out the return value of map, filter and reduce and think of a situation when you might want to use each of them.</w:t>
      </w:r>
      <w:r>
        <w:rPr>
          <w:rFonts w:ascii="MS Gothic" w:eastAsia="MS Gothic" w:hAnsi="MS Gothic" w:cs="MS Gothic" w:hint="eastAsia"/>
          <w:color w:val="2A2A2A"/>
          <w:sz w:val="34"/>
          <w:szCs w:val="34"/>
          <w:u w:color="275570"/>
        </w:rPr>
        <w:t> </w:t>
      </w:r>
    </w:p>
    <w:p w14:paraId="3C99D089" w14:textId="77777777" w:rsidR="00224A80" w:rsidRDefault="00224A80" w:rsidP="00224A80">
      <w:pPr>
        <w:numPr>
          <w:ilvl w:val="0"/>
          <w:numId w:val="5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Using what you found out in question one, decide which of these enumeration methods would be useful for which of our functions, </w:t>
      </w:r>
      <w:proofErr w:type="spellStart"/>
      <w:r>
        <w:rPr>
          <w:rFonts w:ascii="Arial" w:hAnsi="Arial" w:cs="Arial"/>
          <w:color w:val="2A2A2A"/>
          <w:sz w:val="34"/>
          <w:szCs w:val="34"/>
          <w:u w:color="275570"/>
        </w:rPr>
        <w:t>multiplyByTwo</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getEvens</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sumElements</w:t>
      </w:r>
      <w:proofErr w:type="spellEnd"/>
      <w:r>
        <w:rPr>
          <w:rFonts w:ascii="Arial" w:hAnsi="Arial" w:cs="Arial"/>
          <w:color w:val="2A2A2A"/>
          <w:sz w:val="34"/>
          <w:szCs w:val="34"/>
          <w:u w:color="275570"/>
        </w:rPr>
        <w:t>.</w:t>
      </w:r>
      <w:r>
        <w:rPr>
          <w:rFonts w:ascii="MS Gothic" w:eastAsia="MS Gothic" w:hAnsi="MS Gothic" w:cs="MS Gothic" w:hint="eastAsia"/>
          <w:color w:val="2A2A2A"/>
          <w:sz w:val="34"/>
          <w:szCs w:val="34"/>
          <w:u w:color="275570"/>
        </w:rPr>
        <w:t> </w:t>
      </w:r>
    </w:p>
    <w:p w14:paraId="73E1F14E"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Answers:</w:t>
      </w:r>
    </w:p>
    <w:p w14:paraId="3DF33FDD"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map</w:t>
      </w:r>
    </w:p>
    <w:p w14:paraId="37E5C4F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refactor </w:t>
      </w:r>
      <w:proofErr w:type="spellStart"/>
      <w:r>
        <w:rPr>
          <w:rFonts w:ascii="Arial" w:hAnsi="Arial" w:cs="Arial"/>
          <w:color w:val="2A2A2A"/>
          <w:sz w:val="34"/>
          <w:szCs w:val="34"/>
          <w:u w:color="275570"/>
        </w:rPr>
        <w:t>multiplyByTwo</w:t>
      </w:r>
      <w:proofErr w:type="spellEnd"/>
      <w:r>
        <w:rPr>
          <w:rFonts w:ascii="Arial" w:hAnsi="Arial" w:cs="Arial"/>
          <w:color w:val="2A2A2A"/>
          <w:sz w:val="34"/>
          <w:szCs w:val="34"/>
          <w:u w:color="275570"/>
        </w:rPr>
        <w:t xml:space="preserve"> to use map to handle the iterating. We know that the return value of map is a new array, so we don’t need to declare our own empty array. Instead let’s store the </w:t>
      </w:r>
      <w:proofErr w:type="spellStart"/>
      <w:r>
        <w:rPr>
          <w:rFonts w:ascii="Arial" w:hAnsi="Arial" w:cs="Arial"/>
          <w:color w:val="2A2A2A"/>
          <w:sz w:val="34"/>
          <w:szCs w:val="34"/>
          <w:u w:color="275570"/>
        </w:rPr>
        <w:t>the</w:t>
      </w:r>
      <w:proofErr w:type="spellEnd"/>
      <w:r>
        <w:rPr>
          <w:rFonts w:ascii="Arial" w:hAnsi="Arial" w:cs="Arial"/>
          <w:color w:val="2A2A2A"/>
          <w:sz w:val="34"/>
          <w:szCs w:val="34"/>
          <w:u w:color="275570"/>
        </w:rPr>
        <w:t xml:space="preserve"> array that map will return to us in a variable.</w:t>
      </w:r>
    </w:p>
    <w:p w14:paraId="04C1529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lastRenderedPageBreak/>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multiplyByTwo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0789C95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numbers.map</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4BFEC73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82D0E9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4395F55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AF140A6"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map takes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as an argument.</w:t>
      </w:r>
    </w:p>
    <w:p w14:paraId="444A15C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6932DF6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FB0E69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multiplyByTwo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208AA12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numbers.map</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 </w:t>
      </w:r>
      <w:r>
        <w:rPr>
          <w:rFonts w:ascii="Arial" w:hAnsi="Arial" w:cs="Arial"/>
          <w:i/>
          <w:iCs/>
          <w:color w:val="243E3E"/>
          <w:sz w:val="33"/>
          <w:szCs w:val="33"/>
          <w:u w:color="275570"/>
        </w:rPr>
        <w:t>// MODIFIED</w:t>
      </w:r>
    </w:p>
    <w:p w14:paraId="0154D91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F1825B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4C6C7ED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794B699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Looking at the MDN docs, what parameter will our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need, and what does it need to return? It needs a parameter to accept the current element of the array and it must return the value to be added to the new array.</w:t>
      </w:r>
    </w:p>
    <w:p w14:paraId="5D1DC54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multiplyByTwo</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5A261A5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numbers.map</w:t>
      </w:r>
      <w:proofErr w:type="spellEnd"/>
      <w:r>
        <w:rPr>
          <w:rFonts w:ascii="Arial" w:hAnsi="Arial" w:cs="Arial"/>
          <w:color w:val="2A2A2A"/>
          <w:sz w:val="33"/>
          <w:szCs w:val="33"/>
          <w:u w:color="275570"/>
        </w:rPr>
        <w:t xml:space="preserve">((number) </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 MODIFIED</w:t>
      </w:r>
    </w:p>
    <w:p w14:paraId="02CC9A5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number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E4A2B0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E60F46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688CC39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7B3896A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4F7745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we run the code, we can see we have returned the array with the numbers multiplied by two.</w:t>
      </w:r>
    </w:p>
    <w:p w14:paraId="6437A731"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Note: If we forget to return from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we will get an array of </w:t>
      </w:r>
      <w:proofErr w:type="spellStart"/>
      <w:r>
        <w:rPr>
          <w:rFonts w:ascii="Arial" w:hAnsi="Arial" w:cs="Arial"/>
          <w:color w:val="2A2A2A"/>
          <w:sz w:val="34"/>
          <w:szCs w:val="34"/>
          <w:u w:color="275570"/>
        </w:rPr>
        <w:t>undefineds</w:t>
      </w:r>
      <w:proofErr w:type="spellEnd"/>
      <w:r>
        <w:rPr>
          <w:rFonts w:ascii="Arial" w:hAnsi="Arial" w:cs="Arial"/>
          <w:color w:val="2A2A2A"/>
          <w:sz w:val="34"/>
          <w:szCs w:val="34"/>
          <w:u w:color="275570"/>
        </w:rPr>
        <w:t xml:space="preserve"> of the same length as the original length.</w:t>
      </w:r>
    </w:p>
    <w:p w14:paraId="4615DE5D"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filter</w:t>
      </w:r>
    </w:p>
    <w:p w14:paraId="50006E46"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are now going to refactor </w:t>
      </w:r>
      <w:proofErr w:type="spellStart"/>
      <w:r>
        <w:rPr>
          <w:rFonts w:ascii="Arial" w:hAnsi="Arial" w:cs="Arial"/>
          <w:color w:val="2A2A2A"/>
          <w:sz w:val="34"/>
          <w:szCs w:val="34"/>
          <w:u w:color="275570"/>
        </w:rPr>
        <w:t>getEvens</w:t>
      </w:r>
      <w:proofErr w:type="spellEnd"/>
      <w:r>
        <w:rPr>
          <w:rFonts w:ascii="Arial" w:hAnsi="Arial" w:cs="Arial"/>
          <w:color w:val="2A2A2A"/>
          <w:sz w:val="34"/>
          <w:szCs w:val="34"/>
          <w:u w:color="275570"/>
        </w:rPr>
        <w:t> to use the enumeration method filter, to filter the original array and return a new array of only even numbers. As filter gives us a filtered array, we don’t need to declare an empty array. Instead let’s store the array that filter will return to us in a variable.</w:t>
      </w:r>
    </w:p>
    <w:p w14:paraId="3B93612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2001DF7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2E6C61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getEvens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w:t>
      </w:r>
      <w:proofErr w:type="gramStart"/>
      <w:r>
        <w:rPr>
          <w:rFonts w:ascii="Arial" w:hAnsi="Arial" w:cs="Arial"/>
          <w:color w:val="2A2A2A"/>
          <w:sz w:val="33"/>
          <w:szCs w:val="33"/>
          <w:u w:color="275570"/>
        </w:rPr>
        <w:t>){</w:t>
      </w:r>
      <w:proofErr w:type="gramEnd"/>
    </w:p>
    <w:p w14:paraId="6A49ABA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numbers.filter</w:t>
      </w:r>
      <w:proofErr w:type="spellEnd"/>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274C17D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D3A831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38C4053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308CC1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can see from looking at the MDN docs that filter takes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What parameter will our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need, and what does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need to return?</w:t>
      </w:r>
    </w:p>
    <w:p w14:paraId="138BA37F" w14:textId="77777777" w:rsidR="00224A80" w:rsidRDefault="00224A80" w:rsidP="00224A80">
      <w:pPr>
        <w:numPr>
          <w:ilvl w:val="0"/>
          <w:numId w:val="5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will need a parameter for the current element of the array (number)</w:t>
      </w:r>
    </w:p>
    <w:p w14:paraId="6F0BF7A1" w14:textId="77777777" w:rsidR="00224A80" w:rsidRDefault="00224A80" w:rsidP="00224A80">
      <w:pPr>
        <w:numPr>
          <w:ilvl w:val="0"/>
          <w:numId w:val="5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 xml:space="preserve">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needs to return true if we want to keep the element, and false it we want to lose it. In this case we return true if the number is even, and false if not.</w:t>
      </w:r>
    </w:p>
    <w:p w14:paraId="3927DA0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getEvens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w:t>
      </w:r>
      <w:proofErr w:type="gramStart"/>
      <w:r>
        <w:rPr>
          <w:rFonts w:ascii="Arial" w:hAnsi="Arial" w:cs="Arial"/>
          <w:color w:val="2A2A2A"/>
          <w:sz w:val="33"/>
          <w:szCs w:val="33"/>
          <w:u w:color="275570"/>
        </w:rPr>
        <w:t>){</w:t>
      </w:r>
      <w:proofErr w:type="gramEnd"/>
    </w:p>
    <w:p w14:paraId="48E4A9E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numbers.filter</w:t>
      </w:r>
      <w:proofErr w:type="spellEnd"/>
      <w:proofErr w:type="gramEnd"/>
      <w:r>
        <w:rPr>
          <w:rFonts w:ascii="Arial" w:hAnsi="Arial" w:cs="Arial"/>
          <w:color w:val="2A2A2A"/>
          <w:sz w:val="33"/>
          <w:szCs w:val="33"/>
          <w:u w:color="275570"/>
        </w:rPr>
        <w:t xml:space="preserve">((number) </w:t>
      </w:r>
      <w:r>
        <w:rPr>
          <w:rFonts w:ascii="Arial" w:hAnsi="Arial" w:cs="Arial"/>
          <w:b/>
          <w:bCs/>
          <w:color w:val="000000"/>
          <w:sz w:val="33"/>
          <w:szCs w:val="33"/>
          <w:u w:color="275570"/>
        </w:rPr>
        <w:t>=&gt;</w:t>
      </w:r>
      <w:r>
        <w:rPr>
          <w:rFonts w:ascii="Arial" w:hAnsi="Arial" w:cs="Arial"/>
          <w:color w:val="2A2A2A"/>
          <w:sz w:val="33"/>
          <w:szCs w:val="33"/>
          <w:u w:color="275570"/>
        </w:rPr>
        <w:t xml:space="preserve"> { </w:t>
      </w:r>
      <w:r>
        <w:rPr>
          <w:rFonts w:ascii="Arial" w:hAnsi="Arial" w:cs="Arial"/>
          <w:i/>
          <w:iCs/>
          <w:color w:val="243E3E"/>
          <w:sz w:val="33"/>
          <w:szCs w:val="33"/>
          <w:u w:color="275570"/>
        </w:rPr>
        <w:t>// MODIFIED</w:t>
      </w:r>
    </w:p>
    <w:p w14:paraId="07567E2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number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0</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1C31537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2B5CAF4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DBD6B4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result;</w:t>
      </w:r>
    </w:p>
    <w:p w14:paraId="06CA0C0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03CB5C6"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now used the enumeration method filter to return an array of just the even numbers.</w:t>
      </w:r>
    </w:p>
    <w:p w14:paraId="0416341E"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reduce</w:t>
      </w:r>
    </w:p>
    <w:p w14:paraId="62DA057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Lastly, we will refactor </w:t>
      </w:r>
      <w:proofErr w:type="spellStart"/>
      <w:r>
        <w:rPr>
          <w:rFonts w:ascii="Arial" w:hAnsi="Arial" w:cs="Arial"/>
          <w:color w:val="2A2A2A"/>
          <w:sz w:val="34"/>
          <w:szCs w:val="34"/>
          <w:u w:color="275570"/>
        </w:rPr>
        <w:t>sumElements</w:t>
      </w:r>
      <w:proofErr w:type="spellEnd"/>
      <w:r>
        <w:rPr>
          <w:rFonts w:ascii="Arial" w:hAnsi="Arial" w:cs="Arial"/>
          <w:color w:val="2A2A2A"/>
          <w:sz w:val="34"/>
          <w:szCs w:val="34"/>
          <w:u w:color="275570"/>
        </w:rPr>
        <w:t> to use reduce to sum all the elements of the original array and return the total. Reduce can be used in many situations as it can keep track of a value while it iterates. In our case we want to keep track of the total.</w:t>
      </w:r>
    </w:p>
    <w:p w14:paraId="610F8FC6"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use reduce to return the final total, so we don’t need to declare a starting total. Instead we will save the return value of reduce to a variable.</w:t>
      </w:r>
    </w:p>
    <w:p w14:paraId="2D0B82F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2DABDDA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356311A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sumElements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34AA1B0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total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numbers.reduce</w:t>
      </w:r>
      <w:proofErr w:type="spellEnd"/>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7CDB94B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EE4FAA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total;</w:t>
      </w:r>
    </w:p>
    <w:p w14:paraId="0170F8A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5FF7DD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can see from looking at the MDN docs that reduce takes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What parameter will our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need?</w:t>
      </w:r>
    </w:p>
    <w:p w14:paraId="158BD89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will need two parameters:</w:t>
      </w:r>
    </w:p>
    <w:p w14:paraId="31019165" w14:textId="77777777" w:rsidR="00224A80" w:rsidRDefault="00224A80" w:rsidP="00224A80">
      <w:pPr>
        <w:numPr>
          <w:ilvl w:val="0"/>
          <w:numId w:val="5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An accumulator. This is the parameter that reduce uses to keep track of while iterating. In our case it will be the </w:t>
      </w:r>
      <w:proofErr w:type="spellStart"/>
      <w:r>
        <w:rPr>
          <w:rFonts w:ascii="Arial" w:hAnsi="Arial" w:cs="Arial"/>
          <w:color w:val="2A2A2A"/>
          <w:sz w:val="34"/>
          <w:szCs w:val="34"/>
          <w:u w:color="275570"/>
        </w:rPr>
        <w:t>runningTotal</w:t>
      </w:r>
      <w:proofErr w:type="spellEnd"/>
      <w:r>
        <w:rPr>
          <w:rFonts w:ascii="Arial" w:hAnsi="Arial" w:cs="Arial"/>
          <w:color w:val="2A2A2A"/>
          <w:sz w:val="34"/>
          <w:szCs w:val="34"/>
          <w:u w:color="275570"/>
        </w:rPr>
        <w:t>.</w:t>
      </w:r>
    </w:p>
    <w:p w14:paraId="2433966D" w14:textId="77777777" w:rsidR="00224A80" w:rsidRDefault="00224A80" w:rsidP="00224A80">
      <w:pPr>
        <w:numPr>
          <w:ilvl w:val="0"/>
          <w:numId w:val="5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current item in the array (number).</w:t>
      </w:r>
    </w:p>
    <w:p w14:paraId="6A1E990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sumElements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32E2968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total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numbers.reduce</w:t>
      </w:r>
      <w:proofErr w:type="spellEnd"/>
      <w:proofErr w:type="gramEnd"/>
      <w:r>
        <w:rPr>
          <w:rFonts w:ascii="Arial" w:hAnsi="Arial" w:cs="Arial"/>
          <w:color w:val="2A2A2A"/>
          <w:sz w:val="33"/>
          <w:szCs w:val="33"/>
          <w:u w:color="275570"/>
        </w:rPr>
        <w:t>((</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number) </w:t>
      </w:r>
      <w:r>
        <w:rPr>
          <w:rFonts w:ascii="Arial" w:hAnsi="Arial" w:cs="Arial"/>
          <w:b/>
          <w:bCs/>
          <w:color w:val="000000"/>
          <w:sz w:val="33"/>
          <w:szCs w:val="33"/>
          <w:u w:color="275570"/>
        </w:rPr>
        <w:t>=&gt;</w:t>
      </w:r>
      <w:r>
        <w:rPr>
          <w:rFonts w:ascii="Arial" w:hAnsi="Arial" w:cs="Arial"/>
          <w:color w:val="2A2A2A"/>
          <w:sz w:val="33"/>
          <w:szCs w:val="33"/>
          <w:u w:color="275570"/>
        </w:rPr>
        <w:t xml:space="preserve"> { </w:t>
      </w:r>
      <w:r>
        <w:rPr>
          <w:rFonts w:ascii="Arial" w:hAnsi="Arial" w:cs="Arial"/>
          <w:i/>
          <w:iCs/>
          <w:color w:val="243E3E"/>
          <w:sz w:val="33"/>
          <w:szCs w:val="33"/>
          <w:u w:color="275570"/>
        </w:rPr>
        <w:t>// MODIFIED</w:t>
      </w:r>
    </w:p>
    <w:p w14:paraId="39B5E78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280E7A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64322C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899AF2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total;</w:t>
      </w:r>
    </w:p>
    <w:p w14:paraId="0AE0CE5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D57FC4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What does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need to return? Whatever we return from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will become the accumulator (</w:t>
      </w:r>
      <w:proofErr w:type="spellStart"/>
      <w:r>
        <w:rPr>
          <w:rFonts w:ascii="Arial" w:hAnsi="Arial" w:cs="Arial"/>
          <w:color w:val="2A2A2A"/>
          <w:sz w:val="34"/>
          <w:szCs w:val="34"/>
          <w:u w:color="275570"/>
        </w:rPr>
        <w:t>runningTotal</w:t>
      </w:r>
      <w:proofErr w:type="spellEnd"/>
      <w:r>
        <w:rPr>
          <w:rFonts w:ascii="Arial" w:hAnsi="Arial" w:cs="Arial"/>
          <w:color w:val="2A2A2A"/>
          <w:sz w:val="34"/>
          <w:szCs w:val="34"/>
          <w:u w:color="275570"/>
        </w:rPr>
        <w:t>) on the next iteration. This is how reduce keeps track of a value while iterating. In this case, we want to keep track of the running total, so we will return the </w:t>
      </w:r>
      <w:proofErr w:type="spellStart"/>
      <w:r>
        <w:rPr>
          <w:rFonts w:ascii="Arial" w:hAnsi="Arial" w:cs="Arial"/>
          <w:color w:val="2A2A2A"/>
          <w:sz w:val="34"/>
          <w:szCs w:val="34"/>
          <w:u w:color="275570"/>
        </w:rPr>
        <w:t>runningTotal</w:t>
      </w:r>
      <w:proofErr w:type="spellEnd"/>
      <w:r>
        <w:rPr>
          <w:rFonts w:ascii="Arial" w:hAnsi="Arial" w:cs="Arial"/>
          <w:color w:val="2A2A2A"/>
          <w:sz w:val="34"/>
          <w:szCs w:val="34"/>
          <w:u w:color="275570"/>
        </w:rPr>
        <w:t xml:space="preserve"> plus the current number. </w:t>
      </w:r>
      <w:r>
        <w:rPr>
          <w:rFonts w:ascii="Arial" w:hAnsi="Arial" w:cs="Arial"/>
          <w:color w:val="2A2A2A"/>
          <w:sz w:val="34"/>
          <w:szCs w:val="34"/>
          <w:u w:color="275570"/>
        </w:rPr>
        <w:lastRenderedPageBreak/>
        <w:t>When reduce has finished looping, it will finally return </w:t>
      </w:r>
      <w:proofErr w:type="spellStart"/>
      <w:r>
        <w:rPr>
          <w:rFonts w:ascii="Arial" w:hAnsi="Arial" w:cs="Arial"/>
          <w:color w:val="2A2A2A"/>
          <w:sz w:val="34"/>
          <w:szCs w:val="34"/>
          <w:u w:color="275570"/>
        </w:rPr>
        <w:t>runningTotal</w:t>
      </w:r>
      <w:proofErr w:type="spellEnd"/>
      <w:r>
        <w:rPr>
          <w:rFonts w:ascii="Arial" w:hAnsi="Arial" w:cs="Arial"/>
          <w:color w:val="2A2A2A"/>
          <w:sz w:val="34"/>
          <w:szCs w:val="34"/>
          <w:u w:color="275570"/>
        </w:rPr>
        <w:t>.</w:t>
      </w:r>
    </w:p>
    <w:p w14:paraId="637502A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1AF2E38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30FBAB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sumElements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3D7ABDF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total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numbers.reduce</w:t>
      </w:r>
      <w:proofErr w:type="spellEnd"/>
      <w:proofErr w:type="gramEnd"/>
      <w:r>
        <w:rPr>
          <w:rFonts w:ascii="Arial" w:hAnsi="Arial" w:cs="Arial"/>
          <w:color w:val="2A2A2A"/>
          <w:sz w:val="33"/>
          <w:szCs w:val="33"/>
          <w:u w:color="275570"/>
        </w:rPr>
        <w:t>((</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number)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28D5C10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number;</w:t>
      </w:r>
    </w:p>
    <w:p w14:paraId="2B5C359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0B81A7B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80C15F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total;</w:t>
      </w:r>
    </w:p>
    <w:p w14:paraId="52B3493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30CD4C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Reduce takes a second argument, which is how we set the accumulator (</w:t>
      </w:r>
      <w:proofErr w:type="spellStart"/>
      <w:r>
        <w:rPr>
          <w:rFonts w:ascii="Arial" w:hAnsi="Arial" w:cs="Arial"/>
          <w:color w:val="2A2A2A"/>
          <w:sz w:val="34"/>
          <w:szCs w:val="34"/>
          <w:u w:color="275570"/>
        </w:rPr>
        <w:t>runningTotal</w:t>
      </w:r>
      <w:proofErr w:type="spellEnd"/>
      <w:r>
        <w:rPr>
          <w:rFonts w:ascii="Arial" w:hAnsi="Arial" w:cs="Arial"/>
          <w:color w:val="2A2A2A"/>
          <w:sz w:val="34"/>
          <w:szCs w:val="34"/>
          <w:u w:color="275570"/>
        </w:rPr>
        <w:t>) for the first iteration. In this case we want it to start as 0.</w:t>
      </w:r>
    </w:p>
    <w:p w14:paraId="5E4C355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2CA7B41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38B4632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sumElements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(numbers) {</w:t>
      </w:r>
    </w:p>
    <w:p w14:paraId="7B4D44C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total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numbers.reduce</w:t>
      </w:r>
      <w:proofErr w:type="spellEnd"/>
      <w:proofErr w:type="gramEnd"/>
      <w:r>
        <w:rPr>
          <w:rFonts w:ascii="Arial" w:hAnsi="Arial" w:cs="Arial"/>
          <w:color w:val="2A2A2A"/>
          <w:sz w:val="33"/>
          <w:szCs w:val="33"/>
          <w:u w:color="275570"/>
        </w:rPr>
        <w:t>((</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number)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5E54968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number;</w:t>
      </w:r>
    </w:p>
    <w:p w14:paraId="6E1FAC3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w:t>
      </w:r>
      <w:r>
        <w:rPr>
          <w:rFonts w:ascii="Arial" w:hAnsi="Arial" w:cs="Arial"/>
          <w:color w:val="118987"/>
          <w:sz w:val="33"/>
          <w:szCs w:val="33"/>
          <w:u w:color="275570"/>
        </w:rPr>
        <w:t>0</w:t>
      </w:r>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501E4E1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35A5895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total;</w:t>
      </w:r>
    </w:p>
    <w:p w14:paraId="2A938E8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79D081E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run the code, we can see we have now used reduce to sum the elements of the array.</w:t>
      </w:r>
    </w:p>
    <w:p w14:paraId="4F153E9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 have seen that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can be used to achieve the same results as using these enumeration methods, but the benefits of using the enumeration methods with built-in functionality where appropriate include:</w:t>
      </w:r>
    </w:p>
    <w:p w14:paraId="7D0FB485" w14:textId="77777777" w:rsidR="00224A80" w:rsidRDefault="00224A80" w:rsidP="00224A80">
      <w:pPr>
        <w:numPr>
          <w:ilvl w:val="0"/>
          <w:numId w:val="5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cleaner, more readable and expressive code</w:t>
      </w:r>
    </w:p>
    <w:p w14:paraId="5E8D47F4" w14:textId="77777777" w:rsidR="00224A80" w:rsidRDefault="00224A80" w:rsidP="00224A80">
      <w:pPr>
        <w:numPr>
          <w:ilvl w:val="0"/>
          <w:numId w:val="5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inversion of control - we don’t have to worry about the implementation details of how JavaScript maps, filters or reduces</w:t>
      </w:r>
    </w:p>
    <w:p w14:paraId="6D0E3C5F"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How are these higher-order functions implemented?</w:t>
      </w:r>
    </w:p>
    <w:p w14:paraId="562EF57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have used some of JavaScript’s enumeration methods, which we know are higher-order functions because they take in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Let’s have a look at what they are doing with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that we pass to them.</w:t>
      </w:r>
    </w:p>
    <w:p w14:paraId="628B678A"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were writing our own version of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it would need to take in two arguments:</w:t>
      </w:r>
    </w:p>
    <w:p w14:paraId="190FF167" w14:textId="77777777" w:rsidR="00224A80" w:rsidRDefault="00224A80" w:rsidP="00224A80">
      <w:pPr>
        <w:numPr>
          <w:ilvl w:val="0"/>
          <w:numId w:val="5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The array, because we are not writing this on the Array </w:t>
      </w:r>
      <w:proofErr w:type="gramStart"/>
      <w:r>
        <w:rPr>
          <w:rFonts w:ascii="Arial" w:hAnsi="Arial" w:cs="Arial"/>
          <w:color w:val="2A2A2A"/>
          <w:sz w:val="34"/>
          <w:szCs w:val="34"/>
          <w:u w:color="275570"/>
        </w:rPr>
        <w:t>prototype</w:t>
      </w:r>
      <w:proofErr w:type="gramEnd"/>
      <w:r>
        <w:rPr>
          <w:rFonts w:ascii="Arial" w:hAnsi="Arial" w:cs="Arial"/>
          <w:color w:val="2A2A2A"/>
          <w:sz w:val="34"/>
          <w:szCs w:val="34"/>
          <w:u w:color="275570"/>
        </w:rPr>
        <w:t xml:space="preserve"> we need to get access to the array by taking it in as argument.</w:t>
      </w:r>
    </w:p>
    <w:p w14:paraId="13ACAED9" w14:textId="77777777" w:rsidR="00224A80" w:rsidRDefault="00224A80" w:rsidP="00224A80">
      <w:pPr>
        <w:numPr>
          <w:ilvl w:val="0"/>
          <w:numId w:val="5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that will be invoked for each element in the array.</w:t>
      </w:r>
    </w:p>
    <w:p w14:paraId="62BC77A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Then we will iterate over the array, invoking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passing in the current element on each iteration.</w:t>
      </w:r>
    </w:p>
    <w:p w14:paraId="7347EE3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ourForEach</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xml:space="preserve"> (array, </w:t>
      </w:r>
      <w:proofErr w:type="spellStart"/>
      <w:r>
        <w:rPr>
          <w:rFonts w:ascii="Arial" w:hAnsi="Arial" w:cs="Arial"/>
          <w:color w:val="2A2A2A"/>
          <w:sz w:val="33"/>
          <w:szCs w:val="33"/>
          <w:u w:color="275570"/>
        </w:rPr>
        <w:t>callback</w:t>
      </w:r>
      <w:proofErr w:type="spellEnd"/>
      <w:r>
        <w:rPr>
          <w:rFonts w:ascii="Arial" w:hAnsi="Arial" w:cs="Arial"/>
          <w:color w:val="2A2A2A"/>
          <w:sz w:val="33"/>
          <w:szCs w:val="33"/>
          <w:u w:color="275570"/>
        </w:rPr>
        <w:t>) {</w:t>
      </w:r>
    </w:p>
    <w:p w14:paraId="298A303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for</w:t>
      </w: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element </w:t>
      </w:r>
      <w:r>
        <w:rPr>
          <w:rFonts w:ascii="Arial" w:hAnsi="Arial" w:cs="Arial"/>
          <w:b/>
          <w:bCs/>
          <w:color w:val="000000"/>
          <w:sz w:val="33"/>
          <w:szCs w:val="33"/>
          <w:u w:color="275570"/>
        </w:rPr>
        <w:t>of</w:t>
      </w:r>
      <w:r>
        <w:rPr>
          <w:rFonts w:ascii="Arial" w:hAnsi="Arial" w:cs="Arial"/>
          <w:color w:val="2A2A2A"/>
          <w:sz w:val="33"/>
          <w:szCs w:val="33"/>
          <w:u w:color="275570"/>
        </w:rPr>
        <w:t xml:space="preserve"> array) {</w:t>
      </w:r>
    </w:p>
    <w:p w14:paraId="356944A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callback</w:t>
      </w:r>
      <w:proofErr w:type="spellEnd"/>
      <w:r>
        <w:rPr>
          <w:rFonts w:ascii="Arial" w:hAnsi="Arial" w:cs="Arial"/>
          <w:color w:val="2A2A2A"/>
          <w:sz w:val="33"/>
          <w:szCs w:val="33"/>
          <w:u w:color="275570"/>
        </w:rPr>
        <w:t>(element);</w:t>
      </w:r>
    </w:p>
    <w:p w14:paraId="227B0F1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5FD973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C9F71A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BD8B90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numbers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color w:val="118987"/>
          <w:sz w:val="33"/>
          <w:szCs w:val="33"/>
          <w:u w:color="275570"/>
        </w:rPr>
        <w:t>3</w:t>
      </w:r>
      <w:r>
        <w:rPr>
          <w:rFonts w:ascii="Arial" w:hAnsi="Arial" w:cs="Arial"/>
          <w:color w:val="2A2A2A"/>
          <w:sz w:val="33"/>
          <w:szCs w:val="33"/>
          <w:u w:color="275570"/>
        </w:rPr>
        <w:t xml:space="preserve">, </w:t>
      </w:r>
      <w:r>
        <w:rPr>
          <w:rFonts w:ascii="Arial" w:hAnsi="Arial" w:cs="Arial"/>
          <w:color w:val="118987"/>
          <w:sz w:val="33"/>
          <w:szCs w:val="33"/>
          <w:u w:color="275570"/>
        </w:rPr>
        <w:t>4</w:t>
      </w:r>
      <w:r>
        <w:rPr>
          <w:rFonts w:ascii="Arial" w:hAnsi="Arial" w:cs="Arial"/>
          <w:color w:val="2A2A2A"/>
          <w:sz w:val="33"/>
          <w:szCs w:val="33"/>
          <w:u w:color="275570"/>
        </w:rPr>
        <w:t xml:space="preserve">, </w:t>
      </w:r>
      <w:r>
        <w:rPr>
          <w:rFonts w:ascii="Arial" w:hAnsi="Arial" w:cs="Arial"/>
          <w:color w:val="118987"/>
          <w:sz w:val="33"/>
          <w:szCs w:val="33"/>
          <w:u w:color="275570"/>
        </w:rPr>
        <w:t>5</w:t>
      </w:r>
      <w:r>
        <w:rPr>
          <w:rFonts w:ascii="Arial" w:hAnsi="Arial" w:cs="Arial"/>
          <w:color w:val="2A2A2A"/>
          <w:sz w:val="33"/>
          <w:szCs w:val="33"/>
          <w:u w:color="275570"/>
        </w:rPr>
        <w:t>];</w:t>
      </w:r>
    </w:p>
    <w:p w14:paraId="643E86A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4DC070F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ourForEach</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 xml:space="preserve">numbers, (number)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6ABB55D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console.log(</w:t>
      </w:r>
      <w:proofErr w:type="gramEnd"/>
      <w:r>
        <w:rPr>
          <w:rFonts w:ascii="Arial" w:hAnsi="Arial" w:cs="Arial"/>
          <w:color w:val="2A2A2A"/>
          <w:sz w:val="33"/>
          <w:szCs w:val="33"/>
          <w:u w:color="275570"/>
        </w:rPr>
        <w:t>'</w:t>
      </w:r>
      <w:r>
        <w:rPr>
          <w:rFonts w:ascii="Arial" w:hAnsi="Arial" w:cs="Arial"/>
          <w:color w:val="D20035"/>
          <w:sz w:val="33"/>
          <w:szCs w:val="33"/>
          <w:u w:color="275570"/>
        </w:rPr>
        <w:t>the number is:</w:t>
      </w:r>
      <w:r>
        <w:rPr>
          <w:rFonts w:ascii="Arial" w:hAnsi="Arial" w:cs="Arial"/>
          <w:color w:val="2A2A2A"/>
          <w:sz w:val="33"/>
          <w:szCs w:val="33"/>
          <w:u w:color="275570"/>
        </w:rPr>
        <w:t>', number);</w:t>
      </w:r>
    </w:p>
    <w:p w14:paraId="2FD9720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3F82440"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Recap</w:t>
      </w:r>
    </w:p>
    <w:p w14:paraId="21937D73"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is a higher-order function?</w:t>
      </w:r>
    </w:p>
    <w:p w14:paraId="32406238"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6B04D61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What is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w:t>
      </w:r>
    </w:p>
    <w:p w14:paraId="3395D85E"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169A67FE"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What are the benefits of using </w:t>
      </w:r>
      <w:proofErr w:type="spellStart"/>
      <w:r>
        <w:rPr>
          <w:rFonts w:ascii="Arial" w:hAnsi="Arial" w:cs="Arial"/>
          <w:color w:val="2A2A2A"/>
          <w:sz w:val="34"/>
          <w:szCs w:val="34"/>
          <w:u w:color="275570"/>
        </w:rPr>
        <w:t>JavaScripts</w:t>
      </w:r>
      <w:proofErr w:type="spellEnd"/>
      <w:r>
        <w:rPr>
          <w:rFonts w:ascii="Arial" w:hAnsi="Arial" w:cs="Arial"/>
          <w:color w:val="2A2A2A"/>
          <w:sz w:val="34"/>
          <w:szCs w:val="34"/>
          <w:u w:color="275570"/>
        </w:rPr>
        <w:t xml:space="preserve"> enumeration methods?</w:t>
      </w:r>
    </w:p>
    <w:p w14:paraId="3C942695"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1A98FB8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do all the enumeration methods take as an argument?</w:t>
      </w:r>
    </w:p>
    <w:p w14:paraId="79F5EB8A"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6A59FF3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Do we invoke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that we pass to the enumeration method?</w:t>
      </w:r>
    </w:p>
    <w:p w14:paraId="19A2064E"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77D89FD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What happens if you try and return from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that you pass to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w:t>
      </w:r>
    </w:p>
    <w:p w14:paraId="4C78320D"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3A24F2D1"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What will be the return value of map be if we don’t return anything from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we pass it?</w:t>
      </w:r>
    </w:p>
    <w:p w14:paraId="36840A74"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0291C568"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Conclusion</w:t>
      </w:r>
    </w:p>
    <w:p w14:paraId="2D4EE247"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have written </w:t>
      </w:r>
      <w:proofErr w:type="spellStart"/>
      <w:r>
        <w:rPr>
          <w:rFonts w:ascii="Arial" w:hAnsi="Arial" w:cs="Arial"/>
          <w:color w:val="2A2A2A"/>
          <w:sz w:val="34"/>
          <w:szCs w:val="34"/>
          <w:u w:color="275570"/>
        </w:rPr>
        <w:t>callbacks</w:t>
      </w:r>
      <w:proofErr w:type="spellEnd"/>
      <w:r>
        <w:rPr>
          <w:rFonts w:ascii="Arial" w:hAnsi="Arial" w:cs="Arial"/>
          <w:color w:val="2A2A2A"/>
          <w:sz w:val="34"/>
          <w:szCs w:val="34"/>
          <w:u w:color="275570"/>
        </w:rPr>
        <w:t xml:space="preserve"> and passed them to a number of JavaScript enumeration methods, which are higher-order functions.</w:t>
      </w:r>
    </w:p>
    <w:p w14:paraId="464B79D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started by using </w:t>
      </w:r>
      <w:proofErr w:type="spellStart"/>
      <w:r>
        <w:rPr>
          <w:rFonts w:ascii="Arial" w:hAnsi="Arial" w:cs="Arial"/>
          <w:color w:val="2A2A2A"/>
          <w:sz w:val="34"/>
          <w:szCs w:val="34"/>
          <w:u w:color="275570"/>
        </w:rPr>
        <w:t>forEach</w:t>
      </w:r>
      <w:proofErr w:type="spellEnd"/>
      <w:r>
        <w:rPr>
          <w:rFonts w:ascii="Arial" w:hAnsi="Arial" w:cs="Arial"/>
          <w:color w:val="2A2A2A"/>
          <w:sz w:val="34"/>
          <w:szCs w:val="34"/>
          <w:u w:color="275570"/>
        </w:rPr>
        <w:t> to iterate over the array, manually creating the value we wanted to return from our function.</w:t>
      </w:r>
    </w:p>
    <w:p w14:paraId="588CFDF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After refactoring the code to use map, filter and reduce we achieved the same results, but by using the functionality of these methods we were able to write cleaner more expressive code.</w:t>
      </w:r>
    </w:p>
    <w:p w14:paraId="33F90CE2"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Further Resources</w:t>
      </w:r>
    </w:p>
    <w:p w14:paraId="74700D7E"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
    <w:p w14:paraId="09C2A15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JavaScript Enumeration Methods Table</w:t>
      </w:r>
    </w:p>
    <w:p w14:paraId="0AB48F81" w14:textId="77777777" w:rsidR="00224A80" w:rsidRDefault="00224A80" w:rsidP="00224A80">
      <w:pPr>
        <w:autoSpaceDE w:val="0"/>
        <w:autoSpaceDN w:val="0"/>
        <w:adjustRightInd w:val="0"/>
        <w:spacing w:line="380" w:lineRule="atLeast"/>
        <w:rPr>
          <w:rFonts w:ascii="Calibri" w:hAnsi="Calibri" w:cs="Calibri"/>
          <w:color w:val="2A2A2A"/>
          <w:sz w:val="32"/>
          <w:szCs w:val="32"/>
          <w:u w:color="275570"/>
        </w:rPr>
      </w:pPr>
    </w:p>
    <w:p w14:paraId="0F7CC7A6"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 xml:space="preserve">Enumeration and </w:t>
      </w:r>
      <w:proofErr w:type="spellStart"/>
      <w:r>
        <w:rPr>
          <w:rFonts w:ascii="Arial" w:hAnsi="Arial" w:cs="Arial"/>
          <w:color w:val="326883"/>
          <w:spacing w:val="-15"/>
          <w:sz w:val="54"/>
          <w:szCs w:val="54"/>
          <w:u w:val="single"/>
        </w:rPr>
        <w:t>Callbacks</w:t>
      </w:r>
      <w:proofErr w:type="spellEnd"/>
      <w:r>
        <w:rPr>
          <w:rFonts w:ascii="Arial" w:hAnsi="Arial" w:cs="Arial"/>
          <w:color w:val="326883"/>
          <w:spacing w:val="-15"/>
          <w:sz w:val="54"/>
          <w:szCs w:val="54"/>
          <w:u w:val="single"/>
        </w:rPr>
        <w:t xml:space="preserve"> Lab: Cinema</w:t>
      </w:r>
    </w:p>
    <w:p w14:paraId="4103E78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Lab Duration: 90 minutes</w:t>
      </w:r>
    </w:p>
    <w:p w14:paraId="4DD6C132"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42BE851D" w14:textId="77777777" w:rsidR="00224A80" w:rsidRDefault="00224A80" w:rsidP="00224A80">
      <w:pPr>
        <w:numPr>
          <w:ilvl w:val="0"/>
          <w:numId w:val="57"/>
        </w:numPr>
        <w:spacing w:after="240"/>
        <w:ind w:left="0"/>
        <w:textAlignment w:val="baseline"/>
        <w:rPr>
          <w:rFonts w:ascii="Arial" w:hAnsi="Arial" w:cs="Arial"/>
          <w:color w:val="373737"/>
          <w:sz w:val="26"/>
          <w:szCs w:val="26"/>
        </w:rPr>
      </w:pPr>
      <w:r>
        <w:rPr>
          <w:rFonts w:ascii="Arial" w:hAnsi="Arial" w:cs="Arial"/>
          <w:color w:val="373737"/>
          <w:sz w:val="26"/>
          <w:szCs w:val="26"/>
        </w:rPr>
        <w:t>Be able to pass functions to higher-order functions</w:t>
      </w:r>
    </w:p>
    <w:p w14:paraId="22057D3B" w14:textId="77777777" w:rsidR="00224A80" w:rsidRDefault="00224A80" w:rsidP="00224A80">
      <w:pPr>
        <w:numPr>
          <w:ilvl w:val="0"/>
          <w:numId w:val="57"/>
        </w:numPr>
        <w:spacing w:after="240"/>
        <w:ind w:left="0"/>
        <w:textAlignment w:val="baseline"/>
        <w:rPr>
          <w:rFonts w:ascii="Arial" w:hAnsi="Arial" w:cs="Arial"/>
          <w:color w:val="373737"/>
          <w:sz w:val="26"/>
          <w:szCs w:val="26"/>
        </w:rPr>
      </w:pPr>
      <w:r>
        <w:rPr>
          <w:rFonts w:ascii="Arial" w:hAnsi="Arial" w:cs="Arial"/>
          <w:color w:val="373737"/>
          <w:sz w:val="26"/>
          <w:szCs w:val="26"/>
        </w:rPr>
        <w:t>Be able to use built-in Array enumeration methods</w:t>
      </w:r>
    </w:p>
    <w:p w14:paraId="47A21627"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3038A83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have been given a project with two models, </w:t>
      </w:r>
      <w:r>
        <w:rPr>
          <w:rStyle w:val="HTMLCode"/>
          <w:rFonts w:ascii="Arial" w:hAnsi="Arial" w:cs="Arial"/>
          <w:color w:val="373737"/>
          <w:bdr w:val="none" w:sz="0" w:space="0" w:color="auto" w:frame="1"/>
          <w:shd w:val="clear" w:color="auto" w:fill="F2F2F2"/>
        </w:rPr>
        <w:t>Cinema</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Film</w:t>
      </w:r>
      <w:r>
        <w:rPr>
          <w:rFonts w:ascii="Arial" w:hAnsi="Arial" w:cs="Arial"/>
          <w:color w:val="373737"/>
          <w:sz w:val="26"/>
          <w:szCs w:val="26"/>
        </w:rPr>
        <w:t>, and their corresponding test files.</w:t>
      </w:r>
    </w:p>
    <w:p w14:paraId="089A1BD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Film has:</w:t>
      </w:r>
    </w:p>
    <w:p w14:paraId="1B2B33D1" w14:textId="77777777" w:rsidR="00224A80" w:rsidRDefault="00224A80" w:rsidP="00224A80">
      <w:pPr>
        <w:numPr>
          <w:ilvl w:val="0"/>
          <w:numId w:val="58"/>
        </w:numPr>
        <w:spacing w:after="240"/>
        <w:ind w:left="0"/>
        <w:textAlignment w:val="baseline"/>
        <w:rPr>
          <w:rFonts w:ascii="Arial" w:hAnsi="Arial" w:cs="Arial"/>
          <w:color w:val="373737"/>
          <w:sz w:val="26"/>
          <w:szCs w:val="26"/>
        </w:rPr>
      </w:pPr>
      <w:r>
        <w:rPr>
          <w:rFonts w:ascii="Arial" w:hAnsi="Arial" w:cs="Arial"/>
          <w:color w:val="373737"/>
          <w:sz w:val="26"/>
          <w:szCs w:val="26"/>
        </w:rPr>
        <w:t>a title</w:t>
      </w:r>
    </w:p>
    <w:p w14:paraId="636FA68D" w14:textId="77777777" w:rsidR="00224A80" w:rsidRDefault="00224A80" w:rsidP="00224A80">
      <w:pPr>
        <w:numPr>
          <w:ilvl w:val="0"/>
          <w:numId w:val="58"/>
        </w:numPr>
        <w:spacing w:after="240"/>
        <w:ind w:left="0"/>
        <w:textAlignment w:val="baseline"/>
        <w:rPr>
          <w:rFonts w:ascii="Arial" w:hAnsi="Arial" w:cs="Arial"/>
          <w:color w:val="373737"/>
          <w:sz w:val="26"/>
          <w:szCs w:val="26"/>
        </w:rPr>
      </w:pPr>
      <w:r>
        <w:rPr>
          <w:rFonts w:ascii="Arial" w:hAnsi="Arial" w:cs="Arial"/>
          <w:color w:val="373737"/>
          <w:sz w:val="26"/>
          <w:szCs w:val="26"/>
        </w:rPr>
        <w:t>a genre</w:t>
      </w:r>
    </w:p>
    <w:p w14:paraId="4D554FF4" w14:textId="77777777" w:rsidR="00224A80" w:rsidRDefault="00224A80" w:rsidP="00224A80">
      <w:pPr>
        <w:numPr>
          <w:ilvl w:val="0"/>
          <w:numId w:val="58"/>
        </w:numPr>
        <w:spacing w:after="240"/>
        <w:ind w:left="0"/>
        <w:textAlignment w:val="baseline"/>
        <w:rPr>
          <w:rFonts w:ascii="Arial" w:hAnsi="Arial" w:cs="Arial"/>
          <w:color w:val="373737"/>
          <w:sz w:val="26"/>
          <w:szCs w:val="26"/>
        </w:rPr>
      </w:pPr>
      <w:r>
        <w:rPr>
          <w:rFonts w:ascii="Arial" w:hAnsi="Arial" w:cs="Arial"/>
          <w:color w:val="373737"/>
          <w:sz w:val="26"/>
          <w:szCs w:val="26"/>
        </w:rPr>
        <w:t>a year</w:t>
      </w:r>
    </w:p>
    <w:p w14:paraId="5CE93096" w14:textId="77777777" w:rsidR="00224A80" w:rsidRDefault="00224A80" w:rsidP="00224A80">
      <w:pPr>
        <w:numPr>
          <w:ilvl w:val="0"/>
          <w:numId w:val="58"/>
        </w:numPr>
        <w:spacing w:after="240"/>
        <w:ind w:left="0"/>
        <w:textAlignment w:val="baseline"/>
        <w:rPr>
          <w:rFonts w:ascii="Arial" w:hAnsi="Arial" w:cs="Arial"/>
          <w:color w:val="373737"/>
          <w:sz w:val="26"/>
          <w:szCs w:val="26"/>
        </w:rPr>
      </w:pPr>
      <w:r>
        <w:rPr>
          <w:rFonts w:ascii="Arial" w:hAnsi="Arial" w:cs="Arial"/>
          <w:color w:val="373737"/>
          <w:sz w:val="26"/>
          <w:szCs w:val="26"/>
        </w:rPr>
        <w:t>a length</w:t>
      </w:r>
    </w:p>
    <w:p w14:paraId="78F9C860"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Cinema has:</w:t>
      </w:r>
    </w:p>
    <w:p w14:paraId="2188FB92" w14:textId="77777777" w:rsidR="00224A80" w:rsidRDefault="00224A80" w:rsidP="00224A80">
      <w:pPr>
        <w:numPr>
          <w:ilvl w:val="0"/>
          <w:numId w:val="59"/>
        </w:numPr>
        <w:ind w:left="0"/>
        <w:textAlignment w:val="baseline"/>
        <w:rPr>
          <w:rFonts w:ascii="Arial" w:hAnsi="Arial" w:cs="Arial"/>
          <w:color w:val="373737"/>
          <w:sz w:val="26"/>
          <w:szCs w:val="26"/>
        </w:rPr>
      </w:pPr>
      <w:r>
        <w:rPr>
          <w:rFonts w:ascii="Arial" w:hAnsi="Arial" w:cs="Arial"/>
          <w:color w:val="373737"/>
          <w:sz w:val="26"/>
          <w:szCs w:val="26"/>
        </w:rPr>
        <w:t>an array of </w:t>
      </w:r>
      <w:r>
        <w:rPr>
          <w:rStyle w:val="HTMLCode"/>
          <w:rFonts w:ascii="Arial" w:eastAsiaTheme="minorHAnsi" w:hAnsi="Arial" w:cs="Arial"/>
          <w:color w:val="373737"/>
          <w:bdr w:val="none" w:sz="0" w:space="0" w:color="auto" w:frame="1"/>
          <w:shd w:val="clear" w:color="auto" w:fill="F2F2F2"/>
        </w:rPr>
        <w:t>Film</w:t>
      </w:r>
      <w:r>
        <w:rPr>
          <w:rFonts w:ascii="Arial" w:hAnsi="Arial" w:cs="Arial"/>
          <w:color w:val="373737"/>
          <w:sz w:val="26"/>
          <w:szCs w:val="26"/>
        </w:rPr>
        <w:t>s</w:t>
      </w:r>
    </w:p>
    <w:p w14:paraId="1F27CAB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should write the code to make the Cinema tests pass. You should use JavaScript’s built-in enumerator methods, only using </w:t>
      </w:r>
      <w:proofErr w:type="spellStart"/>
      <w:r>
        <w:rPr>
          <w:rStyle w:val="HTMLCode"/>
          <w:rFonts w:ascii="Arial" w:hAnsi="Arial" w:cs="Arial"/>
          <w:color w:val="373737"/>
          <w:bdr w:val="none" w:sz="0" w:space="0" w:color="auto" w:frame="1"/>
          <w:shd w:val="clear" w:color="auto" w:fill="F2F2F2"/>
        </w:rPr>
        <w:t>forEach</w:t>
      </w:r>
      <w:proofErr w:type="spellEnd"/>
      <w:r>
        <w:rPr>
          <w:rFonts w:ascii="Arial" w:hAnsi="Arial" w:cs="Arial"/>
          <w:color w:val="373737"/>
          <w:sz w:val="26"/>
          <w:szCs w:val="26"/>
        </w:rPr>
        <w:t> if you can’t find a way to use one of the other more appropriate methods.</w:t>
      </w:r>
    </w:p>
    <w:p w14:paraId="5498643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Hint: You may want to explore other enumeration methods from the MDN documentation. For example, </w:t>
      </w:r>
      <w:r>
        <w:rPr>
          <w:rStyle w:val="HTMLCode"/>
          <w:rFonts w:ascii="Arial" w:hAnsi="Arial" w:cs="Arial"/>
          <w:color w:val="373737"/>
          <w:bdr w:val="none" w:sz="0" w:space="0" w:color="auto" w:frame="1"/>
          <w:shd w:val="clear" w:color="auto" w:fill="F2F2F2"/>
        </w:rPr>
        <w:t>find</w:t>
      </w:r>
      <w:r>
        <w:rPr>
          <w:rFonts w:ascii="Arial" w:hAnsi="Arial" w:cs="Arial"/>
          <w:color w:val="373737"/>
          <w:sz w:val="26"/>
          <w:szCs w:val="26"/>
        </w:rPr>
        <w:t> works very similarly to </w:t>
      </w:r>
      <w:r>
        <w:rPr>
          <w:rStyle w:val="HTMLCode"/>
          <w:rFonts w:ascii="Arial" w:hAnsi="Arial" w:cs="Arial"/>
          <w:color w:val="373737"/>
          <w:bdr w:val="none" w:sz="0" w:space="0" w:color="auto" w:frame="1"/>
          <w:shd w:val="clear" w:color="auto" w:fill="F2F2F2"/>
        </w:rPr>
        <w:t>filter</w:t>
      </w:r>
      <w:r>
        <w:rPr>
          <w:rFonts w:ascii="Arial" w:hAnsi="Arial" w:cs="Arial"/>
          <w:color w:val="373737"/>
          <w:sz w:val="26"/>
          <w:szCs w:val="26"/>
        </w:rPr>
        <w:t>, but rather than returning an array of items that match a condition, it returns the first item. Other useful methods include </w:t>
      </w:r>
      <w:r>
        <w:rPr>
          <w:rStyle w:val="HTMLCode"/>
          <w:rFonts w:ascii="Arial" w:hAnsi="Arial" w:cs="Arial"/>
          <w:color w:val="373737"/>
          <w:bdr w:val="none" w:sz="0" w:space="0" w:color="auto" w:frame="1"/>
          <w:shd w:val="clear" w:color="auto" w:fill="F2F2F2"/>
        </w:rPr>
        <w:t>some</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every</w:t>
      </w:r>
      <w:r>
        <w:rPr>
          <w:rFonts w:ascii="Arial" w:hAnsi="Arial" w:cs="Arial"/>
          <w:color w:val="373737"/>
          <w:sz w:val="26"/>
          <w:szCs w:val="26"/>
        </w:rPr>
        <w:t>.</w:t>
      </w:r>
    </w:p>
    <w:p w14:paraId="75493904"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151D40A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Cinema:</w:t>
      </w:r>
    </w:p>
    <w:p w14:paraId="1E45CCE4" w14:textId="77777777" w:rsidR="00224A80" w:rsidRDefault="00224A80" w:rsidP="00224A80">
      <w:pPr>
        <w:numPr>
          <w:ilvl w:val="0"/>
          <w:numId w:val="60"/>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should have a collection of films</w:t>
      </w:r>
    </w:p>
    <w:p w14:paraId="76D1FD39" w14:textId="77777777" w:rsidR="00224A80" w:rsidRDefault="00224A80" w:rsidP="00224A80">
      <w:pPr>
        <w:numPr>
          <w:ilvl w:val="0"/>
          <w:numId w:val="60"/>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get a list of film titles</w:t>
      </w:r>
    </w:p>
    <w:p w14:paraId="70EC6EF6" w14:textId="77777777" w:rsidR="00224A80" w:rsidRDefault="00224A80" w:rsidP="00224A80">
      <w:pPr>
        <w:numPr>
          <w:ilvl w:val="0"/>
          <w:numId w:val="60"/>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find a film by title</w:t>
      </w:r>
    </w:p>
    <w:p w14:paraId="3969CBED" w14:textId="77777777" w:rsidR="00224A80" w:rsidRDefault="00224A80" w:rsidP="00224A80">
      <w:pPr>
        <w:numPr>
          <w:ilvl w:val="0"/>
          <w:numId w:val="60"/>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filter films by genre</w:t>
      </w:r>
    </w:p>
    <w:p w14:paraId="2AC126FB" w14:textId="77777777" w:rsidR="00224A80" w:rsidRDefault="00224A80" w:rsidP="00224A80">
      <w:pPr>
        <w:numPr>
          <w:ilvl w:val="0"/>
          <w:numId w:val="60"/>
        </w:numPr>
        <w:ind w:left="0"/>
        <w:textAlignment w:val="baseline"/>
        <w:rPr>
          <w:rFonts w:ascii="Arial" w:hAnsi="Arial" w:cs="Arial"/>
          <w:color w:val="373737"/>
          <w:sz w:val="26"/>
          <w:szCs w:val="26"/>
        </w:rPr>
      </w:pPr>
      <w:r>
        <w:rPr>
          <w:rFonts w:ascii="Arial" w:hAnsi="Arial" w:cs="Arial"/>
          <w:color w:val="373737"/>
          <w:sz w:val="26"/>
          <w:szCs w:val="26"/>
        </w:rPr>
        <w:t>should be able to check whether there are some films from a particular year (</w:t>
      </w:r>
      <w:r>
        <w:rPr>
          <w:rStyle w:val="HTMLCode"/>
          <w:rFonts w:ascii="Arial" w:eastAsiaTheme="minorHAnsi" w:hAnsi="Arial" w:cs="Arial"/>
          <w:color w:val="373737"/>
          <w:bdr w:val="none" w:sz="0" w:space="0" w:color="auto" w:frame="1"/>
          <w:shd w:val="clear" w:color="auto" w:fill="F2F2F2"/>
        </w:rPr>
        <w:t>true</w:t>
      </w:r>
      <w:r>
        <w:rPr>
          <w:rFonts w:ascii="Arial" w:hAnsi="Arial" w:cs="Arial"/>
          <w:color w:val="373737"/>
          <w:sz w:val="26"/>
          <w:szCs w:val="26"/>
        </w:rPr>
        <w:t>/</w:t>
      </w:r>
      <w:r>
        <w:rPr>
          <w:rStyle w:val="HTMLCode"/>
          <w:rFonts w:ascii="Arial" w:eastAsiaTheme="minorHAnsi" w:hAnsi="Arial" w:cs="Arial"/>
          <w:color w:val="373737"/>
          <w:bdr w:val="none" w:sz="0" w:space="0" w:color="auto" w:frame="1"/>
          <w:shd w:val="clear" w:color="auto" w:fill="F2F2F2"/>
        </w:rPr>
        <w:t>false</w:t>
      </w:r>
      <w:r>
        <w:rPr>
          <w:rFonts w:ascii="Arial" w:hAnsi="Arial" w:cs="Arial"/>
          <w:color w:val="373737"/>
          <w:sz w:val="26"/>
          <w:szCs w:val="26"/>
        </w:rPr>
        <w:t>)</w:t>
      </w:r>
    </w:p>
    <w:p w14:paraId="4F012387" w14:textId="77777777" w:rsidR="00224A80" w:rsidRDefault="00224A80" w:rsidP="00224A80">
      <w:pPr>
        <w:numPr>
          <w:ilvl w:val="0"/>
          <w:numId w:val="60"/>
        </w:numPr>
        <w:ind w:left="0"/>
        <w:textAlignment w:val="baseline"/>
        <w:rPr>
          <w:rFonts w:ascii="Arial" w:hAnsi="Arial" w:cs="Arial"/>
          <w:color w:val="373737"/>
          <w:sz w:val="26"/>
          <w:szCs w:val="26"/>
        </w:rPr>
      </w:pPr>
      <w:r>
        <w:rPr>
          <w:rFonts w:ascii="Arial" w:hAnsi="Arial" w:cs="Arial"/>
          <w:color w:val="373737"/>
          <w:sz w:val="26"/>
          <w:szCs w:val="26"/>
        </w:rPr>
        <w:t>should be able to check whether all films are over a particular length (</w:t>
      </w:r>
      <w:r>
        <w:rPr>
          <w:rStyle w:val="HTMLCode"/>
          <w:rFonts w:ascii="Arial" w:eastAsiaTheme="minorHAnsi" w:hAnsi="Arial" w:cs="Arial"/>
          <w:color w:val="373737"/>
          <w:bdr w:val="none" w:sz="0" w:space="0" w:color="auto" w:frame="1"/>
          <w:shd w:val="clear" w:color="auto" w:fill="F2F2F2"/>
        </w:rPr>
        <w:t>true</w:t>
      </w:r>
      <w:r>
        <w:rPr>
          <w:rFonts w:ascii="Arial" w:hAnsi="Arial" w:cs="Arial"/>
          <w:color w:val="373737"/>
          <w:sz w:val="26"/>
          <w:szCs w:val="26"/>
        </w:rPr>
        <w:t>/</w:t>
      </w:r>
      <w:r>
        <w:rPr>
          <w:rStyle w:val="HTMLCode"/>
          <w:rFonts w:ascii="Arial" w:eastAsiaTheme="minorHAnsi" w:hAnsi="Arial" w:cs="Arial"/>
          <w:color w:val="373737"/>
          <w:bdr w:val="none" w:sz="0" w:space="0" w:color="auto" w:frame="1"/>
          <w:shd w:val="clear" w:color="auto" w:fill="F2F2F2"/>
        </w:rPr>
        <w:t>false</w:t>
      </w:r>
      <w:r>
        <w:rPr>
          <w:rFonts w:ascii="Arial" w:hAnsi="Arial" w:cs="Arial"/>
          <w:color w:val="373737"/>
          <w:sz w:val="26"/>
          <w:szCs w:val="26"/>
        </w:rPr>
        <w:t>)</w:t>
      </w:r>
    </w:p>
    <w:p w14:paraId="79BCE2A8" w14:textId="77777777" w:rsidR="00224A80" w:rsidRDefault="00224A80" w:rsidP="00224A80">
      <w:pPr>
        <w:numPr>
          <w:ilvl w:val="0"/>
          <w:numId w:val="60"/>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calculate total running time of all films</w:t>
      </w:r>
    </w:p>
    <w:p w14:paraId="5E504775"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48D23A3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Add </w:t>
      </w:r>
      <w:proofErr w:type="gramStart"/>
      <w:r>
        <w:rPr>
          <w:rFonts w:ascii="Arial" w:hAnsi="Arial" w:cs="Arial"/>
          <w:color w:val="373737"/>
          <w:sz w:val="26"/>
          <w:szCs w:val="26"/>
        </w:rPr>
        <w:t>a another</w:t>
      </w:r>
      <w:proofErr w:type="gramEnd"/>
      <w:r>
        <w:rPr>
          <w:rFonts w:ascii="Arial" w:hAnsi="Arial" w:cs="Arial"/>
          <w:color w:val="373737"/>
          <w:sz w:val="26"/>
          <w:szCs w:val="26"/>
        </w:rPr>
        <w:t xml:space="preserve"> test, </w:t>
      </w:r>
      <w:r>
        <w:rPr>
          <w:rStyle w:val="HTMLCode"/>
          <w:rFonts w:ascii="Arial" w:hAnsi="Arial" w:cs="Arial"/>
          <w:color w:val="373737"/>
          <w:bdr w:val="none" w:sz="0" w:space="0" w:color="auto" w:frame="1"/>
          <w:shd w:val="clear" w:color="auto" w:fill="F2F2F2"/>
        </w:rPr>
        <w:t>'Cinema should be able to filter films by year'</w:t>
      </w:r>
      <w:r>
        <w:rPr>
          <w:rFonts w:ascii="Arial" w:hAnsi="Arial" w:cs="Arial"/>
          <w:color w:val="373737"/>
          <w:sz w:val="26"/>
          <w:szCs w:val="26"/>
        </w:rPr>
        <w:t>.</w:t>
      </w:r>
    </w:p>
    <w:p w14:paraId="4410C46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 already have a method that filters films by genre, the functionality of which is very similar. We don’t want two separate methods as that wouldn’t be DRY. Your task is </w:t>
      </w:r>
      <w:proofErr w:type="gramStart"/>
      <w:r>
        <w:rPr>
          <w:rFonts w:ascii="Arial" w:hAnsi="Arial" w:cs="Arial"/>
          <w:color w:val="373737"/>
          <w:sz w:val="26"/>
          <w:szCs w:val="26"/>
        </w:rPr>
        <w:t>get</w:t>
      </w:r>
      <w:proofErr w:type="gramEnd"/>
      <w:r>
        <w:rPr>
          <w:rFonts w:ascii="Arial" w:hAnsi="Arial" w:cs="Arial"/>
          <w:color w:val="373737"/>
          <w:sz w:val="26"/>
          <w:szCs w:val="26"/>
        </w:rPr>
        <w:t xml:space="preserve"> the final test to pass by to writing a new method called </w:t>
      </w:r>
      <w:proofErr w:type="spellStart"/>
      <w:r>
        <w:rPr>
          <w:rStyle w:val="HTMLCode"/>
          <w:rFonts w:ascii="Arial" w:hAnsi="Arial" w:cs="Arial"/>
          <w:color w:val="373737"/>
          <w:bdr w:val="none" w:sz="0" w:space="0" w:color="auto" w:frame="1"/>
          <w:shd w:val="clear" w:color="auto" w:fill="F2F2F2"/>
        </w:rPr>
        <w:t>filmsByProperty</w:t>
      </w:r>
      <w:proofErr w:type="spellEnd"/>
      <w:r>
        <w:rPr>
          <w:rFonts w:ascii="Arial" w:hAnsi="Arial" w:cs="Arial"/>
          <w:color w:val="373737"/>
          <w:sz w:val="26"/>
          <w:szCs w:val="26"/>
        </w:rPr>
        <w:t>, which takes two arguments:</w:t>
      </w:r>
    </w:p>
    <w:p w14:paraId="524B4429" w14:textId="77777777" w:rsidR="00224A80" w:rsidRDefault="00224A80" w:rsidP="00224A80">
      <w:pPr>
        <w:numPr>
          <w:ilvl w:val="0"/>
          <w:numId w:val="61"/>
        </w:numPr>
        <w:spacing w:after="240"/>
        <w:ind w:left="0"/>
        <w:textAlignment w:val="baseline"/>
        <w:rPr>
          <w:rFonts w:ascii="Arial" w:hAnsi="Arial" w:cs="Arial"/>
          <w:color w:val="373737"/>
          <w:sz w:val="26"/>
          <w:szCs w:val="26"/>
        </w:rPr>
      </w:pPr>
      <w:r>
        <w:rPr>
          <w:rFonts w:ascii="Arial" w:hAnsi="Arial" w:cs="Arial"/>
          <w:color w:val="373737"/>
          <w:sz w:val="26"/>
          <w:szCs w:val="26"/>
        </w:rPr>
        <w:t>the name of the property</w:t>
      </w:r>
    </w:p>
    <w:p w14:paraId="2C82C132" w14:textId="77777777" w:rsidR="00224A80" w:rsidRDefault="00224A80" w:rsidP="00224A80">
      <w:pPr>
        <w:numPr>
          <w:ilvl w:val="0"/>
          <w:numId w:val="61"/>
        </w:numPr>
        <w:spacing w:after="240"/>
        <w:ind w:left="0"/>
        <w:textAlignment w:val="baseline"/>
        <w:rPr>
          <w:rFonts w:ascii="Arial" w:hAnsi="Arial" w:cs="Arial"/>
          <w:color w:val="373737"/>
          <w:sz w:val="26"/>
          <w:szCs w:val="26"/>
        </w:rPr>
      </w:pPr>
      <w:r>
        <w:rPr>
          <w:rFonts w:ascii="Arial" w:hAnsi="Arial" w:cs="Arial"/>
          <w:color w:val="373737"/>
          <w:sz w:val="26"/>
          <w:szCs w:val="26"/>
        </w:rPr>
        <w:t>the value being search for</w:t>
      </w:r>
    </w:p>
    <w:p w14:paraId="2F3A6F03"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Once the final test is passing, modify the test </w:t>
      </w:r>
      <w:r>
        <w:rPr>
          <w:rStyle w:val="HTMLCode"/>
          <w:rFonts w:ascii="Arial" w:hAnsi="Arial" w:cs="Arial"/>
          <w:color w:val="373737"/>
          <w:bdr w:val="none" w:sz="0" w:space="0" w:color="auto" w:frame="1"/>
          <w:shd w:val="clear" w:color="auto" w:fill="F2F2F2"/>
        </w:rPr>
        <w:t>'Cinema should be able to filter films by genre'</w:t>
      </w:r>
      <w:r>
        <w:rPr>
          <w:rFonts w:ascii="Arial" w:hAnsi="Arial" w:cs="Arial"/>
          <w:color w:val="373737"/>
          <w:sz w:val="26"/>
          <w:szCs w:val="26"/>
        </w:rPr>
        <w:t> to use the new </w:t>
      </w:r>
      <w:proofErr w:type="spellStart"/>
      <w:r>
        <w:rPr>
          <w:rStyle w:val="HTMLCode"/>
          <w:rFonts w:ascii="Arial" w:hAnsi="Arial" w:cs="Arial"/>
          <w:color w:val="373737"/>
          <w:bdr w:val="none" w:sz="0" w:space="0" w:color="auto" w:frame="1"/>
          <w:shd w:val="clear" w:color="auto" w:fill="F2F2F2"/>
        </w:rPr>
        <w:t>filmsByProperty</w:t>
      </w:r>
      <w:proofErr w:type="spellEnd"/>
      <w:r>
        <w:rPr>
          <w:rFonts w:ascii="Arial" w:hAnsi="Arial" w:cs="Arial"/>
          <w:color w:val="373737"/>
          <w:sz w:val="26"/>
          <w:szCs w:val="26"/>
        </w:rPr>
        <w:t> method.</w:t>
      </w:r>
    </w:p>
    <w:p w14:paraId="6FC18361"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Consideration</w:t>
      </w:r>
    </w:p>
    <w:p w14:paraId="6DDA106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you use reduce, remember that you will need to pass in the initial value of the accumulator as the second argument</w:t>
      </w:r>
    </w:p>
    <w:p w14:paraId="783CB500"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Enumeration Homework: Traveller</w:t>
      </w:r>
    </w:p>
    <w:p w14:paraId="4BF8ACAC"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1E051D13" w14:textId="77777777" w:rsidR="00224A80" w:rsidRDefault="00224A80" w:rsidP="00224A80">
      <w:pPr>
        <w:numPr>
          <w:ilvl w:val="0"/>
          <w:numId w:val="62"/>
        </w:numPr>
        <w:spacing w:after="240"/>
        <w:ind w:left="0"/>
        <w:textAlignment w:val="baseline"/>
        <w:rPr>
          <w:rFonts w:ascii="Arial" w:hAnsi="Arial" w:cs="Arial"/>
          <w:color w:val="373737"/>
          <w:sz w:val="26"/>
          <w:szCs w:val="26"/>
        </w:rPr>
      </w:pPr>
      <w:r>
        <w:rPr>
          <w:rFonts w:ascii="Arial" w:hAnsi="Arial" w:cs="Arial"/>
          <w:color w:val="373737"/>
          <w:sz w:val="26"/>
          <w:szCs w:val="26"/>
        </w:rPr>
        <w:t>Be able to pass functions to higher-order functions</w:t>
      </w:r>
    </w:p>
    <w:p w14:paraId="45392C88" w14:textId="77777777" w:rsidR="00224A80" w:rsidRDefault="00224A80" w:rsidP="00224A80">
      <w:pPr>
        <w:numPr>
          <w:ilvl w:val="0"/>
          <w:numId w:val="62"/>
        </w:numPr>
        <w:spacing w:after="240"/>
        <w:ind w:left="0"/>
        <w:textAlignment w:val="baseline"/>
        <w:rPr>
          <w:rFonts w:ascii="Arial" w:hAnsi="Arial" w:cs="Arial"/>
          <w:color w:val="373737"/>
          <w:sz w:val="26"/>
          <w:szCs w:val="26"/>
        </w:rPr>
      </w:pPr>
      <w:r>
        <w:rPr>
          <w:rFonts w:ascii="Arial" w:hAnsi="Arial" w:cs="Arial"/>
          <w:color w:val="373737"/>
          <w:sz w:val="26"/>
          <w:szCs w:val="26"/>
        </w:rPr>
        <w:t>Be able to use built-in Array enumeration methods</w:t>
      </w:r>
    </w:p>
    <w:p w14:paraId="3D6E33F3"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47CBC340"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have been given a project with two models, Traveller and Journey, and their corresponding test files.</w:t>
      </w:r>
    </w:p>
    <w:p w14:paraId="6F0E3D2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Journey has:</w:t>
      </w:r>
    </w:p>
    <w:p w14:paraId="104CBEEA" w14:textId="77777777" w:rsidR="00224A80" w:rsidRDefault="00224A80" w:rsidP="00224A80">
      <w:pPr>
        <w:numPr>
          <w:ilvl w:val="0"/>
          <w:numId w:val="63"/>
        </w:numPr>
        <w:spacing w:after="240"/>
        <w:ind w:left="0"/>
        <w:textAlignment w:val="baseline"/>
        <w:rPr>
          <w:rFonts w:ascii="Arial" w:hAnsi="Arial" w:cs="Arial"/>
          <w:color w:val="373737"/>
          <w:sz w:val="26"/>
          <w:szCs w:val="26"/>
        </w:rPr>
      </w:pPr>
      <w:r>
        <w:rPr>
          <w:rFonts w:ascii="Arial" w:hAnsi="Arial" w:cs="Arial"/>
          <w:color w:val="373737"/>
          <w:sz w:val="26"/>
          <w:szCs w:val="26"/>
        </w:rPr>
        <w:t>a start location</w:t>
      </w:r>
    </w:p>
    <w:p w14:paraId="6B44BDE5" w14:textId="77777777" w:rsidR="00224A80" w:rsidRDefault="00224A80" w:rsidP="00224A80">
      <w:pPr>
        <w:numPr>
          <w:ilvl w:val="0"/>
          <w:numId w:val="63"/>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an end location</w:t>
      </w:r>
    </w:p>
    <w:p w14:paraId="4735DE72" w14:textId="77777777" w:rsidR="00224A80" w:rsidRDefault="00224A80" w:rsidP="00224A80">
      <w:pPr>
        <w:numPr>
          <w:ilvl w:val="0"/>
          <w:numId w:val="63"/>
        </w:numPr>
        <w:spacing w:after="240"/>
        <w:ind w:left="0"/>
        <w:textAlignment w:val="baseline"/>
        <w:rPr>
          <w:rFonts w:ascii="Arial" w:hAnsi="Arial" w:cs="Arial"/>
          <w:color w:val="373737"/>
          <w:sz w:val="26"/>
          <w:szCs w:val="26"/>
        </w:rPr>
      </w:pPr>
      <w:r>
        <w:rPr>
          <w:rFonts w:ascii="Arial" w:hAnsi="Arial" w:cs="Arial"/>
          <w:color w:val="373737"/>
          <w:sz w:val="26"/>
          <w:szCs w:val="26"/>
        </w:rPr>
        <w:t>a mode of transport</w:t>
      </w:r>
    </w:p>
    <w:p w14:paraId="78A396C0" w14:textId="77777777" w:rsidR="00224A80" w:rsidRDefault="00224A80" w:rsidP="00224A80">
      <w:pPr>
        <w:numPr>
          <w:ilvl w:val="0"/>
          <w:numId w:val="63"/>
        </w:numPr>
        <w:spacing w:after="240"/>
        <w:ind w:left="0"/>
        <w:textAlignment w:val="baseline"/>
        <w:rPr>
          <w:rFonts w:ascii="Arial" w:hAnsi="Arial" w:cs="Arial"/>
          <w:color w:val="373737"/>
          <w:sz w:val="26"/>
          <w:szCs w:val="26"/>
        </w:rPr>
      </w:pPr>
      <w:r>
        <w:rPr>
          <w:rFonts w:ascii="Arial" w:hAnsi="Arial" w:cs="Arial"/>
          <w:color w:val="373737"/>
          <w:sz w:val="26"/>
          <w:szCs w:val="26"/>
        </w:rPr>
        <w:t>a distance in miles</w:t>
      </w:r>
    </w:p>
    <w:p w14:paraId="36DB2DB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Traveller has:</w:t>
      </w:r>
    </w:p>
    <w:p w14:paraId="1174FFE0" w14:textId="77777777" w:rsidR="00224A80" w:rsidRDefault="00224A80" w:rsidP="00224A80">
      <w:pPr>
        <w:numPr>
          <w:ilvl w:val="0"/>
          <w:numId w:val="64"/>
        </w:numPr>
        <w:spacing w:after="240"/>
        <w:ind w:left="0"/>
        <w:textAlignment w:val="baseline"/>
        <w:rPr>
          <w:rFonts w:ascii="Arial" w:hAnsi="Arial" w:cs="Arial"/>
          <w:color w:val="373737"/>
          <w:sz w:val="26"/>
          <w:szCs w:val="26"/>
        </w:rPr>
      </w:pPr>
      <w:r>
        <w:rPr>
          <w:rFonts w:ascii="Arial" w:hAnsi="Arial" w:cs="Arial"/>
          <w:color w:val="373737"/>
          <w:sz w:val="26"/>
          <w:szCs w:val="26"/>
        </w:rPr>
        <w:t>an array of Journeys</w:t>
      </w:r>
    </w:p>
    <w:p w14:paraId="5088F1A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should write the code to make the Traveller tests pass, without modifying the spec files. You should use JavaScript’s built-in enumerator methods, only using </w:t>
      </w:r>
      <w:proofErr w:type="spellStart"/>
      <w:r>
        <w:rPr>
          <w:rStyle w:val="HTMLCode"/>
          <w:rFonts w:ascii="Arial" w:hAnsi="Arial" w:cs="Arial"/>
          <w:color w:val="373737"/>
          <w:bdr w:val="none" w:sz="0" w:space="0" w:color="auto" w:frame="1"/>
          <w:shd w:val="clear" w:color="auto" w:fill="F2F2F2"/>
        </w:rPr>
        <w:t>forEach</w:t>
      </w:r>
      <w:proofErr w:type="spellEnd"/>
      <w:r>
        <w:rPr>
          <w:rFonts w:ascii="Arial" w:hAnsi="Arial" w:cs="Arial"/>
          <w:color w:val="373737"/>
          <w:sz w:val="26"/>
          <w:szCs w:val="26"/>
        </w:rPr>
        <w:t> if you can’t find a way to use one of the other more appropriate methods.</w:t>
      </w:r>
    </w:p>
    <w:p w14:paraId="30ABF6ED"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502CB8B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Traveller:</w:t>
      </w:r>
    </w:p>
    <w:p w14:paraId="5EB71D6B" w14:textId="77777777" w:rsidR="00224A80" w:rsidRDefault="00224A80" w:rsidP="00224A80">
      <w:pPr>
        <w:numPr>
          <w:ilvl w:val="0"/>
          <w:numId w:val="65"/>
        </w:numPr>
        <w:spacing w:after="240"/>
        <w:ind w:left="0"/>
        <w:textAlignment w:val="baseline"/>
        <w:rPr>
          <w:rFonts w:ascii="Arial" w:hAnsi="Arial" w:cs="Arial"/>
          <w:color w:val="373737"/>
          <w:sz w:val="26"/>
          <w:szCs w:val="26"/>
        </w:rPr>
      </w:pPr>
      <w:r>
        <w:rPr>
          <w:rFonts w:ascii="Arial" w:hAnsi="Arial" w:cs="Arial"/>
          <w:color w:val="373737"/>
          <w:sz w:val="26"/>
          <w:szCs w:val="26"/>
        </w:rPr>
        <w:t>should have a collection of journeys</w:t>
      </w:r>
    </w:p>
    <w:p w14:paraId="31F08304" w14:textId="77777777" w:rsidR="00224A80" w:rsidRDefault="00224A80" w:rsidP="00224A80">
      <w:pPr>
        <w:numPr>
          <w:ilvl w:val="0"/>
          <w:numId w:val="65"/>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get the journeys start locations</w:t>
      </w:r>
    </w:p>
    <w:p w14:paraId="72DEEE91" w14:textId="77777777" w:rsidR="00224A80" w:rsidRDefault="00224A80" w:rsidP="00224A80">
      <w:pPr>
        <w:numPr>
          <w:ilvl w:val="0"/>
          <w:numId w:val="65"/>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get the journeys end locations</w:t>
      </w:r>
    </w:p>
    <w:p w14:paraId="6D7320C4" w14:textId="77777777" w:rsidR="00224A80" w:rsidRDefault="00224A80" w:rsidP="00224A80">
      <w:pPr>
        <w:numPr>
          <w:ilvl w:val="0"/>
          <w:numId w:val="65"/>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get journeys by transport</w:t>
      </w:r>
    </w:p>
    <w:p w14:paraId="74BCF536" w14:textId="77777777" w:rsidR="00224A80" w:rsidRDefault="00224A80" w:rsidP="00224A80">
      <w:pPr>
        <w:numPr>
          <w:ilvl w:val="0"/>
          <w:numId w:val="65"/>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get journeys over a certain distance</w:t>
      </w:r>
    </w:p>
    <w:p w14:paraId="10181C1F"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07FB7C5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Traveller:</w:t>
      </w:r>
    </w:p>
    <w:p w14:paraId="55DE26D1" w14:textId="77777777" w:rsidR="00224A80" w:rsidRDefault="00224A80" w:rsidP="00224A80">
      <w:pPr>
        <w:numPr>
          <w:ilvl w:val="0"/>
          <w:numId w:val="66"/>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calculate total distance travelled</w:t>
      </w:r>
    </w:p>
    <w:p w14:paraId="4683FA84" w14:textId="77777777" w:rsidR="00224A80" w:rsidRDefault="00224A80" w:rsidP="00224A80">
      <w:pPr>
        <w:numPr>
          <w:ilvl w:val="0"/>
          <w:numId w:val="66"/>
        </w:numPr>
        <w:spacing w:after="240"/>
        <w:ind w:left="0"/>
        <w:textAlignment w:val="baseline"/>
        <w:rPr>
          <w:rFonts w:ascii="Arial" w:hAnsi="Arial" w:cs="Arial"/>
          <w:color w:val="373737"/>
          <w:sz w:val="26"/>
          <w:szCs w:val="26"/>
        </w:rPr>
      </w:pPr>
      <w:r>
        <w:rPr>
          <w:rFonts w:ascii="Arial" w:hAnsi="Arial" w:cs="Arial"/>
          <w:color w:val="373737"/>
          <w:sz w:val="26"/>
          <w:szCs w:val="26"/>
        </w:rPr>
        <w:t>should be able to get a unique list of modes of transport</w:t>
      </w:r>
    </w:p>
    <w:p w14:paraId="502E649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Remember to remove the </w:t>
      </w:r>
      <w:r>
        <w:rPr>
          <w:rStyle w:val="HTMLCode"/>
          <w:rFonts w:ascii="Arial" w:hAnsi="Arial" w:cs="Arial"/>
          <w:color w:val="373737"/>
          <w:bdr w:val="none" w:sz="0" w:space="0" w:color="auto" w:frame="1"/>
          <w:shd w:val="clear" w:color="auto" w:fill="F2F2F2"/>
        </w:rPr>
        <w:t>x</w:t>
      </w:r>
      <w:r>
        <w:rPr>
          <w:rFonts w:ascii="Arial" w:hAnsi="Arial" w:cs="Arial"/>
          <w:color w:val="373737"/>
          <w:sz w:val="26"/>
          <w:szCs w:val="26"/>
        </w:rPr>
        <w:t> from </w:t>
      </w:r>
      <w:proofErr w:type="spellStart"/>
      <w:proofErr w:type="gramStart"/>
      <w:r>
        <w:rPr>
          <w:rStyle w:val="HTMLCode"/>
          <w:rFonts w:ascii="Arial" w:hAnsi="Arial" w:cs="Arial"/>
          <w:color w:val="373737"/>
          <w:bdr w:val="none" w:sz="0" w:space="0" w:color="auto" w:frame="1"/>
          <w:shd w:val="clear" w:color="auto" w:fill="F2F2F2"/>
        </w:rPr>
        <w:t>xit</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on the pending tests to run them.</w:t>
      </w:r>
    </w:p>
    <w:p w14:paraId="24A6F136"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Enumeration Homework</w:t>
      </w:r>
    </w:p>
    <w:p w14:paraId="338074DE"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621030BA" w14:textId="77777777" w:rsidR="00224A80" w:rsidRDefault="00224A80" w:rsidP="00224A80">
      <w:pPr>
        <w:numPr>
          <w:ilvl w:val="0"/>
          <w:numId w:val="67"/>
        </w:numPr>
        <w:spacing w:after="240"/>
        <w:ind w:left="0"/>
        <w:textAlignment w:val="baseline"/>
        <w:rPr>
          <w:rFonts w:ascii="Arial" w:hAnsi="Arial" w:cs="Arial"/>
          <w:color w:val="373737"/>
          <w:sz w:val="26"/>
          <w:szCs w:val="26"/>
        </w:rPr>
      </w:pPr>
      <w:r>
        <w:rPr>
          <w:rFonts w:ascii="Arial" w:hAnsi="Arial" w:cs="Arial"/>
          <w:color w:val="373737"/>
          <w:sz w:val="26"/>
          <w:szCs w:val="26"/>
        </w:rPr>
        <w:t>Be able to pass functions to higher-order functions</w:t>
      </w:r>
    </w:p>
    <w:p w14:paraId="222A45BC" w14:textId="77777777" w:rsidR="00224A80" w:rsidRDefault="00224A80" w:rsidP="00224A80">
      <w:pPr>
        <w:numPr>
          <w:ilvl w:val="0"/>
          <w:numId w:val="67"/>
        </w:numPr>
        <w:spacing w:after="240"/>
        <w:ind w:left="0"/>
        <w:textAlignment w:val="baseline"/>
        <w:rPr>
          <w:rFonts w:ascii="Arial" w:hAnsi="Arial" w:cs="Arial"/>
          <w:color w:val="373737"/>
          <w:sz w:val="26"/>
          <w:szCs w:val="26"/>
        </w:rPr>
      </w:pPr>
      <w:r>
        <w:rPr>
          <w:rFonts w:ascii="Arial" w:hAnsi="Arial" w:cs="Arial"/>
          <w:color w:val="373737"/>
          <w:sz w:val="26"/>
          <w:szCs w:val="26"/>
        </w:rPr>
        <w:t>Be able to use built-in Array enumeration methods</w:t>
      </w:r>
    </w:p>
    <w:p w14:paraId="4AC201EE"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0FD0EFF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You have been given four projects, each containing a coding problem. You should write the code to make the tests pass, without modifying the spec files. You should use JavaScript’s built-in enumerator methods where appropriate.</w:t>
      </w:r>
    </w:p>
    <w:p w14:paraId="5D937F4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should attempt to make your code as clean as possible. You don’t have to do all the work in the function that’s being called in the test. Don’t be afraid to attach little helper functions to the provided prototype.</w:t>
      </w:r>
    </w:p>
    <w:p w14:paraId="7E875DE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Note: For now, make sure you use arrow functions for your </w:t>
      </w:r>
      <w:proofErr w:type="spellStart"/>
      <w:r>
        <w:rPr>
          <w:rFonts w:ascii="Arial" w:hAnsi="Arial" w:cs="Arial"/>
          <w:color w:val="373737"/>
          <w:sz w:val="26"/>
          <w:szCs w:val="26"/>
        </w:rPr>
        <w:t>callbacks</w:t>
      </w:r>
      <w:proofErr w:type="spellEnd"/>
      <w:r>
        <w:rPr>
          <w:rFonts w:ascii="Arial" w:hAnsi="Arial" w:cs="Arial"/>
          <w:color w:val="373737"/>
          <w:sz w:val="26"/>
          <w:szCs w:val="26"/>
        </w:rPr>
        <w:t xml:space="preserve"> to avoid problems with context. We will be looking more at the differences between function declaration types soon.</w:t>
      </w:r>
    </w:p>
    <w:p w14:paraId="2A2A31D9"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UPPERCASER</w:t>
      </w:r>
    </w:p>
    <w:p w14:paraId="2FC71DE3"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map</w:t>
      </w:r>
      <w:r>
        <w:rPr>
          <w:rFonts w:ascii="Arial" w:hAnsi="Arial" w:cs="Arial"/>
          <w:color w:val="373737"/>
          <w:sz w:val="26"/>
          <w:szCs w:val="26"/>
        </w:rPr>
        <w:t> an array of strings to a new array containing uppercase versions of each string.</w:t>
      </w:r>
    </w:p>
    <w:p w14:paraId="04D24EF5"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Pangram Finder</w:t>
      </w:r>
    </w:p>
    <w:p w14:paraId="132BB70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pangram is a sentence or phrase which contains every letter of the alphabet. “The quick brown fox jumps over the lazy dog.” is probably the most notable pangram in English.</w:t>
      </w:r>
    </w:p>
    <w:p w14:paraId="0F19D0A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Given a sentence or phrase you should be able to determine whether or not </w:t>
      </w:r>
      <w:r>
        <w:rPr>
          <w:rStyle w:val="HTMLCode"/>
          <w:rFonts w:ascii="Arial" w:hAnsi="Arial" w:cs="Arial"/>
          <w:color w:val="373737"/>
          <w:bdr w:val="none" w:sz="0" w:space="0" w:color="auto" w:frame="1"/>
          <w:shd w:val="clear" w:color="auto" w:fill="F2F2F2"/>
        </w:rPr>
        <w:t>every</w:t>
      </w:r>
      <w:r>
        <w:rPr>
          <w:rFonts w:ascii="Arial" w:hAnsi="Arial" w:cs="Arial"/>
          <w:color w:val="373737"/>
          <w:sz w:val="26"/>
          <w:szCs w:val="26"/>
        </w:rPr>
        <w:t> letter of the alphabet is included in it.</w:t>
      </w:r>
    </w:p>
    <w:p w14:paraId="6C665E39"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Isogram Finder</w:t>
      </w:r>
    </w:p>
    <w:p w14:paraId="2E399C7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An isogram is a word, phrase or sentence that does not contain any repeated letters. “Orange” is an </w:t>
      </w:r>
      <w:proofErr w:type="gramStart"/>
      <w:r>
        <w:rPr>
          <w:rFonts w:ascii="Arial" w:hAnsi="Arial" w:cs="Arial"/>
          <w:color w:val="373737"/>
          <w:sz w:val="26"/>
          <w:szCs w:val="26"/>
        </w:rPr>
        <w:t>isogram</w:t>
      </w:r>
      <w:proofErr w:type="gramEnd"/>
      <w:r>
        <w:rPr>
          <w:rFonts w:ascii="Arial" w:hAnsi="Arial" w:cs="Arial"/>
          <w:color w:val="373737"/>
          <w:sz w:val="26"/>
          <w:szCs w:val="26"/>
        </w:rPr>
        <w:t xml:space="preserve"> but “Banana” is not.</w:t>
      </w:r>
    </w:p>
    <w:p w14:paraId="7333EFC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Given a word, phrase or sentence you should be able to determine whether or not it is an isogram. That is, you should be able to determine whether </w:t>
      </w:r>
      <w:r>
        <w:rPr>
          <w:rStyle w:val="HTMLCode"/>
          <w:rFonts w:ascii="Arial" w:hAnsi="Arial" w:cs="Arial"/>
          <w:color w:val="373737"/>
          <w:bdr w:val="none" w:sz="0" w:space="0" w:color="auto" w:frame="1"/>
          <w:shd w:val="clear" w:color="auto" w:fill="F2F2F2"/>
        </w:rPr>
        <w:t>every</w:t>
      </w:r>
      <w:r>
        <w:rPr>
          <w:rFonts w:ascii="Arial" w:hAnsi="Arial" w:cs="Arial"/>
          <w:color w:val="373737"/>
          <w:sz w:val="26"/>
          <w:szCs w:val="26"/>
        </w:rPr>
        <w:t> letter is unique.</w:t>
      </w:r>
    </w:p>
    <w:p w14:paraId="2A824C68"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 Anagram Finder</w:t>
      </w:r>
    </w:p>
    <w:p w14:paraId="63BA04B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 anagram is a word formed by rearranging the letters of another word. Listen is an anagram of silent, for example.</w:t>
      </w:r>
    </w:p>
    <w:p w14:paraId="7254305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Given a word and an array of other words you should be able to </w:t>
      </w:r>
      <w:r>
        <w:rPr>
          <w:rStyle w:val="HTMLCode"/>
          <w:rFonts w:ascii="Arial" w:hAnsi="Arial" w:cs="Arial"/>
          <w:color w:val="373737"/>
          <w:bdr w:val="none" w:sz="0" w:space="0" w:color="auto" w:frame="1"/>
          <w:shd w:val="clear" w:color="auto" w:fill="F2F2F2"/>
        </w:rPr>
        <w:t>filter</w:t>
      </w:r>
      <w:r>
        <w:rPr>
          <w:rFonts w:ascii="Arial" w:hAnsi="Arial" w:cs="Arial"/>
          <w:color w:val="373737"/>
          <w:sz w:val="26"/>
          <w:szCs w:val="26"/>
        </w:rPr>
        <w:t> the array, leaving only the anagrams of the word in question in the array.</w:t>
      </w:r>
    </w:p>
    <w:p w14:paraId="56526DD4" w14:textId="77777777" w:rsidR="00224A80" w:rsidRDefault="00224A80" w:rsidP="00224A80">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The Document Object Model</w:t>
      </w:r>
    </w:p>
    <w:p w14:paraId="334C468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90 minutes</w:t>
      </w:r>
    </w:p>
    <w:p w14:paraId="103B04E3"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43372965"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Know what the DOM is</w:t>
      </w:r>
    </w:p>
    <w:p w14:paraId="363BD29F"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what the DOM allows us to do</w:t>
      </w:r>
    </w:p>
    <w:p w14:paraId="300BE9D1"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what the window and document objects are</w:t>
      </w:r>
    </w:p>
    <w:p w14:paraId="5415B86A"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purpose of Chrome Dev Tools Console</w:t>
      </w:r>
    </w:p>
    <w:p w14:paraId="60508AE7"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Chrome Dev Tools Elements to investigate the current state of the DOM</w:t>
      </w:r>
    </w:p>
    <w:p w14:paraId="0CEDBC4D"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query the DOM</w:t>
      </w:r>
    </w:p>
    <w:p w14:paraId="175D9D88"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modify existing DOM elements</w:t>
      </w:r>
    </w:p>
    <w:p w14:paraId="7D712FC9"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create DOM elements</w:t>
      </w:r>
    </w:p>
    <w:p w14:paraId="7A4339DC" w14:textId="77777777" w:rsidR="00224A80" w:rsidRDefault="00224A80" w:rsidP="00224A80">
      <w:pPr>
        <w:numPr>
          <w:ilvl w:val="0"/>
          <w:numId w:val="2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insert elements into the DOM</w:t>
      </w:r>
    </w:p>
    <w:p w14:paraId="000FB944"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w:t>
      </w:r>
    </w:p>
    <w:p w14:paraId="7643216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In today’s world, JavaScript is used everywhere; to write desktop and mobile applications, to automate behaviours in software (such as Adobe </w:t>
      </w:r>
      <w:proofErr w:type="spellStart"/>
      <w:r>
        <w:rPr>
          <w:rFonts w:ascii="Arial" w:hAnsi="Arial" w:cs="Arial"/>
          <w:color w:val="2A2A2A"/>
          <w:sz w:val="34"/>
          <w:szCs w:val="34"/>
          <w:u w:color="275570"/>
        </w:rPr>
        <w:t>PhotoShop</w:t>
      </w:r>
      <w:proofErr w:type="spellEnd"/>
      <w:r>
        <w:rPr>
          <w:rFonts w:ascii="Arial" w:hAnsi="Arial" w:cs="Arial"/>
          <w:color w:val="2A2A2A"/>
          <w:sz w:val="34"/>
          <w:szCs w:val="34"/>
          <w:u w:color="275570"/>
        </w:rPr>
        <w:t xml:space="preserve"> or Google Sheets), on servers, in hardware, and even to give instructions to robots!</w:t>
      </w:r>
    </w:p>
    <w:p w14:paraId="0865FD2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this lesson we’re going look at JavaScript in the environment for which it was written, the web browser. We are also going to look at some of the tools we can use to debug our applications when working in the browser.</w:t>
      </w:r>
    </w:p>
    <w:p w14:paraId="4BADD5C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JavaScript enables us to create dynamic, interactive web applications that feel more like native software than websites. This is achieved by using JavaScript to update the page in real-time, rather than making additional requests to a server for new information. The DOM is the browser’s interface to developers, and it allows us to do just that.</w:t>
      </w:r>
    </w:p>
    <w:p w14:paraId="66EE0801"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About the DOM</w:t>
      </w:r>
    </w:p>
    <w:p w14:paraId="54B605B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The Document Object Model (DOM) consists of </w:t>
      </w:r>
      <w:proofErr w:type="spellStart"/>
      <w:r>
        <w:rPr>
          <w:rFonts w:ascii="Arial" w:hAnsi="Arial" w:cs="Arial"/>
          <w:color w:val="2A2A2A"/>
          <w:sz w:val="34"/>
          <w:szCs w:val="34"/>
          <w:u w:color="275570"/>
        </w:rPr>
        <w:t>of</w:t>
      </w:r>
      <w:proofErr w:type="spellEnd"/>
      <w:r>
        <w:rPr>
          <w:rFonts w:ascii="Arial" w:hAnsi="Arial" w:cs="Arial"/>
          <w:color w:val="2A2A2A"/>
          <w:sz w:val="34"/>
          <w:szCs w:val="34"/>
          <w:u w:color="275570"/>
        </w:rPr>
        <w:t xml:space="preserve"> the following:</w:t>
      </w:r>
    </w:p>
    <w:p w14:paraId="6606719B"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1. A node-tree</w:t>
      </w:r>
    </w:p>
    <w:p w14:paraId="20413AA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DOM’s node-tree is a representation of all the elements that make up the current page.</w:t>
      </w:r>
    </w:p>
    <w:p w14:paraId="0172D483"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
    <w:p w14:paraId="2D4F448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DOM node-tree</w:t>
      </w:r>
    </w:p>
    <w:p w14:paraId="5505164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the browser receives HTML in response to an HTTP request, it parses the HTML and creates the node-tree, which is the browser’s representation of the HTML that has been written.</w:t>
      </w:r>
    </w:p>
    <w:p w14:paraId="3F34BDAF"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2. Methods and properties</w:t>
      </w:r>
    </w:p>
    <w:p w14:paraId="655DA58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DOM provides us with methods and properties that allow us to manipulate the node-tree and handle interaction using JavaScript.</w:t>
      </w:r>
    </w:p>
    <w:p w14:paraId="54A547A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DOM allows us to change the structure, style, and content of a web page using JavaScript. These changes could include:</w:t>
      </w:r>
    </w:p>
    <w:p w14:paraId="63B99572" w14:textId="77777777" w:rsidR="00224A80" w:rsidRDefault="00224A80" w:rsidP="00224A80">
      <w:pPr>
        <w:numPr>
          <w:ilvl w:val="0"/>
          <w:numId w:val="5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modifying the data being displayed</w:t>
      </w:r>
    </w:p>
    <w:p w14:paraId="61A72BD3" w14:textId="77777777" w:rsidR="00224A80" w:rsidRDefault="00224A80" w:rsidP="00224A80">
      <w:pPr>
        <w:numPr>
          <w:ilvl w:val="0"/>
          <w:numId w:val="5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changing the styling of an element</w:t>
      </w:r>
    </w:p>
    <w:p w14:paraId="65492FB1" w14:textId="77777777" w:rsidR="00224A80" w:rsidRDefault="00224A80" w:rsidP="00224A80">
      <w:pPr>
        <w:numPr>
          <w:ilvl w:val="0"/>
          <w:numId w:val="5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adding behaviour in response to events</w:t>
      </w:r>
    </w:p>
    <w:p w14:paraId="43B784AC" w14:textId="77777777" w:rsidR="00224A80" w:rsidRDefault="00224A80" w:rsidP="00224A80">
      <w:pPr>
        <w:numPr>
          <w:ilvl w:val="0"/>
          <w:numId w:val="5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creating and displaying new elements</w:t>
      </w:r>
    </w:p>
    <w:p w14:paraId="72699F7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These changes can be made in response to events, for example, user interaction or when new data received.</w:t>
      </w:r>
    </w:p>
    <w:p w14:paraId="5918528E" w14:textId="77777777" w:rsidR="00224A80" w:rsidRDefault="00224A80" w:rsidP="00224A80">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Open </w:t>
      </w:r>
      <w:hyperlink r:id="rId22" w:history="1">
        <w:r>
          <w:rPr>
            <w:rFonts w:ascii="Arial" w:hAnsi="Arial" w:cs="Arial"/>
            <w:color w:val="1262C5"/>
            <w:sz w:val="34"/>
            <w:szCs w:val="34"/>
            <w:u w:color="275570"/>
          </w:rPr>
          <w:t>BBC Weather</w:t>
        </w:r>
      </w:hyperlink>
      <w:r>
        <w:rPr>
          <w:rFonts w:ascii="Arial" w:hAnsi="Arial" w:cs="Arial"/>
          <w:color w:val="535353"/>
          <w:sz w:val="34"/>
          <w:szCs w:val="34"/>
          <w:u w:color="275570"/>
        </w:rPr>
        <w:t> in Google Chrome</w:t>
      </w:r>
    </w:p>
    <w:p w14:paraId="1523EAD4"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On the BBC weather website, if we:</w:t>
      </w:r>
    </w:p>
    <w:p w14:paraId="1DF4874E" w14:textId="77777777" w:rsidR="00224A80" w:rsidRDefault="00224A80" w:rsidP="00224A80">
      <w:pPr>
        <w:numPr>
          <w:ilvl w:val="0"/>
          <w:numId w:val="5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select a day of the week by clicking on a tab</w:t>
      </w:r>
    </w:p>
    <w:p w14:paraId="48F78F55" w14:textId="77777777" w:rsidR="00224A80" w:rsidRDefault="00224A80" w:rsidP="00224A80">
      <w:pPr>
        <w:numPr>
          <w:ilvl w:val="0"/>
          <w:numId w:val="5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click on an hour of the day to see more detail</w:t>
      </w:r>
    </w:p>
    <w:p w14:paraId="5C427B1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see that JavaScript is being used to:</w:t>
      </w:r>
    </w:p>
    <w:p w14:paraId="7D79A2BB" w14:textId="77777777" w:rsidR="00224A80" w:rsidRDefault="00224A80" w:rsidP="00224A80">
      <w:pPr>
        <w:numPr>
          <w:ilvl w:val="0"/>
          <w:numId w:val="5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change the </w:t>
      </w:r>
      <w:proofErr w:type="spellStart"/>
      <w:r>
        <w:rPr>
          <w:rFonts w:ascii="Arial" w:hAnsi="Arial" w:cs="Arial"/>
          <w:color w:val="2A2A2A"/>
          <w:sz w:val="34"/>
          <w:szCs w:val="34"/>
          <w:u w:color="275570"/>
        </w:rPr>
        <w:t>css</w:t>
      </w:r>
      <w:proofErr w:type="spellEnd"/>
      <w:r>
        <w:rPr>
          <w:rFonts w:ascii="Arial" w:hAnsi="Arial" w:cs="Arial"/>
          <w:color w:val="2A2A2A"/>
          <w:sz w:val="34"/>
          <w:szCs w:val="34"/>
          <w:u w:color="275570"/>
        </w:rPr>
        <w:t xml:space="preserve"> to increase the tab size</w:t>
      </w:r>
    </w:p>
    <w:p w14:paraId="3E64DDAA" w14:textId="77777777" w:rsidR="00224A80" w:rsidRDefault="00224A80" w:rsidP="00224A80">
      <w:pPr>
        <w:numPr>
          <w:ilvl w:val="0"/>
          <w:numId w:val="5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update the data to the selected day’s weather</w:t>
      </w:r>
    </w:p>
    <w:p w14:paraId="3E9894CE" w14:textId="77777777" w:rsidR="00224A80" w:rsidRDefault="00224A80" w:rsidP="00224A80">
      <w:pPr>
        <w:numPr>
          <w:ilvl w:val="0"/>
          <w:numId w:val="5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and display the expandable detail section</w:t>
      </w:r>
    </w:p>
    <w:p w14:paraId="7E9178B3"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Inspecting the DOM</w:t>
      </w:r>
    </w:p>
    <w:p w14:paraId="2DD0716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Most web browsers come with a built-in DOM viewer. We’re going to take a closer look at Google Chrome’s in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w:t>
      </w:r>
    </w:p>
    <w:p w14:paraId="309A3D94"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To open up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we can either right-click on the page and choose Inspect, or we can use the keyboard shortcut </w:t>
      </w:r>
      <w:proofErr w:type="spellStart"/>
      <w:r>
        <w:rPr>
          <w:rFonts w:ascii="Arial" w:hAnsi="Arial" w:cs="Arial"/>
          <w:color w:val="2A2A2A"/>
          <w:sz w:val="34"/>
          <w:szCs w:val="34"/>
          <w:u w:color="275570"/>
        </w:rPr>
        <w:t>cmd</w:t>
      </w:r>
      <w:proofErr w:type="spellEnd"/>
      <w:r>
        <w:rPr>
          <w:rFonts w:ascii="Arial" w:hAnsi="Arial" w:cs="Arial"/>
          <w:color w:val="2A2A2A"/>
          <w:sz w:val="34"/>
          <w:szCs w:val="34"/>
          <w:u w:color="275570"/>
        </w:rPr>
        <w:t xml:space="preserve"> + shift + C.</w:t>
      </w:r>
    </w:p>
    <w:p w14:paraId="2839181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the Elements tab we can see the DOM’s node-tree, with all the elements that make up the page. It has a &lt;head&gt; and &lt;body&gt; sections, with &lt;div&gt;s that have IDs and classes.</w:t>
      </w:r>
    </w:p>
    <w:p w14:paraId="315E864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
    <w:p w14:paraId="1251E354"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lastRenderedPageBreak/>
        <w:t xml:space="preserve">Elements tab in </w:t>
      </w:r>
      <w:proofErr w:type="spellStart"/>
      <w:r>
        <w:rPr>
          <w:rFonts w:ascii="Arial" w:hAnsi="Arial" w:cs="Arial"/>
          <w:i/>
          <w:iCs/>
          <w:color w:val="2A2A2A"/>
          <w:sz w:val="34"/>
          <w:szCs w:val="34"/>
          <w:u w:color="275570"/>
        </w:rPr>
        <w:t>devtools</w:t>
      </w:r>
      <w:proofErr w:type="spellEnd"/>
      <w:r>
        <w:rPr>
          <w:rFonts w:ascii="Arial" w:hAnsi="Arial" w:cs="Arial"/>
          <w:i/>
          <w:iCs/>
          <w:color w:val="2A2A2A"/>
          <w:sz w:val="34"/>
          <w:szCs w:val="34"/>
          <w:u w:color="275570"/>
        </w:rPr>
        <w:t xml:space="preserve"> displaying the DOM’s node-tree of page elements</w:t>
      </w:r>
    </w:p>
    <w:p w14:paraId="6A8AD452"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Manipulating the DOM</w:t>
      </w:r>
    </w:p>
    <w:p w14:paraId="6B004094"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can update the DOM directly in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w:t>
      </w:r>
    </w:p>
    <w:p w14:paraId="03BA5219" w14:textId="77777777" w:rsidR="00224A80" w:rsidRDefault="00224A80" w:rsidP="00224A80">
      <w:pPr>
        <w:numPr>
          <w:ilvl w:val="0"/>
          <w:numId w:val="5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Click on the select tool which enables us to </w:t>
      </w:r>
      <w:proofErr w:type="spellStart"/>
      <w:r>
        <w:rPr>
          <w:rFonts w:ascii="Arial" w:hAnsi="Arial" w:cs="Arial"/>
          <w:color w:val="2A2A2A"/>
          <w:sz w:val="34"/>
          <w:szCs w:val="34"/>
          <w:u w:color="275570"/>
        </w:rPr>
        <w:t>to</w:t>
      </w:r>
      <w:proofErr w:type="spellEnd"/>
      <w:r>
        <w:rPr>
          <w:rFonts w:ascii="Arial" w:hAnsi="Arial" w:cs="Arial"/>
          <w:color w:val="2A2A2A"/>
          <w:sz w:val="34"/>
          <w:szCs w:val="34"/>
          <w:u w:color="275570"/>
        </w:rPr>
        <w:t xml:space="preserve"> select an element from the page.</w:t>
      </w:r>
    </w:p>
    <w:p w14:paraId="1DEC44F4" w14:textId="77777777" w:rsidR="00224A80" w:rsidRDefault="00224A80" w:rsidP="00224A80">
      <w:pPr>
        <w:numPr>
          <w:ilvl w:val="0"/>
          <w:numId w:val="5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Click on </w:t>
      </w:r>
      <w:proofErr w:type="spellStart"/>
      <w:proofErr w:type="gramStart"/>
      <w:r>
        <w:rPr>
          <w:rFonts w:ascii="Arial" w:hAnsi="Arial" w:cs="Arial"/>
          <w:color w:val="2A2A2A"/>
          <w:sz w:val="34"/>
          <w:szCs w:val="34"/>
          <w:u w:color="275570"/>
        </w:rPr>
        <w:t>a</w:t>
      </w:r>
      <w:proofErr w:type="spellEnd"/>
      <w:proofErr w:type="gramEnd"/>
      <w:r>
        <w:rPr>
          <w:rFonts w:ascii="Arial" w:hAnsi="Arial" w:cs="Arial"/>
          <w:color w:val="2A2A2A"/>
          <w:sz w:val="34"/>
          <w:szCs w:val="34"/>
          <w:u w:color="275570"/>
        </w:rPr>
        <w:t xml:space="preserve"> element on the page, which focusses the element in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w:t>
      </w:r>
    </w:p>
    <w:p w14:paraId="0C1DFD24" w14:textId="77777777" w:rsidR="00224A80" w:rsidRDefault="00224A80" w:rsidP="00224A80">
      <w:pPr>
        <w:numPr>
          <w:ilvl w:val="0"/>
          <w:numId w:val="5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Change the text in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When we hit enter, the page is updated.</w:t>
      </w:r>
    </w:p>
    <w:p w14:paraId="7584FFE7"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
    <w:p w14:paraId="0A5A391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 xml:space="preserve">Manipulating the DOM in the </w:t>
      </w:r>
      <w:proofErr w:type="spellStart"/>
      <w:r>
        <w:rPr>
          <w:rFonts w:ascii="Arial" w:hAnsi="Arial" w:cs="Arial"/>
          <w:i/>
          <w:iCs/>
          <w:color w:val="2A2A2A"/>
          <w:sz w:val="34"/>
          <w:szCs w:val="34"/>
          <w:u w:color="275570"/>
        </w:rPr>
        <w:t>devtools</w:t>
      </w:r>
      <w:proofErr w:type="spellEnd"/>
    </w:p>
    <w:p w14:paraId="424D81C6"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It is important to understand that the DOM is not always the same as the HTML. The DOM is initially a representation of the HTML because the DOM is created by parsing the HTML, but once this process is complete, the DOM may be manipulated by JavaScript, at which point it differs from the HTML.</w:t>
      </w:r>
    </w:p>
    <w:p w14:paraId="32784EEA"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 the case of the BBC weather web page, we updated the DOM in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xml:space="preserve">, but this only changed what the browser </w:t>
      </w:r>
      <w:r>
        <w:rPr>
          <w:rFonts w:ascii="Arial" w:hAnsi="Arial" w:cs="Arial"/>
          <w:color w:val="2A2A2A"/>
          <w:sz w:val="34"/>
          <w:szCs w:val="34"/>
          <w:u w:color="275570"/>
        </w:rPr>
        <w:lastRenderedPageBreak/>
        <w:t>displays, not the HTML or CSS files themselves. The DOM viewer allows us to see the current state of the page.</w:t>
      </w:r>
    </w:p>
    <w:p w14:paraId="4C78338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Updating the DOM in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xml:space="preserve"> in a neat party-trick, but usually we’d interact with the DOM programmatically, using JavaScript. Let’s look at how we would go about that.</w:t>
      </w:r>
    </w:p>
    <w:p w14:paraId="3A5CED86"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Manipulating the DOM with JavaScript in the Console</w:t>
      </w:r>
    </w:p>
    <w:p w14:paraId="1A110BB8" w14:textId="77777777" w:rsidR="00224A80" w:rsidRDefault="00224A80" w:rsidP="00224A80">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Instructor note: Hand out the start point</w:t>
      </w:r>
    </w:p>
    <w:p w14:paraId="1AFB43C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To run the </w:t>
      </w:r>
      <w:proofErr w:type="gramStart"/>
      <w:r>
        <w:rPr>
          <w:rFonts w:ascii="Arial" w:hAnsi="Arial" w:cs="Arial"/>
          <w:color w:val="2A2A2A"/>
          <w:sz w:val="34"/>
          <w:szCs w:val="34"/>
          <w:u w:color="275570"/>
        </w:rPr>
        <w:t>start</w:t>
      </w:r>
      <w:proofErr w:type="gramEnd"/>
      <w:r>
        <w:rPr>
          <w:rFonts w:ascii="Arial" w:hAnsi="Arial" w:cs="Arial"/>
          <w:color w:val="2A2A2A"/>
          <w:sz w:val="34"/>
          <w:szCs w:val="34"/>
          <w:u w:color="275570"/>
        </w:rPr>
        <w:t xml:space="preserve"> point, open index.html in the browser. You will see in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xml:space="preserve"> Elements tab that the browser has parsed the HTML to create the DOM, which is being used to display the text, ‘Hello World!’ in an &lt;h1&gt;.</w:t>
      </w:r>
    </w:p>
    <w:p w14:paraId="3462CF2E"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window and document</w:t>
      </w:r>
    </w:p>
    <w:p w14:paraId="4DB2D48D"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want to modify the DOM using JavaScript, so how do we do that?</w:t>
      </w:r>
    </w:p>
    <w:p w14:paraId="609111F1"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window object represents the browser’s window. The window object is known as the browser’s </w:t>
      </w:r>
      <w:r>
        <w:rPr>
          <w:rFonts w:ascii="Arial" w:hAnsi="Arial" w:cs="Arial"/>
          <w:i/>
          <w:iCs/>
          <w:color w:val="2A2A2A"/>
          <w:sz w:val="34"/>
          <w:szCs w:val="34"/>
          <w:u w:color="275570"/>
        </w:rPr>
        <w:t>global</w:t>
      </w:r>
      <w:r>
        <w:rPr>
          <w:rFonts w:ascii="Arial" w:hAnsi="Arial" w:cs="Arial"/>
          <w:color w:val="2A2A2A"/>
          <w:sz w:val="34"/>
          <w:szCs w:val="34"/>
          <w:u w:color="275570"/>
        </w:rPr>
        <w:t> object. It is the main context in which our code runs. When we use console.log, we’re actually using window.console.log.</w:t>
      </w:r>
    </w:p>
    <w:p w14:paraId="386A39E5"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Prior to working in the browser, Node was the environment our code was being run in. In addition to the functionality </w:t>
      </w:r>
      <w:r>
        <w:rPr>
          <w:rFonts w:ascii="Arial" w:hAnsi="Arial" w:cs="Arial"/>
          <w:color w:val="2A2A2A"/>
          <w:sz w:val="34"/>
          <w:szCs w:val="34"/>
          <w:u w:color="275570"/>
        </w:rPr>
        <w:lastRenderedPageBreak/>
        <w:t>that the Node global object had, (like console.log) the window also has information about the browser environment.</w:t>
      </w:r>
    </w:p>
    <w:p w14:paraId="5E3BDCE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access the DOM via the window, with </w:t>
      </w:r>
      <w:proofErr w:type="spellStart"/>
      <w:proofErr w:type="gramStart"/>
      <w:r>
        <w:rPr>
          <w:rFonts w:ascii="Arial" w:hAnsi="Arial" w:cs="Arial"/>
          <w:color w:val="2A2A2A"/>
          <w:sz w:val="34"/>
          <w:szCs w:val="34"/>
          <w:u w:color="275570"/>
        </w:rPr>
        <w:t>window.document</w:t>
      </w:r>
      <w:proofErr w:type="spellEnd"/>
      <w:proofErr w:type="gramEnd"/>
      <w:r>
        <w:rPr>
          <w:rFonts w:ascii="Arial" w:hAnsi="Arial" w:cs="Arial"/>
          <w:color w:val="2A2A2A"/>
          <w:sz w:val="34"/>
          <w:szCs w:val="34"/>
          <w:u w:color="275570"/>
        </w:rPr>
        <w:t>. We can just write document however, because window is the global scope. The document object is the Document Object Model, the DOM.</w:t>
      </w:r>
    </w:p>
    <w:p w14:paraId="3995AA03" w14:textId="77777777" w:rsidR="00224A80" w:rsidRDefault="00224A80" w:rsidP="00224A80">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 xml:space="preserve">Open the Console tab of </w:t>
      </w:r>
      <w:proofErr w:type="spellStart"/>
      <w:r>
        <w:rPr>
          <w:rFonts w:ascii="Arial" w:hAnsi="Arial" w:cs="Arial"/>
          <w:color w:val="535353"/>
          <w:sz w:val="34"/>
          <w:szCs w:val="34"/>
          <w:u w:color="275570"/>
        </w:rPr>
        <w:t>devtools</w:t>
      </w:r>
      <w:proofErr w:type="spellEnd"/>
      <w:r>
        <w:rPr>
          <w:rFonts w:ascii="Arial" w:hAnsi="Arial" w:cs="Arial"/>
          <w:color w:val="535353"/>
          <w:sz w:val="34"/>
          <w:szCs w:val="34"/>
          <w:u w:color="275570"/>
        </w:rPr>
        <w:t xml:space="preserve"> and type window and hit enter. This shows us the window object. You will see window has a property of the document object.</w:t>
      </w:r>
    </w:p>
    <w:p w14:paraId="3DA7FBBF"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document’s methods</w:t>
      </w:r>
    </w:p>
    <w:p w14:paraId="7071B33D"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To manipulate the DOM with JavaScript, we can use the document’s methods. Let’s just update the h1 that says, “Hello World!” to say, “JavaScript says, Hello World!”.</w:t>
      </w:r>
    </w:p>
    <w:p w14:paraId="54F617B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are going to look at these methods in more detail in the ‘DOM Manipulation’ section, but for now let’s get hold of the title by </w:t>
      </w:r>
      <w:proofErr w:type="spellStart"/>
      <w:proofErr w:type="gramStart"/>
      <w:r>
        <w:rPr>
          <w:rFonts w:ascii="Arial" w:hAnsi="Arial" w:cs="Arial"/>
          <w:color w:val="2A2A2A"/>
          <w:sz w:val="34"/>
          <w:szCs w:val="34"/>
          <w:u w:color="275570"/>
        </w:rPr>
        <w:t>it’s</w:t>
      </w:r>
      <w:proofErr w:type="spellEnd"/>
      <w:proofErr w:type="gramEnd"/>
      <w:r>
        <w:rPr>
          <w:rFonts w:ascii="Arial" w:hAnsi="Arial" w:cs="Arial"/>
          <w:color w:val="2A2A2A"/>
          <w:sz w:val="34"/>
          <w:szCs w:val="34"/>
          <w:u w:color="275570"/>
        </w:rPr>
        <w:t xml:space="preserve"> tag type, h1 by using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which allows us to query the DOM to access its elements.</w:t>
      </w:r>
    </w:p>
    <w:p w14:paraId="7FF9426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title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h1</w:t>
      </w:r>
      <w:r>
        <w:rPr>
          <w:rFonts w:ascii="Arial" w:hAnsi="Arial" w:cs="Arial"/>
          <w:color w:val="2A2A2A"/>
          <w:sz w:val="33"/>
          <w:szCs w:val="33"/>
          <w:u w:color="275570"/>
        </w:rPr>
        <w:t>');</w:t>
      </w:r>
    </w:p>
    <w:p w14:paraId="1875C26A"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let’s overwrite it using the </w:t>
      </w:r>
      <w:proofErr w:type="spellStart"/>
      <w:r>
        <w:rPr>
          <w:rFonts w:ascii="Arial" w:hAnsi="Arial" w:cs="Arial"/>
          <w:color w:val="2A2A2A"/>
          <w:sz w:val="34"/>
          <w:szCs w:val="34"/>
          <w:u w:color="275570"/>
        </w:rPr>
        <w:t>textContent</w:t>
      </w:r>
      <w:proofErr w:type="spellEnd"/>
      <w:r>
        <w:rPr>
          <w:rFonts w:ascii="Arial" w:hAnsi="Arial" w:cs="Arial"/>
          <w:color w:val="2A2A2A"/>
          <w:sz w:val="34"/>
          <w:szCs w:val="34"/>
          <w:u w:color="275570"/>
        </w:rPr>
        <w:t> property on the h1 element.</w:t>
      </w:r>
    </w:p>
    <w:p w14:paraId="78B0112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title.textContent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JavaScript says, Hello World!</w:t>
      </w:r>
      <w:r>
        <w:rPr>
          <w:rFonts w:ascii="Arial" w:hAnsi="Arial" w:cs="Arial"/>
          <w:color w:val="2A2A2A"/>
          <w:sz w:val="33"/>
          <w:szCs w:val="33"/>
          <w:u w:color="275570"/>
        </w:rPr>
        <w:t>';</w:t>
      </w:r>
    </w:p>
    <w:p w14:paraId="15900627"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 have updated the DOM using JavaScript, the page has updated to reflect the new state of the DOM.</w:t>
      </w:r>
    </w:p>
    <w:p w14:paraId="5148C422"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Manipulating the DOM from a JavaScript file</w:t>
      </w:r>
    </w:p>
    <w:p w14:paraId="6F992E81"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That’s great, but we want to write our JavaScript in our web application, not just in the console. How are we going to interact with the DOM using JavaScript written in </w:t>
      </w:r>
      <w:proofErr w:type="gramStart"/>
      <w:r>
        <w:rPr>
          <w:rFonts w:ascii="Arial" w:hAnsi="Arial" w:cs="Arial"/>
          <w:color w:val="2A2A2A"/>
          <w:sz w:val="34"/>
          <w:szCs w:val="34"/>
          <w:u w:color="275570"/>
        </w:rPr>
        <w:t>our</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js</w:t>
      </w:r>
      <w:proofErr w:type="spellEnd"/>
      <w:r>
        <w:rPr>
          <w:rFonts w:ascii="Arial" w:hAnsi="Arial" w:cs="Arial"/>
          <w:color w:val="2A2A2A"/>
          <w:sz w:val="34"/>
          <w:szCs w:val="34"/>
          <w:u w:color="275570"/>
        </w:rPr>
        <w:t xml:space="preserve"> files?</w:t>
      </w:r>
    </w:p>
    <w:p w14:paraId="629A091E"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 </w:t>
      </w:r>
      <w:proofErr w:type="spellStart"/>
      <w:r>
        <w:rPr>
          <w:rFonts w:ascii="Arial" w:hAnsi="Arial" w:cs="Arial"/>
          <w:color w:val="2A2A2A"/>
          <w:sz w:val="34"/>
          <w:szCs w:val="34"/>
          <w:u w:color="275570"/>
        </w:rPr>
        <w:t>index.html’s</w:t>
      </w:r>
      <w:proofErr w:type="spellEnd"/>
      <w:r>
        <w:rPr>
          <w:rFonts w:ascii="Arial" w:hAnsi="Arial" w:cs="Arial"/>
          <w:color w:val="2A2A2A"/>
          <w:sz w:val="34"/>
          <w:szCs w:val="34"/>
          <w:u w:color="275570"/>
        </w:rPr>
        <w:t> &lt;head&gt; there is a script tag that links to a .</w:t>
      </w:r>
      <w:proofErr w:type="spellStart"/>
      <w:r>
        <w:rPr>
          <w:rFonts w:ascii="Arial" w:hAnsi="Arial" w:cs="Arial"/>
          <w:color w:val="2A2A2A"/>
          <w:sz w:val="34"/>
          <w:szCs w:val="34"/>
          <w:u w:color="275570"/>
        </w:rPr>
        <w:t>js</w:t>
      </w:r>
      <w:proofErr w:type="spellEnd"/>
      <w:r>
        <w:rPr>
          <w:rFonts w:ascii="Arial" w:hAnsi="Arial" w:cs="Arial"/>
          <w:color w:val="2A2A2A"/>
          <w:sz w:val="34"/>
          <w:szCs w:val="34"/>
          <w:u w:color="275570"/>
        </w:rPr>
        <w:t xml:space="preserve"> file.</w:t>
      </w:r>
    </w:p>
    <w:p w14:paraId="4A5CA049"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 xml:space="preserve">&lt;script </w:t>
      </w:r>
      <w:proofErr w:type="spellStart"/>
      <w:r>
        <w:rPr>
          <w:rFonts w:ascii="Arial" w:hAnsi="Arial" w:cs="Arial"/>
          <w:b/>
          <w:bCs/>
          <w:color w:val="2A2A2A"/>
          <w:sz w:val="33"/>
          <w:szCs w:val="33"/>
          <w:u w:color="275570"/>
        </w:rPr>
        <w:t>src</w:t>
      </w:r>
      <w:proofErr w:type="spellEnd"/>
      <w:r>
        <w:rPr>
          <w:rFonts w:ascii="Arial" w:hAnsi="Arial" w:cs="Arial"/>
          <w:b/>
          <w:bCs/>
          <w:color w:val="2A2A2A"/>
          <w:sz w:val="33"/>
          <w:szCs w:val="33"/>
          <w:u w:color="275570"/>
        </w:rPr>
        <w:t>="</w:t>
      </w:r>
      <w:proofErr w:type="spellStart"/>
      <w:r>
        <w:rPr>
          <w:rFonts w:ascii="Arial" w:hAnsi="Arial" w:cs="Arial"/>
          <w:b/>
          <w:bCs/>
          <w:color w:val="2A2A2A"/>
          <w:sz w:val="33"/>
          <w:szCs w:val="33"/>
          <w:u w:color="275570"/>
        </w:rPr>
        <w:t>js</w:t>
      </w:r>
      <w:proofErr w:type="spellEnd"/>
      <w:r>
        <w:rPr>
          <w:rFonts w:ascii="Arial" w:hAnsi="Arial" w:cs="Arial"/>
          <w:b/>
          <w:bCs/>
          <w:color w:val="2A2A2A"/>
          <w:sz w:val="33"/>
          <w:szCs w:val="33"/>
          <w:u w:color="275570"/>
        </w:rPr>
        <w:t>/app.js"&gt;&lt;/script&gt;</w:t>
      </w:r>
    </w:p>
    <w:p w14:paraId="5E7DE8E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index.html is loaded by the browser, the above script tag tells the browser to make another request for the JavaScript file, app.js. Requests are also made for any other resources defined in &lt;script&gt; and &lt;link&gt; tags in the </w:t>
      </w:r>
      <w:proofErr w:type="spellStart"/>
      <w:r>
        <w:rPr>
          <w:rFonts w:ascii="Arial" w:hAnsi="Arial" w:cs="Arial"/>
          <w:color w:val="2A2A2A"/>
          <w:sz w:val="34"/>
          <w:szCs w:val="34"/>
          <w:u w:color="275570"/>
        </w:rPr>
        <w:t>index.html’s</w:t>
      </w:r>
      <w:proofErr w:type="spellEnd"/>
      <w:r>
        <w:rPr>
          <w:rFonts w:ascii="Arial" w:hAnsi="Arial" w:cs="Arial"/>
          <w:color w:val="2A2A2A"/>
          <w:sz w:val="34"/>
          <w:szCs w:val="34"/>
          <w:u w:color="275570"/>
        </w:rPr>
        <w:t> &lt;head&gt; tag.</w:t>
      </w:r>
    </w:p>
    <w:p w14:paraId="1F5DFF8E"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
    <w:p w14:paraId="74219F2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HTTP Request/Response Cycle</w:t>
      </w:r>
    </w:p>
    <w:p w14:paraId="48E4BB8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Once app.js has been loaded by the browser, it has access to the browser’s global object, the window.</w:t>
      </w:r>
    </w:p>
    <w:p w14:paraId="09FBABE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confirm that by putting a log in app.js.</w:t>
      </w:r>
    </w:p>
    <w:p w14:paraId="16FD64D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 xml:space="preserve">// </w:t>
      </w:r>
      <w:proofErr w:type="spellStart"/>
      <w:r>
        <w:rPr>
          <w:rFonts w:ascii="Arial" w:hAnsi="Arial" w:cs="Arial"/>
          <w:i/>
          <w:iCs/>
          <w:color w:val="243E3E"/>
          <w:sz w:val="33"/>
          <w:szCs w:val="33"/>
          <w:u w:color="275570"/>
        </w:rPr>
        <w:t>js</w:t>
      </w:r>
      <w:proofErr w:type="spellEnd"/>
      <w:r>
        <w:rPr>
          <w:rFonts w:ascii="Arial" w:hAnsi="Arial" w:cs="Arial"/>
          <w:i/>
          <w:iCs/>
          <w:color w:val="243E3E"/>
          <w:sz w:val="33"/>
          <w:szCs w:val="33"/>
          <w:u w:color="275570"/>
        </w:rPr>
        <w:t>/app.js</w:t>
      </w:r>
    </w:p>
    <w:p w14:paraId="1211D23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0B9459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console.log(</w:t>
      </w:r>
      <w:proofErr w:type="gramEnd"/>
      <w:r>
        <w:rPr>
          <w:rFonts w:ascii="Arial" w:hAnsi="Arial" w:cs="Arial"/>
          <w:color w:val="2A2A2A"/>
          <w:sz w:val="33"/>
          <w:szCs w:val="33"/>
          <w:u w:color="275570"/>
        </w:rPr>
        <w:t>'</w:t>
      </w:r>
      <w:r>
        <w:rPr>
          <w:rFonts w:ascii="Arial" w:hAnsi="Arial" w:cs="Arial"/>
          <w:color w:val="D20035"/>
          <w:sz w:val="33"/>
          <w:szCs w:val="33"/>
          <w:u w:color="275570"/>
        </w:rPr>
        <w:t>app loaded</w:t>
      </w:r>
      <w:r>
        <w:rPr>
          <w:rFonts w:ascii="Arial" w:hAnsi="Arial" w:cs="Arial"/>
          <w:color w:val="2A2A2A"/>
          <w:sz w:val="33"/>
          <w:szCs w:val="33"/>
          <w:u w:color="275570"/>
        </w:rPr>
        <w:t xml:space="preserve">', </w:t>
      </w:r>
      <w:r>
        <w:rPr>
          <w:rFonts w:ascii="Arial" w:hAnsi="Arial" w:cs="Arial"/>
          <w:color w:val="0E72A4"/>
          <w:sz w:val="33"/>
          <w:szCs w:val="33"/>
          <w:u w:color="275570"/>
        </w:rPr>
        <w:t>window</w:t>
      </w:r>
      <w:r>
        <w:rPr>
          <w:rFonts w:ascii="Arial" w:hAnsi="Arial" w:cs="Arial"/>
          <w:color w:val="2A2A2A"/>
          <w:sz w:val="33"/>
          <w:szCs w:val="33"/>
          <w:u w:color="275570"/>
        </w:rPr>
        <w:t>);</w:t>
      </w:r>
    </w:p>
    <w:p w14:paraId="6EB0917E"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we refresh the page, we now see the window object in the console.</w:t>
      </w:r>
    </w:p>
    <w:p w14:paraId="06CA797A"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have the window object available to us, and therefore we also have access to the document object and all its methods.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let’s go ahead and update the title as we did before.</w:t>
      </w:r>
    </w:p>
    <w:p w14:paraId="20A2E39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However</w:t>
      </w:r>
      <w:proofErr w:type="gramEnd"/>
      <w:r>
        <w:rPr>
          <w:rFonts w:ascii="Arial" w:hAnsi="Arial" w:cs="Arial"/>
          <w:color w:val="2A2A2A"/>
          <w:sz w:val="34"/>
          <w:szCs w:val="34"/>
          <w:u w:color="275570"/>
        </w:rPr>
        <w:t xml:space="preserve"> if we now try to overwrite the title as we did in the console we get an error:</w:t>
      </w:r>
    </w:p>
    <w:p w14:paraId="2402AA8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title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h1</w:t>
      </w:r>
      <w:r>
        <w:rPr>
          <w:rFonts w:ascii="Arial" w:hAnsi="Arial" w:cs="Arial"/>
          <w:color w:val="2A2A2A"/>
          <w:sz w:val="33"/>
          <w:szCs w:val="33"/>
          <w:u w:color="275570"/>
        </w:rPr>
        <w:t>');</w:t>
      </w:r>
    </w:p>
    <w:p w14:paraId="15556C4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title.textContent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JavaScript says, Hello World!</w:t>
      </w:r>
      <w:r>
        <w:rPr>
          <w:rFonts w:ascii="Arial" w:hAnsi="Arial" w:cs="Arial"/>
          <w:color w:val="2A2A2A"/>
          <w:sz w:val="33"/>
          <w:szCs w:val="33"/>
          <w:u w:color="275570"/>
        </w:rPr>
        <w:t>';</w:t>
      </w:r>
    </w:p>
    <w:p w14:paraId="09282BE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-&gt; Uncaught </w:t>
      </w:r>
      <w:proofErr w:type="spellStart"/>
      <w:r>
        <w:rPr>
          <w:rFonts w:ascii="Arial" w:hAnsi="Arial" w:cs="Arial"/>
          <w:i/>
          <w:iCs/>
          <w:color w:val="243E3E"/>
          <w:sz w:val="33"/>
          <w:szCs w:val="33"/>
          <w:u w:color="275570"/>
        </w:rPr>
        <w:t>TypeError</w:t>
      </w:r>
      <w:proofErr w:type="spellEnd"/>
      <w:r>
        <w:rPr>
          <w:rFonts w:ascii="Arial" w:hAnsi="Arial" w:cs="Arial"/>
          <w:i/>
          <w:iCs/>
          <w:color w:val="243E3E"/>
          <w:sz w:val="33"/>
          <w:szCs w:val="33"/>
          <w:u w:color="275570"/>
        </w:rPr>
        <w:t>: Cannot set property '</w:t>
      </w:r>
      <w:proofErr w:type="spellStart"/>
      <w:r>
        <w:rPr>
          <w:rFonts w:ascii="Arial" w:hAnsi="Arial" w:cs="Arial"/>
          <w:i/>
          <w:iCs/>
          <w:color w:val="243E3E"/>
          <w:sz w:val="33"/>
          <w:szCs w:val="33"/>
          <w:u w:color="275570"/>
        </w:rPr>
        <w:t>textContent</w:t>
      </w:r>
      <w:proofErr w:type="spellEnd"/>
      <w:r>
        <w:rPr>
          <w:rFonts w:ascii="Arial" w:hAnsi="Arial" w:cs="Arial"/>
          <w:i/>
          <w:iCs/>
          <w:color w:val="243E3E"/>
          <w:sz w:val="33"/>
          <w:szCs w:val="33"/>
          <w:u w:color="275570"/>
        </w:rPr>
        <w:t>' of null</w:t>
      </w:r>
    </w:p>
    <w:p w14:paraId="6528E84D"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tells us title is null. That is because the JavaScript file is being run before the DOM has finished loading, so the h1 element isn’t available at the point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is executed. We need to wait until the DOM content has finished loading before executing the code.</w:t>
      </w:r>
    </w:p>
    <w:p w14:paraId="6D64B254"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DOMContentLoaded</w:t>
      </w:r>
      <w:proofErr w:type="spellEnd"/>
    </w:p>
    <w:p w14:paraId="4B1A30F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want to wait until the DOM has finished loading before executing the code. </w:t>
      </w:r>
      <w:proofErr w:type="spellStart"/>
      <w:r>
        <w:rPr>
          <w:rFonts w:ascii="Arial" w:hAnsi="Arial" w:cs="Arial"/>
          <w:color w:val="2A2A2A"/>
          <w:sz w:val="34"/>
          <w:szCs w:val="34"/>
          <w:u w:color="275570"/>
        </w:rPr>
        <w:t>addEventListener</w:t>
      </w:r>
      <w:proofErr w:type="spellEnd"/>
      <w:r>
        <w:rPr>
          <w:rFonts w:ascii="Arial" w:hAnsi="Arial" w:cs="Arial"/>
          <w:color w:val="2A2A2A"/>
          <w:sz w:val="34"/>
          <w:szCs w:val="34"/>
          <w:u w:color="275570"/>
        </w:rPr>
        <w:t xml:space="preserve">, which takes the name of an event and a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 xml:space="preserve"> as arguments, will listen </w:t>
      </w:r>
      <w:r>
        <w:rPr>
          <w:rFonts w:ascii="Arial" w:hAnsi="Arial" w:cs="Arial"/>
          <w:color w:val="2A2A2A"/>
          <w:sz w:val="34"/>
          <w:szCs w:val="34"/>
          <w:u w:color="275570"/>
        </w:rPr>
        <w:lastRenderedPageBreak/>
        <w:t xml:space="preserve">for the event to be fired by the browsers, and then execute the </w:t>
      </w:r>
      <w:proofErr w:type="spellStart"/>
      <w:r>
        <w:rPr>
          <w:rFonts w:ascii="Arial" w:hAnsi="Arial" w:cs="Arial"/>
          <w:color w:val="2A2A2A"/>
          <w:sz w:val="34"/>
          <w:szCs w:val="34"/>
          <w:u w:color="275570"/>
        </w:rPr>
        <w:t>callback</w:t>
      </w:r>
      <w:proofErr w:type="spellEnd"/>
      <w:r>
        <w:rPr>
          <w:rFonts w:ascii="Arial" w:hAnsi="Arial" w:cs="Arial"/>
          <w:color w:val="2A2A2A"/>
          <w:sz w:val="34"/>
          <w:szCs w:val="34"/>
          <w:u w:color="275570"/>
        </w:rPr>
        <w:t>.</w:t>
      </w:r>
    </w:p>
    <w:p w14:paraId="46D5FFC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By using </w:t>
      </w:r>
      <w:proofErr w:type="spellStart"/>
      <w:r>
        <w:rPr>
          <w:rFonts w:ascii="Arial" w:hAnsi="Arial" w:cs="Arial"/>
          <w:color w:val="2A2A2A"/>
          <w:sz w:val="34"/>
          <w:szCs w:val="34"/>
          <w:u w:color="275570"/>
        </w:rPr>
        <w:t>addEventListener</w:t>
      </w:r>
      <w:proofErr w:type="spellEnd"/>
      <w:r>
        <w:rPr>
          <w:rFonts w:ascii="Arial" w:hAnsi="Arial" w:cs="Arial"/>
          <w:color w:val="2A2A2A"/>
          <w:sz w:val="34"/>
          <w:szCs w:val="34"/>
          <w:u w:color="275570"/>
        </w:rPr>
        <w:t>, when the document’s </w:t>
      </w:r>
      <w:proofErr w:type="spellStart"/>
      <w:r>
        <w:rPr>
          <w:rFonts w:ascii="Arial" w:hAnsi="Arial" w:cs="Arial"/>
          <w:color w:val="2A2A2A"/>
          <w:sz w:val="34"/>
          <w:szCs w:val="34"/>
          <w:u w:color="275570"/>
        </w:rPr>
        <w:t>DOMContentLoaded</w:t>
      </w:r>
      <w:proofErr w:type="spellEnd"/>
      <w:r>
        <w:rPr>
          <w:rFonts w:ascii="Arial" w:hAnsi="Arial" w:cs="Arial"/>
          <w:color w:val="2A2A2A"/>
          <w:sz w:val="34"/>
          <w:szCs w:val="34"/>
          <w:u w:color="275570"/>
        </w:rPr>
        <w:t> event fires, we can be guaranteed to have access to the DOM elements. At this point, the DOM is ready to be manipulated.</w:t>
      </w:r>
    </w:p>
    <w:p w14:paraId="1AC1382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.addEventListener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DOMContentLoaded</w:t>
      </w:r>
      <w:proofErr w:type="spellEnd"/>
      <w:r>
        <w:rPr>
          <w:rFonts w:ascii="Arial" w:hAnsi="Arial" w:cs="Arial"/>
          <w:color w:val="2A2A2A"/>
          <w:sz w:val="33"/>
          <w:szCs w:val="33"/>
          <w:u w:color="275570"/>
        </w:rPr>
        <w:t xml:space="preserve">', () </w:t>
      </w:r>
      <w:r>
        <w:rPr>
          <w:rFonts w:ascii="Arial" w:hAnsi="Arial" w:cs="Arial"/>
          <w:b/>
          <w:bCs/>
          <w:color w:val="000000"/>
          <w:sz w:val="33"/>
          <w:szCs w:val="33"/>
          <w:u w:color="275570"/>
        </w:rPr>
        <w:t>=&gt;</w:t>
      </w:r>
      <w:r>
        <w:rPr>
          <w:rFonts w:ascii="Arial" w:hAnsi="Arial" w:cs="Arial"/>
          <w:color w:val="2A2A2A"/>
          <w:sz w:val="33"/>
          <w:szCs w:val="33"/>
          <w:u w:color="275570"/>
        </w:rPr>
        <w:t xml:space="preserve"> { </w:t>
      </w:r>
      <w:r>
        <w:rPr>
          <w:rFonts w:ascii="Arial" w:hAnsi="Arial" w:cs="Arial"/>
          <w:i/>
          <w:iCs/>
          <w:color w:val="243E3E"/>
          <w:sz w:val="33"/>
          <w:szCs w:val="33"/>
          <w:u w:color="275570"/>
        </w:rPr>
        <w:t>// NEW</w:t>
      </w:r>
    </w:p>
    <w:p w14:paraId="0194DE8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title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h1</w:t>
      </w:r>
      <w:r>
        <w:rPr>
          <w:rFonts w:ascii="Arial" w:hAnsi="Arial" w:cs="Arial"/>
          <w:color w:val="2A2A2A"/>
          <w:sz w:val="33"/>
          <w:szCs w:val="33"/>
          <w:u w:color="275570"/>
        </w:rPr>
        <w:t>');</w:t>
      </w:r>
    </w:p>
    <w:p w14:paraId="4728D1A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proofErr w:type="gramStart"/>
      <w:r>
        <w:rPr>
          <w:rFonts w:ascii="Arial" w:hAnsi="Arial" w:cs="Arial"/>
          <w:color w:val="2A2A2A"/>
          <w:sz w:val="33"/>
          <w:szCs w:val="33"/>
          <w:u w:color="275570"/>
        </w:rPr>
        <w:t>title.textContent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JavaScript says, Hello World!</w:t>
      </w:r>
      <w:r>
        <w:rPr>
          <w:rFonts w:ascii="Arial" w:hAnsi="Arial" w:cs="Arial"/>
          <w:color w:val="2A2A2A"/>
          <w:sz w:val="33"/>
          <w:szCs w:val="33"/>
          <w:u w:color="275570"/>
        </w:rPr>
        <w:t>';</w:t>
      </w:r>
    </w:p>
    <w:p w14:paraId="03FEF45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6F18826"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we have seen that we can manipulate the DOM from inside our JavaScript applications, let’s look in more detail at the document’s methods that allow us to make the modifications to the DOM.</w:t>
      </w:r>
    </w:p>
    <w:p w14:paraId="5B00F704"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DOM Manipulation</w:t>
      </w:r>
    </w:p>
    <w:p w14:paraId="4F112CC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are going to learn how to do the following:</w:t>
      </w:r>
    </w:p>
    <w:p w14:paraId="60F04781" w14:textId="77777777" w:rsidR="00224A80" w:rsidRDefault="00224A80" w:rsidP="00224A80">
      <w:pPr>
        <w:numPr>
          <w:ilvl w:val="0"/>
          <w:numId w:val="5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Access existing DOM elements in our JavaScript</w:t>
      </w:r>
    </w:p>
    <w:p w14:paraId="7CF3FEF2" w14:textId="77777777" w:rsidR="00224A80" w:rsidRDefault="00224A80" w:rsidP="00224A80">
      <w:pPr>
        <w:numPr>
          <w:ilvl w:val="0"/>
          <w:numId w:val="5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Modify the existing DOM elements - e.g. change an element’s text / give an element a class.</w:t>
      </w:r>
    </w:p>
    <w:p w14:paraId="37887703" w14:textId="77777777" w:rsidR="00224A80" w:rsidRDefault="00224A80" w:rsidP="00224A80">
      <w:pPr>
        <w:numPr>
          <w:ilvl w:val="0"/>
          <w:numId w:val="5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new DOM elements and display them on the page.</w:t>
      </w:r>
    </w:p>
    <w:p w14:paraId="094A738D"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Accessing DOM Elements</w:t>
      </w:r>
    </w:p>
    <w:p w14:paraId="083FAA50"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querySelector</w:t>
      </w:r>
      <w:proofErr w:type="spellEnd"/>
    </w:p>
    <w:p w14:paraId="0D757A7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To modify an element that is already in the DOM, we first need to access it in our JavaScript.</w:t>
      </w:r>
    </w:p>
    <w:p w14:paraId="6EE89C1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We’ve already used the document object’s </w:t>
      </w:r>
      <w:proofErr w:type="spellStart"/>
      <w:r>
        <w:rPr>
          <w:rFonts w:ascii="Arial" w:hAnsi="Arial" w:cs="Arial"/>
          <w:color w:val="2A2A2A"/>
          <w:sz w:val="34"/>
          <w:szCs w:val="34"/>
          <w:u w:color="275570"/>
        </w:rPr>
        <w:fldChar w:fldCharType="begin"/>
      </w:r>
      <w:r>
        <w:rPr>
          <w:rFonts w:ascii="Arial" w:hAnsi="Arial" w:cs="Arial"/>
          <w:color w:val="2A2A2A"/>
          <w:sz w:val="34"/>
          <w:szCs w:val="34"/>
          <w:u w:color="275570"/>
        </w:rPr>
        <w:instrText>HYPERLINK "https://developer.mozilla.org/en-US/docs/Web/API/Document/querySelector"</w:instrText>
      </w:r>
      <w:r>
        <w:rPr>
          <w:rFonts w:ascii="Arial" w:hAnsi="Arial" w:cs="Arial"/>
          <w:color w:val="2A2A2A"/>
          <w:sz w:val="34"/>
          <w:szCs w:val="34"/>
          <w:u w:color="275570"/>
        </w:rPr>
      </w:r>
      <w:r>
        <w:rPr>
          <w:rFonts w:ascii="Arial" w:hAnsi="Arial" w:cs="Arial"/>
          <w:color w:val="2A2A2A"/>
          <w:sz w:val="34"/>
          <w:szCs w:val="34"/>
          <w:u w:color="275570"/>
        </w:rPr>
        <w:fldChar w:fldCharType="separate"/>
      </w:r>
      <w:r>
        <w:rPr>
          <w:rFonts w:ascii="Arial" w:hAnsi="Arial" w:cs="Arial"/>
          <w:color w:val="1262C5"/>
          <w:sz w:val="34"/>
          <w:szCs w:val="34"/>
          <w:u w:color="275570"/>
        </w:rPr>
        <w:t>querySelector</w:t>
      </w:r>
      <w:proofErr w:type="spellEnd"/>
      <w:r>
        <w:rPr>
          <w:rFonts w:ascii="Arial" w:hAnsi="Arial" w:cs="Arial"/>
          <w:color w:val="2A2A2A"/>
          <w:sz w:val="34"/>
          <w:szCs w:val="34"/>
          <w:u w:color="275570"/>
        </w:rPr>
        <w:fldChar w:fldCharType="end"/>
      </w:r>
      <w:r>
        <w:rPr>
          <w:rFonts w:ascii="Arial" w:hAnsi="Arial" w:cs="Arial"/>
          <w:color w:val="2A2A2A"/>
          <w:sz w:val="34"/>
          <w:szCs w:val="34"/>
          <w:u w:color="275570"/>
        </w:rPr>
        <w:t> method to access the title (h1) from the DOM before we updated its text (</w:t>
      </w:r>
      <w:proofErr w:type="spellStart"/>
      <w:r>
        <w:rPr>
          <w:rFonts w:ascii="Arial" w:hAnsi="Arial" w:cs="Arial"/>
          <w:color w:val="2A2A2A"/>
          <w:sz w:val="34"/>
          <w:szCs w:val="34"/>
          <w:u w:color="275570"/>
        </w:rPr>
        <w:t>const</w:t>
      </w:r>
      <w:proofErr w:type="spellEnd"/>
      <w:r>
        <w:rPr>
          <w:rFonts w:ascii="Arial" w:hAnsi="Arial" w:cs="Arial"/>
          <w:color w:val="2A2A2A"/>
          <w:sz w:val="34"/>
          <w:szCs w:val="34"/>
          <w:u w:color="275570"/>
        </w:rPr>
        <w:t xml:space="preserve"> title = </w:t>
      </w:r>
      <w:proofErr w:type="spellStart"/>
      <w:r>
        <w:rPr>
          <w:rFonts w:ascii="Arial" w:hAnsi="Arial" w:cs="Arial"/>
          <w:color w:val="2A2A2A"/>
          <w:sz w:val="34"/>
          <w:szCs w:val="34"/>
          <w:u w:color="275570"/>
        </w:rPr>
        <w:t>document.querySelector</w:t>
      </w:r>
      <w:proofErr w:type="spellEnd"/>
      <w:r>
        <w:rPr>
          <w:rFonts w:ascii="Arial" w:hAnsi="Arial" w:cs="Arial"/>
          <w:color w:val="2A2A2A"/>
          <w:sz w:val="34"/>
          <w:szCs w:val="34"/>
          <w:u w:color="275570"/>
        </w:rPr>
        <w:t>('h1')). To access the h1, we passed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a query string, and the document returned to us an object representing the h1 element on our page.</w:t>
      </w:r>
    </w:p>
    <w:p w14:paraId="6CB935A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use </w:t>
      </w:r>
      <w:proofErr w:type="spellStart"/>
      <w:proofErr w:type="gramStart"/>
      <w:r>
        <w:rPr>
          <w:rFonts w:ascii="Arial" w:hAnsi="Arial" w:cs="Arial"/>
          <w:color w:val="2A2A2A"/>
          <w:sz w:val="34"/>
          <w:szCs w:val="34"/>
          <w:u w:color="275570"/>
        </w:rPr>
        <w:t>document.querySelector</w:t>
      </w:r>
      <w:proofErr w:type="spellEnd"/>
      <w:proofErr w:type="gramEnd"/>
      <w:r>
        <w:rPr>
          <w:rFonts w:ascii="Arial" w:hAnsi="Arial" w:cs="Arial"/>
          <w:color w:val="2A2A2A"/>
          <w:sz w:val="34"/>
          <w:szCs w:val="34"/>
          <w:u w:color="275570"/>
        </w:rPr>
        <w:t xml:space="preserve"> to target any single element by querying its ID, class or the tag name </w:t>
      </w:r>
      <w:proofErr w:type="spellStart"/>
      <w:r>
        <w:rPr>
          <w:rFonts w:ascii="Arial" w:hAnsi="Arial" w:cs="Arial"/>
          <w:color w:val="2A2A2A"/>
          <w:sz w:val="34"/>
          <w:szCs w:val="34"/>
          <w:u w:color="275570"/>
        </w:rPr>
        <w:t>unsing</w:t>
      </w:r>
      <w:proofErr w:type="spellEnd"/>
      <w:r>
        <w:rPr>
          <w:rFonts w:ascii="Arial" w:hAnsi="Arial" w:cs="Arial"/>
          <w:color w:val="2A2A2A"/>
          <w:sz w:val="34"/>
          <w:szCs w:val="34"/>
          <w:u w:color="275570"/>
        </w:rPr>
        <w:t xml:space="preserve"> the CSS selector syntax:</w:t>
      </w:r>
    </w:p>
    <w:p w14:paraId="184B7DDE" w14:textId="77777777" w:rsidR="00224A80" w:rsidRDefault="00224A80" w:rsidP="00224A80">
      <w:pPr>
        <w:numPr>
          <w:ilvl w:val="0"/>
          <w:numId w:val="5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An ID selector is prefixed with a # -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('#my-id')</w:t>
      </w:r>
    </w:p>
    <w:p w14:paraId="2328646C" w14:textId="77777777" w:rsidR="00224A80" w:rsidRDefault="00224A80" w:rsidP="00224A80">
      <w:pPr>
        <w:numPr>
          <w:ilvl w:val="0"/>
          <w:numId w:val="5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A class selector is prefixed with </w:t>
      </w:r>
      <w:proofErr w:type="gramStart"/>
      <w:r>
        <w:rPr>
          <w:rFonts w:ascii="Arial" w:hAnsi="Arial" w:cs="Arial"/>
          <w:color w:val="2A2A2A"/>
          <w:sz w:val="34"/>
          <w:szCs w:val="34"/>
          <w:u w:color="275570"/>
        </w:rPr>
        <w:t>a .</w:t>
      </w:r>
      <w:proofErr w:type="gramEnd"/>
      <w:r>
        <w:rPr>
          <w:rFonts w:ascii="Arial" w:hAnsi="Arial" w:cs="Arial"/>
          <w:color w:val="2A2A2A"/>
          <w:sz w:val="34"/>
          <w:szCs w:val="34"/>
          <w:u w:color="275570"/>
        </w:rPr>
        <w:t> -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('.my-class')</w:t>
      </w:r>
    </w:p>
    <w:p w14:paraId="5FA1549B" w14:textId="77777777" w:rsidR="00224A80" w:rsidRDefault="00224A80" w:rsidP="00224A80">
      <w:pPr>
        <w:numPr>
          <w:ilvl w:val="0"/>
          <w:numId w:val="5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 tag selector has no prefix -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('p')</w:t>
      </w:r>
    </w:p>
    <w:p w14:paraId="4B37A230"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 (5 minutes)</w:t>
      </w:r>
    </w:p>
    <w:p w14:paraId="3055EA26" w14:textId="77777777" w:rsidR="00224A80" w:rsidRDefault="00224A80" w:rsidP="00224A80">
      <w:pPr>
        <w:numPr>
          <w:ilvl w:val="0"/>
          <w:numId w:val="68"/>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Use </w:t>
      </w:r>
      <w:proofErr w:type="spellStart"/>
      <w:proofErr w:type="gramStart"/>
      <w:r>
        <w:rPr>
          <w:rFonts w:ascii="Arial" w:hAnsi="Arial" w:cs="Arial"/>
          <w:color w:val="2A2A2A"/>
          <w:sz w:val="34"/>
          <w:szCs w:val="34"/>
          <w:u w:color="275570"/>
        </w:rPr>
        <w:t>document.querySelector</w:t>
      </w:r>
      <w:proofErr w:type="spellEnd"/>
      <w:proofErr w:type="gramEnd"/>
      <w:r>
        <w:rPr>
          <w:rFonts w:ascii="Arial" w:hAnsi="Arial" w:cs="Arial"/>
          <w:color w:val="2A2A2A"/>
          <w:sz w:val="34"/>
          <w:szCs w:val="34"/>
          <w:u w:color="275570"/>
        </w:rPr>
        <w:t> to access the paragraph with the ID ‘welcome-paragraph’ from the DOM.</w:t>
      </w:r>
    </w:p>
    <w:p w14:paraId="6B047E0E" w14:textId="77777777" w:rsidR="00224A80" w:rsidRDefault="00224A80" w:rsidP="00224A80">
      <w:pPr>
        <w:numPr>
          <w:ilvl w:val="0"/>
          <w:numId w:val="68"/>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What is the difference in output when you use console.log and </w:t>
      </w:r>
      <w:proofErr w:type="spellStart"/>
      <w:r>
        <w:rPr>
          <w:rFonts w:ascii="Arial" w:hAnsi="Arial" w:cs="Arial"/>
          <w:color w:val="2A2A2A"/>
          <w:sz w:val="34"/>
          <w:szCs w:val="34"/>
          <w:u w:color="275570"/>
        </w:rPr>
        <w:t>console.dir</w:t>
      </w:r>
      <w:proofErr w:type="spellEnd"/>
      <w:r>
        <w:rPr>
          <w:rFonts w:ascii="Arial" w:hAnsi="Arial" w:cs="Arial"/>
          <w:color w:val="2A2A2A"/>
          <w:sz w:val="34"/>
          <w:szCs w:val="34"/>
          <w:u w:color="275570"/>
        </w:rPr>
        <w:t>?</w:t>
      </w:r>
    </w:p>
    <w:p w14:paraId="2664DF84"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Solution</w:t>
      </w:r>
    </w:p>
    <w:p w14:paraId="06DF8B5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will return only the </w:t>
      </w:r>
      <w:r>
        <w:rPr>
          <w:rFonts w:ascii="Arial" w:hAnsi="Arial" w:cs="Arial"/>
          <w:b/>
          <w:bCs/>
          <w:color w:val="2A2A2A"/>
          <w:sz w:val="34"/>
          <w:szCs w:val="34"/>
          <w:u w:color="275570"/>
        </w:rPr>
        <w:t>first</w:t>
      </w:r>
      <w:r>
        <w:rPr>
          <w:rFonts w:ascii="Arial" w:hAnsi="Arial" w:cs="Arial"/>
          <w:color w:val="2A2A2A"/>
          <w:sz w:val="34"/>
          <w:szCs w:val="34"/>
          <w:u w:color="275570"/>
        </w:rPr>
        <w:t> element on the page matching the specified query. If we look inside the Elements tab in Chrome’s dev tools, we can see two elements in our page have the class “red”, so when we access the element with the class “red”, we only get the paragraph element, as it comes before the red list-item in the page.</w:t>
      </w:r>
    </w:p>
    <w:p w14:paraId="48F07D6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4D072C6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74086A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redElement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.red</w:t>
      </w:r>
      <w:r>
        <w:rPr>
          <w:rFonts w:ascii="Arial" w:hAnsi="Arial" w:cs="Arial"/>
          <w:color w:val="2A2A2A"/>
          <w:sz w:val="33"/>
          <w:szCs w:val="33"/>
          <w:u w:color="275570"/>
        </w:rPr>
        <w:t>');</w:t>
      </w:r>
    </w:p>
    <w:p w14:paraId="71797BF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console.log(</w:t>
      </w:r>
      <w:proofErr w:type="spellStart"/>
      <w:r>
        <w:rPr>
          <w:rFonts w:ascii="Arial" w:hAnsi="Arial" w:cs="Arial"/>
          <w:color w:val="2A2A2A"/>
          <w:sz w:val="33"/>
          <w:szCs w:val="33"/>
          <w:u w:color="275570"/>
        </w:rPr>
        <w:t>redElement</w:t>
      </w:r>
      <w:proofErr w:type="spellEnd"/>
      <w:r>
        <w:rPr>
          <w:rFonts w:ascii="Arial" w:hAnsi="Arial" w:cs="Arial"/>
          <w:color w:val="2A2A2A"/>
          <w:sz w:val="33"/>
          <w:szCs w:val="33"/>
          <w:u w:color="275570"/>
        </w:rPr>
        <w:t>);</w:t>
      </w:r>
    </w:p>
    <w:p w14:paraId="5C95BCB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-&gt; &lt;p class=red&gt;A list:&lt;/p&gt;</w:t>
      </w:r>
    </w:p>
    <w:p w14:paraId="7776DBB3"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wanted to access the list-item (li) with the class “red”,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can be used with combined selector types for increased specificity. Let’s access the li with the class “red”.</w:t>
      </w:r>
    </w:p>
    <w:p w14:paraId="25D76CF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547B50C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19D6224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redListItem</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li.red</w:t>
      </w:r>
      <w:proofErr w:type="spellEnd"/>
      <w:r>
        <w:rPr>
          <w:rFonts w:ascii="Arial" w:hAnsi="Arial" w:cs="Arial"/>
          <w:color w:val="2A2A2A"/>
          <w:sz w:val="33"/>
          <w:szCs w:val="33"/>
          <w:u w:color="275570"/>
        </w:rPr>
        <w:t>');</w:t>
      </w:r>
    </w:p>
    <w:p w14:paraId="46EEDF8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console.dir</w:t>
      </w:r>
      <w:proofErr w:type="spellEnd"/>
      <w:r>
        <w:rPr>
          <w:rFonts w:ascii="Arial" w:hAnsi="Arial" w:cs="Arial"/>
          <w:color w:val="2A2A2A"/>
          <w:sz w:val="33"/>
          <w:szCs w:val="33"/>
          <w:u w:color="275570"/>
        </w:rPr>
        <w:t>(</w:t>
      </w:r>
      <w:proofErr w:type="spellStart"/>
      <w:r>
        <w:rPr>
          <w:rFonts w:ascii="Arial" w:hAnsi="Arial" w:cs="Arial"/>
          <w:color w:val="2A2A2A"/>
          <w:sz w:val="33"/>
          <w:szCs w:val="33"/>
          <w:u w:color="275570"/>
        </w:rPr>
        <w:t>redListItem</w:t>
      </w:r>
      <w:proofErr w:type="spellEnd"/>
      <w:r>
        <w:rPr>
          <w:rFonts w:ascii="Arial" w:hAnsi="Arial" w:cs="Arial"/>
          <w:color w:val="2A2A2A"/>
          <w:sz w:val="33"/>
          <w:szCs w:val="33"/>
          <w:u w:color="275570"/>
        </w:rPr>
        <w:t>);</w:t>
      </w:r>
    </w:p>
    <w:p w14:paraId="55022C0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-&gt; </w:t>
      </w:r>
      <w:proofErr w:type="spellStart"/>
      <w:r>
        <w:rPr>
          <w:rFonts w:ascii="Arial" w:hAnsi="Arial" w:cs="Arial"/>
          <w:i/>
          <w:iCs/>
          <w:color w:val="243E3E"/>
          <w:sz w:val="33"/>
          <w:szCs w:val="33"/>
          <w:u w:color="275570"/>
        </w:rPr>
        <w:t>li.red</w:t>
      </w:r>
      <w:proofErr w:type="spellEnd"/>
    </w:p>
    <w:p w14:paraId="4F6047F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Combining queries in this way, we can be specific about the element we want to access.</w:t>
      </w:r>
    </w:p>
    <w:p w14:paraId="3BB66BE8"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querySelectorAll</w:t>
      </w:r>
      <w:proofErr w:type="spellEnd"/>
    </w:p>
    <w:p w14:paraId="6056898F"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If we want to get back a collection of multiple </w:t>
      </w:r>
      <w:proofErr w:type="gramStart"/>
      <w:r>
        <w:rPr>
          <w:rFonts w:ascii="Arial" w:hAnsi="Arial" w:cs="Arial"/>
          <w:color w:val="2A2A2A"/>
          <w:sz w:val="34"/>
          <w:szCs w:val="34"/>
          <w:u w:color="275570"/>
        </w:rPr>
        <w:t>elements</w:t>
      </w:r>
      <w:proofErr w:type="gramEnd"/>
      <w:r>
        <w:rPr>
          <w:rFonts w:ascii="Arial" w:hAnsi="Arial" w:cs="Arial"/>
          <w:color w:val="2A2A2A"/>
          <w:sz w:val="34"/>
          <w:szCs w:val="34"/>
          <w:u w:color="275570"/>
        </w:rPr>
        <w:t xml:space="preserve"> then we can use </w:t>
      </w:r>
      <w:proofErr w:type="spellStart"/>
      <w:r>
        <w:rPr>
          <w:rFonts w:ascii="Arial" w:hAnsi="Arial" w:cs="Arial"/>
          <w:color w:val="2A2A2A"/>
          <w:sz w:val="34"/>
          <w:szCs w:val="34"/>
          <w:u w:color="275570"/>
        </w:rPr>
        <w:t>querySelectorAll</w:t>
      </w:r>
      <w:proofErr w:type="spellEnd"/>
      <w:r>
        <w:rPr>
          <w:rFonts w:ascii="Arial" w:hAnsi="Arial" w:cs="Arial"/>
          <w:color w:val="2A2A2A"/>
          <w:sz w:val="34"/>
          <w:szCs w:val="34"/>
          <w:u w:color="275570"/>
        </w:rPr>
        <w:t>. Like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this method accepts a CSS selector, but it will always return a collection of all of the elements that match our query. For example, if we wanted to get back all the list items.</w:t>
      </w:r>
    </w:p>
    <w:p w14:paraId="72E80A7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4AE6571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01A6E6F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allRedElements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.querySelectorAll</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li</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AF6752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console.dir</w:t>
      </w:r>
      <w:proofErr w:type="spellEnd"/>
      <w:r>
        <w:rPr>
          <w:rFonts w:ascii="Arial" w:hAnsi="Arial" w:cs="Arial"/>
          <w:color w:val="2A2A2A"/>
          <w:sz w:val="33"/>
          <w:szCs w:val="33"/>
          <w:u w:color="275570"/>
        </w:rPr>
        <w:t>(</w:t>
      </w:r>
      <w:proofErr w:type="spellStart"/>
      <w:r>
        <w:rPr>
          <w:rFonts w:ascii="Arial" w:hAnsi="Arial" w:cs="Arial"/>
          <w:color w:val="2A2A2A"/>
          <w:sz w:val="33"/>
          <w:szCs w:val="33"/>
          <w:u w:color="275570"/>
        </w:rPr>
        <w:t>allRedElements</w:t>
      </w:r>
      <w:proofErr w:type="spellEnd"/>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5BF85B1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-&gt;</w:t>
      </w:r>
    </w:p>
    <w:p w14:paraId="61CA65B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proofErr w:type="gramStart"/>
      <w:r>
        <w:rPr>
          <w:rFonts w:ascii="Arial" w:hAnsi="Arial" w:cs="Arial"/>
          <w:i/>
          <w:iCs/>
          <w:color w:val="243E3E"/>
          <w:sz w:val="33"/>
          <w:szCs w:val="33"/>
          <w:u w:color="275570"/>
        </w:rPr>
        <w:t>NodeList</w:t>
      </w:r>
      <w:proofErr w:type="spellEnd"/>
      <w:r>
        <w:rPr>
          <w:rFonts w:ascii="Arial" w:hAnsi="Arial" w:cs="Arial"/>
          <w:i/>
          <w:iCs/>
          <w:color w:val="243E3E"/>
          <w:sz w:val="33"/>
          <w:szCs w:val="33"/>
          <w:u w:color="275570"/>
        </w:rPr>
        <w:t>(</w:t>
      </w:r>
      <w:proofErr w:type="gramEnd"/>
      <w:r>
        <w:rPr>
          <w:rFonts w:ascii="Arial" w:hAnsi="Arial" w:cs="Arial"/>
          <w:i/>
          <w:iCs/>
          <w:color w:val="243E3E"/>
          <w:sz w:val="33"/>
          <w:szCs w:val="33"/>
          <w:u w:color="275570"/>
        </w:rPr>
        <w:t>3)</w:t>
      </w:r>
    </w:p>
    <w:p w14:paraId="2CAD868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0: </w:t>
      </w:r>
      <w:proofErr w:type="spellStart"/>
      <w:proofErr w:type="gramStart"/>
      <w:r>
        <w:rPr>
          <w:rFonts w:ascii="Arial" w:hAnsi="Arial" w:cs="Arial"/>
          <w:i/>
          <w:iCs/>
          <w:color w:val="243E3E"/>
          <w:sz w:val="33"/>
          <w:szCs w:val="33"/>
          <w:u w:color="275570"/>
        </w:rPr>
        <w:t>li.blue</w:t>
      </w:r>
      <w:proofErr w:type="spellEnd"/>
      <w:proofErr w:type="gramEnd"/>
    </w:p>
    <w:p w14:paraId="180DFF5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r>
        <w:rPr>
          <w:rFonts w:ascii="Arial" w:hAnsi="Arial" w:cs="Arial"/>
          <w:i/>
          <w:iCs/>
          <w:color w:val="243E3E"/>
          <w:sz w:val="33"/>
          <w:szCs w:val="33"/>
          <w:u w:color="275570"/>
        </w:rPr>
        <w:tab/>
        <w:t xml:space="preserve"> 1: </w:t>
      </w:r>
      <w:proofErr w:type="spellStart"/>
      <w:proofErr w:type="gramStart"/>
      <w:r>
        <w:rPr>
          <w:rFonts w:ascii="Arial" w:hAnsi="Arial" w:cs="Arial"/>
          <w:i/>
          <w:iCs/>
          <w:color w:val="243E3E"/>
          <w:sz w:val="33"/>
          <w:szCs w:val="33"/>
          <w:u w:color="275570"/>
        </w:rPr>
        <w:t>li.green</w:t>
      </w:r>
      <w:proofErr w:type="spellEnd"/>
      <w:proofErr w:type="gramEnd"/>
    </w:p>
    <w:p w14:paraId="6C08BB5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r>
        <w:rPr>
          <w:rFonts w:ascii="Arial" w:hAnsi="Arial" w:cs="Arial"/>
          <w:i/>
          <w:iCs/>
          <w:color w:val="243E3E"/>
          <w:sz w:val="33"/>
          <w:szCs w:val="33"/>
          <w:u w:color="275570"/>
        </w:rPr>
        <w:tab/>
        <w:t xml:space="preserve"> 2: </w:t>
      </w:r>
      <w:proofErr w:type="spellStart"/>
      <w:r>
        <w:rPr>
          <w:rFonts w:ascii="Arial" w:hAnsi="Arial" w:cs="Arial"/>
          <w:i/>
          <w:iCs/>
          <w:color w:val="243E3E"/>
          <w:sz w:val="33"/>
          <w:szCs w:val="33"/>
          <w:u w:color="275570"/>
        </w:rPr>
        <w:t>li.red</w:t>
      </w:r>
      <w:proofErr w:type="spellEnd"/>
    </w:p>
    <w:p w14:paraId="2606D3B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length: 3</w:t>
      </w:r>
    </w:p>
    <w:p w14:paraId="6EF3E8D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E39760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querySelectorAll</w:t>
      </w:r>
      <w:proofErr w:type="spellEnd"/>
      <w:r>
        <w:rPr>
          <w:rFonts w:ascii="Arial" w:hAnsi="Arial" w:cs="Arial"/>
          <w:color w:val="2A2A2A"/>
          <w:sz w:val="34"/>
          <w:szCs w:val="34"/>
          <w:u w:color="275570"/>
        </w:rPr>
        <w:t> returns a </w:t>
      </w:r>
      <w:proofErr w:type="spellStart"/>
      <w:r>
        <w:rPr>
          <w:rFonts w:ascii="Arial" w:hAnsi="Arial" w:cs="Arial"/>
          <w:color w:val="2A2A2A"/>
          <w:sz w:val="34"/>
          <w:szCs w:val="34"/>
          <w:u w:color="275570"/>
        </w:rPr>
        <w:fldChar w:fldCharType="begin"/>
      </w:r>
      <w:r>
        <w:rPr>
          <w:rFonts w:ascii="Arial" w:hAnsi="Arial" w:cs="Arial"/>
          <w:color w:val="2A2A2A"/>
          <w:sz w:val="34"/>
          <w:szCs w:val="34"/>
          <w:u w:color="275570"/>
        </w:rPr>
        <w:instrText>HYPERLINK "https://developer.mozilla.org/en-US/docs/Web/API/NodeList"</w:instrText>
      </w:r>
      <w:r>
        <w:rPr>
          <w:rFonts w:ascii="Arial" w:hAnsi="Arial" w:cs="Arial"/>
          <w:color w:val="2A2A2A"/>
          <w:sz w:val="34"/>
          <w:szCs w:val="34"/>
          <w:u w:color="275570"/>
        </w:rPr>
      </w:r>
      <w:r>
        <w:rPr>
          <w:rFonts w:ascii="Arial" w:hAnsi="Arial" w:cs="Arial"/>
          <w:color w:val="2A2A2A"/>
          <w:sz w:val="34"/>
          <w:szCs w:val="34"/>
          <w:u w:color="275570"/>
        </w:rPr>
        <w:fldChar w:fldCharType="separate"/>
      </w:r>
      <w:r>
        <w:rPr>
          <w:rFonts w:ascii="Arial" w:hAnsi="Arial" w:cs="Arial"/>
          <w:color w:val="1262C5"/>
          <w:sz w:val="34"/>
          <w:szCs w:val="34"/>
          <w:u w:color="275570"/>
        </w:rPr>
        <w:t>NodeList</w:t>
      </w:r>
      <w:proofErr w:type="spellEnd"/>
      <w:r>
        <w:rPr>
          <w:rFonts w:ascii="Arial" w:hAnsi="Arial" w:cs="Arial"/>
          <w:color w:val="2A2A2A"/>
          <w:sz w:val="34"/>
          <w:szCs w:val="34"/>
          <w:u w:color="275570"/>
        </w:rPr>
        <w:fldChar w:fldCharType="end"/>
      </w:r>
      <w:r>
        <w:rPr>
          <w:rFonts w:ascii="Arial" w:hAnsi="Arial" w:cs="Arial"/>
          <w:color w:val="2A2A2A"/>
          <w:sz w:val="34"/>
          <w:szCs w:val="34"/>
          <w:u w:color="275570"/>
        </w:rPr>
        <w:t>, which is a collection similar to an Array.</w:t>
      </w:r>
    </w:p>
    <w:p w14:paraId="1D70A077" w14:textId="77777777" w:rsidR="00224A80" w:rsidRDefault="00224A80" w:rsidP="00224A80">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There are other, older methods to access DOM elements, but </w:t>
      </w:r>
      <w:proofErr w:type="spellStart"/>
      <w:r>
        <w:rPr>
          <w:rFonts w:ascii="Arial" w:hAnsi="Arial" w:cs="Arial"/>
          <w:color w:val="535353"/>
          <w:sz w:val="34"/>
          <w:szCs w:val="34"/>
          <w:u w:color="275570"/>
        </w:rPr>
        <w:t>querySelector</w:t>
      </w:r>
      <w:proofErr w:type="spellEnd"/>
      <w:r>
        <w:rPr>
          <w:rFonts w:ascii="Arial" w:hAnsi="Arial" w:cs="Arial"/>
          <w:color w:val="535353"/>
          <w:sz w:val="34"/>
          <w:szCs w:val="34"/>
          <w:u w:color="275570"/>
        </w:rPr>
        <w:t> and </w:t>
      </w:r>
      <w:proofErr w:type="spellStart"/>
      <w:r>
        <w:rPr>
          <w:rFonts w:ascii="Arial" w:hAnsi="Arial" w:cs="Arial"/>
          <w:color w:val="535353"/>
          <w:sz w:val="34"/>
          <w:szCs w:val="34"/>
          <w:u w:color="275570"/>
        </w:rPr>
        <w:t>querySelectorAll</w:t>
      </w:r>
      <w:proofErr w:type="spellEnd"/>
      <w:r>
        <w:rPr>
          <w:rFonts w:ascii="Arial" w:hAnsi="Arial" w:cs="Arial"/>
          <w:color w:val="535353"/>
          <w:sz w:val="34"/>
          <w:szCs w:val="34"/>
          <w:u w:color="275570"/>
        </w:rPr>
        <w:t xml:space="preserve"> do everything these do and more. They </w:t>
      </w:r>
      <w:r>
        <w:rPr>
          <w:rFonts w:ascii="Arial" w:hAnsi="Arial" w:cs="Arial"/>
          <w:color w:val="535353"/>
          <w:sz w:val="34"/>
          <w:szCs w:val="34"/>
          <w:u w:color="275570"/>
        </w:rPr>
        <w:lastRenderedPageBreak/>
        <w:t>are: </w:t>
      </w:r>
      <w:hyperlink r:id="rId23" w:history="1">
        <w:r>
          <w:rPr>
            <w:rFonts w:ascii="Arial" w:hAnsi="Arial" w:cs="Arial"/>
            <w:color w:val="1262C5"/>
            <w:sz w:val="34"/>
            <w:szCs w:val="34"/>
            <w:u w:color="275570"/>
          </w:rPr>
          <w:t>document.getElementById</w:t>
        </w:r>
      </w:hyperlink>
      <w:r>
        <w:rPr>
          <w:rFonts w:ascii="Arial" w:hAnsi="Arial" w:cs="Arial"/>
          <w:color w:val="535353"/>
          <w:sz w:val="34"/>
          <w:szCs w:val="34"/>
          <w:u w:color="275570"/>
        </w:rPr>
        <w:t>, </w:t>
      </w:r>
      <w:hyperlink r:id="rId24" w:history="1">
        <w:r>
          <w:rPr>
            <w:rFonts w:ascii="Arial" w:hAnsi="Arial" w:cs="Arial"/>
            <w:color w:val="1262C5"/>
            <w:sz w:val="34"/>
            <w:szCs w:val="34"/>
            <w:u w:color="275570"/>
          </w:rPr>
          <w:t>document.getElementsByClassName</w:t>
        </w:r>
      </w:hyperlink>
      <w:r>
        <w:rPr>
          <w:rFonts w:ascii="Arial" w:hAnsi="Arial" w:cs="Arial"/>
          <w:color w:val="535353"/>
          <w:sz w:val="34"/>
          <w:szCs w:val="34"/>
          <w:u w:color="275570"/>
        </w:rPr>
        <w:t> and </w:t>
      </w:r>
      <w:hyperlink r:id="rId25" w:history="1">
        <w:r>
          <w:rPr>
            <w:rFonts w:ascii="Arial" w:hAnsi="Arial" w:cs="Arial"/>
            <w:color w:val="1262C5"/>
            <w:sz w:val="34"/>
            <w:szCs w:val="34"/>
            <w:u w:color="275570"/>
          </w:rPr>
          <w:t>document.getElementsByTagName</w:t>
        </w:r>
      </w:hyperlink>
    </w:p>
    <w:p w14:paraId="04C8AD22"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Modifying DOM Elements</w:t>
      </w:r>
    </w:p>
    <w:p w14:paraId="21A691C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Now we have accessed existing elements from the DOM. Now we have access to DOM elements, there are many ways in which we can modify </w:t>
      </w:r>
      <w:proofErr w:type="gramStart"/>
      <w:r>
        <w:rPr>
          <w:rFonts w:ascii="Arial" w:hAnsi="Arial" w:cs="Arial"/>
          <w:color w:val="2A2A2A"/>
          <w:sz w:val="34"/>
          <w:szCs w:val="34"/>
          <w:u w:color="275570"/>
        </w:rPr>
        <w:t>them</w:t>
      </w:r>
      <w:proofErr w:type="gramEnd"/>
      <w:r>
        <w:rPr>
          <w:rFonts w:ascii="Arial" w:hAnsi="Arial" w:cs="Arial"/>
          <w:color w:val="2A2A2A"/>
          <w:sz w:val="34"/>
          <w:szCs w:val="34"/>
          <w:u w:color="275570"/>
        </w:rPr>
        <w:t xml:space="preserve"> and we are going to look at a couple of them.</w:t>
      </w:r>
    </w:p>
    <w:p w14:paraId="0E340B8A"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textContent</w:t>
      </w:r>
      <w:proofErr w:type="spellEnd"/>
    </w:p>
    <w:p w14:paraId="7DAB6B1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the change an element’s text value using </w:t>
      </w:r>
      <w:proofErr w:type="spellStart"/>
      <w:proofErr w:type="gramStart"/>
      <w:r>
        <w:rPr>
          <w:rFonts w:ascii="Arial" w:hAnsi="Arial" w:cs="Arial"/>
          <w:color w:val="2A2A2A"/>
          <w:sz w:val="34"/>
          <w:szCs w:val="34"/>
          <w:u w:color="275570"/>
        </w:rPr>
        <w:t>textContent</w:t>
      </w:r>
      <w:proofErr w:type="spellEnd"/>
      <w:r>
        <w:rPr>
          <w:rFonts w:ascii="Arial" w:hAnsi="Arial" w:cs="Arial"/>
          <w:color w:val="2A2A2A"/>
          <w:sz w:val="34"/>
          <w:szCs w:val="34"/>
          <w:u w:color="275570"/>
        </w:rPr>
        <w:t>, or</w:t>
      </w:r>
      <w:proofErr w:type="gramEnd"/>
      <w:r>
        <w:rPr>
          <w:rFonts w:ascii="Arial" w:hAnsi="Arial" w:cs="Arial"/>
          <w:color w:val="2A2A2A"/>
          <w:sz w:val="34"/>
          <w:szCs w:val="34"/>
          <w:u w:color="275570"/>
        </w:rPr>
        <w:t xml:space="preserve"> change which CSS rules apply to the element by modifying the ID or the classes.</w:t>
      </w:r>
    </w:p>
    <w:p w14:paraId="3438803D"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seen that we can update the text of an element with </w:t>
      </w:r>
      <w:proofErr w:type="spellStart"/>
      <w:r>
        <w:rPr>
          <w:rFonts w:ascii="Arial" w:hAnsi="Arial" w:cs="Arial"/>
          <w:color w:val="2A2A2A"/>
          <w:sz w:val="34"/>
          <w:szCs w:val="34"/>
          <w:u w:color="275570"/>
        </w:rPr>
        <w:t>textContent</w:t>
      </w:r>
      <w:proofErr w:type="spellEnd"/>
      <w:r>
        <w:rPr>
          <w:rFonts w:ascii="Arial" w:hAnsi="Arial" w:cs="Arial"/>
          <w:color w:val="2A2A2A"/>
          <w:sz w:val="34"/>
          <w:szCs w:val="34"/>
          <w:u w:color="275570"/>
        </w:rPr>
        <w:t> when we updated the title (</w:t>
      </w:r>
      <w:proofErr w:type="spellStart"/>
      <w:proofErr w:type="gramStart"/>
      <w:r>
        <w:rPr>
          <w:rFonts w:ascii="Arial" w:hAnsi="Arial" w:cs="Arial"/>
          <w:color w:val="2A2A2A"/>
          <w:sz w:val="34"/>
          <w:szCs w:val="34"/>
          <w:u w:color="275570"/>
        </w:rPr>
        <w:t>title.textContent</w:t>
      </w:r>
      <w:proofErr w:type="spellEnd"/>
      <w:proofErr w:type="gramEnd"/>
      <w:r>
        <w:rPr>
          <w:rFonts w:ascii="Arial" w:hAnsi="Arial" w:cs="Arial"/>
          <w:color w:val="2A2A2A"/>
          <w:sz w:val="34"/>
          <w:szCs w:val="34"/>
          <w:u w:color="275570"/>
        </w:rPr>
        <w:t xml:space="preserve"> = 'JavaScript says, Hello World!').</w:t>
      </w:r>
    </w:p>
    <w:p w14:paraId="769C7C33"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update the text of the list item with the class “red”.</w:t>
      </w:r>
    </w:p>
    <w:p w14:paraId="6C559AC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redListItem</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li.red</w:t>
      </w:r>
      <w:proofErr w:type="spellEnd"/>
      <w:r>
        <w:rPr>
          <w:rFonts w:ascii="Arial" w:hAnsi="Arial" w:cs="Arial"/>
          <w:color w:val="2A2A2A"/>
          <w:sz w:val="33"/>
          <w:szCs w:val="33"/>
          <w:u w:color="275570"/>
        </w:rPr>
        <w:t>');</w:t>
      </w:r>
    </w:p>
    <w:p w14:paraId="2B1F8DA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redListItem.textContent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RED!!</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489EC8C"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refresh the page, we can see the text has been updated.</w:t>
      </w:r>
    </w:p>
    <w:p w14:paraId="6A44AF7E"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Element.classList</w:t>
      </w:r>
      <w:proofErr w:type="spellEnd"/>
    </w:p>
    <w:p w14:paraId="680D5FB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We can also modify a DOM element by adding a new class to </w:t>
      </w:r>
      <w:proofErr w:type="spellStart"/>
      <w:proofErr w:type="gramStart"/>
      <w:r>
        <w:rPr>
          <w:rFonts w:ascii="Arial" w:hAnsi="Arial" w:cs="Arial"/>
          <w:color w:val="2A2A2A"/>
          <w:sz w:val="34"/>
          <w:szCs w:val="34"/>
          <w:u w:color="275570"/>
        </w:rPr>
        <w:t>it’s</w:t>
      </w:r>
      <w:proofErr w:type="spellEnd"/>
      <w:proofErr w:type="gramEnd"/>
      <w:r>
        <w:rPr>
          <w:rFonts w:ascii="Arial" w:hAnsi="Arial" w:cs="Arial"/>
          <w:color w:val="2A2A2A"/>
          <w:sz w:val="34"/>
          <w:szCs w:val="34"/>
          <w:u w:color="275570"/>
        </w:rPr>
        <w:t xml:space="preserve"> list of classes. If we look in styles.css we can </w:t>
      </w:r>
      <w:proofErr w:type="gramStart"/>
      <w:r>
        <w:rPr>
          <w:rFonts w:ascii="Arial" w:hAnsi="Arial" w:cs="Arial"/>
          <w:color w:val="2A2A2A"/>
          <w:sz w:val="34"/>
          <w:szCs w:val="34"/>
          <w:u w:color="275570"/>
        </w:rPr>
        <w:t>see</w:t>
      </w:r>
      <w:proofErr w:type="gramEnd"/>
      <w:r>
        <w:rPr>
          <w:rFonts w:ascii="Arial" w:hAnsi="Arial" w:cs="Arial"/>
          <w:color w:val="2A2A2A"/>
          <w:sz w:val="34"/>
          <w:szCs w:val="34"/>
          <w:u w:color="275570"/>
        </w:rPr>
        <w:t xml:space="preserve"> we have styles for a class “bold”. Let’s give our </w:t>
      </w:r>
      <w:proofErr w:type="spellStart"/>
      <w:r>
        <w:rPr>
          <w:rFonts w:ascii="Arial" w:hAnsi="Arial" w:cs="Arial"/>
          <w:color w:val="2A2A2A"/>
          <w:sz w:val="34"/>
          <w:szCs w:val="34"/>
          <w:u w:color="275570"/>
        </w:rPr>
        <w:t>redListItem</w:t>
      </w:r>
      <w:proofErr w:type="spellEnd"/>
      <w:r>
        <w:rPr>
          <w:rFonts w:ascii="Arial" w:hAnsi="Arial" w:cs="Arial"/>
          <w:color w:val="2A2A2A"/>
          <w:sz w:val="34"/>
          <w:szCs w:val="34"/>
          <w:u w:color="275570"/>
        </w:rPr>
        <w:t> this class, using the add method on the element’s </w:t>
      </w:r>
      <w:proofErr w:type="spellStart"/>
      <w:r>
        <w:rPr>
          <w:rFonts w:ascii="Arial" w:hAnsi="Arial" w:cs="Arial"/>
          <w:color w:val="2A2A2A"/>
          <w:sz w:val="34"/>
          <w:szCs w:val="34"/>
          <w:u w:color="275570"/>
        </w:rPr>
        <w:t>classList</w:t>
      </w:r>
      <w:proofErr w:type="spellEnd"/>
      <w:r>
        <w:rPr>
          <w:rFonts w:ascii="Arial" w:hAnsi="Arial" w:cs="Arial"/>
          <w:color w:val="2A2A2A"/>
          <w:sz w:val="34"/>
          <w:szCs w:val="34"/>
          <w:u w:color="275570"/>
        </w:rPr>
        <w:t> object.</w:t>
      </w:r>
    </w:p>
    <w:p w14:paraId="641D113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redListItem</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li.red</w:t>
      </w:r>
      <w:proofErr w:type="spellEnd"/>
      <w:r>
        <w:rPr>
          <w:rFonts w:ascii="Arial" w:hAnsi="Arial" w:cs="Arial"/>
          <w:color w:val="2A2A2A"/>
          <w:sz w:val="33"/>
          <w:szCs w:val="33"/>
          <w:u w:color="275570"/>
        </w:rPr>
        <w:t>');</w:t>
      </w:r>
    </w:p>
    <w:p w14:paraId="4A2A7E3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redListItem.textContent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RED!!</w:t>
      </w:r>
      <w:r>
        <w:rPr>
          <w:rFonts w:ascii="Arial" w:hAnsi="Arial" w:cs="Arial"/>
          <w:color w:val="2A2A2A"/>
          <w:sz w:val="33"/>
          <w:szCs w:val="33"/>
          <w:u w:color="275570"/>
        </w:rPr>
        <w:t>';</w:t>
      </w:r>
    </w:p>
    <w:p w14:paraId="5B38DAE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redListItem.classList.add</w:t>
      </w:r>
      <w:proofErr w:type="spellEnd"/>
      <w:r>
        <w:rPr>
          <w:rFonts w:ascii="Arial" w:hAnsi="Arial" w:cs="Arial"/>
          <w:color w:val="2A2A2A"/>
          <w:sz w:val="33"/>
          <w:szCs w:val="33"/>
          <w:u w:color="275570"/>
        </w:rPr>
        <w:t>('</w:t>
      </w:r>
      <w:r>
        <w:rPr>
          <w:rFonts w:ascii="Arial" w:hAnsi="Arial" w:cs="Arial"/>
          <w:color w:val="D20035"/>
          <w:sz w:val="33"/>
          <w:szCs w:val="33"/>
          <w:u w:color="275570"/>
        </w:rPr>
        <w:t>bold</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F32780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console.dir</w:t>
      </w:r>
      <w:proofErr w:type="spellEnd"/>
      <w:r>
        <w:rPr>
          <w:rFonts w:ascii="Arial" w:hAnsi="Arial" w:cs="Arial"/>
          <w:color w:val="2A2A2A"/>
          <w:sz w:val="33"/>
          <w:szCs w:val="33"/>
          <w:u w:color="275570"/>
        </w:rPr>
        <w:t>(</w:t>
      </w:r>
      <w:proofErr w:type="spellStart"/>
      <w:r>
        <w:rPr>
          <w:rFonts w:ascii="Arial" w:hAnsi="Arial" w:cs="Arial"/>
          <w:color w:val="2A2A2A"/>
          <w:sz w:val="33"/>
          <w:szCs w:val="33"/>
          <w:u w:color="275570"/>
        </w:rPr>
        <w:t>redListItem</w:t>
      </w:r>
      <w:proofErr w:type="spellEnd"/>
      <w:r>
        <w:rPr>
          <w:rFonts w:ascii="Arial" w:hAnsi="Arial" w:cs="Arial"/>
          <w:color w:val="2A2A2A"/>
          <w:sz w:val="33"/>
          <w:szCs w:val="33"/>
          <w:u w:color="275570"/>
        </w:rPr>
        <w:t>);</w:t>
      </w:r>
    </w:p>
    <w:p w14:paraId="3E329F0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-&gt; </w:t>
      </w:r>
      <w:proofErr w:type="spellStart"/>
      <w:proofErr w:type="gramStart"/>
      <w:r>
        <w:rPr>
          <w:rFonts w:ascii="Arial" w:hAnsi="Arial" w:cs="Arial"/>
          <w:i/>
          <w:iCs/>
          <w:color w:val="243E3E"/>
          <w:sz w:val="33"/>
          <w:szCs w:val="33"/>
          <w:u w:color="275570"/>
        </w:rPr>
        <w:t>li.red.bold</w:t>
      </w:r>
      <w:proofErr w:type="spellEnd"/>
      <w:proofErr w:type="gramEnd"/>
    </w:p>
    <w:p w14:paraId="370B68CB"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refresh the page and look at the Elements tab in the dev tools, we can see that the list item has a new class.</w:t>
      </w:r>
    </w:p>
    <w:p w14:paraId="4BC015C0"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Note: The </w:t>
      </w:r>
      <w:proofErr w:type="spellStart"/>
      <w:r>
        <w:rPr>
          <w:rFonts w:ascii="Arial" w:hAnsi="Arial" w:cs="Arial"/>
          <w:color w:val="2A2A2A"/>
          <w:sz w:val="34"/>
          <w:szCs w:val="34"/>
          <w:u w:color="275570"/>
        </w:rPr>
        <w:t>classList</w:t>
      </w:r>
      <w:proofErr w:type="spellEnd"/>
      <w:r>
        <w:rPr>
          <w:rFonts w:ascii="Arial" w:hAnsi="Arial" w:cs="Arial"/>
          <w:color w:val="2A2A2A"/>
          <w:sz w:val="34"/>
          <w:szCs w:val="34"/>
          <w:u w:color="275570"/>
        </w:rPr>
        <w:t> object, attached to all DOM Elements has other </w:t>
      </w:r>
      <w:hyperlink r:id="rId26" w:history="1">
        <w:r>
          <w:rPr>
            <w:rFonts w:ascii="Arial" w:hAnsi="Arial" w:cs="Arial"/>
            <w:color w:val="1262C5"/>
            <w:sz w:val="34"/>
            <w:szCs w:val="34"/>
            <w:u w:color="275570"/>
          </w:rPr>
          <w:t>methods</w:t>
        </w:r>
      </w:hyperlink>
      <w:r>
        <w:rPr>
          <w:rFonts w:ascii="Arial" w:hAnsi="Arial" w:cs="Arial"/>
          <w:color w:val="2A2A2A"/>
          <w:sz w:val="34"/>
          <w:szCs w:val="34"/>
          <w:u w:color="275570"/>
        </w:rPr>
        <w:t>, such as remove and toggle, which all take a string as an argument.</w:t>
      </w:r>
    </w:p>
    <w:p w14:paraId="230F5712"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Creating New DOM Elements</w:t>
      </w:r>
    </w:p>
    <w:p w14:paraId="1E8C0BBB" w14:textId="77777777" w:rsidR="00224A80" w:rsidRDefault="00224A80" w:rsidP="00224A80">
      <w:pPr>
        <w:autoSpaceDE w:val="0"/>
        <w:autoSpaceDN w:val="0"/>
        <w:adjustRightInd w:val="0"/>
        <w:spacing w:after="200" w:line="720" w:lineRule="atLeast"/>
        <w:rPr>
          <w:rFonts w:ascii="Arial" w:hAnsi="Arial" w:cs="Arial"/>
          <w:b/>
          <w:bCs/>
          <w:color w:val="275570"/>
          <w:sz w:val="48"/>
          <w:szCs w:val="48"/>
          <w:u w:color="275570"/>
        </w:rPr>
      </w:pPr>
      <w:proofErr w:type="spellStart"/>
      <w:proofErr w:type="gramStart"/>
      <w:r>
        <w:rPr>
          <w:rFonts w:ascii="Arial" w:hAnsi="Arial" w:cs="Arial"/>
          <w:b/>
          <w:bCs/>
          <w:color w:val="275570"/>
          <w:sz w:val="48"/>
          <w:szCs w:val="48"/>
          <w:u w:color="275570"/>
        </w:rPr>
        <w:t>document.createElement</w:t>
      </w:r>
      <w:proofErr w:type="spellEnd"/>
      <w:proofErr w:type="gramEnd"/>
    </w:p>
    <w:p w14:paraId="7DAAD5A1"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also create brand new DOM elements by using </w:t>
      </w:r>
      <w:proofErr w:type="spellStart"/>
      <w:r>
        <w:rPr>
          <w:rFonts w:ascii="Arial" w:hAnsi="Arial" w:cs="Arial"/>
          <w:color w:val="2A2A2A"/>
          <w:sz w:val="34"/>
          <w:szCs w:val="34"/>
          <w:u w:color="275570"/>
        </w:rPr>
        <w:fldChar w:fldCharType="begin"/>
      </w:r>
      <w:r>
        <w:rPr>
          <w:rFonts w:ascii="Arial" w:hAnsi="Arial" w:cs="Arial"/>
          <w:color w:val="2A2A2A"/>
          <w:sz w:val="34"/>
          <w:szCs w:val="34"/>
          <w:u w:color="275570"/>
        </w:rPr>
        <w:instrText>HYPERLINK "https://developer.mozilla.org/en-US/docs/Web/API/Document/createElement"</w:instrText>
      </w:r>
      <w:r>
        <w:rPr>
          <w:rFonts w:ascii="Arial" w:hAnsi="Arial" w:cs="Arial"/>
          <w:color w:val="2A2A2A"/>
          <w:sz w:val="34"/>
          <w:szCs w:val="34"/>
          <w:u w:color="275570"/>
        </w:rPr>
      </w:r>
      <w:r>
        <w:rPr>
          <w:rFonts w:ascii="Arial" w:hAnsi="Arial" w:cs="Arial"/>
          <w:color w:val="2A2A2A"/>
          <w:sz w:val="34"/>
          <w:szCs w:val="34"/>
          <w:u w:color="275570"/>
        </w:rPr>
        <w:fldChar w:fldCharType="separate"/>
      </w:r>
      <w:r>
        <w:rPr>
          <w:rFonts w:ascii="Arial" w:hAnsi="Arial" w:cs="Arial"/>
          <w:color w:val="1262C5"/>
          <w:sz w:val="34"/>
          <w:szCs w:val="34"/>
          <w:u w:color="275570"/>
        </w:rPr>
        <w:t>document.createElement</w:t>
      </w:r>
      <w:proofErr w:type="spellEnd"/>
      <w:r>
        <w:rPr>
          <w:rFonts w:ascii="Arial" w:hAnsi="Arial" w:cs="Arial"/>
          <w:color w:val="2A2A2A"/>
          <w:sz w:val="34"/>
          <w:szCs w:val="34"/>
          <w:u w:color="275570"/>
        </w:rPr>
        <w:fldChar w:fldCharType="end"/>
      </w:r>
      <w:r>
        <w:rPr>
          <w:rFonts w:ascii="Arial" w:hAnsi="Arial" w:cs="Arial"/>
          <w:color w:val="2A2A2A"/>
          <w:sz w:val="34"/>
          <w:szCs w:val="34"/>
          <w:u w:color="275570"/>
        </w:rPr>
        <w:t>.</w:t>
      </w:r>
    </w:p>
    <w:p w14:paraId="1DD27362"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create a new list item and add it to the list. In style.css we have some styling that targets the class ‘purple’, so we can create a new list item with the text “purple” and assign it the class “purple”.</w:t>
      </w:r>
    </w:p>
    <w:p w14:paraId="2DA12DA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lastRenderedPageBreak/>
        <w:t>const</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newListItem</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.createElement</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li</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1B620CB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newListItem.textContent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Purple</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1B8F355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newListItem.classList.add</w:t>
      </w:r>
      <w:proofErr w:type="spellEnd"/>
      <w:r>
        <w:rPr>
          <w:rFonts w:ascii="Arial" w:hAnsi="Arial" w:cs="Arial"/>
          <w:color w:val="2A2A2A"/>
          <w:sz w:val="33"/>
          <w:szCs w:val="33"/>
          <w:u w:color="275570"/>
        </w:rPr>
        <w:t>('</w:t>
      </w:r>
      <w:r>
        <w:rPr>
          <w:rFonts w:ascii="Arial" w:hAnsi="Arial" w:cs="Arial"/>
          <w:color w:val="D20035"/>
          <w:sz w:val="33"/>
          <w:szCs w:val="33"/>
          <w:u w:color="275570"/>
        </w:rPr>
        <w:t>purple</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5FFDB7B9"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refresh the page, we don’t see our new element. That’s because it only exists as a JavaScript object right now, we still need to actually put it into the DOM. To do this, we need an element which is already in the DOM, that we can append our newly created element to.</w:t>
      </w:r>
    </w:p>
    <w:p w14:paraId="237E16BD"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Appending DOM Elements</w:t>
      </w:r>
    </w:p>
    <w:p w14:paraId="373B2508"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want to add our new list item to the list of colours. So first we need to access the list (ul), using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Then we can use another of the document’s methods - </w:t>
      </w:r>
      <w:proofErr w:type="spellStart"/>
      <w:r>
        <w:rPr>
          <w:rFonts w:ascii="Arial" w:hAnsi="Arial" w:cs="Arial"/>
          <w:color w:val="2A2A2A"/>
          <w:sz w:val="34"/>
          <w:szCs w:val="34"/>
          <w:u w:color="275570"/>
        </w:rPr>
        <w:t>appendChild</w:t>
      </w:r>
      <w:proofErr w:type="spellEnd"/>
      <w:r>
        <w:rPr>
          <w:rFonts w:ascii="Arial" w:hAnsi="Arial" w:cs="Arial"/>
          <w:color w:val="2A2A2A"/>
          <w:sz w:val="34"/>
          <w:szCs w:val="34"/>
          <w:u w:color="275570"/>
        </w:rPr>
        <w:t> - to add the new list item to the list.</w:t>
      </w:r>
    </w:p>
    <w:p w14:paraId="73086B9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list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.querySelector</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ul</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515395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list.appendChild</w:t>
      </w:r>
      <w:proofErr w:type="spellEnd"/>
      <w:proofErr w:type="gramEnd"/>
      <w:r>
        <w:rPr>
          <w:rFonts w:ascii="Arial" w:hAnsi="Arial" w:cs="Arial"/>
          <w:color w:val="2A2A2A"/>
          <w:sz w:val="33"/>
          <w:szCs w:val="33"/>
          <w:u w:color="275570"/>
        </w:rPr>
        <w:t>(</w:t>
      </w:r>
      <w:proofErr w:type="spellStart"/>
      <w:r>
        <w:rPr>
          <w:rFonts w:ascii="Arial" w:hAnsi="Arial" w:cs="Arial"/>
          <w:color w:val="2A2A2A"/>
          <w:sz w:val="33"/>
          <w:szCs w:val="33"/>
          <w:u w:color="275570"/>
        </w:rPr>
        <w:t>newListItem</w:t>
      </w:r>
      <w:proofErr w:type="spellEnd"/>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3A46314D"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look inside the Elements tab, we can see that the new list item has been appended to the list. The fact that list items are indented tells us they are the child of the list. Whenever we append one element to another with </w:t>
      </w:r>
      <w:proofErr w:type="spellStart"/>
      <w:r>
        <w:rPr>
          <w:rFonts w:ascii="Arial" w:hAnsi="Arial" w:cs="Arial"/>
          <w:color w:val="2A2A2A"/>
          <w:sz w:val="34"/>
          <w:szCs w:val="34"/>
          <w:u w:color="275570"/>
        </w:rPr>
        <w:t>appendChild</w:t>
      </w:r>
      <w:proofErr w:type="spellEnd"/>
      <w:r>
        <w:rPr>
          <w:rFonts w:ascii="Arial" w:hAnsi="Arial" w:cs="Arial"/>
          <w:color w:val="2A2A2A"/>
          <w:sz w:val="34"/>
          <w:szCs w:val="34"/>
          <w:u w:color="275570"/>
        </w:rPr>
        <w:t> it creates this parent child relationship.</w:t>
      </w:r>
    </w:p>
    <w:p w14:paraId="31DE1743"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Recap</w:t>
      </w:r>
    </w:p>
    <w:p w14:paraId="302F3956" w14:textId="77777777" w:rsidR="00224A80" w:rsidRDefault="00224A80" w:rsidP="00224A8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What type of element is returned by </w:t>
      </w:r>
      <w:proofErr w:type="spellStart"/>
      <w:proofErr w:type="gramStart"/>
      <w:r>
        <w:rPr>
          <w:rFonts w:ascii="Arial" w:hAnsi="Arial" w:cs="Arial"/>
          <w:color w:val="2A2A2A"/>
          <w:sz w:val="34"/>
          <w:szCs w:val="34"/>
          <w:u w:color="275570"/>
        </w:rPr>
        <w:t>document.querySelector</w:t>
      </w:r>
      <w:proofErr w:type="spellEnd"/>
      <w:proofErr w:type="gramEnd"/>
      <w:r>
        <w:rPr>
          <w:rFonts w:ascii="Arial" w:hAnsi="Arial" w:cs="Arial"/>
          <w:color w:val="2A2A2A"/>
          <w:sz w:val="34"/>
          <w:szCs w:val="34"/>
          <w:u w:color="275570"/>
        </w:rPr>
        <w:t> and is created by </w:t>
      </w:r>
      <w:proofErr w:type="spellStart"/>
      <w:r>
        <w:rPr>
          <w:rFonts w:ascii="Arial" w:hAnsi="Arial" w:cs="Arial"/>
          <w:color w:val="2A2A2A"/>
          <w:sz w:val="34"/>
          <w:szCs w:val="34"/>
          <w:u w:color="275570"/>
        </w:rPr>
        <w:t>document.createElement</w:t>
      </w:r>
      <w:proofErr w:type="spellEnd"/>
      <w:r>
        <w:rPr>
          <w:rFonts w:ascii="Arial" w:hAnsi="Arial" w:cs="Arial"/>
          <w:color w:val="2A2A2A"/>
          <w:sz w:val="34"/>
          <w:szCs w:val="34"/>
          <w:u w:color="275570"/>
        </w:rPr>
        <w:t>?</w:t>
      </w:r>
    </w:p>
    <w:p w14:paraId="1EB76379"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7C6FDA84" w14:textId="77777777" w:rsidR="00224A80" w:rsidRDefault="00224A80" w:rsidP="00224A80">
      <w:pPr>
        <w:autoSpaceDE w:val="0"/>
        <w:autoSpaceDN w:val="0"/>
        <w:adjustRightInd w:val="0"/>
        <w:spacing w:after="300" w:line="480" w:lineRule="atLeast"/>
        <w:rPr>
          <w:rFonts w:ascii="Calibri" w:hAnsi="Calibri" w:cs="Calibri"/>
          <w:color w:val="EFEFEF"/>
          <w:sz w:val="32"/>
          <w:szCs w:val="32"/>
          <w:u w:color="275570"/>
        </w:rPr>
      </w:pPr>
      <w:r>
        <w:rPr>
          <w:rFonts w:ascii="Calibri" w:hAnsi="Calibri" w:cs="Calibri"/>
          <w:color w:val="EFEFEF"/>
          <w:sz w:val="32"/>
          <w:szCs w:val="32"/>
          <w:u w:color="275570"/>
        </w:rPr>
        <w:t>Published with </w:t>
      </w:r>
      <w:hyperlink r:id="rId27" w:history="1">
        <w:r>
          <w:rPr>
            <w:rFonts w:ascii="Calibri" w:hAnsi="Calibri" w:cs="Calibri"/>
            <w:color w:val="EFEFEF"/>
            <w:sz w:val="32"/>
            <w:szCs w:val="32"/>
            <w:u w:val="single" w:color="275570"/>
          </w:rPr>
          <w:t>GitHub Pages</w:t>
        </w:r>
      </w:hyperlink>
    </w:p>
    <w:p w14:paraId="1DCA92D1" w14:textId="77777777" w:rsidR="00224A80" w:rsidRDefault="00224A80" w:rsidP="00224A80">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 xml:space="preserve">Advanced Browser </w:t>
      </w:r>
      <w:proofErr w:type="spellStart"/>
      <w:r>
        <w:rPr>
          <w:rFonts w:ascii="Arial" w:hAnsi="Arial" w:cs="Arial"/>
          <w:b/>
          <w:bCs/>
          <w:color w:val="275570"/>
          <w:sz w:val="72"/>
          <w:szCs w:val="72"/>
          <w:u w:val="single" w:color="275570"/>
        </w:rPr>
        <w:t>Devtools</w:t>
      </w:r>
      <w:proofErr w:type="spellEnd"/>
    </w:p>
    <w:p w14:paraId="7F6F147E"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Lesson Duration: 20 minutes</w:t>
      </w:r>
    </w:p>
    <w:p w14:paraId="63722B4B" w14:textId="77777777" w:rsidR="00224A80" w:rsidRDefault="00224A80" w:rsidP="00224A8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2DF3D076" w14:textId="77777777" w:rsidR="00224A80" w:rsidRDefault="00224A80" w:rsidP="00224A80">
      <w:pPr>
        <w:numPr>
          <w:ilvl w:val="0"/>
          <w:numId w:val="2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display data in the browser’s console with console.log and </w:t>
      </w:r>
      <w:proofErr w:type="spellStart"/>
      <w:proofErr w:type="gramStart"/>
      <w:r>
        <w:rPr>
          <w:rFonts w:ascii="Arial" w:hAnsi="Arial" w:cs="Arial"/>
          <w:color w:val="2A2A2A"/>
          <w:sz w:val="34"/>
          <w:szCs w:val="34"/>
          <w:u w:color="275570"/>
        </w:rPr>
        <w:t>console.table</w:t>
      </w:r>
      <w:proofErr w:type="spellEnd"/>
      <w:proofErr w:type="gramEnd"/>
    </w:p>
    <w:p w14:paraId="7D910E23" w14:textId="77777777" w:rsidR="00224A80" w:rsidRDefault="00224A80" w:rsidP="00224A80">
      <w:pPr>
        <w:numPr>
          <w:ilvl w:val="0"/>
          <w:numId w:val="2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Chrome Dev Tools Network to view assets being loaded by a webpage</w:t>
      </w:r>
    </w:p>
    <w:p w14:paraId="40D85BA9" w14:textId="77777777" w:rsidR="00224A80" w:rsidRDefault="00224A80" w:rsidP="00224A80">
      <w:pPr>
        <w:numPr>
          <w:ilvl w:val="0"/>
          <w:numId w:val="2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Chrome Dev Tools Debugger to step through running code</w:t>
      </w:r>
    </w:p>
    <w:p w14:paraId="4741417A"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To help us with our JavaScript development, we should familiarise ourselves with some of the more advanced features of the development tools that are built </w:t>
      </w:r>
      <w:proofErr w:type="gramStart"/>
      <w:r>
        <w:rPr>
          <w:rFonts w:ascii="Arial" w:hAnsi="Arial" w:cs="Arial"/>
          <w:color w:val="2A2A2A"/>
          <w:sz w:val="34"/>
          <w:szCs w:val="34"/>
          <w:u w:color="275570"/>
        </w:rPr>
        <w:t>in to</w:t>
      </w:r>
      <w:proofErr w:type="gramEnd"/>
      <w:r>
        <w:rPr>
          <w:rFonts w:ascii="Arial" w:hAnsi="Arial" w:cs="Arial"/>
          <w:color w:val="2A2A2A"/>
          <w:sz w:val="34"/>
          <w:szCs w:val="34"/>
          <w:u w:color="275570"/>
        </w:rPr>
        <w:t xml:space="preserve"> our web browser.</w:t>
      </w:r>
    </w:p>
    <w:p w14:paraId="2D79D26B" w14:textId="77777777" w:rsidR="00224A80" w:rsidRDefault="00224A80" w:rsidP="00224A80">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console</w:t>
      </w:r>
    </w:p>
    <w:p w14:paraId="358A1855"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start by taking a look at the browser’s console.</w:t>
      </w:r>
    </w:p>
    <w:p w14:paraId="0DD436F8"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We have seen that we can pass more than one argument to console.log. The console will concatenate them into a single string, with a space in-between them.</w:t>
      </w:r>
    </w:p>
    <w:p w14:paraId="214D838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js</w:t>
      </w:r>
      <w:proofErr w:type="spellEnd"/>
      <w:r>
        <w:rPr>
          <w:rFonts w:ascii="Arial" w:hAnsi="Arial" w:cs="Arial"/>
          <w:i/>
          <w:iCs/>
          <w:color w:val="243E3E"/>
          <w:sz w:val="33"/>
          <w:szCs w:val="33"/>
          <w:u w:color="275570"/>
        </w:rPr>
        <w:t>/app.js</w:t>
      </w:r>
    </w:p>
    <w:p w14:paraId="35BB140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64FB34E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.addEventListener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DOMContentLoaded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w:t>
      </w:r>
    </w:p>
    <w:p w14:paraId="1429EAF3"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answer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w:t>
      </w:r>
      <w:r>
        <w:rPr>
          <w:rFonts w:ascii="Arial" w:hAnsi="Arial" w:cs="Arial"/>
          <w:color w:val="2A2A2A"/>
          <w:sz w:val="33"/>
          <w:szCs w:val="33"/>
          <w:u w:color="275570"/>
        </w:rPr>
        <w:t>;</w:t>
      </w:r>
    </w:p>
    <w:p w14:paraId="27271C0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gramStart"/>
      <w:r>
        <w:rPr>
          <w:rFonts w:ascii="Arial" w:hAnsi="Arial" w:cs="Arial"/>
          <w:color w:val="2A2A2A"/>
          <w:sz w:val="33"/>
          <w:szCs w:val="33"/>
          <w:u w:color="275570"/>
        </w:rPr>
        <w:t>console.log(</w:t>
      </w:r>
      <w:proofErr w:type="gramEnd"/>
      <w:r>
        <w:rPr>
          <w:rFonts w:ascii="Arial" w:hAnsi="Arial" w:cs="Arial"/>
          <w:color w:val="2A2A2A"/>
          <w:sz w:val="33"/>
          <w:szCs w:val="33"/>
          <w:u w:color="275570"/>
        </w:rPr>
        <w:t>"</w:t>
      </w:r>
      <w:r>
        <w:rPr>
          <w:rFonts w:ascii="Arial" w:hAnsi="Arial" w:cs="Arial"/>
          <w:color w:val="D20035"/>
          <w:sz w:val="33"/>
          <w:szCs w:val="33"/>
          <w:u w:color="275570"/>
        </w:rPr>
        <w:t xml:space="preserve">The answer is </w:t>
      </w:r>
      <w:r>
        <w:rPr>
          <w:rFonts w:ascii="Arial" w:hAnsi="Arial" w:cs="Arial"/>
          <w:color w:val="2A2A2A"/>
          <w:sz w:val="33"/>
          <w:szCs w:val="33"/>
          <w:u w:color="275570"/>
        </w:rPr>
        <w:t>", answer);</w:t>
      </w:r>
    </w:p>
    <w:p w14:paraId="226A474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23C49E0"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also format arrays and objects nicely, using </w:t>
      </w:r>
      <w:proofErr w:type="spellStart"/>
      <w:proofErr w:type="gramStart"/>
      <w:r>
        <w:rPr>
          <w:rFonts w:ascii="Arial" w:hAnsi="Arial" w:cs="Arial"/>
          <w:color w:val="2A2A2A"/>
          <w:sz w:val="34"/>
          <w:szCs w:val="34"/>
          <w:u w:color="275570"/>
        </w:rPr>
        <w:t>console.table</w:t>
      </w:r>
      <w:proofErr w:type="spellEnd"/>
      <w:proofErr w:type="gramEnd"/>
      <w:r>
        <w:rPr>
          <w:rFonts w:ascii="Arial" w:hAnsi="Arial" w:cs="Arial"/>
          <w:color w:val="2A2A2A"/>
          <w:sz w:val="34"/>
          <w:szCs w:val="34"/>
          <w:u w:color="275570"/>
        </w:rPr>
        <w:t>().</w:t>
      </w:r>
    </w:p>
    <w:p w14:paraId="3DEAF83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js</w:t>
      </w:r>
      <w:proofErr w:type="spellEnd"/>
      <w:r>
        <w:rPr>
          <w:rFonts w:ascii="Arial" w:hAnsi="Arial" w:cs="Arial"/>
          <w:i/>
          <w:iCs/>
          <w:color w:val="243E3E"/>
          <w:sz w:val="33"/>
          <w:szCs w:val="33"/>
          <w:u w:color="275570"/>
        </w:rPr>
        <w:t>/app.js</w:t>
      </w:r>
    </w:p>
    <w:p w14:paraId="7A41D1D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4A1B055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.addEventListener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DOMContentLoaded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w:t>
      </w:r>
    </w:p>
    <w:p w14:paraId="09A96A6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i/>
          <w:iCs/>
          <w:color w:val="243E3E"/>
          <w:sz w:val="33"/>
          <w:szCs w:val="33"/>
          <w:u w:color="275570"/>
        </w:rPr>
        <w:t>// ...</w:t>
      </w:r>
    </w:p>
    <w:p w14:paraId="4362911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fruits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apple</w:t>
      </w:r>
      <w:r>
        <w:rPr>
          <w:rFonts w:ascii="Arial" w:hAnsi="Arial" w:cs="Arial"/>
          <w:color w:val="2A2A2A"/>
          <w:sz w:val="33"/>
          <w:szCs w:val="33"/>
          <w:u w:color="275570"/>
        </w:rPr>
        <w:t>", "</w:t>
      </w:r>
      <w:r>
        <w:rPr>
          <w:rFonts w:ascii="Arial" w:hAnsi="Arial" w:cs="Arial"/>
          <w:color w:val="D20035"/>
          <w:sz w:val="33"/>
          <w:szCs w:val="33"/>
          <w:u w:color="275570"/>
        </w:rPr>
        <w:t>orange</w:t>
      </w:r>
      <w:r>
        <w:rPr>
          <w:rFonts w:ascii="Arial" w:hAnsi="Arial" w:cs="Arial"/>
          <w:color w:val="2A2A2A"/>
          <w:sz w:val="33"/>
          <w:szCs w:val="33"/>
          <w:u w:color="275570"/>
        </w:rPr>
        <w:t>", "</w:t>
      </w:r>
      <w:r>
        <w:rPr>
          <w:rFonts w:ascii="Arial" w:hAnsi="Arial" w:cs="Arial"/>
          <w:color w:val="D20035"/>
          <w:sz w:val="33"/>
          <w:szCs w:val="33"/>
          <w:u w:color="275570"/>
        </w:rPr>
        <w:t>banana</w:t>
      </w:r>
      <w:r>
        <w:rPr>
          <w:rFonts w:ascii="Arial" w:hAnsi="Arial" w:cs="Arial"/>
          <w:color w:val="2A2A2A"/>
          <w:sz w:val="33"/>
          <w:szCs w:val="33"/>
          <w:u w:color="275570"/>
        </w:rPr>
        <w:t>"];</w:t>
      </w:r>
    </w:p>
    <w:p w14:paraId="3764B2E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proofErr w:type="gramStart"/>
      <w:r>
        <w:rPr>
          <w:rFonts w:ascii="Arial" w:hAnsi="Arial" w:cs="Arial"/>
          <w:color w:val="2A2A2A"/>
          <w:sz w:val="33"/>
          <w:szCs w:val="33"/>
          <w:u w:color="275570"/>
        </w:rPr>
        <w:t>console.table</w:t>
      </w:r>
      <w:proofErr w:type="spellEnd"/>
      <w:proofErr w:type="gramEnd"/>
      <w:r>
        <w:rPr>
          <w:rFonts w:ascii="Arial" w:hAnsi="Arial" w:cs="Arial"/>
          <w:color w:val="2A2A2A"/>
          <w:sz w:val="33"/>
          <w:szCs w:val="33"/>
          <w:u w:color="275570"/>
        </w:rPr>
        <w:t>(fruits);</w:t>
      </w:r>
    </w:p>
    <w:p w14:paraId="2D307E2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386421B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person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746D4B6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2A2A2A"/>
          <w:sz w:val="33"/>
          <w:szCs w:val="33"/>
          <w:u w:color="275570"/>
        </w:rPr>
        <w:tab/>
      </w:r>
      <w:r>
        <w:rPr>
          <w:rFonts w:ascii="Arial" w:hAnsi="Arial" w:cs="Arial"/>
          <w:color w:val="0E6E6D"/>
          <w:sz w:val="33"/>
          <w:szCs w:val="33"/>
          <w:u w:color="275570"/>
        </w:rPr>
        <w:t>name</w:t>
      </w:r>
      <w:r>
        <w:rPr>
          <w:rFonts w:ascii="Arial" w:hAnsi="Arial" w:cs="Arial"/>
          <w:color w:val="2A2A2A"/>
          <w:sz w:val="33"/>
          <w:szCs w:val="33"/>
          <w:u w:color="275570"/>
        </w:rPr>
        <w:t>: "</w:t>
      </w:r>
      <w:r>
        <w:rPr>
          <w:rFonts w:ascii="Arial" w:hAnsi="Arial" w:cs="Arial"/>
          <w:color w:val="D20035"/>
          <w:sz w:val="33"/>
          <w:szCs w:val="33"/>
          <w:u w:color="275570"/>
        </w:rPr>
        <w:t>Jane</w:t>
      </w:r>
      <w:r>
        <w:rPr>
          <w:rFonts w:ascii="Arial" w:hAnsi="Arial" w:cs="Arial"/>
          <w:color w:val="2A2A2A"/>
          <w:sz w:val="33"/>
          <w:szCs w:val="33"/>
          <w:u w:color="275570"/>
        </w:rPr>
        <w:t>",</w:t>
      </w:r>
    </w:p>
    <w:p w14:paraId="1FF1BE6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2A2A2A"/>
          <w:sz w:val="33"/>
          <w:szCs w:val="33"/>
          <w:u w:color="275570"/>
        </w:rPr>
        <w:tab/>
      </w:r>
      <w:r>
        <w:rPr>
          <w:rFonts w:ascii="Arial" w:hAnsi="Arial" w:cs="Arial"/>
          <w:color w:val="0E6E6D"/>
          <w:sz w:val="33"/>
          <w:szCs w:val="33"/>
          <w:u w:color="275570"/>
        </w:rPr>
        <w:t>age</w:t>
      </w:r>
      <w:r>
        <w:rPr>
          <w:rFonts w:ascii="Arial" w:hAnsi="Arial" w:cs="Arial"/>
          <w:color w:val="2A2A2A"/>
          <w:sz w:val="33"/>
          <w:szCs w:val="33"/>
          <w:u w:color="275570"/>
        </w:rPr>
        <w:t xml:space="preserve">: </w:t>
      </w:r>
      <w:r>
        <w:rPr>
          <w:rFonts w:ascii="Arial" w:hAnsi="Arial" w:cs="Arial"/>
          <w:color w:val="118987"/>
          <w:sz w:val="33"/>
          <w:szCs w:val="33"/>
          <w:u w:color="275570"/>
        </w:rPr>
        <w:t>40</w:t>
      </w:r>
    </w:p>
    <w:p w14:paraId="18223A2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w:t>
      </w:r>
    </w:p>
    <w:p w14:paraId="741CCD1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proofErr w:type="gramStart"/>
      <w:r>
        <w:rPr>
          <w:rFonts w:ascii="Arial" w:hAnsi="Arial" w:cs="Arial"/>
          <w:color w:val="2A2A2A"/>
          <w:sz w:val="33"/>
          <w:szCs w:val="33"/>
          <w:u w:color="275570"/>
        </w:rPr>
        <w:t>console.table</w:t>
      </w:r>
      <w:proofErr w:type="spellEnd"/>
      <w:proofErr w:type="gramEnd"/>
      <w:r>
        <w:rPr>
          <w:rFonts w:ascii="Arial" w:hAnsi="Arial" w:cs="Arial"/>
          <w:color w:val="2A2A2A"/>
          <w:sz w:val="33"/>
          <w:szCs w:val="33"/>
          <w:u w:color="275570"/>
        </w:rPr>
        <w:t>(person);</w:t>
      </w:r>
    </w:p>
    <w:p w14:paraId="0FF5DC88"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619FEC8" w14:textId="77777777" w:rsidR="00224A80" w:rsidRDefault="00224A80" w:rsidP="00224A8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Breakpoints</w:t>
      </w:r>
    </w:p>
    <w:p w14:paraId="0E503366"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While </w:t>
      </w:r>
      <w:proofErr w:type="spellStart"/>
      <w:proofErr w:type="gramStart"/>
      <w:r>
        <w:rPr>
          <w:rFonts w:ascii="Arial" w:hAnsi="Arial" w:cs="Arial"/>
          <w:color w:val="2A2A2A"/>
          <w:sz w:val="34"/>
          <w:szCs w:val="34"/>
          <w:u w:color="275570"/>
        </w:rPr>
        <w:t>console.loging</w:t>
      </w:r>
      <w:proofErr w:type="spellEnd"/>
      <w:proofErr w:type="gramEnd"/>
      <w:r>
        <w:rPr>
          <w:rFonts w:ascii="Arial" w:hAnsi="Arial" w:cs="Arial"/>
          <w:color w:val="2A2A2A"/>
          <w:sz w:val="34"/>
          <w:szCs w:val="34"/>
          <w:u w:color="275570"/>
        </w:rPr>
        <w:t xml:space="preserve"> information can be useful, it is often preferable to be able to step through our code line-by-line, checking the state of the program along the way.</w:t>
      </w:r>
    </w:p>
    <w:p w14:paraId="35D08362"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also use our developer tools as a debugger, just as we’ve done in other programming languages.</w:t>
      </w:r>
    </w:p>
    <w:p w14:paraId="1B4D0A57"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say that we have some complex logic we want to step through:</w:t>
      </w:r>
    </w:p>
    <w:p w14:paraId="759266D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js</w:t>
      </w:r>
      <w:proofErr w:type="spellEnd"/>
      <w:r>
        <w:rPr>
          <w:rFonts w:ascii="Arial" w:hAnsi="Arial" w:cs="Arial"/>
          <w:i/>
          <w:iCs/>
          <w:color w:val="243E3E"/>
          <w:sz w:val="33"/>
          <w:szCs w:val="33"/>
          <w:u w:color="275570"/>
        </w:rPr>
        <w:t>/app.js</w:t>
      </w:r>
    </w:p>
    <w:p w14:paraId="0C816CDB"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5C39BA24"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.addEventListener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DOMContentLoaded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w:t>
      </w:r>
    </w:p>
    <w:p w14:paraId="2DA6D3D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i/>
          <w:iCs/>
          <w:color w:val="243E3E"/>
          <w:sz w:val="33"/>
          <w:szCs w:val="33"/>
          <w:u w:color="275570"/>
        </w:rPr>
        <w:t>// ...</w:t>
      </w:r>
    </w:p>
    <w:p w14:paraId="7419B3F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let</w:t>
      </w:r>
      <w:r>
        <w:rPr>
          <w:rFonts w:ascii="Arial" w:hAnsi="Arial" w:cs="Arial"/>
          <w:color w:val="2A2A2A"/>
          <w:sz w:val="33"/>
          <w:szCs w:val="33"/>
          <w:u w:color="275570"/>
        </w:rPr>
        <w:t xml:space="preserve"> number1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5</w:t>
      </w:r>
      <w:r>
        <w:rPr>
          <w:rFonts w:ascii="Arial" w:hAnsi="Arial" w:cs="Arial"/>
          <w:color w:val="2A2A2A"/>
          <w:sz w:val="33"/>
          <w:szCs w:val="33"/>
          <w:u w:color="275570"/>
        </w:rPr>
        <w:t>;</w:t>
      </w:r>
    </w:p>
    <w:p w14:paraId="191B362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 xml:space="preserve">number1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10</w:t>
      </w:r>
      <w:r>
        <w:rPr>
          <w:rFonts w:ascii="Arial" w:hAnsi="Arial" w:cs="Arial"/>
          <w:color w:val="2A2A2A"/>
          <w:sz w:val="33"/>
          <w:szCs w:val="33"/>
          <w:u w:color="275570"/>
        </w:rPr>
        <w:t>;</w:t>
      </w:r>
    </w:p>
    <w:p w14:paraId="43F8201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number2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20</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number1;</w:t>
      </w:r>
    </w:p>
    <w:p w14:paraId="20F43AF2"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number3 </w:t>
      </w:r>
      <w:r>
        <w:rPr>
          <w:rFonts w:ascii="Arial" w:hAnsi="Arial" w:cs="Arial"/>
          <w:b/>
          <w:bCs/>
          <w:color w:val="000000"/>
          <w:sz w:val="33"/>
          <w:szCs w:val="33"/>
          <w:u w:color="275570"/>
        </w:rPr>
        <w:t>=</w:t>
      </w:r>
      <w:r>
        <w:rPr>
          <w:rFonts w:ascii="Arial" w:hAnsi="Arial" w:cs="Arial"/>
          <w:color w:val="2A2A2A"/>
          <w:sz w:val="33"/>
          <w:szCs w:val="33"/>
          <w:u w:color="275570"/>
        </w:rPr>
        <w:t xml:space="preserve"> number2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10</w:t>
      </w:r>
      <w:r>
        <w:rPr>
          <w:rFonts w:ascii="Arial" w:hAnsi="Arial" w:cs="Arial"/>
          <w:color w:val="2A2A2A"/>
          <w:sz w:val="33"/>
          <w:szCs w:val="33"/>
          <w:u w:color="275570"/>
        </w:rPr>
        <w:t>;</w:t>
      </w:r>
    </w:p>
    <w:p w14:paraId="548623EA"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91CA538"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step through this program line by line, by using the debugger statement.</w:t>
      </w:r>
    </w:p>
    <w:p w14:paraId="1AFB2DB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js</w:t>
      </w:r>
      <w:proofErr w:type="spellEnd"/>
      <w:r>
        <w:rPr>
          <w:rFonts w:ascii="Arial" w:hAnsi="Arial" w:cs="Arial"/>
          <w:i/>
          <w:iCs/>
          <w:color w:val="243E3E"/>
          <w:sz w:val="33"/>
          <w:szCs w:val="33"/>
          <w:u w:color="275570"/>
        </w:rPr>
        <w:t>/app.js</w:t>
      </w:r>
    </w:p>
    <w:p w14:paraId="3114725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787305F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.addEventListener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DOMContentLoaded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w:t>
      </w:r>
    </w:p>
    <w:p w14:paraId="6FB89B7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i/>
          <w:iCs/>
          <w:color w:val="243E3E"/>
          <w:sz w:val="33"/>
          <w:szCs w:val="33"/>
          <w:u w:color="275570"/>
        </w:rPr>
        <w:t>// ...</w:t>
      </w:r>
    </w:p>
    <w:p w14:paraId="1830E9B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debugger</w:t>
      </w:r>
      <w:r>
        <w:rPr>
          <w:rFonts w:ascii="Arial" w:hAnsi="Arial" w:cs="Arial"/>
          <w:color w:val="2A2A2A"/>
          <w:sz w:val="33"/>
          <w:szCs w:val="33"/>
          <w:u w:color="275570"/>
        </w:rPr>
        <w:t xml:space="preserve">; </w:t>
      </w:r>
      <w:r>
        <w:rPr>
          <w:rFonts w:ascii="Arial" w:hAnsi="Arial" w:cs="Arial"/>
          <w:i/>
          <w:iCs/>
          <w:color w:val="243E3E"/>
          <w:sz w:val="33"/>
          <w:szCs w:val="33"/>
          <w:u w:color="275570"/>
        </w:rPr>
        <w:t>// Added</w:t>
      </w:r>
    </w:p>
    <w:p w14:paraId="2781ED77"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let</w:t>
      </w:r>
      <w:r>
        <w:rPr>
          <w:rFonts w:ascii="Arial" w:hAnsi="Arial" w:cs="Arial"/>
          <w:color w:val="2A2A2A"/>
          <w:sz w:val="33"/>
          <w:szCs w:val="33"/>
          <w:u w:color="275570"/>
        </w:rPr>
        <w:t xml:space="preserve"> number1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5</w:t>
      </w:r>
      <w:r>
        <w:rPr>
          <w:rFonts w:ascii="Arial" w:hAnsi="Arial" w:cs="Arial"/>
          <w:color w:val="2A2A2A"/>
          <w:sz w:val="33"/>
          <w:szCs w:val="33"/>
          <w:u w:color="275570"/>
        </w:rPr>
        <w:t>;</w:t>
      </w:r>
    </w:p>
    <w:p w14:paraId="3E7FB09E"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 xml:space="preserve">number1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10</w:t>
      </w:r>
      <w:r>
        <w:rPr>
          <w:rFonts w:ascii="Arial" w:hAnsi="Arial" w:cs="Arial"/>
          <w:color w:val="2A2A2A"/>
          <w:sz w:val="33"/>
          <w:szCs w:val="33"/>
          <w:u w:color="275570"/>
        </w:rPr>
        <w:t>;</w:t>
      </w:r>
    </w:p>
    <w:p w14:paraId="43A774B1"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number2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20</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number1;</w:t>
      </w:r>
    </w:p>
    <w:p w14:paraId="0A34753C"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number3 </w:t>
      </w:r>
      <w:r>
        <w:rPr>
          <w:rFonts w:ascii="Arial" w:hAnsi="Arial" w:cs="Arial"/>
          <w:b/>
          <w:bCs/>
          <w:color w:val="000000"/>
          <w:sz w:val="33"/>
          <w:szCs w:val="33"/>
          <w:u w:color="275570"/>
        </w:rPr>
        <w:t>=</w:t>
      </w:r>
      <w:r>
        <w:rPr>
          <w:rFonts w:ascii="Arial" w:hAnsi="Arial" w:cs="Arial"/>
          <w:color w:val="2A2A2A"/>
          <w:sz w:val="33"/>
          <w:szCs w:val="33"/>
          <w:u w:color="275570"/>
        </w:rPr>
        <w:t xml:space="preserve"> number2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10</w:t>
      </w:r>
      <w:r>
        <w:rPr>
          <w:rFonts w:ascii="Arial" w:hAnsi="Arial" w:cs="Arial"/>
          <w:color w:val="2A2A2A"/>
          <w:sz w:val="33"/>
          <w:szCs w:val="33"/>
          <w:u w:color="275570"/>
        </w:rPr>
        <w:t>;</w:t>
      </w:r>
    </w:p>
    <w:p w14:paraId="1982247D"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0BE90E6"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when the program executes, we should see the browser window appear to “freeze” when it hits the debugger; line.</w:t>
      </w:r>
    </w:p>
    <w:p w14:paraId="19C997F5"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p>
    <w:p w14:paraId="65D741A8"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use the arrows to step through our code line by line. Notice that the values of the variables in the Scope pane change as we step through. We can also execute code in the console, and when we do, we’ll have access to the same variables that we would have at that point in our program.</w:t>
      </w:r>
    </w:p>
    <w:p w14:paraId="0DFEB7F4" w14:textId="77777777" w:rsidR="00224A80" w:rsidRDefault="00224A80" w:rsidP="00224A8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DOM Breakpoints</w:t>
      </w:r>
    </w:p>
    <w:p w14:paraId="7FE3D105"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Sometimes, it can be hard to tell </w:t>
      </w:r>
      <w:r>
        <w:rPr>
          <w:rFonts w:ascii="Arial" w:hAnsi="Arial" w:cs="Arial"/>
          <w:i/>
          <w:iCs/>
          <w:color w:val="2A2A2A"/>
          <w:sz w:val="34"/>
          <w:szCs w:val="34"/>
          <w:u w:color="275570"/>
        </w:rPr>
        <w:t>what</w:t>
      </w:r>
      <w:r>
        <w:rPr>
          <w:rFonts w:ascii="Arial" w:hAnsi="Arial" w:cs="Arial"/>
          <w:color w:val="2A2A2A"/>
          <w:sz w:val="34"/>
          <w:szCs w:val="34"/>
          <w:u w:color="275570"/>
        </w:rPr>
        <w:t> is modifying the DOM, especially as our programs grow in size. We can set DOM breakpoints to give us more information about why the DOM is changing.</w:t>
      </w:r>
    </w:p>
    <w:p w14:paraId="61D6B4A9"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Let’s set a DOM breakpoint by right-clicking the &lt;body&gt; tag within our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Next, we’re going to select “Break on…” &gt; “Attribute Modifications”.</w:t>
      </w:r>
    </w:p>
    <w:p w14:paraId="04DD9D60"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we’re going to add the following code to our JavaScript file. This should add a new class to the &lt;body&gt; tag after three seconds:</w:t>
      </w:r>
    </w:p>
    <w:p w14:paraId="44EB278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js</w:t>
      </w:r>
      <w:proofErr w:type="spellEnd"/>
      <w:r>
        <w:rPr>
          <w:rFonts w:ascii="Arial" w:hAnsi="Arial" w:cs="Arial"/>
          <w:i/>
          <w:iCs/>
          <w:color w:val="243E3E"/>
          <w:sz w:val="33"/>
          <w:szCs w:val="33"/>
          <w:u w:color="275570"/>
        </w:rPr>
        <w:t>/app.js</w:t>
      </w:r>
    </w:p>
    <w:p w14:paraId="0C57E346"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
    <w:p w14:paraId="22B6B29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0E72A4"/>
          <w:sz w:val="33"/>
          <w:szCs w:val="33"/>
          <w:u w:color="275570"/>
        </w:rPr>
        <w:lastRenderedPageBreak/>
        <w:t>document</w:t>
      </w:r>
      <w:r>
        <w:rPr>
          <w:rFonts w:ascii="Arial" w:hAnsi="Arial" w:cs="Arial"/>
          <w:color w:val="2A2A2A"/>
          <w:sz w:val="33"/>
          <w:szCs w:val="33"/>
          <w:u w:color="275570"/>
        </w:rPr>
        <w:t>.addEventListener</w:t>
      </w:r>
      <w:proofErr w:type="spellEnd"/>
      <w:proofErr w:type="gramEnd"/>
      <w:r>
        <w:rPr>
          <w:rFonts w:ascii="Arial" w:hAnsi="Arial" w:cs="Arial"/>
          <w:color w:val="2A2A2A"/>
          <w:sz w:val="33"/>
          <w:szCs w:val="33"/>
          <w:u w:color="275570"/>
        </w:rPr>
        <w:t>("</w:t>
      </w:r>
      <w:proofErr w:type="spellStart"/>
      <w:r>
        <w:rPr>
          <w:rFonts w:ascii="Arial" w:hAnsi="Arial" w:cs="Arial"/>
          <w:color w:val="D20035"/>
          <w:sz w:val="33"/>
          <w:szCs w:val="33"/>
          <w:u w:color="275570"/>
        </w:rPr>
        <w:t>DOMContentLoaded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 {</w:t>
      </w:r>
    </w:p>
    <w:p w14:paraId="55EF4E7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i/>
          <w:iCs/>
          <w:color w:val="243E3E"/>
          <w:sz w:val="33"/>
          <w:szCs w:val="33"/>
          <w:u w:color="275570"/>
        </w:rPr>
        <w:t>// ...</w:t>
      </w:r>
    </w:p>
    <w:p w14:paraId="58A1D065"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spellStart"/>
      <w:r>
        <w:rPr>
          <w:rFonts w:ascii="Arial" w:hAnsi="Arial" w:cs="Arial"/>
          <w:color w:val="2A2A2A"/>
          <w:sz w:val="33"/>
          <w:szCs w:val="33"/>
          <w:u w:color="275570"/>
        </w:rPr>
        <w:t>setTimeout</w:t>
      </w:r>
      <w:proofErr w:type="spellEnd"/>
      <w:r>
        <w:rPr>
          <w:rFonts w:ascii="Arial" w:hAnsi="Arial" w:cs="Arial"/>
          <w:color w:val="2A2A2A"/>
          <w:sz w:val="33"/>
          <w:szCs w:val="33"/>
          <w:u w:color="275570"/>
        </w:rPr>
        <w:t>(</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w:t>
      </w:r>
    </w:p>
    <w:p w14:paraId="52C49020"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2A2A2A"/>
          <w:sz w:val="33"/>
          <w:szCs w:val="33"/>
          <w:u w:color="275570"/>
        </w:rPr>
        <w:tab/>
      </w:r>
      <w:proofErr w:type="spellStart"/>
      <w:r>
        <w:rPr>
          <w:rFonts w:ascii="Arial" w:hAnsi="Arial" w:cs="Arial"/>
          <w:color w:val="0E72A4"/>
          <w:sz w:val="33"/>
          <w:szCs w:val="33"/>
          <w:u w:color="275570"/>
        </w:rPr>
        <w:t>document</w:t>
      </w:r>
      <w:r>
        <w:rPr>
          <w:rFonts w:ascii="Arial" w:hAnsi="Arial" w:cs="Arial"/>
          <w:color w:val="2A2A2A"/>
          <w:sz w:val="33"/>
          <w:szCs w:val="33"/>
          <w:u w:color="275570"/>
        </w:rPr>
        <w:t>.body.classList.add</w:t>
      </w:r>
      <w:proofErr w:type="spellEnd"/>
      <w:r>
        <w:rPr>
          <w:rFonts w:ascii="Arial" w:hAnsi="Arial" w:cs="Arial"/>
          <w:color w:val="2A2A2A"/>
          <w:sz w:val="33"/>
          <w:szCs w:val="33"/>
          <w:u w:color="275570"/>
        </w:rPr>
        <w:t>("</w:t>
      </w:r>
      <w:proofErr w:type="spellStart"/>
      <w:r>
        <w:rPr>
          <w:rFonts w:ascii="Arial" w:hAnsi="Arial" w:cs="Arial"/>
          <w:color w:val="D20035"/>
          <w:sz w:val="33"/>
          <w:szCs w:val="33"/>
          <w:u w:color="275570"/>
        </w:rPr>
        <w:t>lightblue</w:t>
      </w:r>
      <w:proofErr w:type="spellEnd"/>
      <w:r>
        <w:rPr>
          <w:rFonts w:ascii="Arial" w:hAnsi="Arial" w:cs="Arial"/>
          <w:color w:val="2A2A2A"/>
          <w:sz w:val="33"/>
          <w:szCs w:val="33"/>
          <w:u w:color="275570"/>
        </w:rPr>
        <w:t>");</w:t>
      </w:r>
    </w:p>
    <w:p w14:paraId="59DA08DF"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 xml:space="preserve">}, </w:t>
      </w:r>
      <w:r>
        <w:rPr>
          <w:rFonts w:ascii="Arial" w:hAnsi="Arial" w:cs="Arial"/>
          <w:color w:val="118987"/>
          <w:sz w:val="33"/>
          <w:szCs w:val="33"/>
          <w:u w:color="275570"/>
        </w:rPr>
        <w:t>3000</w:t>
      </w:r>
      <w:r>
        <w:rPr>
          <w:rFonts w:ascii="Arial" w:hAnsi="Arial" w:cs="Arial"/>
          <w:color w:val="2A2A2A"/>
          <w:sz w:val="33"/>
          <w:szCs w:val="33"/>
          <w:u w:color="275570"/>
        </w:rPr>
        <w:t>);</w:t>
      </w:r>
    </w:p>
    <w:p w14:paraId="1C932669" w14:textId="77777777" w:rsidR="00224A80" w:rsidRDefault="00224A80" w:rsidP="00224A8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43543FD"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this code is about to execute, the breakpoint kicks in, allowing us to tell what’s going on inside our programs. We can also break when the element’s children would be added, changed, or removed (“subtree modification”), or when the element itself would be removed (“node removal”).</w:t>
      </w:r>
    </w:p>
    <w:p w14:paraId="1A7E2372"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remove a DOM breakpoint, right-click on the same element, and remove the breakpoint you set.</w:t>
      </w:r>
    </w:p>
    <w:p w14:paraId="74227A6B" w14:textId="77777777" w:rsidR="00224A80" w:rsidRDefault="00224A80" w:rsidP="00224A8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Network Tab</w:t>
      </w:r>
    </w:p>
    <w:p w14:paraId="69BF48F0"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Finally, let’s look at another developer tool that can be useful when we’re debugging problems, the Network tab. The Network tab displays information about all of the resources that our page needs to display itself.</w:t>
      </w:r>
    </w:p>
    <w:p w14:paraId="6A5E18F2" w14:textId="77777777" w:rsidR="00224A80" w:rsidRDefault="00224A80" w:rsidP="00224A8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Loaded Resources</w:t>
      </w:r>
    </w:p>
    <w:p w14:paraId="36EFDC1F"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see information about all the individual requests and responses for our images, CSS, and JavaScript files, among others.</w:t>
      </w:r>
    </w:p>
    <w:p w14:paraId="2ADC73CB"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the Network tab we can see that index.html, app.js and style.css. If we commented out the &lt;script&gt; tag that loads app.js in index.html, the JavaScript wouldn’t be run.</w:t>
      </w:r>
    </w:p>
    <w:p w14:paraId="6653071D"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proofErr w:type="gramStart"/>
      <w:r>
        <w:rPr>
          <w:rFonts w:ascii="Arial" w:hAnsi="Arial" w:cs="Arial"/>
          <w:b/>
          <w:bCs/>
          <w:color w:val="2A2A2A"/>
          <w:sz w:val="33"/>
          <w:szCs w:val="33"/>
          <w:u w:color="275570"/>
        </w:rPr>
        <w:lastRenderedPageBreak/>
        <w:t>&lt;!--</w:t>
      </w:r>
      <w:proofErr w:type="gramEnd"/>
      <w:r>
        <w:rPr>
          <w:rFonts w:ascii="Arial" w:hAnsi="Arial" w:cs="Arial"/>
          <w:b/>
          <w:bCs/>
          <w:color w:val="2A2A2A"/>
          <w:sz w:val="33"/>
          <w:szCs w:val="33"/>
          <w:u w:color="275570"/>
        </w:rPr>
        <w:t xml:space="preserve"> index.html  --&gt;</w:t>
      </w:r>
    </w:p>
    <w:p w14:paraId="1A44D19C"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p>
    <w:p w14:paraId="5D29FAA1"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&lt;!-- ... --&gt;</w:t>
      </w:r>
    </w:p>
    <w:p w14:paraId="2E80CBBB"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proofErr w:type="gramStart"/>
      <w:r>
        <w:rPr>
          <w:rFonts w:ascii="Arial" w:hAnsi="Arial" w:cs="Arial"/>
          <w:b/>
          <w:bCs/>
          <w:color w:val="2A2A2A"/>
          <w:sz w:val="33"/>
          <w:szCs w:val="33"/>
          <w:u w:color="275570"/>
        </w:rPr>
        <w:t>&lt;!--</w:t>
      </w:r>
      <w:proofErr w:type="gramEnd"/>
      <w:r>
        <w:rPr>
          <w:rFonts w:ascii="Arial" w:hAnsi="Arial" w:cs="Arial"/>
          <w:b/>
          <w:bCs/>
          <w:color w:val="2A2A2A"/>
          <w:sz w:val="33"/>
          <w:szCs w:val="33"/>
          <w:u w:color="275570"/>
        </w:rPr>
        <w:t xml:space="preserve"> &lt;script </w:t>
      </w:r>
      <w:proofErr w:type="spellStart"/>
      <w:r>
        <w:rPr>
          <w:rFonts w:ascii="Arial" w:hAnsi="Arial" w:cs="Arial"/>
          <w:b/>
          <w:bCs/>
          <w:color w:val="2A2A2A"/>
          <w:sz w:val="33"/>
          <w:szCs w:val="33"/>
          <w:u w:color="275570"/>
        </w:rPr>
        <w:t>src</w:t>
      </w:r>
      <w:proofErr w:type="spellEnd"/>
      <w:r>
        <w:rPr>
          <w:rFonts w:ascii="Arial" w:hAnsi="Arial" w:cs="Arial"/>
          <w:b/>
          <w:bCs/>
          <w:color w:val="2A2A2A"/>
          <w:sz w:val="33"/>
          <w:szCs w:val="33"/>
          <w:u w:color="275570"/>
        </w:rPr>
        <w:t>="</w:t>
      </w:r>
      <w:proofErr w:type="spellStart"/>
      <w:r>
        <w:rPr>
          <w:rFonts w:ascii="Arial" w:hAnsi="Arial" w:cs="Arial"/>
          <w:b/>
          <w:bCs/>
          <w:color w:val="2A2A2A"/>
          <w:sz w:val="33"/>
          <w:szCs w:val="33"/>
          <w:u w:color="275570"/>
        </w:rPr>
        <w:t>js</w:t>
      </w:r>
      <w:proofErr w:type="spellEnd"/>
      <w:r>
        <w:rPr>
          <w:rFonts w:ascii="Arial" w:hAnsi="Arial" w:cs="Arial"/>
          <w:b/>
          <w:bCs/>
          <w:color w:val="2A2A2A"/>
          <w:sz w:val="33"/>
          <w:szCs w:val="33"/>
          <w:u w:color="275570"/>
        </w:rPr>
        <w:t>/app.js"&gt;&lt;/script&gt;  --&gt; &lt;!-- MODIFIED --&gt;</w:t>
      </w:r>
    </w:p>
    <w:p w14:paraId="1E148539" w14:textId="77777777" w:rsidR="00224A80" w:rsidRDefault="00224A80" w:rsidP="00224A80">
      <w:pPr>
        <w:autoSpaceDE w:val="0"/>
        <w:autoSpaceDN w:val="0"/>
        <w:adjustRightInd w:val="0"/>
        <w:spacing w:line="480" w:lineRule="atLeast"/>
        <w:rPr>
          <w:rFonts w:ascii="Arial" w:hAnsi="Arial" w:cs="Arial"/>
          <w:b/>
          <w:bCs/>
          <w:color w:val="2A2A2A"/>
          <w:sz w:val="33"/>
          <w:szCs w:val="33"/>
          <w:u w:color="275570"/>
        </w:rPr>
      </w:pPr>
    </w:p>
    <w:p w14:paraId="1447AFB4"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filter the type of request by clicking on the relevant tab or typing in the ‘filter’ field.</w:t>
      </w:r>
    </w:p>
    <w:p w14:paraId="1D2C579F"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tab can be really helpful to diagnose whether files are loading or not. For example, if you aren’t seeing any styles applied, you can check to make sure that the response code for your stylesheet is 200, as it should be. If there is a problem with one of your files, it should be highlighted in red.</w:t>
      </w:r>
    </w:p>
    <w:p w14:paraId="492A3053"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Notice that we can click on any individual request to get more information about it, or the related response.</w:t>
      </w:r>
    </w:p>
    <w:p w14:paraId="728CB784" w14:textId="77777777" w:rsidR="00224A80" w:rsidRDefault="00224A80" w:rsidP="00224A8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Further Resources</w:t>
      </w:r>
    </w:p>
    <w:p w14:paraId="1B693B37" w14:textId="77777777" w:rsidR="00224A80" w:rsidRDefault="00224A80" w:rsidP="00224A80">
      <w:pPr>
        <w:numPr>
          <w:ilvl w:val="0"/>
          <w:numId w:val="5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hyperlink r:id="rId28" w:history="1">
        <w:r>
          <w:rPr>
            <w:rFonts w:ascii="Arial" w:hAnsi="Arial" w:cs="Arial"/>
            <w:color w:val="1262C5"/>
            <w:sz w:val="34"/>
            <w:szCs w:val="34"/>
            <w:u w:color="275570"/>
          </w:rPr>
          <w:t xml:space="preserve">Chrome </w:t>
        </w:r>
        <w:proofErr w:type="spellStart"/>
        <w:r>
          <w:rPr>
            <w:rFonts w:ascii="Arial" w:hAnsi="Arial" w:cs="Arial"/>
            <w:color w:val="1262C5"/>
            <w:sz w:val="34"/>
            <w:szCs w:val="34"/>
            <w:u w:color="275570"/>
          </w:rPr>
          <w:t>Devtools</w:t>
        </w:r>
        <w:proofErr w:type="spellEnd"/>
        <w:r>
          <w:rPr>
            <w:rFonts w:ascii="Arial" w:hAnsi="Arial" w:cs="Arial"/>
            <w:color w:val="1262C5"/>
            <w:sz w:val="34"/>
            <w:szCs w:val="34"/>
            <w:u w:color="275570"/>
          </w:rPr>
          <w:t xml:space="preserve"> Overview</w:t>
        </w:r>
      </w:hyperlink>
    </w:p>
    <w:p w14:paraId="2F1174FD" w14:textId="77777777" w:rsidR="00224A80" w:rsidRDefault="00224A80" w:rsidP="00224A80">
      <w:pPr>
        <w:numPr>
          <w:ilvl w:val="0"/>
          <w:numId w:val="5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hyperlink r:id="rId29" w:history="1">
        <w:r>
          <w:rPr>
            <w:rFonts w:ascii="Arial" w:hAnsi="Arial" w:cs="Arial"/>
            <w:color w:val="1262C5"/>
            <w:sz w:val="34"/>
            <w:szCs w:val="34"/>
            <w:u w:color="275570"/>
          </w:rPr>
          <w:t xml:space="preserve">Video: debugging using </w:t>
        </w:r>
        <w:proofErr w:type="spellStart"/>
        <w:r>
          <w:rPr>
            <w:rFonts w:ascii="Arial" w:hAnsi="Arial" w:cs="Arial"/>
            <w:color w:val="1262C5"/>
            <w:sz w:val="34"/>
            <w:szCs w:val="34"/>
            <w:u w:color="275570"/>
          </w:rPr>
          <w:t>devtools</w:t>
        </w:r>
        <w:proofErr w:type="spellEnd"/>
      </w:hyperlink>
    </w:p>
    <w:p w14:paraId="4BC1D6BD" w14:textId="77777777" w:rsidR="00224A80" w:rsidRDefault="00224A80" w:rsidP="00224A8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Conclusion</w:t>
      </w:r>
    </w:p>
    <w:p w14:paraId="6657FFC7" w14:textId="77777777" w:rsidR="00224A80" w:rsidRDefault="00224A80" w:rsidP="00224A8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have learnt a number of debugging tools including:</w:t>
      </w:r>
    </w:p>
    <w:p w14:paraId="58FC5D71" w14:textId="77777777" w:rsidR="00224A80" w:rsidRDefault="00224A80" w:rsidP="00224A80">
      <w:pPr>
        <w:numPr>
          <w:ilvl w:val="0"/>
          <w:numId w:val="5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Outputting data to the browser console with console.log and </w:t>
      </w:r>
      <w:proofErr w:type="spellStart"/>
      <w:proofErr w:type="gramStart"/>
      <w:r>
        <w:rPr>
          <w:rFonts w:ascii="Arial" w:hAnsi="Arial" w:cs="Arial"/>
          <w:color w:val="2A2A2A"/>
          <w:sz w:val="34"/>
          <w:szCs w:val="34"/>
          <w:u w:color="275570"/>
        </w:rPr>
        <w:t>console.table</w:t>
      </w:r>
      <w:proofErr w:type="spellEnd"/>
      <w:proofErr w:type="gramEnd"/>
    </w:p>
    <w:p w14:paraId="6499A452" w14:textId="77777777" w:rsidR="00224A80" w:rsidRDefault="00224A80" w:rsidP="00224A80">
      <w:pPr>
        <w:numPr>
          <w:ilvl w:val="0"/>
          <w:numId w:val="5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Chrome Dev Tools, which give us a range of debugging tools, such as breakpoints</w:t>
      </w:r>
    </w:p>
    <w:p w14:paraId="7541C9AF" w14:textId="77777777" w:rsidR="00224A80" w:rsidRDefault="00224A80" w:rsidP="00224A80">
      <w:pPr>
        <w:numPr>
          <w:ilvl w:val="0"/>
          <w:numId w:val="5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the network tab, where we can view more information about requests and loaded files</w:t>
      </w:r>
    </w:p>
    <w:p w14:paraId="0587AE4E"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Events</w:t>
      </w:r>
    </w:p>
    <w:p w14:paraId="4136ACBB"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Lesson Duration: 75 minutes</w:t>
      </w:r>
    </w:p>
    <w:p w14:paraId="698D4A95"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6C733641" w14:textId="77777777" w:rsidR="00224A80" w:rsidRDefault="00224A80" w:rsidP="00224A80">
      <w:pPr>
        <w:numPr>
          <w:ilvl w:val="0"/>
          <w:numId w:val="69"/>
        </w:numPr>
        <w:spacing w:after="240"/>
        <w:ind w:left="0"/>
        <w:textAlignment w:val="baseline"/>
        <w:rPr>
          <w:rFonts w:ascii="Arial" w:hAnsi="Arial" w:cs="Arial"/>
          <w:color w:val="373737"/>
          <w:sz w:val="26"/>
          <w:szCs w:val="26"/>
        </w:rPr>
      </w:pPr>
      <w:r>
        <w:rPr>
          <w:rFonts w:ascii="Arial" w:hAnsi="Arial" w:cs="Arial"/>
          <w:color w:val="373737"/>
          <w:sz w:val="26"/>
          <w:szCs w:val="26"/>
        </w:rPr>
        <w:t>Understand what an event-driven environment is</w:t>
      </w:r>
    </w:p>
    <w:p w14:paraId="1AF54CAF" w14:textId="77777777" w:rsidR="00224A80" w:rsidRDefault="00224A80" w:rsidP="00224A80">
      <w:pPr>
        <w:numPr>
          <w:ilvl w:val="0"/>
          <w:numId w:val="69"/>
        </w:numPr>
        <w:spacing w:after="240"/>
        <w:ind w:left="0"/>
        <w:textAlignment w:val="baseline"/>
        <w:rPr>
          <w:rFonts w:ascii="Arial" w:hAnsi="Arial" w:cs="Arial"/>
          <w:color w:val="373737"/>
          <w:sz w:val="26"/>
          <w:szCs w:val="26"/>
        </w:rPr>
      </w:pPr>
      <w:r>
        <w:rPr>
          <w:rFonts w:ascii="Arial" w:hAnsi="Arial" w:cs="Arial"/>
          <w:color w:val="373737"/>
          <w:sz w:val="26"/>
          <w:szCs w:val="26"/>
        </w:rPr>
        <w:t>Be able to add behaviour to an event</w:t>
      </w:r>
    </w:p>
    <w:p w14:paraId="4F8B8CCC" w14:textId="77777777" w:rsidR="00224A80" w:rsidRDefault="00224A80" w:rsidP="00224A80">
      <w:pPr>
        <w:numPr>
          <w:ilvl w:val="0"/>
          <w:numId w:val="69"/>
        </w:numPr>
        <w:spacing w:after="240"/>
        <w:ind w:left="0"/>
        <w:textAlignment w:val="baseline"/>
        <w:rPr>
          <w:rFonts w:ascii="Arial" w:hAnsi="Arial" w:cs="Arial"/>
          <w:color w:val="373737"/>
          <w:sz w:val="26"/>
          <w:szCs w:val="26"/>
        </w:rPr>
      </w:pPr>
      <w:r>
        <w:rPr>
          <w:rFonts w:ascii="Arial" w:hAnsi="Arial" w:cs="Arial"/>
          <w:color w:val="373737"/>
          <w:sz w:val="26"/>
          <w:szCs w:val="26"/>
        </w:rPr>
        <w:t>Know common event types</w:t>
      </w:r>
    </w:p>
    <w:p w14:paraId="37A542EE" w14:textId="77777777" w:rsidR="00224A80" w:rsidRDefault="00224A80" w:rsidP="00224A80">
      <w:pPr>
        <w:numPr>
          <w:ilvl w:val="0"/>
          <w:numId w:val="69"/>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Understand delayed execution of behaviour within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functions</w:t>
      </w:r>
    </w:p>
    <w:p w14:paraId="5A056F9D" w14:textId="77777777" w:rsidR="00224A80" w:rsidRDefault="00224A80" w:rsidP="00224A80">
      <w:pPr>
        <w:numPr>
          <w:ilvl w:val="0"/>
          <w:numId w:val="69"/>
        </w:numPr>
        <w:spacing w:after="240"/>
        <w:ind w:left="0"/>
        <w:textAlignment w:val="baseline"/>
        <w:rPr>
          <w:rFonts w:ascii="Arial" w:hAnsi="Arial" w:cs="Arial"/>
          <w:color w:val="373737"/>
          <w:sz w:val="26"/>
          <w:szCs w:val="26"/>
        </w:rPr>
      </w:pPr>
      <w:r>
        <w:rPr>
          <w:rFonts w:ascii="Arial" w:hAnsi="Arial" w:cs="Arial"/>
          <w:color w:val="373737"/>
          <w:sz w:val="26"/>
          <w:szCs w:val="26"/>
        </w:rPr>
        <w:t>Understand default behaviours in events, and know how to prevent it</w:t>
      </w:r>
    </w:p>
    <w:p w14:paraId="1D97BAFF"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p w14:paraId="60ED7DC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 a language, JavaScript follows a number of programming styles, or </w:t>
      </w:r>
      <w:r>
        <w:rPr>
          <w:rStyle w:val="Emphasis"/>
          <w:rFonts w:ascii="inherit" w:hAnsi="inherit" w:cs="Arial"/>
          <w:color w:val="373737"/>
          <w:sz w:val="26"/>
          <w:szCs w:val="26"/>
          <w:bdr w:val="none" w:sz="0" w:space="0" w:color="auto" w:frame="1"/>
        </w:rPr>
        <w:t>paradigms</w:t>
      </w:r>
      <w:r>
        <w:rPr>
          <w:rFonts w:ascii="Arial" w:hAnsi="Arial" w:cs="Arial"/>
          <w:color w:val="373737"/>
          <w:sz w:val="26"/>
          <w:szCs w:val="26"/>
        </w:rPr>
        <w:t>. One these paradigms is known as </w:t>
      </w:r>
      <w:r>
        <w:rPr>
          <w:rStyle w:val="Emphasis"/>
          <w:rFonts w:ascii="inherit" w:hAnsi="inherit" w:cs="Arial"/>
          <w:color w:val="373737"/>
          <w:sz w:val="26"/>
          <w:szCs w:val="26"/>
          <w:bdr w:val="none" w:sz="0" w:space="0" w:color="auto" w:frame="1"/>
        </w:rPr>
        <w:t>event-driven programming</w:t>
      </w:r>
      <w:r>
        <w:rPr>
          <w:rFonts w:ascii="Arial" w:hAnsi="Arial" w:cs="Arial"/>
          <w:color w:val="373737"/>
          <w:sz w:val="26"/>
          <w:szCs w:val="26"/>
        </w:rPr>
        <w:t>.</w:t>
      </w:r>
    </w:p>
    <w:p w14:paraId="11FE735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Event-driven programming has its roots in the earliest days of graphical user interfaces. We use it to listen for and react to events in our applications. Sometimes these events will be triggered by the system itself (for example, by a temperature sensor, or by a web page loading in the browser), but more commonly, events are triggered by user-input, for example, a button click, a key press, or a form submission.</w:t>
      </w:r>
    </w:p>
    <w:p w14:paraId="699C823C"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an event is triggered, a specific piece of code is executed. When writing JavaScript, we can use the power of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functions to specify which piece of code is executed when an event is dispatched.</w:t>
      </w:r>
    </w:p>
    <w:p w14:paraId="343D34A1"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Adding </w:t>
      </w:r>
      <w:proofErr w:type="spellStart"/>
      <w:r>
        <w:rPr>
          <w:rFonts w:ascii="Arial" w:hAnsi="Arial" w:cs="Arial"/>
          <w:color w:val="326883"/>
          <w:spacing w:val="-15"/>
          <w:sz w:val="48"/>
          <w:szCs w:val="48"/>
        </w:rPr>
        <w:t>callbacks</w:t>
      </w:r>
      <w:proofErr w:type="spellEnd"/>
      <w:r>
        <w:rPr>
          <w:rFonts w:ascii="Arial" w:hAnsi="Arial" w:cs="Arial"/>
          <w:color w:val="326883"/>
          <w:spacing w:val="-15"/>
          <w:sz w:val="48"/>
          <w:szCs w:val="48"/>
        </w:rPr>
        <w:t xml:space="preserve"> to events</w:t>
      </w:r>
    </w:p>
    <w:p w14:paraId="2B18CF7E" w14:textId="77777777" w:rsidR="00224A80" w:rsidRDefault="00224A80" w:rsidP="00224A80">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Hand out start point. Ask students to open the index.html in the browser and to check for the output ‘JavaScript has loaded’ in the browsers console.</w:t>
      </w:r>
    </w:p>
    <w:p w14:paraId="71DCE7CB"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order to react to an event, we need to ask three questions:</w:t>
      </w:r>
    </w:p>
    <w:p w14:paraId="42B53A7A" w14:textId="77777777" w:rsidR="00224A80" w:rsidRDefault="00224A80" w:rsidP="00224A80">
      <w:pPr>
        <w:numPr>
          <w:ilvl w:val="0"/>
          <w:numId w:val="70"/>
        </w:numPr>
        <w:spacing w:after="240"/>
        <w:ind w:left="0"/>
        <w:textAlignment w:val="baseline"/>
        <w:rPr>
          <w:rFonts w:ascii="Arial" w:hAnsi="Arial" w:cs="Arial"/>
          <w:color w:val="373737"/>
          <w:sz w:val="26"/>
          <w:szCs w:val="26"/>
        </w:rPr>
      </w:pPr>
      <w:r>
        <w:rPr>
          <w:rFonts w:ascii="Arial" w:hAnsi="Arial" w:cs="Arial"/>
          <w:color w:val="373737"/>
          <w:sz w:val="26"/>
          <w:szCs w:val="26"/>
        </w:rPr>
        <w:t>Which element will be dispatching the event?</w:t>
      </w:r>
    </w:p>
    <w:p w14:paraId="3D912B2B" w14:textId="77777777" w:rsidR="00224A80" w:rsidRDefault="00224A80" w:rsidP="00224A80">
      <w:pPr>
        <w:numPr>
          <w:ilvl w:val="0"/>
          <w:numId w:val="70"/>
        </w:numPr>
        <w:spacing w:after="240"/>
        <w:ind w:left="0"/>
        <w:textAlignment w:val="baseline"/>
        <w:rPr>
          <w:rFonts w:ascii="Arial" w:hAnsi="Arial" w:cs="Arial"/>
          <w:color w:val="373737"/>
          <w:sz w:val="26"/>
          <w:szCs w:val="26"/>
        </w:rPr>
      </w:pPr>
      <w:r>
        <w:rPr>
          <w:rFonts w:ascii="Arial" w:hAnsi="Arial" w:cs="Arial"/>
          <w:color w:val="373737"/>
          <w:sz w:val="26"/>
          <w:szCs w:val="26"/>
        </w:rPr>
        <w:t>Which event should we listen for?</w:t>
      </w:r>
    </w:p>
    <w:p w14:paraId="0531EA17" w14:textId="77777777" w:rsidR="00224A80" w:rsidRDefault="00224A80" w:rsidP="00224A80">
      <w:pPr>
        <w:numPr>
          <w:ilvl w:val="0"/>
          <w:numId w:val="70"/>
        </w:numPr>
        <w:spacing w:after="240"/>
        <w:ind w:left="0"/>
        <w:textAlignment w:val="baseline"/>
        <w:rPr>
          <w:rFonts w:ascii="Arial" w:hAnsi="Arial" w:cs="Arial"/>
          <w:color w:val="373737"/>
          <w:sz w:val="26"/>
          <w:szCs w:val="26"/>
        </w:rPr>
      </w:pPr>
      <w:r>
        <w:rPr>
          <w:rFonts w:ascii="Arial" w:hAnsi="Arial" w:cs="Arial"/>
          <w:color w:val="373737"/>
          <w:sz w:val="26"/>
          <w:szCs w:val="26"/>
        </w:rPr>
        <w:t>Which piece of code should run when the event is dispatched?</w:t>
      </w:r>
    </w:p>
    <w:p w14:paraId="66EE232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We’ve actually already been adding a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to an event. We do it every time we write:</w:t>
      </w:r>
    </w:p>
    <w:p w14:paraId="58C8B01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app.js</w:t>
      </w:r>
    </w:p>
    <w:p w14:paraId="26176EE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C05FE3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addEventListener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DOMContentLoaded</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F55DB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JavaScript has loaded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C190D1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8175257" w14:textId="77777777" w:rsidR="00224A80" w:rsidRDefault="00224A80" w:rsidP="00224A80">
      <w:pPr>
        <w:numPr>
          <w:ilvl w:val="0"/>
          <w:numId w:val="71"/>
        </w:numPr>
        <w:ind w:left="0"/>
        <w:textAlignment w:val="baseline"/>
        <w:rPr>
          <w:rFonts w:ascii="Arial" w:hAnsi="Arial" w:cs="Arial"/>
          <w:color w:val="373737"/>
          <w:sz w:val="26"/>
          <w:szCs w:val="26"/>
        </w:rPr>
      </w:pPr>
      <w:r>
        <w:rPr>
          <w:rFonts w:ascii="Arial" w:hAnsi="Arial" w:cs="Arial"/>
          <w:color w:val="373737"/>
          <w:sz w:val="26"/>
          <w:szCs w:val="26"/>
        </w:rPr>
        <w:t>The element that will be dispatching the event is the </w:t>
      </w:r>
      <w:r>
        <w:rPr>
          <w:rStyle w:val="HTMLCode"/>
          <w:rFonts w:ascii="Arial" w:eastAsiaTheme="minorHAnsi" w:hAnsi="Arial" w:cs="Arial"/>
          <w:color w:val="373737"/>
          <w:bdr w:val="none" w:sz="0" w:space="0" w:color="auto" w:frame="1"/>
          <w:shd w:val="clear" w:color="auto" w:fill="F2F2F2"/>
        </w:rPr>
        <w:t>document</w:t>
      </w:r>
      <w:r>
        <w:rPr>
          <w:rFonts w:ascii="Arial" w:hAnsi="Arial" w:cs="Arial"/>
          <w:color w:val="373737"/>
          <w:sz w:val="26"/>
          <w:szCs w:val="26"/>
        </w:rPr>
        <w:t>.</w:t>
      </w:r>
    </w:p>
    <w:p w14:paraId="11BEB58A" w14:textId="77777777" w:rsidR="00224A80" w:rsidRDefault="00224A80" w:rsidP="00224A80">
      <w:pPr>
        <w:numPr>
          <w:ilvl w:val="0"/>
          <w:numId w:val="71"/>
        </w:numPr>
        <w:ind w:left="0"/>
        <w:textAlignment w:val="baseline"/>
        <w:rPr>
          <w:rFonts w:ascii="Arial" w:hAnsi="Arial" w:cs="Arial"/>
          <w:color w:val="373737"/>
          <w:sz w:val="26"/>
          <w:szCs w:val="26"/>
        </w:rPr>
      </w:pPr>
      <w:r>
        <w:rPr>
          <w:rFonts w:ascii="Arial" w:hAnsi="Arial" w:cs="Arial"/>
          <w:color w:val="373737"/>
          <w:sz w:val="26"/>
          <w:szCs w:val="26"/>
        </w:rPr>
        <w:t>The event that is being listened for is </w:t>
      </w:r>
      <w:proofErr w:type="spellStart"/>
      <w:r>
        <w:rPr>
          <w:rStyle w:val="HTMLCode"/>
          <w:rFonts w:ascii="Arial" w:eastAsiaTheme="minorHAnsi" w:hAnsi="Arial" w:cs="Arial"/>
          <w:color w:val="373737"/>
          <w:bdr w:val="none" w:sz="0" w:space="0" w:color="auto" w:frame="1"/>
          <w:shd w:val="clear" w:color="auto" w:fill="F2F2F2"/>
        </w:rPr>
        <w:t>DOMContentLoaded</w:t>
      </w:r>
      <w:proofErr w:type="spellEnd"/>
      <w:r>
        <w:rPr>
          <w:rFonts w:ascii="Arial" w:hAnsi="Arial" w:cs="Arial"/>
          <w:color w:val="373737"/>
          <w:sz w:val="26"/>
          <w:szCs w:val="26"/>
        </w:rPr>
        <w:t>.</w:t>
      </w:r>
    </w:p>
    <w:p w14:paraId="5C47321E" w14:textId="77777777" w:rsidR="00224A80" w:rsidRDefault="00224A80" w:rsidP="00224A80">
      <w:pPr>
        <w:numPr>
          <w:ilvl w:val="0"/>
          <w:numId w:val="71"/>
        </w:numPr>
        <w:ind w:left="0"/>
        <w:textAlignment w:val="baseline"/>
        <w:rPr>
          <w:rFonts w:ascii="Arial" w:hAnsi="Arial" w:cs="Arial"/>
          <w:color w:val="373737"/>
          <w:sz w:val="26"/>
          <w:szCs w:val="26"/>
        </w:rPr>
      </w:pPr>
      <w:r>
        <w:rPr>
          <w:rFonts w:ascii="Arial" w:hAnsi="Arial" w:cs="Arial"/>
          <w:color w:val="373737"/>
          <w:sz w:val="26"/>
          <w:szCs w:val="26"/>
        </w:rPr>
        <w:t xml:space="preserve">The code that will be run when the event is dispatched is the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containing the </w:t>
      </w:r>
      <w:r>
        <w:rPr>
          <w:rStyle w:val="HTMLCode"/>
          <w:rFonts w:ascii="Arial" w:eastAsiaTheme="minorHAnsi" w:hAnsi="Arial" w:cs="Arial"/>
          <w:color w:val="373737"/>
          <w:bdr w:val="none" w:sz="0" w:space="0" w:color="auto" w:frame="1"/>
          <w:shd w:val="clear" w:color="auto" w:fill="F2F2F2"/>
        </w:rPr>
        <w:t>console.log</w:t>
      </w:r>
      <w:r>
        <w:rPr>
          <w:rFonts w:ascii="Arial" w:hAnsi="Arial" w:cs="Arial"/>
          <w:color w:val="373737"/>
          <w:sz w:val="26"/>
          <w:szCs w:val="26"/>
        </w:rPr>
        <w:t>.</w:t>
      </w:r>
    </w:p>
    <w:p w14:paraId="325A9193"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proofErr w:type="spellStart"/>
      <w:proofErr w:type="gramStart"/>
      <w:r>
        <w:rPr>
          <w:rStyle w:val="HTMLCode"/>
          <w:rFonts w:ascii="Arial" w:hAnsi="Arial" w:cs="Arial"/>
          <w:color w:val="373737"/>
          <w:bdr w:val="none" w:sz="0" w:space="0" w:color="auto" w:frame="1"/>
          <w:shd w:val="clear" w:color="auto" w:fill="F2F2F2"/>
        </w:rPr>
        <w:t>addEventListener</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is used to add the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to the event.</w:t>
      </w:r>
    </w:p>
    <w:p w14:paraId="578F84B9"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call the same method, </w:t>
      </w:r>
      <w:proofErr w:type="spellStart"/>
      <w:proofErr w:type="gramStart"/>
      <w:r>
        <w:rPr>
          <w:rStyle w:val="HTMLCode"/>
          <w:rFonts w:ascii="Arial" w:hAnsi="Arial" w:cs="Arial"/>
          <w:color w:val="373737"/>
          <w:bdr w:val="none" w:sz="0" w:space="0" w:color="auto" w:frame="1"/>
          <w:shd w:val="clear" w:color="auto" w:fill="F2F2F2"/>
        </w:rPr>
        <w:t>addEventListener</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on DOM elements to add behaviour to their events. </w:t>
      </w:r>
      <w:proofErr w:type="spellStart"/>
      <w:proofErr w:type="gramStart"/>
      <w:r>
        <w:rPr>
          <w:rStyle w:val="HTMLCode"/>
          <w:rFonts w:ascii="Arial" w:hAnsi="Arial" w:cs="Arial"/>
          <w:color w:val="373737"/>
          <w:bdr w:val="none" w:sz="0" w:space="0" w:color="auto" w:frame="1"/>
          <w:shd w:val="clear" w:color="auto" w:fill="F2F2F2"/>
        </w:rPr>
        <w:t>addEventListener</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takes two arguments: The event as a string and a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to be invoked when the event is fired.</w:t>
      </w:r>
    </w:p>
    <w:p w14:paraId="37E3A29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Other examples include:</w:t>
      </w:r>
    </w:p>
    <w:p w14:paraId="32E27971" w14:textId="77777777" w:rsidR="00224A80" w:rsidRDefault="00224A80" w:rsidP="00224A80">
      <w:pPr>
        <w:numPr>
          <w:ilvl w:val="0"/>
          <w:numId w:val="72"/>
        </w:numPr>
        <w:ind w:left="0"/>
        <w:textAlignment w:val="baseline"/>
        <w:rPr>
          <w:rFonts w:ascii="Arial" w:hAnsi="Arial" w:cs="Arial"/>
          <w:color w:val="373737"/>
          <w:sz w:val="26"/>
          <w:szCs w:val="26"/>
        </w:rPr>
      </w:pPr>
      <w:r>
        <w:rPr>
          <w:rFonts w:ascii="Arial" w:hAnsi="Arial" w:cs="Arial"/>
          <w:color w:val="373737"/>
          <w:sz w:val="26"/>
          <w:szCs w:val="26"/>
        </w:rPr>
        <w:t>to listen for a select’s </w:t>
      </w:r>
      <w:r>
        <w:rPr>
          <w:rStyle w:val="HTMLCode"/>
          <w:rFonts w:ascii="Arial" w:eastAsiaTheme="minorHAnsi" w:hAnsi="Arial" w:cs="Arial"/>
          <w:color w:val="373737"/>
          <w:bdr w:val="none" w:sz="0" w:space="0" w:color="auto" w:frame="1"/>
          <w:shd w:val="clear" w:color="auto" w:fill="F2F2F2"/>
        </w:rPr>
        <w:t>change</w:t>
      </w:r>
      <w:r>
        <w:rPr>
          <w:rFonts w:ascii="Arial" w:hAnsi="Arial" w:cs="Arial"/>
          <w:color w:val="373737"/>
          <w:sz w:val="26"/>
          <w:szCs w:val="26"/>
        </w:rPr>
        <w:t> event, in order to render details about the selected option to the page</w:t>
      </w:r>
    </w:p>
    <w:p w14:paraId="3559A910" w14:textId="77777777" w:rsidR="00224A80" w:rsidRDefault="00224A80" w:rsidP="00224A80">
      <w:pPr>
        <w:numPr>
          <w:ilvl w:val="0"/>
          <w:numId w:val="72"/>
        </w:numPr>
        <w:ind w:left="0"/>
        <w:textAlignment w:val="baseline"/>
        <w:rPr>
          <w:rFonts w:ascii="Arial" w:hAnsi="Arial" w:cs="Arial"/>
          <w:color w:val="373737"/>
          <w:sz w:val="26"/>
          <w:szCs w:val="26"/>
        </w:rPr>
      </w:pPr>
      <w:r>
        <w:rPr>
          <w:rFonts w:ascii="Arial" w:hAnsi="Arial" w:cs="Arial"/>
          <w:color w:val="373737"/>
          <w:sz w:val="26"/>
          <w:szCs w:val="26"/>
        </w:rPr>
        <w:t xml:space="preserve">to listen for a </w:t>
      </w:r>
      <w:proofErr w:type="gramStart"/>
      <w:r>
        <w:rPr>
          <w:rFonts w:ascii="Arial" w:hAnsi="Arial" w:cs="Arial"/>
          <w:color w:val="373737"/>
          <w:sz w:val="26"/>
          <w:szCs w:val="26"/>
        </w:rPr>
        <w:t>form’s</w:t>
      </w:r>
      <w:proofErr w:type="gramEnd"/>
      <w:r>
        <w:rPr>
          <w:rFonts w:ascii="Arial" w:hAnsi="Arial" w:cs="Arial"/>
          <w:color w:val="373737"/>
          <w:sz w:val="26"/>
          <w:szCs w:val="26"/>
        </w:rPr>
        <w:t> </w:t>
      </w:r>
      <w:r>
        <w:rPr>
          <w:rStyle w:val="HTMLCode"/>
          <w:rFonts w:ascii="Arial" w:eastAsiaTheme="minorHAnsi" w:hAnsi="Arial" w:cs="Arial"/>
          <w:color w:val="373737"/>
          <w:bdr w:val="none" w:sz="0" w:space="0" w:color="auto" w:frame="1"/>
          <w:shd w:val="clear" w:color="auto" w:fill="F2F2F2"/>
        </w:rPr>
        <w:t>submit</w:t>
      </w:r>
      <w:r>
        <w:rPr>
          <w:rFonts w:ascii="Arial" w:hAnsi="Arial" w:cs="Arial"/>
          <w:color w:val="373737"/>
          <w:sz w:val="26"/>
          <w:szCs w:val="26"/>
        </w:rPr>
        <w:t> event, in order to makes a post request</w:t>
      </w:r>
    </w:p>
    <w:p w14:paraId="4BB78974"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Manipulating the DOM with Events</w:t>
      </w:r>
    </w:p>
    <w:p w14:paraId="5B20FB4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Looking at the start code, we can see that there are various html elements defined in index.html (a button, an input, a select and a form). At the moment these elements don’t do anything when interacted with in the browser. We are going to add event listeners to these elements, so that when a user interacts with them, the page is updated.</w:t>
      </w:r>
    </w:p>
    <w:p w14:paraId="1B54F8B0"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look at the MDN docs, we can see a list of events and their targets listed down the left-hand side: </w:t>
      </w:r>
      <w:hyperlink r:id="rId30" w:tgtFrame="_blank" w:history="1">
        <w:r>
          <w:rPr>
            <w:rStyle w:val="Hyperlink"/>
            <w:rFonts w:ascii="Arial" w:hAnsi="Arial" w:cs="Arial"/>
            <w:color w:val="0F79D0"/>
            <w:sz w:val="26"/>
            <w:szCs w:val="26"/>
            <w:bdr w:val="none" w:sz="0" w:space="0" w:color="auto" w:frame="1"/>
          </w:rPr>
          <w:t>https://developer.mozilla.org/en-US/docs/Web/API/EventTarget/addEventListener</w:t>
        </w:r>
      </w:hyperlink>
    </w:p>
    <w:p w14:paraId="25D5314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you click on the </w:t>
      </w:r>
      <w:r>
        <w:rPr>
          <w:rStyle w:val="HTMLCode"/>
          <w:rFonts w:ascii="Arial" w:hAnsi="Arial" w:cs="Arial"/>
          <w:color w:val="373737"/>
          <w:bdr w:val="none" w:sz="0" w:space="0" w:color="auto" w:frame="1"/>
          <w:shd w:val="clear" w:color="auto" w:fill="F2F2F2"/>
        </w:rPr>
        <w:t>click</w:t>
      </w:r>
      <w:r>
        <w:rPr>
          <w:rFonts w:ascii="Arial" w:hAnsi="Arial" w:cs="Arial"/>
          <w:color w:val="373737"/>
          <w:sz w:val="26"/>
          <w:szCs w:val="26"/>
        </w:rPr>
        <w:t> event, it tells us the target of this event can be any DOM element, so let’s add a behaviour to our button.</w:t>
      </w:r>
    </w:p>
    <w:p w14:paraId="7ECF8917"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Buttons</w:t>
      </w:r>
    </w:p>
    <w:p w14:paraId="7ACB289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want the button to listen for a </w:t>
      </w:r>
      <w:r>
        <w:rPr>
          <w:rStyle w:val="HTMLCode"/>
          <w:rFonts w:ascii="Arial" w:hAnsi="Arial" w:cs="Arial"/>
          <w:color w:val="373737"/>
          <w:bdr w:val="none" w:sz="0" w:space="0" w:color="auto" w:frame="1"/>
          <w:shd w:val="clear" w:color="auto" w:fill="F2F2F2"/>
        </w:rPr>
        <w:t>click</w:t>
      </w:r>
      <w:r>
        <w:rPr>
          <w:rFonts w:ascii="Arial" w:hAnsi="Arial" w:cs="Arial"/>
          <w:color w:val="373737"/>
          <w:sz w:val="26"/>
          <w:szCs w:val="26"/>
        </w:rPr>
        <w:t> event and update the paragraph below it from being, “That button has not been clicked.” to “That button has definitely been clicked.”</w:t>
      </w:r>
    </w:p>
    <w:p w14:paraId="5EE0548F"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use the three steps we listed before to plan the event listener:</w:t>
      </w:r>
    </w:p>
    <w:p w14:paraId="5F18E4F6" w14:textId="77777777" w:rsidR="00224A80" w:rsidRDefault="00224A80" w:rsidP="00224A80">
      <w:pPr>
        <w:numPr>
          <w:ilvl w:val="0"/>
          <w:numId w:val="73"/>
        </w:numPr>
        <w:spacing w:after="240"/>
        <w:ind w:left="0"/>
        <w:textAlignment w:val="baseline"/>
        <w:rPr>
          <w:rFonts w:ascii="Arial" w:hAnsi="Arial" w:cs="Arial"/>
          <w:color w:val="373737"/>
          <w:sz w:val="26"/>
          <w:szCs w:val="26"/>
        </w:rPr>
      </w:pPr>
      <w:r>
        <w:rPr>
          <w:rFonts w:ascii="Arial" w:hAnsi="Arial" w:cs="Arial"/>
          <w:color w:val="373737"/>
          <w:sz w:val="26"/>
          <w:szCs w:val="26"/>
        </w:rPr>
        <w:t>Element - button</w:t>
      </w:r>
    </w:p>
    <w:p w14:paraId="5914AA9A" w14:textId="77777777" w:rsidR="00224A80" w:rsidRDefault="00224A80" w:rsidP="00224A80">
      <w:pPr>
        <w:numPr>
          <w:ilvl w:val="0"/>
          <w:numId w:val="73"/>
        </w:numPr>
        <w:ind w:left="0"/>
        <w:textAlignment w:val="baseline"/>
        <w:rPr>
          <w:rFonts w:ascii="Arial" w:hAnsi="Arial" w:cs="Arial"/>
          <w:color w:val="373737"/>
          <w:sz w:val="26"/>
          <w:szCs w:val="26"/>
        </w:rPr>
      </w:pPr>
      <w:r>
        <w:rPr>
          <w:rFonts w:ascii="Arial" w:hAnsi="Arial" w:cs="Arial"/>
          <w:color w:val="373737"/>
          <w:sz w:val="26"/>
          <w:szCs w:val="26"/>
        </w:rPr>
        <w:t>Event - </w:t>
      </w:r>
      <w:r>
        <w:rPr>
          <w:rStyle w:val="HTMLCode"/>
          <w:rFonts w:ascii="Arial" w:eastAsiaTheme="minorHAnsi" w:hAnsi="Arial" w:cs="Arial"/>
          <w:color w:val="373737"/>
          <w:bdr w:val="none" w:sz="0" w:space="0" w:color="auto" w:frame="1"/>
          <w:shd w:val="clear" w:color="auto" w:fill="F2F2F2"/>
        </w:rPr>
        <w:t>click</w:t>
      </w:r>
    </w:p>
    <w:p w14:paraId="08E1ABBE" w14:textId="77777777" w:rsidR="00224A80" w:rsidRDefault="00224A80" w:rsidP="00224A80">
      <w:pPr>
        <w:numPr>
          <w:ilvl w:val="0"/>
          <w:numId w:val="73"/>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 responsible for updating the paragraph</w:t>
      </w:r>
    </w:p>
    <w:p w14:paraId="54864AA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We will start by querying the DOM to get the button element. Then we will add the event listener to the button, passing in the event as a string and a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that we haven’t written yet.</w:t>
      </w:r>
    </w:p>
    <w:p w14:paraId="3EEBA09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addEventListener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DOMContentLoaded</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07CC79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#button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7E0142D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button</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addEventListener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click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handleButtonClick</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16F313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1BFDA7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Now let’s write the </w:t>
      </w:r>
      <w:proofErr w:type="spellStart"/>
      <w:r>
        <w:rPr>
          <w:rFonts w:ascii="Arial" w:hAnsi="Arial" w:cs="Arial"/>
          <w:color w:val="373737"/>
          <w:sz w:val="26"/>
          <w:szCs w:val="26"/>
        </w:rPr>
        <w:t>callback</w:t>
      </w:r>
      <w:proofErr w:type="spellEnd"/>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handleButtonClick</w:t>
      </w:r>
      <w:proofErr w:type="spellEnd"/>
      <w:r>
        <w:rPr>
          <w:rFonts w:ascii="Arial" w:hAnsi="Arial" w:cs="Arial"/>
          <w:color w:val="373737"/>
          <w:sz w:val="26"/>
          <w:szCs w:val="26"/>
        </w:rPr>
        <w:t>, that will be responsible for updating the paragraph text. We can begin by making sure that </w:t>
      </w:r>
      <w:proofErr w:type="spellStart"/>
      <w:r>
        <w:rPr>
          <w:rStyle w:val="HTMLCode"/>
          <w:rFonts w:ascii="Arial" w:hAnsi="Arial" w:cs="Arial"/>
          <w:color w:val="373737"/>
          <w:bdr w:val="none" w:sz="0" w:space="0" w:color="auto" w:frame="1"/>
          <w:shd w:val="clear" w:color="auto" w:fill="F2F2F2"/>
        </w:rPr>
        <w:t>handleButtonClick</w:t>
      </w:r>
      <w:proofErr w:type="spellEnd"/>
      <w:r>
        <w:rPr>
          <w:rFonts w:ascii="Arial" w:hAnsi="Arial" w:cs="Arial"/>
          <w:color w:val="373737"/>
          <w:sz w:val="26"/>
          <w:szCs w:val="26"/>
        </w:rPr>
        <w:t> has been added to the button’s click event by logging an output.</w:t>
      </w:r>
    </w:p>
    <w:p w14:paraId="682D6FC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32272AD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A387B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handleButtonClick</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539A833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Button has been clicked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9A8F25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1656B7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you refresh the page and click the button you will see the output in the console.</w:t>
      </w:r>
    </w:p>
    <w:p w14:paraId="7AD7893E"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proofErr w:type="spellStart"/>
      <w:r>
        <w:rPr>
          <w:rStyle w:val="HTMLCode"/>
          <w:rFonts w:ascii="Arial" w:hAnsi="Arial" w:cs="Arial"/>
          <w:color w:val="373737"/>
          <w:bdr w:val="none" w:sz="0" w:space="0" w:color="auto" w:frame="1"/>
          <w:shd w:val="clear" w:color="auto" w:fill="F2F2F2"/>
        </w:rPr>
        <w:t>handleButtonClick</w:t>
      </w:r>
      <w:proofErr w:type="spellEnd"/>
      <w:r>
        <w:rPr>
          <w:rFonts w:ascii="Arial" w:hAnsi="Arial" w:cs="Arial"/>
          <w:color w:val="373737"/>
          <w:sz w:val="26"/>
          <w:szCs w:val="26"/>
        </w:rPr>
        <w:t> will query the DOM for the paragraph element and set it’s </w:t>
      </w:r>
      <w:proofErr w:type="spellStart"/>
      <w:r>
        <w:rPr>
          <w:rStyle w:val="HTMLCode"/>
          <w:rFonts w:ascii="Arial" w:hAnsi="Arial" w:cs="Arial"/>
          <w:color w:val="373737"/>
          <w:bdr w:val="none" w:sz="0" w:space="0" w:color="auto" w:frame="1"/>
          <w:shd w:val="clear" w:color="auto" w:fill="F2F2F2"/>
        </w:rPr>
        <w:t>textContent</w:t>
      </w:r>
      <w:proofErr w:type="spellEnd"/>
      <w:r>
        <w:rPr>
          <w:rFonts w:ascii="Arial" w:hAnsi="Arial" w:cs="Arial"/>
          <w:color w:val="373737"/>
          <w:sz w:val="26"/>
          <w:szCs w:val="26"/>
        </w:rPr>
        <w:t>.</w:t>
      </w:r>
    </w:p>
    <w:p w14:paraId="39B8FC65"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handleButtonClick</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8B785B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resultParagraph</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#button-result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3905FF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resultParagraph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textContent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That button has definitely been clicked.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4BF6FC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F313E8D"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Refresh the browser and see the paragraph text update when the button is clicked.</w:t>
      </w:r>
    </w:p>
    <w:p w14:paraId="2F3985B5"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Text Inputs</w:t>
      </w:r>
    </w:p>
    <w:p w14:paraId="4CCB4C7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want the input to listen for a </w:t>
      </w:r>
      <w:hyperlink r:id="rId31" w:tgtFrame="_blank" w:history="1">
        <w:r>
          <w:rPr>
            <w:rStyle w:val="HTMLCode"/>
            <w:rFonts w:ascii="Arial" w:hAnsi="Arial" w:cs="Arial"/>
            <w:color w:val="0F79D0"/>
            <w:bdr w:val="none" w:sz="0" w:space="0" w:color="auto" w:frame="1"/>
            <w:shd w:val="clear" w:color="auto" w:fill="F2F2F2"/>
          </w:rPr>
          <w:t>input</w:t>
        </w:r>
      </w:hyperlink>
      <w:r>
        <w:rPr>
          <w:rFonts w:ascii="Arial" w:hAnsi="Arial" w:cs="Arial"/>
          <w:color w:val="373737"/>
          <w:sz w:val="26"/>
          <w:szCs w:val="26"/>
        </w:rPr>
        <w:t> event and update the paragraph below it from being, “Nothing has been typed yet.” to “You typed:” followed by the text that has been typed into the input.</w:t>
      </w:r>
    </w:p>
    <w:p w14:paraId="2E4157A9"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Planning for the event listener:</w:t>
      </w:r>
    </w:p>
    <w:p w14:paraId="1BCCAD7D" w14:textId="77777777" w:rsidR="00224A80" w:rsidRDefault="00224A80" w:rsidP="00224A80">
      <w:pPr>
        <w:numPr>
          <w:ilvl w:val="0"/>
          <w:numId w:val="74"/>
        </w:numPr>
        <w:spacing w:after="240"/>
        <w:ind w:left="0"/>
        <w:textAlignment w:val="baseline"/>
        <w:rPr>
          <w:rFonts w:ascii="Arial" w:hAnsi="Arial" w:cs="Arial"/>
          <w:color w:val="373737"/>
          <w:sz w:val="26"/>
          <w:szCs w:val="26"/>
        </w:rPr>
      </w:pPr>
      <w:r>
        <w:rPr>
          <w:rFonts w:ascii="Arial" w:hAnsi="Arial" w:cs="Arial"/>
          <w:color w:val="373737"/>
          <w:sz w:val="26"/>
          <w:szCs w:val="26"/>
        </w:rPr>
        <w:t>Element - input</w:t>
      </w:r>
    </w:p>
    <w:p w14:paraId="162845A4" w14:textId="77777777" w:rsidR="00224A80" w:rsidRDefault="00224A80" w:rsidP="00224A80">
      <w:pPr>
        <w:numPr>
          <w:ilvl w:val="0"/>
          <w:numId w:val="74"/>
        </w:numPr>
        <w:ind w:left="0"/>
        <w:textAlignment w:val="baseline"/>
        <w:rPr>
          <w:rFonts w:ascii="Arial" w:hAnsi="Arial" w:cs="Arial"/>
          <w:color w:val="373737"/>
          <w:sz w:val="26"/>
          <w:szCs w:val="26"/>
        </w:rPr>
      </w:pPr>
      <w:r>
        <w:rPr>
          <w:rFonts w:ascii="Arial" w:hAnsi="Arial" w:cs="Arial"/>
          <w:color w:val="373737"/>
          <w:sz w:val="26"/>
          <w:szCs w:val="26"/>
        </w:rPr>
        <w:t>Event - </w:t>
      </w:r>
      <w:r>
        <w:rPr>
          <w:rStyle w:val="HTMLCode"/>
          <w:rFonts w:ascii="Arial" w:eastAsiaTheme="minorHAnsi" w:hAnsi="Arial" w:cs="Arial"/>
          <w:color w:val="373737"/>
          <w:bdr w:val="none" w:sz="0" w:space="0" w:color="auto" w:frame="1"/>
          <w:shd w:val="clear" w:color="auto" w:fill="F2F2F2"/>
        </w:rPr>
        <w:t>input</w:t>
      </w:r>
    </w:p>
    <w:p w14:paraId="22046505" w14:textId="77777777" w:rsidR="00224A80" w:rsidRDefault="00224A80" w:rsidP="00224A80">
      <w:pPr>
        <w:numPr>
          <w:ilvl w:val="0"/>
          <w:numId w:val="74"/>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 responsible for getting the value from the input and updating the paragraph</w:t>
      </w:r>
    </w:p>
    <w:p w14:paraId="1DA42C6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will follow the same pattern as handling the button click, but this time we will need to get the value from the input (the text that’s been typed) so it can be displayed. Let’s start by adding the event listener and passing in a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that we haven’t written yet.</w:t>
      </w:r>
    </w:p>
    <w:p w14:paraId="3E4794F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addEventListener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DOMContentLoaded</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2A16F3"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78BF5EF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0AAF8C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textInput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#input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A16DC6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textInput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addEventListener</w:t>
      </w:r>
      <w:proofErr w:type="spell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input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handleInput</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A12741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lastRenderedPageBreak/>
        <w:t>});</w:t>
      </w:r>
    </w:p>
    <w:p w14:paraId="30FDAA2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As before, we can now write the </w:t>
      </w:r>
      <w:proofErr w:type="spellStart"/>
      <w:r>
        <w:rPr>
          <w:rFonts w:ascii="Arial" w:hAnsi="Arial" w:cs="Arial"/>
          <w:color w:val="373737"/>
          <w:sz w:val="26"/>
          <w:szCs w:val="26"/>
        </w:rPr>
        <w:t>callback</w:t>
      </w:r>
      <w:proofErr w:type="spellEnd"/>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handleInput</w:t>
      </w:r>
      <w:proofErr w:type="spellEnd"/>
      <w:r>
        <w:rPr>
          <w:rFonts w:ascii="Arial" w:hAnsi="Arial" w:cs="Arial"/>
          <w:color w:val="373737"/>
          <w:sz w:val="26"/>
          <w:szCs w:val="26"/>
        </w:rPr>
        <w:t> and again we will start by logging an output to make sure the function has been added to the input’s ‘input’ event.</w:t>
      </w:r>
    </w:p>
    <w:p w14:paraId="0E75220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3EA78FE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D47980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handleInput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7EA151C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Input has been typed in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DCC74A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7A3E74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Refresh the page and type something into the input. You should see that the ‘input’ event is fired every time you type a character by looking in the browsers console.</w:t>
      </w:r>
    </w:p>
    <w:p w14:paraId="65ECB35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complete the </w:t>
      </w:r>
      <w:proofErr w:type="spellStart"/>
      <w:r>
        <w:rPr>
          <w:rStyle w:val="HTMLCode"/>
          <w:rFonts w:ascii="Arial" w:hAnsi="Arial" w:cs="Arial"/>
          <w:color w:val="373737"/>
          <w:bdr w:val="none" w:sz="0" w:space="0" w:color="auto" w:frame="1"/>
          <w:shd w:val="clear" w:color="auto" w:fill="F2F2F2"/>
        </w:rPr>
        <w:t>handleInput</w:t>
      </w:r>
      <w:proofErr w:type="spellEnd"/>
      <w:r>
        <w:rPr>
          <w:rFonts w:ascii="Arial" w:hAnsi="Arial" w:cs="Arial"/>
          <w:color w:val="373737"/>
          <w:sz w:val="26"/>
          <w:szCs w:val="26"/>
        </w:rPr>
        <w:t> function. It is going to be responsible for getting the value from the input and updating the paragraph text below.</w:t>
      </w:r>
    </w:p>
    <w:p w14:paraId="44A8BF96"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handleInput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8CAB31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1. Get value from Input</w:t>
      </w:r>
    </w:p>
    <w:p w14:paraId="334430E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2. Update paragraph text</w:t>
      </w:r>
    </w:p>
    <w:p w14:paraId="5A15ABD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C6E5CB5"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 how do we get the value back from the input?</w:t>
      </w:r>
    </w:p>
    <w:p w14:paraId="00E73A10"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The Event Object</w:t>
      </w:r>
    </w:p>
    <w:p w14:paraId="41AB350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When we pass a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to </w:t>
      </w:r>
      <w:proofErr w:type="spellStart"/>
      <w:r>
        <w:rPr>
          <w:rStyle w:val="HTMLCode"/>
          <w:rFonts w:ascii="Arial" w:hAnsi="Arial" w:cs="Arial"/>
          <w:color w:val="373737"/>
          <w:bdr w:val="none" w:sz="0" w:space="0" w:color="auto" w:frame="1"/>
          <w:shd w:val="clear" w:color="auto" w:fill="F2F2F2"/>
        </w:rPr>
        <w:t>addEventListener</w:t>
      </w:r>
      <w:proofErr w:type="spellEnd"/>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addEventListener</w:t>
      </w:r>
      <w:proofErr w:type="spellEnd"/>
      <w:r>
        <w:rPr>
          <w:rFonts w:ascii="Arial" w:hAnsi="Arial" w:cs="Arial"/>
          <w:color w:val="373737"/>
          <w:sz w:val="26"/>
          <w:szCs w:val="26"/>
        </w:rPr>
        <w:t xml:space="preserve"> passes an event object to our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that contains various information about the event that was dispatched. Let’s start by </w:t>
      </w:r>
      <w:proofErr w:type="spellStart"/>
      <w:r>
        <w:rPr>
          <w:rStyle w:val="HTMLCode"/>
          <w:rFonts w:ascii="Arial" w:hAnsi="Arial" w:cs="Arial"/>
          <w:color w:val="373737"/>
          <w:bdr w:val="none" w:sz="0" w:space="0" w:color="auto" w:frame="1"/>
          <w:shd w:val="clear" w:color="auto" w:fill="F2F2F2"/>
        </w:rPr>
        <w:t>log</w:t>
      </w:r>
      <w:r>
        <w:rPr>
          <w:rFonts w:ascii="Arial" w:hAnsi="Arial" w:cs="Arial"/>
          <w:color w:val="373737"/>
          <w:sz w:val="26"/>
          <w:szCs w:val="26"/>
        </w:rPr>
        <w:t>ing</w:t>
      </w:r>
      <w:proofErr w:type="spellEnd"/>
      <w:r>
        <w:rPr>
          <w:rFonts w:ascii="Arial" w:hAnsi="Arial" w:cs="Arial"/>
          <w:color w:val="373737"/>
          <w:sz w:val="26"/>
          <w:szCs w:val="26"/>
        </w:rPr>
        <w:t xml:space="preserve"> the </w:t>
      </w:r>
      <w:r>
        <w:rPr>
          <w:rStyle w:val="HTMLCode"/>
          <w:rFonts w:ascii="Arial" w:hAnsi="Arial" w:cs="Arial"/>
          <w:color w:val="373737"/>
          <w:bdr w:val="none" w:sz="0" w:space="0" w:color="auto" w:frame="1"/>
          <w:shd w:val="clear" w:color="auto" w:fill="F2F2F2"/>
        </w:rPr>
        <w:t>event</w:t>
      </w:r>
      <w:r>
        <w:rPr>
          <w:rFonts w:ascii="Arial" w:hAnsi="Arial" w:cs="Arial"/>
          <w:color w:val="373737"/>
          <w:sz w:val="26"/>
          <w:szCs w:val="26"/>
        </w:rPr>
        <w:t> and having a look at it.</w:t>
      </w:r>
    </w:p>
    <w:p w14:paraId="601E36B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0226FD3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CD6A9F"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handleInput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F80135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p>
    <w:p w14:paraId="4F736060"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845264F"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when we type something into the input in the browser, we see the </w:t>
      </w:r>
      <w:r>
        <w:rPr>
          <w:rStyle w:val="HTMLCode"/>
          <w:rFonts w:ascii="Arial" w:hAnsi="Arial" w:cs="Arial"/>
          <w:color w:val="373737"/>
          <w:bdr w:val="none" w:sz="0" w:space="0" w:color="auto" w:frame="1"/>
          <w:shd w:val="clear" w:color="auto" w:fill="F2F2F2"/>
        </w:rPr>
        <w:t>event</w:t>
      </w:r>
      <w:r>
        <w:rPr>
          <w:rFonts w:ascii="Arial" w:hAnsi="Arial" w:cs="Arial"/>
          <w:color w:val="373737"/>
          <w:sz w:val="26"/>
          <w:szCs w:val="26"/>
        </w:rPr>
        <w:t> object in the console. It has a property called </w:t>
      </w:r>
      <w:r>
        <w:rPr>
          <w:rStyle w:val="HTMLCode"/>
          <w:rFonts w:ascii="Arial" w:hAnsi="Arial" w:cs="Arial"/>
          <w:color w:val="373737"/>
          <w:bdr w:val="none" w:sz="0" w:space="0" w:color="auto" w:frame="1"/>
          <w:shd w:val="clear" w:color="auto" w:fill="F2F2F2"/>
        </w:rPr>
        <w:t>target</w:t>
      </w:r>
      <w:r>
        <w:rPr>
          <w:rFonts w:ascii="Arial" w:hAnsi="Arial" w:cs="Arial"/>
          <w:color w:val="373737"/>
          <w:sz w:val="26"/>
          <w:szCs w:val="26"/>
        </w:rPr>
        <w:t>, which is the element that dispatched the event (in this case the text input). </w:t>
      </w:r>
      <w:r>
        <w:rPr>
          <w:rStyle w:val="HTMLCode"/>
          <w:rFonts w:ascii="Arial" w:hAnsi="Arial" w:cs="Arial"/>
          <w:color w:val="373737"/>
          <w:bdr w:val="none" w:sz="0" w:space="0" w:color="auto" w:frame="1"/>
          <w:shd w:val="clear" w:color="auto" w:fill="F2F2F2"/>
        </w:rPr>
        <w:t>target</w:t>
      </w:r>
      <w:r>
        <w:rPr>
          <w:rFonts w:ascii="Arial" w:hAnsi="Arial" w:cs="Arial"/>
          <w:color w:val="373737"/>
          <w:sz w:val="26"/>
          <w:szCs w:val="26"/>
        </w:rPr>
        <w:t> has a property called </w:t>
      </w:r>
      <w:r>
        <w:rPr>
          <w:rStyle w:val="HTMLCode"/>
          <w:rFonts w:ascii="Arial" w:hAnsi="Arial" w:cs="Arial"/>
          <w:color w:val="373737"/>
          <w:bdr w:val="none" w:sz="0" w:space="0" w:color="auto" w:frame="1"/>
          <w:shd w:val="clear" w:color="auto" w:fill="F2F2F2"/>
        </w:rPr>
        <w:t>value</w:t>
      </w:r>
      <w:r>
        <w:rPr>
          <w:rFonts w:ascii="Arial" w:hAnsi="Arial" w:cs="Arial"/>
          <w:color w:val="373737"/>
          <w:sz w:val="26"/>
          <w:szCs w:val="26"/>
        </w:rPr>
        <w:t> which contains what text that has been typed into the input.</w:t>
      </w:r>
    </w:p>
    <w:p w14:paraId="2FDB599A"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(5 minutes)</w:t>
      </w:r>
    </w:p>
    <w:p w14:paraId="0D09259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Complete the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so that it updates the paragraph text to be “You typed:” followed by the text that has been typed.</w:t>
      </w:r>
    </w:p>
    <w:p w14:paraId="32F2DD21" w14:textId="77777777" w:rsidR="00224A80" w:rsidRDefault="00224A80" w:rsidP="00224A80">
      <w:pPr>
        <w:rPr>
          <w:rFonts w:ascii="Times New Roman" w:hAnsi="Times New Roman" w:cs="Times New Roman"/>
        </w:rPr>
      </w:pPr>
      <w:r>
        <w:t>Example Solution</w:t>
      </w:r>
    </w:p>
    <w:p w14:paraId="2A1A1055"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Selects</w:t>
      </w:r>
    </w:p>
    <w:p w14:paraId="44F1627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an option is selected from the select, we want to update the paragraph below it from being, “No choice has been made.” to being “You went with:” followed by the value of the selected option.</w:t>
      </w:r>
    </w:p>
    <w:p w14:paraId="7B5A99E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Planning for the event listener:</w:t>
      </w:r>
    </w:p>
    <w:p w14:paraId="5DCE7793" w14:textId="77777777" w:rsidR="00224A80" w:rsidRDefault="00224A80" w:rsidP="00224A80">
      <w:pPr>
        <w:numPr>
          <w:ilvl w:val="0"/>
          <w:numId w:val="75"/>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Element - select</w:t>
      </w:r>
    </w:p>
    <w:p w14:paraId="54CE21A3" w14:textId="77777777" w:rsidR="00224A80" w:rsidRDefault="00224A80" w:rsidP="00224A80">
      <w:pPr>
        <w:numPr>
          <w:ilvl w:val="0"/>
          <w:numId w:val="75"/>
        </w:numPr>
        <w:ind w:left="0"/>
        <w:textAlignment w:val="baseline"/>
        <w:rPr>
          <w:rFonts w:ascii="Arial" w:hAnsi="Arial" w:cs="Arial"/>
          <w:color w:val="373737"/>
          <w:sz w:val="26"/>
          <w:szCs w:val="26"/>
        </w:rPr>
      </w:pPr>
      <w:r>
        <w:rPr>
          <w:rFonts w:ascii="Arial" w:hAnsi="Arial" w:cs="Arial"/>
          <w:color w:val="373737"/>
          <w:sz w:val="26"/>
          <w:szCs w:val="26"/>
        </w:rPr>
        <w:t>Event - </w:t>
      </w:r>
      <w:r>
        <w:rPr>
          <w:rStyle w:val="HTMLCode"/>
          <w:rFonts w:ascii="Arial" w:eastAsiaTheme="minorHAnsi" w:hAnsi="Arial" w:cs="Arial"/>
          <w:color w:val="373737"/>
          <w:bdr w:val="none" w:sz="0" w:space="0" w:color="auto" w:frame="1"/>
          <w:shd w:val="clear" w:color="auto" w:fill="F2F2F2"/>
        </w:rPr>
        <w:t>change</w:t>
      </w:r>
    </w:p>
    <w:p w14:paraId="02ED3EE3" w14:textId="77777777" w:rsidR="00224A80" w:rsidRDefault="00224A80" w:rsidP="00224A80">
      <w:pPr>
        <w:numPr>
          <w:ilvl w:val="0"/>
          <w:numId w:val="75"/>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 responsible for getting the value from the select and updating the paragraph</w:t>
      </w:r>
    </w:p>
    <w:p w14:paraId="629247AE"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(5 minutes)</w:t>
      </w:r>
    </w:p>
    <w:p w14:paraId="20D4C76A" w14:textId="77777777" w:rsidR="00224A80" w:rsidRDefault="00224A80" w:rsidP="00224A80">
      <w:pPr>
        <w:pStyle w:val="NormalWeb"/>
        <w:numPr>
          <w:ilvl w:val="0"/>
          <w:numId w:val="76"/>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Add an event listener to the select element that listens for the </w:t>
      </w:r>
      <w:r>
        <w:rPr>
          <w:rStyle w:val="HTMLCode"/>
          <w:rFonts w:ascii="Arial" w:hAnsi="Arial" w:cs="Arial"/>
          <w:color w:val="373737"/>
          <w:bdr w:val="none" w:sz="0" w:space="0" w:color="auto" w:frame="1"/>
          <w:shd w:val="clear" w:color="auto" w:fill="F2F2F2"/>
        </w:rPr>
        <w:t>change</w:t>
      </w:r>
      <w:r>
        <w:rPr>
          <w:rFonts w:ascii="Arial" w:hAnsi="Arial" w:cs="Arial"/>
          <w:color w:val="373737"/>
          <w:sz w:val="26"/>
          <w:szCs w:val="26"/>
        </w:rPr>
        <w:t xml:space="preserve"> event, passing in the </w:t>
      </w:r>
      <w:proofErr w:type="spellStart"/>
      <w:r>
        <w:rPr>
          <w:rFonts w:ascii="Arial" w:hAnsi="Arial" w:cs="Arial"/>
          <w:color w:val="373737"/>
          <w:sz w:val="26"/>
          <w:szCs w:val="26"/>
        </w:rPr>
        <w:t>callback</w:t>
      </w:r>
      <w:proofErr w:type="spellEnd"/>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handleSelectChange</w:t>
      </w:r>
      <w:proofErr w:type="spellEnd"/>
      <w:r>
        <w:rPr>
          <w:rFonts w:ascii="Arial" w:hAnsi="Arial" w:cs="Arial"/>
          <w:color w:val="373737"/>
          <w:sz w:val="26"/>
          <w:szCs w:val="26"/>
        </w:rPr>
        <w:t>, which you haven’t written yet.</w:t>
      </w:r>
    </w:p>
    <w:p w14:paraId="1DF2F8E3" w14:textId="77777777" w:rsidR="00224A80" w:rsidRDefault="00224A80" w:rsidP="00224A80">
      <w:pPr>
        <w:pStyle w:val="NormalWeb"/>
        <w:numPr>
          <w:ilvl w:val="0"/>
          <w:numId w:val="76"/>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 xml:space="preserve">Write the </w:t>
      </w:r>
      <w:proofErr w:type="spellStart"/>
      <w:r>
        <w:rPr>
          <w:rFonts w:ascii="Arial" w:hAnsi="Arial" w:cs="Arial"/>
          <w:color w:val="373737"/>
          <w:sz w:val="26"/>
          <w:szCs w:val="26"/>
        </w:rPr>
        <w:t>callback</w:t>
      </w:r>
      <w:proofErr w:type="spellEnd"/>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handleSelectChange</w:t>
      </w:r>
      <w:proofErr w:type="spellEnd"/>
      <w:r>
        <w:rPr>
          <w:rFonts w:ascii="Arial" w:hAnsi="Arial" w:cs="Arial"/>
          <w:color w:val="373737"/>
          <w:sz w:val="26"/>
          <w:szCs w:val="26"/>
        </w:rPr>
        <w:t> so that it updates the paragraph text below the select to be “You went with:” followed by the value of the selected option.</w:t>
      </w:r>
    </w:p>
    <w:p w14:paraId="0D42EBF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Hint: </w:t>
      </w:r>
      <w:r>
        <w:rPr>
          <w:rStyle w:val="HTMLCode"/>
          <w:rFonts w:ascii="Arial" w:hAnsi="Arial" w:cs="Arial"/>
          <w:b/>
          <w:bCs/>
          <w:color w:val="373737"/>
          <w:bdr w:val="none" w:sz="0" w:space="0" w:color="auto" w:frame="1"/>
          <w:shd w:val="clear" w:color="auto" w:fill="F2F2F2"/>
        </w:rPr>
        <w:t>log</w:t>
      </w:r>
      <w:r>
        <w:rPr>
          <w:rStyle w:val="Strong"/>
          <w:rFonts w:ascii="inherit" w:hAnsi="inherit" w:cs="Arial"/>
          <w:color w:val="373737"/>
          <w:sz w:val="26"/>
          <w:szCs w:val="26"/>
          <w:bdr w:val="none" w:sz="0" w:space="0" w:color="auto" w:frame="1"/>
        </w:rPr>
        <w:t> the event object to check how to get the value from the select</w:t>
      </w:r>
    </w:p>
    <w:p w14:paraId="5B6331DA" w14:textId="77777777" w:rsidR="00224A80" w:rsidRDefault="00224A80" w:rsidP="00224A80">
      <w:pPr>
        <w:rPr>
          <w:rFonts w:ascii="Times New Roman" w:hAnsi="Times New Roman" w:cs="Times New Roman"/>
        </w:rPr>
      </w:pPr>
      <w:r>
        <w:t>Example Solution</w:t>
      </w:r>
    </w:p>
    <w:p w14:paraId="077C7135"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Forms</w:t>
      </w:r>
    </w:p>
    <w:p w14:paraId="4C0FBF2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the form is submitted, we want to update the paragraph below it from being, “Who’s it going to be?” to being “Your name:” followed by the value of the first and last name inputs.</w:t>
      </w:r>
    </w:p>
    <w:p w14:paraId="1324AD76"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Planning for the event listener:</w:t>
      </w:r>
    </w:p>
    <w:p w14:paraId="011F3222" w14:textId="77777777" w:rsidR="00224A80" w:rsidRDefault="00224A80" w:rsidP="00224A80">
      <w:pPr>
        <w:numPr>
          <w:ilvl w:val="0"/>
          <w:numId w:val="77"/>
        </w:numPr>
        <w:spacing w:after="240"/>
        <w:ind w:left="0"/>
        <w:textAlignment w:val="baseline"/>
        <w:rPr>
          <w:rFonts w:ascii="Arial" w:hAnsi="Arial" w:cs="Arial"/>
          <w:color w:val="373737"/>
          <w:sz w:val="26"/>
          <w:szCs w:val="26"/>
        </w:rPr>
      </w:pPr>
      <w:r>
        <w:rPr>
          <w:rFonts w:ascii="Arial" w:hAnsi="Arial" w:cs="Arial"/>
          <w:color w:val="373737"/>
          <w:sz w:val="26"/>
          <w:szCs w:val="26"/>
        </w:rPr>
        <w:t>Element - form</w:t>
      </w:r>
    </w:p>
    <w:p w14:paraId="24D2E08D" w14:textId="77777777" w:rsidR="00224A80" w:rsidRDefault="00224A80" w:rsidP="00224A80">
      <w:pPr>
        <w:numPr>
          <w:ilvl w:val="0"/>
          <w:numId w:val="77"/>
        </w:numPr>
        <w:ind w:left="0"/>
        <w:textAlignment w:val="baseline"/>
        <w:rPr>
          <w:rFonts w:ascii="Arial" w:hAnsi="Arial" w:cs="Arial"/>
          <w:color w:val="373737"/>
          <w:sz w:val="26"/>
          <w:szCs w:val="26"/>
        </w:rPr>
      </w:pPr>
      <w:r>
        <w:rPr>
          <w:rFonts w:ascii="Arial" w:hAnsi="Arial" w:cs="Arial"/>
          <w:color w:val="373737"/>
          <w:sz w:val="26"/>
          <w:szCs w:val="26"/>
        </w:rPr>
        <w:t>Event - </w:t>
      </w:r>
      <w:r>
        <w:rPr>
          <w:rStyle w:val="HTMLCode"/>
          <w:rFonts w:ascii="Arial" w:eastAsiaTheme="minorHAnsi" w:hAnsi="Arial" w:cs="Arial"/>
          <w:color w:val="373737"/>
          <w:bdr w:val="none" w:sz="0" w:space="0" w:color="auto" w:frame="1"/>
          <w:shd w:val="clear" w:color="auto" w:fill="F2F2F2"/>
        </w:rPr>
        <w:t>submit</w:t>
      </w:r>
    </w:p>
    <w:p w14:paraId="48FD3C6B" w14:textId="77777777" w:rsidR="00224A80" w:rsidRDefault="00224A80" w:rsidP="00224A80">
      <w:pPr>
        <w:numPr>
          <w:ilvl w:val="0"/>
          <w:numId w:val="77"/>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 responsible for getting the values from the form inputs and updating the paragraph</w:t>
      </w:r>
    </w:p>
    <w:p w14:paraId="3603A6E2"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Let’s start by adding the event listener to the form element and writing the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as we have been doing previously. To get input values back from a form, we use the ID of the input. So in this case we will log </w:t>
      </w:r>
      <w:proofErr w:type="spellStart"/>
      <w:proofErr w:type="gramStart"/>
      <w:r>
        <w:rPr>
          <w:rStyle w:val="HTMLCode"/>
          <w:rFonts w:ascii="Arial" w:hAnsi="Arial" w:cs="Arial"/>
          <w:color w:val="373737"/>
          <w:bdr w:val="none" w:sz="0" w:space="0" w:color="auto" w:frame="1"/>
          <w:shd w:val="clear" w:color="auto" w:fill="F2F2F2"/>
        </w:rPr>
        <w:t>event.target</w:t>
      </w:r>
      <w:proofErr w:type="gramEnd"/>
      <w:r>
        <w:rPr>
          <w:rStyle w:val="HTMLCode"/>
          <w:rFonts w:ascii="Arial" w:hAnsi="Arial" w:cs="Arial"/>
          <w:color w:val="373737"/>
          <w:bdr w:val="none" w:sz="0" w:space="0" w:color="auto" w:frame="1"/>
          <w:shd w:val="clear" w:color="auto" w:fill="F2F2F2"/>
        </w:rPr>
        <w:t>.first_name.value</w:t>
      </w:r>
      <w:proofErr w:type="spellEnd"/>
      <w:r>
        <w:rPr>
          <w:rFonts w:ascii="Arial" w:hAnsi="Arial" w:cs="Arial"/>
          <w:color w:val="373737"/>
          <w:sz w:val="26"/>
          <w:szCs w:val="26"/>
        </w:rPr>
        <w:t> to get the value of the first name.</w:t>
      </w:r>
    </w:p>
    <w:p w14:paraId="4525EB57"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#form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AC24E22"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form</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addEventListener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handleFormSubmit</w:t>
      </w:r>
      <w:proofErr w:type="spellEnd"/>
      <w:r>
        <w:rPr>
          <w:rStyle w:val="p"/>
          <w:rFonts w:ascii="Arial" w:hAnsi="Arial" w:cs="Arial"/>
          <w:color w:val="373737"/>
          <w:bdr w:val="none" w:sz="0" w:space="0" w:color="auto" w:frame="1"/>
          <w:shd w:val="clear" w:color="auto" w:fill="F2F2F2"/>
        </w:rPr>
        <w:t>);</w:t>
      </w:r>
    </w:p>
    <w:p w14:paraId="6B3C4CE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35F695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handleFormSubmit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E587788"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spellStart"/>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first_name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proofErr w:type="spellEnd"/>
      <w:r>
        <w:rPr>
          <w:rStyle w:val="p"/>
          <w:rFonts w:ascii="Arial" w:hAnsi="Arial" w:cs="Arial"/>
          <w:color w:val="373737"/>
          <w:bdr w:val="none" w:sz="0" w:space="0" w:color="auto" w:frame="1"/>
          <w:shd w:val="clear" w:color="auto" w:fill="F2F2F2"/>
        </w:rPr>
        <w:t>);</w:t>
      </w:r>
    </w:p>
    <w:p w14:paraId="22EE8934"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4125FD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But wait, we have a problem. When we try to submit the form there is nothing displayed in the console. That’s because by default a html form, when submitted, sends a post request to the current URL. This means our page has been refreshed and with it, the state of the application has been lost. Because we want to handle our requests with </w:t>
      </w:r>
      <w:proofErr w:type="spellStart"/>
      <w:r>
        <w:rPr>
          <w:rFonts w:ascii="Arial" w:hAnsi="Arial" w:cs="Arial"/>
          <w:color w:val="373737"/>
          <w:sz w:val="26"/>
          <w:szCs w:val="26"/>
        </w:rPr>
        <w:t>javascript</w:t>
      </w:r>
      <w:proofErr w:type="spellEnd"/>
      <w:r>
        <w:rPr>
          <w:rFonts w:ascii="Arial" w:hAnsi="Arial" w:cs="Arial"/>
          <w:color w:val="373737"/>
          <w:sz w:val="26"/>
          <w:szCs w:val="26"/>
        </w:rPr>
        <w:t>, we are going to prevent this default behaviour by using a method called </w:t>
      </w:r>
      <w:proofErr w:type="spellStart"/>
      <w:r>
        <w:rPr>
          <w:rStyle w:val="HTMLCode"/>
          <w:rFonts w:ascii="Arial" w:hAnsi="Arial" w:cs="Arial"/>
          <w:color w:val="373737"/>
          <w:bdr w:val="none" w:sz="0" w:space="0" w:color="auto" w:frame="1"/>
          <w:shd w:val="clear" w:color="auto" w:fill="F2F2F2"/>
        </w:rPr>
        <w:t>preventDefault</w:t>
      </w:r>
      <w:proofErr w:type="spellEnd"/>
      <w:r>
        <w:rPr>
          <w:rFonts w:ascii="Arial" w:hAnsi="Arial" w:cs="Arial"/>
          <w:color w:val="373737"/>
          <w:sz w:val="26"/>
          <w:szCs w:val="26"/>
        </w:rPr>
        <w:t> on the </w:t>
      </w:r>
      <w:r>
        <w:rPr>
          <w:rStyle w:val="HTMLCode"/>
          <w:rFonts w:ascii="Arial" w:hAnsi="Arial" w:cs="Arial"/>
          <w:color w:val="373737"/>
          <w:bdr w:val="none" w:sz="0" w:space="0" w:color="auto" w:frame="1"/>
          <w:shd w:val="clear" w:color="auto" w:fill="F2F2F2"/>
        </w:rPr>
        <w:t>event</w:t>
      </w:r>
      <w:r>
        <w:rPr>
          <w:rFonts w:ascii="Arial" w:hAnsi="Arial" w:cs="Arial"/>
          <w:color w:val="373737"/>
          <w:sz w:val="26"/>
          <w:szCs w:val="26"/>
        </w:rPr>
        <w:t> object.</w:t>
      </w:r>
    </w:p>
    <w:p w14:paraId="3FF38DAD"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#form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D8F0621"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form</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addEventListener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handleFormSubmit</w:t>
      </w:r>
      <w:proofErr w:type="spellEnd"/>
      <w:r>
        <w:rPr>
          <w:rStyle w:val="p"/>
          <w:rFonts w:ascii="Arial" w:hAnsi="Arial" w:cs="Arial"/>
          <w:color w:val="373737"/>
          <w:bdr w:val="none" w:sz="0" w:space="0" w:color="auto" w:frame="1"/>
          <w:shd w:val="clear" w:color="auto" w:fill="F2F2F2"/>
        </w:rPr>
        <w:t>);</w:t>
      </w:r>
    </w:p>
    <w:p w14:paraId="72EB097C"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DD7D0A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handleFormSubmit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6CAB8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spellEnd"/>
      <w:proofErr w:type="gramEnd"/>
      <w:r>
        <w:rPr>
          <w:rStyle w:val="p"/>
          <w:rFonts w:ascii="Arial" w:hAnsi="Arial" w:cs="Arial"/>
          <w:color w:val="373737"/>
          <w:bdr w:val="none" w:sz="0" w:space="0" w:color="auto" w:frame="1"/>
          <w:shd w:val="clear" w:color="auto" w:fill="F2F2F2"/>
        </w:rPr>
        <w:t>();</w:t>
      </w:r>
    </w:p>
    <w:p w14:paraId="32FE16F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spellStart"/>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first_name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proofErr w:type="spellEnd"/>
      <w:r>
        <w:rPr>
          <w:rStyle w:val="p"/>
          <w:rFonts w:ascii="Arial" w:hAnsi="Arial" w:cs="Arial"/>
          <w:color w:val="373737"/>
          <w:bdr w:val="none" w:sz="0" w:space="0" w:color="auto" w:frame="1"/>
          <w:shd w:val="clear" w:color="auto" w:fill="F2F2F2"/>
        </w:rPr>
        <w:t>);</w:t>
      </w:r>
    </w:p>
    <w:p w14:paraId="58C4CEC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lastRenderedPageBreak/>
        <w:t>};</w:t>
      </w:r>
    </w:p>
    <w:p w14:paraId="113DDDE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Great. Now we can see the </w:t>
      </w:r>
      <w:proofErr w:type="spellStart"/>
      <w:proofErr w:type="gramStart"/>
      <w:r>
        <w:rPr>
          <w:rStyle w:val="HTMLCode"/>
          <w:rFonts w:ascii="Arial" w:hAnsi="Arial" w:cs="Arial"/>
          <w:color w:val="373737"/>
          <w:bdr w:val="none" w:sz="0" w:space="0" w:color="auto" w:frame="1"/>
          <w:shd w:val="clear" w:color="auto" w:fill="F2F2F2"/>
        </w:rPr>
        <w:t>event.target</w:t>
      </w:r>
      <w:proofErr w:type="gramEnd"/>
      <w:r>
        <w:rPr>
          <w:rStyle w:val="HTMLCode"/>
          <w:rFonts w:ascii="Arial" w:hAnsi="Arial" w:cs="Arial"/>
          <w:color w:val="373737"/>
          <w:bdr w:val="none" w:sz="0" w:space="0" w:color="auto" w:frame="1"/>
          <w:shd w:val="clear" w:color="auto" w:fill="F2F2F2"/>
        </w:rPr>
        <w:t>.first_name.value</w:t>
      </w:r>
      <w:proofErr w:type="spellEnd"/>
      <w:r>
        <w:rPr>
          <w:rFonts w:ascii="Arial" w:hAnsi="Arial" w:cs="Arial"/>
          <w:color w:val="373737"/>
          <w:sz w:val="26"/>
          <w:szCs w:val="26"/>
        </w:rPr>
        <w:t> in the console.</w:t>
      </w:r>
    </w:p>
    <w:p w14:paraId="0D77659A"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(5 minutes)</w:t>
      </w:r>
    </w:p>
    <w:p w14:paraId="388187A2"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Complete the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so that it updates the paragraph text below the form to be “Your name:” followed by the first and second names submitted by the form.</w:t>
      </w:r>
    </w:p>
    <w:p w14:paraId="5C3D1EA7" w14:textId="77777777" w:rsidR="00224A80" w:rsidRDefault="00224A80" w:rsidP="00224A80">
      <w:pPr>
        <w:rPr>
          <w:rFonts w:ascii="Times New Roman" w:hAnsi="Times New Roman" w:cs="Times New Roman"/>
        </w:rPr>
      </w:pPr>
      <w:r>
        <w:t>Example Solution</w:t>
      </w:r>
    </w:p>
    <w:p w14:paraId="2FCDCD7A"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 Note on Context</w:t>
      </w:r>
    </w:p>
    <w:p w14:paraId="05508EE0" w14:textId="77777777" w:rsidR="00224A80" w:rsidRDefault="00224A80" w:rsidP="00224A80">
      <w:pPr>
        <w:rPr>
          <w:rFonts w:ascii="Times New Roman" w:hAnsi="Times New Roman" w:cs="Times New Roman"/>
        </w:rPr>
      </w:pPr>
      <w:r>
        <w:t xml:space="preserve">What is the value of `this` inside the </w:t>
      </w:r>
      <w:proofErr w:type="spellStart"/>
      <w:r>
        <w:t>callbacks</w:t>
      </w:r>
      <w:proofErr w:type="spellEnd"/>
      <w:r>
        <w:t xml:space="preserve"> we have written?</w:t>
      </w:r>
    </w:p>
    <w:p w14:paraId="7E85DAC6"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In the </w:t>
      </w:r>
      <w:proofErr w:type="spellStart"/>
      <w:r>
        <w:rPr>
          <w:rFonts w:ascii="Arial" w:hAnsi="Arial" w:cs="Arial"/>
          <w:color w:val="373737"/>
          <w:sz w:val="26"/>
          <w:szCs w:val="26"/>
        </w:rPr>
        <w:t>callbacks</w:t>
      </w:r>
      <w:proofErr w:type="spellEnd"/>
      <w:r>
        <w:rPr>
          <w:rFonts w:ascii="Arial" w:hAnsi="Arial" w:cs="Arial"/>
          <w:color w:val="373737"/>
          <w:sz w:val="26"/>
          <w:szCs w:val="26"/>
        </w:rPr>
        <w:t> </w:t>
      </w:r>
      <w:proofErr w:type="spellStart"/>
      <w:proofErr w:type="gramStart"/>
      <w:r>
        <w:rPr>
          <w:rStyle w:val="HTMLCode"/>
          <w:rFonts w:ascii="Arial" w:hAnsi="Arial" w:cs="Arial"/>
          <w:color w:val="373737"/>
          <w:bdr w:val="none" w:sz="0" w:space="0" w:color="auto" w:frame="1"/>
          <w:shd w:val="clear" w:color="auto" w:fill="F2F2F2"/>
        </w:rPr>
        <w:t>event.target</w:t>
      </w:r>
      <w:proofErr w:type="spellEnd"/>
      <w:proofErr w:type="gramEnd"/>
      <w:r>
        <w:rPr>
          <w:rFonts w:ascii="Arial" w:hAnsi="Arial" w:cs="Arial"/>
          <w:color w:val="373737"/>
          <w:sz w:val="26"/>
          <w:szCs w:val="26"/>
        </w:rPr>
        <w:t> refers to the DOM element that dispatched the event. </w:t>
      </w:r>
      <w:r>
        <w:rPr>
          <w:rStyle w:val="HTMLCode"/>
          <w:rFonts w:ascii="Arial" w:hAnsi="Arial" w:cs="Arial"/>
          <w:color w:val="373737"/>
          <w:bdr w:val="none" w:sz="0" w:space="0" w:color="auto" w:frame="1"/>
          <w:shd w:val="clear" w:color="auto" w:fill="F2F2F2"/>
        </w:rPr>
        <w:t>this</w:t>
      </w:r>
      <w:r>
        <w:rPr>
          <w:rFonts w:ascii="Arial" w:hAnsi="Arial" w:cs="Arial"/>
          <w:color w:val="373737"/>
          <w:sz w:val="26"/>
          <w:szCs w:val="26"/>
        </w:rPr>
        <w:t> also refers to the DOM element, so we could replace </w:t>
      </w:r>
      <w:proofErr w:type="spellStart"/>
      <w:proofErr w:type="gramStart"/>
      <w:r>
        <w:rPr>
          <w:rStyle w:val="HTMLCode"/>
          <w:rFonts w:ascii="Arial" w:hAnsi="Arial" w:cs="Arial"/>
          <w:color w:val="373737"/>
          <w:bdr w:val="none" w:sz="0" w:space="0" w:color="auto" w:frame="1"/>
          <w:shd w:val="clear" w:color="auto" w:fill="F2F2F2"/>
        </w:rPr>
        <w:t>event.target</w:t>
      </w:r>
      <w:proofErr w:type="spellEnd"/>
      <w:proofErr w:type="gramEnd"/>
      <w:r>
        <w:rPr>
          <w:rFonts w:ascii="Arial" w:hAnsi="Arial" w:cs="Arial"/>
          <w:color w:val="373737"/>
          <w:sz w:val="26"/>
          <w:szCs w:val="26"/>
        </w:rPr>
        <w:t> with the </w:t>
      </w:r>
      <w:r>
        <w:rPr>
          <w:rStyle w:val="HTMLCode"/>
          <w:rFonts w:ascii="Arial" w:hAnsi="Arial" w:cs="Arial"/>
          <w:color w:val="373737"/>
          <w:bdr w:val="none" w:sz="0" w:space="0" w:color="auto" w:frame="1"/>
          <w:shd w:val="clear" w:color="auto" w:fill="F2F2F2"/>
        </w:rPr>
        <w:t>this</w:t>
      </w:r>
      <w:r>
        <w:rPr>
          <w:rFonts w:ascii="Arial" w:hAnsi="Arial" w:cs="Arial"/>
          <w:color w:val="373737"/>
          <w:sz w:val="26"/>
          <w:szCs w:val="26"/>
        </w:rPr>
        <w:t> keyword when accessing the inputs values.</w:t>
      </w:r>
    </w:p>
    <w:p w14:paraId="7026CEFE"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handleFormSubmit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DFEA3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spellEnd"/>
      <w:proofErr w:type="gramEnd"/>
      <w:r>
        <w:rPr>
          <w:rStyle w:val="p"/>
          <w:rFonts w:ascii="Arial" w:hAnsi="Arial" w:cs="Arial"/>
          <w:color w:val="373737"/>
          <w:bdr w:val="none" w:sz="0" w:space="0" w:color="auto" w:frame="1"/>
          <w:shd w:val="clear" w:color="auto" w:fill="F2F2F2"/>
        </w:rPr>
        <w:t>();</w:t>
      </w:r>
    </w:p>
    <w:p w14:paraId="78296199"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resultParagraph</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spellEnd"/>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#form-result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6922311" w14:textId="77777777" w:rsidR="00224A80" w:rsidRDefault="00224A80" w:rsidP="00224A80">
      <w:pPr>
        <w:pStyle w:val="HTMLPreformatted"/>
        <w:shd w:val="clear" w:color="auto" w:fill="F2F2F2"/>
        <w:ind w:left="45" w:right="45"/>
        <w:textAlignment w:val="baseline"/>
        <w:rPr>
          <w:rStyle w:val="s2"/>
          <w:rFonts w:ascii="Arial" w:hAnsi="Arial" w:cs="Arial"/>
          <w:color w:val="DD1144"/>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resultParagraph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textContent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p>
    <w:p w14:paraId="0F582004" w14:textId="77777777" w:rsidR="00224A80" w:rsidRDefault="00224A80" w:rsidP="00224A80">
      <w:pPr>
        <w:pStyle w:val="HTMLPreformatted"/>
        <w:shd w:val="clear" w:color="auto" w:fill="F2F2F2"/>
        <w:ind w:left="45" w:right="45"/>
        <w:textAlignment w:val="baseline"/>
        <w:rPr>
          <w:rStyle w:val="s2"/>
          <w:rFonts w:ascii="Arial" w:hAnsi="Arial" w:cs="Arial"/>
          <w:color w:val="DD1144"/>
          <w:bdr w:val="none" w:sz="0" w:space="0" w:color="auto" w:frame="1"/>
          <w:shd w:val="clear" w:color="auto" w:fill="F2F2F2"/>
        </w:rPr>
      </w:pPr>
      <w:r>
        <w:rPr>
          <w:rStyle w:val="s2"/>
          <w:rFonts w:ascii="Arial" w:hAnsi="Arial" w:cs="Arial"/>
          <w:color w:val="DD1144"/>
          <w:bdr w:val="none" w:sz="0" w:space="0" w:color="auto" w:frame="1"/>
          <w:shd w:val="clear" w:color="auto" w:fill="F2F2F2"/>
        </w:rPr>
        <w:t xml:space="preserve">    Your name:</w:t>
      </w:r>
    </w:p>
    <w:p w14:paraId="42D0EEF4" w14:textId="77777777" w:rsidR="00224A80" w:rsidRDefault="00224A80" w:rsidP="00224A80">
      <w:pPr>
        <w:pStyle w:val="HTMLPreformatted"/>
        <w:shd w:val="clear" w:color="auto" w:fill="F2F2F2"/>
        <w:ind w:left="45" w:right="45"/>
        <w:textAlignment w:val="baseline"/>
        <w:rPr>
          <w:rStyle w:val="s2"/>
          <w:rFonts w:ascii="Arial" w:hAnsi="Arial" w:cs="Arial"/>
          <w:color w:val="DD1144"/>
          <w:bdr w:val="none" w:sz="0" w:space="0" w:color="auto" w:frame="1"/>
          <w:shd w:val="clear" w:color="auto" w:fill="F2F2F2"/>
        </w:rPr>
      </w:pPr>
      <w:r>
        <w:rPr>
          <w:rStyle w:val="s2"/>
          <w:rFonts w:ascii="Arial" w:hAnsi="Arial" w:cs="Arial"/>
          <w:color w:val="DD1144"/>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first</w:t>
      </w:r>
      <w:proofErr w:type="gramEnd"/>
      <w:r>
        <w:rPr>
          <w:rStyle w:val="nx"/>
          <w:rFonts w:ascii="Arial" w:hAnsi="Arial" w:cs="Arial"/>
          <w:color w:val="373737"/>
          <w:bdr w:val="none" w:sz="0" w:space="0" w:color="auto" w:frame="1"/>
          <w:shd w:val="clear" w:color="auto" w:fill="F2F2F2"/>
        </w:rPr>
        <w:t>_name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proofErr w:type="spellEnd"/>
      <w:r>
        <w:rPr>
          <w:rStyle w:val="p"/>
          <w:rFonts w:ascii="Arial" w:hAnsi="Arial" w:cs="Arial"/>
          <w:color w:val="373737"/>
          <w:bdr w:val="none" w:sz="0" w:space="0" w:color="auto" w:frame="1"/>
          <w:shd w:val="clear" w:color="auto" w:fill="F2F2F2"/>
        </w:rPr>
        <w:t>}</w:t>
      </w:r>
    </w:p>
    <w:p w14:paraId="646BD4A4" w14:textId="77777777" w:rsidR="00224A80" w:rsidRDefault="00224A80" w:rsidP="00224A80">
      <w:pPr>
        <w:pStyle w:val="HTMLPreformatted"/>
        <w:shd w:val="clear" w:color="auto" w:fill="F2F2F2"/>
        <w:ind w:left="45" w:right="45"/>
        <w:textAlignment w:val="baseline"/>
        <w:rPr>
          <w:rStyle w:val="s2"/>
          <w:rFonts w:ascii="Arial" w:hAnsi="Arial" w:cs="Arial"/>
          <w:color w:val="DD1144"/>
          <w:bdr w:val="none" w:sz="0" w:space="0" w:color="auto" w:frame="1"/>
          <w:shd w:val="clear" w:color="auto" w:fill="F2F2F2"/>
        </w:rPr>
      </w:pPr>
      <w:r>
        <w:rPr>
          <w:rStyle w:val="s2"/>
          <w:rFonts w:ascii="Arial" w:hAnsi="Arial" w:cs="Arial"/>
          <w:color w:val="DD1144"/>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last</w:t>
      </w:r>
      <w:proofErr w:type="gramEnd"/>
      <w:r>
        <w:rPr>
          <w:rStyle w:val="nx"/>
          <w:rFonts w:ascii="Arial" w:hAnsi="Arial" w:cs="Arial"/>
          <w:color w:val="373737"/>
          <w:bdr w:val="none" w:sz="0" w:space="0" w:color="auto" w:frame="1"/>
          <w:shd w:val="clear" w:color="auto" w:fill="F2F2F2"/>
        </w:rPr>
        <w:t>_name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proofErr w:type="spellEnd"/>
      <w:r>
        <w:rPr>
          <w:rStyle w:val="p"/>
          <w:rFonts w:ascii="Arial" w:hAnsi="Arial" w:cs="Arial"/>
          <w:color w:val="373737"/>
          <w:bdr w:val="none" w:sz="0" w:space="0" w:color="auto" w:frame="1"/>
          <w:shd w:val="clear" w:color="auto" w:fill="F2F2F2"/>
        </w:rPr>
        <w:t>}</w:t>
      </w:r>
    </w:p>
    <w:p w14:paraId="17C974CB"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s2"/>
          <w:rFonts w:ascii="Arial" w:hAnsi="Arial" w:cs="Arial"/>
          <w:color w:val="DD1144"/>
          <w:bdr w:val="none" w:sz="0" w:space="0" w:color="auto" w:frame="1"/>
          <w:shd w:val="clear" w:color="auto" w:fill="F2F2F2"/>
        </w:rPr>
        <w:t xml:space="preserve">  `</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269241BA" w14:textId="77777777" w:rsidR="00224A80" w:rsidRDefault="00224A80" w:rsidP="00224A80">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3F035F7"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If we had used an arrow function expression to define the </w:t>
      </w:r>
      <w:proofErr w:type="spellStart"/>
      <w:r>
        <w:rPr>
          <w:rFonts w:ascii="Arial" w:hAnsi="Arial" w:cs="Arial"/>
          <w:color w:val="373737"/>
          <w:sz w:val="26"/>
          <w:szCs w:val="26"/>
        </w:rPr>
        <w:t>callbacks</w:t>
      </w:r>
      <w:proofErr w:type="spellEnd"/>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this</w:t>
      </w:r>
      <w:r>
        <w:rPr>
          <w:rFonts w:ascii="Arial" w:hAnsi="Arial" w:cs="Arial"/>
          <w:color w:val="373737"/>
          <w:sz w:val="26"/>
          <w:szCs w:val="26"/>
        </w:rPr>
        <w:t> would retain its definition context, and therefore would not refer to the DOM element.</w:t>
      </w:r>
    </w:p>
    <w:p w14:paraId="415323D1"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2D91CFA9" w14:textId="77777777" w:rsidR="00224A80" w:rsidRDefault="00224A80" w:rsidP="00224A80">
      <w:pPr>
        <w:rPr>
          <w:rFonts w:ascii="Times New Roman" w:hAnsi="Times New Roman" w:cs="Times New Roman"/>
        </w:rPr>
      </w:pPr>
      <w:r>
        <w:t xml:space="preserve">What are the three things we need in order to react to an </w:t>
      </w:r>
      <w:proofErr w:type="spellStart"/>
      <w:proofErr w:type="gramStart"/>
      <w:r>
        <w:t>event?What</w:t>
      </w:r>
      <w:proofErr w:type="spellEnd"/>
      <w:proofErr w:type="gramEnd"/>
      <w:r>
        <w:t xml:space="preserve"> values and methods did we use from the `event` object and how were these useful to us?</w:t>
      </w:r>
    </w:p>
    <w:p w14:paraId="4DD84BDA"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7DE2D2A4"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Using the event-driven paradigm, we have added behaviour to events that get triggered by user inputs, enabling us to build an interactive JavaScript app. We used the method </w:t>
      </w:r>
      <w:proofErr w:type="spellStart"/>
      <w:r>
        <w:rPr>
          <w:rStyle w:val="HTMLCode"/>
          <w:rFonts w:ascii="Arial" w:hAnsi="Arial" w:cs="Arial"/>
          <w:color w:val="373737"/>
          <w:bdr w:val="none" w:sz="0" w:space="0" w:color="auto" w:frame="1"/>
          <w:shd w:val="clear" w:color="auto" w:fill="F2F2F2"/>
        </w:rPr>
        <w:t>addEventListener</w:t>
      </w:r>
      <w:proofErr w:type="spellEnd"/>
      <w:r>
        <w:rPr>
          <w:rFonts w:ascii="Arial" w:hAnsi="Arial" w:cs="Arial"/>
          <w:color w:val="373737"/>
          <w:sz w:val="26"/>
          <w:szCs w:val="26"/>
        </w:rPr>
        <w:t> to add the behaviour to events. We also looked at a number of DOM elements and their events, such as button clicks, select changes and form submits.</w:t>
      </w:r>
    </w:p>
    <w:p w14:paraId="01B7E5B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event</w:t>
      </w:r>
      <w:r>
        <w:rPr>
          <w:rFonts w:ascii="Arial" w:hAnsi="Arial" w:cs="Arial"/>
          <w:color w:val="373737"/>
          <w:sz w:val="26"/>
          <w:szCs w:val="26"/>
        </w:rPr>
        <w:t xml:space="preserve"> object is passed as an argument to our </w:t>
      </w:r>
      <w:proofErr w:type="spellStart"/>
      <w:r>
        <w:rPr>
          <w:rFonts w:ascii="Arial" w:hAnsi="Arial" w:cs="Arial"/>
          <w:color w:val="373737"/>
          <w:sz w:val="26"/>
          <w:szCs w:val="26"/>
        </w:rPr>
        <w:t>callback</w:t>
      </w:r>
      <w:proofErr w:type="spellEnd"/>
      <w:r>
        <w:rPr>
          <w:rFonts w:ascii="Arial" w:hAnsi="Arial" w:cs="Arial"/>
          <w:color w:val="373737"/>
          <w:sz w:val="26"/>
          <w:szCs w:val="26"/>
        </w:rPr>
        <w:t xml:space="preserve"> by </w:t>
      </w:r>
      <w:proofErr w:type="spellStart"/>
      <w:r>
        <w:rPr>
          <w:rStyle w:val="HTMLCode"/>
          <w:rFonts w:ascii="Arial" w:hAnsi="Arial" w:cs="Arial"/>
          <w:color w:val="373737"/>
          <w:bdr w:val="none" w:sz="0" w:space="0" w:color="auto" w:frame="1"/>
          <w:shd w:val="clear" w:color="auto" w:fill="F2F2F2"/>
        </w:rPr>
        <w:t>addEventListener</w:t>
      </w:r>
      <w:proofErr w:type="spellEnd"/>
      <w:r>
        <w:rPr>
          <w:rFonts w:ascii="Arial" w:hAnsi="Arial" w:cs="Arial"/>
          <w:color w:val="373737"/>
          <w:sz w:val="26"/>
          <w:szCs w:val="26"/>
        </w:rPr>
        <w:t> and gives us information about the event that has just been dispatched, including the value of inputs and selects. It also gives us a method, </w:t>
      </w:r>
      <w:proofErr w:type="spellStart"/>
      <w:r>
        <w:rPr>
          <w:rStyle w:val="HTMLCode"/>
          <w:rFonts w:ascii="Arial" w:hAnsi="Arial" w:cs="Arial"/>
          <w:color w:val="373737"/>
          <w:bdr w:val="none" w:sz="0" w:space="0" w:color="auto" w:frame="1"/>
          <w:shd w:val="clear" w:color="auto" w:fill="F2F2F2"/>
        </w:rPr>
        <w:t>preventDefault</w:t>
      </w:r>
      <w:proofErr w:type="spellEnd"/>
      <w:r>
        <w:rPr>
          <w:rFonts w:ascii="Arial" w:hAnsi="Arial" w:cs="Arial"/>
          <w:color w:val="373737"/>
          <w:sz w:val="26"/>
          <w:szCs w:val="26"/>
        </w:rPr>
        <w:t>, which enables us to override the default behaviour of events, such as the request made on the submission of a form.</w:t>
      </w:r>
    </w:p>
    <w:p w14:paraId="7AFB4198"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Events Lab</w:t>
      </w:r>
    </w:p>
    <w:p w14:paraId="14106DC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Lab Duration: 120 minutes</w:t>
      </w:r>
    </w:p>
    <w:p w14:paraId="5550A4BD"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Learning Objectives</w:t>
      </w:r>
    </w:p>
    <w:p w14:paraId="11CCD602" w14:textId="77777777" w:rsidR="00224A80" w:rsidRDefault="00224A80" w:rsidP="00224A80">
      <w:pPr>
        <w:numPr>
          <w:ilvl w:val="0"/>
          <w:numId w:val="78"/>
        </w:numPr>
        <w:spacing w:after="240"/>
        <w:ind w:left="0"/>
        <w:textAlignment w:val="baseline"/>
        <w:rPr>
          <w:rFonts w:ascii="Arial" w:hAnsi="Arial" w:cs="Arial"/>
          <w:color w:val="373737"/>
          <w:sz w:val="26"/>
          <w:szCs w:val="26"/>
        </w:rPr>
      </w:pPr>
      <w:r>
        <w:rPr>
          <w:rFonts w:ascii="Arial" w:hAnsi="Arial" w:cs="Arial"/>
          <w:color w:val="373737"/>
          <w:sz w:val="26"/>
          <w:szCs w:val="26"/>
        </w:rPr>
        <w:t>Be able to use a variety of event listener types</w:t>
      </w:r>
    </w:p>
    <w:p w14:paraId="7A3ABB0D" w14:textId="77777777" w:rsidR="00224A80" w:rsidRDefault="00224A80" w:rsidP="00224A80">
      <w:pPr>
        <w:numPr>
          <w:ilvl w:val="0"/>
          <w:numId w:val="78"/>
        </w:numPr>
        <w:spacing w:after="240"/>
        <w:ind w:left="0"/>
        <w:textAlignment w:val="baseline"/>
        <w:rPr>
          <w:rFonts w:ascii="Arial" w:hAnsi="Arial" w:cs="Arial"/>
          <w:color w:val="373737"/>
          <w:sz w:val="26"/>
          <w:szCs w:val="26"/>
        </w:rPr>
      </w:pPr>
      <w:r>
        <w:rPr>
          <w:rFonts w:ascii="Arial" w:hAnsi="Arial" w:cs="Arial"/>
          <w:color w:val="373737"/>
          <w:sz w:val="26"/>
          <w:szCs w:val="26"/>
        </w:rPr>
        <w:t>Be able to access values from form inputs on submit</w:t>
      </w:r>
    </w:p>
    <w:p w14:paraId="3A26E7FF" w14:textId="77777777" w:rsidR="00224A80" w:rsidRDefault="00224A80" w:rsidP="00224A80">
      <w:pPr>
        <w:numPr>
          <w:ilvl w:val="0"/>
          <w:numId w:val="78"/>
        </w:numPr>
        <w:spacing w:after="240"/>
        <w:ind w:left="0"/>
        <w:textAlignment w:val="baseline"/>
        <w:rPr>
          <w:rFonts w:ascii="Arial" w:hAnsi="Arial" w:cs="Arial"/>
          <w:color w:val="373737"/>
          <w:sz w:val="26"/>
          <w:szCs w:val="26"/>
        </w:rPr>
      </w:pPr>
      <w:r>
        <w:rPr>
          <w:rFonts w:ascii="Arial" w:hAnsi="Arial" w:cs="Arial"/>
          <w:color w:val="373737"/>
          <w:sz w:val="26"/>
          <w:szCs w:val="26"/>
        </w:rPr>
        <w:t>Be able to attach events to a variety of DOM elements</w:t>
      </w:r>
    </w:p>
    <w:p w14:paraId="019EE84C" w14:textId="77777777" w:rsidR="00224A80" w:rsidRDefault="00224A80" w:rsidP="00224A80">
      <w:pPr>
        <w:numPr>
          <w:ilvl w:val="0"/>
          <w:numId w:val="78"/>
        </w:numPr>
        <w:spacing w:after="240"/>
        <w:ind w:left="0"/>
        <w:textAlignment w:val="baseline"/>
        <w:rPr>
          <w:rFonts w:ascii="Arial" w:hAnsi="Arial" w:cs="Arial"/>
          <w:color w:val="373737"/>
          <w:sz w:val="26"/>
          <w:szCs w:val="26"/>
        </w:rPr>
      </w:pPr>
      <w:r>
        <w:rPr>
          <w:rFonts w:ascii="Arial" w:hAnsi="Arial" w:cs="Arial"/>
          <w:color w:val="373737"/>
          <w:sz w:val="26"/>
          <w:szCs w:val="26"/>
        </w:rPr>
        <w:t>Be able to read and write to the DOM</w:t>
      </w:r>
    </w:p>
    <w:p w14:paraId="48426A19"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36ED2DA8"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Your task is to create a Reading List app that allow a user to submit items they intend to read later and view them on the page. Using the start code, which has the html and </w:t>
      </w:r>
      <w:proofErr w:type="spellStart"/>
      <w:r>
        <w:rPr>
          <w:rFonts w:ascii="Arial" w:hAnsi="Arial" w:cs="Arial"/>
          <w:color w:val="373737"/>
          <w:sz w:val="26"/>
          <w:szCs w:val="26"/>
        </w:rPr>
        <w:t>css</w:t>
      </w:r>
      <w:proofErr w:type="spellEnd"/>
      <w:r>
        <w:rPr>
          <w:rFonts w:ascii="Arial" w:hAnsi="Arial" w:cs="Arial"/>
          <w:color w:val="373737"/>
          <w:sz w:val="26"/>
          <w:szCs w:val="26"/>
        </w:rPr>
        <w:t xml:space="preserve"> already provided, you will need to handle the form’s submission and display the submitted details on the page.</w:t>
      </w:r>
    </w:p>
    <w:p w14:paraId="43FD4C8A" w14:textId="0C76F6BC"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"https://codeclan.github.io/canvas_notes/course_javascript/week_1/day_4/lab_events/images/screen_shot_reading_list.png"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56830247" wp14:editId="541388E1">
            <wp:extent cx="5727700" cy="3026410"/>
            <wp:effectExtent l="0" t="0" r="0" b="0"/>
            <wp:docPr id="8" name="Picture 8" descr="Screenshot of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shot of Example Resu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700" cy="3026410"/>
                    </a:xfrm>
                    <a:prstGeom prst="rect">
                      <a:avLst/>
                    </a:prstGeom>
                    <a:noFill/>
                    <a:ln>
                      <a:noFill/>
                    </a:ln>
                  </pic:spPr>
                </pic:pic>
              </a:graphicData>
            </a:graphic>
          </wp:inline>
        </w:drawing>
      </w:r>
      <w:r>
        <w:rPr>
          <w:rFonts w:ascii="Arial" w:hAnsi="Arial" w:cs="Arial"/>
          <w:color w:val="373737"/>
          <w:sz w:val="26"/>
          <w:szCs w:val="26"/>
        </w:rPr>
        <w:fldChar w:fldCharType="end"/>
      </w:r>
    </w:p>
    <w:p w14:paraId="676E210C"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Screenshot of Example Result</w:t>
      </w:r>
    </w:p>
    <w:p w14:paraId="06F6BE2D"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42EA7EA4"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provided html form has the following fields:</w:t>
      </w:r>
    </w:p>
    <w:p w14:paraId="39093F8E" w14:textId="77777777" w:rsidR="00224A80" w:rsidRDefault="00224A80" w:rsidP="00224A80">
      <w:pPr>
        <w:numPr>
          <w:ilvl w:val="0"/>
          <w:numId w:val="79"/>
        </w:numPr>
        <w:spacing w:after="240"/>
        <w:ind w:left="0"/>
        <w:textAlignment w:val="baseline"/>
        <w:rPr>
          <w:rFonts w:ascii="Arial" w:hAnsi="Arial" w:cs="Arial"/>
          <w:color w:val="373737"/>
          <w:sz w:val="26"/>
          <w:szCs w:val="26"/>
        </w:rPr>
      </w:pPr>
      <w:r>
        <w:rPr>
          <w:rFonts w:ascii="Arial" w:hAnsi="Arial" w:cs="Arial"/>
          <w:color w:val="373737"/>
          <w:sz w:val="26"/>
          <w:szCs w:val="26"/>
        </w:rPr>
        <w:t>Title - text input</w:t>
      </w:r>
    </w:p>
    <w:p w14:paraId="32D80C98" w14:textId="77777777" w:rsidR="00224A80" w:rsidRDefault="00224A80" w:rsidP="00224A80">
      <w:pPr>
        <w:numPr>
          <w:ilvl w:val="0"/>
          <w:numId w:val="79"/>
        </w:numPr>
        <w:spacing w:after="240"/>
        <w:ind w:left="0"/>
        <w:textAlignment w:val="baseline"/>
        <w:rPr>
          <w:rFonts w:ascii="Arial" w:hAnsi="Arial" w:cs="Arial"/>
          <w:color w:val="373737"/>
          <w:sz w:val="26"/>
          <w:szCs w:val="26"/>
        </w:rPr>
      </w:pPr>
      <w:r>
        <w:rPr>
          <w:rFonts w:ascii="Arial" w:hAnsi="Arial" w:cs="Arial"/>
          <w:color w:val="373737"/>
          <w:sz w:val="26"/>
          <w:szCs w:val="26"/>
        </w:rPr>
        <w:t>Author - text input</w:t>
      </w:r>
    </w:p>
    <w:p w14:paraId="2567ED2D" w14:textId="77777777" w:rsidR="00224A80" w:rsidRDefault="00224A80" w:rsidP="00224A80">
      <w:pPr>
        <w:numPr>
          <w:ilvl w:val="0"/>
          <w:numId w:val="79"/>
        </w:numPr>
        <w:spacing w:after="240"/>
        <w:ind w:left="0"/>
        <w:textAlignment w:val="baseline"/>
        <w:rPr>
          <w:rFonts w:ascii="Arial" w:hAnsi="Arial" w:cs="Arial"/>
          <w:color w:val="373737"/>
          <w:sz w:val="26"/>
          <w:szCs w:val="26"/>
        </w:rPr>
      </w:pPr>
      <w:r>
        <w:rPr>
          <w:rFonts w:ascii="Arial" w:hAnsi="Arial" w:cs="Arial"/>
          <w:color w:val="373737"/>
          <w:sz w:val="26"/>
          <w:szCs w:val="26"/>
        </w:rPr>
        <w:t>Category (e.g. book, article, blog post) - select</w:t>
      </w:r>
    </w:p>
    <w:p w14:paraId="1F02958A"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Once the user has submitted the form, the reading list item’s details should be displayed </w:t>
      </w:r>
      <w:proofErr w:type="gramStart"/>
      <w:r>
        <w:rPr>
          <w:rFonts w:ascii="Arial" w:hAnsi="Arial" w:cs="Arial"/>
          <w:color w:val="373737"/>
          <w:sz w:val="26"/>
          <w:szCs w:val="26"/>
        </w:rPr>
        <w:t>below</w:t>
      </w:r>
      <w:proofErr w:type="gramEnd"/>
      <w:r>
        <w:rPr>
          <w:rFonts w:ascii="Arial" w:hAnsi="Arial" w:cs="Arial"/>
          <w:color w:val="373737"/>
          <w:sz w:val="26"/>
          <w:szCs w:val="26"/>
        </w:rPr>
        <w:t xml:space="preserve"> and the form’s fields should reset to empty. Each time the </w:t>
      </w:r>
      <w:r>
        <w:rPr>
          <w:rFonts w:ascii="Arial" w:hAnsi="Arial" w:cs="Arial"/>
          <w:color w:val="373737"/>
          <w:sz w:val="26"/>
          <w:szCs w:val="26"/>
        </w:rPr>
        <w:lastRenderedPageBreak/>
        <w:t>user submits the form, the new reading list item should be added to the display.</w:t>
      </w:r>
    </w:p>
    <w:p w14:paraId="412F9FD5"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Hint: Research </w:t>
      </w:r>
      <w:proofErr w:type="spellStart"/>
      <w:proofErr w:type="gramStart"/>
      <w:r>
        <w:rPr>
          <w:rStyle w:val="HTMLCode"/>
          <w:rFonts w:ascii="Arial" w:hAnsi="Arial" w:cs="Arial"/>
          <w:b/>
          <w:bCs/>
          <w:color w:val="373737"/>
          <w:bdr w:val="none" w:sz="0" w:space="0" w:color="auto" w:frame="1"/>
          <w:shd w:val="clear" w:color="auto" w:fill="F2F2F2"/>
        </w:rPr>
        <w:t>form.reset</w:t>
      </w:r>
      <w:proofErr w:type="spellEnd"/>
      <w:proofErr w:type="gramEnd"/>
      <w:r>
        <w:rPr>
          <w:rStyle w:val="HTMLCode"/>
          <w:rFonts w:ascii="Arial" w:hAnsi="Arial" w:cs="Arial"/>
          <w:b/>
          <w:bCs/>
          <w:color w:val="373737"/>
          <w:bdr w:val="none" w:sz="0" w:space="0" w:color="auto" w:frame="1"/>
          <w:shd w:val="clear" w:color="auto" w:fill="F2F2F2"/>
        </w:rPr>
        <w:t>()</w:t>
      </w:r>
    </w:p>
    <w:p w14:paraId="5B1379E8"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Considerations</w:t>
      </w:r>
    </w:p>
    <w:p w14:paraId="153896B8"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want to get the values from inputs that are contained within a form, we do that by handling the form’s </w:t>
      </w:r>
      <w:r>
        <w:rPr>
          <w:rStyle w:val="HTMLCode"/>
          <w:rFonts w:ascii="Arial" w:hAnsi="Arial" w:cs="Arial"/>
          <w:color w:val="373737"/>
          <w:bdr w:val="none" w:sz="0" w:space="0" w:color="auto" w:frame="1"/>
          <w:shd w:val="clear" w:color="auto" w:fill="F2F2F2"/>
        </w:rPr>
        <w:t>submit</w:t>
      </w:r>
      <w:r>
        <w:rPr>
          <w:rFonts w:ascii="Arial" w:hAnsi="Arial" w:cs="Arial"/>
          <w:color w:val="373737"/>
          <w:sz w:val="26"/>
          <w:szCs w:val="26"/>
        </w:rPr>
        <w:t> event, rather than handling the individual input’s event separately.</w:t>
      </w:r>
    </w:p>
    <w:p w14:paraId="36FAD7BA"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There’s no need modify the </w:t>
      </w:r>
      <w:r>
        <w:rPr>
          <w:rStyle w:val="HTMLCode"/>
          <w:rFonts w:ascii="Arial" w:hAnsi="Arial" w:cs="Arial"/>
          <w:color w:val="373737"/>
          <w:bdr w:val="none" w:sz="0" w:space="0" w:color="auto" w:frame="1"/>
          <w:shd w:val="clear" w:color="auto" w:fill="F2F2F2"/>
        </w:rPr>
        <w:t>body</w:t>
      </w:r>
      <w:r>
        <w:rPr>
          <w:rFonts w:ascii="Arial" w:hAnsi="Arial" w:cs="Arial"/>
          <w:color w:val="373737"/>
          <w:sz w:val="26"/>
          <w:szCs w:val="26"/>
        </w:rPr>
        <w:t> of the HTML. If you need to </w:t>
      </w:r>
      <w:r>
        <w:rPr>
          <w:rStyle w:val="Emphasis"/>
          <w:rFonts w:ascii="inherit" w:hAnsi="inherit" w:cs="Arial"/>
          <w:color w:val="373737"/>
          <w:sz w:val="26"/>
          <w:szCs w:val="26"/>
          <w:bdr w:val="none" w:sz="0" w:space="0" w:color="auto" w:frame="1"/>
        </w:rPr>
        <w:t>create an element</w:t>
      </w:r>
      <w:r>
        <w:rPr>
          <w:rFonts w:ascii="Arial" w:hAnsi="Arial" w:cs="Arial"/>
          <w:color w:val="373737"/>
          <w:sz w:val="26"/>
          <w:szCs w:val="26"/>
        </w:rPr>
        <w:t> do so in JS.</w:t>
      </w:r>
    </w:p>
    <w:p w14:paraId="5032CDF7"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Don’t worry too much about how our example looks above. Remember we should first choose semantic elements, then style them however we like.</w:t>
      </w:r>
    </w:p>
    <w:p w14:paraId="48145CF0"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Planning</w:t>
      </w:r>
    </w:p>
    <w:p w14:paraId="503E45B8" w14:textId="77777777" w:rsidR="00224A80" w:rsidRDefault="00224A80" w:rsidP="00224A80">
      <w:pPr>
        <w:numPr>
          <w:ilvl w:val="0"/>
          <w:numId w:val="80"/>
        </w:numPr>
        <w:ind w:left="0"/>
        <w:textAlignment w:val="baseline"/>
        <w:rPr>
          <w:rFonts w:ascii="Arial" w:hAnsi="Arial" w:cs="Arial"/>
          <w:color w:val="373737"/>
          <w:sz w:val="26"/>
          <w:szCs w:val="26"/>
        </w:rPr>
      </w:pPr>
      <w:r>
        <w:rPr>
          <w:rFonts w:ascii="Arial" w:hAnsi="Arial" w:cs="Arial"/>
          <w:color w:val="373737"/>
          <w:sz w:val="26"/>
          <w:szCs w:val="26"/>
        </w:rPr>
        <w:t>Add a </w:t>
      </w:r>
      <w:r>
        <w:rPr>
          <w:rStyle w:val="HTMLCode"/>
          <w:rFonts w:ascii="Arial" w:eastAsiaTheme="minorHAnsi" w:hAnsi="Arial" w:cs="Arial"/>
          <w:color w:val="373737"/>
          <w:bdr w:val="none" w:sz="0" w:space="0" w:color="auto" w:frame="1"/>
          <w:shd w:val="clear" w:color="auto" w:fill="F2F2F2"/>
        </w:rPr>
        <w:t>script</w:t>
      </w:r>
      <w:r>
        <w:rPr>
          <w:rFonts w:ascii="Arial" w:hAnsi="Arial" w:cs="Arial"/>
          <w:color w:val="373737"/>
          <w:sz w:val="26"/>
          <w:szCs w:val="26"/>
        </w:rPr>
        <w:t> tag to index.html so that the browser knows to load the JavaScript</w:t>
      </w:r>
    </w:p>
    <w:p w14:paraId="00057838" w14:textId="77777777" w:rsidR="00224A80" w:rsidRDefault="00224A80" w:rsidP="00224A80">
      <w:pPr>
        <w:numPr>
          <w:ilvl w:val="0"/>
          <w:numId w:val="80"/>
        </w:numPr>
        <w:spacing w:after="240"/>
        <w:ind w:left="0"/>
        <w:textAlignment w:val="baseline"/>
        <w:rPr>
          <w:rFonts w:ascii="Arial" w:hAnsi="Arial" w:cs="Arial"/>
          <w:color w:val="373737"/>
          <w:sz w:val="26"/>
          <w:szCs w:val="26"/>
        </w:rPr>
      </w:pPr>
      <w:r>
        <w:rPr>
          <w:rFonts w:ascii="Arial" w:hAnsi="Arial" w:cs="Arial"/>
          <w:color w:val="373737"/>
          <w:sz w:val="26"/>
          <w:szCs w:val="26"/>
        </w:rPr>
        <w:t>Add behaviour to the DOM elements’ events</w:t>
      </w:r>
    </w:p>
    <w:p w14:paraId="6CE19DAF"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266B3C43" w14:textId="77777777" w:rsidR="00224A80" w:rsidRDefault="00224A80" w:rsidP="00224A80">
      <w:pPr>
        <w:numPr>
          <w:ilvl w:val="0"/>
          <w:numId w:val="81"/>
        </w:numPr>
        <w:spacing w:after="240"/>
        <w:ind w:left="0"/>
        <w:textAlignment w:val="baseline"/>
        <w:rPr>
          <w:rFonts w:ascii="Arial" w:hAnsi="Arial" w:cs="Arial"/>
          <w:color w:val="373737"/>
          <w:sz w:val="26"/>
          <w:szCs w:val="26"/>
        </w:rPr>
      </w:pPr>
      <w:r>
        <w:rPr>
          <w:rFonts w:ascii="Arial" w:hAnsi="Arial" w:cs="Arial"/>
          <w:color w:val="373737"/>
          <w:sz w:val="26"/>
          <w:szCs w:val="26"/>
        </w:rPr>
        <w:t>Add a delete all button, that clears the list of submitted reading list items.</w:t>
      </w:r>
    </w:p>
    <w:p w14:paraId="7AF39726" w14:textId="77777777" w:rsidR="00224A80" w:rsidRDefault="00224A80" w:rsidP="00224A80">
      <w:pPr>
        <w:numPr>
          <w:ilvl w:val="0"/>
          <w:numId w:val="81"/>
        </w:numPr>
        <w:spacing w:after="240"/>
        <w:ind w:left="0"/>
        <w:textAlignment w:val="baseline"/>
        <w:rPr>
          <w:rFonts w:ascii="Arial" w:hAnsi="Arial" w:cs="Arial"/>
          <w:color w:val="373737"/>
          <w:sz w:val="26"/>
          <w:szCs w:val="26"/>
        </w:rPr>
      </w:pPr>
      <w:r>
        <w:rPr>
          <w:rFonts w:ascii="Arial" w:hAnsi="Arial" w:cs="Arial"/>
          <w:color w:val="373737"/>
          <w:sz w:val="26"/>
          <w:szCs w:val="26"/>
        </w:rPr>
        <w:t>Add flexbox layout to the reading list so that items are displayed in a responsive grid.</w:t>
      </w:r>
    </w:p>
    <w:p w14:paraId="059ACE1C" w14:textId="77777777" w:rsidR="00224A80" w:rsidRDefault="00224A80" w:rsidP="00224A80">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Homework: Manipulating the DOM</w:t>
      </w:r>
    </w:p>
    <w:p w14:paraId="1EE1C0BF"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55AC182E" w14:textId="77777777" w:rsidR="00224A80" w:rsidRDefault="00224A80" w:rsidP="00224A80">
      <w:pPr>
        <w:numPr>
          <w:ilvl w:val="0"/>
          <w:numId w:val="82"/>
        </w:numPr>
        <w:spacing w:after="240"/>
        <w:ind w:left="0"/>
        <w:textAlignment w:val="baseline"/>
        <w:rPr>
          <w:rFonts w:ascii="Arial" w:hAnsi="Arial" w:cs="Arial"/>
          <w:color w:val="373737"/>
          <w:sz w:val="26"/>
          <w:szCs w:val="26"/>
        </w:rPr>
      </w:pPr>
      <w:r>
        <w:rPr>
          <w:rFonts w:ascii="Arial" w:hAnsi="Arial" w:cs="Arial"/>
          <w:color w:val="373737"/>
          <w:sz w:val="26"/>
          <w:szCs w:val="26"/>
        </w:rPr>
        <w:t>Be able to attach event listeners to DOM elements to respond to events</w:t>
      </w:r>
    </w:p>
    <w:p w14:paraId="462890C6" w14:textId="77777777" w:rsidR="00224A80" w:rsidRDefault="00224A80" w:rsidP="00224A80">
      <w:pPr>
        <w:numPr>
          <w:ilvl w:val="0"/>
          <w:numId w:val="82"/>
        </w:numPr>
        <w:ind w:left="0"/>
        <w:textAlignment w:val="baseline"/>
        <w:rPr>
          <w:rFonts w:ascii="Arial" w:hAnsi="Arial" w:cs="Arial"/>
          <w:color w:val="373737"/>
          <w:sz w:val="26"/>
          <w:szCs w:val="26"/>
        </w:rPr>
      </w:pPr>
      <w:r>
        <w:rPr>
          <w:rFonts w:ascii="Arial" w:hAnsi="Arial" w:cs="Arial"/>
          <w:color w:val="373737"/>
          <w:sz w:val="26"/>
          <w:szCs w:val="26"/>
        </w:rPr>
        <w:t>Be able to access data from the </w:t>
      </w:r>
      <w:r>
        <w:rPr>
          <w:rStyle w:val="HTMLCode"/>
          <w:rFonts w:ascii="Arial" w:eastAsiaTheme="minorHAnsi" w:hAnsi="Arial" w:cs="Arial"/>
          <w:color w:val="373737"/>
          <w:bdr w:val="none" w:sz="0" w:space="0" w:color="auto" w:frame="1"/>
          <w:shd w:val="clear" w:color="auto" w:fill="F2F2F2"/>
        </w:rPr>
        <w:t>event</w:t>
      </w:r>
      <w:r>
        <w:rPr>
          <w:rFonts w:ascii="Arial" w:hAnsi="Arial" w:cs="Arial"/>
          <w:color w:val="373737"/>
          <w:sz w:val="26"/>
          <w:szCs w:val="26"/>
        </w:rPr>
        <w:t> object</w:t>
      </w:r>
    </w:p>
    <w:p w14:paraId="1D46E3A2" w14:textId="77777777" w:rsidR="00224A80" w:rsidRDefault="00224A80" w:rsidP="00224A80">
      <w:pPr>
        <w:numPr>
          <w:ilvl w:val="0"/>
          <w:numId w:val="82"/>
        </w:numPr>
        <w:ind w:left="0"/>
        <w:textAlignment w:val="baseline"/>
        <w:rPr>
          <w:rFonts w:ascii="Arial" w:hAnsi="Arial" w:cs="Arial"/>
          <w:color w:val="373737"/>
          <w:sz w:val="26"/>
          <w:szCs w:val="26"/>
        </w:rPr>
      </w:pPr>
      <w:r>
        <w:rPr>
          <w:rFonts w:ascii="Arial" w:hAnsi="Arial" w:cs="Arial"/>
          <w:color w:val="373737"/>
          <w:sz w:val="26"/>
          <w:szCs w:val="26"/>
        </w:rPr>
        <w:t>Be able to use the </w:t>
      </w:r>
      <w:r>
        <w:rPr>
          <w:rStyle w:val="HTMLCode"/>
          <w:rFonts w:ascii="Arial" w:eastAsiaTheme="minorHAnsi" w:hAnsi="Arial" w:cs="Arial"/>
          <w:color w:val="373737"/>
          <w:bdr w:val="none" w:sz="0" w:space="0" w:color="auto" w:frame="1"/>
          <w:shd w:val="clear" w:color="auto" w:fill="F2F2F2"/>
        </w:rPr>
        <w:t>document</w:t>
      </w:r>
      <w:r>
        <w:rPr>
          <w:rFonts w:ascii="Arial" w:hAnsi="Arial" w:cs="Arial"/>
          <w:color w:val="373737"/>
          <w:sz w:val="26"/>
          <w:szCs w:val="26"/>
        </w:rPr>
        <w:t> object to add information to the page by manipulating the DOM</w:t>
      </w:r>
    </w:p>
    <w:p w14:paraId="43978050" w14:textId="77777777" w:rsidR="00224A80" w:rsidRDefault="00224A80" w:rsidP="00224A80">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26225B5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Your task is to create a front-end JavaScript application that allows users to input items and see them displayed in a list. Choose a theme for the application, such as a list of endangered Animals / favourite Sports Stars / any other theme of your choice. Users should be able to enter values for different properties relating to the theme (Name, Species and Continent, for example) and see them displayed below.</w:t>
      </w:r>
    </w:p>
    <w:p w14:paraId="0F1645F7"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6486BACB" w14:textId="77777777" w:rsidR="00224A80" w:rsidRDefault="00224A80" w:rsidP="00224A80">
      <w:pPr>
        <w:numPr>
          <w:ilvl w:val="0"/>
          <w:numId w:val="83"/>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Create a form in HTML with inputs for relevant data</w:t>
      </w:r>
    </w:p>
    <w:p w14:paraId="1FB8E214" w14:textId="77777777" w:rsidR="00224A80" w:rsidRDefault="00224A80" w:rsidP="00224A80">
      <w:pPr>
        <w:numPr>
          <w:ilvl w:val="0"/>
          <w:numId w:val="83"/>
        </w:numPr>
        <w:ind w:left="0"/>
        <w:textAlignment w:val="baseline"/>
        <w:rPr>
          <w:rFonts w:ascii="Arial" w:hAnsi="Arial" w:cs="Arial"/>
          <w:color w:val="373737"/>
          <w:sz w:val="26"/>
          <w:szCs w:val="26"/>
        </w:rPr>
      </w:pPr>
      <w:r>
        <w:rPr>
          <w:rFonts w:ascii="Arial" w:hAnsi="Arial" w:cs="Arial"/>
          <w:color w:val="373737"/>
          <w:sz w:val="26"/>
          <w:szCs w:val="26"/>
        </w:rPr>
        <w:t>When the form is submitted, access the data from the form in the form’s submit </w:t>
      </w:r>
      <w:r>
        <w:rPr>
          <w:rStyle w:val="HTMLCode"/>
          <w:rFonts w:ascii="Arial" w:eastAsiaTheme="minorHAnsi" w:hAnsi="Arial" w:cs="Arial"/>
          <w:color w:val="373737"/>
          <w:bdr w:val="none" w:sz="0" w:space="0" w:color="auto" w:frame="1"/>
          <w:shd w:val="clear" w:color="auto" w:fill="F2F2F2"/>
        </w:rPr>
        <w:t>event</w:t>
      </w:r>
      <w:r>
        <w:rPr>
          <w:rFonts w:ascii="Arial" w:hAnsi="Arial" w:cs="Arial"/>
          <w:color w:val="373737"/>
          <w:sz w:val="26"/>
          <w:szCs w:val="26"/>
        </w:rPr>
        <w:t> object</w:t>
      </w:r>
    </w:p>
    <w:p w14:paraId="12C5D510" w14:textId="77777777" w:rsidR="00224A80" w:rsidRDefault="00224A80" w:rsidP="00224A80">
      <w:pPr>
        <w:numPr>
          <w:ilvl w:val="0"/>
          <w:numId w:val="83"/>
        </w:numPr>
        <w:spacing w:after="240"/>
        <w:ind w:left="0"/>
        <w:textAlignment w:val="baseline"/>
        <w:rPr>
          <w:rFonts w:ascii="Arial" w:hAnsi="Arial" w:cs="Arial"/>
          <w:color w:val="373737"/>
          <w:sz w:val="26"/>
          <w:szCs w:val="26"/>
        </w:rPr>
      </w:pPr>
      <w:r>
        <w:rPr>
          <w:rFonts w:ascii="Arial" w:hAnsi="Arial" w:cs="Arial"/>
          <w:color w:val="373737"/>
          <w:sz w:val="26"/>
          <w:szCs w:val="26"/>
        </w:rPr>
        <w:t>Create a list in HTML</w:t>
      </w:r>
    </w:p>
    <w:p w14:paraId="4A8B7857" w14:textId="77777777" w:rsidR="00224A80" w:rsidRDefault="00224A80" w:rsidP="00224A80">
      <w:pPr>
        <w:numPr>
          <w:ilvl w:val="0"/>
          <w:numId w:val="83"/>
        </w:numPr>
        <w:spacing w:after="240"/>
        <w:ind w:left="0"/>
        <w:textAlignment w:val="baseline"/>
        <w:rPr>
          <w:rFonts w:ascii="Arial" w:hAnsi="Arial" w:cs="Arial"/>
          <w:color w:val="373737"/>
          <w:sz w:val="26"/>
          <w:szCs w:val="26"/>
        </w:rPr>
      </w:pPr>
      <w:r>
        <w:rPr>
          <w:rFonts w:ascii="Arial" w:hAnsi="Arial" w:cs="Arial"/>
          <w:color w:val="373737"/>
          <w:sz w:val="26"/>
          <w:szCs w:val="26"/>
        </w:rPr>
        <w:t>Append the submitted data to the list</w:t>
      </w:r>
    </w:p>
    <w:p w14:paraId="63947DEA" w14:textId="77777777" w:rsidR="00224A80" w:rsidRDefault="00224A80" w:rsidP="00224A80">
      <w:pPr>
        <w:numPr>
          <w:ilvl w:val="0"/>
          <w:numId w:val="83"/>
        </w:numPr>
        <w:ind w:left="0"/>
        <w:textAlignment w:val="baseline"/>
        <w:rPr>
          <w:rFonts w:ascii="Arial" w:hAnsi="Arial" w:cs="Arial"/>
          <w:color w:val="373737"/>
          <w:sz w:val="26"/>
          <w:szCs w:val="26"/>
        </w:rPr>
      </w:pPr>
      <w:r>
        <w:rPr>
          <w:rFonts w:ascii="Arial" w:hAnsi="Arial" w:cs="Arial"/>
          <w:color w:val="373737"/>
          <w:sz w:val="26"/>
          <w:szCs w:val="26"/>
        </w:rPr>
        <w:t>Add a “Delete All” </w:t>
      </w:r>
      <w:r>
        <w:rPr>
          <w:rStyle w:val="HTMLCode"/>
          <w:rFonts w:ascii="Arial" w:eastAsiaTheme="minorHAnsi" w:hAnsi="Arial" w:cs="Arial"/>
          <w:color w:val="373737"/>
          <w:bdr w:val="none" w:sz="0" w:space="0" w:color="auto" w:frame="1"/>
          <w:shd w:val="clear" w:color="auto" w:fill="F2F2F2"/>
        </w:rPr>
        <w:t>&lt;button&gt;</w:t>
      </w:r>
      <w:r>
        <w:rPr>
          <w:rFonts w:ascii="Arial" w:hAnsi="Arial" w:cs="Arial"/>
          <w:color w:val="373737"/>
          <w:sz w:val="26"/>
          <w:szCs w:val="26"/>
        </w:rPr>
        <w:t> which clears all of the list items from the list</w:t>
      </w:r>
    </w:p>
    <w:p w14:paraId="52AF71D1" w14:textId="77777777" w:rsidR="00224A80" w:rsidRDefault="00224A80" w:rsidP="00224A80">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If you are at all unclear about the process of reading and writing to the DOM, complete the MVP, writing all the code in one function. Understanding the </w:t>
      </w:r>
      <w:r>
        <w:rPr>
          <w:rStyle w:val="HTMLCode"/>
          <w:rFonts w:ascii="Arial" w:hAnsi="Arial" w:cs="Arial"/>
          <w:color w:val="373737"/>
          <w:bdr w:val="none" w:sz="0" w:space="0" w:color="auto" w:frame="1"/>
          <w:shd w:val="clear" w:color="auto" w:fill="F2F2F2"/>
        </w:rPr>
        <w:t>document</w:t>
      </w:r>
      <w:r>
        <w:rPr>
          <w:rFonts w:ascii="Arial" w:hAnsi="Arial" w:cs="Arial"/>
          <w:color w:val="373737"/>
          <w:sz w:val="26"/>
          <w:szCs w:val="26"/>
        </w:rPr>
        <w:t>’s methods is the main learning for this homework. Abstracting code into helper functions is secondary.</w:t>
      </w:r>
    </w:p>
    <w:p w14:paraId="2FAE49C6"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4C510B84" w14:textId="77777777" w:rsidR="00224A80" w:rsidRDefault="00224A80" w:rsidP="00224A80">
      <w:pPr>
        <w:numPr>
          <w:ilvl w:val="0"/>
          <w:numId w:val="84"/>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Refactor your code, extracting helper functions with single </w:t>
      </w:r>
      <w:proofErr w:type="spellStart"/>
      <w:r>
        <w:rPr>
          <w:rFonts w:ascii="Arial" w:hAnsi="Arial" w:cs="Arial"/>
          <w:color w:val="373737"/>
          <w:sz w:val="26"/>
          <w:szCs w:val="26"/>
        </w:rPr>
        <w:t>responsibilites</w:t>
      </w:r>
      <w:proofErr w:type="spellEnd"/>
      <w:r>
        <w:rPr>
          <w:rFonts w:ascii="Arial" w:hAnsi="Arial" w:cs="Arial"/>
          <w:color w:val="373737"/>
          <w:sz w:val="26"/>
          <w:szCs w:val="26"/>
        </w:rPr>
        <w:t xml:space="preserve"> to keep each function small and readable</w:t>
      </w:r>
    </w:p>
    <w:p w14:paraId="5C33B7F2" w14:textId="77777777" w:rsidR="00224A80" w:rsidRDefault="00224A80" w:rsidP="00224A80">
      <w:pPr>
        <w:numPr>
          <w:ilvl w:val="0"/>
          <w:numId w:val="84"/>
        </w:numPr>
        <w:ind w:left="0"/>
        <w:textAlignment w:val="baseline"/>
        <w:rPr>
          <w:rFonts w:ascii="Arial" w:hAnsi="Arial" w:cs="Arial"/>
          <w:color w:val="373737"/>
          <w:sz w:val="26"/>
          <w:szCs w:val="26"/>
        </w:rPr>
      </w:pPr>
      <w:r>
        <w:rPr>
          <w:rFonts w:ascii="Arial" w:hAnsi="Arial" w:cs="Arial"/>
          <w:color w:val="373737"/>
          <w:sz w:val="26"/>
          <w:szCs w:val="26"/>
        </w:rPr>
        <w:t>Experiment with adding a new form input and experimenting with a new </w:t>
      </w:r>
      <w:r>
        <w:rPr>
          <w:rStyle w:val="HTMLCode"/>
          <w:rFonts w:ascii="Arial" w:eastAsiaTheme="minorHAnsi" w:hAnsi="Arial" w:cs="Arial"/>
          <w:color w:val="373737"/>
          <w:bdr w:val="none" w:sz="0" w:space="0" w:color="auto" w:frame="1"/>
          <w:shd w:val="clear" w:color="auto" w:fill="F2F2F2"/>
        </w:rPr>
        <w:t>&lt;input&gt;</w:t>
      </w:r>
      <w:r>
        <w:rPr>
          <w:rFonts w:ascii="Arial" w:hAnsi="Arial" w:cs="Arial"/>
          <w:color w:val="373737"/>
          <w:sz w:val="26"/>
          <w:szCs w:val="26"/>
        </w:rPr>
        <w:t> </w:t>
      </w:r>
      <w:r>
        <w:rPr>
          <w:rStyle w:val="HTMLCode"/>
          <w:rFonts w:ascii="Arial" w:eastAsiaTheme="minorHAnsi" w:hAnsi="Arial" w:cs="Arial"/>
          <w:color w:val="373737"/>
          <w:bdr w:val="none" w:sz="0" w:space="0" w:color="auto" w:frame="1"/>
          <w:shd w:val="clear" w:color="auto" w:fill="F2F2F2"/>
        </w:rPr>
        <w:t>type</w:t>
      </w:r>
      <w:r>
        <w:rPr>
          <w:rFonts w:ascii="Arial" w:hAnsi="Arial" w:cs="Arial"/>
          <w:color w:val="373737"/>
          <w:sz w:val="26"/>
          <w:szCs w:val="26"/>
        </w:rPr>
        <w:t> </w:t>
      </w:r>
      <w:proofErr w:type="spellStart"/>
      <w:r>
        <w:rPr>
          <w:rFonts w:ascii="Arial" w:hAnsi="Arial" w:cs="Arial"/>
          <w:color w:val="373737"/>
          <w:sz w:val="26"/>
          <w:szCs w:val="26"/>
        </w:rPr>
        <w:t>eg.</w:t>
      </w:r>
      <w:proofErr w:type="spellEnd"/>
      <w:r>
        <w:rPr>
          <w:rFonts w:ascii="Arial" w:hAnsi="Arial" w:cs="Arial"/>
          <w:color w:val="373737"/>
          <w:sz w:val="26"/>
          <w:szCs w:val="26"/>
        </w:rPr>
        <w:t xml:space="preserve"> Add a </w:t>
      </w:r>
      <w:hyperlink r:id="rId33" w:tgtFrame="_blank" w:history="1">
        <w:r>
          <w:rPr>
            <w:rStyle w:val="Hyperlink"/>
            <w:rFonts w:ascii="Arial" w:hAnsi="Arial" w:cs="Arial"/>
            <w:color w:val="0F79D0"/>
            <w:sz w:val="26"/>
            <w:szCs w:val="26"/>
            <w:bdr w:val="none" w:sz="0" w:space="0" w:color="auto" w:frame="1"/>
          </w:rPr>
          <w:t>radio button</w:t>
        </w:r>
      </w:hyperlink>
      <w:r>
        <w:rPr>
          <w:rFonts w:ascii="Arial" w:hAnsi="Arial" w:cs="Arial"/>
          <w:color w:val="373737"/>
          <w:sz w:val="26"/>
          <w:szCs w:val="26"/>
        </w:rPr>
        <w:t> input</w:t>
      </w:r>
    </w:p>
    <w:p w14:paraId="47249575" w14:textId="77777777" w:rsidR="00224A80" w:rsidRDefault="00224A80" w:rsidP="00224A80">
      <w:pPr>
        <w:numPr>
          <w:ilvl w:val="0"/>
          <w:numId w:val="84"/>
        </w:numPr>
        <w:spacing w:after="240"/>
        <w:ind w:left="0"/>
        <w:textAlignment w:val="baseline"/>
        <w:rPr>
          <w:rFonts w:ascii="Arial" w:hAnsi="Arial" w:cs="Arial"/>
          <w:color w:val="373737"/>
          <w:sz w:val="26"/>
          <w:szCs w:val="26"/>
        </w:rPr>
      </w:pPr>
      <w:r>
        <w:rPr>
          <w:rFonts w:ascii="Arial" w:hAnsi="Arial" w:cs="Arial"/>
          <w:color w:val="373737"/>
          <w:sz w:val="26"/>
          <w:szCs w:val="26"/>
        </w:rPr>
        <w:t>Style your application with CSS</w:t>
      </w:r>
    </w:p>
    <w:p w14:paraId="61867B79" w14:textId="77777777" w:rsidR="00224A80" w:rsidRDefault="00224A80" w:rsidP="00224A80">
      <w:pPr>
        <w:numPr>
          <w:ilvl w:val="0"/>
          <w:numId w:val="84"/>
        </w:numPr>
        <w:spacing w:after="240"/>
        <w:ind w:left="0"/>
        <w:textAlignment w:val="baseline"/>
        <w:rPr>
          <w:rFonts w:ascii="Arial" w:hAnsi="Arial" w:cs="Arial"/>
          <w:color w:val="373737"/>
          <w:sz w:val="26"/>
          <w:szCs w:val="26"/>
        </w:rPr>
      </w:pPr>
      <w:r>
        <w:rPr>
          <w:rFonts w:ascii="Arial" w:hAnsi="Arial" w:cs="Arial"/>
          <w:color w:val="373737"/>
          <w:sz w:val="26"/>
          <w:szCs w:val="26"/>
        </w:rPr>
        <w:t>Add any other extension functionality that you want!</w:t>
      </w:r>
    </w:p>
    <w:p w14:paraId="7F3BC637"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Considerations</w:t>
      </w:r>
    </w:p>
    <w:p w14:paraId="33303673"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you want to display a new element on the page, you will need to:</w:t>
      </w:r>
    </w:p>
    <w:p w14:paraId="5BA5A707" w14:textId="77777777" w:rsidR="00224A80" w:rsidRDefault="00224A80" w:rsidP="00224A80">
      <w:pPr>
        <w:numPr>
          <w:ilvl w:val="0"/>
          <w:numId w:val="85"/>
        </w:numPr>
        <w:ind w:left="0"/>
        <w:textAlignment w:val="baseline"/>
        <w:rPr>
          <w:rFonts w:ascii="Arial" w:hAnsi="Arial" w:cs="Arial"/>
          <w:color w:val="373737"/>
          <w:sz w:val="26"/>
          <w:szCs w:val="26"/>
        </w:rPr>
      </w:pPr>
      <w:r>
        <w:rPr>
          <w:rFonts w:ascii="Arial" w:hAnsi="Arial" w:cs="Arial"/>
          <w:color w:val="373737"/>
          <w:sz w:val="26"/>
          <w:szCs w:val="26"/>
        </w:rPr>
        <w:t>Access an element that is already in the DOM (</w:t>
      </w:r>
      <w:proofErr w:type="spellStart"/>
      <w:r>
        <w:rPr>
          <w:rStyle w:val="HTMLCode"/>
          <w:rFonts w:ascii="Arial" w:eastAsiaTheme="minorHAnsi" w:hAnsi="Arial" w:cs="Arial"/>
          <w:color w:val="373737"/>
          <w:bdr w:val="none" w:sz="0" w:space="0" w:color="auto" w:frame="1"/>
          <w:shd w:val="clear" w:color="auto" w:fill="F2F2F2"/>
        </w:rPr>
        <w:t>querySelector</w:t>
      </w:r>
      <w:proofErr w:type="spellEnd"/>
      <w:r>
        <w:rPr>
          <w:rFonts w:ascii="Arial" w:hAnsi="Arial" w:cs="Arial"/>
          <w:color w:val="373737"/>
          <w:sz w:val="26"/>
          <w:szCs w:val="26"/>
        </w:rPr>
        <w:t>)</w:t>
      </w:r>
    </w:p>
    <w:p w14:paraId="7D059BCB" w14:textId="77777777" w:rsidR="00224A80" w:rsidRDefault="00224A80" w:rsidP="00224A80">
      <w:pPr>
        <w:numPr>
          <w:ilvl w:val="0"/>
          <w:numId w:val="85"/>
        </w:numPr>
        <w:ind w:left="0"/>
        <w:textAlignment w:val="baseline"/>
        <w:rPr>
          <w:rFonts w:ascii="Arial" w:hAnsi="Arial" w:cs="Arial"/>
          <w:color w:val="373737"/>
          <w:sz w:val="26"/>
          <w:szCs w:val="26"/>
        </w:rPr>
      </w:pPr>
      <w:r>
        <w:rPr>
          <w:rFonts w:ascii="Arial" w:hAnsi="Arial" w:cs="Arial"/>
          <w:color w:val="373737"/>
          <w:sz w:val="26"/>
          <w:szCs w:val="26"/>
        </w:rPr>
        <w:t>Create a new element in the JavaScript and populate it with values (</w:t>
      </w:r>
      <w:proofErr w:type="spellStart"/>
      <w:r>
        <w:rPr>
          <w:rStyle w:val="HTMLCode"/>
          <w:rFonts w:ascii="Arial" w:eastAsiaTheme="minorHAnsi" w:hAnsi="Arial" w:cs="Arial"/>
          <w:color w:val="373737"/>
          <w:bdr w:val="none" w:sz="0" w:space="0" w:color="auto" w:frame="1"/>
          <w:shd w:val="clear" w:color="auto" w:fill="F2F2F2"/>
        </w:rPr>
        <w:t>createElement</w:t>
      </w:r>
      <w:proofErr w:type="spellEnd"/>
      <w:r>
        <w:rPr>
          <w:rFonts w:ascii="Arial" w:hAnsi="Arial" w:cs="Arial"/>
          <w:color w:val="373737"/>
          <w:sz w:val="26"/>
          <w:szCs w:val="26"/>
        </w:rPr>
        <w:t>)</w:t>
      </w:r>
    </w:p>
    <w:p w14:paraId="5B36BC4C" w14:textId="77777777" w:rsidR="00224A80" w:rsidRDefault="00224A80" w:rsidP="00224A80">
      <w:pPr>
        <w:numPr>
          <w:ilvl w:val="0"/>
          <w:numId w:val="85"/>
        </w:numPr>
        <w:ind w:left="0"/>
        <w:textAlignment w:val="baseline"/>
        <w:rPr>
          <w:rFonts w:ascii="Arial" w:hAnsi="Arial" w:cs="Arial"/>
          <w:color w:val="373737"/>
          <w:sz w:val="26"/>
          <w:szCs w:val="26"/>
        </w:rPr>
      </w:pPr>
      <w:r>
        <w:rPr>
          <w:rFonts w:ascii="Arial" w:hAnsi="Arial" w:cs="Arial"/>
          <w:color w:val="373737"/>
          <w:sz w:val="26"/>
          <w:szCs w:val="26"/>
        </w:rPr>
        <w:t>Append the new element you have created in the JavaScript, to the element that is already in the DOM (</w:t>
      </w:r>
      <w:proofErr w:type="spellStart"/>
      <w:r>
        <w:rPr>
          <w:rStyle w:val="HTMLCode"/>
          <w:rFonts w:ascii="Arial" w:eastAsiaTheme="minorHAnsi" w:hAnsi="Arial" w:cs="Arial"/>
          <w:color w:val="373737"/>
          <w:bdr w:val="none" w:sz="0" w:space="0" w:color="auto" w:frame="1"/>
          <w:shd w:val="clear" w:color="auto" w:fill="F2F2F2"/>
        </w:rPr>
        <w:t>appendChild</w:t>
      </w:r>
      <w:proofErr w:type="spellEnd"/>
      <w:r>
        <w:rPr>
          <w:rFonts w:ascii="Arial" w:hAnsi="Arial" w:cs="Arial"/>
          <w:color w:val="373737"/>
          <w:sz w:val="26"/>
          <w:szCs w:val="26"/>
        </w:rPr>
        <w:t>)</w:t>
      </w:r>
    </w:p>
    <w:p w14:paraId="5DE28BB2" w14:textId="77777777" w:rsidR="00224A80" w:rsidRDefault="00224A80" w:rsidP="00224A80">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PDA Reminder:</w:t>
      </w:r>
    </w:p>
    <w:p w14:paraId="57160E91" w14:textId="77777777" w:rsidR="00224A80" w:rsidRDefault="00224A80" w:rsidP="00224A80">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Remember to gather evidence for your PDA this week. This should only take 5 minutes:</w:t>
      </w:r>
    </w:p>
    <w:p w14:paraId="0439C7E4" w14:textId="77777777" w:rsidR="00224A80" w:rsidRDefault="00224A80" w:rsidP="00224A80">
      <w:pPr>
        <w:pStyle w:val="NormalWeb"/>
        <w:numPr>
          <w:ilvl w:val="0"/>
          <w:numId w:val="86"/>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Go to your </w:t>
      </w:r>
      <w:hyperlink r:id="rId34" w:tgtFrame="_blank" w:history="1">
        <w:r>
          <w:rPr>
            <w:rStyle w:val="Hyperlink"/>
            <w:rFonts w:ascii="Arial" w:hAnsi="Arial" w:cs="Arial"/>
            <w:color w:val="0F79D0"/>
            <w:sz w:val="26"/>
            <w:szCs w:val="26"/>
            <w:bdr w:val="none" w:sz="0" w:space="0" w:color="auto" w:frame="1"/>
          </w:rPr>
          <w:t>PDA Checklist</w:t>
        </w:r>
      </w:hyperlink>
    </w:p>
    <w:p w14:paraId="37B628EE" w14:textId="77777777" w:rsidR="00224A80" w:rsidRDefault="00224A80" w:rsidP="00224A80">
      <w:pPr>
        <w:pStyle w:val="NormalWeb"/>
        <w:numPr>
          <w:ilvl w:val="0"/>
          <w:numId w:val="86"/>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Submit your PDA evidence (screenshots, etc.) to your own PDA repo</w:t>
      </w:r>
    </w:p>
    <w:p w14:paraId="62C02661" w14:textId="77777777" w:rsidR="00C142D8" w:rsidRDefault="00C142D8"/>
    <w:sectPr w:rsidR="00C142D8" w:rsidSect="00DC62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CA6BAA"/>
    <w:multiLevelType w:val="multilevel"/>
    <w:tmpl w:val="432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0E3231A"/>
    <w:multiLevelType w:val="multilevel"/>
    <w:tmpl w:val="871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443929"/>
    <w:multiLevelType w:val="multilevel"/>
    <w:tmpl w:val="341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F37460"/>
    <w:multiLevelType w:val="multilevel"/>
    <w:tmpl w:val="AA1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B86E5D"/>
    <w:multiLevelType w:val="multilevel"/>
    <w:tmpl w:val="4944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9D1D19"/>
    <w:multiLevelType w:val="multilevel"/>
    <w:tmpl w:val="E37E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AF0FB4"/>
    <w:multiLevelType w:val="multilevel"/>
    <w:tmpl w:val="4D7A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685442"/>
    <w:multiLevelType w:val="multilevel"/>
    <w:tmpl w:val="4A3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596C2B"/>
    <w:multiLevelType w:val="multilevel"/>
    <w:tmpl w:val="169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AC2A1B"/>
    <w:multiLevelType w:val="multilevel"/>
    <w:tmpl w:val="2854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DF0ED5"/>
    <w:multiLevelType w:val="multilevel"/>
    <w:tmpl w:val="6D46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722687"/>
    <w:multiLevelType w:val="multilevel"/>
    <w:tmpl w:val="A42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F26B58"/>
    <w:multiLevelType w:val="multilevel"/>
    <w:tmpl w:val="C88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CD2AEB"/>
    <w:multiLevelType w:val="multilevel"/>
    <w:tmpl w:val="587E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AA7C5E"/>
    <w:multiLevelType w:val="multilevel"/>
    <w:tmpl w:val="E26C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695834"/>
    <w:multiLevelType w:val="multilevel"/>
    <w:tmpl w:val="04BC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94494B"/>
    <w:multiLevelType w:val="multilevel"/>
    <w:tmpl w:val="2B0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AA4A2D"/>
    <w:multiLevelType w:val="multilevel"/>
    <w:tmpl w:val="EC8C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746B37"/>
    <w:multiLevelType w:val="multilevel"/>
    <w:tmpl w:val="DDE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157F93"/>
    <w:multiLevelType w:val="multilevel"/>
    <w:tmpl w:val="F9FA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9F409C"/>
    <w:multiLevelType w:val="multilevel"/>
    <w:tmpl w:val="A56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43463E"/>
    <w:multiLevelType w:val="multilevel"/>
    <w:tmpl w:val="DE92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6048BD"/>
    <w:multiLevelType w:val="multilevel"/>
    <w:tmpl w:val="7A2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1262E8"/>
    <w:multiLevelType w:val="multilevel"/>
    <w:tmpl w:val="3830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2E3488"/>
    <w:multiLevelType w:val="multilevel"/>
    <w:tmpl w:val="E354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595668"/>
    <w:multiLevelType w:val="multilevel"/>
    <w:tmpl w:val="22E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D73A62"/>
    <w:multiLevelType w:val="multilevel"/>
    <w:tmpl w:val="1D2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6D7854"/>
    <w:multiLevelType w:val="multilevel"/>
    <w:tmpl w:val="1CA0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230C80"/>
    <w:multiLevelType w:val="multilevel"/>
    <w:tmpl w:val="7C6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1A4183"/>
    <w:multiLevelType w:val="multilevel"/>
    <w:tmpl w:val="E3F8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044730"/>
    <w:multiLevelType w:val="multilevel"/>
    <w:tmpl w:val="6AF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313B24"/>
    <w:multiLevelType w:val="multilevel"/>
    <w:tmpl w:val="3D0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2A7A2E"/>
    <w:multiLevelType w:val="multilevel"/>
    <w:tmpl w:val="15C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892497"/>
    <w:multiLevelType w:val="multilevel"/>
    <w:tmpl w:val="01AC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DC2CEE"/>
    <w:multiLevelType w:val="multilevel"/>
    <w:tmpl w:val="A0A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6F3543"/>
    <w:multiLevelType w:val="multilevel"/>
    <w:tmpl w:val="31AA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5E611F"/>
    <w:multiLevelType w:val="multilevel"/>
    <w:tmpl w:val="755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897369"/>
    <w:multiLevelType w:val="multilevel"/>
    <w:tmpl w:val="8D60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DF6CF8"/>
    <w:multiLevelType w:val="multilevel"/>
    <w:tmpl w:val="5678D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4C525B"/>
    <w:multiLevelType w:val="multilevel"/>
    <w:tmpl w:val="8AA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88313E5"/>
    <w:multiLevelType w:val="multilevel"/>
    <w:tmpl w:val="F38E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F817C3"/>
    <w:multiLevelType w:val="multilevel"/>
    <w:tmpl w:val="7F9C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B87183"/>
    <w:multiLevelType w:val="multilevel"/>
    <w:tmpl w:val="DCA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F051E4"/>
    <w:multiLevelType w:val="multilevel"/>
    <w:tmpl w:val="AFE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F06C49"/>
    <w:multiLevelType w:val="multilevel"/>
    <w:tmpl w:val="01B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0407739"/>
    <w:multiLevelType w:val="multilevel"/>
    <w:tmpl w:val="13F4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4F2F07"/>
    <w:multiLevelType w:val="multilevel"/>
    <w:tmpl w:val="91E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23783B"/>
    <w:multiLevelType w:val="multilevel"/>
    <w:tmpl w:val="6A54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205EB8"/>
    <w:multiLevelType w:val="multilevel"/>
    <w:tmpl w:val="F58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272AB7"/>
    <w:multiLevelType w:val="multilevel"/>
    <w:tmpl w:val="EB1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7E37317"/>
    <w:multiLevelType w:val="multilevel"/>
    <w:tmpl w:val="3A4E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8F79D0"/>
    <w:multiLevelType w:val="multilevel"/>
    <w:tmpl w:val="00D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A506697"/>
    <w:multiLevelType w:val="multilevel"/>
    <w:tmpl w:val="E7D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E71F62"/>
    <w:multiLevelType w:val="multilevel"/>
    <w:tmpl w:val="620A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C556A5"/>
    <w:multiLevelType w:val="multilevel"/>
    <w:tmpl w:val="6E98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E95381"/>
    <w:multiLevelType w:val="multilevel"/>
    <w:tmpl w:val="A78E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B104BF"/>
    <w:multiLevelType w:val="multilevel"/>
    <w:tmpl w:val="793A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FA0AF3"/>
    <w:multiLevelType w:val="multilevel"/>
    <w:tmpl w:val="97EE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76229D"/>
    <w:multiLevelType w:val="multilevel"/>
    <w:tmpl w:val="3BE0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362A34"/>
    <w:multiLevelType w:val="multilevel"/>
    <w:tmpl w:val="AF08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D4375A"/>
    <w:multiLevelType w:val="multilevel"/>
    <w:tmpl w:val="85A8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5641FC"/>
    <w:multiLevelType w:val="multilevel"/>
    <w:tmpl w:val="55B67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91797"/>
    <w:multiLevelType w:val="multilevel"/>
    <w:tmpl w:val="60F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BF0760"/>
    <w:multiLevelType w:val="multilevel"/>
    <w:tmpl w:val="484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7B287A"/>
    <w:multiLevelType w:val="multilevel"/>
    <w:tmpl w:val="EF1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0115A5"/>
    <w:multiLevelType w:val="multilevel"/>
    <w:tmpl w:val="1E34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403907"/>
    <w:multiLevelType w:val="multilevel"/>
    <w:tmpl w:val="F0AA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CE75F4"/>
    <w:multiLevelType w:val="multilevel"/>
    <w:tmpl w:val="BFACA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623A1C"/>
    <w:multiLevelType w:val="multilevel"/>
    <w:tmpl w:val="E44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5E28DA"/>
    <w:multiLevelType w:val="multilevel"/>
    <w:tmpl w:val="CB3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AC51B7"/>
    <w:multiLevelType w:val="multilevel"/>
    <w:tmpl w:val="4868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3B6592D"/>
    <w:multiLevelType w:val="multilevel"/>
    <w:tmpl w:val="952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6EE6D6C"/>
    <w:multiLevelType w:val="multilevel"/>
    <w:tmpl w:val="1D8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785430"/>
    <w:multiLevelType w:val="multilevel"/>
    <w:tmpl w:val="F0A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FC1074"/>
    <w:multiLevelType w:val="multilevel"/>
    <w:tmpl w:val="E0C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BF2403"/>
    <w:multiLevelType w:val="multilevel"/>
    <w:tmpl w:val="6610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AD0134"/>
    <w:multiLevelType w:val="multilevel"/>
    <w:tmpl w:val="9E9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EEA3B15"/>
    <w:multiLevelType w:val="multilevel"/>
    <w:tmpl w:val="832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70"/>
  </w:num>
  <w:num w:numId="3">
    <w:abstractNumId w:val="85"/>
  </w:num>
  <w:num w:numId="4">
    <w:abstractNumId w:val="38"/>
  </w:num>
  <w:num w:numId="5">
    <w:abstractNumId w:val="74"/>
  </w:num>
  <w:num w:numId="6">
    <w:abstractNumId w:val="71"/>
  </w:num>
  <w:num w:numId="7">
    <w:abstractNumId w:val="34"/>
  </w:num>
  <w:num w:numId="8">
    <w:abstractNumId w:val="51"/>
  </w:num>
  <w:num w:numId="9">
    <w:abstractNumId w:val="26"/>
  </w:num>
  <w:num w:numId="10">
    <w:abstractNumId w:val="17"/>
  </w:num>
  <w:num w:numId="11">
    <w:abstractNumId w:val="20"/>
  </w:num>
  <w:num w:numId="12">
    <w:abstractNumId w:val="68"/>
  </w:num>
  <w:num w:numId="13">
    <w:abstractNumId w:val="66"/>
  </w:num>
  <w:num w:numId="14">
    <w:abstractNumId w:val="32"/>
  </w:num>
  <w:num w:numId="15">
    <w:abstractNumId w:val="53"/>
  </w:num>
  <w:num w:numId="16">
    <w:abstractNumId w:val="77"/>
  </w:num>
  <w:num w:numId="17">
    <w:abstractNumId w:val="73"/>
  </w:num>
  <w:num w:numId="18">
    <w:abstractNumId w:val="64"/>
  </w:num>
  <w:num w:numId="19">
    <w:abstractNumId w:val="29"/>
  </w:num>
  <w:num w:numId="20">
    <w:abstractNumId w:val="69"/>
  </w:num>
  <w:num w:numId="21">
    <w:abstractNumId w:val="55"/>
  </w:num>
  <w:num w:numId="22">
    <w:abstractNumId w:val="0"/>
  </w:num>
  <w:num w:numId="23">
    <w:abstractNumId w:val="24"/>
  </w:num>
  <w:num w:numId="24">
    <w:abstractNumId w:val="49"/>
  </w:num>
  <w:num w:numId="25">
    <w:abstractNumId w:val="75"/>
  </w:num>
  <w:num w:numId="26">
    <w:abstractNumId w:val="46"/>
  </w:num>
  <w:num w:numId="27">
    <w:abstractNumId w:val="10"/>
  </w:num>
  <w:num w:numId="28">
    <w:abstractNumId w:val="54"/>
  </w:num>
  <w:num w:numId="29">
    <w:abstractNumId w:val="25"/>
  </w:num>
  <w:num w:numId="30">
    <w:abstractNumId w:val="47"/>
  </w:num>
  <w:num w:numId="31">
    <w:abstractNumId w:val="43"/>
  </w:num>
  <w:num w:numId="32">
    <w:abstractNumId w:val="15"/>
  </w:num>
  <w:num w:numId="33">
    <w:abstractNumId w:val="82"/>
  </w:num>
  <w:num w:numId="34">
    <w:abstractNumId w:val="40"/>
  </w:num>
  <w:num w:numId="35">
    <w:abstractNumId w:val="44"/>
  </w:num>
  <w:num w:numId="36">
    <w:abstractNumId w:val="19"/>
  </w:num>
  <w:num w:numId="37">
    <w:abstractNumId w:val="48"/>
  </w:num>
  <w:num w:numId="38">
    <w:abstractNumId w:val="39"/>
  </w:num>
  <w:num w:numId="39">
    <w:abstractNumId w:val="13"/>
  </w:num>
  <w:num w:numId="40">
    <w:abstractNumId w:val="59"/>
  </w:num>
  <w:num w:numId="41">
    <w:abstractNumId w:val="61"/>
  </w:num>
  <w:num w:numId="42">
    <w:abstractNumId w:val="79"/>
  </w:num>
  <w:num w:numId="43">
    <w:abstractNumId w:val="9"/>
  </w:num>
  <w:num w:numId="44">
    <w:abstractNumId w:val="57"/>
  </w:num>
  <w:num w:numId="45">
    <w:abstractNumId w:val="18"/>
  </w:num>
  <w:num w:numId="46">
    <w:abstractNumId w:val="60"/>
  </w:num>
  <w:num w:numId="47">
    <w:abstractNumId w:val="42"/>
  </w:num>
  <w:num w:numId="48">
    <w:abstractNumId w:val="78"/>
  </w:num>
  <w:num w:numId="49">
    <w:abstractNumId w:val="56"/>
  </w:num>
  <w:num w:numId="50">
    <w:abstractNumId w:val="28"/>
  </w:num>
  <w:num w:numId="51">
    <w:abstractNumId w:val="1"/>
  </w:num>
  <w:num w:numId="52">
    <w:abstractNumId w:val="2"/>
  </w:num>
  <w:num w:numId="53">
    <w:abstractNumId w:val="3"/>
  </w:num>
  <w:num w:numId="54">
    <w:abstractNumId w:val="4"/>
  </w:num>
  <w:num w:numId="55">
    <w:abstractNumId w:val="5"/>
  </w:num>
  <w:num w:numId="56">
    <w:abstractNumId w:val="6"/>
  </w:num>
  <w:num w:numId="57">
    <w:abstractNumId w:val="67"/>
  </w:num>
  <w:num w:numId="58">
    <w:abstractNumId w:val="11"/>
  </w:num>
  <w:num w:numId="59">
    <w:abstractNumId w:val="80"/>
  </w:num>
  <w:num w:numId="60">
    <w:abstractNumId w:val="84"/>
  </w:num>
  <w:num w:numId="61">
    <w:abstractNumId w:val="21"/>
  </w:num>
  <w:num w:numId="62">
    <w:abstractNumId w:val="23"/>
  </w:num>
  <w:num w:numId="63">
    <w:abstractNumId w:val="12"/>
  </w:num>
  <w:num w:numId="64">
    <w:abstractNumId w:val="31"/>
  </w:num>
  <w:num w:numId="65">
    <w:abstractNumId w:val="8"/>
  </w:num>
  <w:num w:numId="66">
    <w:abstractNumId w:val="33"/>
  </w:num>
  <w:num w:numId="67">
    <w:abstractNumId w:val="16"/>
  </w:num>
  <w:num w:numId="68">
    <w:abstractNumId w:val="7"/>
  </w:num>
  <w:num w:numId="69">
    <w:abstractNumId w:val="81"/>
  </w:num>
  <w:num w:numId="70">
    <w:abstractNumId w:val="62"/>
  </w:num>
  <w:num w:numId="71">
    <w:abstractNumId w:val="45"/>
  </w:num>
  <w:num w:numId="72">
    <w:abstractNumId w:val="30"/>
  </w:num>
  <w:num w:numId="73">
    <w:abstractNumId w:val="65"/>
  </w:num>
  <w:num w:numId="74">
    <w:abstractNumId w:val="35"/>
  </w:num>
  <w:num w:numId="75">
    <w:abstractNumId w:val="37"/>
  </w:num>
  <w:num w:numId="76">
    <w:abstractNumId w:val="14"/>
  </w:num>
  <w:num w:numId="77">
    <w:abstractNumId w:val="72"/>
  </w:num>
  <w:num w:numId="78">
    <w:abstractNumId w:val="83"/>
  </w:num>
  <w:num w:numId="79">
    <w:abstractNumId w:val="50"/>
  </w:num>
  <w:num w:numId="80">
    <w:abstractNumId w:val="27"/>
  </w:num>
  <w:num w:numId="81">
    <w:abstractNumId w:val="63"/>
  </w:num>
  <w:num w:numId="82">
    <w:abstractNumId w:val="36"/>
  </w:num>
  <w:num w:numId="83">
    <w:abstractNumId w:val="76"/>
  </w:num>
  <w:num w:numId="84">
    <w:abstractNumId w:val="58"/>
  </w:num>
  <w:num w:numId="85">
    <w:abstractNumId w:val="22"/>
  </w:num>
  <w:num w:numId="86">
    <w:abstractNumId w:val="5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80"/>
    <w:rsid w:val="00224A80"/>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899EF9"/>
  <w15:chartTrackingRefBased/>
  <w15:docId w15:val="{737B89E9-59C1-CA48-84B8-F2EF87FC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A8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24A8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24A8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24A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A8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24A8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24A8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24A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24A80"/>
    <w:rPr>
      <w:b/>
      <w:bCs/>
    </w:rPr>
  </w:style>
  <w:style w:type="character" w:styleId="Emphasis">
    <w:name w:val="Emphasis"/>
    <w:basedOn w:val="DefaultParagraphFont"/>
    <w:uiPriority w:val="20"/>
    <w:qFormat/>
    <w:rsid w:val="00224A80"/>
    <w:rPr>
      <w:i/>
      <w:iCs/>
    </w:rPr>
  </w:style>
  <w:style w:type="character" w:styleId="HTMLCode">
    <w:name w:val="HTML Code"/>
    <w:basedOn w:val="DefaultParagraphFont"/>
    <w:uiPriority w:val="99"/>
    <w:semiHidden/>
    <w:unhideWhenUsed/>
    <w:rsid w:val="00224A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4A80"/>
    <w:rPr>
      <w:rFonts w:ascii="Courier New" w:eastAsia="Times New Roman" w:hAnsi="Courier New" w:cs="Courier New"/>
      <w:sz w:val="20"/>
      <w:szCs w:val="20"/>
      <w:lang w:eastAsia="en-GB"/>
    </w:rPr>
  </w:style>
  <w:style w:type="character" w:customStyle="1" w:styleId="nt">
    <w:name w:val="nt"/>
    <w:basedOn w:val="DefaultParagraphFont"/>
    <w:rsid w:val="00224A80"/>
  </w:style>
  <w:style w:type="character" w:customStyle="1" w:styleId="c">
    <w:name w:val="c"/>
    <w:basedOn w:val="DefaultParagraphFont"/>
    <w:rsid w:val="00224A80"/>
  </w:style>
  <w:style w:type="character" w:customStyle="1" w:styleId="nb">
    <w:name w:val="nb"/>
    <w:basedOn w:val="DefaultParagraphFont"/>
    <w:rsid w:val="00224A80"/>
  </w:style>
  <w:style w:type="character" w:customStyle="1" w:styleId="c1">
    <w:name w:val="c1"/>
    <w:basedOn w:val="DefaultParagraphFont"/>
    <w:rsid w:val="00224A80"/>
  </w:style>
  <w:style w:type="character" w:customStyle="1" w:styleId="nx">
    <w:name w:val="nx"/>
    <w:basedOn w:val="DefaultParagraphFont"/>
    <w:rsid w:val="00224A80"/>
  </w:style>
  <w:style w:type="character" w:customStyle="1" w:styleId="p">
    <w:name w:val="p"/>
    <w:basedOn w:val="DefaultParagraphFont"/>
    <w:rsid w:val="00224A80"/>
  </w:style>
  <w:style w:type="character" w:customStyle="1" w:styleId="dl">
    <w:name w:val="dl"/>
    <w:basedOn w:val="DefaultParagraphFont"/>
    <w:rsid w:val="00224A80"/>
  </w:style>
  <w:style w:type="character" w:customStyle="1" w:styleId="s1">
    <w:name w:val="s1"/>
    <w:basedOn w:val="DefaultParagraphFont"/>
    <w:rsid w:val="00224A80"/>
  </w:style>
  <w:style w:type="character" w:customStyle="1" w:styleId="s2">
    <w:name w:val="s2"/>
    <w:basedOn w:val="DefaultParagraphFont"/>
    <w:rsid w:val="00224A80"/>
  </w:style>
  <w:style w:type="character" w:customStyle="1" w:styleId="kd">
    <w:name w:val="kd"/>
    <w:basedOn w:val="DefaultParagraphFont"/>
    <w:rsid w:val="00224A80"/>
  </w:style>
  <w:style w:type="character" w:customStyle="1" w:styleId="o">
    <w:name w:val="o"/>
    <w:basedOn w:val="DefaultParagraphFont"/>
    <w:rsid w:val="00224A80"/>
  </w:style>
  <w:style w:type="character" w:customStyle="1" w:styleId="k">
    <w:name w:val="k"/>
    <w:basedOn w:val="DefaultParagraphFont"/>
    <w:rsid w:val="00224A80"/>
  </w:style>
  <w:style w:type="character" w:customStyle="1" w:styleId="mi">
    <w:name w:val="mi"/>
    <w:basedOn w:val="DefaultParagraphFont"/>
    <w:rsid w:val="00224A80"/>
  </w:style>
  <w:style w:type="character" w:customStyle="1" w:styleId="mf">
    <w:name w:val="mf"/>
    <w:basedOn w:val="DefaultParagraphFont"/>
    <w:rsid w:val="00224A80"/>
  </w:style>
  <w:style w:type="character" w:styleId="Hyperlink">
    <w:name w:val="Hyperlink"/>
    <w:basedOn w:val="DefaultParagraphFont"/>
    <w:uiPriority w:val="99"/>
    <w:semiHidden/>
    <w:unhideWhenUsed/>
    <w:rsid w:val="00224A80"/>
    <w:rPr>
      <w:color w:val="0000FF"/>
      <w:u w:val="single"/>
    </w:rPr>
  </w:style>
  <w:style w:type="character" w:customStyle="1" w:styleId="kc">
    <w:name w:val="kc"/>
    <w:basedOn w:val="DefaultParagraphFont"/>
    <w:rsid w:val="00224A80"/>
  </w:style>
  <w:style w:type="paragraph" w:customStyle="1" w:styleId="msonormal0">
    <w:name w:val="msonormal"/>
    <w:basedOn w:val="Normal"/>
    <w:rsid w:val="00224A80"/>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224A80"/>
    <w:rPr>
      <w:color w:val="800080"/>
      <w:u w:val="single"/>
    </w:rPr>
  </w:style>
  <w:style w:type="character" w:customStyle="1" w:styleId="na">
    <w:name w:val="na"/>
    <w:basedOn w:val="DefaultParagraphFont"/>
    <w:rsid w:val="00224A80"/>
  </w:style>
  <w:style w:type="character" w:customStyle="1" w:styleId="se">
    <w:name w:val="se"/>
    <w:basedOn w:val="DefaultParagraphFont"/>
    <w:rsid w:val="00224A80"/>
  </w:style>
  <w:style w:type="character" w:customStyle="1" w:styleId="Heading4Char">
    <w:name w:val="Heading 4 Char"/>
    <w:basedOn w:val="DefaultParagraphFont"/>
    <w:link w:val="Heading4"/>
    <w:uiPriority w:val="9"/>
    <w:semiHidden/>
    <w:rsid w:val="00224A80"/>
    <w:rPr>
      <w:rFonts w:asciiTheme="majorHAnsi" w:eastAsiaTheme="majorEastAsia" w:hAnsiTheme="majorHAnsi" w:cstheme="majorBidi"/>
      <w:i/>
      <w:iCs/>
      <w:color w:val="2F5496" w:themeColor="accent1" w:themeShade="BF"/>
    </w:rPr>
  </w:style>
  <w:style w:type="character" w:customStyle="1" w:styleId="err">
    <w:name w:val="err"/>
    <w:basedOn w:val="DefaultParagraphFont"/>
    <w:rsid w:val="00224A80"/>
  </w:style>
  <w:style w:type="character" w:customStyle="1" w:styleId="w">
    <w:name w:val="w"/>
    <w:basedOn w:val="DefaultParagraphFont"/>
    <w:rsid w:val="00224A80"/>
  </w:style>
  <w:style w:type="character" w:customStyle="1" w:styleId="nl">
    <w:name w:val="nl"/>
    <w:basedOn w:val="DefaultParagraphFont"/>
    <w:rsid w:val="0022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7304">
      <w:bodyDiv w:val="1"/>
      <w:marLeft w:val="0"/>
      <w:marRight w:val="0"/>
      <w:marTop w:val="0"/>
      <w:marBottom w:val="0"/>
      <w:divBdr>
        <w:top w:val="none" w:sz="0" w:space="0" w:color="auto"/>
        <w:left w:val="none" w:sz="0" w:space="0" w:color="auto"/>
        <w:bottom w:val="none" w:sz="0" w:space="0" w:color="auto"/>
        <w:right w:val="none" w:sz="0" w:space="0" w:color="auto"/>
      </w:divBdr>
    </w:div>
    <w:div w:id="196743161">
      <w:bodyDiv w:val="1"/>
      <w:marLeft w:val="0"/>
      <w:marRight w:val="0"/>
      <w:marTop w:val="0"/>
      <w:marBottom w:val="0"/>
      <w:divBdr>
        <w:top w:val="none" w:sz="0" w:space="0" w:color="auto"/>
        <w:left w:val="none" w:sz="0" w:space="0" w:color="auto"/>
        <w:bottom w:val="none" w:sz="0" w:space="0" w:color="auto"/>
        <w:right w:val="none" w:sz="0" w:space="0" w:color="auto"/>
      </w:divBdr>
      <w:divsChild>
        <w:div w:id="1103846704">
          <w:marLeft w:val="0"/>
          <w:marRight w:val="0"/>
          <w:marTop w:val="0"/>
          <w:marBottom w:val="0"/>
          <w:divBdr>
            <w:top w:val="none" w:sz="0" w:space="0" w:color="auto"/>
            <w:left w:val="none" w:sz="0" w:space="0" w:color="auto"/>
            <w:bottom w:val="none" w:sz="0" w:space="0" w:color="auto"/>
            <w:right w:val="none" w:sz="0" w:space="0" w:color="auto"/>
          </w:divBdr>
          <w:divsChild>
            <w:div w:id="1150168859">
              <w:marLeft w:val="0"/>
              <w:marRight w:val="0"/>
              <w:marTop w:val="0"/>
              <w:marBottom w:val="0"/>
              <w:divBdr>
                <w:top w:val="none" w:sz="0" w:space="0" w:color="auto"/>
                <w:left w:val="none" w:sz="0" w:space="0" w:color="auto"/>
                <w:bottom w:val="none" w:sz="0" w:space="0" w:color="auto"/>
                <w:right w:val="none" w:sz="0" w:space="0" w:color="auto"/>
              </w:divBdr>
            </w:div>
          </w:divsChild>
        </w:div>
        <w:div w:id="1914469942">
          <w:marLeft w:val="0"/>
          <w:marRight w:val="0"/>
          <w:marTop w:val="0"/>
          <w:marBottom w:val="0"/>
          <w:divBdr>
            <w:top w:val="none" w:sz="0" w:space="0" w:color="auto"/>
            <w:left w:val="none" w:sz="0" w:space="0" w:color="auto"/>
            <w:bottom w:val="none" w:sz="0" w:space="0" w:color="auto"/>
            <w:right w:val="none" w:sz="0" w:space="0" w:color="auto"/>
          </w:divBdr>
          <w:divsChild>
            <w:div w:id="704332624">
              <w:marLeft w:val="0"/>
              <w:marRight w:val="0"/>
              <w:marTop w:val="0"/>
              <w:marBottom w:val="0"/>
              <w:divBdr>
                <w:top w:val="none" w:sz="0" w:space="0" w:color="auto"/>
                <w:left w:val="none" w:sz="0" w:space="0" w:color="auto"/>
                <w:bottom w:val="none" w:sz="0" w:space="0" w:color="auto"/>
                <w:right w:val="none" w:sz="0" w:space="0" w:color="auto"/>
              </w:divBdr>
            </w:div>
          </w:divsChild>
        </w:div>
        <w:div w:id="2076313141">
          <w:blockQuote w:val="1"/>
          <w:marLeft w:val="0"/>
          <w:marRight w:val="0"/>
          <w:marTop w:val="0"/>
          <w:marBottom w:val="300"/>
          <w:divBdr>
            <w:top w:val="none" w:sz="0" w:space="0" w:color="auto"/>
            <w:left w:val="single" w:sz="18" w:space="15" w:color="BBBBBB"/>
            <w:bottom w:val="none" w:sz="0" w:space="0" w:color="auto"/>
            <w:right w:val="none" w:sz="0" w:space="0" w:color="auto"/>
          </w:divBdr>
        </w:div>
        <w:div w:id="679890795">
          <w:marLeft w:val="0"/>
          <w:marRight w:val="0"/>
          <w:marTop w:val="0"/>
          <w:marBottom w:val="0"/>
          <w:divBdr>
            <w:top w:val="none" w:sz="0" w:space="0" w:color="auto"/>
            <w:left w:val="none" w:sz="0" w:space="0" w:color="auto"/>
            <w:bottom w:val="none" w:sz="0" w:space="0" w:color="auto"/>
            <w:right w:val="none" w:sz="0" w:space="0" w:color="auto"/>
          </w:divBdr>
          <w:divsChild>
            <w:div w:id="640768437">
              <w:marLeft w:val="0"/>
              <w:marRight w:val="0"/>
              <w:marTop w:val="0"/>
              <w:marBottom w:val="0"/>
              <w:divBdr>
                <w:top w:val="none" w:sz="0" w:space="0" w:color="auto"/>
                <w:left w:val="none" w:sz="0" w:space="0" w:color="auto"/>
                <w:bottom w:val="none" w:sz="0" w:space="0" w:color="auto"/>
                <w:right w:val="none" w:sz="0" w:space="0" w:color="auto"/>
              </w:divBdr>
            </w:div>
          </w:divsChild>
        </w:div>
        <w:div w:id="1586185200">
          <w:blockQuote w:val="1"/>
          <w:marLeft w:val="0"/>
          <w:marRight w:val="0"/>
          <w:marTop w:val="0"/>
          <w:marBottom w:val="300"/>
          <w:divBdr>
            <w:top w:val="none" w:sz="0" w:space="0" w:color="auto"/>
            <w:left w:val="single" w:sz="18" w:space="15" w:color="BBBBBB"/>
            <w:bottom w:val="none" w:sz="0" w:space="0" w:color="auto"/>
            <w:right w:val="none" w:sz="0" w:space="0" w:color="auto"/>
          </w:divBdr>
        </w:div>
        <w:div w:id="1278902114">
          <w:marLeft w:val="0"/>
          <w:marRight w:val="0"/>
          <w:marTop w:val="0"/>
          <w:marBottom w:val="0"/>
          <w:divBdr>
            <w:top w:val="none" w:sz="0" w:space="0" w:color="auto"/>
            <w:left w:val="none" w:sz="0" w:space="0" w:color="auto"/>
            <w:bottom w:val="none" w:sz="0" w:space="0" w:color="auto"/>
            <w:right w:val="none" w:sz="0" w:space="0" w:color="auto"/>
          </w:divBdr>
          <w:divsChild>
            <w:div w:id="15138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8056">
      <w:bodyDiv w:val="1"/>
      <w:marLeft w:val="0"/>
      <w:marRight w:val="0"/>
      <w:marTop w:val="0"/>
      <w:marBottom w:val="0"/>
      <w:divBdr>
        <w:top w:val="none" w:sz="0" w:space="0" w:color="auto"/>
        <w:left w:val="none" w:sz="0" w:space="0" w:color="auto"/>
        <w:bottom w:val="none" w:sz="0" w:space="0" w:color="auto"/>
        <w:right w:val="none" w:sz="0" w:space="0" w:color="auto"/>
      </w:divBdr>
      <w:divsChild>
        <w:div w:id="772752083">
          <w:marLeft w:val="0"/>
          <w:marRight w:val="0"/>
          <w:marTop w:val="0"/>
          <w:marBottom w:val="0"/>
          <w:divBdr>
            <w:top w:val="none" w:sz="0" w:space="0" w:color="auto"/>
            <w:left w:val="none" w:sz="0" w:space="0" w:color="auto"/>
            <w:bottom w:val="single" w:sz="6" w:space="0" w:color="111111"/>
            <w:right w:val="none" w:sz="0" w:space="0" w:color="auto"/>
          </w:divBdr>
          <w:divsChild>
            <w:div w:id="1538355336">
              <w:marLeft w:val="0"/>
              <w:marRight w:val="0"/>
              <w:marTop w:val="0"/>
              <w:marBottom w:val="0"/>
              <w:divBdr>
                <w:top w:val="none" w:sz="0" w:space="0" w:color="auto"/>
                <w:left w:val="none" w:sz="0" w:space="0" w:color="auto"/>
                <w:bottom w:val="none" w:sz="0" w:space="0" w:color="auto"/>
                <w:right w:val="none" w:sz="0" w:space="0" w:color="auto"/>
              </w:divBdr>
              <w:divsChild>
                <w:div w:id="2106336581">
                  <w:marLeft w:val="0"/>
                  <w:marRight w:val="0"/>
                  <w:marTop w:val="0"/>
                  <w:marBottom w:val="0"/>
                  <w:divBdr>
                    <w:top w:val="none" w:sz="0" w:space="0" w:color="auto"/>
                    <w:left w:val="none" w:sz="0" w:space="0" w:color="auto"/>
                    <w:bottom w:val="none" w:sz="0" w:space="0" w:color="auto"/>
                    <w:right w:val="none" w:sz="0" w:space="0" w:color="auto"/>
                  </w:divBdr>
                </w:div>
              </w:divsChild>
            </w:div>
            <w:div w:id="1199658701">
              <w:marLeft w:val="0"/>
              <w:marRight w:val="0"/>
              <w:marTop w:val="0"/>
              <w:marBottom w:val="0"/>
              <w:divBdr>
                <w:top w:val="none" w:sz="0" w:space="0" w:color="auto"/>
                <w:left w:val="none" w:sz="0" w:space="0" w:color="auto"/>
                <w:bottom w:val="none" w:sz="0" w:space="0" w:color="auto"/>
                <w:right w:val="none" w:sz="0" w:space="0" w:color="auto"/>
              </w:divBdr>
              <w:divsChild>
                <w:div w:id="966203636">
                  <w:marLeft w:val="0"/>
                  <w:marRight w:val="0"/>
                  <w:marTop w:val="0"/>
                  <w:marBottom w:val="0"/>
                  <w:divBdr>
                    <w:top w:val="none" w:sz="0" w:space="0" w:color="auto"/>
                    <w:left w:val="none" w:sz="0" w:space="0" w:color="auto"/>
                    <w:bottom w:val="none" w:sz="0" w:space="0" w:color="auto"/>
                    <w:right w:val="none" w:sz="0" w:space="0" w:color="auto"/>
                  </w:divBdr>
                </w:div>
              </w:divsChild>
            </w:div>
            <w:div w:id="274677761">
              <w:marLeft w:val="0"/>
              <w:marRight w:val="0"/>
              <w:marTop w:val="0"/>
              <w:marBottom w:val="0"/>
              <w:divBdr>
                <w:top w:val="none" w:sz="0" w:space="0" w:color="auto"/>
                <w:left w:val="none" w:sz="0" w:space="0" w:color="auto"/>
                <w:bottom w:val="none" w:sz="0" w:space="0" w:color="auto"/>
                <w:right w:val="none" w:sz="0" w:space="0" w:color="auto"/>
              </w:divBdr>
              <w:divsChild>
                <w:div w:id="625694323">
                  <w:marLeft w:val="0"/>
                  <w:marRight w:val="0"/>
                  <w:marTop w:val="0"/>
                  <w:marBottom w:val="0"/>
                  <w:divBdr>
                    <w:top w:val="none" w:sz="0" w:space="0" w:color="auto"/>
                    <w:left w:val="none" w:sz="0" w:space="0" w:color="auto"/>
                    <w:bottom w:val="none" w:sz="0" w:space="0" w:color="auto"/>
                    <w:right w:val="none" w:sz="0" w:space="0" w:color="auto"/>
                  </w:divBdr>
                </w:div>
              </w:divsChild>
            </w:div>
            <w:div w:id="1606496371">
              <w:marLeft w:val="0"/>
              <w:marRight w:val="0"/>
              <w:marTop w:val="0"/>
              <w:marBottom w:val="0"/>
              <w:divBdr>
                <w:top w:val="none" w:sz="0" w:space="0" w:color="auto"/>
                <w:left w:val="none" w:sz="0" w:space="0" w:color="auto"/>
                <w:bottom w:val="none" w:sz="0" w:space="0" w:color="auto"/>
                <w:right w:val="none" w:sz="0" w:space="0" w:color="auto"/>
              </w:divBdr>
              <w:divsChild>
                <w:div w:id="2009555363">
                  <w:marLeft w:val="0"/>
                  <w:marRight w:val="0"/>
                  <w:marTop w:val="0"/>
                  <w:marBottom w:val="0"/>
                  <w:divBdr>
                    <w:top w:val="none" w:sz="0" w:space="0" w:color="auto"/>
                    <w:left w:val="none" w:sz="0" w:space="0" w:color="auto"/>
                    <w:bottom w:val="none" w:sz="0" w:space="0" w:color="auto"/>
                    <w:right w:val="none" w:sz="0" w:space="0" w:color="auto"/>
                  </w:divBdr>
                </w:div>
              </w:divsChild>
            </w:div>
            <w:div w:id="1301378317">
              <w:marLeft w:val="0"/>
              <w:marRight w:val="0"/>
              <w:marTop w:val="0"/>
              <w:marBottom w:val="0"/>
              <w:divBdr>
                <w:top w:val="none" w:sz="0" w:space="0" w:color="auto"/>
                <w:left w:val="none" w:sz="0" w:space="0" w:color="auto"/>
                <w:bottom w:val="none" w:sz="0" w:space="0" w:color="auto"/>
                <w:right w:val="none" w:sz="0" w:space="0" w:color="auto"/>
              </w:divBdr>
              <w:divsChild>
                <w:div w:id="1295209533">
                  <w:marLeft w:val="0"/>
                  <w:marRight w:val="0"/>
                  <w:marTop w:val="0"/>
                  <w:marBottom w:val="0"/>
                  <w:divBdr>
                    <w:top w:val="none" w:sz="0" w:space="0" w:color="auto"/>
                    <w:left w:val="none" w:sz="0" w:space="0" w:color="auto"/>
                    <w:bottom w:val="none" w:sz="0" w:space="0" w:color="auto"/>
                    <w:right w:val="none" w:sz="0" w:space="0" w:color="auto"/>
                  </w:divBdr>
                </w:div>
              </w:divsChild>
            </w:div>
            <w:div w:id="428699669">
              <w:marLeft w:val="0"/>
              <w:marRight w:val="0"/>
              <w:marTop w:val="0"/>
              <w:marBottom w:val="0"/>
              <w:divBdr>
                <w:top w:val="none" w:sz="0" w:space="0" w:color="auto"/>
                <w:left w:val="none" w:sz="0" w:space="0" w:color="auto"/>
                <w:bottom w:val="none" w:sz="0" w:space="0" w:color="auto"/>
                <w:right w:val="none" w:sz="0" w:space="0" w:color="auto"/>
              </w:divBdr>
              <w:divsChild>
                <w:div w:id="263995954">
                  <w:marLeft w:val="0"/>
                  <w:marRight w:val="0"/>
                  <w:marTop w:val="0"/>
                  <w:marBottom w:val="0"/>
                  <w:divBdr>
                    <w:top w:val="none" w:sz="0" w:space="0" w:color="auto"/>
                    <w:left w:val="none" w:sz="0" w:space="0" w:color="auto"/>
                    <w:bottom w:val="none" w:sz="0" w:space="0" w:color="auto"/>
                    <w:right w:val="none" w:sz="0" w:space="0" w:color="auto"/>
                  </w:divBdr>
                </w:div>
              </w:divsChild>
            </w:div>
            <w:div w:id="1548565187">
              <w:marLeft w:val="0"/>
              <w:marRight w:val="0"/>
              <w:marTop w:val="0"/>
              <w:marBottom w:val="0"/>
              <w:divBdr>
                <w:top w:val="none" w:sz="0" w:space="0" w:color="auto"/>
                <w:left w:val="none" w:sz="0" w:space="0" w:color="auto"/>
                <w:bottom w:val="none" w:sz="0" w:space="0" w:color="auto"/>
                <w:right w:val="none" w:sz="0" w:space="0" w:color="auto"/>
              </w:divBdr>
              <w:divsChild>
                <w:div w:id="2075279670">
                  <w:marLeft w:val="0"/>
                  <w:marRight w:val="0"/>
                  <w:marTop w:val="0"/>
                  <w:marBottom w:val="0"/>
                  <w:divBdr>
                    <w:top w:val="none" w:sz="0" w:space="0" w:color="auto"/>
                    <w:left w:val="none" w:sz="0" w:space="0" w:color="auto"/>
                    <w:bottom w:val="none" w:sz="0" w:space="0" w:color="auto"/>
                    <w:right w:val="none" w:sz="0" w:space="0" w:color="auto"/>
                  </w:divBdr>
                </w:div>
              </w:divsChild>
            </w:div>
            <w:div w:id="1755854843">
              <w:marLeft w:val="0"/>
              <w:marRight w:val="0"/>
              <w:marTop w:val="0"/>
              <w:marBottom w:val="0"/>
              <w:divBdr>
                <w:top w:val="none" w:sz="0" w:space="0" w:color="auto"/>
                <w:left w:val="none" w:sz="0" w:space="0" w:color="auto"/>
                <w:bottom w:val="none" w:sz="0" w:space="0" w:color="auto"/>
                <w:right w:val="none" w:sz="0" w:space="0" w:color="auto"/>
              </w:divBdr>
              <w:divsChild>
                <w:div w:id="1623266698">
                  <w:marLeft w:val="0"/>
                  <w:marRight w:val="0"/>
                  <w:marTop w:val="0"/>
                  <w:marBottom w:val="0"/>
                  <w:divBdr>
                    <w:top w:val="none" w:sz="0" w:space="0" w:color="auto"/>
                    <w:left w:val="none" w:sz="0" w:space="0" w:color="auto"/>
                    <w:bottom w:val="none" w:sz="0" w:space="0" w:color="auto"/>
                    <w:right w:val="none" w:sz="0" w:space="0" w:color="auto"/>
                  </w:divBdr>
                </w:div>
              </w:divsChild>
            </w:div>
            <w:div w:id="526020594">
              <w:marLeft w:val="0"/>
              <w:marRight w:val="0"/>
              <w:marTop w:val="0"/>
              <w:marBottom w:val="0"/>
              <w:divBdr>
                <w:top w:val="none" w:sz="0" w:space="0" w:color="auto"/>
                <w:left w:val="none" w:sz="0" w:space="0" w:color="auto"/>
                <w:bottom w:val="none" w:sz="0" w:space="0" w:color="auto"/>
                <w:right w:val="none" w:sz="0" w:space="0" w:color="auto"/>
              </w:divBdr>
              <w:divsChild>
                <w:div w:id="9766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5175">
          <w:marLeft w:val="0"/>
          <w:marRight w:val="0"/>
          <w:marTop w:val="0"/>
          <w:marBottom w:val="0"/>
          <w:divBdr>
            <w:top w:val="none" w:sz="0" w:space="0" w:color="auto"/>
            <w:left w:val="none" w:sz="0" w:space="0" w:color="auto"/>
            <w:bottom w:val="none" w:sz="0" w:space="0" w:color="auto"/>
            <w:right w:val="none" w:sz="0" w:space="0" w:color="auto"/>
          </w:divBdr>
        </w:div>
      </w:divsChild>
    </w:div>
    <w:div w:id="372537112">
      <w:bodyDiv w:val="1"/>
      <w:marLeft w:val="0"/>
      <w:marRight w:val="0"/>
      <w:marTop w:val="0"/>
      <w:marBottom w:val="0"/>
      <w:divBdr>
        <w:top w:val="none" w:sz="0" w:space="0" w:color="auto"/>
        <w:left w:val="none" w:sz="0" w:space="0" w:color="auto"/>
        <w:bottom w:val="none" w:sz="0" w:space="0" w:color="auto"/>
        <w:right w:val="none" w:sz="0" w:space="0" w:color="auto"/>
      </w:divBdr>
      <w:divsChild>
        <w:div w:id="785657558">
          <w:blockQuote w:val="1"/>
          <w:marLeft w:val="0"/>
          <w:marRight w:val="0"/>
          <w:marTop w:val="0"/>
          <w:marBottom w:val="300"/>
          <w:divBdr>
            <w:top w:val="none" w:sz="0" w:space="0" w:color="auto"/>
            <w:left w:val="single" w:sz="18" w:space="15" w:color="BBBBBB"/>
            <w:bottom w:val="none" w:sz="0" w:space="0" w:color="auto"/>
            <w:right w:val="none" w:sz="0" w:space="0" w:color="auto"/>
          </w:divBdr>
        </w:div>
        <w:div w:id="1662660897">
          <w:marLeft w:val="0"/>
          <w:marRight w:val="0"/>
          <w:marTop w:val="0"/>
          <w:marBottom w:val="0"/>
          <w:divBdr>
            <w:top w:val="none" w:sz="0" w:space="0" w:color="auto"/>
            <w:left w:val="none" w:sz="0" w:space="0" w:color="auto"/>
            <w:bottom w:val="none" w:sz="0" w:space="0" w:color="auto"/>
            <w:right w:val="none" w:sz="0" w:space="0" w:color="auto"/>
          </w:divBdr>
          <w:divsChild>
            <w:div w:id="798455375">
              <w:marLeft w:val="0"/>
              <w:marRight w:val="0"/>
              <w:marTop w:val="0"/>
              <w:marBottom w:val="0"/>
              <w:divBdr>
                <w:top w:val="none" w:sz="0" w:space="0" w:color="auto"/>
                <w:left w:val="none" w:sz="0" w:space="0" w:color="auto"/>
                <w:bottom w:val="none" w:sz="0" w:space="0" w:color="auto"/>
                <w:right w:val="none" w:sz="0" w:space="0" w:color="auto"/>
              </w:divBdr>
            </w:div>
          </w:divsChild>
        </w:div>
        <w:div w:id="102383357">
          <w:marLeft w:val="0"/>
          <w:marRight w:val="0"/>
          <w:marTop w:val="0"/>
          <w:marBottom w:val="0"/>
          <w:divBdr>
            <w:top w:val="none" w:sz="0" w:space="0" w:color="auto"/>
            <w:left w:val="none" w:sz="0" w:space="0" w:color="auto"/>
            <w:bottom w:val="none" w:sz="0" w:space="0" w:color="auto"/>
            <w:right w:val="none" w:sz="0" w:space="0" w:color="auto"/>
          </w:divBdr>
          <w:divsChild>
            <w:div w:id="745616921">
              <w:marLeft w:val="0"/>
              <w:marRight w:val="0"/>
              <w:marTop w:val="0"/>
              <w:marBottom w:val="0"/>
              <w:divBdr>
                <w:top w:val="none" w:sz="0" w:space="0" w:color="auto"/>
                <w:left w:val="none" w:sz="0" w:space="0" w:color="auto"/>
                <w:bottom w:val="none" w:sz="0" w:space="0" w:color="auto"/>
                <w:right w:val="none" w:sz="0" w:space="0" w:color="auto"/>
              </w:divBdr>
            </w:div>
          </w:divsChild>
        </w:div>
        <w:div w:id="108740130">
          <w:marLeft w:val="0"/>
          <w:marRight w:val="0"/>
          <w:marTop w:val="0"/>
          <w:marBottom w:val="0"/>
          <w:divBdr>
            <w:top w:val="none" w:sz="0" w:space="0" w:color="auto"/>
            <w:left w:val="none" w:sz="0" w:space="0" w:color="auto"/>
            <w:bottom w:val="none" w:sz="0" w:space="0" w:color="auto"/>
            <w:right w:val="none" w:sz="0" w:space="0" w:color="auto"/>
          </w:divBdr>
          <w:divsChild>
            <w:div w:id="239606356">
              <w:marLeft w:val="0"/>
              <w:marRight w:val="0"/>
              <w:marTop w:val="0"/>
              <w:marBottom w:val="0"/>
              <w:divBdr>
                <w:top w:val="none" w:sz="0" w:space="0" w:color="auto"/>
                <w:left w:val="none" w:sz="0" w:space="0" w:color="auto"/>
                <w:bottom w:val="none" w:sz="0" w:space="0" w:color="auto"/>
                <w:right w:val="none" w:sz="0" w:space="0" w:color="auto"/>
              </w:divBdr>
            </w:div>
          </w:divsChild>
        </w:div>
        <w:div w:id="353114165">
          <w:marLeft w:val="0"/>
          <w:marRight w:val="0"/>
          <w:marTop w:val="0"/>
          <w:marBottom w:val="0"/>
          <w:divBdr>
            <w:top w:val="none" w:sz="0" w:space="0" w:color="auto"/>
            <w:left w:val="none" w:sz="0" w:space="0" w:color="auto"/>
            <w:bottom w:val="none" w:sz="0" w:space="0" w:color="auto"/>
            <w:right w:val="none" w:sz="0" w:space="0" w:color="auto"/>
          </w:divBdr>
          <w:divsChild>
            <w:div w:id="938021853">
              <w:marLeft w:val="0"/>
              <w:marRight w:val="0"/>
              <w:marTop w:val="0"/>
              <w:marBottom w:val="0"/>
              <w:divBdr>
                <w:top w:val="none" w:sz="0" w:space="0" w:color="auto"/>
                <w:left w:val="none" w:sz="0" w:space="0" w:color="auto"/>
                <w:bottom w:val="none" w:sz="0" w:space="0" w:color="auto"/>
                <w:right w:val="none" w:sz="0" w:space="0" w:color="auto"/>
              </w:divBdr>
            </w:div>
          </w:divsChild>
        </w:div>
        <w:div w:id="1033926046">
          <w:marLeft w:val="0"/>
          <w:marRight w:val="0"/>
          <w:marTop w:val="0"/>
          <w:marBottom w:val="0"/>
          <w:divBdr>
            <w:top w:val="none" w:sz="0" w:space="0" w:color="auto"/>
            <w:left w:val="none" w:sz="0" w:space="0" w:color="auto"/>
            <w:bottom w:val="none" w:sz="0" w:space="0" w:color="auto"/>
            <w:right w:val="none" w:sz="0" w:space="0" w:color="auto"/>
          </w:divBdr>
          <w:divsChild>
            <w:div w:id="1962493788">
              <w:marLeft w:val="0"/>
              <w:marRight w:val="0"/>
              <w:marTop w:val="0"/>
              <w:marBottom w:val="0"/>
              <w:divBdr>
                <w:top w:val="none" w:sz="0" w:space="0" w:color="auto"/>
                <w:left w:val="none" w:sz="0" w:space="0" w:color="auto"/>
                <w:bottom w:val="none" w:sz="0" w:space="0" w:color="auto"/>
                <w:right w:val="none" w:sz="0" w:space="0" w:color="auto"/>
              </w:divBdr>
            </w:div>
          </w:divsChild>
        </w:div>
        <w:div w:id="960499381">
          <w:marLeft w:val="0"/>
          <w:marRight w:val="0"/>
          <w:marTop w:val="0"/>
          <w:marBottom w:val="0"/>
          <w:divBdr>
            <w:top w:val="none" w:sz="0" w:space="0" w:color="auto"/>
            <w:left w:val="none" w:sz="0" w:space="0" w:color="auto"/>
            <w:bottom w:val="none" w:sz="0" w:space="0" w:color="auto"/>
            <w:right w:val="none" w:sz="0" w:space="0" w:color="auto"/>
          </w:divBdr>
          <w:divsChild>
            <w:div w:id="1288511702">
              <w:marLeft w:val="0"/>
              <w:marRight w:val="0"/>
              <w:marTop w:val="0"/>
              <w:marBottom w:val="0"/>
              <w:divBdr>
                <w:top w:val="none" w:sz="0" w:space="0" w:color="auto"/>
                <w:left w:val="none" w:sz="0" w:space="0" w:color="auto"/>
                <w:bottom w:val="none" w:sz="0" w:space="0" w:color="auto"/>
                <w:right w:val="none" w:sz="0" w:space="0" w:color="auto"/>
              </w:divBdr>
            </w:div>
          </w:divsChild>
        </w:div>
        <w:div w:id="897517159">
          <w:marLeft w:val="0"/>
          <w:marRight w:val="0"/>
          <w:marTop w:val="0"/>
          <w:marBottom w:val="0"/>
          <w:divBdr>
            <w:top w:val="none" w:sz="0" w:space="0" w:color="auto"/>
            <w:left w:val="none" w:sz="0" w:space="0" w:color="auto"/>
            <w:bottom w:val="none" w:sz="0" w:space="0" w:color="auto"/>
            <w:right w:val="none" w:sz="0" w:space="0" w:color="auto"/>
          </w:divBdr>
          <w:divsChild>
            <w:div w:id="789083579">
              <w:marLeft w:val="0"/>
              <w:marRight w:val="0"/>
              <w:marTop w:val="0"/>
              <w:marBottom w:val="0"/>
              <w:divBdr>
                <w:top w:val="none" w:sz="0" w:space="0" w:color="auto"/>
                <w:left w:val="none" w:sz="0" w:space="0" w:color="auto"/>
                <w:bottom w:val="none" w:sz="0" w:space="0" w:color="auto"/>
                <w:right w:val="none" w:sz="0" w:space="0" w:color="auto"/>
              </w:divBdr>
            </w:div>
          </w:divsChild>
        </w:div>
        <w:div w:id="2136294720">
          <w:marLeft w:val="0"/>
          <w:marRight w:val="0"/>
          <w:marTop w:val="0"/>
          <w:marBottom w:val="0"/>
          <w:divBdr>
            <w:top w:val="none" w:sz="0" w:space="0" w:color="auto"/>
            <w:left w:val="none" w:sz="0" w:space="0" w:color="auto"/>
            <w:bottom w:val="none" w:sz="0" w:space="0" w:color="auto"/>
            <w:right w:val="none" w:sz="0" w:space="0" w:color="auto"/>
          </w:divBdr>
          <w:divsChild>
            <w:div w:id="530656769">
              <w:marLeft w:val="0"/>
              <w:marRight w:val="0"/>
              <w:marTop w:val="0"/>
              <w:marBottom w:val="0"/>
              <w:divBdr>
                <w:top w:val="none" w:sz="0" w:space="0" w:color="auto"/>
                <w:left w:val="none" w:sz="0" w:space="0" w:color="auto"/>
                <w:bottom w:val="none" w:sz="0" w:space="0" w:color="auto"/>
                <w:right w:val="none" w:sz="0" w:space="0" w:color="auto"/>
              </w:divBdr>
            </w:div>
          </w:divsChild>
        </w:div>
        <w:div w:id="1010258096">
          <w:marLeft w:val="0"/>
          <w:marRight w:val="0"/>
          <w:marTop w:val="0"/>
          <w:marBottom w:val="0"/>
          <w:divBdr>
            <w:top w:val="none" w:sz="0" w:space="0" w:color="auto"/>
            <w:left w:val="none" w:sz="0" w:space="0" w:color="auto"/>
            <w:bottom w:val="none" w:sz="0" w:space="0" w:color="auto"/>
            <w:right w:val="none" w:sz="0" w:space="0" w:color="auto"/>
          </w:divBdr>
          <w:divsChild>
            <w:div w:id="1450081370">
              <w:marLeft w:val="0"/>
              <w:marRight w:val="0"/>
              <w:marTop w:val="0"/>
              <w:marBottom w:val="0"/>
              <w:divBdr>
                <w:top w:val="none" w:sz="0" w:space="0" w:color="auto"/>
                <w:left w:val="none" w:sz="0" w:space="0" w:color="auto"/>
                <w:bottom w:val="none" w:sz="0" w:space="0" w:color="auto"/>
                <w:right w:val="none" w:sz="0" w:space="0" w:color="auto"/>
              </w:divBdr>
            </w:div>
          </w:divsChild>
        </w:div>
        <w:div w:id="453790296">
          <w:marLeft w:val="0"/>
          <w:marRight w:val="0"/>
          <w:marTop w:val="0"/>
          <w:marBottom w:val="0"/>
          <w:divBdr>
            <w:top w:val="none" w:sz="0" w:space="0" w:color="auto"/>
            <w:left w:val="none" w:sz="0" w:space="0" w:color="auto"/>
            <w:bottom w:val="none" w:sz="0" w:space="0" w:color="auto"/>
            <w:right w:val="none" w:sz="0" w:space="0" w:color="auto"/>
          </w:divBdr>
          <w:divsChild>
            <w:div w:id="354497807">
              <w:marLeft w:val="0"/>
              <w:marRight w:val="0"/>
              <w:marTop w:val="0"/>
              <w:marBottom w:val="0"/>
              <w:divBdr>
                <w:top w:val="none" w:sz="0" w:space="0" w:color="auto"/>
                <w:left w:val="none" w:sz="0" w:space="0" w:color="auto"/>
                <w:bottom w:val="none" w:sz="0" w:space="0" w:color="auto"/>
                <w:right w:val="none" w:sz="0" w:space="0" w:color="auto"/>
              </w:divBdr>
            </w:div>
          </w:divsChild>
        </w:div>
        <w:div w:id="1781299926">
          <w:marLeft w:val="0"/>
          <w:marRight w:val="0"/>
          <w:marTop w:val="0"/>
          <w:marBottom w:val="0"/>
          <w:divBdr>
            <w:top w:val="none" w:sz="0" w:space="0" w:color="auto"/>
            <w:left w:val="none" w:sz="0" w:space="0" w:color="auto"/>
            <w:bottom w:val="none" w:sz="0" w:space="0" w:color="auto"/>
            <w:right w:val="none" w:sz="0" w:space="0" w:color="auto"/>
          </w:divBdr>
          <w:divsChild>
            <w:div w:id="791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49">
      <w:bodyDiv w:val="1"/>
      <w:marLeft w:val="0"/>
      <w:marRight w:val="0"/>
      <w:marTop w:val="0"/>
      <w:marBottom w:val="0"/>
      <w:divBdr>
        <w:top w:val="none" w:sz="0" w:space="0" w:color="auto"/>
        <w:left w:val="none" w:sz="0" w:space="0" w:color="auto"/>
        <w:bottom w:val="none" w:sz="0" w:space="0" w:color="auto"/>
        <w:right w:val="none" w:sz="0" w:space="0" w:color="auto"/>
      </w:divBdr>
      <w:divsChild>
        <w:div w:id="2073968924">
          <w:marLeft w:val="0"/>
          <w:marRight w:val="0"/>
          <w:marTop w:val="0"/>
          <w:marBottom w:val="0"/>
          <w:divBdr>
            <w:top w:val="none" w:sz="0" w:space="0" w:color="auto"/>
            <w:left w:val="none" w:sz="0" w:space="0" w:color="auto"/>
            <w:bottom w:val="none" w:sz="0" w:space="0" w:color="auto"/>
            <w:right w:val="none" w:sz="0" w:space="0" w:color="auto"/>
          </w:divBdr>
          <w:divsChild>
            <w:div w:id="255866206">
              <w:marLeft w:val="0"/>
              <w:marRight w:val="0"/>
              <w:marTop w:val="0"/>
              <w:marBottom w:val="0"/>
              <w:divBdr>
                <w:top w:val="none" w:sz="0" w:space="0" w:color="auto"/>
                <w:left w:val="none" w:sz="0" w:space="0" w:color="auto"/>
                <w:bottom w:val="none" w:sz="0" w:space="0" w:color="auto"/>
                <w:right w:val="none" w:sz="0" w:space="0" w:color="auto"/>
              </w:divBdr>
            </w:div>
          </w:divsChild>
        </w:div>
        <w:div w:id="1508136177">
          <w:marLeft w:val="0"/>
          <w:marRight w:val="0"/>
          <w:marTop w:val="0"/>
          <w:marBottom w:val="0"/>
          <w:divBdr>
            <w:top w:val="none" w:sz="0" w:space="0" w:color="auto"/>
            <w:left w:val="none" w:sz="0" w:space="0" w:color="auto"/>
            <w:bottom w:val="none" w:sz="0" w:space="0" w:color="auto"/>
            <w:right w:val="none" w:sz="0" w:space="0" w:color="auto"/>
          </w:divBdr>
          <w:divsChild>
            <w:div w:id="1974557701">
              <w:marLeft w:val="0"/>
              <w:marRight w:val="0"/>
              <w:marTop w:val="0"/>
              <w:marBottom w:val="0"/>
              <w:divBdr>
                <w:top w:val="none" w:sz="0" w:space="0" w:color="auto"/>
                <w:left w:val="none" w:sz="0" w:space="0" w:color="auto"/>
                <w:bottom w:val="none" w:sz="0" w:space="0" w:color="auto"/>
                <w:right w:val="none" w:sz="0" w:space="0" w:color="auto"/>
              </w:divBdr>
            </w:div>
          </w:divsChild>
        </w:div>
        <w:div w:id="1247692535">
          <w:marLeft w:val="0"/>
          <w:marRight w:val="0"/>
          <w:marTop w:val="0"/>
          <w:marBottom w:val="0"/>
          <w:divBdr>
            <w:top w:val="none" w:sz="0" w:space="0" w:color="auto"/>
            <w:left w:val="none" w:sz="0" w:space="0" w:color="auto"/>
            <w:bottom w:val="none" w:sz="0" w:space="0" w:color="auto"/>
            <w:right w:val="none" w:sz="0" w:space="0" w:color="auto"/>
          </w:divBdr>
          <w:divsChild>
            <w:div w:id="954556284">
              <w:marLeft w:val="0"/>
              <w:marRight w:val="0"/>
              <w:marTop w:val="0"/>
              <w:marBottom w:val="0"/>
              <w:divBdr>
                <w:top w:val="none" w:sz="0" w:space="0" w:color="auto"/>
                <w:left w:val="none" w:sz="0" w:space="0" w:color="auto"/>
                <w:bottom w:val="none" w:sz="0" w:space="0" w:color="auto"/>
                <w:right w:val="none" w:sz="0" w:space="0" w:color="auto"/>
              </w:divBdr>
            </w:div>
          </w:divsChild>
        </w:div>
        <w:div w:id="1222906910">
          <w:marLeft w:val="0"/>
          <w:marRight w:val="0"/>
          <w:marTop w:val="0"/>
          <w:marBottom w:val="0"/>
          <w:divBdr>
            <w:top w:val="none" w:sz="0" w:space="0" w:color="auto"/>
            <w:left w:val="none" w:sz="0" w:space="0" w:color="auto"/>
            <w:bottom w:val="none" w:sz="0" w:space="0" w:color="auto"/>
            <w:right w:val="none" w:sz="0" w:space="0" w:color="auto"/>
          </w:divBdr>
          <w:divsChild>
            <w:div w:id="555355682">
              <w:marLeft w:val="0"/>
              <w:marRight w:val="0"/>
              <w:marTop w:val="0"/>
              <w:marBottom w:val="0"/>
              <w:divBdr>
                <w:top w:val="none" w:sz="0" w:space="0" w:color="auto"/>
                <w:left w:val="none" w:sz="0" w:space="0" w:color="auto"/>
                <w:bottom w:val="none" w:sz="0" w:space="0" w:color="auto"/>
                <w:right w:val="none" w:sz="0" w:space="0" w:color="auto"/>
              </w:divBdr>
            </w:div>
          </w:divsChild>
        </w:div>
        <w:div w:id="466901239">
          <w:marLeft w:val="0"/>
          <w:marRight w:val="0"/>
          <w:marTop w:val="0"/>
          <w:marBottom w:val="0"/>
          <w:divBdr>
            <w:top w:val="none" w:sz="0" w:space="0" w:color="auto"/>
            <w:left w:val="none" w:sz="0" w:space="0" w:color="auto"/>
            <w:bottom w:val="none" w:sz="0" w:space="0" w:color="auto"/>
            <w:right w:val="none" w:sz="0" w:space="0" w:color="auto"/>
          </w:divBdr>
          <w:divsChild>
            <w:div w:id="1253080337">
              <w:marLeft w:val="0"/>
              <w:marRight w:val="0"/>
              <w:marTop w:val="0"/>
              <w:marBottom w:val="0"/>
              <w:divBdr>
                <w:top w:val="none" w:sz="0" w:space="0" w:color="auto"/>
                <w:left w:val="none" w:sz="0" w:space="0" w:color="auto"/>
                <w:bottom w:val="none" w:sz="0" w:space="0" w:color="auto"/>
                <w:right w:val="none" w:sz="0" w:space="0" w:color="auto"/>
              </w:divBdr>
            </w:div>
          </w:divsChild>
        </w:div>
        <w:div w:id="597105739">
          <w:marLeft w:val="0"/>
          <w:marRight w:val="0"/>
          <w:marTop w:val="0"/>
          <w:marBottom w:val="0"/>
          <w:divBdr>
            <w:top w:val="none" w:sz="0" w:space="0" w:color="auto"/>
            <w:left w:val="none" w:sz="0" w:space="0" w:color="auto"/>
            <w:bottom w:val="none" w:sz="0" w:space="0" w:color="auto"/>
            <w:right w:val="none" w:sz="0" w:space="0" w:color="auto"/>
          </w:divBdr>
          <w:divsChild>
            <w:div w:id="718095112">
              <w:marLeft w:val="0"/>
              <w:marRight w:val="0"/>
              <w:marTop w:val="0"/>
              <w:marBottom w:val="0"/>
              <w:divBdr>
                <w:top w:val="none" w:sz="0" w:space="0" w:color="auto"/>
                <w:left w:val="none" w:sz="0" w:space="0" w:color="auto"/>
                <w:bottom w:val="none" w:sz="0" w:space="0" w:color="auto"/>
                <w:right w:val="none" w:sz="0" w:space="0" w:color="auto"/>
              </w:divBdr>
            </w:div>
          </w:divsChild>
        </w:div>
        <w:div w:id="552039046">
          <w:marLeft w:val="0"/>
          <w:marRight w:val="0"/>
          <w:marTop w:val="0"/>
          <w:marBottom w:val="0"/>
          <w:divBdr>
            <w:top w:val="none" w:sz="0" w:space="0" w:color="auto"/>
            <w:left w:val="none" w:sz="0" w:space="0" w:color="auto"/>
            <w:bottom w:val="none" w:sz="0" w:space="0" w:color="auto"/>
            <w:right w:val="none" w:sz="0" w:space="0" w:color="auto"/>
          </w:divBdr>
          <w:divsChild>
            <w:div w:id="2042046811">
              <w:marLeft w:val="0"/>
              <w:marRight w:val="0"/>
              <w:marTop w:val="0"/>
              <w:marBottom w:val="0"/>
              <w:divBdr>
                <w:top w:val="none" w:sz="0" w:space="0" w:color="auto"/>
                <w:left w:val="none" w:sz="0" w:space="0" w:color="auto"/>
                <w:bottom w:val="none" w:sz="0" w:space="0" w:color="auto"/>
                <w:right w:val="none" w:sz="0" w:space="0" w:color="auto"/>
              </w:divBdr>
            </w:div>
          </w:divsChild>
        </w:div>
        <w:div w:id="138497508">
          <w:marLeft w:val="0"/>
          <w:marRight w:val="0"/>
          <w:marTop w:val="0"/>
          <w:marBottom w:val="0"/>
          <w:divBdr>
            <w:top w:val="none" w:sz="0" w:space="0" w:color="auto"/>
            <w:left w:val="none" w:sz="0" w:space="0" w:color="auto"/>
            <w:bottom w:val="none" w:sz="0" w:space="0" w:color="auto"/>
            <w:right w:val="none" w:sz="0" w:space="0" w:color="auto"/>
          </w:divBdr>
          <w:divsChild>
            <w:div w:id="367678633">
              <w:marLeft w:val="0"/>
              <w:marRight w:val="0"/>
              <w:marTop w:val="0"/>
              <w:marBottom w:val="0"/>
              <w:divBdr>
                <w:top w:val="none" w:sz="0" w:space="0" w:color="auto"/>
                <w:left w:val="none" w:sz="0" w:space="0" w:color="auto"/>
                <w:bottom w:val="none" w:sz="0" w:space="0" w:color="auto"/>
                <w:right w:val="none" w:sz="0" w:space="0" w:color="auto"/>
              </w:divBdr>
            </w:div>
          </w:divsChild>
        </w:div>
        <w:div w:id="1064063748">
          <w:marLeft w:val="0"/>
          <w:marRight w:val="0"/>
          <w:marTop w:val="0"/>
          <w:marBottom w:val="0"/>
          <w:divBdr>
            <w:top w:val="none" w:sz="0" w:space="0" w:color="auto"/>
            <w:left w:val="none" w:sz="0" w:space="0" w:color="auto"/>
            <w:bottom w:val="none" w:sz="0" w:space="0" w:color="auto"/>
            <w:right w:val="none" w:sz="0" w:space="0" w:color="auto"/>
          </w:divBdr>
          <w:divsChild>
            <w:div w:id="997611384">
              <w:marLeft w:val="0"/>
              <w:marRight w:val="0"/>
              <w:marTop w:val="0"/>
              <w:marBottom w:val="0"/>
              <w:divBdr>
                <w:top w:val="none" w:sz="0" w:space="0" w:color="auto"/>
                <w:left w:val="none" w:sz="0" w:space="0" w:color="auto"/>
                <w:bottom w:val="none" w:sz="0" w:space="0" w:color="auto"/>
                <w:right w:val="none" w:sz="0" w:space="0" w:color="auto"/>
              </w:divBdr>
            </w:div>
          </w:divsChild>
        </w:div>
        <w:div w:id="138041665">
          <w:marLeft w:val="0"/>
          <w:marRight w:val="0"/>
          <w:marTop w:val="0"/>
          <w:marBottom w:val="0"/>
          <w:divBdr>
            <w:top w:val="none" w:sz="0" w:space="0" w:color="auto"/>
            <w:left w:val="none" w:sz="0" w:space="0" w:color="auto"/>
            <w:bottom w:val="none" w:sz="0" w:space="0" w:color="auto"/>
            <w:right w:val="none" w:sz="0" w:space="0" w:color="auto"/>
          </w:divBdr>
          <w:divsChild>
            <w:div w:id="1506090490">
              <w:marLeft w:val="0"/>
              <w:marRight w:val="0"/>
              <w:marTop w:val="0"/>
              <w:marBottom w:val="0"/>
              <w:divBdr>
                <w:top w:val="none" w:sz="0" w:space="0" w:color="auto"/>
                <w:left w:val="none" w:sz="0" w:space="0" w:color="auto"/>
                <w:bottom w:val="none" w:sz="0" w:space="0" w:color="auto"/>
                <w:right w:val="none" w:sz="0" w:space="0" w:color="auto"/>
              </w:divBdr>
            </w:div>
          </w:divsChild>
        </w:div>
        <w:div w:id="2006080469">
          <w:marLeft w:val="0"/>
          <w:marRight w:val="0"/>
          <w:marTop w:val="0"/>
          <w:marBottom w:val="0"/>
          <w:divBdr>
            <w:top w:val="none" w:sz="0" w:space="0" w:color="auto"/>
            <w:left w:val="none" w:sz="0" w:space="0" w:color="auto"/>
            <w:bottom w:val="none" w:sz="0" w:space="0" w:color="auto"/>
            <w:right w:val="none" w:sz="0" w:space="0" w:color="auto"/>
          </w:divBdr>
          <w:divsChild>
            <w:div w:id="922377039">
              <w:marLeft w:val="0"/>
              <w:marRight w:val="0"/>
              <w:marTop w:val="0"/>
              <w:marBottom w:val="0"/>
              <w:divBdr>
                <w:top w:val="none" w:sz="0" w:space="0" w:color="auto"/>
                <w:left w:val="none" w:sz="0" w:space="0" w:color="auto"/>
                <w:bottom w:val="none" w:sz="0" w:space="0" w:color="auto"/>
                <w:right w:val="none" w:sz="0" w:space="0" w:color="auto"/>
              </w:divBdr>
            </w:div>
          </w:divsChild>
        </w:div>
        <w:div w:id="2131624999">
          <w:marLeft w:val="0"/>
          <w:marRight w:val="0"/>
          <w:marTop w:val="0"/>
          <w:marBottom w:val="0"/>
          <w:divBdr>
            <w:top w:val="none" w:sz="0" w:space="0" w:color="auto"/>
            <w:left w:val="none" w:sz="0" w:space="0" w:color="auto"/>
            <w:bottom w:val="none" w:sz="0" w:space="0" w:color="auto"/>
            <w:right w:val="none" w:sz="0" w:space="0" w:color="auto"/>
          </w:divBdr>
          <w:divsChild>
            <w:div w:id="793132600">
              <w:marLeft w:val="0"/>
              <w:marRight w:val="0"/>
              <w:marTop w:val="0"/>
              <w:marBottom w:val="0"/>
              <w:divBdr>
                <w:top w:val="none" w:sz="0" w:space="0" w:color="auto"/>
                <w:left w:val="none" w:sz="0" w:space="0" w:color="auto"/>
                <w:bottom w:val="none" w:sz="0" w:space="0" w:color="auto"/>
                <w:right w:val="none" w:sz="0" w:space="0" w:color="auto"/>
              </w:divBdr>
            </w:div>
          </w:divsChild>
        </w:div>
        <w:div w:id="1547638930">
          <w:marLeft w:val="0"/>
          <w:marRight w:val="0"/>
          <w:marTop w:val="0"/>
          <w:marBottom w:val="0"/>
          <w:divBdr>
            <w:top w:val="none" w:sz="0" w:space="0" w:color="auto"/>
            <w:left w:val="none" w:sz="0" w:space="0" w:color="auto"/>
            <w:bottom w:val="none" w:sz="0" w:space="0" w:color="auto"/>
            <w:right w:val="none" w:sz="0" w:space="0" w:color="auto"/>
          </w:divBdr>
          <w:divsChild>
            <w:div w:id="1653171766">
              <w:marLeft w:val="0"/>
              <w:marRight w:val="0"/>
              <w:marTop w:val="0"/>
              <w:marBottom w:val="0"/>
              <w:divBdr>
                <w:top w:val="none" w:sz="0" w:space="0" w:color="auto"/>
                <w:left w:val="none" w:sz="0" w:space="0" w:color="auto"/>
                <w:bottom w:val="none" w:sz="0" w:space="0" w:color="auto"/>
                <w:right w:val="none" w:sz="0" w:space="0" w:color="auto"/>
              </w:divBdr>
            </w:div>
          </w:divsChild>
        </w:div>
        <w:div w:id="1200895647">
          <w:marLeft w:val="0"/>
          <w:marRight w:val="0"/>
          <w:marTop w:val="0"/>
          <w:marBottom w:val="0"/>
          <w:divBdr>
            <w:top w:val="none" w:sz="0" w:space="0" w:color="auto"/>
            <w:left w:val="none" w:sz="0" w:space="0" w:color="auto"/>
            <w:bottom w:val="none" w:sz="0" w:space="0" w:color="auto"/>
            <w:right w:val="none" w:sz="0" w:space="0" w:color="auto"/>
          </w:divBdr>
          <w:divsChild>
            <w:div w:id="788816978">
              <w:marLeft w:val="0"/>
              <w:marRight w:val="0"/>
              <w:marTop w:val="0"/>
              <w:marBottom w:val="0"/>
              <w:divBdr>
                <w:top w:val="none" w:sz="0" w:space="0" w:color="auto"/>
                <w:left w:val="none" w:sz="0" w:space="0" w:color="auto"/>
                <w:bottom w:val="none" w:sz="0" w:space="0" w:color="auto"/>
                <w:right w:val="none" w:sz="0" w:space="0" w:color="auto"/>
              </w:divBdr>
            </w:div>
          </w:divsChild>
        </w:div>
        <w:div w:id="1553925302">
          <w:marLeft w:val="0"/>
          <w:marRight w:val="0"/>
          <w:marTop w:val="0"/>
          <w:marBottom w:val="0"/>
          <w:divBdr>
            <w:top w:val="none" w:sz="0" w:space="0" w:color="auto"/>
            <w:left w:val="none" w:sz="0" w:space="0" w:color="auto"/>
            <w:bottom w:val="none" w:sz="0" w:space="0" w:color="auto"/>
            <w:right w:val="none" w:sz="0" w:space="0" w:color="auto"/>
          </w:divBdr>
          <w:divsChild>
            <w:div w:id="2115703915">
              <w:marLeft w:val="0"/>
              <w:marRight w:val="0"/>
              <w:marTop w:val="0"/>
              <w:marBottom w:val="0"/>
              <w:divBdr>
                <w:top w:val="none" w:sz="0" w:space="0" w:color="auto"/>
                <w:left w:val="none" w:sz="0" w:space="0" w:color="auto"/>
                <w:bottom w:val="none" w:sz="0" w:space="0" w:color="auto"/>
                <w:right w:val="none" w:sz="0" w:space="0" w:color="auto"/>
              </w:divBdr>
            </w:div>
          </w:divsChild>
        </w:div>
        <w:div w:id="681204506">
          <w:marLeft w:val="0"/>
          <w:marRight w:val="0"/>
          <w:marTop w:val="0"/>
          <w:marBottom w:val="0"/>
          <w:divBdr>
            <w:top w:val="none" w:sz="0" w:space="0" w:color="auto"/>
            <w:left w:val="none" w:sz="0" w:space="0" w:color="auto"/>
            <w:bottom w:val="none" w:sz="0" w:space="0" w:color="auto"/>
            <w:right w:val="none" w:sz="0" w:space="0" w:color="auto"/>
          </w:divBdr>
          <w:divsChild>
            <w:div w:id="14496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7778">
      <w:bodyDiv w:val="1"/>
      <w:marLeft w:val="0"/>
      <w:marRight w:val="0"/>
      <w:marTop w:val="0"/>
      <w:marBottom w:val="0"/>
      <w:divBdr>
        <w:top w:val="none" w:sz="0" w:space="0" w:color="auto"/>
        <w:left w:val="none" w:sz="0" w:space="0" w:color="auto"/>
        <w:bottom w:val="none" w:sz="0" w:space="0" w:color="auto"/>
        <w:right w:val="none" w:sz="0" w:space="0" w:color="auto"/>
      </w:divBdr>
      <w:divsChild>
        <w:div w:id="1333794694">
          <w:marLeft w:val="0"/>
          <w:marRight w:val="0"/>
          <w:marTop w:val="0"/>
          <w:marBottom w:val="0"/>
          <w:divBdr>
            <w:top w:val="none" w:sz="0" w:space="0" w:color="auto"/>
            <w:left w:val="none" w:sz="0" w:space="0" w:color="auto"/>
            <w:bottom w:val="none" w:sz="0" w:space="0" w:color="auto"/>
            <w:right w:val="none" w:sz="0" w:space="0" w:color="auto"/>
          </w:divBdr>
          <w:divsChild>
            <w:div w:id="1531263032">
              <w:marLeft w:val="0"/>
              <w:marRight w:val="0"/>
              <w:marTop w:val="0"/>
              <w:marBottom w:val="0"/>
              <w:divBdr>
                <w:top w:val="none" w:sz="0" w:space="0" w:color="auto"/>
                <w:left w:val="none" w:sz="0" w:space="0" w:color="auto"/>
                <w:bottom w:val="none" w:sz="0" w:space="0" w:color="auto"/>
                <w:right w:val="none" w:sz="0" w:space="0" w:color="auto"/>
              </w:divBdr>
            </w:div>
          </w:divsChild>
        </w:div>
        <w:div w:id="268007353">
          <w:marLeft w:val="0"/>
          <w:marRight w:val="0"/>
          <w:marTop w:val="0"/>
          <w:marBottom w:val="0"/>
          <w:divBdr>
            <w:top w:val="none" w:sz="0" w:space="0" w:color="auto"/>
            <w:left w:val="none" w:sz="0" w:space="0" w:color="auto"/>
            <w:bottom w:val="none" w:sz="0" w:space="0" w:color="auto"/>
            <w:right w:val="none" w:sz="0" w:space="0" w:color="auto"/>
          </w:divBdr>
          <w:divsChild>
            <w:div w:id="1932272209">
              <w:marLeft w:val="0"/>
              <w:marRight w:val="0"/>
              <w:marTop w:val="0"/>
              <w:marBottom w:val="0"/>
              <w:divBdr>
                <w:top w:val="none" w:sz="0" w:space="0" w:color="auto"/>
                <w:left w:val="none" w:sz="0" w:space="0" w:color="auto"/>
                <w:bottom w:val="none" w:sz="0" w:space="0" w:color="auto"/>
                <w:right w:val="none" w:sz="0" w:space="0" w:color="auto"/>
              </w:divBdr>
            </w:div>
          </w:divsChild>
        </w:div>
        <w:div w:id="282155203">
          <w:marLeft w:val="0"/>
          <w:marRight w:val="0"/>
          <w:marTop w:val="0"/>
          <w:marBottom w:val="0"/>
          <w:divBdr>
            <w:top w:val="none" w:sz="0" w:space="0" w:color="auto"/>
            <w:left w:val="none" w:sz="0" w:space="0" w:color="auto"/>
            <w:bottom w:val="none" w:sz="0" w:space="0" w:color="auto"/>
            <w:right w:val="none" w:sz="0" w:space="0" w:color="auto"/>
          </w:divBdr>
          <w:divsChild>
            <w:div w:id="236793740">
              <w:marLeft w:val="0"/>
              <w:marRight w:val="0"/>
              <w:marTop w:val="0"/>
              <w:marBottom w:val="0"/>
              <w:divBdr>
                <w:top w:val="none" w:sz="0" w:space="0" w:color="auto"/>
                <w:left w:val="none" w:sz="0" w:space="0" w:color="auto"/>
                <w:bottom w:val="none" w:sz="0" w:space="0" w:color="auto"/>
                <w:right w:val="none" w:sz="0" w:space="0" w:color="auto"/>
              </w:divBdr>
            </w:div>
          </w:divsChild>
        </w:div>
        <w:div w:id="1163816151">
          <w:marLeft w:val="0"/>
          <w:marRight w:val="0"/>
          <w:marTop w:val="0"/>
          <w:marBottom w:val="0"/>
          <w:divBdr>
            <w:top w:val="none" w:sz="0" w:space="0" w:color="auto"/>
            <w:left w:val="none" w:sz="0" w:space="0" w:color="auto"/>
            <w:bottom w:val="none" w:sz="0" w:space="0" w:color="auto"/>
            <w:right w:val="none" w:sz="0" w:space="0" w:color="auto"/>
          </w:divBdr>
          <w:divsChild>
            <w:div w:id="1387027844">
              <w:marLeft w:val="0"/>
              <w:marRight w:val="0"/>
              <w:marTop w:val="0"/>
              <w:marBottom w:val="0"/>
              <w:divBdr>
                <w:top w:val="none" w:sz="0" w:space="0" w:color="auto"/>
                <w:left w:val="none" w:sz="0" w:space="0" w:color="auto"/>
                <w:bottom w:val="none" w:sz="0" w:space="0" w:color="auto"/>
                <w:right w:val="none" w:sz="0" w:space="0" w:color="auto"/>
              </w:divBdr>
            </w:div>
          </w:divsChild>
        </w:div>
        <w:div w:id="1223322131">
          <w:marLeft w:val="0"/>
          <w:marRight w:val="0"/>
          <w:marTop w:val="0"/>
          <w:marBottom w:val="0"/>
          <w:divBdr>
            <w:top w:val="none" w:sz="0" w:space="0" w:color="auto"/>
            <w:left w:val="none" w:sz="0" w:space="0" w:color="auto"/>
            <w:bottom w:val="none" w:sz="0" w:space="0" w:color="auto"/>
            <w:right w:val="none" w:sz="0" w:space="0" w:color="auto"/>
          </w:divBdr>
          <w:divsChild>
            <w:div w:id="371272459">
              <w:marLeft w:val="0"/>
              <w:marRight w:val="0"/>
              <w:marTop w:val="0"/>
              <w:marBottom w:val="0"/>
              <w:divBdr>
                <w:top w:val="none" w:sz="0" w:space="0" w:color="auto"/>
                <w:left w:val="none" w:sz="0" w:space="0" w:color="auto"/>
                <w:bottom w:val="none" w:sz="0" w:space="0" w:color="auto"/>
                <w:right w:val="none" w:sz="0" w:space="0" w:color="auto"/>
              </w:divBdr>
            </w:div>
          </w:divsChild>
        </w:div>
        <w:div w:id="663775571">
          <w:marLeft w:val="0"/>
          <w:marRight w:val="0"/>
          <w:marTop w:val="0"/>
          <w:marBottom w:val="0"/>
          <w:divBdr>
            <w:top w:val="none" w:sz="0" w:space="0" w:color="auto"/>
            <w:left w:val="none" w:sz="0" w:space="0" w:color="auto"/>
            <w:bottom w:val="none" w:sz="0" w:space="0" w:color="auto"/>
            <w:right w:val="none" w:sz="0" w:space="0" w:color="auto"/>
          </w:divBdr>
          <w:divsChild>
            <w:div w:id="212158784">
              <w:marLeft w:val="0"/>
              <w:marRight w:val="0"/>
              <w:marTop w:val="0"/>
              <w:marBottom w:val="0"/>
              <w:divBdr>
                <w:top w:val="none" w:sz="0" w:space="0" w:color="auto"/>
                <w:left w:val="none" w:sz="0" w:space="0" w:color="auto"/>
                <w:bottom w:val="none" w:sz="0" w:space="0" w:color="auto"/>
                <w:right w:val="none" w:sz="0" w:space="0" w:color="auto"/>
              </w:divBdr>
            </w:div>
          </w:divsChild>
        </w:div>
        <w:div w:id="1466698867">
          <w:marLeft w:val="0"/>
          <w:marRight w:val="0"/>
          <w:marTop w:val="0"/>
          <w:marBottom w:val="0"/>
          <w:divBdr>
            <w:top w:val="none" w:sz="0" w:space="0" w:color="auto"/>
            <w:left w:val="none" w:sz="0" w:space="0" w:color="auto"/>
            <w:bottom w:val="none" w:sz="0" w:space="0" w:color="auto"/>
            <w:right w:val="none" w:sz="0" w:space="0" w:color="auto"/>
          </w:divBdr>
          <w:divsChild>
            <w:div w:id="872963391">
              <w:marLeft w:val="0"/>
              <w:marRight w:val="0"/>
              <w:marTop w:val="0"/>
              <w:marBottom w:val="0"/>
              <w:divBdr>
                <w:top w:val="none" w:sz="0" w:space="0" w:color="auto"/>
                <w:left w:val="none" w:sz="0" w:space="0" w:color="auto"/>
                <w:bottom w:val="none" w:sz="0" w:space="0" w:color="auto"/>
                <w:right w:val="none" w:sz="0" w:space="0" w:color="auto"/>
              </w:divBdr>
            </w:div>
          </w:divsChild>
        </w:div>
        <w:div w:id="1880704385">
          <w:marLeft w:val="0"/>
          <w:marRight w:val="0"/>
          <w:marTop w:val="0"/>
          <w:marBottom w:val="0"/>
          <w:divBdr>
            <w:top w:val="none" w:sz="0" w:space="0" w:color="auto"/>
            <w:left w:val="none" w:sz="0" w:space="0" w:color="auto"/>
            <w:bottom w:val="none" w:sz="0" w:space="0" w:color="auto"/>
            <w:right w:val="none" w:sz="0" w:space="0" w:color="auto"/>
          </w:divBdr>
          <w:divsChild>
            <w:div w:id="687220204">
              <w:marLeft w:val="0"/>
              <w:marRight w:val="0"/>
              <w:marTop w:val="0"/>
              <w:marBottom w:val="0"/>
              <w:divBdr>
                <w:top w:val="none" w:sz="0" w:space="0" w:color="auto"/>
                <w:left w:val="none" w:sz="0" w:space="0" w:color="auto"/>
                <w:bottom w:val="none" w:sz="0" w:space="0" w:color="auto"/>
                <w:right w:val="none" w:sz="0" w:space="0" w:color="auto"/>
              </w:divBdr>
            </w:div>
          </w:divsChild>
        </w:div>
        <w:div w:id="1279489673">
          <w:marLeft w:val="0"/>
          <w:marRight w:val="0"/>
          <w:marTop w:val="0"/>
          <w:marBottom w:val="0"/>
          <w:divBdr>
            <w:top w:val="none" w:sz="0" w:space="0" w:color="auto"/>
            <w:left w:val="none" w:sz="0" w:space="0" w:color="auto"/>
            <w:bottom w:val="none" w:sz="0" w:space="0" w:color="auto"/>
            <w:right w:val="none" w:sz="0" w:space="0" w:color="auto"/>
          </w:divBdr>
          <w:divsChild>
            <w:div w:id="2071539050">
              <w:marLeft w:val="0"/>
              <w:marRight w:val="0"/>
              <w:marTop w:val="0"/>
              <w:marBottom w:val="0"/>
              <w:divBdr>
                <w:top w:val="none" w:sz="0" w:space="0" w:color="auto"/>
                <w:left w:val="none" w:sz="0" w:space="0" w:color="auto"/>
                <w:bottom w:val="none" w:sz="0" w:space="0" w:color="auto"/>
                <w:right w:val="none" w:sz="0" w:space="0" w:color="auto"/>
              </w:divBdr>
            </w:div>
          </w:divsChild>
        </w:div>
        <w:div w:id="300428065">
          <w:blockQuote w:val="1"/>
          <w:marLeft w:val="0"/>
          <w:marRight w:val="0"/>
          <w:marTop w:val="0"/>
          <w:marBottom w:val="300"/>
          <w:divBdr>
            <w:top w:val="none" w:sz="0" w:space="0" w:color="auto"/>
            <w:left w:val="single" w:sz="18" w:space="15" w:color="BBBBBB"/>
            <w:bottom w:val="none" w:sz="0" w:space="0" w:color="auto"/>
            <w:right w:val="none" w:sz="0" w:space="0" w:color="auto"/>
          </w:divBdr>
        </w:div>
        <w:div w:id="1696424651">
          <w:marLeft w:val="0"/>
          <w:marRight w:val="0"/>
          <w:marTop w:val="0"/>
          <w:marBottom w:val="0"/>
          <w:divBdr>
            <w:top w:val="none" w:sz="0" w:space="0" w:color="auto"/>
            <w:left w:val="none" w:sz="0" w:space="0" w:color="auto"/>
            <w:bottom w:val="none" w:sz="0" w:space="0" w:color="auto"/>
            <w:right w:val="none" w:sz="0" w:space="0" w:color="auto"/>
          </w:divBdr>
          <w:divsChild>
            <w:div w:id="722172259">
              <w:marLeft w:val="0"/>
              <w:marRight w:val="0"/>
              <w:marTop w:val="0"/>
              <w:marBottom w:val="0"/>
              <w:divBdr>
                <w:top w:val="none" w:sz="0" w:space="0" w:color="auto"/>
                <w:left w:val="none" w:sz="0" w:space="0" w:color="auto"/>
                <w:bottom w:val="none" w:sz="0" w:space="0" w:color="auto"/>
                <w:right w:val="none" w:sz="0" w:space="0" w:color="auto"/>
              </w:divBdr>
            </w:div>
          </w:divsChild>
        </w:div>
        <w:div w:id="1152679284">
          <w:marLeft w:val="0"/>
          <w:marRight w:val="0"/>
          <w:marTop w:val="0"/>
          <w:marBottom w:val="0"/>
          <w:divBdr>
            <w:top w:val="none" w:sz="0" w:space="0" w:color="auto"/>
            <w:left w:val="none" w:sz="0" w:space="0" w:color="auto"/>
            <w:bottom w:val="none" w:sz="0" w:space="0" w:color="auto"/>
            <w:right w:val="none" w:sz="0" w:space="0" w:color="auto"/>
          </w:divBdr>
          <w:divsChild>
            <w:div w:id="965043632">
              <w:marLeft w:val="0"/>
              <w:marRight w:val="0"/>
              <w:marTop w:val="0"/>
              <w:marBottom w:val="0"/>
              <w:divBdr>
                <w:top w:val="none" w:sz="0" w:space="0" w:color="auto"/>
                <w:left w:val="none" w:sz="0" w:space="0" w:color="auto"/>
                <w:bottom w:val="none" w:sz="0" w:space="0" w:color="auto"/>
                <w:right w:val="none" w:sz="0" w:space="0" w:color="auto"/>
              </w:divBdr>
            </w:div>
          </w:divsChild>
        </w:div>
        <w:div w:id="1862740451">
          <w:blockQuote w:val="1"/>
          <w:marLeft w:val="0"/>
          <w:marRight w:val="0"/>
          <w:marTop w:val="0"/>
          <w:marBottom w:val="300"/>
          <w:divBdr>
            <w:top w:val="none" w:sz="0" w:space="0" w:color="auto"/>
            <w:left w:val="single" w:sz="18" w:space="15" w:color="BBBBBB"/>
            <w:bottom w:val="none" w:sz="0" w:space="0" w:color="auto"/>
            <w:right w:val="none" w:sz="0" w:space="0" w:color="auto"/>
          </w:divBdr>
        </w:div>
        <w:div w:id="695228551">
          <w:marLeft w:val="0"/>
          <w:marRight w:val="0"/>
          <w:marTop w:val="0"/>
          <w:marBottom w:val="0"/>
          <w:divBdr>
            <w:top w:val="none" w:sz="0" w:space="0" w:color="auto"/>
            <w:left w:val="none" w:sz="0" w:space="0" w:color="auto"/>
            <w:bottom w:val="none" w:sz="0" w:space="0" w:color="auto"/>
            <w:right w:val="none" w:sz="0" w:space="0" w:color="auto"/>
          </w:divBdr>
          <w:divsChild>
            <w:div w:id="1843080256">
              <w:marLeft w:val="0"/>
              <w:marRight w:val="0"/>
              <w:marTop w:val="0"/>
              <w:marBottom w:val="0"/>
              <w:divBdr>
                <w:top w:val="none" w:sz="0" w:space="0" w:color="auto"/>
                <w:left w:val="none" w:sz="0" w:space="0" w:color="auto"/>
                <w:bottom w:val="none" w:sz="0" w:space="0" w:color="auto"/>
                <w:right w:val="none" w:sz="0" w:space="0" w:color="auto"/>
              </w:divBdr>
            </w:div>
          </w:divsChild>
        </w:div>
        <w:div w:id="1638871940">
          <w:marLeft w:val="0"/>
          <w:marRight w:val="0"/>
          <w:marTop w:val="0"/>
          <w:marBottom w:val="0"/>
          <w:divBdr>
            <w:top w:val="none" w:sz="0" w:space="0" w:color="auto"/>
            <w:left w:val="none" w:sz="0" w:space="0" w:color="auto"/>
            <w:bottom w:val="none" w:sz="0" w:space="0" w:color="auto"/>
            <w:right w:val="none" w:sz="0" w:space="0" w:color="auto"/>
          </w:divBdr>
          <w:divsChild>
            <w:div w:id="1160003050">
              <w:marLeft w:val="0"/>
              <w:marRight w:val="0"/>
              <w:marTop w:val="0"/>
              <w:marBottom w:val="0"/>
              <w:divBdr>
                <w:top w:val="none" w:sz="0" w:space="0" w:color="auto"/>
                <w:left w:val="none" w:sz="0" w:space="0" w:color="auto"/>
                <w:bottom w:val="none" w:sz="0" w:space="0" w:color="auto"/>
                <w:right w:val="none" w:sz="0" w:space="0" w:color="auto"/>
              </w:divBdr>
            </w:div>
          </w:divsChild>
        </w:div>
        <w:div w:id="118228183">
          <w:marLeft w:val="0"/>
          <w:marRight w:val="0"/>
          <w:marTop w:val="0"/>
          <w:marBottom w:val="0"/>
          <w:divBdr>
            <w:top w:val="none" w:sz="0" w:space="0" w:color="auto"/>
            <w:left w:val="none" w:sz="0" w:space="0" w:color="auto"/>
            <w:bottom w:val="none" w:sz="0" w:space="0" w:color="auto"/>
            <w:right w:val="none" w:sz="0" w:space="0" w:color="auto"/>
          </w:divBdr>
          <w:divsChild>
            <w:div w:id="1888569142">
              <w:marLeft w:val="0"/>
              <w:marRight w:val="0"/>
              <w:marTop w:val="0"/>
              <w:marBottom w:val="0"/>
              <w:divBdr>
                <w:top w:val="none" w:sz="0" w:space="0" w:color="auto"/>
                <w:left w:val="none" w:sz="0" w:space="0" w:color="auto"/>
                <w:bottom w:val="none" w:sz="0" w:space="0" w:color="auto"/>
                <w:right w:val="none" w:sz="0" w:space="0" w:color="auto"/>
              </w:divBdr>
            </w:div>
          </w:divsChild>
        </w:div>
        <w:div w:id="369453794">
          <w:marLeft w:val="0"/>
          <w:marRight w:val="0"/>
          <w:marTop w:val="0"/>
          <w:marBottom w:val="0"/>
          <w:divBdr>
            <w:top w:val="none" w:sz="0" w:space="0" w:color="auto"/>
            <w:left w:val="none" w:sz="0" w:space="0" w:color="auto"/>
            <w:bottom w:val="none" w:sz="0" w:space="0" w:color="auto"/>
            <w:right w:val="none" w:sz="0" w:space="0" w:color="auto"/>
          </w:divBdr>
          <w:divsChild>
            <w:div w:id="980765482">
              <w:marLeft w:val="0"/>
              <w:marRight w:val="0"/>
              <w:marTop w:val="0"/>
              <w:marBottom w:val="0"/>
              <w:divBdr>
                <w:top w:val="none" w:sz="0" w:space="0" w:color="auto"/>
                <w:left w:val="none" w:sz="0" w:space="0" w:color="auto"/>
                <w:bottom w:val="none" w:sz="0" w:space="0" w:color="auto"/>
                <w:right w:val="none" w:sz="0" w:space="0" w:color="auto"/>
              </w:divBdr>
            </w:div>
          </w:divsChild>
        </w:div>
        <w:div w:id="424375819">
          <w:marLeft w:val="0"/>
          <w:marRight w:val="0"/>
          <w:marTop w:val="0"/>
          <w:marBottom w:val="0"/>
          <w:divBdr>
            <w:top w:val="none" w:sz="0" w:space="0" w:color="auto"/>
            <w:left w:val="none" w:sz="0" w:space="0" w:color="auto"/>
            <w:bottom w:val="none" w:sz="0" w:space="0" w:color="auto"/>
            <w:right w:val="none" w:sz="0" w:space="0" w:color="auto"/>
          </w:divBdr>
          <w:divsChild>
            <w:div w:id="19682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439">
      <w:bodyDiv w:val="1"/>
      <w:marLeft w:val="0"/>
      <w:marRight w:val="0"/>
      <w:marTop w:val="0"/>
      <w:marBottom w:val="0"/>
      <w:divBdr>
        <w:top w:val="none" w:sz="0" w:space="0" w:color="auto"/>
        <w:left w:val="none" w:sz="0" w:space="0" w:color="auto"/>
        <w:bottom w:val="none" w:sz="0" w:space="0" w:color="auto"/>
        <w:right w:val="none" w:sz="0" w:space="0" w:color="auto"/>
      </w:divBdr>
    </w:div>
    <w:div w:id="947734260">
      <w:bodyDiv w:val="1"/>
      <w:marLeft w:val="0"/>
      <w:marRight w:val="0"/>
      <w:marTop w:val="0"/>
      <w:marBottom w:val="0"/>
      <w:divBdr>
        <w:top w:val="none" w:sz="0" w:space="0" w:color="auto"/>
        <w:left w:val="none" w:sz="0" w:space="0" w:color="auto"/>
        <w:bottom w:val="none" w:sz="0" w:space="0" w:color="auto"/>
        <w:right w:val="none" w:sz="0" w:space="0" w:color="auto"/>
      </w:divBdr>
      <w:divsChild>
        <w:div w:id="675695990">
          <w:marLeft w:val="0"/>
          <w:marRight w:val="0"/>
          <w:marTop w:val="0"/>
          <w:marBottom w:val="0"/>
          <w:divBdr>
            <w:top w:val="none" w:sz="0" w:space="0" w:color="auto"/>
            <w:left w:val="none" w:sz="0" w:space="0" w:color="auto"/>
            <w:bottom w:val="none" w:sz="0" w:space="0" w:color="auto"/>
            <w:right w:val="none" w:sz="0" w:space="0" w:color="auto"/>
          </w:divBdr>
          <w:divsChild>
            <w:div w:id="569853858">
              <w:marLeft w:val="0"/>
              <w:marRight w:val="0"/>
              <w:marTop w:val="0"/>
              <w:marBottom w:val="0"/>
              <w:divBdr>
                <w:top w:val="none" w:sz="0" w:space="0" w:color="auto"/>
                <w:left w:val="none" w:sz="0" w:space="0" w:color="auto"/>
                <w:bottom w:val="none" w:sz="0" w:space="0" w:color="auto"/>
                <w:right w:val="none" w:sz="0" w:space="0" w:color="auto"/>
              </w:divBdr>
            </w:div>
          </w:divsChild>
        </w:div>
        <w:div w:id="958418446">
          <w:marLeft w:val="0"/>
          <w:marRight w:val="0"/>
          <w:marTop w:val="0"/>
          <w:marBottom w:val="0"/>
          <w:divBdr>
            <w:top w:val="none" w:sz="0" w:space="0" w:color="auto"/>
            <w:left w:val="none" w:sz="0" w:space="0" w:color="auto"/>
            <w:bottom w:val="none" w:sz="0" w:space="0" w:color="auto"/>
            <w:right w:val="none" w:sz="0" w:space="0" w:color="auto"/>
          </w:divBdr>
          <w:divsChild>
            <w:div w:id="1375930123">
              <w:marLeft w:val="0"/>
              <w:marRight w:val="0"/>
              <w:marTop w:val="0"/>
              <w:marBottom w:val="0"/>
              <w:divBdr>
                <w:top w:val="none" w:sz="0" w:space="0" w:color="auto"/>
                <w:left w:val="none" w:sz="0" w:space="0" w:color="auto"/>
                <w:bottom w:val="none" w:sz="0" w:space="0" w:color="auto"/>
                <w:right w:val="none" w:sz="0" w:space="0" w:color="auto"/>
              </w:divBdr>
            </w:div>
          </w:divsChild>
        </w:div>
        <w:div w:id="2057390498">
          <w:marLeft w:val="0"/>
          <w:marRight w:val="0"/>
          <w:marTop w:val="0"/>
          <w:marBottom w:val="0"/>
          <w:divBdr>
            <w:top w:val="none" w:sz="0" w:space="0" w:color="auto"/>
            <w:left w:val="none" w:sz="0" w:space="0" w:color="auto"/>
            <w:bottom w:val="none" w:sz="0" w:space="0" w:color="auto"/>
            <w:right w:val="none" w:sz="0" w:space="0" w:color="auto"/>
          </w:divBdr>
          <w:divsChild>
            <w:div w:id="213547887">
              <w:marLeft w:val="0"/>
              <w:marRight w:val="0"/>
              <w:marTop w:val="0"/>
              <w:marBottom w:val="0"/>
              <w:divBdr>
                <w:top w:val="none" w:sz="0" w:space="0" w:color="auto"/>
                <w:left w:val="none" w:sz="0" w:space="0" w:color="auto"/>
                <w:bottom w:val="none" w:sz="0" w:space="0" w:color="auto"/>
                <w:right w:val="none" w:sz="0" w:space="0" w:color="auto"/>
              </w:divBdr>
            </w:div>
          </w:divsChild>
        </w:div>
        <w:div w:id="275866188">
          <w:marLeft w:val="0"/>
          <w:marRight w:val="0"/>
          <w:marTop w:val="0"/>
          <w:marBottom w:val="0"/>
          <w:divBdr>
            <w:top w:val="none" w:sz="0" w:space="0" w:color="auto"/>
            <w:left w:val="none" w:sz="0" w:space="0" w:color="auto"/>
            <w:bottom w:val="none" w:sz="0" w:space="0" w:color="auto"/>
            <w:right w:val="none" w:sz="0" w:space="0" w:color="auto"/>
          </w:divBdr>
          <w:divsChild>
            <w:div w:id="1888910785">
              <w:marLeft w:val="0"/>
              <w:marRight w:val="0"/>
              <w:marTop w:val="0"/>
              <w:marBottom w:val="0"/>
              <w:divBdr>
                <w:top w:val="none" w:sz="0" w:space="0" w:color="auto"/>
                <w:left w:val="none" w:sz="0" w:space="0" w:color="auto"/>
                <w:bottom w:val="none" w:sz="0" w:space="0" w:color="auto"/>
                <w:right w:val="none" w:sz="0" w:space="0" w:color="auto"/>
              </w:divBdr>
            </w:div>
          </w:divsChild>
        </w:div>
        <w:div w:id="1254708884">
          <w:marLeft w:val="0"/>
          <w:marRight w:val="0"/>
          <w:marTop w:val="0"/>
          <w:marBottom w:val="0"/>
          <w:divBdr>
            <w:top w:val="none" w:sz="0" w:space="0" w:color="auto"/>
            <w:left w:val="none" w:sz="0" w:space="0" w:color="auto"/>
            <w:bottom w:val="none" w:sz="0" w:space="0" w:color="auto"/>
            <w:right w:val="none" w:sz="0" w:space="0" w:color="auto"/>
          </w:divBdr>
          <w:divsChild>
            <w:div w:id="635834918">
              <w:marLeft w:val="0"/>
              <w:marRight w:val="0"/>
              <w:marTop w:val="0"/>
              <w:marBottom w:val="0"/>
              <w:divBdr>
                <w:top w:val="none" w:sz="0" w:space="0" w:color="auto"/>
                <w:left w:val="none" w:sz="0" w:space="0" w:color="auto"/>
                <w:bottom w:val="none" w:sz="0" w:space="0" w:color="auto"/>
                <w:right w:val="none" w:sz="0" w:space="0" w:color="auto"/>
              </w:divBdr>
            </w:div>
          </w:divsChild>
        </w:div>
        <w:div w:id="961620401">
          <w:marLeft w:val="0"/>
          <w:marRight w:val="0"/>
          <w:marTop w:val="0"/>
          <w:marBottom w:val="0"/>
          <w:divBdr>
            <w:top w:val="none" w:sz="0" w:space="0" w:color="auto"/>
            <w:left w:val="none" w:sz="0" w:space="0" w:color="auto"/>
            <w:bottom w:val="none" w:sz="0" w:space="0" w:color="auto"/>
            <w:right w:val="none" w:sz="0" w:space="0" w:color="auto"/>
          </w:divBdr>
          <w:divsChild>
            <w:div w:id="230889992">
              <w:marLeft w:val="0"/>
              <w:marRight w:val="0"/>
              <w:marTop w:val="0"/>
              <w:marBottom w:val="0"/>
              <w:divBdr>
                <w:top w:val="none" w:sz="0" w:space="0" w:color="auto"/>
                <w:left w:val="none" w:sz="0" w:space="0" w:color="auto"/>
                <w:bottom w:val="none" w:sz="0" w:space="0" w:color="auto"/>
                <w:right w:val="none" w:sz="0" w:space="0" w:color="auto"/>
              </w:divBdr>
            </w:div>
          </w:divsChild>
        </w:div>
        <w:div w:id="1736931259">
          <w:marLeft w:val="0"/>
          <w:marRight w:val="0"/>
          <w:marTop w:val="0"/>
          <w:marBottom w:val="0"/>
          <w:divBdr>
            <w:top w:val="none" w:sz="0" w:space="0" w:color="auto"/>
            <w:left w:val="none" w:sz="0" w:space="0" w:color="auto"/>
            <w:bottom w:val="none" w:sz="0" w:space="0" w:color="auto"/>
            <w:right w:val="none" w:sz="0" w:space="0" w:color="auto"/>
          </w:divBdr>
          <w:divsChild>
            <w:div w:id="2087145193">
              <w:marLeft w:val="0"/>
              <w:marRight w:val="0"/>
              <w:marTop w:val="0"/>
              <w:marBottom w:val="0"/>
              <w:divBdr>
                <w:top w:val="none" w:sz="0" w:space="0" w:color="auto"/>
                <w:left w:val="none" w:sz="0" w:space="0" w:color="auto"/>
                <w:bottom w:val="none" w:sz="0" w:space="0" w:color="auto"/>
                <w:right w:val="none" w:sz="0" w:space="0" w:color="auto"/>
              </w:divBdr>
            </w:div>
          </w:divsChild>
        </w:div>
        <w:div w:id="598876635">
          <w:marLeft w:val="0"/>
          <w:marRight w:val="0"/>
          <w:marTop w:val="0"/>
          <w:marBottom w:val="0"/>
          <w:divBdr>
            <w:top w:val="none" w:sz="0" w:space="0" w:color="auto"/>
            <w:left w:val="none" w:sz="0" w:space="0" w:color="auto"/>
            <w:bottom w:val="none" w:sz="0" w:space="0" w:color="auto"/>
            <w:right w:val="none" w:sz="0" w:space="0" w:color="auto"/>
          </w:divBdr>
          <w:divsChild>
            <w:div w:id="2099783910">
              <w:marLeft w:val="0"/>
              <w:marRight w:val="0"/>
              <w:marTop w:val="0"/>
              <w:marBottom w:val="0"/>
              <w:divBdr>
                <w:top w:val="none" w:sz="0" w:space="0" w:color="auto"/>
                <w:left w:val="none" w:sz="0" w:space="0" w:color="auto"/>
                <w:bottom w:val="none" w:sz="0" w:space="0" w:color="auto"/>
                <w:right w:val="none" w:sz="0" w:space="0" w:color="auto"/>
              </w:divBdr>
            </w:div>
          </w:divsChild>
        </w:div>
        <w:div w:id="612132145">
          <w:marLeft w:val="0"/>
          <w:marRight w:val="0"/>
          <w:marTop w:val="0"/>
          <w:marBottom w:val="0"/>
          <w:divBdr>
            <w:top w:val="none" w:sz="0" w:space="0" w:color="auto"/>
            <w:left w:val="none" w:sz="0" w:space="0" w:color="auto"/>
            <w:bottom w:val="none" w:sz="0" w:space="0" w:color="auto"/>
            <w:right w:val="none" w:sz="0" w:space="0" w:color="auto"/>
          </w:divBdr>
          <w:divsChild>
            <w:div w:id="1862355891">
              <w:marLeft w:val="0"/>
              <w:marRight w:val="0"/>
              <w:marTop w:val="0"/>
              <w:marBottom w:val="0"/>
              <w:divBdr>
                <w:top w:val="none" w:sz="0" w:space="0" w:color="auto"/>
                <w:left w:val="none" w:sz="0" w:space="0" w:color="auto"/>
                <w:bottom w:val="none" w:sz="0" w:space="0" w:color="auto"/>
                <w:right w:val="none" w:sz="0" w:space="0" w:color="auto"/>
              </w:divBdr>
            </w:div>
          </w:divsChild>
        </w:div>
        <w:div w:id="1704480572">
          <w:marLeft w:val="0"/>
          <w:marRight w:val="0"/>
          <w:marTop w:val="0"/>
          <w:marBottom w:val="0"/>
          <w:divBdr>
            <w:top w:val="none" w:sz="0" w:space="0" w:color="auto"/>
            <w:left w:val="none" w:sz="0" w:space="0" w:color="auto"/>
            <w:bottom w:val="none" w:sz="0" w:space="0" w:color="auto"/>
            <w:right w:val="none" w:sz="0" w:space="0" w:color="auto"/>
          </w:divBdr>
          <w:divsChild>
            <w:div w:id="803278495">
              <w:marLeft w:val="0"/>
              <w:marRight w:val="0"/>
              <w:marTop w:val="0"/>
              <w:marBottom w:val="0"/>
              <w:divBdr>
                <w:top w:val="none" w:sz="0" w:space="0" w:color="auto"/>
                <w:left w:val="none" w:sz="0" w:space="0" w:color="auto"/>
                <w:bottom w:val="none" w:sz="0" w:space="0" w:color="auto"/>
                <w:right w:val="none" w:sz="0" w:space="0" w:color="auto"/>
              </w:divBdr>
            </w:div>
          </w:divsChild>
        </w:div>
        <w:div w:id="1543206282">
          <w:marLeft w:val="0"/>
          <w:marRight w:val="0"/>
          <w:marTop w:val="0"/>
          <w:marBottom w:val="0"/>
          <w:divBdr>
            <w:top w:val="none" w:sz="0" w:space="0" w:color="auto"/>
            <w:left w:val="none" w:sz="0" w:space="0" w:color="auto"/>
            <w:bottom w:val="none" w:sz="0" w:space="0" w:color="auto"/>
            <w:right w:val="none" w:sz="0" w:space="0" w:color="auto"/>
          </w:divBdr>
          <w:divsChild>
            <w:div w:id="1598975463">
              <w:marLeft w:val="0"/>
              <w:marRight w:val="0"/>
              <w:marTop w:val="0"/>
              <w:marBottom w:val="0"/>
              <w:divBdr>
                <w:top w:val="none" w:sz="0" w:space="0" w:color="auto"/>
                <w:left w:val="none" w:sz="0" w:space="0" w:color="auto"/>
                <w:bottom w:val="none" w:sz="0" w:space="0" w:color="auto"/>
                <w:right w:val="none" w:sz="0" w:space="0" w:color="auto"/>
              </w:divBdr>
            </w:div>
          </w:divsChild>
        </w:div>
        <w:div w:id="2093354250">
          <w:marLeft w:val="0"/>
          <w:marRight w:val="0"/>
          <w:marTop w:val="0"/>
          <w:marBottom w:val="0"/>
          <w:divBdr>
            <w:top w:val="none" w:sz="0" w:space="0" w:color="auto"/>
            <w:left w:val="none" w:sz="0" w:space="0" w:color="auto"/>
            <w:bottom w:val="none" w:sz="0" w:space="0" w:color="auto"/>
            <w:right w:val="none" w:sz="0" w:space="0" w:color="auto"/>
          </w:divBdr>
          <w:divsChild>
            <w:div w:id="1440102791">
              <w:marLeft w:val="0"/>
              <w:marRight w:val="0"/>
              <w:marTop w:val="0"/>
              <w:marBottom w:val="0"/>
              <w:divBdr>
                <w:top w:val="none" w:sz="0" w:space="0" w:color="auto"/>
                <w:left w:val="none" w:sz="0" w:space="0" w:color="auto"/>
                <w:bottom w:val="none" w:sz="0" w:space="0" w:color="auto"/>
                <w:right w:val="none" w:sz="0" w:space="0" w:color="auto"/>
              </w:divBdr>
            </w:div>
          </w:divsChild>
        </w:div>
        <w:div w:id="1472360066">
          <w:marLeft w:val="0"/>
          <w:marRight w:val="0"/>
          <w:marTop w:val="0"/>
          <w:marBottom w:val="0"/>
          <w:divBdr>
            <w:top w:val="none" w:sz="0" w:space="0" w:color="auto"/>
            <w:left w:val="none" w:sz="0" w:space="0" w:color="auto"/>
            <w:bottom w:val="none" w:sz="0" w:space="0" w:color="auto"/>
            <w:right w:val="none" w:sz="0" w:space="0" w:color="auto"/>
          </w:divBdr>
          <w:divsChild>
            <w:div w:id="1162354229">
              <w:marLeft w:val="0"/>
              <w:marRight w:val="0"/>
              <w:marTop w:val="0"/>
              <w:marBottom w:val="0"/>
              <w:divBdr>
                <w:top w:val="none" w:sz="0" w:space="0" w:color="auto"/>
                <w:left w:val="none" w:sz="0" w:space="0" w:color="auto"/>
                <w:bottom w:val="none" w:sz="0" w:space="0" w:color="auto"/>
                <w:right w:val="none" w:sz="0" w:space="0" w:color="auto"/>
              </w:divBdr>
            </w:div>
          </w:divsChild>
        </w:div>
        <w:div w:id="1570192480">
          <w:marLeft w:val="0"/>
          <w:marRight w:val="0"/>
          <w:marTop w:val="0"/>
          <w:marBottom w:val="0"/>
          <w:divBdr>
            <w:top w:val="none" w:sz="0" w:space="0" w:color="auto"/>
            <w:left w:val="none" w:sz="0" w:space="0" w:color="auto"/>
            <w:bottom w:val="none" w:sz="0" w:space="0" w:color="auto"/>
            <w:right w:val="none" w:sz="0" w:space="0" w:color="auto"/>
          </w:divBdr>
          <w:divsChild>
            <w:div w:id="378627055">
              <w:marLeft w:val="0"/>
              <w:marRight w:val="0"/>
              <w:marTop w:val="0"/>
              <w:marBottom w:val="0"/>
              <w:divBdr>
                <w:top w:val="none" w:sz="0" w:space="0" w:color="auto"/>
                <w:left w:val="none" w:sz="0" w:space="0" w:color="auto"/>
                <w:bottom w:val="none" w:sz="0" w:space="0" w:color="auto"/>
                <w:right w:val="none" w:sz="0" w:space="0" w:color="auto"/>
              </w:divBdr>
            </w:div>
          </w:divsChild>
        </w:div>
        <w:div w:id="332610031">
          <w:marLeft w:val="0"/>
          <w:marRight w:val="0"/>
          <w:marTop w:val="0"/>
          <w:marBottom w:val="0"/>
          <w:divBdr>
            <w:top w:val="none" w:sz="0" w:space="0" w:color="auto"/>
            <w:left w:val="none" w:sz="0" w:space="0" w:color="auto"/>
            <w:bottom w:val="none" w:sz="0" w:space="0" w:color="auto"/>
            <w:right w:val="none" w:sz="0" w:space="0" w:color="auto"/>
          </w:divBdr>
          <w:divsChild>
            <w:div w:id="1088312550">
              <w:marLeft w:val="0"/>
              <w:marRight w:val="0"/>
              <w:marTop w:val="0"/>
              <w:marBottom w:val="0"/>
              <w:divBdr>
                <w:top w:val="none" w:sz="0" w:space="0" w:color="auto"/>
                <w:left w:val="none" w:sz="0" w:space="0" w:color="auto"/>
                <w:bottom w:val="none" w:sz="0" w:space="0" w:color="auto"/>
                <w:right w:val="none" w:sz="0" w:space="0" w:color="auto"/>
              </w:divBdr>
            </w:div>
          </w:divsChild>
        </w:div>
        <w:div w:id="1295330461">
          <w:marLeft w:val="0"/>
          <w:marRight w:val="0"/>
          <w:marTop w:val="0"/>
          <w:marBottom w:val="0"/>
          <w:divBdr>
            <w:top w:val="none" w:sz="0" w:space="0" w:color="auto"/>
            <w:left w:val="none" w:sz="0" w:space="0" w:color="auto"/>
            <w:bottom w:val="none" w:sz="0" w:space="0" w:color="auto"/>
            <w:right w:val="none" w:sz="0" w:space="0" w:color="auto"/>
          </w:divBdr>
          <w:divsChild>
            <w:div w:id="719747419">
              <w:marLeft w:val="0"/>
              <w:marRight w:val="0"/>
              <w:marTop w:val="0"/>
              <w:marBottom w:val="0"/>
              <w:divBdr>
                <w:top w:val="none" w:sz="0" w:space="0" w:color="auto"/>
                <w:left w:val="none" w:sz="0" w:space="0" w:color="auto"/>
                <w:bottom w:val="none" w:sz="0" w:space="0" w:color="auto"/>
                <w:right w:val="none" w:sz="0" w:space="0" w:color="auto"/>
              </w:divBdr>
            </w:div>
          </w:divsChild>
        </w:div>
        <w:div w:id="298582889">
          <w:marLeft w:val="0"/>
          <w:marRight w:val="0"/>
          <w:marTop w:val="0"/>
          <w:marBottom w:val="0"/>
          <w:divBdr>
            <w:top w:val="none" w:sz="0" w:space="0" w:color="auto"/>
            <w:left w:val="none" w:sz="0" w:space="0" w:color="auto"/>
            <w:bottom w:val="none" w:sz="0" w:space="0" w:color="auto"/>
            <w:right w:val="none" w:sz="0" w:space="0" w:color="auto"/>
          </w:divBdr>
          <w:divsChild>
            <w:div w:id="404764966">
              <w:marLeft w:val="0"/>
              <w:marRight w:val="0"/>
              <w:marTop w:val="0"/>
              <w:marBottom w:val="0"/>
              <w:divBdr>
                <w:top w:val="none" w:sz="0" w:space="0" w:color="auto"/>
                <w:left w:val="none" w:sz="0" w:space="0" w:color="auto"/>
                <w:bottom w:val="none" w:sz="0" w:space="0" w:color="auto"/>
                <w:right w:val="none" w:sz="0" w:space="0" w:color="auto"/>
              </w:divBdr>
            </w:div>
          </w:divsChild>
        </w:div>
        <w:div w:id="693464565">
          <w:marLeft w:val="0"/>
          <w:marRight w:val="0"/>
          <w:marTop w:val="0"/>
          <w:marBottom w:val="0"/>
          <w:divBdr>
            <w:top w:val="none" w:sz="0" w:space="0" w:color="auto"/>
            <w:left w:val="none" w:sz="0" w:space="0" w:color="auto"/>
            <w:bottom w:val="none" w:sz="0" w:space="0" w:color="auto"/>
            <w:right w:val="none" w:sz="0" w:space="0" w:color="auto"/>
          </w:divBdr>
          <w:divsChild>
            <w:div w:id="1749036760">
              <w:marLeft w:val="0"/>
              <w:marRight w:val="0"/>
              <w:marTop w:val="0"/>
              <w:marBottom w:val="0"/>
              <w:divBdr>
                <w:top w:val="none" w:sz="0" w:space="0" w:color="auto"/>
                <w:left w:val="none" w:sz="0" w:space="0" w:color="auto"/>
                <w:bottom w:val="none" w:sz="0" w:space="0" w:color="auto"/>
                <w:right w:val="none" w:sz="0" w:space="0" w:color="auto"/>
              </w:divBdr>
            </w:div>
          </w:divsChild>
        </w:div>
        <w:div w:id="134762442">
          <w:marLeft w:val="0"/>
          <w:marRight w:val="0"/>
          <w:marTop w:val="0"/>
          <w:marBottom w:val="0"/>
          <w:divBdr>
            <w:top w:val="none" w:sz="0" w:space="0" w:color="auto"/>
            <w:left w:val="none" w:sz="0" w:space="0" w:color="auto"/>
            <w:bottom w:val="none" w:sz="0" w:space="0" w:color="auto"/>
            <w:right w:val="none" w:sz="0" w:space="0" w:color="auto"/>
          </w:divBdr>
          <w:divsChild>
            <w:div w:id="136805198">
              <w:marLeft w:val="0"/>
              <w:marRight w:val="0"/>
              <w:marTop w:val="0"/>
              <w:marBottom w:val="0"/>
              <w:divBdr>
                <w:top w:val="none" w:sz="0" w:space="0" w:color="auto"/>
                <w:left w:val="none" w:sz="0" w:space="0" w:color="auto"/>
                <w:bottom w:val="none" w:sz="0" w:space="0" w:color="auto"/>
                <w:right w:val="none" w:sz="0" w:space="0" w:color="auto"/>
              </w:divBdr>
            </w:div>
          </w:divsChild>
        </w:div>
        <w:div w:id="1102453836">
          <w:marLeft w:val="0"/>
          <w:marRight w:val="0"/>
          <w:marTop w:val="0"/>
          <w:marBottom w:val="0"/>
          <w:divBdr>
            <w:top w:val="none" w:sz="0" w:space="0" w:color="auto"/>
            <w:left w:val="none" w:sz="0" w:space="0" w:color="auto"/>
            <w:bottom w:val="none" w:sz="0" w:space="0" w:color="auto"/>
            <w:right w:val="none" w:sz="0" w:space="0" w:color="auto"/>
          </w:divBdr>
          <w:divsChild>
            <w:div w:id="438377959">
              <w:marLeft w:val="0"/>
              <w:marRight w:val="0"/>
              <w:marTop w:val="0"/>
              <w:marBottom w:val="0"/>
              <w:divBdr>
                <w:top w:val="none" w:sz="0" w:space="0" w:color="auto"/>
                <w:left w:val="none" w:sz="0" w:space="0" w:color="auto"/>
                <w:bottom w:val="none" w:sz="0" w:space="0" w:color="auto"/>
                <w:right w:val="none" w:sz="0" w:space="0" w:color="auto"/>
              </w:divBdr>
            </w:div>
          </w:divsChild>
        </w:div>
        <w:div w:id="851837471">
          <w:marLeft w:val="0"/>
          <w:marRight w:val="0"/>
          <w:marTop w:val="0"/>
          <w:marBottom w:val="0"/>
          <w:divBdr>
            <w:top w:val="none" w:sz="0" w:space="0" w:color="auto"/>
            <w:left w:val="none" w:sz="0" w:space="0" w:color="auto"/>
            <w:bottom w:val="none" w:sz="0" w:space="0" w:color="auto"/>
            <w:right w:val="none" w:sz="0" w:space="0" w:color="auto"/>
          </w:divBdr>
          <w:divsChild>
            <w:div w:id="746613031">
              <w:marLeft w:val="0"/>
              <w:marRight w:val="0"/>
              <w:marTop w:val="0"/>
              <w:marBottom w:val="0"/>
              <w:divBdr>
                <w:top w:val="none" w:sz="0" w:space="0" w:color="auto"/>
                <w:left w:val="none" w:sz="0" w:space="0" w:color="auto"/>
                <w:bottom w:val="none" w:sz="0" w:space="0" w:color="auto"/>
                <w:right w:val="none" w:sz="0" w:space="0" w:color="auto"/>
              </w:divBdr>
            </w:div>
          </w:divsChild>
        </w:div>
        <w:div w:id="1238637966">
          <w:marLeft w:val="0"/>
          <w:marRight w:val="0"/>
          <w:marTop w:val="0"/>
          <w:marBottom w:val="0"/>
          <w:divBdr>
            <w:top w:val="none" w:sz="0" w:space="0" w:color="auto"/>
            <w:left w:val="none" w:sz="0" w:space="0" w:color="auto"/>
            <w:bottom w:val="none" w:sz="0" w:space="0" w:color="auto"/>
            <w:right w:val="none" w:sz="0" w:space="0" w:color="auto"/>
          </w:divBdr>
          <w:divsChild>
            <w:div w:id="1987975388">
              <w:marLeft w:val="0"/>
              <w:marRight w:val="0"/>
              <w:marTop w:val="0"/>
              <w:marBottom w:val="0"/>
              <w:divBdr>
                <w:top w:val="none" w:sz="0" w:space="0" w:color="auto"/>
                <w:left w:val="none" w:sz="0" w:space="0" w:color="auto"/>
                <w:bottom w:val="none" w:sz="0" w:space="0" w:color="auto"/>
                <w:right w:val="none" w:sz="0" w:space="0" w:color="auto"/>
              </w:divBdr>
            </w:div>
          </w:divsChild>
        </w:div>
        <w:div w:id="1769154154">
          <w:marLeft w:val="0"/>
          <w:marRight w:val="0"/>
          <w:marTop w:val="0"/>
          <w:marBottom w:val="0"/>
          <w:divBdr>
            <w:top w:val="none" w:sz="0" w:space="0" w:color="auto"/>
            <w:left w:val="none" w:sz="0" w:space="0" w:color="auto"/>
            <w:bottom w:val="none" w:sz="0" w:space="0" w:color="auto"/>
            <w:right w:val="none" w:sz="0" w:space="0" w:color="auto"/>
          </w:divBdr>
          <w:divsChild>
            <w:div w:id="1347636973">
              <w:marLeft w:val="0"/>
              <w:marRight w:val="0"/>
              <w:marTop w:val="0"/>
              <w:marBottom w:val="0"/>
              <w:divBdr>
                <w:top w:val="none" w:sz="0" w:space="0" w:color="auto"/>
                <w:left w:val="none" w:sz="0" w:space="0" w:color="auto"/>
                <w:bottom w:val="none" w:sz="0" w:space="0" w:color="auto"/>
                <w:right w:val="none" w:sz="0" w:space="0" w:color="auto"/>
              </w:divBdr>
            </w:div>
          </w:divsChild>
        </w:div>
        <w:div w:id="1301617614">
          <w:blockQuote w:val="1"/>
          <w:marLeft w:val="0"/>
          <w:marRight w:val="0"/>
          <w:marTop w:val="0"/>
          <w:marBottom w:val="300"/>
          <w:divBdr>
            <w:top w:val="none" w:sz="0" w:space="0" w:color="auto"/>
            <w:left w:val="single" w:sz="18" w:space="15" w:color="BBBBBB"/>
            <w:bottom w:val="none" w:sz="0" w:space="0" w:color="auto"/>
            <w:right w:val="none" w:sz="0" w:space="0" w:color="auto"/>
          </w:divBdr>
        </w:div>
        <w:div w:id="17512665">
          <w:marLeft w:val="0"/>
          <w:marRight w:val="0"/>
          <w:marTop w:val="0"/>
          <w:marBottom w:val="0"/>
          <w:divBdr>
            <w:top w:val="none" w:sz="0" w:space="0" w:color="auto"/>
            <w:left w:val="none" w:sz="0" w:space="0" w:color="auto"/>
            <w:bottom w:val="none" w:sz="0" w:space="0" w:color="auto"/>
            <w:right w:val="none" w:sz="0" w:space="0" w:color="auto"/>
          </w:divBdr>
          <w:divsChild>
            <w:div w:id="1206452661">
              <w:marLeft w:val="0"/>
              <w:marRight w:val="0"/>
              <w:marTop w:val="0"/>
              <w:marBottom w:val="0"/>
              <w:divBdr>
                <w:top w:val="none" w:sz="0" w:space="0" w:color="auto"/>
                <w:left w:val="none" w:sz="0" w:space="0" w:color="auto"/>
                <w:bottom w:val="none" w:sz="0" w:space="0" w:color="auto"/>
                <w:right w:val="none" w:sz="0" w:space="0" w:color="auto"/>
              </w:divBdr>
            </w:div>
          </w:divsChild>
        </w:div>
        <w:div w:id="1437747374">
          <w:marLeft w:val="0"/>
          <w:marRight w:val="0"/>
          <w:marTop w:val="0"/>
          <w:marBottom w:val="0"/>
          <w:divBdr>
            <w:top w:val="none" w:sz="0" w:space="0" w:color="auto"/>
            <w:left w:val="none" w:sz="0" w:space="0" w:color="auto"/>
            <w:bottom w:val="none" w:sz="0" w:space="0" w:color="auto"/>
            <w:right w:val="none" w:sz="0" w:space="0" w:color="auto"/>
          </w:divBdr>
          <w:divsChild>
            <w:div w:id="2031683453">
              <w:marLeft w:val="0"/>
              <w:marRight w:val="0"/>
              <w:marTop w:val="0"/>
              <w:marBottom w:val="0"/>
              <w:divBdr>
                <w:top w:val="none" w:sz="0" w:space="0" w:color="auto"/>
                <w:left w:val="none" w:sz="0" w:space="0" w:color="auto"/>
                <w:bottom w:val="none" w:sz="0" w:space="0" w:color="auto"/>
                <w:right w:val="none" w:sz="0" w:space="0" w:color="auto"/>
              </w:divBdr>
            </w:div>
          </w:divsChild>
        </w:div>
        <w:div w:id="247352457">
          <w:marLeft w:val="0"/>
          <w:marRight w:val="0"/>
          <w:marTop w:val="0"/>
          <w:marBottom w:val="0"/>
          <w:divBdr>
            <w:top w:val="none" w:sz="0" w:space="0" w:color="auto"/>
            <w:left w:val="none" w:sz="0" w:space="0" w:color="auto"/>
            <w:bottom w:val="none" w:sz="0" w:space="0" w:color="auto"/>
            <w:right w:val="none" w:sz="0" w:space="0" w:color="auto"/>
          </w:divBdr>
          <w:divsChild>
            <w:div w:id="1686978865">
              <w:marLeft w:val="0"/>
              <w:marRight w:val="0"/>
              <w:marTop w:val="0"/>
              <w:marBottom w:val="0"/>
              <w:divBdr>
                <w:top w:val="none" w:sz="0" w:space="0" w:color="auto"/>
                <w:left w:val="none" w:sz="0" w:space="0" w:color="auto"/>
                <w:bottom w:val="none" w:sz="0" w:space="0" w:color="auto"/>
                <w:right w:val="none" w:sz="0" w:space="0" w:color="auto"/>
              </w:divBdr>
            </w:div>
          </w:divsChild>
        </w:div>
        <w:div w:id="188691027">
          <w:marLeft w:val="0"/>
          <w:marRight w:val="0"/>
          <w:marTop w:val="0"/>
          <w:marBottom w:val="0"/>
          <w:divBdr>
            <w:top w:val="none" w:sz="0" w:space="0" w:color="auto"/>
            <w:left w:val="none" w:sz="0" w:space="0" w:color="auto"/>
            <w:bottom w:val="none" w:sz="0" w:space="0" w:color="auto"/>
            <w:right w:val="none" w:sz="0" w:space="0" w:color="auto"/>
          </w:divBdr>
          <w:divsChild>
            <w:div w:id="1211650301">
              <w:marLeft w:val="0"/>
              <w:marRight w:val="0"/>
              <w:marTop w:val="0"/>
              <w:marBottom w:val="0"/>
              <w:divBdr>
                <w:top w:val="none" w:sz="0" w:space="0" w:color="auto"/>
                <w:left w:val="none" w:sz="0" w:space="0" w:color="auto"/>
                <w:bottom w:val="none" w:sz="0" w:space="0" w:color="auto"/>
                <w:right w:val="none" w:sz="0" w:space="0" w:color="auto"/>
              </w:divBdr>
            </w:div>
          </w:divsChild>
        </w:div>
        <w:div w:id="537666720">
          <w:marLeft w:val="0"/>
          <w:marRight w:val="0"/>
          <w:marTop w:val="0"/>
          <w:marBottom w:val="0"/>
          <w:divBdr>
            <w:top w:val="none" w:sz="0" w:space="0" w:color="auto"/>
            <w:left w:val="none" w:sz="0" w:space="0" w:color="auto"/>
            <w:bottom w:val="none" w:sz="0" w:space="0" w:color="auto"/>
            <w:right w:val="none" w:sz="0" w:space="0" w:color="auto"/>
          </w:divBdr>
          <w:divsChild>
            <w:div w:id="822546437">
              <w:marLeft w:val="0"/>
              <w:marRight w:val="0"/>
              <w:marTop w:val="0"/>
              <w:marBottom w:val="0"/>
              <w:divBdr>
                <w:top w:val="none" w:sz="0" w:space="0" w:color="auto"/>
                <w:left w:val="none" w:sz="0" w:space="0" w:color="auto"/>
                <w:bottom w:val="none" w:sz="0" w:space="0" w:color="auto"/>
                <w:right w:val="none" w:sz="0" w:space="0" w:color="auto"/>
              </w:divBdr>
            </w:div>
          </w:divsChild>
        </w:div>
        <w:div w:id="243881047">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1171067965">
      <w:bodyDiv w:val="1"/>
      <w:marLeft w:val="0"/>
      <w:marRight w:val="0"/>
      <w:marTop w:val="0"/>
      <w:marBottom w:val="0"/>
      <w:divBdr>
        <w:top w:val="none" w:sz="0" w:space="0" w:color="auto"/>
        <w:left w:val="none" w:sz="0" w:space="0" w:color="auto"/>
        <w:bottom w:val="none" w:sz="0" w:space="0" w:color="auto"/>
        <w:right w:val="none" w:sz="0" w:space="0" w:color="auto"/>
      </w:divBdr>
      <w:divsChild>
        <w:div w:id="896014198">
          <w:marLeft w:val="0"/>
          <w:marRight w:val="0"/>
          <w:marTop w:val="0"/>
          <w:marBottom w:val="0"/>
          <w:divBdr>
            <w:top w:val="none" w:sz="0" w:space="0" w:color="auto"/>
            <w:left w:val="none" w:sz="0" w:space="0" w:color="auto"/>
            <w:bottom w:val="none" w:sz="0" w:space="0" w:color="auto"/>
            <w:right w:val="none" w:sz="0" w:space="0" w:color="auto"/>
          </w:divBdr>
          <w:divsChild>
            <w:div w:id="618923907">
              <w:marLeft w:val="0"/>
              <w:marRight w:val="0"/>
              <w:marTop w:val="0"/>
              <w:marBottom w:val="0"/>
              <w:divBdr>
                <w:top w:val="none" w:sz="0" w:space="0" w:color="auto"/>
                <w:left w:val="none" w:sz="0" w:space="0" w:color="auto"/>
                <w:bottom w:val="none" w:sz="0" w:space="0" w:color="auto"/>
                <w:right w:val="none" w:sz="0" w:space="0" w:color="auto"/>
              </w:divBdr>
            </w:div>
          </w:divsChild>
        </w:div>
        <w:div w:id="1717119667">
          <w:marLeft w:val="0"/>
          <w:marRight w:val="0"/>
          <w:marTop w:val="0"/>
          <w:marBottom w:val="0"/>
          <w:divBdr>
            <w:top w:val="none" w:sz="0" w:space="0" w:color="auto"/>
            <w:left w:val="none" w:sz="0" w:space="0" w:color="auto"/>
            <w:bottom w:val="none" w:sz="0" w:space="0" w:color="auto"/>
            <w:right w:val="none" w:sz="0" w:space="0" w:color="auto"/>
          </w:divBdr>
          <w:divsChild>
            <w:div w:id="372274720">
              <w:marLeft w:val="0"/>
              <w:marRight w:val="0"/>
              <w:marTop w:val="0"/>
              <w:marBottom w:val="0"/>
              <w:divBdr>
                <w:top w:val="none" w:sz="0" w:space="0" w:color="auto"/>
                <w:left w:val="none" w:sz="0" w:space="0" w:color="auto"/>
                <w:bottom w:val="none" w:sz="0" w:space="0" w:color="auto"/>
                <w:right w:val="none" w:sz="0" w:space="0" w:color="auto"/>
              </w:divBdr>
            </w:div>
          </w:divsChild>
        </w:div>
        <w:div w:id="1360860972">
          <w:marLeft w:val="0"/>
          <w:marRight w:val="0"/>
          <w:marTop w:val="0"/>
          <w:marBottom w:val="0"/>
          <w:divBdr>
            <w:top w:val="none" w:sz="0" w:space="0" w:color="auto"/>
            <w:left w:val="none" w:sz="0" w:space="0" w:color="auto"/>
            <w:bottom w:val="none" w:sz="0" w:space="0" w:color="auto"/>
            <w:right w:val="none" w:sz="0" w:space="0" w:color="auto"/>
          </w:divBdr>
          <w:divsChild>
            <w:div w:id="700208643">
              <w:marLeft w:val="0"/>
              <w:marRight w:val="0"/>
              <w:marTop w:val="0"/>
              <w:marBottom w:val="0"/>
              <w:divBdr>
                <w:top w:val="none" w:sz="0" w:space="0" w:color="auto"/>
                <w:left w:val="none" w:sz="0" w:space="0" w:color="auto"/>
                <w:bottom w:val="none" w:sz="0" w:space="0" w:color="auto"/>
                <w:right w:val="none" w:sz="0" w:space="0" w:color="auto"/>
              </w:divBdr>
            </w:div>
          </w:divsChild>
        </w:div>
        <w:div w:id="1589121127">
          <w:marLeft w:val="0"/>
          <w:marRight w:val="0"/>
          <w:marTop w:val="0"/>
          <w:marBottom w:val="0"/>
          <w:divBdr>
            <w:top w:val="none" w:sz="0" w:space="0" w:color="auto"/>
            <w:left w:val="none" w:sz="0" w:space="0" w:color="auto"/>
            <w:bottom w:val="none" w:sz="0" w:space="0" w:color="auto"/>
            <w:right w:val="none" w:sz="0" w:space="0" w:color="auto"/>
          </w:divBdr>
          <w:divsChild>
            <w:div w:id="293369343">
              <w:marLeft w:val="0"/>
              <w:marRight w:val="0"/>
              <w:marTop w:val="0"/>
              <w:marBottom w:val="0"/>
              <w:divBdr>
                <w:top w:val="none" w:sz="0" w:space="0" w:color="auto"/>
                <w:left w:val="none" w:sz="0" w:space="0" w:color="auto"/>
                <w:bottom w:val="none" w:sz="0" w:space="0" w:color="auto"/>
                <w:right w:val="none" w:sz="0" w:space="0" w:color="auto"/>
              </w:divBdr>
            </w:div>
          </w:divsChild>
        </w:div>
        <w:div w:id="345861868">
          <w:marLeft w:val="0"/>
          <w:marRight w:val="0"/>
          <w:marTop w:val="0"/>
          <w:marBottom w:val="0"/>
          <w:divBdr>
            <w:top w:val="none" w:sz="0" w:space="0" w:color="auto"/>
            <w:left w:val="none" w:sz="0" w:space="0" w:color="auto"/>
            <w:bottom w:val="none" w:sz="0" w:space="0" w:color="auto"/>
            <w:right w:val="none" w:sz="0" w:space="0" w:color="auto"/>
          </w:divBdr>
          <w:divsChild>
            <w:div w:id="1164205527">
              <w:marLeft w:val="0"/>
              <w:marRight w:val="0"/>
              <w:marTop w:val="0"/>
              <w:marBottom w:val="0"/>
              <w:divBdr>
                <w:top w:val="none" w:sz="0" w:space="0" w:color="auto"/>
                <w:left w:val="none" w:sz="0" w:space="0" w:color="auto"/>
                <w:bottom w:val="none" w:sz="0" w:space="0" w:color="auto"/>
                <w:right w:val="none" w:sz="0" w:space="0" w:color="auto"/>
              </w:divBdr>
            </w:div>
          </w:divsChild>
        </w:div>
        <w:div w:id="1707438778">
          <w:marLeft w:val="0"/>
          <w:marRight w:val="0"/>
          <w:marTop w:val="0"/>
          <w:marBottom w:val="0"/>
          <w:divBdr>
            <w:top w:val="none" w:sz="0" w:space="0" w:color="auto"/>
            <w:left w:val="none" w:sz="0" w:space="0" w:color="auto"/>
            <w:bottom w:val="none" w:sz="0" w:space="0" w:color="auto"/>
            <w:right w:val="none" w:sz="0" w:space="0" w:color="auto"/>
          </w:divBdr>
          <w:divsChild>
            <w:div w:id="1850410314">
              <w:marLeft w:val="0"/>
              <w:marRight w:val="0"/>
              <w:marTop w:val="0"/>
              <w:marBottom w:val="0"/>
              <w:divBdr>
                <w:top w:val="none" w:sz="0" w:space="0" w:color="auto"/>
                <w:left w:val="none" w:sz="0" w:space="0" w:color="auto"/>
                <w:bottom w:val="none" w:sz="0" w:space="0" w:color="auto"/>
                <w:right w:val="none" w:sz="0" w:space="0" w:color="auto"/>
              </w:divBdr>
            </w:div>
          </w:divsChild>
        </w:div>
        <w:div w:id="1948266800">
          <w:blockQuote w:val="1"/>
          <w:marLeft w:val="0"/>
          <w:marRight w:val="0"/>
          <w:marTop w:val="0"/>
          <w:marBottom w:val="300"/>
          <w:divBdr>
            <w:top w:val="none" w:sz="0" w:space="0" w:color="auto"/>
            <w:left w:val="single" w:sz="18" w:space="15" w:color="BBBBBB"/>
            <w:bottom w:val="none" w:sz="0" w:space="0" w:color="auto"/>
            <w:right w:val="none" w:sz="0" w:space="0" w:color="auto"/>
          </w:divBdr>
        </w:div>
        <w:div w:id="305816964">
          <w:marLeft w:val="0"/>
          <w:marRight w:val="0"/>
          <w:marTop w:val="0"/>
          <w:marBottom w:val="0"/>
          <w:divBdr>
            <w:top w:val="none" w:sz="0" w:space="0" w:color="auto"/>
            <w:left w:val="none" w:sz="0" w:space="0" w:color="auto"/>
            <w:bottom w:val="none" w:sz="0" w:space="0" w:color="auto"/>
            <w:right w:val="none" w:sz="0" w:space="0" w:color="auto"/>
          </w:divBdr>
          <w:divsChild>
            <w:div w:id="527378185">
              <w:marLeft w:val="0"/>
              <w:marRight w:val="0"/>
              <w:marTop w:val="0"/>
              <w:marBottom w:val="0"/>
              <w:divBdr>
                <w:top w:val="none" w:sz="0" w:space="0" w:color="auto"/>
                <w:left w:val="none" w:sz="0" w:space="0" w:color="auto"/>
                <w:bottom w:val="none" w:sz="0" w:space="0" w:color="auto"/>
                <w:right w:val="none" w:sz="0" w:space="0" w:color="auto"/>
              </w:divBdr>
            </w:div>
          </w:divsChild>
        </w:div>
        <w:div w:id="1594242852">
          <w:marLeft w:val="0"/>
          <w:marRight w:val="0"/>
          <w:marTop w:val="0"/>
          <w:marBottom w:val="0"/>
          <w:divBdr>
            <w:top w:val="none" w:sz="0" w:space="0" w:color="auto"/>
            <w:left w:val="none" w:sz="0" w:space="0" w:color="auto"/>
            <w:bottom w:val="none" w:sz="0" w:space="0" w:color="auto"/>
            <w:right w:val="none" w:sz="0" w:space="0" w:color="auto"/>
          </w:divBdr>
          <w:divsChild>
            <w:div w:id="307634641">
              <w:marLeft w:val="0"/>
              <w:marRight w:val="0"/>
              <w:marTop w:val="0"/>
              <w:marBottom w:val="0"/>
              <w:divBdr>
                <w:top w:val="none" w:sz="0" w:space="0" w:color="auto"/>
                <w:left w:val="none" w:sz="0" w:space="0" w:color="auto"/>
                <w:bottom w:val="none" w:sz="0" w:space="0" w:color="auto"/>
                <w:right w:val="none" w:sz="0" w:space="0" w:color="auto"/>
              </w:divBdr>
            </w:div>
          </w:divsChild>
        </w:div>
        <w:div w:id="1475560690">
          <w:marLeft w:val="0"/>
          <w:marRight w:val="0"/>
          <w:marTop w:val="0"/>
          <w:marBottom w:val="0"/>
          <w:divBdr>
            <w:top w:val="none" w:sz="0" w:space="0" w:color="auto"/>
            <w:left w:val="none" w:sz="0" w:space="0" w:color="auto"/>
            <w:bottom w:val="none" w:sz="0" w:space="0" w:color="auto"/>
            <w:right w:val="none" w:sz="0" w:space="0" w:color="auto"/>
          </w:divBdr>
          <w:divsChild>
            <w:div w:id="2074231671">
              <w:marLeft w:val="0"/>
              <w:marRight w:val="0"/>
              <w:marTop w:val="0"/>
              <w:marBottom w:val="0"/>
              <w:divBdr>
                <w:top w:val="none" w:sz="0" w:space="0" w:color="auto"/>
                <w:left w:val="none" w:sz="0" w:space="0" w:color="auto"/>
                <w:bottom w:val="none" w:sz="0" w:space="0" w:color="auto"/>
                <w:right w:val="none" w:sz="0" w:space="0" w:color="auto"/>
              </w:divBdr>
            </w:div>
          </w:divsChild>
        </w:div>
        <w:div w:id="1698237932">
          <w:marLeft w:val="0"/>
          <w:marRight w:val="0"/>
          <w:marTop w:val="0"/>
          <w:marBottom w:val="0"/>
          <w:divBdr>
            <w:top w:val="none" w:sz="0" w:space="0" w:color="auto"/>
            <w:left w:val="none" w:sz="0" w:space="0" w:color="auto"/>
            <w:bottom w:val="none" w:sz="0" w:space="0" w:color="auto"/>
            <w:right w:val="none" w:sz="0" w:space="0" w:color="auto"/>
          </w:divBdr>
          <w:divsChild>
            <w:div w:id="88702480">
              <w:marLeft w:val="0"/>
              <w:marRight w:val="0"/>
              <w:marTop w:val="0"/>
              <w:marBottom w:val="0"/>
              <w:divBdr>
                <w:top w:val="none" w:sz="0" w:space="0" w:color="auto"/>
                <w:left w:val="none" w:sz="0" w:space="0" w:color="auto"/>
                <w:bottom w:val="none" w:sz="0" w:space="0" w:color="auto"/>
                <w:right w:val="none" w:sz="0" w:space="0" w:color="auto"/>
              </w:divBdr>
            </w:div>
          </w:divsChild>
        </w:div>
        <w:div w:id="768161119">
          <w:marLeft w:val="0"/>
          <w:marRight w:val="0"/>
          <w:marTop w:val="0"/>
          <w:marBottom w:val="0"/>
          <w:divBdr>
            <w:top w:val="none" w:sz="0" w:space="0" w:color="auto"/>
            <w:left w:val="none" w:sz="0" w:space="0" w:color="auto"/>
            <w:bottom w:val="none" w:sz="0" w:space="0" w:color="auto"/>
            <w:right w:val="none" w:sz="0" w:space="0" w:color="auto"/>
          </w:divBdr>
          <w:divsChild>
            <w:div w:id="639387304">
              <w:marLeft w:val="0"/>
              <w:marRight w:val="0"/>
              <w:marTop w:val="0"/>
              <w:marBottom w:val="0"/>
              <w:divBdr>
                <w:top w:val="none" w:sz="0" w:space="0" w:color="auto"/>
                <w:left w:val="none" w:sz="0" w:space="0" w:color="auto"/>
                <w:bottom w:val="none" w:sz="0" w:space="0" w:color="auto"/>
                <w:right w:val="none" w:sz="0" w:space="0" w:color="auto"/>
              </w:divBdr>
            </w:div>
          </w:divsChild>
        </w:div>
        <w:div w:id="95830035">
          <w:marLeft w:val="0"/>
          <w:marRight w:val="0"/>
          <w:marTop w:val="0"/>
          <w:marBottom w:val="0"/>
          <w:divBdr>
            <w:top w:val="none" w:sz="0" w:space="0" w:color="auto"/>
            <w:left w:val="none" w:sz="0" w:space="0" w:color="auto"/>
            <w:bottom w:val="none" w:sz="0" w:space="0" w:color="auto"/>
            <w:right w:val="none" w:sz="0" w:space="0" w:color="auto"/>
          </w:divBdr>
          <w:divsChild>
            <w:div w:id="385493879">
              <w:marLeft w:val="0"/>
              <w:marRight w:val="0"/>
              <w:marTop w:val="0"/>
              <w:marBottom w:val="0"/>
              <w:divBdr>
                <w:top w:val="none" w:sz="0" w:space="0" w:color="auto"/>
                <w:left w:val="none" w:sz="0" w:space="0" w:color="auto"/>
                <w:bottom w:val="none" w:sz="0" w:space="0" w:color="auto"/>
                <w:right w:val="none" w:sz="0" w:space="0" w:color="auto"/>
              </w:divBdr>
            </w:div>
          </w:divsChild>
        </w:div>
        <w:div w:id="1335302477">
          <w:marLeft w:val="0"/>
          <w:marRight w:val="0"/>
          <w:marTop w:val="0"/>
          <w:marBottom w:val="0"/>
          <w:divBdr>
            <w:top w:val="none" w:sz="0" w:space="0" w:color="auto"/>
            <w:left w:val="none" w:sz="0" w:space="0" w:color="auto"/>
            <w:bottom w:val="none" w:sz="0" w:space="0" w:color="auto"/>
            <w:right w:val="none" w:sz="0" w:space="0" w:color="auto"/>
          </w:divBdr>
          <w:divsChild>
            <w:div w:id="904291864">
              <w:marLeft w:val="0"/>
              <w:marRight w:val="0"/>
              <w:marTop w:val="0"/>
              <w:marBottom w:val="0"/>
              <w:divBdr>
                <w:top w:val="none" w:sz="0" w:space="0" w:color="auto"/>
                <w:left w:val="none" w:sz="0" w:space="0" w:color="auto"/>
                <w:bottom w:val="none" w:sz="0" w:space="0" w:color="auto"/>
                <w:right w:val="none" w:sz="0" w:space="0" w:color="auto"/>
              </w:divBdr>
            </w:div>
          </w:divsChild>
        </w:div>
        <w:div w:id="1744372097">
          <w:marLeft w:val="0"/>
          <w:marRight w:val="0"/>
          <w:marTop w:val="0"/>
          <w:marBottom w:val="0"/>
          <w:divBdr>
            <w:top w:val="none" w:sz="0" w:space="0" w:color="auto"/>
            <w:left w:val="none" w:sz="0" w:space="0" w:color="auto"/>
            <w:bottom w:val="none" w:sz="0" w:space="0" w:color="auto"/>
            <w:right w:val="none" w:sz="0" w:space="0" w:color="auto"/>
          </w:divBdr>
          <w:divsChild>
            <w:div w:id="979269570">
              <w:marLeft w:val="0"/>
              <w:marRight w:val="0"/>
              <w:marTop w:val="0"/>
              <w:marBottom w:val="0"/>
              <w:divBdr>
                <w:top w:val="none" w:sz="0" w:space="0" w:color="auto"/>
                <w:left w:val="none" w:sz="0" w:space="0" w:color="auto"/>
                <w:bottom w:val="none" w:sz="0" w:space="0" w:color="auto"/>
                <w:right w:val="none" w:sz="0" w:space="0" w:color="auto"/>
              </w:divBdr>
            </w:div>
          </w:divsChild>
        </w:div>
        <w:div w:id="1215772631">
          <w:marLeft w:val="0"/>
          <w:marRight w:val="0"/>
          <w:marTop w:val="0"/>
          <w:marBottom w:val="0"/>
          <w:divBdr>
            <w:top w:val="none" w:sz="0" w:space="0" w:color="auto"/>
            <w:left w:val="none" w:sz="0" w:space="0" w:color="auto"/>
            <w:bottom w:val="none" w:sz="0" w:space="0" w:color="auto"/>
            <w:right w:val="none" w:sz="0" w:space="0" w:color="auto"/>
          </w:divBdr>
          <w:divsChild>
            <w:div w:id="740056739">
              <w:marLeft w:val="0"/>
              <w:marRight w:val="0"/>
              <w:marTop w:val="0"/>
              <w:marBottom w:val="0"/>
              <w:divBdr>
                <w:top w:val="none" w:sz="0" w:space="0" w:color="auto"/>
                <w:left w:val="none" w:sz="0" w:space="0" w:color="auto"/>
                <w:bottom w:val="none" w:sz="0" w:space="0" w:color="auto"/>
                <w:right w:val="none" w:sz="0" w:space="0" w:color="auto"/>
              </w:divBdr>
            </w:div>
          </w:divsChild>
        </w:div>
        <w:div w:id="384186622">
          <w:marLeft w:val="0"/>
          <w:marRight w:val="0"/>
          <w:marTop w:val="0"/>
          <w:marBottom w:val="0"/>
          <w:divBdr>
            <w:top w:val="none" w:sz="0" w:space="0" w:color="auto"/>
            <w:left w:val="none" w:sz="0" w:space="0" w:color="auto"/>
            <w:bottom w:val="none" w:sz="0" w:space="0" w:color="auto"/>
            <w:right w:val="none" w:sz="0" w:space="0" w:color="auto"/>
          </w:divBdr>
          <w:divsChild>
            <w:div w:id="1394767147">
              <w:marLeft w:val="0"/>
              <w:marRight w:val="0"/>
              <w:marTop w:val="0"/>
              <w:marBottom w:val="0"/>
              <w:divBdr>
                <w:top w:val="none" w:sz="0" w:space="0" w:color="auto"/>
                <w:left w:val="none" w:sz="0" w:space="0" w:color="auto"/>
                <w:bottom w:val="none" w:sz="0" w:space="0" w:color="auto"/>
                <w:right w:val="none" w:sz="0" w:space="0" w:color="auto"/>
              </w:divBdr>
            </w:div>
          </w:divsChild>
        </w:div>
        <w:div w:id="1878350712">
          <w:blockQuote w:val="1"/>
          <w:marLeft w:val="0"/>
          <w:marRight w:val="0"/>
          <w:marTop w:val="0"/>
          <w:marBottom w:val="300"/>
          <w:divBdr>
            <w:top w:val="none" w:sz="0" w:space="0" w:color="auto"/>
            <w:left w:val="single" w:sz="18" w:space="15" w:color="BBBBBB"/>
            <w:bottom w:val="none" w:sz="0" w:space="0" w:color="auto"/>
            <w:right w:val="none" w:sz="0" w:space="0" w:color="auto"/>
          </w:divBdr>
        </w:div>
        <w:div w:id="1173570358">
          <w:marLeft w:val="0"/>
          <w:marRight w:val="0"/>
          <w:marTop w:val="0"/>
          <w:marBottom w:val="0"/>
          <w:divBdr>
            <w:top w:val="none" w:sz="0" w:space="0" w:color="auto"/>
            <w:left w:val="none" w:sz="0" w:space="0" w:color="auto"/>
            <w:bottom w:val="none" w:sz="0" w:space="0" w:color="auto"/>
            <w:right w:val="none" w:sz="0" w:space="0" w:color="auto"/>
          </w:divBdr>
          <w:divsChild>
            <w:div w:id="808206529">
              <w:marLeft w:val="0"/>
              <w:marRight w:val="0"/>
              <w:marTop w:val="0"/>
              <w:marBottom w:val="0"/>
              <w:divBdr>
                <w:top w:val="none" w:sz="0" w:space="0" w:color="auto"/>
                <w:left w:val="none" w:sz="0" w:space="0" w:color="auto"/>
                <w:bottom w:val="none" w:sz="0" w:space="0" w:color="auto"/>
                <w:right w:val="none" w:sz="0" w:space="0" w:color="auto"/>
              </w:divBdr>
            </w:div>
          </w:divsChild>
        </w:div>
        <w:div w:id="1953786072">
          <w:marLeft w:val="0"/>
          <w:marRight w:val="0"/>
          <w:marTop w:val="0"/>
          <w:marBottom w:val="0"/>
          <w:divBdr>
            <w:top w:val="none" w:sz="0" w:space="0" w:color="auto"/>
            <w:left w:val="none" w:sz="0" w:space="0" w:color="auto"/>
            <w:bottom w:val="none" w:sz="0" w:space="0" w:color="auto"/>
            <w:right w:val="none" w:sz="0" w:space="0" w:color="auto"/>
          </w:divBdr>
          <w:divsChild>
            <w:div w:id="405497643">
              <w:marLeft w:val="0"/>
              <w:marRight w:val="0"/>
              <w:marTop w:val="0"/>
              <w:marBottom w:val="0"/>
              <w:divBdr>
                <w:top w:val="none" w:sz="0" w:space="0" w:color="auto"/>
                <w:left w:val="none" w:sz="0" w:space="0" w:color="auto"/>
                <w:bottom w:val="none" w:sz="0" w:space="0" w:color="auto"/>
                <w:right w:val="none" w:sz="0" w:space="0" w:color="auto"/>
              </w:divBdr>
            </w:div>
          </w:divsChild>
        </w:div>
        <w:div w:id="328482548">
          <w:marLeft w:val="0"/>
          <w:marRight w:val="0"/>
          <w:marTop w:val="0"/>
          <w:marBottom w:val="0"/>
          <w:divBdr>
            <w:top w:val="none" w:sz="0" w:space="0" w:color="auto"/>
            <w:left w:val="none" w:sz="0" w:space="0" w:color="auto"/>
            <w:bottom w:val="none" w:sz="0" w:space="0" w:color="auto"/>
            <w:right w:val="none" w:sz="0" w:space="0" w:color="auto"/>
          </w:divBdr>
          <w:divsChild>
            <w:div w:id="1169557982">
              <w:marLeft w:val="0"/>
              <w:marRight w:val="0"/>
              <w:marTop w:val="0"/>
              <w:marBottom w:val="0"/>
              <w:divBdr>
                <w:top w:val="none" w:sz="0" w:space="0" w:color="auto"/>
                <w:left w:val="none" w:sz="0" w:space="0" w:color="auto"/>
                <w:bottom w:val="none" w:sz="0" w:space="0" w:color="auto"/>
                <w:right w:val="none" w:sz="0" w:space="0" w:color="auto"/>
              </w:divBdr>
            </w:div>
          </w:divsChild>
        </w:div>
        <w:div w:id="603265666">
          <w:marLeft w:val="0"/>
          <w:marRight w:val="0"/>
          <w:marTop w:val="0"/>
          <w:marBottom w:val="0"/>
          <w:divBdr>
            <w:top w:val="none" w:sz="0" w:space="0" w:color="auto"/>
            <w:left w:val="none" w:sz="0" w:space="0" w:color="auto"/>
            <w:bottom w:val="none" w:sz="0" w:space="0" w:color="auto"/>
            <w:right w:val="none" w:sz="0" w:space="0" w:color="auto"/>
          </w:divBdr>
          <w:divsChild>
            <w:div w:id="653031006">
              <w:marLeft w:val="0"/>
              <w:marRight w:val="0"/>
              <w:marTop w:val="0"/>
              <w:marBottom w:val="0"/>
              <w:divBdr>
                <w:top w:val="none" w:sz="0" w:space="0" w:color="auto"/>
                <w:left w:val="none" w:sz="0" w:space="0" w:color="auto"/>
                <w:bottom w:val="none" w:sz="0" w:space="0" w:color="auto"/>
                <w:right w:val="none" w:sz="0" w:space="0" w:color="auto"/>
              </w:divBdr>
            </w:div>
          </w:divsChild>
        </w:div>
        <w:div w:id="1838836293">
          <w:marLeft w:val="0"/>
          <w:marRight w:val="0"/>
          <w:marTop w:val="0"/>
          <w:marBottom w:val="0"/>
          <w:divBdr>
            <w:top w:val="none" w:sz="0" w:space="0" w:color="auto"/>
            <w:left w:val="none" w:sz="0" w:space="0" w:color="auto"/>
            <w:bottom w:val="none" w:sz="0" w:space="0" w:color="auto"/>
            <w:right w:val="none" w:sz="0" w:space="0" w:color="auto"/>
          </w:divBdr>
          <w:divsChild>
            <w:div w:id="228226669">
              <w:marLeft w:val="0"/>
              <w:marRight w:val="0"/>
              <w:marTop w:val="0"/>
              <w:marBottom w:val="0"/>
              <w:divBdr>
                <w:top w:val="none" w:sz="0" w:space="0" w:color="auto"/>
                <w:left w:val="none" w:sz="0" w:space="0" w:color="auto"/>
                <w:bottom w:val="none" w:sz="0" w:space="0" w:color="auto"/>
                <w:right w:val="none" w:sz="0" w:space="0" w:color="auto"/>
              </w:divBdr>
            </w:div>
          </w:divsChild>
        </w:div>
        <w:div w:id="1582987603">
          <w:marLeft w:val="0"/>
          <w:marRight w:val="0"/>
          <w:marTop w:val="0"/>
          <w:marBottom w:val="0"/>
          <w:divBdr>
            <w:top w:val="none" w:sz="0" w:space="0" w:color="auto"/>
            <w:left w:val="none" w:sz="0" w:space="0" w:color="auto"/>
            <w:bottom w:val="none" w:sz="0" w:space="0" w:color="auto"/>
            <w:right w:val="none" w:sz="0" w:space="0" w:color="auto"/>
          </w:divBdr>
          <w:divsChild>
            <w:div w:id="64190455">
              <w:marLeft w:val="0"/>
              <w:marRight w:val="0"/>
              <w:marTop w:val="0"/>
              <w:marBottom w:val="0"/>
              <w:divBdr>
                <w:top w:val="none" w:sz="0" w:space="0" w:color="auto"/>
                <w:left w:val="none" w:sz="0" w:space="0" w:color="auto"/>
                <w:bottom w:val="none" w:sz="0" w:space="0" w:color="auto"/>
                <w:right w:val="none" w:sz="0" w:space="0" w:color="auto"/>
              </w:divBdr>
            </w:div>
          </w:divsChild>
        </w:div>
        <w:div w:id="794716030">
          <w:marLeft w:val="0"/>
          <w:marRight w:val="0"/>
          <w:marTop w:val="0"/>
          <w:marBottom w:val="0"/>
          <w:divBdr>
            <w:top w:val="none" w:sz="0" w:space="0" w:color="auto"/>
            <w:left w:val="none" w:sz="0" w:space="0" w:color="auto"/>
            <w:bottom w:val="none" w:sz="0" w:space="0" w:color="auto"/>
            <w:right w:val="none" w:sz="0" w:space="0" w:color="auto"/>
          </w:divBdr>
          <w:divsChild>
            <w:div w:id="1729258190">
              <w:marLeft w:val="0"/>
              <w:marRight w:val="0"/>
              <w:marTop w:val="0"/>
              <w:marBottom w:val="0"/>
              <w:divBdr>
                <w:top w:val="none" w:sz="0" w:space="0" w:color="auto"/>
                <w:left w:val="none" w:sz="0" w:space="0" w:color="auto"/>
                <w:bottom w:val="none" w:sz="0" w:space="0" w:color="auto"/>
                <w:right w:val="none" w:sz="0" w:space="0" w:color="auto"/>
              </w:divBdr>
            </w:div>
          </w:divsChild>
        </w:div>
        <w:div w:id="1478568037">
          <w:marLeft w:val="0"/>
          <w:marRight w:val="0"/>
          <w:marTop w:val="0"/>
          <w:marBottom w:val="0"/>
          <w:divBdr>
            <w:top w:val="none" w:sz="0" w:space="0" w:color="auto"/>
            <w:left w:val="none" w:sz="0" w:space="0" w:color="auto"/>
            <w:bottom w:val="none" w:sz="0" w:space="0" w:color="auto"/>
            <w:right w:val="none" w:sz="0" w:space="0" w:color="auto"/>
          </w:divBdr>
          <w:divsChild>
            <w:div w:id="1837065972">
              <w:marLeft w:val="0"/>
              <w:marRight w:val="0"/>
              <w:marTop w:val="0"/>
              <w:marBottom w:val="0"/>
              <w:divBdr>
                <w:top w:val="none" w:sz="0" w:space="0" w:color="auto"/>
                <w:left w:val="none" w:sz="0" w:space="0" w:color="auto"/>
                <w:bottom w:val="none" w:sz="0" w:space="0" w:color="auto"/>
                <w:right w:val="none" w:sz="0" w:space="0" w:color="auto"/>
              </w:divBdr>
            </w:div>
          </w:divsChild>
        </w:div>
        <w:div w:id="1849979844">
          <w:marLeft w:val="0"/>
          <w:marRight w:val="0"/>
          <w:marTop w:val="0"/>
          <w:marBottom w:val="0"/>
          <w:divBdr>
            <w:top w:val="none" w:sz="0" w:space="0" w:color="auto"/>
            <w:left w:val="none" w:sz="0" w:space="0" w:color="auto"/>
            <w:bottom w:val="none" w:sz="0" w:space="0" w:color="auto"/>
            <w:right w:val="none" w:sz="0" w:space="0" w:color="auto"/>
          </w:divBdr>
          <w:divsChild>
            <w:div w:id="823544803">
              <w:marLeft w:val="0"/>
              <w:marRight w:val="0"/>
              <w:marTop w:val="0"/>
              <w:marBottom w:val="0"/>
              <w:divBdr>
                <w:top w:val="none" w:sz="0" w:space="0" w:color="auto"/>
                <w:left w:val="none" w:sz="0" w:space="0" w:color="auto"/>
                <w:bottom w:val="none" w:sz="0" w:space="0" w:color="auto"/>
                <w:right w:val="none" w:sz="0" w:space="0" w:color="auto"/>
              </w:divBdr>
            </w:div>
          </w:divsChild>
        </w:div>
        <w:div w:id="1067727958">
          <w:marLeft w:val="0"/>
          <w:marRight w:val="0"/>
          <w:marTop w:val="0"/>
          <w:marBottom w:val="0"/>
          <w:divBdr>
            <w:top w:val="none" w:sz="0" w:space="0" w:color="auto"/>
            <w:left w:val="none" w:sz="0" w:space="0" w:color="auto"/>
            <w:bottom w:val="none" w:sz="0" w:space="0" w:color="auto"/>
            <w:right w:val="none" w:sz="0" w:space="0" w:color="auto"/>
          </w:divBdr>
          <w:divsChild>
            <w:div w:id="1191068178">
              <w:marLeft w:val="0"/>
              <w:marRight w:val="0"/>
              <w:marTop w:val="0"/>
              <w:marBottom w:val="0"/>
              <w:divBdr>
                <w:top w:val="none" w:sz="0" w:space="0" w:color="auto"/>
                <w:left w:val="none" w:sz="0" w:space="0" w:color="auto"/>
                <w:bottom w:val="none" w:sz="0" w:space="0" w:color="auto"/>
                <w:right w:val="none" w:sz="0" w:space="0" w:color="auto"/>
              </w:divBdr>
            </w:div>
          </w:divsChild>
        </w:div>
        <w:div w:id="168565754">
          <w:marLeft w:val="0"/>
          <w:marRight w:val="0"/>
          <w:marTop w:val="0"/>
          <w:marBottom w:val="0"/>
          <w:divBdr>
            <w:top w:val="none" w:sz="0" w:space="0" w:color="auto"/>
            <w:left w:val="none" w:sz="0" w:space="0" w:color="auto"/>
            <w:bottom w:val="none" w:sz="0" w:space="0" w:color="auto"/>
            <w:right w:val="none" w:sz="0" w:space="0" w:color="auto"/>
          </w:divBdr>
          <w:divsChild>
            <w:div w:id="1843616504">
              <w:marLeft w:val="0"/>
              <w:marRight w:val="0"/>
              <w:marTop w:val="0"/>
              <w:marBottom w:val="0"/>
              <w:divBdr>
                <w:top w:val="none" w:sz="0" w:space="0" w:color="auto"/>
                <w:left w:val="none" w:sz="0" w:space="0" w:color="auto"/>
                <w:bottom w:val="none" w:sz="0" w:space="0" w:color="auto"/>
                <w:right w:val="none" w:sz="0" w:space="0" w:color="auto"/>
              </w:divBdr>
            </w:div>
          </w:divsChild>
        </w:div>
        <w:div w:id="1656101674">
          <w:marLeft w:val="0"/>
          <w:marRight w:val="0"/>
          <w:marTop w:val="0"/>
          <w:marBottom w:val="0"/>
          <w:divBdr>
            <w:top w:val="none" w:sz="0" w:space="0" w:color="auto"/>
            <w:left w:val="none" w:sz="0" w:space="0" w:color="auto"/>
            <w:bottom w:val="none" w:sz="0" w:space="0" w:color="auto"/>
            <w:right w:val="none" w:sz="0" w:space="0" w:color="auto"/>
          </w:divBdr>
          <w:divsChild>
            <w:div w:id="1744991059">
              <w:marLeft w:val="0"/>
              <w:marRight w:val="0"/>
              <w:marTop w:val="0"/>
              <w:marBottom w:val="0"/>
              <w:divBdr>
                <w:top w:val="none" w:sz="0" w:space="0" w:color="auto"/>
                <w:left w:val="none" w:sz="0" w:space="0" w:color="auto"/>
                <w:bottom w:val="none" w:sz="0" w:space="0" w:color="auto"/>
                <w:right w:val="none" w:sz="0" w:space="0" w:color="auto"/>
              </w:divBdr>
            </w:div>
          </w:divsChild>
        </w:div>
        <w:div w:id="838887506">
          <w:marLeft w:val="0"/>
          <w:marRight w:val="0"/>
          <w:marTop w:val="0"/>
          <w:marBottom w:val="0"/>
          <w:divBdr>
            <w:top w:val="none" w:sz="0" w:space="0" w:color="auto"/>
            <w:left w:val="none" w:sz="0" w:space="0" w:color="auto"/>
            <w:bottom w:val="none" w:sz="0" w:space="0" w:color="auto"/>
            <w:right w:val="none" w:sz="0" w:space="0" w:color="auto"/>
          </w:divBdr>
          <w:divsChild>
            <w:div w:id="969868917">
              <w:marLeft w:val="0"/>
              <w:marRight w:val="0"/>
              <w:marTop w:val="0"/>
              <w:marBottom w:val="0"/>
              <w:divBdr>
                <w:top w:val="none" w:sz="0" w:space="0" w:color="auto"/>
                <w:left w:val="none" w:sz="0" w:space="0" w:color="auto"/>
                <w:bottom w:val="none" w:sz="0" w:space="0" w:color="auto"/>
                <w:right w:val="none" w:sz="0" w:space="0" w:color="auto"/>
              </w:divBdr>
            </w:div>
          </w:divsChild>
        </w:div>
        <w:div w:id="772286332">
          <w:marLeft w:val="0"/>
          <w:marRight w:val="0"/>
          <w:marTop w:val="0"/>
          <w:marBottom w:val="0"/>
          <w:divBdr>
            <w:top w:val="none" w:sz="0" w:space="0" w:color="auto"/>
            <w:left w:val="none" w:sz="0" w:space="0" w:color="auto"/>
            <w:bottom w:val="none" w:sz="0" w:space="0" w:color="auto"/>
            <w:right w:val="none" w:sz="0" w:space="0" w:color="auto"/>
          </w:divBdr>
          <w:divsChild>
            <w:div w:id="1068379691">
              <w:marLeft w:val="0"/>
              <w:marRight w:val="0"/>
              <w:marTop w:val="0"/>
              <w:marBottom w:val="0"/>
              <w:divBdr>
                <w:top w:val="none" w:sz="0" w:space="0" w:color="auto"/>
                <w:left w:val="none" w:sz="0" w:space="0" w:color="auto"/>
                <w:bottom w:val="none" w:sz="0" w:space="0" w:color="auto"/>
                <w:right w:val="none" w:sz="0" w:space="0" w:color="auto"/>
              </w:divBdr>
            </w:div>
          </w:divsChild>
        </w:div>
        <w:div w:id="1220900825">
          <w:marLeft w:val="0"/>
          <w:marRight w:val="0"/>
          <w:marTop w:val="0"/>
          <w:marBottom w:val="0"/>
          <w:divBdr>
            <w:top w:val="none" w:sz="0" w:space="0" w:color="auto"/>
            <w:left w:val="none" w:sz="0" w:space="0" w:color="auto"/>
            <w:bottom w:val="none" w:sz="0" w:space="0" w:color="auto"/>
            <w:right w:val="none" w:sz="0" w:space="0" w:color="auto"/>
          </w:divBdr>
          <w:divsChild>
            <w:div w:id="1237935119">
              <w:marLeft w:val="0"/>
              <w:marRight w:val="0"/>
              <w:marTop w:val="0"/>
              <w:marBottom w:val="0"/>
              <w:divBdr>
                <w:top w:val="none" w:sz="0" w:space="0" w:color="auto"/>
                <w:left w:val="none" w:sz="0" w:space="0" w:color="auto"/>
                <w:bottom w:val="none" w:sz="0" w:space="0" w:color="auto"/>
                <w:right w:val="none" w:sz="0" w:space="0" w:color="auto"/>
              </w:divBdr>
            </w:div>
          </w:divsChild>
        </w:div>
        <w:div w:id="541988900">
          <w:marLeft w:val="0"/>
          <w:marRight w:val="0"/>
          <w:marTop w:val="0"/>
          <w:marBottom w:val="0"/>
          <w:divBdr>
            <w:top w:val="none" w:sz="0" w:space="0" w:color="auto"/>
            <w:left w:val="none" w:sz="0" w:space="0" w:color="auto"/>
            <w:bottom w:val="none" w:sz="0" w:space="0" w:color="auto"/>
            <w:right w:val="none" w:sz="0" w:space="0" w:color="auto"/>
          </w:divBdr>
          <w:divsChild>
            <w:div w:id="1553274305">
              <w:marLeft w:val="0"/>
              <w:marRight w:val="0"/>
              <w:marTop w:val="0"/>
              <w:marBottom w:val="0"/>
              <w:divBdr>
                <w:top w:val="none" w:sz="0" w:space="0" w:color="auto"/>
                <w:left w:val="none" w:sz="0" w:space="0" w:color="auto"/>
                <w:bottom w:val="none" w:sz="0" w:space="0" w:color="auto"/>
                <w:right w:val="none" w:sz="0" w:space="0" w:color="auto"/>
              </w:divBdr>
            </w:div>
          </w:divsChild>
        </w:div>
        <w:div w:id="1815020997">
          <w:marLeft w:val="0"/>
          <w:marRight w:val="0"/>
          <w:marTop w:val="0"/>
          <w:marBottom w:val="0"/>
          <w:divBdr>
            <w:top w:val="none" w:sz="0" w:space="0" w:color="auto"/>
            <w:left w:val="none" w:sz="0" w:space="0" w:color="auto"/>
            <w:bottom w:val="none" w:sz="0" w:space="0" w:color="auto"/>
            <w:right w:val="none" w:sz="0" w:space="0" w:color="auto"/>
          </w:divBdr>
          <w:divsChild>
            <w:div w:id="572861336">
              <w:marLeft w:val="0"/>
              <w:marRight w:val="0"/>
              <w:marTop w:val="0"/>
              <w:marBottom w:val="0"/>
              <w:divBdr>
                <w:top w:val="none" w:sz="0" w:space="0" w:color="auto"/>
                <w:left w:val="none" w:sz="0" w:space="0" w:color="auto"/>
                <w:bottom w:val="none" w:sz="0" w:space="0" w:color="auto"/>
                <w:right w:val="none" w:sz="0" w:space="0" w:color="auto"/>
              </w:divBdr>
            </w:div>
          </w:divsChild>
        </w:div>
        <w:div w:id="46415086">
          <w:marLeft w:val="0"/>
          <w:marRight w:val="0"/>
          <w:marTop w:val="0"/>
          <w:marBottom w:val="0"/>
          <w:divBdr>
            <w:top w:val="none" w:sz="0" w:space="0" w:color="auto"/>
            <w:left w:val="none" w:sz="0" w:space="0" w:color="auto"/>
            <w:bottom w:val="none" w:sz="0" w:space="0" w:color="auto"/>
            <w:right w:val="none" w:sz="0" w:space="0" w:color="auto"/>
          </w:divBdr>
          <w:divsChild>
            <w:div w:id="1620991730">
              <w:marLeft w:val="0"/>
              <w:marRight w:val="0"/>
              <w:marTop w:val="0"/>
              <w:marBottom w:val="0"/>
              <w:divBdr>
                <w:top w:val="none" w:sz="0" w:space="0" w:color="auto"/>
                <w:left w:val="none" w:sz="0" w:space="0" w:color="auto"/>
                <w:bottom w:val="none" w:sz="0" w:space="0" w:color="auto"/>
                <w:right w:val="none" w:sz="0" w:space="0" w:color="auto"/>
              </w:divBdr>
            </w:div>
          </w:divsChild>
        </w:div>
        <w:div w:id="222259946">
          <w:marLeft w:val="0"/>
          <w:marRight w:val="0"/>
          <w:marTop w:val="0"/>
          <w:marBottom w:val="0"/>
          <w:divBdr>
            <w:top w:val="none" w:sz="0" w:space="0" w:color="auto"/>
            <w:left w:val="none" w:sz="0" w:space="0" w:color="auto"/>
            <w:bottom w:val="none" w:sz="0" w:space="0" w:color="auto"/>
            <w:right w:val="none" w:sz="0" w:space="0" w:color="auto"/>
          </w:divBdr>
          <w:divsChild>
            <w:div w:id="266666191">
              <w:marLeft w:val="0"/>
              <w:marRight w:val="0"/>
              <w:marTop w:val="0"/>
              <w:marBottom w:val="0"/>
              <w:divBdr>
                <w:top w:val="none" w:sz="0" w:space="0" w:color="auto"/>
                <w:left w:val="none" w:sz="0" w:space="0" w:color="auto"/>
                <w:bottom w:val="none" w:sz="0" w:space="0" w:color="auto"/>
                <w:right w:val="none" w:sz="0" w:space="0" w:color="auto"/>
              </w:divBdr>
            </w:div>
          </w:divsChild>
        </w:div>
        <w:div w:id="2042972525">
          <w:marLeft w:val="0"/>
          <w:marRight w:val="0"/>
          <w:marTop w:val="0"/>
          <w:marBottom w:val="0"/>
          <w:divBdr>
            <w:top w:val="none" w:sz="0" w:space="0" w:color="auto"/>
            <w:left w:val="none" w:sz="0" w:space="0" w:color="auto"/>
            <w:bottom w:val="none" w:sz="0" w:space="0" w:color="auto"/>
            <w:right w:val="none" w:sz="0" w:space="0" w:color="auto"/>
          </w:divBdr>
          <w:divsChild>
            <w:div w:id="1092169160">
              <w:marLeft w:val="0"/>
              <w:marRight w:val="0"/>
              <w:marTop w:val="0"/>
              <w:marBottom w:val="0"/>
              <w:divBdr>
                <w:top w:val="none" w:sz="0" w:space="0" w:color="auto"/>
                <w:left w:val="none" w:sz="0" w:space="0" w:color="auto"/>
                <w:bottom w:val="none" w:sz="0" w:space="0" w:color="auto"/>
                <w:right w:val="none" w:sz="0" w:space="0" w:color="auto"/>
              </w:divBdr>
            </w:div>
          </w:divsChild>
        </w:div>
        <w:div w:id="368845494">
          <w:marLeft w:val="0"/>
          <w:marRight w:val="0"/>
          <w:marTop w:val="0"/>
          <w:marBottom w:val="0"/>
          <w:divBdr>
            <w:top w:val="none" w:sz="0" w:space="0" w:color="auto"/>
            <w:left w:val="none" w:sz="0" w:space="0" w:color="auto"/>
            <w:bottom w:val="none" w:sz="0" w:space="0" w:color="auto"/>
            <w:right w:val="none" w:sz="0" w:space="0" w:color="auto"/>
          </w:divBdr>
          <w:divsChild>
            <w:div w:id="2088721515">
              <w:marLeft w:val="0"/>
              <w:marRight w:val="0"/>
              <w:marTop w:val="0"/>
              <w:marBottom w:val="0"/>
              <w:divBdr>
                <w:top w:val="none" w:sz="0" w:space="0" w:color="auto"/>
                <w:left w:val="none" w:sz="0" w:space="0" w:color="auto"/>
                <w:bottom w:val="none" w:sz="0" w:space="0" w:color="auto"/>
                <w:right w:val="none" w:sz="0" w:space="0" w:color="auto"/>
              </w:divBdr>
            </w:div>
          </w:divsChild>
        </w:div>
        <w:div w:id="534731780">
          <w:blockQuote w:val="1"/>
          <w:marLeft w:val="0"/>
          <w:marRight w:val="0"/>
          <w:marTop w:val="0"/>
          <w:marBottom w:val="300"/>
          <w:divBdr>
            <w:top w:val="none" w:sz="0" w:space="0" w:color="auto"/>
            <w:left w:val="single" w:sz="18" w:space="15" w:color="BBBBBB"/>
            <w:bottom w:val="none" w:sz="0" w:space="0" w:color="auto"/>
            <w:right w:val="none" w:sz="0" w:space="0" w:color="auto"/>
          </w:divBdr>
        </w:div>
        <w:div w:id="1013989911">
          <w:marLeft w:val="0"/>
          <w:marRight w:val="0"/>
          <w:marTop w:val="0"/>
          <w:marBottom w:val="0"/>
          <w:divBdr>
            <w:top w:val="none" w:sz="0" w:space="0" w:color="auto"/>
            <w:left w:val="none" w:sz="0" w:space="0" w:color="auto"/>
            <w:bottom w:val="none" w:sz="0" w:space="0" w:color="auto"/>
            <w:right w:val="none" w:sz="0" w:space="0" w:color="auto"/>
          </w:divBdr>
          <w:divsChild>
            <w:div w:id="394357769">
              <w:marLeft w:val="0"/>
              <w:marRight w:val="0"/>
              <w:marTop w:val="0"/>
              <w:marBottom w:val="0"/>
              <w:divBdr>
                <w:top w:val="none" w:sz="0" w:space="0" w:color="auto"/>
                <w:left w:val="none" w:sz="0" w:space="0" w:color="auto"/>
                <w:bottom w:val="none" w:sz="0" w:space="0" w:color="auto"/>
                <w:right w:val="none" w:sz="0" w:space="0" w:color="auto"/>
              </w:divBdr>
            </w:div>
          </w:divsChild>
        </w:div>
        <w:div w:id="793452439">
          <w:marLeft w:val="0"/>
          <w:marRight w:val="0"/>
          <w:marTop w:val="0"/>
          <w:marBottom w:val="0"/>
          <w:divBdr>
            <w:top w:val="none" w:sz="0" w:space="0" w:color="auto"/>
            <w:left w:val="none" w:sz="0" w:space="0" w:color="auto"/>
            <w:bottom w:val="none" w:sz="0" w:space="0" w:color="auto"/>
            <w:right w:val="none" w:sz="0" w:space="0" w:color="auto"/>
          </w:divBdr>
          <w:divsChild>
            <w:div w:id="1209302056">
              <w:marLeft w:val="0"/>
              <w:marRight w:val="0"/>
              <w:marTop w:val="0"/>
              <w:marBottom w:val="0"/>
              <w:divBdr>
                <w:top w:val="none" w:sz="0" w:space="0" w:color="auto"/>
                <w:left w:val="none" w:sz="0" w:space="0" w:color="auto"/>
                <w:bottom w:val="none" w:sz="0" w:space="0" w:color="auto"/>
                <w:right w:val="none" w:sz="0" w:space="0" w:color="auto"/>
              </w:divBdr>
            </w:div>
          </w:divsChild>
        </w:div>
        <w:div w:id="21169797">
          <w:blockQuote w:val="1"/>
          <w:marLeft w:val="0"/>
          <w:marRight w:val="0"/>
          <w:marTop w:val="0"/>
          <w:marBottom w:val="300"/>
          <w:divBdr>
            <w:top w:val="none" w:sz="0" w:space="0" w:color="auto"/>
            <w:left w:val="single" w:sz="18" w:space="15" w:color="BBBBBB"/>
            <w:bottom w:val="none" w:sz="0" w:space="0" w:color="auto"/>
            <w:right w:val="none" w:sz="0" w:space="0" w:color="auto"/>
          </w:divBdr>
        </w:div>
        <w:div w:id="1996762106">
          <w:marLeft w:val="0"/>
          <w:marRight w:val="0"/>
          <w:marTop w:val="0"/>
          <w:marBottom w:val="0"/>
          <w:divBdr>
            <w:top w:val="none" w:sz="0" w:space="0" w:color="auto"/>
            <w:left w:val="none" w:sz="0" w:space="0" w:color="auto"/>
            <w:bottom w:val="none" w:sz="0" w:space="0" w:color="auto"/>
            <w:right w:val="none" w:sz="0" w:space="0" w:color="auto"/>
          </w:divBdr>
          <w:divsChild>
            <w:div w:id="785348519">
              <w:marLeft w:val="0"/>
              <w:marRight w:val="0"/>
              <w:marTop w:val="0"/>
              <w:marBottom w:val="0"/>
              <w:divBdr>
                <w:top w:val="none" w:sz="0" w:space="0" w:color="auto"/>
                <w:left w:val="none" w:sz="0" w:space="0" w:color="auto"/>
                <w:bottom w:val="none" w:sz="0" w:space="0" w:color="auto"/>
                <w:right w:val="none" w:sz="0" w:space="0" w:color="auto"/>
              </w:divBdr>
            </w:div>
          </w:divsChild>
        </w:div>
        <w:div w:id="1477800103">
          <w:marLeft w:val="0"/>
          <w:marRight w:val="0"/>
          <w:marTop w:val="0"/>
          <w:marBottom w:val="0"/>
          <w:divBdr>
            <w:top w:val="none" w:sz="0" w:space="0" w:color="auto"/>
            <w:left w:val="none" w:sz="0" w:space="0" w:color="auto"/>
            <w:bottom w:val="none" w:sz="0" w:space="0" w:color="auto"/>
            <w:right w:val="none" w:sz="0" w:space="0" w:color="auto"/>
          </w:divBdr>
          <w:divsChild>
            <w:div w:id="774374256">
              <w:marLeft w:val="0"/>
              <w:marRight w:val="0"/>
              <w:marTop w:val="0"/>
              <w:marBottom w:val="0"/>
              <w:divBdr>
                <w:top w:val="none" w:sz="0" w:space="0" w:color="auto"/>
                <w:left w:val="none" w:sz="0" w:space="0" w:color="auto"/>
                <w:bottom w:val="none" w:sz="0" w:space="0" w:color="auto"/>
                <w:right w:val="none" w:sz="0" w:space="0" w:color="auto"/>
              </w:divBdr>
            </w:div>
          </w:divsChild>
        </w:div>
        <w:div w:id="1407915951">
          <w:marLeft w:val="0"/>
          <w:marRight w:val="0"/>
          <w:marTop w:val="0"/>
          <w:marBottom w:val="0"/>
          <w:divBdr>
            <w:top w:val="none" w:sz="0" w:space="0" w:color="auto"/>
            <w:left w:val="none" w:sz="0" w:space="0" w:color="auto"/>
            <w:bottom w:val="none" w:sz="0" w:space="0" w:color="auto"/>
            <w:right w:val="none" w:sz="0" w:space="0" w:color="auto"/>
          </w:divBdr>
          <w:divsChild>
            <w:div w:id="1451436551">
              <w:marLeft w:val="0"/>
              <w:marRight w:val="0"/>
              <w:marTop w:val="0"/>
              <w:marBottom w:val="0"/>
              <w:divBdr>
                <w:top w:val="none" w:sz="0" w:space="0" w:color="auto"/>
                <w:left w:val="none" w:sz="0" w:space="0" w:color="auto"/>
                <w:bottom w:val="none" w:sz="0" w:space="0" w:color="auto"/>
                <w:right w:val="none" w:sz="0" w:space="0" w:color="auto"/>
              </w:divBdr>
            </w:div>
          </w:divsChild>
        </w:div>
        <w:div w:id="50622397">
          <w:marLeft w:val="0"/>
          <w:marRight w:val="0"/>
          <w:marTop w:val="0"/>
          <w:marBottom w:val="0"/>
          <w:divBdr>
            <w:top w:val="none" w:sz="0" w:space="0" w:color="auto"/>
            <w:left w:val="none" w:sz="0" w:space="0" w:color="auto"/>
            <w:bottom w:val="none" w:sz="0" w:space="0" w:color="auto"/>
            <w:right w:val="none" w:sz="0" w:space="0" w:color="auto"/>
          </w:divBdr>
          <w:divsChild>
            <w:div w:id="589433987">
              <w:marLeft w:val="0"/>
              <w:marRight w:val="0"/>
              <w:marTop w:val="0"/>
              <w:marBottom w:val="0"/>
              <w:divBdr>
                <w:top w:val="none" w:sz="0" w:space="0" w:color="auto"/>
                <w:left w:val="none" w:sz="0" w:space="0" w:color="auto"/>
                <w:bottom w:val="none" w:sz="0" w:space="0" w:color="auto"/>
                <w:right w:val="none" w:sz="0" w:space="0" w:color="auto"/>
              </w:divBdr>
            </w:div>
          </w:divsChild>
        </w:div>
        <w:div w:id="192691564">
          <w:marLeft w:val="0"/>
          <w:marRight w:val="0"/>
          <w:marTop w:val="0"/>
          <w:marBottom w:val="0"/>
          <w:divBdr>
            <w:top w:val="none" w:sz="0" w:space="0" w:color="auto"/>
            <w:left w:val="none" w:sz="0" w:space="0" w:color="auto"/>
            <w:bottom w:val="none" w:sz="0" w:space="0" w:color="auto"/>
            <w:right w:val="none" w:sz="0" w:space="0" w:color="auto"/>
          </w:divBdr>
          <w:divsChild>
            <w:div w:id="1386638000">
              <w:marLeft w:val="0"/>
              <w:marRight w:val="0"/>
              <w:marTop w:val="0"/>
              <w:marBottom w:val="0"/>
              <w:divBdr>
                <w:top w:val="none" w:sz="0" w:space="0" w:color="auto"/>
                <w:left w:val="none" w:sz="0" w:space="0" w:color="auto"/>
                <w:bottom w:val="none" w:sz="0" w:space="0" w:color="auto"/>
                <w:right w:val="none" w:sz="0" w:space="0" w:color="auto"/>
              </w:divBdr>
            </w:div>
          </w:divsChild>
        </w:div>
        <w:div w:id="851575086">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1173573858">
      <w:bodyDiv w:val="1"/>
      <w:marLeft w:val="0"/>
      <w:marRight w:val="0"/>
      <w:marTop w:val="0"/>
      <w:marBottom w:val="0"/>
      <w:divBdr>
        <w:top w:val="none" w:sz="0" w:space="0" w:color="auto"/>
        <w:left w:val="none" w:sz="0" w:space="0" w:color="auto"/>
        <w:bottom w:val="none" w:sz="0" w:space="0" w:color="auto"/>
        <w:right w:val="none" w:sz="0" w:space="0" w:color="auto"/>
      </w:divBdr>
      <w:divsChild>
        <w:div w:id="1382822960">
          <w:marLeft w:val="0"/>
          <w:marRight w:val="0"/>
          <w:marTop w:val="0"/>
          <w:marBottom w:val="0"/>
          <w:divBdr>
            <w:top w:val="none" w:sz="0" w:space="0" w:color="auto"/>
            <w:left w:val="none" w:sz="0" w:space="0" w:color="auto"/>
            <w:bottom w:val="single" w:sz="6" w:space="0" w:color="111111"/>
            <w:right w:val="none" w:sz="0" w:space="0" w:color="auto"/>
          </w:divBdr>
          <w:divsChild>
            <w:div w:id="870260725">
              <w:blockQuote w:val="1"/>
              <w:marLeft w:val="0"/>
              <w:marRight w:val="0"/>
              <w:marTop w:val="0"/>
              <w:marBottom w:val="300"/>
              <w:divBdr>
                <w:top w:val="none" w:sz="0" w:space="0" w:color="auto"/>
                <w:left w:val="single" w:sz="18" w:space="15" w:color="BBBBBB"/>
                <w:bottom w:val="none" w:sz="0" w:space="0" w:color="auto"/>
                <w:right w:val="none" w:sz="0" w:space="0" w:color="auto"/>
              </w:divBdr>
            </w:div>
            <w:div w:id="49228936">
              <w:blockQuote w:val="1"/>
              <w:marLeft w:val="0"/>
              <w:marRight w:val="0"/>
              <w:marTop w:val="0"/>
              <w:marBottom w:val="300"/>
              <w:divBdr>
                <w:top w:val="none" w:sz="0" w:space="0" w:color="auto"/>
                <w:left w:val="single" w:sz="18" w:space="15" w:color="BBBBBB"/>
                <w:bottom w:val="none" w:sz="0" w:space="0" w:color="auto"/>
                <w:right w:val="none" w:sz="0" w:space="0" w:color="auto"/>
              </w:divBdr>
            </w:div>
            <w:div w:id="1901362038">
              <w:blockQuote w:val="1"/>
              <w:marLeft w:val="0"/>
              <w:marRight w:val="0"/>
              <w:marTop w:val="0"/>
              <w:marBottom w:val="300"/>
              <w:divBdr>
                <w:top w:val="none" w:sz="0" w:space="0" w:color="auto"/>
                <w:left w:val="single" w:sz="18" w:space="15" w:color="BBBBBB"/>
                <w:bottom w:val="none" w:sz="0" w:space="0" w:color="auto"/>
                <w:right w:val="none" w:sz="0" w:space="0" w:color="auto"/>
              </w:divBdr>
            </w:div>
            <w:div w:id="160707828">
              <w:marLeft w:val="0"/>
              <w:marRight w:val="0"/>
              <w:marTop w:val="0"/>
              <w:marBottom w:val="0"/>
              <w:divBdr>
                <w:top w:val="none" w:sz="0" w:space="0" w:color="auto"/>
                <w:left w:val="none" w:sz="0" w:space="0" w:color="auto"/>
                <w:bottom w:val="none" w:sz="0" w:space="0" w:color="auto"/>
                <w:right w:val="none" w:sz="0" w:space="0" w:color="auto"/>
              </w:divBdr>
              <w:divsChild>
                <w:div w:id="61029043">
                  <w:marLeft w:val="0"/>
                  <w:marRight w:val="0"/>
                  <w:marTop w:val="0"/>
                  <w:marBottom w:val="0"/>
                  <w:divBdr>
                    <w:top w:val="none" w:sz="0" w:space="0" w:color="auto"/>
                    <w:left w:val="none" w:sz="0" w:space="0" w:color="auto"/>
                    <w:bottom w:val="none" w:sz="0" w:space="0" w:color="auto"/>
                    <w:right w:val="none" w:sz="0" w:space="0" w:color="auto"/>
                  </w:divBdr>
                </w:div>
              </w:divsChild>
            </w:div>
            <w:div w:id="1581064020">
              <w:marLeft w:val="0"/>
              <w:marRight w:val="0"/>
              <w:marTop w:val="0"/>
              <w:marBottom w:val="0"/>
              <w:divBdr>
                <w:top w:val="none" w:sz="0" w:space="0" w:color="auto"/>
                <w:left w:val="none" w:sz="0" w:space="0" w:color="auto"/>
                <w:bottom w:val="none" w:sz="0" w:space="0" w:color="auto"/>
                <w:right w:val="none" w:sz="0" w:space="0" w:color="auto"/>
              </w:divBdr>
              <w:divsChild>
                <w:div w:id="492644107">
                  <w:marLeft w:val="0"/>
                  <w:marRight w:val="0"/>
                  <w:marTop w:val="0"/>
                  <w:marBottom w:val="0"/>
                  <w:divBdr>
                    <w:top w:val="none" w:sz="0" w:space="0" w:color="auto"/>
                    <w:left w:val="none" w:sz="0" w:space="0" w:color="auto"/>
                    <w:bottom w:val="none" w:sz="0" w:space="0" w:color="auto"/>
                    <w:right w:val="none" w:sz="0" w:space="0" w:color="auto"/>
                  </w:divBdr>
                </w:div>
              </w:divsChild>
            </w:div>
            <w:div w:id="1561207478">
              <w:marLeft w:val="0"/>
              <w:marRight w:val="0"/>
              <w:marTop w:val="0"/>
              <w:marBottom w:val="0"/>
              <w:divBdr>
                <w:top w:val="none" w:sz="0" w:space="0" w:color="auto"/>
                <w:left w:val="none" w:sz="0" w:space="0" w:color="auto"/>
                <w:bottom w:val="none" w:sz="0" w:space="0" w:color="auto"/>
                <w:right w:val="none" w:sz="0" w:space="0" w:color="auto"/>
              </w:divBdr>
              <w:divsChild>
                <w:div w:id="1966302724">
                  <w:marLeft w:val="0"/>
                  <w:marRight w:val="0"/>
                  <w:marTop w:val="0"/>
                  <w:marBottom w:val="0"/>
                  <w:divBdr>
                    <w:top w:val="none" w:sz="0" w:space="0" w:color="auto"/>
                    <w:left w:val="none" w:sz="0" w:space="0" w:color="auto"/>
                    <w:bottom w:val="none" w:sz="0" w:space="0" w:color="auto"/>
                    <w:right w:val="none" w:sz="0" w:space="0" w:color="auto"/>
                  </w:divBdr>
                </w:div>
              </w:divsChild>
            </w:div>
            <w:div w:id="1426994625">
              <w:marLeft w:val="0"/>
              <w:marRight w:val="0"/>
              <w:marTop w:val="0"/>
              <w:marBottom w:val="0"/>
              <w:divBdr>
                <w:top w:val="none" w:sz="0" w:space="0" w:color="auto"/>
                <w:left w:val="none" w:sz="0" w:space="0" w:color="auto"/>
                <w:bottom w:val="none" w:sz="0" w:space="0" w:color="auto"/>
                <w:right w:val="none" w:sz="0" w:space="0" w:color="auto"/>
              </w:divBdr>
              <w:divsChild>
                <w:div w:id="562913592">
                  <w:marLeft w:val="0"/>
                  <w:marRight w:val="0"/>
                  <w:marTop w:val="0"/>
                  <w:marBottom w:val="0"/>
                  <w:divBdr>
                    <w:top w:val="none" w:sz="0" w:space="0" w:color="auto"/>
                    <w:left w:val="none" w:sz="0" w:space="0" w:color="auto"/>
                    <w:bottom w:val="none" w:sz="0" w:space="0" w:color="auto"/>
                    <w:right w:val="none" w:sz="0" w:space="0" w:color="auto"/>
                  </w:divBdr>
                </w:div>
              </w:divsChild>
            </w:div>
            <w:div w:id="720641858">
              <w:marLeft w:val="0"/>
              <w:marRight w:val="0"/>
              <w:marTop w:val="0"/>
              <w:marBottom w:val="0"/>
              <w:divBdr>
                <w:top w:val="none" w:sz="0" w:space="0" w:color="auto"/>
                <w:left w:val="none" w:sz="0" w:space="0" w:color="auto"/>
                <w:bottom w:val="none" w:sz="0" w:space="0" w:color="auto"/>
                <w:right w:val="none" w:sz="0" w:space="0" w:color="auto"/>
              </w:divBdr>
              <w:divsChild>
                <w:div w:id="848369820">
                  <w:marLeft w:val="0"/>
                  <w:marRight w:val="0"/>
                  <w:marTop w:val="0"/>
                  <w:marBottom w:val="0"/>
                  <w:divBdr>
                    <w:top w:val="none" w:sz="0" w:space="0" w:color="auto"/>
                    <w:left w:val="none" w:sz="0" w:space="0" w:color="auto"/>
                    <w:bottom w:val="none" w:sz="0" w:space="0" w:color="auto"/>
                    <w:right w:val="none" w:sz="0" w:space="0" w:color="auto"/>
                  </w:divBdr>
                </w:div>
              </w:divsChild>
            </w:div>
            <w:div w:id="52851351">
              <w:marLeft w:val="0"/>
              <w:marRight w:val="0"/>
              <w:marTop w:val="0"/>
              <w:marBottom w:val="0"/>
              <w:divBdr>
                <w:top w:val="none" w:sz="0" w:space="0" w:color="auto"/>
                <w:left w:val="none" w:sz="0" w:space="0" w:color="auto"/>
                <w:bottom w:val="none" w:sz="0" w:space="0" w:color="auto"/>
                <w:right w:val="none" w:sz="0" w:space="0" w:color="auto"/>
              </w:divBdr>
              <w:divsChild>
                <w:div w:id="2119135894">
                  <w:marLeft w:val="0"/>
                  <w:marRight w:val="0"/>
                  <w:marTop w:val="0"/>
                  <w:marBottom w:val="0"/>
                  <w:divBdr>
                    <w:top w:val="none" w:sz="0" w:space="0" w:color="auto"/>
                    <w:left w:val="none" w:sz="0" w:space="0" w:color="auto"/>
                    <w:bottom w:val="none" w:sz="0" w:space="0" w:color="auto"/>
                    <w:right w:val="none" w:sz="0" w:space="0" w:color="auto"/>
                  </w:divBdr>
                </w:div>
              </w:divsChild>
            </w:div>
            <w:div w:id="1321619471">
              <w:marLeft w:val="0"/>
              <w:marRight w:val="0"/>
              <w:marTop w:val="0"/>
              <w:marBottom w:val="0"/>
              <w:divBdr>
                <w:top w:val="none" w:sz="0" w:space="0" w:color="auto"/>
                <w:left w:val="none" w:sz="0" w:space="0" w:color="auto"/>
                <w:bottom w:val="none" w:sz="0" w:space="0" w:color="auto"/>
                <w:right w:val="none" w:sz="0" w:space="0" w:color="auto"/>
              </w:divBdr>
              <w:divsChild>
                <w:div w:id="1187137743">
                  <w:marLeft w:val="0"/>
                  <w:marRight w:val="0"/>
                  <w:marTop w:val="0"/>
                  <w:marBottom w:val="0"/>
                  <w:divBdr>
                    <w:top w:val="none" w:sz="0" w:space="0" w:color="auto"/>
                    <w:left w:val="none" w:sz="0" w:space="0" w:color="auto"/>
                    <w:bottom w:val="none" w:sz="0" w:space="0" w:color="auto"/>
                    <w:right w:val="none" w:sz="0" w:space="0" w:color="auto"/>
                  </w:divBdr>
                </w:div>
              </w:divsChild>
            </w:div>
            <w:div w:id="784693016">
              <w:marLeft w:val="0"/>
              <w:marRight w:val="0"/>
              <w:marTop w:val="0"/>
              <w:marBottom w:val="0"/>
              <w:divBdr>
                <w:top w:val="none" w:sz="0" w:space="0" w:color="auto"/>
                <w:left w:val="none" w:sz="0" w:space="0" w:color="auto"/>
                <w:bottom w:val="none" w:sz="0" w:space="0" w:color="auto"/>
                <w:right w:val="none" w:sz="0" w:space="0" w:color="auto"/>
              </w:divBdr>
              <w:divsChild>
                <w:div w:id="1965384132">
                  <w:marLeft w:val="0"/>
                  <w:marRight w:val="0"/>
                  <w:marTop w:val="0"/>
                  <w:marBottom w:val="0"/>
                  <w:divBdr>
                    <w:top w:val="none" w:sz="0" w:space="0" w:color="auto"/>
                    <w:left w:val="none" w:sz="0" w:space="0" w:color="auto"/>
                    <w:bottom w:val="none" w:sz="0" w:space="0" w:color="auto"/>
                    <w:right w:val="none" w:sz="0" w:space="0" w:color="auto"/>
                  </w:divBdr>
                </w:div>
              </w:divsChild>
            </w:div>
            <w:div w:id="202255545">
              <w:blockQuote w:val="1"/>
              <w:marLeft w:val="0"/>
              <w:marRight w:val="0"/>
              <w:marTop w:val="0"/>
              <w:marBottom w:val="300"/>
              <w:divBdr>
                <w:top w:val="none" w:sz="0" w:space="0" w:color="auto"/>
                <w:left w:val="single" w:sz="18" w:space="15" w:color="BBBBBB"/>
                <w:bottom w:val="none" w:sz="0" w:space="0" w:color="auto"/>
                <w:right w:val="none" w:sz="0" w:space="0" w:color="auto"/>
              </w:divBdr>
            </w:div>
            <w:div w:id="1463771262">
              <w:marLeft w:val="0"/>
              <w:marRight w:val="0"/>
              <w:marTop w:val="0"/>
              <w:marBottom w:val="0"/>
              <w:divBdr>
                <w:top w:val="none" w:sz="0" w:space="0" w:color="auto"/>
                <w:left w:val="none" w:sz="0" w:space="0" w:color="auto"/>
                <w:bottom w:val="none" w:sz="0" w:space="0" w:color="auto"/>
                <w:right w:val="none" w:sz="0" w:space="0" w:color="auto"/>
              </w:divBdr>
              <w:divsChild>
                <w:div w:id="1372337508">
                  <w:marLeft w:val="0"/>
                  <w:marRight w:val="0"/>
                  <w:marTop w:val="0"/>
                  <w:marBottom w:val="0"/>
                  <w:divBdr>
                    <w:top w:val="none" w:sz="0" w:space="0" w:color="auto"/>
                    <w:left w:val="none" w:sz="0" w:space="0" w:color="auto"/>
                    <w:bottom w:val="none" w:sz="0" w:space="0" w:color="auto"/>
                    <w:right w:val="none" w:sz="0" w:space="0" w:color="auto"/>
                  </w:divBdr>
                </w:div>
              </w:divsChild>
            </w:div>
            <w:div w:id="217783320">
              <w:marLeft w:val="0"/>
              <w:marRight w:val="0"/>
              <w:marTop w:val="0"/>
              <w:marBottom w:val="0"/>
              <w:divBdr>
                <w:top w:val="none" w:sz="0" w:space="0" w:color="auto"/>
                <w:left w:val="none" w:sz="0" w:space="0" w:color="auto"/>
                <w:bottom w:val="none" w:sz="0" w:space="0" w:color="auto"/>
                <w:right w:val="none" w:sz="0" w:space="0" w:color="auto"/>
              </w:divBdr>
              <w:divsChild>
                <w:div w:id="1516771530">
                  <w:marLeft w:val="0"/>
                  <w:marRight w:val="0"/>
                  <w:marTop w:val="0"/>
                  <w:marBottom w:val="0"/>
                  <w:divBdr>
                    <w:top w:val="none" w:sz="0" w:space="0" w:color="auto"/>
                    <w:left w:val="none" w:sz="0" w:space="0" w:color="auto"/>
                    <w:bottom w:val="none" w:sz="0" w:space="0" w:color="auto"/>
                    <w:right w:val="none" w:sz="0" w:space="0" w:color="auto"/>
                  </w:divBdr>
                </w:div>
              </w:divsChild>
            </w:div>
            <w:div w:id="2018728598">
              <w:marLeft w:val="0"/>
              <w:marRight w:val="0"/>
              <w:marTop w:val="0"/>
              <w:marBottom w:val="0"/>
              <w:divBdr>
                <w:top w:val="none" w:sz="0" w:space="0" w:color="auto"/>
                <w:left w:val="none" w:sz="0" w:space="0" w:color="auto"/>
                <w:bottom w:val="none" w:sz="0" w:space="0" w:color="auto"/>
                <w:right w:val="none" w:sz="0" w:space="0" w:color="auto"/>
              </w:divBdr>
              <w:divsChild>
                <w:div w:id="1447430601">
                  <w:marLeft w:val="0"/>
                  <w:marRight w:val="0"/>
                  <w:marTop w:val="0"/>
                  <w:marBottom w:val="0"/>
                  <w:divBdr>
                    <w:top w:val="none" w:sz="0" w:space="0" w:color="auto"/>
                    <w:left w:val="none" w:sz="0" w:space="0" w:color="auto"/>
                    <w:bottom w:val="none" w:sz="0" w:space="0" w:color="auto"/>
                    <w:right w:val="none" w:sz="0" w:space="0" w:color="auto"/>
                  </w:divBdr>
                </w:div>
              </w:divsChild>
            </w:div>
            <w:div w:id="1118530860">
              <w:marLeft w:val="0"/>
              <w:marRight w:val="0"/>
              <w:marTop w:val="0"/>
              <w:marBottom w:val="0"/>
              <w:divBdr>
                <w:top w:val="none" w:sz="0" w:space="0" w:color="auto"/>
                <w:left w:val="none" w:sz="0" w:space="0" w:color="auto"/>
                <w:bottom w:val="none" w:sz="0" w:space="0" w:color="auto"/>
                <w:right w:val="none" w:sz="0" w:space="0" w:color="auto"/>
              </w:divBdr>
              <w:divsChild>
                <w:div w:id="13868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6604">
          <w:marLeft w:val="0"/>
          <w:marRight w:val="0"/>
          <w:marTop w:val="0"/>
          <w:marBottom w:val="0"/>
          <w:divBdr>
            <w:top w:val="none" w:sz="0" w:space="0" w:color="auto"/>
            <w:left w:val="none" w:sz="0" w:space="0" w:color="auto"/>
            <w:bottom w:val="none" w:sz="0" w:space="0" w:color="auto"/>
            <w:right w:val="none" w:sz="0" w:space="0" w:color="auto"/>
          </w:divBdr>
        </w:div>
      </w:divsChild>
    </w:div>
    <w:div w:id="1279147300">
      <w:bodyDiv w:val="1"/>
      <w:marLeft w:val="0"/>
      <w:marRight w:val="0"/>
      <w:marTop w:val="0"/>
      <w:marBottom w:val="0"/>
      <w:divBdr>
        <w:top w:val="none" w:sz="0" w:space="0" w:color="auto"/>
        <w:left w:val="none" w:sz="0" w:space="0" w:color="auto"/>
        <w:bottom w:val="none" w:sz="0" w:space="0" w:color="auto"/>
        <w:right w:val="none" w:sz="0" w:space="0" w:color="auto"/>
      </w:divBdr>
    </w:div>
    <w:div w:id="1408041173">
      <w:bodyDiv w:val="1"/>
      <w:marLeft w:val="0"/>
      <w:marRight w:val="0"/>
      <w:marTop w:val="0"/>
      <w:marBottom w:val="0"/>
      <w:divBdr>
        <w:top w:val="none" w:sz="0" w:space="0" w:color="auto"/>
        <w:left w:val="none" w:sz="0" w:space="0" w:color="auto"/>
        <w:bottom w:val="none" w:sz="0" w:space="0" w:color="auto"/>
        <w:right w:val="none" w:sz="0" w:space="0" w:color="auto"/>
      </w:divBdr>
      <w:divsChild>
        <w:div w:id="1835415823">
          <w:marLeft w:val="0"/>
          <w:marRight w:val="0"/>
          <w:marTop w:val="0"/>
          <w:marBottom w:val="0"/>
          <w:divBdr>
            <w:top w:val="none" w:sz="0" w:space="0" w:color="auto"/>
            <w:left w:val="none" w:sz="0" w:space="0" w:color="auto"/>
            <w:bottom w:val="single" w:sz="6" w:space="0" w:color="111111"/>
            <w:right w:val="none" w:sz="0" w:space="0" w:color="auto"/>
          </w:divBdr>
          <w:divsChild>
            <w:div w:id="1075471605">
              <w:marLeft w:val="0"/>
              <w:marRight w:val="0"/>
              <w:marTop w:val="0"/>
              <w:marBottom w:val="0"/>
              <w:divBdr>
                <w:top w:val="none" w:sz="0" w:space="0" w:color="auto"/>
                <w:left w:val="none" w:sz="0" w:space="0" w:color="auto"/>
                <w:bottom w:val="none" w:sz="0" w:space="0" w:color="auto"/>
                <w:right w:val="none" w:sz="0" w:space="0" w:color="auto"/>
              </w:divBdr>
              <w:divsChild>
                <w:div w:id="1974408328">
                  <w:marLeft w:val="0"/>
                  <w:marRight w:val="0"/>
                  <w:marTop w:val="0"/>
                  <w:marBottom w:val="0"/>
                  <w:divBdr>
                    <w:top w:val="none" w:sz="0" w:space="0" w:color="auto"/>
                    <w:left w:val="none" w:sz="0" w:space="0" w:color="auto"/>
                    <w:bottom w:val="none" w:sz="0" w:space="0" w:color="auto"/>
                    <w:right w:val="none" w:sz="0" w:space="0" w:color="auto"/>
                  </w:divBdr>
                </w:div>
              </w:divsChild>
            </w:div>
            <w:div w:id="1360669030">
              <w:marLeft w:val="0"/>
              <w:marRight w:val="0"/>
              <w:marTop w:val="0"/>
              <w:marBottom w:val="0"/>
              <w:divBdr>
                <w:top w:val="none" w:sz="0" w:space="0" w:color="auto"/>
                <w:left w:val="none" w:sz="0" w:space="0" w:color="auto"/>
                <w:bottom w:val="none" w:sz="0" w:space="0" w:color="auto"/>
                <w:right w:val="none" w:sz="0" w:space="0" w:color="auto"/>
              </w:divBdr>
              <w:divsChild>
                <w:div w:id="823812765">
                  <w:marLeft w:val="0"/>
                  <w:marRight w:val="0"/>
                  <w:marTop w:val="0"/>
                  <w:marBottom w:val="0"/>
                  <w:divBdr>
                    <w:top w:val="none" w:sz="0" w:space="0" w:color="auto"/>
                    <w:left w:val="none" w:sz="0" w:space="0" w:color="auto"/>
                    <w:bottom w:val="none" w:sz="0" w:space="0" w:color="auto"/>
                    <w:right w:val="none" w:sz="0" w:space="0" w:color="auto"/>
                  </w:divBdr>
                </w:div>
              </w:divsChild>
            </w:div>
            <w:div w:id="1066878982">
              <w:marLeft w:val="0"/>
              <w:marRight w:val="0"/>
              <w:marTop w:val="0"/>
              <w:marBottom w:val="0"/>
              <w:divBdr>
                <w:top w:val="none" w:sz="0" w:space="0" w:color="auto"/>
                <w:left w:val="none" w:sz="0" w:space="0" w:color="auto"/>
                <w:bottom w:val="none" w:sz="0" w:space="0" w:color="auto"/>
                <w:right w:val="none" w:sz="0" w:space="0" w:color="auto"/>
              </w:divBdr>
              <w:divsChild>
                <w:div w:id="1106120573">
                  <w:marLeft w:val="0"/>
                  <w:marRight w:val="0"/>
                  <w:marTop w:val="0"/>
                  <w:marBottom w:val="0"/>
                  <w:divBdr>
                    <w:top w:val="none" w:sz="0" w:space="0" w:color="auto"/>
                    <w:left w:val="none" w:sz="0" w:space="0" w:color="auto"/>
                    <w:bottom w:val="none" w:sz="0" w:space="0" w:color="auto"/>
                    <w:right w:val="none" w:sz="0" w:space="0" w:color="auto"/>
                  </w:divBdr>
                </w:div>
              </w:divsChild>
            </w:div>
            <w:div w:id="19942670">
              <w:marLeft w:val="0"/>
              <w:marRight w:val="0"/>
              <w:marTop w:val="0"/>
              <w:marBottom w:val="0"/>
              <w:divBdr>
                <w:top w:val="none" w:sz="0" w:space="0" w:color="auto"/>
                <w:left w:val="none" w:sz="0" w:space="0" w:color="auto"/>
                <w:bottom w:val="none" w:sz="0" w:space="0" w:color="auto"/>
                <w:right w:val="none" w:sz="0" w:space="0" w:color="auto"/>
              </w:divBdr>
              <w:divsChild>
                <w:div w:id="436365069">
                  <w:marLeft w:val="0"/>
                  <w:marRight w:val="0"/>
                  <w:marTop w:val="0"/>
                  <w:marBottom w:val="0"/>
                  <w:divBdr>
                    <w:top w:val="none" w:sz="0" w:space="0" w:color="auto"/>
                    <w:left w:val="none" w:sz="0" w:space="0" w:color="auto"/>
                    <w:bottom w:val="none" w:sz="0" w:space="0" w:color="auto"/>
                    <w:right w:val="none" w:sz="0" w:space="0" w:color="auto"/>
                  </w:divBdr>
                </w:div>
              </w:divsChild>
            </w:div>
            <w:div w:id="1841430933">
              <w:marLeft w:val="0"/>
              <w:marRight w:val="0"/>
              <w:marTop w:val="0"/>
              <w:marBottom w:val="0"/>
              <w:divBdr>
                <w:top w:val="none" w:sz="0" w:space="0" w:color="auto"/>
                <w:left w:val="none" w:sz="0" w:space="0" w:color="auto"/>
                <w:bottom w:val="none" w:sz="0" w:space="0" w:color="auto"/>
                <w:right w:val="none" w:sz="0" w:space="0" w:color="auto"/>
              </w:divBdr>
              <w:divsChild>
                <w:div w:id="737169923">
                  <w:marLeft w:val="0"/>
                  <w:marRight w:val="0"/>
                  <w:marTop w:val="0"/>
                  <w:marBottom w:val="0"/>
                  <w:divBdr>
                    <w:top w:val="none" w:sz="0" w:space="0" w:color="auto"/>
                    <w:left w:val="none" w:sz="0" w:space="0" w:color="auto"/>
                    <w:bottom w:val="none" w:sz="0" w:space="0" w:color="auto"/>
                    <w:right w:val="none" w:sz="0" w:space="0" w:color="auto"/>
                  </w:divBdr>
                </w:div>
              </w:divsChild>
            </w:div>
            <w:div w:id="1589852539">
              <w:marLeft w:val="0"/>
              <w:marRight w:val="0"/>
              <w:marTop w:val="0"/>
              <w:marBottom w:val="0"/>
              <w:divBdr>
                <w:top w:val="none" w:sz="0" w:space="0" w:color="auto"/>
                <w:left w:val="none" w:sz="0" w:space="0" w:color="auto"/>
                <w:bottom w:val="none" w:sz="0" w:space="0" w:color="auto"/>
                <w:right w:val="none" w:sz="0" w:space="0" w:color="auto"/>
              </w:divBdr>
              <w:divsChild>
                <w:div w:id="1228416739">
                  <w:marLeft w:val="0"/>
                  <w:marRight w:val="0"/>
                  <w:marTop w:val="0"/>
                  <w:marBottom w:val="0"/>
                  <w:divBdr>
                    <w:top w:val="none" w:sz="0" w:space="0" w:color="auto"/>
                    <w:left w:val="none" w:sz="0" w:space="0" w:color="auto"/>
                    <w:bottom w:val="none" w:sz="0" w:space="0" w:color="auto"/>
                    <w:right w:val="none" w:sz="0" w:space="0" w:color="auto"/>
                  </w:divBdr>
                </w:div>
              </w:divsChild>
            </w:div>
            <w:div w:id="943417938">
              <w:marLeft w:val="0"/>
              <w:marRight w:val="0"/>
              <w:marTop w:val="0"/>
              <w:marBottom w:val="0"/>
              <w:divBdr>
                <w:top w:val="none" w:sz="0" w:space="0" w:color="auto"/>
                <w:left w:val="none" w:sz="0" w:space="0" w:color="auto"/>
                <w:bottom w:val="none" w:sz="0" w:space="0" w:color="auto"/>
                <w:right w:val="none" w:sz="0" w:space="0" w:color="auto"/>
              </w:divBdr>
              <w:divsChild>
                <w:div w:id="866674530">
                  <w:marLeft w:val="0"/>
                  <w:marRight w:val="0"/>
                  <w:marTop w:val="0"/>
                  <w:marBottom w:val="0"/>
                  <w:divBdr>
                    <w:top w:val="none" w:sz="0" w:space="0" w:color="auto"/>
                    <w:left w:val="none" w:sz="0" w:space="0" w:color="auto"/>
                    <w:bottom w:val="none" w:sz="0" w:space="0" w:color="auto"/>
                    <w:right w:val="none" w:sz="0" w:space="0" w:color="auto"/>
                  </w:divBdr>
                </w:div>
              </w:divsChild>
            </w:div>
            <w:div w:id="1981808805">
              <w:blockQuote w:val="1"/>
              <w:marLeft w:val="0"/>
              <w:marRight w:val="0"/>
              <w:marTop w:val="0"/>
              <w:marBottom w:val="300"/>
              <w:divBdr>
                <w:top w:val="none" w:sz="0" w:space="0" w:color="auto"/>
                <w:left w:val="single" w:sz="18" w:space="15" w:color="BBBBBB"/>
                <w:bottom w:val="none" w:sz="0" w:space="0" w:color="auto"/>
                <w:right w:val="none" w:sz="0" w:space="0" w:color="auto"/>
              </w:divBdr>
            </w:div>
            <w:div w:id="496650920">
              <w:marLeft w:val="0"/>
              <w:marRight w:val="0"/>
              <w:marTop w:val="0"/>
              <w:marBottom w:val="0"/>
              <w:divBdr>
                <w:top w:val="none" w:sz="0" w:space="0" w:color="auto"/>
                <w:left w:val="none" w:sz="0" w:space="0" w:color="auto"/>
                <w:bottom w:val="none" w:sz="0" w:space="0" w:color="auto"/>
                <w:right w:val="none" w:sz="0" w:space="0" w:color="auto"/>
              </w:divBdr>
              <w:divsChild>
                <w:div w:id="916093441">
                  <w:marLeft w:val="0"/>
                  <w:marRight w:val="0"/>
                  <w:marTop w:val="0"/>
                  <w:marBottom w:val="0"/>
                  <w:divBdr>
                    <w:top w:val="none" w:sz="0" w:space="0" w:color="auto"/>
                    <w:left w:val="none" w:sz="0" w:space="0" w:color="auto"/>
                    <w:bottom w:val="none" w:sz="0" w:space="0" w:color="auto"/>
                    <w:right w:val="none" w:sz="0" w:space="0" w:color="auto"/>
                  </w:divBdr>
                </w:div>
              </w:divsChild>
            </w:div>
            <w:div w:id="1305505910">
              <w:marLeft w:val="0"/>
              <w:marRight w:val="0"/>
              <w:marTop w:val="0"/>
              <w:marBottom w:val="0"/>
              <w:divBdr>
                <w:top w:val="none" w:sz="0" w:space="0" w:color="auto"/>
                <w:left w:val="none" w:sz="0" w:space="0" w:color="auto"/>
                <w:bottom w:val="none" w:sz="0" w:space="0" w:color="auto"/>
                <w:right w:val="none" w:sz="0" w:space="0" w:color="auto"/>
              </w:divBdr>
              <w:divsChild>
                <w:div w:id="868494171">
                  <w:marLeft w:val="0"/>
                  <w:marRight w:val="0"/>
                  <w:marTop w:val="0"/>
                  <w:marBottom w:val="0"/>
                  <w:divBdr>
                    <w:top w:val="none" w:sz="0" w:space="0" w:color="auto"/>
                    <w:left w:val="none" w:sz="0" w:space="0" w:color="auto"/>
                    <w:bottom w:val="none" w:sz="0" w:space="0" w:color="auto"/>
                    <w:right w:val="none" w:sz="0" w:space="0" w:color="auto"/>
                  </w:divBdr>
                </w:div>
              </w:divsChild>
            </w:div>
            <w:div w:id="1356611714">
              <w:marLeft w:val="0"/>
              <w:marRight w:val="0"/>
              <w:marTop w:val="0"/>
              <w:marBottom w:val="0"/>
              <w:divBdr>
                <w:top w:val="none" w:sz="0" w:space="0" w:color="auto"/>
                <w:left w:val="none" w:sz="0" w:space="0" w:color="auto"/>
                <w:bottom w:val="none" w:sz="0" w:space="0" w:color="auto"/>
                <w:right w:val="none" w:sz="0" w:space="0" w:color="auto"/>
              </w:divBdr>
              <w:divsChild>
                <w:div w:id="404887742">
                  <w:marLeft w:val="0"/>
                  <w:marRight w:val="0"/>
                  <w:marTop w:val="0"/>
                  <w:marBottom w:val="0"/>
                  <w:divBdr>
                    <w:top w:val="none" w:sz="0" w:space="0" w:color="auto"/>
                    <w:left w:val="none" w:sz="0" w:space="0" w:color="auto"/>
                    <w:bottom w:val="none" w:sz="0" w:space="0" w:color="auto"/>
                    <w:right w:val="none" w:sz="0" w:space="0" w:color="auto"/>
                  </w:divBdr>
                </w:div>
              </w:divsChild>
            </w:div>
            <w:div w:id="185795454">
              <w:marLeft w:val="0"/>
              <w:marRight w:val="0"/>
              <w:marTop w:val="0"/>
              <w:marBottom w:val="0"/>
              <w:divBdr>
                <w:top w:val="none" w:sz="0" w:space="0" w:color="auto"/>
                <w:left w:val="none" w:sz="0" w:space="0" w:color="auto"/>
                <w:bottom w:val="none" w:sz="0" w:space="0" w:color="auto"/>
                <w:right w:val="none" w:sz="0" w:space="0" w:color="auto"/>
              </w:divBdr>
              <w:divsChild>
                <w:div w:id="1167401293">
                  <w:marLeft w:val="0"/>
                  <w:marRight w:val="0"/>
                  <w:marTop w:val="0"/>
                  <w:marBottom w:val="0"/>
                  <w:divBdr>
                    <w:top w:val="none" w:sz="0" w:space="0" w:color="auto"/>
                    <w:left w:val="none" w:sz="0" w:space="0" w:color="auto"/>
                    <w:bottom w:val="none" w:sz="0" w:space="0" w:color="auto"/>
                    <w:right w:val="none" w:sz="0" w:space="0" w:color="auto"/>
                  </w:divBdr>
                </w:div>
              </w:divsChild>
            </w:div>
            <w:div w:id="1521581341">
              <w:marLeft w:val="0"/>
              <w:marRight w:val="0"/>
              <w:marTop w:val="0"/>
              <w:marBottom w:val="0"/>
              <w:divBdr>
                <w:top w:val="none" w:sz="0" w:space="0" w:color="auto"/>
                <w:left w:val="none" w:sz="0" w:space="0" w:color="auto"/>
                <w:bottom w:val="none" w:sz="0" w:space="0" w:color="auto"/>
                <w:right w:val="none" w:sz="0" w:space="0" w:color="auto"/>
              </w:divBdr>
              <w:divsChild>
                <w:div w:id="407776989">
                  <w:marLeft w:val="0"/>
                  <w:marRight w:val="0"/>
                  <w:marTop w:val="0"/>
                  <w:marBottom w:val="0"/>
                  <w:divBdr>
                    <w:top w:val="none" w:sz="0" w:space="0" w:color="auto"/>
                    <w:left w:val="none" w:sz="0" w:space="0" w:color="auto"/>
                    <w:bottom w:val="none" w:sz="0" w:space="0" w:color="auto"/>
                    <w:right w:val="none" w:sz="0" w:space="0" w:color="auto"/>
                  </w:divBdr>
                </w:div>
              </w:divsChild>
            </w:div>
            <w:div w:id="302807210">
              <w:marLeft w:val="0"/>
              <w:marRight w:val="0"/>
              <w:marTop w:val="0"/>
              <w:marBottom w:val="0"/>
              <w:divBdr>
                <w:top w:val="none" w:sz="0" w:space="0" w:color="auto"/>
                <w:left w:val="none" w:sz="0" w:space="0" w:color="auto"/>
                <w:bottom w:val="none" w:sz="0" w:space="0" w:color="auto"/>
                <w:right w:val="none" w:sz="0" w:space="0" w:color="auto"/>
              </w:divBdr>
              <w:divsChild>
                <w:div w:id="1951741829">
                  <w:marLeft w:val="0"/>
                  <w:marRight w:val="0"/>
                  <w:marTop w:val="0"/>
                  <w:marBottom w:val="0"/>
                  <w:divBdr>
                    <w:top w:val="none" w:sz="0" w:space="0" w:color="auto"/>
                    <w:left w:val="none" w:sz="0" w:space="0" w:color="auto"/>
                    <w:bottom w:val="none" w:sz="0" w:space="0" w:color="auto"/>
                    <w:right w:val="none" w:sz="0" w:space="0" w:color="auto"/>
                  </w:divBdr>
                </w:div>
              </w:divsChild>
            </w:div>
            <w:div w:id="1508908464">
              <w:marLeft w:val="0"/>
              <w:marRight w:val="0"/>
              <w:marTop w:val="0"/>
              <w:marBottom w:val="0"/>
              <w:divBdr>
                <w:top w:val="none" w:sz="0" w:space="0" w:color="auto"/>
                <w:left w:val="none" w:sz="0" w:space="0" w:color="auto"/>
                <w:bottom w:val="none" w:sz="0" w:space="0" w:color="auto"/>
                <w:right w:val="none" w:sz="0" w:space="0" w:color="auto"/>
              </w:divBdr>
              <w:divsChild>
                <w:div w:id="2078089924">
                  <w:marLeft w:val="0"/>
                  <w:marRight w:val="0"/>
                  <w:marTop w:val="0"/>
                  <w:marBottom w:val="0"/>
                  <w:divBdr>
                    <w:top w:val="none" w:sz="0" w:space="0" w:color="auto"/>
                    <w:left w:val="none" w:sz="0" w:space="0" w:color="auto"/>
                    <w:bottom w:val="none" w:sz="0" w:space="0" w:color="auto"/>
                    <w:right w:val="none" w:sz="0" w:space="0" w:color="auto"/>
                  </w:divBdr>
                </w:div>
              </w:divsChild>
            </w:div>
            <w:div w:id="1635019285">
              <w:marLeft w:val="0"/>
              <w:marRight w:val="0"/>
              <w:marTop w:val="0"/>
              <w:marBottom w:val="0"/>
              <w:divBdr>
                <w:top w:val="none" w:sz="0" w:space="0" w:color="auto"/>
                <w:left w:val="none" w:sz="0" w:space="0" w:color="auto"/>
                <w:bottom w:val="none" w:sz="0" w:space="0" w:color="auto"/>
                <w:right w:val="none" w:sz="0" w:space="0" w:color="auto"/>
              </w:divBdr>
              <w:divsChild>
                <w:div w:id="2111318548">
                  <w:marLeft w:val="0"/>
                  <w:marRight w:val="0"/>
                  <w:marTop w:val="0"/>
                  <w:marBottom w:val="0"/>
                  <w:divBdr>
                    <w:top w:val="none" w:sz="0" w:space="0" w:color="auto"/>
                    <w:left w:val="none" w:sz="0" w:space="0" w:color="auto"/>
                    <w:bottom w:val="none" w:sz="0" w:space="0" w:color="auto"/>
                    <w:right w:val="none" w:sz="0" w:space="0" w:color="auto"/>
                  </w:divBdr>
                </w:div>
              </w:divsChild>
            </w:div>
            <w:div w:id="590510353">
              <w:marLeft w:val="0"/>
              <w:marRight w:val="0"/>
              <w:marTop w:val="0"/>
              <w:marBottom w:val="0"/>
              <w:divBdr>
                <w:top w:val="none" w:sz="0" w:space="0" w:color="auto"/>
                <w:left w:val="none" w:sz="0" w:space="0" w:color="auto"/>
                <w:bottom w:val="none" w:sz="0" w:space="0" w:color="auto"/>
                <w:right w:val="none" w:sz="0" w:space="0" w:color="auto"/>
              </w:divBdr>
              <w:divsChild>
                <w:div w:id="1295217790">
                  <w:marLeft w:val="0"/>
                  <w:marRight w:val="0"/>
                  <w:marTop w:val="0"/>
                  <w:marBottom w:val="0"/>
                  <w:divBdr>
                    <w:top w:val="none" w:sz="0" w:space="0" w:color="auto"/>
                    <w:left w:val="none" w:sz="0" w:space="0" w:color="auto"/>
                    <w:bottom w:val="none" w:sz="0" w:space="0" w:color="auto"/>
                    <w:right w:val="none" w:sz="0" w:space="0" w:color="auto"/>
                  </w:divBdr>
                </w:div>
              </w:divsChild>
            </w:div>
            <w:div w:id="467358452">
              <w:marLeft w:val="0"/>
              <w:marRight w:val="0"/>
              <w:marTop w:val="0"/>
              <w:marBottom w:val="0"/>
              <w:divBdr>
                <w:top w:val="none" w:sz="0" w:space="0" w:color="auto"/>
                <w:left w:val="none" w:sz="0" w:space="0" w:color="auto"/>
                <w:bottom w:val="none" w:sz="0" w:space="0" w:color="auto"/>
                <w:right w:val="none" w:sz="0" w:space="0" w:color="auto"/>
              </w:divBdr>
              <w:divsChild>
                <w:div w:id="14444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137">
          <w:marLeft w:val="0"/>
          <w:marRight w:val="0"/>
          <w:marTop w:val="0"/>
          <w:marBottom w:val="0"/>
          <w:divBdr>
            <w:top w:val="none" w:sz="0" w:space="0" w:color="auto"/>
            <w:left w:val="none" w:sz="0" w:space="0" w:color="auto"/>
            <w:bottom w:val="none" w:sz="0" w:space="0" w:color="auto"/>
            <w:right w:val="none" w:sz="0" w:space="0" w:color="auto"/>
          </w:divBdr>
        </w:div>
      </w:divsChild>
    </w:div>
    <w:div w:id="1471481830">
      <w:bodyDiv w:val="1"/>
      <w:marLeft w:val="0"/>
      <w:marRight w:val="0"/>
      <w:marTop w:val="0"/>
      <w:marBottom w:val="0"/>
      <w:divBdr>
        <w:top w:val="none" w:sz="0" w:space="0" w:color="auto"/>
        <w:left w:val="none" w:sz="0" w:space="0" w:color="auto"/>
        <w:bottom w:val="none" w:sz="0" w:space="0" w:color="auto"/>
        <w:right w:val="none" w:sz="0" w:space="0" w:color="auto"/>
      </w:divBdr>
      <w:divsChild>
        <w:div w:id="1494250272">
          <w:marLeft w:val="0"/>
          <w:marRight w:val="0"/>
          <w:marTop w:val="0"/>
          <w:marBottom w:val="0"/>
          <w:divBdr>
            <w:top w:val="none" w:sz="0" w:space="0" w:color="auto"/>
            <w:left w:val="none" w:sz="0" w:space="0" w:color="auto"/>
            <w:bottom w:val="none" w:sz="0" w:space="0" w:color="auto"/>
            <w:right w:val="none" w:sz="0" w:space="0" w:color="auto"/>
          </w:divBdr>
          <w:divsChild>
            <w:div w:id="1455245720">
              <w:marLeft w:val="0"/>
              <w:marRight w:val="0"/>
              <w:marTop w:val="0"/>
              <w:marBottom w:val="0"/>
              <w:divBdr>
                <w:top w:val="none" w:sz="0" w:space="0" w:color="auto"/>
                <w:left w:val="none" w:sz="0" w:space="0" w:color="auto"/>
                <w:bottom w:val="none" w:sz="0" w:space="0" w:color="auto"/>
                <w:right w:val="none" w:sz="0" w:space="0" w:color="auto"/>
              </w:divBdr>
            </w:div>
          </w:divsChild>
        </w:div>
        <w:div w:id="1133133228">
          <w:marLeft w:val="0"/>
          <w:marRight w:val="0"/>
          <w:marTop w:val="0"/>
          <w:marBottom w:val="0"/>
          <w:divBdr>
            <w:top w:val="none" w:sz="0" w:space="0" w:color="auto"/>
            <w:left w:val="none" w:sz="0" w:space="0" w:color="auto"/>
            <w:bottom w:val="none" w:sz="0" w:space="0" w:color="auto"/>
            <w:right w:val="none" w:sz="0" w:space="0" w:color="auto"/>
          </w:divBdr>
          <w:divsChild>
            <w:div w:id="921568685">
              <w:marLeft w:val="0"/>
              <w:marRight w:val="0"/>
              <w:marTop w:val="0"/>
              <w:marBottom w:val="0"/>
              <w:divBdr>
                <w:top w:val="none" w:sz="0" w:space="0" w:color="auto"/>
                <w:left w:val="none" w:sz="0" w:space="0" w:color="auto"/>
                <w:bottom w:val="none" w:sz="0" w:space="0" w:color="auto"/>
                <w:right w:val="none" w:sz="0" w:space="0" w:color="auto"/>
              </w:divBdr>
            </w:div>
          </w:divsChild>
        </w:div>
        <w:div w:id="1668094850">
          <w:marLeft w:val="0"/>
          <w:marRight w:val="0"/>
          <w:marTop w:val="0"/>
          <w:marBottom w:val="0"/>
          <w:divBdr>
            <w:top w:val="none" w:sz="0" w:space="0" w:color="auto"/>
            <w:left w:val="none" w:sz="0" w:space="0" w:color="auto"/>
            <w:bottom w:val="none" w:sz="0" w:space="0" w:color="auto"/>
            <w:right w:val="none" w:sz="0" w:space="0" w:color="auto"/>
          </w:divBdr>
          <w:divsChild>
            <w:div w:id="436412881">
              <w:marLeft w:val="0"/>
              <w:marRight w:val="0"/>
              <w:marTop w:val="0"/>
              <w:marBottom w:val="0"/>
              <w:divBdr>
                <w:top w:val="none" w:sz="0" w:space="0" w:color="auto"/>
                <w:left w:val="none" w:sz="0" w:space="0" w:color="auto"/>
                <w:bottom w:val="none" w:sz="0" w:space="0" w:color="auto"/>
                <w:right w:val="none" w:sz="0" w:space="0" w:color="auto"/>
              </w:divBdr>
            </w:div>
          </w:divsChild>
        </w:div>
        <w:div w:id="1755935924">
          <w:marLeft w:val="0"/>
          <w:marRight w:val="0"/>
          <w:marTop w:val="0"/>
          <w:marBottom w:val="0"/>
          <w:divBdr>
            <w:top w:val="none" w:sz="0" w:space="0" w:color="auto"/>
            <w:left w:val="none" w:sz="0" w:space="0" w:color="auto"/>
            <w:bottom w:val="none" w:sz="0" w:space="0" w:color="auto"/>
            <w:right w:val="none" w:sz="0" w:space="0" w:color="auto"/>
          </w:divBdr>
          <w:divsChild>
            <w:div w:id="1473132444">
              <w:marLeft w:val="0"/>
              <w:marRight w:val="0"/>
              <w:marTop w:val="0"/>
              <w:marBottom w:val="0"/>
              <w:divBdr>
                <w:top w:val="none" w:sz="0" w:space="0" w:color="auto"/>
                <w:left w:val="none" w:sz="0" w:space="0" w:color="auto"/>
                <w:bottom w:val="none" w:sz="0" w:space="0" w:color="auto"/>
                <w:right w:val="none" w:sz="0" w:space="0" w:color="auto"/>
              </w:divBdr>
            </w:div>
          </w:divsChild>
        </w:div>
        <w:div w:id="972491132">
          <w:marLeft w:val="0"/>
          <w:marRight w:val="0"/>
          <w:marTop w:val="0"/>
          <w:marBottom w:val="0"/>
          <w:divBdr>
            <w:top w:val="none" w:sz="0" w:space="0" w:color="auto"/>
            <w:left w:val="none" w:sz="0" w:space="0" w:color="auto"/>
            <w:bottom w:val="none" w:sz="0" w:space="0" w:color="auto"/>
            <w:right w:val="none" w:sz="0" w:space="0" w:color="auto"/>
          </w:divBdr>
          <w:divsChild>
            <w:div w:id="1442409961">
              <w:marLeft w:val="0"/>
              <w:marRight w:val="0"/>
              <w:marTop w:val="0"/>
              <w:marBottom w:val="0"/>
              <w:divBdr>
                <w:top w:val="none" w:sz="0" w:space="0" w:color="auto"/>
                <w:left w:val="none" w:sz="0" w:space="0" w:color="auto"/>
                <w:bottom w:val="none" w:sz="0" w:space="0" w:color="auto"/>
                <w:right w:val="none" w:sz="0" w:space="0" w:color="auto"/>
              </w:divBdr>
            </w:div>
          </w:divsChild>
        </w:div>
        <w:div w:id="2116902789">
          <w:marLeft w:val="0"/>
          <w:marRight w:val="0"/>
          <w:marTop w:val="0"/>
          <w:marBottom w:val="0"/>
          <w:divBdr>
            <w:top w:val="none" w:sz="0" w:space="0" w:color="auto"/>
            <w:left w:val="none" w:sz="0" w:space="0" w:color="auto"/>
            <w:bottom w:val="none" w:sz="0" w:space="0" w:color="auto"/>
            <w:right w:val="none" w:sz="0" w:space="0" w:color="auto"/>
          </w:divBdr>
          <w:divsChild>
            <w:div w:id="1738631449">
              <w:marLeft w:val="0"/>
              <w:marRight w:val="0"/>
              <w:marTop w:val="0"/>
              <w:marBottom w:val="0"/>
              <w:divBdr>
                <w:top w:val="none" w:sz="0" w:space="0" w:color="auto"/>
                <w:left w:val="none" w:sz="0" w:space="0" w:color="auto"/>
                <w:bottom w:val="none" w:sz="0" w:space="0" w:color="auto"/>
                <w:right w:val="none" w:sz="0" w:space="0" w:color="auto"/>
              </w:divBdr>
            </w:div>
          </w:divsChild>
        </w:div>
        <w:div w:id="847211848">
          <w:marLeft w:val="0"/>
          <w:marRight w:val="0"/>
          <w:marTop w:val="0"/>
          <w:marBottom w:val="0"/>
          <w:divBdr>
            <w:top w:val="none" w:sz="0" w:space="0" w:color="auto"/>
            <w:left w:val="none" w:sz="0" w:space="0" w:color="auto"/>
            <w:bottom w:val="none" w:sz="0" w:space="0" w:color="auto"/>
            <w:right w:val="none" w:sz="0" w:space="0" w:color="auto"/>
          </w:divBdr>
          <w:divsChild>
            <w:div w:id="511143104">
              <w:marLeft w:val="0"/>
              <w:marRight w:val="0"/>
              <w:marTop w:val="0"/>
              <w:marBottom w:val="0"/>
              <w:divBdr>
                <w:top w:val="none" w:sz="0" w:space="0" w:color="auto"/>
                <w:left w:val="none" w:sz="0" w:space="0" w:color="auto"/>
                <w:bottom w:val="none" w:sz="0" w:space="0" w:color="auto"/>
                <w:right w:val="none" w:sz="0" w:space="0" w:color="auto"/>
              </w:divBdr>
            </w:div>
          </w:divsChild>
        </w:div>
        <w:div w:id="307126333">
          <w:marLeft w:val="0"/>
          <w:marRight w:val="0"/>
          <w:marTop w:val="0"/>
          <w:marBottom w:val="0"/>
          <w:divBdr>
            <w:top w:val="none" w:sz="0" w:space="0" w:color="auto"/>
            <w:left w:val="none" w:sz="0" w:space="0" w:color="auto"/>
            <w:bottom w:val="none" w:sz="0" w:space="0" w:color="auto"/>
            <w:right w:val="none" w:sz="0" w:space="0" w:color="auto"/>
          </w:divBdr>
          <w:divsChild>
            <w:div w:id="125197159">
              <w:marLeft w:val="0"/>
              <w:marRight w:val="0"/>
              <w:marTop w:val="0"/>
              <w:marBottom w:val="0"/>
              <w:divBdr>
                <w:top w:val="none" w:sz="0" w:space="0" w:color="auto"/>
                <w:left w:val="none" w:sz="0" w:space="0" w:color="auto"/>
                <w:bottom w:val="none" w:sz="0" w:space="0" w:color="auto"/>
                <w:right w:val="none" w:sz="0" w:space="0" w:color="auto"/>
              </w:divBdr>
            </w:div>
          </w:divsChild>
        </w:div>
        <w:div w:id="1434546596">
          <w:marLeft w:val="0"/>
          <w:marRight w:val="0"/>
          <w:marTop w:val="0"/>
          <w:marBottom w:val="0"/>
          <w:divBdr>
            <w:top w:val="none" w:sz="0" w:space="0" w:color="auto"/>
            <w:left w:val="none" w:sz="0" w:space="0" w:color="auto"/>
            <w:bottom w:val="none" w:sz="0" w:space="0" w:color="auto"/>
            <w:right w:val="none" w:sz="0" w:space="0" w:color="auto"/>
          </w:divBdr>
          <w:divsChild>
            <w:div w:id="990210157">
              <w:marLeft w:val="0"/>
              <w:marRight w:val="0"/>
              <w:marTop w:val="0"/>
              <w:marBottom w:val="0"/>
              <w:divBdr>
                <w:top w:val="none" w:sz="0" w:space="0" w:color="auto"/>
                <w:left w:val="none" w:sz="0" w:space="0" w:color="auto"/>
                <w:bottom w:val="none" w:sz="0" w:space="0" w:color="auto"/>
                <w:right w:val="none" w:sz="0" w:space="0" w:color="auto"/>
              </w:divBdr>
            </w:div>
          </w:divsChild>
        </w:div>
        <w:div w:id="1864980405">
          <w:marLeft w:val="0"/>
          <w:marRight w:val="0"/>
          <w:marTop w:val="0"/>
          <w:marBottom w:val="0"/>
          <w:divBdr>
            <w:top w:val="none" w:sz="0" w:space="0" w:color="auto"/>
            <w:left w:val="none" w:sz="0" w:space="0" w:color="auto"/>
            <w:bottom w:val="none" w:sz="0" w:space="0" w:color="auto"/>
            <w:right w:val="none" w:sz="0" w:space="0" w:color="auto"/>
          </w:divBdr>
          <w:divsChild>
            <w:div w:id="1539664443">
              <w:marLeft w:val="0"/>
              <w:marRight w:val="0"/>
              <w:marTop w:val="0"/>
              <w:marBottom w:val="0"/>
              <w:divBdr>
                <w:top w:val="none" w:sz="0" w:space="0" w:color="auto"/>
                <w:left w:val="none" w:sz="0" w:space="0" w:color="auto"/>
                <w:bottom w:val="none" w:sz="0" w:space="0" w:color="auto"/>
                <w:right w:val="none" w:sz="0" w:space="0" w:color="auto"/>
              </w:divBdr>
            </w:div>
          </w:divsChild>
        </w:div>
        <w:div w:id="810709943">
          <w:marLeft w:val="0"/>
          <w:marRight w:val="0"/>
          <w:marTop w:val="0"/>
          <w:marBottom w:val="0"/>
          <w:divBdr>
            <w:top w:val="none" w:sz="0" w:space="0" w:color="auto"/>
            <w:left w:val="none" w:sz="0" w:space="0" w:color="auto"/>
            <w:bottom w:val="none" w:sz="0" w:space="0" w:color="auto"/>
            <w:right w:val="none" w:sz="0" w:space="0" w:color="auto"/>
          </w:divBdr>
          <w:divsChild>
            <w:div w:id="1552687888">
              <w:marLeft w:val="0"/>
              <w:marRight w:val="0"/>
              <w:marTop w:val="0"/>
              <w:marBottom w:val="0"/>
              <w:divBdr>
                <w:top w:val="none" w:sz="0" w:space="0" w:color="auto"/>
                <w:left w:val="none" w:sz="0" w:space="0" w:color="auto"/>
                <w:bottom w:val="none" w:sz="0" w:space="0" w:color="auto"/>
                <w:right w:val="none" w:sz="0" w:space="0" w:color="auto"/>
              </w:divBdr>
            </w:div>
          </w:divsChild>
        </w:div>
        <w:div w:id="1167092494">
          <w:marLeft w:val="0"/>
          <w:marRight w:val="0"/>
          <w:marTop w:val="0"/>
          <w:marBottom w:val="0"/>
          <w:divBdr>
            <w:top w:val="none" w:sz="0" w:space="0" w:color="auto"/>
            <w:left w:val="none" w:sz="0" w:space="0" w:color="auto"/>
            <w:bottom w:val="none" w:sz="0" w:space="0" w:color="auto"/>
            <w:right w:val="none" w:sz="0" w:space="0" w:color="auto"/>
          </w:divBdr>
          <w:divsChild>
            <w:div w:id="257448271">
              <w:marLeft w:val="0"/>
              <w:marRight w:val="0"/>
              <w:marTop w:val="0"/>
              <w:marBottom w:val="0"/>
              <w:divBdr>
                <w:top w:val="none" w:sz="0" w:space="0" w:color="auto"/>
                <w:left w:val="none" w:sz="0" w:space="0" w:color="auto"/>
                <w:bottom w:val="none" w:sz="0" w:space="0" w:color="auto"/>
                <w:right w:val="none" w:sz="0" w:space="0" w:color="auto"/>
              </w:divBdr>
            </w:div>
          </w:divsChild>
        </w:div>
        <w:div w:id="629479121">
          <w:marLeft w:val="0"/>
          <w:marRight w:val="0"/>
          <w:marTop w:val="0"/>
          <w:marBottom w:val="0"/>
          <w:divBdr>
            <w:top w:val="none" w:sz="0" w:space="0" w:color="auto"/>
            <w:left w:val="none" w:sz="0" w:space="0" w:color="auto"/>
            <w:bottom w:val="none" w:sz="0" w:space="0" w:color="auto"/>
            <w:right w:val="none" w:sz="0" w:space="0" w:color="auto"/>
          </w:divBdr>
          <w:divsChild>
            <w:div w:id="4946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924">
      <w:bodyDiv w:val="1"/>
      <w:marLeft w:val="0"/>
      <w:marRight w:val="0"/>
      <w:marTop w:val="0"/>
      <w:marBottom w:val="0"/>
      <w:divBdr>
        <w:top w:val="none" w:sz="0" w:space="0" w:color="auto"/>
        <w:left w:val="none" w:sz="0" w:space="0" w:color="auto"/>
        <w:bottom w:val="none" w:sz="0" w:space="0" w:color="auto"/>
        <w:right w:val="none" w:sz="0" w:space="0" w:color="auto"/>
      </w:divBdr>
    </w:div>
    <w:div w:id="1597666594">
      <w:bodyDiv w:val="1"/>
      <w:marLeft w:val="0"/>
      <w:marRight w:val="0"/>
      <w:marTop w:val="0"/>
      <w:marBottom w:val="0"/>
      <w:divBdr>
        <w:top w:val="none" w:sz="0" w:space="0" w:color="auto"/>
        <w:left w:val="none" w:sz="0" w:space="0" w:color="auto"/>
        <w:bottom w:val="none" w:sz="0" w:space="0" w:color="auto"/>
        <w:right w:val="none" w:sz="0" w:space="0" w:color="auto"/>
      </w:divBdr>
    </w:div>
    <w:div w:id="1615673692">
      <w:bodyDiv w:val="1"/>
      <w:marLeft w:val="0"/>
      <w:marRight w:val="0"/>
      <w:marTop w:val="0"/>
      <w:marBottom w:val="0"/>
      <w:divBdr>
        <w:top w:val="none" w:sz="0" w:space="0" w:color="auto"/>
        <w:left w:val="none" w:sz="0" w:space="0" w:color="auto"/>
        <w:bottom w:val="none" w:sz="0" w:space="0" w:color="auto"/>
        <w:right w:val="none" w:sz="0" w:space="0" w:color="auto"/>
      </w:divBdr>
    </w:div>
    <w:div w:id="1914588196">
      <w:bodyDiv w:val="1"/>
      <w:marLeft w:val="0"/>
      <w:marRight w:val="0"/>
      <w:marTop w:val="0"/>
      <w:marBottom w:val="0"/>
      <w:divBdr>
        <w:top w:val="none" w:sz="0" w:space="0" w:color="auto"/>
        <w:left w:val="none" w:sz="0" w:space="0" w:color="auto"/>
        <w:bottom w:val="none" w:sz="0" w:space="0" w:color="auto"/>
        <w:right w:val="none" w:sz="0" w:space="0" w:color="auto"/>
      </w:divBdr>
      <w:divsChild>
        <w:div w:id="1518302092">
          <w:marLeft w:val="0"/>
          <w:marRight w:val="0"/>
          <w:marTop w:val="0"/>
          <w:marBottom w:val="0"/>
          <w:divBdr>
            <w:top w:val="none" w:sz="0" w:space="0" w:color="auto"/>
            <w:left w:val="none" w:sz="0" w:space="0" w:color="auto"/>
            <w:bottom w:val="none" w:sz="0" w:space="0" w:color="auto"/>
            <w:right w:val="none" w:sz="0" w:space="0" w:color="auto"/>
          </w:divBdr>
          <w:divsChild>
            <w:div w:id="1689061435">
              <w:marLeft w:val="0"/>
              <w:marRight w:val="0"/>
              <w:marTop w:val="0"/>
              <w:marBottom w:val="0"/>
              <w:divBdr>
                <w:top w:val="none" w:sz="0" w:space="0" w:color="auto"/>
                <w:left w:val="none" w:sz="0" w:space="0" w:color="auto"/>
                <w:bottom w:val="none" w:sz="0" w:space="0" w:color="auto"/>
                <w:right w:val="none" w:sz="0" w:space="0" w:color="auto"/>
              </w:divBdr>
            </w:div>
          </w:divsChild>
        </w:div>
        <w:div w:id="924071689">
          <w:marLeft w:val="0"/>
          <w:marRight w:val="0"/>
          <w:marTop w:val="0"/>
          <w:marBottom w:val="0"/>
          <w:divBdr>
            <w:top w:val="none" w:sz="0" w:space="0" w:color="auto"/>
            <w:left w:val="none" w:sz="0" w:space="0" w:color="auto"/>
            <w:bottom w:val="none" w:sz="0" w:space="0" w:color="auto"/>
            <w:right w:val="none" w:sz="0" w:space="0" w:color="auto"/>
          </w:divBdr>
          <w:divsChild>
            <w:div w:id="1683582795">
              <w:marLeft w:val="0"/>
              <w:marRight w:val="0"/>
              <w:marTop w:val="0"/>
              <w:marBottom w:val="0"/>
              <w:divBdr>
                <w:top w:val="none" w:sz="0" w:space="0" w:color="auto"/>
                <w:left w:val="none" w:sz="0" w:space="0" w:color="auto"/>
                <w:bottom w:val="none" w:sz="0" w:space="0" w:color="auto"/>
                <w:right w:val="none" w:sz="0" w:space="0" w:color="auto"/>
              </w:divBdr>
            </w:div>
          </w:divsChild>
        </w:div>
        <w:div w:id="1944529598">
          <w:blockQuote w:val="1"/>
          <w:marLeft w:val="0"/>
          <w:marRight w:val="0"/>
          <w:marTop w:val="0"/>
          <w:marBottom w:val="300"/>
          <w:divBdr>
            <w:top w:val="none" w:sz="0" w:space="0" w:color="auto"/>
            <w:left w:val="single" w:sz="18" w:space="15" w:color="BBBBBB"/>
            <w:bottom w:val="none" w:sz="0" w:space="0" w:color="auto"/>
            <w:right w:val="none" w:sz="0" w:space="0" w:color="auto"/>
          </w:divBdr>
        </w:div>
        <w:div w:id="508520984">
          <w:marLeft w:val="0"/>
          <w:marRight w:val="0"/>
          <w:marTop w:val="0"/>
          <w:marBottom w:val="0"/>
          <w:divBdr>
            <w:top w:val="none" w:sz="0" w:space="0" w:color="auto"/>
            <w:left w:val="none" w:sz="0" w:space="0" w:color="auto"/>
            <w:bottom w:val="none" w:sz="0" w:space="0" w:color="auto"/>
            <w:right w:val="none" w:sz="0" w:space="0" w:color="auto"/>
          </w:divBdr>
          <w:divsChild>
            <w:div w:id="1586256863">
              <w:marLeft w:val="0"/>
              <w:marRight w:val="0"/>
              <w:marTop w:val="0"/>
              <w:marBottom w:val="0"/>
              <w:divBdr>
                <w:top w:val="none" w:sz="0" w:space="0" w:color="auto"/>
                <w:left w:val="none" w:sz="0" w:space="0" w:color="auto"/>
                <w:bottom w:val="none" w:sz="0" w:space="0" w:color="auto"/>
                <w:right w:val="none" w:sz="0" w:space="0" w:color="auto"/>
              </w:divBdr>
            </w:div>
          </w:divsChild>
        </w:div>
        <w:div w:id="809860454">
          <w:blockQuote w:val="1"/>
          <w:marLeft w:val="0"/>
          <w:marRight w:val="0"/>
          <w:marTop w:val="0"/>
          <w:marBottom w:val="300"/>
          <w:divBdr>
            <w:top w:val="none" w:sz="0" w:space="0" w:color="auto"/>
            <w:left w:val="single" w:sz="18" w:space="15" w:color="BBBBBB"/>
            <w:bottom w:val="none" w:sz="0" w:space="0" w:color="auto"/>
            <w:right w:val="none" w:sz="0" w:space="0" w:color="auto"/>
          </w:divBdr>
        </w:div>
        <w:div w:id="27490343">
          <w:marLeft w:val="0"/>
          <w:marRight w:val="0"/>
          <w:marTop w:val="0"/>
          <w:marBottom w:val="0"/>
          <w:divBdr>
            <w:top w:val="none" w:sz="0" w:space="0" w:color="auto"/>
            <w:left w:val="none" w:sz="0" w:space="0" w:color="auto"/>
            <w:bottom w:val="none" w:sz="0" w:space="0" w:color="auto"/>
            <w:right w:val="none" w:sz="0" w:space="0" w:color="auto"/>
          </w:divBdr>
          <w:divsChild>
            <w:div w:id="1832065409">
              <w:marLeft w:val="0"/>
              <w:marRight w:val="0"/>
              <w:marTop w:val="0"/>
              <w:marBottom w:val="0"/>
              <w:divBdr>
                <w:top w:val="none" w:sz="0" w:space="0" w:color="auto"/>
                <w:left w:val="none" w:sz="0" w:space="0" w:color="auto"/>
                <w:bottom w:val="none" w:sz="0" w:space="0" w:color="auto"/>
                <w:right w:val="none" w:sz="0" w:space="0" w:color="auto"/>
              </w:divBdr>
            </w:div>
          </w:divsChild>
        </w:div>
        <w:div w:id="1661344381">
          <w:marLeft w:val="0"/>
          <w:marRight w:val="0"/>
          <w:marTop w:val="0"/>
          <w:marBottom w:val="0"/>
          <w:divBdr>
            <w:top w:val="none" w:sz="0" w:space="0" w:color="auto"/>
            <w:left w:val="none" w:sz="0" w:space="0" w:color="auto"/>
            <w:bottom w:val="none" w:sz="0" w:space="0" w:color="auto"/>
            <w:right w:val="none" w:sz="0" w:space="0" w:color="auto"/>
          </w:divBdr>
          <w:divsChild>
            <w:div w:id="750154245">
              <w:marLeft w:val="0"/>
              <w:marRight w:val="0"/>
              <w:marTop w:val="0"/>
              <w:marBottom w:val="0"/>
              <w:divBdr>
                <w:top w:val="none" w:sz="0" w:space="0" w:color="auto"/>
                <w:left w:val="none" w:sz="0" w:space="0" w:color="auto"/>
                <w:bottom w:val="none" w:sz="0" w:space="0" w:color="auto"/>
                <w:right w:val="none" w:sz="0" w:space="0" w:color="auto"/>
              </w:divBdr>
            </w:div>
          </w:divsChild>
        </w:div>
        <w:div w:id="1964731848">
          <w:marLeft w:val="0"/>
          <w:marRight w:val="0"/>
          <w:marTop w:val="0"/>
          <w:marBottom w:val="0"/>
          <w:divBdr>
            <w:top w:val="none" w:sz="0" w:space="0" w:color="auto"/>
            <w:left w:val="none" w:sz="0" w:space="0" w:color="auto"/>
            <w:bottom w:val="none" w:sz="0" w:space="0" w:color="auto"/>
            <w:right w:val="none" w:sz="0" w:space="0" w:color="auto"/>
          </w:divBdr>
          <w:divsChild>
            <w:div w:id="2125734884">
              <w:marLeft w:val="0"/>
              <w:marRight w:val="0"/>
              <w:marTop w:val="0"/>
              <w:marBottom w:val="0"/>
              <w:divBdr>
                <w:top w:val="none" w:sz="0" w:space="0" w:color="auto"/>
                <w:left w:val="none" w:sz="0" w:space="0" w:color="auto"/>
                <w:bottom w:val="none" w:sz="0" w:space="0" w:color="auto"/>
                <w:right w:val="none" w:sz="0" w:space="0" w:color="auto"/>
              </w:divBdr>
            </w:div>
          </w:divsChild>
        </w:div>
        <w:div w:id="1784301142">
          <w:marLeft w:val="0"/>
          <w:marRight w:val="0"/>
          <w:marTop w:val="0"/>
          <w:marBottom w:val="0"/>
          <w:divBdr>
            <w:top w:val="none" w:sz="0" w:space="0" w:color="auto"/>
            <w:left w:val="none" w:sz="0" w:space="0" w:color="auto"/>
            <w:bottom w:val="none" w:sz="0" w:space="0" w:color="auto"/>
            <w:right w:val="none" w:sz="0" w:space="0" w:color="auto"/>
          </w:divBdr>
          <w:divsChild>
            <w:div w:id="1038093082">
              <w:marLeft w:val="0"/>
              <w:marRight w:val="0"/>
              <w:marTop w:val="0"/>
              <w:marBottom w:val="0"/>
              <w:divBdr>
                <w:top w:val="none" w:sz="0" w:space="0" w:color="auto"/>
                <w:left w:val="none" w:sz="0" w:space="0" w:color="auto"/>
                <w:bottom w:val="none" w:sz="0" w:space="0" w:color="auto"/>
                <w:right w:val="none" w:sz="0" w:space="0" w:color="auto"/>
              </w:divBdr>
            </w:div>
          </w:divsChild>
        </w:div>
        <w:div w:id="19671651">
          <w:blockQuote w:val="1"/>
          <w:marLeft w:val="0"/>
          <w:marRight w:val="0"/>
          <w:marTop w:val="0"/>
          <w:marBottom w:val="300"/>
          <w:divBdr>
            <w:top w:val="none" w:sz="0" w:space="0" w:color="auto"/>
            <w:left w:val="single" w:sz="18" w:space="15" w:color="BBBBBB"/>
            <w:bottom w:val="none" w:sz="0" w:space="0" w:color="auto"/>
            <w:right w:val="none" w:sz="0" w:space="0" w:color="auto"/>
          </w:divBdr>
        </w:div>
        <w:div w:id="1764371223">
          <w:marLeft w:val="0"/>
          <w:marRight w:val="0"/>
          <w:marTop w:val="0"/>
          <w:marBottom w:val="0"/>
          <w:divBdr>
            <w:top w:val="none" w:sz="0" w:space="0" w:color="auto"/>
            <w:left w:val="none" w:sz="0" w:space="0" w:color="auto"/>
            <w:bottom w:val="none" w:sz="0" w:space="0" w:color="auto"/>
            <w:right w:val="none" w:sz="0" w:space="0" w:color="auto"/>
          </w:divBdr>
          <w:divsChild>
            <w:div w:id="764040154">
              <w:marLeft w:val="0"/>
              <w:marRight w:val="0"/>
              <w:marTop w:val="0"/>
              <w:marBottom w:val="0"/>
              <w:divBdr>
                <w:top w:val="none" w:sz="0" w:space="0" w:color="auto"/>
                <w:left w:val="none" w:sz="0" w:space="0" w:color="auto"/>
                <w:bottom w:val="none" w:sz="0" w:space="0" w:color="auto"/>
                <w:right w:val="none" w:sz="0" w:space="0" w:color="auto"/>
              </w:divBdr>
            </w:div>
          </w:divsChild>
        </w:div>
        <w:div w:id="472647985">
          <w:marLeft w:val="0"/>
          <w:marRight w:val="0"/>
          <w:marTop w:val="0"/>
          <w:marBottom w:val="0"/>
          <w:divBdr>
            <w:top w:val="none" w:sz="0" w:space="0" w:color="auto"/>
            <w:left w:val="none" w:sz="0" w:space="0" w:color="auto"/>
            <w:bottom w:val="none" w:sz="0" w:space="0" w:color="auto"/>
            <w:right w:val="none" w:sz="0" w:space="0" w:color="auto"/>
          </w:divBdr>
          <w:divsChild>
            <w:div w:id="928662660">
              <w:marLeft w:val="0"/>
              <w:marRight w:val="0"/>
              <w:marTop w:val="0"/>
              <w:marBottom w:val="0"/>
              <w:divBdr>
                <w:top w:val="none" w:sz="0" w:space="0" w:color="auto"/>
                <w:left w:val="none" w:sz="0" w:space="0" w:color="auto"/>
                <w:bottom w:val="none" w:sz="0" w:space="0" w:color="auto"/>
                <w:right w:val="none" w:sz="0" w:space="0" w:color="auto"/>
              </w:divBdr>
            </w:div>
          </w:divsChild>
        </w:div>
        <w:div w:id="920528777">
          <w:blockQuote w:val="1"/>
          <w:marLeft w:val="0"/>
          <w:marRight w:val="0"/>
          <w:marTop w:val="0"/>
          <w:marBottom w:val="300"/>
          <w:divBdr>
            <w:top w:val="none" w:sz="0" w:space="0" w:color="auto"/>
            <w:left w:val="single" w:sz="18" w:space="15" w:color="BBBBBB"/>
            <w:bottom w:val="none" w:sz="0" w:space="0" w:color="auto"/>
            <w:right w:val="none" w:sz="0" w:space="0" w:color="auto"/>
          </w:divBdr>
        </w:div>
        <w:div w:id="2066905588">
          <w:marLeft w:val="0"/>
          <w:marRight w:val="0"/>
          <w:marTop w:val="0"/>
          <w:marBottom w:val="0"/>
          <w:divBdr>
            <w:top w:val="none" w:sz="0" w:space="0" w:color="auto"/>
            <w:left w:val="none" w:sz="0" w:space="0" w:color="auto"/>
            <w:bottom w:val="none" w:sz="0" w:space="0" w:color="auto"/>
            <w:right w:val="none" w:sz="0" w:space="0" w:color="auto"/>
          </w:divBdr>
          <w:divsChild>
            <w:div w:id="1422334023">
              <w:marLeft w:val="0"/>
              <w:marRight w:val="0"/>
              <w:marTop w:val="0"/>
              <w:marBottom w:val="0"/>
              <w:divBdr>
                <w:top w:val="none" w:sz="0" w:space="0" w:color="auto"/>
                <w:left w:val="none" w:sz="0" w:space="0" w:color="auto"/>
                <w:bottom w:val="none" w:sz="0" w:space="0" w:color="auto"/>
                <w:right w:val="none" w:sz="0" w:space="0" w:color="auto"/>
              </w:divBdr>
            </w:div>
          </w:divsChild>
        </w:div>
        <w:div w:id="1832284149">
          <w:marLeft w:val="0"/>
          <w:marRight w:val="0"/>
          <w:marTop w:val="0"/>
          <w:marBottom w:val="0"/>
          <w:divBdr>
            <w:top w:val="none" w:sz="0" w:space="0" w:color="auto"/>
            <w:left w:val="none" w:sz="0" w:space="0" w:color="auto"/>
            <w:bottom w:val="none" w:sz="0" w:space="0" w:color="auto"/>
            <w:right w:val="none" w:sz="0" w:space="0" w:color="auto"/>
          </w:divBdr>
          <w:divsChild>
            <w:div w:id="945042141">
              <w:marLeft w:val="0"/>
              <w:marRight w:val="0"/>
              <w:marTop w:val="0"/>
              <w:marBottom w:val="0"/>
              <w:divBdr>
                <w:top w:val="none" w:sz="0" w:space="0" w:color="auto"/>
                <w:left w:val="none" w:sz="0" w:space="0" w:color="auto"/>
                <w:bottom w:val="none" w:sz="0" w:space="0" w:color="auto"/>
                <w:right w:val="none" w:sz="0" w:space="0" w:color="auto"/>
              </w:divBdr>
            </w:div>
          </w:divsChild>
        </w:div>
        <w:div w:id="636760961">
          <w:marLeft w:val="0"/>
          <w:marRight w:val="0"/>
          <w:marTop w:val="0"/>
          <w:marBottom w:val="0"/>
          <w:divBdr>
            <w:top w:val="none" w:sz="0" w:space="0" w:color="auto"/>
            <w:left w:val="none" w:sz="0" w:space="0" w:color="auto"/>
            <w:bottom w:val="none" w:sz="0" w:space="0" w:color="auto"/>
            <w:right w:val="none" w:sz="0" w:space="0" w:color="auto"/>
          </w:divBdr>
          <w:divsChild>
            <w:div w:id="807632445">
              <w:marLeft w:val="0"/>
              <w:marRight w:val="0"/>
              <w:marTop w:val="0"/>
              <w:marBottom w:val="0"/>
              <w:divBdr>
                <w:top w:val="none" w:sz="0" w:space="0" w:color="auto"/>
                <w:left w:val="none" w:sz="0" w:space="0" w:color="auto"/>
                <w:bottom w:val="none" w:sz="0" w:space="0" w:color="auto"/>
                <w:right w:val="none" w:sz="0" w:space="0" w:color="auto"/>
              </w:divBdr>
            </w:div>
          </w:divsChild>
        </w:div>
        <w:div w:id="1781870528">
          <w:blockQuote w:val="1"/>
          <w:marLeft w:val="0"/>
          <w:marRight w:val="0"/>
          <w:marTop w:val="0"/>
          <w:marBottom w:val="300"/>
          <w:divBdr>
            <w:top w:val="none" w:sz="0" w:space="0" w:color="auto"/>
            <w:left w:val="single" w:sz="18" w:space="15" w:color="BBBBBB"/>
            <w:bottom w:val="none" w:sz="0" w:space="0" w:color="auto"/>
            <w:right w:val="none" w:sz="0" w:space="0" w:color="auto"/>
          </w:divBdr>
        </w:div>
        <w:div w:id="1544900450">
          <w:blockQuote w:val="1"/>
          <w:marLeft w:val="0"/>
          <w:marRight w:val="0"/>
          <w:marTop w:val="0"/>
          <w:marBottom w:val="300"/>
          <w:divBdr>
            <w:top w:val="none" w:sz="0" w:space="0" w:color="auto"/>
            <w:left w:val="single" w:sz="18" w:space="15" w:color="BBBBBB"/>
            <w:bottom w:val="none" w:sz="0" w:space="0" w:color="auto"/>
            <w:right w:val="none" w:sz="0" w:space="0" w:color="auto"/>
          </w:divBdr>
        </w:div>
        <w:div w:id="1901864386">
          <w:marLeft w:val="0"/>
          <w:marRight w:val="0"/>
          <w:marTop w:val="0"/>
          <w:marBottom w:val="0"/>
          <w:divBdr>
            <w:top w:val="none" w:sz="0" w:space="0" w:color="auto"/>
            <w:left w:val="none" w:sz="0" w:space="0" w:color="auto"/>
            <w:bottom w:val="none" w:sz="0" w:space="0" w:color="auto"/>
            <w:right w:val="none" w:sz="0" w:space="0" w:color="auto"/>
          </w:divBdr>
          <w:divsChild>
            <w:div w:id="2115398259">
              <w:marLeft w:val="0"/>
              <w:marRight w:val="0"/>
              <w:marTop w:val="0"/>
              <w:marBottom w:val="0"/>
              <w:divBdr>
                <w:top w:val="none" w:sz="0" w:space="0" w:color="auto"/>
                <w:left w:val="none" w:sz="0" w:space="0" w:color="auto"/>
                <w:bottom w:val="none" w:sz="0" w:space="0" w:color="auto"/>
                <w:right w:val="none" w:sz="0" w:space="0" w:color="auto"/>
              </w:divBdr>
            </w:div>
          </w:divsChild>
        </w:div>
        <w:div w:id="98380373">
          <w:marLeft w:val="0"/>
          <w:marRight w:val="0"/>
          <w:marTop w:val="0"/>
          <w:marBottom w:val="0"/>
          <w:divBdr>
            <w:top w:val="none" w:sz="0" w:space="0" w:color="auto"/>
            <w:left w:val="none" w:sz="0" w:space="0" w:color="auto"/>
            <w:bottom w:val="none" w:sz="0" w:space="0" w:color="auto"/>
            <w:right w:val="none" w:sz="0" w:space="0" w:color="auto"/>
          </w:divBdr>
          <w:divsChild>
            <w:div w:id="518546182">
              <w:marLeft w:val="0"/>
              <w:marRight w:val="0"/>
              <w:marTop w:val="0"/>
              <w:marBottom w:val="0"/>
              <w:divBdr>
                <w:top w:val="none" w:sz="0" w:space="0" w:color="auto"/>
                <w:left w:val="none" w:sz="0" w:space="0" w:color="auto"/>
                <w:bottom w:val="none" w:sz="0" w:space="0" w:color="auto"/>
                <w:right w:val="none" w:sz="0" w:space="0" w:color="auto"/>
              </w:divBdr>
            </w:div>
          </w:divsChild>
        </w:div>
        <w:div w:id="241793974">
          <w:blockQuote w:val="1"/>
          <w:marLeft w:val="0"/>
          <w:marRight w:val="0"/>
          <w:marTop w:val="0"/>
          <w:marBottom w:val="300"/>
          <w:divBdr>
            <w:top w:val="none" w:sz="0" w:space="0" w:color="auto"/>
            <w:left w:val="single" w:sz="18" w:space="15" w:color="BBBBBB"/>
            <w:bottom w:val="none" w:sz="0" w:space="0" w:color="auto"/>
            <w:right w:val="none" w:sz="0" w:space="0" w:color="auto"/>
          </w:divBdr>
        </w:div>
        <w:div w:id="1283027704">
          <w:marLeft w:val="0"/>
          <w:marRight w:val="0"/>
          <w:marTop w:val="0"/>
          <w:marBottom w:val="0"/>
          <w:divBdr>
            <w:top w:val="none" w:sz="0" w:space="0" w:color="auto"/>
            <w:left w:val="none" w:sz="0" w:space="0" w:color="auto"/>
            <w:bottom w:val="none" w:sz="0" w:space="0" w:color="auto"/>
            <w:right w:val="none" w:sz="0" w:space="0" w:color="auto"/>
          </w:divBdr>
          <w:divsChild>
            <w:div w:id="863249629">
              <w:marLeft w:val="0"/>
              <w:marRight w:val="0"/>
              <w:marTop w:val="0"/>
              <w:marBottom w:val="0"/>
              <w:divBdr>
                <w:top w:val="none" w:sz="0" w:space="0" w:color="auto"/>
                <w:left w:val="none" w:sz="0" w:space="0" w:color="auto"/>
                <w:bottom w:val="none" w:sz="0" w:space="0" w:color="auto"/>
                <w:right w:val="none" w:sz="0" w:space="0" w:color="auto"/>
              </w:divBdr>
            </w:div>
          </w:divsChild>
        </w:div>
        <w:div w:id="536822299">
          <w:marLeft w:val="0"/>
          <w:marRight w:val="0"/>
          <w:marTop w:val="0"/>
          <w:marBottom w:val="0"/>
          <w:divBdr>
            <w:top w:val="none" w:sz="0" w:space="0" w:color="auto"/>
            <w:left w:val="none" w:sz="0" w:space="0" w:color="auto"/>
            <w:bottom w:val="none" w:sz="0" w:space="0" w:color="auto"/>
            <w:right w:val="none" w:sz="0" w:space="0" w:color="auto"/>
          </w:divBdr>
          <w:divsChild>
            <w:div w:id="1283076691">
              <w:marLeft w:val="0"/>
              <w:marRight w:val="0"/>
              <w:marTop w:val="0"/>
              <w:marBottom w:val="0"/>
              <w:divBdr>
                <w:top w:val="none" w:sz="0" w:space="0" w:color="auto"/>
                <w:left w:val="none" w:sz="0" w:space="0" w:color="auto"/>
                <w:bottom w:val="none" w:sz="0" w:space="0" w:color="auto"/>
                <w:right w:val="none" w:sz="0" w:space="0" w:color="auto"/>
              </w:divBdr>
            </w:div>
          </w:divsChild>
        </w:div>
        <w:div w:id="1575504175">
          <w:marLeft w:val="0"/>
          <w:marRight w:val="0"/>
          <w:marTop w:val="0"/>
          <w:marBottom w:val="0"/>
          <w:divBdr>
            <w:top w:val="none" w:sz="0" w:space="0" w:color="auto"/>
            <w:left w:val="none" w:sz="0" w:space="0" w:color="auto"/>
            <w:bottom w:val="none" w:sz="0" w:space="0" w:color="auto"/>
            <w:right w:val="none" w:sz="0" w:space="0" w:color="auto"/>
          </w:divBdr>
          <w:divsChild>
            <w:div w:id="630476061">
              <w:marLeft w:val="0"/>
              <w:marRight w:val="0"/>
              <w:marTop w:val="0"/>
              <w:marBottom w:val="0"/>
              <w:divBdr>
                <w:top w:val="none" w:sz="0" w:space="0" w:color="auto"/>
                <w:left w:val="none" w:sz="0" w:space="0" w:color="auto"/>
                <w:bottom w:val="none" w:sz="0" w:space="0" w:color="auto"/>
                <w:right w:val="none" w:sz="0" w:space="0" w:color="auto"/>
              </w:divBdr>
            </w:div>
          </w:divsChild>
        </w:div>
        <w:div w:id="428039043">
          <w:marLeft w:val="0"/>
          <w:marRight w:val="0"/>
          <w:marTop w:val="0"/>
          <w:marBottom w:val="0"/>
          <w:divBdr>
            <w:top w:val="none" w:sz="0" w:space="0" w:color="auto"/>
            <w:left w:val="none" w:sz="0" w:space="0" w:color="auto"/>
            <w:bottom w:val="none" w:sz="0" w:space="0" w:color="auto"/>
            <w:right w:val="none" w:sz="0" w:space="0" w:color="auto"/>
          </w:divBdr>
          <w:divsChild>
            <w:div w:id="755859435">
              <w:marLeft w:val="0"/>
              <w:marRight w:val="0"/>
              <w:marTop w:val="0"/>
              <w:marBottom w:val="0"/>
              <w:divBdr>
                <w:top w:val="none" w:sz="0" w:space="0" w:color="auto"/>
                <w:left w:val="none" w:sz="0" w:space="0" w:color="auto"/>
                <w:bottom w:val="none" w:sz="0" w:space="0" w:color="auto"/>
                <w:right w:val="none" w:sz="0" w:space="0" w:color="auto"/>
              </w:divBdr>
            </w:div>
          </w:divsChild>
        </w:div>
        <w:div w:id="2141804840">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1915117611">
      <w:bodyDiv w:val="1"/>
      <w:marLeft w:val="0"/>
      <w:marRight w:val="0"/>
      <w:marTop w:val="0"/>
      <w:marBottom w:val="0"/>
      <w:divBdr>
        <w:top w:val="none" w:sz="0" w:space="0" w:color="auto"/>
        <w:left w:val="none" w:sz="0" w:space="0" w:color="auto"/>
        <w:bottom w:val="none" w:sz="0" w:space="0" w:color="auto"/>
        <w:right w:val="none" w:sz="0" w:space="0" w:color="auto"/>
      </w:divBdr>
    </w:div>
    <w:div w:id="1940216904">
      <w:bodyDiv w:val="1"/>
      <w:marLeft w:val="0"/>
      <w:marRight w:val="0"/>
      <w:marTop w:val="0"/>
      <w:marBottom w:val="0"/>
      <w:divBdr>
        <w:top w:val="none" w:sz="0" w:space="0" w:color="auto"/>
        <w:left w:val="none" w:sz="0" w:space="0" w:color="auto"/>
        <w:bottom w:val="none" w:sz="0" w:space="0" w:color="auto"/>
        <w:right w:val="none" w:sz="0" w:space="0" w:color="auto"/>
      </w:divBdr>
      <w:divsChild>
        <w:div w:id="711617131">
          <w:blockQuote w:val="1"/>
          <w:marLeft w:val="0"/>
          <w:marRight w:val="0"/>
          <w:marTop w:val="0"/>
          <w:marBottom w:val="300"/>
          <w:divBdr>
            <w:top w:val="none" w:sz="0" w:space="0" w:color="auto"/>
            <w:left w:val="single" w:sz="18" w:space="15" w:color="BBBBBB"/>
            <w:bottom w:val="none" w:sz="0" w:space="0" w:color="auto"/>
            <w:right w:val="none" w:sz="0" w:space="0" w:color="auto"/>
          </w:divBdr>
        </w:div>
        <w:div w:id="1048140106">
          <w:marLeft w:val="0"/>
          <w:marRight w:val="0"/>
          <w:marTop w:val="0"/>
          <w:marBottom w:val="0"/>
          <w:divBdr>
            <w:top w:val="none" w:sz="0" w:space="0" w:color="auto"/>
            <w:left w:val="none" w:sz="0" w:space="0" w:color="auto"/>
            <w:bottom w:val="none" w:sz="0" w:space="0" w:color="auto"/>
            <w:right w:val="none" w:sz="0" w:space="0" w:color="auto"/>
          </w:divBdr>
          <w:divsChild>
            <w:div w:id="1026636625">
              <w:marLeft w:val="0"/>
              <w:marRight w:val="0"/>
              <w:marTop w:val="0"/>
              <w:marBottom w:val="0"/>
              <w:divBdr>
                <w:top w:val="none" w:sz="0" w:space="0" w:color="auto"/>
                <w:left w:val="none" w:sz="0" w:space="0" w:color="auto"/>
                <w:bottom w:val="none" w:sz="0" w:space="0" w:color="auto"/>
                <w:right w:val="none" w:sz="0" w:space="0" w:color="auto"/>
              </w:divBdr>
            </w:div>
          </w:divsChild>
        </w:div>
        <w:div w:id="784230059">
          <w:marLeft w:val="0"/>
          <w:marRight w:val="0"/>
          <w:marTop w:val="0"/>
          <w:marBottom w:val="0"/>
          <w:divBdr>
            <w:top w:val="none" w:sz="0" w:space="0" w:color="auto"/>
            <w:left w:val="none" w:sz="0" w:space="0" w:color="auto"/>
            <w:bottom w:val="none" w:sz="0" w:space="0" w:color="auto"/>
            <w:right w:val="none" w:sz="0" w:space="0" w:color="auto"/>
          </w:divBdr>
          <w:divsChild>
            <w:div w:id="473301820">
              <w:marLeft w:val="0"/>
              <w:marRight w:val="0"/>
              <w:marTop w:val="0"/>
              <w:marBottom w:val="0"/>
              <w:divBdr>
                <w:top w:val="none" w:sz="0" w:space="0" w:color="auto"/>
                <w:left w:val="none" w:sz="0" w:space="0" w:color="auto"/>
                <w:bottom w:val="none" w:sz="0" w:space="0" w:color="auto"/>
                <w:right w:val="none" w:sz="0" w:space="0" w:color="auto"/>
              </w:divBdr>
            </w:div>
          </w:divsChild>
        </w:div>
        <w:div w:id="1881243122">
          <w:marLeft w:val="0"/>
          <w:marRight w:val="0"/>
          <w:marTop w:val="0"/>
          <w:marBottom w:val="0"/>
          <w:divBdr>
            <w:top w:val="none" w:sz="0" w:space="0" w:color="auto"/>
            <w:left w:val="none" w:sz="0" w:space="0" w:color="auto"/>
            <w:bottom w:val="none" w:sz="0" w:space="0" w:color="auto"/>
            <w:right w:val="none" w:sz="0" w:space="0" w:color="auto"/>
          </w:divBdr>
          <w:divsChild>
            <w:div w:id="1248883996">
              <w:marLeft w:val="0"/>
              <w:marRight w:val="0"/>
              <w:marTop w:val="0"/>
              <w:marBottom w:val="0"/>
              <w:divBdr>
                <w:top w:val="none" w:sz="0" w:space="0" w:color="auto"/>
                <w:left w:val="none" w:sz="0" w:space="0" w:color="auto"/>
                <w:bottom w:val="none" w:sz="0" w:space="0" w:color="auto"/>
                <w:right w:val="none" w:sz="0" w:space="0" w:color="auto"/>
              </w:divBdr>
            </w:div>
          </w:divsChild>
        </w:div>
        <w:div w:id="1482964682">
          <w:blockQuote w:val="1"/>
          <w:marLeft w:val="0"/>
          <w:marRight w:val="0"/>
          <w:marTop w:val="0"/>
          <w:marBottom w:val="300"/>
          <w:divBdr>
            <w:top w:val="none" w:sz="0" w:space="0" w:color="auto"/>
            <w:left w:val="single" w:sz="18" w:space="15" w:color="BBBBBB"/>
            <w:bottom w:val="none" w:sz="0" w:space="0" w:color="auto"/>
            <w:right w:val="none" w:sz="0" w:space="0" w:color="auto"/>
          </w:divBdr>
        </w:div>
        <w:div w:id="585961873">
          <w:marLeft w:val="0"/>
          <w:marRight w:val="0"/>
          <w:marTop w:val="0"/>
          <w:marBottom w:val="0"/>
          <w:divBdr>
            <w:top w:val="none" w:sz="0" w:space="0" w:color="auto"/>
            <w:left w:val="none" w:sz="0" w:space="0" w:color="auto"/>
            <w:bottom w:val="none" w:sz="0" w:space="0" w:color="auto"/>
            <w:right w:val="none" w:sz="0" w:space="0" w:color="auto"/>
          </w:divBdr>
          <w:divsChild>
            <w:div w:id="1506017347">
              <w:marLeft w:val="0"/>
              <w:marRight w:val="0"/>
              <w:marTop w:val="0"/>
              <w:marBottom w:val="0"/>
              <w:divBdr>
                <w:top w:val="none" w:sz="0" w:space="0" w:color="auto"/>
                <w:left w:val="none" w:sz="0" w:space="0" w:color="auto"/>
                <w:bottom w:val="none" w:sz="0" w:space="0" w:color="auto"/>
                <w:right w:val="none" w:sz="0" w:space="0" w:color="auto"/>
              </w:divBdr>
            </w:div>
          </w:divsChild>
        </w:div>
        <w:div w:id="2072531760">
          <w:marLeft w:val="0"/>
          <w:marRight w:val="0"/>
          <w:marTop w:val="0"/>
          <w:marBottom w:val="0"/>
          <w:divBdr>
            <w:top w:val="none" w:sz="0" w:space="0" w:color="auto"/>
            <w:left w:val="none" w:sz="0" w:space="0" w:color="auto"/>
            <w:bottom w:val="none" w:sz="0" w:space="0" w:color="auto"/>
            <w:right w:val="none" w:sz="0" w:space="0" w:color="auto"/>
          </w:divBdr>
          <w:divsChild>
            <w:div w:id="450900969">
              <w:marLeft w:val="0"/>
              <w:marRight w:val="0"/>
              <w:marTop w:val="0"/>
              <w:marBottom w:val="0"/>
              <w:divBdr>
                <w:top w:val="none" w:sz="0" w:space="0" w:color="auto"/>
                <w:left w:val="none" w:sz="0" w:space="0" w:color="auto"/>
                <w:bottom w:val="none" w:sz="0" w:space="0" w:color="auto"/>
                <w:right w:val="none" w:sz="0" w:space="0" w:color="auto"/>
              </w:divBdr>
            </w:div>
          </w:divsChild>
        </w:div>
        <w:div w:id="1205169139">
          <w:marLeft w:val="0"/>
          <w:marRight w:val="0"/>
          <w:marTop w:val="0"/>
          <w:marBottom w:val="0"/>
          <w:divBdr>
            <w:top w:val="none" w:sz="0" w:space="0" w:color="auto"/>
            <w:left w:val="none" w:sz="0" w:space="0" w:color="auto"/>
            <w:bottom w:val="none" w:sz="0" w:space="0" w:color="auto"/>
            <w:right w:val="none" w:sz="0" w:space="0" w:color="auto"/>
          </w:divBdr>
          <w:divsChild>
            <w:div w:id="175390730">
              <w:marLeft w:val="0"/>
              <w:marRight w:val="0"/>
              <w:marTop w:val="0"/>
              <w:marBottom w:val="0"/>
              <w:divBdr>
                <w:top w:val="none" w:sz="0" w:space="0" w:color="auto"/>
                <w:left w:val="none" w:sz="0" w:space="0" w:color="auto"/>
                <w:bottom w:val="none" w:sz="0" w:space="0" w:color="auto"/>
                <w:right w:val="none" w:sz="0" w:space="0" w:color="auto"/>
              </w:divBdr>
            </w:div>
          </w:divsChild>
        </w:div>
        <w:div w:id="1318456901">
          <w:marLeft w:val="0"/>
          <w:marRight w:val="0"/>
          <w:marTop w:val="0"/>
          <w:marBottom w:val="0"/>
          <w:divBdr>
            <w:top w:val="none" w:sz="0" w:space="0" w:color="auto"/>
            <w:left w:val="none" w:sz="0" w:space="0" w:color="auto"/>
            <w:bottom w:val="none" w:sz="0" w:space="0" w:color="auto"/>
            <w:right w:val="none" w:sz="0" w:space="0" w:color="auto"/>
          </w:divBdr>
          <w:divsChild>
            <w:div w:id="1891109360">
              <w:marLeft w:val="0"/>
              <w:marRight w:val="0"/>
              <w:marTop w:val="0"/>
              <w:marBottom w:val="0"/>
              <w:divBdr>
                <w:top w:val="none" w:sz="0" w:space="0" w:color="auto"/>
                <w:left w:val="none" w:sz="0" w:space="0" w:color="auto"/>
                <w:bottom w:val="none" w:sz="0" w:space="0" w:color="auto"/>
                <w:right w:val="none" w:sz="0" w:space="0" w:color="auto"/>
              </w:divBdr>
            </w:div>
          </w:divsChild>
        </w:div>
        <w:div w:id="1739865794">
          <w:marLeft w:val="0"/>
          <w:marRight w:val="0"/>
          <w:marTop w:val="0"/>
          <w:marBottom w:val="0"/>
          <w:divBdr>
            <w:top w:val="none" w:sz="0" w:space="0" w:color="auto"/>
            <w:left w:val="none" w:sz="0" w:space="0" w:color="auto"/>
            <w:bottom w:val="none" w:sz="0" w:space="0" w:color="auto"/>
            <w:right w:val="none" w:sz="0" w:space="0" w:color="auto"/>
          </w:divBdr>
          <w:divsChild>
            <w:div w:id="1096484837">
              <w:marLeft w:val="0"/>
              <w:marRight w:val="0"/>
              <w:marTop w:val="0"/>
              <w:marBottom w:val="0"/>
              <w:divBdr>
                <w:top w:val="none" w:sz="0" w:space="0" w:color="auto"/>
                <w:left w:val="none" w:sz="0" w:space="0" w:color="auto"/>
                <w:bottom w:val="none" w:sz="0" w:space="0" w:color="auto"/>
                <w:right w:val="none" w:sz="0" w:space="0" w:color="auto"/>
              </w:divBdr>
            </w:div>
          </w:divsChild>
        </w:div>
        <w:div w:id="1883011272">
          <w:marLeft w:val="0"/>
          <w:marRight w:val="0"/>
          <w:marTop w:val="0"/>
          <w:marBottom w:val="0"/>
          <w:divBdr>
            <w:top w:val="none" w:sz="0" w:space="0" w:color="auto"/>
            <w:left w:val="none" w:sz="0" w:space="0" w:color="auto"/>
            <w:bottom w:val="none" w:sz="0" w:space="0" w:color="auto"/>
            <w:right w:val="none" w:sz="0" w:space="0" w:color="auto"/>
          </w:divBdr>
          <w:divsChild>
            <w:div w:id="1668901865">
              <w:marLeft w:val="0"/>
              <w:marRight w:val="0"/>
              <w:marTop w:val="0"/>
              <w:marBottom w:val="0"/>
              <w:divBdr>
                <w:top w:val="none" w:sz="0" w:space="0" w:color="auto"/>
                <w:left w:val="none" w:sz="0" w:space="0" w:color="auto"/>
                <w:bottom w:val="none" w:sz="0" w:space="0" w:color="auto"/>
                <w:right w:val="none" w:sz="0" w:space="0" w:color="auto"/>
              </w:divBdr>
            </w:div>
          </w:divsChild>
        </w:div>
        <w:div w:id="164519309">
          <w:marLeft w:val="0"/>
          <w:marRight w:val="0"/>
          <w:marTop w:val="0"/>
          <w:marBottom w:val="0"/>
          <w:divBdr>
            <w:top w:val="none" w:sz="0" w:space="0" w:color="auto"/>
            <w:left w:val="none" w:sz="0" w:space="0" w:color="auto"/>
            <w:bottom w:val="none" w:sz="0" w:space="0" w:color="auto"/>
            <w:right w:val="none" w:sz="0" w:space="0" w:color="auto"/>
          </w:divBdr>
          <w:divsChild>
            <w:div w:id="1340615640">
              <w:marLeft w:val="0"/>
              <w:marRight w:val="0"/>
              <w:marTop w:val="0"/>
              <w:marBottom w:val="0"/>
              <w:divBdr>
                <w:top w:val="none" w:sz="0" w:space="0" w:color="auto"/>
                <w:left w:val="none" w:sz="0" w:space="0" w:color="auto"/>
                <w:bottom w:val="none" w:sz="0" w:space="0" w:color="auto"/>
                <w:right w:val="none" w:sz="0" w:space="0" w:color="auto"/>
              </w:divBdr>
            </w:div>
          </w:divsChild>
        </w:div>
        <w:div w:id="97607800">
          <w:marLeft w:val="0"/>
          <w:marRight w:val="0"/>
          <w:marTop w:val="0"/>
          <w:marBottom w:val="0"/>
          <w:divBdr>
            <w:top w:val="none" w:sz="0" w:space="0" w:color="auto"/>
            <w:left w:val="none" w:sz="0" w:space="0" w:color="auto"/>
            <w:bottom w:val="none" w:sz="0" w:space="0" w:color="auto"/>
            <w:right w:val="none" w:sz="0" w:space="0" w:color="auto"/>
          </w:divBdr>
          <w:divsChild>
            <w:div w:id="1392263633">
              <w:marLeft w:val="0"/>
              <w:marRight w:val="0"/>
              <w:marTop w:val="0"/>
              <w:marBottom w:val="0"/>
              <w:divBdr>
                <w:top w:val="none" w:sz="0" w:space="0" w:color="auto"/>
                <w:left w:val="none" w:sz="0" w:space="0" w:color="auto"/>
                <w:bottom w:val="none" w:sz="0" w:space="0" w:color="auto"/>
                <w:right w:val="none" w:sz="0" w:space="0" w:color="auto"/>
              </w:divBdr>
            </w:div>
          </w:divsChild>
        </w:div>
        <w:div w:id="321083015">
          <w:marLeft w:val="0"/>
          <w:marRight w:val="0"/>
          <w:marTop w:val="0"/>
          <w:marBottom w:val="0"/>
          <w:divBdr>
            <w:top w:val="none" w:sz="0" w:space="0" w:color="auto"/>
            <w:left w:val="none" w:sz="0" w:space="0" w:color="auto"/>
            <w:bottom w:val="none" w:sz="0" w:space="0" w:color="auto"/>
            <w:right w:val="none" w:sz="0" w:space="0" w:color="auto"/>
          </w:divBdr>
          <w:divsChild>
            <w:div w:id="782043284">
              <w:marLeft w:val="0"/>
              <w:marRight w:val="0"/>
              <w:marTop w:val="0"/>
              <w:marBottom w:val="0"/>
              <w:divBdr>
                <w:top w:val="none" w:sz="0" w:space="0" w:color="auto"/>
                <w:left w:val="none" w:sz="0" w:space="0" w:color="auto"/>
                <w:bottom w:val="none" w:sz="0" w:space="0" w:color="auto"/>
                <w:right w:val="none" w:sz="0" w:space="0" w:color="auto"/>
              </w:divBdr>
            </w:div>
          </w:divsChild>
        </w:div>
        <w:div w:id="1788502646">
          <w:marLeft w:val="0"/>
          <w:marRight w:val="0"/>
          <w:marTop w:val="0"/>
          <w:marBottom w:val="0"/>
          <w:divBdr>
            <w:top w:val="none" w:sz="0" w:space="0" w:color="auto"/>
            <w:left w:val="none" w:sz="0" w:space="0" w:color="auto"/>
            <w:bottom w:val="none" w:sz="0" w:space="0" w:color="auto"/>
            <w:right w:val="none" w:sz="0" w:space="0" w:color="auto"/>
          </w:divBdr>
          <w:divsChild>
            <w:div w:id="1204369475">
              <w:marLeft w:val="0"/>
              <w:marRight w:val="0"/>
              <w:marTop w:val="0"/>
              <w:marBottom w:val="0"/>
              <w:divBdr>
                <w:top w:val="none" w:sz="0" w:space="0" w:color="auto"/>
                <w:left w:val="none" w:sz="0" w:space="0" w:color="auto"/>
                <w:bottom w:val="none" w:sz="0" w:space="0" w:color="auto"/>
                <w:right w:val="none" w:sz="0" w:space="0" w:color="auto"/>
              </w:divBdr>
            </w:div>
          </w:divsChild>
        </w:div>
        <w:div w:id="999505122">
          <w:marLeft w:val="0"/>
          <w:marRight w:val="0"/>
          <w:marTop w:val="0"/>
          <w:marBottom w:val="0"/>
          <w:divBdr>
            <w:top w:val="none" w:sz="0" w:space="0" w:color="auto"/>
            <w:left w:val="none" w:sz="0" w:space="0" w:color="auto"/>
            <w:bottom w:val="none" w:sz="0" w:space="0" w:color="auto"/>
            <w:right w:val="none" w:sz="0" w:space="0" w:color="auto"/>
          </w:divBdr>
          <w:divsChild>
            <w:div w:id="1149515961">
              <w:marLeft w:val="0"/>
              <w:marRight w:val="0"/>
              <w:marTop w:val="0"/>
              <w:marBottom w:val="0"/>
              <w:divBdr>
                <w:top w:val="none" w:sz="0" w:space="0" w:color="auto"/>
                <w:left w:val="none" w:sz="0" w:space="0" w:color="auto"/>
                <w:bottom w:val="none" w:sz="0" w:space="0" w:color="auto"/>
                <w:right w:val="none" w:sz="0" w:space="0" w:color="auto"/>
              </w:divBdr>
            </w:div>
          </w:divsChild>
        </w:div>
        <w:div w:id="1574580857">
          <w:marLeft w:val="0"/>
          <w:marRight w:val="0"/>
          <w:marTop w:val="0"/>
          <w:marBottom w:val="0"/>
          <w:divBdr>
            <w:top w:val="none" w:sz="0" w:space="0" w:color="auto"/>
            <w:left w:val="none" w:sz="0" w:space="0" w:color="auto"/>
            <w:bottom w:val="none" w:sz="0" w:space="0" w:color="auto"/>
            <w:right w:val="none" w:sz="0" w:space="0" w:color="auto"/>
          </w:divBdr>
          <w:divsChild>
            <w:div w:id="938954033">
              <w:marLeft w:val="0"/>
              <w:marRight w:val="0"/>
              <w:marTop w:val="0"/>
              <w:marBottom w:val="0"/>
              <w:divBdr>
                <w:top w:val="none" w:sz="0" w:space="0" w:color="auto"/>
                <w:left w:val="none" w:sz="0" w:space="0" w:color="auto"/>
                <w:bottom w:val="none" w:sz="0" w:space="0" w:color="auto"/>
                <w:right w:val="none" w:sz="0" w:space="0" w:color="auto"/>
              </w:divBdr>
            </w:div>
          </w:divsChild>
        </w:div>
        <w:div w:id="769618788">
          <w:marLeft w:val="0"/>
          <w:marRight w:val="0"/>
          <w:marTop w:val="0"/>
          <w:marBottom w:val="0"/>
          <w:divBdr>
            <w:top w:val="none" w:sz="0" w:space="0" w:color="auto"/>
            <w:left w:val="none" w:sz="0" w:space="0" w:color="auto"/>
            <w:bottom w:val="none" w:sz="0" w:space="0" w:color="auto"/>
            <w:right w:val="none" w:sz="0" w:space="0" w:color="auto"/>
          </w:divBdr>
          <w:divsChild>
            <w:div w:id="1805467547">
              <w:marLeft w:val="0"/>
              <w:marRight w:val="0"/>
              <w:marTop w:val="0"/>
              <w:marBottom w:val="0"/>
              <w:divBdr>
                <w:top w:val="none" w:sz="0" w:space="0" w:color="auto"/>
                <w:left w:val="none" w:sz="0" w:space="0" w:color="auto"/>
                <w:bottom w:val="none" w:sz="0" w:space="0" w:color="auto"/>
                <w:right w:val="none" w:sz="0" w:space="0" w:color="auto"/>
              </w:divBdr>
            </w:div>
          </w:divsChild>
        </w:div>
        <w:div w:id="849561097">
          <w:marLeft w:val="0"/>
          <w:marRight w:val="0"/>
          <w:marTop w:val="0"/>
          <w:marBottom w:val="0"/>
          <w:divBdr>
            <w:top w:val="none" w:sz="0" w:space="0" w:color="auto"/>
            <w:left w:val="none" w:sz="0" w:space="0" w:color="auto"/>
            <w:bottom w:val="none" w:sz="0" w:space="0" w:color="auto"/>
            <w:right w:val="none" w:sz="0" w:space="0" w:color="auto"/>
          </w:divBdr>
          <w:divsChild>
            <w:div w:id="1902330669">
              <w:marLeft w:val="0"/>
              <w:marRight w:val="0"/>
              <w:marTop w:val="0"/>
              <w:marBottom w:val="0"/>
              <w:divBdr>
                <w:top w:val="none" w:sz="0" w:space="0" w:color="auto"/>
                <w:left w:val="none" w:sz="0" w:space="0" w:color="auto"/>
                <w:bottom w:val="none" w:sz="0" w:space="0" w:color="auto"/>
                <w:right w:val="none" w:sz="0" w:space="0" w:color="auto"/>
              </w:divBdr>
            </w:div>
          </w:divsChild>
        </w:div>
        <w:div w:id="1179083278">
          <w:marLeft w:val="0"/>
          <w:marRight w:val="0"/>
          <w:marTop w:val="0"/>
          <w:marBottom w:val="0"/>
          <w:divBdr>
            <w:top w:val="none" w:sz="0" w:space="0" w:color="auto"/>
            <w:left w:val="none" w:sz="0" w:space="0" w:color="auto"/>
            <w:bottom w:val="none" w:sz="0" w:space="0" w:color="auto"/>
            <w:right w:val="none" w:sz="0" w:space="0" w:color="auto"/>
          </w:divBdr>
          <w:divsChild>
            <w:div w:id="1635406038">
              <w:marLeft w:val="0"/>
              <w:marRight w:val="0"/>
              <w:marTop w:val="0"/>
              <w:marBottom w:val="0"/>
              <w:divBdr>
                <w:top w:val="none" w:sz="0" w:space="0" w:color="auto"/>
                <w:left w:val="none" w:sz="0" w:space="0" w:color="auto"/>
                <w:bottom w:val="none" w:sz="0" w:space="0" w:color="auto"/>
                <w:right w:val="none" w:sz="0" w:space="0" w:color="auto"/>
              </w:divBdr>
            </w:div>
          </w:divsChild>
        </w:div>
        <w:div w:id="733622853">
          <w:marLeft w:val="0"/>
          <w:marRight w:val="0"/>
          <w:marTop w:val="0"/>
          <w:marBottom w:val="0"/>
          <w:divBdr>
            <w:top w:val="none" w:sz="0" w:space="0" w:color="auto"/>
            <w:left w:val="none" w:sz="0" w:space="0" w:color="auto"/>
            <w:bottom w:val="none" w:sz="0" w:space="0" w:color="auto"/>
            <w:right w:val="none" w:sz="0" w:space="0" w:color="auto"/>
          </w:divBdr>
          <w:divsChild>
            <w:div w:id="1473209168">
              <w:marLeft w:val="0"/>
              <w:marRight w:val="0"/>
              <w:marTop w:val="0"/>
              <w:marBottom w:val="0"/>
              <w:divBdr>
                <w:top w:val="none" w:sz="0" w:space="0" w:color="auto"/>
                <w:left w:val="none" w:sz="0" w:space="0" w:color="auto"/>
                <w:bottom w:val="none" w:sz="0" w:space="0" w:color="auto"/>
                <w:right w:val="none" w:sz="0" w:space="0" w:color="auto"/>
              </w:divBdr>
            </w:div>
          </w:divsChild>
        </w:div>
        <w:div w:id="598947684">
          <w:marLeft w:val="0"/>
          <w:marRight w:val="0"/>
          <w:marTop w:val="0"/>
          <w:marBottom w:val="0"/>
          <w:divBdr>
            <w:top w:val="none" w:sz="0" w:space="0" w:color="auto"/>
            <w:left w:val="none" w:sz="0" w:space="0" w:color="auto"/>
            <w:bottom w:val="none" w:sz="0" w:space="0" w:color="auto"/>
            <w:right w:val="none" w:sz="0" w:space="0" w:color="auto"/>
          </w:divBdr>
          <w:divsChild>
            <w:div w:id="367608564">
              <w:marLeft w:val="0"/>
              <w:marRight w:val="0"/>
              <w:marTop w:val="0"/>
              <w:marBottom w:val="0"/>
              <w:divBdr>
                <w:top w:val="none" w:sz="0" w:space="0" w:color="auto"/>
                <w:left w:val="none" w:sz="0" w:space="0" w:color="auto"/>
                <w:bottom w:val="none" w:sz="0" w:space="0" w:color="auto"/>
                <w:right w:val="none" w:sz="0" w:space="0" w:color="auto"/>
              </w:divBdr>
            </w:div>
          </w:divsChild>
        </w:div>
        <w:div w:id="1221330262">
          <w:marLeft w:val="0"/>
          <w:marRight w:val="0"/>
          <w:marTop w:val="0"/>
          <w:marBottom w:val="0"/>
          <w:divBdr>
            <w:top w:val="none" w:sz="0" w:space="0" w:color="auto"/>
            <w:left w:val="none" w:sz="0" w:space="0" w:color="auto"/>
            <w:bottom w:val="none" w:sz="0" w:space="0" w:color="auto"/>
            <w:right w:val="none" w:sz="0" w:space="0" w:color="auto"/>
          </w:divBdr>
          <w:divsChild>
            <w:div w:id="177432048">
              <w:marLeft w:val="0"/>
              <w:marRight w:val="0"/>
              <w:marTop w:val="0"/>
              <w:marBottom w:val="0"/>
              <w:divBdr>
                <w:top w:val="none" w:sz="0" w:space="0" w:color="auto"/>
                <w:left w:val="none" w:sz="0" w:space="0" w:color="auto"/>
                <w:bottom w:val="none" w:sz="0" w:space="0" w:color="auto"/>
                <w:right w:val="none" w:sz="0" w:space="0" w:color="auto"/>
              </w:divBdr>
            </w:div>
          </w:divsChild>
        </w:div>
        <w:div w:id="584069349">
          <w:marLeft w:val="0"/>
          <w:marRight w:val="0"/>
          <w:marTop w:val="0"/>
          <w:marBottom w:val="0"/>
          <w:divBdr>
            <w:top w:val="none" w:sz="0" w:space="0" w:color="auto"/>
            <w:left w:val="none" w:sz="0" w:space="0" w:color="auto"/>
            <w:bottom w:val="none" w:sz="0" w:space="0" w:color="auto"/>
            <w:right w:val="none" w:sz="0" w:space="0" w:color="auto"/>
          </w:divBdr>
          <w:divsChild>
            <w:div w:id="1075476716">
              <w:marLeft w:val="0"/>
              <w:marRight w:val="0"/>
              <w:marTop w:val="0"/>
              <w:marBottom w:val="0"/>
              <w:divBdr>
                <w:top w:val="none" w:sz="0" w:space="0" w:color="auto"/>
                <w:left w:val="none" w:sz="0" w:space="0" w:color="auto"/>
                <w:bottom w:val="none" w:sz="0" w:space="0" w:color="auto"/>
                <w:right w:val="none" w:sz="0" w:space="0" w:color="auto"/>
              </w:divBdr>
            </w:div>
          </w:divsChild>
        </w:div>
        <w:div w:id="2051221761">
          <w:blockQuote w:val="1"/>
          <w:marLeft w:val="0"/>
          <w:marRight w:val="0"/>
          <w:marTop w:val="0"/>
          <w:marBottom w:val="300"/>
          <w:divBdr>
            <w:top w:val="none" w:sz="0" w:space="0" w:color="auto"/>
            <w:left w:val="single" w:sz="18" w:space="15" w:color="BBBBBB"/>
            <w:bottom w:val="none" w:sz="0" w:space="0" w:color="auto"/>
            <w:right w:val="none" w:sz="0" w:space="0" w:color="auto"/>
          </w:divBdr>
        </w:div>
        <w:div w:id="1392540161">
          <w:marLeft w:val="0"/>
          <w:marRight w:val="0"/>
          <w:marTop w:val="0"/>
          <w:marBottom w:val="0"/>
          <w:divBdr>
            <w:top w:val="none" w:sz="0" w:space="0" w:color="auto"/>
            <w:left w:val="none" w:sz="0" w:space="0" w:color="auto"/>
            <w:bottom w:val="none" w:sz="0" w:space="0" w:color="auto"/>
            <w:right w:val="none" w:sz="0" w:space="0" w:color="auto"/>
          </w:divBdr>
          <w:divsChild>
            <w:div w:id="59443623">
              <w:marLeft w:val="0"/>
              <w:marRight w:val="0"/>
              <w:marTop w:val="0"/>
              <w:marBottom w:val="0"/>
              <w:divBdr>
                <w:top w:val="none" w:sz="0" w:space="0" w:color="auto"/>
                <w:left w:val="none" w:sz="0" w:space="0" w:color="auto"/>
                <w:bottom w:val="none" w:sz="0" w:space="0" w:color="auto"/>
                <w:right w:val="none" w:sz="0" w:space="0" w:color="auto"/>
              </w:divBdr>
            </w:div>
          </w:divsChild>
        </w:div>
        <w:div w:id="502668891">
          <w:marLeft w:val="0"/>
          <w:marRight w:val="0"/>
          <w:marTop w:val="0"/>
          <w:marBottom w:val="0"/>
          <w:divBdr>
            <w:top w:val="none" w:sz="0" w:space="0" w:color="auto"/>
            <w:left w:val="none" w:sz="0" w:space="0" w:color="auto"/>
            <w:bottom w:val="none" w:sz="0" w:space="0" w:color="auto"/>
            <w:right w:val="none" w:sz="0" w:space="0" w:color="auto"/>
          </w:divBdr>
          <w:divsChild>
            <w:div w:id="434985974">
              <w:marLeft w:val="0"/>
              <w:marRight w:val="0"/>
              <w:marTop w:val="0"/>
              <w:marBottom w:val="0"/>
              <w:divBdr>
                <w:top w:val="none" w:sz="0" w:space="0" w:color="auto"/>
                <w:left w:val="none" w:sz="0" w:space="0" w:color="auto"/>
                <w:bottom w:val="none" w:sz="0" w:space="0" w:color="auto"/>
                <w:right w:val="none" w:sz="0" w:space="0" w:color="auto"/>
              </w:divBdr>
            </w:div>
          </w:divsChild>
        </w:div>
        <w:div w:id="371543271">
          <w:marLeft w:val="0"/>
          <w:marRight w:val="0"/>
          <w:marTop w:val="0"/>
          <w:marBottom w:val="0"/>
          <w:divBdr>
            <w:top w:val="none" w:sz="0" w:space="0" w:color="auto"/>
            <w:left w:val="none" w:sz="0" w:space="0" w:color="auto"/>
            <w:bottom w:val="none" w:sz="0" w:space="0" w:color="auto"/>
            <w:right w:val="none" w:sz="0" w:space="0" w:color="auto"/>
          </w:divBdr>
          <w:divsChild>
            <w:div w:id="423654525">
              <w:marLeft w:val="0"/>
              <w:marRight w:val="0"/>
              <w:marTop w:val="0"/>
              <w:marBottom w:val="0"/>
              <w:divBdr>
                <w:top w:val="none" w:sz="0" w:space="0" w:color="auto"/>
                <w:left w:val="none" w:sz="0" w:space="0" w:color="auto"/>
                <w:bottom w:val="none" w:sz="0" w:space="0" w:color="auto"/>
                <w:right w:val="none" w:sz="0" w:space="0" w:color="auto"/>
              </w:divBdr>
            </w:div>
          </w:divsChild>
        </w:div>
        <w:div w:id="292947680">
          <w:marLeft w:val="0"/>
          <w:marRight w:val="0"/>
          <w:marTop w:val="0"/>
          <w:marBottom w:val="0"/>
          <w:divBdr>
            <w:top w:val="none" w:sz="0" w:space="0" w:color="auto"/>
            <w:left w:val="none" w:sz="0" w:space="0" w:color="auto"/>
            <w:bottom w:val="none" w:sz="0" w:space="0" w:color="auto"/>
            <w:right w:val="none" w:sz="0" w:space="0" w:color="auto"/>
          </w:divBdr>
          <w:divsChild>
            <w:div w:id="16131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mmutable_object" TargetMode="External"/><Relationship Id="rId18" Type="http://schemas.openxmlformats.org/officeDocument/2006/relationships/hyperlink" Target="https://nodejs.org/api/assert.html" TargetMode="External"/><Relationship Id="rId26" Type="http://schemas.openxmlformats.org/officeDocument/2006/relationships/hyperlink" Target="https://developer.mozilla.org/en-US/docs/Web/API/Element/classList#Methods"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forEach" TargetMode="External"/><Relationship Id="rId34" Type="http://schemas.openxmlformats.org/officeDocument/2006/relationships/hyperlink" Target="https://github.com/codeclan/pda/tree/master/Evidence%20Gathering%20Portfolio" TargetMode="External"/><Relationship Id="rId7" Type="http://schemas.openxmlformats.org/officeDocument/2006/relationships/hyperlink" Target="https://dorey.github.io/JavaScript-Equality-Table/" TargetMode="External"/><Relationship Id="rId12" Type="http://schemas.openxmlformats.org/officeDocument/2006/relationships/hyperlink" Target="https://developer.mozilla.org/en-US/docs/Glossary/Hoisting" TargetMode="External"/><Relationship Id="rId17" Type="http://schemas.openxmlformats.org/officeDocument/2006/relationships/hyperlink" Target="https://semver.org/" TargetMode="External"/><Relationship Id="rId25" Type="http://schemas.openxmlformats.org/officeDocument/2006/relationships/hyperlink" Target="https://developer.mozilla.org/en-US/docs/Web/API/Element/getElementsByTagName" TargetMode="External"/><Relationship Id="rId33" Type="http://schemas.openxmlformats.org/officeDocument/2006/relationships/hyperlink" Target="https://developer.mozilla.org/en-US/docs/Web/HTML/Element/input/radio" TargetMode="External"/><Relationship Id="rId2" Type="http://schemas.openxmlformats.org/officeDocument/2006/relationships/styles" Target="styles.xml"/><Relationship Id="rId16" Type="http://schemas.openxmlformats.org/officeDocument/2006/relationships/hyperlink" Target="https://docs.npmjs.com/files/package-lock.json" TargetMode="External"/><Relationship Id="rId20" Type="http://schemas.openxmlformats.org/officeDocument/2006/relationships/hyperlink" Target="https://dannorth.net/introducing-bdd/" TargetMode="External"/><Relationship Id="rId29" Type="http://schemas.openxmlformats.org/officeDocument/2006/relationships/hyperlink" Target="https://developers.google.com/web/tools/chrome-devtools/javascript/"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 TargetMode="External"/><Relationship Id="rId11" Type="http://schemas.openxmlformats.org/officeDocument/2006/relationships/hyperlink" Target="https://codeclan.github.io/canvas_notes/course_javascript/week_1/day_1/objects_arrays_loops/arrays_objects_movies_task_start.js" TargetMode="External"/><Relationship Id="rId24" Type="http://schemas.openxmlformats.org/officeDocument/2006/relationships/hyperlink" Target="https://developer.mozilla.org/en-US/docs/Web/API/Element/getElementsByClassName" TargetMode="External"/><Relationship Id="rId32"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npmjs.com/package/five" TargetMode="External"/><Relationship Id="rId23" Type="http://schemas.openxmlformats.org/officeDocument/2006/relationships/hyperlink" Target="https://developer.mozilla.org/en-US/docs/Web/API/Document/getElementById" TargetMode="External"/><Relationship Id="rId28" Type="http://schemas.openxmlformats.org/officeDocument/2006/relationships/hyperlink" Target="https://developer.chrome.com/devtools" TargetMode="External"/><Relationship Id="rId36" Type="http://schemas.openxmlformats.org/officeDocument/2006/relationships/theme" Target="theme/theme1.xml"/><Relationship Id="rId10" Type="http://schemas.openxmlformats.org/officeDocument/2006/relationships/hyperlink" Target="https://developer.mozilla.org/en-US/docs/Web/JavaScript/Reference/Global_Objects/Array/splice" TargetMode="External"/><Relationship Id="rId19" Type="http://schemas.openxmlformats.org/officeDocument/2006/relationships/hyperlink" Target="https://mochajs.org/" TargetMode="External"/><Relationship Id="rId31" Type="http://schemas.openxmlformats.org/officeDocument/2006/relationships/hyperlink" Target="https://developer.mozilla.org/en-US/docs/Web/Events/input"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Loops_and_iteration" TargetMode="External"/><Relationship Id="rId14" Type="http://schemas.openxmlformats.org/officeDocument/2006/relationships/image" Target="media/image2.png"/><Relationship Id="rId22" Type="http://schemas.openxmlformats.org/officeDocument/2006/relationships/hyperlink" Target="https://www.bbc.co.uk/weather/0/8299621" TargetMode="External"/><Relationship Id="rId27" Type="http://schemas.openxmlformats.org/officeDocument/2006/relationships/hyperlink" Target="https://pages.github.com/" TargetMode="External"/><Relationship Id="rId30" Type="http://schemas.openxmlformats.org/officeDocument/2006/relationships/hyperlink" Target="https://developer.mozilla.org/en-US/docs/Web/API/EventTarget/addEventListener" TargetMode="External"/><Relationship Id="rId35" Type="http://schemas.openxmlformats.org/officeDocument/2006/relationships/fontTable" Target="fontTable.xml"/><Relationship Id="rId8" Type="http://schemas.openxmlformats.org/officeDocument/2006/relationships/hyperlink" Target="https://developer.mozilla.org/bm/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115</Pages>
  <Words>23009</Words>
  <Characters>131152</Characters>
  <Application>Microsoft Office Word</Application>
  <DocSecurity>0</DocSecurity>
  <Lines>1092</Lines>
  <Paragraphs>307</Paragraphs>
  <ScaleCrop>false</ScaleCrop>
  <Company/>
  <LinksUpToDate>false</LinksUpToDate>
  <CharactersWithSpaces>153854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1</cp:revision>
  <dcterms:created xsi:type="dcterms:W3CDTF">2020-05-07T12:57:00Z</dcterms:created>
  <dcterms:modified xsi:type="dcterms:W3CDTF">2020-05-07T13:06:00Z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2020-05-07T12:57:34Z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ae13ac4b-913b-4461-b310-0000d4a780be</vt:lpwstr>
  </property>
  <property fmtid="{D5CDD505-2E9C-101B-9397-08002B2CF9AE}" pid="8" name="MSIP_Label_68fed035-934e-40e0-920d-a49bb0677610_ContentBits">
    <vt:lpwstr>0</vt:lpwstr>
  </property>
</Properties>
</file>