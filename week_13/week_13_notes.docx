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D4D04" w14:textId="77777777" w:rsidR="00795603" w:rsidRPr="00795603" w:rsidRDefault="00795603" w:rsidP="00795603">
      <w:pPr>
        <w:spacing w:before="150" w:after="150"/>
        <w:jc w:val="center"/>
        <w:textAlignment w:val="baseline"/>
        <w:outlineLvl w:val="0"/>
        <w:rPr>
          <w:rFonts w:ascii="Arial" w:eastAsia="Times New Roman" w:hAnsi="Arial" w:cs="Arial"/>
          <w:b/>
          <w:bCs/>
          <w:color w:val="326883"/>
          <w:spacing w:val="-15"/>
          <w:kern w:val="36"/>
          <w:sz w:val="54"/>
          <w:szCs w:val="54"/>
          <w:u w:val="single"/>
          <w:lang w:eastAsia="en-GB"/>
        </w:rPr>
      </w:pPr>
      <w:r w:rsidRPr="00795603">
        <w:rPr>
          <w:rFonts w:ascii="Arial" w:eastAsia="Times New Roman" w:hAnsi="Arial" w:cs="Arial"/>
          <w:b/>
          <w:bCs/>
          <w:color w:val="326883"/>
          <w:spacing w:val="-15"/>
          <w:kern w:val="36"/>
          <w:sz w:val="54"/>
          <w:szCs w:val="54"/>
          <w:u w:val="single"/>
          <w:lang w:eastAsia="en-GB"/>
        </w:rPr>
        <w:t>Intro to Spring and Spring Boot</w:t>
      </w:r>
    </w:p>
    <w:p w14:paraId="71204A7F" w14:textId="77777777" w:rsidR="00795603" w:rsidRPr="00795603" w:rsidRDefault="00795603" w:rsidP="00795603">
      <w:pPr>
        <w:textAlignment w:val="baseline"/>
        <w:rPr>
          <w:rFonts w:ascii="Arial" w:eastAsia="Times New Roman" w:hAnsi="Arial" w:cs="Arial"/>
          <w:color w:val="373737"/>
          <w:sz w:val="26"/>
          <w:szCs w:val="26"/>
          <w:lang w:eastAsia="en-GB"/>
        </w:rPr>
      </w:pPr>
      <w:r w:rsidRPr="00795603">
        <w:rPr>
          <w:rFonts w:ascii="inherit" w:eastAsia="Times New Roman" w:hAnsi="inherit" w:cs="Arial"/>
          <w:b/>
          <w:bCs/>
          <w:color w:val="373737"/>
          <w:sz w:val="26"/>
          <w:szCs w:val="26"/>
          <w:bdr w:val="none" w:sz="0" w:space="0" w:color="auto" w:frame="1"/>
          <w:lang w:eastAsia="en-GB"/>
        </w:rPr>
        <w:t>Lesson Duration: 30 - 45 minutes</w:t>
      </w:r>
    </w:p>
    <w:p w14:paraId="7ED6E53E" w14:textId="77777777" w:rsidR="00795603" w:rsidRPr="00795603" w:rsidRDefault="00795603" w:rsidP="00795603">
      <w:pPr>
        <w:spacing w:before="150" w:after="150"/>
        <w:textAlignment w:val="baseline"/>
        <w:outlineLvl w:val="2"/>
        <w:rPr>
          <w:rFonts w:ascii="Arial" w:eastAsia="Times New Roman" w:hAnsi="Arial" w:cs="Arial"/>
          <w:b/>
          <w:bCs/>
          <w:color w:val="326883"/>
          <w:spacing w:val="-15"/>
          <w:sz w:val="36"/>
          <w:szCs w:val="36"/>
          <w:lang w:eastAsia="en-GB"/>
        </w:rPr>
      </w:pPr>
      <w:r w:rsidRPr="00795603">
        <w:rPr>
          <w:rFonts w:ascii="Arial" w:eastAsia="Times New Roman" w:hAnsi="Arial" w:cs="Arial"/>
          <w:b/>
          <w:bCs/>
          <w:color w:val="326883"/>
          <w:spacing w:val="-15"/>
          <w:sz w:val="36"/>
          <w:szCs w:val="36"/>
          <w:lang w:eastAsia="en-GB"/>
        </w:rPr>
        <w:t>Learning Objectives</w:t>
      </w:r>
    </w:p>
    <w:p w14:paraId="15256626" w14:textId="77777777" w:rsidR="00795603" w:rsidRPr="00795603" w:rsidRDefault="00795603" w:rsidP="00795603">
      <w:pPr>
        <w:numPr>
          <w:ilvl w:val="0"/>
          <w:numId w:val="1"/>
        </w:numPr>
        <w:spacing w:after="240"/>
        <w:ind w:left="0"/>
        <w:textAlignment w:val="baseline"/>
        <w:rPr>
          <w:rFonts w:ascii="Arial" w:eastAsia="Times New Roman" w:hAnsi="Arial" w:cs="Arial"/>
          <w:color w:val="373737"/>
          <w:sz w:val="26"/>
          <w:szCs w:val="26"/>
          <w:lang w:eastAsia="en-GB"/>
        </w:rPr>
      </w:pPr>
      <w:r w:rsidRPr="00795603">
        <w:rPr>
          <w:rFonts w:ascii="Arial" w:eastAsia="Times New Roman" w:hAnsi="Arial" w:cs="Arial"/>
          <w:color w:val="373737"/>
          <w:sz w:val="26"/>
          <w:szCs w:val="26"/>
          <w:lang w:eastAsia="en-GB"/>
        </w:rPr>
        <w:t>Understand what Spring and Spring Boot are used for</w:t>
      </w:r>
    </w:p>
    <w:p w14:paraId="56CC8590" w14:textId="77777777" w:rsidR="00795603" w:rsidRPr="00795603" w:rsidRDefault="00795603" w:rsidP="00795603">
      <w:pPr>
        <w:numPr>
          <w:ilvl w:val="0"/>
          <w:numId w:val="1"/>
        </w:numPr>
        <w:spacing w:after="240"/>
        <w:ind w:left="0"/>
        <w:textAlignment w:val="baseline"/>
        <w:rPr>
          <w:rFonts w:ascii="Arial" w:eastAsia="Times New Roman" w:hAnsi="Arial" w:cs="Arial"/>
          <w:color w:val="373737"/>
          <w:sz w:val="26"/>
          <w:szCs w:val="26"/>
          <w:lang w:eastAsia="en-GB"/>
        </w:rPr>
      </w:pPr>
      <w:r w:rsidRPr="00795603">
        <w:rPr>
          <w:rFonts w:ascii="Arial" w:eastAsia="Times New Roman" w:hAnsi="Arial" w:cs="Arial"/>
          <w:color w:val="373737"/>
          <w:sz w:val="26"/>
          <w:szCs w:val="26"/>
          <w:lang w:eastAsia="en-GB"/>
        </w:rPr>
        <w:t>Know some of the things you can do with Spring</w:t>
      </w:r>
    </w:p>
    <w:p w14:paraId="7F2CC345" w14:textId="77777777" w:rsidR="00795603" w:rsidRPr="00795603" w:rsidRDefault="00795603" w:rsidP="00795603">
      <w:pPr>
        <w:numPr>
          <w:ilvl w:val="0"/>
          <w:numId w:val="1"/>
        </w:numPr>
        <w:spacing w:after="240"/>
        <w:ind w:left="0"/>
        <w:textAlignment w:val="baseline"/>
        <w:rPr>
          <w:rFonts w:ascii="Arial" w:eastAsia="Times New Roman" w:hAnsi="Arial" w:cs="Arial"/>
          <w:color w:val="373737"/>
          <w:sz w:val="26"/>
          <w:szCs w:val="26"/>
          <w:lang w:eastAsia="en-GB"/>
        </w:rPr>
      </w:pPr>
      <w:r w:rsidRPr="00795603">
        <w:rPr>
          <w:rFonts w:ascii="Arial" w:eastAsia="Times New Roman" w:hAnsi="Arial" w:cs="Arial"/>
          <w:color w:val="373737"/>
          <w:sz w:val="26"/>
          <w:szCs w:val="26"/>
          <w:lang w:eastAsia="en-GB"/>
        </w:rPr>
        <w:t>Be able to select some dependencies and generate a new Spring Boot project</w:t>
      </w:r>
    </w:p>
    <w:p w14:paraId="734C25B9" w14:textId="77777777" w:rsidR="00795603" w:rsidRPr="00795603" w:rsidRDefault="00795603" w:rsidP="00795603">
      <w:pPr>
        <w:spacing w:before="150" w:after="150"/>
        <w:textAlignment w:val="baseline"/>
        <w:outlineLvl w:val="1"/>
        <w:rPr>
          <w:rFonts w:ascii="Arial" w:eastAsia="Times New Roman" w:hAnsi="Arial" w:cs="Arial"/>
          <w:b/>
          <w:bCs/>
          <w:color w:val="326883"/>
          <w:spacing w:val="-15"/>
          <w:sz w:val="48"/>
          <w:szCs w:val="48"/>
          <w:lang w:eastAsia="en-GB"/>
        </w:rPr>
      </w:pPr>
      <w:r w:rsidRPr="00795603">
        <w:rPr>
          <w:rFonts w:ascii="Arial" w:eastAsia="Times New Roman" w:hAnsi="Arial" w:cs="Arial"/>
          <w:b/>
          <w:bCs/>
          <w:color w:val="326883"/>
          <w:spacing w:val="-15"/>
          <w:sz w:val="48"/>
          <w:szCs w:val="48"/>
          <w:lang w:eastAsia="en-GB"/>
        </w:rPr>
        <w:t>Introduction</w:t>
      </w:r>
    </w:p>
    <w:p w14:paraId="4B502D8E" w14:textId="77777777" w:rsidR="00795603" w:rsidRPr="00795603" w:rsidRDefault="00795603" w:rsidP="00795603">
      <w:pPr>
        <w:textAlignment w:val="baseline"/>
        <w:rPr>
          <w:rFonts w:ascii="Arial" w:eastAsia="Times New Roman" w:hAnsi="Arial" w:cs="Arial"/>
          <w:color w:val="373737"/>
          <w:sz w:val="26"/>
          <w:szCs w:val="26"/>
          <w:lang w:eastAsia="en-GB"/>
        </w:rPr>
      </w:pPr>
      <w:r w:rsidRPr="00795603">
        <w:rPr>
          <w:rFonts w:ascii="Arial" w:eastAsia="Times New Roman" w:hAnsi="Arial" w:cs="Arial"/>
          <w:color w:val="373737"/>
          <w:sz w:val="26"/>
          <w:szCs w:val="26"/>
          <w:lang w:eastAsia="en-GB"/>
        </w:rPr>
        <w:t>Spring is a framework for </w:t>
      </w:r>
      <w:r w:rsidRPr="00795603">
        <w:rPr>
          <w:rFonts w:ascii="inherit" w:eastAsia="Times New Roman" w:hAnsi="inherit" w:cs="Arial"/>
          <w:b/>
          <w:bCs/>
          <w:color w:val="373737"/>
          <w:sz w:val="26"/>
          <w:szCs w:val="26"/>
          <w:bdr w:val="none" w:sz="0" w:space="0" w:color="auto" w:frame="1"/>
          <w:lang w:eastAsia="en-GB"/>
        </w:rPr>
        <w:t>back-end</w:t>
      </w:r>
      <w:r w:rsidRPr="00795603">
        <w:rPr>
          <w:rFonts w:ascii="Arial" w:eastAsia="Times New Roman" w:hAnsi="Arial" w:cs="Arial"/>
          <w:color w:val="373737"/>
          <w:sz w:val="26"/>
          <w:szCs w:val="26"/>
          <w:lang w:eastAsia="en-GB"/>
        </w:rPr>
        <w:t> web application development. It can be viewed as an “umbrella” framework, as it allows you to easily make use of many different technologies across a standard of Java technologies.</w:t>
      </w:r>
    </w:p>
    <w:p w14:paraId="5DF08A75" w14:textId="77777777" w:rsidR="00795603" w:rsidRPr="00795603" w:rsidRDefault="00795603" w:rsidP="00795603">
      <w:pPr>
        <w:textAlignment w:val="baseline"/>
        <w:rPr>
          <w:rFonts w:ascii="Arial" w:eastAsia="Times New Roman" w:hAnsi="Arial" w:cs="Arial"/>
          <w:color w:val="373737"/>
          <w:sz w:val="26"/>
          <w:szCs w:val="26"/>
          <w:lang w:eastAsia="en-GB"/>
        </w:rPr>
      </w:pPr>
      <w:r w:rsidRPr="00795603">
        <w:rPr>
          <w:rFonts w:ascii="inherit" w:eastAsia="Times New Roman" w:hAnsi="inherit" w:cs="Arial"/>
          <w:b/>
          <w:bCs/>
          <w:color w:val="373737"/>
          <w:sz w:val="26"/>
          <w:szCs w:val="26"/>
          <w:bdr w:val="none" w:sz="0" w:space="0" w:color="auto" w:frame="1"/>
          <w:lang w:eastAsia="en-GB"/>
        </w:rPr>
        <w:t>Why are we learning this?</w:t>
      </w:r>
      <w:r w:rsidRPr="00795603">
        <w:rPr>
          <w:rFonts w:ascii="Arial" w:eastAsia="Times New Roman" w:hAnsi="Arial" w:cs="Arial"/>
          <w:color w:val="373737"/>
          <w:sz w:val="26"/>
          <w:szCs w:val="26"/>
          <w:lang w:eastAsia="en-GB"/>
        </w:rPr>
        <w:t xml:space="preserve"> Spring is widely </w:t>
      </w:r>
      <w:proofErr w:type="gramStart"/>
      <w:r w:rsidRPr="00795603">
        <w:rPr>
          <w:rFonts w:ascii="Arial" w:eastAsia="Times New Roman" w:hAnsi="Arial" w:cs="Arial"/>
          <w:color w:val="373737"/>
          <w:sz w:val="26"/>
          <w:szCs w:val="26"/>
          <w:lang w:eastAsia="en-GB"/>
        </w:rPr>
        <w:t>used,</w:t>
      </w:r>
      <w:proofErr w:type="gramEnd"/>
      <w:r w:rsidRPr="00795603">
        <w:rPr>
          <w:rFonts w:ascii="Arial" w:eastAsia="Times New Roman" w:hAnsi="Arial" w:cs="Arial"/>
          <w:color w:val="373737"/>
          <w:sz w:val="26"/>
          <w:szCs w:val="26"/>
          <w:lang w:eastAsia="en-GB"/>
        </w:rPr>
        <w:t xml:space="preserve"> it is the go to framework in Java for creating web applications.</w:t>
      </w:r>
    </w:p>
    <w:p w14:paraId="6FFC9D97" w14:textId="77777777" w:rsidR="00795603" w:rsidRPr="00795603" w:rsidRDefault="00795603" w:rsidP="00795603">
      <w:pPr>
        <w:textAlignment w:val="baseline"/>
        <w:rPr>
          <w:rFonts w:ascii="Arial" w:eastAsia="Times New Roman" w:hAnsi="Arial" w:cs="Arial"/>
          <w:color w:val="373737"/>
          <w:sz w:val="26"/>
          <w:szCs w:val="26"/>
          <w:lang w:eastAsia="en-GB"/>
        </w:rPr>
      </w:pPr>
      <w:r w:rsidRPr="00795603">
        <w:rPr>
          <w:rFonts w:ascii="inherit" w:eastAsia="Times New Roman" w:hAnsi="inherit" w:cs="Arial"/>
          <w:b/>
          <w:bCs/>
          <w:color w:val="373737"/>
          <w:sz w:val="26"/>
          <w:szCs w:val="26"/>
          <w:bdr w:val="none" w:sz="0" w:space="0" w:color="auto" w:frame="1"/>
          <w:lang w:eastAsia="en-GB"/>
        </w:rPr>
        <w:t>What problem are we trying to solve?</w:t>
      </w:r>
      <w:r w:rsidRPr="00795603">
        <w:rPr>
          <w:rFonts w:ascii="Arial" w:eastAsia="Times New Roman" w:hAnsi="Arial" w:cs="Arial"/>
          <w:color w:val="373737"/>
          <w:sz w:val="26"/>
          <w:szCs w:val="26"/>
          <w:lang w:eastAsia="en-GB"/>
        </w:rPr>
        <w:t> When we are building back end applications in Java, we often want to do similar tasks that require a lot of code, such as building web servers, writing controllers, defining routes and more. Because developers often want to do these things in the same way, spring has been written in such a way that helps programmers achieve these tasks while writing as little code as possible.</w:t>
      </w:r>
    </w:p>
    <w:p w14:paraId="4936AA0F" w14:textId="77777777" w:rsidR="00795603" w:rsidRPr="00795603" w:rsidRDefault="00795603" w:rsidP="00795603">
      <w:pPr>
        <w:spacing w:after="240"/>
        <w:textAlignment w:val="baseline"/>
        <w:rPr>
          <w:rFonts w:ascii="Arial" w:eastAsia="Times New Roman" w:hAnsi="Arial" w:cs="Arial"/>
          <w:color w:val="373737"/>
          <w:sz w:val="26"/>
          <w:szCs w:val="26"/>
          <w:lang w:eastAsia="en-GB"/>
        </w:rPr>
      </w:pPr>
      <w:r w:rsidRPr="00795603">
        <w:rPr>
          <w:rFonts w:ascii="Arial" w:eastAsia="Times New Roman" w:hAnsi="Arial" w:cs="Arial"/>
          <w:color w:val="373737"/>
          <w:sz w:val="26"/>
          <w:szCs w:val="26"/>
          <w:lang w:eastAsia="en-GB"/>
        </w:rPr>
        <w:t>By the end of this week you will be able to use Java with Spring to:</w:t>
      </w:r>
    </w:p>
    <w:p w14:paraId="5126D332" w14:textId="77777777" w:rsidR="00795603" w:rsidRPr="00795603" w:rsidRDefault="00795603" w:rsidP="00795603">
      <w:pPr>
        <w:numPr>
          <w:ilvl w:val="0"/>
          <w:numId w:val="2"/>
        </w:numPr>
        <w:spacing w:after="240"/>
        <w:ind w:left="0"/>
        <w:textAlignment w:val="baseline"/>
        <w:rPr>
          <w:rFonts w:ascii="Arial" w:eastAsia="Times New Roman" w:hAnsi="Arial" w:cs="Arial"/>
          <w:color w:val="373737"/>
          <w:sz w:val="26"/>
          <w:szCs w:val="26"/>
          <w:lang w:eastAsia="en-GB"/>
        </w:rPr>
      </w:pPr>
      <w:r w:rsidRPr="00795603">
        <w:rPr>
          <w:rFonts w:ascii="Arial" w:eastAsia="Times New Roman" w:hAnsi="Arial" w:cs="Arial"/>
          <w:color w:val="373737"/>
          <w:sz w:val="26"/>
          <w:szCs w:val="26"/>
          <w:lang w:eastAsia="en-GB"/>
        </w:rPr>
        <w:t>Easily create back-end web applications that persist objects to databases</w:t>
      </w:r>
    </w:p>
    <w:p w14:paraId="59810585" w14:textId="77777777" w:rsidR="00795603" w:rsidRPr="00795603" w:rsidRDefault="00795603" w:rsidP="00795603">
      <w:pPr>
        <w:numPr>
          <w:ilvl w:val="0"/>
          <w:numId w:val="2"/>
        </w:numPr>
        <w:spacing w:after="240"/>
        <w:ind w:left="0"/>
        <w:textAlignment w:val="baseline"/>
        <w:rPr>
          <w:rFonts w:ascii="Arial" w:eastAsia="Times New Roman" w:hAnsi="Arial" w:cs="Arial"/>
          <w:color w:val="373737"/>
          <w:sz w:val="26"/>
          <w:szCs w:val="26"/>
          <w:lang w:eastAsia="en-GB"/>
        </w:rPr>
      </w:pPr>
      <w:r w:rsidRPr="00795603">
        <w:rPr>
          <w:rFonts w:ascii="Arial" w:eastAsia="Times New Roman" w:hAnsi="Arial" w:cs="Arial"/>
          <w:color w:val="373737"/>
          <w:sz w:val="26"/>
          <w:szCs w:val="26"/>
          <w:lang w:eastAsia="en-GB"/>
        </w:rPr>
        <w:t>Use RESTful routes to GET POST PUT and DELETE those objects from the database</w:t>
      </w:r>
    </w:p>
    <w:p w14:paraId="45BDAFC9" w14:textId="77777777" w:rsidR="00795603" w:rsidRPr="00795603" w:rsidRDefault="00795603" w:rsidP="00795603">
      <w:pPr>
        <w:numPr>
          <w:ilvl w:val="0"/>
          <w:numId w:val="2"/>
        </w:numPr>
        <w:spacing w:after="240"/>
        <w:ind w:left="0"/>
        <w:textAlignment w:val="baseline"/>
        <w:rPr>
          <w:rFonts w:ascii="Arial" w:eastAsia="Times New Roman" w:hAnsi="Arial" w:cs="Arial"/>
          <w:color w:val="373737"/>
          <w:sz w:val="26"/>
          <w:szCs w:val="26"/>
          <w:lang w:eastAsia="en-GB"/>
        </w:rPr>
      </w:pPr>
      <w:r w:rsidRPr="00795603">
        <w:rPr>
          <w:rFonts w:ascii="Arial" w:eastAsia="Times New Roman" w:hAnsi="Arial" w:cs="Arial"/>
          <w:color w:val="373737"/>
          <w:sz w:val="26"/>
          <w:szCs w:val="26"/>
          <w:lang w:eastAsia="en-GB"/>
        </w:rPr>
        <w:t>Create a RESTful API with additional custom routes</w:t>
      </w:r>
    </w:p>
    <w:p w14:paraId="190D7E26" w14:textId="77777777" w:rsidR="00795603" w:rsidRPr="00795603" w:rsidRDefault="00795603" w:rsidP="00795603">
      <w:pPr>
        <w:spacing w:before="150" w:after="150"/>
        <w:textAlignment w:val="baseline"/>
        <w:outlineLvl w:val="2"/>
        <w:rPr>
          <w:rFonts w:ascii="Arial" w:eastAsia="Times New Roman" w:hAnsi="Arial" w:cs="Arial"/>
          <w:b/>
          <w:bCs/>
          <w:color w:val="326883"/>
          <w:spacing w:val="-15"/>
          <w:sz w:val="36"/>
          <w:szCs w:val="36"/>
          <w:lang w:eastAsia="en-GB"/>
        </w:rPr>
      </w:pPr>
      <w:r w:rsidRPr="00795603">
        <w:rPr>
          <w:rFonts w:ascii="Arial" w:eastAsia="Times New Roman" w:hAnsi="Arial" w:cs="Arial"/>
          <w:b/>
          <w:bCs/>
          <w:color w:val="326883"/>
          <w:spacing w:val="-15"/>
          <w:sz w:val="36"/>
          <w:szCs w:val="36"/>
          <w:lang w:eastAsia="en-GB"/>
        </w:rPr>
        <w:t>What is Spring?</w:t>
      </w:r>
    </w:p>
    <w:p w14:paraId="35AD4043" w14:textId="77777777" w:rsidR="00795603" w:rsidRPr="00795603" w:rsidRDefault="00795603" w:rsidP="00795603">
      <w:pPr>
        <w:spacing w:after="240"/>
        <w:textAlignment w:val="baseline"/>
        <w:rPr>
          <w:rFonts w:ascii="Arial" w:eastAsia="Times New Roman" w:hAnsi="Arial" w:cs="Arial"/>
          <w:color w:val="373737"/>
          <w:sz w:val="26"/>
          <w:szCs w:val="26"/>
          <w:lang w:eastAsia="en-GB"/>
        </w:rPr>
      </w:pPr>
      <w:r w:rsidRPr="00795603">
        <w:rPr>
          <w:rFonts w:ascii="Arial" w:eastAsia="Times New Roman" w:hAnsi="Arial" w:cs="Arial"/>
          <w:color w:val="373737"/>
          <w:sz w:val="26"/>
          <w:szCs w:val="26"/>
          <w:lang w:eastAsia="en-GB"/>
        </w:rPr>
        <w:t>Spring is a framework for back-end web application development. It can be viewed as an “umbrella” framework, as it allows you to easily make use of many different technologies across a standard of Java technologies.</w:t>
      </w:r>
    </w:p>
    <w:p w14:paraId="5287169E" w14:textId="77777777" w:rsidR="00795603" w:rsidRPr="00795603" w:rsidRDefault="00795603" w:rsidP="00795603">
      <w:pPr>
        <w:textAlignment w:val="baseline"/>
        <w:rPr>
          <w:rFonts w:ascii="Arial" w:eastAsia="Times New Roman" w:hAnsi="Arial" w:cs="Arial"/>
          <w:color w:val="373737"/>
          <w:sz w:val="26"/>
          <w:szCs w:val="26"/>
          <w:lang w:eastAsia="en-GB"/>
        </w:rPr>
      </w:pPr>
      <w:r w:rsidRPr="00795603">
        <w:rPr>
          <w:rFonts w:ascii="inherit" w:eastAsia="Times New Roman" w:hAnsi="inherit" w:cs="Arial"/>
          <w:b/>
          <w:bCs/>
          <w:color w:val="373737"/>
          <w:sz w:val="26"/>
          <w:szCs w:val="26"/>
          <w:bdr w:val="none" w:sz="0" w:space="0" w:color="auto" w:frame="1"/>
          <w:lang w:eastAsia="en-GB"/>
        </w:rPr>
        <w:t>Spring is not just one library that we bring into our code to add features</w:t>
      </w:r>
      <w:r w:rsidRPr="00795603">
        <w:rPr>
          <w:rFonts w:ascii="Arial" w:eastAsia="Times New Roman" w:hAnsi="Arial" w:cs="Arial"/>
          <w:color w:val="373737"/>
          <w:sz w:val="26"/>
          <w:szCs w:val="26"/>
          <w:lang w:eastAsia="en-GB"/>
        </w:rPr>
        <w:t> Spring gives us one or more libraries to choose from</w:t>
      </w:r>
    </w:p>
    <w:p w14:paraId="237B81CB" w14:textId="2E3057A0" w:rsidR="00795603" w:rsidRPr="00795603" w:rsidRDefault="00795603" w:rsidP="00795603">
      <w:pPr>
        <w:spacing w:after="240"/>
        <w:textAlignment w:val="baseline"/>
        <w:rPr>
          <w:rFonts w:ascii="Arial" w:eastAsia="Times New Roman" w:hAnsi="Arial" w:cs="Arial"/>
          <w:color w:val="373737"/>
          <w:sz w:val="26"/>
          <w:szCs w:val="26"/>
          <w:lang w:eastAsia="en-GB"/>
        </w:rPr>
      </w:pPr>
      <w:r w:rsidRPr="00795603">
        <w:rPr>
          <w:rFonts w:ascii="Arial" w:eastAsia="Times New Roman" w:hAnsi="Arial" w:cs="Arial"/>
          <w:color w:val="373737"/>
          <w:sz w:val="26"/>
          <w:szCs w:val="26"/>
          <w:lang w:eastAsia="en-GB"/>
        </w:rPr>
        <w:lastRenderedPageBreak/>
        <w:fldChar w:fldCharType="begin"/>
      </w:r>
      <w:r w:rsidRPr="00795603">
        <w:rPr>
          <w:rFonts w:ascii="Arial" w:eastAsia="Times New Roman" w:hAnsi="Arial" w:cs="Arial"/>
          <w:color w:val="373737"/>
          <w:sz w:val="26"/>
          <w:szCs w:val="26"/>
          <w:lang w:eastAsia="en-GB"/>
        </w:rPr>
        <w:instrText xml:space="preserve"> INCLUDEPICTURE "https://codeclan.github.io/canvas_notes/course_java/week_3/day_1/1_intro_to_spring/images/umbrella-891442_960_720.png" \* MERGEFORMATINET </w:instrText>
      </w:r>
      <w:r w:rsidRPr="00795603">
        <w:rPr>
          <w:rFonts w:ascii="Arial" w:eastAsia="Times New Roman" w:hAnsi="Arial" w:cs="Arial"/>
          <w:color w:val="373737"/>
          <w:sz w:val="26"/>
          <w:szCs w:val="26"/>
          <w:lang w:eastAsia="en-GB"/>
        </w:rPr>
        <w:fldChar w:fldCharType="separate"/>
      </w:r>
      <w:r w:rsidRPr="00795603">
        <w:rPr>
          <w:rFonts w:ascii="Arial" w:eastAsia="Times New Roman" w:hAnsi="Arial" w:cs="Arial"/>
          <w:noProof/>
          <w:color w:val="373737"/>
          <w:sz w:val="26"/>
          <w:szCs w:val="26"/>
          <w:lang w:eastAsia="en-GB"/>
        </w:rPr>
        <w:drawing>
          <wp:inline distT="0" distB="0" distL="0" distR="0" wp14:anchorId="2410704E" wp14:editId="08E0ABED">
            <wp:extent cx="5727700" cy="5629910"/>
            <wp:effectExtent l="0" t="0" r="0" b="0"/>
            <wp:docPr id="2" name="Picture 2" descr="A close up of an umbrel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5629910"/>
                    </a:xfrm>
                    <a:prstGeom prst="rect">
                      <a:avLst/>
                    </a:prstGeom>
                    <a:noFill/>
                    <a:ln>
                      <a:noFill/>
                    </a:ln>
                  </pic:spPr>
                </pic:pic>
              </a:graphicData>
            </a:graphic>
          </wp:inline>
        </w:drawing>
      </w:r>
      <w:r w:rsidRPr="00795603">
        <w:rPr>
          <w:rFonts w:ascii="Arial" w:eastAsia="Times New Roman" w:hAnsi="Arial" w:cs="Arial"/>
          <w:color w:val="373737"/>
          <w:sz w:val="26"/>
          <w:szCs w:val="26"/>
          <w:lang w:eastAsia="en-GB"/>
        </w:rPr>
        <w:fldChar w:fldCharType="end"/>
      </w:r>
    </w:p>
    <w:p w14:paraId="542F0CC8" w14:textId="77777777" w:rsidR="00795603" w:rsidRPr="00795603" w:rsidRDefault="00795603" w:rsidP="00795603">
      <w:pPr>
        <w:textAlignment w:val="baseline"/>
        <w:rPr>
          <w:rFonts w:ascii="Arial" w:eastAsia="Times New Roman" w:hAnsi="Arial" w:cs="Arial"/>
          <w:color w:val="373737"/>
          <w:sz w:val="26"/>
          <w:szCs w:val="26"/>
          <w:lang w:eastAsia="en-GB"/>
        </w:rPr>
      </w:pPr>
      <w:r w:rsidRPr="00795603">
        <w:rPr>
          <w:rFonts w:ascii="Arial" w:eastAsia="Times New Roman" w:hAnsi="Arial" w:cs="Arial"/>
          <w:color w:val="373737"/>
          <w:sz w:val="26"/>
          <w:szCs w:val="26"/>
          <w:lang w:eastAsia="en-GB"/>
        </w:rPr>
        <w:t>Visit </w:t>
      </w:r>
      <w:hyperlink r:id="rId6" w:tgtFrame="_blank" w:history="1">
        <w:r w:rsidRPr="00795603">
          <w:rPr>
            <w:rFonts w:ascii="Arial" w:eastAsia="Times New Roman" w:hAnsi="Arial" w:cs="Arial"/>
            <w:color w:val="0F79D0"/>
            <w:sz w:val="26"/>
            <w:szCs w:val="26"/>
            <w:bdr w:val="none" w:sz="0" w:space="0" w:color="auto" w:frame="1"/>
            <w:lang w:eastAsia="en-GB"/>
          </w:rPr>
          <w:t>Spring’s project list</w:t>
        </w:r>
      </w:hyperlink>
      <w:r w:rsidRPr="00795603">
        <w:rPr>
          <w:rFonts w:ascii="Arial" w:eastAsia="Times New Roman" w:hAnsi="Arial" w:cs="Arial"/>
          <w:color w:val="373737"/>
          <w:sz w:val="26"/>
          <w:szCs w:val="26"/>
          <w:lang w:eastAsia="en-GB"/>
        </w:rPr>
        <w:t> to view a list of some of the things which have been built using Spring. Spring projects can be installed as dependencies and are used to add additional functionality to our own projects.</w:t>
      </w:r>
    </w:p>
    <w:p w14:paraId="2C0A2BCD" w14:textId="77777777" w:rsidR="00795603" w:rsidRPr="00795603" w:rsidRDefault="00795603" w:rsidP="00795603">
      <w:pPr>
        <w:textAlignment w:val="baseline"/>
        <w:rPr>
          <w:rFonts w:ascii="Arial" w:eastAsia="Times New Roman" w:hAnsi="Arial" w:cs="Arial"/>
          <w:color w:val="666666"/>
          <w:sz w:val="26"/>
          <w:szCs w:val="26"/>
          <w:lang w:eastAsia="en-GB"/>
        </w:rPr>
      </w:pPr>
      <w:r w:rsidRPr="00795603">
        <w:rPr>
          <w:rFonts w:ascii="Arial" w:eastAsia="Times New Roman" w:hAnsi="Arial" w:cs="Arial"/>
          <w:color w:val="666666"/>
          <w:sz w:val="26"/>
          <w:szCs w:val="26"/>
          <w:lang w:eastAsia="en-GB"/>
        </w:rPr>
        <w:t>Objective: Get students excited about the many different things you can do with Spring!</w:t>
      </w:r>
    </w:p>
    <w:p w14:paraId="1D3F1477" w14:textId="77777777" w:rsidR="00795603" w:rsidRPr="00795603" w:rsidRDefault="00795603" w:rsidP="00795603">
      <w:pPr>
        <w:spacing w:after="240"/>
        <w:textAlignment w:val="baseline"/>
        <w:rPr>
          <w:rFonts w:ascii="Arial" w:eastAsia="Times New Roman" w:hAnsi="Arial" w:cs="Arial"/>
          <w:color w:val="373737"/>
          <w:sz w:val="26"/>
          <w:szCs w:val="26"/>
          <w:lang w:eastAsia="en-GB"/>
        </w:rPr>
      </w:pPr>
      <w:r w:rsidRPr="00795603">
        <w:rPr>
          <w:rFonts w:ascii="Arial" w:eastAsia="Times New Roman" w:hAnsi="Arial" w:cs="Arial"/>
          <w:color w:val="373737"/>
          <w:sz w:val="26"/>
          <w:szCs w:val="26"/>
          <w:lang w:eastAsia="en-GB"/>
        </w:rPr>
        <w:t xml:space="preserve">Previously when building </w:t>
      </w:r>
      <w:proofErr w:type="gramStart"/>
      <w:r w:rsidRPr="00795603">
        <w:rPr>
          <w:rFonts w:ascii="Arial" w:eastAsia="Times New Roman" w:hAnsi="Arial" w:cs="Arial"/>
          <w:color w:val="373737"/>
          <w:sz w:val="26"/>
          <w:szCs w:val="26"/>
          <w:lang w:eastAsia="en-GB"/>
        </w:rPr>
        <w:t>application</w:t>
      </w:r>
      <w:proofErr w:type="gramEnd"/>
      <w:r w:rsidRPr="00795603">
        <w:rPr>
          <w:rFonts w:ascii="Arial" w:eastAsia="Times New Roman" w:hAnsi="Arial" w:cs="Arial"/>
          <w:color w:val="373737"/>
          <w:sz w:val="26"/>
          <w:szCs w:val="26"/>
          <w:lang w:eastAsia="en-GB"/>
        </w:rPr>
        <w:t xml:space="preserve"> we have been building a lot of this functionality manually:</w:t>
      </w:r>
    </w:p>
    <w:p w14:paraId="1800ED87" w14:textId="77777777" w:rsidR="00795603" w:rsidRPr="00795603" w:rsidRDefault="00795603" w:rsidP="00795603">
      <w:pPr>
        <w:numPr>
          <w:ilvl w:val="0"/>
          <w:numId w:val="3"/>
        </w:numPr>
        <w:spacing w:after="240"/>
        <w:ind w:left="0"/>
        <w:textAlignment w:val="baseline"/>
        <w:rPr>
          <w:rFonts w:ascii="Arial" w:eastAsia="Times New Roman" w:hAnsi="Arial" w:cs="Arial"/>
          <w:color w:val="373737"/>
          <w:sz w:val="26"/>
          <w:szCs w:val="26"/>
          <w:lang w:eastAsia="en-GB"/>
        </w:rPr>
      </w:pPr>
      <w:r w:rsidRPr="00795603">
        <w:rPr>
          <w:rFonts w:ascii="Arial" w:eastAsia="Times New Roman" w:hAnsi="Arial" w:cs="Arial"/>
          <w:color w:val="373737"/>
          <w:sz w:val="26"/>
          <w:szCs w:val="26"/>
          <w:lang w:eastAsia="en-GB"/>
        </w:rPr>
        <w:t>We have been mapping our objects to databases using SQL statements with the objects properties defined as columns.</w:t>
      </w:r>
    </w:p>
    <w:p w14:paraId="76A514C7" w14:textId="77777777" w:rsidR="00795603" w:rsidRPr="00795603" w:rsidRDefault="00795603" w:rsidP="00795603">
      <w:pPr>
        <w:numPr>
          <w:ilvl w:val="0"/>
          <w:numId w:val="3"/>
        </w:numPr>
        <w:spacing w:after="240"/>
        <w:ind w:left="0"/>
        <w:textAlignment w:val="baseline"/>
        <w:rPr>
          <w:rFonts w:ascii="Arial" w:eastAsia="Times New Roman" w:hAnsi="Arial" w:cs="Arial"/>
          <w:color w:val="373737"/>
          <w:sz w:val="26"/>
          <w:szCs w:val="26"/>
          <w:lang w:eastAsia="en-GB"/>
        </w:rPr>
      </w:pPr>
      <w:r w:rsidRPr="00795603">
        <w:rPr>
          <w:rFonts w:ascii="Arial" w:eastAsia="Times New Roman" w:hAnsi="Arial" w:cs="Arial"/>
          <w:color w:val="373737"/>
          <w:sz w:val="26"/>
          <w:szCs w:val="26"/>
          <w:lang w:eastAsia="en-GB"/>
        </w:rPr>
        <w:t>We have been creating controllers that define a set of RESTful routes</w:t>
      </w:r>
    </w:p>
    <w:p w14:paraId="361B1419" w14:textId="77777777" w:rsidR="00795603" w:rsidRPr="00795603" w:rsidRDefault="00795603" w:rsidP="00795603">
      <w:pPr>
        <w:numPr>
          <w:ilvl w:val="0"/>
          <w:numId w:val="3"/>
        </w:numPr>
        <w:spacing w:after="240"/>
        <w:ind w:left="0"/>
        <w:textAlignment w:val="baseline"/>
        <w:rPr>
          <w:rFonts w:ascii="Arial" w:eastAsia="Times New Roman" w:hAnsi="Arial" w:cs="Arial"/>
          <w:color w:val="373737"/>
          <w:sz w:val="26"/>
          <w:szCs w:val="26"/>
          <w:lang w:eastAsia="en-GB"/>
        </w:rPr>
      </w:pPr>
      <w:r w:rsidRPr="00795603">
        <w:rPr>
          <w:rFonts w:ascii="Arial" w:eastAsia="Times New Roman" w:hAnsi="Arial" w:cs="Arial"/>
          <w:color w:val="373737"/>
          <w:sz w:val="26"/>
          <w:szCs w:val="26"/>
          <w:lang w:eastAsia="en-GB"/>
        </w:rPr>
        <w:t>We have been writing methods that read/write to databases to create CRUD functionality.</w:t>
      </w:r>
    </w:p>
    <w:p w14:paraId="47DEDC06" w14:textId="77777777" w:rsidR="00795603" w:rsidRPr="00795603" w:rsidRDefault="00795603" w:rsidP="00795603">
      <w:pPr>
        <w:spacing w:after="240"/>
        <w:textAlignment w:val="baseline"/>
        <w:rPr>
          <w:rFonts w:ascii="Arial" w:eastAsia="Times New Roman" w:hAnsi="Arial" w:cs="Arial"/>
          <w:color w:val="373737"/>
          <w:sz w:val="26"/>
          <w:szCs w:val="26"/>
          <w:lang w:eastAsia="en-GB"/>
        </w:rPr>
      </w:pPr>
      <w:r w:rsidRPr="00795603">
        <w:rPr>
          <w:rFonts w:ascii="Arial" w:eastAsia="Times New Roman" w:hAnsi="Arial" w:cs="Arial"/>
          <w:color w:val="373737"/>
          <w:sz w:val="26"/>
          <w:szCs w:val="26"/>
          <w:lang w:eastAsia="en-GB"/>
        </w:rPr>
        <w:lastRenderedPageBreak/>
        <w:t>These things are all going to be done for us by using these spring projects. We are going to be using the following the Spring projects:</w:t>
      </w:r>
    </w:p>
    <w:p w14:paraId="4BAB9CF5" w14:textId="77777777" w:rsidR="00795603" w:rsidRPr="00795603" w:rsidRDefault="00795603" w:rsidP="00795603">
      <w:pPr>
        <w:numPr>
          <w:ilvl w:val="0"/>
          <w:numId w:val="4"/>
        </w:numPr>
        <w:ind w:left="0"/>
        <w:textAlignment w:val="baseline"/>
        <w:rPr>
          <w:rFonts w:ascii="Arial" w:eastAsia="Times New Roman" w:hAnsi="Arial" w:cs="Arial"/>
          <w:color w:val="373737"/>
          <w:sz w:val="26"/>
          <w:szCs w:val="26"/>
          <w:lang w:eastAsia="en-GB"/>
        </w:rPr>
      </w:pPr>
      <w:r w:rsidRPr="00795603">
        <w:rPr>
          <w:rFonts w:ascii="inherit" w:eastAsia="Times New Roman" w:hAnsi="inherit" w:cs="Arial"/>
          <w:b/>
          <w:bCs/>
          <w:color w:val="373737"/>
          <w:sz w:val="26"/>
          <w:szCs w:val="26"/>
          <w:bdr w:val="none" w:sz="0" w:space="0" w:color="auto" w:frame="1"/>
          <w:lang w:eastAsia="en-GB"/>
        </w:rPr>
        <w:t>Java Persistence API</w:t>
      </w:r>
      <w:r w:rsidRPr="00795603">
        <w:rPr>
          <w:rFonts w:ascii="Arial" w:eastAsia="Times New Roman" w:hAnsi="Arial" w:cs="Arial"/>
          <w:color w:val="373737"/>
          <w:sz w:val="26"/>
          <w:szCs w:val="26"/>
          <w:lang w:eastAsia="en-GB"/>
        </w:rPr>
        <w:t> &amp; </w:t>
      </w:r>
      <w:r w:rsidRPr="00795603">
        <w:rPr>
          <w:rFonts w:ascii="inherit" w:eastAsia="Times New Roman" w:hAnsi="inherit" w:cs="Arial"/>
          <w:b/>
          <w:bCs/>
          <w:color w:val="373737"/>
          <w:sz w:val="26"/>
          <w:szCs w:val="26"/>
          <w:bdr w:val="none" w:sz="0" w:space="0" w:color="auto" w:frame="1"/>
          <w:lang w:eastAsia="en-GB"/>
        </w:rPr>
        <w:t>H2 SQL</w:t>
      </w:r>
      <w:r w:rsidRPr="00795603">
        <w:rPr>
          <w:rFonts w:ascii="Arial" w:eastAsia="Times New Roman" w:hAnsi="Arial" w:cs="Arial"/>
          <w:color w:val="373737"/>
          <w:sz w:val="26"/>
          <w:szCs w:val="26"/>
          <w:lang w:eastAsia="en-GB"/>
        </w:rPr>
        <w:t xml:space="preserve"> for reading/writing to a database to persist objects. We will no longer have to manually map our objects properties to database </w:t>
      </w:r>
      <w:proofErr w:type="gramStart"/>
      <w:r w:rsidRPr="00795603">
        <w:rPr>
          <w:rFonts w:ascii="Arial" w:eastAsia="Times New Roman" w:hAnsi="Arial" w:cs="Arial"/>
          <w:color w:val="373737"/>
          <w:sz w:val="26"/>
          <w:szCs w:val="26"/>
          <w:lang w:eastAsia="en-GB"/>
        </w:rPr>
        <w:t>tables, or</w:t>
      </w:r>
      <w:proofErr w:type="gramEnd"/>
      <w:r w:rsidRPr="00795603">
        <w:rPr>
          <w:rFonts w:ascii="Arial" w:eastAsia="Times New Roman" w:hAnsi="Arial" w:cs="Arial"/>
          <w:color w:val="373737"/>
          <w:sz w:val="26"/>
          <w:szCs w:val="26"/>
          <w:lang w:eastAsia="en-GB"/>
        </w:rPr>
        <w:t xml:space="preserve"> write the methods that implement the CRUD functionality.</w:t>
      </w:r>
    </w:p>
    <w:p w14:paraId="11B1477C" w14:textId="77777777" w:rsidR="00795603" w:rsidRPr="00795603" w:rsidRDefault="00795603" w:rsidP="00795603">
      <w:pPr>
        <w:numPr>
          <w:ilvl w:val="0"/>
          <w:numId w:val="4"/>
        </w:numPr>
        <w:ind w:left="0"/>
        <w:textAlignment w:val="baseline"/>
        <w:rPr>
          <w:rFonts w:ascii="Arial" w:eastAsia="Times New Roman" w:hAnsi="Arial" w:cs="Arial"/>
          <w:color w:val="373737"/>
          <w:sz w:val="26"/>
          <w:szCs w:val="26"/>
          <w:lang w:eastAsia="en-GB"/>
        </w:rPr>
      </w:pPr>
      <w:r w:rsidRPr="00795603">
        <w:rPr>
          <w:rFonts w:ascii="inherit" w:eastAsia="Times New Roman" w:hAnsi="inherit" w:cs="Arial"/>
          <w:b/>
          <w:bCs/>
          <w:color w:val="373737"/>
          <w:sz w:val="26"/>
          <w:szCs w:val="26"/>
          <w:bdr w:val="none" w:sz="0" w:space="0" w:color="auto" w:frame="1"/>
          <w:lang w:eastAsia="en-GB"/>
        </w:rPr>
        <w:t>Spring Framework</w:t>
      </w:r>
      <w:r w:rsidRPr="00795603">
        <w:rPr>
          <w:rFonts w:ascii="Arial" w:eastAsia="Times New Roman" w:hAnsi="Arial" w:cs="Arial"/>
          <w:color w:val="373737"/>
          <w:sz w:val="26"/>
          <w:szCs w:val="26"/>
          <w:lang w:eastAsia="en-GB"/>
        </w:rPr>
        <w:t> to help us create controllers</w:t>
      </w:r>
    </w:p>
    <w:p w14:paraId="591029C6" w14:textId="77777777" w:rsidR="00795603" w:rsidRPr="00795603" w:rsidRDefault="00795603" w:rsidP="00795603">
      <w:pPr>
        <w:numPr>
          <w:ilvl w:val="0"/>
          <w:numId w:val="4"/>
        </w:numPr>
        <w:ind w:left="0"/>
        <w:textAlignment w:val="baseline"/>
        <w:rPr>
          <w:rFonts w:ascii="Arial" w:eastAsia="Times New Roman" w:hAnsi="Arial" w:cs="Arial"/>
          <w:color w:val="373737"/>
          <w:sz w:val="26"/>
          <w:szCs w:val="26"/>
          <w:lang w:eastAsia="en-GB"/>
        </w:rPr>
      </w:pPr>
      <w:r w:rsidRPr="00795603">
        <w:rPr>
          <w:rFonts w:ascii="inherit" w:eastAsia="Times New Roman" w:hAnsi="inherit" w:cs="Arial"/>
          <w:b/>
          <w:bCs/>
          <w:color w:val="373737"/>
          <w:sz w:val="26"/>
          <w:szCs w:val="26"/>
          <w:bdr w:val="none" w:sz="0" w:space="0" w:color="auto" w:frame="1"/>
          <w:lang w:eastAsia="en-GB"/>
        </w:rPr>
        <w:t>Spring Data REST</w:t>
      </w:r>
      <w:r w:rsidRPr="00795603">
        <w:rPr>
          <w:rFonts w:ascii="Arial" w:eastAsia="Times New Roman" w:hAnsi="Arial" w:cs="Arial"/>
          <w:color w:val="373737"/>
          <w:sz w:val="26"/>
          <w:szCs w:val="26"/>
          <w:lang w:eastAsia="en-GB"/>
        </w:rPr>
        <w:t> for Building RESTful services, so that we do not need to define the restful routes, or the conventional behaviour for those restful routes</w:t>
      </w:r>
    </w:p>
    <w:p w14:paraId="5C1F86F1" w14:textId="77777777" w:rsidR="00795603" w:rsidRPr="00795603" w:rsidRDefault="00795603" w:rsidP="00795603">
      <w:pPr>
        <w:spacing w:after="240"/>
        <w:textAlignment w:val="baseline"/>
        <w:rPr>
          <w:rFonts w:ascii="Arial" w:eastAsia="Times New Roman" w:hAnsi="Arial" w:cs="Arial"/>
          <w:color w:val="373737"/>
          <w:sz w:val="26"/>
          <w:szCs w:val="26"/>
          <w:lang w:eastAsia="en-GB"/>
        </w:rPr>
      </w:pPr>
      <w:r w:rsidRPr="00795603">
        <w:rPr>
          <w:rFonts w:ascii="Arial" w:eastAsia="Times New Roman" w:hAnsi="Arial" w:cs="Arial"/>
          <w:color w:val="373737"/>
          <w:sz w:val="26"/>
          <w:szCs w:val="26"/>
          <w:lang w:eastAsia="en-GB"/>
        </w:rPr>
        <w:t>We will get all of the above functionality out of the box.</w:t>
      </w:r>
    </w:p>
    <w:p w14:paraId="4088A89D" w14:textId="77777777" w:rsidR="00795603" w:rsidRPr="00795603" w:rsidRDefault="00795603" w:rsidP="00795603">
      <w:pPr>
        <w:spacing w:before="150" w:after="150"/>
        <w:textAlignment w:val="baseline"/>
        <w:outlineLvl w:val="1"/>
        <w:rPr>
          <w:rFonts w:ascii="Arial" w:eastAsia="Times New Roman" w:hAnsi="Arial" w:cs="Arial"/>
          <w:b/>
          <w:bCs/>
          <w:color w:val="326883"/>
          <w:spacing w:val="-15"/>
          <w:sz w:val="48"/>
          <w:szCs w:val="48"/>
          <w:lang w:eastAsia="en-GB"/>
        </w:rPr>
      </w:pPr>
      <w:r w:rsidRPr="00795603">
        <w:rPr>
          <w:rFonts w:ascii="Arial" w:eastAsia="Times New Roman" w:hAnsi="Arial" w:cs="Arial"/>
          <w:b/>
          <w:bCs/>
          <w:color w:val="326883"/>
          <w:spacing w:val="-15"/>
          <w:sz w:val="48"/>
          <w:szCs w:val="48"/>
          <w:lang w:eastAsia="en-GB"/>
        </w:rPr>
        <w:t>Spring Boot</w:t>
      </w:r>
    </w:p>
    <w:p w14:paraId="55B95970" w14:textId="77777777" w:rsidR="00795603" w:rsidRPr="00795603" w:rsidRDefault="00795603" w:rsidP="00795603">
      <w:pPr>
        <w:textAlignment w:val="baseline"/>
        <w:rPr>
          <w:rFonts w:ascii="Arial" w:eastAsia="Times New Roman" w:hAnsi="Arial" w:cs="Arial"/>
          <w:color w:val="373737"/>
          <w:sz w:val="26"/>
          <w:szCs w:val="26"/>
          <w:lang w:eastAsia="en-GB"/>
        </w:rPr>
      </w:pPr>
      <w:r w:rsidRPr="00795603">
        <w:rPr>
          <w:rFonts w:ascii="Arial" w:eastAsia="Times New Roman" w:hAnsi="Arial" w:cs="Arial"/>
          <w:color w:val="373737"/>
          <w:sz w:val="26"/>
          <w:szCs w:val="26"/>
          <w:lang w:eastAsia="en-GB"/>
        </w:rPr>
        <w:t>As Spring is such a large framework it can be difficult navigating its features. It can also be time consuming handling the Spring configuration when starting a new project. This is where </w:t>
      </w:r>
      <w:hyperlink r:id="rId7" w:tgtFrame="_blank" w:history="1">
        <w:r w:rsidRPr="00795603">
          <w:rPr>
            <w:rFonts w:ascii="Arial" w:eastAsia="Times New Roman" w:hAnsi="Arial" w:cs="Arial"/>
            <w:color w:val="0F79D0"/>
            <w:sz w:val="26"/>
            <w:szCs w:val="26"/>
            <w:bdr w:val="none" w:sz="0" w:space="0" w:color="auto" w:frame="1"/>
            <w:lang w:eastAsia="en-GB"/>
          </w:rPr>
          <w:t>Spring Boot</w:t>
        </w:r>
      </w:hyperlink>
      <w:r w:rsidRPr="00795603">
        <w:rPr>
          <w:rFonts w:ascii="Arial" w:eastAsia="Times New Roman" w:hAnsi="Arial" w:cs="Arial"/>
          <w:color w:val="373737"/>
          <w:sz w:val="26"/>
          <w:szCs w:val="26"/>
          <w:lang w:eastAsia="en-GB"/>
        </w:rPr>
        <w:t> comes in. Spring Boot is a project that’s part of Spring that allows us to create Spring Projects really easily.</w:t>
      </w:r>
    </w:p>
    <w:p w14:paraId="42A905B0" w14:textId="77777777" w:rsidR="00795603" w:rsidRPr="00795603" w:rsidRDefault="00795603" w:rsidP="00795603">
      <w:pPr>
        <w:spacing w:after="240"/>
        <w:textAlignment w:val="baseline"/>
        <w:rPr>
          <w:rFonts w:ascii="Arial" w:eastAsia="Times New Roman" w:hAnsi="Arial" w:cs="Arial"/>
          <w:color w:val="373737"/>
          <w:sz w:val="26"/>
          <w:szCs w:val="26"/>
          <w:lang w:eastAsia="en-GB"/>
        </w:rPr>
      </w:pPr>
      <w:r w:rsidRPr="00795603">
        <w:rPr>
          <w:rFonts w:ascii="Arial" w:eastAsia="Times New Roman" w:hAnsi="Arial" w:cs="Arial"/>
          <w:color w:val="373737"/>
          <w:sz w:val="26"/>
          <w:szCs w:val="26"/>
          <w:lang w:eastAsia="en-GB"/>
        </w:rPr>
        <w:t>Spring Boot offers:</w:t>
      </w:r>
    </w:p>
    <w:p w14:paraId="694C0F45" w14:textId="77777777" w:rsidR="00795603" w:rsidRPr="00795603" w:rsidRDefault="00795603" w:rsidP="00795603">
      <w:pPr>
        <w:numPr>
          <w:ilvl w:val="0"/>
          <w:numId w:val="5"/>
        </w:numPr>
        <w:spacing w:after="240"/>
        <w:ind w:left="0"/>
        <w:textAlignment w:val="baseline"/>
        <w:rPr>
          <w:rFonts w:ascii="Arial" w:eastAsia="Times New Roman" w:hAnsi="Arial" w:cs="Arial"/>
          <w:color w:val="373737"/>
          <w:sz w:val="26"/>
          <w:szCs w:val="26"/>
          <w:lang w:eastAsia="en-GB"/>
        </w:rPr>
      </w:pPr>
      <w:r w:rsidRPr="00795603">
        <w:rPr>
          <w:rFonts w:ascii="Arial" w:eastAsia="Times New Roman" w:hAnsi="Arial" w:cs="Arial"/>
          <w:color w:val="373737"/>
          <w:sz w:val="26"/>
          <w:szCs w:val="26"/>
          <w:lang w:eastAsia="en-GB"/>
        </w:rPr>
        <w:t>Some API’s and libraries that make building some services easier</w:t>
      </w:r>
    </w:p>
    <w:p w14:paraId="25F2BE35" w14:textId="77777777" w:rsidR="00795603" w:rsidRPr="00795603" w:rsidRDefault="00795603" w:rsidP="00795603">
      <w:pPr>
        <w:numPr>
          <w:ilvl w:val="0"/>
          <w:numId w:val="5"/>
        </w:numPr>
        <w:spacing w:after="240"/>
        <w:ind w:left="0"/>
        <w:textAlignment w:val="baseline"/>
        <w:rPr>
          <w:rFonts w:ascii="Arial" w:eastAsia="Times New Roman" w:hAnsi="Arial" w:cs="Arial"/>
          <w:color w:val="373737"/>
          <w:sz w:val="26"/>
          <w:szCs w:val="26"/>
          <w:lang w:eastAsia="en-GB"/>
        </w:rPr>
      </w:pPr>
      <w:r w:rsidRPr="00795603">
        <w:rPr>
          <w:rFonts w:ascii="Arial" w:eastAsia="Times New Roman" w:hAnsi="Arial" w:cs="Arial"/>
          <w:color w:val="373737"/>
          <w:sz w:val="26"/>
          <w:szCs w:val="26"/>
          <w:lang w:eastAsia="en-GB"/>
        </w:rPr>
        <w:t>A generator tool to “bootstrap” our project when creating a new Spring Project</w:t>
      </w:r>
    </w:p>
    <w:p w14:paraId="6C77BF8F" w14:textId="77777777" w:rsidR="00795603" w:rsidRPr="00795603" w:rsidRDefault="00795603" w:rsidP="00795603">
      <w:pPr>
        <w:spacing w:before="150" w:after="150"/>
        <w:textAlignment w:val="baseline"/>
        <w:outlineLvl w:val="2"/>
        <w:rPr>
          <w:rFonts w:ascii="Arial" w:eastAsia="Times New Roman" w:hAnsi="Arial" w:cs="Arial"/>
          <w:b/>
          <w:bCs/>
          <w:color w:val="326883"/>
          <w:spacing w:val="-15"/>
          <w:sz w:val="36"/>
          <w:szCs w:val="36"/>
          <w:lang w:eastAsia="en-GB"/>
        </w:rPr>
      </w:pPr>
      <w:r w:rsidRPr="00795603">
        <w:rPr>
          <w:rFonts w:ascii="Arial" w:eastAsia="Times New Roman" w:hAnsi="Arial" w:cs="Arial"/>
          <w:b/>
          <w:bCs/>
          <w:color w:val="326883"/>
          <w:spacing w:val="-15"/>
          <w:sz w:val="36"/>
          <w:szCs w:val="36"/>
          <w:lang w:eastAsia="en-GB"/>
        </w:rPr>
        <w:t>Using Spring Boot “</w:t>
      </w:r>
      <w:proofErr w:type="spellStart"/>
      <w:r w:rsidRPr="00795603">
        <w:rPr>
          <w:rFonts w:ascii="Arial" w:eastAsia="Times New Roman" w:hAnsi="Arial" w:cs="Arial"/>
          <w:b/>
          <w:bCs/>
          <w:color w:val="326883"/>
          <w:spacing w:val="-15"/>
          <w:sz w:val="36"/>
          <w:szCs w:val="36"/>
          <w:lang w:eastAsia="en-GB"/>
        </w:rPr>
        <w:t>initializr</w:t>
      </w:r>
      <w:proofErr w:type="spellEnd"/>
      <w:r w:rsidRPr="00795603">
        <w:rPr>
          <w:rFonts w:ascii="Arial" w:eastAsia="Times New Roman" w:hAnsi="Arial" w:cs="Arial"/>
          <w:b/>
          <w:bCs/>
          <w:color w:val="326883"/>
          <w:spacing w:val="-15"/>
          <w:sz w:val="36"/>
          <w:szCs w:val="36"/>
          <w:lang w:eastAsia="en-GB"/>
        </w:rPr>
        <w:t>” to Initialise a Project</w:t>
      </w:r>
    </w:p>
    <w:p w14:paraId="48FCB5A7" w14:textId="77777777" w:rsidR="00795603" w:rsidRPr="00795603" w:rsidRDefault="00795603" w:rsidP="00795603">
      <w:pPr>
        <w:spacing w:after="240"/>
        <w:textAlignment w:val="baseline"/>
        <w:rPr>
          <w:rFonts w:ascii="Arial" w:eastAsia="Times New Roman" w:hAnsi="Arial" w:cs="Arial"/>
          <w:color w:val="373737"/>
          <w:sz w:val="26"/>
          <w:szCs w:val="26"/>
          <w:lang w:eastAsia="en-GB"/>
        </w:rPr>
      </w:pPr>
      <w:r w:rsidRPr="00795603">
        <w:rPr>
          <w:rFonts w:ascii="Arial" w:eastAsia="Times New Roman" w:hAnsi="Arial" w:cs="Arial"/>
          <w:color w:val="373737"/>
          <w:sz w:val="26"/>
          <w:szCs w:val="26"/>
          <w:lang w:eastAsia="en-GB"/>
        </w:rPr>
        <w:t xml:space="preserve">Spring Boot </w:t>
      </w:r>
      <w:proofErr w:type="spellStart"/>
      <w:r w:rsidRPr="00795603">
        <w:rPr>
          <w:rFonts w:ascii="Arial" w:eastAsia="Times New Roman" w:hAnsi="Arial" w:cs="Arial"/>
          <w:color w:val="373737"/>
          <w:sz w:val="26"/>
          <w:szCs w:val="26"/>
          <w:lang w:eastAsia="en-GB"/>
        </w:rPr>
        <w:t>Initializr</w:t>
      </w:r>
      <w:proofErr w:type="spellEnd"/>
      <w:r w:rsidRPr="00795603">
        <w:rPr>
          <w:rFonts w:ascii="Arial" w:eastAsia="Times New Roman" w:hAnsi="Arial" w:cs="Arial"/>
          <w:color w:val="373737"/>
          <w:sz w:val="26"/>
          <w:szCs w:val="26"/>
          <w:lang w:eastAsia="en-GB"/>
        </w:rPr>
        <w:t xml:space="preserve"> is a starter tool for beginning Spring based projects. As Spring is huge, Spring Boot </w:t>
      </w:r>
      <w:proofErr w:type="spellStart"/>
      <w:r w:rsidRPr="00795603">
        <w:rPr>
          <w:rFonts w:ascii="Arial" w:eastAsia="Times New Roman" w:hAnsi="Arial" w:cs="Arial"/>
          <w:color w:val="373737"/>
          <w:sz w:val="26"/>
          <w:szCs w:val="26"/>
          <w:lang w:eastAsia="en-GB"/>
        </w:rPr>
        <w:t>Initializr</w:t>
      </w:r>
      <w:proofErr w:type="spellEnd"/>
      <w:r w:rsidRPr="00795603">
        <w:rPr>
          <w:rFonts w:ascii="Arial" w:eastAsia="Times New Roman" w:hAnsi="Arial" w:cs="Arial"/>
          <w:color w:val="373737"/>
          <w:sz w:val="26"/>
          <w:szCs w:val="26"/>
          <w:lang w:eastAsia="en-GB"/>
        </w:rPr>
        <w:t xml:space="preserve"> allows us to generate the boilerplate code for a project, with any dependencies we choose already installed. In industry, the Spring Boot </w:t>
      </w:r>
      <w:proofErr w:type="spellStart"/>
      <w:r w:rsidRPr="00795603">
        <w:rPr>
          <w:rFonts w:ascii="Arial" w:eastAsia="Times New Roman" w:hAnsi="Arial" w:cs="Arial"/>
          <w:color w:val="373737"/>
          <w:sz w:val="26"/>
          <w:szCs w:val="26"/>
          <w:lang w:eastAsia="en-GB"/>
        </w:rPr>
        <w:t>Initializr</w:t>
      </w:r>
      <w:proofErr w:type="spellEnd"/>
      <w:r w:rsidRPr="00795603">
        <w:rPr>
          <w:rFonts w:ascii="Arial" w:eastAsia="Times New Roman" w:hAnsi="Arial" w:cs="Arial"/>
          <w:color w:val="373737"/>
          <w:sz w:val="26"/>
          <w:szCs w:val="26"/>
          <w:lang w:eastAsia="en-GB"/>
        </w:rPr>
        <w:t xml:space="preserve"> (</w:t>
      </w:r>
      <w:proofErr w:type="spellStart"/>
      <w:proofErr w:type="gramStart"/>
      <w:r w:rsidRPr="00795603">
        <w:rPr>
          <w:rFonts w:ascii="Arial" w:eastAsia="Times New Roman" w:hAnsi="Arial" w:cs="Arial"/>
          <w:color w:val="373737"/>
          <w:sz w:val="26"/>
          <w:szCs w:val="26"/>
          <w:lang w:eastAsia="en-GB"/>
        </w:rPr>
        <w:t>some times</w:t>
      </w:r>
      <w:proofErr w:type="spellEnd"/>
      <w:proofErr w:type="gramEnd"/>
      <w:r w:rsidRPr="00795603">
        <w:rPr>
          <w:rFonts w:ascii="Arial" w:eastAsia="Times New Roman" w:hAnsi="Arial" w:cs="Arial"/>
          <w:color w:val="373737"/>
          <w:sz w:val="26"/>
          <w:szCs w:val="26"/>
          <w:lang w:eastAsia="en-GB"/>
        </w:rPr>
        <w:t xml:space="preserve"> referred to as spring generator), is widely used to bootstrap projects.</w:t>
      </w:r>
    </w:p>
    <w:p w14:paraId="21D1A64E" w14:textId="77777777" w:rsidR="00795603" w:rsidRPr="00795603" w:rsidRDefault="00795603" w:rsidP="00795603">
      <w:pPr>
        <w:numPr>
          <w:ilvl w:val="0"/>
          <w:numId w:val="6"/>
        </w:numPr>
        <w:ind w:left="0"/>
        <w:textAlignment w:val="baseline"/>
        <w:rPr>
          <w:rFonts w:ascii="Arial" w:eastAsia="Times New Roman" w:hAnsi="Arial" w:cs="Arial"/>
          <w:color w:val="373737"/>
          <w:sz w:val="26"/>
          <w:szCs w:val="26"/>
          <w:lang w:eastAsia="en-GB"/>
        </w:rPr>
      </w:pPr>
      <w:r w:rsidRPr="00795603">
        <w:rPr>
          <w:rFonts w:ascii="Arial" w:eastAsia="Times New Roman" w:hAnsi="Arial" w:cs="Arial"/>
          <w:color w:val="373737"/>
          <w:sz w:val="26"/>
          <w:szCs w:val="26"/>
          <w:lang w:eastAsia="en-GB"/>
        </w:rPr>
        <w:t>Go to </w:t>
      </w:r>
      <w:hyperlink r:id="rId8" w:tgtFrame="_blank" w:history="1">
        <w:r w:rsidRPr="00795603">
          <w:rPr>
            <w:rFonts w:ascii="Arial" w:eastAsia="Times New Roman" w:hAnsi="Arial" w:cs="Arial"/>
            <w:color w:val="0F79D0"/>
            <w:sz w:val="26"/>
            <w:szCs w:val="26"/>
            <w:bdr w:val="none" w:sz="0" w:space="0" w:color="auto" w:frame="1"/>
            <w:lang w:eastAsia="en-GB"/>
          </w:rPr>
          <w:t>https://start.spring.io/</w:t>
        </w:r>
      </w:hyperlink>
    </w:p>
    <w:p w14:paraId="02E5C1A0" w14:textId="77777777" w:rsidR="00795603" w:rsidRPr="00795603" w:rsidRDefault="00795603" w:rsidP="00795603">
      <w:pPr>
        <w:numPr>
          <w:ilvl w:val="0"/>
          <w:numId w:val="6"/>
        </w:numPr>
        <w:ind w:left="0"/>
        <w:textAlignment w:val="baseline"/>
        <w:rPr>
          <w:rFonts w:ascii="Arial" w:eastAsia="Times New Roman" w:hAnsi="Arial" w:cs="Arial"/>
          <w:color w:val="373737"/>
          <w:sz w:val="26"/>
          <w:szCs w:val="26"/>
          <w:lang w:eastAsia="en-GB"/>
        </w:rPr>
      </w:pPr>
      <w:r w:rsidRPr="00795603">
        <w:rPr>
          <w:rFonts w:ascii="Arial" w:eastAsia="Times New Roman" w:hAnsi="Arial" w:cs="Arial"/>
          <w:color w:val="373737"/>
          <w:sz w:val="26"/>
          <w:szCs w:val="26"/>
          <w:lang w:eastAsia="en-GB"/>
        </w:rPr>
        <w:t>Search and add: </w:t>
      </w:r>
      <w:r w:rsidRPr="00795603">
        <w:rPr>
          <w:rFonts w:ascii="inherit" w:eastAsia="Times New Roman" w:hAnsi="inherit" w:cs="Arial"/>
          <w:b/>
          <w:bCs/>
          <w:color w:val="373737"/>
          <w:sz w:val="26"/>
          <w:szCs w:val="26"/>
          <w:bdr w:val="none" w:sz="0" w:space="0" w:color="auto" w:frame="1"/>
          <w:lang w:eastAsia="en-GB"/>
        </w:rPr>
        <w:t>Web</w:t>
      </w:r>
      <w:r w:rsidRPr="00795603">
        <w:rPr>
          <w:rFonts w:ascii="Arial" w:eastAsia="Times New Roman" w:hAnsi="Arial" w:cs="Arial"/>
          <w:color w:val="373737"/>
          <w:sz w:val="26"/>
          <w:szCs w:val="26"/>
          <w:lang w:eastAsia="en-GB"/>
        </w:rPr>
        <w:t>, </w:t>
      </w:r>
      <w:r w:rsidRPr="00795603">
        <w:rPr>
          <w:rFonts w:ascii="inherit" w:eastAsia="Times New Roman" w:hAnsi="inherit" w:cs="Arial"/>
          <w:b/>
          <w:bCs/>
          <w:color w:val="373737"/>
          <w:sz w:val="26"/>
          <w:szCs w:val="26"/>
          <w:bdr w:val="none" w:sz="0" w:space="0" w:color="auto" w:frame="1"/>
          <w:lang w:eastAsia="en-GB"/>
        </w:rPr>
        <w:t>Dev Tools</w:t>
      </w:r>
      <w:r w:rsidRPr="00795603">
        <w:rPr>
          <w:rFonts w:ascii="Arial" w:eastAsia="Times New Roman" w:hAnsi="Arial" w:cs="Arial"/>
          <w:color w:val="373737"/>
          <w:sz w:val="26"/>
          <w:szCs w:val="26"/>
          <w:lang w:eastAsia="en-GB"/>
        </w:rPr>
        <w:t>, </w:t>
      </w:r>
      <w:r w:rsidRPr="00795603">
        <w:rPr>
          <w:rFonts w:ascii="inherit" w:eastAsia="Times New Roman" w:hAnsi="inherit" w:cs="Arial"/>
          <w:b/>
          <w:bCs/>
          <w:color w:val="373737"/>
          <w:sz w:val="26"/>
          <w:szCs w:val="26"/>
          <w:bdr w:val="none" w:sz="0" w:space="0" w:color="auto" w:frame="1"/>
          <w:lang w:eastAsia="en-GB"/>
        </w:rPr>
        <w:t>JPA</w:t>
      </w:r>
      <w:r w:rsidRPr="00795603">
        <w:rPr>
          <w:rFonts w:ascii="Arial" w:eastAsia="Times New Roman" w:hAnsi="Arial" w:cs="Arial"/>
          <w:color w:val="373737"/>
          <w:sz w:val="26"/>
          <w:szCs w:val="26"/>
          <w:lang w:eastAsia="en-GB"/>
        </w:rPr>
        <w:t>, </w:t>
      </w:r>
      <w:r w:rsidRPr="00795603">
        <w:rPr>
          <w:rFonts w:ascii="inherit" w:eastAsia="Times New Roman" w:hAnsi="inherit" w:cs="Arial"/>
          <w:b/>
          <w:bCs/>
          <w:color w:val="373737"/>
          <w:sz w:val="26"/>
          <w:szCs w:val="26"/>
          <w:bdr w:val="none" w:sz="0" w:space="0" w:color="auto" w:frame="1"/>
          <w:lang w:eastAsia="en-GB"/>
        </w:rPr>
        <w:t>H2</w:t>
      </w:r>
    </w:p>
    <w:p w14:paraId="4341CEF2" w14:textId="77777777" w:rsidR="00795603" w:rsidRPr="00795603" w:rsidRDefault="00795603" w:rsidP="00795603">
      <w:pPr>
        <w:numPr>
          <w:ilvl w:val="0"/>
          <w:numId w:val="6"/>
        </w:numPr>
        <w:spacing w:after="240"/>
        <w:ind w:left="0"/>
        <w:textAlignment w:val="baseline"/>
        <w:rPr>
          <w:rFonts w:ascii="Arial" w:eastAsia="Times New Roman" w:hAnsi="Arial" w:cs="Arial"/>
          <w:color w:val="373737"/>
          <w:sz w:val="26"/>
          <w:szCs w:val="26"/>
          <w:lang w:eastAsia="en-GB"/>
        </w:rPr>
      </w:pPr>
      <w:r w:rsidRPr="00795603">
        <w:rPr>
          <w:rFonts w:ascii="Arial" w:eastAsia="Times New Roman" w:hAnsi="Arial" w:cs="Arial"/>
          <w:color w:val="373737"/>
          <w:sz w:val="26"/>
          <w:szCs w:val="26"/>
          <w:lang w:eastAsia="en-GB"/>
        </w:rPr>
        <w:t>Provide the group - ‘</w:t>
      </w:r>
      <w:proofErr w:type="spellStart"/>
      <w:r w:rsidRPr="00795603">
        <w:rPr>
          <w:rFonts w:ascii="Arial" w:eastAsia="Times New Roman" w:hAnsi="Arial" w:cs="Arial"/>
          <w:color w:val="373737"/>
          <w:sz w:val="26"/>
          <w:szCs w:val="26"/>
          <w:lang w:eastAsia="en-GB"/>
        </w:rPr>
        <w:t>com.</w:t>
      </w:r>
      <w:proofErr w:type="gramStart"/>
      <w:r w:rsidRPr="00795603">
        <w:rPr>
          <w:rFonts w:ascii="Arial" w:eastAsia="Times New Roman" w:hAnsi="Arial" w:cs="Arial"/>
          <w:color w:val="373737"/>
          <w:sz w:val="26"/>
          <w:szCs w:val="26"/>
          <w:lang w:eastAsia="en-GB"/>
        </w:rPr>
        <w:t>example.techconnect</w:t>
      </w:r>
      <w:proofErr w:type="spellEnd"/>
      <w:proofErr w:type="gramEnd"/>
      <w:r w:rsidRPr="00795603">
        <w:rPr>
          <w:rFonts w:ascii="Arial" w:eastAsia="Times New Roman" w:hAnsi="Arial" w:cs="Arial"/>
          <w:color w:val="373737"/>
          <w:sz w:val="26"/>
          <w:szCs w:val="26"/>
          <w:lang w:eastAsia="en-GB"/>
        </w:rPr>
        <w:t>’</w:t>
      </w:r>
    </w:p>
    <w:p w14:paraId="4EAD001E" w14:textId="77777777" w:rsidR="00795603" w:rsidRPr="00795603" w:rsidRDefault="00795603" w:rsidP="00795603">
      <w:pPr>
        <w:numPr>
          <w:ilvl w:val="0"/>
          <w:numId w:val="6"/>
        </w:numPr>
        <w:spacing w:after="240"/>
        <w:ind w:left="0"/>
        <w:textAlignment w:val="baseline"/>
        <w:rPr>
          <w:rFonts w:ascii="Arial" w:eastAsia="Times New Roman" w:hAnsi="Arial" w:cs="Arial"/>
          <w:color w:val="373737"/>
          <w:sz w:val="26"/>
          <w:szCs w:val="26"/>
          <w:lang w:eastAsia="en-GB"/>
        </w:rPr>
      </w:pPr>
      <w:r w:rsidRPr="00795603">
        <w:rPr>
          <w:rFonts w:ascii="Arial" w:eastAsia="Times New Roman" w:hAnsi="Arial" w:cs="Arial"/>
          <w:color w:val="373737"/>
          <w:sz w:val="26"/>
          <w:szCs w:val="26"/>
          <w:lang w:eastAsia="en-GB"/>
        </w:rPr>
        <w:t>Provide the artefact name - ‘</w:t>
      </w:r>
      <w:proofErr w:type="spellStart"/>
      <w:r w:rsidRPr="00795603">
        <w:rPr>
          <w:rFonts w:ascii="Arial" w:eastAsia="Times New Roman" w:hAnsi="Arial" w:cs="Arial"/>
          <w:color w:val="373737"/>
          <w:sz w:val="26"/>
          <w:szCs w:val="26"/>
          <w:lang w:eastAsia="en-GB"/>
        </w:rPr>
        <w:t>pirateservice</w:t>
      </w:r>
      <w:proofErr w:type="spellEnd"/>
      <w:r w:rsidRPr="00795603">
        <w:rPr>
          <w:rFonts w:ascii="Arial" w:eastAsia="Times New Roman" w:hAnsi="Arial" w:cs="Arial"/>
          <w:color w:val="373737"/>
          <w:sz w:val="26"/>
          <w:szCs w:val="26"/>
          <w:lang w:eastAsia="en-GB"/>
        </w:rPr>
        <w:t>’</w:t>
      </w:r>
    </w:p>
    <w:p w14:paraId="5DEA6673" w14:textId="77777777" w:rsidR="00795603" w:rsidRPr="00795603" w:rsidRDefault="00795603" w:rsidP="00795603">
      <w:pPr>
        <w:numPr>
          <w:ilvl w:val="0"/>
          <w:numId w:val="6"/>
        </w:numPr>
        <w:spacing w:after="240"/>
        <w:ind w:left="0"/>
        <w:textAlignment w:val="baseline"/>
        <w:rPr>
          <w:rFonts w:ascii="Arial" w:eastAsia="Times New Roman" w:hAnsi="Arial" w:cs="Arial"/>
          <w:color w:val="373737"/>
          <w:sz w:val="26"/>
          <w:szCs w:val="26"/>
          <w:lang w:eastAsia="en-GB"/>
        </w:rPr>
      </w:pPr>
      <w:r w:rsidRPr="00795603">
        <w:rPr>
          <w:rFonts w:ascii="Arial" w:eastAsia="Times New Roman" w:hAnsi="Arial" w:cs="Arial"/>
          <w:color w:val="373737"/>
          <w:sz w:val="26"/>
          <w:szCs w:val="26"/>
          <w:lang w:eastAsia="en-GB"/>
        </w:rPr>
        <w:t>Click “Generate Project” and the zip will be downloaded</w:t>
      </w:r>
    </w:p>
    <w:p w14:paraId="046924AB" w14:textId="77777777" w:rsidR="00795603" w:rsidRPr="00795603" w:rsidRDefault="00795603" w:rsidP="00795603">
      <w:pPr>
        <w:spacing w:after="240"/>
        <w:textAlignment w:val="baseline"/>
        <w:rPr>
          <w:rFonts w:ascii="Arial" w:eastAsia="Times New Roman" w:hAnsi="Arial" w:cs="Arial"/>
          <w:color w:val="373737"/>
          <w:sz w:val="26"/>
          <w:szCs w:val="26"/>
          <w:lang w:eastAsia="en-GB"/>
        </w:rPr>
      </w:pPr>
      <w:r w:rsidRPr="00795603">
        <w:rPr>
          <w:rFonts w:ascii="Arial" w:eastAsia="Times New Roman" w:hAnsi="Arial" w:cs="Arial"/>
          <w:color w:val="373737"/>
          <w:sz w:val="26"/>
          <w:szCs w:val="26"/>
          <w:lang w:eastAsia="en-GB"/>
        </w:rPr>
        <w:t>The dependencies we have just installed for this project are:</w:t>
      </w:r>
    </w:p>
    <w:p w14:paraId="50B07442" w14:textId="77777777" w:rsidR="00795603" w:rsidRPr="00795603" w:rsidRDefault="00795603" w:rsidP="00795603">
      <w:pPr>
        <w:numPr>
          <w:ilvl w:val="0"/>
          <w:numId w:val="7"/>
        </w:numPr>
        <w:ind w:left="0"/>
        <w:textAlignment w:val="baseline"/>
        <w:rPr>
          <w:rFonts w:ascii="Arial" w:eastAsia="Times New Roman" w:hAnsi="Arial" w:cs="Arial"/>
          <w:color w:val="373737"/>
          <w:sz w:val="26"/>
          <w:szCs w:val="26"/>
          <w:lang w:eastAsia="en-GB"/>
        </w:rPr>
      </w:pPr>
      <w:r w:rsidRPr="00795603">
        <w:rPr>
          <w:rFonts w:ascii="inherit" w:eastAsia="Times New Roman" w:hAnsi="inherit" w:cs="Arial"/>
          <w:b/>
          <w:bCs/>
          <w:color w:val="373737"/>
          <w:sz w:val="26"/>
          <w:szCs w:val="26"/>
          <w:bdr w:val="none" w:sz="0" w:space="0" w:color="auto" w:frame="1"/>
          <w:lang w:eastAsia="en-GB"/>
        </w:rPr>
        <w:t>Web</w:t>
      </w:r>
      <w:r w:rsidRPr="00795603">
        <w:rPr>
          <w:rFonts w:ascii="Arial" w:eastAsia="Times New Roman" w:hAnsi="Arial" w:cs="Arial"/>
          <w:color w:val="373737"/>
          <w:sz w:val="26"/>
          <w:szCs w:val="26"/>
          <w:lang w:eastAsia="en-GB"/>
        </w:rPr>
        <w:t> - allows us to do RESTful routes and create controllers</w:t>
      </w:r>
    </w:p>
    <w:p w14:paraId="1C68F466" w14:textId="77777777" w:rsidR="00795603" w:rsidRPr="00795603" w:rsidRDefault="00795603" w:rsidP="00795603">
      <w:pPr>
        <w:numPr>
          <w:ilvl w:val="0"/>
          <w:numId w:val="7"/>
        </w:numPr>
        <w:ind w:left="0"/>
        <w:textAlignment w:val="baseline"/>
        <w:rPr>
          <w:rFonts w:ascii="Arial" w:eastAsia="Times New Roman" w:hAnsi="Arial" w:cs="Arial"/>
          <w:color w:val="373737"/>
          <w:sz w:val="26"/>
          <w:szCs w:val="26"/>
          <w:lang w:eastAsia="en-GB"/>
        </w:rPr>
      </w:pPr>
      <w:r w:rsidRPr="00795603">
        <w:rPr>
          <w:rFonts w:ascii="inherit" w:eastAsia="Times New Roman" w:hAnsi="inherit" w:cs="Arial"/>
          <w:b/>
          <w:bCs/>
          <w:color w:val="373737"/>
          <w:sz w:val="26"/>
          <w:szCs w:val="26"/>
          <w:bdr w:val="none" w:sz="0" w:space="0" w:color="auto" w:frame="1"/>
          <w:lang w:eastAsia="en-GB"/>
        </w:rPr>
        <w:t>Dev Tools</w:t>
      </w:r>
      <w:r w:rsidRPr="00795603">
        <w:rPr>
          <w:rFonts w:ascii="Arial" w:eastAsia="Times New Roman" w:hAnsi="Arial" w:cs="Arial"/>
          <w:color w:val="373737"/>
          <w:sz w:val="26"/>
          <w:szCs w:val="26"/>
          <w:lang w:eastAsia="en-GB"/>
        </w:rPr>
        <w:t> - makes building spring a little easier with things like automatic reloading</w:t>
      </w:r>
    </w:p>
    <w:p w14:paraId="0174C087" w14:textId="77777777" w:rsidR="00795603" w:rsidRPr="00795603" w:rsidRDefault="00795603" w:rsidP="00795603">
      <w:pPr>
        <w:numPr>
          <w:ilvl w:val="0"/>
          <w:numId w:val="7"/>
        </w:numPr>
        <w:ind w:left="0"/>
        <w:textAlignment w:val="baseline"/>
        <w:rPr>
          <w:rFonts w:ascii="Arial" w:eastAsia="Times New Roman" w:hAnsi="Arial" w:cs="Arial"/>
          <w:color w:val="373737"/>
          <w:sz w:val="26"/>
          <w:szCs w:val="26"/>
          <w:lang w:eastAsia="en-GB"/>
        </w:rPr>
      </w:pPr>
      <w:r w:rsidRPr="00795603">
        <w:rPr>
          <w:rFonts w:ascii="inherit" w:eastAsia="Times New Roman" w:hAnsi="inherit" w:cs="Arial"/>
          <w:b/>
          <w:bCs/>
          <w:color w:val="373737"/>
          <w:sz w:val="26"/>
          <w:szCs w:val="26"/>
          <w:bdr w:val="none" w:sz="0" w:space="0" w:color="auto" w:frame="1"/>
          <w:lang w:eastAsia="en-GB"/>
        </w:rPr>
        <w:t>H2 Database</w:t>
      </w:r>
      <w:r w:rsidRPr="00795603">
        <w:rPr>
          <w:rFonts w:ascii="Arial" w:eastAsia="Times New Roman" w:hAnsi="Arial" w:cs="Arial"/>
          <w:color w:val="373737"/>
          <w:sz w:val="26"/>
          <w:szCs w:val="26"/>
          <w:lang w:eastAsia="en-GB"/>
        </w:rPr>
        <w:t> - gives us the correct “bindings” to work with H2 Database. H2 is a type of in-memory SQL database.</w:t>
      </w:r>
    </w:p>
    <w:p w14:paraId="770ABBDA" w14:textId="77777777" w:rsidR="00795603" w:rsidRPr="00795603" w:rsidRDefault="00795603" w:rsidP="00795603">
      <w:pPr>
        <w:numPr>
          <w:ilvl w:val="0"/>
          <w:numId w:val="7"/>
        </w:numPr>
        <w:ind w:left="0"/>
        <w:textAlignment w:val="baseline"/>
        <w:rPr>
          <w:rFonts w:ascii="Arial" w:eastAsia="Times New Roman" w:hAnsi="Arial" w:cs="Arial"/>
          <w:color w:val="373737"/>
          <w:sz w:val="26"/>
          <w:szCs w:val="26"/>
          <w:lang w:eastAsia="en-GB"/>
        </w:rPr>
      </w:pPr>
      <w:r w:rsidRPr="00795603">
        <w:rPr>
          <w:rFonts w:ascii="Arial" w:eastAsia="Times New Roman" w:hAnsi="Arial" w:cs="Arial"/>
          <w:color w:val="373737"/>
          <w:sz w:val="26"/>
          <w:szCs w:val="26"/>
          <w:lang w:eastAsia="en-GB"/>
        </w:rPr>
        <w:t>JPA - </w:t>
      </w:r>
      <w:r w:rsidRPr="00795603">
        <w:rPr>
          <w:rFonts w:ascii="inherit" w:eastAsia="Times New Roman" w:hAnsi="inherit" w:cs="Arial"/>
          <w:b/>
          <w:bCs/>
          <w:color w:val="373737"/>
          <w:sz w:val="26"/>
          <w:szCs w:val="26"/>
          <w:bdr w:val="none" w:sz="0" w:space="0" w:color="auto" w:frame="1"/>
          <w:lang w:eastAsia="en-GB"/>
        </w:rPr>
        <w:t>Java Persistence API</w:t>
      </w:r>
      <w:r w:rsidRPr="00795603">
        <w:rPr>
          <w:rFonts w:ascii="Arial" w:eastAsia="Times New Roman" w:hAnsi="Arial" w:cs="Arial"/>
          <w:color w:val="373737"/>
          <w:sz w:val="26"/>
          <w:szCs w:val="26"/>
          <w:lang w:eastAsia="en-GB"/>
        </w:rPr>
        <w:t> Gives us the power to use Java to “persist” our objects to the database using Hibernate.</w:t>
      </w:r>
    </w:p>
    <w:p w14:paraId="71D59EF7" w14:textId="77777777" w:rsidR="00795603" w:rsidRPr="00795603" w:rsidRDefault="00795603" w:rsidP="00795603">
      <w:pPr>
        <w:spacing w:after="240"/>
        <w:textAlignment w:val="baseline"/>
        <w:rPr>
          <w:rFonts w:ascii="Arial" w:eastAsia="Times New Roman" w:hAnsi="Arial" w:cs="Arial"/>
          <w:color w:val="373737"/>
          <w:sz w:val="26"/>
          <w:szCs w:val="26"/>
          <w:lang w:eastAsia="en-GB"/>
        </w:rPr>
      </w:pPr>
      <w:r w:rsidRPr="00795603">
        <w:rPr>
          <w:rFonts w:ascii="Arial" w:eastAsia="Times New Roman" w:hAnsi="Arial" w:cs="Arial"/>
          <w:color w:val="373737"/>
          <w:sz w:val="26"/>
          <w:szCs w:val="26"/>
          <w:lang w:eastAsia="en-GB"/>
        </w:rPr>
        <w:lastRenderedPageBreak/>
        <w:t xml:space="preserve">The .zip file given to us by Spring Boot </w:t>
      </w:r>
      <w:proofErr w:type="spellStart"/>
      <w:r w:rsidRPr="00795603">
        <w:rPr>
          <w:rFonts w:ascii="Arial" w:eastAsia="Times New Roman" w:hAnsi="Arial" w:cs="Arial"/>
          <w:color w:val="373737"/>
          <w:sz w:val="26"/>
          <w:szCs w:val="26"/>
          <w:lang w:eastAsia="en-GB"/>
        </w:rPr>
        <w:t>Initializr</w:t>
      </w:r>
      <w:proofErr w:type="spellEnd"/>
      <w:r w:rsidRPr="00795603">
        <w:rPr>
          <w:rFonts w:ascii="Arial" w:eastAsia="Times New Roman" w:hAnsi="Arial" w:cs="Arial"/>
          <w:color w:val="373737"/>
          <w:sz w:val="26"/>
          <w:szCs w:val="26"/>
          <w:lang w:eastAsia="en-GB"/>
        </w:rPr>
        <w:t xml:space="preserve"> contains a pom.xml file, and some very simple boiler plate Java code.</w:t>
      </w:r>
    </w:p>
    <w:p w14:paraId="2B407061" w14:textId="77777777" w:rsidR="00795603" w:rsidRPr="00795603" w:rsidRDefault="00795603" w:rsidP="00795603">
      <w:pPr>
        <w:spacing w:before="150" w:after="150"/>
        <w:textAlignment w:val="baseline"/>
        <w:outlineLvl w:val="2"/>
        <w:rPr>
          <w:rFonts w:ascii="Arial" w:eastAsia="Times New Roman" w:hAnsi="Arial" w:cs="Arial"/>
          <w:b/>
          <w:bCs/>
          <w:color w:val="326883"/>
          <w:spacing w:val="-15"/>
          <w:sz w:val="36"/>
          <w:szCs w:val="36"/>
          <w:lang w:eastAsia="en-GB"/>
        </w:rPr>
      </w:pPr>
      <w:r w:rsidRPr="00795603">
        <w:rPr>
          <w:rFonts w:ascii="Arial" w:eastAsia="Times New Roman" w:hAnsi="Arial" w:cs="Arial"/>
          <w:b/>
          <w:bCs/>
          <w:color w:val="326883"/>
          <w:spacing w:val="-15"/>
          <w:sz w:val="36"/>
          <w:szCs w:val="36"/>
          <w:lang w:eastAsia="en-GB"/>
        </w:rPr>
        <w:t>pom.xml + Maven</w:t>
      </w:r>
    </w:p>
    <w:p w14:paraId="6223FC72" w14:textId="77777777" w:rsidR="00795603" w:rsidRPr="00795603" w:rsidRDefault="00795603" w:rsidP="00795603">
      <w:pPr>
        <w:textAlignment w:val="baseline"/>
        <w:rPr>
          <w:rFonts w:ascii="Arial" w:eastAsia="Times New Roman" w:hAnsi="Arial" w:cs="Arial"/>
          <w:color w:val="373737"/>
          <w:sz w:val="26"/>
          <w:szCs w:val="26"/>
          <w:lang w:eastAsia="en-GB"/>
        </w:rPr>
      </w:pPr>
      <w:r w:rsidRPr="00795603">
        <w:rPr>
          <w:rFonts w:ascii="Arial" w:eastAsia="Times New Roman" w:hAnsi="Arial" w:cs="Arial"/>
          <w:color w:val="373737"/>
          <w:sz w:val="26"/>
          <w:szCs w:val="26"/>
          <w:lang w:eastAsia="en-GB"/>
        </w:rPr>
        <w:t>Each dependency we chose on the “</w:t>
      </w:r>
      <w:proofErr w:type="spellStart"/>
      <w:r w:rsidRPr="00795603">
        <w:rPr>
          <w:rFonts w:ascii="Arial" w:eastAsia="Times New Roman" w:hAnsi="Arial" w:cs="Arial"/>
          <w:color w:val="373737"/>
          <w:sz w:val="26"/>
          <w:szCs w:val="26"/>
          <w:lang w:eastAsia="en-GB"/>
        </w:rPr>
        <w:t>initilizr</w:t>
      </w:r>
      <w:proofErr w:type="spellEnd"/>
      <w:r w:rsidRPr="00795603">
        <w:rPr>
          <w:rFonts w:ascii="Arial" w:eastAsia="Times New Roman" w:hAnsi="Arial" w:cs="Arial"/>
          <w:color w:val="373737"/>
          <w:sz w:val="26"/>
          <w:szCs w:val="26"/>
          <w:lang w:eastAsia="en-GB"/>
        </w:rPr>
        <w:t>” is put into the </w:t>
      </w:r>
      <w:r w:rsidRPr="00795603">
        <w:rPr>
          <w:rFonts w:ascii="Arial" w:eastAsia="Times New Roman" w:hAnsi="Arial" w:cs="Arial"/>
          <w:color w:val="373737"/>
          <w:sz w:val="20"/>
          <w:szCs w:val="20"/>
          <w:bdr w:val="none" w:sz="0" w:space="0" w:color="auto" w:frame="1"/>
          <w:shd w:val="clear" w:color="auto" w:fill="F2F2F2"/>
          <w:lang w:eastAsia="en-GB"/>
        </w:rPr>
        <w:t>pom.xml</w:t>
      </w:r>
      <w:r w:rsidRPr="00795603">
        <w:rPr>
          <w:rFonts w:ascii="Arial" w:eastAsia="Times New Roman" w:hAnsi="Arial" w:cs="Arial"/>
          <w:color w:val="373737"/>
          <w:sz w:val="26"/>
          <w:szCs w:val="26"/>
          <w:lang w:eastAsia="en-GB"/>
        </w:rPr>
        <w:t> for us. This is why Spring Boot “</w:t>
      </w:r>
      <w:proofErr w:type="spellStart"/>
      <w:r w:rsidRPr="00795603">
        <w:rPr>
          <w:rFonts w:ascii="Arial" w:eastAsia="Times New Roman" w:hAnsi="Arial" w:cs="Arial"/>
          <w:color w:val="373737"/>
          <w:sz w:val="26"/>
          <w:szCs w:val="26"/>
          <w:lang w:eastAsia="en-GB"/>
        </w:rPr>
        <w:t>initilizr</w:t>
      </w:r>
      <w:proofErr w:type="spellEnd"/>
      <w:r w:rsidRPr="00795603">
        <w:rPr>
          <w:rFonts w:ascii="Arial" w:eastAsia="Times New Roman" w:hAnsi="Arial" w:cs="Arial"/>
          <w:color w:val="373737"/>
          <w:sz w:val="26"/>
          <w:szCs w:val="26"/>
          <w:lang w:eastAsia="en-GB"/>
        </w:rPr>
        <w:t>” is so useful. </w:t>
      </w:r>
      <w:r w:rsidRPr="00795603">
        <w:rPr>
          <w:rFonts w:ascii="Arial" w:eastAsia="Times New Roman" w:hAnsi="Arial" w:cs="Arial"/>
          <w:color w:val="373737"/>
          <w:sz w:val="20"/>
          <w:szCs w:val="20"/>
          <w:bdr w:val="none" w:sz="0" w:space="0" w:color="auto" w:frame="1"/>
          <w:shd w:val="clear" w:color="auto" w:fill="F2F2F2"/>
          <w:lang w:eastAsia="en-GB"/>
        </w:rPr>
        <w:t>pom.xml</w:t>
      </w:r>
      <w:r w:rsidRPr="00795603">
        <w:rPr>
          <w:rFonts w:ascii="Arial" w:eastAsia="Times New Roman" w:hAnsi="Arial" w:cs="Arial"/>
          <w:color w:val="373737"/>
          <w:sz w:val="26"/>
          <w:szCs w:val="26"/>
          <w:lang w:eastAsia="en-GB"/>
        </w:rPr>
        <w:t> describes the dependencies by listing libraries we want to download and install to build and run that project.</w:t>
      </w:r>
    </w:p>
    <w:p w14:paraId="19989EFF" w14:textId="77777777" w:rsidR="00795603" w:rsidRPr="00795603" w:rsidRDefault="00795603" w:rsidP="00795603">
      <w:pPr>
        <w:textAlignment w:val="baseline"/>
        <w:rPr>
          <w:rFonts w:ascii="Arial" w:eastAsia="Times New Roman" w:hAnsi="Arial" w:cs="Arial"/>
          <w:color w:val="373737"/>
          <w:sz w:val="26"/>
          <w:szCs w:val="26"/>
          <w:lang w:eastAsia="en-GB"/>
        </w:rPr>
      </w:pPr>
      <w:r w:rsidRPr="00795603">
        <w:rPr>
          <w:rFonts w:ascii="Arial" w:eastAsia="Times New Roman" w:hAnsi="Arial" w:cs="Arial"/>
          <w:color w:val="373737"/>
          <w:sz w:val="26"/>
          <w:szCs w:val="26"/>
          <w:lang w:eastAsia="en-GB"/>
        </w:rPr>
        <w:t>Maven is a build system for Java, just like Gradle. Build systems like Maven and Gradle are responsible for compiling or “building” multiple source files of code into a single application. Keep in mind that Java is a compiled language, meaning that the </w:t>
      </w:r>
      <w:r w:rsidRPr="00795603">
        <w:rPr>
          <w:rFonts w:ascii="Arial" w:eastAsia="Times New Roman" w:hAnsi="Arial" w:cs="Arial"/>
          <w:color w:val="373737"/>
          <w:sz w:val="20"/>
          <w:szCs w:val="20"/>
          <w:bdr w:val="none" w:sz="0" w:space="0" w:color="auto" w:frame="1"/>
          <w:shd w:val="clear" w:color="auto" w:fill="F2F2F2"/>
          <w:lang w:eastAsia="en-GB"/>
        </w:rPr>
        <w:t>.java</w:t>
      </w:r>
      <w:r w:rsidRPr="00795603">
        <w:rPr>
          <w:rFonts w:ascii="Arial" w:eastAsia="Times New Roman" w:hAnsi="Arial" w:cs="Arial"/>
          <w:color w:val="373737"/>
          <w:sz w:val="26"/>
          <w:szCs w:val="26"/>
          <w:lang w:eastAsia="en-GB"/>
        </w:rPr>
        <w:t> files are compiled into a machine language. Build systems, like Maven make the act of building multiple files and bringing in dependencies significantly easier.</w:t>
      </w:r>
    </w:p>
    <w:p w14:paraId="0F18609A" w14:textId="77777777" w:rsidR="00795603" w:rsidRPr="00795603" w:rsidRDefault="00795603" w:rsidP="00795603">
      <w:pPr>
        <w:textAlignment w:val="baseline"/>
        <w:rPr>
          <w:rFonts w:ascii="Arial" w:eastAsia="Times New Roman" w:hAnsi="Arial" w:cs="Arial"/>
          <w:color w:val="373737"/>
          <w:sz w:val="26"/>
          <w:szCs w:val="26"/>
          <w:lang w:eastAsia="en-GB"/>
        </w:rPr>
      </w:pPr>
      <w:r w:rsidRPr="00795603">
        <w:rPr>
          <w:rFonts w:ascii="Arial" w:eastAsia="Times New Roman" w:hAnsi="Arial" w:cs="Arial"/>
          <w:color w:val="373737"/>
          <w:sz w:val="26"/>
          <w:szCs w:val="26"/>
          <w:lang w:eastAsia="en-GB"/>
        </w:rPr>
        <w:t>Our </w:t>
      </w:r>
      <w:r w:rsidRPr="00795603">
        <w:rPr>
          <w:rFonts w:ascii="Arial" w:eastAsia="Times New Roman" w:hAnsi="Arial" w:cs="Arial"/>
          <w:color w:val="373737"/>
          <w:sz w:val="20"/>
          <w:szCs w:val="20"/>
          <w:bdr w:val="none" w:sz="0" w:space="0" w:color="auto" w:frame="1"/>
          <w:shd w:val="clear" w:color="auto" w:fill="F2F2F2"/>
          <w:lang w:eastAsia="en-GB"/>
        </w:rPr>
        <w:t>pom.xml</w:t>
      </w:r>
      <w:r w:rsidRPr="00795603">
        <w:rPr>
          <w:rFonts w:ascii="Arial" w:eastAsia="Times New Roman" w:hAnsi="Arial" w:cs="Arial"/>
          <w:color w:val="373737"/>
          <w:sz w:val="26"/>
          <w:szCs w:val="26"/>
          <w:lang w:eastAsia="en-GB"/>
        </w:rPr>
        <w:t> is describing to Maven what dependencies we want.</w:t>
      </w:r>
    </w:p>
    <w:p w14:paraId="353E9DC2" w14:textId="77777777" w:rsidR="00795603" w:rsidRPr="00795603" w:rsidRDefault="00795603" w:rsidP="00795603">
      <w:pPr>
        <w:spacing w:before="150" w:after="150"/>
        <w:textAlignment w:val="baseline"/>
        <w:outlineLvl w:val="2"/>
        <w:rPr>
          <w:rFonts w:ascii="Arial" w:eastAsia="Times New Roman" w:hAnsi="Arial" w:cs="Arial"/>
          <w:b/>
          <w:bCs/>
          <w:color w:val="326883"/>
          <w:spacing w:val="-15"/>
          <w:sz w:val="36"/>
          <w:szCs w:val="36"/>
          <w:lang w:eastAsia="en-GB"/>
        </w:rPr>
      </w:pPr>
      <w:r w:rsidRPr="00795603">
        <w:rPr>
          <w:rFonts w:ascii="Arial" w:eastAsia="Times New Roman" w:hAnsi="Arial" w:cs="Arial"/>
          <w:b/>
          <w:bCs/>
          <w:color w:val="326883"/>
          <w:spacing w:val="-15"/>
          <w:sz w:val="36"/>
          <w:szCs w:val="36"/>
          <w:lang w:eastAsia="en-GB"/>
        </w:rPr>
        <w:t>IntelliJ + Maven</w:t>
      </w:r>
    </w:p>
    <w:p w14:paraId="3E36DC97" w14:textId="77777777" w:rsidR="00795603" w:rsidRPr="00795603" w:rsidRDefault="00795603" w:rsidP="00795603">
      <w:pPr>
        <w:spacing w:after="240"/>
        <w:textAlignment w:val="baseline"/>
        <w:rPr>
          <w:rFonts w:ascii="Arial" w:eastAsia="Times New Roman" w:hAnsi="Arial" w:cs="Arial"/>
          <w:color w:val="373737"/>
          <w:sz w:val="26"/>
          <w:szCs w:val="26"/>
          <w:lang w:eastAsia="en-GB"/>
        </w:rPr>
      </w:pPr>
      <w:r w:rsidRPr="00795603">
        <w:rPr>
          <w:rFonts w:ascii="Arial" w:eastAsia="Times New Roman" w:hAnsi="Arial" w:cs="Arial"/>
          <w:color w:val="373737"/>
          <w:sz w:val="26"/>
          <w:szCs w:val="26"/>
          <w:lang w:eastAsia="en-GB"/>
        </w:rPr>
        <w:t xml:space="preserve">IntelliJ can open up Maven based projects. Luckily this is what was generated and given to us by the Spring Boot </w:t>
      </w:r>
      <w:proofErr w:type="spellStart"/>
      <w:r w:rsidRPr="00795603">
        <w:rPr>
          <w:rFonts w:ascii="Arial" w:eastAsia="Times New Roman" w:hAnsi="Arial" w:cs="Arial"/>
          <w:color w:val="373737"/>
          <w:sz w:val="26"/>
          <w:szCs w:val="26"/>
          <w:lang w:eastAsia="en-GB"/>
        </w:rPr>
        <w:t>Initializr</w:t>
      </w:r>
      <w:proofErr w:type="spellEnd"/>
      <w:r w:rsidRPr="00795603">
        <w:rPr>
          <w:rFonts w:ascii="Arial" w:eastAsia="Times New Roman" w:hAnsi="Arial" w:cs="Arial"/>
          <w:color w:val="373737"/>
          <w:sz w:val="26"/>
          <w:szCs w:val="26"/>
          <w:lang w:eastAsia="en-GB"/>
        </w:rPr>
        <w:t xml:space="preserve"> online tool.</w:t>
      </w:r>
    </w:p>
    <w:p w14:paraId="59B960C6" w14:textId="77777777" w:rsidR="00795603" w:rsidRPr="00795603" w:rsidRDefault="00795603" w:rsidP="00795603">
      <w:pPr>
        <w:textAlignment w:val="baseline"/>
        <w:rPr>
          <w:rFonts w:ascii="Arial" w:eastAsia="Times New Roman" w:hAnsi="Arial" w:cs="Arial"/>
          <w:color w:val="373737"/>
          <w:sz w:val="26"/>
          <w:szCs w:val="26"/>
          <w:lang w:eastAsia="en-GB"/>
        </w:rPr>
      </w:pPr>
      <w:r w:rsidRPr="00795603">
        <w:rPr>
          <w:rFonts w:ascii="Arial" w:eastAsia="Times New Roman" w:hAnsi="Arial" w:cs="Arial"/>
          <w:color w:val="373737"/>
          <w:sz w:val="26"/>
          <w:szCs w:val="26"/>
          <w:lang w:eastAsia="en-GB"/>
        </w:rPr>
        <w:t>Unzip the file to somewhere in coursework and open the folder containing the </w:t>
      </w:r>
      <w:r w:rsidRPr="00795603">
        <w:rPr>
          <w:rFonts w:ascii="Arial" w:eastAsia="Times New Roman" w:hAnsi="Arial" w:cs="Arial"/>
          <w:color w:val="373737"/>
          <w:sz w:val="20"/>
          <w:szCs w:val="20"/>
          <w:bdr w:val="none" w:sz="0" w:space="0" w:color="auto" w:frame="1"/>
          <w:shd w:val="clear" w:color="auto" w:fill="F2F2F2"/>
          <w:lang w:eastAsia="en-GB"/>
        </w:rPr>
        <w:t>pom.xml</w:t>
      </w:r>
      <w:r w:rsidRPr="00795603">
        <w:rPr>
          <w:rFonts w:ascii="Arial" w:eastAsia="Times New Roman" w:hAnsi="Arial" w:cs="Arial"/>
          <w:color w:val="373737"/>
          <w:sz w:val="26"/>
          <w:szCs w:val="26"/>
          <w:lang w:eastAsia="en-GB"/>
        </w:rPr>
        <w:t> with IntelliJ. IntelliJ will ask if you want to enable the automatic import of Maven projects and you can select ‘Enable Auto-Import’.</w:t>
      </w:r>
    </w:p>
    <w:p w14:paraId="37C2768E" w14:textId="016D1F4E" w:rsidR="00795603" w:rsidRPr="00795603" w:rsidRDefault="00795603" w:rsidP="00795603">
      <w:pPr>
        <w:spacing w:after="240"/>
        <w:textAlignment w:val="baseline"/>
        <w:rPr>
          <w:rFonts w:ascii="Arial" w:eastAsia="Times New Roman" w:hAnsi="Arial" w:cs="Arial"/>
          <w:color w:val="373737"/>
          <w:sz w:val="26"/>
          <w:szCs w:val="26"/>
          <w:lang w:eastAsia="en-GB"/>
        </w:rPr>
      </w:pPr>
      <w:r w:rsidRPr="00795603">
        <w:rPr>
          <w:rFonts w:ascii="Arial" w:eastAsia="Times New Roman" w:hAnsi="Arial" w:cs="Arial"/>
          <w:color w:val="373737"/>
          <w:sz w:val="26"/>
          <w:szCs w:val="26"/>
          <w:lang w:eastAsia="en-GB"/>
        </w:rPr>
        <w:fldChar w:fldCharType="begin"/>
      </w:r>
      <w:r w:rsidRPr="00795603">
        <w:rPr>
          <w:rFonts w:ascii="Arial" w:eastAsia="Times New Roman" w:hAnsi="Arial" w:cs="Arial"/>
          <w:color w:val="373737"/>
          <w:sz w:val="26"/>
          <w:szCs w:val="26"/>
          <w:lang w:eastAsia="en-GB"/>
        </w:rPr>
        <w:instrText xml:space="preserve"> INCLUDEPICTURE "https://codeclan.github.io/canvas_notes/course_java/week_3/day_1/1_intro_to_spring/images/enable_auto_import.png" \* MERGEFORMATINET </w:instrText>
      </w:r>
      <w:r w:rsidRPr="00795603">
        <w:rPr>
          <w:rFonts w:ascii="Arial" w:eastAsia="Times New Roman" w:hAnsi="Arial" w:cs="Arial"/>
          <w:color w:val="373737"/>
          <w:sz w:val="26"/>
          <w:szCs w:val="26"/>
          <w:lang w:eastAsia="en-GB"/>
        </w:rPr>
        <w:fldChar w:fldCharType="separate"/>
      </w:r>
      <w:r w:rsidRPr="00795603">
        <w:rPr>
          <w:rFonts w:ascii="Arial" w:eastAsia="Times New Roman" w:hAnsi="Arial" w:cs="Arial"/>
          <w:noProof/>
          <w:color w:val="373737"/>
          <w:sz w:val="26"/>
          <w:szCs w:val="26"/>
          <w:lang w:eastAsia="en-GB"/>
        </w:rPr>
        <w:drawing>
          <wp:inline distT="0" distB="0" distL="0" distR="0" wp14:anchorId="25B133CF" wp14:editId="173FB0C4">
            <wp:extent cx="5727700" cy="1202690"/>
            <wp:effectExtent l="0" t="0" r="0" b="3810"/>
            <wp:docPr id="1" name="Picture 1" descr="Enable Auto-import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able Auto-import screensh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1202690"/>
                    </a:xfrm>
                    <a:prstGeom prst="rect">
                      <a:avLst/>
                    </a:prstGeom>
                    <a:noFill/>
                    <a:ln>
                      <a:noFill/>
                    </a:ln>
                  </pic:spPr>
                </pic:pic>
              </a:graphicData>
            </a:graphic>
          </wp:inline>
        </w:drawing>
      </w:r>
      <w:r w:rsidRPr="00795603">
        <w:rPr>
          <w:rFonts w:ascii="Arial" w:eastAsia="Times New Roman" w:hAnsi="Arial" w:cs="Arial"/>
          <w:color w:val="373737"/>
          <w:sz w:val="26"/>
          <w:szCs w:val="26"/>
          <w:lang w:eastAsia="en-GB"/>
        </w:rPr>
        <w:fldChar w:fldCharType="end"/>
      </w:r>
    </w:p>
    <w:p w14:paraId="3A4AEB45" w14:textId="77777777" w:rsidR="00795603" w:rsidRPr="00795603" w:rsidRDefault="00795603" w:rsidP="00795603">
      <w:pPr>
        <w:textAlignment w:val="baseline"/>
        <w:rPr>
          <w:rFonts w:ascii="Arial" w:eastAsia="Times New Roman" w:hAnsi="Arial" w:cs="Arial"/>
          <w:color w:val="373737"/>
          <w:sz w:val="26"/>
          <w:szCs w:val="26"/>
          <w:lang w:eastAsia="en-GB"/>
        </w:rPr>
      </w:pPr>
      <w:r w:rsidRPr="00795603">
        <w:rPr>
          <w:rFonts w:ascii="inherit" w:eastAsia="Times New Roman" w:hAnsi="inherit" w:cs="Arial"/>
          <w:i/>
          <w:iCs/>
          <w:color w:val="373737"/>
          <w:sz w:val="26"/>
          <w:szCs w:val="26"/>
          <w:bdr w:val="none" w:sz="0" w:space="0" w:color="auto" w:frame="1"/>
          <w:lang w:eastAsia="en-GB"/>
        </w:rPr>
        <w:t>Screenshot of Enable Auto-import Window</w:t>
      </w:r>
    </w:p>
    <w:p w14:paraId="67308D0E" w14:textId="77777777" w:rsidR="00795603" w:rsidRPr="00795603" w:rsidRDefault="00795603" w:rsidP="00795603">
      <w:pPr>
        <w:spacing w:before="150" w:after="150"/>
        <w:textAlignment w:val="baseline"/>
        <w:outlineLvl w:val="2"/>
        <w:rPr>
          <w:rFonts w:ascii="Arial" w:eastAsia="Times New Roman" w:hAnsi="Arial" w:cs="Arial"/>
          <w:b/>
          <w:bCs/>
          <w:color w:val="326883"/>
          <w:spacing w:val="-15"/>
          <w:sz w:val="36"/>
          <w:szCs w:val="36"/>
          <w:lang w:eastAsia="en-GB"/>
        </w:rPr>
      </w:pPr>
      <w:r w:rsidRPr="00795603">
        <w:rPr>
          <w:rFonts w:ascii="Arial" w:eastAsia="Times New Roman" w:hAnsi="Arial" w:cs="Arial"/>
          <w:b/>
          <w:bCs/>
          <w:color w:val="326883"/>
          <w:spacing w:val="-15"/>
          <w:sz w:val="36"/>
          <w:szCs w:val="36"/>
          <w:lang w:eastAsia="en-GB"/>
        </w:rPr>
        <w:t>Point to the Database</w:t>
      </w:r>
    </w:p>
    <w:p w14:paraId="4CA04DDE" w14:textId="77777777" w:rsidR="00795603" w:rsidRPr="00795603" w:rsidRDefault="00795603" w:rsidP="00795603">
      <w:pPr>
        <w:spacing w:after="240"/>
        <w:textAlignment w:val="baseline"/>
        <w:rPr>
          <w:rFonts w:ascii="Arial" w:eastAsia="Times New Roman" w:hAnsi="Arial" w:cs="Arial"/>
          <w:color w:val="373737"/>
          <w:sz w:val="26"/>
          <w:szCs w:val="26"/>
          <w:lang w:eastAsia="en-GB"/>
        </w:rPr>
      </w:pPr>
      <w:r w:rsidRPr="00795603">
        <w:rPr>
          <w:rFonts w:ascii="Arial" w:eastAsia="Times New Roman" w:hAnsi="Arial" w:cs="Arial"/>
          <w:color w:val="373737"/>
          <w:sz w:val="26"/>
          <w:szCs w:val="26"/>
          <w:lang w:eastAsia="en-GB"/>
        </w:rPr>
        <w:t>As part of this application, we will want to read and write objects we create to the database. To do this, we need to tell Spring where the Database is.</w:t>
      </w:r>
    </w:p>
    <w:p w14:paraId="3CD81A2F" w14:textId="77777777" w:rsidR="00795603" w:rsidRPr="00795603" w:rsidRDefault="00795603" w:rsidP="00795603">
      <w:pPr>
        <w:spacing w:before="150" w:after="150"/>
        <w:textAlignment w:val="baseline"/>
        <w:outlineLvl w:val="3"/>
        <w:rPr>
          <w:rFonts w:ascii="Arial" w:eastAsia="Times New Roman" w:hAnsi="Arial" w:cs="Arial"/>
          <w:b/>
          <w:bCs/>
          <w:color w:val="326883"/>
          <w:spacing w:val="-15"/>
          <w:sz w:val="32"/>
          <w:szCs w:val="32"/>
          <w:lang w:eastAsia="en-GB"/>
        </w:rPr>
      </w:pPr>
      <w:proofErr w:type="spellStart"/>
      <w:proofErr w:type="gramStart"/>
      <w:r w:rsidRPr="00795603">
        <w:rPr>
          <w:rFonts w:ascii="Arial" w:eastAsia="Times New Roman" w:hAnsi="Arial" w:cs="Arial"/>
          <w:b/>
          <w:bCs/>
          <w:color w:val="326883"/>
          <w:spacing w:val="-15"/>
          <w:sz w:val="32"/>
          <w:szCs w:val="32"/>
          <w:lang w:eastAsia="en-GB"/>
        </w:rPr>
        <w:t>application.properties</w:t>
      </w:r>
      <w:proofErr w:type="spellEnd"/>
      <w:proofErr w:type="gramEnd"/>
    </w:p>
    <w:p w14:paraId="4971636D" w14:textId="77777777" w:rsidR="00795603" w:rsidRPr="00795603" w:rsidRDefault="00795603" w:rsidP="00795603">
      <w:pPr>
        <w:textAlignment w:val="baseline"/>
        <w:rPr>
          <w:rFonts w:ascii="Arial" w:eastAsia="Times New Roman" w:hAnsi="Arial" w:cs="Arial"/>
          <w:color w:val="373737"/>
          <w:sz w:val="26"/>
          <w:szCs w:val="26"/>
          <w:lang w:eastAsia="en-GB"/>
        </w:rPr>
      </w:pPr>
      <w:r w:rsidRPr="00795603">
        <w:rPr>
          <w:rFonts w:ascii="Arial" w:eastAsia="Times New Roman" w:hAnsi="Arial" w:cs="Arial"/>
          <w:color w:val="373737"/>
          <w:sz w:val="26"/>
          <w:szCs w:val="26"/>
          <w:lang w:eastAsia="en-GB"/>
        </w:rPr>
        <w:t>When using spring, a lot of the applications “static configuration” - this means config settings we will not want to change while our app’ runs - will need to be set in one common place where Spring can find it. This is what the </w:t>
      </w:r>
      <w:proofErr w:type="spellStart"/>
      <w:proofErr w:type="gramStart"/>
      <w:r w:rsidRPr="00795603">
        <w:rPr>
          <w:rFonts w:ascii="Arial" w:eastAsia="Times New Roman" w:hAnsi="Arial" w:cs="Arial"/>
          <w:color w:val="373737"/>
          <w:sz w:val="20"/>
          <w:szCs w:val="20"/>
          <w:bdr w:val="none" w:sz="0" w:space="0" w:color="auto" w:frame="1"/>
          <w:shd w:val="clear" w:color="auto" w:fill="F2F2F2"/>
          <w:lang w:eastAsia="en-GB"/>
        </w:rPr>
        <w:t>application.properties</w:t>
      </w:r>
      <w:proofErr w:type="spellEnd"/>
      <w:proofErr w:type="gramEnd"/>
      <w:r w:rsidRPr="00795603">
        <w:rPr>
          <w:rFonts w:ascii="Arial" w:eastAsia="Times New Roman" w:hAnsi="Arial" w:cs="Arial"/>
          <w:color w:val="373737"/>
          <w:sz w:val="26"/>
          <w:szCs w:val="26"/>
          <w:lang w:eastAsia="en-GB"/>
        </w:rPr>
        <w:t> file is for.</w:t>
      </w:r>
    </w:p>
    <w:p w14:paraId="1E002B16" w14:textId="77777777" w:rsidR="00795603" w:rsidRPr="00795603" w:rsidRDefault="00795603" w:rsidP="00795603">
      <w:pPr>
        <w:textAlignment w:val="baseline"/>
        <w:rPr>
          <w:rFonts w:ascii="Arial" w:eastAsia="Times New Roman" w:hAnsi="Arial" w:cs="Arial"/>
          <w:color w:val="373737"/>
          <w:sz w:val="26"/>
          <w:szCs w:val="26"/>
          <w:lang w:eastAsia="en-GB"/>
        </w:rPr>
      </w:pPr>
      <w:r w:rsidRPr="00795603">
        <w:rPr>
          <w:rFonts w:ascii="Arial" w:eastAsia="Times New Roman" w:hAnsi="Arial" w:cs="Arial"/>
          <w:color w:val="373737"/>
          <w:sz w:val="26"/>
          <w:szCs w:val="26"/>
          <w:lang w:eastAsia="en-GB"/>
        </w:rPr>
        <w:t>Find the initially empty </w:t>
      </w:r>
      <w:proofErr w:type="spellStart"/>
      <w:proofErr w:type="gramStart"/>
      <w:r w:rsidRPr="00795603">
        <w:rPr>
          <w:rFonts w:ascii="Arial" w:eastAsia="Times New Roman" w:hAnsi="Arial" w:cs="Arial"/>
          <w:color w:val="373737"/>
          <w:sz w:val="20"/>
          <w:szCs w:val="20"/>
          <w:bdr w:val="none" w:sz="0" w:space="0" w:color="auto" w:frame="1"/>
          <w:shd w:val="clear" w:color="auto" w:fill="F2F2F2"/>
          <w:lang w:eastAsia="en-GB"/>
        </w:rPr>
        <w:t>application.properties</w:t>
      </w:r>
      <w:proofErr w:type="spellEnd"/>
      <w:proofErr w:type="gramEnd"/>
      <w:r w:rsidRPr="00795603">
        <w:rPr>
          <w:rFonts w:ascii="Arial" w:eastAsia="Times New Roman" w:hAnsi="Arial" w:cs="Arial"/>
          <w:color w:val="373737"/>
          <w:sz w:val="26"/>
          <w:szCs w:val="26"/>
          <w:lang w:eastAsia="en-GB"/>
        </w:rPr>
        <w:t> file in the </w:t>
      </w:r>
      <w:r w:rsidRPr="00795603">
        <w:rPr>
          <w:rFonts w:ascii="Arial" w:eastAsia="Times New Roman" w:hAnsi="Arial" w:cs="Arial"/>
          <w:color w:val="373737"/>
          <w:sz w:val="20"/>
          <w:szCs w:val="20"/>
          <w:bdr w:val="none" w:sz="0" w:space="0" w:color="auto" w:frame="1"/>
          <w:shd w:val="clear" w:color="auto" w:fill="F2F2F2"/>
          <w:lang w:eastAsia="en-GB"/>
        </w:rPr>
        <w:t>resources</w:t>
      </w:r>
      <w:r w:rsidRPr="00795603">
        <w:rPr>
          <w:rFonts w:ascii="Arial" w:eastAsia="Times New Roman" w:hAnsi="Arial" w:cs="Arial"/>
          <w:color w:val="373737"/>
          <w:sz w:val="26"/>
          <w:szCs w:val="26"/>
          <w:lang w:eastAsia="en-GB"/>
        </w:rPr>
        <w:t xml:space="preserve"> directory - </w:t>
      </w:r>
      <w:proofErr w:type="spellStart"/>
      <w:r w:rsidRPr="00795603">
        <w:rPr>
          <w:rFonts w:ascii="Arial" w:eastAsia="Times New Roman" w:hAnsi="Arial" w:cs="Arial"/>
          <w:color w:val="373737"/>
          <w:sz w:val="26"/>
          <w:szCs w:val="26"/>
          <w:lang w:eastAsia="en-GB"/>
        </w:rPr>
        <w:t>src</w:t>
      </w:r>
      <w:proofErr w:type="spellEnd"/>
      <w:r w:rsidRPr="00795603">
        <w:rPr>
          <w:rFonts w:ascii="Arial" w:eastAsia="Times New Roman" w:hAnsi="Arial" w:cs="Arial"/>
          <w:color w:val="373737"/>
          <w:sz w:val="26"/>
          <w:szCs w:val="26"/>
          <w:lang w:eastAsia="en-GB"/>
        </w:rPr>
        <w:t xml:space="preserve"> / main / resources - and paste in the following:</w:t>
      </w:r>
    </w:p>
    <w:p w14:paraId="0781A058" w14:textId="77777777" w:rsidR="00795603" w:rsidRPr="00795603" w:rsidRDefault="00795603" w:rsidP="0079560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795603">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795603">
        <w:rPr>
          <w:rFonts w:ascii="Arial" w:eastAsia="Times New Roman" w:hAnsi="Arial" w:cs="Arial"/>
          <w:color w:val="373737"/>
          <w:sz w:val="20"/>
          <w:szCs w:val="20"/>
          <w:bdr w:val="none" w:sz="0" w:space="0" w:color="auto" w:frame="1"/>
          <w:shd w:val="clear" w:color="auto" w:fill="F2F2F2"/>
          <w:lang w:eastAsia="en-GB"/>
        </w:rPr>
        <w:t>Datasource</w:t>
      </w:r>
      <w:proofErr w:type="spellEnd"/>
      <w:r w:rsidRPr="00795603">
        <w:rPr>
          <w:rFonts w:ascii="Arial" w:eastAsia="Times New Roman" w:hAnsi="Arial" w:cs="Arial"/>
          <w:color w:val="373737"/>
          <w:sz w:val="20"/>
          <w:szCs w:val="20"/>
          <w:bdr w:val="none" w:sz="0" w:space="0" w:color="auto" w:frame="1"/>
          <w:shd w:val="clear" w:color="auto" w:fill="F2F2F2"/>
          <w:lang w:eastAsia="en-GB"/>
        </w:rPr>
        <w:t xml:space="preserve"> and H2 stuff</w:t>
      </w:r>
    </w:p>
    <w:p w14:paraId="12F11009" w14:textId="77777777" w:rsidR="00795603" w:rsidRPr="00795603" w:rsidRDefault="00795603" w:rsidP="0079560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795603">
        <w:rPr>
          <w:rFonts w:ascii="Arial" w:eastAsia="Times New Roman" w:hAnsi="Arial" w:cs="Arial"/>
          <w:color w:val="373737"/>
          <w:sz w:val="20"/>
          <w:szCs w:val="20"/>
          <w:bdr w:val="none" w:sz="0" w:space="0" w:color="auto" w:frame="1"/>
          <w:shd w:val="clear" w:color="auto" w:fill="F2F2F2"/>
          <w:lang w:eastAsia="en-GB"/>
        </w:rPr>
        <w:t>spring.h</w:t>
      </w:r>
      <w:proofErr w:type="gramStart"/>
      <w:r w:rsidRPr="00795603">
        <w:rPr>
          <w:rFonts w:ascii="Arial" w:eastAsia="Times New Roman" w:hAnsi="Arial" w:cs="Arial"/>
          <w:color w:val="373737"/>
          <w:sz w:val="20"/>
          <w:szCs w:val="20"/>
          <w:bdr w:val="none" w:sz="0" w:space="0" w:color="auto" w:frame="1"/>
          <w:shd w:val="clear" w:color="auto" w:fill="F2F2F2"/>
          <w:lang w:eastAsia="en-GB"/>
        </w:rPr>
        <w:t>2.console</w:t>
      </w:r>
      <w:proofErr w:type="gramEnd"/>
      <w:r w:rsidRPr="00795603">
        <w:rPr>
          <w:rFonts w:ascii="Arial" w:eastAsia="Times New Roman" w:hAnsi="Arial" w:cs="Arial"/>
          <w:color w:val="373737"/>
          <w:sz w:val="20"/>
          <w:szCs w:val="20"/>
          <w:bdr w:val="none" w:sz="0" w:space="0" w:color="auto" w:frame="1"/>
          <w:shd w:val="clear" w:color="auto" w:fill="F2F2F2"/>
          <w:lang w:eastAsia="en-GB"/>
        </w:rPr>
        <w:t>.enabled=true</w:t>
      </w:r>
    </w:p>
    <w:p w14:paraId="4500E85C" w14:textId="77777777" w:rsidR="00795603" w:rsidRPr="00795603" w:rsidRDefault="00795603" w:rsidP="0079560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795603">
        <w:rPr>
          <w:rFonts w:ascii="Arial" w:eastAsia="Times New Roman" w:hAnsi="Arial" w:cs="Arial"/>
          <w:color w:val="373737"/>
          <w:sz w:val="20"/>
          <w:szCs w:val="20"/>
          <w:bdr w:val="none" w:sz="0" w:space="0" w:color="auto" w:frame="1"/>
          <w:shd w:val="clear" w:color="auto" w:fill="F2F2F2"/>
          <w:lang w:eastAsia="en-GB"/>
        </w:rPr>
        <w:lastRenderedPageBreak/>
        <w:t>spring.h</w:t>
      </w:r>
      <w:proofErr w:type="gramStart"/>
      <w:r w:rsidRPr="00795603">
        <w:rPr>
          <w:rFonts w:ascii="Arial" w:eastAsia="Times New Roman" w:hAnsi="Arial" w:cs="Arial"/>
          <w:color w:val="373737"/>
          <w:sz w:val="20"/>
          <w:szCs w:val="20"/>
          <w:bdr w:val="none" w:sz="0" w:space="0" w:color="auto" w:frame="1"/>
          <w:shd w:val="clear" w:color="auto" w:fill="F2F2F2"/>
          <w:lang w:eastAsia="en-GB"/>
        </w:rPr>
        <w:t>2.console</w:t>
      </w:r>
      <w:proofErr w:type="gramEnd"/>
      <w:r w:rsidRPr="00795603">
        <w:rPr>
          <w:rFonts w:ascii="Arial" w:eastAsia="Times New Roman" w:hAnsi="Arial" w:cs="Arial"/>
          <w:color w:val="373737"/>
          <w:sz w:val="20"/>
          <w:szCs w:val="20"/>
          <w:bdr w:val="none" w:sz="0" w:space="0" w:color="auto" w:frame="1"/>
          <w:shd w:val="clear" w:color="auto" w:fill="F2F2F2"/>
          <w:lang w:eastAsia="en-GB"/>
        </w:rPr>
        <w:t>.path=/h2</w:t>
      </w:r>
    </w:p>
    <w:p w14:paraId="4EDEE903" w14:textId="77777777" w:rsidR="00795603" w:rsidRPr="00795603" w:rsidRDefault="00795603" w:rsidP="0079560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spellStart"/>
      <w:proofErr w:type="gramStart"/>
      <w:r w:rsidRPr="00795603">
        <w:rPr>
          <w:rFonts w:ascii="Arial" w:eastAsia="Times New Roman" w:hAnsi="Arial" w:cs="Arial"/>
          <w:color w:val="373737"/>
          <w:sz w:val="20"/>
          <w:szCs w:val="20"/>
          <w:bdr w:val="none" w:sz="0" w:space="0" w:color="auto" w:frame="1"/>
          <w:shd w:val="clear" w:color="auto" w:fill="F2F2F2"/>
          <w:lang w:eastAsia="en-GB"/>
        </w:rPr>
        <w:t>hibernate.dialect</w:t>
      </w:r>
      <w:proofErr w:type="spellEnd"/>
      <w:proofErr w:type="gramEnd"/>
      <w:r w:rsidRPr="00795603">
        <w:rPr>
          <w:rFonts w:ascii="Arial" w:eastAsia="Times New Roman" w:hAnsi="Arial" w:cs="Arial"/>
          <w:color w:val="373737"/>
          <w:sz w:val="20"/>
          <w:szCs w:val="20"/>
          <w:bdr w:val="none" w:sz="0" w:space="0" w:color="auto" w:frame="1"/>
          <w:shd w:val="clear" w:color="auto" w:fill="F2F2F2"/>
          <w:lang w:eastAsia="en-GB"/>
        </w:rPr>
        <w:t>=org.hibernate.dialect.H2Dialect</w:t>
      </w:r>
    </w:p>
    <w:p w14:paraId="589DFEE4" w14:textId="77777777" w:rsidR="00795603" w:rsidRPr="00795603" w:rsidRDefault="00795603" w:rsidP="0079560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795603">
        <w:rPr>
          <w:rFonts w:ascii="Arial" w:eastAsia="Times New Roman" w:hAnsi="Arial" w:cs="Arial"/>
          <w:color w:val="373737"/>
          <w:sz w:val="20"/>
          <w:szCs w:val="20"/>
          <w:bdr w:val="none" w:sz="0" w:space="0" w:color="auto" w:frame="1"/>
          <w:shd w:val="clear" w:color="auto" w:fill="F2F2F2"/>
          <w:lang w:eastAsia="en-GB"/>
        </w:rPr>
        <w:t>spring.datasource.url=jdbc:h</w:t>
      </w:r>
      <w:proofErr w:type="gramStart"/>
      <w:r w:rsidRPr="00795603">
        <w:rPr>
          <w:rFonts w:ascii="Arial" w:eastAsia="Times New Roman" w:hAnsi="Arial" w:cs="Arial"/>
          <w:color w:val="373737"/>
          <w:sz w:val="20"/>
          <w:szCs w:val="20"/>
          <w:bdr w:val="none" w:sz="0" w:space="0" w:color="auto" w:frame="1"/>
          <w:shd w:val="clear" w:color="auto" w:fill="F2F2F2"/>
          <w:lang w:eastAsia="en-GB"/>
        </w:rPr>
        <w:t>2:file</w:t>
      </w:r>
      <w:proofErr w:type="gramEnd"/>
      <w:r w:rsidRPr="00795603">
        <w:rPr>
          <w:rFonts w:ascii="Arial" w:eastAsia="Times New Roman" w:hAnsi="Arial" w:cs="Arial"/>
          <w:color w:val="373737"/>
          <w:sz w:val="20"/>
          <w:szCs w:val="20"/>
          <w:bdr w:val="none" w:sz="0" w:space="0" w:color="auto" w:frame="1"/>
          <w:shd w:val="clear" w:color="auto" w:fill="F2F2F2"/>
          <w:lang w:eastAsia="en-GB"/>
        </w:rPr>
        <w:t>:./</w:t>
      </w:r>
      <w:proofErr w:type="spellStart"/>
      <w:r w:rsidRPr="00795603">
        <w:rPr>
          <w:rFonts w:ascii="Arial" w:eastAsia="Times New Roman" w:hAnsi="Arial" w:cs="Arial"/>
          <w:color w:val="373737"/>
          <w:sz w:val="20"/>
          <w:szCs w:val="20"/>
          <w:bdr w:val="none" w:sz="0" w:space="0" w:color="auto" w:frame="1"/>
          <w:shd w:val="clear" w:color="auto" w:fill="F2F2F2"/>
          <w:lang w:eastAsia="en-GB"/>
        </w:rPr>
        <w:t>db</w:t>
      </w:r>
      <w:proofErr w:type="spellEnd"/>
      <w:r w:rsidRPr="00795603">
        <w:rPr>
          <w:rFonts w:ascii="Arial" w:eastAsia="Times New Roman" w:hAnsi="Arial" w:cs="Arial"/>
          <w:color w:val="373737"/>
          <w:sz w:val="20"/>
          <w:szCs w:val="20"/>
          <w:bdr w:val="none" w:sz="0" w:space="0" w:color="auto" w:frame="1"/>
          <w:shd w:val="clear" w:color="auto" w:fill="F2F2F2"/>
          <w:lang w:eastAsia="en-GB"/>
        </w:rPr>
        <w:t>/</w:t>
      </w:r>
      <w:proofErr w:type="spellStart"/>
      <w:r w:rsidRPr="00795603">
        <w:rPr>
          <w:rFonts w:ascii="Arial" w:eastAsia="Times New Roman" w:hAnsi="Arial" w:cs="Arial"/>
          <w:color w:val="373737"/>
          <w:sz w:val="20"/>
          <w:szCs w:val="20"/>
          <w:bdr w:val="none" w:sz="0" w:space="0" w:color="auto" w:frame="1"/>
          <w:shd w:val="clear" w:color="auto" w:fill="F2F2F2"/>
          <w:lang w:eastAsia="en-GB"/>
        </w:rPr>
        <w:t>pirateservice_db</w:t>
      </w:r>
      <w:proofErr w:type="spellEnd"/>
    </w:p>
    <w:p w14:paraId="404852C2" w14:textId="77777777" w:rsidR="00795603" w:rsidRPr="00795603" w:rsidRDefault="00795603" w:rsidP="0079560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spellStart"/>
      <w:proofErr w:type="gramStart"/>
      <w:r w:rsidRPr="00795603">
        <w:rPr>
          <w:rFonts w:ascii="Arial" w:eastAsia="Times New Roman" w:hAnsi="Arial" w:cs="Arial"/>
          <w:color w:val="373737"/>
          <w:sz w:val="20"/>
          <w:szCs w:val="20"/>
          <w:bdr w:val="none" w:sz="0" w:space="0" w:color="auto" w:frame="1"/>
          <w:shd w:val="clear" w:color="auto" w:fill="F2F2F2"/>
          <w:lang w:eastAsia="en-GB"/>
        </w:rPr>
        <w:t>spring.datasource</w:t>
      </w:r>
      <w:proofErr w:type="gramEnd"/>
      <w:r w:rsidRPr="00795603">
        <w:rPr>
          <w:rFonts w:ascii="Arial" w:eastAsia="Times New Roman" w:hAnsi="Arial" w:cs="Arial"/>
          <w:color w:val="373737"/>
          <w:sz w:val="20"/>
          <w:szCs w:val="20"/>
          <w:bdr w:val="none" w:sz="0" w:space="0" w:color="auto" w:frame="1"/>
          <w:shd w:val="clear" w:color="auto" w:fill="F2F2F2"/>
          <w:lang w:eastAsia="en-GB"/>
        </w:rPr>
        <w:t>.username</w:t>
      </w:r>
      <w:proofErr w:type="spellEnd"/>
      <w:r w:rsidRPr="00795603">
        <w:rPr>
          <w:rFonts w:ascii="Arial" w:eastAsia="Times New Roman" w:hAnsi="Arial" w:cs="Arial"/>
          <w:color w:val="373737"/>
          <w:sz w:val="20"/>
          <w:szCs w:val="20"/>
          <w:bdr w:val="none" w:sz="0" w:space="0" w:color="auto" w:frame="1"/>
          <w:shd w:val="clear" w:color="auto" w:fill="F2F2F2"/>
          <w:lang w:eastAsia="en-GB"/>
        </w:rPr>
        <w:t>=</w:t>
      </w:r>
      <w:proofErr w:type="spellStart"/>
      <w:r w:rsidRPr="00795603">
        <w:rPr>
          <w:rFonts w:ascii="Arial" w:eastAsia="Times New Roman" w:hAnsi="Arial" w:cs="Arial"/>
          <w:color w:val="373737"/>
          <w:sz w:val="20"/>
          <w:szCs w:val="20"/>
          <w:bdr w:val="none" w:sz="0" w:space="0" w:color="auto" w:frame="1"/>
          <w:shd w:val="clear" w:color="auto" w:fill="F2F2F2"/>
          <w:lang w:eastAsia="en-GB"/>
        </w:rPr>
        <w:t>sa</w:t>
      </w:r>
      <w:proofErr w:type="spellEnd"/>
    </w:p>
    <w:p w14:paraId="319BC5D4" w14:textId="77777777" w:rsidR="00795603" w:rsidRPr="00795603" w:rsidRDefault="00795603" w:rsidP="0079560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spellStart"/>
      <w:proofErr w:type="gramStart"/>
      <w:r w:rsidRPr="00795603">
        <w:rPr>
          <w:rFonts w:ascii="Arial" w:eastAsia="Times New Roman" w:hAnsi="Arial" w:cs="Arial"/>
          <w:color w:val="373737"/>
          <w:sz w:val="20"/>
          <w:szCs w:val="20"/>
          <w:bdr w:val="none" w:sz="0" w:space="0" w:color="auto" w:frame="1"/>
          <w:shd w:val="clear" w:color="auto" w:fill="F2F2F2"/>
          <w:lang w:eastAsia="en-GB"/>
        </w:rPr>
        <w:t>spring.datasource</w:t>
      </w:r>
      <w:proofErr w:type="gramEnd"/>
      <w:r w:rsidRPr="00795603">
        <w:rPr>
          <w:rFonts w:ascii="Arial" w:eastAsia="Times New Roman" w:hAnsi="Arial" w:cs="Arial"/>
          <w:color w:val="373737"/>
          <w:sz w:val="20"/>
          <w:szCs w:val="20"/>
          <w:bdr w:val="none" w:sz="0" w:space="0" w:color="auto" w:frame="1"/>
          <w:shd w:val="clear" w:color="auto" w:fill="F2F2F2"/>
          <w:lang w:eastAsia="en-GB"/>
        </w:rPr>
        <w:t>.password</w:t>
      </w:r>
      <w:proofErr w:type="spellEnd"/>
      <w:r w:rsidRPr="00795603">
        <w:rPr>
          <w:rFonts w:ascii="Arial" w:eastAsia="Times New Roman" w:hAnsi="Arial" w:cs="Arial"/>
          <w:color w:val="373737"/>
          <w:sz w:val="20"/>
          <w:szCs w:val="20"/>
          <w:bdr w:val="none" w:sz="0" w:space="0" w:color="auto" w:frame="1"/>
          <w:shd w:val="clear" w:color="auto" w:fill="F2F2F2"/>
          <w:lang w:eastAsia="en-GB"/>
        </w:rPr>
        <w:t>=</w:t>
      </w:r>
    </w:p>
    <w:p w14:paraId="40011854" w14:textId="77777777" w:rsidR="00795603" w:rsidRPr="00795603" w:rsidRDefault="00795603" w:rsidP="0079560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spellStart"/>
      <w:proofErr w:type="gramStart"/>
      <w:r w:rsidRPr="00795603">
        <w:rPr>
          <w:rFonts w:ascii="Arial" w:eastAsia="Times New Roman" w:hAnsi="Arial" w:cs="Arial"/>
          <w:color w:val="373737"/>
          <w:sz w:val="20"/>
          <w:szCs w:val="20"/>
          <w:bdr w:val="none" w:sz="0" w:space="0" w:color="auto" w:frame="1"/>
          <w:shd w:val="clear" w:color="auto" w:fill="F2F2F2"/>
          <w:lang w:eastAsia="en-GB"/>
        </w:rPr>
        <w:t>spring.datasource</w:t>
      </w:r>
      <w:proofErr w:type="gramEnd"/>
      <w:r w:rsidRPr="00795603">
        <w:rPr>
          <w:rFonts w:ascii="Arial" w:eastAsia="Times New Roman" w:hAnsi="Arial" w:cs="Arial"/>
          <w:color w:val="373737"/>
          <w:sz w:val="20"/>
          <w:szCs w:val="20"/>
          <w:bdr w:val="none" w:sz="0" w:space="0" w:color="auto" w:frame="1"/>
          <w:shd w:val="clear" w:color="auto" w:fill="F2F2F2"/>
          <w:lang w:eastAsia="en-GB"/>
        </w:rPr>
        <w:t>.driver</w:t>
      </w:r>
      <w:proofErr w:type="spellEnd"/>
      <w:r w:rsidRPr="00795603">
        <w:rPr>
          <w:rFonts w:ascii="Arial" w:eastAsia="Times New Roman" w:hAnsi="Arial" w:cs="Arial"/>
          <w:color w:val="373737"/>
          <w:sz w:val="20"/>
          <w:szCs w:val="20"/>
          <w:bdr w:val="none" w:sz="0" w:space="0" w:color="auto" w:frame="1"/>
          <w:shd w:val="clear" w:color="auto" w:fill="F2F2F2"/>
          <w:lang w:eastAsia="en-GB"/>
        </w:rPr>
        <w:t>-class-name=org.h2.Driver</w:t>
      </w:r>
    </w:p>
    <w:p w14:paraId="050F1ED8" w14:textId="77777777" w:rsidR="00795603" w:rsidRPr="00795603" w:rsidRDefault="00795603" w:rsidP="0079560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spellStart"/>
      <w:r w:rsidRPr="00795603">
        <w:rPr>
          <w:rFonts w:ascii="Arial" w:eastAsia="Times New Roman" w:hAnsi="Arial" w:cs="Arial"/>
          <w:color w:val="373737"/>
          <w:sz w:val="20"/>
          <w:szCs w:val="20"/>
          <w:bdr w:val="none" w:sz="0" w:space="0" w:color="auto" w:frame="1"/>
          <w:shd w:val="clear" w:color="auto" w:fill="F2F2F2"/>
          <w:lang w:eastAsia="en-GB"/>
        </w:rPr>
        <w:t>spring.jpa.hibernate.ddl</w:t>
      </w:r>
      <w:proofErr w:type="spellEnd"/>
      <w:r w:rsidRPr="00795603">
        <w:rPr>
          <w:rFonts w:ascii="Arial" w:eastAsia="Times New Roman" w:hAnsi="Arial" w:cs="Arial"/>
          <w:color w:val="373737"/>
          <w:sz w:val="20"/>
          <w:szCs w:val="20"/>
          <w:bdr w:val="none" w:sz="0" w:space="0" w:color="auto" w:frame="1"/>
          <w:shd w:val="clear" w:color="auto" w:fill="F2F2F2"/>
          <w:lang w:eastAsia="en-GB"/>
        </w:rPr>
        <w:t>-auto=update</w:t>
      </w:r>
    </w:p>
    <w:p w14:paraId="301EED28" w14:textId="77777777" w:rsidR="00795603" w:rsidRPr="00795603" w:rsidRDefault="00795603" w:rsidP="0079560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spellStart"/>
      <w:proofErr w:type="gramStart"/>
      <w:r w:rsidRPr="00795603">
        <w:rPr>
          <w:rFonts w:ascii="Arial" w:eastAsia="Times New Roman" w:hAnsi="Arial" w:cs="Arial"/>
          <w:color w:val="373737"/>
          <w:sz w:val="20"/>
          <w:szCs w:val="20"/>
          <w:bdr w:val="none" w:sz="0" w:space="0" w:color="auto" w:frame="1"/>
          <w:shd w:val="clear" w:color="auto" w:fill="F2F2F2"/>
          <w:lang w:eastAsia="en-GB"/>
        </w:rPr>
        <w:t>spring.jpa.properties</w:t>
      </w:r>
      <w:proofErr w:type="gramEnd"/>
      <w:r w:rsidRPr="00795603">
        <w:rPr>
          <w:rFonts w:ascii="Arial" w:eastAsia="Times New Roman" w:hAnsi="Arial" w:cs="Arial"/>
          <w:color w:val="373737"/>
          <w:sz w:val="20"/>
          <w:szCs w:val="20"/>
          <w:bdr w:val="none" w:sz="0" w:space="0" w:color="auto" w:frame="1"/>
          <w:shd w:val="clear" w:color="auto" w:fill="F2F2F2"/>
          <w:lang w:eastAsia="en-GB"/>
        </w:rPr>
        <w:t>.hibernate.enable_lazy_load_no_trans</w:t>
      </w:r>
      <w:proofErr w:type="spellEnd"/>
      <w:r w:rsidRPr="00795603">
        <w:rPr>
          <w:rFonts w:ascii="Arial" w:eastAsia="Times New Roman" w:hAnsi="Arial" w:cs="Arial"/>
          <w:color w:val="373737"/>
          <w:sz w:val="20"/>
          <w:szCs w:val="20"/>
          <w:bdr w:val="none" w:sz="0" w:space="0" w:color="auto" w:frame="1"/>
          <w:shd w:val="clear" w:color="auto" w:fill="F2F2F2"/>
          <w:lang w:eastAsia="en-GB"/>
        </w:rPr>
        <w:t>=true</w:t>
      </w:r>
    </w:p>
    <w:p w14:paraId="2D7CE336" w14:textId="77777777" w:rsidR="00795603" w:rsidRPr="00795603" w:rsidRDefault="00795603" w:rsidP="00795603">
      <w:pPr>
        <w:spacing w:before="150" w:after="150"/>
        <w:textAlignment w:val="baseline"/>
        <w:outlineLvl w:val="3"/>
        <w:rPr>
          <w:rFonts w:ascii="Arial" w:eastAsia="Times New Roman" w:hAnsi="Arial" w:cs="Arial"/>
          <w:b/>
          <w:bCs/>
          <w:color w:val="326883"/>
          <w:spacing w:val="-15"/>
          <w:sz w:val="32"/>
          <w:szCs w:val="32"/>
          <w:lang w:eastAsia="en-GB"/>
        </w:rPr>
      </w:pPr>
      <w:r w:rsidRPr="00795603">
        <w:rPr>
          <w:rFonts w:ascii="Arial" w:eastAsia="Times New Roman" w:hAnsi="Arial" w:cs="Arial"/>
          <w:b/>
          <w:bCs/>
          <w:color w:val="326883"/>
          <w:spacing w:val="-15"/>
          <w:sz w:val="32"/>
          <w:szCs w:val="32"/>
          <w:lang w:eastAsia="en-GB"/>
        </w:rPr>
        <w:t>DDL-auto setting</w:t>
      </w:r>
    </w:p>
    <w:p w14:paraId="2B2553A1" w14:textId="77777777" w:rsidR="00795603" w:rsidRPr="00795603" w:rsidRDefault="00795603" w:rsidP="00795603">
      <w:pPr>
        <w:textAlignment w:val="baseline"/>
        <w:rPr>
          <w:rFonts w:ascii="Arial" w:eastAsia="Times New Roman" w:hAnsi="Arial" w:cs="Arial"/>
          <w:color w:val="373737"/>
          <w:sz w:val="26"/>
          <w:szCs w:val="26"/>
          <w:lang w:eastAsia="en-GB"/>
        </w:rPr>
      </w:pPr>
      <w:proofErr w:type="spellStart"/>
      <w:r w:rsidRPr="00795603">
        <w:rPr>
          <w:rFonts w:ascii="Arial" w:eastAsia="Times New Roman" w:hAnsi="Arial" w:cs="Arial"/>
          <w:color w:val="373737"/>
          <w:sz w:val="20"/>
          <w:szCs w:val="20"/>
          <w:bdr w:val="none" w:sz="0" w:space="0" w:color="auto" w:frame="1"/>
          <w:shd w:val="clear" w:color="auto" w:fill="F2F2F2"/>
          <w:lang w:eastAsia="en-GB"/>
        </w:rPr>
        <w:t>spring.jpa.hibernate.ddl</w:t>
      </w:r>
      <w:proofErr w:type="spellEnd"/>
      <w:r w:rsidRPr="00795603">
        <w:rPr>
          <w:rFonts w:ascii="Arial" w:eastAsia="Times New Roman" w:hAnsi="Arial" w:cs="Arial"/>
          <w:color w:val="373737"/>
          <w:sz w:val="20"/>
          <w:szCs w:val="20"/>
          <w:bdr w:val="none" w:sz="0" w:space="0" w:color="auto" w:frame="1"/>
          <w:shd w:val="clear" w:color="auto" w:fill="F2F2F2"/>
          <w:lang w:eastAsia="en-GB"/>
        </w:rPr>
        <w:t>-auto = update</w:t>
      </w:r>
      <w:r w:rsidRPr="00795603">
        <w:rPr>
          <w:rFonts w:ascii="Arial" w:eastAsia="Times New Roman" w:hAnsi="Arial" w:cs="Arial"/>
          <w:color w:val="373737"/>
          <w:sz w:val="26"/>
          <w:szCs w:val="26"/>
          <w:lang w:eastAsia="en-GB"/>
        </w:rPr>
        <w:t> is a setting that tells Hibernate + Spring that when we make changes to the database schema (the structure), the changes should be applied to the database.</w:t>
      </w:r>
    </w:p>
    <w:p w14:paraId="52060621" w14:textId="77777777" w:rsidR="00795603" w:rsidRPr="00795603" w:rsidRDefault="00795603" w:rsidP="00795603">
      <w:pPr>
        <w:spacing w:after="240"/>
        <w:textAlignment w:val="baseline"/>
        <w:rPr>
          <w:rFonts w:ascii="Arial" w:eastAsia="Times New Roman" w:hAnsi="Arial" w:cs="Arial"/>
          <w:color w:val="373737"/>
          <w:sz w:val="26"/>
          <w:szCs w:val="26"/>
          <w:lang w:eastAsia="en-GB"/>
        </w:rPr>
      </w:pPr>
      <w:r w:rsidRPr="00795603">
        <w:rPr>
          <w:rFonts w:ascii="Arial" w:eastAsia="Times New Roman" w:hAnsi="Arial" w:cs="Arial"/>
          <w:color w:val="373737"/>
          <w:sz w:val="26"/>
          <w:szCs w:val="26"/>
          <w:lang w:eastAsia="en-GB"/>
        </w:rPr>
        <w:t>There are some other value options for various situations. They are:</w:t>
      </w:r>
    </w:p>
    <w:p w14:paraId="4C25F422" w14:textId="77777777" w:rsidR="00795603" w:rsidRPr="00795603" w:rsidRDefault="00795603" w:rsidP="00795603">
      <w:pPr>
        <w:numPr>
          <w:ilvl w:val="0"/>
          <w:numId w:val="8"/>
        </w:numPr>
        <w:ind w:left="0"/>
        <w:textAlignment w:val="baseline"/>
        <w:rPr>
          <w:rFonts w:ascii="Arial" w:eastAsia="Times New Roman" w:hAnsi="Arial" w:cs="Arial"/>
          <w:color w:val="373737"/>
          <w:sz w:val="26"/>
          <w:szCs w:val="26"/>
          <w:lang w:eastAsia="en-GB"/>
        </w:rPr>
      </w:pPr>
      <w:proofErr w:type="gramStart"/>
      <w:r w:rsidRPr="00795603">
        <w:rPr>
          <w:rFonts w:ascii="inherit" w:eastAsia="Times New Roman" w:hAnsi="inherit" w:cs="Arial"/>
          <w:b/>
          <w:bCs/>
          <w:color w:val="373737"/>
          <w:sz w:val="26"/>
          <w:szCs w:val="26"/>
          <w:bdr w:val="none" w:sz="0" w:space="0" w:color="auto" w:frame="1"/>
          <w:lang w:eastAsia="en-GB"/>
        </w:rPr>
        <w:t>validate</w:t>
      </w:r>
      <w:r w:rsidRPr="00795603">
        <w:rPr>
          <w:rFonts w:ascii="Arial" w:eastAsia="Times New Roman" w:hAnsi="Arial" w:cs="Arial"/>
          <w:color w:val="373737"/>
          <w:sz w:val="26"/>
          <w:szCs w:val="26"/>
          <w:lang w:eastAsia="en-GB"/>
        </w:rPr>
        <w:t>:</w:t>
      </w:r>
      <w:proofErr w:type="gramEnd"/>
      <w:r w:rsidRPr="00795603">
        <w:rPr>
          <w:rFonts w:ascii="Arial" w:eastAsia="Times New Roman" w:hAnsi="Arial" w:cs="Arial"/>
          <w:color w:val="373737"/>
          <w:sz w:val="26"/>
          <w:szCs w:val="26"/>
          <w:lang w:eastAsia="en-GB"/>
        </w:rPr>
        <w:t xml:space="preserve"> validate the schema, makes no changes to the database.</w:t>
      </w:r>
    </w:p>
    <w:p w14:paraId="67139584" w14:textId="77777777" w:rsidR="00795603" w:rsidRPr="00795603" w:rsidRDefault="00795603" w:rsidP="00795603">
      <w:pPr>
        <w:numPr>
          <w:ilvl w:val="0"/>
          <w:numId w:val="8"/>
        </w:numPr>
        <w:ind w:left="0"/>
        <w:textAlignment w:val="baseline"/>
        <w:rPr>
          <w:rFonts w:ascii="Arial" w:eastAsia="Times New Roman" w:hAnsi="Arial" w:cs="Arial"/>
          <w:color w:val="373737"/>
          <w:sz w:val="26"/>
          <w:szCs w:val="26"/>
          <w:lang w:eastAsia="en-GB"/>
        </w:rPr>
      </w:pPr>
      <w:r w:rsidRPr="00795603">
        <w:rPr>
          <w:rFonts w:ascii="inherit" w:eastAsia="Times New Roman" w:hAnsi="inherit" w:cs="Arial"/>
          <w:b/>
          <w:bCs/>
          <w:color w:val="373737"/>
          <w:sz w:val="26"/>
          <w:szCs w:val="26"/>
          <w:bdr w:val="none" w:sz="0" w:space="0" w:color="auto" w:frame="1"/>
          <w:lang w:eastAsia="en-GB"/>
        </w:rPr>
        <w:t>update</w:t>
      </w:r>
      <w:r w:rsidRPr="00795603">
        <w:rPr>
          <w:rFonts w:ascii="Arial" w:eastAsia="Times New Roman" w:hAnsi="Arial" w:cs="Arial"/>
          <w:color w:val="373737"/>
          <w:sz w:val="26"/>
          <w:szCs w:val="26"/>
          <w:lang w:eastAsia="en-GB"/>
        </w:rPr>
        <w:t>: update the schema.</w:t>
      </w:r>
    </w:p>
    <w:p w14:paraId="755BC8A2" w14:textId="77777777" w:rsidR="00795603" w:rsidRPr="00795603" w:rsidRDefault="00795603" w:rsidP="00795603">
      <w:pPr>
        <w:numPr>
          <w:ilvl w:val="0"/>
          <w:numId w:val="8"/>
        </w:numPr>
        <w:ind w:left="0"/>
        <w:textAlignment w:val="baseline"/>
        <w:rPr>
          <w:rFonts w:ascii="Arial" w:eastAsia="Times New Roman" w:hAnsi="Arial" w:cs="Arial"/>
          <w:color w:val="373737"/>
          <w:sz w:val="26"/>
          <w:szCs w:val="26"/>
          <w:lang w:eastAsia="en-GB"/>
        </w:rPr>
      </w:pPr>
      <w:proofErr w:type="gramStart"/>
      <w:r w:rsidRPr="00795603">
        <w:rPr>
          <w:rFonts w:ascii="inherit" w:eastAsia="Times New Roman" w:hAnsi="inherit" w:cs="Arial"/>
          <w:b/>
          <w:bCs/>
          <w:color w:val="373737"/>
          <w:sz w:val="26"/>
          <w:szCs w:val="26"/>
          <w:bdr w:val="none" w:sz="0" w:space="0" w:color="auto" w:frame="1"/>
          <w:lang w:eastAsia="en-GB"/>
        </w:rPr>
        <w:t>create</w:t>
      </w:r>
      <w:r w:rsidRPr="00795603">
        <w:rPr>
          <w:rFonts w:ascii="Arial" w:eastAsia="Times New Roman" w:hAnsi="Arial" w:cs="Arial"/>
          <w:color w:val="373737"/>
          <w:sz w:val="26"/>
          <w:szCs w:val="26"/>
          <w:lang w:eastAsia="en-GB"/>
        </w:rPr>
        <w:t>:</w:t>
      </w:r>
      <w:proofErr w:type="gramEnd"/>
      <w:r w:rsidRPr="00795603">
        <w:rPr>
          <w:rFonts w:ascii="Arial" w:eastAsia="Times New Roman" w:hAnsi="Arial" w:cs="Arial"/>
          <w:color w:val="373737"/>
          <w:sz w:val="26"/>
          <w:szCs w:val="26"/>
          <w:lang w:eastAsia="en-GB"/>
        </w:rPr>
        <w:t xml:space="preserve"> creates the schema, destroying previous data.</w:t>
      </w:r>
    </w:p>
    <w:p w14:paraId="5D2CED54" w14:textId="77777777" w:rsidR="00795603" w:rsidRPr="00795603" w:rsidRDefault="00795603" w:rsidP="00795603">
      <w:pPr>
        <w:numPr>
          <w:ilvl w:val="0"/>
          <w:numId w:val="8"/>
        </w:numPr>
        <w:ind w:left="0"/>
        <w:textAlignment w:val="baseline"/>
        <w:rPr>
          <w:rFonts w:ascii="Arial" w:eastAsia="Times New Roman" w:hAnsi="Arial" w:cs="Arial"/>
          <w:color w:val="373737"/>
          <w:sz w:val="26"/>
          <w:szCs w:val="26"/>
          <w:lang w:eastAsia="en-GB"/>
        </w:rPr>
      </w:pPr>
      <w:r w:rsidRPr="00795603">
        <w:rPr>
          <w:rFonts w:ascii="inherit" w:eastAsia="Times New Roman" w:hAnsi="inherit" w:cs="Arial"/>
          <w:b/>
          <w:bCs/>
          <w:color w:val="373737"/>
          <w:sz w:val="26"/>
          <w:szCs w:val="26"/>
          <w:bdr w:val="none" w:sz="0" w:space="0" w:color="auto" w:frame="1"/>
          <w:lang w:eastAsia="en-GB"/>
        </w:rPr>
        <w:t>create-drop</w:t>
      </w:r>
      <w:r w:rsidRPr="00795603">
        <w:rPr>
          <w:rFonts w:ascii="Arial" w:eastAsia="Times New Roman" w:hAnsi="Arial" w:cs="Arial"/>
          <w:color w:val="373737"/>
          <w:sz w:val="26"/>
          <w:szCs w:val="26"/>
          <w:lang w:eastAsia="en-GB"/>
        </w:rPr>
        <w:t>: drop the schema when the application is stopped, then re-create the schema when it’s started again.</w:t>
      </w:r>
    </w:p>
    <w:p w14:paraId="1F99A0BC" w14:textId="77777777" w:rsidR="00795603" w:rsidRPr="00795603" w:rsidRDefault="00795603" w:rsidP="00795603">
      <w:pPr>
        <w:spacing w:before="150" w:after="150"/>
        <w:textAlignment w:val="baseline"/>
        <w:outlineLvl w:val="3"/>
        <w:rPr>
          <w:rFonts w:ascii="Arial" w:eastAsia="Times New Roman" w:hAnsi="Arial" w:cs="Arial"/>
          <w:b/>
          <w:bCs/>
          <w:color w:val="326883"/>
          <w:spacing w:val="-15"/>
          <w:sz w:val="32"/>
          <w:szCs w:val="32"/>
          <w:lang w:eastAsia="en-GB"/>
        </w:rPr>
      </w:pPr>
      <w:r w:rsidRPr="00795603">
        <w:rPr>
          <w:rFonts w:ascii="Arial" w:eastAsia="Times New Roman" w:hAnsi="Arial" w:cs="Arial"/>
          <w:b/>
          <w:bCs/>
          <w:color w:val="326883"/>
          <w:spacing w:val="-15"/>
          <w:sz w:val="32"/>
          <w:szCs w:val="32"/>
          <w:lang w:eastAsia="en-GB"/>
        </w:rPr>
        <w:t>Enable Lazy Load</w:t>
      </w:r>
    </w:p>
    <w:p w14:paraId="63B81161" w14:textId="77777777" w:rsidR="00795603" w:rsidRPr="00795603" w:rsidRDefault="00795603" w:rsidP="00795603">
      <w:pPr>
        <w:textAlignment w:val="baseline"/>
        <w:rPr>
          <w:rFonts w:ascii="Arial" w:eastAsia="Times New Roman" w:hAnsi="Arial" w:cs="Arial"/>
          <w:color w:val="373737"/>
          <w:sz w:val="26"/>
          <w:szCs w:val="26"/>
          <w:lang w:eastAsia="en-GB"/>
        </w:rPr>
      </w:pPr>
      <w:proofErr w:type="gramStart"/>
      <w:r w:rsidRPr="00795603">
        <w:rPr>
          <w:rFonts w:ascii="Arial" w:eastAsia="Times New Roman" w:hAnsi="Arial" w:cs="Arial"/>
          <w:color w:val="373737"/>
          <w:sz w:val="20"/>
          <w:szCs w:val="20"/>
          <w:bdr w:val="none" w:sz="0" w:space="0" w:color="auto" w:frame="1"/>
          <w:shd w:val="clear" w:color="auto" w:fill="F2F2F2"/>
          <w:lang w:eastAsia="en-GB"/>
        </w:rPr>
        <w:t>spring.jpa.properties</w:t>
      </w:r>
      <w:proofErr w:type="gramEnd"/>
      <w:r w:rsidRPr="00795603">
        <w:rPr>
          <w:rFonts w:ascii="Arial" w:eastAsia="Times New Roman" w:hAnsi="Arial" w:cs="Arial"/>
          <w:color w:val="373737"/>
          <w:sz w:val="20"/>
          <w:szCs w:val="20"/>
          <w:bdr w:val="none" w:sz="0" w:space="0" w:color="auto" w:frame="1"/>
          <w:shd w:val="clear" w:color="auto" w:fill="F2F2F2"/>
          <w:lang w:eastAsia="en-GB"/>
        </w:rPr>
        <w:t>.hibernate.enable_lazy_load_no_trans=true</w:t>
      </w:r>
      <w:r w:rsidRPr="00795603">
        <w:rPr>
          <w:rFonts w:ascii="Arial" w:eastAsia="Times New Roman" w:hAnsi="Arial" w:cs="Arial"/>
          <w:color w:val="373737"/>
          <w:sz w:val="26"/>
          <w:szCs w:val="26"/>
          <w:lang w:eastAsia="en-GB"/>
        </w:rPr>
        <w:t xml:space="preserve"> allows the option to do “lazy loading”. This simply means that when querying data on models with relationships, </w:t>
      </w:r>
      <w:proofErr w:type="gramStart"/>
      <w:r w:rsidRPr="00795603">
        <w:rPr>
          <w:rFonts w:ascii="Arial" w:eastAsia="Times New Roman" w:hAnsi="Arial" w:cs="Arial"/>
          <w:color w:val="373737"/>
          <w:sz w:val="26"/>
          <w:szCs w:val="26"/>
          <w:lang w:eastAsia="en-GB"/>
        </w:rPr>
        <w:t>Hibernate</w:t>
      </w:r>
      <w:proofErr w:type="gramEnd"/>
      <w:r w:rsidRPr="00795603">
        <w:rPr>
          <w:rFonts w:ascii="Arial" w:eastAsia="Times New Roman" w:hAnsi="Arial" w:cs="Arial"/>
          <w:color w:val="373737"/>
          <w:sz w:val="26"/>
          <w:szCs w:val="26"/>
          <w:lang w:eastAsia="en-GB"/>
        </w:rPr>
        <w:t xml:space="preserve"> will not bring back every single element for both sides of the relationship. This is good for not bringing back unnecessary data.</w:t>
      </w:r>
    </w:p>
    <w:p w14:paraId="277FA236" w14:textId="77777777" w:rsidR="00795603" w:rsidRPr="00795603" w:rsidRDefault="00795603" w:rsidP="00795603">
      <w:pPr>
        <w:spacing w:before="150" w:after="150"/>
        <w:textAlignment w:val="baseline"/>
        <w:outlineLvl w:val="2"/>
        <w:rPr>
          <w:rFonts w:ascii="Arial" w:eastAsia="Times New Roman" w:hAnsi="Arial" w:cs="Arial"/>
          <w:b/>
          <w:bCs/>
          <w:color w:val="326883"/>
          <w:spacing w:val="-15"/>
          <w:sz w:val="36"/>
          <w:szCs w:val="36"/>
          <w:lang w:eastAsia="en-GB"/>
        </w:rPr>
      </w:pPr>
      <w:r w:rsidRPr="00795603">
        <w:rPr>
          <w:rFonts w:ascii="Arial" w:eastAsia="Times New Roman" w:hAnsi="Arial" w:cs="Arial"/>
          <w:b/>
          <w:bCs/>
          <w:color w:val="326883"/>
          <w:spacing w:val="-15"/>
          <w:sz w:val="36"/>
          <w:szCs w:val="36"/>
          <w:lang w:eastAsia="en-GB"/>
        </w:rPr>
        <w:t>Running Spring Applications</w:t>
      </w:r>
    </w:p>
    <w:p w14:paraId="667EC1A3" w14:textId="77777777" w:rsidR="00795603" w:rsidRPr="00795603" w:rsidRDefault="00795603" w:rsidP="00795603">
      <w:pPr>
        <w:textAlignment w:val="baseline"/>
        <w:rPr>
          <w:rFonts w:ascii="Arial" w:eastAsia="Times New Roman" w:hAnsi="Arial" w:cs="Arial"/>
          <w:color w:val="373737"/>
          <w:sz w:val="26"/>
          <w:szCs w:val="26"/>
          <w:lang w:eastAsia="en-GB"/>
        </w:rPr>
      </w:pPr>
      <w:r w:rsidRPr="00795603">
        <w:rPr>
          <w:rFonts w:ascii="Arial" w:eastAsia="Times New Roman" w:hAnsi="Arial" w:cs="Arial"/>
          <w:color w:val="373737"/>
          <w:sz w:val="26"/>
          <w:szCs w:val="26"/>
          <w:lang w:eastAsia="en-GB"/>
        </w:rPr>
        <w:t>Even though our application does nothing at the moment, we can run this bare-bones application. Find </w:t>
      </w:r>
      <w:r w:rsidRPr="00795603">
        <w:rPr>
          <w:rFonts w:ascii="Arial" w:eastAsia="Times New Roman" w:hAnsi="Arial" w:cs="Arial"/>
          <w:color w:val="373737"/>
          <w:sz w:val="20"/>
          <w:szCs w:val="20"/>
          <w:bdr w:val="none" w:sz="0" w:space="0" w:color="auto" w:frame="1"/>
          <w:shd w:val="clear" w:color="auto" w:fill="F2F2F2"/>
          <w:lang w:eastAsia="en-GB"/>
        </w:rPr>
        <w:t>PirateserviceApplication.java</w:t>
      </w:r>
      <w:r w:rsidRPr="00795603">
        <w:rPr>
          <w:rFonts w:ascii="Arial" w:eastAsia="Times New Roman" w:hAnsi="Arial" w:cs="Arial"/>
          <w:color w:val="373737"/>
          <w:sz w:val="26"/>
          <w:szCs w:val="26"/>
          <w:lang w:eastAsia="en-GB"/>
        </w:rPr>
        <w:t xml:space="preserve"> in </w:t>
      </w:r>
      <w:proofErr w:type="spellStart"/>
      <w:r w:rsidRPr="00795603">
        <w:rPr>
          <w:rFonts w:ascii="Arial" w:eastAsia="Times New Roman" w:hAnsi="Arial" w:cs="Arial"/>
          <w:color w:val="373737"/>
          <w:sz w:val="26"/>
          <w:szCs w:val="26"/>
          <w:lang w:eastAsia="en-GB"/>
        </w:rPr>
        <w:t>src</w:t>
      </w:r>
      <w:proofErr w:type="spellEnd"/>
      <w:r w:rsidRPr="00795603">
        <w:rPr>
          <w:rFonts w:ascii="Arial" w:eastAsia="Times New Roman" w:hAnsi="Arial" w:cs="Arial"/>
          <w:color w:val="373737"/>
          <w:sz w:val="26"/>
          <w:szCs w:val="26"/>
          <w:lang w:eastAsia="en-GB"/>
        </w:rPr>
        <w:t xml:space="preserve"> / main / java / com / example / </w:t>
      </w:r>
      <w:proofErr w:type="spellStart"/>
      <w:r w:rsidRPr="00795603">
        <w:rPr>
          <w:rFonts w:ascii="Arial" w:eastAsia="Times New Roman" w:hAnsi="Arial" w:cs="Arial"/>
          <w:color w:val="373737"/>
          <w:sz w:val="26"/>
          <w:szCs w:val="26"/>
          <w:lang w:eastAsia="en-GB"/>
        </w:rPr>
        <w:t>pirateservice</w:t>
      </w:r>
      <w:proofErr w:type="spellEnd"/>
      <w:r w:rsidRPr="00795603">
        <w:rPr>
          <w:rFonts w:ascii="Arial" w:eastAsia="Times New Roman" w:hAnsi="Arial" w:cs="Arial"/>
          <w:color w:val="373737"/>
          <w:sz w:val="26"/>
          <w:szCs w:val="26"/>
          <w:lang w:eastAsia="en-GB"/>
        </w:rPr>
        <w:t>.</w:t>
      </w:r>
    </w:p>
    <w:p w14:paraId="27D78A1F" w14:textId="77777777" w:rsidR="00795603" w:rsidRPr="00795603" w:rsidRDefault="00795603" w:rsidP="00795603">
      <w:pPr>
        <w:textAlignment w:val="baseline"/>
        <w:rPr>
          <w:rFonts w:ascii="Arial" w:eastAsia="Times New Roman" w:hAnsi="Arial" w:cs="Arial"/>
          <w:color w:val="373737"/>
          <w:sz w:val="26"/>
          <w:szCs w:val="26"/>
          <w:lang w:eastAsia="en-GB"/>
        </w:rPr>
      </w:pPr>
      <w:r w:rsidRPr="00795603">
        <w:rPr>
          <w:rFonts w:ascii="Arial" w:eastAsia="Times New Roman" w:hAnsi="Arial" w:cs="Arial"/>
          <w:color w:val="373737"/>
          <w:sz w:val="26"/>
          <w:szCs w:val="26"/>
          <w:lang w:eastAsia="en-GB"/>
        </w:rPr>
        <w:t>The class </w:t>
      </w:r>
      <w:proofErr w:type="spellStart"/>
      <w:r w:rsidRPr="00795603">
        <w:rPr>
          <w:rFonts w:ascii="Arial" w:eastAsia="Times New Roman" w:hAnsi="Arial" w:cs="Arial"/>
          <w:color w:val="373737"/>
          <w:sz w:val="20"/>
          <w:szCs w:val="20"/>
          <w:bdr w:val="none" w:sz="0" w:space="0" w:color="auto" w:frame="1"/>
          <w:shd w:val="clear" w:color="auto" w:fill="F2F2F2"/>
          <w:lang w:eastAsia="en-GB"/>
        </w:rPr>
        <w:t>PirateserviceApplication</w:t>
      </w:r>
      <w:proofErr w:type="spellEnd"/>
      <w:r w:rsidRPr="00795603">
        <w:rPr>
          <w:rFonts w:ascii="Arial" w:eastAsia="Times New Roman" w:hAnsi="Arial" w:cs="Arial"/>
          <w:color w:val="373737"/>
          <w:sz w:val="26"/>
          <w:szCs w:val="26"/>
          <w:lang w:eastAsia="en-GB"/>
        </w:rPr>
        <w:t> is special as it contains the </w:t>
      </w:r>
      <w:proofErr w:type="gramStart"/>
      <w:r w:rsidRPr="00795603">
        <w:rPr>
          <w:rFonts w:ascii="Arial" w:eastAsia="Times New Roman" w:hAnsi="Arial" w:cs="Arial"/>
          <w:color w:val="373737"/>
          <w:sz w:val="20"/>
          <w:szCs w:val="20"/>
          <w:bdr w:val="none" w:sz="0" w:space="0" w:color="auto" w:frame="1"/>
          <w:shd w:val="clear" w:color="auto" w:fill="F2F2F2"/>
          <w:lang w:eastAsia="en-GB"/>
        </w:rPr>
        <w:t>main(</w:t>
      </w:r>
      <w:proofErr w:type="gramEnd"/>
      <w:r w:rsidRPr="00795603">
        <w:rPr>
          <w:rFonts w:ascii="Arial" w:eastAsia="Times New Roman" w:hAnsi="Arial" w:cs="Arial"/>
          <w:color w:val="373737"/>
          <w:sz w:val="20"/>
          <w:szCs w:val="20"/>
          <w:bdr w:val="none" w:sz="0" w:space="0" w:color="auto" w:frame="1"/>
          <w:shd w:val="clear" w:color="auto" w:fill="F2F2F2"/>
          <w:lang w:eastAsia="en-GB"/>
        </w:rPr>
        <w:t>)</w:t>
      </w:r>
      <w:r w:rsidRPr="00795603">
        <w:rPr>
          <w:rFonts w:ascii="Arial" w:eastAsia="Times New Roman" w:hAnsi="Arial" w:cs="Arial"/>
          <w:color w:val="373737"/>
          <w:sz w:val="26"/>
          <w:szCs w:val="26"/>
          <w:lang w:eastAsia="en-GB"/>
        </w:rPr>
        <w:t> method. Note that this was already written for us, and that it’s already been populated with some code:</w:t>
      </w:r>
    </w:p>
    <w:p w14:paraId="12DA7D10" w14:textId="77777777" w:rsidR="00795603" w:rsidRPr="00795603" w:rsidRDefault="00795603" w:rsidP="0079560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spellStart"/>
      <w:proofErr w:type="gramStart"/>
      <w:r w:rsidRPr="00795603">
        <w:rPr>
          <w:rFonts w:ascii="inherit" w:eastAsia="Times New Roman" w:hAnsi="inherit" w:cs="Arial"/>
          <w:b/>
          <w:bCs/>
          <w:color w:val="445588"/>
          <w:sz w:val="20"/>
          <w:szCs w:val="20"/>
          <w:bdr w:val="none" w:sz="0" w:space="0" w:color="auto" w:frame="1"/>
          <w:shd w:val="clear" w:color="auto" w:fill="F2F2F2"/>
          <w:lang w:eastAsia="en-GB"/>
        </w:rPr>
        <w:t>SpringApplication</w:t>
      </w:r>
      <w:r w:rsidRPr="00795603">
        <w:rPr>
          <w:rFonts w:ascii="inherit" w:eastAsia="Times New Roman" w:hAnsi="inherit" w:cs="Arial"/>
          <w:b/>
          <w:bCs/>
          <w:color w:val="000000"/>
          <w:sz w:val="20"/>
          <w:szCs w:val="20"/>
          <w:bdr w:val="none" w:sz="0" w:space="0" w:color="auto" w:frame="1"/>
          <w:shd w:val="clear" w:color="auto" w:fill="F2F2F2"/>
          <w:lang w:eastAsia="en-GB"/>
        </w:rPr>
        <w:t>.</w:t>
      </w:r>
      <w:r w:rsidRPr="00795603">
        <w:rPr>
          <w:rFonts w:ascii="Arial" w:eastAsia="Times New Roman" w:hAnsi="Arial" w:cs="Arial"/>
          <w:color w:val="008080"/>
          <w:sz w:val="20"/>
          <w:szCs w:val="20"/>
          <w:bdr w:val="none" w:sz="0" w:space="0" w:color="auto" w:frame="1"/>
          <w:shd w:val="clear" w:color="auto" w:fill="F2F2F2"/>
          <w:lang w:eastAsia="en-GB"/>
        </w:rPr>
        <w:t>run</w:t>
      </w:r>
      <w:proofErr w:type="spellEnd"/>
      <w:r w:rsidRPr="00795603">
        <w:rPr>
          <w:rFonts w:ascii="inherit" w:eastAsia="Times New Roman" w:hAnsi="inherit" w:cs="Arial"/>
          <w:b/>
          <w:bCs/>
          <w:color w:val="000000"/>
          <w:sz w:val="20"/>
          <w:szCs w:val="20"/>
          <w:bdr w:val="none" w:sz="0" w:space="0" w:color="auto" w:frame="1"/>
          <w:shd w:val="clear" w:color="auto" w:fill="F2F2F2"/>
          <w:lang w:eastAsia="en-GB"/>
        </w:rPr>
        <w:t>(</w:t>
      </w:r>
      <w:proofErr w:type="spellStart"/>
      <w:proofErr w:type="gramEnd"/>
      <w:r w:rsidRPr="00795603">
        <w:rPr>
          <w:rFonts w:ascii="inherit" w:eastAsia="Times New Roman" w:hAnsi="inherit" w:cs="Arial"/>
          <w:b/>
          <w:bCs/>
          <w:color w:val="445588"/>
          <w:sz w:val="20"/>
          <w:szCs w:val="20"/>
          <w:bdr w:val="none" w:sz="0" w:space="0" w:color="auto" w:frame="1"/>
          <w:shd w:val="clear" w:color="auto" w:fill="F2F2F2"/>
          <w:lang w:eastAsia="en-GB"/>
        </w:rPr>
        <w:t>PirateserviceApplication</w:t>
      </w:r>
      <w:r w:rsidRPr="00795603">
        <w:rPr>
          <w:rFonts w:ascii="inherit" w:eastAsia="Times New Roman" w:hAnsi="inherit" w:cs="Arial"/>
          <w:b/>
          <w:bCs/>
          <w:color w:val="000000"/>
          <w:sz w:val="20"/>
          <w:szCs w:val="20"/>
          <w:bdr w:val="none" w:sz="0" w:space="0" w:color="auto" w:frame="1"/>
          <w:shd w:val="clear" w:color="auto" w:fill="F2F2F2"/>
          <w:lang w:eastAsia="en-GB"/>
        </w:rPr>
        <w:t>.</w:t>
      </w:r>
      <w:r w:rsidRPr="00795603">
        <w:rPr>
          <w:rFonts w:ascii="Arial" w:eastAsia="Times New Roman" w:hAnsi="Arial" w:cs="Arial"/>
          <w:color w:val="008080"/>
          <w:sz w:val="20"/>
          <w:szCs w:val="20"/>
          <w:bdr w:val="none" w:sz="0" w:space="0" w:color="auto" w:frame="1"/>
          <w:shd w:val="clear" w:color="auto" w:fill="F2F2F2"/>
          <w:lang w:eastAsia="en-GB"/>
        </w:rPr>
        <w:t>class</w:t>
      </w:r>
      <w:proofErr w:type="spellEnd"/>
      <w:r w:rsidRPr="00795603">
        <w:rPr>
          <w:rFonts w:ascii="inherit" w:eastAsia="Times New Roman" w:hAnsi="inherit" w:cs="Arial"/>
          <w:b/>
          <w:bCs/>
          <w:color w:val="000000"/>
          <w:sz w:val="20"/>
          <w:szCs w:val="20"/>
          <w:bdr w:val="none" w:sz="0" w:space="0" w:color="auto" w:frame="1"/>
          <w:shd w:val="clear" w:color="auto" w:fill="F2F2F2"/>
          <w:lang w:eastAsia="en-GB"/>
        </w:rPr>
        <w:t>,</w:t>
      </w:r>
      <w:r w:rsidRPr="00795603">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795603">
        <w:rPr>
          <w:rFonts w:ascii="Arial" w:eastAsia="Times New Roman" w:hAnsi="Arial" w:cs="Arial"/>
          <w:color w:val="373737"/>
          <w:sz w:val="20"/>
          <w:szCs w:val="20"/>
          <w:bdr w:val="none" w:sz="0" w:space="0" w:color="auto" w:frame="1"/>
          <w:shd w:val="clear" w:color="auto" w:fill="F2F2F2"/>
          <w:lang w:eastAsia="en-GB"/>
        </w:rPr>
        <w:t>args</w:t>
      </w:r>
      <w:proofErr w:type="spellEnd"/>
      <w:r w:rsidRPr="00795603">
        <w:rPr>
          <w:rFonts w:ascii="inherit" w:eastAsia="Times New Roman" w:hAnsi="inherit" w:cs="Arial"/>
          <w:b/>
          <w:bCs/>
          <w:color w:val="000000"/>
          <w:sz w:val="20"/>
          <w:szCs w:val="20"/>
          <w:bdr w:val="none" w:sz="0" w:space="0" w:color="auto" w:frame="1"/>
          <w:shd w:val="clear" w:color="auto" w:fill="F2F2F2"/>
          <w:lang w:eastAsia="en-GB"/>
        </w:rPr>
        <w:t>);</w:t>
      </w:r>
    </w:p>
    <w:p w14:paraId="62FC9252" w14:textId="77777777" w:rsidR="00795603" w:rsidRPr="00795603" w:rsidRDefault="00795603" w:rsidP="00795603">
      <w:pPr>
        <w:spacing w:after="240"/>
        <w:textAlignment w:val="baseline"/>
        <w:rPr>
          <w:rFonts w:ascii="Arial" w:eastAsia="Times New Roman" w:hAnsi="Arial" w:cs="Arial"/>
          <w:color w:val="373737"/>
          <w:sz w:val="26"/>
          <w:szCs w:val="26"/>
          <w:lang w:eastAsia="en-GB"/>
        </w:rPr>
      </w:pPr>
      <w:r w:rsidRPr="00795603">
        <w:rPr>
          <w:rFonts w:ascii="Arial" w:eastAsia="Times New Roman" w:hAnsi="Arial" w:cs="Arial"/>
          <w:color w:val="373737"/>
          <w:sz w:val="26"/>
          <w:szCs w:val="26"/>
          <w:lang w:eastAsia="en-GB"/>
        </w:rPr>
        <w:t xml:space="preserve">This tells Spring to </w:t>
      </w:r>
      <w:proofErr w:type="gramStart"/>
      <w:r w:rsidRPr="00795603">
        <w:rPr>
          <w:rFonts w:ascii="Arial" w:eastAsia="Times New Roman" w:hAnsi="Arial" w:cs="Arial"/>
          <w:color w:val="373737"/>
          <w:sz w:val="26"/>
          <w:szCs w:val="26"/>
          <w:lang w:eastAsia="en-GB"/>
        </w:rPr>
        <w:t>start, but</w:t>
      </w:r>
      <w:proofErr w:type="gramEnd"/>
      <w:r w:rsidRPr="00795603">
        <w:rPr>
          <w:rFonts w:ascii="Arial" w:eastAsia="Times New Roman" w:hAnsi="Arial" w:cs="Arial"/>
          <w:color w:val="373737"/>
          <w:sz w:val="26"/>
          <w:szCs w:val="26"/>
          <w:lang w:eastAsia="en-GB"/>
        </w:rPr>
        <w:t xml:space="preserve"> does nothing else. For the most part that’s all we really need in here. This is because of the way Spring works, we launch it, and then ask it to find our code in other ways.</w:t>
      </w:r>
    </w:p>
    <w:p w14:paraId="0E8646E2" w14:textId="77777777" w:rsidR="00795603" w:rsidRPr="00795603" w:rsidRDefault="00795603" w:rsidP="00795603">
      <w:pPr>
        <w:spacing w:after="240"/>
        <w:textAlignment w:val="baseline"/>
        <w:rPr>
          <w:rFonts w:ascii="Arial" w:eastAsia="Times New Roman" w:hAnsi="Arial" w:cs="Arial"/>
          <w:color w:val="373737"/>
          <w:sz w:val="26"/>
          <w:szCs w:val="26"/>
          <w:lang w:eastAsia="en-GB"/>
        </w:rPr>
      </w:pPr>
      <w:r w:rsidRPr="00795603">
        <w:rPr>
          <w:rFonts w:ascii="Arial" w:eastAsia="Times New Roman" w:hAnsi="Arial" w:cs="Arial"/>
          <w:color w:val="373737"/>
          <w:sz w:val="26"/>
          <w:szCs w:val="26"/>
          <w:lang w:eastAsia="en-GB"/>
        </w:rPr>
        <w:t>Run this. Everything has worked if the application runs and doesn’t exit then displays the following at the end of a lot of logging output:</w:t>
      </w:r>
    </w:p>
    <w:p w14:paraId="5059FF94" w14:textId="77777777" w:rsidR="00795603" w:rsidRPr="00795603" w:rsidRDefault="00795603" w:rsidP="0079560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795603">
        <w:rPr>
          <w:rFonts w:ascii="Arial" w:eastAsia="Times New Roman" w:hAnsi="Arial" w:cs="Arial"/>
          <w:color w:val="373737"/>
          <w:sz w:val="20"/>
          <w:szCs w:val="20"/>
          <w:bdr w:val="none" w:sz="0" w:space="0" w:color="auto" w:frame="1"/>
          <w:shd w:val="clear" w:color="auto" w:fill="F2F2F2"/>
          <w:lang w:eastAsia="en-GB"/>
        </w:rPr>
        <w:t>Tomcat started on port(s): 8080 (http) with context path ...</w:t>
      </w:r>
    </w:p>
    <w:p w14:paraId="27AEA270" w14:textId="77777777" w:rsidR="00795603" w:rsidRPr="00795603" w:rsidRDefault="00795603" w:rsidP="0079560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795603">
        <w:rPr>
          <w:rFonts w:ascii="Arial" w:eastAsia="Times New Roman" w:hAnsi="Arial" w:cs="Arial"/>
          <w:color w:val="373737"/>
          <w:sz w:val="20"/>
          <w:szCs w:val="20"/>
          <w:bdr w:val="none" w:sz="0" w:space="0" w:color="auto" w:frame="1"/>
          <w:shd w:val="clear" w:color="auto" w:fill="F2F2F2"/>
          <w:lang w:eastAsia="en-GB"/>
        </w:rPr>
        <w:t xml:space="preserve">Started </w:t>
      </w:r>
      <w:proofErr w:type="spellStart"/>
      <w:r w:rsidRPr="00795603">
        <w:rPr>
          <w:rFonts w:ascii="Arial" w:eastAsia="Times New Roman" w:hAnsi="Arial" w:cs="Arial"/>
          <w:color w:val="373737"/>
          <w:sz w:val="20"/>
          <w:szCs w:val="20"/>
          <w:bdr w:val="none" w:sz="0" w:space="0" w:color="auto" w:frame="1"/>
          <w:shd w:val="clear" w:color="auto" w:fill="F2F2F2"/>
          <w:lang w:eastAsia="en-GB"/>
        </w:rPr>
        <w:t>PirateserviceApplication</w:t>
      </w:r>
      <w:proofErr w:type="spellEnd"/>
      <w:r w:rsidRPr="00795603">
        <w:rPr>
          <w:rFonts w:ascii="Arial" w:eastAsia="Times New Roman" w:hAnsi="Arial" w:cs="Arial"/>
          <w:color w:val="373737"/>
          <w:sz w:val="20"/>
          <w:szCs w:val="20"/>
          <w:bdr w:val="none" w:sz="0" w:space="0" w:color="auto" w:frame="1"/>
          <w:shd w:val="clear" w:color="auto" w:fill="F2F2F2"/>
          <w:lang w:eastAsia="en-GB"/>
        </w:rPr>
        <w:t xml:space="preserve"> in 5.663 seconds (JVM running for 6.615)</w:t>
      </w:r>
    </w:p>
    <w:p w14:paraId="719A7C13" w14:textId="77777777" w:rsidR="00795603" w:rsidRPr="00795603" w:rsidRDefault="00795603" w:rsidP="00795603">
      <w:pPr>
        <w:spacing w:after="240"/>
        <w:textAlignment w:val="baseline"/>
        <w:rPr>
          <w:rFonts w:ascii="Arial" w:eastAsia="Times New Roman" w:hAnsi="Arial" w:cs="Arial"/>
          <w:color w:val="373737"/>
          <w:sz w:val="26"/>
          <w:szCs w:val="26"/>
          <w:lang w:eastAsia="en-GB"/>
        </w:rPr>
      </w:pPr>
      <w:r w:rsidRPr="00795603">
        <w:rPr>
          <w:rFonts w:ascii="Arial" w:eastAsia="Times New Roman" w:hAnsi="Arial" w:cs="Arial"/>
          <w:color w:val="373737"/>
          <w:sz w:val="26"/>
          <w:szCs w:val="26"/>
          <w:lang w:eastAsia="en-GB"/>
        </w:rPr>
        <w:t>We are now ready to start building a Spring Application. This will be done over the next few lessons.</w:t>
      </w:r>
    </w:p>
    <w:p w14:paraId="4E96D97D" w14:textId="77777777" w:rsidR="00795603" w:rsidRPr="00795603" w:rsidRDefault="00795603" w:rsidP="00795603">
      <w:pPr>
        <w:spacing w:before="150" w:after="150"/>
        <w:textAlignment w:val="baseline"/>
        <w:outlineLvl w:val="1"/>
        <w:rPr>
          <w:rFonts w:ascii="Arial" w:eastAsia="Times New Roman" w:hAnsi="Arial" w:cs="Arial"/>
          <w:b/>
          <w:bCs/>
          <w:color w:val="326883"/>
          <w:spacing w:val="-15"/>
          <w:sz w:val="48"/>
          <w:szCs w:val="48"/>
          <w:lang w:eastAsia="en-GB"/>
        </w:rPr>
      </w:pPr>
      <w:r w:rsidRPr="00795603">
        <w:rPr>
          <w:rFonts w:ascii="Arial" w:eastAsia="Times New Roman" w:hAnsi="Arial" w:cs="Arial"/>
          <w:b/>
          <w:bCs/>
          <w:color w:val="326883"/>
          <w:spacing w:val="-15"/>
          <w:sz w:val="48"/>
          <w:szCs w:val="48"/>
          <w:lang w:eastAsia="en-GB"/>
        </w:rPr>
        <w:t>Recap</w:t>
      </w:r>
    </w:p>
    <w:p w14:paraId="0C228288" w14:textId="77777777" w:rsidR="00795603" w:rsidRPr="00795603" w:rsidRDefault="00795603" w:rsidP="00795603">
      <w:pPr>
        <w:numPr>
          <w:ilvl w:val="0"/>
          <w:numId w:val="9"/>
        </w:numPr>
        <w:spacing w:after="240"/>
        <w:ind w:left="0"/>
        <w:textAlignment w:val="baseline"/>
        <w:rPr>
          <w:rFonts w:ascii="Arial" w:eastAsia="Times New Roman" w:hAnsi="Arial" w:cs="Arial"/>
          <w:color w:val="373737"/>
          <w:sz w:val="26"/>
          <w:szCs w:val="26"/>
          <w:lang w:eastAsia="en-GB"/>
        </w:rPr>
      </w:pPr>
      <w:r w:rsidRPr="00795603">
        <w:rPr>
          <w:rFonts w:ascii="Arial" w:eastAsia="Times New Roman" w:hAnsi="Arial" w:cs="Arial"/>
          <w:color w:val="373737"/>
          <w:sz w:val="26"/>
          <w:szCs w:val="26"/>
          <w:lang w:eastAsia="en-GB"/>
        </w:rPr>
        <w:lastRenderedPageBreak/>
        <w:t>Spring is a framework for building large and small web application allowing you to make use of potentially many different applications</w:t>
      </w:r>
    </w:p>
    <w:p w14:paraId="22F64106" w14:textId="77777777" w:rsidR="00795603" w:rsidRPr="00795603" w:rsidRDefault="00795603" w:rsidP="00795603">
      <w:pPr>
        <w:numPr>
          <w:ilvl w:val="0"/>
          <w:numId w:val="9"/>
        </w:numPr>
        <w:ind w:left="0"/>
        <w:textAlignment w:val="baseline"/>
        <w:rPr>
          <w:rFonts w:ascii="Arial" w:eastAsia="Times New Roman" w:hAnsi="Arial" w:cs="Arial"/>
          <w:color w:val="373737"/>
          <w:sz w:val="26"/>
          <w:szCs w:val="26"/>
          <w:lang w:eastAsia="en-GB"/>
        </w:rPr>
      </w:pPr>
      <w:r w:rsidRPr="00795603">
        <w:rPr>
          <w:rFonts w:ascii="Arial" w:eastAsia="Times New Roman" w:hAnsi="Arial" w:cs="Arial"/>
          <w:color w:val="373737"/>
          <w:sz w:val="26"/>
          <w:szCs w:val="26"/>
          <w:lang w:eastAsia="en-GB"/>
        </w:rPr>
        <w:t>Spring Boot allows us to start Spring applications easily. We choose what we want to build, and this start generator makes a project with a </w:t>
      </w:r>
      <w:r w:rsidRPr="00795603">
        <w:rPr>
          <w:rFonts w:ascii="Arial" w:eastAsia="Times New Roman" w:hAnsi="Arial" w:cs="Arial"/>
          <w:color w:val="373737"/>
          <w:sz w:val="20"/>
          <w:szCs w:val="20"/>
          <w:bdr w:val="none" w:sz="0" w:space="0" w:color="auto" w:frame="1"/>
          <w:shd w:val="clear" w:color="auto" w:fill="F2F2F2"/>
          <w:lang w:eastAsia="en-GB"/>
        </w:rPr>
        <w:t>pom.xml</w:t>
      </w:r>
      <w:r w:rsidRPr="00795603">
        <w:rPr>
          <w:rFonts w:ascii="Arial" w:eastAsia="Times New Roman" w:hAnsi="Arial" w:cs="Arial"/>
          <w:color w:val="373737"/>
          <w:sz w:val="26"/>
          <w:szCs w:val="26"/>
          <w:lang w:eastAsia="en-GB"/>
        </w:rPr>
        <w:t> (maven dependencies file) which is pre-filled with the list of dependencies. It is used much like generating a new project in IntelliJ.</w:t>
      </w:r>
    </w:p>
    <w:p w14:paraId="5C293DB3" w14:textId="77777777" w:rsidR="00795603" w:rsidRPr="00795603" w:rsidRDefault="00795603" w:rsidP="00795603">
      <w:pPr>
        <w:spacing w:before="150" w:after="150"/>
        <w:textAlignment w:val="baseline"/>
        <w:outlineLvl w:val="2"/>
        <w:rPr>
          <w:rFonts w:ascii="Arial" w:eastAsia="Times New Roman" w:hAnsi="Arial" w:cs="Arial"/>
          <w:b/>
          <w:bCs/>
          <w:color w:val="326883"/>
          <w:spacing w:val="-15"/>
          <w:sz w:val="36"/>
          <w:szCs w:val="36"/>
          <w:lang w:eastAsia="en-GB"/>
        </w:rPr>
      </w:pPr>
      <w:r w:rsidRPr="00795603">
        <w:rPr>
          <w:rFonts w:ascii="Arial" w:eastAsia="Times New Roman" w:hAnsi="Arial" w:cs="Arial"/>
          <w:b/>
          <w:bCs/>
          <w:color w:val="326883"/>
          <w:spacing w:val="-15"/>
          <w:sz w:val="36"/>
          <w:szCs w:val="36"/>
          <w:lang w:eastAsia="en-GB"/>
        </w:rPr>
        <w:t>Useful links:</w:t>
      </w:r>
    </w:p>
    <w:p w14:paraId="3530D08C" w14:textId="77777777" w:rsidR="00795603" w:rsidRPr="00795603" w:rsidRDefault="00795603" w:rsidP="00795603">
      <w:pPr>
        <w:numPr>
          <w:ilvl w:val="0"/>
          <w:numId w:val="10"/>
        </w:numPr>
        <w:ind w:left="0"/>
        <w:textAlignment w:val="baseline"/>
        <w:rPr>
          <w:rFonts w:ascii="Arial" w:eastAsia="Times New Roman" w:hAnsi="Arial" w:cs="Arial"/>
          <w:color w:val="373737"/>
          <w:sz w:val="26"/>
          <w:szCs w:val="26"/>
          <w:lang w:eastAsia="en-GB"/>
        </w:rPr>
      </w:pPr>
      <w:hyperlink r:id="rId10" w:tgtFrame="_blank" w:history="1">
        <w:r w:rsidRPr="00795603">
          <w:rPr>
            <w:rFonts w:ascii="Arial" w:eastAsia="Times New Roman" w:hAnsi="Arial" w:cs="Arial"/>
            <w:color w:val="0F79D0"/>
            <w:sz w:val="26"/>
            <w:szCs w:val="26"/>
            <w:bdr w:val="none" w:sz="0" w:space="0" w:color="auto" w:frame="1"/>
            <w:lang w:eastAsia="en-GB"/>
          </w:rPr>
          <w:t>https://spring.io/learn</w:t>
        </w:r>
      </w:hyperlink>
    </w:p>
    <w:p w14:paraId="2CBD6081" w14:textId="77777777" w:rsidR="00795603" w:rsidRPr="00795603" w:rsidRDefault="00795603" w:rsidP="00795603">
      <w:pPr>
        <w:numPr>
          <w:ilvl w:val="0"/>
          <w:numId w:val="10"/>
        </w:numPr>
        <w:ind w:left="0"/>
        <w:textAlignment w:val="baseline"/>
        <w:rPr>
          <w:rFonts w:ascii="Arial" w:eastAsia="Times New Roman" w:hAnsi="Arial" w:cs="Arial"/>
          <w:color w:val="373737"/>
          <w:sz w:val="26"/>
          <w:szCs w:val="26"/>
          <w:lang w:eastAsia="en-GB"/>
        </w:rPr>
      </w:pPr>
      <w:hyperlink r:id="rId11" w:tgtFrame="_blank" w:history="1">
        <w:r w:rsidRPr="00795603">
          <w:rPr>
            <w:rFonts w:ascii="Arial" w:eastAsia="Times New Roman" w:hAnsi="Arial" w:cs="Arial"/>
            <w:color w:val="0F79D0"/>
            <w:sz w:val="26"/>
            <w:szCs w:val="26"/>
            <w:bdr w:val="none" w:sz="0" w:space="0" w:color="auto" w:frame="1"/>
            <w:lang w:eastAsia="en-GB"/>
          </w:rPr>
          <w:t>https://start.spring.io/</w:t>
        </w:r>
      </w:hyperlink>
    </w:p>
    <w:p w14:paraId="782BFFF0" w14:textId="77777777" w:rsidR="00795603" w:rsidRPr="00795603" w:rsidRDefault="00795603" w:rsidP="00795603">
      <w:pPr>
        <w:numPr>
          <w:ilvl w:val="0"/>
          <w:numId w:val="10"/>
        </w:numPr>
        <w:ind w:left="0"/>
        <w:textAlignment w:val="baseline"/>
        <w:rPr>
          <w:rFonts w:ascii="Arial" w:eastAsia="Times New Roman" w:hAnsi="Arial" w:cs="Arial"/>
          <w:color w:val="373737"/>
          <w:sz w:val="26"/>
          <w:szCs w:val="26"/>
          <w:lang w:eastAsia="en-GB"/>
        </w:rPr>
      </w:pPr>
      <w:hyperlink r:id="rId12" w:tgtFrame="_blank" w:history="1">
        <w:r w:rsidRPr="00795603">
          <w:rPr>
            <w:rFonts w:ascii="Arial" w:eastAsia="Times New Roman" w:hAnsi="Arial" w:cs="Arial"/>
            <w:color w:val="0F79D0"/>
            <w:sz w:val="26"/>
            <w:szCs w:val="26"/>
            <w:bdr w:val="none" w:sz="0" w:space="0" w:color="auto" w:frame="1"/>
            <w:lang w:eastAsia="en-GB"/>
          </w:rPr>
          <w:t>https://www.baeldung.com/spring-boot</w:t>
        </w:r>
      </w:hyperlink>
    </w:p>
    <w:p w14:paraId="4B069A8A" w14:textId="77777777" w:rsidR="00795603" w:rsidRPr="00795603" w:rsidRDefault="00795603" w:rsidP="00795603">
      <w:pPr>
        <w:spacing w:before="150" w:after="150"/>
        <w:jc w:val="center"/>
        <w:textAlignment w:val="baseline"/>
        <w:outlineLvl w:val="0"/>
        <w:rPr>
          <w:rFonts w:ascii="Arial" w:eastAsia="Times New Roman" w:hAnsi="Arial" w:cs="Arial"/>
          <w:b/>
          <w:bCs/>
          <w:color w:val="326883"/>
          <w:spacing w:val="-15"/>
          <w:kern w:val="36"/>
          <w:sz w:val="54"/>
          <w:szCs w:val="54"/>
          <w:u w:val="single"/>
          <w:lang w:eastAsia="en-GB"/>
        </w:rPr>
      </w:pPr>
      <w:r w:rsidRPr="00795603">
        <w:rPr>
          <w:rFonts w:ascii="Arial" w:eastAsia="Times New Roman" w:hAnsi="Arial" w:cs="Arial"/>
          <w:b/>
          <w:bCs/>
          <w:color w:val="326883"/>
          <w:spacing w:val="-15"/>
          <w:kern w:val="36"/>
          <w:sz w:val="54"/>
          <w:szCs w:val="54"/>
          <w:u w:val="single"/>
          <w:lang w:eastAsia="en-GB"/>
        </w:rPr>
        <w:t>Next Lesson</w:t>
      </w:r>
    </w:p>
    <w:p w14:paraId="57637FD1" w14:textId="77777777" w:rsidR="00795603" w:rsidRPr="00795603" w:rsidRDefault="00795603" w:rsidP="00795603">
      <w:pPr>
        <w:textAlignment w:val="baseline"/>
        <w:rPr>
          <w:rFonts w:ascii="Arial" w:eastAsia="Times New Roman" w:hAnsi="Arial" w:cs="Arial"/>
          <w:color w:val="373737"/>
          <w:sz w:val="26"/>
          <w:szCs w:val="26"/>
          <w:lang w:eastAsia="en-GB"/>
        </w:rPr>
      </w:pPr>
      <w:hyperlink r:id="rId13" w:history="1">
        <w:r w:rsidRPr="00795603">
          <w:rPr>
            <w:rFonts w:ascii="Arial" w:eastAsia="Times New Roman" w:hAnsi="Arial" w:cs="Arial"/>
            <w:color w:val="0F79D0"/>
            <w:sz w:val="26"/>
            <w:szCs w:val="26"/>
            <w:bdr w:val="none" w:sz="0" w:space="0" w:color="auto" w:frame="1"/>
            <w:lang w:eastAsia="en-GB"/>
          </w:rPr>
          <w:t>Annotating Classes</w:t>
        </w:r>
      </w:hyperlink>
    </w:p>
    <w:p w14:paraId="47B5DA08" w14:textId="77777777" w:rsidR="00795603" w:rsidRDefault="00795603" w:rsidP="00795603">
      <w:pPr>
        <w:autoSpaceDE w:val="0"/>
        <w:autoSpaceDN w:val="0"/>
        <w:adjustRightInd w:val="0"/>
        <w:spacing w:after="200" w:line="1080" w:lineRule="atLeast"/>
        <w:jc w:val="center"/>
        <w:rPr>
          <w:rFonts w:ascii="Arial" w:hAnsi="Arial" w:cs="Arial"/>
          <w:b/>
          <w:bCs/>
          <w:color w:val="275570"/>
          <w:sz w:val="72"/>
          <w:szCs w:val="72"/>
          <w:u w:val="single" w:color="275570"/>
        </w:rPr>
      </w:pPr>
      <w:r>
        <w:rPr>
          <w:rFonts w:ascii="Arial" w:hAnsi="Arial" w:cs="Arial"/>
          <w:b/>
          <w:bCs/>
          <w:color w:val="275570"/>
          <w:sz w:val="72"/>
          <w:szCs w:val="72"/>
          <w:u w:val="single" w:color="275570"/>
        </w:rPr>
        <w:t>Annotating Classes for Persistence</w:t>
      </w:r>
    </w:p>
    <w:p w14:paraId="267A47AA"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b/>
          <w:bCs/>
          <w:color w:val="2A2A2A"/>
          <w:sz w:val="34"/>
          <w:szCs w:val="34"/>
          <w:u w:color="275570"/>
        </w:rPr>
        <w:t>Lesson Duration: 60 - 90 minutes</w:t>
      </w:r>
    </w:p>
    <w:p w14:paraId="3C1C1EAC" w14:textId="77777777" w:rsidR="00795603" w:rsidRDefault="00795603" w:rsidP="00795603">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Learning Outcomes</w:t>
      </w:r>
    </w:p>
    <w:p w14:paraId="1DD18521" w14:textId="77777777" w:rsidR="00795603" w:rsidRDefault="00795603" w:rsidP="00795603">
      <w:pPr>
        <w:numPr>
          <w:ilvl w:val="0"/>
          <w:numId w:val="11"/>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Know what an ORM (Object-relational mapping) is and how it is useful</w:t>
      </w:r>
    </w:p>
    <w:p w14:paraId="09ECF1E6" w14:textId="77777777" w:rsidR="00795603" w:rsidRDefault="00795603" w:rsidP="00795603">
      <w:pPr>
        <w:numPr>
          <w:ilvl w:val="0"/>
          <w:numId w:val="11"/>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Be able to map classes to a database with Hibernate (via Spring and Spring Boot)</w:t>
      </w:r>
    </w:p>
    <w:p w14:paraId="6208ACCA" w14:textId="77777777" w:rsidR="00795603" w:rsidRDefault="00795603" w:rsidP="00795603">
      <w:pPr>
        <w:numPr>
          <w:ilvl w:val="0"/>
          <w:numId w:val="11"/>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Be able to use some basic JPA Annotations</w:t>
      </w:r>
    </w:p>
    <w:p w14:paraId="01D9AFFB" w14:textId="77777777" w:rsidR="00795603" w:rsidRDefault="00795603" w:rsidP="00795603">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Introduction</w:t>
      </w:r>
    </w:p>
    <w:p w14:paraId="1740E78F"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b/>
          <w:bCs/>
          <w:color w:val="2A2A2A"/>
          <w:sz w:val="34"/>
          <w:szCs w:val="34"/>
          <w:u w:color="275570"/>
        </w:rPr>
        <w:lastRenderedPageBreak/>
        <w:t>Why are we learning this?</w:t>
      </w:r>
      <w:r>
        <w:rPr>
          <w:rFonts w:ascii="Arial" w:hAnsi="Arial" w:cs="Arial"/>
          <w:color w:val="2A2A2A"/>
          <w:sz w:val="34"/>
          <w:szCs w:val="34"/>
          <w:u w:color="275570"/>
        </w:rPr>
        <w:t xml:space="preserve"> When building a </w:t>
      </w:r>
      <w:proofErr w:type="gramStart"/>
      <w:r>
        <w:rPr>
          <w:rFonts w:ascii="Arial" w:hAnsi="Arial" w:cs="Arial"/>
          <w:color w:val="2A2A2A"/>
          <w:sz w:val="34"/>
          <w:szCs w:val="34"/>
          <w:u w:color="275570"/>
        </w:rPr>
        <w:t>Java back end web applications</w:t>
      </w:r>
      <w:proofErr w:type="gramEnd"/>
      <w:r>
        <w:rPr>
          <w:rFonts w:ascii="Arial" w:hAnsi="Arial" w:cs="Arial"/>
          <w:color w:val="2A2A2A"/>
          <w:sz w:val="34"/>
          <w:szCs w:val="34"/>
          <w:u w:color="275570"/>
        </w:rPr>
        <w:t>, being able to use interact with databases is crucial. Using an ORM (Object-relational mapping), such as Hibernate, helps us by handling the common mapping functionality.</w:t>
      </w:r>
    </w:p>
    <w:p w14:paraId="30001558"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Previously we have had to map our objects to database tables manually, creating the SQL statements that insert the objects, by mapping an object’s properties as column names. This is something developers often want to do in the same way, so an ORM implements this default functionality so we can use it out of the box.</w:t>
      </w:r>
    </w:p>
    <w:p w14:paraId="0E3FAAE3"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b/>
          <w:bCs/>
          <w:color w:val="2A2A2A"/>
          <w:sz w:val="34"/>
          <w:szCs w:val="34"/>
          <w:u w:color="275570"/>
        </w:rPr>
        <w:t>What are we building?</w:t>
      </w:r>
      <w:r>
        <w:rPr>
          <w:rFonts w:ascii="Arial" w:hAnsi="Arial" w:cs="Arial"/>
          <w:color w:val="2A2A2A"/>
          <w:sz w:val="34"/>
          <w:szCs w:val="34"/>
          <w:u w:color="275570"/>
        </w:rPr>
        <w:t> A web app for managing Pirate objects with Spring and Hibernate, with an API index end point, that gets all the pirates.</w:t>
      </w:r>
    </w:p>
    <w:p w14:paraId="3B8B78BE"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b/>
          <w:bCs/>
          <w:color w:val="2A2A2A"/>
          <w:sz w:val="34"/>
          <w:szCs w:val="34"/>
          <w:u w:color="275570"/>
        </w:rPr>
        <w:t>You will be able to:</w:t>
      </w:r>
      <w:r>
        <w:rPr>
          <w:rFonts w:ascii="Arial" w:hAnsi="Arial" w:cs="Arial"/>
          <w:color w:val="2A2A2A"/>
          <w:sz w:val="34"/>
          <w:szCs w:val="34"/>
          <w:u w:color="275570"/>
        </w:rPr>
        <w:t> perform CRUD operations and persist the data into a H2 SQL database, as well as having creating API end points.</w:t>
      </w:r>
    </w:p>
    <w:p w14:paraId="70A3E64A" w14:textId="77777777" w:rsidR="00795603" w:rsidRDefault="00795603" w:rsidP="00795603">
      <w:pPr>
        <w:numPr>
          <w:ilvl w:val="0"/>
          <w:numId w:val="1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Persist objects to H2 SQL DB via Spring + Hibernate</w:t>
      </w:r>
    </w:p>
    <w:p w14:paraId="5AC699D8" w14:textId="77777777" w:rsidR="00795603" w:rsidRDefault="00795603" w:rsidP="00795603">
      <w:pPr>
        <w:numPr>
          <w:ilvl w:val="0"/>
          <w:numId w:val="1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Enable </w:t>
      </w:r>
      <w:proofErr w:type="spellStart"/>
      <w:r>
        <w:rPr>
          <w:rFonts w:ascii="Arial" w:hAnsi="Arial" w:cs="Arial"/>
          <w:color w:val="2A2A2A"/>
          <w:sz w:val="34"/>
          <w:szCs w:val="34"/>
          <w:u w:color="275570"/>
        </w:rPr>
        <w:t>RestController</w:t>
      </w:r>
      <w:proofErr w:type="spellEnd"/>
      <w:r>
        <w:rPr>
          <w:rFonts w:ascii="Arial" w:hAnsi="Arial" w:cs="Arial"/>
          <w:color w:val="2A2A2A"/>
          <w:sz w:val="34"/>
          <w:szCs w:val="34"/>
          <w:u w:color="275570"/>
        </w:rPr>
        <w:t> on routes to GET JSON data back</w:t>
      </w:r>
    </w:p>
    <w:p w14:paraId="1008E224" w14:textId="77777777" w:rsidR="00795603" w:rsidRDefault="00795603" w:rsidP="00795603">
      <w:pPr>
        <w:autoSpaceDE w:val="0"/>
        <w:autoSpaceDN w:val="0"/>
        <w:adjustRightInd w:val="0"/>
        <w:spacing w:after="320" w:line="500" w:lineRule="atLeast"/>
        <w:rPr>
          <w:rFonts w:ascii="Arial" w:hAnsi="Arial" w:cs="Arial"/>
          <w:color w:val="535353"/>
          <w:sz w:val="34"/>
          <w:szCs w:val="34"/>
          <w:u w:color="275570"/>
        </w:rPr>
      </w:pPr>
      <w:r>
        <w:rPr>
          <w:rFonts w:ascii="Arial" w:hAnsi="Arial" w:cs="Arial"/>
          <w:color w:val="535353"/>
          <w:sz w:val="34"/>
          <w:szCs w:val="34"/>
          <w:u w:color="275570"/>
        </w:rPr>
        <w:t>Note: We are using the Spring Boot code from the last lesson. There is also a starting point project available.</w:t>
      </w:r>
    </w:p>
    <w:p w14:paraId="3FD83D6B" w14:textId="77777777" w:rsidR="00795603" w:rsidRDefault="00795603" w:rsidP="00795603">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lastRenderedPageBreak/>
        <w:t>Part 1: Mapping our Pirate class</w:t>
      </w:r>
    </w:p>
    <w:p w14:paraId="65B91081" w14:textId="77777777" w:rsidR="00795603" w:rsidRDefault="00795603" w:rsidP="00795603">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Add a new model class Pirate</w:t>
      </w:r>
    </w:p>
    <w:p w14:paraId="07BB0E84"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will start by creating a Pirate class which will be our “model” for pirates in the database. In general terms ‘Model’ is a term used for an entity (in this case a Java class) that acts as the template or schema for a table in a database.</w:t>
      </w:r>
    </w:p>
    <w:p w14:paraId="2E2895C7"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Since we want to keep all models together, we start by creating a package for all models:</w:t>
      </w:r>
    </w:p>
    <w:p w14:paraId="6606B321" w14:textId="77777777" w:rsidR="00795603" w:rsidRDefault="00795603" w:rsidP="00795603">
      <w:pPr>
        <w:numPr>
          <w:ilvl w:val="0"/>
          <w:numId w:val="13"/>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Create a new package in </w:t>
      </w:r>
      <w:proofErr w:type="spellStart"/>
      <w:r>
        <w:rPr>
          <w:rFonts w:ascii="Arial" w:hAnsi="Arial" w:cs="Arial"/>
          <w:color w:val="2A2A2A"/>
          <w:sz w:val="34"/>
          <w:szCs w:val="34"/>
          <w:u w:color="275570"/>
        </w:rPr>
        <w:t>com.</w:t>
      </w:r>
      <w:proofErr w:type="gramStart"/>
      <w:r>
        <w:rPr>
          <w:rFonts w:ascii="Arial" w:hAnsi="Arial" w:cs="Arial"/>
          <w:color w:val="2A2A2A"/>
          <w:sz w:val="34"/>
          <w:szCs w:val="34"/>
          <w:u w:color="275570"/>
        </w:rPr>
        <w:t>example.codeclan</w:t>
      </w:r>
      <w:proofErr w:type="gramEnd"/>
      <w:r>
        <w:rPr>
          <w:rFonts w:ascii="Arial" w:hAnsi="Arial" w:cs="Arial"/>
          <w:color w:val="2A2A2A"/>
          <w:sz w:val="34"/>
          <w:szCs w:val="34"/>
          <w:u w:color="275570"/>
        </w:rPr>
        <w:t>.pirateservice</w:t>
      </w:r>
      <w:proofErr w:type="spellEnd"/>
      <w:r>
        <w:rPr>
          <w:rFonts w:ascii="Arial" w:hAnsi="Arial" w:cs="Arial"/>
          <w:color w:val="2A2A2A"/>
          <w:sz w:val="34"/>
          <w:szCs w:val="34"/>
          <w:u w:color="275570"/>
        </w:rPr>
        <w:t> by right clicking on </w:t>
      </w:r>
      <w:proofErr w:type="spellStart"/>
      <w:r>
        <w:rPr>
          <w:rFonts w:ascii="Arial" w:hAnsi="Arial" w:cs="Arial"/>
          <w:color w:val="2A2A2A"/>
          <w:sz w:val="34"/>
          <w:szCs w:val="34"/>
          <w:u w:color="275570"/>
        </w:rPr>
        <w:t>com.example.codeclan.pirateservice</w:t>
      </w:r>
      <w:proofErr w:type="spellEnd"/>
      <w:r>
        <w:rPr>
          <w:rFonts w:ascii="Arial" w:hAnsi="Arial" w:cs="Arial"/>
          <w:color w:val="2A2A2A"/>
          <w:sz w:val="34"/>
          <w:szCs w:val="34"/>
          <w:u w:color="275570"/>
        </w:rPr>
        <w:t> - new &gt; package. Give it the name ‘</w:t>
      </w:r>
      <w:proofErr w:type="gramStart"/>
      <w:r>
        <w:rPr>
          <w:rFonts w:ascii="Arial" w:hAnsi="Arial" w:cs="Arial"/>
          <w:color w:val="2A2A2A"/>
          <w:sz w:val="34"/>
          <w:szCs w:val="34"/>
          <w:u w:color="275570"/>
        </w:rPr>
        <w:t>models’</w:t>
      </w:r>
      <w:proofErr w:type="gramEnd"/>
      <w:r>
        <w:rPr>
          <w:rFonts w:ascii="Arial" w:hAnsi="Arial" w:cs="Arial"/>
          <w:color w:val="2A2A2A"/>
          <w:sz w:val="34"/>
          <w:szCs w:val="34"/>
          <w:u w:color="275570"/>
        </w:rPr>
        <w:t>.</w:t>
      </w:r>
    </w:p>
    <w:p w14:paraId="2A12EFE7" w14:textId="77777777" w:rsidR="00795603" w:rsidRDefault="00795603" w:rsidP="00795603">
      <w:pPr>
        <w:numPr>
          <w:ilvl w:val="0"/>
          <w:numId w:val="13"/>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In ‘models’, create a new Java class called Pirate.</w:t>
      </w:r>
    </w:p>
    <w:p w14:paraId="338A2E83" w14:textId="77777777" w:rsidR="00795603" w:rsidRDefault="00795603" w:rsidP="00795603">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Task: (5 minutes)</w:t>
      </w:r>
    </w:p>
    <w:p w14:paraId="572716E7" w14:textId="77777777" w:rsidR="00795603" w:rsidRDefault="00795603" w:rsidP="00795603">
      <w:pPr>
        <w:numPr>
          <w:ilvl w:val="0"/>
          <w:numId w:val="14"/>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Create the Pirate class properties:</w:t>
      </w:r>
    </w:p>
    <w:p w14:paraId="11A6886B" w14:textId="77777777" w:rsidR="00795603" w:rsidRDefault="00795603" w:rsidP="00795603">
      <w:pPr>
        <w:numPr>
          <w:ilvl w:val="1"/>
          <w:numId w:val="14"/>
        </w:numPr>
        <w:tabs>
          <w:tab w:val="left" w:pos="940"/>
          <w:tab w:val="left" w:pos="1440"/>
        </w:tabs>
        <w:autoSpaceDE w:val="0"/>
        <w:autoSpaceDN w:val="0"/>
        <w:adjustRightInd w:val="0"/>
        <w:spacing w:after="320" w:line="500" w:lineRule="atLeast"/>
        <w:ind w:hanging="1440"/>
        <w:rPr>
          <w:rFonts w:ascii="Arial" w:hAnsi="Arial" w:cs="Arial"/>
          <w:color w:val="2A2A2A"/>
          <w:sz w:val="34"/>
          <w:szCs w:val="34"/>
          <w:u w:color="275570"/>
        </w:rPr>
      </w:pPr>
      <w:proofErr w:type="spellStart"/>
      <w:r>
        <w:rPr>
          <w:rFonts w:ascii="Arial" w:hAnsi="Arial" w:cs="Arial"/>
          <w:color w:val="2A2A2A"/>
          <w:sz w:val="34"/>
          <w:szCs w:val="34"/>
          <w:u w:color="275570"/>
        </w:rPr>
        <w:t>firstName</w:t>
      </w:r>
      <w:proofErr w:type="spellEnd"/>
      <w:r>
        <w:rPr>
          <w:rFonts w:ascii="Arial" w:hAnsi="Arial" w:cs="Arial"/>
          <w:color w:val="2A2A2A"/>
          <w:sz w:val="34"/>
          <w:szCs w:val="34"/>
          <w:u w:color="275570"/>
        </w:rPr>
        <w:t> (String)</w:t>
      </w:r>
    </w:p>
    <w:p w14:paraId="3CCC24F2" w14:textId="77777777" w:rsidR="00795603" w:rsidRDefault="00795603" w:rsidP="00795603">
      <w:pPr>
        <w:numPr>
          <w:ilvl w:val="1"/>
          <w:numId w:val="14"/>
        </w:numPr>
        <w:tabs>
          <w:tab w:val="left" w:pos="940"/>
          <w:tab w:val="left" w:pos="1440"/>
        </w:tabs>
        <w:autoSpaceDE w:val="0"/>
        <w:autoSpaceDN w:val="0"/>
        <w:adjustRightInd w:val="0"/>
        <w:spacing w:after="320" w:line="500" w:lineRule="atLeast"/>
        <w:ind w:hanging="1440"/>
        <w:rPr>
          <w:rFonts w:ascii="Arial" w:hAnsi="Arial" w:cs="Arial"/>
          <w:color w:val="2A2A2A"/>
          <w:sz w:val="34"/>
          <w:szCs w:val="34"/>
          <w:u w:color="275570"/>
        </w:rPr>
      </w:pPr>
      <w:proofErr w:type="spellStart"/>
      <w:r>
        <w:rPr>
          <w:rFonts w:ascii="Arial" w:hAnsi="Arial" w:cs="Arial"/>
          <w:color w:val="2A2A2A"/>
          <w:sz w:val="34"/>
          <w:szCs w:val="34"/>
          <w:u w:color="275570"/>
        </w:rPr>
        <w:t>lastName</w:t>
      </w:r>
      <w:proofErr w:type="spellEnd"/>
      <w:r>
        <w:rPr>
          <w:rFonts w:ascii="Arial" w:hAnsi="Arial" w:cs="Arial"/>
          <w:color w:val="2A2A2A"/>
          <w:sz w:val="34"/>
          <w:szCs w:val="34"/>
          <w:u w:color="275570"/>
        </w:rPr>
        <w:t> (String)</w:t>
      </w:r>
    </w:p>
    <w:p w14:paraId="7EB23AF7" w14:textId="77777777" w:rsidR="00795603" w:rsidRDefault="00795603" w:rsidP="00795603">
      <w:pPr>
        <w:numPr>
          <w:ilvl w:val="1"/>
          <w:numId w:val="14"/>
        </w:numPr>
        <w:tabs>
          <w:tab w:val="left" w:pos="940"/>
          <w:tab w:val="left" w:pos="1440"/>
        </w:tabs>
        <w:autoSpaceDE w:val="0"/>
        <w:autoSpaceDN w:val="0"/>
        <w:adjustRightInd w:val="0"/>
        <w:spacing w:after="320" w:line="500" w:lineRule="atLeast"/>
        <w:ind w:hanging="1440"/>
        <w:rPr>
          <w:rFonts w:ascii="Arial" w:hAnsi="Arial" w:cs="Arial"/>
          <w:color w:val="2A2A2A"/>
          <w:sz w:val="34"/>
          <w:szCs w:val="34"/>
          <w:u w:color="275570"/>
        </w:rPr>
      </w:pPr>
      <w:r>
        <w:rPr>
          <w:rFonts w:ascii="Arial" w:hAnsi="Arial" w:cs="Arial"/>
          <w:color w:val="2A2A2A"/>
          <w:sz w:val="34"/>
          <w:szCs w:val="34"/>
          <w:u w:color="275570"/>
        </w:rPr>
        <w:t>age (int)</w:t>
      </w:r>
    </w:p>
    <w:p w14:paraId="168D1AE2" w14:textId="77777777" w:rsidR="00795603" w:rsidRDefault="00795603" w:rsidP="00795603">
      <w:pPr>
        <w:numPr>
          <w:ilvl w:val="0"/>
          <w:numId w:val="14"/>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lastRenderedPageBreak/>
        <w:t>The Pirate constructor should take the above arguments</w:t>
      </w:r>
    </w:p>
    <w:p w14:paraId="3E4CFB09" w14:textId="77777777" w:rsidR="00795603" w:rsidRDefault="00795603" w:rsidP="00795603">
      <w:pPr>
        <w:numPr>
          <w:ilvl w:val="0"/>
          <w:numId w:val="14"/>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Add getters and setters for each of the properties</w:t>
      </w:r>
    </w:p>
    <w:p w14:paraId="2A47652F" w14:textId="77777777" w:rsidR="00795603" w:rsidRDefault="00795603" w:rsidP="00795603">
      <w:pPr>
        <w:autoSpaceDE w:val="0"/>
        <w:autoSpaceDN w:val="0"/>
        <w:adjustRightInd w:val="0"/>
        <w:spacing w:line="480" w:lineRule="atLeast"/>
        <w:rPr>
          <w:rFonts w:ascii="Arial" w:hAnsi="Arial" w:cs="Arial"/>
          <w:b/>
          <w:bCs/>
          <w:color w:val="2A2A2A"/>
          <w:sz w:val="33"/>
          <w:szCs w:val="33"/>
          <w:u w:color="275570"/>
        </w:rPr>
      </w:pPr>
      <w:r>
        <w:rPr>
          <w:rFonts w:ascii="Arial" w:hAnsi="Arial" w:cs="Arial"/>
          <w:b/>
          <w:bCs/>
          <w:color w:val="2A2A2A"/>
          <w:sz w:val="33"/>
          <w:szCs w:val="33"/>
          <w:u w:color="275570"/>
        </w:rPr>
        <w:t>Solution</w:t>
      </w:r>
    </w:p>
    <w:p w14:paraId="1001788B" w14:textId="77777777" w:rsidR="00795603" w:rsidRDefault="00795603" w:rsidP="00795603">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POJO</w:t>
      </w:r>
    </w:p>
    <w:p w14:paraId="237A3661"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In order to save instances of a class to a database with Java when using an ORM, the class must follow the POJO (Plain Old Java Object) rules:</w:t>
      </w:r>
    </w:p>
    <w:p w14:paraId="2284DE76" w14:textId="77777777" w:rsidR="00795603" w:rsidRDefault="00795603" w:rsidP="00795603">
      <w:pPr>
        <w:numPr>
          <w:ilvl w:val="0"/>
          <w:numId w:val="15"/>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All attributes that you want to save to the database should be private and have getter and setter methods.</w:t>
      </w:r>
    </w:p>
    <w:p w14:paraId="5E5729AF" w14:textId="77777777" w:rsidR="00795603" w:rsidRDefault="00795603" w:rsidP="00795603">
      <w:pPr>
        <w:numPr>
          <w:ilvl w:val="0"/>
          <w:numId w:val="15"/>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All Java classes that will be mapped need a default constructor (an empty constructor that takes no arguments), in additional to any required constructors that take arguments.</w:t>
      </w:r>
    </w:p>
    <w:p w14:paraId="50E71017" w14:textId="77777777" w:rsidR="00795603" w:rsidRDefault="00795603" w:rsidP="00795603">
      <w:pPr>
        <w:numPr>
          <w:ilvl w:val="0"/>
          <w:numId w:val="15"/>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 xml:space="preserve">All classes need </w:t>
      </w:r>
      <w:proofErr w:type="gramStart"/>
      <w:r>
        <w:rPr>
          <w:rFonts w:ascii="Arial" w:hAnsi="Arial" w:cs="Arial"/>
          <w:color w:val="2A2A2A"/>
          <w:sz w:val="34"/>
          <w:szCs w:val="34"/>
          <w:u w:color="275570"/>
        </w:rPr>
        <w:t>a</w:t>
      </w:r>
      <w:proofErr w:type="gramEnd"/>
      <w:r>
        <w:rPr>
          <w:rFonts w:ascii="Arial" w:hAnsi="Arial" w:cs="Arial"/>
          <w:color w:val="2A2A2A"/>
          <w:sz w:val="34"/>
          <w:szCs w:val="34"/>
          <w:u w:color="275570"/>
        </w:rPr>
        <w:t> id of type Long (a very big Integer) in order to allow Hibernate to map the property to the primary key column of a database table.</w:t>
      </w:r>
    </w:p>
    <w:p w14:paraId="4B612350"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proofErr w:type="gramStart"/>
      <w:r>
        <w:rPr>
          <w:rFonts w:ascii="Arial" w:hAnsi="Arial" w:cs="Arial"/>
          <w:color w:val="2A2A2A"/>
          <w:sz w:val="34"/>
          <w:szCs w:val="34"/>
          <w:u w:color="275570"/>
        </w:rPr>
        <w:t>So</w:t>
      </w:r>
      <w:proofErr w:type="gramEnd"/>
      <w:r>
        <w:rPr>
          <w:rFonts w:ascii="Arial" w:hAnsi="Arial" w:cs="Arial"/>
          <w:color w:val="2A2A2A"/>
          <w:sz w:val="34"/>
          <w:szCs w:val="34"/>
          <w:u w:color="275570"/>
        </w:rPr>
        <w:t xml:space="preserve"> we will first of all change our Pirate class to match these rules.</w:t>
      </w:r>
    </w:p>
    <w:p w14:paraId="68948F8C"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Pirate.java</w:t>
      </w:r>
    </w:p>
    <w:p w14:paraId="2653E5BF"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p>
    <w:p w14:paraId="7BA19BD6"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000000"/>
          <w:sz w:val="33"/>
          <w:szCs w:val="33"/>
          <w:u w:color="275570"/>
        </w:rPr>
        <w:t>class</w:t>
      </w:r>
      <w:r>
        <w:rPr>
          <w:rFonts w:ascii="Arial" w:hAnsi="Arial" w:cs="Arial"/>
          <w:color w:val="2A2A2A"/>
          <w:sz w:val="33"/>
          <w:szCs w:val="33"/>
          <w:u w:color="275570"/>
        </w:rPr>
        <w:t xml:space="preserve"> </w:t>
      </w:r>
      <w:r>
        <w:rPr>
          <w:rFonts w:ascii="Arial" w:hAnsi="Arial" w:cs="Arial"/>
          <w:b/>
          <w:bCs/>
          <w:color w:val="354175"/>
          <w:sz w:val="33"/>
          <w:szCs w:val="33"/>
          <w:u w:color="275570"/>
        </w:rPr>
        <w:t>Pirate</w:t>
      </w: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01E45D94"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p>
    <w:p w14:paraId="30E69B8F"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private</w:t>
      </w:r>
      <w:r>
        <w:rPr>
          <w:rFonts w:ascii="Arial" w:hAnsi="Arial" w:cs="Arial"/>
          <w:color w:val="2A2A2A"/>
          <w:sz w:val="33"/>
          <w:szCs w:val="33"/>
          <w:u w:color="275570"/>
        </w:rPr>
        <w:t xml:space="preserve"> </w:t>
      </w:r>
      <w:r>
        <w:rPr>
          <w:rFonts w:ascii="Arial" w:hAnsi="Arial" w:cs="Arial"/>
          <w:b/>
          <w:bCs/>
          <w:color w:val="354175"/>
          <w:sz w:val="33"/>
          <w:szCs w:val="33"/>
          <w:u w:color="275570"/>
        </w:rPr>
        <w:t>Long</w:t>
      </w:r>
      <w:r>
        <w:rPr>
          <w:rFonts w:ascii="Arial" w:hAnsi="Arial" w:cs="Arial"/>
          <w:color w:val="2A2A2A"/>
          <w:sz w:val="33"/>
          <w:szCs w:val="33"/>
          <w:u w:color="275570"/>
        </w:rPr>
        <w:t xml:space="preserve"> id</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i/>
          <w:iCs/>
          <w:color w:val="243E3E"/>
          <w:sz w:val="33"/>
          <w:szCs w:val="33"/>
          <w:u w:color="275570"/>
        </w:rPr>
        <w:t>// NEW</w:t>
      </w:r>
    </w:p>
    <w:p w14:paraId="19EA778C"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private</w:t>
      </w:r>
      <w:r>
        <w:rPr>
          <w:rFonts w:ascii="Arial" w:hAnsi="Arial" w:cs="Arial"/>
          <w:color w:val="2A2A2A"/>
          <w:sz w:val="33"/>
          <w:szCs w:val="33"/>
          <w:u w:color="275570"/>
        </w:rPr>
        <w:t xml:space="preserve"> </w:t>
      </w:r>
      <w:r>
        <w:rPr>
          <w:rFonts w:ascii="Arial" w:hAnsi="Arial" w:cs="Arial"/>
          <w:b/>
          <w:bCs/>
          <w:color w:val="354175"/>
          <w:sz w:val="33"/>
          <w:szCs w:val="33"/>
          <w:u w:color="275570"/>
        </w:rPr>
        <w:t>String</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firstName</w:t>
      </w:r>
      <w:proofErr w:type="spellEnd"/>
      <w:r>
        <w:rPr>
          <w:rFonts w:ascii="Arial" w:hAnsi="Arial" w:cs="Arial"/>
          <w:b/>
          <w:bCs/>
          <w:color w:val="000000"/>
          <w:sz w:val="33"/>
          <w:szCs w:val="33"/>
          <w:u w:color="275570"/>
        </w:rPr>
        <w:t>;</w:t>
      </w:r>
    </w:p>
    <w:p w14:paraId="52F901FC"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private</w:t>
      </w:r>
      <w:r>
        <w:rPr>
          <w:rFonts w:ascii="Arial" w:hAnsi="Arial" w:cs="Arial"/>
          <w:color w:val="2A2A2A"/>
          <w:sz w:val="33"/>
          <w:szCs w:val="33"/>
          <w:u w:color="275570"/>
        </w:rPr>
        <w:t xml:space="preserve"> </w:t>
      </w:r>
      <w:r>
        <w:rPr>
          <w:rFonts w:ascii="Arial" w:hAnsi="Arial" w:cs="Arial"/>
          <w:b/>
          <w:bCs/>
          <w:color w:val="354175"/>
          <w:sz w:val="33"/>
          <w:szCs w:val="33"/>
          <w:u w:color="275570"/>
        </w:rPr>
        <w:t>String</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lastName</w:t>
      </w:r>
      <w:proofErr w:type="spellEnd"/>
      <w:r>
        <w:rPr>
          <w:rFonts w:ascii="Arial" w:hAnsi="Arial" w:cs="Arial"/>
          <w:b/>
          <w:bCs/>
          <w:color w:val="000000"/>
          <w:sz w:val="33"/>
          <w:szCs w:val="33"/>
          <w:u w:color="275570"/>
        </w:rPr>
        <w:t>;</w:t>
      </w:r>
    </w:p>
    <w:p w14:paraId="35CE0F5E"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private</w:t>
      </w:r>
      <w:r>
        <w:rPr>
          <w:rFonts w:ascii="Arial" w:hAnsi="Arial" w:cs="Arial"/>
          <w:color w:val="2A2A2A"/>
          <w:sz w:val="33"/>
          <w:szCs w:val="33"/>
          <w:u w:color="275570"/>
        </w:rPr>
        <w:t xml:space="preserve"> </w:t>
      </w:r>
      <w:r>
        <w:rPr>
          <w:rFonts w:ascii="Arial" w:hAnsi="Arial" w:cs="Arial"/>
          <w:b/>
          <w:bCs/>
          <w:color w:val="354175"/>
          <w:sz w:val="33"/>
          <w:szCs w:val="33"/>
          <w:u w:color="275570"/>
        </w:rPr>
        <w:t>int</w:t>
      </w:r>
      <w:r>
        <w:rPr>
          <w:rFonts w:ascii="Arial" w:hAnsi="Arial" w:cs="Arial"/>
          <w:color w:val="2A2A2A"/>
          <w:sz w:val="33"/>
          <w:szCs w:val="33"/>
          <w:u w:color="275570"/>
        </w:rPr>
        <w:t xml:space="preserve"> age</w:t>
      </w:r>
      <w:r>
        <w:rPr>
          <w:rFonts w:ascii="Arial" w:hAnsi="Arial" w:cs="Arial"/>
          <w:b/>
          <w:bCs/>
          <w:color w:val="000000"/>
          <w:sz w:val="33"/>
          <w:szCs w:val="33"/>
          <w:u w:color="275570"/>
        </w:rPr>
        <w:t>;</w:t>
      </w:r>
    </w:p>
    <w:p w14:paraId="3D30556D"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p>
    <w:p w14:paraId="024A0CFE"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proofErr w:type="gramStart"/>
      <w:r>
        <w:rPr>
          <w:rFonts w:ascii="Arial" w:hAnsi="Arial" w:cs="Arial"/>
          <w:b/>
          <w:bCs/>
          <w:color w:val="850002"/>
          <w:sz w:val="33"/>
          <w:szCs w:val="33"/>
          <w:u w:color="275570"/>
        </w:rPr>
        <w:t>Pirate</w:t>
      </w:r>
      <w:r>
        <w:rPr>
          <w:rFonts w:ascii="Arial" w:hAnsi="Arial" w:cs="Arial"/>
          <w:b/>
          <w:bCs/>
          <w:color w:val="000000"/>
          <w:sz w:val="33"/>
          <w:szCs w:val="33"/>
          <w:u w:color="275570"/>
        </w:rPr>
        <w:t>(</w:t>
      </w:r>
      <w:proofErr w:type="gramEnd"/>
      <w:r>
        <w:rPr>
          <w:rFonts w:ascii="Arial" w:hAnsi="Arial" w:cs="Arial"/>
          <w:b/>
          <w:bCs/>
          <w:color w:val="354175"/>
          <w:sz w:val="33"/>
          <w:szCs w:val="33"/>
          <w:u w:color="275570"/>
        </w:rPr>
        <w:t>String</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firstName</w:t>
      </w:r>
      <w:proofErr w:type="spell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354175"/>
          <w:sz w:val="33"/>
          <w:szCs w:val="33"/>
          <w:u w:color="275570"/>
        </w:rPr>
        <w:t>String</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lastName</w:t>
      </w:r>
      <w:proofErr w:type="spell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354175"/>
          <w:sz w:val="33"/>
          <w:szCs w:val="33"/>
          <w:u w:color="275570"/>
        </w:rPr>
        <w:t>int</w:t>
      </w:r>
      <w:r>
        <w:rPr>
          <w:rFonts w:ascii="Arial" w:hAnsi="Arial" w:cs="Arial"/>
          <w:color w:val="2A2A2A"/>
          <w:sz w:val="33"/>
          <w:szCs w:val="33"/>
          <w:u w:color="275570"/>
        </w:rPr>
        <w:t xml:space="preserve"> age</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6DE1304E"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b/>
          <w:bCs/>
          <w:color w:val="000000"/>
          <w:sz w:val="33"/>
          <w:szCs w:val="33"/>
          <w:u w:color="275570"/>
        </w:rPr>
        <w:t>this.</w:t>
      </w:r>
      <w:r>
        <w:rPr>
          <w:rFonts w:ascii="Arial" w:hAnsi="Arial" w:cs="Arial"/>
          <w:color w:val="0E6E6D"/>
          <w:sz w:val="33"/>
          <w:szCs w:val="33"/>
          <w:u w:color="275570"/>
        </w:rPr>
        <w:t>firstName</w:t>
      </w:r>
      <w:proofErr w:type="spellEnd"/>
      <w:proofErr w:type="gram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firstName</w:t>
      </w:r>
      <w:proofErr w:type="spellEnd"/>
      <w:r>
        <w:rPr>
          <w:rFonts w:ascii="Arial" w:hAnsi="Arial" w:cs="Arial"/>
          <w:b/>
          <w:bCs/>
          <w:color w:val="000000"/>
          <w:sz w:val="33"/>
          <w:szCs w:val="33"/>
          <w:u w:color="275570"/>
        </w:rPr>
        <w:t>;</w:t>
      </w:r>
    </w:p>
    <w:p w14:paraId="73071DD7"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b/>
          <w:bCs/>
          <w:color w:val="000000"/>
          <w:sz w:val="33"/>
          <w:szCs w:val="33"/>
          <w:u w:color="275570"/>
        </w:rPr>
        <w:t>this.</w:t>
      </w:r>
      <w:r>
        <w:rPr>
          <w:rFonts w:ascii="Arial" w:hAnsi="Arial" w:cs="Arial"/>
          <w:color w:val="0E6E6D"/>
          <w:sz w:val="33"/>
          <w:szCs w:val="33"/>
          <w:u w:color="275570"/>
        </w:rPr>
        <w:t>lastName</w:t>
      </w:r>
      <w:proofErr w:type="spellEnd"/>
      <w:proofErr w:type="gram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lastName</w:t>
      </w:r>
      <w:proofErr w:type="spellEnd"/>
      <w:r>
        <w:rPr>
          <w:rFonts w:ascii="Arial" w:hAnsi="Arial" w:cs="Arial"/>
          <w:b/>
          <w:bCs/>
          <w:color w:val="000000"/>
          <w:sz w:val="33"/>
          <w:szCs w:val="33"/>
          <w:u w:color="275570"/>
        </w:rPr>
        <w:t>;</w:t>
      </w:r>
    </w:p>
    <w:p w14:paraId="7310BB76"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b/>
          <w:bCs/>
          <w:color w:val="000000"/>
          <w:sz w:val="33"/>
          <w:szCs w:val="33"/>
          <w:u w:color="275570"/>
        </w:rPr>
        <w:t>this.</w:t>
      </w:r>
      <w:r>
        <w:rPr>
          <w:rFonts w:ascii="Arial" w:hAnsi="Arial" w:cs="Arial"/>
          <w:color w:val="0E6E6D"/>
          <w:sz w:val="33"/>
          <w:szCs w:val="33"/>
          <w:u w:color="275570"/>
        </w:rPr>
        <w:t>age</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age</w:t>
      </w:r>
      <w:r>
        <w:rPr>
          <w:rFonts w:ascii="Arial" w:hAnsi="Arial" w:cs="Arial"/>
          <w:b/>
          <w:bCs/>
          <w:color w:val="000000"/>
          <w:sz w:val="33"/>
          <w:szCs w:val="33"/>
          <w:u w:color="275570"/>
        </w:rPr>
        <w:t>;</w:t>
      </w:r>
    </w:p>
    <w:p w14:paraId="63F48F88"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38334360"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p>
    <w:p w14:paraId="21AC9417"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proofErr w:type="gramStart"/>
      <w:r>
        <w:rPr>
          <w:rFonts w:ascii="Arial" w:hAnsi="Arial" w:cs="Arial"/>
          <w:b/>
          <w:bCs/>
          <w:color w:val="850002"/>
          <w:sz w:val="33"/>
          <w:szCs w:val="33"/>
          <w:u w:color="275570"/>
        </w:rPr>
        <w:t>Pirate</w:t>
      </w:r>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i/>
          <w:iCs/>
          <w:color w:val="243E3E"/>
          <w:sz w:val="33"/>
          <w:szCs w:val="33"/>
          <w:u w:color="275570"/>
        </w:rPr>
        <w:t>// NEW</w:t>
      </w:r>
    </w:p>
    <w:p w14:paraId="74BA0481"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p>
    <w:p w14:paraId="1F4BB403"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3645A757"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p>
    <w:p w14:paraId="29317CB0"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Long</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getId</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i/>
          <w:iCs/>
          <w:color w:val="243E3E"/>
          <w:sz w:val="33"/>
          <w:szCs w:val="33"/>
          <w:u w:color="275570"/>
        </w:rPr>
        <w:t>// NEW</w:t>
      </w:r>
    </w:p>
    <w:p w14:paraId="6A893BBC"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id</w:t>
      </w:r>
      <w:r>
        <w:rPr>
          <w:rFonts w:ascii="Arial" w:hAnsi="Arial" w:cs="Arial"/>
          <w:b/>
          <w:bCs/>
          <w:color w:val="000000"/>
          <w:sz w:val="33"/>
          <w:szCs w:val="33"/>
          <w:u w:color="275570"/>
        </w:rPr>
        <w:t>;</w:t>
      </w:r>
      <w:r>
        <w:rPr>
          <w:rFonts w:ascii="Arial" w:hAnsi="Arial" w:cs="Arial"/>
          <w:color w:val="2A2A2A"/>
          <w:sz w:val="33"/>
          <w:szCs w:val="33"/>
          <w:u w:color="275570"/>
        </w:rPr>
        <w:tab/>
      </w:r>
      <w:r>
        <w:rPr>
          <w:rFonts w:ascii="Arial" w:hAnsi="Arial" w:cs="Arial"/>
          <w:color w:val="2A2A2A"/>
          <w:sz w:val="33"/>
          <w:szCs w:val="33"/>
          <w:u w:color="275570"/>
        </w:rPr>
        <w:tab/>
      </w:r>
    </w:p>
    <w:p w14:paraId="2DC5864C"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0DBDD3C6"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p>
    <w:p w14:paraId="46721551"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setId</w:t>
      </w:r>
      <w:proofErr w:type="spellEnd"/>
      <w:r>
        <w:rPr>
          <w:rFonts w:ascii="Arial" w:hAnsi="Arial" w:cs="Arial"/>
          <w:b/>
          <w:bCs/>
          <w:color w:val="000000"/>
          <w:sz w:val="33"/>
          <w:szCs w:val="33"/>
          <w:u w:color="275570"/>
        </w:rPr>
        <w:t>(</w:t>
      </w:r>
      <w:proofErr w:type="gramEnd"/>
      <w:r>
        <w:rPr>
          <w:rFonts w:ascii="Arial" w:hAnsi="Arial" w:cs="Arial"/>
          <w:b/>
          <w:bCs/>
          <w:color w:val="354175"/>
          <w:sz w:val="33"/>
          <w:szCs w:val="33"/>
          <w:u w:color="275570"/>
        </w:rPr>
        <w:t>Long</w:t>
      </w:r>
      <w:r>
        <w:rPr>
          <w:rFonts w:ascii="Arial" w:hAnsi="Arial" w:cs="Arial"/>
          <w:color w:val="2A2A2A"/>
          <w:sz w:val="33"/>
          <w:szCs w:val="33"/>
          <w:u w:color="275570"/>
        </w:rPr>
        <w:t xml:space="preserve"> id</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i/>
          <w:iCs/>
          <w:color w:val="243E3E"/>
          <w:sz w:val="33"/>
          <w:szCs w:val="33"/>
          <w:u w:color="275570"/>
        </w:rPr>
        <w:t>// NEW</w:t>
      </w:r>
    </w:p>
    <w:p w14:paraId="21A89BB8"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this.</w:t>
      </w:r>
      <w:r>
        <w:rPr>
          <w:rFonts w:ascii="Arial" w:hAnsi="Arial" w:cs="Arial"/>
          <w:color w:val="0E6E6D"/>
          <w:sz w:val="33"/>
          <w:szCs w:val="33"/>
          <w:u w:color="275570"/>
        </w:rPr>
        <w:t>id</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id</w:t>
      </w:r>
      <w:r>
        <w:rPr>
          <w:rFonts w:ascii="Arial" w:hAnsi="Arial" w:cs="Arial"/>
          <w:b/>
          <w:bCs/>
          <w:color w:val="000000"/>
          <w:sz w:val="33"/>
          <w:szCs w:val="33"/>
          <w:u w:color="275570"/>
        </w:rPr>
        <w:t>;</w:t>
      </w:r>
    </w:p>
    <w:p w14:paraId="5C6AACC5"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0372F3FC"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p>
    <w:p w14:paraId="6C06CC08"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i/>
          <w:iCs/>
          <w:color w:val="243E3E"/>
          <w:sz w:val="33"/>
          <w:szCs w:val="33"/>
          <w:u w:color="275570"/>
        </w:rPr>
        <w:t>// ...</w:t>
      </w:r>
    </w:p>
    <w:p w14:paraId="5BCE45AB"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p>
    <w:p w14:paraId="13538737"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p>
    <w:p w14:paraId="06771782"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p>
    <w:p w14:paraId="21CD977E"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Ok, so now our class is ready to be mapped to a database table using Hibernate.</w:t>
      </w:r>
    </w:p>
    <w:p w14:paraId="67397844" w14:textId="77777777" w:rsidR="00795603" w:rsidRDefault="00795603" w:rsidP="00795603">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Hibernate + JPA Annotations</w:t>
      </w:r>
    </w:p>
    <w:p w14:paraId="22C7AB16"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JPA stands for </w:t>
      </w:r>
      <w:proofErr w:type="spellStart"/>
      <w:r>
        <w:rPr>
          <w:rFonts w:ascii="Arial" w:hAnsi="Arial" w:cs="Arial"/>
          <w:color w:val="2A2A2A"/>
          <w:sz w:val="34"/>
          <w:szCs w:val="34"/>
          <w:u w:color="275570"/>
        </w:rPr>
        <w:t>Javax</w:t>
      </w:r>
      <w:proofErr w:type="spellEnd"/>
      <w:r>
        <w:rPr>
          <w:rFonts w:ascii="Arial" w:hAnsi="Arial" w:cs="Arial"/>
          <w:color w:val="2A2A2A"/>
          <w:sz w:val="34"/>
          <w:szCs w:val="34"/>
          <w:u w:color="275570"/>
        </w:rPr>
        <w:t xml:space="preserve"> </w:t>
      </w:r>
      <w:proofErr w:type="spellStart"/>
      <w:r>
        <w:rPr>
          <w:rFonts w:ascii="Arial" w:hAnsi="Arial" w:cs="Arial"/>
          <w:color w:val="2A2A2A"/>
          <w:sz w:val="34"/>
          <w:szCs w:val="34"/>
          <w:u w:color="275570"/>
        </w:rPr>
        <w:t>Persistance</w:t>
      </w:r>
      <w:proofErr w:type="spellEnd"/>
      <w:r>
        <w:rPr>
          <w:rFonts w:ascii="Arial" w:hAnsi="Arial" w:cs="Arial"/>
          <w:color w:val="2A2A2A"/>
          <w:sz w:val="34"/>
          <w:szCs w:val="34"/>
          <w:u w:color="275570"/>
        </w:rPr>
        <w:t xml:space="preserve"> API. Hibernate + JPA annotations are a way to define how classes are mapped to tables in a database.</w:t>
      </w:r>
    </w:p>
    <w:p w14:paraId="60FB316C"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have already seen the use of annotations in our test files. @Before, @Test, etc that allows JUnit to identify specific actions we want to perform. Annotations for Hibernate + JPA are added to the Java classes in the same way. This way we can quickly understand the database table structure relating to the class, as it will be visible in the class itself.</w:t>
      </w:r>
    </w:p>
    <w:p w14:paraId="1FA3F28C"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Hibernate + JPA annotations come from a set of standards known as EJB 3 (Enterprise Java Beans). Following these standards allows you to transfer your application from one database type to another (for example, PSQL to </w:t>
      </w:r>
      <w:proofErr w:type="spellStart"/>
      <w:r>
        <w:rPr>
          <w:rFonts w:ascii="Arial" w:hAnsi="Arial" w:cs="Arial"/>
          <w:color w:val="2A2A2A"/>
          <w:sz w:val="34"/>
          <w:szCs w:val="34"/>
          <w:u w:color="275570"/>
        </w:rPr>
        <w:t>mySQL</w:t>
      </w:r>
      <w:proofErr w:type="spellEnd"/>
      <w:r>
        <w:rPr>
          <w:rFonts w:ascii="Arial" w:hAnsi="Arial" w:cs="Arial"/>
          <w:color w:val="2A2A2A"/>
          <w:sz w:val="34"/>
          <w:szCs w:val="34"/>
          <w:u w:color="275570"/>
        </w:rPr>
        <w:t>).</w:t>
      </w:r>
    </w:p>
    <w:p w14:paraId="6F9CB76E" w14:textId="77777777" w:rsidR="00795603" w:rsidRDefault="00795603" w:rsidP="00795603">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Mapping a Class to a Table</w:t>
      </w:r>
    </w:p>
    <w:p w14:paraId="6A35D73E"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are going to add come annotations that let Hibernate know how to map our class to a database table. The EJB 3 standard annotations are located in a package called </w:t>
      </w:r>
      <w:proofErr w:type="spellStart"/>
      <w:proofErr w:type="gramStart"/>
      <w:r>
        <w:rPr>
          <w:rFonts w:ascii="Arial" w:hAnsi="Arial" w:cs="Arial"/>
          <w:color w:val="2A2A2A"/>
          <w:sz w:val="34"/>
          <w:szCs w:val="34"/>
          <w:u w:color="275570"/>
        </w:rPr>
        <w:t>javax.persistence</w:t>
      </w:r>
      <w:proofErr w:type="spellEnd"/>
      <w:proofErr w:type="gramEnd"/>
      <w:r>
        <w:rPr>
          <w:rFonts w:ascii="Arial" w:hAnsi="Arial" w:cs="Arial"/>
          <w:color w:val="2A2A2A"/>
          <w:sz w:val="34"/>
          <w:szCs w:val="34"/>
          <w:u w:color="275570"/>
        </w:rPr>
        <w:t>, so we need to import what we need from this package.</w:t>
      </w:r>
    </w:p>
    <w:p w14:paraId="2E8F4F19" w14:textId="77777777" w:rsidR="00795603" w:rsidRDefault="00795603" w:rsidP="00795603">
      <w:pPr>
        <w:numPr>
          <w:ilvl w:val="0"/>
          <w:numId w:val="16"/>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lastRenderedPageBreak/>
        <w:t>The @Entity annotation lets Hibernate know that we want to map this class to a database table.</w:t>
      </w:r>
    </w:p>
    <w:p w14:paraId="4ADA494C" w14:textId="77777777" w:rsidR="00795603" w:rsidRDefault="00795603" w:rsidP="00795603">
      <w:pPr>
        <w:numPr>
          <w:ilvl w:val="0"/>
          <w:numId w:val="16"/>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The @Table annotation tells Hibernate the name of the table we want to map to.</w:t>
      </w:r>
    </w:p>
    <w:p w14:paraId="333AD2EF"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Pirate.java</w:t>
      </w:r>
    </w:p>
    <w:p w14:paraId="72BAEAFF"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p>
    <w:p w14:paraId="07D6201E"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import</w:t>
      </w:r>
      <w:r>
        <w:rPr>
          <w:rFonts w:ascii="Arial" w:hAnsi="Arial" w:cs="Arial"/>
          <w:color w:val="2A2A2A"/>
          <w:sz w:val="33"/>
          <w:szCs w:val="33"/>
          <w:u w:color="275570"/>
        </w:rPr>
        <w:t xml:space="preserve"> </w:t>
      </w:r>
      <w:proofErr w:type="spellStart"/>
      <w:proofErr w:type="gramStart"/>
      <w:r>
        <w:rPr>
          <w:rFonts w:ascii="Arial" w:hAnsi="Arial" w:cs="Arial"/>
          <w:color w:val="434343"/>
          <w:sz w:val="33"/>
          <w:szCs w:val="33"/>
          <w:u w:color="275570"/>
        </w:rPr>
        <w:t>javax.persistence</w:t>
      </w:r>
      <w:proofErr w:type="gramEnd"/>
      <w:r>
        <w:rPr>
          <w:rFonts w:ascii="Arial" w:hAnsi="Arial" w:cs="Arial"/>
          <w:color w:val="434343"/>
          <w:sz w:val="33"/>
          <w:szCs w:val="33"/>
          <w:u w:color="275570"/>
        </w:rPr>
        <w:t>.Entity</w:t>
      </w:r>
      <w:proofErr w:type="spell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i/>
          <w:iCs/>
          <w:color w:val="243E3E"/>
          <w:sz w:val="33"/>
          <w:szCs w:val="33"/>
          <w:u w:color="275570"/>
        </w:rPr>
        <w:t>// NEW</w:t>
      </w:r>
    </w:p>
    <w:p w14:paraId="3C9ACC88"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import</w:t>
      </w:r>
      <w:r>
        <w:rPr>
          <w:rFonts w:ascii="Arial" w:hAnsi="Arial" w:cs="Arial"/>
          <w:color w:val="2A2A2A"/>
          <w:sz w:val="33"/>
          <w:szCs w:val="33"/>
          <w:u w:color="275570"/>
        </w:rPr>
        <w:t xml:space="preserve"> </w:t>
      </w:r>
      <w:proofErr w:type="spellStart"/>
      <w:proofErr w:type="gramStart"/>
      <w:r>
        <w:rPr>
          <w:rFonts w:ascii="Arial" w:hAnsi="Arial" w:cs="Arial"/>
          <w:color w:val="434343"/>
          <w:sz w:val="33"/>
          <w:szCs w:val="33"/>
          <w:u w:color="275570"/>
        </w:rPr>
        <w:t>javax.persistence</w:t>
      </w:r>
      <w:proofErr w:type="gramEnd"/>
      <w:r>
        <w:rPr>
          <w:rFonts w:ascii="Arial" w:hAnsi="Arial" w:cs="Arial"/>
          <w:color w:val="434343"/>
          <w:sz w:val="33"/>
          <w:szCs w:val="33"/>
          <w:u w:color="275570"/>
        </w:rPr>
        <w:t>.Table</w:t>
      </w:r>
      <w:proofErr w:type="spell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i/>
          <w:iCs/>
          <w:color w:val="243E3E"/>
          <w:sz w:val="33"/>
          <w:szCs w:val="33"/>
          <w:u w:color="275570"/>
        </w:rPr>
        <w:t>// NEW</w:t>
      </w:r>
    </w:p>
    <w:p w14:paraId="19A548A3"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p>
    <w:p w14:paraId="74E056C6"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2F4B4B"/>
          <w:sz w:val="33"/>
          <w:szCs w:val="33"/>
          <w:u w:color="275570"/>
        </w:rPr>
        <w:t>@Entity</w:t>
      </w:r>
      <w:r>
        <w:rPr>
          <w:rFonts w:ascii="Arial" w:hAnsi="Arial" w:cs="Arial"/>
          <w:color w:val="2A2A2A"/>
          <w:sz w:val="33"/>
          <w:szCs w:val="33"/>
          <w:u w:color="275570"/>
        </w:rPr>
        <w:t xml:space="preserve"> </w:t>
      </w:r>
      <w:r>
        <w:rPr>
          <w:rFonts w:ascii="Arial" w:hAnsi="Arial" w:cs="Arial"/>
          <w:i/>
          <w:iCs/>
          <w:color w:val="243E3E"/>
          <w:sz w:val="33"/>
          <w:szCs w:val="33"/>
          <w:u w:color="275570"/>
        </w:rPr>
        <w:t>// NEW</w:t>
      </w:r>
    </w:p>
    <w:p w14:paraId="5D6DE7A8"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2F4B4B"/>
          <w:sz w:val="33"/>
          <w:szCs w:val="33"/>
          <w:u w:color="275570"/>
        </w:rPr>
        <w:t>@Table</w:t>
      </w:r>
      <w:r>
        <w:rPr>
          <w:rFonts w:ascii="Arial" w:hAnsi="Arial" w:cs="Arial"/>
          <w:b/>
          <w:bCs/>
          <w:color w:val="000000"/>
          <w:sz w:val="33"/>
          <w:szCs w:val="33"/>
          <w:u w:color="275570"/>
        </w:rPr>
        <w:t>(</w:t>
      </w:r>
      <w:r>
        <w:rPr>
          <w:rFonts w:ascii="Arial" w:hAnsi="Arial" w:cs="Arial"/>
          <w:color w:val="2A2A2A"/>
          <w:sz w:val="33"/>
          <w:szCs w:val="33"/>
          <w:u w:color="275570"/>
        </w:rPr>
        <w:t>name</w:t>
      </w:r>
      <w:r>
        <w:rPr>
          <w:rFonts w:ascii="Arial" w:hAnsi="Arial" w:cs="Arial"/>
          <w:b/>
          <w:bCs/>
          <w:color w:val="000000"/>
          <w:sz w:val="33"/>
          <w:szCs w:val="33"/>
          <w:u w:color="275570"/>
        </w:rPr>
        <w:t>=</w:t>
      </w:r>
      <w:r>
        <w:rPr>
          <w:rFonts w:ascii="Arial" w:hAnsi="Arial" w:cs="Arial"/>
          <w:color w:val="D20035"/>
          <w:sz w:val="33"/>
          <w:szCs w:val="33"/>
          <w:u w:color="275570"/>
        </w:rPr>
        <w:t>"pirates"</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i/>
          <w:iCs/>
          <w:color w:val="243E3E"/>
          <w:sz w:val="33"/>
          <w:szCs w:val="33"/>
          <w:u w:color="275570"/>
        </w:rPr>
        <w:t>// NEW</w:t>
      </w:r>
    </w:p>
    <w:p w14:paraId="5C5D1071"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000000"/>
          <w:sz w:val="33"/>
          <w:szCs w:val="33"/>
          <w:u w:color="275570"/>
        </w:rPr>
        <w:t>class</w:t>
      </w:r>
      <w:r>
        <w:rPr>
          <w:rFonts w:ascii="Arial" w:hAnsi="Arial" w:cs="Arial"/>
          <w:color w:val="2A2A2A"/>
          <w:sz w:val="33"/>
          <w:szCs w:val="33"/>
          <w:u w:color="275570"/>
        </w:rPr>
        <w:t xml:space="preserve"> </w:t>
      </w:r>
      <w:r>
        <w:rPr>
          <w:rFonts w:ascii="Arial" w:hAnsi="Arial" w:cs="Arial"/>
          <w:b/>
          <w:bCs/>
          <w:color w:val="354175"/>
          <w:sz w:val="33"/>
          <w:szCs w:val="33"/>
          <w:u w:color="275570"/>
        </w:rPr>
        <w:t>Pirate</w:t>
      </w: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794C94EA"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i/>
          <w:iCs/>
          <w:color w:val="243E3E"/>
          <w:sz w:val="33"/>
          <w:szCs w:val="33"/>
          <w:u w:color="275570"/>
        </w:rPr>
        <w:t>// ...</w:t>
      </w:r>
    </w:p>
    <w:p w14:paraId="09F9DB5C"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p>
    <w:p w14:paraId="5160FFC2" w14:textId="77777777" w:rsidR="00795603" w:rsidRDefault="00795603" w:rsidP="00795603">
      <w:pPr>
        <w:autoSpaceDE w:val="0"/>
        <w:autoSpaceDN w:val="0"/>
        <w:adjustRightInd w:val="0"/>
        <w:spacing w:after="320" w:line="500" w:lineRule="atLeast"/>
        <w:rPr>
          <w:rFonts w:ascii="Arial" w:hAnsi="Arial" w:cs="Arial"/>
          <w:color w:val="535353"/>
          <w:sz w:val="34"/>
          <w:szCs w:val="34"/>
          <w:u w:color="275570"/>
        </w:rPr>
      </w:pPr>
      <w:r>
        <w:rPr>
          <w:rFonts w:ascii="Arial" w:hAnsi="Arial" w:cs="Arial"/>
          <w:color w:val="535353"/>
          <w:sz w:val="34"/>
          <w:szCs w:val="34"/>
          <w:u w:color="275570"/>
        </w:rPr>
        <w:t>Note: If we left the name blank Hibernate would create a table with the same name as the class (pirate), but convention says that our table name should be plural.</w:t>
      </w:r>
    </w:p>
    <w:p w14:paraId="11409D2E" w14:textId="77777777" w:rsidR="00795603" w:rsidRDefault="00795603" w:rsidP="00795603">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Mapping the ID to a Primary Key</w:t>
      </w:r>
    </w:p>
    <w:p w14:paraId="76DAB02B"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Each database table will have a primary key, and we tell hibernate which property we want it to use for the primary key by using the @Id annotation. We are going to use the </w:t>
      </w:r>
      <w:proofErr w:type="spellStart"/>
      <w:r>
        <w:rPr>
          <w:rFonts w:ascii="Arial" w:hAnsi="Arial" w:cs="Arial"/>
          <w:color w:val="2A2A2A"/>
          <w:sz w:val="34"/>
          <w:szCs w:val="34"/>
          <w:u w:color="275570"/>
        </w:rPr>
        <w:t>idproperty</w:t>
      </w:r>
      <w:proofErr w:type="spellEnd"/>
      <w:r>
        <w:rPr>
          <w:rFonts w:ascii="Arial" w:hAnsi="Arial" w:cs="Arial"/>
          <w:color w:val="2A2A2A"/>
          <w:sz w:val="34"/>
          <w:szCs w:val="34"/>
          <w:u w:color="275570"/>
        </w:rPr>
        <w:t>.</w:t>
      </w:r>
    </w:p>
    <w:p w14:paraId="3EA5663F"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We are also going to tell it to generate the value for the id primary key using the IDENTITY strategy. This uses an auto-incremented value generated by the database.</w:t>
      </w:r>
    </w:p>
    <w:p w14:paraId="6A5045D7"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2F4B4B"/>
          <w:sz w:val="33"/>
          <w:szCs w:val="33"/>
          <w:u w:color="275570"/>
        </w:rPr>
        <w:t>@Id</w:t>
      </w:r>
      <w:r>
        <w:rPr>
          <w:rFonts w:ascii="Arial" w:hAnsi="Arial" w:cs="Arial"/>
          <w:color w:val="2A2A2A"/>
          <w:sz w:val="33"/>
          <w:szCs w:val="33"/>
          <w:u w:color="275570"/>
        </w:rPr>
        <w:t xml:space="preserve"> </w:t>
      </w:r>
      <w:r>
        <w:rPr>
          <w:rFonts w:ascii="Arial" w:hAnsi="Arial" w:cs="Arial"/>
          <w:i/>
          <w:iCs/>
          <w:color w:val="243E3E"/>
          <w:sz w:val="33"/>
          <w:szCs w:val="33"/>
          <w:u w:color="275570"/>
        </w:rPr>
        <w:t>// NEW</w:t>
      </w:r>
    </w:p>
    <w:p w14:paraId="249449D6"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2F4B4B"/>
          <w:sz w:val="33"/>
          <w:szCs w:val="33"/>
          <w:u w:color="275570"/>
        </w:rPr>
        <w:t>@</w:t>
      </w:r>
      <w:proofErr w:type="spellStart"/>
      <w:proofErr w:type="gramStart"/>
      <w:r>
        <w:rPr>
          <w:rFonts w:ascii="Arial" w:hAnsi="Arial" w:cs="Arial"/>
          <w:b/>
          <w:bCs/>
          <w:color w:val="2F4B4B"/>
          <w:sz w:val="33"/>
          <w:szCs w:val="33"/>
          <w:u w:color="275570"/>
        </w:rPr>
        <w:t>GeneratedValue</w:t>
      </w:r>
      <w:proofErr w:type="spellEnd"/>
      <w:r>
        <w:rPr>
          <w:rFonts w:ascii="Arial" w:hAnsi="Arial" w:cs="Arial"/>
          <w:b/>
          <w:bCs/>
          <w:color w:val="000000"/>
          <w:sz w:val="33"/>
          <w:szCs w:val="33"/>
          <w:u w:color="275570"/>
        </w:rPr>
        <w:t>(</w:t>
      </w:r>
      <w:proofErr w:type="gramEnd"/>
      <w:r>
        <w:rPr>
          <w:rFonts w:ascii="Arial" w:hAnsi="Arial" w:cs="Arial"/>
          <w:color w:val="2A2A2A"/>
          <w:sz w:val="33"/>
          <w:szCs w:val="33"/>
          <w:u w:color="275570"/>
        </w:rPr>
        <w:t xml:space="preserve">strategy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GenerationType</w:t>
      </w:r>
      <w:r>
        <w:rPr>
          <w:rFonts w:ascii="Arial" w:hAnsi="Arial" w:cs="Arial"/>
          <w:b/>
          <w:bCs/>
          <w:color w:val="000000"/>
          <w:sz w:val="33"/>
          <w:szCs w:val="33"/>
          <w:u w:color="275570"/>
        </w:rPr>
        <w:t>.</w:t>
      </w:r>
      <w:r>
        <w:rPr>
          <w:rFonts w:ascii="Arial" w:hAnsi="Arial" w:cs="Arial"/>
          <w:color w:val="0E6E6D"/>
          <w:sz w:val="33"/>
          <w:szCs w:val="33"/>
          <w:u w:color="275570"/>
        </w:rPr>
        <w:t>IDENTITY</w:t>
      </w:r>
      <w:proofErr w:type="spell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i/>
          <w:iCs/>
          <w:color w:val="243E3E"/>
          <w:sz w:val="33"/>
          <w:szCs w:val="33"/>
          <w:u w:color="275570"/>
        </w:rPr>
        <w:t>// NEW</w:t>
      </w:r>
    </w:p>
    <w:p w14:paraId="67E14C77"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private</w:t>
      </w:r>
      <w:r>
        <w:rPr>
          <w:rFonts w:ascii="Arial" w:hAnsi="Arial" w:cs="Arial"/>
          <w:color w:val="2A2A2A"/>
          <w:sz w:val="33"/>
          <w:szCs w:val="33"/>
          <w:u w:color="275570"/>
        </w:rPr>
        <w:t xml:space="preserve"> </w:t>
      </w:r>
      <w:r>
        <w:rPr>
          <w:rFonts w:ascii="Arial" w:hAnsi="Arial" w:cs="Arial"/>
          <w:b/>
          <w:bCs/>
          <w:color w:val="354175"/>
          <w:sz w:val="33"/>
          <w:szCs w:val="33"/>
          <w:u w:color="275570"/>
        </w:rPr>
        <w:t>Long</w:t>
      </w:r>
      <w:r>
        <w:rPr>
          <w:rFonts w:ascii="Arial" w:hAnsi="Arial" w:cs="Arial"/>
          <w:color w:val="2A2A2A"/>
          <w:sz w:val="33"/>
          <w:szCs w:val="33"/>
          <w:u w:color="275570"/>
        </w:rPr>
        <w:t xml:space="preserve"> id</w:t>
      </w:r>
      <w:r>
        <w:rPr>
          <w:rFonts w:ascii="Arial" w:hAnsi="Arial" w:cs="Arial"/>
          <w:b/>
          <w:bCs/>
          <w:color w:val="000000"/>
          <w:sz w:val="33"/>
          <w:szCs w:val="33"/>
          <w:u w:color="275570"/>
        </w:rPr>
        <w:t>;</w:t>
      </w:r>
    </w:p>
    <w:p w14:paraId="493F5423"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proofErr w:type="gramStart"/>
      <w:r>
        <w:rPr>
          <w:rFonts w:ascii="Arial" w:hAnsi="Arial" w:cs="Arial"/>
          <w:color w:val="2A2A2A"/>
          <w:sz w:val="34"/>
          <w:szCs w:val="34"/>
          <w:u w:color="275570"/>
        </w:rPr>
        <w:t>So</w:t>
      </w:r>
      <w:proofErr w:type="gramEnd"/>
      <w:r>
        <w:rPr>
          <w:rFonts w:ascii="Arial" w:hAnsi="Arial" w:cs="Arial"/>
          <w:color w:val="2A2A2A"/>
          <w:sz w:val="34"/>
          <w:szCs w:val="34"/>
          <w:u w:color="275570"/>
        </w:rPr>
        <w:t xml:space="preserve"> at the point the object is instantiated, its id property is null. When it is saved into the database, the value for the id is generated and used as the primary key.</w:t>
      </w:r>
    </w:p>
    <w:p w14:paraId="1D8B9391" w14:textId="77777777" w:rsidR="00795603" w:rsidRDefault="00795603" w:rsidP="00795603">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Mapping Properties to Columns</w:t>
      </w:r>
    </w:p>
    <w:p w14:paraId="0EA8D4C8"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The @Column annotation is used to map the object’s property to a column. There are a set of values we can give @Column to specify the details of the column.</w:t>
      </w:r>
    </w:p>
    <w:p w14:paraId="7DF7AB7C" w14:textId="77777777" w:rsidR="00795603" w:rsidRDefault="00795603" w:rsidP="00795603">
      <w:pPr>
        <w:numPr>
          <w:ilvl w:val="0"/>
          <w:numId w:val="17"/>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name specifies the name of the column. (Left blank Hibernate will use the property name)</w:t>
      </w:r>
    </w:p>
    <w:p w14:paraId="217AA20B" w14:textId="77777777" w:rsidR="00795603" w:rsidRDefault="00795603" w:rsidP="00795603">
      <w:pPr>
        <w:numPr>
          <w:ilvl w:val="0"/>
          <w:numId w:val="17"/>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length specifies the size of the column.</w:t>
      </w:r>
    </w:p>
    <w:p w14:paraId="78A74C58" w14:textId="77777777" w:rsidR="00795603" w:rsidRDefault="00795603" w:rsidP="00795603">
      <w:pPr>
        <w:numPr>
          <w:ilvl w:val="0"/>
          <w:numId w:val="17"/>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nullable when set to true, allows null values in the column. When set to false Hibernate marks the column as NOT NULL and disallows ‘null’ values.</w:t>
      </w:r>
    </w:p>
    <w:p w14:paraId="4528CFB1" w14:textId="77777777" w:rsidR="00795603" w:rsidRDefault="00795603" w:rsidP="00795603">
      <w:pPr>
        <w:numPr>
          <w:ilvl w:val="0"/>
          <w:numId w:val="17"/>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unique specifies that the column should contain only unique values.</w:t>
      </w:r>
    </w:p>
    <w:p w14:paraId="49B49FBA"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For now, we will set the name of each column, using the property name with snake case syntax.</w:t>
      </w:r>
    </w:p>
    <w:p w14:paraId="31608806"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2F4B4B"/>
          <w:sz w:val="33"/>
          <w:szCs w:val="33"/>
          <w:u w:color="275570"/>
        </w:rPr>
        <w:t>@Id</w:t>
      </w:r>
    </w:p>
    <w:p w14:paraId="5F4F25C5"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2F4B4B"/>
          <w:sz w:val="33"/>
          <w:szCs w:val="33"/>
          <w:u w:color="275570"/>
        </w:rPr>
        <w:t>@</w:t>
      </w:r>
      <w:proofErr w:type="spellStart"/>
      <w:proofErr w:type="gramStart"/>
      <w:r>
        <w:rPr>
          <w:rFonts w:ascii="Arial" w:hAnsi="Arial" w:cs="Arial"/>
          <w:b/>
          <w:bCs/>
          <w:color w:val="2F4B4B"/>
          <w:sz w:val="33"/>
          <w:szCs w:val="33"/>
          <w:u w:color="275570"/>
        </w:rPr>
        <w:t>GeneratedValue</w:t>
      </w:r>
      <w:proofErr w:type="spellEnd"/>
      <w:r>
        <w:rPr>
          <w:rFonts w:ascii="Arial" w:hAnsi="Arial" w:cs="Arial"/>
          <w:b/>
          <w:bCs/>
          <w:color w:val="000000"/>
          <w:sz w:val="33"/>
          <w:szCs w:val="33"/>
          <w:u w:color="275570"/>
        </w:rPr>
        <w:t>(</w:t>
      </w:r>
      <w:proofErr w:type="gramEnd"/>
      <w:r>
        <w:rPr>
          <w:rFonts w:ascii="Arial" w:hAnsi="Arial" w:cs="Arial"/>
          <w:color w:val="2A2A2A"/>
          <w:sz w:val="33"/>
          <w:szCs w:val="33"/>
          <w:u w:color="275570"/>
        </w:rPr>
        <w:t xml:space="preserve">strategy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GenerationType</w:t>
      </w:r>
      <w:r>
        <w:rPr>
          <w:rFonts w:ascii="Arial" w:hAnsi="Arial" w:cs="Arial"/>
          <w:b/>
          <w:bCs/>
          <w:color w:val="000000"/>
          <w:sz w:val="33"/>
          <w:szCs w:val="33"/>
          <w:u w:color="275570"/>
        </w:rPr>
        <w:t>.</w:t>
      </w:r>
      <w:r>
        <w:rPr>
          <w:rFonts w:ascii="Arial" w:hAnsi="Arial" w:cs="Arial"/>
          <w:color w:val="0E6E6D"/>
          <w:sz w:val="33"/>
          <w:szCs w:val="33"/>
          <w:u w:color="275570"/>
        </w:rPr>
        <w:t>IDENTITY</w:t>
      </w:r>
      <w:proofErr w:type="spellEnd"/>
      <w:r>
        <w:rPr>
          <w:rFonts w:ascii="Arial" w:hAnsi="Arial" w:cs="Arial"/>
          <w:b/>
          <w:bCs/>
          <w:color w:val="000000"/>
          <w:sz w:val="33"/>
          <w:szCs w:val="33"/>
          <w:u w:color="275570"/>
        </w:rPr>
        <w:t>)</w:t>
      </w:r>
    </w:p>
    <w:p w14:paraId="7A68DD5D"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2F4B4B"/>
          <w:sz w:val="33"/>
          <w:szCs w:val="33"/>
          <w:u w:color="275570"/>
        </w:rPr>
        <w:t>@</w:t>
      </w:r>
      <w:proofErr w:type="gramStart"/>
      <w:r>
        <w:rPr>
          <w:rFonts w:ascii="Arial" w:hAnsi="Arial" w:cs="Arial"/>
          <w:b/>
          <w:bCs/>
          <w:color w:val="2F4B4B"/>
          <w:sz w:val="33"/>
          <w:szCs w:val="33"/>
          <w:u w:color="275570"/>
        </w:rPr>
        <w:t>Column</w:t>
      </w:r>
      <w:r>
        <w:rPr>
          <w:rFonts w:ascii="Arial" w:hAnsi="Arial" w:cs="Arial"/>
          <w:b/>
          <w:bCs/>
          <w:color w:val="000000"/>
          <w:sz w:val="33"/>
          <w:szCs w:val="33"/>
          <w:u w:color="275570"/>
        </w:rPr>
        <w:t>(</w:t>
      </w:r>
      <w:proofErr w:type="gramEnd"/>
      <w:r>
        <w:rPr>
          <w:rFonts w:ascii="Arial" w:hAnsi="Arial" w:cs="Arial"/>
          <w:color w:val="2A2A2A"/>
          <w:sz w:val="33"/>
          <w:szCs w:val="33"/>
          <w:u w:color="275570"/>
        </w:rPr>
        <w:t xml:space="preserve">name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"id"</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i/>
          <w:iCs/>
          <w:color w:val="243E3E"/>
          <w:sz w:val="33"/>
          <w:szCs w:val="33"/>
          <w:u w:color="275570"/>
        </w:rPr>
        <w:t>// NEW</w:t>
      </w:r>
    </w:p>
    <w:p w14:paraId="24014115"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private</w:t>
      </w:r>
      <w:r>
        <w:rPr>
          <w:rFonts w:ascii="Arial" w:hAnsi="Arial" w:cs="Arial"/>
          <w:color w:val="2A2A2A"/>
          <w:sz w:val="33"/>
          <w:szCs w:val="33"/>
          <w:u w:color="275570"/>
        </w:rPr>
        <w:t xml:space="preserve"> </w:t>
      </w:r>
      <w:r>
        <w:rPr>
          <w:rFonts w:ascii="Arial" w:hAnsi="Arial" w:cs="Arial"/>
          <w:b/>
          <w:bCs/>
          <w:color w:val="354175"/>
          <w:sz w:val="33"/>
          <w:szCs w:val="33"/>
          <w:u w:color="275570"/>
        </w:rPr>
        <w:t>Long</w:t>
      </w:r>
      <w:r>
        <w:rPr>
          <w:rFonts w:ascii="Arial" w:hAnsi="Arial" w:cs="Arial"/>
          <w:color w:val="2A2A2A"/>
          <w:sz w:val="33"/>
          <w:szCs w:val="33"/>
          <w:u w:color="275570"/>
        </w:rPr>
        <w:t xml:space="preserve"> id</w:t>
      </w:r>
      <w:r>
        <w:rPr>
          <w:rFonts w:ascii="Arial" w:hAnsi="Arial" w:cs="Arial"/>
          <w:b/>
          <w:bCs/>
          <w:color w:val="000000"/>
          <w:sz w:val="33"/>
          <w:szCs w:val="33"/>
          <w:u w:color="275570"/>
        </w:rPr>
        <w:t>;</w:t>
      </w:r>
    </w:p>
    <w:p w14:paraId="5F2A85B0"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p>
    <w:p w14:paraId="7D57A094"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2F4B4B"/>
          <w:sz w:val="33"/>
          <w:szCs w:val="33"/>
          <w:u w:color="275570"/>
        </w:rPr>
        <w:t>@</w:t>
      </w:r>
      <w:proofErr w:type="gramStart"/>
      <w:r>
        <w:rPr>
          <w:rFonts w:ascii="Arial" w:hAnsi="Arial" w:cs="Arial"/>
          <w:b/>
          <w:bCs/>
          <w:color w:val="2F4B4B"/>
          <w:sz w:val="33"/>
          <w:szCs w:val="33"/>
          <w:u w:color="275570"/>
        </w:rPr>
        <w:t>Column</w:t>
      </w:r>
      <w:r>
        <w:rPr>
          <w:rFonts w:ascii="Arial" w:hAnsi="Arial" w:cs="Arial"/>
          <w:b/>
          <w:bCs/>
          <w:color w:val="000000"/>
          <w:sz w:val="33"/>
          <w:szCs w:val="33"/>
          <w:u w:color="275570"/>
        </w:rPr>
        <w:t>(</w:t>
      </w:r>
      <w:proofErr w:type="gramEnd"/>
      <w:r>
        <w:rPr>
          <w:rFonts w:ascii="Arial" w:hAnsi="Arial" w:cs="Arial"/>
          <w:color w:val="2A2A2A"/>
          <w:sz w:val="33"/>
          <w:szCs w:val="33"/>
          <w:u w:color="275570"/>
        </w:rPr>
        <w:t xml:space="preserve">name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w:t>
      </w:r>
      <w:proofErr w:type="spellStart"/>
      <w:r>
        <w:rPr>
          <w:rFonts w:ascii="Arial" w:hAnsi="Arial" w:cs="Arial"/>
          <w:color w:val="D20035"/>
          <w:sz w:val="33"/>
          <w:szCs w:val="33"/>
          <w:u w:color="275570"/>
        </w:rPr>
        <w:t>first_name</w:t>
      </w:r>
      <w:proofErr w:type="spellEnd"/>
      <w:r>
        <w:rPr>
          <w:rFonts w:ascii="Arial" w:hAnsi="Arial" w:cs="Arial"/>
          <w:color w:val="D20035"/>
          <w:sz w:val="33"/>
          <w:szCs w:val="33"/>
          <w:u w:color="275570"/>
        </w:rPr>
        <w:t>"</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i/>
          <w:iCs/>
          <w:color w:val="243E3E"/>
          <w:sz w:val="33"/>
          <w:szCs w:val="33"/>
          <w:u w:color="275570"/>
        </w:rPr>
        <w:t>// NEW</w:t>
      </w:r>
    </w:p>
    <w:p w14:paraId="25B84055"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private</w:t>
      </w:r>
      <w:r>
        <w:rPr>
          <w:rFonts w:ascii="Arial" w:hAnsi="Arial" w:cs="Arial"/>
          <w:color w:val="2A2A2A"/>
          <w:sz w:val="33"/>
          <w:szCs w:val="33"/>
          <w:u w:color="275570"/>
        </w:rPr>
        <w:t xml:space="preserve"> </w:t>
      </w:r>
      <w:r>
        <w:rPr>
          <w:rFonts w:ascii="Arial" w:hAnsi="Arial" w:cs="Arial"/>
          <w:b/>
          <w:bCs/>
          <w:color w:val="354175"/>
          <w:sz w:val="33"/>
          <w:szCs w:val="33"/>
          <w:u w:color="275570"/>
        </w:rPr>
        <w:t>String</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firstName</w:t>
      </w:r>
      <w:proofErr w:type="spellEnd"/>
      <w:r>
        <w:rPr>
          <w:rFonts w:ascii="Arial" w:hAnsi="Arial" w:cs="Arial"/>
          <w:b/>
          <w:bCs/>
          <w:color w:val="000000"/>
          <w:sz w:val="33"/>
          <w:szCs w:val="33"/>
          <w:u w:color="275570"/>
        </w:rPr>
        <w:t>;</w:t>
      </w:r>
    </w:p>
    <w:p w14:paraId="2888CC61"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p>
    <w:p w14:paraId="2315745D"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2F4B4B"/>
          <w:sz w:val="33"/>
          <w:szCs w:val="33"/>
          <w:u w:color="275570"/>
        </w:rPr>
        <w:t>@</w:t>
      </w:r>
      <w:proofErr w:type="gramStart"/>
      <w:r>
        <w:rPr>
          <w:rFonts w:ascii="Arial" w:hAnsi="Arial" w:cs="Arial"/>
          <w:b/>
          <w:bCs/>
          <w:color w:val="2F4B4B"/>
          <w:sz w:val="33"/>
          <w:szCs w:val="33"/>
          <w:u w:color="275570"/>
        </w:rPr>
        <w:t>Column</w:t>
      </w:r>
      <w:r>
        <w:rPr>
          <w:rFonts w:ascii="Arial" w:hAnsi="Arial" w:cs="Arial"/>
          <w:b/>
          <w:bCs/>
          <w:color w:val="000000"/>
          <w:sz w:val="33"/>
          <w:szCs w:val="33"/>
          <w:u w:color="275570"/>
        </w:rPr>
        <w:t>(</w:t>
      </w:r>
      <w:proofErr w:type="gramEnd"/>
      <w:r>
        <w:rPr>
          <w:rFonts w:ascii="Arial" w:hAnsi="Arial" w:cs="Arial"/>
          <w:color w:val="2A2A2A"/>
          <w:sz w:val="33"/>
          <w:szCs w:val="33"/>
          <w:u w:color="275570"/>
        </w:rPr>
        <w:t xml:space="preserve">name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w:t>
      </w:r>
      <w:proofErr w:type="spellStart"/>
      <w:r>
        <w:rPr>
          <w:rFonts w:ascii="Arial" w:hAnsi="Arial" w:cs="Arial"/>
          <w:color w:val="D20035"/>
          <w:sz w:val="33"/>
          <w:szCs w:val="33"/>
          <w:u w:color="275570"/>
        </w:rPr>
        <w:t>last_name</w:t>
      </w:r>
      <w:proofErr w:type="spellEnd"/>
      <w:r>
        <w:rPr>
          <w:rFonts w:ascii="Arial" w:hAnsi="Arial" w:cs="Arial"/>
          <w:color w:val="D20035"/>
          <w:sz w:val="33"/>
          <w:szCs w:val="33"/>
          <w:u w:color="275570"/>
        </w:rPr>
        <w:t>"</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i/>
          <w:iCs/>
          <w:color w:val="243E3E"/>
          <w:sz w:val="33"/>
          <w:szCs w:val="33"/>
          <w:u w:color="275570"/>
        </w:rPr>
        <w:t>// NEW</w:t>
      </w:r>
    </w:p>
    <w:p w14:paraId="091DE66F"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private</w:t>
      </w:r>
      <w:r>
        <w:rPr>
          <w:rFonts w:ascii="Arial" w:hAnsi="Arial" w:cs="Arial"/>
          <w:color w:val="2A2A2A"/>
          <w:sz w:val="33"/>
          <w:szCs w:val="33"/>
          <w:u w:color="275570"/>
        </w:rPr>
        <w:t xml:space="preserve"> </w:t>
      </w:r>
      <w:r>
        <w:rPr>
          <w:rFonts w:ascii="Arial" w:hAnsi="Arial" w:cs="Arial"/>
          <w:b/>
          <w:bCs/>
          <w:color w:val="354175"/>
          <w:sz w:val="33"/>
          <w:szCs w:val="33"/>
          <w:u w:color="275570"/>
        </w:rPr>
        <w:t>String</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lastName</w:t>
      </w:r>
      <w:proofErr w:type="spellEnd"/>
      <w:r>
        <w:rPr>
          <w:rFonts w:ascii="Arial" w:hAnsi="Arial" w:cs="Arial"/>
          <w:b/>
          <w:bCs/>
          <w:color w:val="000000"/>
          <w:sz w:val="33"/>
          <w:szCs w:val="33"/>
          <w:u w:color="275570"/>
        </w:rPr>
        <w:t>;</w:t>
      </w:r>
    </w:p>
    <w:p w14:paraId="5B1DF136"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p>
    <w:p w14:paraId="26BB89FF"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2F4B4B"/>
          <w:sz w:val="33"/>
          <w:szCs w:val="33"/>
          <w:u w:color="275570"/>
        </w:rPr>
        <w:t>@</w:t>
      </w:r>
      <w:proofErr w:type="gramStart"/>
      <w:r>
        <w:rPr>
          <w:rFonts w:ascii="Arial" w:hAnsi="Arial" w:cs="Arial"/>
          <w:b/>
          <w:bCs/>
          <w:color w:val="2F4B4B"/>
          <w:sz w:val="33"/>
          <w:szCs w:val="33"/>
          <w:u w:color="275570"/>
        </w:rPr>
        <w:t>Column</w:t>
      </w:r>
      <w:r>
        <w:rPr>
          <w:rFonts w:ascii="Arial" w:hAnsi="Arial" w:cs="Arial"/>
          <w:b/>
          <w:bCs/>
          <w:color w:val="000000"/>
          <w:sz w:val="33"/>
          <w:szCs w:val="33"/>
          <w:u w:color="275570"/>
        </w:rPr>
        <w:t>(</w:t>
      </w:r>
      <w:proofErr w:type="gramEnd"/>
      <w:r>
        <w:rPr>
          <w:rFonts w:ascii="Arial" w:hAnsi="Arial" w:cs="Arial"/>
          <w:color w:val="2A2A2A"/>
          <w:sz w:val="33"/>
          <w:szCs w:val="33"/>
          <w:u w:color="275570"/>
        </w:rPr>
        <w:t xml:space="preserve">name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"age"</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i/>
          <w:iCs/>
          <w:color w:val="243E3E"/>
          <w:sz w:val="33"/>
          <w:szCs w:val="33"/>
          <w:u w:color="275570"/>
        </w:rPr>
        <w:t>// NEW</w:t>
      </w:r>
    </w:p>
    <w:p w14:paraId="03A9CC43"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private</w:t>
      </w:r>
      <w:r>
        <w:rPr>
          <w:rFonts w:ascii="Arial" w:hAnsi="Arial" w:cs="Arial"/>
          <w:color w:val="2A2A2A"/>
          <w:sz w:val="33"/>
          <w:szCs w:val="33"/>
          <w:u w:color="275570"/>
        </w:rPr>
        <w:t xml:space="preserve"> </w:t>
      </w:r>
      <w:r>
        <w:rPr>
          <w:rFonts w:ascii="Arial" w:hAnsi="Arial" w:cs="Arial"/>
          <w:b/>
          <w:bCs/>
          <w:color w:val="354175"/>
          <w:sz w:val="33"/>
          <w:szCs w:val="33"/>
          <w:u w:color="275570"/>
        </w:rPr>
        <w:t>int</w:t>
      </w:r>
      <w:r>
        <w:rPr>
          <w:rFonts w:ascii="Arial" w:hAnsi="Arial" w:cs="Arial"/>
          <w:color w:val="2A2A2A"/>
          <w:sz w:val="33"/>
          <w:szCs w:val="33"/>
          <w:u w:color="275570"/>
        </w:rPr>
        <w:t xml:space="preserve"> age</w:t>
      </w:r>
      <w:r>
        <w:rPr>
          <w:rFonts w:ascii="Arial" w:hAnsi="Arial" w:cs="Arial"/>
          <w:b/>
          <w:bCs/>
          <w:color w:val="000000"/>
          <w:sz w:val="33"/>
          <w:szCs w:val="33"/>
          <w:u w:color="275570"/>
        </w:rPr>
        <w:t>;</w:t>
      </w:r>
    </w:p>
    <w:p w14:paraId="240DEAE7" w14:textId="77777777" w:rsidR="00795603" w:rsidRDefault="00795603" w:rsidP="00795603">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JPA Repository</w:t>
      </w:r>
    </w:p>
    <w:p w14:paraId="44F95B1D"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The JPA (</w:t>
      </w:r>
      <w:proofErr w:type="spellStart"/>
      <w:r>
        <w:rPr>
          <w:rFonts w:ascii="Arial" w:hAnsi="Arial" w:cs="Arial"/>
          <w:color w:val="2A2A2A"/>
          <w:sz w:val="34"/>
          <w:szCs w:val="34"/>
          <w:u w:color="275570"/>
        </w:rPr>
        <w:t>Javax</w:t>
      </w:r>
      <w:proofErr w:type="spellEnd"/>
      <w:r>
        <w:rPr>
          <w:rFonts w:ascii="Arial" w:hAnsi="Arial" w:cs="Arial"/>
          <w:color w:val="2A2A2A"/>
          <w:sz w:val="34"/>
          <w:szCs w:val="34"/>
          <w:u w:color="275570"/>
        </w:rPr>
        <w:t xml:space="preserve"> Persistence API) Repository sits between the models and the database to allow you do operations (like CRUD) on the database from the program logic. We use Spring’s JPA Repository interface to do this.</w:t>
      </w:r>
    </w:p>
    <w:p w14:paraId="2D292E0B"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will create our own repository for any model we wish to do database operations with. In this case we have one, our Pirate model, so the repository will be called </w:t>
      </w:r>
      <w:proofErr w:type="spellStart"/>
      <w:r>
        <w:rPr>
          <w:rFonts w:ascii="Arial" w:hAnsi="Arial" w:cs="Arial"/>
          <w:color w:val="2A2A2A"/>
          <w:sz w:val="34"/>
          <w:szCs w:val="34"/>
          <w:u w:color="275570"/>
        </w:rPr>
        <w:t>PirateRepository</w:t>
      </w:r>
      <w:proofErr w:type="spellEnd"/>
      <w:r>
        <w:rPr>
          <w:rFonts w:ascii="Arial" w:hAnsi="Arial" w:cs="Arial"/>
          <w:color w:val="2A2A2A"/>
          <w:sz w:val="34"/>
          <w:szCs w:val="34"/>
          <w:u w:color="275570"/>
        </w:rPr>
        <w:t>. It will borrow functionality from the </w:t>
      </w:r>
      <w:proofErr w:type="spellStart"/>
      <w:r>
        <w:rPr>
          <w:rFonts w:ascii="Arial" w:hAnsi="Arial" w:cs="Arial"/>
          <w:color w:val="2A2A2A"/>
          <w:sz w:val="34"/>
          <w:szCs w:val="34"/>
          <w:u w:color="275570"/>
        </w:rPr>
        <w:t>JpaRepository</w:t>
      </w:r>
      <w:proofErr w:type="spellEnd"/>
      <w:r>
        <w:rPr>
          <w:rFonts w:ascii="Arial" w:hAnsi="Arial" w:cs="Arial"/>
          <w:color w:val="2A2A2A"/>
          <w:sz w:val="34"/>
          <w:szCs w:val="34"/>
          <w:u w:color="275570"/>
        </w:rPr>
        <w:t xml:space="preserve"> by inheriting from it. As we don’t want to </w:t>
      </w:r>
      <w:r>
        <w:rPr>
          <w:rFonts w:ascii="Arial" w:hAnsi="Arial" w:cs="Arial"/>
          <w:color w:val="2A2A2A"/>
          <w:sz w:val="34"/>
          <w:szCs w:val="34"/>
          <w:u w:color="275570"/>
        </w:rPr>
        <w:lastRenderedPageBreak/>
        <w:t>override all the functionality of </w:t>
      </w:r>
      <w:proofErr w:type="spellStart"/>
      <w:r>
        <w:rPr>
          <w:rFonts w:ascii="Arial" w:hAnsi="Arial" w:cs="Arial"/>
          <w:color w:val="2A2A2A"/>
          <w:sz w:val="34"/>
          <w:szCs w:val="34"/>
          <w:u w:color="275570"/>
        </w:rPr>
        <w:t>JpaRepository</w:t>
      </w:r>
      <w:proofErr w:type="spellEnd"/>
      <w:r>
        <w:rPr>
          <w:rFonts w:ascii="Arial" w:hAnsi="Arial" w:cs="Arial"/>
          <w:color w:val="2A2A2A"/>
          <w:sz w:val="34"/>
          <w:szCs w:val="34"/>
          <w:u w:color="275570"/>
        </w:rPr>
        <w:t>, our </w:t>
      </w:r>
      <w:proofErr w:type="spellStart"/>
      <w:r>
        <w:rPr>
          <w:rFonts w:ascii="Arial" w:hAnsi="Arial" w:cs="Arial"/>
          <w:color w:val="2A2A2A"/>
          <w:sz w:val="34"/>
          <w:szCs w:val="34"/>
          <w:u w:color="275570"/>
        </w:rPr>
        <w:t>PirateRepository</w:t>
      </w:r>
      <w:proofErr w:type="spellEnd"/>
      <w:r>
        <w:rPr>
          <w:rFonts w:ascii="Arial" w:hAnsi="Arial" w:cs="Arial"/>
          <w:color w:val="2A2A2A"/>
          <w:sz w:val="34"/>
          <w:szCs w:val="34"/>
          <w:u w:color="275570"/>
        </w:rPr>
        <w:t> should be created as an interface.</w:t>
      </w:r>
    </w:p>
    <w:p w14:paraId="1FD832EA"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Note: An interface can inherit one or more interfaces.</w:t>
      </w:r>
    </w:p>
    <w:p w14:paraId="44260975" w14:textId="77777777" w:rsidR="00795603" w:rsidRDefault="00795603" w:rsidP="00795603">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Creating a </w:t>
      </w:r>
      <w:proofErr w:type="spellStart"/>
      <w:r>
        <w:rPr>
          <w:rFonts w:ascii="Arial" w:hAnsi="Arial" w:cs="Arial"/>
          <w:b/>
          <w:bCs/>
          <w:color w:val="275570"/>
          <w:sz w:val="64"/>
          <w:szCs w:val="64"/>
          <w:u w:color="275570"/>
        </w:rPr>
        <w:t>PirateRepository</w:t>
      </w:r>
      <w:proofErr w:type="spellEnd"/>
    </w:p>
    <w:p w14:paraId="0245AE2A" w14:textId="77777777" w:rsidR="00795603" w:rsidRDefault="00795603" w:rsidP="00795603">
      <w:pPr>
        <w:numPr>
          <w:ilvl w:val="0"/>
          <w:numId w:val="18"/>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Create a new package inside com.</w:t>
      </w:r>
      <w:proofErr w:type="gramStart"/>
      <w:r>
        <w:rPr>
          <w:rFonts w:ascii="Arial" w:hAnsi="Arial" w:cs="Arial"/>
          <w:color w:val="2A2A2A"/>
          <w:sz w:val="34"/>
          <w:szCs w:val="34"/>
          <w:u w:color="275570"/>
        </w:rPr>
        <w:t>example.codeclan</w:t>
      </w:r>
      <w:proofErr w:type="gramEnd"/>
      <w:r>
        <w:rPr>
          <w:rFonts w:ascii="Arial" w:hAnsi="Arial" w:cs="Arial"/>
          <w:color w:val="2A2A2A"/>
          <w:sz w:val="34"/>
          <w:szCs w:val="34"/>
          <w:u w:color="275570"/>
        </w:rPr>
        <w:t>.pirateservice called repositories Note: all repositories we create will live in here</w:t>
      </w:r>
    </w:p>
    <w:p w14:paraId="463740DF" w14:textId="77777777" w:rsidR="00795603" w:rsidRDefault="00795603" w:rsidP="00795603">
      <w:pPr>
        <w:numPr>
          <w:ilvl w:val="0"/>
          <w:numId w:val="18"/>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 xml:space="preserve">Inside the ‘repositories’ directory </w:t>
      </w:r>
      <w:proofErr w:type="gramStart"/>
      <w:r>
        <w:rPr>
          <w:rFonts w:ascii="Arial" w:hAnsi="Arial" w:cs="Arial"/>
          <w:color w:val="2A2A2A"/>
          <w:sz w:val="34"/>
          <w:szCs w:val="34"/>
          <w:u w:color="275570"/>
        </w:rPr>
        <w:t>create</w:t>
      </w:r>
      <w:proofErr w:type="gramEnd"/>
      <w:r>
        <w:rPr>
          <w:rFonts w:ascii="Arial" w:hAnsi="Arial" w:cs="Arial"/>
          <w:color w:val="2A2A2A"/>
          <w:sz w:val="34"/>
          <w:szCs w:val="34"/>
          <w:u w:color="275570"/>
        </w:rPr>
        <w:t xml:space="preserve"> an interface called </w:t>
      </w:r>
      <w:proofErr w:type="spellStart"/>
      <w:r>
        <w:rPr>
          <w:rFonts w:ascii="Arial" w:hAnsi="Arial" w:cs="Arial"/>
          <w:color w:val="2A2A2A"/>
          <w:sz w:val="34"/>
          <w:szCs w:val="34"/>
          <w:u w:color="275570"/>
        </w:rPr>
        <w:t>PirateRepository</w:t>
      </w:r>
      <w:proofErr w:type="spellEnd"/>
    </w:p>
    <w:p w14:paraId="50C08D05"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We now need to extend the </w:t>
      </w:r>
      <w:proofErr w:type="spellStart"/>
      <w:r>
        <w:rPr>
          <w:rFonts w:ascii="Arial" w:hAnsi="Arial" w:cs="Arial"/>
          <w:color w:val="2A2A2A"/>
          <w:sz w:val="34"/>
          <w:szCs w:val="34"/>
          <w:u w:color="275570"/>
        </w:rPr>
        <w:t>JpaRepository</w:t>
      </w:r>
      <w:proofErr w:type="spellEnd"/>
      <w:r>
        <w:rPr>
          <w:rFonts w:ascii="Arial" w:hAnsi="Arial" w:cs="Arial"/>
          <w:color w:val="2A2A2A"/>
          <w:sz w:val="34"/>
          <w:szCs w:val="34"/>
          <w:u w:color="275570"/>
        </w:rPr>
        <w:t xml:space="preserve"> interface to borrow its behaviours. We also need to tell the </w:t>
      </w:r>
      <w:proofErr w:type="spellStart"/>
      <w:r>
        <w:rPr>
          <w:rFonts w:ascii="Arial" w:hAnsi="Arial" w:cs="Arial"/>
          <w:color w:val="2A2A2A"/>
          <w:sz w:val="34"/>
          <w:szCs w:val="34"/>
          <w:u w:color="275570"/>
        </w:rPr>
        <w:t>JpaRepository</w:t>
      </w:r>
      <w:proofErr w:type="spellEnd"/>
      <w:r>
        <w:rPr>
          <w:rFonts w:ascii="Arial" w:hAnsi="Arial" w:cs="Arial"/>
          <w:color w:val="2A2A2A"/>
          <w:sz w:val="34"/>
          <w:szCs w:val="34"/>
          <w:u w:color="275570"/>
        </w:rPr>
        <w:t xml:space="preserve"> the type of object we are creating the repository for (Pirate). </w:t>
      </w:r>
      <w:proofErr w:type="gramStart"/>
      <w:r>
        <w:rPr>
          <w:rFonts w:ascii="Arial" w:hAnsi="Arial" w:cs="Arial"/>
          <w:color w:val="2A2A2A"/>
          <w:sz w:val="34"/>
          <w:szCs w:val="34"/>
          <w:u w:color="275570"/>
        </w:rPr>
        <w:t>Lastly</w:t>
      </w:r>
      <w:proofErr w:type="gramEnd"/>
      <w:r>
        <w:rPr>
          <w:rFonts w:ascii="Arial" w:hAnsi="Arial" w:cs="Arial"/>
          <w:color w:val="2A2A2A"/>
          <w:sz w:val="34"/>
          <w:szCs w:val="34"/>
          <w:u w:color="275570"/>
        </w:rPr>
        <w:t xml:space="preserve"> we need to specify the indexing system (Long). The indexing system limits the maximum number of entries we can do queries on.</w:t>
      </w:r>
    </w:p>
    <w:p w14:paraId="05EED9C7"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package</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com</w:t>
      </w:r>
      <w:r>
        <w:rPr>
          <w:rFonts w:ascii="Arial" w:hAnsi="Arial" w:cs="Arial"/>
          <w:b/>
          <w:bCs/>
          <w:color w:val="000000"/>
          <w:sz w:val="33"/>
          <w:szCs w:val="33"/>
          <w:u w:color="275570"/>
        </w:rPr>
        <w:t>.</w:t>
      </w:r>
      <w:proofErr w:type="gramStart"/>
      <w:r>
        <w:rPr>
          <w:rFonts w:ascii="Arial" w:hAnsi="Arial" w:cs="Arial"/>
          <w:color w:val="0E6E6D"/>
          <w:sz w:val="33"/>
          <w:szCs w:val="33"/>
          <w:u w:color="275570"/>
        </w:rPr>
        <w:t>example</w:t>
      </w:r>
      <w:r>
        <w:rPr>
          <w:rFonts w:ascii="Arial" w:hAnsi="Arial" w:cs="Arial"/>
          <w:b/>
          <w:bCs/>
          <w:color w:val="000000"/>
          <w:sz w:val="33"/>
          <w:szCs w:val="33"/>
          <w:u w:color="275570"/>
        </w:rPr>
        <w:t>.</w:t>
      </w:r>
      <w:r>
        <w:rPr>
          <w:rFonts w:ascii="Arial" w:hAnsi="Arial" w:cs="Arial"/>
          <w:color w:val="0E6E6D"/>
          <w:sz w:val="33"/>
          <w:szCs w:val="33"/>
          <w:u w:color="275570"/>
        </w:rPr>
        <w:t>pirateservice</w:t>
      </w:r>
      <w:proofErr w:type="gramEnd"/>
      <w:r>
        <w:rPr>
          <w:rFonts w:ascii="Arial" w:hAnsi="Arial" w:cs="Arial"/>
          <w:b/>
          <w:bCs/>
          <w:color w:val="000000"/>
          <w:sz w:val="33"/>
          <w:szCs w:val="33"/>
          <w:u w:color="275570"/>
        </w:rPr>
        <w:t>.</w:t>
      </w:r>
      <w:r>
        <w:rPr>
          <w:rFonts w:ascii="Arial" w:hAnsi="Arial" w:cs="Arial"/>
          <w:color w:val="0E6E6D"/>
          <w:sz w:val="33"/>
          <w:szCs w:val="33"/>
          <w:u w:color="275570"/>
        </w:rPr>
        <w:t>repositories</w:t>
      </w:r>
      <w:proofErr w:type="spellEnd"/>
      <w:r>
        <w:rPr>
          <w:rFonts w:ascii="Arial" w:hAnsi="Arial" w:cs="Arial"/>
          <w:b/>
          <w:bCs/>
          <w:color w:val="000000"/>
          <w:sz w:val="33"/>
          <w:szCs w:val="33"/>
          <w:u w:color="275570"/>
        </w:rPr>
        <w:t>;</w:t>
      </w:r>
    </w:p>
    <w:p w14:paraId="37255C6B"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import</w:t>
      </w:r>
      <w:r>
        <w:rPr>
          <w:rFonts w:ascii="Arial" w:hAnsi="Arial" w:cs="Arial"/>
          <w:color w:val="2A2A2A"/>
          <w:sz w:val="33"/>
          <w:szCs w:val="33"/>
          <w:u w:color="275570"/>
        </w:rPr>
        <w:t xml:space="preserve"> </w:t>
      </w:r>
      <w:proofErr w:type="spellStart"/>
      <w:r>
        <w:rPr>
          <w:rFonts w:ascii="Arial" w:hAnsi="Arial" w:cs="Arial"/>
          <w:color w:val="434343"/>
          <w:sz w:val="33"/>
          <w:szCs w:val="33"/>
          <w:u w:color="275570"/>
        </w:rPr>
        <w:t>com.</w:t>
      </w:r>
      <w:proofErr w:type="gramStart"/>
      <w:r>
        <w:rPr>
          <w:rFonts w:ascii="Arial" w:hAnsi="Arial" w:cs="Arial"/>
          <w:color w:val="434343"/>
          <w:sz w:val="33"/>
          <w:szCs w:val="33"/>
          <w:u w:color="275570"/>
        </w:rPr>
        <w:t>example.pirateservice</w:t>
      </w:r>
      <w:proofErr w:type="gramEnd"/>
      <w:r>
        <w:rPr>
          <w:rFonts w:ascii="Arial" w:hAnsi="Arial" w:cs="Arial"/>
          <w:color w:val="434343"/>
          <w:sz w:val="33"/>
          <w:szCs w:val="33"/>
          <w:u w:color="275570"/>
        </w:rPr>
        <w:t>.models.Pirate</w:t>
      </w:r>
      <w:proofErr w:type="spell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i/>
          <w:iCs/>
          <w:color w:val="243E3E"/>
          <w:sz w:val="33"/>
          <w:szCs w:val="33"/>
          <w:u w:color="275570"/>
        </w:rPr>
        <w:t>// NEW</w:t>
      </w:r>
    </w:p>
    <w:p w14:paraId="2F574665"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import</w:t>
      </w:r>
      <w:r>
        <w:rPr>
          <w:rFonts w:ascii="Arial" w:hAnsi="Arial" w:cs="Arial"/>
          <w:color w:val="2A2A2A"/>
          <w:sz w:val="33"/>
          <w:szCs w:val="33"/>
          <w:u w:color="275570"/>
        </w:rPr>
        <w:t xml:space="preserve"> </w:t>
      </w:r>
      <w:proofErr w:type="spellStart"/>
      <w:proofErr w:type="gramStart"/>
      <w:r>
        <w:rPr>
          <w:rFonts w:ascii="Arial" w:hAnsi="Arial" w:cs="Arial"/>
          <w:color w:val="434343"/>
          <w:sz w:val="33"/>
          <w:szCs w:val="33"/>
          <w:u w:color="275570"/>
        </w:rPr>
        <w:t>org.springframework.data.jpa.repository</w:t>
      </w:r>
      <w:proofErr w:type="gramEnd"/>
      <w:r>
        <w:rPr>
          <w:rFonts w:ascii="Arial" w:hAnsi="Arial" w:cs="Arial"/>
          <w:color w:val="434343"/>
          <w:sz w:val="33"/>
          <w:szCs w:val="33"/>
          <w:u w:color="275570"/>
        </w:rPr>
        <w:t>.JpaRepository</w:t>
      </w:r>
      <w:proofErr w:type="spell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i/>
          <w:iCs/>
          <w:color w:val="243E3E"/>
          <w:sz w:val="33"/>
          <w:szCs w:val="33"/>
          <w:u w:color="275570"/>
        </w:rPr>
        <w:t>// NEW</w:t>
      </w:r>
    </w:p>
    <w:p w14:paraId="42345C25"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p>
    <w:p w14:paraId="6DBFCDE8"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000000"/>
          <w:sz w:val="33"/>
          <w:szCs w:val="33"/>
          <w:u w:color="275570"/>
        </w:rPr>
        <w:t>interface</w:t>
      </w: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PirateRepository</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extends</w:t>
      </w: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JpaRepository</w:t>
      </w:r>
      <w:proofErr w:type="spellEnd"/>
      <w:r>
        <w:rPr>
          <w:rFonts w:ascii="Arial" w:hAnsi="Arial" w:cs="Arial"/>
          <w:b/>
          <w:bCs/>
          <w:color w:val="000000"/>
          <w:sz w:val="33"/>
          <w:szCs w:val="33"/>
          <w:u w:color="275570"/>
        </w:rPr>
        <w:t>&lt;</w:t>
      </w:r>
      <w:r>
        <w:rPr>
          <w:rFonts w:ascii="Arial" w:hAnsi="Arial" w:cs="Arial"/>
          <w:b/>
          <w:bCs/>
          <w:color w:val="354175"/>
          <w:sz w:val="33"/>
          <w:szCs w:val="33"/>
          <w:u w:color="275570"/>
        </w:rPr>
        <w:t>Pirate</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354175"/>
          <w:sz w:val="33"/>
          <w:szCs w:val="33"/>
          <w:u w:color="275570"/>
        </w:rPr>
        <w:t>Long</w:t>
      </w:r>
      <w:r>
        <w:rPr>
          <w:rFonts w:ascii="Arial" w:hAnsi="Arial" w:cs="Arial"/>
          <w:b/>
          <w:bCs/>
          <w:color w:val="000000"/>
          <w:sz w:val="33"/>
          <w:szCs w:val="33"/>
          <w:u w:color="275570"/>
        </w:rPr>
        <w:t>&gt;</w:t>
      </w:r>
      <w:r>
        <w:rPr>
          <w:rFonts w:ascii="Arial" w:hAnsi="Arial" w:cs="Arial"/>
          <w:color w:val="2A2A2A"/>
          <w:sz w:val="33"/>
          <w:szCs w:val="33"/>
          <w:u w:color="275570"/>
        </w:rPr>
        <w:t xml:space="preserve"> </w:t>
      </w:r>
      <w:proofErr w:type="gramStart"/>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i/>
          <w:iCs/>
          <w:color w:val="243E3E"/>
          <w:sz w:val="33"/>
          <w:szCs w:val="33"/>
          <w:u w:color="275570"/>
        </w:rPr>
        <w:t>/</w:t>
      </w:r>
      <w:proofErr w:type="gramEnd"/>
      <w:r>
        <w:rPr>
          <w:rFonts w:ascii="Arial" w:hAnsi="Arial" w:cs="Arial"/>
          <w:i/>
          <w:iCs/>
          <w:color w:val="243E3E"/>
          <w:sz w:val="33"/>
          <w:szCs w:val="33"/>
          <w:u w:color="275570"/>
        </w:rPr>
        <w:t>/ MODIFIED</w:t>
      </w:r>
    </w:p>
    <w:p w14:paraId="724B2EA5"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lastRenderedPageBreak/>
        <w:t>}</w:t>
      </w:r>
    </w:p>
    <w:p w14:paraId="49496966"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p>
    <w:p w14:paraId="205D58D4"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This is a perfect example of Interfaces and Inheritance in real applications. This pattern allows us to use some of the parent interface’s functionality, whilst still giving the opportunity to add our own. For now, we only want what’s provided by </w:t>
      </w:r>
      <w:proofErr w:type="spellStart"/>
      <w:r>
        <w:rPr>
          <w:rFonts w:ascii="Arial" w:hAnsi="Arial" w:cs="Arial"/>
          <w:color w:val="2A2A2A"/>
          <w:sz w:val="34"/>
          <w:szCs w:val="34"/>
          <w:u w:color="275570"/>
        </w:rPr>
        <w:t>JpaRepository</w:t>
      </w:r>
      <w:proofErr w:type="spellEnd"/>
      <w:r>
        <w:rPr>
          <w:rFonts w:ascii="Arial" w:hAnsi="Arial" w:cs="Arial"/>
          <w:color w:val="2A2A2A"/>
          <w:sz w:val="34"/>
          <w:szCs w:val="34"/>
          <w:u w:color="275570"/>
        </w:rPr>
        <w:t>.</w:t>
      </w:r>
    </w:p>
    <w:p w14:paraId="382590A3" w14:textId="77777777" w:rsidR="00795603" w:rsidRDefault="00795603" w:rsidP="00795603">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Annotating the Repository</w:t>
      </w:r>
    </w:p>
    <w:p w14:paraId="142A8BF8"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In Spring, a Repository is a general way of accessing some external resource (often a database) and performing actions on it. We need to tell Spring that this interface is a Repository. We will use the @Repository annotation and place it above the interface declaration to do this.</w:t>
      </w:r>
    </w:p>
    <w:p w14:paraId="3F4858E6"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2F4B4B"/>
          <w:sz w:val="33"/>
          <w:szCs w:val="33"/>
          <w:u w:color="275570"/>
        </w:rPr>
        <w:t>@Repository</w:t>
      </w:r>
      <w:r>
        <w:rPr>
          <w:rFonts w:ascii="Arial" w:hAnsi="Arial" w:cs="Arial"/>
          <w:color w:val="2A2A2A"/>
          <w:sz w:val="33"/>
          <w:szCs w:val="33"/>
          <w:u w:color="275570"/>
        </w:rPr>
        <w:t xml:space="preserve"> </w:t>
      </w:r>
      <w:r>
        <w:rPr>
          <w:rFonts w:ascii="Arial" w:hAnsi="Arial" w:cs="Arial"/>
          <w:i/>
          <w:iCs/>
          <w:color w:val="243E3E"/>
          <w:sz w:val="33"/>
          <w:szCs w:val="33"/>
          <w:u w:color="275570"/>
        </w:rPr>
        <w:t>//NEW</w:t>
      </w:r>
    </w:p>
    <w:p w14:paraId="5587450C"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000000"/>
          <w:sz w:val="33"/>
          <w:szCs w:val="33"/>
          <w:u w:color="275570"/>
        </w:rPr>
        <w:t>interface</w:t>
      </w: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PirateRepository</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extends</w:t>
      </w: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JpaRepository</w:t>
      </w:r>
      <w:proofErr w:type="spellEnd"/>
      <w:r>
        <w:rPr>
          <w:rFonts w:ascii="Arial" w:hAnsi="Arial" w:cs="Arial"/>
          <w:b/>
          <w:bCs/>
          <w:color w:val="000000"/>
          <w:sz w:val="33"/>
          <w:szCs w:val="33"/>
          <w:u w:color="275570"/>
        </w:rPr>
        <w:t>&lt;</w:t>
      </w:r>
      <w:r>
        <w:rPr>
          <w:rFonts w:ascii="Arial" w:hAnsi="Arial" w:cs="Arial"/>
          <w:b/>
          <w:bCs/>
          <w:color w:val="354175"/>
          <w:sz w:val="33"/>
          <w:szCs w:val="33"/>
          <w:u w:color="275570"/>
        </w:rPr>
        <w:t>Pirate</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354175"/>
          <w:sz w:val="33"/>
          <w:szCs w:val="33"/>
          <w:u w:color="275570"/>
        </w:rPr>
        <w:t>Long</w:t>
      </w:r>
      <w:r>
        <w:rPr>
          <w:rFonts w:ascii="Arial" w:hAnsi="Arial" w:cs="Arial"/>
          <w:b/>
          <w:bCs/>
          <w:color w:val="000000"/>
          <w:sz w:val="33"/>
          <w:szCs w:val="33"/>
          <w:u w:color="275570"/>
        </w:rPr>
        <w:t>&gt;</w:t>
      </w: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4170C0DD"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p>
    <w:p w14:paraId="1DA3C085" w14:textId="77777777" w:rsidR="00795603" w:rsidRDefault="00795603" w:rsidP="00795603">
      <w:pPr>
        <w:autoSpaceDE w:val="0"/>
        <w:autoSpaceDN w:val="0"/>
        <w:adjustRightInd w:val="0"/>
        <w:spacing w:after="320" w:line="500" w:lineRule="atLeast"/>
        <w:rPr>
          <w:rFonts w:ascii="Arial" w:hAnsi="Arial" w:cs="Arial"/>
          <w:color w:val="535353"/>
          <w:sz w:val="34"/>
          <w:szCs w:val="34"/>
          <w:u w:color="275570"/>
        </w:rPr>
      </w:pPr>
      <w:r>
        <w:rPr>
          <w:rFonts w:ascii="Arial" w:hAnsi="Arial" w:cs="Arial"/>
          <w:color w:val="535353"/>
          <w:sz w:val="34"/>
          <w:szCs w:val="34"/>
          <w:u w:color="275570"/>
        </w:rPr>
        <w:t>Note: Make sure Repository is brought in via the </w:t>
      </w:r>
      <w:proofErr w:type="spellStart"/>
      <w:proofErr w:type="gramStart"/>
      <w:r>
        <w:rPr>
          <w:rFonts w:ascii="Arial" w:hAnsi="Arial" w:cs="Arial"/>
          <w:color w:val="535353"/>
          <w:sz w:val="34"/>
          <w:szCs w:val="34"/>
          <w:u w:color="275570"/>
        </w:rPr>
        <w:t>org.springframework</w:t>
      </w:r>
      <w:proofErr w:type="gramEnd"/>
      <w:r>
        <w:rPr>
          <w:rFonts w:ascii="Arial" w:hAnsi="Arial" w:cs="Arial"/>
          <w:color w:val="535353"/>
          <w:sz w:val="34"/>
          <w:szCs w:val="34"/>
          <w:u w:color="275570"/>
        </w:rPr>
        <w:t>.stereotype.Repository</w:t>
      </w:r>
      <w:proofErr w:type="spellEnd"/>
      <w:r>
        <w:rPr>
          <w:rFonts w:ascii="Arial" w:hAnsi="Arial" w:cs="Arial"/>
          <w:color w:val="535353"/>
          <w:sz w:val="34"/>
          <w:szCs w:val="34"/>
          <w:u w:color="275570"/>
        </w:rPr>
        <w:t> dependency.</w:t>
      </w:r>
    </w:p>
    <w:p w14:paraId="2E1D66D0"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Nothing will be put into this interface yet. For now, we will use the methods provided to it by </w:t>
      </w:r>
      <w:proofErr w:type="spellStart"/>
      <w:r>
        <w:rPr>
          <w:rFonts w:ascii="Arial" w:hAnsi="Arial" w:cs="Arial"/>
          <w:color w:val="2A2A2A"/>
          <w:sz w:val="34"/>
          <w:szCs w:val="34"/>
          <w:u w:color="275570"/>
        </w:rPr>
        <w:t>JpaRepository</w:t>
      </w:r>
      <w:proofErr w:type="spellEnd"/>
      <w:r>
        <w:rPr>
          <w:rFonts w:ascii="Arial" w:hAnsi="Arial" w:cs="Arial"/>
          <w:color w:val="2A2A2A"/>
          <w:sz w:val="34"/>
          <w:szCs w:val="34"/>
          <w:u w:color="275570"/>
        </w:rPr>
        <w:t>.</w:t>
      </w:r>
    </w:p>
    <w:p w14:paraId="38FE11C1" w14:textId="77777777" w:rsidR="00795603" w:rsidRDefault="00795603" w:rsidP="00795603">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lastRenderedPageBreak/>
        <w:t>Saving a Pirate into the Database</w:t>
      </w:r>
    </w:p>
    <w:p w14:paraId="05FBEAF0"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are going to use a test to instantiate a Pirate and save it into the database using the repository we have just created.</w:t>
      </w:r>
    </w:p>
    <w:p w14:paraId="2C70BA27" w14:textId="77777777" w:rsidR="00795603" w:rsidRDefault="00795603" w:rsidP="00795603">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Task: (5 minutes)</w:t>
      </w:r>
    </w:p>
    <w:p w14:paraId="7BA23026"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Inside test / Java / </w:t>
      </w:r>
      <w:proofErr w:type="spellStart"/>
      <w:proofErr w:type="gramStart"/>
      <w:r>
        <w:rPr>
          <w:rFonts w:ascii="Arial" w:hAnsi="Arial" w:cs="Arial"/>
          <w:color w:val="2A2A2A"/>
          <w:sz w:val="34"/>
          <w:szCs w:val="34"/>
          <w:u w:color="275570"/>
        </w:rPr>
        <w:t>com.codeclan</w:t>
      </w:r>
      <w:proofErr w:type="gramEnd"/>
      <w:r>
        <w:rPr>
          <w:rFonts w:ascii="Arial" w:hAnsi="Arial" w:cs="Arial"/>
          <w:color w:val="2A2A2A"/>
          <w:sz w:val="34"/>
          <w:szCs w:val="34"/>
          <w:u w:color="275570"/>
        </w:rPr>
        <w:t>.pirateservice</w:t>
      </w:r>
      <w:proofErr w:type="spellEnd"/>
      <w:r>
        <w:rPr>
          <w:rFonts w:ascii="Arial" w:hAnsi="Arial" w:cs="Arial"/>
          <w:color w:val="2A2A2A"/>
          <w:sz w:val="34"/>
          <w:szCs w:val="34"/>
          <w:u w:color="275570"/>
        </w:rPr>
        <w:t xml:space="preserve"> / </w:t>
      </w:r>
      <w:proofErr w:type="spellStart"/>
      <w:r>
        <w:rPr>
          <w:rFonts w:ascii="Arial" w:hAnsi="Arial" w:cs="Arial"/>
          <w:color w:val="2A2A2A"/>
          <w:sz w:val="34"/>
          <w:szCs w:val="34"/>
          <w:u w:color="275570"/>
        </w:rPr>
        <w:t>PirateserviceApplicationTests</w:t>
      </w:r>
      <w:proofErr w:type="spellEnd"/>
      <w:r>
        <w:rPr>
          <w:rFonts w:ascii="Arial" w:hAnsi="Arial" w:cs="Arial"/>
          <w:color w:val="2A2A2A"/>
          <w:sz w:val="34"/>
          <w:szCs w:val="34"/>
          <w:u w:color="275570"/>
        </w:rPr>
        <w:t xml:space="preserve"> create a test called </w:t>
      </w:r>
      <w:proofErr w:type="spellStart"/>
      <w:r>
        <w:rPr>
          <w:rFonts w:ascii="Arial" w:hAnsi="Arial" w:cs="Arial"/>
          <w:color w:val="2A2A2A"/>
          <w:sz w:val="34"/>
          <w:szCs w:val="34"/>
          <w:u w:color="275570"/>
        </w:rPr>
        <w:t>createPirate</w:t>
      </w:r>
      <w:proofErr w:type="spellEnd"/>
      <w:r>
        <w:rPr>
          <w:rFonts w:ascii="Arial" w:hAnsi="Arial" w:cs="Arial"/>
          <w:color w:val="2A2A2A"/>
          <w:sz w:val="34"/>
          <w:szCs w:val="34"/>
          <w:u w:color="275570"/>
        </w:rPr>
        <w:t> that instantiates a Pirate object with the following properties:</w:t>
      </w:r>
    </w:p>
    <w:p w14:paraId="181E14AC" w14:textId="77777777" w:rsidR="00795603" w:rsidRDefault="00795603" w:rsidP="00795603">
      <w:pPr>
        <w:numPr>
          <w:ilvl w:val="0"/>
          <w:numId w:val="19"/>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first name: “Jack”</w:t>
      </w:r>
    </w:p>
    <w:p w14:paraId="550BCF7E" w14:textId="77777777" w:rsidR="00795603" w:rsidRDefault="00795603" w:rsidP="00795603">
      <w:pPr>
        <w:numPr>
          <w:ilvl w:val="0"/>
          <w:numId w:val="19"/>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last name: “Sparrow”</w:t>
      </w:r>
    </w:p>
    <w:p w14:paraId="4123F9C7" w14:textId="77777777" w:rsidR="00795603" w:rsidRDefault="00795603" w:rsidP="00795603">
      <w:pPr>
        <w:numPr>
          <w:ilvl w:val="0"/>
          <w:numId w:val="19"/>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age: 32</w:t>
      </w:r>
    </w:p>
    <w:p w14:paraId="1C321B71" w14:textId="77777777" w:rsidR="00795603" w:rsidRDefault="00795603" w:rsidP="00795603">
      <w:pPr>
        <w:autoSpaceDE w:val="0"/>
        <w:autoSpaceDN w:val="0"/>
        <w:adjustRightInd w:val="0"/>
        <w:spacing w:after="320" w:line="500" w:lineRule="atLeast"/>
        <w:rPr>
          <w:rFonts w:ascii="Arial" w:hAnsi="Arial" w:cs="Arial"/>
          <w:color w:val="535353"/>
          <w:sz w:val="34"/>
          <w:szCs w:val="34"/>
          <w:u w:color="275570"/>
        </w:rPr>
      </w:pPr>
      <w:r>
        <w:rPr>
          <w:rFonts w:ascii="Arial" w:hAnsi="Arial" w:cs="Arial"/>
          <w:color w:val="535353"/>
          <w:sz w:val="34"/>
          <w:szCs w:val="34"/>
          <w:u w:color="275570"/>
        </w:rPr>
        <w:t>Note: The text doesn’t need to assert anything at the moment.</w:t>
      </w:r>
    </w:p>
    <w:p w14:paraId="495370DA" w14:textId="77777777" w:rsidR="00795603" w:rsidRDefault="00795603" w:rsidP="00795603">
      <w:pPr>
        <w:autoSpaceDE w:val="0"/>
        <w:autoSpaceDN w:val="0"/>
        <w:adjustRightInd w:val="0"/>
        <w:spacing w:line="480" w:lineRule="atLeast"/>
        <w:rPr>
          <w:rFonts w:ascii="Arial" w:hAnsi="Arial" w:cs="Arial"/>
          <w:b/>
          <w:bCs/>
          <w:color w:val="2A2A2A"/>
          <w:sz w:val="33"/>
          <w:szCs w:val="33"/>
          <w:u w:color="275570"/>
        </w:rPr>
      </w:pPr>
      <w:r>
        <w:rPr>
          <w:rFonts w:ascii="Arial" w:hAnsi="Arial" w:cs="Arial"/>
          <w:b/>
          <w:bCs/>
          <w:color w:val="2A2A2A"/>
          <w:sz w:val="33"/>
          <w:szCs w:val="33"/>
          <w:u w:color="275570"/>
        </w:rPr>
        <w:t>Example solution</w:t>
      </w:r>
    </w:p>
    <w:p w14:paraId="211D3AE2"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know that we want to use our </w:t>
      </w:r>
      <w:proofErr w:type="spellStart"/>
      <w:r>
        <w:rPr>
          <w:rFonts w:ascii="Arial" w:hAnsi="Arial" w:cs="Arial"/>
          <w:color w:val="2A2A2A"/>
          <w:sz w:val="34"/>
          <w:szCs w:val="34"/>
          <w:u w:color="275570"/>
        </w:rPr>
        <w:t>PirateRepository</w:t>
      </w:r>
      <w:proofErr w:type="spellEnd"/>
      <w:r>
        <w:rPr>
          <w:rFonts w:ascii="Arial" w:hAnsi="Arial" w:cs="Arial"/>
          <w:color w:val="2A2A2A"/>
          <w:sz w:val="34"/>
          <w:szCs w:val="34"/>
          <w:u w:color="275570"/>
        </w:rPr>
        <w:t> to save our Pirate object into the database, so we need it available to use in the test. To do this we are going to use Dependency Injection.</w:t>
      </w:r>
    </w:p>
    <w:p w14:paraId="7968A1DA" w14:textId="77777777" w:rsidR="00795603" w:rsidRDefault="00795603" w:rsidP="00795603">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lastRenderedPageBreak/>
        <w:t>Dependency Injection</w:t>
      </w:r>
    </w:p>
    <w:p w14:paraId="3E16196A"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Dependency Injection is where an object is instantiated somewhere else and then given to you; the instance is ‘injected’ as a dependency. In Spring we can use the annotation @</w:t>
      </w:r>
      <w:proofErr w:type="spellStart"/>
      <w:r>
        <w:rPr>
          <w:rFonts w:ascii="Arial" w:hAnsi="Arial" w:cs="Arial"/>
          <w:color w:val="2A2A2A"/>
          <w:sz w:val="34"/>
          <w:szCs w:val="34"/>
          <w:u w:color="275570"/>
        </w:rPr>
        <w:t>Autowired</w:t>
      </w:r>
      <w:proofErr w:type="spellEnd"/>
      <w:r>
        <w:rPr>
          <w:rFonts w:ascii="Arial" w:hAnsi="Arial" w:cs="Arial"/>
          <w:color w:val="2A2A2A"/>
          <w:sz w:val="34"/>
          <w:szCs w:val="34"/>
          <w:u w:color="275570"/>
        </w:rPr>
        <w:t> on a class property to ask the framework for an instance of a class to be provided as the dependency.</w:t>
      </w:r>
    </w:p>
    <w:p w14:paraId="70D9BCAA"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Looking inside PirateserviceApplicationTests.java, we wish to </w:t>
      </w:r>
      <w:r>
        <w:rPr>
          <w:rFonts w:ascii="Arial" w:hAnsi="Arial" w:cs="Arial"/>
          <w:b/>
          <w:bCs/>
          <w:color w:val="2A2A2A"/>
          <w:sz w:val="34"/>
          <w:szCs w:val="34"/>
          <w:u w:color="275570"/>
        </w:rPr>
        <w:t>Dependency Inject</w:t>
      </w:r>
      <w:r>
        <w:rPr>
          <w:rFonts w:ascii="Arial" w:hAnsi="Arial" w:cs="Arial"/>
          <w:color w:val="2A2A2A"/>
          <w:sz w:val="34"/>
          <w:szCs w:val="34"/>
          <w:u w:color="275570"/>
        </w:rPr>
        <w:t> the </w:t>
      </w:r>
      <w:proofErr w:type="spellStart"/>
      <w:r>
        <w:rPr>
          <w:rFonts w:ascii="Arial" w:hAnsi="Arial" w:cs="Arial"/>
          <w:color w:val="2A2A2A"/>
          <w:sz w:val="34"/>
          <w:szCs w:val="34"/>
          <w:u w:color="275570"/>
        </w:rPr>
        <w:t>PirateRepository</w:t>
      </w:r>
      <w:proofErr w:type="spellEnd"/>
      <w:r>
        <w:rPr>
          <w:rFonts w:ascii="Arial" w:hAnsi="Arial" w:cs="Arial"/>
          <w:color w:val="2A2A2A"/>
          <w:sz w:val="34"/>
          <w:szCs w:val="34"/>
          <w:u w:color="275570"/>
        </w:rPr>
        <w:t>. We can give the test class and instance of </w:t>
      </w:r>
      <w:proofErr w:type="spellStart"/>
      <w:r>
        <w:rPr>
          <w:rFonts w:ascii="Arial" w:hAnsi="Arial" w:cs="Arial"/>
          <w:color w:val="2A2A2A"/>
          <w:sz w:val="34"/>
          <w:szCs w:val="34"/>
          <w:u w:color="275570"/>
        </w:rPr>
        <w:t>PirateRepository</w:t>
      </w:r>
      <w:proofErr w:type="spellEnd"/>
      <w:r>
        <w:rPr>
          <w:rFonts w:ascii="Arial" w:hAnsi="Arial" w:cs="Arial"/>
          <w:color w:val="2A2A2A"/>
          <w:sz w:val="34"/>
          <w:szCs w:val="34"/>
          <w:u w:color="275570"/>
        </w:rPr>
        <w:t> using @</w:t>
      </w:r>
      <w:proofErr w:type="spellStart"/>
      <w:r>
        <w:rPr>
          <w:rFonts w:ascii="Arial" w:hAnsi="Arial" w:cs="Arial"/>
          <w:color w:val="2A2A2A"/>
          <w:sz w:val="34"/>
          <w:szCs w:val="34"/>
          <w:u w:color="275570"/>
        </w:rPr>
        <w:t>Autowired</w:t>
      </w:r>
      <w:proofErr w:type="spellEnd"/>
      <w:r>
        <w:rPr>
          <w:rFonts w:ascii="Arial" w:hAnsi="Arial" w:cs="Arial"/>
          <w:color w:val="2A2A2A"/>
          <w:sz w:val="34"/>
          <w:szCs w:val="34"/>
          <w:u w:color="275570"/>
        </w:rPr>
        <w:t> annotation.</w:t>
      </w:r>
    </w:p>
    <w:p w14:paraId="6C27B8B2"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2F4B4B"/>
          <w:sz w:val="33"/>
          <w:szCs w:val="33"/>
          <w:u w:color="275570"/>
        </w:rPr>
        <w:t>@</w:t>
      </w:r>
      <w:proofErr w:type="spellStart"/>
      <w:proofErr w:type="gramStart"/>
      <w:r>
        <w:rPr>
          <w:rFonts w:ascii="Arial" w:hAnsi="Arial" w:cs="Arial"/>
          <w:b/>
          <w:bCs/>
          <w:color w:val="2F4B4B"/>
          <w:sz w:val="33"/>
          <w:szCs w:val="33"/>
          <w:u w:color="275570"/>
        </w:rPr>
        <w:t>RunWith</w:t>
      </w:r>
      <w:proofErr w:type="spellEnd"/>
      <w:r>
        <w:rPr>
          <w:rFonts w:ascii="Arial" w:hAnsi="Arial" w:cs="Arial"/>
          <w:b/>
          <w:bCs/>
          <w:color w:val="000000"/>
          <w:sz w:val="33"/>
          <w:szCs w:val="33"/>
          <w:u w:color="275570"/>
        </w:rPr>
        <w:t>(</w:t>
      </w:r>
      <w:proofErr w:type="spellStart"/>
      <w:proofErr w:type="gramEnd"/>
      <w:r>
        <w:rPr>
          <w:rFonts w:ascii="Arial" w:hAnsi="Arial" w:cs="Arial"/>
          <w:b/>
          <w:bCs/>
          <w:color w:val="354175"/>
          <w:sz w:val="33"/>
          <w:szCs w:val="33"/>
          <w:u w:color="275570"/>
        </w:rPr>
        <w:t>SpringRunner</w:t>
      </w:r>
      <w:r>
        <w:rPr>
          <w:rFonts w:ascii="Arial" w:hAnsi="Arial" w:cs="Arial"/>
          <w:b/>
          <w:bCs/>
          <w:color w:val="000000"/>
          <w:sz w:val="33"/>
          <w:szCs w:val="33"/>
          <w:u w:color="275570"/>
        </w:rPr>
        <w:t>.</w:t>
      </w:r>
      <w:r>
        <w:rPr>
          <w:rFonts w:ascii="Arial" w:hAnsi="Arial" w:cs="Arial"/>
          <w:color w:val="0E6E6D"/>
          <w:sz w:val="33"/>
          <w:szCs w:val="33"/>
          <w:u w:color="275570"/>
        </w:rPr>
        <w:t>class</w:t>
      </w:r>
      <w:proofErr w:type="spellEnd"/>
      <w:r>
        <w:rPr>
          <w:rFonts w:ascii="Arial" w:hAnsi="Arial" w:cs="Arial"/>
          <w:b/>
          <w:bCs/>
          <w:color w:val="000000"/>
          <w:sz w:val="33"/>
          <w:szCs w:val="33"/>
          <w:u w:color="275570"/>
        </w:rPr>
        <w:t>)</w:t>
      </w:r>
    </w:p>
    <w:p w14:paraId="4AE57714"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2F4B4B"/>
          <w:sz w:val="33"/>
          <w:szCs w:val="33"/>
          <w:u w:color="275570"/>
        </w:rPr>
        <w:t>@</w:t>
      </w:r>
      <w:proofErr w:type="spellStart"/>
      <w:r>
        <w:rPr>
          <w:rFonts w:ascii="Arial" w:hAnsi="Arial" w:cs="Arial"/>
          <w:b/>
          <w:bCs/>
          <w:color w:val="2F4B4B"/>
          <w:sz w:val="33"/>
          <w:szCs w:val="33"/>
          <w:u w:color="275570"/>
        </w:rPr>
        <w:t>SpringBootTest</w:t>
      </w:r>
      <w:proofErr w:type="spellEnd"/>
    </w:p>
    <w:p w14:paraId="60162231"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000000"/>
          <w:sz w:val="33"/>
          <w:szCs w:val="33"/>
          <w:u w:color="275570"/>
        </w:rPr>
        <w:t>class</w:t>
      </w: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PirateserviceApplicationTests</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4C2A892B"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p>
    <w:p w14:paraId="16DD0885"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2F4B4B"/>
          <w:sz w:val="33"/>
          <w:szCs w:val="33"/>
          <w:u w:color="275570"/>
        </w:rPr>
        <w:t>@</w:t>
      </w:r>
      <w:proofErr w:type="spellStart"/>
      <w:r>
        <w:rPr>
          <w:rFonts w:ascii="Arial" w:hAnsi="Arial" w:cs="Arial"/>
          <w:b/>
          <w:bCs/>
          <w:color w:val="2F4B4B"/>
          <w:sz w:val="33"/>
          <w:szCs w:val="33"/>
          <w:u w:color="275570"/>
        </w:rPr>
        <w:t>Autowired</w:t>
      </w:r>
      <w:proofErr w:type="spellEnd"/>
      <w:r>
        <w:rPr>
          <w:rFonts w:ascii="Arial" w:hAnsi="Arial" w:cs="Arial"/>
          <w:color w:val="2A2A2A"/>
          <w:sz w:val="33"/>
          <w:szCs w:val="33"/>
          <w:u w:color="275570"/>
        </w:rPr>
        <w:t xml:space="preserve"> </w:t>
      </w:r>
      <w:r>
        <w:rPr>
          <w:rFonts w:ascii="Arial" w:hAnsi="Arial" w:cs="Arial"/>
          <w:i/>
          <w:iCs/>
          <w:color w:val="243E3E"/>
          <w:sz w:val="33"/>
          <w:szCs w:val="33"/>
          <w:u w:color="275570"/>
        </w:rPr>
        <w:t>// NEW</w:t>
      </w:r>
    </w:p>
    <w:p w14:paraId="389C9E40"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b/>
          <w:bCs/>
          <w:color w:val="354175"/>
          <w:sz w:val="33"/>
          <w:szCs w:val="33"/>
          <w:u w:color="275570"/>
        </w:rPr>
        <w:t>PirateRepository</w:t>
      </w:r>
      <w:proofErr w:type="spellEnd"/>
      <w:r>
        <w:rPr>
          <w:rFonts w:ascii="Arial" w:hAnsi="Arial" w:cs="Arial"/>
          <w:color w:val="2A2A2A"/>
          <w:sz w:val="33"/>
          <w:szCs w:val="33"/>
          <w:u w:color="275570"/>
        </w:rPr>
        <w:t xml:space="preserve"> </w:t>
      </w:r>
      <w:proofErr w:type="spellStart"/>
      <w:r>
        <w:rPr>
          <w:rFonts w:ascii="Arial" w:hAnsi="Arial" w:cs="Arial"/>
          <w:color w:val="2A2A2A"/>
          <w:sz w:val="33"/>
          <w:szCs w:val="33"/>
          <w:u w:color="275570"/>
        </w:rPr>
        <w:t>pirateRepository</w:t>
      </w:r>
      <w:proofErr w:type="spell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i/>
          <w:iCs/>
          <w:color w:val="243E3E"/>
          <w:sz w:val="33"/>
          <w:szCs w:val="33"/>
          <w:u w:color="275570"/>
        </w:rPr>
        <w:t>// NEW</w:t>
      </w:r>
    </w:p>
    <w:p w14:paraId="6B6FBF1C"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p>
    <w:p w14:paraId="3903886A"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w:t>
      </w:r>
    </w:p>
    <w:p w14:paraId="57950C12"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p>
    <w:p w14:paraId="0BFCE5E9"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p>
    <w:p w14:paraId="000CC72F" w14:textId="77777777" w:rsidR="00795603" w:rsidRDefault="00795603" w:rsidP="00795603">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Save the Object to the Database</w:t>
      </w:r>
    </w:p>
    <w:p w14:paraId="0541F7A5"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Now we’ve dependency injected </w:t>
      </w:r>
      <w:proofErr w:type="spellStart"/>
      <w:r>
        <w:rPr>
          <w:rFonts w:ascii="Arial" w:hAnsi="Arial" w:cs="Arial"/>
          <w:color w:val="2A2A2A"/>
          <w:sz w:val="34"/>
          <w:szCs w:val="34"/>
          <w:u w:color="275570"/>
        </w:rPr>
        <w:t>PirateRepository</w:t>
      </w:r>
      <w:proofErr w:type="spellEnd"/>
      <w:r>
        <w:rPr>
          <w:rFonts w:ascii="Arial" w:hAnsi="Arial" w:cs="Arial"/>
          <w:color w:val="2A2A2A"/>
          <w:sz w:val="34"/>
          <w:szCs w:val="34"/>
          <w:u w:color="275570"/>
        </w:rPr>
        <w:t>, it can be used to save the newly created pirate to the database.</w:t>
      </w:r>
    </w:p>
    <w:p w14:paraId="4EC636CE"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354175"/>
          <w:sz w:val="33"/>
          <w:szCs w:val="33"/>
          <w:u w:color="275570"/>
        </w:rPr>
        <w:t>Pirate</w:t>
      </w:r>
      <w:r>
        <w:rPr>
          <w:rFonts w:ascii="Arial" w:hAnsi="Arial" w:cs="Arial"/>
          <w:color w:val="2A2A2A"/>
          <w:sz w:val="33"/>
          <w:szCs w:val="33"/>
          <w:u w:color="275570"/>
        </w:rPr>
        <w:t xml:space="preserve"> jack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new</w:t>
      </w:r>
      <w:r>
        <w:rPr>
          <w:rFonts w:ascii="Arial" w:hAnsi="Arial" w:cs="Arial"/>
          <w:color w:val="2A2A2A"/>
          <w:sz w:val="33"/>
          <w:szCs w:val="33"/>
          <w:u w:color="275570"/>
        </w:rPr>
        <w:t xml:space="preserve"> </w:t>
      </w:r>
      <w:proofErr w:type="gramStart"/>
      <w:r>
        <w:rPr>
          <w:rFonts w:ascii="Arial" w:hAnsi="Arial" w:cs="Arial"/>
          <w:b/>
          <w:bCs/>
          <w:color w:val="354175"/>
          <w:sz w:val="33"/>
          <w:szCs w:val="33"/>
          <w:u w:color="275570"/>
        </w:rPr>
        <w:t>Employee</w:t>
      </w:r>
      <w:r>
        <w:rPr>
          <w:rFonts w:ascii="Arial" w:hAnsi="Arial" w:cs="Arial"/>
          <w:b/>
          <w:bCs/>
          <w:color w:val="000000"/>
          <w:sz w:val="33"/>
          <w:szCs w:val="33"/>
          <w:u w:color="275570"/>
        </w:rPr>
        <w:t>(</w:t>
      </w:r>
      <w:proofErr w:type="gramEnd"/>
      <w:r>
        <w:rPr>
          <w:rFonts w:ascii="Arial" w:hAnsi="Arial" w:cs="Arial"/>
          <w:color w:val="D20035"/>
          <w:sz w:val="33"/>
          <w:szCs w:val="33"/>
          <w:u w:color="275570"/>
        </w:rPr>
        <w:t>"Jack"</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"Sparrow"</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30</w:t>
      </w:r>
      <w:r>
        <w:rPr>
          <w:rFonts w:ascii="Arial" w:hAnsi="Arial" w:cs="Arial"/>
          <w:b/>
          <w:bCs/>
          <w:color w:val="000000"/>
          <w:sz w:val="33"/>
          <w:szCs w:val="33"/>
          <w:u w:color="275570"/>
        </w:rPr>
        <w:t>);</w:t>
      </w:r>
    </w:p>
    <w:p w14:paraId="2531575F"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color w:val="2A2A2A"/>
          <w:sz w:val="33"/>
          <w:szCs w:val="33"/>
          <w:u w:color="275570"/>
        </w:rPr>
        <w:t>pirateRepository</w:t>
      </w:r>
      <w:r>
        <w:rPr>
          <w:rFonts w:ascii="Arial" w:hAnsi="Arial" w:cs="Arial"/>
          <w:b/>
          <w:bCs/>
          <w:color w:val="000000"/>
          <w:sz w:val="33"/>
          <w:szCs w:val="33"/>
          <w:u w:color="275570"/>
        </w:rPr>
        <w:t>.</w:t>
      </w:r>
      <w:r>
        <w:rPr>
          <w:rFonts w:ascii="Arial" w:hAnsi="Arial" w:cs="Arial"/>
          <w:color w:val="0E6E6D"/>
          <w:sz w:val="33"/>
          <w:szCs w:val="33"/>
          <w:u w:color="275570"/>
        </w:rPr>
        <w:t>save</w:t>
      </w:r>
      <w:proofErr w:type="spellEnd"/>
      <w:r>
        <w:rPr>
          <w:rFonts w:ascii="Arial" w:hAnsi="Arial" w:cs="Arial"/>
          <w:b/>
          <w:bCs/>
          <w:color w:val="000000"/>
          <w:sz w:val="33"/>
          <w:szCs w:val="33"/>
          <w:u w:color="275570"/>
        </w:rPr>
        <w:t>(</w:t>
      </w:r>
      <w:r>
        <w:rPr>
          <w:rFonts w:ascii="Arial" w:hAnsi="Arial" w:cs="Arial"/>
          <w:color w:val="2A2A2A"/>
          <w:sz w:val="33"/>
          <w:szCs w:val="33"/>
          <w:u w:color="275570"/>
        </w:rPr>
        <w:t>jack</w:t>
      </w:r>
      <w:r>
        <w:rPr>
          <w:rFonts w:ascii="Arial" w:hAnsi="Arial" w:cs="Arial"/>
          <w:b/>
          <w:bCs/>
          <w:color w:val="000000"/>
          <w:sz w:val="33"/>
          <w:szCs w:val="33"/>
          <w:u w:color="275570"/>
        </w:rPr>
        <w:t>);</w:t>
      </w:r>
    </w:p>
    <w:p w14:paraId="70F1934D"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Let’s run the test to save the object to the database.</w:t>
      </w:r>
    </w:p>
    <w:p w14:paraId="7EACEF39"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b/>
          <w:bCs/>
          <w:color w:val="2A2A2A"/>
          <w:sz w:val="34"/>
          <w:szCs w:val="34"/>
          <w:u w:color="275570"/>
        </w:rPr>
        <w:t>Then</w:t>
      </w:r>
      <w:r>
        <w:rPr>
          <w:rFonts w:ascii="Arial" w:hAnsi="Arial" w:cs="Arial"/>
          <w:color w:val="2A2A2A"/>
          <w:sz w:val="34"/>
          <w:szCs w:val="34"/>
          <w:u w:color="275570"/>
        </w:rPr>
        <w:t xml:space="preserve">, </w:t>
      </w:r>
      <w:proofErr w:type="spellStart"/>
      <w:r>
        <w:rPr>
          <w:rFonts w:ascii="Arial" w:hAnsi="Arial" w:cs="Arial"/>
          <w:color w:val="2A2A2A"/>
          <w:sz w:val="34"/>
          <w:szCs w:val="34"/>
          <w:u w:color="275570"/>
        </w:rPr>
        <w:t>lets</w:t>
      </w:r>
      <w:proofErr w:type="spellEnd"/>
      <w:r>
        <w:rPr>
          <w:rFonts w:ascii="Arial" w:hAnsi="Arial" w:cs="Arial"/>
          <w:color w:val="2A2A2A"/>
          <w:sz w:val="34"/>
          <w:szCs w:val="34"/>
          <w:u w:color="275570"/>
        </w:rPr>
        <w:t xml:space="preserve"> find the main for the application and run that. Once it’s </w:t>
      </w:r>
      <w:proofErr w:type="gramStart"/>
      <w:r>
        <w:rPr>
          <w:rFonts w:ascii="Arial" w:hAnsi="Arial" w:cs="Arial"/>
          <w:color w:val="2A2A2A"/>
          <w:sz w:val="34"/>
          <w:szCs w:val="34"/>
          <w:u w:color="275570"/>
        </w:rPr>
        <w:t>running</w:t>
      </w:r>
      <w:proofErr w:type="gramEnd"/>
      <w:r>
        <w:rPr>
          <w:rFonts w:ascii="Arial" w:hAnsi="Arial" w:cs="Arial"/>
          <w:color w:val="2A2A2A"/>
          <w:sz w:val="34"/>
          <w:szCs w:val="34"/>
          <w:u w:color="275570"/>
        </w:rPr>
        <w:t xml:space="preserve"> we should be able to go to</w:t>
      </w:r>
    </w:p>
    <w:p w14:paraId="4B626075"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hyperlink r:id="rId14" w:history="1">
        <w:r>
          <w:rPr>
            <w:rFonts w:ascii="Arial" w:hAnsi="Arial" w:cs="Arial"/>
            <w:color w:val="1262C5"/>
            <w:sz w:val="34"/>
            <w:szCs w:val="34"/>
            <w:u w:color="275570"/>
          </w:rPr>
          <w:t>http://localhost:8080/h2</w:t>
        </w:r>
      </w:hyperlink>
      <w:r>
        <w:rPr>
          <w:rFonts w:ascii="Arial" w:hAnsi="Arial" w:cs="Arial"/>
          <w:color w:val="2A2A2A"/>
          <w:sz w:val="34"/>
          <w:szCs w:val="34"/>
          <w:u w:color="275570"/>
        </w:rPr>
        <w:t xml:space="preserve">. You can only go here if the </w:t>
      </w:r>
      <w:proofErr w:type="spellStart"/>
      <w:r>
        <w:rPr>
          <w:rFonts w:ascii="Arial" w:hAnsi="Arial" w:cs="Arial"/>
          <w:color w:val="2A2A2A"/>
          <w:sz w:val="34"/>
          <w:szCs w:val="34"/>
          <w:u w:color="275570"/>
        </w:rPr>
        <w:t>PirateserviceApplication</w:t>
      </w:r>
      <w:proofErr w:type="spellEnd"/>
      <w:r>
        <w:rPr>
          <w:rFonts w:ascii="Arial" w:hAnsi="Arial" w:cs="Arial"/>
          <w:color w:val="2A2A2A"/>
          <w:sz w:val="34"/>
          <w:szCs w:val="34"/>
          <w:u w:color="275570"/>
        </w:rPr>
        <w:t xml:space="preserve"> main is running correctly.</w:t>
      </w:r>
    </w:p>
    <w:p w14:paraId="181B40FF"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This should allow us to login and play with the H2 SQL database.</w:t>
      </w:r>
    </w:p>
    <w:p w14:paraId="68993DF7" w14:textId="77777777" w:rsidR="00795603" w:rsidRDefault="00795603" w:rsidP="00795603">
      <w:pPr>
        <w:numPr>
          <w:ilvl w:val="0"/>
          <w:numId w:val="20"/>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Run the test</w:t>
      </w:r>
    </w:p>
    <w:p w14:paraId="59EB29EF" w14:textId="77777777" w:rsidR="00795603" w:rsidRDefault="00795603" w:rsidP="00795603">
      <w:pPr>
        <w:numPr>
          <w:ilvl w:val="0"/>
          <w:numId w:val="20"/>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Check the table by running this command in the h2 console:</w:t>
      </w:r>
    </w:p>
    <w:p w14:paraId="2DB4A3AC"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SELECT </w:t>
      </w:r>
      <w:r>
        <w:rPr>
          <w:rFonts w:ascii="Arial" w:hAnsi="Arial" w:cs="Arial"/>
          <w:b/>
          <w:bCs/>
          <w:color w:val="000000"/>
          <w:sz w:val="33"/>
          <w:szCs w:val="33"/>
          <w:u w:color="275570"/>
        </w:rPr>
        <w:t>*</w:t>
      </w:r>
      <w:r>
        <w:rPr>
          <w:rFonts w:ascii="Arial" w:hAnsi="Arial" w:cs="Arial"/>
          <w:color w:val="2A2A2A"/>
          <w:sz w:val="33"/>
          <w:szCs w:val="33"/>
          <w:u w:color="275570"/>
        </w:rPr>
        <w:t xml:space="preserve"> FROM pirates;</w:t>
      </w:r>
    </w:p>
    <w:p w14:paraId="05F7BBE7"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It should show something like:</w:t>
      </w:r>
    </w:p>
    <w:p w14:paraId="0BF04C29"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id | age | </w:t>
      </w:r>
      <w:proofErr w:type="spellStart"/>
      <w:r>
        <w:rPr>
          <w:rFonts w:ascii="Arial" w:hAnsi="Arial" w:cs="Arial"/>
          <w:color w:val="2A2A2A"/>
          <w:sz w:val="33"/>
          <w:szCs w:val="33"/>
          <w:u w:color="275570"/>
        </w:rPr>
        <w:t>first_name</w:t>
      </w:r>
      <w:proofErr w:type="spellEnd"/>
      <w:r>
        <w:rPr>
          <w:rFonts w:ascii="Arial" w:hAnsi="Arial" w:cs="Arial"/>
          <w:color w:val="2A2A2A"/>
          <w:sz w:val="33"/>
          <w:szCs w:val="33"/>
          <w:u w:color="275570"/>
        </w:rPr>
        <w:t xml:space="preserve"> | </w:t>
      </w:r>
      <w:proofErr w:type="spellStart"/>
      <w:r>
        <w:rPr>
          <w:rFonts w:ascii="Arial" w:hAnsi="Arial" w:cs="Arial"/>
          <w:color w:val="2A2A2A"/>
          <w:sz w:val="33"/>
          <w:szCs w:val="33"/>
          <w:u w:color="275570"/>
        </w:rPr>
        <w:t>last_name</w:t>
      </w:r>
      <w:proofErr w:type="spellEnd"/>
    </w:p>
    <w:p w14:paraId="1CA68010"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3A8B9E02"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1 </w:t>
      </w:r>
      <w:proofErr w:type="gramStart"/>
      <w:r>
        <w:rPr>
          <w:rFonts w:ascii="Arial" w:hAnsi="Arial" w:cs="Arial"/>
          <w:color w:val="2A2A2A"/>
          <w:sz w:val="33"/>
          <w:szCs w:val="33"/>
          <w:u w:color="275570"/>
        </w:rPr>
        <w:t>|  32</w:t>
      </w:r>
      <w:proofErr w:type="gramEnd"/>
      <w:r>
        <w:rPr>
          <w:rFonts w:ascii="Arial" w:hAnsi="Arial" w:cs="Arial"/>
          <w:color w:val="2A2A2A"/>
          <w:sz w:val="33"/>
          <w:szCs w:val="33"/>
          <w:u w:color="275570"/>
        </w:rPr>
        <w:t xml:space="preserve"> | Jack       | Sparrow</w:t>
      </w:r>
    </w:p>
    <w:p w14:paraId="19399569"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p>
    <w:p w14:paraId="51259916" w14:textId="77777777" w:rsidR="00795603" w:rsidRDefault="00795603" w:rsidP="00795603">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Conclusion</w:t>
      </w:r>
    </w:p>
    <w:p w14:paraId="2A6EC6D2"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We’ve seen how to map classes to a database using the ORM, Hibernate, (via Spring and Spring Boot) with JPA Annotations.</w:t>
      </w:r>
    </w:p>
    <w:p w14:paraId="76CE3A5B"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also learned how to use dependency injection to inject the </w:t>
      </w:r>
      <w:proofErr w:type="spellStart"/>
      <w:r>
        <w:rPr>
          <w:rFonts w:ascii="Arial" w:hAnsi="Arial" w:cs="Arial"/>
          <w:color w:val="2A2A2A"/>
          <w:sz w:val="34"/>
          <w:szCs w:val="34"/>
          <w:u w:color="275570"/>
        </w:rPr>
        <w:t>PirateRepository</w:t>
      </w:r>
      <w:proofErr w:type="spellEnd"/>
      <w:r>
        <w:rPr>
          <w:rFonts w:ascii="Arial" w:hAnsi="Arial" w:cs="Arial"/>
          <w:color w:val="2A2A2A"/>
          <w:sz w:val="34"/>
          <w:szCs w:val="34"/>
          <w:u w:color="275570"/>
        </w:rPr>
        <w:t> interface we created into where we need instances of it.</w:t>
      </w:r>
    </w:p>
    <w:p w14:paraId="60A1AD9E" w14:textId="77777777" w:rsidR="00795603" w:rsidRDefault="00795603" w:rsidP="00795603">
      <w:pPr>
        <w:autoSpaceDE w:val="0"/>
        <w:autoSpaceDN w:val="0"/>
        <w:adjustRightInd w:val="0"/>
        <w:spacing w:after="200" w:line="1080" w:lineRule="atLeast"/>
        <w:jc w:val="center"/>
        <w:rPr>
          <w:rFonts w:ascii="Arial" w:hAnsi="Arial" w:cs="Arial"/>
          <w:b/>
          <w:bCs/>
          <w:color w:val="275570"/>
          <w:sz w:val="72"/>
          <w:szCs w:val="72"/>
          <w:u w:val="single" w:color="275570"/>
        </w:rPr>
      </w:pPr>
      <w:r>
        <w:rPr>
          <w:rFonts w:ascii="Arial" w:hAnsi="Arial" w:cs="Arial"/>
          <w:b/>
          <w:bCs/>
          <w:color w:val="275570"/>
          <w:sz w:val="72"/>
          <w:szCs w:val="72"/>
          <w:u w:val="single" w:color="275570"/>
        </w:rPr>
        <w:t>Next Lesson</w:t>
      </w:r>
    </w:p>
    <w:p w14:paraId="358E6A47"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hyperlink r:id="rId15" w:history="1">
        <w:r>
          <w:rPr>
            <w:rFonts w:ascii="Arial" w:hAnsi="Arial" w:cs="Arial"/>
            <w:color w:val="1262C5"/>
            <w:sz w:val="34"/>
            <w:szCs w:val="34"/>
            <w:u w:color="275570"/>
          </w:rPr>
          <w:t>Controller and JPA Repository Queries</w:t>
        </w:r>
      </w:hyperlink>
    </w:p>
    <w:p w14:paraId="33900481" w14:textId="77777777" w:rsidR="00795603" w:rsidRDefault="00795603" w:rsidP="00795603">
      <w:pPr>
        <w:autoSpaceDE w:val="0"/>
        <w:autoSpaceDN w:val="0"/>
        <w:adjustRightInd w:val="0"/>
        <w:spacing w:line="380" w:lineRule="atLeast"/>
        <w:rPr>
          <w:rFonts w:ascii="Calibri" w:hAnsi="Calibri" w:cs="Calibri"/>
          <w:color w:val="2A2A2A"/>
          <w:sz w:val="32"/>
          <w:szCs w:val="32"/>
          <w:u w:color="275570"/>
        </w:rPr>
      </w:pPr>
    </w:p>
    <w:p w14:paraId="709C4BE9" w14:textId="77777777" w:rsidR="00795603" w:rsidRDefault="00795603" w:rsidP="00795603">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w:t>
      </w:r>
      <w:proofErr w:type="spellStart"/>
      <w:r>
        <w:rPr>
          <w:rFonts w:ascii="Arial" w:hAnsi="Arial" w:cs="Arial"/>
          <w:color w:val="373737"/>
          <w:sz w:val="26"/>
          <w:szCs w:val="26"/>
        </w:rPr>
        <w:t>RestController</w:t>
      </w:r>
      <w:proofErr w:type="spellEnd"/>
      <w:r>
        <w:rPr>
          <w:rFonts w:ascii="Arial" w:hAnsi="Arial" w:cs="Arial"/>
          <w:color w:val="373737"/>
          <w:sz w:val="26"/>
          <w:szCs w:val="26"/>
        </w:rPr>
        <w:t xml:space="preserve"> and </w:t>
      </w:r>
      <w:proofErr w:type="spellStart"/>
      <w:r>
        <w:rPr>
          <w:rFonts w:ascii="Arial" w:hAnsi="Arial" w:cs="Arial"/>
          <w:color w:val="373737"/>
          <w:sz w:val="26"/>
          <w:szCs w:val="26"/>
        </w:rPr>
        <w:t>JpaRepository</w:t>
      </w:r>
      <w:proofErr w:type="spellEnd"/>
      <w:r>
        <w:rPr>
          <w:rFonts w:ascii="Arial" w:hAnsi="Arial" w:cs="Arial"/>
          <w:color w:val="373737"/>
          <w:sz w:val="26"/>
          <w:szCs w:val="26"/>
        </w:rPr>
        <w:t xml:space="preserve"> Queries</w:t>
      </w:r>
    </w:p>
    <w:p w14:paraId="37193024" w14:textId="77777777" w:rsidR="00795603" w:rsidRDefault="00795603" w:rsidP="00795603">
      <w:pPr>
        <w:pStyle w:val="NormalWeb"/>
        <w:spacing w:before="0" w:beforeAutospacing="0" w:after="0" w:afterAutospacing="0"/>
        <w:textAlignment w:val="baseline"/>
        <w:rPr>
          <w:rFonts w:ascii="Arial" w:hAnsi="Arial" w:cs="Arial"/>
          <w:color w:val="373737"/>
          <w:sz w:val="26"/>
          <w:szCs w:val="26"/>
        </w:rPr>
      </w:pPr>
      <w:r>
        <w:rPr>
          <w:rStyle w:val="Strong"/>
          <w:rFonts w:ascii="inherit" w:hAnsi="inherit" w:cs="Arial"/>
          <w:color w:val="373737"/>
          <w:sz w:val="26"/>
          <w:szCs w:val="26"/>
          <w:bdr w:val="none" w:sz="0" w:space="0" w:color="auto" w:frame="1"/>
        </w:rPr>
        <w:t>Lesson Duration: 30 - 40 minutes</w:t>
      </w:r>
    </w:p>
    <w:p w14:paraId="5C58B0B7" w14:textId="77777777" w:rsidR="00795603" w:rsidRDefault="00795603" w:rsidP="00795603">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Learning Outcomes</w:t>
      </w:r>
    </w:p>
    <w:p w14:paraId="51803BF0" w14:textId="77777777" w:rsidR="00795603" w:rsidRDefault="00795603" w:rsidP="00795603">
      <w:pPr>
        <w:numPr>
          <w:ilvl w:val="0"/>
          <w:numId w:val="21"/>
        </w:numPr>
        <w:spacing w:after="240"/>
        <w:ind w:left="0"/>
        <w:textAlignment w:val="baseline"/>
        <w:rPr>
          <w:rFonts w:ascii="Arial" w:hAnsi="Arial" w:cs="Arial"/>
          <w:color w:val="373737"/>
          <w:sz w:val="26"/>
          <w:szCs w:val="26"/>
        </w:rPr>
      </w:pPr>
      <w:r>
        <w:rPr>
          <w:rFonts w:ascii="Arial" w:hAnsi="Arial" w:cs="Arial"/>
          <w:color w:val="373737"/>
          <w:sz w:val="26"/>
          <w:szCs w:val="26"/>
        </w:rPr>
        <w:t>Know how to create controllers with Spring and dependency injection</w:t>
      </w:r>
    </w:p>
    <w:p w14:paraId="3F884FC3" w14:textId="77777777" w:rsidR="00795603" w:rsidRDefault="00795603" w:rsidP="00795603">
      <w:pPr>
        <w:numPr>
          <w:ilvl w:val="0"/>
          <w:numId w:val="21"/>
        </w:numPr>
        <w:spacing w:after="240"/>
        <w:ind w:left="0"/>
        <w:textAlignment w:val="baseline"/>
        <w:rPr>
          <w:rFonts w:ascii="Arial" w:hAnsi="Arial" w:cs="Arial"/>
          <w:color w:val="373737"/>
          <w:sz w:val="26"/>
          <w:szCs w:val="26"/>
        </w:rPr>
      </w:pPr>
      <w:r>
        <w:rPr>
          <w:rFonts w:ascii="Arial" w:hAnsi="Arial" w:cs="Arial"/>
          <w:color w:val="373737"/>
          <w:sz w:val="26"/>
          <w:szCs w:val="26"/>
        </w:rPr>
        <w:t>Be able to create a RESTful endpoint using Spring</w:t>
      </w:r>
    </w:p>
    <w:p w14:paraId="6B68C30E" w14:textId="77777777" w:rsidR="00795603" w:rsidRDefault="00795603" w:rsidP="00795603">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Introduction</w:t>
      </w:r>
    </w:p>
    <w:p w14:paraId="2D0FDA69" w14:textId="77777777" w:rsidR="00795603" w:rsidRDefault="00795603" w:rsidP="00795603">
      <w:pPr>
        <w:pStyle w:val="NormalWeb"/>
        <w:spacing w:before="0" w:beforeAutospacing="0" w:after="0" w:afterAutospacing="0"/>
        <w:textAlignment w:val="baseline"/>
        <w:rPr>
          <w:rFonts w:ascii="Arial" w:hAnsi="Arial" w:cs="Arial"/>
          <w:color w:val="373737"/>
          <w:sz w:val="26"/>
          <w:szCs w:val="26"/>
        </w:rPr>
      </w:pPr>
      <w:r>
        <w:rPr>
          <w:rStyle w:val="Strong"/>
          <w:rFonts w:ascii="inherit" w:hAnsi="inherit" w:cs="Arial"/>
          <w:color w:val="373737"/>
          <w:sz w:val="26"/>
          <w:szCs w:val="26"/>
          <w:bdr w:val="none" w:sz="0" w:space="0" w:color="auto" w:frame="1"/>
        </w:rPr>
        <w:t>Why are we learning this?</w:t>
      </w:r>
      <w:r>
        <w:rPr>
          <w:rFonts w:ascii="Arial" w:hAnsi="Arial" w:cs="Arial"/>
          <w:color w:val="373737"/>
          <w:sz w:val="26"/>
          <w:szCs w:val="26"/>
        </w:rPr>
        <w:t xml:space="preserve"> We are creating a RESTFUL </w:t>
      </w:r>
      <w:proofErr w:type="spellStart"/>
      <w:r>
        <w:rPr>
          <w:rFonts w:ascii="Arial" w:hAnsi="Arial" w:cs="Arial"/>
          <w:color w:val="373737"/>
          <w:sz w:val="26"/>
          <w:szCs w:val="26"/>
        </w:rPr>
        <w:t>api</w:t>
      </w:r>
      <w:proofErr w:type="spellEnd"/>
      <w:r>
        <w:rPr>
          <w:rFonts w:ascii="Arial" w:hAnsi="Arial" w:cs="Arial"/>
          <w:color w:val="373737"/>
          <w:sz w:val="26"/>
          <w:szCs w:val="26"/>
        </w:rPr>
        <w:t xml:space="preserve">, so we want to be </w:t>
      </w:r>
      <w:proofErr w:type="spellStart"/>
      <w:r>
        <w:rPr>
          <w:rFonts w:ascii="Arial" w:hAnsi="Arial" w:cs="Arial"/>
          <w:color w:val="373737"/>
          <w:sz w:val="26"/>
          <w:szCs w:val="26"/>
        </w:rPr>
        <w:t>be</w:t>
      </w:r>
      <w:proofErr w:type="spellEnd"/>
      <w:r>
        <w:rPr>
          <w:rFonts w:ascii="Arial" w:hAnsi="Arial" w:cs="Arial"/>
          <w:color w:val="373737"/>
          <w:sz w:val="26"/>
          <w:szCs w:val="26"/>
        </w:rPr>
        <w:t xml:space="preserve"> able to make requests (GET, POST, PUT, DELETE) to a set of API endpoints, that allows us to perform CRUD operations on our database.</w:t>
      </w:r>
    </w:p>
    <w:p w14:paraId="543ABE64" w14:textId="77777777" w:rsidR="00795603" w:rsidRDefault="00795603" w:rsidP="00795603">
      <w:pPr>
        <w:pStyle w:val="NormalWeb"/>
        <w:spacing w:before="0" w:beforeAutospacing="0" w:after="0" w:afterAutospacing="0"/>
        <w:textAlignment w:val="baseline"/>
        <w:rPr>
          <w:rFonts w:ascii="Arial" w:hAnsi="Arial" w:cs="Arial"/>
          <w:color w:val="373737"/>
          <w:sz w:val="26"/>
          <w:szCs w:val="26"/>
        </w:rPr>
      </w:pPr>
      <w:r>
        <w:rPr>
          <w:rStyle w:val="Strong"/>
          <w:rFonts w:ascii="inherit" w:hAnsi="inherit" w:cs="Arial"/>
          <w:color w:val="373737"/>
          <w:sz w:val="26"/>
          <w:szCs w:val="26"/>
          <w:bdr w:val="none" w:sz="0" w:space="0" w:color="auto" w:frame="1"/>
        </w:rPr>
        <w:t>What are we building?</w:t>
      </w:r>
      <w:r>
        <w:rPr>
          <w:rFonts w:ascii="Arial" w:hAnsi="Arial" w:cs="Arial"/>
          <w:color w:val="373737"/>
          <w:sz w:val="26"/>
          <w:szCs w:val="26"/>
        </w:rPr>
        <w:t> A web app for tracking Pirates with Spring and Hibernate that will allow us to call API endpoints to perform CRUD operations and persist the pirate data into a H2 SQL database.</w:t>
      </w:r>
    </w:p>
    <w:p w14:paraId="6CA6F0C5" w14:textId="77777777" w:rsidR="00795603" w:rsidRDefault="00795603" w:rsidP="00795603">
      <w:pPr>
        <w:pStyle w:val="NormalWeb"/>
        <w:spacing w:before="0" w:beforeAutospacing="0" w:after="0" w:afterAutospacing="0"/>
        <w:textAlignment w:val="baseline"/>
        <w:rPr>
          <w:rFonts w:ascii="Arial" w:hAnsi="Arial" w:cs="Arial"/>
          <w:color w:val="373737"/>
          <w:sz w:val="26"/>
          <w:szCs w:val="26"/>
        </w:rPr>
      </w:pPr>
      <w:r>
        <w:rPr>
          <w:rStyle w:val="Strong"/>
          <w:rFonts w:ascii="inherit" w:hAnsi="inherit" w:cs="Arial"/>
          <w:color w:val="373737"/>
          <w:sz w:val="26"/>
          <w:szCs w:val="26"/>
          <w:bdr w:val="none" w:sz="0" w:space="0" w:color="auto" w:frame="1"/>
        </w:rPr>
        <w:t>You will be able to:</w:t>
      </w:r>
      <w:r>
        <w:rPr>
          <w:rFonts w:ascii="Arial" w:hAnsi="Arial" w:cs="Arial"/>
          <w:color w:val="373737"/>
          <w:sz w:val="26"/>
          <w:szCs w:val="26"/>
        </w:rPr>
        <w:t> enable </w:t>
      </w:r>
      <w:proofErr w:type="spellStart"/>
      <w:r>
        <w:rPr>
          <w:rStyle w:val="HTMLCode"/>
          <w:rFonts w:ascii="Arial" w:hAnsi="Arial" w:cs="Arial"/>
          <w:color w:val="373737"/>
          <w:bdr w:val="none" w:sz="0" w:space="0" w:color="auto" w:frame="1"/>
          <w:shd w:val="clear" w:color="auto" w:fill="F2F2F2"/>
        </w:rPr>
        <w:t>RestController</w:t>
      </w:r>
      <w:proofErr w:type="spellEnd"/>
      <w:r>
        <w:rPr>
          <w:rFonts w:ascii="Arial" w:hAnsi="Arial" w:cs="Arial"/>
          <w:color w:val="373737"/>
          <w:sz w:val="26"/>
          <w:szCs w:val="26"/>
        </w:rPr>
        <w:t> on routes to GET JSON data back for all Pirates we create.</w:t>
      </w:r>
    </w:p>
    <w:p w14:paraId="5B6FABBA" w14:textId="77777777" w:rsidR="00795603" w:rsidRDefault="00795603" w:rsidP="00795603">
      <w:pPr>
        <w:pStyle w:val="NormalWeb"/>
        <w:spacing w:before="0" w:beforeAutospacing="0" w:after="0" w:afterAutospacing="0"/>
        <w:textAlignment w:val="baseline"/>
        <w:rPr>
          <w:rFonts w:ascii="Arial" w:hAnsi="Arial" w:cs="Arial"/>
          <w:color w:val="373737"/>
          <w:sz w:val="26"/>
          <w:szCs w:val="26"/>
        </w:rPr>
      </w:pPr>
      <w:r>
        <w:rPr>
          <w:rStyle w:val="Strong"/>
          <w:rFonts w:ascii="inherit" w:hAnsi="inherit" w:cs="Arial"/>
          <w:color w:val="373737"/>
          <w:sz w:val="26"/>
          <w:szCs w:val="26"/>
          <w:bdr w:val="none" w:sz="0" w:space="0" w:color="auto" w:frame="1"/>
        </w:rPr>
        <w:t>RESTful</w:t>
      </w:r>
      <w:r>
        <w:rPr>
          <w:rFonts w:ascii="Arial" w:hAnsi="Arial" w:cs="Arial"/>
          <w:color w:val="373737"/>
          <w:sz w:val="26"/>
          <w:szCs w:val="26"/>
        </w:rPr>
        <w:t xml:space="preserve"> typically has the front-end being hosted from a different location on the web from the </w:t>
      </w:r>
      <w:proofErr w:type="gramStart"/>
      <w:r>
        <w:rPr>
          <w:rFonts w:ascii="Arial" w:hAnsi="Arial" w:cs="Arial"/>
          <w:color w:val="373737"/>
          <w:sz w:val="26"/>
          <w:szCs w:val="26"/>
        </w:rPr>
        <w:t>back-end</w:t>
      </w:r>
      <w:proofErr w:type="gramEnd"/>
      <w:r>
        <w:rPr>
          <w:rFonts w:ascii="Arial" w:hAnsi="Arial" w:cs="Arial"/>
          <w:color w:val="373737"/>
          <w:sz w:val="26"/>
          <w:szCs w:val="26"/>
        </w:rPr>
        <w:t xml:space="preserve">. Data is passed between </w:t>
      </w:r>
      <w:proofErr w:type="gramStart"/>
      <w:r>
        <w:rPr>
          <w:rFonts w:ascii="Arial" w:hAnsi="Arial" w:cs="Arial"/>
          <w:color w:val="373737"/>
          <w:sz w:val="26"/>
          <w:szCs w:val="26"/>
        </w:rPr>
        <w:t>back-end</w:t>
      </w:r>
      <w:proofErr w:type="gramEnd"/>
      <w:r>
        <w:rPr>
          <w:rFonts w:ascii="Arial" w:hAnsi="Arial" w:cs="Arial"/>
          <w:color w:val="373737"/>
          <w:sz w:val="26"/>
          <w:szCs w:val="26"/>
        </w:rPr>
        <w:t xml:space="preserve"> and front-end by HTTP request/responses. The front-end application makes these HTTP requests and renders the data when it’s received.</w:t>
      </w:r>
    </w:p>
    <w:p w14:paraId="661BE9A4" w14:textId="77777777" w:rsidR="00795603" w:rsidRDefault="00795603" w:rsidP="00795603">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 will be implementing a set of RESTful routes, using the RESTFUL Controller, exposing an index routes that returns all the pirate data.</w:t>
      </w:r>
    </w:p>
    <w:p w14:paraId="57DF2812" w14:textId="77777777" w:rsidR="00795603" w:rsidRDefault="00795603" w:rsidP="00795603">
      <w:pPr>
        <w:pStyle w:val="Heading2"/>
        <w:spacing w:before="0" w:beforeAutospacing="0" w:after="0" w:afterAutospacing="0"/>
        <w:textAlignment w:val="baseline"/>
        <w:rPr>
          <w:rFonts w:ascii="Arial" w:hAnsi="Arial" w:cs="Arial"/>
          <w:color w:val="326883"/>
          <w:spacing w:val="-15"/>
          <w:sz w:val="48"/>
          <w:szCs w:val="48"/>
        </w:rPr>
      </w:pPr>
      <w:r>
        <w:rPr>
          <w:rFonts w:ascii="Arial" w:hAnsi="Arial" w:cs="Arial"/>
          <w:color w:val="326883"/>
          <w:spacing w:val="-15"/>
          <w:sz w:val="48"/>
          <w:szCs w:val="48"/>
        </w:rPr>
        <w:lastRenderedPageBreak/>
        <w:t>Creating the </w:t>
      </w:r>
      <w:proofErr w:type="spellStart"/>
      <w:r>
        <w:rPr>
          <w:rStyle w:val="HTMLCode"/>
          <w:rFonts w:ascii="Arial" w:hAnsi="Arial" w:cs="Arial"/>
          <w:color w:val="326883"/>
          <w:spacing w:val="-15"/>
          <w:bdr w:val="none" w:sz="0" w:space="0" w:color="auto" w:frame="1"/>
          <w:shd w:val="clear" w:color="auto" w:fill="F2F2F2"/>
        </w:rPr>
        <w:t>PirateController</w:t>
      </w:r>
      <w:proofErr w:type="spellEnd"/>
    </w:p>
    <w:p w14:paraId="27111F2B" w14:textId="77777777" w:rsidR="00795603" w:rsidRDefault="00795603" w:rsidP="00795603">
      <w:pPr>
        <w:numPr>
          <w:ilvl w:val="0"/>
          <w:numId w:val="22"/>
        </w:numPr>
        <w:ind w:left="0"/>
        <w:textAlignment w:val="baseline"/>
        <w:rPr>
          <w:rFonts w:ascii="Arial" w:hAnsi="Arial" w:cs="Arial"/>
          <w:color w:val="373737"/>
          <w:sz w:val="26"/>
          <w:szCs w:val="26"/>
        </w:rPr>
      </w:pPr>
      <w:r>
        <w:rPr>
          <w:rFonts w:ascii="Arial" w:hAnsi="Arial" w:cs="Arial"/>
          <w:color w:val="373737"/>
          <w:sz w:val="26"/>
          <w:szCs w:val="26"/>
        </w:rPr>
        <w:t>Create a new package called ‘controllers’ inside </w:t>
      </w:r>
      <w:proofErr w:type="spellStart"/>
      <w:r>
        <w:rPr>
          <w:rStyle w:val="HTMLCode"/>
          <w:rFonts w:ascii="Arial" w:eastAsiaTheme="minorHAnsi" w:hAnsi="Arial" w:cs="Arial"/>
          <w:color w:val="373737"/>
          <w:bdr w:val="none" w:sz="0" w:space="0" w:color="auto" w:frame="1"/>
          <w:shd w:val="clear" w:color="auto" w:fill="F2F2F2"/>
        </w:rPr>
        <w:t>com.</w:t>
      </w:r>
      <w:proofErr w:type="gramStart"/>
      <w:r>
        <w:rPr>
          <w:rStyle w:val="HTMLCode"/>
          <w:rFonts w:ascii="Arial" w:eastAsiaTheme="minorHAnsi" w:hAnsi="Arial" w:cs="Arial"/>
          <w:color w:val="373737"/>
          <w:bdr w:val="none" w:sz="0" w:space="0" w:color="auto" w:frame="1"/>
          <w:shd w:val="clear" w:color="auto" w:fill="F2F2F2"/>
        </w:rPr>
        <w:t>example.codeclan</w:t>
      </w:r>
      <w:proofErr w:type="gramEnd"/>
      <w:r>
        <w:rPr>
          <w:rStyle w:val="HTMLCode"/>
          <w:rFonts w:ascii="Arial" w:eastAsiaTheme="minorHAnsi" w:hAnsi="Arial" w:cs="Arial"/>
          <w:color w:val="373737"/>
          <w:bdr w:val="none" w:sz="0" w:space="0" w:color="auto" w:frame="1"/>
          <w:shd w:val="clear" w:color="auto" w:fill="F2F2F2"/>
        </w:rPr>
        <w:t>.pirateservice</w:t>
      </w:r>
      <w:proofErr w:type="spellEnd"/>
    </w:p>
    <w:p w14:paraId="56E58C49" w14:textId="77777777" w:rsidR="00795603" w:rsidRDefault="00795603" w:rsidP="00795603">
      <w:pPr>
        <w:numPr>
          <w:ilvl w:val="0"/>
          <w:numId w:val="22"/>
        </w:numPr>
        <w:ind w:left="0"/>
        <w:textAlignment w:val="baseline"/>
        <w:rPr>
          <w:rFonts w:ascii="Arial" w:hAnsi="Arial" w:cs="Arial"/>
          <w:color w:val="373737"/>
          <w:sz w:val="26"/>
          <w:szCs w:val="26"/>
        </w:rPr>
      </w:pPr>
      <w:r>
        <w:rPr>
          <w:rFonts w:ascii="Arial" w:hAnsi="Arial" w:cs="Arial"/>
          <w:color w:val="373737"/>
          <w:sz w:val="26"/>
          <w:szCs w:val="26"/>
        </w:rPr>
        <w:t>Inside ‘controllers’ create a new Java class called </w:t>
      </w:r>
      <w:proofErr w:type="spellStart"/>
      <w:r>
        <w:rPr>
          <w:rStyle w:val="HTMLCode"/>
          <w:rFonts w:ascii="Arial" w:eastAsiaTheme="minorHAnsi" w:hAnsi="Arial" w:cs="Arial"/>
          <w:color w:val="373737"/>
          <w:bdr w:val="none" w:sz="0" w:space="0" w:color="auto" w:frame="1"/>
          <w:shd w:val="clear" w:color="auto" w:fill="F2F2F2"/>
        </w:rPr>
        <w:t>PirateController</w:t>
      </w:r>
      <w:proofErr w:type="spellEnd"/>
    </w:p>
    <w:p w14:paraId="3F43BA4A" w14:textId="77777777" w:rsidR="00795603" w:rsidRDefault="00795603" w:rsidP="00795603">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To tell Spring this is a </w:t>
      </w:r>
      <w:proofErr w:type="spellStart"/>
      <w:r>
        <w:rPr>
          <w:rFonts w:ascii="Arial" w:hAnsi="Arial" w:cs="Arial"/>
          <w:color w:val="373737"/>
          <w:sz w:val="26"/>
          <w:szCs w:val="26"/>
        </w:rPr>
        <w:t>RestController</w:t>
      </w:r>
      <w:proofErr w:type="spellEnd"/>
      <w:r>
        <w:rPr>
          <w:rFonts w:ascii="Arial" w:hAnsi="Arial" w:cs="Arial"/>
          <w:color w:val="373737"/>
          <w:sz w:val="26"/>
          <w:szCs w:val="26"/>
        </w:rPr>
        <w:t>, we use the annotation </w:t>
      </w:r>
      <w:r>
        <w:rPr>
          <w:rStyle w:val="HTMLCode"/>
          <w:rFonts w:ascii="Arial" w:hAnsi="Arial" w:cs="Arial"/>
          <w:color w:val="373737"/>
          <w:bdr w:val="none" w:sz="0" w:space="0" w:color="auto" w:frame="1"/>
          <w:shd w:val="clear" w:color="auto" w:fill="F2F2F2"/>
        </w:rPr>
        <w:t>@</w:t>
      </w:r>
      <w:proofErr w:type="spellStart"/>
      <w:r>
        <w:rPr>
          <w:rStyle w:val="HTMLCode"/>
          <w:rFonts w:ascii="Arial" w:hAnsi="Arial" w:cs="Arial"/>
          <w:color w:val="373737"/>
          <w:bdr w:val="none" w:sz="0" w:space="0" w:color="auto" w:frame="1"/>
          <w:shd w:val="clear" w:color="auto" w:fill="F2F2F2"/>
        </w:rPr>
        <w:t>RestController</w:t>
      </w:r>
      <w:proofErr w:type="spellEnd"/>
      <w:r>
        <w:rPr>
          <w:rFonts w:ascii="Arial" w:hAnsi="Arial" w:cs="Arial"/>
          <w:color w:val="373737"/>
          <w:sz w:val="26"/>
          <w:szCs w:val="26"/>
        </w:rPr>
        <w:t>.</w:t>
      </w:r>
    </w:p>
    <w:p w14:paraId="244E86B2" w14:textId="77777777" w:rsidR="00795603" w:rsidRDefault="00795603" w:rsidP="00795603">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use the annotation </w:t>
      </w:r>
      <w:r>
        <w:rPr>
          <w:rStyle w:val="HTMLCode"/>
          <w:rFonts w:ascii="Arial" w:hAnsi="Arial" w:cs="Arial"/>
          <w:color w:val="373737"/>
          <w:bdr w:val="none" w:sz="0" w:space="0" w:color="auto" w:frame="1"/>
          <w:shd w:val="clear" w:color="auto" w:fill="F2F2F2"/>
        </w:rPr>
        <w:t>@</w:t>
      </w:r>
      <w:proofErr w:type="spellStart"/>
      <w:r>
        <w:rPr>
          <w:rStyle w:val="HTMLCode"/>
          <w:rFonts w:ascii="Arial" w:hAnsi="Arial" w:cs="Arial"/>
          <w:color w:val="373737"/>
          <w:bdr w:val="none" w:sz="0" w:space="0" w:color="auto" w:frame="1"/>
          <w:shd w:val="clear" w:color="auto" w:fill="F2F2F2"/>
        </w:rPr>
        <w:t>RequestMapping</w:t>
      </w:r>
      <w:proofErr w:type="spellEnd"/>
      <w:r>
        <w:rPr>
          <w:rFonts w:ascii="Arial" w:hAnsi="Arial" w:cs="Arial"/>
          <w:color w:val="373737"/>
          <w:sz w:val="26"/>
          <w:szCs w:val="26"/>
        </w:rPr>
        <w:t xml:space="preserve"> to specify the base URL for the </w:t>
      </w:r>
      <w:proofErr w:type="gramStart"/>
      <w:r>
        <w:rPr>
          <w:rFonts w:ascii="Arial" w:hAnsi="Arial" w:cs="Arial"/>
          <w:color w:val="373737"/>
          <w:sz w:val="26"/>
          <w:szCs w:val="26"/>
        </w:rPr>
        <w:t>controllers</w:t>
      </w:r>
      <w:proofErr w:type="gramEnd"/>
      <w:r>
        <w:rPr>
          <w:rFonts w:ascii="Arial" w:hAnsi="Arial" w:cs="Arial"/>
          <w:color w:val="373737"/>
          <w:sz w:val="26"/>
          <w:szCs w:val="26"/>
        </w:rPr>
        <w:t xml:space="preserve"> endpoints.</w:t>
      </w:r>
    </w:p>
    <w:p w14:paraId="73921E06"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d"/>
          <w:rFonts w:ascii="inherit" w:hAnsi="inherit" w:cs="Arial"/>
          <w:b/>
          <w:bCs/>
          <w:color w:val="3C5D5D"/>
          <w:bdr w:val="none" w:sz="0" w:space="0" w:color="auto" w:frame="1"/>
          <w:shd w:val="clear" w:color="auto" w:fill="F2F2F2"/>
        </w:rPr>
        <w:t>@</w:t>
      </w:r>
      <w:proofErr w:type="spellStart"/>
      <w:r>
        <w:rPr>
          <w:rStyle w:val="nd"/>
          <w:rFonts w:ascii="inherit" w:hAnsi="inherit" w:cs="Arial"/>
          <w:b/>
          <w:bCs/>
          <w:color w:val="3C5D5D"/>
          <w:bdr w:val="none" w:sz="0" w:space="0" w:color="auto" w:frame="1"/>
          <w:shd w:val="clear" w:color="auto" w:fill="F2F2F2"/>
        </w:rPr>
        <w:t>RestController</w:t>
      </w:r>
      <w:proofErr w:type="spellEnd"/>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4796B155"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PirateController</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
    <w:p w14:paraId="7B1DEC1B"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w:t>
      </w:r>
    </w:p>
    <w:p w14:paraId="45F7CD08" w14:textId="77777777" w:rsidR="00795603" w:rsidRDefault="00795603" w:rsidP="00795603">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This means that all routes in this class will be accessible within </w:t>
      </w:r>
      <w:r>
        <w:rPr>
          <w:rStyle w:val="HTMLCode"/>
          <w:rFonts w:ascii="Arial" w:hAnsi="Arial" w:cs="Arial"/>
          <w:color w:val="373737"/>
          <w:bdr w:val="none" w:sz="0" w:space="0" w:color="auto" w:frame="1"/>
          <w:shd w:val="clear" w:color="auto" w:fill="F2F2F2"/>
        </w:rPr>
        <w:t>/pirates</w:t>
      </w:r>
      <w:r>
        <w:rPr>
          <w:rFonts w:ascii="Arial" w:hAnsi="Arial" w:cs="Arial"/>
          <w:color w:val="373737"/>
          <w:sz w:val="26"/>
          <w:szCs w:val="26"/>
        </w:rPr>
        <w:t>.</w:t>
      </w:r>
    </w:p>
    <w:p w14:paraId="4E81843F" w14:textId="77777777" w:rsidR="00795603" w:rsidRDefault="00795603" w:rsidP="00795603">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 xml:space="preserve">Inject </w:t>
      </w:r>
      <w:proofErr w:type="spellStart"/>
      <w:r>
        <w:rPr>
          <w:rFonts w:ascii="Arial" w:hAnsi="Arial" w:cs="Arial"/>
          <w:color w:val="326883"/>
          <w:spacing w:val="-15"/>
          <w:sz w:val="36"/>
          <w:szCs w:val="36"/>
        </w:rPr>
        <w:t>PirateRepository</w:t>
      </w:r>
      <w:proofErr w:type="spellEnd"/>
    </w:p>
    <w:p w14:paraId="59BB44A5" w14:textId="77777777" w:rsidR="00795603" w:rsidRDefault="00795603" w:rsidP="00795603">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Like before, we ask Spring to simply inject an instance of our </w:t>
      </w:r>
      <w:proofErr w:type="spellStart"/>
      <w:r>
        <w:rPr>
          <w:rStyle w:val="HTMLCode"/>
          <w:rFonts w:ascii="Arial" w:hAnsi="Arial" w:cs="Arial"/>
          <w:color w:val="373737"/>
          <w:bdr w:val="none" w:sz="0" w:space="0" w:color="auto" w:frame="1"/>
          <w:shd w:val="clear" w:color="auto" w:fill="F2F2F2"/>
        </w:rPr>
        <w:t>PirateRepository</w:t>
      </w:r>
      <w:proofErr w:type="spellEnd"/>
      <w:r>
        <w:rPr>
          <w:rFonts w:ascii="Arial" w:hAnsi="Arial" w:cs="Arial"/>
          <w:color w:val="373737"/>
          <w:sz w:val="26"/>
          <w:szCs w:val="26"/>
        </w:rPr>
        <w:t> into our controller so we can use it:</w:t>
      </w:r>
    </w:p>
    <w:p w14:paraId="00454D08"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PirateController</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7DA8CC46"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d"/>
          <w:rFonts w:ascii="inherit" w:hAnsi="inherit" w:cs="Arial"/>
          <w:b/>
          <w:bCs/>
          <w:color w:val="3C5D5D"/>
          <w:bdr w:val="none" w:sz="0" w:space="0" w:color="auto" w:frame="1"/>
          <w:shd w:val="clear" w:color="auto" w:fill="F2F2F2"/>
        </w:rPr>
        <w:t>@</w:t>
      </w:r>
      <w:proofErr w:type="spellStart"/>
      <w:r>
        <w:rPr>
          <w:rStyle w:val="nd"/>
          <w:rFonts w:ascii="inherit" w:hAnsi="inherit" w:cs="Arial"/>
          <w:b/>
          <w:bCs/>
          <w:color w:val="3C5D5D"/>
          <w:bdr w:val="none" w:sz="0" w:space="0" w:color="auto" w:frame="1"/>
          <w:shd w:val="clear" w:color="auto" w:fill="F2F2F2"/>
        </w:rPr>
        <w:t>Autowired</w:t>
      </w:r>
      <w:proofErr w:type="spellEnd"/>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4FB18541"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PirateRepository</w:t>
      </w:r>
      <w:proofErr w:type="spellEnd"/>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pirateRepository</w:t>
      </w:r>
      <w:proofErr w:type="spellEnd"/>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6851DF29"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w:t>
      </w:r>
    </w:p>
    <w:p w14:paraId="27EB0BDA" w14:textId="77777777" w:rsidR="00795603" w:rsidRDefault="00795603" w:rsidP="00795603">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Find all Pirates</w:t>
      </w:r>
    </w:p>
    <w:p w14:paraId="7F326982" w14:textId="77777777" w:rsidR="00795603" w:rsidRDefault="00795603" w:rsidP="00795603">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will define the method that will return the data we want to serve up on the route. As we are creating the index route, we will return a list of all the </w:t>
      </w:r>
      <w:r>
        <w:rPr>
          <w:rStyle w:val="HTMLCode"/>
          <w:rFonts w:ascii="Arial" w:hAnsi="Arial" w:cs="Arial"/>
          <w:color w:val="373737"/>
          <w:bdr w:val="none" w:sz="0" w:space="0" w:color="auto" w:frame="1"/>
          <w:shd w:val="clear" w:color="auto" w:fill="F2F2F2"/>
        </w:rPr>
        <w:t>Pirate</w:t>
      </w:r>
      <w:r>
        <w:rPr>
          <w:rFonts w:ascii="Arial" w:hAnsi="Arial" w:cs="Arial"/>
          <w:color w:val="373737"/>
          <w:sz w:val="26"/>
          <w:szCs w:val="26"/>
        </w:rPr>
        <w:t>s from the database.</w:t>
      </w:r>
    </w:p>
    <w:p w14:paraId="4C068CB9"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PirateController</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32516FA6"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w:t>
      </w:r>
    </w:p>
    <w:p w14:paraId="7934EFFE"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EE7E86B"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List</w:t>
      </w:r>
      <w:r>
        <w:rPr>
          <w:rStyle w:val="o"/>
          <w:rFonts w:ascii="inherit" w:hAnsi="inherit" w:cs="Arial"/>
          <w:b/>
          <w:bCs/>
          <w:color w:val="000000"/>
          <w:bdr w:val="none" w:sz="0" w:space="0" w:color="auto" w:frame="1"/>
          <w:shd w:val="clear" w:color="auto" w:fill="F2F2F2"/>
        </w:rPr>
        <w:t>&lt;</w:t>
      </w:r>
      <w:r>
        <w:rPr>
          <w:rStyle w:val="nc"/>
          <w:rFonts w:ascii="inherit" w:hAnsi="inherit" w:cs="Arial"/>
          <w:b/>
          <w:bCs/>
          <w:color w:val="445588"/>
          <w:bdr w:val="none" w:sz="0" w:space="0" w:color="auto" w:frame="1"/>
          <w:shd w:val="clear" w:color="auto" w:fill="F2F2F2"/>
        </w:rPr>
        <w:t>Pirate</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f"/>
          <w:rFonts w:ascii="inherit" w:hAnsi="inherit" w:cs="Arial"/>
          <w:b/>
          <w:bCs/>
          <w:color w:val="990000"/>
          <w:bdr w:val="none" w:sz="0" w:space="0" w:color="auto" w:frame="1"/>
          <w:shd w:val="clear" w:color="auto" w:fill="F2F2F2"/>
        </w:rPr>
        <w:t>getAllPirates</w:t>
      </w:r>
      <w:proofErr w:type="spellEnd"/>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21CC4889"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pirateRepository</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findAll</w:t>
      </w:r>
      <w:proofErr w:type="spellEnd"/>
      <w:r>
        <w:rPr>
          <w:rStyle w:val="o"/>
          <w:rFonts w:ascii="inherit" w:hAnsi="inherit" w:cs="Arial"/>
          <w:b/>
          <w:bCs/>
          <w:color w:val="000000"/>
          <w:bdr w:val="none" w:sz="0" w:space="0" w:color="auto" w:frame="1"/>
          <w:shd w:val="clear" w:color="auto" w:fill="F2F2F2"/>
        </w:rPr>
        <w:t>();</w:t>
      </w:r>
    </w:p>
    <w:p w14:paraId="35076665"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77EFF420"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w:t>
      </w:r>
    </w:p>
    <w:p w14:paraId="4B755BBF" w14:textId="77777777" w:rsidR="00795603" w:rsidRDefault="00795603" w:rsidP="00795603">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use the </w:t>
      </w:r>
      <w:r>
        <w:rPr>
          <w:rStyle w:val="HTMLCode"/>
          <w:rFonts w:ascii="Arial" w:hAnsi="Arial" w:cs="Arial"/>
          <w:color w:val="373737"/>
          <w:bdr w:val="none" w:sz="0" w:space="0" w:color="auto" w:frame="1"/>
          <w:shd w:val="clear" w:color="auto" w:fill="F2F2F2"/>
        </w:rPr>
        <w:t>@</w:t>
      </w:r>
      <w:proofErr w:type="spellStart"/>
      <w:r>
        <w:rPr>
          <w:rStyle w:val="HTMLCode"/>
          <w:rFonts w:ascii="Arial" w:hAnsi="Arial" w:cs="Arial"/>
          <w:color w:val="373737"/>
          <w:bdr w:val="none" w:sz="0" w:space="0" w:color="auto" w:frame="1"/>
          <w:shd w:val="clear" w:color="auto" w:fill="F2F2F2"/>
        </w:rPr>
        <w:t>GetMapping</w:t>
      </w:r>
      <w:proofErr w:type="spellEnd"/>
      <w:r>
        <w:rPr>
          <w:rFonts w:ascii="Arial" w:hAnsi="Arial" w:cs="Arial"/>
          <w:color w:val="373737"/>
          <w:sz w:val="26"/>
          <w:szCs w:val="26"/>
        </w:rPr>
        <w:t> annotation to map a route to a method. We are going map </w:t>
      </w:r>
      <w:proofErr w:type="spellStart"/>
      <w:r>
        <w:rPr>
          <w:rStyle w:val="HTMLCode"/>
          <w:rFonts w:ascii="Arial" w:hAnsi="Arial" w:cs="Arial"/>
          <w:color w:val="373737"/>
          <w:bdr w:val="none" w:sz="0" w:space="0" w:color="auto" w:frame="1"/>
          <w:shd w:val="clear" w:color="auto" w:fill="F2F2F2"/>
        </w:rPr>
        <w:t>getAllPirates</w:t>
      </w:r>
      <w:proofErr w:type="spellEnd"/>
      <w:r>
        <w:rPr>
          <w:rFonts w:ascii="Arial" w:hAnsi="Arial" w:cs="Arial"/>
          <w:color w:val="373737"/>
          <w:sz w:val="26"/>
          <w:szCs w:val="26"/>
        </w:rPr>
        <w:t> and because we are not going to pass the annotation a path, it will use the base route path defined in </w:t>
      </w:r>
      <w:r>
        <w:rPr>
          <w:rStyle w:val="HTMLCode"/>
          <w:rFonts w:ascii="Arial" w:hAnsi="Arial" w:cs="Arial"/>
          <w:color w:val="373737"/>
          <w:bdr w:val="none" w:sz="0" w:space="0" w:color="auto" w:frame="1"/>
          <w:shd w:val="clear" w:color="auto" w:fill="F2F2F2"/>
        </w:rPr>
        <w:t>@</w:t>
      </w:r>
      <w:proofErr w:type="spellStart"/>
      <w:r>
        <w:rPr>
          <w:rStyle w:val="HTMLCode"/>
          <w:rFonts w:ascii="Arial" w:hAnsi="Arial" w:cs="Arial"/>
          <w:color w:val="373737"/>
          <w:bdr w:val="none" w:sz="0" w:space="0" w:color="auto" w:frame="1"/>
          <w:shd w:val="clear" w:color="auto" w:fill="F2F2F2"/>
        </w:rPr>
        <w:t>RequestMapping</w:t>
      </w:r>
      <w:proofErr w:type="spellEnd"/>
      <w:r>
        <w:rPr>
          <w:rFonts w:ascii="Arial" w:hAnsi="Arial" w:cs="Arial"/>
          <w:color w:val="373737"/>
          <w:sz w:val="26"/>
          <w:szCs w:val="26"/>
        </w:rPr>
        <w:t>.</w:t>
      </w:r>
    </w:p>
    <w:p w14:paraId="704D8C6B"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PirateController</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6A10E37F"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w:t>
      </w:r>
    </w:p>
    <w:p w14:paraId="24F47E71"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2A37FD4"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d"/>
          <w:rFonts w:ascii="inherit" w:hAnsi="inherit" w:cs="Arial"/>
          <w:b/>
          <w:bCs/>
          <w:color w:val="3C5D5D"/>
          <w:bdr w:val="none" w:sz="0" w:space="0" w:color="auto" w:frame="1"/>
          <w:shd w:val="clear" w:color="auto" w:fill="F2F2F2"/>
        </w:rPr>
        <w:t>@</w:t>
      </w:r>
      <w:proofErr w:type="spellStart"/>
      <w:proofErr w:type="gramStart"/>
      <w:r>
        <w:rPr>
          <w:rStyle w:val="nd"/>
          <w:rFonts w:ascii="inherit" w:hAnsi="inherit" w:cs="Arial"/>
          <w:b/>
          <w:bCs/>
          <w:color w:val="3C5D5D"/>
          <w:bdr w:val="none" w:sz="0" w:space="0" w:color="auto" w:frame="1"/>
          <w:shd w:val="clear" w:color="auto" w:fill="F2F2F2"/>
        </w:rPr>
        <w:t>GetMapping</w:t>
      </w:r>
      <w:proofErr w:type="spellEnd"/>
      <w:r>
        <w:rPr>
          <w:rStyle w:val="o"/>
          <w:rFonts w:ascii="inherit" w:hAnsi="inherit" w:cs="Arial"/>
          <w:b/>
          <w:bCs/>
          <w:color w:val="000000"/>
          <w:bdr w:val="none" w:sz="0" w:space="0" w:color="auto" w:frame="1"/>
          <w:shd w:val="clear" w:color="auto" w:fill="F2F2F2"/>
        </w:rPr>
        <w:t>(</w:t>
      </w:r>
      <w:proofErr w:type="gramEnd"/>
      <w:r>
        <w:rPr>
          <w:rStyle w:val="n"/>
          <w:rFonts w:ascii="Arial" w:hAnsi="Arial" w:cs="Arial"/>
          <w:color w:val="373737"/>
          <w:bdr w:val="none" w:sz="0" w:space="0" w:color="auto" w:frame="1"/>
          <w:shd w:val="clear" w:color="auto" w:fill="F2F2F2"/>
        </w:rPr>
        <w:t>value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s"/>
          <w:rFonts w:ascii="Arial" w:hAnsi="Arial" w:cs="Arial"/>
          <w:color w:val="DD1144"/>
          <w:bdr w:val="none" w:sz="0" w:space="0" w:color="auto" w:frame="1"/>
          <w:shd w:val="clear" w:color="auto" w:fill="F2F2F2"/>
        </w:rPr>
        <w:t>"/pirates"</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656BCC7E"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List</w:t>
      </w:r>
      <w:r>
        <w:rPr>
          <w:rStyle w:val="o"/>
          <w:rFonts w:ascii="inherit" w:hAnsi="inherit" w:cs="Arial"/>
          <w:b/>
          <w:bCs/>
          <w:color w:val="000000"/>
          <w:bdr w:val="none" w:sz="0" w:space="0" w:color="auto" w:frame="1"/>
          <w:shd w:val="clear" w:color="auto" w:fill="F2F2F2"/>
        </w:rPr>
        <w:t>&lt;</w:t>
      </w:r>
      <w:r>
        <w:rPr>
          <w:rStyle w:val="nc"/>
          <w:rFonts w:ascii="inherit" w:hAnsi="inherit" w:cs="Arial"/>
          <w:b/>
          <w:bCs/>
          <w:color w:val="445588"/>
          <w:bdr w:val="none" w:sz="0" w:space="0" w:color="auto" w:frame="1"/>
          <w:shd w:val="clear" w:color="auto" w:fill="F2F2F2"/>
        </w:rPr>
        <w:t>Pirate</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f"/>
          <w:rFonts w:ascii="inherit" w:hAnsi="inherit" w:cs="Arial"/>
          <w:b/>
          <w:bCs/>
          <w:color w:val="990000"/>
          <w:bdr w:val="none" w:sz="0" w:space="0" w:color="auto" w:frame="1"/>
          <w:shd w:val="clear" w:color="auto" w:fill="F2F2F2"/>
        </w:rPr>
        <w:t>getAllPirates</w:t>
      </w:r>
      <w:proofErr w:type="spellEnd"/>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7390EDDD"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pirateRepository</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findAll</w:t>
      </w:r>
      <w:proofErr w:type="spellEnd"/>
      <w:r>
        <w:rPr>
          <w:rStyle w:val="o"/>
          <w:rFonts w:ascii="inherit" w:hAnsi="inherit" w:cs="Arial"/>
          <w:b/>
          <w:bCs/>
          <w:color w:val="000000"/>
          <w:bdr w:val="none" w:sz="0" w:space="0" w:color="auto" w:frame="1"/>
          <w:shd w:val="clear" w:color="auto" w:fill="F2F2F2"/>
        </w:rPr>
        <w:t>();</w:t>
      </w:r>
    </w:p>
    <w:p w14:paraId="1A022D4D"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609099BE"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w:t>
      </w:r>
    </w:p>
    <w:p w14:paraId="266705C3" w14:textId="77777777" w:rsidR="00795603" w:rsidRDefault="00795603" w:rsidP="00795603">
      <w:pPr>
        <w:pStyle w:val="NormalWeb"/>
        <w:spacing w:before="0" w:beforeAutospacing="0" w:after="0" w:afterAutospacing="0"/>
        <w:textAlignment w:val="baseline"/>
        <w:rPr>
          <w:rFonts w:ascii="Arial" w:hAnsi="Arial" w:cs="Arial"/>
          <w:color w:val="666666"/>
          <w:sz w:val="26"/>
          <w:szCs w:val="26"/>
        </w:rPr>
      </w:pPr>
      <w:r>
        <w:rPr>
          <w:rFonts w:ascii="Arial" w:hAnsi="Arial" w:cs="Arial"/>
          <w:color w:val="666666"/>
          <w:sz w:val="26"/>
          <w:szCs w:val="26"/>
        </w:rPr>
        <w:t>Note: </w:t>
      </w:r>
      <w:r>
        <w:rPr>
          <w:rStyle w:val="HTMLCode"/>
          <w:rFonts w:ascii="Arial" w:hAnsi="Arial" w:cs="Arial"/>
          <w:color w:val="666666"/>
          <w:bdr w:val="none" w:sz="0" w:space="0" w:color="auto" w:frame="1"/>
          <w:shd w:val="clear" w:color="auto" w:fill="F2F2F2"/>
        </w:rPr>
        <w:t>@</w:t>
      </w:r>
      <w:proofErr w:type="spellStart"/>
      <w:r>
        <w:rPr>
          <w:rStyle w:val="HTMLCode"/>
          <w:rFonts w:ascii="Arial" w:hAnsi="Arial" w:cs="Arial"/>
          <w:color w:val="666666"/>
          <w:bdr w:val="none" w:sz="0" w:space="0" w:color="auto" w:frame="1"/>
          <w:shd w:val="clear" w:color="auto" w:fill="F2F2F2"/>
        </w:rPr>
        <w:t>GetMapping</w:t>
      </w:r>
      <w:proofErr w:type="spellEnd"/>
      <w:r>
        <w:rPr>
          <w:rFonts w:ascii="Arial" w:hAnsi="Arial" w:cs="Arial"/>
          <w:color w:val="666666"/>
          <w:sz w:val="26"/>
          <w:szCs w:val="26"/>
        </w:rPr>
        <w:t> is simply a version of the commonly used </w:t>
      </w:r>
      <w:r>
        <w:rPr>
          <w:rStyle w:val="HTMLCode"/>
          <w:rFonts w:ascii="Arial" w:hAnsi="Arial" w:cs="Arial"/>
          <w:color w:val="666666"/>
          <w:bdr w:val="none" w:sz="0" w:space="0" w:color="auto" w:frame="1"/>
          <w:shd w:val="clear" w:color="auto" w:fill="F2F2F2"/>
        </w:rPr>
        <w:t>@</w:t>
      </w:r>
      <w:proofErr w:type="spellStart"/>
      <w:r>
        <w:rPr>
          <w:rStyle w:val="HTMLCode"/>
          <w:rFonts w:ascii="Arial" w:hAnsi="Arial" w:cs="Arial"/>
          <w:color w:val="666666"/>
          <w:bdr w:val="none" w:sz="0" w:space="0" w:color="auto" w:frame="1"/>
          <w:shd w:val="clear" w:color="auto" w:fill="F2F2F2"/>
        </w:rPr>
        <w:t>RequestMapping</w:t>
      </w:r>
      <w:proofErr w:type="spellEnd"/>
      <w:r>
        <w:rPr>
          <w:rFonts w:ascii="Arial" w:hAnsi="Arial" w:cs="Arial"/>
          <w:color w:val="666666"/>
          <w:sz w:val="26"/>
          <w:szCs w:val="26"/>
        </w:rPr>
        <w:t> with the method already set to GET</w:t>
      </w:r>
    </w:p>
    <w:p w14:paraId="5954C75B" w14:textId="77777777" w:rsidR="00795603" w:rsidRDefault="00795603" w:rsidP="00795603">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can also give </w:t>
      </w:r>
      <w:r>
        <w:rPr>
          <w:rStyle w:val="HTMLCode"/>
          <w:rFonts w:ascii="Arial" w:hAnsi="Arial" w:cs="Arial"/>
          <w:color w:val="373737"/>
          <w:bdr w:val="none" w:sz="0" w:space="0" w:color="auto" w:frame="1"/>
          <w:shd w:val="clear" w:color="auto" w:fill="F2F2F2"/>
        </w:rPr>
        <w:t>@</w:t>
      </w:r>
      <w:proofErr w:type="spellStart"/>
      <w:r>
        <w:rPr>
          <w:rStyle w:val="HTMLCode"/>
          <w:rFonts w:ascii="Arial" w:hAnsi="Arial" w:cs="Arial"/>
          <w:color w:val="373737"/>
          <w:bdr w:val="none" w:sz="0" w:space="0" w:color="auto" w:frame="1"/>
          <w:shd w:val="clear" w:color="auto" w:fill="F2F2F2"/>
        </w:rPr>
        <w:t>GetMapping</w:t>
      </w:r>
      <w:proofErr w:type="spellEnd"/>
      <w:r>
        <w:rPr>
          <w:rFonts w:ascii="Arial" w:hAnsi="Arial" w:cs="Arial"/>
          <w:color w:val="373737"/>
          <w:sz w:val="26"/>
          <w:szCs w:val="26"/>
        </w:rPr>
        <w:t> arguments for sub routes as is common practice.</w:t>
      </w:r>
    </w:p>
    <w:p w14:paraId="2470CCC5" w14:textId="77777777" w:rsidR="00795603" w:rsidRDefault="00795603" w:rsidP="00795603">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Find one Pirate</w:t>
      </w:r>
    </w:p>
    <w:p w14:paraId="166C6BD3" w14:textId="77777777" w:rsidR="00795603" w:rsidRDefault="00795603" w:rsidP="00795603">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can get a single pirate by id on the </w:t>
      </w:r>
      <w:r>
        <w:rPr>
          <w:rStyle w:val="HTMLCode"/>
          <w:rFonts w:ascii="Arial" w:hAnsi="Arial" w:cs="Arial"/>
          <w:color w:val="373737"/>
          <w:bdr w:val="none" w:sz="0" w:space="0" w:color="auto" w:frame="1"/>
          <w:shd w:val="clear" w:color="auto" w:fill="F2F2F2"/>
        </w:rPr>
        <w:t>/pirates/id</w:t>
      </w:r>
      <w:r>
        <w:rPr>
          <w:rFonts w:ascii="Arial" w:hAnsi="Arial" w:cs="Arial"/>
          <w:color w:val="373737"/>
          <w:sz w:val="26"/>
          <w:szCs w:val="26"/>
        </w:rPr>
        <w:t> route by grabbing the </w:t>
      </w:r>
      <w:r>
        <w:rPr>
          <w:rStyle w:val="HTMLCode"/>
          <w:rFonts w:ascii="Arial" w:hAnsi="Arial" w:cs="Arial"/>
          <w:color w:val="373737"/>
          <w:bdr w:val="none" w:sz="0" w:space="0" w:color="auto" w:frame="1"/>
          <w:shd w:val="clear" w:color="auto" w:fill="F2F2F2"/>
        </w:rPr>
        <w:t>id</w:t>
      </w:r>
      <w:r>
        <w:rPr>
          <w:rFonts w:ascii="Arial" w:hAnsi="Arial" w:cs="Arial"/>
          <w:color w:val="373737"/>
          <w:sz w:val="26"/>
          <w:szCs w:val="26"/>
        </w:rPr>
        <w:t> from the route using the </w:t>
      </w:r>
      <w:r>
        <w:rPr>
          <w:rStyle w:val="HTMLCode"/>
          <w:rFonts w:ascii="Arial" w:hAnsi="Arial" w:cs="Arial"/>
          <w:color w:val="373737"/>
          <w:bdr w:val="none" w:sz="0" w:space="0" w:color="auto" w:frame="1"/>
          <w:shd w:val="clear" w:color="auto" w:fill="F2F2F2"/>
        </w:rPr>
        <w:t>@</w:t>
      </w:r>
      <w:proofErr w:type="spellStart"/>
      <w:r>
        <w:rPr>
          <w:rStyle w:val="HTMLCode"/>
          <w:rFonts w:ascii="Arial" w:hAnsi="Arial" w:cs="Arial"/>
          <w:color w:val="373737"/>
          <w:bdr w:val="none" w:sz="0" w:space="0" w:color="auto" w:frame="1"/>
          <w:shd w:val="clear" w:color="auto" w:fill="F2F2F2"/>
        </w:rPr>
        <w:t>PathVariable</w:t>
      </w:r>
      <w:proofErr w:type="spellEnd"/>
      <w:r>
        <w:rPr>
          <w:rFonts w:ascii="Arial" w:hAnsi="Arial" w:cs="Arial"/>
          <w:color w:val="373737"/>
          <w:sz w:val="26"/>
          <w:szCs w:val="26"/>
        </w:rPr>
        <w:t> annotation.</w:t>
      </w:r>
    </w:p>
    <w:p w14:paraId="5871315A" w14:textId="77777777" w:rsidR="00795603" w:rsidRDefault="00795603" w:rsidP="00795603">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lastRenderedPageBreak/>
        <w:t>Since we are unsure if </w:t>
      </w:r>
      <w:proofErr w:type="spellStart"/>
      <w:r>
        <w:rPr>
          <w:rStyle w:val="HTMLCode"/>
          <w:rFonts w:ascii="Arial" w:hAnsi="Arial" w:cs="Arial"/>
          <w:color w:val="373737"/>
          <w:bdr w:val="none" w:sz="0" w:space="0" w:color="auto" w:frame="1"/>
          <w:shd w:val="clear" w:color="auto" w:fill="F2F2F2"/>
        </w:rPr>
        <w:t>findById</w:t>
      </w:r>
      <w:proofErr w:type="spellEnd"/>
      <w:r>
        <w:rPr>
          <w:rFonts w:ascii="Arial" w:hAnsi="Arial" w:cs="Arial"/>
          <w:color w:val="373737"/>
          <w:sz w:val="26"/>
          <w:szCs w:val="26"/>
        </w:rPr>
        <w:t> on the repository will return a </w:t>
      </w:r>
      <w:r>
        <w:rPr>
          <w:rStyle w:val="HTMLCode"/>
          <w:rFonts w:ascii="Arial" w:hAnsi="Arial" w:cs="Arial"/>
          <w:color w:val="373737"/>
          <w:bdr w:val="none" w:sz="0" w:space="0" w:color="auto" w:frame="1"/>
          <w:shd w:val="clear" w:color="auto" w:fill="F2F2F2"/>
        </w:rPr>
        <w:t>Pirate</w:t>
      </w:r>
      <w:r>
        <w:rPr>
          <w:rFonts w:ascii="Arial" w:hAnsi="Arial" w:cs="Arial"/>
          <w:color w:val="373737"/>
          <w:sz w:val="26"/>
          <w:szCs w:val="26"/>
        </w:rPr>
        <w:t> or </w:t>
      </w:r>
      <w:r>
        <w:rPr>
          <w:rStyle w:val="HTMLCode"/>
          <w:rFonts w:ascii="Arial" w:hAnsi="Arial" w:cs="Arial"/>
          <w:color w:val="373737"/>
          <w:bdr w:val="none" w:sz="0" w:space="0" w:color="auto" w:frame="1"/>
          <w:shd w:val="clear" w:color="auto" w:fill="F2F2F2"/>
        </w:rPr>
        <w:t>null</w:t>
      </w:r>
      <w:r>
        <w:rPr>
          <w:rFonts w:ascii="Arial" w:hAnsi="Arial" w:cs="Arial"/>
          <w:color w:val="373737"/>
          <w:sz w:val="26"/>
          <w:szCs w:val="26"/>
        </w:rPr>
        <w:t> we should return an </w:t>
      </w:r>
      <w:r>
        <w:rPr>
          <w:rStyle w:val="HTMLCode"/>
          <w:rFonts w:ascii="Arial" w:hAnsi="Arial" w:cs="Arial"/>
          <w:color w:val="373737"/>
          <w:bdr w:val="none" w:sz="0" w:space="0" w:color="auto" w:frame="1"/>
          <w:shd w:val="clear" w:color="auto" w:fill="F2F2F2"/>
        </w:rPr>
        <w:t>Optional</w:t>
      </w:r>
      <w:r>
        <w:rPr>
          <w:rFonts w:ascii="Arial" w:hAnsi="Arial" w:cs="Arial"/>
          <w:color w:val="373737"/>
          <w:sz w:val="26"/>
          <w:szCs w:val="26"/>
        </w:rPr>
        <w:t xml:space="preserve">. Optional is a container object which may or may not contain a non-null value. If a value is present, </w:t>
      </w:r>
      <w:proofErr w:type="spellStart"/>
      <w:proofErr w:type="gramStart"/>
      <w:r>
        <w:rPr>
          <w:rFonts w:ascii="Arial" w:hAnsi="Arial" w:cs="Arial"/>
          <w:color w:val="373737"/>
          <w:sz w:val="26"/>
          <w:szCs w:val="26"/>
        </w:rPr>
        <w:t>isPresent</w:t>
      </w:r>
      <w:proofErr w:type="spellEnd"/>
      <w:r>
        <w:rPr>
          <w:rFonts w:ascii="Arial" w:hAnsi="Arial" w:cs="Arial"/>
          <w:color w:val="373737"/>
          <w:sz w:val="26"/>
          <w:szCs w:val="26"/>
        </w:rPr>
        <w:t>(</w:t>
      </w:r>
      <w:proofErr w:type="gramEnd"/>
      <w:r>
        <w:rPr>
          <w:rFonts w:ascii="Arial" w:hAnsi="Arial" w:cs="Arial"/>
          <w:color w:val="373737"/>
          <w:sz w:val="26"/>
          <w:szCs w:val="26"/>
        </w:rPr>
        <w:t>) will return true and get() will return the value.</w:t>
      </w:r>
    </w:p>
    <w:p w14:paraId="097F3047"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PirateController.java</w:t>
      </w:r>
    </w:p>
    <w:p w14:paraId="6F6BBA74"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d"/>
          <w:rFonts w:ascii="inherit" w:hAnsi="inherit" w:cs="Arial"/>
          <w:b/>
          <w:bCs/>
          <w:color w:val="3C5D5D"/>
          <w:bdr w:val="none" w:sz="0" w:space="0" w:color="auto" w:frame="1"/>
          <w:shd w:val="clear" w:color="auto" w:fill="F2F2F2"/>
        </w:rPr>
        <w:t>@</w:t>
      </w:r>
      <w:proofErr w:type="spellStart"/>
      <w:proofErr w:type="gramStart"/>
      <w:r>
        <w:rPr>
          <w:rStyle w:val="nd"/>
          <w:rFonts w:ascii="inherit" w:hAnsi="inherit" w:cs="Arial"/>
          <w:b/>
          <w:bCs/>
          <w:color w:val="3C5D5D"/>
          <w:bdr w:val="none" w:sz="0" w:space="0" w:color="auto" w:frame="1"/>
          <w:shd w:val="clear" w:color="auto" w:fill="F2F2F2"/>
        </w:rPr>
        <w:t>GetMapping</w:t>
      </w:r>
      <w:proofErr w:type="spellEnd"/>
      <w:r>
        <w:rPr>
          <w:rStyle w:val="o"/>
          <w:rFonts w:ascii="inherit" w:hAnsi="inherit" w:cs="Arial"/>
          <w:b/>
          <w:bCs/>
          <w:color w:val="000000"/>
          <w:bdr w:val="none" w:sz="0" w:space="0" w:color="auto" w:frame="1"/>
          <w:shd w:val="clear" w:color="auto" w:fill="F2F2F2"/>
        </w:rPr>
        <w:t>(</w:t>
      </w:r>
      <w:proofErr w:type="gramEnd"/>
      <w:r>
        <w:rPr>
          <w:rStyle w:val="n"/>
          <w:rFonts w:ascii="Arial" w:hAnsi="Arial" w:cs="Arial"/>
          <w:color w:val="373737"/>
          <w:bdr w:val="none" w:sz="0" w:space="0" w:color="auto" w:frame="1"/>
          <w:shd w:val="clear" w:color="auto" w:fill="F2F2F2"/>
        </w:rPr>
        <w:t>value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s"/>
          <w:rFonts w:ascii="Arial" w:hAnsi="Arial" w:cs="Arial"/>
          <w:color w:val="DD1144"/>
          <w:bdr w:val="none" w:sz="0" w:space="0" w:color="auto" w:frame="1"/>
          <w:shd w:val="clear" w:color="auto" w:fill="F2F2F2"/>
        </w:rPr>
        <w:t>"/pirates/{id}"</w:t>
      </w:r>
      <w:r>
        <w:rPr>
          <w:rStyle w:val="o"/>
          <w:rFonts w:ascii="inherit" w:hAnsi="inherit" w:cs="Arial"/>
          <w:b/>
          <w:bCs/>
          <w:color w:val="000000"/>
          <w:bdr w:val="none" w:sz="0" w:space="0" w:color="auto" w:frame="1"/>
          <w:shd w:val="clear" w:color="auto" w:fill="F2F2F2"/>
        </w:rPr>
        <w:t>)</w:t>
      </w:r>
    </w:p>
    <w:p w14:paraId="12DCE9DB"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Optional</w:t>
      </w:r>
      <w:r>
        <w:rPr>
          <w:rStyle w:val="o"/>
          <w:rFonts w:ascii="inherit" w:hAnsi="inherit" w:cs="Arial"/>
          <w:b/>
          <w:bCs/>
          <w:color w:val="000000"/>
          <w:bdr w:val="none" w:sz="0" w:space="0" w:color="auto" w:frame="1"/>
          <w:shd w:val="clear" w:color="auto" w:fill="F2F2F2"/>
        </w:rPr>
        <w:t>&lt;</w:t>
      </w:r>
      <w:r>
        <w:rPr>
          <w:rStyle w:val="nc"/>
          <w:rFonts w:ascii="inherit" w:hAnsi="inherit" w:cs="Arial"/>
          <w:b/>
          <w:bCs/>
          <w:color w:val="445588"/>
          <w:bdr w:val="none" w:sz="0" w:space="0" w:color="auto" w:frame="1"/>
          <w:shd w:val="clear" w:color="auto" w:fill="F2F2F2"/>
        </w:rPr>
        <w:t>Pirate</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f"/>
          <w:rFonts w:ascii="inherit" w:hAnsi="inherit" w:cs="Arial"/>
          <w:b/>
          <w:bCs/>
          <w:color w:val="990000"/>
          <w:bdr w:val="none" w:sz="0" w:space="0" w:color="auto" w:frame="1"/>
          <w:shd w:val="clear" w:color="auto" w:fill="F2F2F2"/>
        </w:rPr>
        <w:t>getPirate</w:t>
      </w:r>
      <w:proofErr w:type="spellEnd"/>
      <w:r>
        <w:rPr>
          <w:rStyle w:val="o"/>
          <w:rFonts w:ascii="inherit" w:hAnsi="inherit" w:cs="Arial"/>
          <w:b/>
          <w:bCs/>
          <w:color w:val="000000"/>
          <w:bdr w:val="none" w:sz="0" w:space="0" w:color="auto" w:frame="1"/>
          <w:shd w:val="clear" w:color="auto" w:fill="F2F2F2"/>
        </w:rPr>
        <w:t>(</w:t>
      </w:r>
      <w:proofErr w:type="gramEnd"/>
      <w:r>
        <w:rPr>
          <w:rStyle w:val="nd"/>
          <w:rFonts w:ascii="inherit" w:hAnsi="inherit" w:cs="Arial"/>
          <w:b/>
          <w:bCs/>
          <w:color w:val="3C5D5D"/>
          <w:bdr w:val="none" w:sz="0" w:space="0" w:color="auto" w:frame="1"/>
          <w:shd w:val="clear" w:color="auto" w:fill="F2F2F2"/>
        </w:rPr>
        <w:t>@</w:t>
      </w:r>
      <w:proofErr w:type="spellStart"/>
      <w:r>
        <w:rPr>
          <w:rStyle w:val="nd"/>
          <w:rFonts w:ascii="inherit" w:hAnsi="inherit" w:cs="Arial"/>
          <w:b/>
          <w:bCs/>
          <w:color w:val="3C5D5D"/>
          <w:bdr w:val="none" w:sz="0" w:space="0" w:color="auto" w:frame="1"/>
          <w:shd w:val="clear" w:color="auto" w:fill="F2F2F2"/>
        </w:rPr>
        <w:t>PathVariable</w:t>
      </w:r>
      <w:proofErr w:type="spellEnd"/>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Long</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id</w:t>
      </w:r>
      <w:r>
        <w:rPr>
          <w:rStyle w:val="o"/>
          <w:rFonts w:ascii="inherit" w:hAnsi="inherit" w:cs="Arial"/>
          <w:b/>
          <w:bCs/>
          <w:color w:val="000000"/>
          <w:bdr w:val="none" w:sz="0" w:space="0" w:color="auto" w:frame="1"/>
          <w:shd w:val="clear" w:color="auto" w:fill="F2F2F2"/>
        </w:rPr>
        <w:t>){</w:t>
      </w:r>
    </w:p>
    <w:p w14:paraId="400437D2"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pirateRepository</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findById</w:t>
      </w:r>
      <w:proofErr w:type="spellEnd"/>
      <w:r>
        <w:rPr>
          <w:rStyle w:val="o"/>
          <w:rFonts w:ascii="inherit" w:hAnsi="inherit" w:cs="Arial"/>
          <w:b/>
          <w:bCs/>
          <w:color w:val="000000"/>
          <w:bdr w:val="none" w:sz="0" w:space="0" w:color="auto" w:frame="1"/>
          <w:shd w:val="clear" w:color="auto" w:fill="F2F2F2"/>
        </w:rPr>
        <w:t>(</w:t>
      </w:r>
      <w:r>
        <w:rPr>
          <w:rStyle w:val="n"/>
          <w:rFonts w:ascii="Arial" w:hAnsi="Arial" w:cs="Arial"/>
          <w:color w:val="373737"/>
          <w:bdr w:val="none" w:sz="0" w:space="0" w:color="auto" w:frame="1"/>
          <w:shd w:val="clear" w:color="auto" w:fill="F2F2F2"/>
        </w:rPr>
        <w:t>id</w:t>
      </w:r>
      <w:r>
        <w:rPr>
          <w:rStyle w:val="o"/>
          <w:rFonts w:ascii="inherit" w:hAnsi="inherit" w:cs="Arial"/>
          <w:b/>
          <w:bCs/>
          <w:color w:val="000000"/>
          <w:bdr w:val="none" w:sz="0" w:space="0" w:color="auto" w:frame="1"/>
          <w:shd w:val="clear" w:color="auto" w:fill="F2F2F2"/>
        </w:rPr>
        <w:t>);</w:t>
      </w:r>
    </w:p>
    <w:p w14:paraId="7CDE5524"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w:t>
      </w:r>
    </w:p>
    <w:p w14:paraId="78754ED2"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75DBB29" w14:textId="77777777" w:rsidR="00795603" w:rsidRDefault="00795603" w:rsidP="00795603">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To make better use of </w:t>
      </w:r>
      <w:r>
        <w:rPr>
          <w:rStyle w:val="HTMLCode"/>
          <w:rFonts w:ascii="Arial" w:hAnsi="Arial" w:cs="Arial"/>
          <w:color w:val="373737"/>
          <w:bdr w:val="none" w:sz="0" w:space="0" w:color="auto" w:frame="1"/>
          <w:shd w:val="clear" w:color="auto" w:fill="F2F2F2"/>
        </w:rPr>
        <w:t>Optional</w:t>
      </w:r>
      <w:r>
        <w:rPr>
          <w:rFonts w:ascii="Arial" w:hAnsi="Arial" w:cs="Arial"/>
          <w:color w:val="373737"/>
          <w:sz w:val="26"/>
          <w:szCs w:val="26"/>
        </w:rPr>
        <w:t xml:space="preserve"> the checks should be done to check the contained value and handle appropriately. </w:t>
      </w:r>
      <w:proofErr w:type="gramStart"/>
      <w:r>
        <w:rPr>
          <w:rFonts w:ascii="Arial" w:hAnsi="Arial" w:cs="Arial"/>
          <w:color w:val="373737"/>
          <w:sz w:val="26"/>
          <w:szCs w:val="26"/>
        </w:rPr>
        <w:t>Fortunately</w:t>
      </w:r>
      <w:proofErr w:type="gramEnd"/>
      <w:r>
        <w:rPr>
          <w:rFonts w:ascii="Arial" w:hAnsi="Arial" w:cs="Arial"/>
          <w:color w:val="373737"/>
          <w:sz w:val="26"/>
          <w:szCs w:val="26"/>
        </w:rPr>
        <w:t> </w:t>
      </w:r>
      <w:r>
        <w:rPr>
          <w:rStyle w:val="HTMLCode"/>
          <w:rFonts w:ascii="Arial" w:hAnsi="Arial" w:cs="Arial"/>
          <w:color w:val="373737"/>
          <w:bdr w:val="none" w:sz="0" w:space="0" w:color="auto" w:frame="1"/>
          <w:shd w:val="clear" w:color="auto" w:fill="F2F2F2"/>
        </w:rPr>
        <w:t>Optional</w:t>
      </w:r>
      <w:r>
        <w:rPr>
          <w:rFonts w:ascii="Arial" w:hAnsi="Arial" w:cs="Arial"/>
          <w:color w:val="373737"/>
          <w:sz w:val="26"/>
          <w:szCs w:val="26"/>
        </w:rPr>
        <w:t> can be serialised to the value it contains.</w:t>
      </w:r>
    </w:p>
    <w:p w14:paraId="71E1EAE2" w14:textId="77777777" w:rsidR="00795603" w:rsidRDefault="00795603" w:rsidP="00795603">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Run it</w:t>
      </w:r>
    </w:p>
    <w:p w14:paraId="02FCDBE3" w14:textId="77777777" w:rsidR="00795603" w:rsidRDefault="00795603" w:rsidP="00795603">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Run the application runner (</w:t>
      </w:r>
      <w:proofErr w:type="spellStart"/>
      <w:r>
        <w:rPr>
          <w:rStyle w:val="HTMLCode"/>
          <w:rFonts w:ascii="Arial" w:hAnsi="Arial" w:cs="Arial"/>
          <w:color w:val="373737"/>
          <w:bdr w:val="none" w:sz="0" w:space="0" w:color="auto" w:frame="1"/>
          <w:shd w:val="clear" w:color="auto" w:fill="F2F2F2"/>
        </w:rPr>
        <w:t>PirateserviceApplication</w:t>
      </w:r>
      <w:proofErr w:type="spellEnd"/>
      <w:r>
        <w:rPr>
          <w:rFonts w:ascii="Arial" w:hAnsi="Arial" w:cs="Arial"/>
          <w:color w:val="373737"/>
          <w:sz w:val="26"/>
          <w:szCs w:val="26"/>
        </w:rPr>
        <w:t>) and go to </w:t>
      </w:r>
      <w:r>
        <w:rPr>
          <w:rStyle w:val="HTMLCode"/>
          <w:rFonts w:ascii="Arial" w:hAnsi="Arial" w:cs="Arial"/>
          <w:color w:val="373737"/>
          <w:bdr w:val="none" w:sz="0" w:space="0" w:color="auto" w:frame="1"/>
          <w:shd w:val="clear" w:color="auto" w:fill="F2F2F2"/>
        </w:rPr>
        <w:t>http://localhost:8080/pirates</w:t>
      </w:r>
      <w:r>
        <w:rPr>
          <w:rFonts w:ascii="Arial" w:hAnsi="Arial" w:cs="Arial"/>
          <w:color w:val="373737"/>
          <w:sz w:val="26"/>
          <w:szCs w:val="26"/>
        </w:rPr>
        <w:t> where some JSON output of the pirates should be shown.</w:t>
      </w:r>
    </w:p>
    <w:p w14:paraId="398C49A4" w14:textId="77777777" w:rsidR="00795603" w:rsidRDefault="00795603" w:rsidP="00795603">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Summary</w:t>
      </w:r>
    </w:p>
    <w:p w14:paraId="55F1D891" w14:textId="77777777" w:rsidR="00795603" w:rsidRDefault="00795603" w:rsidP="00795603">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We’ve seen how to build a RESTful controller easily with spring and have it return a JSON version of our object</w:t>
      </w:r>
    </w:p>
    <w:p w14:paraId="3A0E282A" w14:textId="77777777" w:rsidR="00795603" w:rsidRDefault="00795603" w:rsidP="00795603">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Next Lessons</w:t>
      </w:r>
    </w:p>
    <w:p w14:paraId="4C27A5E7" w14:textId="77777777" w:rsidR="00795603" w:rsidRDefault="00795603" w:rsidP="00795603">
      <w:pPr>
        <w:pStyle w:val="NormalWeb"/>
        <w:spacing w:before="0" w:beforeAutospacing="0" w:after="0" w:afterAutospacing="0"/>
        <w:textAlignment w:val="baseline"/>
        <w:rPr>
          <w:rFonts w:ascii="Arial" w:hAnsi="Arial" w:cs="Arial"/>
          <w:color w:val="373737"/>
          <w:sz w:val="26"/>
          <w:szCs w:val="26"/>
        </w:rPr>
      </w:pPr>
      <w:r>
        <w:rPr>
          <w:rStyle w:val="Strong"/>
          <w:rFonts w:ascii="inherit" w:hAnsi="inherit" w:cs="Arial"/>
          <w:color w:val="373737"/>
          <w:sz w:val="26"/>
          <w:szCs w:val="26"/>
          <w:bdr w:val="none" w:sz="0" w:space="0" w:color="auto" w:frame="1"/>
        </w:rPr>
        <w:t>Now: Lab</w:t>
      </w:r>
      <w:r>
        <w:rPr>
          <w:rFonts w:ascii="Arial" w:hAnsi="Arial" w:cs="Arial"/>
          <w:color w:val="373737"/>
          <w:sz w:val="26"/>
          <w:szCs w:val="26"/>
        </w:rPr>
        <w:t> - </w:t>
      </w:r>
      <w:hyperlink r:id="rId16" w:history="1">
        <w:r>
          <w:rPr>
            <w:rStyle w:val="Hyperlink"/>
            <w:rFonts w:ascii="Arial" w:hAnsi="Arial" w:cs="Arial"/>
            <w:color w:val="0F79D0"/>
            <w:sz w:val="26"/>
            <w:szCs w:val="26"/>
            <w:bdr w:val="none" w:sz="0" w:space="0" w:color="auto" w:frame="1"/>
          </w:rPr>
          <w:t>Lab - Bootstrap a new Spring Project</w:t>
        </w:r>
      </w:hyperlink>
    </w:p>
    <w:p w14:paraId="2814762C" w14:textId="77777777" w:rsidR="00795603" w:rsidRDefault="00795603" w:rsidP="00795603">
      <w:pPr>
        <w:pStyle w:val="NormalWeb"/>
        <w:spacing w:before="0" w:beforeAutospacing="0" w:after="0" w:afterAutospacing="0"/>
        <w:textAlignment w:val="baseline"/>
        <w:rPr>
          <w:rFonts w:ascii="Arial" w:hAnsi="Arial" w:cs="Arial"/>
          <w:color w:val="373737"/>
          <w:sz w:val="26"/>
          <w:szCs w:val="26"/>
        </w:rPr>
      </w:pPr>
      <w:r>
        <w:rPr>
          <w:rStyle w:val="Strong"/>
          <w:rFonts w:ascii="inherit" w:hAnsi="inherit" w:cs="Arial"/>
          <w:color w:val="373737"/>
          <w:sz w:val="26"/>
          <w:szCs w:val="26"/>
          <w:bdr w:val="none" w:sz="0" w:space="0" w:color="auto" w:frame="1"/>
        </w:rPr>
        <w:t>Later: Homework</w:t>
      </w:r>
      <w:r>
        <w:rPr>
          <w:rFonts w:ascii="Arial" w:hAnsi="Arial" w:cs="Arial"/>
          <w:color w:val="373737"/>
          <w:sz w:val="26"/>
          <w:szCs w:val="26"/>
        </w:rPr>
        <w:t> - Learn about Many to One and Many to Many database relationships with Spring with these flipped lessons:</w:t>
      </w:r>
    </w:p>
    <w:p w14:paraId="34063500" w14:textId="77777777" w:rsidR="00795603" w:rsidRDefault="00795603" w:rsidP="00795603">
      <w:pPr>
        <w:numPr>
          <w:ilvl w:val="0"/>
          <w:numId w:val="23"/>
        </w:numPr>
        <w:ind w:left="0"/>
        <w:textAlignment w:val="baseline"/>
        <w:rPr>
          <w:rFonts w:ascii="Arial" w:hAnsi="Arial" w:cs="Arial"/>
          <w:color w:val="373737"/>
          <w:sz w:val="26"/>
          <w:szCs w:val="26"/>
        </w:rPr>
      </w:pPr>
      <w:hyperlink r:id="rId17" w:history="1">
        <w:r>
          <w:rPr>
            <w:rStyle w:val="Hyperlink"/>
            <w:rFonts w:ascii="Arial" w:hAnsi="Arial" w:cs="Arial"/>
            <w:color w:val="0F79D0"/>
            <w:sz w:val="26"/>
            <w:szCs w:val="26"/>
            <w:bdr w:val="none" w:sz="0" w:space="0" w:color="auto" w:frame="1"/>
          </w:rPr>
          <w:t>Learn Many to One</w:t>
        </w:r>
      </w:hyperlink>
    </w:p>
    <w:p w14:paraId="6D2C119F" w14:textId="77777777" w:rsidR="00795603" w:rsidRDefault="00795603" w:rsidP="00795603">
      <w:pPr>
        <w:numPr>
          <w:ilvl w:val="0"/>
          <w:numId w:val="23"/>
        </w:numPr>
        <w:ind w:left="0"/>
        <w:textAlignment w:val="baseline"/>
        <w:rPr>
          <w:rFonts w:ascii="Arial" w:hAnsi="Arial" w:cs="Arial"/>
          <w:color w:val="373737"/>
          <w:sz w:val="26"/>
          <w:szCs w:val="26"/>
        </w:rPr>
      </w:pPr>
      <w:hyperlink r:id="rId18" w:history="1">
        <w:r>
          <w:rPr>
            <w:rStyle w:val="Hyperlink"/>
            <w:rFonts w:ascii="Arial" w:hAnsi="Arial" w:cs="Arial"/>
            <w:color w:val="0F79D0"/>
            <w:sz w:val="26"/>
            <w:szCs w:val="26"/>
            <w:bdr w:val="none" w:sz="0" w:space="0" w:color="auto" w:frame="1"/>
          </w:rPr>
          <w:t>Learn Many to Many</w:t>
        </w:r>
      </w:hyperlink>
    </w:p>
    <w:p w14:paraId="4EACEBAF" w14:textId="77777777" w:rsidR="00795603" w:rsidRDefault="00795603" w:rsidP="00795603">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Thinking in Spring</w:t>
      </w:r>
    </w:p>
    <w:p w14:paraId="5ADA7A34" w14:textId="77777777" w:rsidR="00795603" w:rsidRDefault="00795603" w:rsidP="00795603">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With Spring, it’s a common pattern to create classes, annotate them (which means to add little code snippets to give them some functionality) and then never actually directly instantiate them ourselves. This is something that will seem strange at first, but after time will make sense and seem natural.</w:t>
      </w:r>
    </w:p>
    <w:p w14:paraId="39F9C6E8" w14:textId="77777777" w:rsidR="00795603" w:rsidRDefault="00795603" w:rsidP="00795603">
      <w:pPr>
        <w:autoSpaceDE w:val="0"/>
        <w:autoSpaceDN w:val="0"/>
        <w:adjustRightInd w:val="0"/>
        <w:spacing w:after="200" w:line="1080" w:lineRule="atLeast"/>
        <w:jc w:val="center"/>
        <w:rPr>
          <w:rFonts w:ascii="Arial" w:hAnsi="Arial" w:cs="Arial"/>
          <w:b/>
          <w:bCs/>
          <w:color w:val="275570"/>
          <w:sz w:val="72"/>
          <w:szCs w:val="72"/>
          <w:u w:val="single" w:color="275570"/>
        </w:rPr>
      </w:pPr>
      <w:r>
        <w:rPr>
          <w:rFonts w:ascii="Arial" w:hAnsi="Arial" w:cs="Arial"/>
          <w:b/>
          <w:bCs/>
          <w:color w:val="275570"/>
          <w:sz w:val="72"/>
          <w:szCs w:val="72"/>
          <w:u w:val="single" w:color="275570"/>
        </w:rPr>
        <w:lastRenderedPageBreak/>
        <w:t>Lab: Bootstrap an Employee tracking application</w:t>
      </w:r>
    </w:p>
    <w:p w14:paraId="3E507E42"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b/>
          <w:bCs/>
          <w:color w:val="2A2A2A"/>
          <w:sz w:val="34"/>
          <w:szCs w:val="34"/>
          <w:u w:color="275570"/>
        </w:rPr>
        <w:t>Lab Duration: 45-60 minutes</w:t>
      </w:r>
    </w:p>
    <w:p w14:paraId="31088ADC" w14:textId="77777777" w:rsidR="00795603" w:rsidRDefault="00795603" w:rsidP="00795603">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Learning Objectives</w:t>
      </w:r>
    </w:p>
    <w:p w14:paraId="2FC3EE71" w14:textId="77777777" w:rsidR="00795603" w:rsidRDefault="00795603" w:rsidP="00795603">
      <w:pPr>
        <w:numPr>
          <w:ilvl w:val="0"/>
          <w:numId w:val="11"/>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Consolidate how to bootstrap a new Spring Application</w:t>
      </w:r>
    </w:p>
    <w:p w14:paraId="0A9F3AB3" w14:textId="77777777" w:rsidR="00795603" w:rsidRDefault="00795603" w:rsidP="00795603">
      <w:pPr>
        <w:numPr>
          <w:ilvl w:val="0"/>
          <w:numId w:val="11"/>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Be able to annotate a class for persistence to the database</w:t>
      </w:r>
    </w:p>
    <w:p w14:paraId="199B89BF" w14:textId="77777777" w:rsidR="00795603" w:rsidRDefault="00795603" w:rsidP="00795603">
      <w:pPr>
        <w:numPr>
          <w:ilvl w:val="0"/>
          <w:numId w:val="11"/>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Be able to create a repository for doing database operations</w:t>
      </w:r>
    </w:p>
    <w:p w14:paraId="7F001802" w14:textId="77777777" w:rsidR="00795603" w:rsidRDefault="00795603" w:rsidP="00795603">
      <w:pPr>
        <w:numPr>
          <w:ilvl w:val="0"/>
          <w:numId w:val="11"/>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Be able to inject the repository into the controller</w:t>
      </w:r>
    </w:p>
    <w:p w14:paraId="41A60AB3" w14:textId="77777777" w:rsidR="00795603" w:rsidRDefault="00795603" w:rsidP="00795603">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Brief</w:t>
      </w:r>
    </w:p>
    <w:p w14:paraId="19F5462D"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In this lab please use what you’ve already learned about Spring to create an entirely new Spring application that allows you to get the details of an employee.</w:t>
      </w:r>
    </w:p>
    <w:p w14:paraId="7191FB52"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Start from scratch using the </w:t>
      </w:r>
      <w:hyperlink r:id="rId19" w:history="1">
        <w:r>
          <w:rPr>
            <w:rFonts w:ascii="Arial" w:hAnsi="Arial" w:cs="Arial"/>
            <w:color w:val="1262C5"/>
            <w:sz w:val="34"/>
            <w:szCs w:val="34"/>
            <w:u w:color="275570"/>
          </w:rPr>
          <w:t xml:space="preserve">Spring Boot </w:t>
        </w:r>
        <w:proofErr w:type="spellStart"/>
        <w:r>
          <w:rPr>
            <w:rFonts w:ascii="Arial" w:hAnsi="Arial" w:cs="Arial"/>
            <w:color w:val="1262C5"/>
            <w:sz w:val="34"/>
            <w:szCs w:val="34"/>
            <w:u w:color="275570"/>
          </w:rPr>
          <w:t>Initializr</w:t>
        </w:r>
        <w:proofErr w:type="spellEnd"/>
      </w:hyperlink>
      <w:r>
        <w:rPr>
          <w:rFonts w:ascii="Arial" w:hAnsi="Arial" w:cs="Arial"/>
          <w:color w:val="2A2A2A"/>
          <w:sz w:val="34"/>
          <w:szCs w:val="34"/>
          <w:u w:color="275570"/>
        </w:rPr>
        <w:t>.</w:t>
      </w:r>
    </w:p>
    <w:p w14:paraId="086363DE" w14:textId="77777777" w:rsidR="00795603" w:rsidRDefault="00795603" w:rsidP="00795603">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lastRenderedPageBreak/>
        <w:t>MVP</w:t>
      </w:r>
    </w:p>
    <w:p w14:paraId="67FADE7D"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Create a Spring Boot application for recording employee data that has:</w:t>
      </w:r>
    </w:p>
    <w:p w14:paraId="1E364D02" w14:textId="77777777" w:rsidR="00795603" w:rsidRDefault="00795603" w:rsidP="00795603">
      <w:pPr>
        <w:numPr>
          <w:ilvl w:val="0"/>
          <w:numId w:val="1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An Employee class that conforms to POJO and is annotated with fields name, age, </w:t>
      </w:r>
      <w:proofErr w:type="spellStart"/>
      <w:r>
        <w:rPr>
          <w:rFonts w:ascii="Arial" w:hAnsi="Arial" w:cs="Arial"/>
          <w:color w:val="2A2A2A"/>
          <w:sz w:val="34"/>
          <w:szCs w:val="34"/>
          <w:u w:color="275570"/>
        </w:rPr>
        <w:t>employeeNumber</w:t>
      </w:r>
      <w:proofErr w:type="spellEnd"/>
      <w:r>
        <w:rPr>
          <w:rFonts w:ascii="Arial" w:hAnsi="Arial" w:cs="Arial"/>
          <w:color w:val="2A2A2A"/>
          <w:sz w:val="34"/>
          <w:szCs w:val="34"/>
          <w:u w:color="275570"/>
        </w:rPr>
        <w:t> and email.</w:t>
      </w:r>
    </w:p>
    <w:p w14:paraId="24351946" w14:textId="77777777" w:rsidR="00795603" w:rsidRDefault="00795603" w:rsidP="00795603">
      <w:pPr>
        <w:numPr>
          <w:ilvl w:val="0"/>
          <w:numId w:val="1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 xml:space="preserve">A </w:t>
      </w:r>
      <w:proofErr w:type="spellStart"/>
      <w:r>
        <w:rPr>
          <w:rFonts w:ascii="Arial" w:hAnsi="Arial" w:cs="Arial"/>
          <w:color w:val="2A2A2A"/>
          <w:sz w:val="34"/>
          <w:szCs w:val="34"/>
          <w:u w:color="275570"/>
        </w:rPr>
        <w:t>repostory</w:t>
      </w:r>
      <w:proofErr w:type="spellEnd"/>
      <w:r>
        <w:rPr>
          <w:rFonts w:ascii="Arial" w:hAnsi="Arial" w:cs="Arial"/>
          <w:color w:val="2A2A2A"/>
          <w:sz w:val="34"/>
          <w:szCs w:val="34"/>
          <w:u w:color="275570"/>
        </w:rPr>
        <w:t xml:space="preserve"> for doing database operations</w:t>
      </w:r>
    </w:p>
    <w:p w14:paraId="24175A37" w14:textId="77777777" w:rsidR="00795603" w:rsidRDefault="00795603" w:rsidP="00795603">
      <w:pPr>
        <w:numPr>
          <w:ilvl w:val="0"/>
          <w:numId w:val="1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 xml:space="preserve">A </w:t>
      </w:r>
      <w:proofErr w:type="spellStart"/>
      <w:r>
        <w:rPr>
          <w:rFonts w:ascii="Arial" w:hAnsi="Arial" w:cs="Arial"/>
          <w:color w:val="2A2A2A"/>
          <w:sz w:val="34"/>
          <w:szCs w:val="34"/>
          <w:u w:color="275570"/>
        </w:rPr>
        <w:t>RestController</w:t>
      </w:r>
      <w:proofErr w:type="spellEnd"/>
      <w:r>
        <w:rPr>
          <w:rFonts w:ascii="Arial" w:hAnsi="Arial" w:cs="Arial"/>
          <w:color w:val="2A2A2A"/>
          <w:sz w:val="34"/>
          <w:szCs w:val="34"/>
          <w:u w:color="275570"/>
        </w:rPr>
        <w:t xml:space="preserve"> with one route for getting a JSON list of all Employees.</w:t>
      </w:r>
    </w:p>
    <w:p w14:paraId="2EECA3E8" w14:textId="77777777" w:rsidR="00795603" w:rsidRDefault="00795603" w:rsidP="00795603">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Planning</w:t>
      </w:r>
    </w:p>
    <w:p w14:paraId="4758D066"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Make a list/diagram of the files that will make up your program and note down their responsibilities.</w:t>
      </w:r>
    </w:p>
    <w:p w14:paraId="353FC015" w14:textId="77777777" w:rsidR="00795603" w:rsidRDefault="00795603" w:rsidP="00795603">
      <w:pPr>
        <w:autoSpaceDE w:val="0"/>
        <w:autoSpaceDN w:val="0"/>
        <w:adjustRightInd w:val="0"/>
        <w:spacing w:line="380" w:lineRule="atLeast"/>
        <w:rPr>
          <w:rFonts w:ascii="Calibri" w:hAnsi="Calibri" w:cs="Calibri"/>
          <w:color w:val="2A2A2A"/>
          <w:sz w:val="32"/>
          <w:szCs w:val="32"/>
          <w:u w:color="275570"/>
        </w:rPr>
      </w:pPr>
    </w:p>
    <w:p w14:paraId="115A52C2" w14:textId="77777777" w:rsidR="00795603" w:rsidRDefault="00795603" w:rsidP="00795603">
      <w:pPr>
        <w:autoSpaceDE w:val="0"/>
        <w:autoSpaceDN w:val="0"/>
        <w:adjustRightInd w:val="0"/>
        <w:spacing w:after="200" w:line="1080" w:lineRule="atLeast"/>
        <w:jc w:val="center"/>
        <w:rPr>
          <w:rFonts w:ascii="Arial" w:hAnsi="Arial" w:cs="Arial"/>
          <w:b/>
          <w:bCs/>
          <w:color w:val="275570"/>
          <w:sz w:val="72"/>
          <w:szCs w:val="72"/>
          <w:u w:val="single" w:color="275570"/>
        </w:rPr>
      </w:pPr>
      <w:r>
        <w:rPr>
          <w:rFonts w:ascii="Arial" w:hAnsi="Arial" w:cs="Arial"/>
          <w:b/>
          <w:bCs/>
          <w:color w:val="275570"/>
          <w:sz w:val="72"/>
          <w:szCs w:val="72"/>
          <w:u w:val="single" w:color="275570"/>
        </w:rPr>
        <w:t>Flipped Lessons - Learn about Relationships</w:t>
      </w:r>
    </w:p>
    <w:p w14:paraId="51258F6D"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For this homework you will follow lessons on One </w:t>
      </w:r>
      <w:proofErr w:type="gramStart"/>
      <w:r>
        <w:rPr>
          <w:rFonts w:ascii="Arial" w:hAnsi="Arial" w:cs="Arial"/>
          <w:color w:val="2A2A2A"/>
          <w:sz w:val="34"/>
          <w:szCs w:val="34"/>
          <w:u w:color="275570"/>
        </w:rPr>
        <w:t>To</w:t>
      </w:r>
      <w:proofErr w:type="gramEnd"/>
      <w:r>
        <w:rPr>
          <w:rFonts w:ascii="Arial" w:hAnsi="Arial" w:cs="Arial"/>
          <w:color w:val="2A2A2A"/>
          <w:sz w:val="34"/>
          <w:szCs w:val="34"/>
          <w:u w:color="275570"/>
        </w:rPr>
        <w:t xml:space="preserve"> Many and Many to Many relationships with Spring and Hibernate.</w:t>
      </w:r>
    </w:p>
    <w:p w14:paraId="28FC3638"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We’ve provided the end code for you to follow along.</w:t>
      </w:r>
    </w:p>
    <w:p w14:paraId="6EB8D237" w14:textId="77777777" w:rsidR="00795603" w:rsidRDefault="00795603" w:rsidP="00795603">
      <w:pPr>
        <w:numPr>
          <w:ilvl w:val="0"/>
          <w:numId w:val="11"/>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lastRenderedPageBreak/>
        <w:t>Follow along with the </w:t>
      </w:r>
      <w:hyperlink r:id="rId20" w:history="1">
        <w:r>
          <w:rPr>
            <w:rFonts w:ascii="Arial" w:hAnsi="Arial" w:cs="Arial"/>
            <w:color w:val="1262C5"/>
            <w:sz w:val="34"/>
            <w:szCs w:val="34"/>
            <w:u w:color="275570"/>
          </w:rPr>
          <w:t>Many to One Lesson</w:t>
        </w:r>
      </w:hyperlink>
      <w:r>
        <w:rPr>
          <w:rFonts w:ascii="Arial" w:hAnsi="Arial" w:cs="Arial"/>
          <w:color w:val="2A2A2A"/>
          <w:sz w:val="34"/>
          <w:szCs w:val="34"/>
          <w:u w:color="275570"/>
        </w:rPr>
        <w:t> and read the code along with it to help your understanding</w:t>
      </w:r>
    </w:p>
    <w:p w14:paraId="436579F2" w14:textId="77777777" w:rsidR="00795603" w:rsidRDefault="00795603" w:rsidP="00795603">
      <w:pPr>
        <w:numPr>
          <w:ilvl w:val="0"/>
          <w:numId w:val="11"/>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Follow along with the </w:t>
      </w:r>
      <w:hyperlink r:id="rId21" w:history="1">
        <w:r>
          <w:rPr>
            <w:rFonts w:ascii="Arial" w:hAnsi="Arial" w:cs="Arial"/>
            <w:color w:val="1262C5"/>
            <w:sz w:val="34"/>
            <w:szCs w:val="34"/>
            <w:u w:color="275570"/>
          </w:rPr>
          <w:t>Many to Many Lesson</w:t>
        </w:r>
      </w:hyperlink>
      <w:r>
        <w:rPr>
          <w:rFonts w:ascii="Arial" w:hAnsi="Arial" w:cs="Arial"/>
          <w:color w:val="2A2A2A"/>
          <w:sz w:val="34"/>
          <w:szCs w:val="34"/>
          <w:u w:color="275570"/>
        </w:rPr>
        <w:t> and read the code provided to understand how it’s implemented.</w:t>
      </w:r>
    </w:p>
    <w:p w14:paraId="27041D65" w14:textId="77777777" w:rsidR="00795603" w:rsidRDefault="00795603" w:rsidP="00795603">
      <w:pPr>
        <w:autoSpaceDE w:val="0"/>
        <w:autoSpaceDN w:val="0"/>
        <w:adjustRightInd w:val="0"/>
        <w:spacing w:line="380" w:lineRule="atLeast"/>
        <w:rPr>
          <w:rFonts w:ascii="Calibri" w:hAnsi="Calibri" w:cs="Calibri"/>
          <w:color w:val="2A2A2A"/>
          <w:sz w:val="32"/>
          <w:szCs w:val="32"/>
          <w:u w:color="275570"/>
        </w:rPr>
      </w:pPr>
    </w:p>
    <w:p w14:paraId="65F52CB4" w14:textId="77777777" w:rsidR="00795603" w:rsidRDefault="00795603" w:rsidP="00795603">
      <w:pPr>
        <w:autoSpaceDE w:val="0"/>
        <w:autoSpaceDN w:val="0"/>
        <w:adjustRightInd w:val="0"/>
        <w:spacing w:after="200" w:line="1080" w:lineRule="atLeast"/>
        <w:jc w:val="center"/>
        <w:rPr>
          <w:rFonts w:ascii="Arial" w:hAnsi="Arial" w:cs="Arial"/>
          <w:b/>
          <w:bCs/>
          <w:color w:val="275570"/>
          <w:sz w:val="72"/>
          <w:szCs w:val="72"/>
          <w:u w:val="single" w:color="275570"/>
        </w:rPr>
      </w:pPr>
      <w:r>
        <w:rPr>
          <w:rFonts w:ascii="Arial" w:hAnsi="Arial" w:cs="Arial"/>
          <w:b/>
          <w:bCs/>
          <w:color w:val="275570"/>
          <w:sz w:val="72"/>
          <w:szCs w:val="72"/>
          <w:u w:val="single" w:color="275570"/>
        </w:rPr>
        <w:t>One-To-Many Relationships using annotations</w:t>
      </w:r>
    </w:p>
    <w:p w14:paraId="09C0F0BA" w14:textId="77777777" w:rsidR="00795603" w:rsidRDefault="00795603" w:rsidP="00795603">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Learning Objectives</w:t>
      </w:r>
    </w:p>
    <w:p w14:paraId="49DFC24C" w14:textId="77777777" w:rsidR="00795603" w:rsidRDefault="00795603" w:rsidP="00795603">
      <w:pPr>
        <w:numPr>
          <w:ilvl w:val="0"/>
          <w:numId w:val="11"/>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Understand the one-to-many relationship.</w:t>
      </w:r>
    </w:p>
    <w:p w14:paraId="282DB654" w14:textId="77777777" w:rsidR="00795603" w:rsidRDefault="00795603" w:rsidP="00795603">
      <w:pPr>
        <w:numPr>
          <w:ilvl w:val="0"/>
          <w:numId w:val="11"/>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Know how to map one-to-many relationships using hibernate annotations.</w:t>
      </w:r>
    </w:p>
    <w:p w14:paraId="7CB86A63" w14:textId="77777777" w:rsidR="00795603" w:rsidRDefault="00795603" w:rsidP="00795603">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Introduction</w:t>
      </w:r>
    </w:p>
    <w:p w14:paraId="49D648CE"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b/>
          <w:bCs/>
          <w:color w:val="2A2A2A"/>
          <w:sz w:val="34"/>
          <w:szCs w:val="34"/>
          <w:u w:color="275570"/>
        </w:rPr>
        <w:t>Why are we learning this?</w:t>
      </w:r>
      <w:r>
        <w:rPr>
          <w:rFonts w:ascii="Arial" w:hAnsi="Arial" w:cs="Arial"/>
          <w:color w:val="2A2A2A"/>
          <w:sz w:val="34"/>
          <w:szCs w:val="34"/>
          <w:u w:color="275570"/>
        </w:rPr>
        <w:t xml:space="preserve"> In Object Orientated programming it’s extremely common to have objects that contain lists of other </w:t>
      </w:r>
      <w:proofErr w:type="gramStart"/>
      <w:r>
        <w:rPr>
          <w:rFonts w:ascii="Arial" w:hAnsi="Arial" w:cs="Arial"/>
          <w:color w:val="2A2A2A"/>
          <w:sz w:val="34"/>
          <w:szCs w:val="34"/>
          <w:u w:color="275570"/>
        </w:rPr>
        <w:t>objects, or</w:t>
      </w:r>
      <w:proofErr w:type="gramEnd"/>
      <w:r>
        <w:rPr>
          <w:rFonts w:ascii="Arial" w:hAnsi="Arial" w:cs="Arial"/>
          <w:color w:val="2A2A2A"/>
          <w:sz w:val="34"/>
          <w:szCs w:val="34"/>
          <w:u w:color="275570"/>
        </w:rPr>
        <w:t xml:space="preserve"> are related in some other way.</w:t>
      </w:r>
    </w:p>
    <w:p w14:paraId="3CB3F5F5"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When saving these objects to the database, we want to save them in such a way that when the data is queried, the relationships are preserved, or that the relationships between objects actually help us query the data. For example:</w:t>
      </w:r>
    </w:p>
    <w:p w14:paraId="5EEF79CA" w14:textId="77777777" w:rsidR="00795603" w:rsidRDefault="00795603" w:rsidP="00795603">
      <w:pPr>
        <w:numPr>
          <w:ilvl w:val="0"/>
          <w:numId w:val="1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Give me all of the students for instructor Barbara</w:t>
      </w:r>
    </w:p>
    <w:p w14:paraId="242026A8" w14:textId="77777777" w:rsidR="00795603" w:rsidRDefault="00795603" w:rsidP="00795603">
      <w:pPr>
        <w:numPr>
          <w:ilvl w:val="0"/>
          <w:numId w:val="1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Give me the students Barbara has who’ve done the weekend homework</w:t>
      </w:r>
    </w:p>
    <w:p w14:paraId="0077C092"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Forgetting about databases for a moment, the above examples couldn’t work if there was no relationship between the classes that represent the student and instructor objects.</w:t>
      </w:r>
    </w:p>
    <w:p w14:paraId="0D2343BC"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need to allow relationships to be saved to the database. There are three types of relationship:</w:t>
      </w:r>
    </w:p>
    <w:p w14:paraId="1CEA3A99" w14:textId="77777777" w:rsidR="00795603" w:rsidRDefault="00795603" w:rsidP="00795603">
      <w:pPr>
        <w:numPr>
          <w:ilvl w:val="0"/>
          <w:numId w:val="13"/>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One-to-Many</w:t>
      </w:r>
    </w:p>
    <w:p w14:paraId="60D6C081" w14:textId="77777777" w:rsidR="00795603" w:rsidRDefault="00795603" w:rsidP="00795603">
      <w:pPr>
        <w:numPr>
          <w:ilvl w:val="0"/>
          <w:numId w:val="13"/>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Many-to-Many</w:t>
      </w:r>
    </w:p>
    <w:p w14:paraId="29A410E9" w14:textId="77777777" w:rsidR="00795603" w:rsidRDefault="00795603" w:rsidP="00795603">
      <w:pPr>
        <w:numPr>
          <w:ilvl w:val="0"/>
          <w:numId w:val="13"/>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One-to-One</w:t>
      </w:r>
    </w:p>
    <w:p w14:paraId="162975FE"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This lesson will only focus on One-to-Many.</w:t>
      </w:r>
    </w:p>
    <w:p w14:paraId="4FA03F5B" w14:textId="77777777" w:rsidR="00795603" w:rsidRDefault="00795603" w:rsidP="00795603">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Understanding the relationships</w:t>
      </w:r>
    </w:p>
    <w:p w14:paraId="51AB54BC"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Extending on our pirate system, we now want to create a Ship class that will be persisted with a ships table that has the following properties:</w:t>
      </w:r>
    </w:p>
    <w:p w14:paraId="34DE7F7F" w14:textId="77777777" w:rsidR="00795603" w:rsidRDefault="00795603" w:rsidP="00795603">
      <w:pPr>
        <w:numPr>
          <w:ilvl w:val="0"/>
          <w:numId w:val="14"/>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name - the name of the ship</w:t>
      </w:r>
    </w:p>
    <w:p w14:paraId="56CE04C0" w14:textId="77777777" w:rsidR="00795603" w:rsidRDefault="00795603" w:rsidP="00795603">
      <w:pPr>
        <w:numPr>
          <w:ilvl w:val="0"/>
          <w:numId w:val="14"/>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pirates - a List of Pirate</w:t>
      </w:r>
    </w:p>
    <w:p w14:paraId="38991CE2"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A ship will have a name and List of Pirate. To do this without databases entirely, that’s all we would need. </w:t>
      </w:r>
      <w:proofErr w:type="gramStart"/>
      <w:r>
        <w:rPr>
          <w:rFonts w:ascii="Arial" w:hAnsi="Arial" w:cs="Arial"/>
          <w:color w:val="2A2A2A"/>
          <w:sz w:val="34"/>
          <w:szCs w:val="34"/>
          <w:u w:color="275570"/>
        </w:rPr>
        <w:t>However</w:t>
      </w:r>
      <w:proofErr w:type="gramEnd"/>
      <w:r>
        <w:rPr>
          <w:rFonts w:ascii="Arial" w:hAnsi="Arial" w:cs="Arial"/>
          <w:color w:val="2A2A2A"/>
          <w:sz w:val="34"/>
          <w:szCs w:val="34"/>
          <w:u w:color="275570"/>
        </w:rPr>
        <w:t xml:space="preserve"> to save that relationship in the database we need to do a little more. We need to know:</w:t>
      </w:r>
    </w:p>
    <w:p w14:paraId="64F5C97D" w14:textId="77777777" w:rsidR="00795603" w:rsidRDefault="00795603" w:rsidP="00795603">
      <w:pPr>
        <w:numPr>
          <w:ilvl w:val="0"/>
          <w:numId w:val="15"/>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the relationship between Ship and Pirate is </w:t>
      </w:r>
      <w:r>
        <w:rPr>
          <w:rFonts w:ascii="Arial" w:hAnsi="Arial" w:cs="Arial"/>
          <w:b/>
          <w:bCs/>
          <w:color w:val="2A2A2A"/>
          <w:sz w:val="34"/>
          <w:szCs w:val="34"/>
          <w:u w:color="275570"/>
        </w:rPr>
        <w:t>one-to-many</w:t>
      </w:r>
      <w:r>
        <w:rPr>
          <w:rFonts w:ascii="Arial" w:hAnsi="Arial" w:cs="Arial"/>
          <w:color w:val="2A2A2A"/>
          <w:sz w:val="34"/>
          <w:szCs w:val="34"/>
          <w:u w:color="275570"/>
        </w:rPr>
        <w:t>, that one Ship has many Pirate’s.</w:t>
      </w:r>
    </w:p>
    <w:p w14:paraId="443FB3E0" w14:textId="77777777" w:rsidR="00795603" w:rsidRDefault="00795603" w:rsidP="00795603">
      <w:pPr>
        <w:numPr>
          <w:ilvl w:val="0"/>
          <w:numId w:val="15"/>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the backwards relationship is </w:t>
      </w:r>
      <w:r>
        <w:rPr>
          <w:rFonts w:ascii="Arial" w:hAnsi="Arial" w:cs="Arial"/>
          <w:b/>
          <w:bCs/>
          <w:color w:val="2A2A2A"/>
          <w:sz w:val="34"/>
          <w:szCs w:val="34"/>
          <w:u w:color="275570"/>
        </w:rPr>
        <w:t>many-to-one</w:t>
      </w:r>
      <w:r>
        <w:rPr>
          <w:rFonts w:ascii="Arial" w:hAnsi="Arial" w:cs="Arial"/>
          <w:color w:val="2A2A2A"/>
          <w:sz w:val="34"/>
          <w:szCs w:val="34"/>
          <w:u w:color="275570"/>
        </w:rPr>
        <w:t>, that many Pirates has one Ship.</w:t>
      </w:r>
    </w:p>
    <w:p w14:paraId="5AE46EB1"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p>
    <w:p w14:paraId="08775FBC"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b/>
          <w:bCs/>
          <w:color w:val="2A2A2A"/>
          <w:sz w:val="34"/>
          <w:szCs w:val="34"/>
          <w:u w:color="275570"/>
        </w:rPr>
        <w:t>One ship has many pirates</w:t>
      </w:r>
    </w:p>
    <w:p w14:paraId="66A06432" w14:textId="77777777" w:rsidR="00795603" w:rsidRDefault="00795603" w:rsidP="00795603">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Why map the opposite relationship?</w:t>
      </w:r>
    </w:p>
    <w:p w14:paraId="3230B525"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With JPA + Hibernate, which we are going to use, this opposite relationship must also be realised and then mapped because queries from both sides need to work. For example, if we have a Pirate object and want to know its </w:t>
      </w:r>
      <w:r>
        <w:rPr>
          <w:rFonts w:ascii="Arial" w:hAnsi="Arial" w:cs="Arial"/>
          <w:color w:val="2A2A2A"/>
          <w:sz w:val="34"/>
          <w:szCs w:val="34"/>
          <w:u w:color="275570"/>
        </w:rPr>
        <w:lastRenderedPageBreak/>
        <w:t>associated Ship, that ship (or at least the ships ID) needs to be stored in Pirate.</w:t>
      </w:r>
    </w:p>
    <w:p w14:paraId="11A22443"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In simple terms, a ship will have a list of Pirates and a Pirate will have a single Ship. This single Ship in Pirate simply “points back” to the Ship.</w:t>
      </w:r>
    </w:p>
    <w:p w14:paraId="1455CD53"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The following diagram shows very simple UML with the Ship containing a List of Pirate and the Pirate containing one Ship with the relationships annotated in orange.</w:t>
      </w:r>
    </w:p>
    <w:p w14:paraId="3AB2985C"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p>
    <w:p w14:paraId="708BC587" w14:textId="77777777" w:rsidR="00795603" w:rsidRDefault="00795603" w:rsidP="00795603">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Database Tables</w:t>
      </w:r>
    </w:p>
    <w:p w14:paraId="3D25D084"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Let’s talk “database”, putting the Java to one side for a moment. We know two tables are required: One called ships and one pirates. Remember it’s a convention that table names use the plural.</w:t>
      </w:r>
    </w:p>
    <w:p w14:paraId="6EBD372F" w14:textId="77777777" w:rsidR="00795603" w:rsidRDefault="00795603" w:rsidP="00795603">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Foreign Keys</w:t>
      </w:r>
    </w:p>
    <w:p w14:paraId="6BFB011B"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Relationships between tables in databases are made with </w:t>
      </w:r>
      <w:r>
        <w:rPr>
          <w:rFonts w:ascii="Arial" w:hAnsi="Arial" w:cs="Arial"/>
          <w:b/>
          <w:bCs/>
          <w:color w:val="2A2A2A"/>
          <w:sz w:val="34"/>
          <w:szCs w:val="34"/>
          <w:u w:color="275570"/>
        </w:rPr>
        <w:t>foreign keys</w:t>
      </w:r>
      <w:r>
        <w:rPr>
          <w:rFonts w:ascii="Arial" w:hAnsi="Arial" w:cs="Arial"/>
          <w:color w:val="2A2A2A"/>
          <w:sz w:val="34"/>
          <w:szCs w:val="34"/>
          <w:u w:color="275570"/>
        </w:rPr>
        <w:t>. A foreign key is a column in a table that contains the primary key of another table. Thus, the foreign key points to the primary key in another table, pointing to that table.</w:t>
      </w:r>
    </w:p>
    <w:p w14:paraId="17664C8A"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p>
    <w:p w14:paraId="4A931AFB"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i/>
          <w:iCs/>
          <w:color w:val="2A2A2A"/>
          <w:sz w:val="34"/>
          <w:szCs w:val="34"/>
          <w:u w:color="275570"/>
        </w:rPr>
        <w:lastRenderedPageBreak/>
        <w:t>Database Tables</w:t>
      </w:r>
    </w:p>
    <w:p w14:paraId="087EE8A7" w14:textId="77777777" w:rsidR="00795603" w:rsidRDefault="00795603" w:rsidP="00795603">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Setting up the Relationships for JPA + Hibernate</w:t>
      </w:r>
    </w:p>
    <w:p w14:paraId="07AFFD80"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We now completely understand the relationship we want to create in Java </w:t>
      </w:r>
      <w:proofErr w:type="gramStart"/>
      <w:r>
        <w:rPr>
          <w:rFonts w:ascii="Arial" w:hAnsi="Arial" w:cs="Arial"/>
          <w:color w:val="2A2A2A"/>
          <w:sz w:val="34"/>
          <w:szCs w:val="34"/>
          <w:u w:color="275570"/>
        </w:rPr>
        <w:t>code, and</w:t>
      </w:r>
      <w:proofErr w:type="gramEnd"/>
      <w:r>
        <w:rPr>
          <w:rFonts w:ascii="Arial" w:hAnsi="Arial" w:cs="Arial"/>
          <w:color w:val="2A2A2A"/>
          <w:sz w:val="34"/>
          <w:szCs w:val="34"/>
          <w:u w:color="275570"/>
        </w:rPr>
        <w:t xml:space="preserve"> have some understanding of what the resulting table structure needs to be. A quick summary so far will help with the next steps.</w:t>
      </w:r>
    </w:p>
    <w:p w14:paraId="059CDF23" w14:textId="77777777" w:rsidR="00795603" w:rsidRDefault="00795603" w:rsidP="00795603">
      <w:pPr>
        <w:numPr>
          <w:ilvl w:val="0"/>
          <w:numId w:val="16"/>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One ship should have many pirates</w:t>
      </w:r>
    </w:p>
    <w:p w14:paraId="6E28E7B3" w14:textId="77777777" w:rsidR="00795603" w:rsidRDefault="00795603" w:rsidP="00795603">
      <w:pPr>
        <w:numPr>
          <w:ilvl w:val="1"/>
          <w:numId w:val="16"/>
        </w:numPr>
        <w:tabs>
          <w:tab w:val="left" w:pos="940"/>
          <w:tab w:val="left" w:pos="1440"/>
        </w:tabs>
        <w:autoSpaceDE w:val="0"/>
        <w:autoSpaceDN w:val="0"/>
        <w:adjustRightInd w:val="0"/>
        <w:spacing w:after="320" w:line="500" w:lineRule="atLeast"/>
        <w:ind w:left="1440" w:hanging="1440"/>
        <w:rPr>
          <w:rFonts w:ascii="Arial" w:hAnsi="Arial" w:cs="Arial"/>
          <w:color w:val="2A2A2A"/>
          <w:sz w:val="34"/>
          <w:szCs w:val="34"/>
          <w:u w:color="275570"/>
        </w:rPr>
      </w:pPr>
      <w:r>
        <w:rPr>
          <w:rFonts w:ascii="Arial" w:hAnsi="Arial" w:cs="Arial"/>
          <w:color w:val="2A2A2A"/>
          <w:sz w:val="34"/>
          <w:szCs w:val="34"/>
          <w:u w:color="275570"/>
        </w:rPr>
        <w:t xml:space="preserve">Ship should contain an </w:t>
      </w:r>
      <w:proofErr w:type="spellStart"/>
      <w:r>
        <w:rPr>
          <w:rFonts w:ascii="Arial" w:hAnsi="Arial" w:cs="Arial"/>
          <w:color w:val="2A2A2A"/>
          <w:sz w:val="34"/>
          <w:szCs w:val="34"/>
          <w:u w:color="275570"/>
        </w:rPr>
        <w:t>ArrayList</w:t>
      </w:r>
      <w:proofErr w:type="spellEnd"/>
      <w:r>
        <w:rPr>
          <w:rFonts w:ascii="Arial" w:hAnsi="Arial" w:cs="Arial"/>
          <w:color w:val="2A2A2A"/>
          <w:sz w:val="34"/>
          <w:szCs w:val="34"/>
          <w:u w:color="275570"/>
        </w:rPr>
        <w:t xml:space="preserve"> of Pirates</w:t>
      </w:r>
    </w:p>
    <w:p w14:paraId="324DC1C1" w14:textId="77777777" w:rsidR="00795603" w:rsidRDefault="00795603" w:rsidP="00795603">
      <w:pPr>
        <w:numPr>
          <w:ilvl w:val="1"/>
          <w:numId w:val="16"/>
        </w:numPr>
        <w:tabs>
          <w:tab w:val="left" w:pos="940"/>
          <w:tab w:val="left" w:pos="1440"/>
        </w:tabs>
        <w:autoSpaceDE w:val="0"/>
        <w:autoSpaceDN w:val="0"/>
        <w:adjustRightInd w:val="0"/>
        <w:spacing w:after="320" w:line="500" w:lineRule="atLeast"/>
        <w:ind w:left="1440" w:hanging="1440"/>
        <w:rPr>
          <w:rFonts w:ascii="Arial" w:hAnsi="Arial" w:cs="Arial"/>
          <w:color w:val="2A2A2A"/>
          <w:sz w:val="34"/>
          <w:szCs w:val="34"/>
          <w:u w:color="275570"/>
        </w:rPr>
      </w:pPr>
      <w:r>
        <w:rPr>
          <w:rFonts w:ascii="Arial" w:hAnsi="Arial" w:cs="Arial"/>
          <w:color w:val="2A2A2A"/>
          <w:sz w:val="34"/>
          <w:szCs w:val="34"/>
          <w:u w:color="275570"/>
        </w:rPr>
        <w:t>This is the </w:t>
      </w:r>
      <w:r>
        <w:rPr>
          <w:rFonts w:ascii="Arial" w:hAnsi="Arial" w:cs="Arial"/>
          <w:b/>
          <w:bCs/>
          <w:color w:val="2A2A2A"/>
          <w:sz w:val="34"/>
          <w:szCs w:val="34"/>
          <w:u w:color="275570"/>
        </w:rPr>
        <w:t>one-to-many</w:t>
      </w:r>
      <w:r>
        <w:rPr>
          <w:rFonts w:ascii="Arial" w:hAnsi="Arial" w:cs="Arial"/>
          <w:color w:val="2A2A2A"/>
          <w:sz w:val="34"/>
          <w:szCs w:val="34"/>
          <w:u w:color="275570"/>
        </w:rPr>
        <w:t> relationship</w:t>
      </w:r>
    </w:p>
    <w:p w14:paraId="6C0EC92D" w14:textId="77777777" w:rsidR="00795603" w:rsidRDefault="00795603" w:rsidP="00795603">
      <w:pPr>
        <w:numPr>
          <w:ilvl w:val="0"/>
          <w:numId w:val="16"/>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Many pirates should have one ship</w:t>
      </w:r>
    </w:p>
    <w:p w14:paraId="0E48A8CE" w14:textId="77777777" w:rsidR="00795603" w:rsidRDefault="00795603" w:rsidP="00795603">
      <w:pPr>
        <w:numPr>
          <w:ilvl w:val="1"/>
          <w:numId w:val="16"/>
        </w:numPr>
        <w:tabs>
          <w:tab w:val="left" w:pos="940"/>
          <w:tab w:val="left" w:pos="1440"/>
        </w:tabs>
        <w:autoSpaceDE w:val="0"/>
        <w:autoSpaceDN w:val="0"/>
        <w:adjustRightInd w:val="0"/>
        <w:spacing w:after="320" w:line="500" w:lineRule="atLeast"/>
        <w:ind w:left="1440" w:hanging="1440"/>
        <w:rPr>
          <w:rFonts w:ascii="Arial" w:hAnsi="Arial" w:cs="Arial"/>
          <w:color w:val="2A2A2A"/>
          <w:sz w:val="34"/>
          <w:szCs w:val="34"/>
          <w:u w:color="275570"/>
        </w:rPr>
      </w:pPr>
      <w:r>
        <w:rPr>
          <w:rFonts w:ascii="Arial" w:hAnsi="Arial" w:cs="Arial"/>
          <w:color w:val="2A2A2A"/>
          <w:sz w:val="34"/>
          <w:szCs w:val="34"/>
          <w:u w:color="275570"/>
        </w:rPr>
        <w:t>Pirate should have a single associated Ship to “point back”</w:t>
      </w:r>
    </w:p>
    <w:p w14:paraId="14809837" w14:textId="77777777" w:rsidR="00795603" w:rsidRDefault="00795603" w:rsidP="00795603">
      <w:pPr>
        <w:numPr>
          <w:ilvl w:val="1"/>
          <w:numId w:val="16"/>
        </w:numPr>
        <w:tabs>
          <w:tab w:val="left" w:pos="940"/>
          <w:tab w:val="left" w:pos="1440"/>
        </w:tabs>
        <w:autoSpaceDE w:val="0"/>
        <w:autoSpaceDN w:val="0"/>
        <w:adjustRightInd w:val="0"/>
        <w:spacing w:after="320" w:line="500" w:lineRule="atLeast"/>
        <w:ind w:left="1440" w:hanging="1440"/>
        <w:rPr>
          <w:rFonts w:ascii="Arial" w:hAnsi="Arial" w:cs="Arial"/>
          <w:color w:val="2A2A2A"/>
          <w:sz w:val="34"/>
          <w:szCs w:val="34"/>
          <w:u w:color="275570"/>
        </w:rPr>
      </w:pPr>
      <w:r>
        <w:rPr>
          <w:rFonts w:ascii="Arial" w:hAnsi="Arial" w:cs="Arial"/>
          <w:color w:val="2A2A2A"/>
          <w:sz w:val="34"/>
          <w:szCs w:val="34"/>
          <w:u w:color="275570"/>
        </w:rPr>
        <w:t>This is the </w:t>
      </w:r>
      <w:r>
        <w:rPr>
          <w:rFonts w:ascii="Arial" w:hAnsi="Arial" w:cs="Arial"/>
          <w:b/>
          <w:bCs/>
          <w:color w:val="2A2A2A"/>
          <w:sz w:val="34"/>
          <w:szCs w:val="34"/>
          <w:u w:color="275570"/>
        </w:rPr>
        <w:t>many-to-one</w:t>
      </w:r>
      <w:r>
        <w:rPr>
          <w:rFonts w:ascii="Arial" w:hAnsi="Arial" w:cs="Arial"/>
          <w:color w:val="2A2A2A"/>
          <w:sz w:val="34"/>
          <w:szCs w:val="34"/>
          <w:u w:color="275570"/>
        </w:rPr>
        <w:t> relationship</w:t>
      </w:r>
    </w:p>
    <w:p w14:paraId="245C445C" w14:textId="77777777" w:rsidR="00795603" w:rsidRDefault="00795603" w:rsidP="00795603">
      <w:pPr>
        <w:numPr>
          <w:ilvl w:val="1"/>
          <w:numId w:val="16"/>
        </w:numPr>
        <w:tabs>
          <w:tab w:val="left" w:pos="940"/>
          <w:tab w:val="left" w:pos="1440"/>
        </w:tabs>
        <w:autoSpaceDE w:val="0"/>
        <w:autoSpaceDN w:val="0"/>
        <w:adjustRightInd w:val="0"/>
        <w:spacing w:after="320" w:line="500" w:lineRule="atLeast"/>
        <w:ind w:left="1440" w:hanging="1440"/>
        <w:rPr>
          <w:rFonts w:ascii="Arial" w:hAnsi="Arial" w:cs="Arial"/>
          <w:color w:val="2A2A2A"/>
          <w:sz w:val="34"/>
          <w:szCs w:val="34"/>
          <w:u w:color="275570"/>
        </w:rPr>
      </w:pPr>
      <w:r>
        <w:rPr>
          <w:rFonts w:ascii="Arial" w:hAnsi="Arial" w:cs="Arial"/>
          <w:color w:val="2A2A2A"/>
          <w:sz w:val="34"/>
          <w:szCs w:val="34"/>
          <w:u w:color="275570"/>
        </w:rPr>
        <w:t>The pirates table has a foreign key </w:t>
      </w:r>
      <w:proofErr w:type="spellStart"/>
      <w:r>
        <w:rPr>
          <w:rFonts w:ascii="Arial" w:hAnsi="Arial" w:cs="Arial"/>
          <w:color w:val="2A2A2A"/>
          <w:sz w:val="34"/>
          <w:szCs w:val="34"/>
          <w:u w:color="275570"/>
        </w:rPr>
        <w:t>ship_id</w:t>
      </w:r>
      <w:proofErr w:type="spellEnd"/>
      <w:r>
        <w:rPr>
          <w:rFonts w:ascii="Arial" w:hAnsi="Arial" w:cs="Arial"/>
          <w:color w:val="2A2A2A"/>
          <w:sz w:val="34"/>
          <w:szCs w:val="34"/>
          <w:u w:color="275570"/>
        </w:rPr>
        <w:t> pointing to the associated ship.</w:t>
      </w:r>
    </w:p>
    <w:p w14:paraId="02B730C0" w14:textId="77777777" w:rsidR="00795603" w:rsidRDefault="00795603" w:rsidP="00795603">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Annotations</w:t>
      </w:r>
    </w:p>
    <w:p w14:paraId="48D5F97C"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By using the above list as a guide, we now have enough information to correctly annotate the Pirate and Ship classes.</w:t>
      </w:r>
    </w:p>
    <w:p w14:paraId="53D0EBAE" w14:textId="77777777" w:rsidR="00795603" w:rsidRDefault="00795603" w:rsidP="00795603">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One Ship should have many Pirates</w:t>
      </w:r>
    </w:p>
    <w:p w14:paraId="10EE56B1"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An annotation for this is provided by JPA @</w:t>
      </w:r>
      <w:proofErr w:type="spellStart"/>
      <w:r>
        <w:rPr>
          <w:rFonts w:ascii="Arial" w:hAnsi="Arial" w:cs="Arial"/>
          <w:color w:val="2A2A2A"/>
          <w:sz w:val="34"/>
          <w:szCs w:val="34"/>
          <w:u w:color="275570"/>
        </w:rPr>
        <w:t>OneToMany</w:t>
      </w:r>
      <w:proofErr w:type="spellEnd"/>
      <w:r>
        <w:rPr>
          <w:rFonts w:ascii="Arial" w:hAnsi="Arial" w:cs="Arial"/>
          <w:color w:val="2A2A2A"/>
          <w:sz w:val="34"/>
          <w:szCs w:val="34"/>
          <w:u w:color="275570"/>
        </w:rPr>
        <w:t>. It should be used to annotate a Collection, List or </w:t>
      </w:r>
      <w:proofErr w:type="spellStart"/>
      <w:r>
        <w:rPr>
          <w:rFonts w:ascii="Arial" w:hAnsi="Arial" w:cs="Arial"/>
          <w:color w:val="2A2A2A"/>
          <w:sz w:val="34"/>
          <w:szCs w:val="34"/>
          <w:u w:color="275570"/>
        </w:rPr>
        <w:t>ArrayList</w:t>
      </w:r>
      <w:proofErr w:type="spellEnd"/>
      <w:r>
        <w:rPr>
          <w:rFonts w:ascii="Arial" w:hAnsi="Arial" w:cs="Arial"/>
          <w:color w:val="2A2A2A"/>
          <w:sz w:val="34"/>
          <w:szCs w:val="34"/>
          <w:u w:color="275570"/>
        </w:rPr>
        <w:t> property. In our case, we use it to annotate the List of Pirate in the Ship class. Like all Hibernate + JPA annotations, it can be either put directly on that property or the getter.</w:t>
      </w:r>
    </w:p>
    <w:p w14:paraId="22808E08"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t>
      </w:r>
      <w:proofErr w:type="spellStart"/>
      <w:r>
        <w:rPr>
          <w:rFonts w:ascii="Arial" w:hAnsi="Arial" w:cs="Arial"/>
          <w:color w:val="2A2A2A"/>
          <w:sz w:val="34"/>
          <w:szCs w:val="34"/>
          <w:u w:color="275570"/>
        </w:rPr>
        <w:t>OneToMany</w:t>
      </w:r>
      <w:proofErr w:type="spellEnd"/>
      <w:r>
        <w:rPr>
          <w:rFonts w:ascii="Arial" w:hAnsi="Arial" w:cs="Arial"/>
          <w:color w:val="2A2A2A"/>
          <w:sz w:val="34"/>
          <w:szCs w:val="34"/>
          <w:u w:color="275570"/>
        </w:rPr>
        <w:t> takes an argument </w:t>
      </w:r>
      <w:proofErr w:type="spellStart"/>
      <w:r>
        <w:rPr>
          <w:rFonts w:ascii="Arial" w:hAnsi="Arial" w:cs="Arial"/>
          <w:color w:val="2A2A2A"/>
          <w:sz w:val="34"/>
          <w:szCs w:val="34"/>
          <w:u w:color="275570"/>
        </w:rPr>
        <w:t>mappedBy</w:t>
      </w:r>
      <w:proofErr w:type="spellEnd"/>
      <w:r>
        <w:rPr>
          <w:rFonts w:ascii="Arial" w:hAnsi="Arial" w:cs="Arial"/>
          <w:color w:val="2A2A2A"/>
          <w:sz w:val="34"/>
          <w:szCs w:val="34"/>
          <w:u w:color="275570"/>
        </w:rPr>
        <w:t> which needs to have the name of the property in Pirate class that we wish to use as the foreign key.</w:t>
      </w:r>
    </w:p>
    <w:p w14:paraId="38D5988E"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will also use the fetch type LAZY. This means that when a ship is loaded from the database then the associated pirates should only be loaded on demand, or when it’s asked for. The alternative here is that when a ship is loaded, it loads all the pirates too, this is called EAGER </w:t>
      </w:r>
      <w:proofErr w:type="spellStart"/>
      <w:r>
        <w:rPr>
          <w:rFonts w:ascii="Arial" w:hAnsi="Arial" w:cs="Arial"/>
          <w:color w:val="2A2A2A"/>
          <w:sz w:val="34"/>
          <w:szCs w:val="34"/>
          <w:u w:color="275570"/>
        </w:rPr>
        <w:t>FetchType</w:t>
      </w:r>
      <w:proofErr w:type="spellEnd"/>
      <w:r>
        <w:rPr>
          <w:rFonts w:ascii="Arial" w:hAnsi="Arial" w:cs="Arial"/>
          <w:color w:val="2A2A2A"/>
          <w:sz w:val="34"/>
          <w:szCs w:val="34"/>
          <w:u w:color="275570"/>
        </w:rPr>
        <w:t>. We may not want </w:t>
      </w:r>
      <w:r>
        <w:rPr>
          <w:rFonts w:ascii="Arial" w:hAnsi="Arial" w:cs="Arial"/>
          <w:b/>
          <w:bCs/>
          <w:color w:val="2A2A2A"/>
          <w:sz w:val="34"/>
          <w:szCs w:val="34"/>
          <w:u w:color="275570"/>
        </w:rPr>
        <w:t>all</w:t>
      </w:r>
      <w:r>
        <w:rPr>
          <w:rFonts w:ascii="Arial" w:hAnsi="Arial" w:cs="Arial"/>
          <w:color w:val="2A2A2A"/>
          <w:sz w:val="34"/>
          <w:szCs w:val="34"/>
          <w:u w:color="275570"/>
        </w:rPr>
        <w:t> the pirates when loading a ship, so for now we use </w:t>
      </w:r>
      <w:proofErr w:type="spellStart"/>
      <w:r>
        <w:rPr>
          <w:rFonts w:ascii="Arial" w:hAnsi="Arial" w:cs="Arial"/>
          <w:color w:val="2A2A2A"/>
          <w:sz w:val="34"/>
          <w:szCs w:val="34"/>
          <w:u w:color="275570"/>
        </w:rPr>
        <w:t>FetchType.LAZY</w:t>
      </w:r>
      <w:proofErr w:type="spellEnd"/>
      <w:r>
        <w:rPr>
          <w:rFonts w:ascii="Arial" w:hAnsi="Arial" w:cs="Arial"/>
          <w:color w:val="2A2A2A"/>
          <w:sz w:val="34"/>
          <w:szCs w:val="34"/>
          <w:u w:color="275570"/>
        </w:rPr>
        <w:t>. Looking into Ship.java we can see the list of Pirate annotated with @</w:t>
      </w:r>
      <w:proofErr w:type="spellStart"/>
      <w:r>
        <w:rPr>
          <w:rFonts w:ascii="Arial" w:hAnsi="Arial" w:cs="Arial"/>
          <w:color w:val="2A2A2A"/>
          <w:sz w:val="34"/>
          <w:szCs w:val="34"/>
          <w:u w:color="275570"/>
        </w:rPr>
        <w:t>OneToMany</w:t>
      </w:r>
      <w:proofErr w:type="spellEnd"/>
      <w:r>
        <w:rPr>
          <w:rFonts w:ascii="Arial" w:hAnsi="Arial" w:cs="Arial"/>
          <w:color w:val="2A2A2A"/>
          <w:sz w:val="34"/>
          <w:szCs w:val="34"/>
          <w:u w:color="275570"/>
        </w:rPr>
        <w:t>.</w:t>
      </w:r>
    </w:p>
    <w:p w14:paraId="754A5CA5"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2F4B4B"/>
          <w:sz w:val="33"/>
          <w:szCs w:val="33"/>
          <w:u w:color="275570"/>
        </w:rPr>
        <w:t>@</w:t>
      </w:r>
      <w:proofErr w:type="spellStart"/>
      <w:r>
        <w:rPr>
          <w:rFonts w:ascii="Arial" w:hAnsi="Arial" w:cs="Arial"/>
          <w:b/>
          <w:bCs/>
          <w:color w:val="2F4B4B"/>
          <w:sz w:val="33"/>
          <w:szCs w:val="33"/>
          <w:u w:color="275570"/>
        </w:rPr>
        <w:t>OneToMany</w:t>
      </w:r>
      <w:proofErr w:type="spellEnd"/>
      <w:r>
        <w:rPr>
          <w:rFonts w:ascii="Arial" w:hAnsi="Arial" w:cs="Arial"/>
          <w:b/>
          <w:bCs/>
          <w:color w:val="000000"/>
          <w:sz w:val="33"/>
          <w:szCs w:val="33"/>
          <w:u w:color="275570"/>
        </w:rPr>
        <w:t>(</w:t>
      </w:r>
      <w:proofErr w:type="spellStart"/>
      <w:r>
        <w:rPr>
          <w:rFonts w:ascii="Arial" w:hAnsi="Arial" w:cs="Arial"/>
          <w:color w:val="2A2A2A"/>
          <w:sz w:val="33"/>
          <w:szCs w:val="33"/>
          <w:u w:color="275570"/>
        </w:rPr>
        <w:t>mappedBy</w:t>
      </w:r>
      <w:proofErr w:type="spellEnd"/>
      <w:r>
        <w:rPr>
          <w:rFonts w:ascii="Arial" w:hAnsi="Arial" w:cs="Arial"/>
          <w:b/>
          <w:bCs/>
          <w:color w:val="000000"/>
          <w:sz w:val="33"/>
          <w:szCs w:val="33"/>
          <w:u w:color="275570"/>
        </w:rPr>
        <w:t>=</w:t>
      </w:r>
      <w:r>
        <w:rPr>
          <w:rFonts w:ascii="Arial" w:hAnsi="Arial" w:cs="Arial"/>
          <w:color w:val="D20035"/>
          <w:sz w:val="33"/>
          <w:szCs w:val="33"/>
          <w:u w:color="275570"/>
        </w:rPr>
        <w:t>"ship"</w:t>
      </w:r>
      <w:r>
        <w:rPr>
          <w:rFonts w:ascii="Arial" w:hAnsi="Arial" w:cs="Arial"/>
          <w:b/>
          <w:bCs/>
          <w:color w:val="000000"/>
          <w:sz w:val="33"/>
          <w:szCs w:val="33"/>
          <w:u w:color="275570"/>
        </w:rPr>
        <w:t>)</w:t>
      </w:r>
    </w:p>
    <w:p w14:paraId="40D116B5"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private</w:t>
      </w:r>
      <w:r>
        <w:rPr>
          <w:rFonts w:ascii="Arial" w:hAnsi="Arial" w:cs="Arial"/>
          <w:color w:val="2A2A2A"/>
          <w:sz w:val="33"/>
          <w:szCs w:val="33"/>
          <w:u w:color="275570"/>
        </w:rPr>
        <w:t xml:space="preserve"> </w:t>
      </w:r>
      <w:r>
        <w:rPr>
          <w:rFonts w:ascii="Arial" w:hAnsi="Arial" w:cs="Arial"/>
          <w:b/>
          <w:bCs/>
          <w:color w:val="354175"/>
          <w:sz w:val="33"/>
          <w:szCs w:val="33"/>
          <w:u w:color="275570"/>
        </w:rPr>
        <w:t>List</w:t>
      </w:r>
      <w:r>
        <w:rPr>
          <w:rFonts w:ascii="Arial" w:hAnsi="Arial" w:cs="Arial"/>
          <w:b/>
          <w:bCs/>
          <w:color w:val="000000"/>
          <w:sz w:val="33"/>
          <w:szCs w:val="33"/>
          <w:u w:color="275570"/>
        </w:rPr>
        <w:t>&lt;</w:t>
      </w:r>
      <w:r>
        <w:rPr>
          <w:rFonts w:ascii="Arial" w:hAnsi="Arial" w:cs="Arial"/>
          <w:b/>
          <w:bCs/>
          <w:color w:val="354175"/>
          <w:sz w:val="33"/>
          <w:szCs w:val="33"/>
          <w:u w:color="275570"/>
        </w:rPr>
        <w:t>Pirate</w:t>
      </w:r>
      <w:r>
        <w:rPr>
          <w:rFonts w:ascii="Arial" w:hAnsi="Arial" w:cs="Arial"/>
          <w:b/>
          <w:bCs/>
          <w:color w:val="000000"/>
          <w:sz w:val="33"/>
          <w:szCs w:val="33"/>
          <w:u w:color="275570"/>
        </w:rPr>
        <w:t>&gt;</w:t>
      </w:r>
      <w:r>
        <w:rPr>
          <w:rFonts w:ascii="Arial" w:hAnsi="Arial" w:cs="Arial"/>
          <w:color w:val="2A2A2A"/>
          <w:sz w:val="33"/>
          <w:szCs w:val="33"/>
          <w:u w:color="275570"/>
        </w:rPr>
        <w:t xml:space="preserve"> pirates</w:t>
      </w:r>
      <w:r>
        <w:rPr>
          <w:rFonts w:ascii="Arial" w:hAnsi="Arial" w:cs="Arial"/>
          <w:b/>
          <w:bCs/>
          <w:color w:val="000000"/>
          <w:sz w:val="33"/>
          <w:szCs w:val="33"/>
          <w:u w:color="275570"/>
        </w:rPr>
        <w:t>;</w:t>
      </w:r>
    </w:p>
    <w:p w14:paraId="306105D5"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 ’new’ the List in constructor</w:t>
      </w:r>
    </w:p>
    <w:p w14:paraId="15297B52"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When an instance of Ship is being created, the List of Pirate must also be </w:t>
      </w:r>
      <w:proofErr w:type="spellStart"/>
      <w:r>
        <w:rPr>
          <w:rFonts w:ascii="Arial" w:hAnsi="Arial" w:cs="Arial"/>
          <w:color w:val="2A2A2A"/>
          <w:sz w:val="34"/>
          <w:szCs w:val="34"/>
          <w:u w:color="275570"/>
        </w:rPr>
        <w:t>instansiated</w:t>
      </w:r>
      <w:proofErr w:type="spellEnd"/>
      <w:r>
        <w:rPr>
          <w:rFonts w:ascii="Arial" w:hAnsi="Arial" w:cs="Arial"/>
          <w:color w:val="2A2A2A"/>
          <w:sz w:val="34"/>
          <w:szCs w:val="34"/>
          <w:u w:color="275570"/>
        </w:rPr>
        <w:t xml:space="preserve">, otherwise we will get a null pointer exception. This is when an object is being used that hasn’t been </w:t>
      </w:r>
      <w:proofErr w:type="spellStart"/>
      <w:r>
        <w:rPr>
          <w:rFonts w:ascii="Arial" w:hAnsi="Arial" w:cs="Arial"/>
          <w:color w:val="2A2A2A"/>
          <w:sz w:val="34"/>
          <w:szCs w:val="34"/>
          <w:u w:color="275570"/>
        </w:rPr>
        <w:t>instansiated</w:t>
      </w:r>
      <w:proofErr w:type="spellEnd"/>
      <w:r>
        <w:rPr>
          <w:rFonts w:ascii="Arial" w:hAnsi="Arial" w:cs="Arial"/>
          <w:color w:val="2A2A2A"/>
          <w:sz w:val="34"/>
          <w:szCs w:val="34"/>
          <w:u w:color="275570"/>
        </w:rPr>
        <w:t xml:space="preserve"> or </w:t>
      </w:r>
      <w:r>
        <w:rPr>
          <w:rFonts w:ascii="Arial" w:hAnsi="Arial" w:cs="Arial"/>
          <w:i/>
          <w:iCs/>
          <w:color w:val="2A2A2A"/>
          <w:sz w:val="34"/>
          <w:szCs w:val="34"/>
          <w:u w:color="275570"/>
        </w:rPr>
        <w:t>“</w:t>
      </w:r>
      <w:proofErr w:type="spellStart"/>
      <w:r>
        <w:rPr>
          <w:rFonts w:ascii="Arial" w:hAnsi="Arial" w:cs="Arial"/>
          <w:i/>
          <w:iCs/>
          <w:color w:val="2A2A2A"/>
          <w:sz w:val="34"/>
          <w:szCs w:val="34"/>
          <w:u w:color="275570"/>
        </w:rPr>
        <w:t>new’d</w:t>
      </w:r>
      <w:proofErr w:type="spellEnd"/>
      <w:r>
        <w:rPr>
          <w:rFonts w:ascii="Arial" w:hAnsi="Arial" w:cs="Arial"/>
          <w:i/>
          <w:iCs/>
          <w:color w:val="2A2A2A"/>
          <w:sz w:val="34"/>
          <w:szCs w:val="34"/>
          <w:u w:color="275570"/>
        </w:rPr>
        <w:t>”</w:t>
      </w:r>
      <w:r>
        <w:rPr>
          <w:rFonts w:ascii="Arial" w:hAnsi="Arial" w:cs="Arial"/>
          <w:color w:val="2A2A2A"/>
          <w:sz w:val="34"/>
          <w:szCs w:val="34"/>
          <w:u w:color="275570"/>
        </w:rPr>
        <w:t>.</w:t>
      </w:r>
    </w:p>
    <w:p w14:paraId="736CC271"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Remember to new the list in the constructor of Ship</w:t>
      </w:r>
    </w:p>
    <w:p w14:paraId="2E6C5819"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proofErr w:type="spellStart"/>
      <w:proofErr w:type="gramStart"/>
      <w:r>
        <w:rPr>
          <w:rFonts w:ascii="Arial" w:hAnsi="Arial" w:cs="Arial"/>
          <w:b/>
          <w:bCs/>
          <w:color w:val="000000"/>
          <w:sz w:val="33"/>
          <w:szCs w:val="33"/>
          <w:u w:color="275570"/>
        </w:rPr>
        <w:t>this.</w:t>
      </w:r>
      <w:r>
        <w:rPr>
          <w:rFonts w:ascii="Arial" w:hAnsi="Arial" w:cs="Arial"/>
          <w:color w:val="0E6E6D"/>
          <w:sz w:val="33"/>
          <w:szCs w:val="33"/>
          <w:u w:color="275570"/>
        </w:rPr>
        <w:t>pirates</w:t>
      </w:r>
      <w:proofErr w:type="spellEnd"/>
      <w:proofErr w:type="gram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new</w:t>
      </w: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ArrayList</w:t>
      </w:r>
      <w:proofErr w:type="spellEnd"/>
      <w:r>
        <w:rPr>
          <w:rFonts w:ascii="Arial" w:hAnsi="Arial" w:cs="Arial"/>
          <w:b/>
          <w:bCs/>
          <w:color w:val="000000"/>
          <w:sz w:val="33"/>
          <w:szCs w:val="33"/>
          <w:u w:color="275570"/>
        </w:rPr>
        <w:t>&lt;</w:t>
      </w:r>
      <w:r>
        <w:rPr>
          <w:rFonts w:ascii="Arial" w:hAnsi="Arial" w:cs="Arial"/>
          <w:b/>
          <w:bCs/>
          <w:color w:val="354175"/>
          <w:sz w:val="33"/>
          <w:szCs w:val="33"/>
          <w:u w:color="275570"/>
        </w:rPr>
        <w:t>Pirate</w:t>
      </w:r>
      <w:r>
        <w:rPr>
          <w:rFonts w:ascii="Arial" w:hAnsi="Arial" w:cs="Arial"/>
          <w:b/>
          <w:bCs/>
          <w:color w:val="000000"/>
          <w:sz w:val="33"/>
          <w:szCs w:val="33"/>
          <w:u w:color="275570"/>
        </w:rPr>
        <w:t>&gt;();</w:t>
      </w:r>
    </w:p>
    <w:p w14:paraId="0D7C720E" w14:textId="77777777" w:rsidR="00795603" w:rsidRDefault="00795603" w:rsidP="00795603">
      <w:pPr>
        <w:autoSpaceDE w:val="0"/>
        <w:autoSpaceDN w:val="0"/>
        <w:adjustRightInd w:val="0"/>
        <w:spacing w:after="200" w:line="620" w:lineRule="atLeast"/>
        <w:rPr>
          <w:rFonts w:ascii="Arial" w:hAnsi="Arial" w:cs="Arial"/>
          <w:b/>
          <w:bCs/>
          <w:color w:val="275570"/>
          <w:sz w:val="42"/>
          <w:szCs w:val="42"/>
          <w:u w:color="275570"/>
        </w:rPr>
      </w:pPr>
      <w:r>
        <w:rPr>
          <w:rFonts w:ascii="Arial" w:hAnsi="Arial" w:cs="Arial"/>
          <w:b/>
          <w:bCs/>
          <w:color w:val="275570"/>
          <w:sz w:val="42"/>
          <w:szCs w:val="42"/>
          <w:u w:color="275570"/>
        </w:rPr>
        <w:t>Many Pirates should have one Ship</w:t>
      </w:r>
    </w:p>
    <w:p w14:paraId="7A3034AF"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An annotation for this is provided by JPA called @</w:t>
      </w:r>
      <w:proofErr w:type="spellStart"/>
      <w:r>
        <w:rPr>
          <w:rFonts w:ascii="Arial" w:hAnsi="Arial" w:cs="Arial"/>
          <w:color w:val="2A2A2A"/>
          <w:sz w:val="34"/>
          <w:szCs w:val="34"/>
          <w:u w:color="275570"/>
        </w:rPr>
        <w:t>ManyToOne</w:t>
      </w:r>
      <w:proofErr w:type="spellEnd"/>
      <w:r>
        <w:rPr>
          <w:rFonts w:ascii="Arial" w:hAnsi="Arial" w:cs="Arial"/>
          <w:color w:val="2A2A2A"/>
          <w:sz w:val="34"/>
          <w:szCs w:val="34"/>
          <w:u w:color="275570"/>
        </w:rPr>
        <w:t>. It should be used to annotate the property in our class that </w:t>
      </w:r>
      <w:r>
        <w:rPr>
          <w:rFonts w:ascii="Arial" w:hAnsi="Arial" w:cs="Arial"/>
          <w:b/>
          <w:bCs/>
          <w:color w:val="2A2A2A"/>
          <w:sz w:val="34"/>
          <w:szCs w:val="34"/>
          <w:u w:color="275570"/>
        </w:rPr>
        <w:t>points back</w:t>
      </w:r>
      <w:r>
        <w:rPr>
          <w:rFonts w:ascii="Arial" w:hAnsi="Arial" w:cs="Arial"/>
          <w:color w:val="2A2A2A"/>
          <w:sz w:val="34"/>
          <w:szCs w:val="34"/>
          <w:u w:color="275570"/>
        </w:rPr>
        <w:t> to the class that stores many of it.</w:t>
      </w:r>
    </w:p>
    <w:p w14:paraId="26622738"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In our case we use it to annotate the ship property in Pirate. Since a Pirate needs to point back to its Ship. Also, because we need to tell JPA that we know pirates table needs to have a foreign key for ships.</w:t>
      </w:r>
    </w:p>
    <w:p w14:paraId="1E875CBF"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w:t>
      </w:r>
    </w:p>
    <w:p w14:paraId="49FDD737"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p>
    <w:p w14:paraId="2A362BEE"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2F4B4B"/>
          <w:sz w:val="33"/>
          <w:szCs w:val="33"/>
          <w:u w:color="275570"/>
        </w:rPr>
        <w:t>@</w:t>
      </w:r>
      <w:proofErr w:type="spellStart"/>
      <w:r>
        <w:rPr>
          <w:rFonts w:ascii="Arial" w:hAnsi="Arial" w:cs="Arial"/>
          <w:b/>
          <w:bCs/>
          <w:color w:val="2F4B4B"/>
          <w:sz w:val="33"/>
          <w:szCs w:val="33"/>
          <w:u w:color="275570"/>
        </w:rPr>
        <w:t>ManyToOne</w:t>
      </w:r>
      <w:proofErr w:type="spellEnd"/>
      <w:r>
        <w:rPr>
          <w:rFonts w:ascii="Arial" w:hAnsi="Arial" w:cs="Arial"/>
          <w:color w:val="2A2A2A"/>
          <w:sz w:val="33"/>
          <w:szCs w:val="33"/>
          <w:u w:color="275570"/>
        </w:rPr>
        <w:t xml:space="preserve"> </w:t>
      </w:r>
      <w:r>
        <w:rPr>
          <w:rFonts w:ascii="Arial" w:hAnsi="Arial" w:cs="Arial"/>
          <w:i/>
          <w:iCs/>
          <w:color w:val="243E3E"/>
          <w:sz w:val="33"/>
          <w:szCs w:val="33"/>
          <w:u w:color="275570"/>
        </w:rPr>
        <w:t>// NEW</w:t>
      </w:r>
    </w:p>
    <w:p w14:paraId="7B3FFFDB"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2F4B4B"/>
          <w:sz w:val="33"/>
          <w:szCs w:val="33"/>
          <w:u w:color="275570"/>
        </w:rPr>
        <w:t>@</w:t>
      </w:r>
      <w:proofErr w:type="spellStart"/>
      <w:proofErr w:type="gramStart"/>
      <w:r>
        <w:rPr>
          <w:rFonts w:ascii="Arial" w:hAnsi="Arial" w:cs="Arial"/>
          <w:b/>
          <w:bCs/>
          <w:color w:val="2F4B4B"/>
          <w:sz w:val="33"/>
          <w:szCs w:val="33"/>
          <w:u w:color="275570"/>
        </w:rPr>
        <w:t>JoinColumn</w:t>
      </w:r>
      <w:proofErr w:type="spellEnd"/>
      <w:r>
        <w:rPr>
          <w:rFonts w:ascii="Arial" w:hAnsi="Arial" w:cs="Arial"/>
          <w:b/>
          <w:bCs/>
          <w:color w:val="000000"/>
          <w:sz w:val="33"/>
          <w:szCs w:val="33"/>
          <w:u w:color="275570"/>
        </w:rPr>
        <w:t>(</w:t>
      </w:r>
      <w:proofErr w:type="gramEnd"/>
      <w:r>
        <w:rPr>
          <w:rFonts w:ascii="Arial" w:hAnsi="Arial" w:cs="Arial"/>
          <w:color w:val="2A2A2A"/>
          <w:sz w:val="33"/>
          <w:szCs w:val="33"/>
          <w:u w:color="275570"/>
        </w:rPr>
        <w:t>name</w:t>
      </w:r>
      <w:r>
        <w:rPr>
          <w:rFonts w:ascii="Arial" w:hAnsi="Arial" w:cs="Arial"/>
          <w:b/>
          <w:bCs/>
          <w:color w:val="000000"/>
          <w:sz w:val="33"/>
          <w:szCs w:val="33"/>
          <w:u w:color="275570"/>
        </w:rPr>
        <w:t>=</w:t>
      </w:r>
      <w:r>
        <w:rPr>
          <w:rFonts w:ascii="Arial" w:hAnsi="Arial" w:cs="Arial"/>
          <w:color w:val="D20035"/>
          <w:sz w:val="33"/>
          <w:szCs w:val="33"/>
          <w:u w:color="275570"/>
        </w:rPr>
        <w:t>"</w:t>
      </w:r>
      <w:proofErr w:type="spellStart"/>
      <w:r>
        <w:rPr>
          <w:rFonts w:ascii="Arial" w:hAnsi="Arial" w:cs="Arial"/>
          <w:color w:val="D20035"/>
          <w:sz w:val="33"/>
          <w:szCs w:val="33"/>
          <w:u w:color="275570"/>
        </w:rPr>
        <w:t>ship_id</w:t>
      </w:r>
      <w:proofErr w:type="spellEnd"/>
      <w:r>
        <w:rPr>
          <w:rFonts w:ascii="Arial" w:hAnsi="Arial" w:cs="Arial"/>
          <w:color w:val="D20035"/>
          <w:sz w:val="33"/>
          <w:szCs w:val="33"/>
          <w:u w:color="275570"/>
        </w:rPr>
        <w:t>"</w:t>
      </w:r>
      <w:r>
        <w:rPr>
          <w:rFonts w:ascii="Arial" w:hAnsi="Arial" w:cs="Arial"/>
          <w:b/>
          <w:bCs/>
          <w:color w:val="000000"/>
          <w:sz w:val="33"/>
          <w:szCs w:val="33"/>
          <w:u w:color="275570"/>
        </w:rPr>
        <w:t>,</w:t>
      </w:r>
      <w:r>
        <w:rPr>
          <w:rFonts w:ascii="Arial" w:hAnsi="Arial" w:cs="Arial"/>
          <w:color w:val="2A2A2A"/>
          <w:sz w:val="33"/>
          <w:szCs w:val="33"/>
          <w:u w:color="275570"/>
        </w:rPr>
        <w:t xml:space="preserve"> nullable</w:t>
      </w:r>
      <w:r>
        <w:rPr>
          <w:rFonts w:ascii="Arial" w:hAnsi="Arial" w:cs="Arial"/>
          <w:b/>
          <w:bCs/>
          <w:color w:val="000000"/>
          <w:sz w:val="33"/>
          <w:szCs w:val="33"/>
          <w:u w:color="275570"/>
        </w:rPr>
        <w:t>=false)</w:t>
      </w:r>
      <w:r>
        <w:rPr>
          <w:rFonts w:ascii="Arial" w:hAnsi="Arial" w:cs="Arial"/>
          <w:color w:val="2A2A2A"/>
          <w:sz w:val="33"/>
          <w:szCs w:val="33"/>
          <w:u w:color="275570"/>
        </w:rPr>
        <w:t xml:space="preserve"> </w:t>
      </w:r>
      <w:r>
        <w:rPr>
          <w:rFonts w:ascii="Arial" w:hAnsi="Arial" w:cs="Arial"/>
          <w:i/>
          <w:iCs/>
          <w:color w:val="243E3E"/>
          <w:sz w:val="33"/>
          <w:szCs w:val="33"/>
          <w:u w:color="275570"/>
        </w:rPr>
        <w:t>// NEW</w:t>
      </w:r>
    </w:p>
    <w:p w14:paraId="61476FD0"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private</w:t>
      </w:r>
      <w:r>
        <w:rPr>
          <w:rFonts w:ascii="Arial" w:hAnsi="Arial" w:cs="Arial"/>
          <w:color w:val="2A2A2A"/>
          <w:sz w:val="33"/>
          <w:szCs w:val="33"/>
          <w:u w:color="275570"/>
        </w:rPr>
        <w:t xml:space="preserve"> </w:t>
      </w:r>
      <w:r>
        <w:rPr>
          <w:rFonts w:ascii="Arial" w:hAnsi="Arial" w:cs="Arial"/>
          <w:b/>
          <w:bCs/>
          <w:color w:val="354175"/>
          <w:sz w:val="33"/>
          <w:szCs w:val="33"/>
          <w:u w:color="275570"/>
        </w:rPr>
        <w:t>Ship</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ship</w:t>
      </w:r>
      <w:proofErr w:type="spell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i/>
          <w:iCs/>
          <w:color w:val="243E3E"/>
          <w:sz w:val="33"/>
          <w:szCs w:val="33"/>
          <w:u w:color="275570"/>
        </w:rPr>
        <w:t>// NEW</w:t>
      </w:r>
    </w:p>
    <w:p w14:paraId="0C997720"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The @</w:t>
      </w:r>
      <w:proofErr w:type="spellStart"/>
      <w:r>
        <w:rPr>
          <w:rFonts w:ascii="Arial" w:hAnsi="Arial" w:cs="Arial"/>
          <w:color w:val="2A2A2A"/>
          <w:sz w:val="34"/>
          <w:szCs w:val="34"/>
          <w:u w:color="275570"/>
        </w:rPr>
        <w:t>ManyToOne</w:t>
      </w:r>
      <w:proofErr w:type="spellEnd"/>
      <w:r>
        <w:rPr>
          <w:rFonts w:ascii="Arial" w:hAnsi="Arial" w:cs="Arial"/>
          <w:color w:val="2A2A2A"/>
          <w:sz w:val="34"/>
          <w:szCs w:val="34"/>
          <w:u w:color="275570"/>
        </w:rPr>
        <w:t> annotation is used to set the relationship between Pirate and Ship classes.</w:t>
      </w:r>
    </w:p>
    <w:p w14:paraId="767BC410"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The @</w:t>
      </w:r>
      <w:proofErr w:type="spellStart"/>
      <w:r>
        <w:rPr>
          <w:rFonts w:ascii="Arial" w:hAnsi="Arial" w:cs="Arial"/>
          <w:color w:val="2A2A2A"/>
          <w:sz w:val="34"/>
          <w:szCs w:val="34"/>
          <w:u w:color="275570"/>
        </w:rPr>
        <w:t>JoinColumn</w:t>
      </w:r>
      <w:proofErr w:type="spellEnd"/>
      <w:r>
        <w:rPr>
          <w:rFonts w:ascii="Arial" w:hAnsi="Arial" w:cs="Arial"/>
          <w:color w:val="2A2A2A"/>
          <w:sz w:val="34"/>
          <w:szCs w:val="34"/>
          <w:u w:color="275570"/>
        </w:rPr>
        <w:t> annotation will generate a column </w:t>
      </w:r>
      <w:proofErr w:type="spellStart"/>
      <w:r>
        <w:rPr>
          <w:rFonts w:ascii="Arial" w:hAnsi="Arial" w:cs="Arial"/>
          <w:color w:val="2A2A2A"/>
          <w:sz w:val="34"/>
          <w:szCs w:val="34"/>
          <w:u w:color="275570"/>
        </w:rPr>
        <w:t>ship_id</w:t>
      </w:r>
      <w:proofErr w:type="spellEnd"/>
      <w:r>
        <w:rPr>
          <w:rFonts w:ascii="Arial" w:hAnsi="Arial" w:cs="Arial"/>
          <w:color w:val="2A2A2A"/>
          <w:sz w:val="34"/>
          <w:szCs w:val="34"/>
          <w:u w:color="275570"/>
        </w:rPr>
        <w:t> (a foreign key) in the pirates table which will point to the id of the ships table (primary key). JPA + Hibernate will take care of this for us. We only need to worry about the Java side which is why we don’t give the Pirate class a </w:t>
      </w:r>
      <w:proofErr w:type="spellStart"/>
      <w:r>
        <w:rPr>
          <w:rFonts w:ascii="Arial" w:hAnsi="Arial" w:cs="Arial"/>
          <w:color w:val="2A2A2A"/>
          <w:sz w:val="34"/>
          <w:szCs w:val="34"/>
          <w:u w:color="275570"/>
        </w:rPr>
        <w:t>ship_id</w:t>
      </w:r>
      <w:proofErr w:type="spellEnd"/>
      <w:r>
        <w:rPr>
          <w:rFonts w:ascii="Arial" w:hAnsi="Arial" w:cs="Arial"/>
          <w:color w:val="2A2A2A"/>
          <w:sz w:val="34"/>
          <w:szCs w:val="34"/>
          <w:u w:color="275570"/>
        </w:rPr>
        <w:t> property.</w:t>
      </w:r>
    </w:p>
    <w:p w14:paraId="051D97EC"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To ensure that each pirate needs to have a ship we will set the foreign key as nullable = false. </w:t>
      </w:r>
      <w:proofErr w:type="gramStart"/>
      <w:r>
        <w:rPr>
          <w:rFonts w:ascii="Arial" w:hAnsi="Arial" w:cs="Arial"/>
          <w:color w:val="2A2A2A"/>
          <w:sz w:val="34"/>
          <w:szCs w:val="34"/>
          <w:u w:color="275570"/>
        </w:rPr>
        <w:t>So</w:t>
      </w:r>
      <w:proofErr w:type="gramEnd"/>
      <w:r>
        <w:rPr>
          <w:rFonts w:ascii="Arial" w:hAnsi="Arial" w:cs="Arial"/>
          <w:color w:val="2A2A2A"/>
          <w:sz w:val="34"/>
          <w:szCs w:val="34"/>
          <w:u w:color="275570"/>
        </w:rPr>
        <w:t xml:space="preserve"> there must be an entry in that column. If we tried to save a pirate to the database without assigning them a ship then we would get a null pointer exception, for </w:t>
      </w:r>
      <w:proofErr w:type="spellStart"/>
      <w:r>
        <w:rPr>
          <w:rFonts w:ascii="Arial" w:hAnsi="Arial" w:cs="Arial"/>
          <w:color w:val="2A2A2A"/>
          <w:sz w:val="34"/>
          <w:szCs w:val="34"/>
          <w:u w:color="275570"/>
        </w:rPr>
        <w:t>exmaple</w:t>
      </w:r>
      <w:proofErr w:type="spellEnd"/>
      <w:r>
        <w:rPr>
          <w:rFonts w:ascii="Arial" w:hAnsi="Arial" w:cs="Arial"/>
          <w:color w:val="2A2A2A"/>
          <w:sz w:val="34"/>
          <w:szCs w:val="34"/>
          <w:u w:color="275570"/>
        </w:rPr>
        <w:t xml:space="preserve">, not-null property references a null or transient </w:t>
      </w:r>
      <w:proofErr w:type="gramStart"/>
      <w:r>
        <w:rPr>
          <w:rFonts w:ascii="Arial" w:hAnsi="Arial" w:cs="Arial"/>
          <w:color w:val="2A2A2A"/>
          <w:sz w:val="34"/>
          <w:szCs w:val="34"/>
          <w:u w:color="275570"/>
        </w:rPr>
        <w:t>value :</w:t>
      </w:r>
      <w:proofErr w:type="gramEnd"/>
      <w:r>
        <w:rPr>
          <w:rFonts w:ascii="Arial" w:hAnsi="Arial" w:cs="Arial"/>
          <w:color w:val="2A2A2A"/>
          <w:sz w:val="34"/>
          <w:szCs w:val="34"/>
          <w:u w:color="275570"/>
        </w:rPr>
        <w:t xml:space="preserve"> </w:t>
      </w:r>
      <w:proofErr w:type="spellStart"/>
      <w:r>
        <w:rPr>
          <w:rFonts w:ascii="Arial" w:hAnsi="Arial" w:cs="Arial"/>
          <w:color w:val="2A2A2A"/>
          <w:sz w:val="34"/>
          <w:szCs w:val="34"/>
          <w:u w:color="275570"/>
        </w:rPr>
        <w:t>models.Pirate.ship</w:t>
      </w:r>
      <w:proofErr w:type="spellEnd"/>
      <w:r>
        <w:rPr>
          <w:rFonts w:ascii="Arial" w:hAnsi="Arial" w:cs="Arial"/>
          <w:color w:val="2A2A2A"/>
          <w:sz w:val="34"/>
          <w:szCs w:val="34"/>
          <w:u w:color="275570"/>
        </w:rPr>
        <w:t>. We would also get an error if we save a pirate with a ship before we save the ship to the database as there would be no matching ship id.</w:t>
      </w:r>
    </w:p>
    <w:p w14:paraId="5B59E0D2"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proofErr w:type="gramStart"/>
      <w:r>
        <w:rPr>
          <w:rFonts w:ascii="Arial" w:hAnsi="Arial" w:cs="Arial"/>
          <w:color w:val="2A2A2A"/>
          <w:sz w:val="34"/>
          <w:szCs w:val="34"/>
          <w:u w:color="275570"/>
        </w:rPr>
        <w:t>So</w:t>
      </w:r>
      <w:proofErr w:type="gramEnd"/>
      <w:r>
        <w:rPr>
          <w:rFonts w:ascii="Arial" w:hAnsi="Arial" w:cs="Arial"/>
          <w:color w:val="2A2A2A"/>
          <w:sz w:val="34"/>
          <w:szCs w:val="34"/>
          <w:u w:color="275570"/>
        </w:rPr>
        <w:t xml:space="preserve"> to ensure Pirate must have a ship we will also change the constructor of Pirate to take in the ship when we create a new Pirate object.</w:t>
      </w:r>
    </w:p>
    <w:p w14:paraId="2212B8F3"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w:t>
      </w:r>
    </w:p>
    <w:p w14:paraId="434E01E4"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p>
    <w:p w14:paraId="22AB69D6"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2F4B4B"/>
          <w:sz w:val="33"/>
          <w:szCs w:val="33"/>
          <w:u w:color="275570"/>
        </w:rPr>
        <w:t>@</w:t>
      </w:r>
      <w:proofErr w:type="spellStart"/>
      <w:r>
        <w:rPr>
          <w:rFonts w:ascii="Arial" w:hAnsi="Arial" w:cs="Arial"/>
          <w:b/>
          <w:bCs/>
          <w:color w:val="2F4B4B"/>
          <w:sz w:val="33"/>
          <w:szCs w:val="33"/>
          <w:u w:color="275570"/>
        </w:rPr>
        <w:t>ManyToOne</w:t>
      </w:r>
      <w:proofErr w:type="spellEnd"/>
    </w:p>
    <w:p w14:paraId="250800B3"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2F4B4B"/>
          <w:sz w:val="33"/>
          <w:szCs w:val="33"/>
          <w:u w:color="275570"/>
        </w:rPr>
        <w:t>@</w:t>
      </w:r>
      <w:proofErr w:type="spellStart"/>
      <w:proofErr w:type="gramStart"/>
      <w:r>
        <w:rPr>
          <w:rFonts w:ascii="Arial" w:hAnsi="Arial" w:cs="Arial"/>
          <w:b/>
          <w:bCs/>
          <w:color w:val="2F4B4B"/>
          <w:sz w:val="33"/>
          <w:szCs w:val="33"/>
          <w:u w:color="275570"/>
        </w:rPr>
        <w:t>JoinColumn</w:t>
      </w:r>
      <w:proofErr w:type="spellEnd"/>
      <w:r>
        <w:rPr>
          <w:rFonts w:ascii="Arial" w:hAnsi="Arial" w:cs="Arial"/>
          <w:b/>
          <w:bCs/>
          <w:color w:val="000000"/>
          <w:sz w:val="33"/>
          <w:szCs w:val="33"/>
          <w:u w:color="275570"/>
        </w:rPr>
        <w:t>(</w:t>
      </w:r>
      <w:proofErr w:type="gramEnd"/>
      <w:r>
        <w:rPr>
          <w:rFonts w:ascii="Arial" w:hAnsi="Arial" w:cs="Arial"/>
          <w:color w:val="2A2A2A"/>
          <w:sz w:val="33"/>
          <w:szCs w:val="33"/>
          <w:u w:color="275570"/>
        </w:rPr>
        <w:t>name</w:t>
      </w:r>
      <w:r>
        <w:rPr>
          <w:rFonts w:ascii="Arial" w:hAnsi="Arial" w:cs="Arial"/>
          <w:b/>
          <w:bCs/>
          <w:color w:val="000000"/>
          <w:sz w:val="33"/>
          <w:szCs w:val="33"/>
          <w:u w:color="275570"/>
        </w:rPr>
        <w:t>=</w:t>
      </w:r>
      <w:r>
        <w:rPr>
          <w:rFonts w:ascii="Arial" w:hAnsi="Arial" w:cs="Arial"/>
          <w:color w:val="D20035"/>
          <w:sz w:val="33"/>
          <w:szCs w:val="33"/>
          <w:u w:color="275570"/>
        </w:rPr>
        <w:t>"</w:t>
      </w:r>
      <w:proofErr w:type="spellStart"/>
      <w:r>
        <w:rPr>
          <w:rFonts w:ascii="Arial" w:hAnsi="Arial" w:cs="Arial"/>
          <w:color w:val="D20035"/>
          <w:sz w:val="33"/>
          <w:szCs w:val="33"/>
          <w:u w:color="275570"/>
        </w:rPr>
        <w:t>ship_id</w:t>
      </w:r>
      <w:proofErr w:type="spellEnd"/>
      <w:r>
        <w:rPr>
          <w:rFonts w:ascii="Arial" w:hAnsi="Arial" w:cs="Arial"/>
          <w:color w:val="D20035"/>
          <w:sz w:val="33"/>
          <w:szCs w:val="33"/>
          <w:u w:color="275570"/>
        </w:rPr>
        <w:t>"</w:t>
      </w:r>
      <w:r>
        <w:rPr>
          <w:rFonts w:ascii="Arial" w:hAnsi="Arial" w:cs="Arial"/>
          <w:b/>
          <w:bCs/>
          <w:color w:val="000000"/>
          <w:sz w:val="33"/>
          <w:szCs w:val="33"/>
          <w:u w:color="275570"/>
        </w:rPr>
        <w:t>,</w:t>
      </w:r>
      <w:r>
        <w:rPr>
          <w:rFonts w:ascii="Arial" w:hAnsi="Arial" w:cs="Arial"/>
          <w:color w:val="2A2A2A"/>
          <w:sz w:val="33"/>
          <w:szCs w:val="33"/>
          <w:u w:color="275570"/>
        </w:rPr>
        <w:t xml:space="preserve"> nullable</w:t>
      </w:r>
      <w:r>
        <w:rPr>
          <w:rFonts w:ascii="Arial" w:hAnsi="Arial" w:cs="Arial"/>
          <w:b/>
          <w:bCs/>
          <w:color w:val="000000"/>
          <w:sz w:val="33"/>
          <w:szCs w:val="33"/>
          <w:u w:color="275570"/>
        </w:rPr>
        <w:t>=false)</w:t>
      </w:r>
    </w:p>
    <w:p w14:paraId="3F0F9138"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private</w:t>
      </w:r>
      <w:r>
        <w:rPr>
          <w:rFonts w:ascii="Arial" w:hAnsi="Arial" w:cs="Arial"/>
          <w:color w:val="2A2A2A"/>
          <w:sz w:val="33"/>
          <w:szCs w:val="33"/>
          <w:u w:color="275570"/>
        </w:rPr>
        <w:t xml:space="preserve"> </w:t>
      </w:r>
      <w:r>
        <w:rPr>
          <w:rFonts w:ascii="Arial" w:hAnsi="Arial" w:cs="Arial"/>
          <w:b/>
          <w:bCs/>
          <w:color w:val="354175"/>
          <w:sz w:val="33"/>
          <w:szCs w:val="33"/>
          <w:u w:color="275570"/>
        </w:rPr>
        <w:t>Ship</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ship</w:t>
      </w:r>
      <w:proofErr w:type="spellEnd"/>
      <w:r>
        <w:rPr>
          <w:rFonts w:ascii="Arial" w:hAnsi="Arial" w:cs="Arial"/>
          <w:b/>
          <w:bCs/>
          <w:color w:val="000000"/>
          <w:sz w:val="33"/>
          <w:szCs w:val="33"/>
          <w:u w:color="275570"/>
        </w:rPr>
        <w:t>;</w:t>
      </w:r>
    </w:p>
    <w:p w14:paraId="5342E20A"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p>
    <w:p w14:paraId="47E68B86"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public</w:t>
      </w:r>
      <w:r>
        <w:rPr>
          <w:rFonts w:ascii="Arial" w:hAnsi="Arial" w:cs="Arial"/>
          <w:color w:val="2A2A2A"/>
          <w:sz w:val="33"/>
          <w:szCs w:val="33"/>
          <w:u w:color="275570"/>
        </w:rPr>
        <w:t xml:space="preserve"> </w:t>
      </w:r>
      <w:proofErr w:type="gramStart"/>
      <w:r>
        <w:rPr>
          <w:rFonts w:ascii="Arial" w:hAnsi="Arial" w:cs="Arial"/>
          <w:b/>
          <w:bCs/>
          <w:color w:val="850002"/>
          <w:sz w:val="33"/>
          <w:szCs w:val="33"/>
          <w:u w:color="275570"/>
        </w:rPr>
        <w:t>Pirate</w:t>
      </w:r>
      <w:r>
        <w:rPr>
          <w:rFonts w:ascii="Arial" w:hAnsi="Arial" w:cs="Arial"/>
          <w:b/>
          <w:bCs/>
          <w:color w:val="000000"/>
          <w:sz w:val="33"/>
          <w:szCs w:val="33"/>
          <w:u w:color="275570"/>
        </w:rPr>
        <w:t>(</w:t>
      </w:r>
      <w:proofErr w:type="gramEnd"/>
      <w:r>
        <w:rPr>
          <w:rFonts w:ascii="Arial" w:hAnsi="Arial" w:cs="Arial"/>
          <w:b/>
          <w:bCs/>
          <w:color w:val="354175"/>
          <w:sz w:val="33"/>
          <w:szCs w:val="33"/>
          <w:u w:color="275570"/>
        </w:rPr>
        <w:t>String</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firstName</w:t>
      </w:r>
      <w:proofErr w:type="spell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354175"/>
          <w:sz w:val="33"/>
          <w:szCs w:val="33"/>
          <w:u w:color="275570"/>
        </w:rPr>
        <w:t>String</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lastName</w:t>
      </w:r>
      <w:proofErr w:type="spell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354175"/>
          <w:sz w:val="33"/>
          <w:szCs w:val="33"/>
          <w:u w:color="275570"/>
        </w:rPr>
        <w:t>int</w:t>
      </w:r>
      <w:r>
        <w:rPr>
          <w:rFonts w:ascii="Arial" w:hAnsi="Arial" w:cs="Arial"/>
          <w:color w:val="2A2A2A"/>
          <w:sz w:val="33"/>
          <w:szCs w:val="33"/>
          <w:u w:color="275570"/>
        </w:rPr>
        <w:t xml:space="preserve"> age</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354175"/>
          <w:sz w:val="33"/>
          <w:szCs w:val="33"/>
          <w:u w:color="275570"/>
        </w:rPr>
        <w:t>Ship</w:t>
      </w:r>
      <w:r>
        <w:rPr>
          <w:rFonts w:ascii="Arial" w:hAnsi="Arial" w:cs="Arial"/>
          <w:color w:val="2A2A2A"/>
          <w:sz w:val="33"/>
          <w:szCs w:val="33"/>
          <w:u w:color="275570"/>
        </w:rPr>
        <w:t xml:space="preserve"> ship</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i/>
          <w:iCs/>
          <w:color w:val="243E3E"/>
          <w:sz w:val="33"/>
          <w:szCs w:val="33"/>
          <w:u w:color="275570"/>
        </w:rPr>
        <w:t>// MODIFIED</w:t>
      </w:r>
    </w:p>
    <w:p w14:paraId="7283711D"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lastRenderedPageBreak/>
        <w:t xml:space="preserve">  </w:t>
      </w:r>
      <w:proofErr w:type="spellStart"/>
      <w:proofErr w:type="gramStart"/>
      <w:r>
        <w:rPr>
          <w:rFonts w:ascii="Arial" w:hAnsi="Arial" w:cs="Arial"/>
          <w:b/>
          <w:bCs/>
          <w:color w:val="000000"/>
          <w:sz w:val="33"/>
          <w:szCs w:val="33"/>
          <w:u w:color="275570"/>
        </w:rPr>
        <w:t>this.</w:t>
      </w:r>
      <w:r>
        <w:rPr>
          <w:rFonts w:ascii="Arial" w:hAnsi="Arial" w:cs="Arial"/>
          <w:color w:val="0E6E6D"/>
          <w:sz w:val="33"/>
          <w:szCs w:val="33"/>
          <w:u w:color="275570"/>
        </w:rPr>
        <w:t>firstName</w:t>
      </w:r>
      <w:proofErr w:type="spellEnd"/>
      <w:proofErr w:type="gram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firstName</w:t>
      </w:r>
      <w:proofErr w:type="spellEnd"/>
      <w:r>
        <w:rPr>
          <w:rFonts w:ascii="Arial" w:hAnsi="Arial" w:cs="Arial"/>
          <w:b/>
          <w:bCs/>
          <w:color w:val="000000"/>
          <w:sz w:val="33"/>
          <w:szCs w:val="33"/>
          <w:u w:color="275570"/>
        </w:rPr>
        <w:t>;</w:t>
      </w:r>
    </w:p>
    <w:p w14:paraId="379752C8"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b/>
          <w:bCs/>
          <w:color w:val="000000"/>
          <w:sz w:val="33"/>
          <w:szCs w:val="33"/>
          <w:u w:color="275570"/>
        </w:rPr>
        <w:t>this.</w:t>
      </w:r>
      <w:r>
        <w:rPr>
          <w:rFonts w:ascii="Arial" w:hAnsi="Arial" w:cs="Arial"/>
          <w:color w:val="0E6E6D"/>
          <w:sz w:val="33"/>
          <w:szCs w:val="33"/>
          <w:u w:color="275570"/>
        </w:rPr>
        <w:t>lastName</w:t>
      </w:r>
      <w:proofErr w:type="spellEnd"/>
      <w:proofErr w:type="gram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lastName</w:t>
      </w:r>
      <w:proofErr w:type="spellEnd"/>
      <w:r>
        <w:rPr>
          <w:rFonts w:ascii="Arial" w:hAnsi="Arial" w:cs="Arial"/>
          <w:b/>
          <w:bCs/>
          <w:color w:val="000000"/>
          <w:sz w:val="33"/>
          <w:szCs w:val="33"/>
          <w:u w:color="275570"/>
        </w:rPr>
        <w:t>;</w:t>
      </w:r>
    </w:p>
    <w:p w14:paraId="434F9634"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b/>
          <w:bCs/>
          <w:color w:val="000000"/>
          <w:sz w:val="33"/>
          <w:szCs w:val="33"/>
          <w:u w:color="275570"/>
        </w:rPr>
        <w:t>this.</w:t>
      </w:r>
      <w:r>
        <w:rPr>
          <w:rFonts w:ascii="Arial" w:hAnsi="Arial" w:cs="Arial"/>
          <w:color w:val="0E6E6D"/>
          <w:sz w:val="33"/>
          <w:szCs w:val="33"/>
          <w:u w:color="275570"/>
        </w:rPr>
        <w:t>age</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age</w:t>
      </w:r>
      <w:r>
        <w:rPr>
          <w:rFonts w:ascii="Arial" w:hAnsi="Arial" w:cs="Arial"/>
          <w:b/>
          <w:bCs/>
          <w:color w:val="000000"/>
          <w:sz w:val="33"/>
          <w:szCs w:val="33"/>
          <w:u w:color="275570"/>
        </w:rPr>
        <w:t>;</w:t>
      </w:r>
    </w:p>
    <w:p w14:paraId="5F4210AC"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b/>
          <w:bCs/>
          <w:color w:val="000000"/>
          <w:sz w:val="33"/>
          <w:szCs w:val="33"/>
          <w:u w:color="275570"/>
        </w:rPr>
        <w:t>this.</w:t>
      </w:r>
      <w:r>
        <w:rPr>
          <w:rFonts w:ascii="Arial" w:hAnsi="Arial" w:cs="Arial"/>
          <w:color w:val="0E6E6D"/>
          <w:sz w:val="33"/>
          <w:szCs w:val="33"/>
          <w:u w:color="275570"/>
        </w:rPr>
        <w:t>ship</w:t>
      </w:r>
      <w:proofErr w:type="spellEnd"/>
      <w:proofErr w:type="gram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ship</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i/>
          <w:iCs/>
          <w:color w:val="243E3E"/>
          <w:sz w:val="33"/>
          <w:szCs w:val="33"/>
          <w:u w:color="275570"/>
        </w:rPr>
        <w:t>// NEW</w:t>
      </w:r>
    </w:p>
    <w:p w14:paraId="048670C7"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p>
    <w:p w14:paraId="34A1310D" w14:textId="77777777" w:rsidR="00795603" w:rsidRDefault="00795603" w:rsidP="00795603">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Set ship getter + setter</w:t>
      </w:r>
    </w:p>
    <w:p w14:paraId="26E38063"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We’ve just added a new property ship to the Pirate class so it’s important to not forget to add a getter and setter for that property.</w:t>
      </w:r>
    </w:p>
    <w:p w14:paraId="00C12671"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Ship</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getShip</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0CEC73AD"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ship</w:t>
      </w:r>
      <w:r>
        <w:rPr>
          <w:rFonts w:ascii="Arial" w:hAnsi="Arial" w:cs="Arial"/>
          <w:b/>
          <w:bCs/>
          <w:color w:val="000000"/>
          <w:sz w:val="33"/>
          <w:szCs w:val="33"/>
          <w:u w:color="275570"/>
        </w:rPr>
        <w:t>;</w:t>
      </w:r>
    </w:p>
    <w:p w14:paraId="661E7748"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p>
    <w:p w14:paraId="39D2FCC8"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p>
    <w:p w14:paraId="6E384AF0"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setShip</w:t>
      </w:r>
      <w:proofErr w:type="spellEnd"/>
      <w:r>
        <w:rPr>
          <w:rFonts w:ascii="Arial" w:hAnsi="Arial" w:cs="Arial"/>
          <w:b/>
          <w:bCs/>
          <w:color w:val="000000"/>
          <w:sz w:val="33"/>
          <w:szCs w:val="33"/>
          <w:u w:color="275570"/>
        </w:rPr>
        <w:t>(</w:t>
      </w:r>
      <w:proofErr w:type="gramEnd"/>
      <w:r>
        <w:rPr>
          <w:rFonts w:ascii="Arial" w:hAnsi="Arial" w:cs="Arial"/>
          <w:b/>
          <w:bCs/>
          <w:color w:val="354175"/>
          <w:sz w:val="33"/>
          <w:szCs w:val="33"/>
          <w:u w:color="275570"/>
        </w:rPr>
        <w:t>Ship</w:t>
      </w:r>
      <w:r>
        <w:rPr>
          <w:rFonts w:ascii="Arial" w:hAnsi="Arial" w:cs="Arial"/>
          <w:color w:val="2A2A2A"/>
          <w:sz w:val="33"/>
          <w:szCs w:val="33"/>
          <w:u w:color="275570"/>
        </w:rPr>
        <w:t xml:space="preserve"> ship</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009FC191"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b/>
          <w:bCs/>
          <w:color w:val="000000"/>
          <w:sz w:val="33"/>
          <w:szCs w:val="33"/>
          <w:u w:color="275570"/>
        </w:rPr>
        <w:t>this.</w:t>
      </w:r>
      <w:r>
        <w:rPr>
          <w:rFonts w:ascii="Arial" w:hAnsi="Arial" w:cs="Arial"/>
          <w:color w:val="0E6E6D"/>
          <w:sz w:val="33"/>
          <w:szCs w:val="33"/>
          <w:u w:color="275570"/>
        </w:rPr>
        <w:t>ship</w:t>
      </w:r>
      <w:proofErr w:type="spellEnd"/>
      <w:proofErr w:type="gram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ship</w:t>
      </w:r>
      <w:r>
        <w:rPr>
          <w:rFonts w:ascii="Arial" w:hAnsi="Arial" w:cs="Arial"/>
          <w:b/>
          <w:bCs/>
          <w:color w:val="000000"/>
          <w:sz w:val="33"/>
          <w:szCs w:val="33"/>
          <w:u w:color="275570"/>
        </w:rPr>
        <w:t>;</w:t>
      </w:r>
    </w:p>
    <w:p w14:paraId="0BD18C34"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p>
    <w:p w14:paraId="00FC6709" w14:textId="77777777" w:rsidR="00795603" w:rsidRDefault="00795603" w:rsidP="00795603">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 xml:space="preserve">Ship </w:t>
      </w:r>
      <w:proofErr w:type="spellStart"/>
      <w:r>
        <w:rPr>
          <w:rFonts w:ascii="Arial" w:hAnsi="Arial" w:cs="Arial"/>
          <w:b/>
          <w:bCs/>
          <w:color w:val="275570"/>
          <w:sz w:val="48"/>
          <w:szCs w:val="48"/>
          <w:u w:color="275570"/>
        </w:rPr>
        <w:t>JpaRepository</w:t>
      </w:r>
      <w:proofErr w:type="spellEnd"/>
    </w:p>
    <w:p w14:paraId="6E096F77" w14:textId="77777777" w:rsidR="00795603" w:rsidRDefault="00795603" w:rsidP="00795603">
      <w:pPr>
        <w:autoSpaceDE w:val="0"/>
        <w:autoSpaceDN w:val="0"/>
        <w:adjustRightInd w:val="0"/>
        <w:spacing w:after="320" w:line="500" w:lineRule="atLeast"/>
        <w:rPr>
          <w:rFonts w:ascii="Arial" w:hAnsi="Arial" w:cs="Arial"/>
          <w:color w:val="2A2A2A"/>
          <w:sz w:val="33"/>
          <w:szCs w:val="33"/>
          <w:u w:color="275570"/>
        </w:rPr>
      </w:pPr>
      <w:r>
        <w:rPr>
          <w:rFonts w:ascii="Arial" w:hAnsi="Arial" w:cs="Arial"/>
          <w:color w:val="2A2A2A"/>
          <w:sz w:val="34"/>
          <w:szCs w:val="34"/>
          <w:u w:color="275570"/>
        </w:rPr>
        <w:t>In exactly the same way we done with </w:t>
      </w:r>
      <w:proofErr w:type="spellStart"/>
      <w:r>
        <w:rPr>
          <w:rFonts w:ascii="Arial" w:hAnsi="Arial" w:cs="Arial"/>
          <w:color w:val="2A2A2A"/>
          <w:sz w:val="34"/>
          <w:szCs w:val="34"/>
          <w:u w:color="275570"/>
        </w:rPr>
        <w:t>PirateRepository</w:t>
      </w:r>
      <w:proofErr w:type="spellEnd"/>
      <w:r>
        <w:rPr>
          <w:rFonts w:ascii="Arial" w:hAnsi="Arial" w:cs="Arial"/>
          <w:color w:val="2A2A2A"/>
          <w:sz w:val="34"/>
          <w:szCs w:val="34"/>
          <w:u w:color="275570"/>
        </w:rPr>
        <w:t> we should create an interface </w:t>
      </w:r>
      <w:proofErr w:type="spellStart"/>
      <w:r>
        <w:rPr>
          <w:rFonts w:ascii="Arial" w:hAnsi="Arial" w:cs="Arial"/>
          <w:color w:val="2A2A2A"/>
          <w:sz w:val="34"/>
          <w:szCs w:val="34"/>
          <w:u w:color="275570"/>
        </w:rPr>
        <w:t>ShipRepository</w:t>
      </w:r>
      <w:proofErr w:type="spellEnd"/>
      <w:r>
        <w:rPr>
          <w:rFonts w:ascii="Arial" w:hAnsi="Arial" w:cs="Arial"/>
          <w:color w:val="2A2A2A"/>
          <w:sz w:val="34"/>
          <w:szCs w:val="34"/>
          <w:u w:color="275570"/>
        </w:rPr>
        <w:t> that implements </w:t>
      </w:r>
      <w:proofErr w:type="spellStart"/>
      <w:r>
        <w:rPr>
          <w:rFonts w:ascii="Arial" w:hAnsi="Arial" w:cs="Arial"/>
          <w:color w:val="2A2A2A"/>
          <w:sz w:val="34"/>
          <w:szCs w:val="34"/>
          <w:u w:color="275570"/>
        </w:rPr>
        <w:t>JpaRepository</w:t>
      </w:r>
      <w:proofErr w:type="spellEnd"/>
    </w:p>
    <w:p w14:paraId="7B060A59"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000000"/>
          <w:sz w:val="33"/>
          <w:szCs w:val="33"/>
          <w:u w:color="275570"/>
        </w:rPr>
        <w:t>interface</w:t>
      </w: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ShipRepository</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extends</w:t>
      </w: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JpaRepository</w:t>
      </w:r>
      <w:proofErr w:type="spellEnd"/>
      <w:r>
        <w:rPr>
          <w:rFonts w:ascii="Arial" w:hAnsi="Arial" w:cs="Arial"/>
          <w:b/>
          <w:bCs/>
          <w:color w:val="000000"/>
          <w:sz w:val="33"/>
          <w:szCs w:val="33"/>
          <w:u w:color="275570"/>
        </w:rPr>
        <w:t>&lt;</w:t>
      </w:r>
      <w:r>
        <w:rPr>
          <w:rFonts w:ascii="Arial" w:hAnsi="Arial" w:cs="Arial"/>
          <w:b/>
          <w:bCs/>
          <w:color w:val="354175"/>
          <w:sz w:val="33"/>
          <w:szCs w:val="33"/>
          <w:u w:color="275570"/>
        </w:rPr>
        <w:t>Ship</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354175"/>
          <w:sz w:val="33"/>
          <w:szCs w:val="33"/>
          <w:u w:color="275570"/>
        </w:rPr>
        <w:t>Long</w:t>
      </w:r>
      <w:r>
        <w:rPr>
          <w:rFonts w:ascii="Arial" w:hAnsi="Arial" w:cs="Arial"/>
          <w:b/>
          <w:bCs/>
          <w:color w:val="000000"/>
          <w:sz w:val="33"/>
          <w:szCs w:val="33"/>
          <w:u w:color="275570"/>
        </w:rPr>
        <w:t>&gt;</w:t>
      </w: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31C7EB7F"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p>
    <w:p w14:paraId="5DA24804"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p>
    <w:p w14:paraId="35B1BC56" w14:textId="77777777" w:rsidR="00795603" w:rsidRDefault="00795603" w:rsidP="00795603">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Creating Pirates and Ships</w:t>
      </w:r>
    </w:p>
    <w:p w14:paraId="7E9304E2"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One we’ve updated Pirate and Ship it’s now possible to setup both to save some data to the database.</w:t>
      </w:r>
    </w:p>
    <w:p w14:paraId="692F438A" w14:textId="77777777" w:rsidR="00795603" w:rsidRDefault="00795603" w:rsidP="00795603">
      <w:pPr>
        <w:autoSpaceDE w:val="0"/>
        <w:autoSpaceDN w:val="0"/>
        <w:adjustRightInd w:val="0"/>
        <w:spacing w:after="320" w:line="500" w:lineRule="atLeast"/>
        <w:rPr>
          <w:rFonts w:ascii="Arial" w:hAnsi="Arial" w:cs="Arial"/>
          <w:color w:val="2A2A2A"/>
          <w:sz w:val="33"/>
          <w:szCs w:val="33"/>
          <w:u w:color="275570"/>
        </w:rPr>
      </w:pPr>
      <w:r>
        <w:rPr>
          <w:rFonts w:ascii="Arial" w:hAnsi="Arial" w:cs="Arial"/>
          <w:color w:val="2A2A2A"/>
          <w:sz w:val="34"/>
          <w:szCs w:val="34"/>
          <w:u w:color="275570"/>
        </w:rPr>
        <w:t>We will need to inject the ship repository as well.</w:t>
      </w:r>
    </w:p>
    <w:p w14:paraId="553F05A2"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000000"/>
          <w:sz w:val="33"/>
          <w:szCs w:val="33"/>
          <w:u w:color="275570"/>
        </w:rPr>
        <w:t>class</w:t>
      </w:r>
      <w:r>
        <w:rPr>
          <w:rFonts w:ascii="Arial" w:hAnsi="Arial" w:cs="Arial"/>
          <w:color w:val="2A2A2A"/>
          <w:sz w:val="33"/>
          <w:szCs w:val="33"/>
          <w:u w:color="275570"/>
        </w:rPr>
        <w:t xml:space="preserve"> </w:t>
      </w:r>
      <w:r>
        <w:rPr>
          <w:rFonts w:ascii="Arial" w:hAnsi="Arial" w:cs="Arial"/>
          <w:b/>
          <w:bCs/>
          <w:color w:val="354175"/>
          <w:sz w:val="33"/>
          <w:szCs w:val="33"/>
          <w:u w:color="275570"/>
        </w:rPr>
        <w:t>PirateserviceD1StarterApplicationTests</w:t>
      </w: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6DC80565"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p>
    <w:p w14:paraId="2D83E2F6"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2F4B4B"/>
          <w:sz w:val="33"/>
          <w:szCs w:val="33"/>
          <w:u w:color="275570"/>
        </w:rPr>
        <w:t>@</w:t>
      </w:r>
      <w:proofErr w:type="spellStart"/>
      <w:r>
        <w:rPr>
          <w:rFonts w:ascii="Arial" w:hAnsi="Arial" w:cs="Arial"/>
          <w:b/>
          <w:bCs/>
          <w:color w:val="2F4B4B"/>
          <w:sz w:val="33"/>
          <w:szCs w:val="33"/>
          <w:u w:color="275570"/>
        </w:rPr>
        <w:t>Autowired</w:t>
      </w:r>
      <w:proofErr w:type="spellEnd"/>
    </w:p>
    <w:p w14:paraId="37A6C72B"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PirateRepository</w:t>
      </w:r>
      <w:proofErr w:type="spellEnd"/>
      <w:r>
        <w:rPr>
          <w:rFonts w:ascii="Arial" w:hAnsi="Arial" w:cs="Arial"/>
          <w:color w:val="2A2A2A"/>
          <w:sz w:val="33"/>
          <w:szCs w:val="33"/>
          <w:u w:color="275570"/>
        </w:rPr>
        <w:t xml:space="preserve"> </w:t>
      </w:r>
      <w:proofErr w:type="spellStart"/>
      <w:r>
        <w:rPr>
          <w:rFonts w:ascii="Arial" w:hAnsi="Arial" w:cs="Arial"/>
          <w:color w:val="2A2A2A"/>
          <w:sz w:val="33"/>
          <w:szCs w:val="33"/>
          <w:u w:color="275570"/>
        </w:rPr>
        <w:t>pirateRepository</w:t>
      </w:r>
      <w:proofErr w:type="spellEnd"/>
      <w:r>
        <w:rPr>
          <w:rFonts w:ascii="Arial" w:hAnsi="Arial" w:cs="Arial"/>
          <w:b/>
          <w:bCs/>
          <w:color w:val="000000"/>
          <w:sz w:val="33"/>
          <w:szCs w:val="33"/>
          <w:u w:color="275570"/>
        </w:rPr>
        <w:t>;</w:t>
      </w:r>
    </w:p>
    <w:p w14:paraId="14338142"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p>
    <w:p w14:paraId="16F28324"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2F4B4B"/>
          <w:sz w:val="33"/>
          <w:szCs w:val="33"/>
          <w:u w:color="275570"/>
        </w:rPr>
        <w:t>@</w:t>
      </w:r>
      <w:proofErr w:type="spellStart"/>
      <w:r>
        <w:rPr>
          <w:rFonts w:ascii="Arial" w:hAnsi="Arial" w:cs="Arial"/>
          <w:b/>
          <w:bCs/>
          <w:color w:val="2F4B4B"/>
          <w:sz w:val="33"/>
          <w:szCs w:val="33"/>
          <w:u w:color="275570"/>
        </w:rPr>
        <w:t>Autowired</w:t>
      </w:r>
      <w:proofErr w:type="spellEnd"/>
    </w:p>
    <w:p w14:paraId="709DBE76"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ShipRepository</w:t>
      </w:r>
      <w:proofErr w:type="spellEnd"/>
      <w:r>
        <w:rPr>
          <w:rFonts w:ascii="Arial" w:hAnsi="Arial" w:cs="Arial"/>
          <w:color w:val="2A2A2A"/>
          <w:sz w:val="33"/>
          <w:szCs w:val="33"/>
          <w:u w:color="275570"/>
        </w:rPr>
        <w:t xml:space="preserve"> </w:t>
      </w:r>
      <w:proofErr w:type="spellStart"/>
      <w:r>
        <w:rPr>
          <w:rFonts w:ascii="Arial" w:hAnsi="Arial" w:cs="Arial"/>
          <w:color w:val="2A2A2A"/>
          <w:sz w:val="33"/>
          <w:szCs w:val="33"/>
          <w:u w:color="275570"/>
        </w:rPr>
        <w:t>shipRepository</w:t>
      </w:r>
      <w:proofErr w:type="spellEnd"/>
      <w:r>
        <w:rPr>
          <w:rFonts w:ascii="Arial" w:hAnsi="Arial" w:cs="Arial"/>
          <w:b/>
          <w:bCs/>
          <w:color w:val="000000"/>
          <w:sz w:val="33"/>
          <w:szCs w:val="33"/>
          <w:u w:color="275570"/>
        </w:rPr>
        <w:t>;</w:t>
      </w:r>
    </w:p>
    <w:p w14:paraId="6EA0B285"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p>
    <w:p w14:paraId="25ED89AF"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i/>
          <w:iCs/>
          <w:color w:val="243E3E"/>
          <w:sz w:val="33"/>
          <w:szCs w:val="33"/>
          <w:u w:color="275570"/>
        </w:rPr>
        <w:t>// AS BEFORE</w:t>
      </w:r>
    </w:p>
    <w:p w14:paraId="24C7D1AC"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p>
    <w:p w14:paraId="20C377D2"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2F4B4B"/>
          <w:sz w:val="33"/>
          <w:szCs w:val="33"/>
          <w:u w:color="275570"/>
        </w:rPr>
        <w:t>@Test</w:t>
      </w:r>
    </w:p>
    <w:p w14:paraId="05D87FF2"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createPirateAndShip</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p>
    <w:p w14:paraId="5DB1136C"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354175"/>
          <w:sz w:val="33"/>
          <w:szCs w:val="33"/>
          <w:u w:color="275570"/>
        </w:rPr>
        <w:t>Ship</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ship</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new</w:t>
      </w:r>
      <w:r>
        <w:rPr>
          <w:rFonts w:ascii="Arial" w:hAnsi="Arial" w:cs="Arial"/>
          <w:color w:val="2A2A2A"/>
          <w:sz w:val="33"/>
          <w:szCs w:val="33"/>
          <w:u w:color="275570"/>
        </w:rPr>
        <w:t xml:space="preserve"> </w:t>
      </w:r>
      <w:proofErr w:type="gramStart"/>
      <w:r>
        <w:rPr>
          <w:rFonts w:ascii="Arial" w:hAnsi="Arial" w:cs="Arial"/>
          <w:b/>
          <w:bCs/>
          <w:color w:val="354175"/>
          <w:sz w:val="33"/>
          <w:szCs w:val="33"/>
          <w:u w:color="275570"/>
        </w:rPr>
        <w:t>Ship</w:t>
      </w:r>
      <w:r>
        <w:rPr>
          <w:rFonts w:ascii="Arial" w:hAnsi="Arial" w:cs="Arial"/>
          <w:b/>
          <w:bCs/>
          <w:color w:val="000000"/>
          <w:sz w:val="33"/>
          <w:szCs w:val="33"/>
          <w:u w:color="275570"/>
        </w:rPr>
        <w:t>(</w:t>
      </w:r>
      <w:proofErr w:type="gramEnd"/>
      <w:r>
        <w:rPr>
          <w:rFonts w:ascii="Arial" w:hAnsi="Arial" w:cs="Arial"/>
          <w:color w:val="D20035"/>
          <w:sz w:val="33"/>
          <w:szCs w:val="33"/>
          <w:u w:color="275570"/>
        </w:rPr>
        <w:t>"The Flying Dutchman"</w:t>
      </w:r>
      <w:r>
        <w:rPr>
          <w:rFonts w:ascii="Arial" w:hAnsi="Arial" w:cs="Arial"/>
          <w:b/>
          <w:bCs/>
          <w:color w:val="000000"/>
          <w:sz w:val="33"/>
          <w:szCs w:val="33"/>
          <w:u w:color="275570"/>
        </w:rPr>
        <w:t>);</w:t>
      </w:r>
    </w:p>
    <w:p w14:paraId="6D42EC06"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shipRepository</w:t>
      </w:r>
      <w:r>
        <w:rPr>
          <w:rFonts w:ascii="Arial" w:hAnsi="Arial" w:cs="Arial"/>
          <w:b/>
          <w:bCs/>
          <w:color w:val="000000"/>
          <w:sz w:val="33"/>
          <w:szCs w:val="33"/>
          <w:u w:color="275570"/>
        </w:rPr>
        <w:t>.</w:t>
      </w:r>
      <w:r>
        <w:rPr>
          <w:rFonts w:ascii="Arial" w:hAnsi="Arial" w:cs="Arial"/>
          <w:color w:val="0E6E6D"/>
          <w:sz w:val="33"/>
          <w:szCs w:val="33"/>
          <w:u w:color="275570"/>
        </w:rPr>
        <w:t>save</w:t>
      </w:r>
      <w:proofErr w:type="spellEnd"/>
      <w:r>
        <w:rPr>
          <w:rFonts w:ascii="Arial" w:hAnsi="Arial" w:cs="Arial"/>
          <w:b/>
          <w:bCs/>
          <w:color w:val="000000"/>
          <w:sz w:val="33"/>
          <w:szCs w:val="33"/>
          <w:u w:color="275570"/>
        </w:rPr>
        <w:t>(</w:t>
      </w:r>
      <w:r>
        <w:rPr>
          <w:rFonts w:ascii="Arial" w:hAnsi="Arial" w:cs="Arial"/>
          <w:color w:val="2A2A2A"/>
          <w:sz w:val="33"/>
          <w:szCs w:val="33"/>
          <w:u w:color="275570"/>
        </w:rPr>
        <w:t>ship</w:t>
      </w:r>
      <w:r>
        <w:rPr>
          <w:rFonts w:ascii="Arial" w:hAnsi="Arial" w:cs="Arial"/>
          <w:b/>
          <w:bCs/>
          <w:color w:val="000000"/>
          <w:sz w:val="33"/>
          <w:szCs w:val="33"/>
          <w:u w:color="275570"/>
        </w:rPr>
        <w:t>);</w:t>
      </w:r>
    </w:p>
    <w:p w14:paraId="3B65A18F"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p>
    <w:p w14:paraId="44F3BCB2"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354175"/>
          <w:sz w:val="33"/>
          <w:szCs w:val="33"/>
          <w:u w:color="275570"/>
        </w:rPr>
        <w:t>Pirate</w:t>
      </w:r>
      <w:r>
        <w:rPr>
          <w:rFonts w:ascii="Arial" w:hAnsi="Arial" w:cs="Arial"/>
          <w:color w:val="2A2A2A"/>
          <w:sz w:val="33"/>
          <w:szCs w:val="33"/>
          <w:u w:color="275570"/>
        </w:rPr>
        <w:t xml:space="preserve"> pirate1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new</w:t>
      </w:r>
      <w:r>
        <w:rPr>
          <w:rFonts w:ascii="Arial" w:hAnsi="Arial" w:cs="Arial"/>
          <w:color w:val="2A2A2A"/>
          <w:sz w:val="33"/>
          <w:szCs w:val="33"/>
          <w:u w:color="275570"/>
        </w:rPr>
        <w:t xml:space="preserve"> </w:t>
      </w:r>
      <w:proofErr w:type="gramStart"/>
      <w:r>
        <w:rPr>
          <w:rFonts w:ascii="Arial" w:hAnsi="Arial" w:cs="Arial"/>
          <w:b/>
          <w:bCs/>
          <w:color w:val="354175"/>
          <w:sz w:val="33"/>
          <w:szCs w:val="33"/>
          <w:u w:color="275570"/>
        </w:rPr>
        <w:t>Pirate</w:t>
      </w:r>
      <w:r>
        <w:rPr>
          <w:rFonts w:ascii="Arial" w:hAnsi="Arial" w:cs="Arial"/>
          <w:b/>
          <w:bCs/>
          <w:color w:val="000000"/>
          <w:sz w:val="33"/>
          <w:szCs w:val="33"/>
          <w:u w:color="275570"/>
        </w:rPr>
        <w:t>(</w:t>
      </w:r>
      <w:proofErr w:type="gramEnd"/>
      <w:r>
        <w:rPr>
          <w:rFonts w:ascii="Arial" w:hAnsi="Arial" w:cs="Arial"/>
          <w:color w:val="D20035"/>
          <w:sz w:val="33"/>
          <w:szCs w:val="33"/>
          <w:u w:color="275570"/>
        </w:rPr>
        <w:t>"Jack"</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"Sparrow"</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32</w:t>
      </w:r>
      <w:r>
        <w:rPr>
          <w:rFonts w:ascii="Arial" w:hAnsi="Arial" w:cs="Arial"/>
          <w:b/>
          <w:bCs/>
          <w:color w:val="000000"/>
          <w:sz w:val="33"/>
          <w:szCs w:val="33"/>
          <w:u w:color="275570"/>
        </w:rPr>
        <w:t>,</w:t>
      </w:r>
      <w:r>
        <w:rPr>
          <w:rFonts w:ascii="Arial" w:hAnsi="Arial" w:cs="Arial"/>
          <w:color w:val="2A2A2A"/>
          <w:sz w:val="33"/>
          <w:szCs w:val="33"/>
          <w:u w:color="275570"/>
        </w:rPr>
        <w:t xml:space="preserve"> ship</w:t>
      </w:r>
      <w:r>
        <w:rPr>
          <w:rFonts w:ascii="Arial" w:hAnsi="Arial" w:cs="Arial"/>
          <w:b/>
          <w:bCs/>
          <w:color w:val="000000"/>
          <w:sz w:val="33"/>
          <w:szCs w:val="33"/>
          <w:u w:color="275570"/>
        </w:rPr>
        <w:t>);</w:t>
      </w:r>
    </w:p>
    <w:p w14:paraId="559AD905"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pirateRepository</w:t>
      </w:r>
      <w:r>
        <w:rPr>
          <w:rFonts w:ascii="Arial" w:hAnsi="Arial" w:cs="Arial"/>
          <w:b/>
          <w:bCs/>
          <w:color w:val="000000"/>
          <w:sz w:val="33"/>
          <w:szCs w:val="33"/>
          <w:u w:color="275570"/>
        </w:rPr>
        <w:t>.</w:t>
      </w:r>
      <w:r>
        <w:rPr>
          <w:rFonts w:ascii="Arial" w:hAnsi="Arial" w:cs="Arial"/>
          <w:color w:val="0E6E6D"/>
          <w:sz w:val="33"/>
          <w:szCs w:val="33"/>
          <w:u w:color="275570"/>
        </w:rPr>
        <w:t>save</w:t>
      </w:r>
      <w:proofErr w:type="spellEnd"/>
      <w:r>
        <w:rPr>
          <w:rFonts w:ascii="Arial" w:hAnsi="Arial" w:cs="Arial"/>
          <w:b/>
          <w:bCs/>
          <w:color w:val="000000"/>
          <w:sz w:val="33"/>
          <w:szCs w:val="33"/>
          <w:u w:color="275570"/>
        </w:rPr>
        <w:t>(</w:t>
      </w:r>
      <w:r>
        <w:rPr>
          <w:rFonts w:ascii="Arial" w:hAnsi="Arial" w:cs="Arial"/>
          <w:color w:val="2A2A2A"/>
          <w:sz w:val="33"/>
          <w:szCs w:val="33"/>
          <w:u w:color="275570"/>
        </w:rPr>
        <w:t>pirate1</w:t>
      </w:r>
      <w:r>
        <w:rPr>
          <w:rFonts w:ascii="Arial" w:hAnsi="Arial" w:cs="Arial"/>
          <w:b/>
          <w:bCs/>
          <w:color w:val="000000"/>
          <w:sz w:val="33"/>
          <w:szCs w:val="33"/>
          <w:u w:color="275570"/>
        </w:rPr>
        <w:t>);</w:t>
      </w:r>
    </w:p>
    <w:p w14:paraId="30848549"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66FA0DA5"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p>
    <w:p w14:paraId="21EA61C3" w14:textId="77777777" w:rsidR="00795603" w:rsidRDefault="00795603" w:rsidP="00795603">
      <w:pPr>
        <w:autoSpaceDE w:val="0"/>
        <w:autoSpaceDN w:val="0"/>
        <w:adjustRightInd w:val="0"/>
        <w:spacing w:after="200" w:line="620" w:lineRule="atLeast"/>
        <w:rPr>
          <w:rFonts w:ascii="Arial" w:hAnsi="Arial" w:cs="Arial"/>
          <w:b/>
          <w:bCs/>
          <w:color w:val="275570"/>
          <w:sz w:val="42"/>
          <w:szCs w:val="42"/>
          <w:u w:color="275570"/>
        </w:rPr>
      </w:pPr>
      <w:r>
        <w:rPr>
          <w:rFonts w:ascii="Arial" w:hAnsi="Arial" w:cs="Arial"/>
          <w:b/>
          <w:bCs/>
          <w:color w:val="275570"/>
          <w:sz w:val="42"/>
          <w:szCs w:val="42"/>
          <w:u w:color="275570"/>
        </w:rPr>
        <w:t xml:space="preserve">Output from </w:t>
      </w:r>
      <w:proofErr w:type="spellStart"/>
      <w:r>
        <w:rPr>
          <w:rFonts w:ascii="Arial" w:hAnsi="Arial" w:cs="Arial"/>
          <w:b/>
          <w:bCs/>
          <w:color w:val="275570"/>
          <w:sz w:val="42"/>
          <w:szCs w:val="42"/>
          <w:u w:color="275570"/>
        </w:rPr>
        <w:t>psql</w:t>
      </w:r>
      <w:proofErr w:type="spellEnd"/>
    </w:p>
    <w:p w14:paraId="37B5421E"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color w:val="2A2A2A"/>
          <w:sz w:val="33"/>
          <w:szCs w:val="33"/>
          <w:u w:color="275570"/>
        </w:rPr>
        <w:t>pirateservice</w:t>
      </w:r>
      <w:proofErr w:type="spellEnd"/>
      <w:r>
        <w:rPr>
          <w:rFonts w:ascii="Arial" w:hAnsi="Arial" w:cs="Arial"/>
          <w:color w:val="2A2A2A"/>
          <w:sz w:val="33"/>
          <w:szCs w:val="33"/>
          <w:u w:color="275570"/>
        </w:rPr>
        <w:t>=&gt; select * from pirates;</w:t>
      </w:r>
    </w:p>
    <w:p w14:paraId="3FB64F4B"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id | age | </w:t>
      </w:r>
      <w:proofErr w:type="spellStart"/>
      <w:r>
        <w:rPr>
          <w:rFonts w:ascii="Arial" w:hAnsi="Arial" w:cs="Arial"/>
          <w:color w:val="2A2A2A"/>
          <w:sz w:val="33"/>
          <w:szCs w:val="33"/>
          <w:u w:color="275570"/>
        </w:rPr>
        <w:t>first_name</w:t>
      </w:r>
      <w:proofErr w:type="spellEnd"/>
      <w:r>
        <w:rPr>
          <w:rFonts w:ascii="Arial" w:hAnsi="Arial" w:cs="Arial"/>
          <w:color w:val="2A2A2A"/>
          <w:sz w:val="33"/>
          <w:szCs w:val="33"/>
          <w:u w:color="275570"/>
        </w:rPr>
        <w:t xml:space="preserve"> | </w:t>
      </w:r>
      <w:proofErr w:type="spellStart"/>
      <w:r>
        <w:rPr>
          <w:rFonts w:ascii="Arial" w:hAnsi="Arial" w:cs="Arial"/>
          <w:color w:val="2A2A2A"/>
          <w:sz w:val="33"/>
          <w:szCs w:val="33"/>
          <w:u w:color="275570"/>
        </w:rPr>
        <w:t>last_name</w:t>
      </w:r>
      <w:proofErr w:type="spellEnd"/>
      <w:r>
        <w:rPr>
          <w:rFonts w:ascii="Arial" w:hAnsi="Arial" w:cs="Arial"/>
          <w:color w:val="2A2A2A"/>
          <w:sz w:val="33"/>
          <w:szCs w:val="33"/>
          <w:u w:color="275570"/>
        </w:rPr>
        <w:t xml:space="preserve"> | </w:t>
      </w:r>
      <w:proofErr w:type="spellStart"/>
      <w:r>
        <w:rPr>
          <w:rFonts w:ascii="Arial" w:hAnsi="Arial" w:cs="Arial"/>
          <w:color w:val="2A2A2A"/>
          <w:sz w:val="33"/>
          <w:szCs w:val="33"/>
          <w:u w:color="275570"/>
        </w:rPr>
        <w:t>ship_id</w:t>
      </w:r>
      <w:proofErr w:type="spellEnd"/>
    </w:p>
    <w:p w14:paraId="500CB448"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126D054D"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lastRenderedPageBreak/>
        <w:t xml:space="preserve">  1 </w:t>
      </w:r>
      <w:proofErr w:type="gramStart"/>
      <w:r>
        <w:rPr>
          <w:rFonts w:ascii="Arial" w:hAnsi="Arial" w:cs="Arial"/>
          <w:color w:val="2A2A2A"/>
          <w:sz w:val="33"/>
          <w:szCs w:val="33"/>
          <w:u w:color="275570"/>
        </w:rPr>
        <w:t>|  32</w:t>
      </w:r>
      <w:proofErr w:type="gramEnd"/>
      <w:r>
        <w:rPr>
          <w:rFonts w:ascii="Arial" w:hAnsi="Arial" w:cs="Arial"/>
          <w:color w:val="2A2A2A"/>
          <w:sz w:val="33"/>
          <w:szCs w:val="33"/>
          <w:u w:color="275570"/>
        </w:rPr>
        <w:t xml:space="preserve"> | jack       | sparrow   |       1</w:t>
      </w:r>
    </w:p>
    <w:p w14:paraId="7B7117F6"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p>
    <w:p w14:paraId="3CB13306" w14:textId="77777777" w:rsidR="00795603" w:rsidRDefault="00795603" w:rsidP="00795603">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Checking the controller</w:t>
      </w:r>
    </w:p>
    <w:p w14:paraId="74FF545A"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Looking back at the </w:t>
      </w:r>
      <w:proofErr w:type="spellStart"/>
      <w:r>
        <w:rPr>
          <w:rFonts w:ascii="Arial" w:hAnsi="Arial" w:cs="Arial"/>
          <w:color w:val="2A2A2A"/>
          <w:sz w:val="34"/>
          <w:szCs w:val="34"/>
          <w:u w:color="275570"/>
        </w:rPr>
        <w:t>PirateController</w:t>
      </w:r>
      <w:proofErr w:type="spellEnd"/>
      <w:r>
        <w:rPr>
          <w:rFonts w:ascii="Arial" w:hAnsi="Arial" w:cs="Arial"/>
          <w:color w:val="2A2A2A"/>
          <w:sz w:val="34"/>
          <w:szCs w:val="34"/>
          <w:u w:color="275570"/>
        </w:rPr>
        <w:t> we still have endpoint setup to get all pirates on /pirates.</w:t>
      </w:r>
    </w:p>
    <w:p w14:paraId="02540579"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Trying this endpoint now will result in some odd and likely non-deterministic </w:t>
      </w:r>
      <w:proofErr w:type="spellStart"/>
      <w:r>
        <w:rPr>
          <w:rFonts w:ascii="Arial" w:hAnsi="Arial" w:cs="Arial"/>
          <w:color w:val="2A2A2A"/>
          <w:sz w:val="34"/>
          <w:szCs w:val="34"/>
          <w:u w:color="275570"/>
        </w:rPr>
        <w:t>behavior</w:t>
      </w:r>
      <w:proofErr w:type="spellEnd"/>
      <w:r>
        <w:rPr>
          <w:rFonts w:ascii="Arial" w:hAnsi="Arial" w:cs="Arial"/>
          <w:color w:val="2A2A2A"/>
          <w:sz w:val="34"/>
          <w:szCs w:val="34"/>
          <w:u w:color="275570"/>
        </w:rPr>
        <w:t xml:space="preserve">. Non-deterministic means it won’t give a </w:t>
      </w:r>
      <w:proofErr w:type="gramStart"/>
      <w:r>
        <w:rPr>
          <w:rFonts w:ascii="Arial" w:hAnsi="Arial" w:cs="Arial"/>
          <w:color w:val="2A2A2A"/>
          <w:sz w:val="34"/>
          <w:szCs w:val="34"/>
          <w:u w:color="275570"/>
        </w:rPr>
        <w:t>consistent results</w:t>
      </w:r>
      <w:proofErr w:type="gramEnd"/>
      <w:r>
        <w:rPr>
          <w:rFonts w:ascii="Arial" w:hAnsi="Arial" w:cs="Arial"/>
          <w:color w:val="2A2A2A"/>
          <w:sz w:val="34"/>
          <w:szCs w:val="34"/>
          <w:u w:color="275570"/>
        </w:rPr>
        <w:t xml:space="preserve"> each time. In computing, non-</w:t>
      </w:r>
      <w:proofErr w:type="spellStart"/>
      <w:r>
        <w:rPr>
          <w:rFonts w:ascii="Arial" w:hAnsi="Arial" w:cs="Arial"/>
          <w:color w:val="2A2A2A"/>
          <w:sz w:val="34"/>
          <w:szCs w:val="34"/>
          <w:u w:color="275570"/>
        </w:rPr>
        <w:t>determinisim</w:t>
      </w:r>
      <w:proofErr w:type="spellEnd"/>
      <w:r>
        <w:rPr>
          <w:rFonts w:ascii="Arial" w:hAnsi="Arial" w:cs="Arial"/>
          <w:color w:val="2A2A2A"/>
          <w:sz w:val="34"/>
          <w:szCs w:val="34"/>
          <w:u w:color="275570"/>
        </w:rPr>
        <w:t xml:space="preserve"> is often bad, as inconsistency proves shows things are not working correctly.</w:t>
      </w:r>
    </w:p>
    <w:p w14:paraId="6C62A156"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To investigate this, look at the log output from Spring. We might see some errors like:</w:t>
      </w:r>
    </w:p>
    <w:p w14:paraId="1ED44ACB"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Cannot render error page for request [/pirates] and exception [Could not write JSON: Infinite recursion (</w:t>
      </w:r>
      <w:proofErr w:type="spellStart"/>
      <w:r>
        <w:rPr>
          <w:rFonts w:ascii="Arial" w:hAnsi="Arial" w:cs="Arial"/>
          <w:color w:val="2A2A2A"/>
          <w:sz w:val="33"/>
          <w:szCs w:val="33"/>
          <w:u w:color="275570"/>
        </w:rPr>
        <w:t>StackOverflowError</w:t>
      </w:r>
      <w:proofErr w:type="spellEnd"/>
      <w:r>
        <w:rPr>
          <w:rFonts w:ascii="Arial" w:hAnsi="Arial" w:cs="Arial"/>
          <w:color w:val="2A2A2A"/>
          <w:sz w:val="33"/>
          <w:szCs w:val="33"/>
          <w:u w:color="275570"/>
        </w:rPr>
        <w:t>);</w:t>
      </w:r>
    </w:p>
    <w:p w14:paraId="5146238A"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This means that for some reason, when the JSON is being created from our object, it’s infinitely recursing </w:t>
      </w:r>
      <w:proofErr w:type="spellStart"/>
      <w:r>
        <w:rPr>
          <w:rFonts w:ascii="Arial" w:hAnsi="Arial" w:cs="Arial"/>
          <w:color w:val="2A2A2A"/>
          <w:sz w:val="34"/>
          <w:szCs w:val="34"/>
          <w:u w:color="275570"/>
        </w:rPr>
        <w:t>becuase</w:t>
      </w:r>
      <w:proofErr w:type="spellEnd"/>
      <w:r>
        <w:rPr>
          <w:rFonts w:ascii="Arial" w:hAnsi="Arial" w:cs="Arial"/>
          <w:color w:val="2A2A2A"/>
          <w:sz w:val="34"/>
          <w:szCs w:val="34"/>
          <w:u w:color="275570"/>
        </w:rPr>
        <w:t xml:space="preserve"> of some property.</w:t>
      </w:r>
    </w:p>
    <w:p w14:paraId="0ACE3E27"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Thinking about the relationship between Pirate and Ship. A Ship has a list of Pirate, and Pirate has a single Ship it’s “in”.</w:t>
      </w:r>
    </w:p>
    <w:p w14:paraId="2533098E"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The serializer, which converts our objects to JSON is attempting the following:</w:t>
      </w:r>
    </w:p>
    <w:p w14:paraId="32024695" w14:textId="77777777" w:rsidR="00795603" w:rsidRDefault="00795603" w:rsidP="00795603">
      <w:pPr>
        <w:numPr>
          <w:ilvl w:val="0"/>
          <w:numId w:val="17"/>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lastRenderedPageBreak/>
        <w:t>Look at a ship</w:t>
      </w:r>
    </w:p>
    <w:p w14:paraId="1C5A8C3C" w14:textId="77777777" w:rsidR="00795603" w:rsidRDefault="00795603" w:rsidP="00795603">
      <w:pPr>
        <w:numPr>
          <w:ilvl w:val="0"/>
          <w:numId w:val="17"/>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Go through all its properties and try to serialize them</w:t>
      </w:r>
    </w:p>
    <w:p w14:paraId="58C2A5EC" w14:textId="77777777" w:rsidR="00795603" w:rsidRDefault="00795603" w:rsidP="00795603">
      <w:pPr>
        <w:numPr>
          <w:ilvl w:val="0"/>
          <w:numId w:val="17"/>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 xml:space="preserve">If a relationship property is found, go to that relationship. </w:t>
      </w:r>
      <w:proofErr w:type="gramStart"/>
      <w:r>
        <w:rPr>
          <w:rFonts w:ascii="Arial" w:hAnsi="Arial" w:cs="Arial"/>
          <w:color w:val="2A2A2A"/>
          <w:sz w:val="34"/>
          <w:szCs w:val="34"/>
          <w:u w:color="275570"/>
        </w:rPr>
        <w:t>So</w:t>
      </w:r>
      <w:proofErr w:type="gramEnd"/>
      <w:r>
        <w:rPr>
          <w:rFonts w:ascii="Arial" w:hAnsi="Arial" w:cs="Arial"/>
          <w:color w:val="2A2A2A"/>
          <w:sz w:val="34"/>
          <w:szCs w:val="34"/>
          <w:u w:color="275570"/>
        </w:rPr>
        <w:t xml:space="preserve"> it finds pirates and goes into that object.</w:t>
      </w:r>
    </w:p>
    <w:p w14:paraId="3E643D8E" w14:textId="77777777" w:rsidR="00795603" w:rsidRDefault="00795603" w:rsidP="00795603">
      <w:pPr>
        <w:numPr>
          <w:ilvl w:val="0"/>
          <w:numId w:val="17"/>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Look at that pirate</w:t>
      </w:r>
    </w:p>
    <w:p w14:paraId="269A3CDD" w14:textId="77777777" w:rsidR="00795603" w:rsidRDefault="00795603" w:rsidP="00795603">
      <w:pPr>
        <w:numPr>
          <w:ilvl w:val="0"/>
          <w:numId w:val="17"/>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Go through all its properties and try to serialize them</w:t>
      </w:r>
    </w:p>
    <w:p w14:paraId="061DC0AE" w14:textId="77777777" w:rsidR="00795603" w:rsidRDefault="00795603" w:rsidP="00795603">
      <w:pPr>
        <w:numPr>
          <w:ilvl w:val="0"/>
          <w:numId w:val="17"/>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 xml:space="preserve">If a relationship property is found, to </w:t>
      </w:r>
      <w:proofErr w:type="spellStart"/>
      <w:r>
        <w:rPr>
          <w:rFonts w:ascii="Arial" w:hAnsi="Arial" w:cs="Arial"/>
          <w:color w:val="2A2A2A"/>
          <w:sz w:val="34"/>
          <w:szCs w:val="34"/>
          <w:u w:color="275570"/>
        </w:rPr>
        <w:t>to</w:t>
      </w:r>
      <w:proofErr w:type="spellEnd"/>
      <w:r>
        <w:rPr>
          <w:rFonts w:ascii="Arial" w:hAnsi="Arial" w:cs="Arial"/>
          <w:color w:val="2A2A2A"/>
          <w:sz w:val="34"/>
          <w:szCs w:val="34"/>
          <w:u w:color="275570"/>
        </w:rPr>
        <w:t xml:space="preserve"> that relationship. </w:t>
      </w:r>
      <w:proofErr w:type="gramStart"/>
      <w:r>
        <w:rPr>
          <w:rFonts w:ascii="Arial" w:hAnsi="Arial" w:cs="Arial"/>
          <w:color w:val="2A2A2A"/>
          <w:sz w:val="34"/>
          <w:szCs w:val="34"/>
          <w:u w:color="275570"/>
        </w:rPr>
        <w:t>So</w:t>
      </w:r>
      <w:proofErr w:type="gramEnd"/>
      <w:r>
        <w:rPr>
          <w:rFonts w:ascii="Arial" w:hAnsi="Arial" w:cs="Arial"/>
          <w:color w:val="2A2A2A"/>
          <w:sz w:val="34"/>
          <w:szCs w:val="34"/>
          <w:u w:color="275570"/>
        </w:rPr>
        <w:t xml:space="preserve"> it finds ship and goes to that object.</w:t>
      </w:r>
    </w:p>
    <w:p w14:paraId="3E75973F" w14:textId="77777777" w:rsidR="00795603" w:rsidRDefault="00795603" w:rsidP="00795603">
      <w:pPr>
        <w:numPr>
          <w:ilvl w:val="0"/>
          <w:numId w:val="17"/>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Look at that ship</w:t>
      </w:r>
    </w:p>
    <w:p w14:paraId="40382307" w14:textId="77777777" w:rsidR="00795603" w:rsidRDefault="00795603" w:rsidP="00795603">
      <w:pPr>
        <w:numPr>
          <w:ilvl w:val="1"/>
          <w:numId w:val="17"/>
        </w:numPr>
        <w:tabs>
          <w:tab w:val="left" w:pos="940"/>
          <w:tab w:val="left" w:pos="1440"/>
        </w:tabs>
        <w:autoSpaceDE w:val="0"/>
        <w:autoSpaceDN w:val="0"/>
        <w:adjustRightInd w:val="0"/>
        <w:spacing w:after="320" w:line="500" w:lineRule="atLeast"/>
        <w:ind w:left="1440" w:hanging="1440"/>
        <w:rPr>
          <w:rFonts w:ascii="Arial" w:hAnsi="Arial" w:cs="Arial"/>
          <w:color w:val="2A2A2A"/>
          <w:sz w:val="34"/>
          <w:szCs w:val="34"/>
          <w:u w:color="275570"/>
        </w:rPr>
      </w:pPr>
      <w:r>
        <w:rPr>
          <w:rFonts w:ascii="Arial" w:hAnsi="Arial" w:cs="Arial"/>
          <w:color w:val="2A2A2A"/>
          <w:sz w:val="34"/>
          <w:szCs w:val="34"/>
          <w:u w:color="275570"/>
        </w:rPr>
        <w:t>..</w:t>
      </w:r>
    </w:p>
    <w:p w14:paraId="44A4A6E6" w14:textId="77777777" w:rsidR="00795603" w:rsidRDefault="00795603" w:rsidP="00795603">
      <w:pPr>
        <w:numPr>
          <w:ilvl w:val="1"/>
          <w:numId w:val="17"/>
        </w:numPr>
        <w:tabs>
          <w:tab w:val="left" w:pos="940"/>
          <w:tab w:val="left" w:pos="1440"/>
        </w:tabs>
        <w:autoSpaceDE w:val="0"/>
        <w:autoSpaceDN w:val="0"/>
        <w:adjustRightInd w:val="0"/>
        <w:spacing w:after="320" w:line="500" w:lineRule="atLeast"/>
        <w:ind w:left="1440" w:hanging="1440"/>
        <w:rPr>
          <w:rFonts w:ascii="Arial" w:hAnsi="Arial" w:cs="Arial"/>
          <w:color w:val="2A2A2A"/>
          <w:sz w:val="34"/>
          <w:szCs w:val="34"/>
          <w:u w:color="275570"/>
        </w:rPr>
      </w:pPr>
      <w:r>
        <w:rPr>
          <w:rFonts w:ascii="Arial" w:hAnsi="Arial" w:cs="Arial"/>
          <w:color w:val="2A2A2A"/>
          <w:sz w:val="34"/>
          <w:szCs w:val="34"/>
          <w:u w:color="275570"/>
        </w:rPr>
        <w:t>.</w:t>
      </w:r>
    </w:p>
    <w:p w14:paraId="7BA399D8" w14:textId="77777777" w:rsidR="00795603" w:rsidRDefault="00795603" w:rsidP="00795603">
      <w:pPr>
        <w:numPr>
          <w:ilvl w:val="1"/>
          <w:numId w:val="17"/>
        </w:numPr>
        <w:tabs>
          <w:tab w:val="left" w:pos="940"/>
          <w:tab w:val="left" w:pos="1440"/>
        </w:tabs>
        <w:autoSpaceDE w:val="0"/>
        <w:autoSpaceDN w:val="0"/>
        <w:adjustRightInd w:val="0"/>
        <w:spacing w:after="320" w:line="500" w:lineRule="atLeast"/>
        <w:ind w:left="1440" w:hanging="1440"/>
        <w:rPr>
          <w:rFonts w:ascii="Arial" w:hAnsi="Arial" w:cs="Arial"/>
          <w:color w:val="2A2A2A"/>
          <w:sz w:val="34"/>
          <w:szCs w:val="34"/>
          <w:u w:color="275570"/>
        </w:rPr>
      </w:pPr>
      <w:r>
        <w:rPr>
          <w:rFonts w:ascii="Arial" w:hAnsi="Arial" w:cs="Arial"/>
          <w:color w:val="2A2A2A"/>
          <w:sz w:val="34"/>
          <w:szCs w:val="34"/>
          <w:u w:color="275570"/>
        </w:rPr>
        <w:t xml:space="preserve">And </w:t>
      </w:r>
      <w:proofErr w:type="gramStart"/>
      <w:r>
        <w:rPr>
          <w:rFonts w:ascii="Arial" w:hAnsi="Arial" w:cs="Arial"/>
          <w:color w:val="2A2A2A"/>
          <w:sz w:val="34"/>
          <w:szCs w:val="34"/>
          <w:u w:color="275570"/>
        </w:rPr>
        <w:t>so</w:t>
      </w:r>
      <w:proofErr w:type="gramEnd"/>
      <w:r>
        <w:rPr>
          <w:rFonts w:ascii="Arial" w:hAnsi="Arial" w:cs="Arial"/>
          <w:color w:val="2A2A2A"/>
          <w:sz w:val="34"/>
          <w:szCs w:val="34"/>
          <w:u w:color="275570"/>
        </w:rPr>
        <w:t xml:space="preserve"> on repeating this pattern</w:t>
      </w:r>
    </w:p>
    <w:p w14:paraId="4E5200EF"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This will happen without any issue for a long time in computing terms, until Java runs out of memory. This explains the “</w:t>
      </w:r>
      <w:proofErr w:type="spellStart"/>
      <w:r>
        <w:rPr>
          <w:rFonts w:ascii="Arial" w:hAnsi="Arial" w:cs="Arial"/>
          <w:color w:val="2A2A2A"/>
          <w:sz w:val="34"/>
          <w:szCs w:val="34"/>
          <w:u w:color="275570"/>
        </w:rPr>
        <w:t>StackOverflowError</w:t>
      </w:r>
      <w:proofErr w:type="spellEnd"/>
      <w:r>
        <w:rPr>
          <w:rFonts w:ascii="Arial" w:hAnsi="Arial" w:cs="Arial"/>
          <w:color w:val="2A2A2A"/>
          <w:sz w:val="34"/>
          <w:szCs w:val="34"/>
          <w:u w:color="275570"/>
        </w:rPr>
        <w:t>”.</w:t>
      </w:r>
    </w:p>
    <w:p w14:paraId="3AFAA844" w14:textId="77777777" w:rsidR="00795603" w:rsidRDefault="00795603" w:rsidP="00795603">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 xml:space="preserve">Fixing the recursive JSON </w:t>
      </w:r>
      <w:proofErr w:type="spellStart"/>
      <w:r>
        <w:rPr>
          <w:rFonts w:ascii="Arial" w:hAnsi="Arial" w:cs="Arial"/>
          <w:b/>
          <w:bCs/>
          <w:color w:val="275570"/>
          <w:sz w:val="48"/>
          <w:szCs w:val="48"/>
          <w:u w:color="275570"/>
        </w:rPr>
        <w:t>StackOverflow</w:t>
      </w:r>
      <w:proofErr w:type="spellEnd"/>
    </w:p>
    <w:p w14:paraId="3D161192"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We now know that the problem is caused by the serializer which converts our object to JSON trying to serialize the properties of our model which have relationships.</w:t>
      </w:r>
    </w:p>
    <w:p w14:paraId="12ACD1DA"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This can be stopped simply by adding an annotation to these properties @</w:t>
      </w:r>
      <w:proofErr w:type="spellStart"/>
      <w:r>
        <w:rPr>
          <w:rFonts w:ascii="Arial" w:hAnsi="Arial" w:cs="Arial"/>
          <w:color w:val="2A2A2A"/>
          <w:sz w:val="34"/>
          <w:szCs w:val="34"/>
          <w:u w:color="275570"/>
        </w:rPr>
        <w:t>JsonIgnoreProperties</w:t>
      </w:r>
      <w:proofErr w:type="spellEnd"/>
      <w:r>
        <w:rPr>
          <w:rFonts w:ascii="Arial" w:hAnsi="Arial" w:cs="Arial"/>
          <w:color w:val="2A2A2A"/>
          <w:sz w:val="34"/>
          <w:szCs w:val="34"/>
          <w:u w:color="275570"/>
        </w:rPr>
        <w:t>("ship"). This tells the serializer to not try and convert these properties to JSON.</w:t>
      </w:r>
    </w:p>
    <w:p w14:paraId="0AFB5A6F" w14:textId="77777777" w:rsidR="00795603" w:rsidRDefault="00795603" w:rsidP="00795603">
      <w:pPr>
        <w:autoSpaceDE w:val="0"/>
        <w:autoSpaceDN w:val="0"/>
        <w:adjustRightInd w:val="0"/>
        <w:spacing w:after="320" w:line="500" w:lineRule="atLeast"/>
        <w:rPr>
          <w:rFonts w:ascii="Arial" w:hAnsi="Arial" w:cs="Arial"/>
          <w:color w:val="2A2A2A"/>
          <w:sz w:val="33"/>
          <w:szCs w:val="33"/>
          <w:u w:color="275570"/>
        </w:rPr>
      </w:pPr>
      <w:r>
        <w:rPr>
          <w:rFonts w:ascii="Arial" w:hAnsi="Arial" w:cs="Arial"/>
          <w:color w:val="2A2A2A"/>
          <w:sz w:val="34"/>
          <w:szCs w:val="34"/>
          <w:u w:color="275570"/>
        </w:rPr>
        <w:t>In Ship we now have:</w:t>
      </w:r>
    </w:p>
    <w:p w14:paraId="67C91DAD"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2F4B4B"/>
          <w:sz w:val="33"/>
          <w:szCs w:val="33"/>
          <w:u w:color="275570"/>
        </w:rPr>
        <w:t>@</w:t>
      </w:r>
      <w:proofErr w:type="spellStart"/>
      <w:r>
        <w:rPr>
          <w:rFonts w:ascii="Arial" w:hAnsi="Arial" w:cs="Arial"/>
          <w:b/>
          <w:bCs/>
          <w:color w:val="2F4B4B"/>
          <w:sz w:val="33"/>
          <w:szCs w:val="33"/>
          <w:u w:color="275570"/>
        </w:rPr>
        <w:t>JsonIgnoreProperties</w:t>
      </w:r>
      <w:proofErr w:type="spellEnd"/>
      <w:r>
        <w:rPr>
          <w:rFonts w:ascii="Arial" w:hAnsi="Arial" w:cs="Arial"/>
          <w:b/>
          <w:bCs/>
          <w:color w:val="000000"/>
          <w:sz w:val="33"/>
          <w:szCs w:val="33"/>
          <w:u w:color="275570"/>
        </w:rPr>
        <w:t>(</w:t>
      </w:r>
      <w:r>
        <w:rPr>
          <w:rFonts w:ascii="Arial" w:hAnsi="Arial" w:cs="Arial"/>
          <w:color w:val="D20035"/>
          <w:sz w:val="33"/>
          <w:szCs w:val="33"/>
          <w:u w:color="275570"/>
        </w:rPr>
        <w:t>"ship</w:t>
      </w:r>
      <w:proofErr w:type="gramStart"/>
      <w:r>
        <w:rPr>
          <w:rFonts w:ascii="Arial" w:hAnsi="Arial" w:cs="Arial"/>
          <w:color w:val="D20035"/>
          <w:sz w:val="33"/>
          <w:szCs w:val="33"/>
          <w:u w:color="275570"/>
        </w:rPr>
        <w:t>"</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gramEnd"/>
      <w:r>
        <w:rPr>
          <w:rFonts w:ascii="Arial" w:hAnsi="Arial" w:cs="Arial"/>
          <w:color w:val="2A2A2A"/>
          <w:sz w:val="33"/>
          <w:szCs w:val="33"/>
          <w:u w:color="275570"/>
        </w:rPr>
        <w:t xml:space="preserve">        </w:t>
      </w:r>
      <w:r>
        <w:rPr>
          <w:rFonts w:ascii="Arial" w:hAnsi="Arial" w:cs="Arial"/>
          <w:i/>
          <w:iCs/>
          <w:color w:val="243E3E"/>
          <w:sz w:val="33"/>
          <w:szCs w:val="33"/>
          <w:u w:color="275570"/>
        </w:rPr>
        <w:t>// NEW</w:t>
      </w:r>
    </w:p>
    <w:p w14:paraId="29846F62"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2F4B4B"/>
          <w:sz w:val="33"/>
          <w:szCs w:val="33"/>
          <w:u w:color="275570"/>
        </w:rPr>
        <w:t>@</w:t>
      </w:r>
      <w:proofErr w:type="spellStart"/>
      <w:proofErr w:type="gramStart"/>
      <w:r>
        <w:rPr>
          <w:rFonts w:ascii="Arial" w:hAnsi="Arial" w:cs="Arial"/>
          <w:b/>
          <w:bCs/>
          <w:color w:val="2F4B4B"/>
          <w:sz w:val="33"/>
          <w:szCs w:val="33"/>
          <w:u w:color="275570"/>
        </w:rPr>
        <w:t>OneToMany</w:t>
      </w:r>
      <w:proofErr w:type="spellEnd"/>
      <w:r>
        <w:rPr>
          <w:rFonts w:ascii="Arial" w:hAnsi="Arial" w:cs="Arial"/>
          <w:b/>
          <w:bCs/>
          <w:color w:val="000000"/>
          <w:sz w:val="33"/>
          <w:szCs w:val="33"/>
          <w:u w:color="275570"/>
        </w:rPr>
        <w:t>(</w:t>
      </w:r>
      <w:proofErr w:type="spellStart"/>
      <w:proofErr w:type="gramEnd"/>
      <w:r>
        <w:rPr>
          <w:rFonts w:ascii="Arial" w:hAnsi="Arial" w:cs="Arial"/>
          <w:color w:val="2A2A2A"/>
          <w:sz w:val="33"/>
          <w:szCs w:val="33"/>
          <w:u w:color="275570"/>
        </w:rPr>
        <w:t>mappedBy</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"ship"</w:t>
      </w:r>
      <w:r>
        <w:rPr>
          <w:rFonts w:ascii="Arial" w:hAnsi="Arial" w:cs="Arial"/>
          <w:b/>
          <w:bCs/>
          <w:color w:val="000000"/>
          <w:sz w:val="33"/>
          <w:szCs w:val="33"/>
          <w:u w:color="275570"/>
        </w:rPr>
        <w:t>)</w:t>
      </w:r>
    </w:p>
    <w:p w14:paraId="58B1CDE7"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private</w:t>
      </w:r>
      <w:r>
        <w:rPr>
          <w:rFonts w:ascii="Arial" w:hAnsi="Arial" w:cs="Arial"/>
          <w:color w:val="2A2A2A"/>
          <w:sz w:val="33"/>
          <w:szCs w:val="33"/>
          <w:u w:color="275570"/>
        </w:rPr>
        <w:t xml:space="preserve"> </w:t>
      </w:r>
      <w:r>
        <w:rPr>
          <w:rFonts w:ascii="Arial" w:hAnsi="Arial" w:cs="Arial"/>
          <w:b/>
          <w:bCs/>
          <w:color w:val="354175"/>
          <w:sz w:val="33"/>
          <w:szCs w:val="33"/>
          <w:u w:color="275570"/>
        </w:rPr>
        <w:t>List</w:t>
      </w:r>
      <w:r>
        <w:rPr>
          <w:rFonts w:ascii="Arial" w:hAnsi="Arial" w:cs="Arial"/>
          <w:b/>
          <w:bCs/>
          <w:color w:val="000000"/>
          <w:sz w:val="33"/>
          <w:szCs w:val="33"/>
          <w:u w:color="275570"/>
        </w:rPr>
        <w:t>&lt;</w:t>
      </w:r>
      <w:r>
        <w:rPr>
          <w:rFonts w:ascii="Arial" w:hAnsi="Arial" w:cs="Arial"/>
          <w:b/>
          <w:bCs/>
          <w:color w:val="354175"/>
          <w:sz w:val="33"/>
          <w:szCs w:val="33"/>
          <w:u w:color="275570"/>
        </w:rPr>
        <w:t>Pirate</w:t>
      </w:r>
      <w:r>
        <w:rPr>
          <w:rFonts w:ascii="Arial" w:hAnsi="Arial" w:cs="Arial"/>
          <w:b/>
          <w:bCs/>
          <w:color w:val="000000"/>
          <w:sz w:val="33"/>
          <w:szCs w:val="33"/>
          <w:u w:color="275570"/>
        </w:rPr>
        <w:t>&gt;</w:t>
      </w:r>
      <w:r>
        <w:rPr>
          <w:rFonts w:ascii="Arial" w:hAnsi="Arial" w:cs="Arial"/>
          <w:color w:val="2A2A2A"/>
          <w:sz w:val="33"/>
          <w:szCs w:val="33"/>
          <w:u w:color="275570"/>
        </w:rPr>
        <w:t xml:space="preserve"> pirates</w:t>
      </w:r>
      <w:r>
        <w:rPr>
          <w:rFonts w:ascii="Arial" w:hAnsi="Arial" w:cs="Arial"/>
          <w:b/>
          <w:bCs/>
          <w:color w:val="000000"/>
          <w:sz w:val="33"/>
          <w:szCs w:val="33"/>
          <w:u w:color="275570"/>
        </w:rPr>
        <w:t>;</w:t>
      </w:r>
    </w:p>
    <w:p w14:paraId="383505D0"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The /</w:t>
      </w:r>
      <w:proofErr w:type="spellStart"/>
      <w:r>
        <w:rPr>
          <w:rFonts w:ascii="Arial" w:hAnsi="Arial" w:cs="Arial"/>
          <w:color w:val="2A2A2A"/>
          <w:sz w:val="34"/>
          <w:szCs w:val="34"/>
          <w:u w:color="275570"/>
        </w:rPr>
        <w:t>api</w:t>
      </w:r>
      <w:proofErr w:type="spellEnd"/>
      <w:r>
        <w:rPr>
          <w:rFonts w:ascii="Arial" w:hAnsi="Arial" w:cs="Arial"/>
          <w:color w:val="2A2A2A"/>
          <w:sz w:val="34"/>
          <w:szCs w:val="34"/>
          <w:u w:color="275570"/>
        </w:rPr>
        <w:t>/</w:t>
      </w:r>
      <w:proofErr w:type="gramStart"/>
      <w:r>
        <w:rPr>
          <w:rFonts w:ascii="Arial" w:hAnsi="Arial" w:cs="Arial"/>
          <w:color w:val="2A2A2A"/>
          <w:sz w:val="34"/>
          <w:szCs w:val="34"/>
          <w:u w:color="275570"/>
        </w:rPr>
        <w:t>pirates</w:t>
      </w:r>
      <w:proofErr w:type="gramEnd"/>
      <w:r>
        <w:rPr>
          <w:rFonts w:ascii="Arial" w:hAnsi="Arial" w:cs="Arial"/>
          <w:color w:val="2A2A2A"/>
          <w:sz w:val="34"/>
          <w:szCs w:val="34"/>
          <w:u w:color="275570"/>
        </w:rPr>
        <w:t> custom controller should now return correct data without trying to serialize the model relationships.</w:t>
      </w:r>
    </w:p>
    <w:p w14:paraId="652CCFCE" w14:textId="77777777" w:rsidR="00795603" w:rsidRDefault="00795603" w:rsidP="00795603">
      <w:pPr>
        <w:autoSpaceDE w:val="0"/>
        <w:autoSpaceDN w:val="0"/>
        <w:adjustRightInd w:val="0"/>
        <w:spacing w:after="200" w:line="1080" w:lineRule="atLeast"/>
        <w:jc w:val="center"/>
        <w:rPr>
          <w:rFonts w:ascii="Arial" w:hAnsi="Arial" w:cs="Arial"/>
          <w:b/>
          <w:bCs/>
          <w:color w:val="275570"/>
          <w:sz w:val="72"/>
          <w:szCs w:val="72"/>
          <w:u w:val="single" w:color="275570"/>
        </w:rPr>
      </w:pPr>
      <w:r>
        <w:rPr>
          <w:rFonts w:ascii="Arial" w:hAnsi="Arial" w:cs="Arial"/>
          <w:b/>
          <w:bCs/>
          <w:color w:val="275570"/>
          <w:sz w:val="72"/>
          <w:szCs w:val="72"/>
          <w:u w:val="single" w:color="275570"/>
        </w:rPr>
        <w:t>Summary</w:t>
      </w:r>
    </w:p>
    <w:p w14:paraId="032D0A79" w14:textId="77777777" w:rsidR="00795603" w:rsidRDefault="00795603" w:rsidP="00795603">
      <w:pPr>
        <w:numPr>
          <w:ilvl w:val="0"/>
          <w:numId w:val="18"/>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Should have some understanding the one-to-many relationship.</w:t>
      </w:r>
    </w:p>
    <w:p w14:paraId="71F7885D" w14:textId="77777777" w:rsidR="00795603" w:rsidRDefault="00795603" w:rsidP="00795603">
      <w:pPr>
        <w:numPr>
          <w:ilvl w:val="0"/>
          <w:numId w:val="18"/>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Should have some idea how to map one-to-many relationships using hibernate annotations.</w:t>
      </w:r>
    </w:p>
    <w:p w14:paraId="403751C5" w14:textId="77777777" w:rsidR="00795603" w:rsidRDefault="00795603" w:rsidP="00795603">
      <w:pPr>
        <w:autoSpaceDE w:val="0"/>
        <w:autoSpaceDN w:val="0"/>
        <w:adjustRightInd w:val="0"/>
        <w:spacing w:line="380" w:lineRule="atLeast"/>
        <w:rPr>
          <w:rFonts w:ascii="Calibri" w:hAnsi="Calibri" w:cs="Calibri"/>
          <w:color w:val="2A2A2A"/>
          <w:sz w:val="32"/>
          <w:szCs w:val="32"/>
          <w:u w:color="275570"/>
        </w:rPr>
      </w:pPr>
    </w:p>
    <w:p w14:paraId="210B064F" w14:textId="77777777" w:rsidR="00795603" w:rsidRDefault="00795603" w:rsidP="00795603">
      <w:pPr>
        <w:autoSpaceDE w:val="0"/>
        <w:autoSpaceDN w:val="0"/>
        <w:adjustRightInd w:val="0"/>
        <w:spacing w:after="200" w:line="1080" w:lineRule="atLeast"/>
        <w:jc w:val="center"/>
        <w:rPr>
          <w:rFonts w:ascii="Arial" w:hAnsi="Arial" w:cs="Arial"/>
          <w:b/>
          <w:bCs/>
          <w:color w:val="275570"/>
          <w:sz w:val="72"/>
          <w:szCs w:val="72"/>
          <w:u w:val="single" w:color="275570"/>
        </w:rPr>
      </w:pPr>
      <w:r>
        <w:rPr>
          <w:rFonts w:ascii="Arial" w:hAnsi="Arial" w:cs="Arial"/>
          <w:b/>
          <w:bCs/>
          <w:color w:val="275570"/>
          <w:sz w:val="72"/>
          <w:szCs w:val="72"/>
          <w:u w:val="single" w:color="275570"/>
        </w:rPr>
        <w:lastRenderedPageBreak/>
        <w:t>Many-To-Many Relationships using Annotations</w:t>
      </w:r>
    </w:p>
    <w:p w14:paraId="3EFDBF12" w14:textId="77777777" w:rsidR="00795603" w:rsidRDefault="00795603" w:rsidP="00795603">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Learning Objectives</w:t>
      </w:r>
    </w:p>
    <w:p w14:paraId="2797DC20" w14:textId="77777777" w:rsidR="00795603" w:rsidRDefault="00795603" w:rsidP="00795603">
      <w:pPr>
        <w:numPr>
          <w:ilvl w:val="0"/>
          <w:numId w:val="11"/>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Understand the many-to-many relationship.</w:t>
      </w:r>
    </w:p>
    <w:p w14:paraId="07E46F27" w14:textId="77777777" w:rsidR="00795603" w:rsidRDefault="00795603" w:rsidP="00795603">
      <w:pPr>
        <w:numPr>
          <w:ilvl w:val="0"/>
          <w:numId w:val="11"/>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Know how to map many-to-many relationships using hibernate annotations.</w:t>
      </w:r>
    </w:p>
    <w:p w14:paraId="6188CF22" w14:textId="77777777" w:rsidR="00795603" w:rsidRDefault="00795603" w:rsidP="00795603">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Introduction</w:t>
      </w:r>
    </w:p>
    <w:p w14:paraId="587F2C62"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b/>
          <w:bCs/>
          <w:color w:val="2A2A2A"/>
          <w:sz w:val="34"/>
          <w:szCs w:val="34"/>
          <w:u w:color="275570"/>
        </w:rPr>
        <w:t>Why are we learning this?</w:t>
      </w:r>
      <w:r>
        <w:rPr>
          <w:rFonts w:ascii="Arial" w:hAnsi="Arial" w:cs="Arial"/>
          <w:color w:val="2A2A2A"/>
          <w:sz w:val="34"/>
          <w:szCs w:val="34"/>
          <w:u w:color="275570"/>
        </w:rPr>
        <w:t> When saving objects to the database, we want to save them in such a way that when the data is queried, the relationships are preserved. Or that the relationships between objects actually help us query the data.</w:t>
      </w:r>
    </w:p>
    <w:p w14:paraId="21D68E0F"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For example:</w:t>
      </w:r>
    </w:p>
    <w:p w14:paraId="3F14A2DA" w14:textId="77777777" w:rsidR="00795603" w:rsidRDefault="00795603" w:rsidP="00795603">
      <w:pPr>
        <w:numPr>
          <w:ilvl w:val="0"/>
          <w:numId w:val="1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Given a student “Jim”, give me the classroom he’s part of that has white walls</w:t>
      </w:r>
    </w:p>
    <w:p w14:paraId="15B85107" w14:textId="77777777" w:rsidR="00795603" w:rsidRDefault="00795603" w:rsidP="00795603">
      <w:pPr>
        <w:numPr>
          <w:ilvl w:val="0"/>
          <w:numId w:val="1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Given classroom, give me all the students which use it that have brown hair</w:t>
      </w:r>
    </w:p>
    <w:p w14:paraId="5B092620"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Without the many to many relationships, these queries of structured data wouldn’t be possible. We need to allow relationships to be saved to the database. As mentioned before, there are three types.</w:t>
      </w:r>
    </w:p>
    <w:p w14:paraId="09087664"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This lesson will focus on Many-to-Many.</w:t>
      </w:r>
    </w:p>
    <w:p w14:paraId="24B288DC" w14:textId="77777777" w:rsidR="00795603" w:rsidRDefault="00795603" w:rsidP="00795603">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Understanding the relationships</w:t>
      </w:r>
    </w:p>
    <w:p w14:paraId="7039320A"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Extending our pirate system even further, we now want to add a Raid class that will be persisted with a raids table. This model should have properties:</w:t>
      </w:r>
    </w:p>
    <w:p w14:paraId="5D41ACD5" w14:textId="77777777" w:rsidR="00795603" w:rsidRDefault="00795603" w:rsidP="00795603">
      <w:pPr>
        <w:numPr>
          <w:ilvl w:val="0"/>
          <w:numId w:val="13"/>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 xml:space="preserve">location - the name of a location where the raid takes place. </w:t>
      </w:r>
      <w:proofErr w:type="spellStart"/>
      <w:r>
        <w:rPr>
          <w:rFonts w:ascii="Arial" w:hAnsi="Arial" w:cs="Arial"/>
          <w:color w:val="2A2A2A"/>
          <w:sz w:val="34"/>
          <w:szCs w:val="34"/>
          <w:u w:color="275570"/>
        </w:rPr>
        <w:t>Eg</w:t>
      </w:r>
      <w:proofErr w:type="spellEnd"/>
      <w:r>
        <w:rPr>
          <w:rFonts w:ascii="Arial" w:hAnsi="Arial" w:cs="Arial"/>
          <w:color w:val="2A2A2A"/>
          <w:sz w:val="34"/>
          <w:szCs w:val="34"/>
          <w:u w:color="275570"/>
        </w:rPr>
        <w:t xml:space="preserve">: Glasgow, Edinburgh, Tortuga, </w:t>
      </w:r>
      <w:proofErr w:type="spellStart"/>
      <w:r>
        <w:rPr>
          <w:rFonts w:ascii="Arial" w:hAnsi="Arial" w:cs="Arial"/>
          <w:color w:val="2A2A2A"/>
          <w:sz w:val="34"/>
          <w:szCs w:val="34"/>
          <w:u w:color="275570"/>
        </w:rPr>
        <w:t>Tresure</w:t>
      </w:r>
      <w:proofErr w:type="spellEnd"/>
      <w:r>
        <w:rPr>
          <w:rFonts w:ascii="Arial" w:hAnsi="Arial" w:cs="Arial"/>
          <w:color w:val="2A2A2A"/>
          <w:sz w:val="34"/>
          <w:szCs w:val="34"/>
          <w:u w:color="275570"/>
        </w:rPr>
        <w:t xml:space="preserve"> Island</w:t>
      </w:r>
    </w:p>
    <w:p w14:paraId="3B904351" w14:textId="77777777" w:rsidR="00795603" w:rsidRDefault="00795603" w:rsidP="00795603">
      <w:pPr>
        <w:numPr>
          <w:ilvl w:val="0"/>
          <w:numId w:val="13"/>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loot - the amount of plunder that was looted in that raid</w:t>
      </w:r>
    </w:p>
    <w:p w14:paraId="28734F65"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A pirate can go on many different raids, and raids can have many different pirates go on them. A raid is simply a location that a group of pirates will visit together to “collect plunder” by whichever means they please. Without the database mappings, this is just a case of having a List of Pirate in Raid and a List of Raid in Pirate. To save that relationship in the database we need to do a little more.</w:t>
      </w:r>
    </w:p>
    <w:p w14:paraId="6AB9AEC7"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This requires the </w:t>
      </w:r>
      <w:r>
        <w:rPr>
          <w:rFonts w:ascii="Arial" w:hAnsi="Arial" w:cs="Arial"/>
          <w:b/>
          <w:bCs/>
          <w:color w:val="2A2A2A"/>
          <w:sz w:val="34"/>
          <w:szCs w:val="34"/>
          <w:u w:color="275570"/>
        </w:rPr>
        <w:t>many-to-many</w:t>
      </w:r>
      <w:r>
        <w:rPr>
          <w:rFonts w:ascii="Arial" w:hAnsi="Arial" w:cs="Arial"/>
          <w:color w:val="2A2A2A"/>
          <w:sz w:val="34"/>
          <w:szCs w:val="34"/>
          <w:u w:color="275570"/>
        </w:rPr>
        <w:t> relationship. A pirate can go on many raids, and a raid can have many pirates:</w:t>
      </w:r>
    </w:p>
    <w:p w14:paraId="7073075E"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p>
    <w:p w14:paraId="07EEA3C1"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i/>
          <w:iCs/>
          <w:color w:val="2A2A2A"/>
          <w:sz w:val="34"/>
          <w:szCs w:val="34"/>
          <w:u w:color="275570"/>
        </w:rPr>
        <w:t>Many to Many Relationship</w:t>
      </w:r>
    </w:p>
    <w:p w14:paraId="690CC74D"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need to understand that with many-to-many, the relationship is relatively symmetrical. It’s also important to know that each side still has to be mapped for JPA + Hibernate to setup the relationship correctly.</w:t>
      </w:r>
    </w:p>
    <w:p w14:paraId="2A46CAE9" w14:textId="77777777" w:rsidR="00795603" w:rsidRDefault="00795603" w:rsidP="00795603">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Why do both sides need to be mapped?</w:t>
      </w:r>
    </w:p>
    <w:p w14:paraId="78E322BC"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With JPA + Hibernate which we are going to use, both sides of the relationship need to be mapped because we want to be able to make queries from both sides. For </w:t>
      </w:r>
      <w:proofErr w:type="gramStart"/>
      <w:r>
        <w:rPr>
          <w:rFonts w:ascii="Arial" w:hAnsi="Arial" w:cs="Arial"/>
          <w:color w:val="2A2A2A"/>
          <w:sz w:val="34"/>
          <w:szCs w:val="34"/>
          <w:u w:color="275570"/>
        </w:rPr>
        <w:t>example</w:t>
      </w:r>
      <w:proofErr w:type="gramEnd"/>
      <w:r>
        <w:rPr>
          <w:rFonts w:ascii="Arial" w:hAnsi="Arial" w:cs="Arial"/>
          <w:color w:val="2A2A2A"/>
          <w:sz w:val="34"/>
          <w:szCs w:val="34"/>
          <w:u w:color="275570"/>
        </w:rPr>
        <w:t xml:space="preserve"> if we have a Raid object and want to know which Pirates went on that raid, then the mapping must exist from the Raid side. The same applies for the opposite. For </w:t>
      </w:r>
      <w:proofErr w:type="gramStart"/>
      <w:r>
        <w:rPr>
          <w:rFonts w:ascii="Arial" w:hAnsi="Arial" w:cs="Arial"/>
          <w:color w:val="2A2A2A"/>
          <w:sz w:val="34"/>
          <w:szCs w:val="34"/>
          <w:u w:color="275570"/>
        </w:rPr>
        <w:t>example</w:t>
      </w:r>
      <w:proofErr w:type="gramEnd"/>
      <w:r>
        <w:rPr>
          <w:rFonts w:ascii="Arial" w:hAnsi="Arial" w:cs="Arial"/>
          <w:color w:val="2A2A2A"/>
          <w:sz w:val="34"/>
          <w:szCs w:val="34"/>
          <w:u w:color="275570"/>
        </w:rPr>
        <w:t xml:space="preserve"> if we have a Pirate and want to know which Raid’s that pirate went on, we need to have the mapping on that side.</w:t>
      </w:r>
    </w:p>
    <w:p w14:paraId="3CB87B2F" w14:textId="77777777" w:rsidR="00795603" w:rsidRDefault="00795603" w:rsidP="00795603">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Database Tables</w:t>
      </w:r>
    </w:p>
    <w:p w14:paraId="0C5AA1B4"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Taking about the database side and putting the Java to one side for a moment. We know two tables are required. One called pirates and one raids.</w:t>
      </w:r>
    </w:p>
    <w:p w14:paraId="0BFA31E3"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Foreign Keys in a Join Table</w:t>
      </w:r>
    </w:p>
    <w:p w14:paraId="18588D7C"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Many-to-many relationships between two tables in databases are made by creating a join table that sits between the two tables. The join table has two columns for foreign keys. One with the foreign key of one side (our pirates foreign key) and the other with foreign key of the other side of our relationship (the raids foreign key). The columns are simply named </w:t>
      </w:r>
      <w:proofErr w:type="spellStart"/>
      <w:r>
        <w:rPr>
          <w:rFonts w:ascii="Arial" w:hAnsi="Arial" w:cs="Arial"/>
          <w:color w:val="2A2A2A"/>
          <w:sz w:val="34"/>
          <w:szCs w:val="34"/>
          <w:u w:color="275570"/>
        </w:rPr>
        <w:t>pirate_id</w:t>
      </w:r>
      <w:proofErr w:type="spellEnd"/>
      <w:r>
        <w:rPr>
          <w:rFonts w:ascii="Arial" w:hAnsi="Arial" w:cs="Arial"/>
          <w:color w:val="2A2A2A"/>
          <w:sz w:val="34"/>
          <w:szCs w:val="34"/>
          <w:u w:color="275570"/>
        </w:rPr>
        <w:t> and </w:t>
      </w:r>
      <w:proofErr w:type="spellStart"/>
      <w:r>
        <w:rPr>
          <w:rFonts w:ascii="Arial" w:hAnsi="Arial" w:cs="Arial"/>
          <w:color w:val="2A2A2A"/>
          <w:sz w:val="34"/>
          <w:szCs w:val="34"/>
          <w:u w:color="275570"/>
        </w:rPr>
        <w:t>raid_id</w:t>
      </w:r>
      <w:proofErr w:type="spellEnd"/>
      <w:r>
        <w:rPr>
          <w:rFonts w:ascii="Arial" w:hAnsi="Arial" w:cs="Arial"/>
          <w:color w:val="2A2A2A"/>
          <w:sz w:val="34"/>
          <w:szCs w:val="34"/>
          <w:u w:color="275570"/>
        </w:rPr>
        <w:t>, respectively.</w:t>
      </w:r>
    </w:p>
    <w:p w14:paraId="1838947B"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Each row of the join table maps one side of the relationship to the other and each mapping can exist many times for either side. An example of populated tables including join table for our pirates + raids might look like this:</w:t>
      </w:r>
    </w:p>
    <w:p w14:paraId="4DA502A2"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b/>
          <w:bCs/>
          <w:color w:val="2A2A2A"/>
          <w:sz w:val="34"/>
          <w:szCs w:val="34"/>
          <w:u w:color="275570"/>
        </w:rPr>
        <w:t>raids</w:t>
      </w:r>
    </w:p>
    <w:tbl>
      <w:tblPr>
        <w:tblW w:w="0" w:type="auto"/>
        <w:tblInd w:w="-118" w:type="dxa"/>
        <w:tblBorders>
          <w:top w:val="single" w:sz="8" w:space="0" w:color="2A2A2A"/>
          <w:left w:val="single" w:sz="8" w:space="0" w:color="2A2A2A"/>
          <w:right w:val="single" w:sz="8" w:space="0" w:color="2A2A2A"/>
        </w:tblBorders>
        <w:tblLayout w:type="fixed"/>
        <w:tblLook w:val="0000" w:firstRow="0" w:lastRow="0" w:firstColumn="0" w:lastColumn="0" w:noHBand="0" w:noVBand="0"/>
      </w:tblPr>
      <w:tblGrid>
        <w:gridCol w:w="264"/>
        <w:gridCol w:w="1240"/>
        <w:gridCol w:w="567"/>
      </w:tblGrid>
      <w:tr w:rsidR="00795603" w14:paraId="64EE6563" w14:textId="77777777">
        <w:tblPrEx>
          <w:tblCellMar>
            <w:top w:w="0" w:type="dxa"/>
            <w:bottom w:w="0" w:type="dxa"/>
          </w:tblCellMar>
        </w:tblPrEx>
        <w:tc>
          <w:tcPr>
            <w:tcW w:w="264" w:type="dxa"/>
            <w:tcBorders>
              <w:top w:val="single" w:sz="8" w:space="0" w:color="000000"/>
              <w:left w:val="single" w:sz="8" w:space="0" w:color="000000"/>
              <w:bottom w:val="single" w:sz="8" w:space="0" w:color="000000"/>
              <w:right w:val="single" w:sz="8" w:space="0" w:color="000000"/>
            </w:tcBorders>
            <w:shd w:val="clear" w:color="auto" w:fill="354653"/>
            <w:tcMar>
              <w:top w:w="200" w:type="nil"/>
              <w:left w:w="200" w:type="nil"/>
              <w:bottom w:w="200" w:type="nil"/>
              <w:right w:w="200" w:type="nil"/>
            </w:tcMar>
          </w:tcPr>
          <w:p w14:paraId="4E62D36C" w14:textId="77777777" w:rsidR="00795603" w:rsidRDefault="00795603">
            <w:pPr>
              <w:autoSpaceDE w:val="0"/>
              <w:autoSpaceDN w:val="0"/>
              <w:adjustRightInd w:val="0"/>
              <w:spacing w:line="480" w:lineRule="atLeast"/>
              <w:rPr>
                <w:rFonts w:ascii="Arial" w:hAnsi="Arial" w:cs="Arial"/>
                <w:color w:val="FFFFFF"/>
                <w:sz w:val="33"/>
                <w:szCs w:val="33"/>
                <w:u w:color="275570"/>
              </w:rPr>
            </w:pPr>
            <w:r>
              <w:rPr>
                <w:rFonts w:ascii="Arial" w:hAnsi="Arial" w:cs="Arial"/>
                <w:color w:val="FFFFFF"/>
                <w:sz w:val="33"/>
                <w:szCs w:val="33"/>
                <w:u w:color="275570"/>
              </w:rPr>
              <w:t>id</w:t>
            </w:r>
          </w:p>
        </w:tc>
        <w:tc>
          <w:tcPr>
            <w:tcW w:w="1240" w:type="dxa"/>
            <w:tcBorders>
              <w:top w:val="single" w:sz="8" w:space="0" w:color="000000"/>
              <w:left w:val="single" w:sz="8" w:space="0" w:color="000000"/>
              <w:bottom w:val="single" w:sz="8" w:space="0" w:color="000000"/>
              <w:right w:val="single" w:sz="8" w:space="0" w:color="000000"/>
            </w:tcBorders>
            <w:shd w:val="clear" w:color="auto" w:fill="354653"/>
            <w:tcMar>
              <w:top w:w="200" w:type="nil"/>
              <w:left w:w="200" w:type="nil"/>
              <w:bottom w:w="200" w:type="nil"/>
              <w:right w:w="200" w:type="nil"/>
            </w:tcMar>
          </w:tcPr>
          <w:p w14:paraId="4055B684" w14:textId="77777777" w:rsidR="00795603" w:rsidRDefault="00795603">
            <w:pPr>
              <w:autoSpaceDE w:val="0"/>
              <w:autoSpaceDN w:val="0"/>
              <w:adjustRightInd w:val="0"/>
              <w:spacing w:line="480" w:lineRule="atLeast"/>
              <w:rPr>
                <w:rFonts w:ascii="Arial" w:hAnsi="Arial" w:cs="Arial"/>
                <w:color w:val="FFFFFF"/>
                <w:sz w:val="33"/>
                <w:szCs w:val="33"/>
                <w:u w:color="275570"/>
              </w:rPr>
            </w:pPr>
            <w:r>
              <w:rPr>
                <w:rFonts w:ascii="Arial" w:hAnsi="Arial" w:cs="Arial"/>
                <w:color w:val="FFFFFF"/>
                <w:sz w:val="33"/>
                <w:szCs w:val="33"/>
                <w:u w:color="275570"/>
              </w:rPr>
              <w:t>location</w:t>
            </w:r>
          </w:p>
        </w:tc>
        <w:tc>
          <w:tcPr>
            <w:tcW w:w="567" w:type="dxa"/>
            <w:tcBorders>
              <w:top w:val="single" w:sz="8" w:space="0" w:color="000000"/>
              <w:left w:val="single" w:sz="8" w:space="0" w:color="000000"/>
              <w:bottom w:val="single" w:sz="8" w:space="0" w:color="000000"/>
              <w:right w:val="single" w:sz="8" w:space="0" w:color="000000"/>
            </w:tcBorders>
            <w:shd w:val="clear" w:color="auto" w:fill="354653"/>
            <w:tcMar>
              <w:top w:w="200" w:type="nil"/>
              <w:left w:w="200" w:type="nil"/>
              <w:bottom w:w="200" w:type="nil"/>
              <w:right w:w="200" w:type="nil"/>
            </w:tcMar>
          </w:tcPr>
          <w:p w14:paraId="3347CF74" w14:textId="77777777" w:rsidR="00795603" w:rsidRDefault="00795603">
            <w:pPr>
              <w:autoSpaceDE w:val="0"/>
              <w:autoSpaceDN w:val="0"/>
              <w:adjustRightInd w:val="0"/>
              <w:spacing w:line="480" w:lineRule="atLeast"/>
              <w:rPr>
                <w:rFonts w:ascii="Arial" w:hAnsi="Arial" w:cs="Arial"/>
                <w:color w:val="FFFFFF"/>
                <w:sz w:val="33"/>
                <w:szCs w:val="33"/>
                <w:u w:color="275570"/>
              </w:rPr>
            </w:pPr>
            <w:r>
              <w:rPr>
                <w:rFonts w:ascii="Arial" w:hAnsi="Arial" w:cs="Arial"/>
                <w:color w:val="FFFFFF"/>
                <w:sz w:val="33"/>
                <w:szCs w:val="33"/>
                <w:u w:color="275570"/>
              </w:rPr>
              <w:t>loot</w:t>
            </w:r>
          </w:p>
        </w:tc>
      </w:tr>
      <w:tr w:rsidR="00795603" w14:paraId="0A183763" w14:textId="77777777">
        <w:tblPrEx>
          <w:tblBorders>
            <w:top w:val="none" w:sz="0" w:space="0" w:color="auto"/>
          </w:tblBorders>
          <w:tblCellMar>
            <w:top w:w="0" w:type="dxa"/>
            <w:bottom w:w="0" w:type="dxa"/>
          </w:tblCellMar>
        </w:tblPrEx>
        <w:tc>
          <w:tcPr>
            <w:tcW w:w="264" w:type="dxa"/>
            <w:tcBorders>
              <w:top w:val="single" w:sz="8" w:space="0" w:color="2A2A2A"/>
              <w:bottom w:val="single" w:sz="8" w:space="0" w:color="2A2A2A"/>
              <w:right w:val="single" w:sz="8" w:space="0" w:color="2A2A2A"/>
            </w:tcBorders>
            <w:tcMar>
              <w:top w:w="200" w:type="nil"/>
              <w:left w:w="200" w:type="nil"/>
              <w:bottom w:w="200" w:type="nil"/>
              <w:right w:w="200" w:type="nil"/>
            </w:tcMar>
          </w:tcPr>
          <w:p w14:paraId="28B47569" w14:textId="77777777" w:rsidR="00795603" w:rsidRDefault="00795603">
            <w:pPr>
              <w:autoSpaceDE w:val="0"/>
              <w:autoSpaceDN w:val="0"/>
              <w:adjustRightInd w:val="0"/>
              <w:spacing w:line="480" w:lineRule="atLeast"/>
              <w:rPr>
                <w:rFonts w:ascii="Arial" w:hAnsi="Arial" w:cs="Arial"/>
                <w:b/>
                <w:bCs/>
                <w:color w:val="000000"/>
                <w:sz w:val="33"/>
                <w:szCs w:val="33"/>
                <w:u w:color="275570"/>
              </w:rPr>
            </w:pPr>
            <w:r>
              <w:rPr>
                <w:rFonts w:ascii="Arial" w:hAnsi="Arial" w:cs="Arial"/>
                <w:b/>
                <w:bCs/>
                <w:color w:val="000000"/>
                <w:sz w:val="33"/>
                <w:szCs w:val="33"/>
                <w:u w:color="275570"/>
              </w:rPr>
              <w:t>1</w:t>
            </w:r>
          </w:p>
        </w:tc>
        <w:tc>
          <w:tcPr>
            <w:tcW w:w="1240" w:type="dxa"/>
            <w:tcBorders>
              <w:top w:val="single" w:sz="8" w:space="0" w:color="2A2A2A"/>
              <w:left w:val="single" w:sz="8" w:space="0" w:color="2A2A2A"/>
              <w:bottom w:val="single" w:sz="8" w:space="0" w:color="2A2A2A"/>
              <w:right w:val="single" w:sz="8" w:space="0" w:color="2A2A2A"/>
            </w:tcBorders>
            <w:tcMar>
              <w:top w:w="200" w:type="nil"/>
              <w:left w:w="200" w:type="nil"/>
              <w:bottom w:w="200" w:type="nil"/>
              <w:right w:w="200" w:type="nil"/>
            </w:tcMar>
          </w:tcPr>
          <w:p w14:paraId="2E090CF2" w14:textId="77777777" w:rsidR="00795603" w:rsidRDefault="00795603">
            <w:pPr>
              <w:autoSpaceDE w:val="0"/>
              <w:autoSpaceDN w:val="0"/>
              <w:adjustRightInd w:val="0"/>
              <w:spacing w:line="480" w:lineRule="atLeast"/>
              <w:rPr>
                <w:rFonts w:ascii="Arial" w:hAnsi="Arial" w:cs="Arial"/>
                <w:b/>
                <w:bCs/>
                <w:color w:val="000000"/>
                <w:sz w:val="33"/>
                <w:szCs w:val="33"/>
                <w:u w:color="275570"/>
              </w:rPr>
            </w:pPr>
            <w:r>
              <w:rPr>
                <w:rFonts w:ascii="Arial" w:hAnsi="Arial" w:cs="Arial"/>
                <w:b/>
                <w:bCs/>
                <w:color w:val="000000"/>
                <w:sz w:val="33"/>
                <w:szCs w:val="33"/>
                <w:u w:color="275570"/>
              </w:rPr>
              <w:t>Tortuga</w:t>
            </w:r>
          </w:p>
        </w:tc>
        <w:tc>
          <w:tcPr>
            <w:tcW w:w="567" w:type="dxa"/>
            <w:tcBorders>
              <w:top w:val="single" w:sz="8" w:space="0" w:color="2A2A2A"/>
              <w:left w:val="single" w:sz="8" w:space="0" w:color="2A2A2A"/>
              <w:bottom w:val="single" w:sz="8" w:space="0" w:color="2A2A2A"/>
            </w:tcBorders>
            <w:tcMar>
              <w:top w:w="200" w:type="nil"/>
              <w:left w:w="200" w:type="nil"/>
              <w:bottom w:w="200" w:type="nil"/>
              <w:right w:w="200" w:type="nil"/>
            </w:tcMar>
          </w:tcPr>
          <w:p w14:paraId="2C42648D" w14:textId="77777777" w:rsidR="00795603" w:rsidRDefault="00795603">
            <w:pPr>
              <w:autoSpaceDE w:val="0"/>
              <w:autoSpaceDN w:val="0"/>
              <w:adjustRightInd w:val="0"/>
              <w:spacing w:line="480" w:lineRule="atLeast"/>
              <w:rPr>
                <w:rFonts w:ascii="Arial" w:hAnsi="Arial" w:cs="Arial"/>
                <w:b/>
                <w:bCs/>
                <w:color w:val="000000"/>
                <w:sz w:val="33"/>
                <w:szCs w:val="33"/>
                <w:u w:color="275570"/>
              </w:rPr>
            </w:pPr>
            <w:r>
              <w:rPr>
                <w:rFonts w:ascii="Arial" w:hAnsi="Arial" w:cs="Arial"/>
                <w:b/>
                <w:bCs/>
                <w:color w:val="000000"/>
                <w:sz w:val="33"/>
                <w:szCs w:val="33"/>
                <w:u w:color="275570"/>
              </w:rPr>
              <w:t>100</w:t>
            </w:r>
          </w:p>
        </w:tc>
      </w:tr>
      <w:tr w:rsidR="00795603" w14:paraId="61727228" w14:textId="77777777">
        <w:tblPrEx>
          <w:tblBorders>
            <w:top w:val="none" w:sz="0" w:space="0" w:color="auto"/>
          </w:tblBorders>
          <w:tblCellMar>
            <w:top w:w="0" w:type="dxa"/>
            <w:bottom w:w="0" w:type="dxa"/>
          </w:tblCellMar>
        </w:tblPrEx>
        <w:tc>
          <w:tcPr>
            <w:tcW w:w="264" w:type="dxa"/>
            <w:tcBorders>
              <w:top w:val="single" w:sz="8" w:space="0" w:color="2A2A2A"/>
              <w:bottom w:val="single" w:sz="8" w:space="0" w:color="2A2A2A"/>
              <w:right w:val="single" w:sz="8" w:space="0" w:color="2A2A2A"/>
            </w:tcBorders>
            <w:tcMar>
              <w:top w:w="200" w:type="nil"/>
              <w:left w:w="200" w:type="nil"/>
              <w:bottom w:w="200" w:type="nil"/>
              <w:right w:w="200" w:type="nil"/>
            </w:tcMar>
          </w:tcPr>
          <w:p w14:paraId="5E11935A" w14:textId="77777777" w:rsidR="00795603" w:rsidRDefault="00795603">
            <w:pPr>
              <w:autoSpaceDE w:val="0"/>
              <w:autoSpaceDN w:val="0"/>
              <w:adjustRightInd w:val="0"/>
              <w:spacing w:line="480" w:lineRule="atLeast"/>
              <w:rPr>
                <w:rFonts w:ascii="Arial" w:hAnsi="Arial" w:cs="Arial"/>
                <w:b/>
                <w:bCs/>
                <w:color w:val="000000"/>
                <w:sz w:val="33"/>
                <w:szCs w:val="33"/>
                <w:u w:color="275570"/>
              </w:rPr>
            </w:pPr>
            <w:r>
              <w:rPr>
                <w:rFonts w:ascii="Arial" w:hAnsi="Arial" w:cs="Arial"/>
                <w:b/>
                <w:bCs/>
                <w:color w:val="000000"/>
                <w:sz w:val="33"/>
                <w:szCs w:val="33"/>
                <w:u w:color="275570"/>
              </w:rPr>
              <w:lastRenderedPageBreak/>
              <w:t>2</w:t>
            </w:r>
          </w:p>
        </w:tc>
        <w:tc>
          <w:tcPr>
            <w:tcW w:w="1240" w:type="dxa"/>
            <w:tcBorders>
              <w:top w:val="single" w:sz="8" w:space="0" w:color="2A2A2A"/>
              <w:left w:val="single" w:sz="8" w:space="0" w:color="2A2A2A"/>
              <w:bottom w:val="single" w:sz="8" w:space="0" w:color="2A2A2A"/>
              <w:right w:val="single" w:sz="8" w:space="0" w:color="2A2A2A"/>
            </w:tcBorders>
            <w:tcMar>
              <w:top w:w="200" w:type="nil"/>
              <w:left w:w="200" w:type="nil"/>
              <w:bottom w:w="200" w:type="nil"/>
              <w:right w:w="200" w:type="nil"/>
            </w:tcMar>
          </w:tcPr>
          <w:p w14:paraId="634EBAFC" w14:textId="77777777" w:rsidR="00795603" w:rsidRDefault="00795603">
            <w:pPr>
              <w:autoSpaceDE w:val="0"/>
              <w:autoSpaceDN w:val="0"/>
              <w:adjustRightInd w:val="0"/>
              <w:spacing w:line="480" w:lineRule="atLeast"/>
              <w:rPr>
                <w:rFonts w:ascii="Arial" w:hAnsi="Arial" w:cs="Arial"/>
                <w:b/>
                <w:bCs/>
                <w:color w:val="000000"/>
                <w:sz w:val="33"/>
                <w:szCs w:val="33"/>
                <w:u w:color="275570"/>
              </w:rPr>
            </w:pPr>
            <w:r>
              <w:rPr>
                <w:rFonts w:ascii="Arial" w:hAnsi="Arial" w:cs="Arial"/>
                <w:b/>
                <w:bCs/>
                <w:color w:val="000000"/>
                <w:sz w:val="33"/>
                <w:szCs w:val="33"/>
                <w:u w:color="275570"/>
              </w:rPr>
              <w:t>Tortuga</w:t>
            </w:r>
          </w:p>
        </w:tc>
        <w:tc>
          <w:tcPr>
            <w:tcW w:w="567" w:type="dxa"/>
            <w:tcBorders>
              <w:top w:val="single" w:sz="8" w:space="0" w:color="2A2A2A"/>
              <w:left w:val="single" w:sz="8" w:space="0" w:color="2A2A2A"/>
              <w:bottom w:val="single" w:sz="8" w:space="0" w:color="2A2A2A"/>
            </w:tcBorders>
            <w:tcMar>
              <w:top w:w="200" w:type="nil"/>
              <w:left w:w="200" w:type="nil"/>
              <w:bottom w:w="200" w:type="nil"/>
              <w:right w:w="200" w:type="nil"/>
            </w:tcMar>
          </w:tcPr>
          <w:p w14:paraId="5E6846D6" w14:textId="77777777" w:rsidR="00795603" w:rsidRDefault="00795603">
            <w:pPr>
              <w:autoSpaceDE w:val="0"/>
              <w:autoSpaceDN w:val="0"/>
              <w:adjustRightInd w:val="0"/>
              <w:spacing w:line="480" w:lineRule="atLeast"/>
              <w:rPr>
                <w:rFonts w:ascii="Arial" w:hAnsi="Arial" w:cs="Arial"/>
                <w:b/>
                <w:bCs/>
                <w:color w:val="000000"/>
                <w:sz w:val="33"/>
                <w:szCs w:val="33"/>
                <w:u w:color="275570"/>
              </w:rPr>
            </w:pPr>
            <w:r>
              <w:rPr>
                <w:rFonts w:ascii="Arial" w:hAnsi="Arial" w:cs="Arial"/>
                <w:b/>
                <w:bCs/>
                <w:color w:val="000000"/>
                <w:sz w:val="33"/>
                <w:szCs w:val="33"/>
                <w:u w:color="275570"/>
              </w:rPr>
              <w:t>100</w:t>
            </w:r>
          </w:p>
        </w:tc>
      </w:tr>
      <w:tr w:rsidR="00795603" w14:paraId="23F1353F" w14:textId="77777777">
        <w:tblPrEx>
          <w:tblBorders>
            <w:top w:val="none" w:sz="0" w:space="0" w:color="auto"/>
          </w:tblBorders>
          <w:tblCellMar>
            <w:top w:w="0" w:type="dxa"/>
            <w:bottom w:w="0" w:type="dxa"/>
          </w:tblCellMar>
        </w:tblPrEx>
        <w:tc>
          <w:tcPr>
            <w:tcW w:w="264" w:type="dxa"/>
            <w:tcBorders>
              <w:top w:val="single" w:sz="8" w:space="0" w:color="2A2A2A"/>
              <w:bottom w:val="single" w:sz="8" w:space="0" w:color="2A2A2A"/>
              <w:right w:val="single" w:sz="8" w:space="0" w:color="2A2A2A"/>
            </w:tcBorders>
            <w:tcMar>
              <w:top w:w="200" w:type="nil"/>
              <w:left w:w="200" w:type="nil"/>
              <w:bottom w:w="200" w:type="nil"/>
              <w:right w:w="200" w:type="nil"/>
            </w:tcMar>
          </w:tcPr>
          <w:p w14:paraId="7E925061" w14:textId="77777777" w:rsidR="00795603" w:rsidRDefault="00795603">
            <w:pPr>
              <w:autoSpaceDE w:val="0"/>
              <w:autoSpaceDN w:val="0"/>
              <w:adjustRightInd w:val="0"/>
              <w:spacing w:line="480" w:lineRule="atLeast"/>
              <w:rPr>
                <w:rFonts w:ascii="Arial" w:hAnsi="Arial" w:cs="Arial"/>
                <w:b/>
                <w:bCs/>
                <w:color w:val="000000"/>
                <w:sz w:val="33"/>
                <w:szCs w:val="33"/>
                <w:u w:color="275570"/>
              </w:rPr>
            </w:pPr>
            <w:r>
              <w:rPr>
                <w:rFonts w:ascii="Arial" w:hAnsi="Arial" w:cs="Arial"/>
                <w:b/>
                <w:bCs/>
                <w:color w:val="000000"/>
                <w:sz w:val="33"/>
                <w:szCs w:val="33"/>
                <w:u w:color="275570"/>
              </w:rPr>
              <w:t>3</w:t>
            </w:r>
          </w:p>
        </w:tc>
        <w:tc>
          <w:tcPr>
            <w:tcW w:w="1240" w:type="dxa"/>
            <w:tcBorders>
              <w:top w:val="single" w:sz="8" w:space="0" w:color="2A2A2A"/>
              <w:left w:val="single" w:sz="8" w:space="0" w:color="2A2A2A"/>
              <w:bottom w:val="single" w:sz="8" w:space="0" w:color="2A2A2A"/>
              <w:right w:val="single" w:sz="8" w:space="0" w:color="2A2A2A"/>
            </w:tcBorders>
            <w:tcMar>
              <w:top w:w="200" w:type="nil"/>
              <w:left w:w="200" w:type="nil"/>
              <w:bottom w:w="200" w:type="nil"/>
              <w:right w:w="200" w:type="nil"/>
            </w:tcMar>
          </w:tcPr>
          <w:p w14:paraId="4E229000" w14:textId="77777777" w:rsidR="00795603" w:rsidRDefault="00795603">
            <w:pPr>
              <w:autoSpaceDE w:val="0"/>
              <w:autoSpaceDN w:val="0"/>
              <w:adjustRightInd w:val="0"/>
              <w:spacing w:line="480" w:lineRule="atLeast"/>
              <w:rPr>
                <w:rFonts w:ascii="Arial" w:hAnsi="Arial" w:cs="Arial"/>
                <w:b/>
                <w:bCs/>
                <w:color w:val="000000"/>
                <w:sz w:val="33"/>
                <w:szCs w:val="33"/>
                <w:u w:color="275570"/>
              </w:rPr>
            </w:pPr>
            <w:r>
              <w:rPr>
                <w:rFonts w:ascii="Arial" w:hAnsi="Arial" w:cs="Arial"/>
                <w:b/>
                <w:bCs/>
                <w:color w:val="000000"/>
                <w:sz w:val="33"/>
                <w:szCs w:val="33"/>
                <w:u w:color="275570"/>
              </w:rPr>
              <w:t>Tortuga</w:t>
            </w:r>
          </w:p>
        </w:tc>
        <w:tc>
          <w:tcPr>
            <w:tcW w:w="567" w:type="dxa"/>
            <w:tcBorders>
              <w:top w:val="single" w:sz="8" w:space="0" w:color="2A2A2A"/>
              <w:left w:val="single" w:sz="8" w:space="0" w:color="2A2A2A"/>
              <w:bottom w:val="single" w:sz="8" w:space="0" w:color="2A2A2A"/>
            </w:tcBorders>
            <w:tcMar>
              <w:top w:w="200" w:type="nil"/>
              <w:left w:w="200" w:type="nil"/>
              <w:bottom w:w="200" w:type="nil"/>
              <w:right w:w="200" w:type="nil"/>
            </w:tcMar>
          </w:tcPr>
          <w:p w14:paraId="1EFB2618" w14:textId="77777777" w:rsidR="00795603" w:rsidRDefault="00795603">
            <w:pPr>
              <w:autoSpaceDE w:val="0"/>
              <w:autoSpaceDN w:val="0"/>
              <w:adjustRightInd w:val="0"/>
              <w:spacing w:line="480" w:lineRule="atLeast"/>
              <w:rPr>
                <w:rFonts w:ascii="Arial" w:hAnsi="Arial" w:cs="Arial"/>
                <w:b/>
                <w:bCs/>
                <w:color w:val="000000"/>
                <w:sz w:val="33"/>
                <w:szCs w:val="33"/>
                <w:u w:color="275570"/>
              </w:rPr>
            </w:pPr>
            <w:r>
              <w:rPr>
                <w:rFonts w:ascii="Arial" w:hAnsi="Arial" w:cs="Arial"/>
                <w:b/>
                <w:bCs/>
                <w:color w:val="000000"/>
                <w:sz w:val="33"/>
                <w:szCs w:val="33"/>
                <w:u w:color="275570"/>
              </w:rPr>
              <w:t>100</w:t>
            </w:r>
          </w:p>
        </w:tc>
      </w:tr>
      <w:tr w:rsidR="00795603" w14:paraId="61CA4377" w14:textId="77777777">
        <w:tblPrEx>
          <w:tblBorders>
            <w:top w:val="none" w:sz="0" w:space="0" w:color="auto"/>
            <w:bottom w:val="single" w:sz="8" w:space="0" w:color="2A2A2A"/>
          </w:tblBorders>
          <w:tblCellMar>
            <w:top w:w="0" w:type="dxa"/>
            <w:bottom w:w="0" w:type="dxa"/>
          </w:tblCellMar>
        </w:tblPrEx>
        <w:tc>
          <w:tcPr>
            <w:tcW w:w="264" w:type="dxa"/>
            <w:tcBorders>
              <w:top w:val="single" w:sz="8" w:space="0" w:color="2A2A2A"/>
              <w:bottom w:val="single" w:sz="8" w:space="0" w:color="2A2A2A"/>
              <w:right w:val="single" w:sz="8" w:space="0" w:color="2A2A2A"/>
            </w:tcBorders>
            <w:tcMar>
              <w:top w:w="200" w:type="nil"/>
              <w:left w:w="200" w:type="nil"/>
              <w:bottom w:w="200" w:type="nil"/>
              <w:right w:w="200" w:type="nil"/>
            </w:tcMar>
          </w:tcPr>
          <w:p w14:paraId="77947325" w14:textId="77777777" w:rsidR="00795603" w:rsidRDefault="00795603">
            <w:pPr>
              <w:autoSpaceDE w:val="0"/>
              <w:autoSpaceDN w:val="0"/>
              <w:adjustRightInd w:val="0"/>
              <w:spacing w:line="480" w:lineRule="atLeast"/>
              <w:rPr>
                <w:rFonts w:ascii="Arial" w:hAnsi="Arial" w:cs="Arial"/>
                <w:b/>
                <w:bCs/>
                <w:color w:val="000000"/>
                <w:sz w:val="33"/>
                <w:szCs w:val="33"/>
                <w:u w:color="275570"/>
              </w:rPr>
            </w:pPr>
            <w:r>
              <w:rPr>
                <w:rFonts w:ascii="Arial" w:hAnsi="Arial" w:cs="Arial"/>
                <w:b/>
                <w:bCs/>
                <w:color w:val="000000"/>
                <w:sz w:val="33"/>
                <w:szCs w:val="33"/>
                <w:u w:color="275570"/>
              </w:rPr>
              <w:t>4</w:t>
            </w:r>
          </w:p>
        </w:tc>
        <w:tc>
          <w:tcPr>
            <w:tcW w:w="1240" w:type="dxa"/>
            <w:tcBorders>
              <w:top w:val="single" w:sz="8" w:space="0" w:color="2A2A2A"/>
              <w:left w:val="single" w:sz="8" w:space="0" w:color="2A2A2A"/>
              <w:bottom w:val="single" w:sz="8" w:space="0" w:color="2A2A2A"/>
              <w:right w:val="single" w:sz="8" w:space="0" w:color="2A2A2A"/>
            </w:tcBorders>
            <w:tcMar>
              <w:top w:w="200" w:type="nil"/>
              <w:left w:w="200" w:type="nil"/>
              <w:bottom w:w="200" w:type="nil"/>
              <w:right w:w="200" w:type="nil"/>
            </w:tcMar>
          </w:tcPr>
          <w:p w14:paraId="15125AAA" w14:textId="77777777" w:rsidR="00795603" w:rsidRDefault="00795603">
            <w:pPr>
              <w:autoSpaceDE w:val="0"/>
              <w:autoSpaceDN w:val="0"/>
              <w:adjustRightInd w:val="0"/>
              <w:spacing w:line="480" w:lineRule="atLeast"/>
              <w:rPr>
                <w:rFonts w:ascii="Arial" w:hAnsi="Arial" w:cs="Arial"/>
                <w:b/>
                <w:bCs/>
                <w:color w:val="000000"/>
                <w:sz w:val="33"/>
                <w:szCs w:val="33"/>
                <w:u w:color="275570"/>
              </w:rPr>
            </w:pPr>
            <w:r>
              <w:rPr>
                <w:rFonts w:ascii="Arial" w:hAnsi="Arial" w:cs="Arial"/>
                <w:b/>
                <w:bCs/>
                <w:color w:val="000000"/>
                <w:sz w:val="33"/>
                <w:szCs w:val="33"/>
                <w:u w:color="275570"/>
              </w:rPr>
              <w:t>Tortuga</w:t>
            </w:r>
          </w:p>
        </w:tc>
        <w:tc>
          <w:tcPr>
            <w:tcW w:w="567" w:type="dxa"/>
            <w:tcBorders>
              <w:top w:val="single" w:sz="8" w:space="0" w:color="2A2A2A"/>
              <w:left w:val="single" w:sz="8" w:space="0" w:color="2A2A2A"/>
              <w:bottom w:val="single" w:sz="8" w:space="0" w:color="2A2A2A"/>
            </w:tcBorders>
            <w:tcMar>
              <w:top w:w="200" w:type="nil"/>
              <w:left w:w="200" w:type="nil"/>
              <w:bottom w:w="200" w:type="nil"/>
              <w:right w:w="200" w:type="nil"/>
            </w:tcMar>
          </w:tcPr>
          <w:p w14:paraId="7C2CE7EC" w14:textId="77777777" w:rsidR="00795603" w:rsidRDefault="00795603">
            <w:pPr>
              <w:autoSpaceDE w:val="0"/>
              <w:autoSpaceDN w:val="0"/>
              <w:adjustRightInd w:val="0"/>
              <w:spacing w:line="480" w:lineRule="atLeast"/>
              <w:rPr>
                <w:rFonts w:ascii="Arial" w:hAnsi="Arial" w:cs="Arial"/>
                <w:b/>
                <w:bCs/>
                <w:color w:val="000000"/>
                <w:sz w:val="33"/>
                <w:szCs w:val="33"/>
                <w:u w:color="275570"/>
              </w:rPr>
            </w:pPr>
            <w:r>
              <w:rPr>
                <w:rFonts w:ascii="Arial" w:hAnsi="Arial" w:cs="Arial"/>
                <w:b/>
                <w:bCs/>
                <w:color w:val="000000"/>
                <w:sz w:val="33"/>
                <w:szCs w:val="33"/>
                <w:u w:color="275570"/>
              </w:rPr>
              <w:t>100</w:t>
            </w:r>
          </w:p>
        </w:tc>
      </w:tr>
    </w:tbl>
    <w:p w14:paraId="278B1A74"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proofErr w:type="spellStart"/>
      <w:r>
        <w:rPr>
          <w:rFonts w:ascii="Arial" w:hAnsi="Arial" w:cs="Arial"/>
          <w:b/>
          <w:bCs/>
          <w:color w:val="2A2A2A"/>
          <w:sz w:val="34"/>
          <w:szCs w:val="34"/>
          <w:u w:color="275570"/>
        </w:rPr>
        <w:t>pirates_raids</w:t>
      </w:r>
      <w:proofErr w:type="spellEnd"/>
      <w:r>
        <w:rPr>
          <w:rFonts w:ascii="Arial" w:hAnsi="Arial" w:cs="Arial"/>
          <w:color w:val="2A2A2A"/>
          <w:sz w:val="34"/>
          <w:szCs w:val="34"/>
          <w:u w:color="275570"/>
        </w:rPr>
        <w:t> (join table)</w:t>
      </w:r>
    </w:p>
    <w:tbl>
      <w:tblPr>
        <w:tblW w:w="0" w:type="auto"/>
        <w:tblInd w:w="-118" w:type="dxa"/>
        <w:tblBorders>
          <w:top w:val="single" w:sz="8" w:space="0" w:color="2A2A2A"/>
          <w:left w:val="single" w:sz="8" w:space="0" w:color="2A2A2A"/>
          <w:right w:val="single" w:sz="8" w:space="0" w:color="2A2A2A"/>
        </w:tblBorders>
        <w:tblLayout w:type="fixed"/>
        <w:tblLook w:val="0000" w:firstRow="0" w:lastRow="0" w:firstColumn="0" w:lastColumn="0" w:noHBand="0" w:noVBand="0"/>
      </w:tblPr>
      <w:tblGrid>
        <w:gridCol w:w="1322"/>
        <w:gridCol w:w="1133"/>
      </w:tblGrid>
      <w:tr w:rsidR="00795603" w14:paraId="128DA11B" w14:textId="77777777">
        <w:tblPrEx>
          <w:tblCellMar>
            <w:top w:w="0" w:type="dxa"/>
            <w:bottom w:w="0" w:type="dxa"/>
          </w:tblCellMar>
        </w:tblPrEx>
        <w:tc>
          <w:tcPr>
            <w:tcW w:w="1322" w:type="dxa"/>
            <w:tcBorders>
              <w:top w:val="single" w:sz="8" w:space="0" w:color="000000"/>
              <w:left w:val="single" w:sz="8" w:space="0" w:color="000000"/>
              <w:bottom w:val="single" w:sz="8" w:space="0" w:color="000000"/>
              <w:right w:val="single" w:sz="8" w:space="0" w:color="000000"/>
            </w:tcBorders>
            <w:shd w:val="clear" w:color="auto" w:fill="354653"/>
            <w:tcMar>
              <w:top w:w="200" w:type="nil"/>
              <w:left w:w="200" w:type="nil"/>
              <w:bottom w:w="200" w:type="nil"/>
              <w:right w:w="200" w:type="nil"/>
            </w:tcMar>
          </w:tcPr>
          <w:p w14:paraId="1E828F09" w14:textId="77777777" w:rsidR="00795603" w:rsidRDefault="00795603">
            <w:pPr>
              <w:autoSpaceDE w:val="0"/>
              <w:autoSpaceDN w:val="0"/>
              <w:adjustRightInd w:val="0"/>
              <w:spacing w:line="480" w:lineRule="atLeast"/>
              <w:rPr>
                <w:rFonts w:ascii="Arial" w:hAnsi="Arial" w:cs="Arial"/>
                <w:color w:val="FFFFFF"/>
                <w:sz w:val="33"/>
                <w:szCs w:val="33"/>
                <w:u w:color="275570"/>
              </w:rPr>
            </w:pPr>
            <w:r>
              <w:rPr>
                <w:rFonts w:ascii="Arial" w:hAnsi="Arial" w:cs="Arial"/>
                <w:color w:val="FFFFFF"/>
                <w:sz w:val="33"/>
                <w:szCs w:val="33"/>
                <w:u w:color="275570"/>
              </w:rPr>
              <w:t>Pirate ID</w:t>
            </w:r>
          </w:p>
        </w:tc>
        <w:tc>
          <w:tcPr>
            <w:tcW w:w="1133" w:type="dxa"/>
            <w:tcBorders>
              <w:top w:val="single" w:sz="8" w:space="0" w:color="000000"/>
              <w:left w:val="single" w:sz="8" w:space="0" w:color="000000"/>
              <w:bottom w:val="single" w:sz="8" w:space="0" w:color="000000"/>
              <w:right w:val="single" w:sz="8" w:space="0" w:color="000000"/>
            </w:tcBorders>
            <w:shd w:val="clear" w:color="auto" w:fill="354653"/>
            <w:tcMar>
              <w:top w:w="200" w:type="nil"/>
              <w:left w:w="200" w:type="nil"/>
              <w:bottom w:w="200" w:type="nil"/>
              <w:right w:w="200" w:type="nil"/>
            </w:tcMar>
          </w:tcPr>
          <w:p w14:paraId="11B61D45" w14:textId="77777777" w:rsidR="00795603" w:rsidRDefault="00795603">
            <w:pPr>
              <w:autoSpaceDE w:val="0"/>
              <w:autoSpaceDN w:val="0"/>
              <w:adjustRightInd w:val="0"/>
              <w:spacing w:line="480" w:lineRule="atLeast"/>
              <w:rPr>
                <w:rFonts w:ascii="Arial" w:hAnsi="Arial" w:cs="Arial"/>
                <w:color w:val="FFFFFF"/>
                <w:sz w:val="33"/>
                <w:szCs w:val="33"/>
                <w:u w:color="275570"/>
              </w:rPr>
            </w:pPr>
            <w:r>
              <w:rPr>
                <w:rFonts w:ascii="Arial" w:hAnsi="Arial" w:cs="Arial"/>
                <w:color w:val="FFFFFF"/>
                <w:sz w:val="33"/>
                <w:szCs w:val="33"/>
                <w:u w:color="275570"/>
              </w:rPr>
              <w:t>Raid ID</w:t>
            </w:r>
          </w:p>
        </w:tc>
      </w:tr>
      <w:tr w:rsidR="00795603" w14:paraId="42BB6A04" w14:textId="77777777">
        <w:tblPrEx>
          <w:tblBorders>
            <w:top w:val="none" w:sz="0" w:space="0" w:color="auto"/>
          </w:tblBorders>
          <w:tblCellMar>
            <w:top w:w="0" w:type="dxa"/>
            <w:bottom w:w="0" w:type="dxa"/>
          </w:tblCellMar>
        </w:tblPrEx>
        <w:tc>
          <w:tcPr>
            <w:tcW w:w="1322" w:type="dxa"/>
            <w:tcBorders>
              <w:top w:val="single" w:sz="8" w:space="0" w:color="2A2A2A"/>
              <w:bottom w:val="single" w:sz="8" w:space="0" w:color="2A2A2A"/>
              <w:right w:val="single" w:sz="8" w:space="0" w:color="2A2A2A"/>
            </w:tcBorders>
            <w:tcMar>
              <w:top w:w="200" w:type="nil"/>
              <w:left w:w="200" w:type="nil"/>
              <w:bottom w:w="200" w:type="nil"/>
              <w:right w:w="200" w:type="nil"/>
            </w:tcMar>
          </w:tcPr>
          <w:p w14:paraId="5E6A55C2" w14:textId="77777777" w:rsidR="00795603" w:rsidRDefault="00795603">
            <w:pPr>
              <w:autoSpaceDE w:val="0"/>
              <w:autoSpaceDN w:val="0"/>
              <w:adjustRightInd w:val="0"/>
              <w:spacing w:line="480" w:lineRule="atLeast"/>
              <w:rPr>
                <w:rFonts w:ascii="Arial" w:hAnsi="Arial" w:cs="Arial"/>
                <w:b/>
                <w:bCs/>
                <w:color w:val="000000"/>
                <w:sz w:val="33"/>
                <w:szCs w:val="33"/>
                <w:u w:color="275570"/>
              </w:rPr>
            </w:pPr>
            <w:r>
              <w:rPr>
                <w:rFonts w:ascii="Arial" w:hAnsi="Arial" w:cs="Arial"/>
                <w:b/>
                <w:bCs/>
                <w:color w:val="000000"/>
                <w:sz w:val="33"/>
                <w:szCs w:val="33"/>
                <w:u w:color="275570"/>
              </w:rPr>
              <w:t>1</w:t>
            </w:r>
          </w:p>
        </w:tc>
        <w:tc>
          <w:tcPr>
            <w:tcW w:w="1133" w:type="dxa"/>
            <w:tcBorders>
              <w:top w:val="single" w:sz="8" w:space="0" w:color="2A2A2A"/>
              <w:left w:val="single" w:sz="8" w:space="0" w:color="2A2A2A"/>
              <w:bottom w:val="single" w:sz="8" w:space="0" w:color="2A2A2A"/>
            </w:tcBorders>
            <w:tcMar>
              <w:top w:w="200" w:type="nil"/>
              <w:left w:w="200" w:type="nil"/>
              <w:bottom w:w="200" w:type="nil"/>
              <w:right w:w="200" w:type="nil"/>
            </w:tcMar>
          </w:tcPr>
          <w:p w14:paraId="3068E239" w14:textId="77777777" w:rsidR="00795603" w:rsidRDefault="00795603">
            <w:pPr>
              <w:autoSpaceDE w:val="0"/>
              <w:autoSpaceDN w:val="0"/>
              <w:adjustRightInd w:val="0"/>
              <w:spacing w:line="480" w:lineRule="atLeast"/>
              <w:rPr>
                <w:rFonts w:ascii="Arial" w:hAnsi="Arial" w:cs="Arial"/>
                <w:b/>
                <w:bCs/>
                <w:color w:val="000000"/>
                <w:sz w:val="33"/>
                <w:szCs w:val="33"/>
                <w:u w:color="275570"/>
              </w:rPr>
            </w:pPr>
            <w:r>
              <w:rPr>
                <w:rFonts w:ascii="Arial" w:hAnsi="Arial" w:cs="Arial"/>
                <w:b/>
                <w:bCs/>
                <w:color w:val="000000"/>
                <w:sz w:val="33"/>
                <w:szCs w:val="33"/>
                <w:u w:color="275570"/>
              </w:rPr>
              <w:t>3</w:t>
            </w:r>
          </w:p>
        </w:tc>
      </w:tr>
      <w:tr w:rsidR="00795603" w14:paraId="746A3CC6" w14:textId="77777777">
        <w:tblPrEx>
          <w:tblBorders>
            <w:top w:val="none" w:sz="0" w:space="0" w:color="auto"/>
          </w:tblBorders>
          <w:tblCellMar>
            <w:top w:w="0" w:type="dxa"/>
            <w:bottom w:w="0" w:type="dxa"/>
          </w:tblCellMar>
        </w:tblPrEx>
        <w:tc>
          <w:tcPr>
            <w:tcW w:w="1322" w:type="dxa"/>
            <w:tcBorders>
              <w:top w:val="single" w:sz="8" w:space="0" w:color="2A2A2A"/>
              <w:bottom w:val="single" w:sz="8" w:space="0" w:color="2A2A2A"/>
              <w:right w:val="single" w:sz="8" w:space="0" w:color="2A2A2A"/>
            </w:tcBorders>
            <w:tcMar>
              <w:top w:w="200" w:type="nil"/>
              <w:left w:w="200" w:type="nil"/>
              <w:bottom w:w="200" w:type="nil"/>
              <w:right w:w="200" w:type="nil"/>
            </w:tcMar>
          </w:tcPr>
          <w:p w14:paraId="2ADEF5F8" w14:textId="77777777" w:rsidR="00795603" w:rsidRDefault="00795603">
            <w:pPr>
              <w:autoSpaceDE w:val="0"/>
              <w:autoSpaceDN w:val="0"/>
              <w:adjustRightInd w:val="0"/>
              <w:spacing w:line="480" w:lineRule="atLeast"/>
              <w:rPr>
                <w:rFonts w:ascii="Arial" w:hAnsi="Arial" w:cs="Arial"/>
                <w:b/>
                <w:bCs/>
                <w:color w:val="000000"/>
                <w:sz w:val="33"/>
                <w:szCs w:val="33"/>
                <w:u w:color="275570"/>
              </w:rPr>
            </w:pPr>
            <w:r>
              <w:rPr>
                <w:rFonts w:ascii="Arial" w:hAnsi="Arial" w:cs="Arial"/>
                <w:b/>
                <w:bCs/>
                <w:color w:val="000000"/>
                <w:sz w:val="33"/>
                <w:szCs w:val="33"/>
                <w:u w:color="275570"/>
              </w:rPr>
              <w:t>1</w:t>
            </w:r>
          </w:p>
        </w:tc>
        <w:tc>
          <w:tcPr>
            <w:tcW w:w="1133" w:type="dxa"/>
            <w:tcBorders>
              <w:top w:val="single" w:sz="8" w:space="0" w:color="2A2A2A"/>
              <w:left w:val="single" w:sz="8" w:space="0" w:color="2A2A2A"/>
              <w:bottom w:val="single" w:sz="8" w:space="0" w:color="2A2A2A"/>
            </w:tcBorders>
            <w:tcMar>
              <w:top w:w="200" w:type="nil"/>
              <w:left w:w="200" w:type="nil"/>
              <w:bottom w:w="200" w:type="nil"/>
              <w:right w:w="200" w:type="nil"/>
            </w:tcMar>
          </w:tcPr>
          <w:p w14:paraId="468EEEC1" w14:textId="77777777" w:rsidR="00795603" w:rsidRDefault="00795603">
            <w:pPr>
              <w:autoSpaceDE w:val="0"/>
              <w:autoSpaceDN w:val="0"/>
              <w:adjustRightInd w:val="0"/>
              <w:spacing w:line="480" w:lineRule="atLeast"/>
              <w:rPr>
                <w:rFonts w:ascii="Arial" w:hAnsi="Arial" w:cs="Arial"/>
                <w:b/>
                <w:bCs/>
                <w:color w:val="000000"/>
                <w:sz w:val="33"/>
                <w:szCs w:val="33"/>
                <w:u w:color="275570"/>
              </w:rPr>
            </w:pPr>
            <w:r>
              <w:rPr>
                <w:rFonts w:ascii="Arial" w:hAnsi="Arial" w:cs="Arial"/>
                <w:b/>
                <w:bCs/>
                <w:color w:val="000000"/>
                <w:sz w:val="33"/>
                <w:szCs w:val="33"/>
                <w:u w:color="275570"/>
              </w:rPr>
              <w:t>4</w:t>
            </w:r>
          </w:p>
        </w:tc>
      </w:tr>
      <w:tr w:rsidR="00795603" w14:paraId="197D5978" w14:textId="77777777">
        <w:tblPrEx>
          <w:tblBorders>
            <w:top w:val="none" w:sz="0" w:space="0" w:color="auto"/>
          </w:tblBorders>
          <w:tblCellMar>
            <w:top w:w="0" w:type="dxa"/>
            <w:bottom w:w="0" w:type="dxa"/>
          </w:tblCellMar>
        </w:tblPrEx>
        <w:tc>
          <w:tcPr>
            <w:tcW w:w="1322" w:type="dxa"/>
            <w:tcBorders>
              <w:top w:val="single" w:sz="8" w:space="0" w:color="2A2A2A"/>
              <w:bottom w:val="single" w:sz="8" w:space="0" w:color="2A2A2A"/>
              <w:right w:val="single" w:sz="8" w:space="0" w:color="2A2A2A"/>
            </w:tcBorders>
            <w:tcMar>
              <w:top w:w="200" w:type="nil"/>
              <w:left w:w="200" w:type="nil"/>
              <w:bottom w:w="200" w:type="nil"/>
              <w:right w:w="200" w:type="nil"/>
            </w:tcMar>
          </w:tcPr>
          <w:p w14:paraId="2AAA6FE4" w14:textId="77777777" w:rsidR="00795603" w:rsidRDefault="00795603">
            <w:pPr>
              <w:autoSpaceDE w:val="0"/>
              <w:autoSpaceDN w:val="0"/>
              <w:adjustRightInd w:val="0"/>
              <w:spacing w:line="480" w:lineRule="atLeast"/>
              <w:rPr>
                <w:rFonts w:ascii="Arial" w:hAnsi="Arial" w:cs="Arial"/>
                <w:b/>
                <w:bCs/>
                <w:color w:val="000000"/>
                <w:sz w:val="33"/>
                <w:szCs w:val="33"/>
                <w:u w:color="275570"/>
              </w:rPr>
            </w:pPr>
            <w:r>
              <w:rPr>
                <w:rFonts w:ascii="Arial" w:hAnsi="Arial" w:cs="Arial"/>
                <w:b/>
                <w:bCs/>
                <w:color w:val="000000"/>
                <w:sz w:val="33"/>
                <w:szCs w:val="33"/>
                <w:u w:color="275570"/>
              </w:rPr>
              <w:t>1</w:t>
            </w:r>
          </w:p>
        </w:tc>
        <w:tc>
          <w:tcPr>
            <w:tcW w:w="1133" w:type="dxa"/>
            <w:tcBorders>
              <w:top w:val="single" w:sz="8" w:space="0" w:color="2A2A2A"/>
              <w:left w:val="single" w:sz="8" w:space="0" w:color="2A2A2A"/>
              <w:bottom w:val="single" w:sz="8" w:space="0" w:color="2A2A2A"/>
            </w:tcBorders>
            <w:tcMar>
              <w:top w:w="200" w:type="nil"/>
              <w:left w:w="200" w:type="nil"/>
              <w:bottom w:w="200" w:type="nil"/>
              <w:right w:w="200" w:type="nil"/>
            </w:tcMar>
          </w:tcPr>
          <w:p w14:paraId="67935052" w14:textId="77777777" w:rsidR="00795603" w:rsidRDefault="00795603">
            <w:pPr>
              <w:autoSpaceDE w:val="0"/>
              <w:autoSpaceDN w:val="0"/>
              <w:adjustRightInd w:val="0"/>
              <w:spacing w:line="480" w:lineRule="atLeast"/>
              <w:rPr>
                <w:rFonts w:ascii="Arial" w:hAnsi="Arial" w:cs="Arial"/>
                <w:b/>
                <w:bCs/>
                <w:color w:val="000000"/>
                <w:sz w:val="33"/>
                <w:szCs w:val="33"/>
                <w:u w:color="275570"/>
              </w:rPr>
            </w:pPr>
            <w:r>
              <w:rPr>
                <w:rFonts w:ascii="Arial" w:hAnsi="Arial" w:cs="Arial"/>
                <w:b/>
                <w:bCs/>
                <w:color w:val="000000"/>
                <w:sz w:val="33"/>
                <w:szCs w:val="33"/>
                <w:u w:color="275570"/>
              </w:rPr>
              <w:t>2</w:t>
            </w:r>
          </w:p>
        </w:tc>
      </w:tr>
      <w:tr w:rsidR="00795603" w14:paraId="41323C4B" w14:textId="77777777">
        <w:tblPrEx>
          <w:tblBorders>
            <w:top w:val="none" w:sz="0" w:space="0" w:color="auto"/>
            <w:bottom w:val="single" w:sz="8" w:space="0" w:color="2A2A2A"/>
          </w:tblBorders>
          <w:tblCellMar>
            <w:top w:w="0" w:type="dxa"/>
            <w:bottom w:w="0" w:type="dxa"/>
          </w:tblCellMar>
        </w:tblPrEx>
        <w:tc>
          <w:tcPr>
            <w:tcW w:w="1322" w:type="dxa"/>
            <w:tcBorders>
              <w:top w:val="single" w:sz="8" w:space="0" w:color="2A2A2A"/>
              <w:bottom w:val="single" w:sz="8" w:space="0" w:color="2A2A2A"/>
              <w:right w:val="single" w:sz="8" w:space="0" w:color="2A2A2A"/>
            </w:tcBorders>
            <w:tcMar>
              <w:top w:w="200" w:type="nil"/>
              <w:left w:w="200" w:type="nil"/>
              <w:bottom w:w="200" w:type="nil"/>
              <w:right w:w="200" w:type="nil"/>
            </w:tcMar>
          </w:tcPr>
          <w:p w14:paraId="78DE17D9" w14:textId="77777777" w:rsidR="00795603" w:rsidRDefault="00795603">
            <w:pPr>
              <w:autoSpaceDE w:val="0"/>
              <w:autoSpaceDN w:val="0"/>
              <w:adjustRightInd w:val="0"/>
              <w:spacing w:line="480" w:lineRule="atLeast"/>
              <w:rPr>
                <w:rFonts w:ascii="Arial" w:hAnsi="Arial" w:cs="Arial"/>
                <w:b/>
                <w:bCs/>
                <w:color w:val="000000"/>
                <w:sz w:val="33"/>
                <w:szCs w:val="33"/>
                <w:u w:color="275570"/>
              </w:rPr>
            </w:pPr>
            <w:r>
              <w:rPr>
                <w:rFonts w:ascii="Arial" w:hAnsi="Arial" w:cs="Arial"/>
                <w:b/>
                <w:bCs/>
                <w:color w:val="000000"/>
                <w:sz w:val="33"/>
                <w:szCs w:val="33"/>
                <w:u w:color="275570"/>
              </w:rPr>
              <w:t>2</w:t>
            </w:r>
          </w:p>
        </w:tc>
        <w:tc>
          <w:tcPr>
            <w:tcW w:w="1133" w:type="dxa"/>
            <w:tcBorders>
              <w:top w:val="single" w:sz="8" w:space="0" w:color="2A2A2A"/>
              <w:left w:val="single" w:sz="8" w:space="0" w:color="2A2A2A"/>
              <w:bottom w:val="single" w:sz="8" w:space="0" w:color="2A2A2A"/>
            </w:tcBorders>
            <w:tcMar>
              <w:top w:w="200" w:type="nil"/>
              <w:left w:w="200" w:type="nil"/>
              <w:bottom w:w="200" w:type="nil"/>
              <w:right w:w="200" w:type="nil"/>
            </w:tcMar>
          </w:tcPr>
          <w:p w14:paraId="7B45D611" w14:textId="77777777" w:rsidR="00795603" w:rsidRDefault="00795603">
            <w:pPr>
              <w:autoSpaceDE w:val="0"/>
              <w:autoSpaceDN w:val="0"/>
              <w:adjustRightInd w:val="0"/>
              <w:spacing w:line="480" w:lineRule="atLeast"/>
              <w:rPr>
                <w:rFonts w:ascii="Arial" w:hAnsi="Arial" w:cs="Arial"/>
                <w:b/>
                <w:bCs/>
                <w:color w:val="000000"/>
                <w:sz w:val="33"/>
                <w:szCs w:val="33"/>
                <w:u w:color="275570"/>
              </w:rPr>
            </w:pPr>
            <w:r>
              <w:rPr>
                <w:rFonts w:ascii="Arial" w:hAnsi="Arial" w:cs="Arial"/>
                <w:b/>
                <w:bCs/>
                <w:color w:val="000000"/>
                <w:sz w:val="33"/>
                <w:szCs w:val="33"/>
                <w:u w:color="275570"/>
              </w:rPr>
              <w:t>1</w:t>
            </w:r>
          </w:p>
        </w:tc>
      </w:tr>
    </w:tbl>
    <w:p w14:paraId="3F3FD54C"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b/>
          <w:bCs/>
          <w:color w:val="2A2A2A"/>
          <w:sz w:val="34"/>
          <w:szCs w:val="34"/>
          <w:u w:color="275570"/>
        </w:rPr>
        <w:t>pirates</w:t>
      </w:r>
    </w:p>
    <w:tbl>
      <w:tblPr>
        <w:tblW w:w="0" w:type="auto"/>
        <w:tblInd w:w="-118" w:type="dxa"/>
        <w:tblBorders>
          <w:top w:val="single" w:sz="8" w:space="0" w:color="2A2A2A"/>
          <w:left w:val="single" w:sz="8" w:space="0" w:color="2A2A2A"/>
          <w:right w:val="single" w:sz="8" w:space="0" w:color="2A2A2A"/>
        </w:tblBorders>
        <w:tblLayout w:type="fixed"/>
        <w:tblLook w:val="0000" w:firstRow="0" w:lastRow="0" w:firstColumn="0" w:lastColumn="0" w:noHBand="0" w:noVBand="0"/>
      </w:tblPr>
      <w:tblGrid>
        <w:gridCol w:w="264"/>
        <w:gridCol w:w="567"/>
        <w:gridCol w:w="1587"/>
        <w:gridCol w:w="1568"/>
        <w:gridCol w:w="1077"/>
      </w:tblGrid>
      <w:tr w:rsidR="00795603" w14:paraId="4D15F8F9" w14:textId="77777777">
        <w:tblPrEx>
          <w:tblCellMar>
            <w:top w:w="0" w:type="dxa"/>
            <w:bottom w:w="0" w:type="dxa"/>
          </w:tblCellMar>
        </w:tblPrEx>
        <w:tc>
          <w:tcPr>
            <w:tcW w:w="264" w:type="dxa"/>
            <w:tcBorders>
              <w:top w:val="single" w:sz="8" w:space="0" w:color="000000"/>
              <w:left w:val="single" w:sz="8" w:space="0" w:color="000000"/>
              <w:bottom w:val="single" w:sz="8" w:space="0" w:color="000000"/>
              <w:right w:val="single" w:sz="8" w:space="0" w:color="000000"/>
            </w:tcBorders>
            <w:shd w:val="clear" w:color="auto" w:fill="354653"/>
            <w:tcMar>
              <w:top w:w="200" w:type="nil"/>
              <w:left w:w="200" w:type="nil"/>
              <w:bottom w:w="200" w:type="nil"/>
              <w:right w:w="200" w:type="nil"/>
            </w:tcMar>
          </w:tcPr>
          <w:p w14:paraId="0EE6AC77" w14:textId="77777777" w:rsidR="00795603" w:rsidRDefault="00795603">
            <w:pPr>
              <w:autoSpaceDE w:val="0"/>
              <w:autoSpaceDN w:val="0"/>
              <w:adjustRightInd w:val="0"/>
              <w:spacing w:line="480" w:lineRule="atLeast"/>
              <w:rPr>
                <w:rFonts w:ascii="Arial" w:hAnsi="Arial" w:cs="Arial"/>
                <w:color w:val="FFFFFF"/>
                <w:sz w:val="33"/>
                <w:szCs w:val="33"/>
                <w:u w:color="275570"/>
              </w:rPr>
            </w:pPr>
            <w:r>
              <w:rPr>
                <w:rFonts w:ascii="Arial" w:hAnsi="Arial" w:cs="Arial"/>
                <w:color w:val="FFFFFF"/>
                <w:sz w:val="33"/>
                <w:szCs w:val="33"/>
                <w:u w:color="275570"/>
              </w:rPr>
              <w:t>id</w:t>
            </w:r>
          </w:p>
        </w:tc>
        <w:tc>
          <w:tcPr>
            <w:tcW w:w="567" w:type="dxa"/>
            <w:tcBorders>
              <w:top w:val="single" w:sz="8" w:space="0" w:color="000000"/>
              <w:left w:val="single" w:sz="8" w:space="0" w:color="000000"/>
              <w:bottom w:val="single" w:sz="8" w:space="0" w:color="000000"/>
              <w:right w:val="single" w:sz="8" w:space="0" w:color="000000"/>
            </w:tcBorders>
            <w:shd w:val="clear" w:color="auto" w:fill="354653"/>
            <w:tcMar>
              <w:top w:w="200" w:type="nil"/>
              <w:left w:w="200" w:type="nil"/>
              <w:bottom w:w="200" w:type="nil"/>
              <w:right w:w="200" w:type="nil"/>
            </w:tcMar>
          </w:tcPr>
          <w:p w14:paraId="4272FB44" w14:textId="77777777" w:rsidR="00795603" w:rsidRDefault="00795603">
            <w:pPr>
              <w:autoSpaceDE w:val="0"/>
              <w:autoSpaceDN w:val="0"/>
              <w:adjustRightInd w:val="0"/>
              <w:spacing w:line="480" w:lineRule="atLeast"/>
              <w:rPr>
                <w:rFonts w:ascii="Arial" w:hAnsi="Arial" w:cs="Arial"/>
                <w:color w:val="FFFFFF"/>
                <w:sz w:val="33"/>
                <w:szCs w:val="33"/>
                <w:u w:color="275570"/>
              </w:rPr>
            </w:pPr>
            <w:r>
              <w:rPr>
                <w:rFonts w:ascii="Arial" w:hAnsi="Arial" w:cs="Arial"/>
                <w:color w:val="FFFFFF"/>
                <w:sz w:val="33"/>
                <w:szCs w:val="33"/>
                <w:u w:color="275570"/>
              </w:rPr>
              <w:t>age</w:t>
            </w:r>
          </w:p>
        </w:tc>
        <w:tc>
          <w:tcPr>
            <w:tcW w:w="1587" w:type="dxa"/>
            <w:tcBorders>
              <w:top w:val="single" w:sz="8" w:space="0" w:color="000000"/>
              <w:left w:val="single" w:sz="8" w:space="0" w:color="000000"/>
              <w:bottom w:val="single" w:sz="8" w:space="0" w:color="000000"/>
              <w:right w:val="single" w:sz="8" w:space="0" w:color="000000"/>
            </w:tcBorders>
            <w:shd w:val="clear" w:color="auto" w:fill="354653"/>
            <w:tcMar>
              <w:top w:w="200" w:type="nil"/>
              <w:left w:w="200" w:type="nil"/>
              <w:bottom w:w="200" w:type="nil"/>
              <w:right w:w="200" w:type="nil"/>
            </w:tcMar>
          </w:tcPr>
          <w:p w14:paraId="501E35B8" w14:textId="77777777" w:rsidR="00795603" w:rsidRDefault="00795603">
            <w:pPr>
              <w:autoSpaceDE w:val="0"/>
              <w:autoSpaceDN w:val="0"/>
              <w:adjustRightInd w:val="0"/>
              <w:spacing w:line="480" w:lineRule="atLeast"/>
              <w:rPr>
                <w:rFonts w:ascii="Arial" w:hAnsi="Arial" w:cs="Arial"/>
                <w:color w:val="FFFFFF"/>
                <w:sz w:val="33"/>
                <w:szCs w:val="33"/>
                <w:u w:color="275570"/>
              </w:rPr>
            </w:pPr>
            <w:proofErr w:type="spellStart"/>
            <w:r>
              <w:rPr>
                <w:rFonts w:ascii="Arial" w:hAnsi="Arial" w:cs="Arial"/>
                <w:color w:val="FFFFFF"/>
                <w:sz w:val="33"/>
                <w:szCs w:val="33"/>
                <w:u w:color="275570"/>
              </w:rPr>
              <w:t>first_name</w:t>
            </w:r>
            <w:proofErr w:type="spellEnd"/>
          </w:p>
        </w:tc>
        <w:tc>
          <w:tcPr>
            <w:tcW w:w="1568" w:type="dxa"/>
            <w:tcBorders>
              <w:top w:val="single" w:sz="8" w:space="0" w:color="000000"/>
              <w:left w:val="single" w:sz="8" w:space="0" w:color="000000"/>
              <w:bottom w:val="single" w:sz="8" w:space="0" w:color="000000"/>
              <w:right w:val="single" w:sz="8" w:space="0" w:color="000000"/>
            </w:tcBorders>
            <w:shd w:val="clear" w:color="auto" w:fill="354653"/>
            <w:tcMar>
              <w:top w:w="200" w:type="nil"/>
              <w:left w:w="200" w:type="nil"/>
              <w:bottom w:w="200" w:type="nil"/>
              <w:right w:w="200" w:type="nil"/>
            </w:tcMar>
          </w:tcPr>
          <w:p w14:paraId="31FFC1C4" w14:textId="77777777" w:rsidR="00795603" w:rsidRDefault="00795603">
            <w:pPr>
              <w:autoSpaceDE w:val="0"/>
              <w:autoSpaceDN w:val="0"/>
              <w:adjustRightInd w:val="0"/>
              <w:spacing w:line="480" w:lineRule="atLeast"/>
              <w:rPr>
                <w:rFonts w:ascii="Arial" w:hAnsi="Arial" w:cs="Arial"/>
                <w:color w:val="FFFFFF"/>
                <w:sz w:val="33"/>
                <w:szCs w:val="33"/>
                <w:u w:color="275570"/>
              </w:rPr>
            </w:pPr>
            <w:proofErr w:type="spellStart"/>
            <w:r>
              <w:rPr>
                <w:rFonts w:ascii="Arial" w:hAnsi="Arial" w:cs="Arial"/>
                <w:color w:val="FFFFFF"/>
                <w:sz w:val="33"/>
                <w:szCs w:val="33"/>
                <w:u w:color="275570"/>
              </w:rPr>
              <w:t>last_name</w:t>
            </w:r>
            <w:proofErr w:type="spellEnd"/>
          </w:p>
        </w:tc>
        <w:tc>
          <w:tcPr>
            <w:tcW w:w="1077" w:type="dxa"/>
            <w:tcBorders>
              <w:top w:val="single" w:sz="8" w:space="0" w:color="000000"/>
              <w:left w:val="single" w:sz="8" w:space="0" w:color="000000"/>
              <w:bottom w:val="single" w:sz="8" w:space="0" w:color="000000"/>
              <w:right w:val="single" w:sz="8" w:space="0" w:color="000000"/>
            </w:tcBorders>
            <w:shd w:val="clear" w:color="auto" w:fill="354653"/>
            <w:tcMar>
              <w:top w:w="200" w:type="nil"/>
              <w:left w:w="200" w:type="nil"/>
              <w:bottom w:w="200" w:type="nil"/>
              <w:right w:w="200" w:type="nil"/>
            </w:tcMar>
          </w:tcPr>
          <w:p w14:paraId="3BB94196" w14:textId="77777777" w:rsidR="00795603" w:rsidRDefault="00795603">
            <w:pPr>
              <w:autoSpaceDE w:val="0"/>
              <w:autoSpaceDN w:val="0"/>
              <w:adjustRightInd w:val="0"/>
              <w:spacing w:line="480" w:lineRule="atLeast"/>
              <w:rPr>
                <w:rFonts w:ascii="Arial" w:hAnsi="Arial" w:cs="Arial"/>
                <w:color w:val="FFFFFF"/>
                <w:sz w:val="33"/>
                <w:szCs w:val="33"/>
                <w:u w:color="275570"/>
              </w:rPr>
            </w:pPr>
            <w:proofErr w:type="spellStart"/>
            <w:r>
              <w:rPr>
                <w:rFonts w:ascii="Arial" w:hAnsi="Arial" w:cs="Arial"/>
                <w:color w:val="FFFFFF"/>
                <w:sz w:val="33"/>
                <w:szCs w:val="33"/>
                <w:u w:color="275570"/>
              </w:rPr>
              <w:t>ship_id</w:t>
            </w:r>
            <w:proofErr w:type="spellEnd"/>
          </w:p>
        </w:tc>
      </w:tr>
      <w:tr w:rsidR="00795603" w14:paraId="2E7A394D" w14:textId="77777777">
        <w:tblPrEx>
          <w:tblBorders>
            <w:top w:val="none" w:sz="0" w:space="0" w:color="auto"/>
          </w:tblBorders>
          <w:tblCellMar>
            <w:top w:w="0" w:type="dxa"/>
            <w:bottom w:w="0" w:type="dxa"/>
          </w:tblCellMar>
        </w:tblPrEx>
        <w:tc>
          <w:tcPr>
            <w:tcW w:w="264" w:type="dxa"/>
            <w:tcBorders>
              <w:top w:val="single" w:sz="8" w:space="0" w:color="2A2A2A"/>
              <w:bottom w:val="single" w:sz="8" w:space="0" w:color="2A2A2A"/>
              <w:right w:val="single" w:sz="8" w:space="0" w:color="2A2A2A"/>
            </w:tcBorders>
            <w:tcMar>
              <w:top w:w="200" w:type="nil"/>
              <w:left w:w="200" w:type="nil"/>
              <w:bottom w:w="200" w:type="nil"/>
              <w:right w:w="200" w:type="nil"/>
            </w:tcMar>
          </w:tcPr>
          <w:p w14:paraId="5EFD4E5C" w14:textId="77777777" w:rsidR="00795603" w:rsidRDefault="00795603">
            <w:pPr>
              <w:autoSpaceDE w:val="0"/>
              <w:autoSpaceDN w:val="0"/>
              <w:adjustRightInd w:val="0"/>
              <w:spacing w:line="480" w:lineRule="atLeast"/>
              <w:rPr>
                <w:rFonts w:ascii="Arial" w:hAnsi="Arial" w:cs="Arial"/>
                <w:b/>
                <w:bCs/>
                <w:color w:val="000000"/>
                <w:sz w:val="33"/>
                <w:szCs w:val="33"/>
                <w:u w:color="275570"/>
              </w:rPr>
            </w:pPr>
            <w:r>
              <w:rPr>
                <w:rFonts w:ascii="Arial" w:hAnsi="Arial" w:cs="Arial"/>
                <w:b/>
                <w:bCs/>
                <w:color w:val="000000"/>
                <w:sz w:val="33"/>
                <w:szCs w:val="33"/>
                <w:u w:color="275570"/>
              </w:rPr>
              <w:t>1</w:t>
            </w:r>
          </w:p>
        </w:tc>
        <w:tc>
          <w:tcPr>
            <w:tcW w:w="567" w:type="dxa"/>
            <w:tcBorders>
              <w:top w:val="single" w:sz="8" w:space="0" w:color="2A2A2A"/>
              <w:left w:val="single" w:sz="8" w:space="0" w:color="2A2A2A"/>
              <w:bottom w:val="single" w:sz="8" w:space="0" w:color="2A2A2A"/>
              <w:right w:val="single" w:sz="8" w:space="0" w:color="2A2A2A"/>
            </w:tcBorders>
            <w:tcMar>
              <w:top w:w="200" w:type="nil"/>
              <w:left w:w="200" w:type="nil"/>
              <w:bottom w:w="200" w:type="nil"/>
              <w:right w:w="200" w:type="nil"/>
            </w:tcMar>
          </w:tcPr>
          <w:p w14:paraId="36B3FA76" w14:textId="77777777" w:rsidR="00795603" w:rsidRDefault="00795603">
            <w:pPr>
              <w:autoSpaceDE w:val="0"/>
              <w:autoSpaceDN w:val="0"/>
              <w:adjustRightInd w:val="0"/>
              <w:spacing w:line="480" w:lineRule="atLeast"/>
              <w:rPr>
                <w:rFonts w:ascii="Arial" w:hAnsi="Arial" w:cs="Arial"/>
                <w:b/>
                <w:bCs/>
                <w:color w:val="000000"/>
                <w:sz w:val="33"/>
                <w:szCs w:val="33"/>
                <w:u w:color="275570"/>
              </w:rPr>
            </w:pPr>
            <w:r>
              <w:rPr>
                <w:rFonts w:ascii="Arial" w:hAnsi="Arial" w:cs="Arial"/>
                <w:b/>
                <w:bCs/>
                <w:color w:val="000000"/>
                <w:sz w:val="33"/>
                <w:szCs w:val="33"/>
                <w:u w:color="275570"/>
              </w:rPr>
              <w:t>32</w:t>
            </w:r>
          </w:p>
        </w:tc>
        <w:tc>
          <w:tcPr>
            <w:tcW w:w="1587" w:type="dxa"/>
            <w:tcBorders>
              <w:top w:val="single" w:sz="8" w:space="0" w:color="2A2A2A"/>
              <w:left w:val="single" w:sz="8" w:space="0" w:color="2A2A2A"/>
              <w:bottom w:val="single" w:sz="8" w:space="0" w:color="2A2A2A"/>
              <w:right w:val="single" w:sz="8" w:space="0" w:color="2A2A2A"/>
            </w:tcBorders>
            <w:tcMar>
              <w:top w:w="200" w:type="nil"/>
              <w:left w:w="200" w:type="nil"/>
              <w:bottom w:w="200" w:type="nil"/>
              <w:right w:w="200" w:type="nil"/>
            </w:tcMar>
          </w:tcPr>
          <w:p w14:paraId="319C4EF2" w14:textId="77777777" w:rsidR="00795603" w:rsidRDefault="00795603">
            <w:pPr>
              <w:autoSpaceDE w:val="0"/>
              <w:autoSpaceDN w:val="0"/>
              <w:adjustRightInd w:val="0"/>
              <w:spacing w:line="480" w:lineRule="atLeast"/>
              <w:rPr>
                <w:rFonts w:ascii="Arial" w:hAnsi="Arial" w:cs="Arial"/>
                <w:b/>
                <w:bCs/>
                <w:color w:val="000000"/>
                <w:sz w:val="33"/>
                <w:szCs w:val="33"/>
                <w:u w:color="275570"/>
              </w:rPr>
            </w:pPr>
            <w:r>
              <w:rPr>
                <w:rFonts w:ascii="Arial" w:hAnsi="Arial" w:cs="Arial"/>
                <w:b/>
                <w:bCs/>
                <w:color w:val="000000"/>
                <w:sz w:val="33"/>
                <w:szCs w:val="33"/>
                <w:u w:color="275570"/>
              </w:rPr>
              <w:t>jack</w:t>
            </w:r>
          </w:p>
        </w:tc>
        <w:tc>
          <w:tcPr>
            <w:tcW w:w="1568" w:type="dxa"/>
            <w:tcBorders>
              <w:top w:val="single" w:sz="8" w:space="0" w:color="2A2A2A"/>
              <w:left w:val="single" w:sz="8" w:space="0" w:color="2A2A2A"/>
              <w:bottom w:val="single" w:sz="8" w:space="0" w:color="2A2A2A"/>
              <w:right w:val="single" w:sz="8" w:space="0" w:color="2A2A2A"/>
            </w:tcBorders>
            <w:tcMar>
              <w:top w:w="200" w:type="nil"/>
              <w:left w:w="200" w:type="nil"/>
              <w:bottom w:w="200" w:type="nil"/>
              <w:right w:w="200" w:type="nil"/>
            </w:tcMar>
          </w:tcPr>
          <w:p w14:paraId="548D57BB" w14:textId="77777777" w:rsidR="00795603" w:rsidRDefault="00795603">
            <w:pPr>
              <w:autoSpaceDE w:val="0"/>
              <w:autoSpaceDN w:val="0"/>
              <w:adjustRightInd w:val="0"/>
              <w:spacing w:line="480" w:lineRule="atLeast"/>
              <w:rPr>
                <w:rFonts w:ascii="Arial" w:hAnsi="Arial" w:cs="Arial"/>
                <w:b/>
                <w:bCs/>
                <w:color w:val="000000"/>
                <w:sz w:val="33"/>
                <w:szCs w:val="33"/>
                <w:u w:color="275570"/>
              </w:rPr>
            </w:pPr>
            <w:r>
              <w:rPr>
                <w:rFonts w:ascii="Arial" w:hAnsi="Arial" w:cs="Arial"/>
                <w:b/>
                <w:bCs/>
                <w:color w:val="000000"/>
                <w:sz w:val="33"/>
                <w:szCs w:val="33"/>
                <w:u w:color="275570"/>
              </w:rPr>
              <w:t>sparrow</w:t>
            </w:r>
          </w:p>
        </w:tc>
        <w:tc>
          <w:tcPr>
            <w:tcW w:w="1077" w:type="dxa"/>
            <w:tcBorders>
              <w:top w:val="single" w:sz="8" w:space="0" w:color="2A2A2A"/>
              <w:left w:val="single" w:sz="8" w:space="0" w:color="2A2A2A"/>
              <w:bottom w:val="single" w:sz="8" w:space="0" w:color="2A2A2A"/>
            </w:tcBorders>
            <w:tcMar>
              <w:top w:w="200" w:type="nil"/>
              <w:left w:w="200" w:type="nil"/>
              <w:bottom w:w="200" w:type="nil"/>
              <w:right w:w="200" w:type="nil"/>
            </w:tcMar>
          </w:tcPr>
          <w:p w14:paraId="4D6B7527" w14:textId="77777777" w:rsidR="00795603" w:rsidRDefault="00795603">
            <w:pPr>
              <w:autoSpaceDE w:val="0"/>
              <w:autoSpaceDN w:val="0"/>
              <w:adjustRightInd w:val="0"/>
              <w:spacing w:line="480" w:lineRule="atLeast"/>
              <w:rPr>
                <w:rFonts w:ascii="Arial" w:hAnsi="Arial" w:cs="Arial"/>
                <w:b/>
                <w:bCs/>
                <w:color w:val="000000"/>
                <w:sz w:val="33"/>
                <w:szCs w:val="33"/>
                <w:u w:color="275570"/>
              </w:rPr>
            </w:pPr>
            <w:r>
              <w:rPr>
                <w:rFonts w:ascii="Arial" w:hAnsi="Arial" w:cs="Arial"/>
                <w:b/>
                <w:bCs/>
                <w:color w:val="000000"/>
                <w:sz w:val="33"/>
                <w:szCs w:val="33"/>
                <w:u w:color="275570"/>
              </w:rPr>
              <w:t>1</w:t>
            </w:r>
          </w:p>
        </w:tc>
      </w:tr>
      <w:tr w:rsidR="00795603" w14:paraId="7A0F905C" w14:textId="77777777">
        <w:tblPrEx>
          <w:tblBorders>
            <w:top w:val="none" w:sz="0" w:space="0" w:color="auto"/>
            <w:bottom w:val="single" w:sz="8" w:space="0" w:color="2A2A2A"/>
          </w:tblBorders>
          <w:tblCellMar>
            <w:top w:w="0" w:type="dxa"/>
            <w:bottom w:w="0" w:type="dxa"/>
          </w:tblCellMar>
        </w:tblPrEx>
        <w:tc>
          <w:tcPr>
            <w:tcW w:w="264" w:type="dxa"/>
            <w:tcBorders>
              <w:top w:val="single" w:sz="8" w:space="0" w:color="2A2A2A"/>
              <w:bottom w:val="single" w:sz="8" w:space="0" w:color="2A2A2A"/>
              <w:right w:val="single" w:sz="8" w:space="0" w:color="2A2A2A"/>
            </w:tcBorders>
            <w:tcMar>
              <w:top w:w="200" w:type="nil"/>
              <w:left w:w="200" w:type="nil"/>
              <w:bottom w:w="200" w:type="nil"/>
              <w:right w:w="200" w:type="nil"/>
            </w:tcMar>
          </w:tcPr>
          <w:p w14:paraId="21F51A8A" w14:textId="77777777" w:rsidR="00795603" w:rsidRDefault="00795603">
            <w:pPr>
              <w:autoSpaceDE w:val="0"/>
              <w:autoSpaceDN w:val="0"/>
              <w:adjustRightInd w:val="0"/>
              <w:spacing w:line="480" w:lineRule="atLeast"/>
              <w:rPr>
                <w:rFonts w:ascii="Arial" w:hAnsi="Arial" w:cs="Arial"/>
                <w:b/>
                <w:bCs/>
                <w:color w:val="000000"/>
                <w:sz w:val="33"/>
                <w:szCs w:val="33"/>
                <w:u w:color="275570"/>
              </w:rPr>
            </w:pPr>
            <w:r>
              <w:rPr>
                <w:rFonts w:ascii="Arial" w:hAnsi="Arial" w:cs="Arial"/>
                <w:b/>
                <w:bCs/>
                <w:color w:val="000000"/>
                <w:sz w:val="33"/>
                <w:szCs w:val="33"/>
                <w:u w:color="275570"/>
              </w:rPr>
              <w:t>2</w:t>
            </w:r>
          </w:p>
        </w:tc>
        <w:tc>
          <w:tcPr>
            <w:tcW w:w="567" w:type="dxa"/>
            <w:tcBorders>
              <w:top w:val="single" w:sz="8" w:space="0" w:color="2A2A2A"/>
              <w:left w:val="single" w:sz="8" w:space="0" w:color="2A2A2A"/>
              <w:bottom w:val="single" w:sz="8" w:space="0" w:color="2A2A2A"/>
              <w:right w:val="single" w:sz="8" w:space="0" w:color="2A2A2A"/>
            </w:tcBorders>
            <w:tcMar>
              <w:top w:w="200" w:type="nil"/>
              <w:left w:w="200" w:type="nil"/>
              <w:bottom w:w="200" w:type="nil"/>
              <w:right w:w="200" w:type="nil"/>
            </w:tcMar>
          </w:tcPr>
          <w:p w14:paraId="5307D242" w14:textId="77777777" w:rsidR="00795603" w:rsidRDefault="00795603">
            <w:pPr>
              <w:autoSpaceDE w:val="0"/>
              <w:autoSpaceDN w:val="0"/>
              <w:adjustRightInd w:val="0"/>
              <w:spacing w:line="480" w:lineRule="atLeast"/>
              <w:rPr>
                <w:rFonts w:ascii="Arial" w:hAnsi="Arial" w:cs="Arial"/>
                <w:b/>
                <w:bCs/>
                <w:color w:val="000000"/>
                <w:sz w:val="33"/>
                <w:szCs w:val="33"/>
                <w:u w:color="275570"/>
              </w:rPr>
            </w:pPr>
            <w:r>
              <w:rPr>
                <w:rFonts w:ascii="Arial" w:hAnsi="Arial" w:cs="Arial"/>
                <w:b/>
                <w:bCs/>
                <w:color w:val="000000"/>
                <w:sz w:val="33"/>
                <w:szCs w:val="33"/>
                <w:u w:color="275570"/>
              </w:rPr>
              <w:t>40</w:t>
            </w:r>
          </w:p>
        </w:tc>
        <w:tc>
          <w:tcPr>
            <w:tcW w:w="1587" w:type="dxa"/>
            <w:tcBorders>
              <w:top w:val="single" w:sz="8" w:space="0" w:color="2A2A2A"/>
              <w:left w:val="single" w:sz="8" w:space="0" w:color="2A2A2A"/>
              <w:bottom w:val="single" w:sz="8" w:space="0" w:color="2A2A2A"/>
              <w:right w:val="single" w:sz="8" w:space="0" w:color="2A2A2A"/>
            </w:tcBorders>
            <w:tcMar>
              <w:top w:w="200" w:type="nil"/>
              <w:left w:w="200" w:type="nil"/>
              <w:bottom w:w="200" w:type="nil"/>
              <w:right w:w="200" w:type="nil"/>
            </w:tcMar>
          </w:tcPr>
          <w:p w14:paraId="6E1A1BAB" w14:textId="77777777" w:rsidR="00795603" w:rsidRDefault="00795603">
            <w:pPr>
              <w:autoSpaceDE w:val="0"/>
              <w:autoSpaceDN w:val="0"/>
              <w:adjustRightInd w:val="0"/>
              <w:spacing w:line="480" w:lineRule="atLeast"/>
              <w:rPr>
                <w:rFonts w:ascii="Arial" w:hAnsi="Arial" w:cs="Arial"/>
                <w:b/>
                <w:bCs/>
                <w:color w:val="000000"/>
                <w:sz w:val="33"/>
                <w:szCs w:val="33"/>
                <w:u w:color="275570"/>
              </w:rPr>
            </w:pPr>
            <w:r>
              <w:rPr>
                <w:rFonts w:ascii="Arial" w:hAnsi="Arial" w:cs="Arial"/>
                <w:b/>
                <w:bCs/>
                <w:color w:val="000000"/>
                <w:sz w:val="33"/>
                <w:szCs w:val="33"/>
                <w:u w:color="275570"/>
              </w:rPr>
              <w:t>jimmy</w:t>
            </w:r>
          </w:p>
        </w:tc>
        <w:tc>
          <w:tcPr>
            <w:tcW w:w="1568" w:type="dxa"/>
            <w:tcBorders>
              <w:top w:val="single" w:sz="8" w:space="0" w:color="2A2A2A"/>
              <w:left w:val="single" w:sz="8" w:space="0" w:color="2A2A2A"/>
              <w:bottom w:val="single" w:sz="8" w:space="0" w:color="2A2A2A"/>
              <w:right w:val="single" w:sz="8" w:space="0" w:color="2A2A2A"/>
            </w:tcBorders>
            <w:tcMar>
              <w:top w:w="200" w:type="nil"/>
              <w:left w:w="200" w:type="nil"/>
              <w:bottom w:w="200" w:type="nil"/>
              <w:right w:w="200" w:type="nil"/>
            </w:tcMar>
          </w:tcPr>
          <w:p w14:paraId="7AA46C53" w14:textId="77777777" w:rsidR="00795603" w:rsidRDefault="00795603">
            <w:pPr>
              <w:autoSpaceDE w:val="0"/>
              <w:autoSpaceDN w:val="0"/>
              <w:adjustRightInd w:val="0"/>
              <w:spacing w:line="480" w:lineRule="atLeast"/>
              <w:rPr>
                <w:rFonts w:ascii="Arial" w:hAnsi="Arial" w:cs="Arial"/>
                <w:b/>
                <w:bCs/>
                <w:color w:val="000000"/>
                <w:sz w:val="33"/>
                <w:szCs w:val="33"/>
                <w:u w:color="275570"/>
              </w:rPr>
            </w:pPr>
            <w:r>
              <w:rPr>
                <w:rFonts w:ascii="Arial" w:hAnsi="Arial" w:cs="Arial"/>
                <w:b/>
                <w:bCs/>
                <w:color w:val="000000"/>
                <w:sz w:val="33"/>
                <w:szCs w:val="33"/>
                <w:u w:color="275570"/>
              </w:rPr>
              <w:t>nail</w:t>
            </w:r>
          </w:p>
        </w:tc>
        <w:tc>
          <w:tcPr>
            <w:tcW w:w="1077" w:type="dxa"/>
            <w:tcBorders>
              <w:top w:val="single" w:sz="8" w:space="0" w:color="2A2A2A"/>
              <w:left w:val="single" w:sz="8" w:space="0" w:color="2A2A2A"/>
              <w:bottom w:val="single" w:sz="8" w:space="0" w:color="2A2A2A"/>
            </w:tcBorders>
            <w:tcMar>
              <w:top w:w="200" w:type="nil"/>
              <w:left w:w="200" w:type="nil"/>
              <w:bottom w:w="200" w:type="nil"/>
              <w:right w:w="200" w:type="nil"/>
            </w:tcMar>
          </w:tcPr>
          <w:p w14:paraId="10DC9A13" w14:textId="77777777" w:rsidR="00795603" w:rsidRDefault="00795603">
            <w:pPr>
              <w:autoSpaceDE w:val="0"/>
              <w:autoSpaceDN w:val="0"/>
              <w:adjustRightInd w:val="0"/>
              <w:spacing w:line="480" w:lineRule="atLeast"/>
              <w:rPr>
                <w:rFonts w:ascii="Arial" w:hAnsi="Arial" w:cs="Arial"/>
                <w:b/>
                <w:bCs/>
                <w:color w:val="000000"/>
                <w:sz w:val="33"/>
                <w:szCs w:val="33"/>
                <w:u w:color="275570"/>
              </w:rPr>
            </w:pPr>
            <w:r>
              <w:rPr>
                <w:rFonts w:ascii="Arial" w:hAnsi="Arial" w:cs="Arial"/>
                <w:b/>
                <w:bCs/>
                <w:color w:val="000000"/>
                <w:sz w:val="33"/>
                <w:szCs w:val="33"/>
                <w:u w:color="275570"/>
              </w:rPr>
              <w:t>2</w:t>
            </w:r>
          </w:p>
        </w:tc>
      </w:tr>
    </w:tbl>
    <w:p w14:paraId="422201DF" w14:textId="77777777" w:rsidR="00795603" w:rsidRDefault="00795603" w:rsidP="00795603">
      <w:pPr>
        <w:numPr>
          <w:ilvl w:val="0"/>
          <w:numId w:val="14"/>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Pirate with id 1 has raids 3, 4 and 2</w:t>
      </w:r>
    </w:p>
    <w:p w14:paraId="2DAEA9F2" w14:textId="77777777" w:rsidR="00795603" w:rsidRDefault="00795603" w:rsidP="00795603">
      <w:pPr>
        <w:numPr>
          <w:ilvl w:val="0"/>
          <w:numId w:val="14"/>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Pirate with id 2 has raid 1</w:t>
      </w:r>
    </w:p>
    <w:p w14:paraId="20BA6BE7" w14:textId="77777777" w:rsidR="00795603" w:rsidRDefault="00795603" w:rsidP="00795603">
      <w:pPr>
        <w:numPr>
          <w:ilvl w:val="0"/>
          <w:numId w:val="14"/>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lastRenderedPageBreak/>
        <w:t>Raid with id 3 has pirate 1</w:t>
      </w:r>
    </w:p>
    <w:p w14:paraId="2ACA3F3B"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Our table diagram now looks like this.</w:t>
      </w:r>
    </w:p>
    <w:p w14:paraId="2BE88AC2"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p>
    <w:p w14:paraId="13200387"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i/>
          <w:iCs/>
          <w:color w:val="2A2A2A"/>
          <w:sz w:val="34"/>
          <w:szCs w:val="34"/>
          <w:u w:color="275570"/>
        </w:rPr>
        <w:t>Database table diagram with relationships</w:t>
      </w:r>
    </w:p>
    <w:p w14:paraId="4E341DB8" w14:textId="77777777" w:rsidR="00795603" w:rsidRDefault="00795603" w:rsidP="00795603">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Setting up the Relationships for JPA + Hibernate</w:t>
      </w:r>
    </w:p>
    <w:p w14:paraId="40650737"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now understand the relationship we want to create in Java code and have some understand of what the resulting table structure needs to be. A quick summary so far will help with the next steps:</w:t>
      </w:r>
    </w:p>
    <w:p w14:paraId="7ED2ADFB" w14:textId="77777777" w:rsidR="00795603" w:rsidRDefault="00795603" w:rsidP="00795603">
      <w:pPr>
        <w:numPr>
          <w:ilvl w:val="0"/>
          <w:numId w:val="15"/>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Pirate should have many raids</w:t>
      </w:r>
    </w:p>
    <w:p w14:paraId="736970B0" w14:textId="77777777" w:rsidR="00795603" w:rsidRDefault="00795603" w:rsidP="00795603">
      <w:pPr>
        <w:numPr>
          <w:ilvl w:val="1"/>
          <w:numId w:val="15"/>
        </w:numPr>
        <w:tabs>
          <w:tab w:val="left" w:pos="940"/>
          <w:tab w:val="left" w:pos="1440"/>
        </w:tabs>
        <w:autoSpaceDE w:val="0"/>
        <w:autoSpaceDN w:val="0"/>
        <w:adjustRightInd w:val="0"/>
        <w:spacing w:after="320" w:line="500" w:lineRule="atLeast"/>
        <w:ind w:left="1440" w:hanging="1440"/>
        <w:rPr>
          <w:rFonts w:ascii="Arial" w:hAnsi="Arial" w:cs="Arial"/>
          <w:color w:val="2A2A2A"/>
          <w:sz w:val="34"/>
          <w:szCs w:val="34"/>
          <w:u w:color="275570"/>
        </w:rPr>
      </w:pPr>
      <w:r>
        <w:rPr>
          <w:rFonts w:ascii="Arial" w:hAnsi="Arial" w:cs="Arial"/>
          <w:color w:val="2A2A2A"/>
          <w:sz w:val="34"/>
          <w:szCs w:val="34"/>
          <w:u w:color="275570"/>
        </w:rPr>
        <w:t>Pirate should contain a list of Raid</w:t>
      </w:r>
    </w:p>
    <w:p w14:paraId="2F150F8B" w14:textId="77777777" w:rsidR="00795603" w:rsidRDefault="00795603" w:rsidP="00795603">
      <w:pPr>
        <w:numPr>
          <w:ilvl w:val="1"/>
          <w:numId w:val="15"/>
        </w:numPr>
        <w:tabs>
          <w:tab w:val="left" w:pos="940"/>
          <w:tab w:val="left" w:pos="1440"/>
        </w:tabs>
        <w:autoSpaceDE w:val="0"/>
        <w:autoSpaceDN w:val="0"/>
        <w:adjustRightInd w:val="0"/>
        <w:spacing w:after="320" w:line="500" w:lineRule="atLeast"/>
        <w:ind w:left="1440" w:hanging="1440"/>
        <w:rPr>
          <w:rFonts w:ascii="Arial" w:hAnsi="Arial" w:cs="Arial"/>
          <w:color w:val="2A2A2A"/>
          <w:sz w:val="34"/>
          <w:szCs w:val="34"/>
          <w:u w:color="275570"/>
        </w:rPr>
      </w:pPr>
      <w:r>
        <w:rPr>
          <w:rFonts w:ascii="Arial" w:hAnsi="Arial" w:cs="Arial"/>
          <w:color w:val="2A2A2A"/>
          <w:sz w:val="34"/>
          <w:szCs w:val="34"/>
          <w:u w:color="275570"/>
        </w:rPr>
        <w:t>Pirate should have something that sets up one side of the join table </w:t>
      </w:r>
      <w:proofErr w:type="spellStart"/>
      <w:r>
        <w:rPr>
          <w:rFonts w:ascii="Arial" w:hAnsi="Arial" w:cs="Arial"/>
          <w:color w:val="2A2A2A"/>
          <w:sz w:val="34"/>
          <w:szCs w:val="34"/>
          <w:u w:color="275570"/>
        </w:rPr>
        <w:t>pirates_raids</w:t>
      </w:r>
      <w:proofErr w:type="spellEnd"/>
    </w:p>
    <w:p w14:paraId="560207DC" w14:textId="77777777" w:rsidR="00795603" w:rsidRDefault="00795603" w:rsidP="00795603">
      <w:pPr>
        <w:numPr>
          <w:ilvl w:val="0"/>
          <w:numId w:val="15"/>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Raid should have many pirates</w:t>
      </w:r>
    </w:p>
    <w:p w14:paraId="26F45DE3" w14:textId="77777777" w:rsidR="00795603" w:rsidRDefault="00795603" w:rsidP="00795603">
      <w:pPr>
        <w:numPr>
          <w:ilvl w:val="1"/>
          <w:numId w:val="15"/>
        </w:numPr>
        <w:tabs>
          <w:tab w:val="left" w:pos="940"/>
          <w:tab w:val="left" w:pos="1440"/>
        </w:tabs>
        <w:autoSpaceDE w:val="0"/>
        <w:autoSpaceDN w:val="0"/>
        <w:adjustRightInd w:val="0"/>
        <w:spacing w:after="320" w:line="500" w:lineRule="atLeast"/>
        <w:ind w:left="1440" w:hanging="1440"/>
        <w:rPr>
          <w:rFonts w:ascii="Arial" w:hAnsi="Arial" w:cs="Arial"/>
          <w:color w:val="2A2A2A"/>
          <w:sz w:val="34"/>
          <w:szCs w:val="34"/>
          <w:u w:color="275570"/>
        </w:rPr>
      </w:pPr>
      <w:r>
        <w:rPr>
          <w:rFonts w:ascii="Arial" w:hAnsi="Arial" w:cs="Arial"/>
          <w:color w:val="2A2A2A"/>
          <w:sz w:val="34"/>
          <w:szCs w:val="34"/>
          <w:u w:color="275570"/>
        </w:rPr>
        <w:t>Raid should contain a list of Pirate</w:t>
      </w:r>
    </w:p>
    <w:p w14:paraId="07C29493" w14:textId="77777777" w:rsidR="00795603" w:rsidRDefault="00795603" w:rsidP="00795603">
      <w:pPr>
        <w:numPr>
          <w:ilvl w:val="1"/>
          <w:numId w:val="15"/>
        </w:numPr>
        <w:tabs>
          <w:tab w:val="left" w:pos="940"/>
          <w:tab w:val="left" w:pos="1440"/>
        </w:tabs>
        <w:autoSpaceDE w:val="0"/>
        <w:autoSpaceDN w:val="0"/>
        <w:adjustRightInd w:val="0"/>
        <w:spacing w:after="320" w:line="500" w:lineRule="atLeast"/>
        <w:ind w:left="1440" w:hanging="1440"/>
        <w:rPr>
          <w:rFonts w:ascii="Arial" w:hAnsi="Arial" w:cs="Arial"/>
          <w:color w:val="2A2A2A"/>
          <w:sz w:val="34"/>
          <w:szCs w:val="34"/>
          <w:u w:color="275570"/>
        </w:rPr>
      </w:pPr>
      <w:r>
        <w:rPr>
          <w:rFonts w:ascii="Arial" w:hAnsi="Arial" w:cs="Arial"/>
          <w:color w:val="2A2A2A"/>
          <w:sz w:val="34"/>
          <w:szCs w:val="34"/>
          <w:u w:color="275570"/>
        </w:rPr>
        <w:t>Raid should have something that sets up the other side of the join table </w:t>
      </w:r>
      <w:proofErr w:type="spellStart"/>
      <w:r>
        <w:rPr>
          <w:rFonts w:ascii="Arial" w:hAnsi="Arial" w:cs="Arial"/>
          <w:color w:val="2A2A2A"/>
          <w:sz w:val="34"/>
          <w:szCs w:val="34"/>
          <w:u w:color="275570"/>
        </w:rPr>
        <w:t>pirates_raids</w:t>
      </w:r>
      <w:proofErr w:type="spellEnd"/>
    </w:p>
    <w:p w14:paraId="4ECA8D57"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b/>
          <w:bCs/>
          <w:color w:val="2A2A2A"/>
          <w:sz w:val="34"/>
          <w:szCs w:val="34"/>
          <w:u w:color="275570"/>
        </w:rPr>
        <w:lastRenderedPageBreak/>
        <w:t>Remember</w:t>
      </w:r>
      <w:r>
        <w:rPr>
          <w:rFonts w:ascii="Arial" w:hAnsi="Arial" w:cs="Arial"/>
          <w:color w:val="2A2A2A"/>
          <w:sz w:val="34"/>
          <w:szCs w:val="34"/>
          <w:u w:color="275570"/>
        </w:rPr>
        <w:t xml:space="preserve"> when adding </w:t>
      </w:r>
      <w:proofErr w:type="gramStart"/>
      <w:r>
        <w:rPr>
          <w:rFonts w:ascii="Arial" w:hAnsi="Arial" w:cs="Arial"/>
          <w:color w:val="2A2A2A"/>
          <w:sz w:val="34"/>
          <w:szCs w:val="34"/>
          <w:u w:color="275570"/>
        </w:rPr>
        <w:t>lists</w:t>
      </w:r>
      <w:proofErr w:type="gramEnd"/>
      <w:r>
        <w:rPr>
          <w:rFonts w:ascii="Arial" w:hAnsi="Arial" w:cs="Arial"/>
          <w:color w:val="2A2A2A"/>
          <w:sz w:val="34"/>
          <w:szCs w:val="34"/>
          <w:u w:color="275570"/>
        </w:rPr>
        <w:t xml:space="preserve"> they need to be </w:t>
      </w:r>
      <w:proofErr w:type="spellStart"/>
      <w:r>
        <w:rPr>
          <w:rFonts w:ascii="Arial" w:hAnsi="Arial" w:cs="Arial"/>
          <w:color w:val="2A2A2A"/>
          <w:sz w:val="34"/>
          <w:szCs w:val="34"/>
          <w:u w:color="275570"/>
        </w:rPr>
        <w:t>instansiated</w:t>
      </w:r>
      <w:proofErr w:type="spellEnd"/>
      <w:r>
        <w:rPr>
          <w:rFonts w:ascii="Arial" w:hAnsi="Arial" w:cs="Arial"/>
          <w:color w:val="2A2A2A"/>
          <w:sz w:val="34"/>
          <w:szCs w:val="34"/>
          <w:u w:color="275570"/>
        </w:rPr>
        <w:t xml:space="preserve"> in the constructor.</w:t>
      </w:r>
    </w:p>
    <w:p w14:paraId="4B9D1673" w14:textId="77777777" w:rsidR="00795603" w:rsidRDefault="00795603" w:rsidP="00795603">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Annotations</w:t>
      </w:r>
    </w:p>
    <w:p w14:paraId="64731D6E"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By using the above steps as a guide, we now have enough information to correctly annotate Raid and Pirate classes.</w:t>
      </w:r>
    </w:p>
    <w:p w14:paraId="2F3CF521" w14:textId="77777777" w:rsidR="00795603" w:rsidRDefault="00795603" w:rsidP="00795603">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Many Pirates should have many Raids</w:t>
      </w:r>
    </w:p>
    <w:p w14:paraId="5094C99B"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An annotation for this is provided by JPA @</w:t>
      </w:r>
      <w:proofErr w:type="spellStart"/>
      <w:r>
        <w:rPr>
          <w:rFonts w:ascii="Arial" w:hAnsi="Arial" w:cs="Arial"/>
          <w:color w:val="2A2A2A"/>
          <w:sz w:val="34"/>
          <w:szCs w:val="34"/>
          <w:u w:color="275570"/>
        </w:rPr>
        <w:t>ManyToMany</w:t>
      </w:r>
      <w:proofErr w:type="spellEnd"/>
      <w:r>
        <w:rPr>
          <w:rFonts w:ascii="Arial" w:hAnsi="Arial" w:cs="Arial"/>
          <w:color w:val="2A2A2A"/>
          <w:sz w:val="34"/>
          <w:szCs w:val="34"/>
          <w:u w:color="275570"/>
        </w:rPr>
        <w:t xml:space="preserve">. It should be used to annotate properties of a class or the properties getters. </w:t>
      </w:r>
      <w:proofErr w:type="gramStart"/>
      <w:r>
        <w:rPr>
          <w:rFonts w:ascii="Arial" w:hAnsi="Arial" w:cs="Arial"/>
          <w:color w:val="2A2A2A"/>
          <w:sz w:val="34"/>
          <w:szCs w:val="34"/>
          <w:u w:color="275570"/>
        </w:rPr>
        <w:t>Typically</w:t>
      </w:r>
      <w:proofErr w:type="gramEnd"/>
      <w:r>
        <w:rPr>
          <w:rFonts w:ascii="Arial" w:hAnsi="Arial" w:cs="Arial"/>
          <w:color w:val="2A2A2A"/>
          <w:sz w:val="34"/>
          <w:szCs w:val="34"/>
          <w:u w:color="275570"/>
        </w:rPr>
        <w:t xml:space="preserve"> these properties are of type Collection, List or </w:t>
      </w:r>
      <w:proofErr w:type="spellStart"/>
      <w:r>
        <w:rPr>
          <w:rFonts w:ascii="Arial" w:hAnsi="Arial" w:cs="Arial"/>
          <w:color w:val="2A2A2A"/>
          <w:sz w:val="34"/>
          <w:szCs w:val="34"/>
          <w:u w:color="275570"/>
        </w:rPr>
        <w:t>ArrayList</w:t>
      </w:r>
      <w:proofErr w:type="spellEnd"/>
      <w:r>
        <w:rPr>
          <w:rFonts w:ascii="Arial" w:hAnsi="Arial" w:cs="Arial"/>
          <w:color w:val="2A2A2A"/>
          <w:sz w:val="34"/>
          <w:szCs w:val="34"/>
          <w:u w:color="275570"/>
        </w:rPr>
        <w:t>.</w:t>
      </w:r>
    </w:p>
    <w:p w14:paraId="7707183F" w14:textId="77777777" w:rsidR="00795603" w:rsidRDefault="00795603" w:rsidP="00795603">
      <w:pPr>
        <w:autoSpaceDE w:val="0"/>
        <w:autoSpaceDN w:val="0"/>
        <w:adjustRightInd w:val="0"/>
        <w:spacing w:after="200" w:line="720" w:lineRule="atLeast"/>
        <w:rPr>
          <w:rFonts w:ascii="Arial" w:hAnsi="Arial" w:cs="Arial"/>
          <w:b/>
          <w:bCs/>
          <w:color w:val="275570"/>
          <w:sz w:val="48"/>
          <w:szCs w:val="48"/>
          <w:u w:color="275570"/>
        </w:rPr>
      </w:pPr>
      <w:proofErr w:type="spellStart"/>
      <w:r>
        <w:rPr>
          <w:rFonts w:ascii="Arial" w:hAnsi="Arial" w:cs="Arial"/>
          <w:b/>
          <w:bCs/>
          <w:color w:val="275570"/>
          <w:sz w:val="48"/>
          <w:szCs w:val="48"/>
          <w:u w:color="275570"/>
        </w:rPr>
        <w:t>JoinTable</w:t>
      </w:r>
      <w:proofErr w:type="spellEnd"/>
      <w:r>
        <w:rPr>
          <w:rFonts w:ascii="Arial" w:hAnsi="Arial" w:cs="Arial"/>
          <w:b/>
          <w:bCs/>
          <w:color w:val="275570"/>
          <w:sz w:val="48"/>
          <w:szCs w:val="48"/>
          <w:u w:color="275570"/>
        </w:rPr>
        <w:t xml:space="preserve"> and </w:t>
      </w:r>
      <w:proofErr w:type="spellStart"/>
      <w:r>
        <w:rPr>
          <w:rFonts w:ascii="Arial" w:hAnsi="Arial" w:cs="Arial"/>
          <w:b/>
          <w:bCs/>
          <w:color w:val="275570"/>
          <w:sz w:val="48"/>
          <w:szCs w:val="48"/>
          <w:u w:color="275570"/>
        </w:rPr>
        <w:t>JoinColumn</w:t>
      </w:r>
      <w:proofErr w:type="spellEnd"/>
    </w:p>
    <w:p w14:paraId="663A1A07"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t>
      </w:r>
      <w:proofErr w:type="spellStart"/>
      <w:r>
        <w:rPr>
          <w:rFonts w:ascii="Arial" w:hAnsi="Arial" w:cs="Arial"/>
          <w:color w:val="2A2A2A"/>
          <w:sz w:val="34"/>
          <w:szCs w:val="34"/>
          <w:u w:color="275570"/>
        </w:rPr>
        <w:t>JoinTable</w:t>
      </w:r>
      <w:proofErr w:type="spellEnd"/>
      <w:r>
        <w:rPr>
          <w:rFonts w:ascii="Arial" w:hAnsi="Arial" w:cs="Arial"/>
          <w:color w:val="2A2A2A"/>
          <w:sz w:val="34"/>
          <w:szCs w:val="34"/>
          <w:u w:color="275570"/>
        </w:rPr>
        <w:t xml:space="preserve"> is required to setup the join table. We must instruct JPA about the join table we wish to have created for us, as well as which columns to setup within that join table. To indicate which </w:t>
      </w:r>
      <w:proofErr w:type="gramStart"/>
      <w:r>
        <w:rPr>
          <w:rFonts w:ascii="Arial" w:hAnsi="Arial" w:cs="Arial"/>
          <w:color w:val="2A2A2A"/>
          <w:sz w:val="34"/>
          <w:szCs w:val="34"/>
          <w:u w:color="275570"/>
        </w:rPr>
        <w:t>columns</w:t>
      </w:r>
      <w:proofErr w:type="gramEnd"/>
      <w:r>
        <w:rPr>
          <w:rFonts w:ascii="Arial" w:hAnsi="Arial" w:cs="Arial"/>
          <w:color w:val="2A2A2A"/>
          <w:sz w:val="34"/>
          <w:szCs w:val="34"/>
          <w:u w:color="275570"/>
        </w:rPr>
        <w:t xml:space="preserve"> we want in the join table, a @</w:t>
      </w:r>
      <w:proofErr w:type="spellStart"/>
      <w:r>
        <w:rPr>
          <w:rFonts w:ascii="Arial" w:hAnsi="Arial" w:cs="Arial"/>
          <w:color w:val="2A2A2A"/>
          <w:sz w:val="34"/>
          <w:szCs w:val="34"/>
          <w:u w:color="275570"/>
        </w:rPr>
        <w:t>JoinColumn</w:t>
      </w:r>
      <w:proofErr w:type="spellEnd"/>
      <w:r>
        <w:rPr>
          <w:rFonts w:ascii="Arial" w:hAnsi="Arial" w:cs="Arial"/>
          <w:color w:val="2A2A2A"/>
          <w:sz w:val="34"/>
          <w:szCs w:val="34"/>
          <w:u w:color="275570"/>
        </w:rPr>
        <w:t> must be passed into the @</w:t>
      </w:r>
      <w:proofErr w:type="spellStart"/>
      <w:r>
        <w:rPr>
          <w:rFonts w:ascii="Arial" w:hAnsi="Arial" w:cs="Arial"/>
          <w:color w:val="2A2A2A"/>
          <w:sz w:val="34"/>
          <w:szCs w:val="34"/>
          <w:u w:color="275570"/>
        </w:rPr>
        <w:t>JoinTable</w:t>
      </w:r>
      <w:proofErr w:type="spellEnd"/>
      <w:r>
        <w:rPr>
          <w:rFonts w:ascii="Arial" w:hAnsi="Arial" w:cs="Arial"/>
          <w:color w:val="2A2A2A"/>
          <w:sz w:val="34"/>
          <w:szCs w:val="34"/>
          <w:u w:color="275570"/>
        </w:rPr>
        <w:t> via the </w:t>
      </w:r>
      <w:proofErr w:type="spellStart"/>
      <w:r>
        <w:rPr>
          <w:rFonts w:ascii="Arial" w:hAnsi="Arial" w:cs="Arial"/>
          <w:color w:val="2A2A2A"/>
          <w:sz w:val="34"/>
          <w:szCs w:val="34"/>
          <w:u w:color="275570"/>
        </w:rPr>
        <w:t>joinColumn</w:t>
      </w:r>
      <w:proofErr w:type="spellEnd"/>
      <w:r>
        <w:rPr>
          <w:rFonts w:ascii="Arial" w:hAnsi="Arial" w:cs="Arial"/>
          <w:color w:val="2A2A2A"/>
          <w:sz w:val="34"/>
          <w:szCs w:val="34"/>
          <w:u w:color="275570"/>
        </w:rPr>
        <w:t> argument. We must give that the name of the columns we wish to setup in the join table </w:t>
      </w:r>
      <w:r>
        <w:rPr>
          <w:rFonts w:ascii="Arial" w:hAnsi="Arial" w:cs="Arial"/>
          <w:b/>
          <w:bCs/>
          <w:color w:val="2A2A2A"/>
          <w:sz w:val="34"/>
          <w:szCs w:val="34"/>
          <w:u w:color="275570"/>
        </w:rPr>
        <w:t>from the point of view of the class or table we are “in”</w:t>
      </w:r>
      <w:r>
        <w:rPr>
          <w:rFonts w:ascii="Arial" w:hAnsi="Arial" w:cs="Arial"/>
          <w:color w:val="2A2A2A"/>
          <w:sz w:val="34"/>
          <w:szCs w:val="34"/>
          <w:u w:color="275570"/>
        </w:rPr>
        <w:t>.</w:t>
      </w:r>
    </w:p>
    <w:p w14:paraId="5E05632C"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proofErr w:type="gramStart"/>
      <w:r>
        <w:rPr>
          <w:rFonts w:ascii="Arial" w:hAnsi="Arial" w:cs="Arial"/>
          <w:color w:val="2A2A2A"/>
          <w:sz w:val="34"/>
          <w:szCs w:val="34"/>
          <w:u w:color="275570"/>
        </w:rPr>
        <w:t>So</w:t>
      </w:r>
      <w:proofErr w:type="gramEnd"/>
      <w:r>
        <w:rPr>
          <w:rFonts w:ascii="Arial" w:hAnsi="Arial" w:cs="Arial"/>
          <w:color w:val="2A2A2A"/>
          <w:sz w:val="34"/>
          <w:szCs w:val="34"/>
          <w:u w:color="275570"/>
        </w:rPr>
        <w:t xml:space="preserve"> in Pirate we will give the </w:t>
      </w:r>
      <w:proofErr w:type="spellStart"/>
      <w:r>
        <w:rPr>
          <w:rFonts w:ascii="Arial" w:hAnsi="Arial" w:cs="Arial"/>
          <w:color w:val="2A2A2A"/>
          <w:sz w:val="34"/>
          <w:szCs w:val="34"/>
          <w:u w:color="275570"/>
        </w:rPr>
        <w:t>JoinTable</w:t>
      </w:r>
      <w:proofErr w:type="spellEnd"/>
      <w:r>
        <w:rPr>
          <w:rFonts w:ascii="Arial" w:hAnsi="Arial" w:cs="Arial"/>
          <w:color w:val="2A2A2A"/>
          <w:sz w:val="34"/>
          <w:szCs w:val="34"/>
          <w:u w:color="275570"/>
        </w:rPr>
        <w:t> a </w:t>
      </w:r>
      <w:proofErr w:type="spellStart"/>
      <w:r>
        <w:rPr>
          <w:rFonts w:ascii="Arial" w:hAnsi="Arial" w:cs="Arial"/>
          <w:color w:val="2A2A2A"/>
          <w:sz w:val="34"/>
          <w:szCs w:val="34"/>
          <w:u w:color="275570"/>
        </w:rPr>
        <w:t>JoinColumn</w:t>
      </w:r>
      <w:proofErr w:type="spellEnd"/>
      <w:r>
        <w:rPr>
          <w:rFonts w:ascii="Arial" w:hAnsi="Arial" w:cs="Arial"/>
          <w:color w:val="2A2A2A"/>
          <w:sz w:val="34"/>
          <w:szCs w:val="34"/>
          <w:u w:color="275570"/>
        </w:rPr>
        <w:t> with name </w:t>
      </w:r>
      <w:proofErr w:type="spellStart"/>
      <w:r>
        <w:rPr>
          <w:rFonts w:ascii="Arial" w:hAnsi="Arial" w:cs="Arial"/>
          <w:color w:val="2A2A2A"/>
          <w:sz w:val="34"/>
          <w:szCs w:val="34"/>
          <w:u w:color="275570"/>
        </w:rPr>
        <w:t>pirate_id</w:t>
      </w:r>
      <w:proofErr w:type="spellEnd"/>
      <w:r>
        <w:rPr>
          <w:rFonts w:ascii="Arial" w:hAnsi="Arial" w:cs="Arial"/>
          <w:color w:val="2A2A2A"/>
          <w:sz w:val="34"/>
          <w:szCs w:val="34"/>
          <w:u w:color="275570"/>
        </w:rPr>
        <w:t>.</w:t>
      </w:r>
    </w:p>
    <w:p w14:paraId="0FBA66A7"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000000"/>
          <w:sz w:val="33"/>
          <w:szCs w:val="33"/>
          <w:u w:color="275570"/>
        </w:rPr>
        <w:lastRenderedPageBreak/>
        <w:t>#</w:t>
      </w:r>
      <w:r>
        <w:rPr>
          <w:rFonts w:ascii="Arial" w:hAnsi="Arial" w:cs="Arial"/>
          <w:b/>
          <w:bCs/>
          <w:color w:val="354175"/>
          <w:sz w:val="33"/>
          <w:szCs w:val="33"/>
          <w:u w:color="275570"/>
        </w:rPr>
        <w:t>Pirate</w:t>
      </w:r>
      <w:r>
        <w:rPr>
          <w:rFonts w:ascii="Arial" w:hAnsi="Arial" w:cs="Arial"/>
          <w:color w:val="2A2A2A"/>
          <w:sz w:val="33"/>
          <w:szCs w:val="33"/>
          <w:u w:color="275570"/>
        </w:rPr>
        <w:t xml:space="preserve"> </w:t>
      </w:r>
      <w:r>
        <w:rPr>
          <w:rFonts w:ascii="Arial" w:hAnsi="Arial" w:cs="Arial"/>
          <w:b/>
          <w:bCs/>
          <w:color w:val="354175"/>
          <w:sz w:val="33"/>
          <w:szCs w:val="33"/>
          <w:u w:color="275570"/>
        </w:rPr>
        <w:t>Class</w:t>
      </w:r>
    </w:p>
    <w:p w14:paraId="7D00DC12"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p>
    <w:p w14:paraId="2507A2B7"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2F4B4B"/>
          <w:sz w:val="33"/>
          <w:szCs w:val="33"/>
          <w:u w:color="275570"/>
        </w:rPr>
        <w:t>@</w:t>
      </w:r>
      <w:proofErr w:type="spellStart"/>
      <w:r>
        <w:rPr>
          <w:rFonts w:ascii="Arial" w:hAnsi="Arial" w:cs="Arial"/>
          <w:b/>
          <w:bCs/>
          <w:color w:val="2F4B4B"/>
          <w:sz w:val="33"/>
          <w:szCs w:val="33"/>
          <w:u w:color="275570"/>
        </w:rPr>
        <w:t>ManyToMany</w:t>
      </w:r>
      <w:proofErr w:type="spellEnd"/>
    </w:p>
    <w:p w14:paraId="30FA09D8"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2F4B4B"/>
          <w:sz w:val="33"/>
          <w:szCs w:val="33"/>
          <w:u w:color="275570"/>
        </w:rPr>
        <w:t>@</w:t>
      </w:r>
      <w:proofErr w:type="spellStart"/>
      <w:proofErr w:type="gramStart"/>
      <w:r>
        <w:rPr>
          <w:rFonts w:ascii="Arial" w:hAnsi="Arial" w:cs="Arial"/>
          <w:b/>
          <w:bCs/>
          <w:color w:val="2F4B4B"/>
          <w:sz w:val="33"/>
          <w:szCs w:val="33"/>
          <w:u w:color="275570"/>
        </w:rPr>
        <w:t>JoinTable</w:t>
      </w:r>
      <w:proofErr w:type="spellEnd"/>
      <w:r>
        <w:rPr>
          <w:rFonts w:ascii="Arial" w:hAnsi="Arial" w:cs="Arial"/>
          <w:b/>
          <w:bCs/>
          <w:color w:val="000000"/>
          <w:sz w:val="33"/>
          <w:szCs w:val="33"/>
          <w:u w:color="275570"/>
        </w:rPr>
        <w:t>(</w:t>
      </w:r>
      <w:proofErr w:type="gramEnd"/>
    </w:p>
    <w:p w14:paraId="03586243"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name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w:t>
      </w:r>
      <w:proofErr w:type="spellStart"/>
      <w:r>
        <w:rPr>
          <w:rFonts w:ascii="Arial" w:hAnsi="Arial" w:cs="Arial"/>
          <w:color w:val="D20035"/>
          <w:sz w:val="33"/>
          <w:szCs w:val="33"/>
          <w:u w:color="275570"/>
        </w:rPr>
        <w:t>pirates_raids</w:t>
      </w:r>
      <w:proofErr w:type="spellEnd"/>
      <w:r>
        <w:rPr>
          <w:rFonts w:ascii="Arial" w:hAnsi="Arial" w:cs="Arial"/>
          <w:color w:val="D20035"/>
          <w:sz w:val="33"/>
          <w:szCs w:val="33"/>
          <w:u w:color="275570"/>
        </w:rPr>
        <w:t>"</w:t>
      </w:r>
      <w:r>
        <w:rPr>
          <w:rFonts w:ascii="Arial" w:hAnsi="Arial" w:cs="Arial"/>
          <w:b/>
          <w:bCs/>
          <w:color w:val="000000"/>
          <w:sz w:val="33"/>
          <w:szCs w:val="33"/>
          <w:u w:color="275570"/>
        </w:rPr>
        <w:t>,</w:t>
      </w:r>
    </w:p>
    <w:p w14:paraId="70BE600E"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joinColumns</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gramStart"/>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2F4B4B"/>
          <w:sz w:val="33"/>
          <w:szCs w:val="33"/>
          <w:u w:color="275570"/>
        </w:rPr>
        <w:t>@</w:t>
      </w:r>
      <w:proofErr w:type="spellStart"/>
      <w:proofErr w:type="gramEnd"/>
      <w:r>
        <w:rPr>
          <w:rFonts w:ascii="Arial" w:hAnsi="Arial" w:cs="Arial"/>
          <w:b/>
          <w:bCs/>
          <w:color w:val="2F4B4B"/>
          <w:sz w:val="33"/>
          <w:szCs w:val="33"/>
          <w:u w:color="275570"/>
        </w:rPr>
        <w:t>JoinColumn</w:t>
      </w:r>
      <w:proofErr w:type="spellEnd"/>
      <w:r>
        <w:rPr>
          <w:rFonts w:ascii="Arial" w:hAnsi="Arial" w:cs="Arial"/>
          <w:b/>
          <w:bCs/>
          <w:color w:val="000000"/>
          <w:sz w:val="33"/>
          <w:szCs w:val="33"/>
          <w:u w:color="275570"/>
        </w:rPr>
        <w:t>(</w:t>
      </w:r>
    </w:p>
    <w:p w14:paraId="5277F05F"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name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w:t>
      </w:r>
      <w:proofErr w:type="spellStart"/>
      <w:r>
        <w:rPr>
          <w:rFonts w:ascii="Arial" w:hAnsi="Arial" w:cs="Arial"/>
          <w:color w:val="D20035"/>
          <w:sz w:val="33"/>
          <w:szCs w:val="33"/>
          <w:u w:color="275570"/>
        </w:rPr>
        <w:t>pirate_id</w:t>
      </w:r>
      <w:proofErr w:type="spellEnd"/>
      <w:r>
        <w:rPr>
          <w:rFonts w:ascii="Arial" w:hAnsi="Arial" w:cs="Arial"/>
          <w:color w:val="D20035"/>
          <w:sz w:val="33"/>
          <w:szCs w:val="33"/>
          <w:u w:color="275570"/>
        </w:rPr>
        <w:t>"</w:t>
      </w:r>
      <w:r>
        <w:rPr>
          <w:rFonts w:ascii="Arial" w:hAnsi="Arial" w:cs="Arial"/>
          <w:b/>
          <w:bCs/>
          <w:color w:val="000000"/>
          <w:sz w:val="33"/>
          <w:szCs w:val="33"/>
          <w:u w:color="275570"/>
        </w:rPr>
        <w:t>,</w:t>
      </w:r>
    </w:p>
    <w:p w14:paraId="5E4D4CF1"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nullable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false,</w:t>
      </w:r>
    </w:p>
    <w:p w14:paraId="568DB0FC"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updatable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false)</w:t>
      </w:r>
    </w:p>
    <w:p w14:paraId="14CBA1EB"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630F7D33"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p>
    <w:p w14:paraId="6442FCA5"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p>
    <w:p w14:paraId="78E32E17"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private</w:t>
      </w:r>
      <w:r>
        <w:rPr>
          <w:rFonts w:ascii="Arial" w:hAnsi="Arial" w:cs="Arial"/>
          <w:color w:val="2A2A2A"/>
          <w:sz w:val="33"/>
          <w:szCs w:val="33"/>
          <w:u w:color="275570"/>
        </w:rPr>
        <w:t xml:space="preserve"> </w:t>
      </w:r>
      <w:r>
        <w:rPr>
          <w:rFonts w:ascii="Arial" w:hAnsi="Arial" w:cs="Arial"/>
          <w:b/>
          <w:bCs/>
          <w:color w:val="354175"/>
          <w:sz w:val="33"/>
          <w:szCs w:val="33"/>
          <w:u w:color="275570"/>
        </w:rPr>
        <w:t>List</w:t>
      </w:r>
      <w:r>
        <w:rPr>
          <w:rFonts w:ascii="Arial" w:hAnsi="Arial" w:cs="Arial"/>
          <w:b/>
          <w:bCs/>
          <w:color w:val="000000"/>
          <w:sz w:val="33"/>
          <w:szCs w:val="33"/>
          <w:u w:color="275570"/>
        </w:rPr>
        <w:t>&lt;</w:t>
      </w:r>
      <w:r>
        <w:rPr>
          <w:rFonts w:ascii="Arial" w:hAnsi="Arial" w:cs="Arial"/>
          <w:b/>
          <w:bCs/>
          <w:color w:val="354175"/>
          <w:sz w:val="33"/>
          <w:szCs w:val="33"/>
          <w:u w:color="275570"/>
        </w:rPr>
        <w:t>Raid</w:t>
      </w:r>
      <w:r>
        <w:rPr>
          <w:rFonts w:ascii="Arial" w:hAnsi="Arial" w:cs="Arial"/>
          <w:b/>
          <w:bCs/>
          <w:color w:val="000000"/>
          <w:sz w:val="33"/>
          <w:szCs w:val="33"/>
          <w:u w:color="275570"/>
        </w:rPr>
        <w:t>&gt;</w:t>
      </w:r>
      <w:r>
        <w:rPr>
          <w:rFonts w:ascii="Arial" w:hAnsi="Arial" w:cs="Arial"/>
          <w:color w:val="2A2A2A"/>
          <w:sz w:val="33"/>
          <w:szCs w:val="33"/>
          <w:u w:color="275570"/>
        </w:rPr>
        <w:t xml:space="preserve"> raids</w:t>
      </w:r>
      <w:r>
        <w:rPr>
          <w:rFonts w:ascii="Arial" w:hAnsi="Arial" w:cs="Arial"/>
          <w:b/>
          <w:bCs/>
          <w:color w:val="000000"/>
          <w:sz w:val="33"/>
          <w:szCs w:val="33"/>
          <w:u w:color="275570"/>
        </w:rPr>
        <w:t>;</w:t>
      </w:r>
    </w:p>
    <w:p w14:paraId="3E6C14A1"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must also map the reverse with the </w:t>
      </w:r>
      <w:proofErr w:type="spellStart"/>
      <w:r>
        <w:rPr>
          <w:rFonts w:ascii="Arial" w:hAnsi="Arial" w:cs="Arial"/>
          <w:color w:val="2A2A2A"/>
          <w:sz w:val="34"/>
          <w:szCs w:val="34"/>
          <w:u w:color="275570"/>
        </w:rPr>
        <w:t>inverseJoinColumns</w:t>
      </w:r>
      <w:proofErr w:type="spellEnd"/>
      <w:r>
        <w:rPr>
          <w:rFonts w:ascii="Arial" w:hAnsi="Arial" w:cs="Arial"/>
          <w:color w:val="2A2A2A"/>
          <w:sz w:val="34"/>
          <w:szCs w:val="34"/>
          <w:u w:color="275570"/>
        </w:rPr>
        <w:t> argument to @</w:t>
      </w:r>
      <w:proofErr w:type="spellStart"/>
      <w:r>
        <w:rPr>
          <w:rFonts w:ascii="Arial" w:hAnsi="Arial" w:cs="Arial"/>
          <w:color w:val="2A2A2A"/>
          <w:sz w:val="34"/>
          <w:szCs w:val="34"/>
          <w:u w:color="275570"/>
        </w:rPr>
        <w:t>JoinTable</w:t>
      </w:r>
      <w:proofErr w:type="spellEnd"/>
      <w:r>
        <w:rPr>
          <w:rFonts w:ascii="Arial" w:hAnsi="Arial" w:cs="Arial"/>
          <w:color w:val="2A2A2A"/>
          <w:sz w:val="34"/>
          <w:szCs w:val="34"/>
          <w:u w:color="275570"/>
        </w:rPr>
        <w:t>. Remember this is from the point of view of the class we are “in”, so for Pirate this would be </w:t>
      </w:r>
      <w:proofErr w:type="spellStart"/>
      <w:r>
        <w:rPr>
          <w:rFonts w:ascii="Arial" w:hAnsi="Arial" w:cs="Arial"/>
          <w:color w:val="2A2A2A"/>
          <w:sz w:val="34"/>
          <w:szCs w:val="34"/>
          <w:u w:color="275570"/>
        </w:rPr>
        <w:t>raid_id</w:t>
      </w:r>
      <w:proofErr w:type="spellEnd"/>
      <w:r>
        <w:rPr>
          <w:rFonts w:ascii="Arial" w:hAnsi="Arial" w:cs="Arial"/>
          <w:color w:val="2A2A2A"/>
          <w:sz w:val="34"/>
          <w:szCs w:val="34"/>
          <w:u w:color="275570"/>
        </w:rPr>
        <w:t>.</w:t>
      </w:r>
    </w:p>
    <w:p w14:paraId="53602A19"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000000"/>
          <w:sz w:val="33"/>
          <w:szCs w:val="33"/>
          <w:u w:color="275570"/>
        </w:rPr>
        <w:t>#</w:t>
      </w:r>
      <w:proofErr w:type="spellStart"/>
      <w:r>
        <w:rPr>
          <w:rFonts w:ascii="Arial" w:hAnsi="Arial" w:cs="Arial"/>
          <w:b/>
          <w:bCs/>
          <w:color w:val="354175"/>
          <w:sz w:val="33"/>
          <w:szCs w:val="33"/>
          <w:u w:color="275570"/>
        </w:rPr>
        <w:t>PirateClass</w:t>
      </w:r>
      <w:proofErr w:type="spellEnd"/>
    </w:p>
    <w:p w14:paraId="2B3BD11B"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p>
    <w:p w14:paraId="30D1D259"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2F4B4B"/>
          <w:sz w:val="33"/>
          <w:szCs w:val="33"/>
          <w:u w:color="275570"/>
        </w:rPr>
        <w:t>@</w:t>
      </w:r>
      <w:proofErr w:type="spellStart"/>
      <w:r>
        <w:rPr>
          <w:rFonts w:ascii="Arial" w:hAnsi="Arial" w:cs="Arial"/>
          <w:b/>
          <w:bCs/>
          <w:color w:val="2F4B4B"/>
          <w:sz w:val="33"/>
          <w:szCs w:val="33"/>
          <w:u w:color="275570"/>
        </w:rPr>
        <w:t>ManyToMany</w:t>
      </w:r>
      <w:proofErr w:type="spellEnd"/>
    </w:p>
    <w:p w14:paraId="7C7F7C7E"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2F4B4B"/>
          <w:sz w:val="33"/>
          <w:szCs w:val="33"/>
          <w:u w:color="275570"/>
        </w:rPr>
        <w:t>@</w:t>
      </w:r>
      <w:proofErr w:type="spellStart"/>
      <w:proofErr w:type="gramStart"/>
      <w:r>
        <w:rPr>
          <w:rFonts w:ascii="Arial" w:hAnsi="Arial" w:cs="Arial"/>
          <w:b/>
          <w:bCs/>
          <w:color w:val="2F4B4B"/>
          <w:sz w:val="33"/>
          <w:szCs w:val="33"/>
          <w:u w:color="275570"/>
        </w:rPr>
        <w:t>JoinTable</w:t>
      </w:r>
      <w:proofErr w:type="spellEnd"/>
      <w:r>
        <w:rPr>
          <w:rFonts w:ascii="Arial" w:hAnsi="Arial" w:cs="Arial"/>
          <w:b/>
          <w:bCs/>
          <w:color w:val="000000"/>
          <w:sz w:val="33"/>
          <w:szCs w:val="33"/>
          <w:u w:color="275570"/>
        </w:rPr>
        <w:t>(</w:t>
      </w:r>
      <w:proofErr w:type="gramEnd"/>
    </w:p>
    <w:p w14:paraId="41D7D7A6"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name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w:t>
      </w:r>
      <w:proofErr w:type="spellStart"/>
      <w:r>
        <w:rPr>
          <w:rFonts w:ascii="Arial" w:hAnsi="Arial" w:cs="Arial"/>
          <w:color w:val="D20035"/>
          <w:sz w:val="33"/>
          <w:szCs w:val="33"/>
          <w:u w:color="275570"/>
        </w:rPr>
        <w:t>pirates_raids</w:t>
      </w:r>
      <w:proofErr w:type="spellEnd"/>
      <w:r>
        <w:rPr>
          <w:rFonts w:ascii="Arial" w:hAnsi="Arial" w:cs="Arial"/>
          <w:color w:val="D20035"/>
          <w:sz w:val="33"/>
          <w:szCs w:val="33"/>
          <w:u w:color="275570"/>
        </w:rPr>
        <w:t>"</w:t>
      </w:r>
      <w:r>
        <w:rPr>
          <w:rFonts w:ascii="Arial" w:hAnsi="Arial" w:cs="Arial"/>
          <w:b/>
          <w:bCs/>
          <w:color w:val="000000"/>
          <w:sz w:val="33"/>
          <w:szCs w:val="33"/>
          <w:u w:color="275570"/>
        </w:rPr>
        <w:t>,</w:t>
      </w:r>
    </w:p>
    <w:p w14:paraId="1078C81C"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joinColumns</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gramStart"/>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2F4B4B"/>
          <w:sz w:val="33"/>
          <w:szCs w:val="33"/>
          <w:u w:color="275570"/>
        </w:rPr>
        <w:t>@</w:t>
      </w:r>
      <w:proofErr w:type="spellStart"/>
      <w:proofErr w:type="gramEnd"/>
      <w:r>
        <w:rPr>
          <w:rFonts w:ascii="Arial" w:hAnsi="Arial" w:cs="Arial"/>
          <w:b/>
          <w:bCs/>
          <w:color w:val="2F4B4B"/>
          <w:sz w:val="33"/>
          <w:szCs w:val="33"/>
          <w:u w:color="275570"/>
        </w:rPr>
        <w:t>JoinColumn</w:t>
      </w:r>
      <w:proofErr w:type="spellEnd"/>
      <w:r>
        <w:rPr>
          <w:rFonts w:ascii="Arial" w:hAnsi="Arial" w:cs="Arial"/>
          <w:b/>
          <w:bCs/>
          <w:color w:val="000000"/>
          <w:sz w:val="33"/>
          <w:szCs w:val="33"/>
          <w:u w:color="275570"/>
        </w:rPr>
        <w:t>(</w:t>
      </w:r>
    </w:p>
    <w:p w14:paraId="04A1949F"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name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w:t>
      </w:r>
      <w:proofErr w:type="spellStart"/>
      <w:r>
        <w:rPr>
          <w:rFonts w:ascii="Arial" w:hAnsi="Arial" w:cs="Arial"/>
          <w:color w:val="D20035"/>
          <w:sz w:val="33"/>
          <w:szCs w:val="33"/>
          <w:u w:color="275570"/>
        </w:rPr>
        <w:t>pirate_id</w:t>
      </w:r>
      <w:proofErr w:type="spellEnd"/>
      <w:r>
        <w:rPr>
          <w:rFonts w:ascii="Arial" w:hAnsi="Arial" w:cs="Arial"/>
          <w:color w:val="D20035"/>
          <w:sz w:val="33"/>
          <w:szCs w:val="33"/>
          <w:u w:color="275570"/>
        </w:rPr>
        <w:t>"</w:t>
      </w:r>
      <w:r>
        <w:rPr>
          <w:rFonts w:ascii="Arial" w:hAnsi="Arial" w:cs="Arial"/>
          <w:b/>
          <w:bCs/>
          <w:color w:val="000000"/>
          <w:sz w:val="33"/>
          <w:szCs w:val="33"/>
          <w:u w:color="275570"/>
        </w:rPr>
        <w:t>,</w:t>
      </w:r>
    </w:p>
    <w:p w14:paraId="45CF3EF3"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nullable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false,</w:t>
      </w:r>
    </w:p>
    <w:p w14:paraId="3AAECA0B"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updatable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false)</w:t>
      </w:r>
    </w:p>
    <w:p w14:paraId="5E89D2B3"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6864FA89"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inverseJoinColumns</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gramStart"/>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2F4B4B"/>
          <w:sz w:val="33"/>
          <w:szCs w:val="33"/>
          <w:u w:color="275570"/>
        </w:rPr>
        <w:t>@</w:t>
      </w:r>
      <w:proofErr w:type="spellStart"/>
      <w:proofErr w:type="gramEnd"/>
      <w:r>
        <w:rPr>
          <w:rFonts w:ascii="Arial" w:hAnsi="Arial" w:cs="Arial"/>
          <w:b/>
          <w:bCs/>
          <w:color w:val="2F4B4B"/>
          <w:sz w:val="33"/>
          <w:szCs w:val="33"/>
          <w:u w:color="275570"/>
        </w:rPr>
        <w:t>JoinColumn</w:t>
      </w:r>
      <w:proofErr w:type="spellEnd"/>
      <w:r>
        <w:rPr>
          <w:rFonts w:ascii="Arial" w:hAnsi="Arial" w:cs="Arial"/>
          <w:b/>
          <w:bCs/>
          <w:color w:val="000000"/>
          <w:sz w:val="33"/>
          <w:szCs w:val="33"/>
          <w:u w:color="275570"/>
        </w:rPr>
        <w:t>(</w:t>
      </w:r>
    </w:p>
    <w:p w14:paraId="04EC4DFD"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lastRenderedPageBreak/>
        <w:t xml:space="preserve">    name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w:t>
      </w:r>
      <w:proofErr w:type="spellStart"/>
      <w:r>
        <w:rPr>
          <w:rFonts w:ascii="Arial" w:hAnsi="Arial" w:cs="Arial"/>
          <w:color w:val="D20035"/>
          <w:sz w:val="33"/>
          <w:szCs w:val="33"/>
          <w:u w:color="275570"/>
        </w:rPr>
        <w:t>raid_id</w:t>
      </w:r>
      <w:proofErr w:type="spellEnd"/>
      <w:r>
        <w:rPr>
          <w:rFonts w:ascii="Arial" w:hAnsi="Arial" w:cs="Arial"/>
          <w:color w:val="D20035"/>
          <w:sz w:val="33"/>
          <w:szCs w:val="33"/>
          <w:u w:color="275570"/>
        </w:rPr>
        <w:t>"</w:t>
      </w:r>
      <w:r>
        <w:rPr>
          <w:rFonts w:ascii="Arial" w:hAnsi="Arial" w:cs="Arial"/>
          <w:b/>
          <w:bCs/>
          <w:color w:val="000000"/>
          <w:sz w:val="33"/>
          <w:szCs w:val="33"/>
          <w:u w:color="275570"/>
        </w:rPr>
        <w:t>,</w:t>
      </w:r>
    </w:p>
    <w:p w14:paraId="78788BD1"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nullable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false,</w:t>
      </w:r>
    </w:p>
    <w:p w14:paraId="4398D7DF"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updatable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false)</w:t>
      </w:r>
    </w:p>
    <w:p w14:paraId="599E6518"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2C9936D1"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p>
    <w:p w14:paraId="0CD8B563"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p>
    <w:p w14:paraId="70B3590D"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private</w:t>
      </w:r>
      <w:r>
        <w:rPr>
          <w:rFonts w:ascii="Arial" w:hAnsi="Arial" w:cs="Arial"/>
          <w:color w:val="2A2A2A"/>
          <w:sz w:val="33"/>
          <w:szCs w:val="33"/>
          <w:u w:color="275570"/>
        </w:rPr>
        <w:t xml:space="preserve"> </w:t>
      </w:r>
      <w:r>
        <w:rPr>
          <w:rFonts w:ascii="Arial" w:hAnsi="Arial" w:cs="Arial"/>
          <w:b/>
          <w:bCs/>
          <w:color w:val="354175"/>
          <w:sz w:val="33"/>
          <w:szCs w:val="33"/>
          <w:u w:color="275570"/>
        </w:rPr>
        <w:t>List</w:t>
      </w:r>
      <w:r>
        <w:rPr>
          <w:rFonts w:ascii="Arial" w:hAnsi="Arial" w:cs="Arial"/>
          <w:b/>
          <w:bCs/>
          <w:color w:val="000000"/>
          <w:sz w:val="33"/>
          <w:szCs w:val="33"/>
          <w:u w:color="275570"/>
        </w:rPr>
        <w:t>&lt;</w:t>
      </w:r>
      <w:r>
        <w:rPr>
          <w:rFonts w:ascii="Arial" w:hAnsi="Arial" w:cs="Arial"/>
          <w:b/>
          <w:bCs/>
          <w:color w:val="354175"/>
          <w:sz w:val="33"/>
          <w:szCs w:val="33"/>
          <w:u w:color="275570"/>
        </w:rPr>
        <w:t>Raid</w:t>
      </w:r>
      <w:r>
        <w:rPr>
          <w:rFonts w:ascii="Arial" w:hAnsi="Arial" w:cs="Arial"/>
          <w:b/>
          <w:bCs/>
          <w:color w:val="000000"/>
          <w:sz w:val="33"/>
          <w:szCs w:val="33"/>
          <w:u w:color="275570"/>
        </w:rPr>
        <w:t>&gt;</w:t>
      </w:r>
      <w:r>
        <w:rPr>
          <w:rFonts w:ascii="Arial" w:hAnsi="Arial" w:cs="Arial"/>
          <w:color w:val="2A2A2A"/>
          <w:sz w:val="33"/>
          <w:szCs w:val="33"/>
          <w:u w:color="275570"/>
        </w:rPr>
        <w:t xml:space="preserve"> raids</w:t>
      </w:r>
      <w:r>
        <w:rPr>
          <w:rFonts w:ascii="Arial" w:hAnsi="Arial" w:cs="Arial"/>
          <w:b/>
          <w:bCs/>
          <w:color w:val="000000"/>
          <w:sz w:val="33"/>
          <w:szCs w:val="33"/>
          <w:u w:color="275570"/>
        </w:rPr>
        <w:t>;</w:t>
      </w:r>
    </w:p>
    <w:p w14:paraId="2B6C2981"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don’t want these columns in the join table to be allowed to be set to null. Also, it’s not desired that they should be able to be individually updated. This is because allowing the join tables rows to be set individually will break relationships that exist. This is not to say the relationships should never be removed, it just means they cannot be individually changed once created.</w:t>
      </w:r>
    </w:p>
    <w:p w14:paraId="6F811559" w14:textId="77777777" w:rsidR="00795603" w:rsidRDefault="00795603" w:rsidP="00795603">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Many Raids should have many Pirates</w:t>
      </w:r>
    </w:p>
    <w:p w14:paraId="461CEF38"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For the other side of this relationship, we use exactly the same annotations with the same rules:</w:t>
      </w:r>
    </w:p>
    <w:p w14:paraId="5F1202CC" w14:textId="77777777" w:rsidR="00795603" w:rsidRDefault="00795603" w:rsidP="00795603">
      <w:pPr>
        <w:numPr>
          <w:ilvl w:val="0"/>
          <w:numId w:val="16"/>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w:t>
      </w:r>
      <w:proofErr w:type="spellStart"/>
      <w:r>
        <w:rPr>
          <w:rFonts w:ascii="Arial" w:hAnsi="Arial" w:cs="Arial"/>
          <w:color w:val="2A2A2A"/>
          <w:sz w:val="34"/>
          <w:szCs w:val="34"/>
          <w:u w:color="275570"/>
        </w:rPr>
        <w:t>ManyToMany</w:t>
      </w:r>
      <w:proofErr w:type="spellEnd"/>
    </w:p>
    <w:p w14:paraId="51022293" w14:textId="77777777" w:rsidR="00795603" w:rsidRDefault="00795603" w:rsidP="00795603">
      <w:pPr>
        <w:numPr>
          <w:ilvl w:val="0"/>
          <w:numId w:val="16"/>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w:t>
      </w:r>
      <w:proofErr w:type="spellStart"/>
      <w:r>
        <w:rPr>
          <w:rFonts w:ascii="Arial" w:hAnsi="Arial" w:cs="Arial"/>
          <w:color w:val="2A2A2A"/>
          <w:sz w:val="34"/>
          <w:szCs w:val="34"/>
          <w:u w:color="275570"/>
        </w:rPr>
        <w:t>JoinTable</w:t>
      </w:r>
      <w:proofErr w:type="spellEnd"/>
      <w:r>
        <w:rPr>
          <w:rFonts w:ascii="Arial" w:hAnsi="Arial" w:cs="Arial"/>
          <w:color w:val="2A2A2A"/>
          <w:sz w:val="34"/>
          <w:szCs w:val="34"/>
          <w:u w:color="275570"/>
        </w:rPr>
        <w:t> with</w:t>
      </w:r>
    </w:p>
    <w:p w14:paraId="59F552C5" w14:textId="77777777" w:rsidR="00795603" w:rsidRDefault="00795603" w:rsidP="00795603">
      <w:pPr>
        <w:numPr>
          <w:ilvl w:val="1"/>
          <w:numId w:val="16"/>
        </w:numPr>
        <w:tabs>
          <w:tab w:val="left" w:pos="940"/>
          <w:tab w:val="left" w:pos="1440"/>
        </w:tabs>
        <w:autoSpaceDE w:val="0"/>
        <w:autoSpaceDN w:val="0"/>
        <w:adjustRightInd w:val="0"/>
        <w:spacing w:after="320" w:line="500" w:lineRule="atLeast"/>
        <w:ind w:left="1440" w:hanging="1440"/>
        <w:rPr>
          <w:rFonts w:ascii="Arial" w:hAnsi="Arial" w:cs="Arial"/>
          <w:color w:val="2A2A2A"/>
          <w:sz w:val="34"/>
          <w:szCs w:val="34"/>
          <w:u w:color="275570"/>
        </w:rPr>
      </w:pPr>
      <w:r>
        <w:rPr>
          <w:rFonts w:ascii="Arial" w:hAnsi="Arial" w:cs="Arial"/>
          <w:color w:val="2A2A2A"/>
          <w:sz w:val="34"/>
          <w:szCs w:val="34"/>
          <w:u w:color="275570"/>
        </w:rPr>
        <w:t>name of join table</w:t>
      </w:r>
    </w:p>
    <w:p w14:paraId="33752297" w14:textId="77777777" w:rsidR="00795603" w:rsidRDefault="00795603" w:rsidP="00795603">
      <w:pPr>
        <w:numPr>
          <w:ilvl w:val="1"/>
          <w:numId w:val="16"/>
        </w:numPr>
        <w:tabs>
          <w:tab w:val="left" w:pos="940"/>
          <w:tab w:val="left" w:pos="1440"/>
        </w:tabs>
        <w:autoSpaceDE w:val="0"/>
        <w:autoSpaceDN w:val="0"/>
        <w:adjustRightInd w:val="0"/>
        <w:spacing w:after="320" w:line="500" w:lineRule="atLeast"/>
        <w:ind w:left="1440" w:hanging="1440"/>
        <w:rPr>
          <w:rFonts w:ascii="Arial" w:hAnsi="Arial" w:cs="Arial"/>
          <w:color w:val="2A2A2A"/>
          <w:sz w:val="34"/>
          <w:szCs w:val="34"/>
          <w:u w:color="275570"/>
        </w:rPr>
      </w:pPr>
      <w:proofErr w:type="spellStart"/>
      <w:r>
        <w:rPr>
          <w:rFonts w:ascii="Arial" w:hAnsi="Arial" w:cs="Arial"/>
          <w:color w:val="2A2A2A"/>
          <w:sz w:val="34"/>
          <w:szCs w:val="34"/>
          <w:u w:color="275570"/>
        </w:rPr>
        <w:t>joinColumns</w:t>
      </w:r>
      <w:proofErr w:type="spellEnd"/>
      <w:r>
        <w:rPr>
          <w:rFonts w:ascii="Arial" w:hAnsi="Arial" w:cs="Arial"/>
          <w:color w:val="2A2A2A"/>
          <w:sz w:val="34"/>
          <w:szCs w:val="34"/>
          <w:u w:color="275570"/>
        </w:rPr>
        <w:t> containing a @</w:t>
      </w:r>
      <w:proofErr w:type="spellStart"/>
      <w:r>
        <w:rPr>
          <w:rFonts w:ascii="Arial" w:hAnsi="Arial" w:cs="Arial"/>
          <w:color w:val="2A2A2A"/>
          <w:sz w:val="34"/>
          <w:szCs w:val="34"/>
          <w:u w:color="275570"/>
        </w:rPr>
        <w:t>JoinColumn</w:t>
      </w:r>
      <w:proofErr w:type="spellEnd"/>
      <w:r>
        <w:rPr>
          <w:rFonts w:ascii="Arial" w:hAnsi="Arial" w:cs="Arial"/>
          <w:color w:val="2A2A2A"/>
          <w:sz w:val="34"/>
          <w:szCs w:val="34"/>
          <w:u w:color="275570"/>
        </w:rPr>
        <w:t> with the name of the column we wish to map the foreign key for from that class.</w:t>
      </w:r>
    </w:p>
    <w:p w14:paraId="2FBCB839" w14:textId="77777777" w:rsidR="00795603" w:rsidRDefault="00795603" w:rsidP="00795603">
      <w:pPr>
        <w:numPr>
          <w:ilvl w:val="1"/>
          <w:numId w:val="16"/>
        </w:numPr>
        <w:tabs>
          <w:tab w:val="left" w:pos="940"/>
          <w:tab w:val="left" w:pos="1440"/>
        </w:tabs>
        <w:autoSpaceDE w:val="0"/>
        <w:autoSpaceDN w:val="0"/>
        <w:adjustRightInd w:val="0"/>
        <w:spacing w:after="320" w:line="500" w:lineRule="atLeast"/>
        <w:ind w:left="1440" w:hanging="1440"/>
        <w:rPr>
          <w:rFonts w:ascii="Arial" w:hAnsi="Arial" w:cs="Arial"/>
          <w:color w:val="2A2A2A"/>
          <w:sz w:val="34"/>
          <w:szCs w:val="34"/>
          <w:u w:color="275570"/>
        </w:rPr>
      </w:pPr>
      <w:proofErr w:type="spellStart"/>
      <w:r>
        <w:rPr>
          <w:rFonts w:ascii="Arial" w:hAnsi="Arial" w:cs="Arial"/>
          <w:color w:val="2A2A2A"/>
          <w:sz w:val="34"/>
          <w:szCs w:val="34"/>
          <w:u w:color="275570"/>
        </w:rPr>
        <w:lastRenderedPageBreak/>
        <w:t>inverseJoinColumns</w:t>
      </w:r>
      <w:proofErr w:type="spellEnd"/>
      <w:r>
        <w:rPr>
          <w:rFonts w:ascii="Arial" w:hAnsi="Arial" w:cs="Arial"/>
          <w:color w:val="2A2A2A"/>
          <w:sz w:val="34"/>
          <w:szCs w:val="34"/>
          <w:u w:color="275570"/>
        </w:rPr>
        <w:t> containing a @</w:t>
      </w:r>
      <w:proofErr w:type="spellStart"/>
      <w:r>
        <w:rPr>
          <w:rFonts w:ascii="Arial" w:hAnsi="Arial" w:cs="Arial"/>
          <w:color w:val="2A2A2A"/>
          <w:sz w:val="34"/>
          <w:szCs w:val="34"/>
          <w:u w:color="275570"/>
        </w:rPr>
        <w:t>JoinColumn</w:t>
      </w:r>
      <w:proofErr w:type="spellEnd"/>
      <w:r>
        <w:rPr>
          <w:rFonts w:ascii="Arial" w:hAnsi="Arial" w:cs="Arial"/>
          <w:color w:val="2A2A2A"/>
          <w:sz w:val="34"/>
          <w:szCs w:val="34"/>
          <w:u w:color="275570"/>
        </w:rPr>
        <w:t> with the name of the column we wish to map to the foreign key for the </w:t>
      </w:r>
      <w:r>
        <w:rPr>
          <w:rFonts w:ascii="Arial" w:hAnsi="Arial" w:cs="Arial"/>
          <w:b/>
          <w:bCs/>
          <w:color w:val="2A2A2A"/>
          <w:sz w:val="34"/>
          <w:szCs w:val="34"/>
          <w:u w:color="275570"/>
        </w:rPr>
        <w:t>other</w:t>
      </w:r>
      <w:r>
        <w:rPr>
          <w:rFonts w:ascii="Arial" w:hAnsi="Arial" w:cs="Arial"/>
          <w:color w:val="2A2A2A"/>
          <w:sz w:val="34"/>
          <w:szCs w:val="34"/>
          <w:u w:color="275570"/>
        </w:rPr>
        <w:t> class.</w:t>
      </w:r>
    </w:p>
    <w:p w14:paraId="75F4337A"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//Raid.java</w:t>
      </w:r>
    </w:p>
    <w:p w14:paraId="3467C82E"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p>
    <w:p w14:paraId="0C77661B"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2F4B4B"/>
          <w:sz w:val="33"/>
          <w:szCs w:val="33"/>
          <w:u w:color="275570"/>
        </w:rPr>
        <w:t>@</w:t>
      </w:r>
      <w:proofErr w:type="spellStart"/>
      <w:r>
        <w:rPr>
          <w:rFonts w:ascii="Arial" w:hAnsi="Arial" w:cs="Arial"/>
          <w:b/>
          <w:bCs/>
          <w:color w:val="2F4B4B"/>
          <w:sz w:val="33"/>
          <w:szCs w:val="33"/>
          <w:u w:color="275570"/>
        </w:rPr>
        <w:t>ManyToMany</w:t>
      </w:r>
      <w:proofErr w:type="spellEnd"/>
    </w:p>
    <w:p w14:paraId="5B94C1AB"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2F4B4B"/>
          <w:sz w:val="33"/>
          <w:szCs w:val="33"/>
          <w:u w:color="275570"/>
        </w:rPr>
        <w:t>@</w:t>
      </w:r>
      <w:proofErr w:type="spellStart"/>
      <w:proofErr w:type="gramStart"/>
      <w:r>
        <w:rPr>
          <w:rFonts w:ascii="Arial" w:hAnsi="Arial" w:cs="Arial"/>
          <w:b/>
          <w:bCs/>
          <w:color w:val="2F4B4B"/>
          <w:sz w:val="33"/>
          <w:szCs w:val="33"/>
          <w:u w:color="275570"/>
        </w:rPr>
        <w:t>JoinTable</w:t>
      </w:r>
      <w:proofErr w:type="spellEnd"/>
      <w:r>
        <w:rPr>
          <w:rFonts w:ascii="Arial" w:hAnsi="Arial" w:cs="Arial"/>
          <w:b/>
          <w:bCs/>
          <w:color w:val="000000"/>
          <w:sz w:val="33"/>
          <w:szCs w:val="33"/>
          <w:u w:color="275570"/>
        </w:rPr>
        <w:t>(</w:t>
      </w:r>
      <w:proofErr w:type="gramEnd"/>
    </w:p>
    <w:p w14:paraId="74D6AF3C"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name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w:t>
      </w:r>
      <w:proofErr w:type="spellStart"/>
      <w:r>
        <w:rPr>
          <w:rFonts w:ascii="Arial" w:hAnsi="Arial" w:cs="Arial"/>
          <w:color w:val="D20035"/>
          <w:sz w:val="33"/>
          <w:szCs w:val="33"/>
          <w:u w:color="275570"/>
        </w:rPr>
        <w:t>pirates_raids</w:t>
      </w:r>
      <w:proofErr w:type="spellEnd"/>
      <w:r>
        <w:rPr>
          <w:rFonts w:ascii="Arial" w:hAnsi="Arial" w:cs="Arial"/>
          <w:color w:val="D20035"/>
          <w:sz w:val="33"/>
          <w:szCs w:val="33"/>
          <w:u w:color="275570"/>
        </w:rPr>
        <w:t>"</w:t>
      </w:r>
      <w:r>
        <w:rPr>
          <w:rFonts w:ascii="Arial" w:hAnsi="Arial" w:cs="Arial"/>
          <w:b/>
          <w:bCs/>
          <w:color w:val="000000"/>
          <w:sz w:val="33"/>
          <w:szCs w:val="33"/>
          <w:u w:color="275570"/>
        </w:rPr>
        <w:t>,</w:t>
      </w:r>
    </w:p>
    <w:p w14:paraId="6B0D8323"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joinColumns</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gramStart"/>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2F4B4B"/>
          <w:sz w:val="33"/>
          <w:szCs w:val="33"/>
          <w:u w:color="275570"/>
        </w:rPr>
        <w:t>@</w:t>
      </w:r>
      <w:proofErr w:type="spellStart"/>
      <w:proofErr w:type="gramEnd"/>
      <w:r>
        <w:rPr>
          <w:rFonts w:ascii="Arial" w:hAnsi="Arial" w:cs="Arial"/>
          <w:b/>
          <w:bCs/>
          <w:color w:val="2F4B4B"/>
          <w:sz w:val="33"/>
          <w:szCs w:val="33"/>
          <w:u w:color="275570"/>
        </w:rPr>
        <w:t>JoinColumn</w:t>
      </w:r>
      <w:proofErr w:type="spellEnd"/>
      <w:r>
        <w:rPr>
          <w:rFonts w:ascii="Arial" w:hAnsi="Arial" w:cs="Arial"/>
          <w:b/>
          <w:bCs/>
          <w:color w:val="000000"/>
          <w:sz w:val="33"/>
          <w:szCs w:val="33"/>
          <w:u w:color="275570"/>
        </w:rPr>
        <w:t>(</w:t>
      </w:r>
    </w:p>
    <w:p w14:paraId="006CB6C0"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name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w:t>
      </w:r>
      <w:proofErr w:type="spellStart"/>
      <w:r>
        <w:rPr>
          <w:rFonts w:ascii="Arial" w:hAnsi="Arial" w:cs="Arial"/>
          <w:color w:val="D20035"/>
          <w:sz w:val="33"/>
          <w:szCs w:val="33"/>
          <w:u w:color="275570"/>
        </w:rPr>
        <w:t>raid_id</w:t>
      </w:r>
      <w:proofErr w:type="spellEnd"/>
      <w:r>
        <w:rPr>
          <w:rFonts w:ascii="Arial" w:hAnsi="Arial" w:cs="Arial"/>
          <w:color w:val="D20035"/>
          <w:sz w:val="33"/>
          <w:szCs w:val="33"/>
          <w:u w:color="275570"/>
        </w:rPr>
        <w:t>"</w:t>
      </w:r>
      <w:r>
        <w:rPr>
          <w:rFonts w:ascii="Arial" w:hAnsi="Arial" w:cs="Arial"/>
          <w:b/>
          <w:bCs/>
          <w:color w:val="000000"/>
          <w:sz w:val="33"/>
          <w:szCs w:val="33"/>
          <w:u w:color="275570"/>
        </w:rPr>
        <w:t>,</w:t>
      </w:r>
    </w:p>
    <w:p w14:paraId="65AB9FEA"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nullable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false,</w:t>
      </w:r>
    </w:p>
    <w:p w14:paraId="0422CEBF"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updatable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false)</w:t>
      </w:r>
    </w:p>
    <w:p w14:paraId="46622232"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3DC6A378"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inverseJoinColumns</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gramStart"/>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2F4B4B"/>
          <w:sz w:val="33"/>
          <w:szCs w:val="33"/>
          <w:u w:color="275570"/>
        </w:rPr>
        <w:t>@</w:t>
      </w:r>
      <w:proofErr w:type="spellStart"/>
      <w:proofErr w:type="gramEnd"/>
      <w:r>
        <w:rPr>
          <w:rFonts w:ascii="Arial" w:hAnsi="Arial" w:cs="Arial"/>
          <w:b/>
          <w:bCs/>
          <w:color w:val="2F4B4B"/>
          <w:sz w:val="33"/>
          <w:szCs w:val="33"/>
          <w:u w:color="275570"/>
        </w:rPr>
        <w:t>JoinColumn</w:t>
      </w:r>
      <w:proofErr w:type="spellEnd"/>
      <w:r>
        <w:rPr>
          <w:rFonts w:ascii="Arial" w:hAnsi="Arial" w:cs="Arial"/>
          <w:b/>
          <w:bCs/>
          <w:color w:val="000000"/>
          <w:sz w:val="33"/>
          <w:szCs w:val="33"/>
          <w:u w:color="275570"/>
        </w:rPr>
        <w:t>(</w:t>
      </w:r>
    </w:p>
    <w:p w14:paraId="0879FB21"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name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w:t>
      </w:r>
      <w:proofErr w:type="spellStart"/>
      <w:r>
        <w:rPr>
          <w:rFonts w:ascii="Arial" w:hAnsi="Arial" w:cs="Arial"/>
          <w:color w:val="D20035"/>
          <w:sz w:val="33"/>
          <w:szCs w:val="33"/>
          <w:u w:color="275570"/>
        </w:rPr>
        <w:t>pirate_id</w:t>
      </w:r>
      <w:proofErr w:type="spellEnd"/>
      <w:r>
        <w:rPr>
          <w:rFonts w:ascii="Arial" w:hAnsi="Arial" w:cs="Arial"/>
          <w:color w:val="D20035"/>
          <w:sz w:val="33"/>
          <w:szCs w:val="33"/>
          <w:u w:color="275570"/>
        </w:rPr>
        <w:t>"</w:t>
      </w:r>
      <w:r>
        <w:rPr>
          <w:rFonts w:ascii="Arial" w:hAnsi="Arial" w:cs="Arial"/>
          <w:b/>
          <w:bCs/>
          <w:color w:val="000000"/>
          <w:sz w:val="33"/>
          <w:szCs w:val="33"/>
          <w:u w:color="275570"/>
        </w:rPr>
        <w:t>,</w:t>
      </w:r>
    </w:p>
    <w:p w14:paraId="4AA3CDDF"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nullable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false,</w:t>
      </w:r>
    </w:p>
    <w:p w14:paraId="091DB649"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updatable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false)</w:t>
      </w:r>
    </w:p>
    <w:p w14:paraId="53E6D2EE"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5936C814"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private</w:t>
      </w:r>
      <w:r>
        <w:rPr>
          <w:rFonts w:ascii="Arial" w:hAnsi="Arial" w:cs="Arial"/>
          <w:color w:val="2A2A2A"/>
          <w:sz w:val="33"/>
          <w:szCs w:val="33"/>
          <w:u w:color="275570"/>
        </w:rPr>
        <w:t xml:space="preserve"> </w:t>
      </w:r>
      <w:r>
        <w:rPr>
          <w:rFonts w:ascii="Arial" w:hAnsi="Arial" w:cs="Arial"/>
          <w:b/>
          <w:bCs/>
          <w:color w:val="354175"/>
          <w:sz w:val="33"/>
          <w:szCs w:val="33"/>
          <w:u w:color="275570"/>
        </w:rPr>
        <w:t>List</w:t>
      </w:r>
      <w:r>
        <w:rPr>
          <w:rFonts w:ascii="Arial" w:hAnsi="Arial" w:cs="Arial"/>
          <w:b/>
          <w:bCs/>
          <w:color w:val="000000"/>
          <w:sz w:val="33"/>
          <w:szCs w:val="33"/>
          <w:u w:color="275570"/>
        </w:rPr>
        <w:t>&lt;</w:t>
      </w:r>
      <w:r>
        <w:rPr>
          <w:rFonts w:ascii="Arial" w:hAnsi="Arial" w:cs="Arial"/>
          <w:b/>
          <w:bCs/>
          <w:color w:val="354175"/>
          <w:sz w:val="33"/>
          <w:szCs w:val="33"/>
          <w:u w:color="275570"/>
        </w:rPr>
        <w:t>Pirate</w:t>
      </w:r>
      <w:r>
        <w:rPr>
          <w:rFonts w:ascii="Arial" w:hAnsi="Arial" w:cs="Arial"/>
          <w:b/>
          <w:bCs/>
          <w:color w:val="000000"/>
          <w:sz w:val="33"/>
          <w:szCs w:val="33"/>
          <w:u w:color="275570"/>
        </w:rPr>
        <w:t>&gt;</w:t>
      </w:r>
      <w:r>
        <w:rPr>
          <w:rFonts w:ascii="Arial" w:hAnsi="Arial" w:cs="Arial"/>
          <w:color w:val="2A2A2A"/>
          <w:sz w:val="33"/>
          <w:szCs w:val="33"/>
          <w:u w:color="275570"/>
        </w:rPr>
        <w:t xml:space="preserve"> pirates</w:t>
      </w:r>
      <w:r>
        <w:rPr>
          <w:rFonts w:ascii="Arial" w:hAnsi="Arial" w:cs="Arial"/>
          <w:b/>
          <w:bCs/>
          <w:color w:val="000000"/>
          <w:sz w:val="33"/>
          <w:szCs w:val="33"/>
          <w:u w:color="275570"/>
        </w:rPr>
        <w:t>;</w:t>
      </w:r>
    </w:p>
    <w:p w14:paraId="25A69C61"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p>
    <w:p w14:paraId="03CA0B69" w14:textId="77777777" w:rsidR="00795603" w:rsidRDefault="00795603" w:rsidP="00795603">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Cascade Types and Cascading</w:t>
      </w:r>
    </w:p>
    <w:p w14:paraId="79246A45"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When we make a change to one side of the many to many, we can choose what happens to the other side. Thus, if we delete one side, we can use the @Cascade setting to allow </w:t>
      </w:r>
      <w:r>
        <w:rPr>
          <w:rFonts w:ascii="Arial" w:hAnsi="Arial" w:cs="Arial"/>
          <w:color w:val="2A2A2A"/>
          <w:sz w:val="34"/>
          <w:szCs w:val="34"/>
          <w:u w:color="275570"/>
        </w:rPr>
        <w:lastRenderedPageBreak/>
        <w:t xml:space="preserve">or disallow the delete action. These settings are filters for the cascade actions we wish to allow. If for </w:t>
      </w:r>
      <w:proofErr w:type="gramStart"/>
      <w:r>
        <w:rPr>
          <w:rFonts w:ascii="Arial" w:hAnsi="Arial" w:cs="Arial"/>
          <w:color w:val="2A2A2A"/>
          <w:sz w:val="34"/>
          <w:szCs w:val="34"/>
          <w:u w:color="275570"/>
        </w:rPr>
        <w:t>example</w:t>
      </w:r>
      <w:proofErr w:type="gramEnd"/>
      <w:r>
        <w:rPr>
          <w:rFonts w:ascii="Arial" w:hAnsi="Arial" w:cs="Arial"/>
          <w:color w:val="2A2A2A"/>
          <w:sz w:val="34"/>
          <w:szCs w:val="34"/>
          <w:u w:color="275570"/>
        </w:rPr>
        <w:t xml:space="preserve"> we set it to SAVE_UPDATE then only save and update actions are cascaded to the other side of the relationship.</w:t>
      </w:r>
    </w:p>
    <w:p w14:paraId="050DE2F0" w14:textId="77777777" w:rsidR="00795603" w:rsidRDefault="00795603" w:rsidP="00795603">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Classes Methods for Adding to the Lists</w:t>
      </w:r>
    </w:p>
    <w:p w14:paraId="00C7CD0F"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Before trying it, make sure there’s class methods for adding Pirate objects to the list in Raid and adding Raid objects to the list in Pirate, otherwise there’s no way to setup the relationships.</w:t>
      </w:r>
    </w:p>
    <w:p w14:paraId="0C1270F3" w14:textId="77777777" w:rsidR="00795603" w:rsidRDefault="00795603" w:rsidP="00795603">
      <w:pPr>
        <w:autoSpaceDE w:val="0"/>
        <w:autoSpaceDN w:val="0"/>
        <w:adjustRightInd w:val="0"/>
        <w:spacing w:after="200" w:line="960" w:lineRule="atLeast"/>
        <w:rPr>
          <w:rFonts w:ascii="Arial" w:hAnsi="Arial" w:cs="Arial"/>
          <w:b/>
          <w:bCs/>
          <w:color w:val="275570"/>
          <w:sz w:val="64"/>
          <w:szCs w:val="64"/>
          <w:u w:color="275570"/>
        </w:rPr>
      </w:pPr>
      <w:proofErr w:type="spellStart"/>
      <w:r>
        <w:rPr>
          <w:rFonts w:ascii="Arial" w:hAnsi="Arial" w:cs="Arial"/>
          <w:b/>
          <w:bCs/>
          <w:color w:val="275570"/>
          <w:sz w:val="64"/>
          <w:szCs w:val="64"/>
          <w:u w:color="275570"/>
        </w:rPr>
        <w:t>JpaRepository</w:t>
      </w:r>
      <w:proofErr w:type="spellEnd"/>
    </w:p>
    <w:p w14:paraId="3A83CC1B"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A </w:t>
      </w:r>
      <w:proofErr w:type="spellStart"/>
      <w:r>
        <w:rPr>
          <w:rFonts w:ascii="Arial" w:hAnsi="Arial" w:cs="Arial"/>
          <w:color w:val="2A2A2A"/>
          <w:sz w:val="34"/>
          <w:szCs w:val="34"/>
          <w:u w:color="275570"/>
        </w:rPr>
        <w:t>JpaRepository</w:t>
      </w:r>
      <w:proofErr w:type="spellEnd"/>
      <w:r>
        <w:rPr>
          <w:rFonts w:ascii="Arial" w:hAnsi="Arial" w:cs="Arial"/>
          <w:color w:val="2A2A2A"/>
          <w:sz w:val="34"/>
          <w:szCs w:val="34"/>
          <w:u w:color="275570"/>
        </w:rPr>
        <w:t> will need to be used for each model to persist that model to the database.</w:t>
      </w:r>
    </w:p>
    <w:p w14:paraId="6D3A0521"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It should now be possible to add pirates to raids and raids to pirates, save these with the repository and check the H2 console. http://localhost:8080/h2for the relationship.</w:t>
      </w:r>
    </w:p>
    <w:p w14:paraId="65E3B8EC" w14:textId="77777777" w:rsidR="00795603" w:rsidRDefault="00795603" w:rsidP="00795603">
      <w:pPr>
        <w:autoSpaceDE w:val="0"/>
        <w:autoSpaceDN w:val="0"/>
        <w:adjustRightInd w:val="0"/>
        <w:spacing w:after="200" w:line="1080" w:lineRule="atLeast"/>
        <w:jc w:val="center"/>
        <w:rPr>
          <w:rFonts w:ascii="Arial" w:hAnsi="Arial" w:cs="Arial"/>
          <w:b/>
          <w:bCs/>
          <w:color w:val="275570"/>
          <w:sz w:val="72"/>
          <w:szCs w:val="72"/>
          <w:u w:val="single" w:color="275570"/>
        </w:rPr>
      </w:pPr>
      <w:r>
        <w:rPr>
          <w:rFonts w:ascii="Arial" w:hAnsi="Arial" w:cs="Arial"/>
          <w:b/>
          <w:bCs/>
          <w:color w:val="275570"/>
          <w:sz w:val="72"/>
          <w:szCs w:val="72"/>
          <w:u w:val="single" w:color="275570"/>
        </w:rPr>
        <w:t>Summary</w:t>
      </w:r>
    </w:p>
    <w:p w14:paraId="6C3A3256" w14:textId="77777777" w:rsidR="00795603" w:rsidRDefault="00795603" w:rsidP="00795603">
      <w:pPr>
        <w:numPr>
          <w:ilvl w:val="0"/>
          <w:numId w:val="17"/>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Should understand the many-to-many relationship.</w:t>
      </w:r>
    </w:p>
    <w:p w14:paraId="0FAA1012" w14:textId="77777777" w:rsidR="00795603" w:rsidRDefault="00795603" w:rsidP="00795603">
      <w:pPr>
        <w:numPr>
          <w:ilvl w:val="0"/>
          <w:numId w:val="17"/>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lastRenderedPageBreak/>
        <w:t>Should know how to map many-to-many relationships using JPA + Hibernate annotations.</w:t>
      </w:r>
    </w:p>
    <w:p w14:paraId="0A373BB7" w14:textId="77777777" w:rsidR="00795603" w:rsidRDefault="00795603" w:rsidP="00795603">
      <w:pPr>
        <w:autoSpaceDE w:val="0"/>
        <w:autoSpaceDN w:val="0"/>
        <w:adjustRightInd w:val="0"/>
        <w:spacing w:line="380" w:lineRule="atLeast"/>
        <w:rPr>
          <w:rFonts w:ascii="Calibri" w:hAnsi="Calibri" w:cs="Calibri"/>
          <w:color w:val="2A2A2A"/>
          <w:sz w:val="32"/>
          <w:szCs w:val="32"/>
          <w:u w:color="275570"/>
        </w:rPr>
      </w:pPr>
    </w:p>
    <w:p w14:paraId="6606FEE5" w14:textId="77777777" w:rsidR="00795603" w:rsidRDefault="00795603" w:rsidP="00795603">
      <w:pPr>
        <w:autoSpaceDE w:val="0"/>
        <w:autoSpaceDN w:val="0"/>
        <w:adjustRightInd w:val="0"/>
        <w:spacing w:after="200" w:line="840" w:lineRule="atLeast"/>
        <w:jc w:val="center"/>
        <w:rPr>
          <w:rFonts w:ascii="Arial" w:hAnsi="Arial" w:cs="Arial"/>
          <w:b/>
          <w:bCs/>
          <w:color w:val="275570"/>
          <w:sz w:val="72"/>
          <w:szCs w:val="72"/>
          <w:u w:val="single" w:color="275570"/>
        </w:rPr>
      </w:pPr>
      <w:r>
        <w:rPr>
          <w:rFonts w:ascii="Arial" w:hAnsi="Arial" w:cs="Arial"/>
          <w:b/>
          <w:bCs/>
          <w:color w:val="275570"/>
          <w:sz w:val="72"/>
          <w:szCs w:val="72"/>
          <w:u w:val="single" w:color="275570"/>
        </w:rPr>
        <w:t xml:space="preserve">Lab: One </w:t>
      </w:r>
      <w:proofErr w:type="gramStart"/>
      <w:r>
        <w:rPr>
          <w:rFonts w:ascii="Arial" w:hAnsi="Arial" w:cs="Arial"/>
          <w:b/>
          <w:bCs/>
          <w:color w:val="275570"/>
          <w:sz w:val="72"/>
          <w:szCs w:val="72"/>
          <w:u w:val="single" w:color="275570"/>
        </w:rPr>
        <w:t>To</w:t>
      </w:r>
      <w:proofErr w:type="gramEnd"/>
      <w:r>
        <w:rPr>
          <w:rFonts w:ascii="Arial" w:hAnsi="Arial" w:cs="Arial"/>
          <w:b/>
          <w:bCs/>
          <w:color w:val="275570"/>
          <w:sz w:val="72"/>
          <w:szCs w:val="72"/>
          <w:u w:val="single" w:color="275570"/>
        </w:rPr>
        <w:t xml:space="preserve"> Many and Many to Many</w:t>
      </w:r>
    </w:p>
    <w:p w14:paraId="356D74C7" w14:textId="77777777" w:rsidR="00795603" w:rsidRDefault="00795603" w:rsidP="00795603">
      <w:pPr>
        <w:autoSpaceDE w:val="0"/>
        <w:autoSpaceDN w:val="0"/>
        <w:adjustRightInd w:val="0"/>
        <w:spacing w:after="320" w:line="400" w:lineRule="atLeast"/>
        <w:rPr>
          <w:rFonts w:ascii="Arial" w:hAnsi="Arial" w:cs="Arial"/>
          <w:color w:val="2A2A2A"/>
          <w:sz w:val="34"/>
          <w:szCs w:val="34"/>
          <w:u w:color="275570"/>
        </w:rPr>
      </w:pPr>
      <w:r>
        <w:rPr>
          <w:rFonts w:ascii="Arial" w:hAnsi="Arial" w:cs="Arial"/>
          <w:b/>
          <w:bCs/>
          <w:color w:val="2A2A2A"/>
          <w:sz w:val="34"/>
          <w:szCs w:val="34"/>
          <w:u w:color="275570"/>
        </w:rPr>
        <w:t>Lab Duration: 90 minutes</w:t>
      </w:r>
    </w:p>
    <w:p w14:paraId="4325CB1D" w14:textId="77777777" w:rsidR="00795603" w:rsidRDefault="00795603" w:rsidP="00795603">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Learning Objectives</w:t>
      </w:r>
    </w:p>
    <w:p w14:paraId="1BEDE2B1" w14:textId="77777777" w:rsidR="00795603" w:rsidRDefault="00795603" w:rsidP="00795603">
      <w:pPr>
        <w:numPr>
          <w:ilvl w:val="0"/>
          <w:numId w:val="1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Understand the relationships, one to many and many to many.</w:t>
      </w:r>
    </w:p>
    <w:p w14:paraId="101E5AE6" w14:textId="77777777" w:rsidR="00795603" w:rsidRDefault="00795603" w:rsidP="00795603">
      <w:pPr>
        <w:numPr>
          <w:ilvl w:val="0"/>
          <w:numId w:val="1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Be able to implement one-to-many and many-to-many relationships between models with Spring JPA + Hibernate</w:t>
      </w:r>
    </w:p>
    <w:p w14:paraId="7791DEAD" w14:textId="77777777" w:rsidR="00795603" w:rsidRDefault="00795603" w:rsidP="00795603">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Introduction</w:t>
      </w:r>
    </w:p>
    <w:p w14:paraId="32188ABC" w14:textId="77777777" w:rsidR="00795603" w:rsidRDefault="00795603" w:rsidP="00795603">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In this lab, use what you’ve learned about </w:t>
      </w:r>
      <w:r>
        <w:rPr>
          <w:rFonts w:ascii="Arial" w:hAnsi="Arial" w:cs="Arial"/>
          <w:b/>
          <w:bCs/>
          <w:color w:val="2A2A2A"/>
          <w:sz w:val="34"/>
          <w:szCs w:val="34"/>
          <w:u w:color="275570"/>
        </w:rPr>
        <w:t>one-to-many</w:t>
      </w:r>
      <w:r>
        <w:rPr>
          <w:rFonts w:ascii="Arial" w:hAnsi="Arial" w:cs="Arial"/>
          <w:color w:val="2A2A2A"/>
          <w:sz w:val="34"/>
          <w:szCs w:val="34"/>
          <w:u w:color="275570"/>
        </w:rPr>
        <w:t> and </w:t>
      </w:r>
      <w:r>
        <w:rPr>
          <w:rFonts w:ascii="Arial" w:hAnsi="Arial" w:cs="Arial"/>
          <w:b/>
          <w:bCs/>
          <w:color w:val="2A2A2A"/>
          <w:sz w:val="34"/>
          <w:szCs w:val="34"/>
          <w:u w:color="275570"/>
        </w:rPr>
        <w:t>many-to-many</w:t>
      </w:r>
      <w:r>
        <w:rPr>
          <w:rFonts w:ascii="Arial" w:hAnsi="Arial" w:cs="Arial"/>
          <w:color w:val="2A2A2A"/>
          <w:sz w:val="34"/>
          <w:szCs w:val="34"/>
          <w:u w:color="275570"/>
        </w:rPr>
        <w:t> to create an application for a company to track their employees, departments and projects.</w:t>
      </w:r>
    </w:p>
    <w:p w14:paraId="728F19BF" w14:textId="77777777" w:rsidR="00795603" w:rsidRDefault="00795603" w:rsidP="00795603">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Task</w:t>
      </w:r>
    </w:p>
    <w:p w14:paraId="76DBB137" w14:textId="77777777" w:rsidR="00795603" w:rsidRDefault="00795603" w:rsidP="00795603">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MVP</w:t>
      </w:r>
    </w:p>
    <w:p w14:paraId="652A7C7F" w14:textId="77777777" w:rsidR="00795603" w:rsidRDefault="00795603" w:rsidP="00795603">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A Department must have one-to-many with Employee: A Department has many Employees. An Employee must have a many-to-many with a Project: Many Employees can </w:t>
      </w:r>
      <w:r>
        <w:rPr>
          <w:rFonts w:ascii="Arial" w:hAnsi="Arial" w:cs="Arial"/>
          <w:color w:val="2A2A2A"/>
          <w:sz w:val="34"/>
          <w:szCs w:val="34"/>
          <w:u w:color="275570"/>
        </w:rPr>
        <w:lastRenderedPageBreak/>
        <w:t>be part of a Project and a Project can have many different Employees in it.</w:t>
      </w:r>
    </w:p>
    <w:p w14:paraId="29F6F52C" w14:textId="77777777" w:rsidR="00795603" w:rsidRDefault="00795603" w:rsidP="00795603">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Implement the following models to achieve the above relationships:</w:t>
      </w:r>
    </w:p>
    <w:p w14:paraId="02285515" w14:textId="77777777" w:rsidR="00795603" w:rsidRDefault="00795603" w:rsidP="00795603">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An Employee must:</w:t>
      </w:r>
    </w:p>
    <w:p w14:paraId="6054ADAA" w14:textId="77777777" w:rsidR="00795603" w:rsidRDefault="00795603" w:rsidP="00795603">
      <w:pPr>
        <w:numPr>
          <w:ilvl w:val="0"/>
          <w:numId w:val="12"/>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have a first name</w:t>
      </w:r>
    </w:p>
    <w:p w14:paraId="2B9744F4" w14:textId="77777777" w:rsidR="00795603" w:rsidRDefault="00795603" w:rsidP="00795603">
      <w:pPr>
        <w:numPr>
          <w:ilvl w:val="0"/>
          <w:numId w:val="12"/>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have last name</w:t>
      </w:r>
    </w:p>
    <w:p w14:paraId="653D0839" w14:textId="77777777" w:rsidR="00795603" w:rsidRDefault="00795603" w:rsidP="00795603">
      <w:pPr>
        <w:numPr>
          <w:ilvl w:val="0"/>
          <w:numId w:val="12"/>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have an employee number</w:t>
      </w:r>
    </w:p>
    <w:p w14:paraId="71716CC3" w14:textId="77777777" w:rsidR="00795603" w:rsidRDefault="00795603" w:rsidP="00795603">
      <w:pPr>
        <w:numPr>
          <w:ilvl w:val="0"/>
          <w:numId w:val="12"/>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be able to be assigned to multiple projects</w:t>
      </w:r>
    </w:p>
    <w:p w14:paraId="276670EC" w14:textId="77777777" w:rsidR="00795603" w:rsidRDefault="00795603" w:rsidP="00795603">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A Department must:</w:t>
      </w:r>
    </w:p>
    <w:p w14:paraId="2006DFC8" w14:textId="77777777" w:rsidR="00795603" w:rsidRDefault="00795603" w:rsidP="00795603">
      <w:pPr>
        <w:numPr>
          <w:ilvl w:val="0"/>
          <w:numId w:val="13"/>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have a name</w:t>
      </w:r>
    </w:p>
    <w:p w14:paraId="42C3D186" w14:textId="77777777" w:rsidR="00795603" w:rsidRDefault="00795603" w:rsidP="00795603">
      <w:pPr>
        <w:numPr>
          <w:ilvl w:val="0"/>
          <w:numId w:val="13"/>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be able to add multiple employees</w:t>
      </w:r>
    </w:p>
    <w:p w14:paraId="6D49E1A9" w14:textId="77777777" w:rsidR="00795603" w:rsidRDefault="00795603" w:rsidP="00795603">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A Project must</w:t>
      </w:r>
    </w:p>
    <w:p w14:paraId="46630462" w14:textId="77777777" w:rsidR="00795603" w:rsidRDefault="00795603" w:rsidP="00795603">
      <w:pPr>
        <w:numPr>
          <w:ilvl w:val="0"/>
          <w:numId w:val="14"/>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have a name</w:t>
      </w:r>
    </w:p>
    <w:p w14:paraId="5FAC0455" w14:textId="77777777" w:rsidR="00795603" w:rsidRDefault="00795603" w:rsidP="00795603">
      <w:pPr>
        <w:numPr>
          <w:ilvl w:val="0"/>
          <w:numId w:val="14"/>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have a duration in number of days</w:t>
      </w:r>
    </w:p>
    <w:p w14:paraId="652F1DD3" w14:textId="77777777" w:rsidR="00795603" w:rsidRDefault="00795603" w:rsidP="00795603">
      <w:pPr>
        <w:numPr>
          <w:ilvl w:val="0"/>
          <w:numId w:val="14"/>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be able to add multiple employees</w:t>
      </w:r>
    </w:p>
    <w:p w14:paraId="5B980589" w14:textId="77777777" w:rsidR="00795603" w:rsidRDefault="00795603" w:rsidP="00795603">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Planning</w:t>
      </w:r>
    </w:p>
    <w:p w14:paraId="72194975" w14:textId="77777777" w:rsidR="00795603" w:rsidRDefault="00795603" w:rsidP="00795603">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Draw a diagram modelling the relationships between the models. Study the previous two lessons on </w:t>
      </w:r>
      <w:r>
        <w:rPr>
          <w:rFonts w:ascii="Arial" w:hAnsi="Arial" w:cs="Arial"/>
          <w:b/>
          <w:bCs/>
          <w:color w:val="2A2A2A"/>
          <w:sz w:val="34"/>
          <w:szCs w:val="34"/>
          <w:u w:color="275570"/>
        </w:rPr>
        <w:t>one-to-many</w:t>
      </w:r>
      <w:r>
        <w:rPr>
          <w:rFonts w:ascii="Arial" w:hAnsi="Arial" w:cs="Arial"/>
          <w:color w:val="2A2A2A"/>
          <w:sz w:val="34"/>
          <w:szCs w:val="34"/>
          <w:u w:color="275570"/>
        </w:rPr>
        <w:t> and </w:t>
      </w:r>
      <w:r>
        <w:rPr>
          <w:rFonts w:ascii="Arial" w:hAnsi="Arial" w:cs="Arial"/>
          <w:b/>
          <w:bCs/>
          <w:color w:val="2A2A2A"/>
          <w:sz w:val="34"/>
          <w:szCs w:val="34"/>
          <w:u w:color="275570"/>
        </w:rPr>
        <w:t>many-to-many</w:t>
      </w:r>
      <w:r>
        <w:rPr>
          <w:rFonts w:ascii="Arial" w:hAnsi="Arial" w:cs="Arial"/>
          <w:color w:val="2A2A2A"/>
          <w:sz w:val="34"/>
          <w:szCs w:val="34"/>
          <w:u w:color="275570"/>
        </w:rPr>
        <w:t> to help you.</w:t>
      </w:r>
    </w:p>
    <w:p w14:paraId="4F2414E6" w14:textId="77777777" w:rsidR="00795603" w:rsidRDefault="00795603" w:rsidP="00795603">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lastRenderedPageBreak/>
        <w:t>This lab requires two relationships to be setup, it’s a good idea to complete one relationship at a time.</w:t>
      </w:r>
    </w:p>
    <w:p w14:paraId="36429E16" w14:textId="77777777" w:rsidR="00795603" w:rsidRDefault="00795603" w:rsidP="00795603">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Remember to create a </w:t>
      </w:r>
      <w:proofErr w:type="spellStart"/>
      <w:r>
        <w:rPr>
          <w:rFonts w:ascii="Arial" w:hAnsi="Arial" w:cs="Arial"/>
          <w:color w:val="2A2A2A"/>
          <w:sz w:val="34"/>
          <w:szCs w:val="34"/>
          <w:u w:color="275570"/>
        </w:rPr>
        <w:t>JpaRepository</w:t>
      </w:r>
      <w:proofErr w:type="spellEnd"/>
      <w:r>
        <w:rPr>
          <w:rFonts w:ascii="Arial" w:hAnsi="Arial" w:cs="Arial"/>
          <w:color w:val="2A2A2A"/>
          <w:sz w:val="34"/>
          <w:szCs w:val="34"/>
          <w:u w:color="275570"/>
        </w:rPr>
        <w:t> for each model</w:t>
      </w:r>
    </w:p>
    <w:p w14:paraId="0FA64398" w14:textId="77777777" w:rsidR="00795603" w:rsidRDefault="00795603" w:rsidP="00795603">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Connecting REST Controllers to Data</w:t>
      </w:r>
    </w:p>
    <w:p w14:paraId="787BD8BC" w14:textId="77777777" w:rsidR="00795603" w:rsidRDefault="00795603" w:rsidP="00795603">
      <w:pPr>
        <w:pStyle w:val="NormalWeb"/>
        <w:spacing w:before="0" w:beforeAutospacing="0" w:after="0" w:afterAutospacing="0"/>
        <w:textAlignment w:val="baseline"/>
        <w:rPr>
          <w:rFonts w:ascii="Arial" w:hAnsi="Arial" w:cs="Arial"/>
          <w:color w:val="373737"/>
          <w:sz w:val="26"/>
          <w:szCs w:val="26"/>
        </w:rPr>
      </w:pPr>
      <w:r>
        <w:rPr>
          <w:rStyle w:val="Strong"/>
          <w:rFonts w:ascii="inherit" w:hAnsi="inherit" w:cs="Arial"/>
          <w:color w:val="373737"/>
          <w:sz w:val="26"/>
          <w:szCs w:val="26"/>
          <w:bdr w:val="none" w:sz="0" w:space="0" w:color="auto" w:frame="1"/>
        </w:rPr>
        <w:t>Lesson Duration: 60 minutes</w:t>
      </w:r>
    </w:p>
    <w:p w14:paraId="42369F2E" w14:textId="77777777" w:rsidR="00795603" w:rsidRDefault="00795603" w:rsidP="00795603">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Learning Objectives</w:t>
      </w:r>
    </w:p>
    <w:p w14:paraId="44857D5B" w14:textId="77777777" w:rsidR="00795603" w:rsidRDefault="00795603" w:rsidP="00795603">
      <w:pPr>
        <w:numPr>
          <w:ilvl w:val="0"/>
          <w:numId w:val="24"/>
        </w:numPr>
        <w:spacing w:after="240"/>
        <w:ind w:left="0"/>
        <w:textAlignment w:val="baseline"/>
        <w:rPr>
          <w:rFonts w:ascii="Arial" w:hAnsi="Arial" w:cs="Arial"/>
          <w:color w:val="373737"/>
          <w:sz w:val="26"/>
          <w:szCs w:val="26"/>
        </w:rPr>
      </w:pPr>
      <w:r>
        <w:rPr>
          <w:rFonts w:ascii="Arial" w:hAnsi="Arial" w:cs="Arial"/>
          <w:color w:val="373737"/>
          <w:sz w:val="26"/>
          <w:szCs w:val="26"/>
        </w:rPr>
        <w:t>Understand how to create controllers that conform to REST principles</w:t>
      </w:r>
    </w:p>
    <w:p w14:paraId="5026D723" w14:textId="77777777" w:rsidR="00795603" w:rsidRDefault="00795603" w:rsidP="00795603">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Introduction</w:t>
      </w:r>
    </w:p>
    <w:p w14:paraId="7D1833B3" w14:textId="77777777" w:rsidR="00795603" w:rsidRDefault="00795603" w:rsidP="00795603">
      <w:pPr>
        <w:pStyle w:val="NormalWeb"/>
        <w:spacing w:before="0" w:beforeAutospacing="0" w:after="0" w:afterAutospacing="0"/>
        <w:textAlignment w:val="baseline"/>
        <w:rPr>
          <w:rFonts w:ascii="Arial" w:hAnsi="Arial" w:cs="Arial"/>
          <w:color w:val="373737"/>
          <w:sz w:val="26"/>
          <w:szCs w:val="26"/>
        </w:rPr>
      </w:pPr>
      <w:r>
        <w:rPr>
          <w:rStyle w:val="Strong"/>
          <w:rFonts w:ascii="inherit" w:hAnsi="inherit" w:cs="Arial"/>
          <w:color w:val="373737"/>
          <w:sz w:val="26"/>
          <w:szCs w:val="26"/>
          <w:bdr w:val="none" w:sz="0" w:space="0" w:color="auto" w:frame="1"/>
        </w:rPr>
        <w:t>Why are we learning this?</w:t>
      </w:r>
      <w:r>
        <w:rPr>
          <w:rFonts w:ascii="Arial" w:hAnsi="Arial" w:cs="Arial"/>
          <w:color w:val="373737"/>
          <w:sz w:val="26"/>
          <w:szCs w:val="26"/>
        </w:rPr>
        <w:t> When there’s a relationship between two or more models, it is valuable to be able to access that data via RESTful routes</w:t>
      </w:r>
    </w:p>
    <w:p w14:paraId="24846000" w14:textId="77777777" w:rsidR="00795603" w:rsidRDefault="00795603" w:rsidP="00795603">
      <w:pPr>
        <w:pStyle w:val="NormalWeb"/>
        <w:spacing w:before="0" w:beforeAutospacing="0" w:after="0" w:afterAutospacing="0"/>
        <w:textAlignment w:val="baseline"/>
        <w:rPr>
          <w:rFonts w:ascii="Arial" w:hAnsi="Arial" w:cs="Arial"/>
          <w:color w:val="373737"/>
          <w:sz w:val="26"/>
          <w:szCs w:val="26"/>
        </w:rPr>
      </w:pPr>
      <w:r>
        <w:rPr>
          <w:rStyle w:val="Strong"/>
          <w:rFonts w:ascii="inherit" w:hAnsi="inherit" w:cs="Arial"/>
          <w:color w:val="373737"/>
          <w:sz w:val="26"/>
          <w:szCs w:val="26"/>
          <w:bdr w:val="none" w:sz="0" w:space="0" w:color="auto" w:frame="1"/>
        </w:rPr>
        <w:t>By the end of this lesson you will be able to</w:t>
      </w:r>
      <w:r>
        <w:rPr>
          <w:rFonts w:ascii="Arial" w:hAnsi="Arial" w:cs="Arial"/>
          <w:color w:val="373737"/>
          <w:sz w:val="26"/>
          <w:szCs w:val="26"/>
        </w:rPr>
        <w:t> Setup routing to be able to access the collections of raids in pirates and pirates in ships</w:t>
      </w:r>
    </w:p>
    <w:p w14:paraId="0563B127" w14:textId="77777777" w:rsidR="00795603" w:rsidRDefault="00795603" w:rsidP="00795603">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Seeding the Database</w:t>
      </w:r>
    </w:p>
    <w:p w14:paraId="5C8FCDC7" w14:textId="77777777" w:rsidR="00795603" w:rsidRDefault="00795603" w:rsidP="00795603">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When doing both integration and unit testing, we will need a way to seed the database. Doing this will allow us to check relationships are setup correctly and that the data we expect is coming back. This will become especially </w:t>
      </w:r>
      <w:proofErr w:type="spellStart"/>
      <w:r>
        <w:rPr>
          <w:rFonts w:ascii="Arial" w:hAnsi="Arial" w:cs="Arial"/>
          <w:color w:val="373737"/>
          <w:sz w:val="26"/>
          <w:szCs w:val="26"/>
        </w:rPr>
        <w:t>valueable</w:t>
      </w:r>
      <w:proofErr w:type="spellEnd"/>
      <w:r>
        <w:rPr>
          <w:rFonts w:ascii="Arial" w:hAnsi="Arial" w:cs="Arial"/>
          <w:color w:val="373737"/>
          <w:sz w:val="26"/>
          <w:szCs w:val="26"/>
        </w:rPr>
        <w:t xml:space="preserve"> when testing custom queries.</w:t>
      </w:r>
    </w:p>
    <w:p w14:paraId="13D6365E" w14:textId="77777777" w:rsidR="00795603" w:rsidRDefault="00795603" w:rsidP="00795603">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With Spring, we can tap into Spring Boot’s </w:t>
      </w:r>
      <w:proofErr w:type="spellStart"/>
      <w:r>
        <w:rPr>
          <w:rStyle w:val="HTMLCode"/>
          <w:rFonts w:ascii="Arial" w:hAnsi="Arial" w:cs="Arial"/>
          <w:color w:val="373737"/>
          <w:bdr w:val="none" w:sz="0" w:space="0" w:color="auto" w:frame="1"/>
          <w:shd w:val="clear" w:color="auto" w:fill="F2F2F2"/>
        </w:rPr>
        <w:t>ApplicationRunner</w:t>
      </w:r>
      <w:proofErr w:type="spellEnd"/>
      <w:r>
        <w:rPr>
          <w:rFonts w:ascii="Arial" w:hAnsi="Arial" w:cs="Arial"/>
          <w:color w:val="373737"/>
          <w:sz w:val="26"/>
          <w:szCs w:val="26"/>
        </w:rPr>
        <w:t>. By creating a class that inherits from </w:t>
      </w:r>
      <w:proofErr w:type="spellStart"/>
      <w:r>
        <w:rPr>
          <w:rStyle w:val="HTMLCode"/>
          <w:rFonts w:ascii="Arial" w:hAnsi="Arial" w:cs="Arial"/>
          <w:color w:val="373737"/>
          <w:bdr w:val="none" w:sz="0" w:space="0" w:color="auto" w:frame="1"/>
          <w:shd w:val="clear" w:color="auto" w:fill="F2F2F2"/>
        </w:rPr>
        <w:t>ApplicationRunner</w:t>
      </w:r>
      <w:proofErr w:type="spellEnd"/>
      <w:r>
        <w:rPr>
          <w:rFonts w:ascii="Arial" w:hAnsi="Arial" w:cs="Arial"/>
          <w:color w:val="373737"/>
          <w:sz w:val="26"/>
          <w:szCs w:val="26"/>
        </w:rPr>
        <w:t> we can override the </w:t>
      </w:r>
      <w:r>
        <w:rPr>
          <w:rStyle w:val="HTMLCode"/>
          <w:rFonts w:ascii="Arial" w:hAnsi="Arial" w:cs="Arial"/>
          <w:color w:val="373737"/>
          <w:bdr w:val="none" w:sz="0" w:space="0" w:color="auto" w:frame="1"/>
          <w:shd w:val="clear" w:color="auto" w:fill="F2F2F2"/>
        </w:rPr>
        <w:t>run</w:t>
      </w:r>
      <w:r>
        <w:rPr>
          <w:rFonts w:ascii="Arial" w:hAnsi="Arial" w:cs="Arial"/>
          <w:color w:val="373737"/>
          <w:sz w:val="26"/>
          <w:szCs w:val="26"/>
        </w:rPr>
        <w:t xml:space="preserve"> method which is called implicitly on Spring </w:t>
      </w:r>
      <w:proofErr w:type="spellStart"/>
      <w:r>
        <w:rPr>
          <w:rFonts w:ascii="Arial" w:hAnsi="Arial" w:cs="Arial"/>
          <w:color w:val="373737"/>
          <w:sz w:val="26"/>
          <w:szCs w:val="26"/>
        </w:rPr>
        <w:t>startup</w:t>
      </w:r>
      <w:proofErr w:type="spellEnd"/>
      <w:r>
        <w:rPr>
          <w:rFonts w:ascii="Arial" w:hAnsi="Arial" w:cs="Arial"/>
          <w:color w:val="373737"/>
          <w:sz w:val="26"/>
          <w:szCs w:val="26"/>
        </w:rPr>
        <w:t>. It will be picked up by Spring and run if we use the </w:t>
      </w:r>
      <w:r>
        <w:rPr>
          <w:rStyle w:val="HTMLCode"/>
          <w:rFonts w:ascii="Arial" w:hAnsi="Arial" w:cs="Arial"/>
          <w:color w:val="373737"/>
          <w:bdr w:val="none" w:sz="0" w:space="0" w:color="auto" w:frame="1"/>
          <w:shd w:val="clear" w:color="auto" w:fill="F2F2F2"/>
        </w:rPr>
        <w:t>@Component</w:t>
      </w:r>
      <w:r>
        <w:rPr>
          <w:rFonts w:ascii="Arial" w:hAnsi="Arial" w:cs="Arial"/>
          <w:color w:val="373737"/>
          <w:sz w:val="26"/>
          <w:szCs w:val="26"/>
        </w:rPr>
        <w:t> annotation.</w:t>
      </w:r>
    </w:p>
    <w:p w14:paraId="1BF07D48" w14:textId="77777777" w:rsidR="00795603" w:rsidRDefault="00795603" w:rsidP="00795603">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Making use of the fact that this is run each time our Spring application starts. Create a package called </w:t>
      </w:r>
      <w:r>
        <w:rPr>
          <w:rStyle w:val="HTMLCode"/>
          <w:rFonts w:ascii="Arial" w:hAnsi="Arial" w:cs="Arial"/>
          <w:color w:val="373737"/>
          <w:bdr w:val="none" w:sz="0" w:space="0" w:color="auto" w:frame="1"/>
          <w:shd w:val="clear" w:color="auto" w:fill="F2F2F2"/>
        </w:rPr>
        <w:t>components</w:t>
      </w:r>
      <w:r>
        <w:rPr>
          <w:rFonts w:ascii="Arial" w:hAnsi="Arial" w:cs="Arial"/>
          <w:color w:val="373737"/>
          <w:sz w:val="26"/>
          <w:szCs w:val="26"/>
        </w:rPr>
        <w:t> a new class </w:t>
      </w:r>
      <w:proofErr w:type="spellStart"/>
      <w:r>
        <w:rPr>
          <w:rStyle w:val="HTMLCode"/>
          <w:rFonts w:ascii="Arial" w:hAnsi="Arial" w:cs="Arial"/>
          <w:color w:val="373737"/>
          <w:bdr w:val="none" w:sz="0" w:space="0" w:color="auto" w:frame="1"/>
          <w:shd w:val="clear" w:color="auto" w:fill="F2F2F2"/>
        </w:rPr>
        <w:t>DataLoader</w:t>
      </w:r>
      <w:proofErr w:type="spellEnd"/>
      <w:r>
        <w:rPr>
          <w:rFonts w:ascii="Arial" w:hAnsi="Arial" w:cs="Arial"/>
          <w:color w:val="373737"/>
          <w:sz w:val="26"/>
          <w:szCs w:val="26"/>
        </w:rPr>
        <w:t> in it. Just slack the </w:t>
      </w:r>
      <w:r>
        <w:rPr>
          <w:rStyle w:val="HTMLCode"/>
          <w:rFonts w:ascii="Arial" w:hAnsi="Arial" w:cs="Arial"/>
          <w:color w:val="373737"/>
          <w:bdr w:val="none" w:sz="0" w:space="0" w:color="auto" w:frame="1"/>
          <w:shd w:val="clear" w:color="auto" w:fill="F2F2F2"/>
        </w:rPr>
        <w:t>main</w:t>
      </w:r>
      <w:r>
        <w:rPr>
          <w:rFonts w:ascii="Arial" w:hAnsi="Arial" w:cs="Arial"/>
          <w:color w:val="373737"/>
          <w:sz w:val="26"/>
          <w:szCs w:val="26"/>
        </w:rPr>
        <w:t> for this out.</w:t>
      </w:r>
    </w:p>
    <w:p w14:paraId="7402F16B"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FF493E7"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d"/>
          <w:rFonts w:ascii="inherit" w:hAnsi="inherit" w:cs="Arial"/>
          <w:b/>
          <w:bCs/>
          <w:color w:val="3C5D5D"/>
          <w:bdr w:val="none" w:sz="0" w:space="0" w:color="auto" w:frame="1"/>
          <w:shd w:val="clear" w:color="auto" w:fill="F2F2F2"/>
        </w:rPr>
        <w:t>@Component</w:t>
      </w:r>
    </w:p>
    <w:p w14:paraId="54DACC79"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DataLoader</w:t>
      </w:r>
      <w:proofErr w:type="spellEnd"/>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implements</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ApplicationRunner</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68E329B4"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DC3BFDF"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d"/>
          <w:rFonts w:ascii="inherit" w:hAnsi="inherit" w:cs="Arial"/>
          <w:b/>
          <w:bCs/>
          <w:color w:val="3C5D5D"/>
          <w:bdr w:val="none" w:sz="0" w:space="0" w:color="auto" w:frame="1"/>
          <w:shd w:val="clear" w:color="auto" w:fill="F2F2F2"/>
        </w:rPr>
        <w:t>@</w:t>
      </w:r>
      <w:proofErr w:type="spellStart"/>
      <w:r>
        <w:rPr>
          <w:rStyle w:val="nd"/>
          <w:rFonts w:ascii="inherit" w:hAnsi="inherit" w:cs="Arial"/>
          <w:b/>
          <w:bCs/>
          <w:color w:val="3C5D5D"/>
          <w:bdr w:val="none" w:sz="0" w:space="0" w:color="auto" w:frame="1"/>
          <w:shd w:val="clear" w:color="auto" w:fill="F2F2F2"/>
        </w:rPr>
        <w:t>Autowired</w:t>
      </w:r>
      <w:proofErr w:type="spellEnd"/>
    </w:p>
    <w:p w14:paraId="09A4B3EB"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PirateRepository</w:t>
      </w:r>
      <w:proofErr w:type="spellEnd"/>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pirateRepository</w:t>
      </w:r>
      <w:proofErr w:type="spellEnd"/>
      <w:r>
        <w:rPr>
          <w:rStyle w:val="o"/>
          <w:rFonts w:ascii="inherit" w:hAnsi="inherit" w:cs="Arial"/>
          <w:b/>
          <w:bCs/>
          <w:color w:val="000000"/>
          <w:bdr w:val="none" w:sz="0" w:space="0" w:color="auto" w:frame="1"/>
          <w:shd w:val="clear" w:color="auto" w:fill="F2F2F2"/>
        </w:rPr>
        <w:t>;</w:t>
      </w:r>
    </w:p>
    <w:p w14:paraId="0E96F30D"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FF6E16F"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d"/>
          <w:rFonts w:ascii="inherit" w:hAnsi="inherit" w:cs="Arial"/>
          <w:b/>
          <w:bCs/>
          <w:color w:val="3C5D5D"/>
          <w:bdr w:val="none" w:sz="0" w:space="0" w:color="auto" w:frame="1"/>
          <w:shd w:val="clear" w:color="auto" w:fill="F2F2F2"/>
        </w:rPr>
        <w:t>@</w:t>
      </w:r>
      <w:proofErr w:type="spellStart"/>
      <w:r>
        <w:rPr>
          <w:rStyle w:val="nd"/>
          <w:rFonts w:ascii="inherit" w:hAnsi="inherit" w:cs="Arial"/>
          <w:b/>
          <w:bCs/>
          <w:color w:val="3C5D5D"/>
          <w:bdr w:val="none" w:sz="0" w:space="0" w:color="auto" w:frame="1"/>
          <w:shd w:val="clear" w:color="auto" w:fill="F2F2F2"/>
        </w:rPr>
        <w:t>Autowired</w:t>
      </w:r>
      <w:proofErr w:type="spellEnd"/>
    </w:p>
    <w:p w14:paraId="4D334381"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ShipRepository</w:t>
      </w:r>
      <w:proofErr w:type="spellEnd"/>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shipRepository</w:t>
      </w:r>
      <w:proofErr w:type="spellEnd"/>
      <w:r>
        <w:rPr>
          <w:rStyle w:val="o"/>
          <w:rFonts w:ascii="inherit" w:hAnsi="inherit" w:cs="Arial"/>
          <w:b/>
          <w:bCs/>
          <w:color w:val="000000"/>
          <w:bdr w:val="none" w:sz="0" w:space="0" w:color="auto" w:frame="1"/>
          <w:shd w:val="clear" w:color="auto" w:fill="F2F2F2"/>
        </w:rPr>
        <w:t>;</w:t>
      </w:r>
    </w:p>
    <w:p w14:paraId="42B18015"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E8B85C3"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d"/>
          <w:rFonts w:ascii="inherit" w:hAnsi="inherit" w:cs="Arial"/>
          <w:b/>
          <w:bCs/>
          <w:color w:val="3C5D5D"/>
          <w:bdr w:val="none" w:sz="0" w:space="0" w:color="auto" w:frame="1"/>
          <w:shd w:val="clear" w:color="auto" w:fill="F2F2F2"/>
        </w:rPr>
        <w:t>@</w:t>
      </w:r>
      <w:proofErr w:type="spellStart"/>
      <w:r>
        <w:rPr>
          <w:rStyle w:val="nd"/>
          <w:rFonts w:ascii="inherit" w:hAnsi="inherit" w:cs="Arial"/>
          <w:b/>
          <w:bCs/>
          <w:color w:val="3C5D5D"/>
          <w:bdr w:val="none" w:sz="0" w:space="0" w:color="auto" w:frame="1"/>
          <w:shd w:val="clear" w:color="auto" w:fill="F2F2F2"/>
        </w:rPr>
        <w:t>Autowired</w:t>
      </w:r>
      <w:proofErr w:type="spellEnd"/>
    </w:p>
    <w:p w14:paraId="39976567"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RaidRepository</w:t>
      </w:r>
      <w:proofErr w:type="spellEnd"/>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raidRepository</w:t>
      </w:r>
      <w:proofErr w:type="spellEnd"/>
      <w:r>
        <w:rPr>
          <w:rStyle w:val="o"/>
          <w:rFonts w:ascii="inherit" w:hAnsi="inherit" w:cs="Arial"/>
          <w:b/>
          <w:bCs/>
          <w:color w:val="000000"/>
          <w:bdr w:val="none" w:sz="0" w:space="0" w:color="auto" w:frame="1"/>
          <w:shd w:val="clear" w:color="auto" w:fill="F2F2F2"/>
        </w:rPr>
        <w:t>;</w:t>
      </w:r>
    </w:p>
    <w:p w14:paraId="0019F8EA"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F6EC9F9"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84752AA"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f"/>
          <w:rFonts w:ascii="inherit" w:hAnsi="inherit" w:cs="Arial"/>
          <w:b/>
          <w:bCs/>
          <w:color w:val="990000"/>
          <w:bdr w:val="none" w:sz="0" w:space="0" w:color="auto" w:frame="1"/>
          <w:shd w:val="clear" w:color="auto" w:fill="F2F2F2"/>
        </w:rPr>
        <w:t>DataLoader</w:t>
      </w:r>
      <w:proofErr w:type="spellEnd"/>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433B18F4"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D391046"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213219C9"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A13EB05"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t"/>
          <w:rFonts w:ascii="inherit" w:hAnsi="inherit" w:cs="Arial"/>
          <w:b/>
          <w:bCs/>
          <w:color w:val="445588"/>
          <w:bdr w:val="none" w:sz="0" w:space="0" w:color="auto" w:frame="1"/>
          <w:shd w:val="clear" w:color="auto" w:fill="F2F2F2"/>
        </w:rPr>
        <w:t>void</w:t>
      </w:r>
      <w:r>
        <w:rPr>
          <w:rStyle w:val="HTMLCode"/>
          <w:rFonts w:ascii="Arial" w:hAnsi="Arial" w:cs="Arial"/>
          <w:color w:val="373737"/>
          <w:bdr w:val="none" w:sz="0" w:space="0" w:color="auto" w:frame="1"/>
          <w:shd w:val="clear" w:color="auto" w:fill="F2F2F2"/>
        </w:rPr>
        <w:t xml:space="preserve"> </w:t>
      </w:r>
      <w:proofErr w:type="gramStart"/>
      <w:r>
        <w:rPr>
          <w:rStyle w:val="nf"/>
          <w:rFonts w:ascii="inherit" w:hAnsi="inherit" w:cs="Arial"/>
          <w:b/>
          <w:bCs/>
          <w:color w:val="990000"/>
          <w:bdr w:val="none" w:sz="0" w:space="0" w:color="auto" w:frame="1"/>
          <w:shd w:val="clear" w:color="auto" w:fill="F2F2F2"/>
        </w:rPr>
        <w:t>run</w:t>
      </w:r>
      <w:r>
        <w:rPr>
          <w:rStyle w:val="o"/>
          <w:rFonts w:ascii="inherit" w:hAnsi="inherit" w:cs="Arial"/>
          <w:b/>
          <w:bCs/>
          <w:color w:val="000000"/>
          <w:bdr w:val="none" w:sz="0" w:space="0" w:color="auto" w:frame="1"/>
          <w:shd w:val="clear" w:color="auto" w:fill="F2F2F2"/>
        </w:rPr>
        <w:t>(</w:t>
      </w:r>
      <w:proofErr w:type="spellStart"/>
      <w:proofErr w:type="gramEnd"/>
      <w:r>
        <w:rPr>
          <w:rStyle w:val="nc"/>
          <w:rFonts w:ascii="inherit" w:hAnsi="inherit" w:cs="Arial"/>
          <w:b/>
          <w:bCs/>
          <w:color w:val="445588"/>
          <w:bdr w:val="none" w:sz="0" w:space="0" w:color="auto" w:frame="1"/>
          <w:shd w:val="clear" w:color="auto" w:fill="F2F2F2"/>
        </w:rPr>
        <w:t>ApplicationArguments</w:t>
      </w:r>
      <w:proofErr w:type="spellEnd"/>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args</w:t>
      </w:r>
      <w:proofErr w:type="spellEnd"/>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092BDEBC"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Ship</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dutchman</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gramStart"/>
      <w:r>
        <w:rPr>
          <w:rStyle w:val="nc"/>
          <w:rFonts w:ascii="inherit" w:hAnsi="inherit" w:cs="Arial"/>
          <w:b/>
          <w:bCs/>
          <w:color w:val="445588"/>
          <w:bdr w:val="none" w:sz="0" w:space="0" w:color="auto" w:frame="1"/>
          <w:shd w:val="clear" w:color="auto" w:fill="F2F2F2"/>
        </w:rPr>
        <w:t>Ship</w:t>
      </w:r>
      <w:r>
        <w:rPr>
          <w:rStyle w:val="o"/>
          <w:rFonts w:ascii="inherit" w:hAnsi="inherit" w:cs="Arial"/>
          <w:b/>
          <w:bCs/>
          <w:color w:val="000000"/>
          <w:bdr w:val="none" w:sz="0" w:space="0" w:color="auto" w:frame="1"/>
          <w:shd w:val="clear" w:color="auto" w:fill="F2F2F2"/>
        </w:rPr>
        <w:t>(</w:t>
      </w:r>
      <w:proofErr w:type="gramEnd"/>
      <w:r>
        <w:rPr>
          <w:rStyle w:val="s"/>
          <w:rFonts w:ascii="Arial" w:hAnsi="Arial" w:cs="Arial"/>
          <w:color w:val="DD1144"/>
          <w:bdr w:val="none" w:sz="0" w:space="0" w:color="auto" w:frame="1"/>
          <w:shd w:val="clear" w:color="auto" w:fill="F2F2F2"/>
        </w:rPr>
        <w:t>"The Flying Dutchman"</w:t>
      </w:r>
      <w:r>
        <w:rPr>
          <w:rStyle w:val="o"/>
          <w:rFonts w:ascii="inherit" w:hAnsi="inherit" w:cs="Arial"/>
          <w:b/>
          <w:bCs/>
          <w:color w:val="000000"/>
          <w:bdr w:val="none" w:sz="0" w:space="0" w:color="auto" w:frame="1"/>
          <w:shd w:val="clear" w:color="auto" w:fill="F2F2F2"/>
        </w:rPr>
        <w:t>);</w:t>
      </w:r>
    </w:p>
    <w:p w14:paraId="730C8372"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shipRepository</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save</w:t>
      </w:r>
      <w:proofErr w:type="spellEnd"/>
      <w:r>
        <w:rPr>
          <w:rStyle w:val="o"/>
          <w:rFonts w:ascii="inherit" w:hAnsi="inherit" w:cs="Arial"/>
          <w:b/>
          <w:bCs/>
          <w:color w:val="000000"/>
          <w:bdr w:val="none" w:sz="0" w:space="0" w:color="auto" w:frame="1"/>
          <w:shd w:val="clear" w:color="auto" w:fill="F2F2F2"/>
        </w:rPr>
        <w:t>(</w:t>
      </w:r>
      <w:r>
        <w:rPr>
          <w:rStyle w:val="n"/>
          <w:rFonts w:ascii="Arial" w:hAnsi="Arial" w:cs="Arial"/>
          <w:color w:val="373737"/>
          <w:bdr w:val="none" w:sz="0" w:space="0" w:color="auto" w:frame="1"/>
          <w:shd w:val="clear" w:color="auto" w:fill="F2F2F2"/>
        </w:rPr>
        <w:t>dutchman</w:t>
      </w:r>
      <w:r>
        <w:rPr>
          <w:rStyle w:val="o"/>
          <w:rFonts w:ascii="inherit" w:hAnsi="inherit" w:cs="Arial"/>
          <w:b/>
          <w:bCs/>
          <w:color w:val="000000"/>
          <w:bdr w:val="none" w:sz="0" w:space="0" w:color="auto" w:frame="1"/>
          <w:shd w:val="clear" w:color="auto" w:fill="F2F2F2"/>
        </w:rPr>
        <w:t>);</w:t>
      </w:r>
    </w:p>
    <w:p w14:paraId="421BB29C"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B9FF0CD"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Ship</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pearl</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gramStart"/>
      <w:r>
        <w:rPr>
          <w:rStyle w:val="nc"/>
          <w:rFonts w:ascii="inherit" w:hAnsi="inherit" w:cs="Arial"/>
          <w:b/>
          <w:bCs/>
          <w:color w:val="445588"/>
          <w:bdr w:val="none" w:sz="0" w:space="0" w:color="auto" w:frame="1"/>
          <w:shd w:val="clear" w:color="auto" w:fill="F2F2F2"/>
        </w:rPr>
        <w:t>Ship</w:t>
      </w:r>
      <w:r>
        <w:rPr>
          <w:rStyle w:val="o"/>
          <w:rFonts w:ascii="inherit" w:hAnsi="inherit" w:cs="Arial"/>
          <w:b/>
          <w:bCs/>
          <w:color w:val="000000"/>
          <w:bdr w:val="none" w:sz="0" w:space="0" w:color="auto" w:frame="1"/>
          <w:shd w:val="clear" w:color="auto" w:fill="F2F2F2"/>
        </w:rPr>
        <w:t>(</w:t>
      </w:r>
      <w:proofErr w:type="gramEnd"/>
      <w:r>
        <w:rPr>
          <w:rStyle w:val="s"/>
          <w:rFonts w:ascii="Arial" w:hAnsi="Arial" w:cs="Arial"/>
          <w:color w:val="DD1144"/>
          <w:bdr w:val="none" w:sz="0" w:space="0" w:color="auto" w:frame="1"/>
          <w:shd w:val="clear" w:color="auto" w:fill="F2F2F2"/>
        </w:rPr>
        <w:t>"The Black Pearl"</w:t>
      </w:r>
      <w:r>
        <w:rPr>
          <w:rStyle w:val="o"/>
          <w:rFonts w:ascii="inherit" w:hAnsi="inherit" w:cs="Arial"/>
          <w:b/>
          <w:bCs/>
          <w:color w:val="000000"/>
          <w:bdr w:val="none" w:sz="0" w:space="0" w:color="auto" w:frame="1"/>
          <w:shd w:val="clear" w:color="auto" w:fill="F2F2F2"/>
        </w:rPr>
        <w:t>);</w:t>
      </w:r>
    </w:p>
    <w:p w14:paraId="01E5B20E"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shipRepository</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save</w:t>
      </w:r>
      <w:proofErr w:type="spellEnd"/>
      <w:r>
        <w:rPr>
          <w:rStyle w:val="o"/>
          <w:rFonts w:ascii="inherit" w:hAnsi="inherit" w:cs="Arial"/>
          <w:b/>
          <w:bCs/>
          <w:color w:val="000000"/>
          <w:bdr w:val="none" w:sz="0" w:space="0" w:color="auto" w:frame="1"/>
          <w:shd w:val="clear" w:color="auto" w:fill="F2F2F2"/>
        </w:rPr>
        <w:t>(</w:t>
      </w:r>
      <w:r>
        <w:rPr>
          <w:rStyle w:val="n"/>
          <w:rFonts w:ascii="Arial" w:hAnsi="Arial" w:cs="Arial"/>
          <w:color w:val="373737"/>
          <w:bdr w:val="none" w:sz="0" w:space="0" w:color="auto" w:frame="1"/>
          <w:shd w:val="clear" w:color="auto" w:fill="F2F2F2"/>
        </w:rPr>
        <w:t>pearl</w:t>
      </w:r>
      <w:r>
        <w:rPr>
          <w:rStyle w:val="o"/>
          <w:rFonts w:ascii="inherit" w:hAnsi="inherit" w:cs="Arial"/>
          <w:b/>
          <w:bCs/>
          <w:color w:val="000000"/>
          <w:bdr w:val="none" w:sz="0" w:space="0" w:color="auto" w:frame="1"/>
          <w:shd w:val="clear" w:color="auto" w:fill="F2F2F2"/>
        </w:rPr>
        <w:t>);</w:t>
      </w:r>
    </w:p>
    <w:p w14:paraId="63EC84CC"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3AF6B6B"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Ship</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blackPig</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gramStart"/>
      <w:r>
        <w:rPr>
          <w:rStyle w:val="nc"/>
          <w:rFonts w:ascii="inherit" w:hAnsi="inherit" w:cs="Arial"/>
          <w:b/>
          <w:bCs/>
          <w:color w:val="445588"/>
          <w:bdr w:val="none" w:sz="0" w:space="0" w:color="auto" w:frame="1"/>
          <w:shd w:val="clear" w:color="auto" w:fill="F2F2F2"/>
        </w:rPr>
        <w:t>Ship</w:t>
      </w:r>
      <w:r>
        <w:rPr>
          <w:rStyle w:val="o"/>
          <w:rFonts w:ascii="inherit" w:hAnsi="inherit" w:cs="Arial"/>
          <w:b/>
          <w:bCs/>
          <w:color w:val="000000"/>
          <w:bdr w:val="none" w:sz="0" w:space="0" w:color="auto" w:frame="1"/>
          <w:shd w:val="clear" w:color="auto" w:fill="F2F2F2"/>
        </w:rPr>
        <w:t>(</w:t>
      </w:r>
      <w:proofErr w:type="gramEnd"/>
      <w:r>
        <w:rPr>
          <w:rStyle w:val="s"/>
          <w:rFonts w:ascii="Arial" w:hAnsi="Arial" w:cs="Arial"/>
          <w:color w:val="DD1144"/>
          <w:bdr w:val="none" w:sz="0" w:space="0" w:color="auto" w:frame="1"/>
          <w:shd w:val="clear" w:color="auto" w:fill="F2F2F2"/>
        </w:rPr>
        <w:t>"The Black Pig"</w:t>
      </w:r>
      <w:r>
        <w:rPr>
          <w:rStyle w:val="o"/>
          <w:rFonts w:ascii="inherit" w:hAnsi="inherit" w:cs="Arial"/>
          <w:b/>
          <w:bCs/>
          <w:color w:val="000000"/>
          <w:bdr w:val="none" w:sz="0" w:space="0" w:color="auto" w:frame="1"/>
          <w:shd w:val="clear" w:color="auto" w:fill="F2F2F2"/>
        </w:rPr>
        <w:t>);</w:t>
      </w:r>
    </w:p>
    <w:p w14:paraId="7BB8A229"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shipRepository</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save</w:t>
      </w:r>
      <w:proofErr w:type="spellEnd"/>
      <w:r>
        <w:rPr>
          <w:rStyle w:val="o"/>
          <w:rFonts w:ascii="inherit" w:hAnsi="inherit" w:cs="Arial"/>
          <w:b/>
          <w:bCs/>
          <w:color w:val="000000"/>
          <w:bdr w:val="none" w:sz="0" w:space="0" w:color="auto" w:frame="1"/>
          <w:shd w:val="clear" w:color="auto" w:fill="F2F2F2"/>
        </w:rPr>
        <w:t>(</w:t>
      </w:r>
      <w:proofErr w:type="spellStart"/>
      <w:r>
        <w:rPr>
          <w:rStyle w:val="n"/>
          <w:rFonts w:ascii="Arial" w:hAnsi="Arial" w:cs="Arial"/>
          <w:color w:val="373737"/>
          <w:bdr w:val="none" w:sz="0" w:space="0" w:color="auto" w:frame="1"/>
          <w:shd w:val="clear" w:color="auto" w:fill="F2F2F2"/>
        </w:rPr>
        <w:t>blackPig</w:t>
      </w:r>
      <w:proofErr w:type="spellEnd"/>
      <w:r>
        <w:rPr>
          <w:rStyle w:val="o"/>
          <w:rFonts w:ascii="inherit" w:hAnsi="inherit" w:cs="Arial"/>
          <w:b/>
          <w:bCs/>
          <w:color w:val="000000"/>
          <w:bdr w:val="none" w:sz="0" w:space="0" w:color="auto" w:frame="1"/>
          <w:shd w:val="clear" w:color="auto" w:fill="F2F2F2"/>
        </w:rPr>
        <w:t>);</w:t>
      </w:r>
    </w:p>
    <w:p w14:paraId="75320B3B"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BE5DEE1"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Ship</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dustman</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gramStart"/>
      <w:r>
        <w:rPr>
          <w:rStyle w:val="nc"/>
          <w:rFonts w:ascii="inherit" w:hAnsi="inherit" w:cs="Arial"/>
          <w:b/>
          <w:bCs/>
          <w:color w:val="445588"/>
          <w:bdr w:val="none" w:sz="0" w:space="0" w:color="auto" w:frame="1"/>
          <w:shd w:val="clear" w:color="auto" w:fill="F2F2F2"/>
        </w:rPr>
        <w:t>Ship</w:t>
      </w:r>
      <w:r>
        <w:rPr>
          <w:rStyle w:val="o"/>
          <w:rFonts w:ascii="inherit" w:hAnsi="inherit" w:cs="Arial"/>
          <w:b/>
          <w:bCs/>
          <w:color w:val="000000"/>
          <w:bdr w:val="none" w:sz="0" w:space="0" w:color="auto" w:frame="1"/>
          <w:shd w:val="clear" w:color="auto" w:fill="F2F2F2"/>
        </w:rPr>
        <w:t>(</w:t>
      </w:r>
      <w:proofErr w:type="gramEnd"/>
      <w:r>
        <w:rPr>
          <w:rStyle w:val="s"/>
          <w:rFonts w:ascii="Arial" w:hAnsi="Arial" w:cs="Arial"/>
          <w:color w:val="DD1144"/>
          <w:bdr w:val="none" w:sz="0" w:space="0" w:color="auto" w:frame="1"/>
          <w:shd w:val="clear" w:color="auto" w:fill="F2F2F2"/>
        </w:rPr>
        <w:t>"The Flying Dustman"</w:t>
      </w:r>
      <w:r>
        <w:rPr>
          <w:rStyle w:val="o"/>
          <w:rFonts w:ascii="inherit" w:hAnsi="inherit" w:cs="Arial"/>
          <w:b/>
          <w:bCs/>
          <w:color w:val="000000"/>
          <w:bdr w:val="none" w:sz="0" w:space="0" w:color="auto" w:frame="1"/>
          <w:shd w:val="clear" w:color="auto" w:fill="F2F2F2"/>
        </w:rPr>
        <w:t>);</w:t>
      </w:r>
    </w:p>
    <w:p w14:paraId="5CA42EBC"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shipRepository</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save</w:t>
      </w:r>
      <w:proofErr w:type="spellEnd"/>
      <w:r>
        <w:rPr>
          <w:rStyle w:val="o"/>
          <w:rFonts w:ascii="inherit" w:hAnsi="inherit" w:cs="Arial"/>
          <w:b/>
          <w:bCs/>
          <w:color w:val="000000"/>
          <w:bdr w:val="none" w:sz="0" w:space="0" w:color="auto" w:frame="1"/>
          <w:shd w:val="clear" w:color="auto" w:fill="F2F2F2"/>
        </w:rPr>
        <w:t>(</w:t>
      </w:r>
      <w:r>
        <w:rPr>
          <w:rStyle w:val="n"/>
          <w:rFonts w:ascii="Arial" w:hAnsi="Arial" w:cs="Arial"/>
          <w:color w:val="373737"/>
          <w:bdr w:val="none" w:sz="0" w:space="0" w:color="auto" w:frame="1"/>
          <w:shd w:val="clear" w:color="auto" w:fill="F2F2F2"/>
        </w:rPr>
        <w:t>dustman</w:t>
      </w:r>
      <w:r>
        <w:rPr>
          <w:rStyle w:val="o"/>
          <w:rFonts w:ascii="inherit" w:hAnsi="inherit" w:cs="Arial"/>
          <w:b/>
          <w:bCs/>
          <w:color w:val="000000"/>
          <w:bdr w:val="none" w:sz="0" w:space="0" w:color="auto" w:frame="1"/>
          <w:shd w:val="clear" w:color="auto" w:fill="F2F2F2"/>
        </w:rPr>
        <w:t>);</w:t>
      </w:r>
    </w:p>
    <w:p w14:paraId="21A1C9B3"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6C3A4FA"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Ship</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galley</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gramStart"/>
      <w:r>
        <w:rPr>
          <w:rStyle w:val="nc"/>
          <w:rFonts w:ascii="inherit" w:hAnsi="inherit" w:cs="Arial"/>
          <w:b/>
          <w:bCs/>
          <w:color w:val="445588"/>
          <w:bdr w:val="none" w:sz="0" w:space="0" w:color="auto" w:frame="1"/>
          <w:shd w:val="clear" w:color="auto" w:fill="F2F2F2"/>
        </w:rPr>
        <w:t>Ship</w:t>
      </w:r>
      <w:r>
        <w:rPr>
          <w:rStyle w:val="o"/>
          <w:rFonts w:ascii="inherit" w:hAnsi="inherit" w:cs="Arial"/>
          <w:b/>
          <w:bCs/>
          <w:color w:val="000000"/>
          <w:bdr w:val="none" w:sz="0" w:space="0" w:color="auto" w:frame="1"/>
          <w:shd w:val="clear" w:color="auto" w:fill="F2F2F2"/>
        </w:rPr>
        <w:t>(</w:t>
      </w:r>
      <w:proofErr w:type="gramEnd"/>
      <w:r>
        <w:rPr>
          <w:rStyle w:val="s"/>
          <w:rFonts w:ascii="Arial" w:hAnsi="Arial" w:cs="Arial"/>
          <w:color w:val="DD1144"/>
          <w:bdr w:val="none" w:sz="0" w:space="0" w:color="auto" w:frame="1"/>
          <w:shd w:val="clear" w:color="auto" w:fill="F2F2F2"/>
        </w:rPr>
        <w:t>"Adventure Galley"</w:t>
      </w:r>
      <w:r>
        <w:rPr>
          <w:rStyle w:val="o"/>
          <w:rFonts w:ascii="inherit" w:hAnsi="inherit" w:cs="Arial"/>
          <w:b/>
          <w:bCs/>
          <w:color w:val="000000"/>
          <w:bdr w:val="none" w:sz="0" w:space="0" w:color="auto" w:frame="1"/>
          <w:shd w:val="clear" w:color="auto" w:fill="F2F2F2"/>
        </w:rPr>
        <w:t>);</w:t>
      </w:r>
    </w:p>
    <w:p w14:paraId="2A9CF991"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shipRepository</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save</w:t>
      </w:r>
      <w:proofErr w:type="spellEnd"/>
      <w:r>
        <w:rPr>
          <w:rStyle w:val="o"/>
          <w:rFonts w:ascii="inherit" w:hAnsi="inherit" w:cs="Arial"/>
          <w:b/>
          <w:bCs/>
          <w:color w:val="000000"/>
          <w:bdr w:val="none" w:sz="0" w:space="0" w:color="auto" w:frame="1"/>
          <w:shd w:val="clear" w:color="auto" w:fill="F2F2F2"/>
        </w:rPr>
        <w:t>(</w:t>
      </w:r>
      <w:r>
        <w:rPr>
          <w:rStyle w:val="n"/>
          <w:rFonts w:ascii="Arial" w:hAnsi="Arial" w:cs="Arial"/>
          <w:color w:val="373737"/>
          <w:bdr w:val="none" w:sz="0" w:space="0" w:color="auto" w:frame="1"/>
          <w:shd w:val="clear" w:color="auto" w:fill="F2F2F2"/>
        </w:rPr>
        <w:t>galley</w:t>
      </w:r>
      <w:r>
        <w:rPr>
          <w:rStyle w:val="o"/>
          <w:rFonts w:ascii="inherit" w:hAnsi="inherit" w:cs="Arial"/>
          <w:b/>
          <w:bCs/>
          <w:color w:val="000000"/>
          <w:bdr w:val="none" w:sz="0" w:space="0" w:color="auto" w:frame="1"/>
          <w:shd w:val="clear" w:color="auto" w:fill="F2F2F2"/>
        </w:rPr>
        <w:t>);</w:t>
      </w:r>
    </w:p>
    <w:p w14:paraId="631EF4FC"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5A94210"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Ship</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revenge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gramStart"/>
      <w:r>
        <w:rPr>
          <w:rStyle w:val="nc"/>
          <w:rFonts w:ascii="inherit" w:hAnsi="inherit" w:cs="Arial"/>
          <w:b/>
          <w:bCs/>
          <w:color w:val="445588"/>
          <w:bdr w:val="none" w:sz="0" w:space="0" w:color="auto" w:frame="1"/>
          <w:shd w:val="clear" w:color="auto" w:fill="F2F2F2"/>
        </w:rPr>
        <w:t>Ship</w:t>
      </w:r>
      <w:r>
        <w:rPr>
          <w:rStyle w:val="o"/>
          <w:rFonts w:ascii="inherit" w:hAnsi="inherit" w:cs="Arial"/>
          <w:b/>
          <w:bCs/>
          <w:color w:val="000000"/>
          <w:bdr w:val="none" w:sz="0" w:space="0" w:color="auto" w:frame="1"/>
          <w:shd w:val="clear" w:color="auto" w:fill="F2F2F2"/>
        </w:rPr>
        <w:t>(</w:t>
      </w:r>
      <w:proofErr w:type="gramEnd"/>
      <w:r>
        <w:rPr>
          <w:rStyle w:val="s"/>
          <w:rFonts w:ascii="Arial" w:hAnsi="Arial" w:cs="Arial"/>
          <w:color w:val="DD1144"/>
          <w:bdr w:val="none" w:sz="0" w:space="0" w:color="auto" w:frame="1"/>
          <w:shd w:val="clear" w:color="auto" w:fill="F2F2F2"/>
        </w:rPr>
        <w:t>"Queen Anne's Revenge"</w:t>
      </w:r>
      <w:r>
        <w:rPr>
          <w:rStyle w:val="o"/>
          <w:rFonts w:ascii="inherit" w:hAnsi="inherit" w:cs="Arial"/>
          <w:b/>
          <w:bCs/>
          <w:color w:val="000000"/>
          <w:bdr w:val="none" w:sz="0" w:space="0" w:color="auto" w:frame="1"/>
          <w:shd w:val="clear" w:color="auto" w:fill="F2F2F2"/>
        </w:rPr>
        <w:t>);</w:t>
      </w:r>
    </w:p>
    <w:p w14:paraId="39582379"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shipRepository</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save</w:t>
      </w:r>
      <w:proofErr w:type="spellEnd"/>
      <w:r>
        <w:rPr>
          <w:rStyle w:val="o"/>
          <w:rFonts w:ascii="inherit" w:hAnsi="inherit" w:cs="Arial"/>
          <w:b/>
          <w:bCs/>
          <w:color w:val="000000"/>
          <w:bdr w:val="none" w:sz="0" w:space="0" w:color="auto" w:frame="1"/>
          <w:shd w:val="clear" w:color="auto" w:fill="F2F2F2"/>
        </w:rPr>
        <w:t>(</w:t>
      </w:r>
      <w:r>
        <w:rPr>
          <w:rStyle w:val="n"/>
          <w:rFonts w:ascii="Arial" w:hAnsi="Arial" w:cs="Arial"/>
          <w:color w:val="373737"/>
          <w:bdr w:val="none" w:sz="0" w:space="0" w:color="auto" w:frame="1"/>
          <w:shd w:val="clear" w:color="auto" w:fill="F2F2F2"/>
        </w:rPr>
        <w:t>revenge</w:t>
      </w:r>
      <w:r>
        <w:rPr>
          <w:rStyle w:val="o"/>
          <w:rFonts w:ascii="inherit" w:hAnsi="inherit" w:cs="Arial"/>
          <w:b/>
          <w:bCs/>
          <w:color w:val="000000"/>
          <w:bdr w:val="none" w:sz="0" w:space="0" w:color="auto" w:frame="1"/>
          <w:shd w:val="clear" w:color="auto" w:fill="F2F2F2"/>
        </w:rPr>
        <w:t>);</w:t>
      </w:r>
    </w:p>
    <w:p w14:paraId="0555B3A0"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3D8AC5C"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Ship</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fancy</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Ship</w:t>
      </w:r>
      <w:r>
        <w:rPr>
          <w:rStyle w:val="o"/>
          <w:rFonts w:ascii="inherit" w:hAnsi="inherit" w:cs="Arial"/>
          <w:b/>
          <w:bCs/>
          <w:color w:val="000000"/>
          <w:bdr w:val="none" w:sz="0" w:space="0" w:color="auto" w:frame="1"/>
          <w:shd w:val="clear" w:color="auto" w:fill="F2F2F2"/>
        </w:rPr>
        <w:t>(</w:t>
      </w:r>
      <w:r>
        <w:rPr>
          <w:rStyle w:val="s"/>
          <w:rFonts w:ascii="Arial" w:hAnsi="Arial" w:cs="Arial"/>
          <w:color w:val="DD1144"/>
          <w:bdr w:val="none" w:sz="0" w:space="0" w:color="auto" w:frame="1"/>
          <w:shd w:val="clear" w:color="auto" w:fill="F2F2F2"/>
        </w:rPr>
        <w:t>"Fancy"</w:t>
      </w:r>
      <w:r>
        <w:rPr>
          <w:rStyle w:val="o"/>
          <w:rFonts w:ascii="inherit" w:hAnsi="inherit" w:cs="Arial"/>
          <w:b/>
          <w:bCs/>
          <w:color w:val="000000"/>
          <w:bdr w:val="none" w:sz="0" w:space="0" w:color="auto" w:frame="1"/>
          <w:shd w:val="clear" w:color="auto" w:fill="F2F2F2"/>
        </w:rPr>
        <w:t>);</w:t>
      </w:r>
    </w:p>
    <w:p w14:paraId="6A5917D7"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shipRepository</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save</w:t>
      </w:r>
      <w:proofErr w:type="spellEnd"/>
      <w:r>
        <w:rPr>
          <w:rStyle w:val="o"/>
          <w:rFonts w:ascii="inherit" w:hAnsi="inherit" w:cs="Arial"/>
          <w:b/>
          <w:bCs/>
          <w:color w:val="000000"/>
          <w:bdr w:val="none" w:sz="0" w:space="0" w:color="auto" w:frame="1"/>
          <w:shd w:val="clear" w:color="auto" w:fill="F2F2F2"/>
        </w:rPr>
        <w:t>(</w:t>
      </w:r>
      <w:r>
        <w:rPr>
          <w:rStyle w:val="n"/>
          <w:rFonts w:ascii="Arial" w:hAnsi="Arial" w:cs="Arial"/>
          <w:color w:val="373737"/>
          <w:bdr w:val="none" w:sz="0" w:space="0" w:color="auto" w:frame="1"/>
          <w:shd w:val="clear" w:color="auto" w:fill="F2F2F2"/>
        </w:rPr>
        <w:t>fancy</w:t>
      </w:r>
      <w:r>
        <w:rPr>
          <w:rStyle w:val="o"/>
          <w:rFonts w:ascii="inherit" w:hAnsi="inherit" w:cs="Arial"/>
          <w:b/>
          <w:bCs/>
          <w:color w:val="000000"/>
          <w:bdr w:val="none" w:sz="0" w:space="0" w:color="auto" w:frame="1"/>
          <w:shd w:val="clear" w:color="auto" w:fill="F2F2F2"/>
        </w:rPr>
        <w:t>);</w:t>
      </w:r>
    </w:p>
    <w:p w14:paraId="76F48BD0"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EA49C4E"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Ship</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fortune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gramStart"/>
      <w:r>
        <w:rPr>
          <w:rStyle w:val="nc"/>
          <w:rFonts w:ascii="inherit" w:hAnsi="inherit" w:cs="Arial"/>
          <w:b/>
          <w:bCs/>
          <w:color w:val="445588"/>
          <w:bdr w:val="none" w:sz="0" w:space="0" w:color="auto" w:frame="1"/>
          <w:shd w:val="clear" w:color="auto" w:fill="F2F2F2"/>
        </w:rPr>
        <w:t>Ship</w:t>
      </w:r>
      <w:r>
        <w:rPr>
          <w:rStyle w:val="o"/>
          <w:rFonts w:ascii="inherit" w:hAnsi="inherit" w:cs="Arial"/>
          <w:b/>
          <w:bCs/>
          <w:color w:val="000000"/>
          <w:bdr w:val="none" w:sz="0" w:space="0" w:color="auto" w:frame="1"/>
          <w:shd w:val="clear" w:color="auto" w:fill="F2F2F2"/>
        </w:rPr>
        <w:t>(</w:t>
      </w:r>
      <w:proofErr w:type="gramEnd"/>
      <w:r>
        <w:rPr>
          <w:rStyle w:val="s"/>
          <w:rFonts w:ascii="Arial" w:hAnsi="Arial" w:cs="Arial"/>
          <w:color w:val="DD1144"/>
          <w:bdr w:val="none" w:sz="0" w:space="0" w:color="auto" w:frame="1"/>
          <w:shd w:val="clear" w:color="auto" w:fill="F2F2F2"/>
        </w:rPr>
        <w:t>"Royal Fortune"</w:t>
      </w:r>
      <w:r>
        <w:rPr>
          <w:rStyle w:val="o"/>
          <w:rFonts w:ascii="inherit" w:hAnsi="inherit" w:cs="Arial"/>
          <w:b/>
          <w:bCs/>
          <w:color w:val="000000"/>
          <w:bdr w:val="none" w:sz="0" w:space="0" w:color="auto" w:frame="1"/>
          <w:shd w:val="clear" w:color="auto" w:fill="F2F2F2"/>
        </w:rPr>
        <w:t>);</w:t>
      </w:r>
    </w:p>
    <w:p w14:paraId="2C0D2BFC"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shipRepository</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save</w:t>
      </w:r>
      <w:proofErr w:type="spellEnd"/>
      <w:r>
        <w:rPr>
          <w:rStyle w:val="o"/>
          <w:rFonts w:ascii="inherit" w:hAnsi="inherit" w:cs="Arial"/>
          <w:b/>
          <w:bCs/>
          <w:color w:val="000000"/>
          <w:bdr w:val="none" w:sz="0" w:space="0" w:color="auto" w:frame="1"/>
          <w:shd w:val="clear" w:color="auto" w:fill="F2F2F2"/>
        </w:rPr>
        <w:t>(</w:t>
      </w:r>
      <w:r>
        <w:rPr>
          <w:rStyle w:val="n"/>
          <w:rFonts w:ascii="Arial" w:hAnsi="Arial" w:cs="Arial"/>
          <w:color w:val="373737"/>
          <w:bdr w:val="none" w:sz="0" w:space="0" w:color="auto" w:frame="1"/>
          <w:shd w:val="clear" w:color="auto" w:fill="F2F2F2"/>
        </w:rPr>
        <w:t>fortune</w:t>
      </w:r>
      <w:r>
        <w:rPr>
          <w:rStyle w:val="o"/>
          <w:rFonts w:ascii="inherit" w:hAnsi="inherit" w:cs="Arial"/>
          <w:b/>
          <w:bCs/>
          <w:color w:val="000000"/>
          <w:bdr w:val="none" w:sz="0" w:space="0" w:color="auto" w:frame="1"/>
          <w:shd w:val="clear" w:color="auto" w:fill="F2F2F2"/>
        </w:rPr>
        <w:t>);</w:t>
      </w:r>
    </w:p>
    <w:p w14:paraId="105D3F9C"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45E0E13"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Pirate</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jack</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gramStart"/>
      <w:r>
        <w:rPr>
          <w:rStyle w:val="nc"/>
          <w:rFonts w:ascii="inherit" w:hAnsi="inherit" w:cs="Arial"/>
          <w:b/>
          <w:bCs/>
          <w:color w:val="445588"/>
          <w:bdr w:val="none" w:sz="0" w:space="0" w:color="auto" w:frame="1"/>
          <w:shd w:val="clear" w:color="auto" w:fill="F2F2F2"/>
        </w:rPr>
        <w:t>Pirate</w:t>
      </w:r>
      <w:r>
        <w:rPr>
          <w:rStyle w:val="o"/>
          <w:rFonts w:ascii="inherit" w:hAnsi="inherit" w:cs="Arial"/>
          <w:b/>
          <w:bCs/>
          <w:color w:val="000000"/>
          <w:bdr w:val="none" w:sz="0" w:space="0" w:color="auto" w:frame="1"/>
          <w:shd w:val="clear" w:color="auto" w:fill="F2F2F2"/>
        </w:rPr>
        <w:t>(</w:t>
      </w:r>
      <w:proofErr w:type="gramEnd"/>
      <w:r>
        <w:rPr>
          <w:rStyle w:val="s"/>
          <w:rFonts w:ascii="Arial" w:hAnsi="Arial" w:cs="Arial"/>
          <w:color w:val="DD1144"/>
          <w:bdr w:val="none" w:sz="0" w:space="0" w:color="auto" w:frame="1"/>
          <w:shd w:val="clear" w:color="auto" w:fill="F2F2F2"/>
        </w:rPr>
        <w:t>"Jack"</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s"/>
          <w:rFonts w:ascii="Arial" w:hAnsi="Arial" w:cs="Arial"/>
          <w:color w:val="DD1144"/>
          <w:bdr w:val="none" w:sz="0" w:space="0" w:color="auto" w:frame="1"/>
          <w:shd w:val="clear" w:color="auto" w:fill="F2F2F2"/>
        </w:rPr>
        <w:t>"Sparrow"</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32</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pearl</w:t>
      </w:r>
      <w:r>
        <w:rPr>
          <w:rStyle w:val="o"/>
          <w:rFonts w:ascii="inherit" w:hAnsi="inherit" w:cs="Arial"/>
          <w:b/>
          <w:bCs/>
          <w:color w:val="000000"/>
          <w:bdr w:val="none" w:sz="0" w:space="0" w:color="auto" w:frame="1"/>
          <w:shd w:val="clear" w:color="auto" w:fill="F2F2F2"/>
        </w:rPr>
        <w:t>);</w:t>
      </w:r>
    </w:p>
    <w:p w14:paraId="074ED6E8"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pirateRepository</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save</w:t>
      </w:r>
      <w:proofErr w:type="spellEnd"/>
      <w:r>
        <w:rPr>
          <w:rStyle w:val="o"/>
          <w:rFonts w:ascii="inherit" w:hAnsi="inherit" w:cs="Arial"/>
          <w:b/>
          <w:bCs/>
          <w:color w:val="000000"/>
          <w:bdr w:val="none" w:sz="0" w:space="0" w:color="auto" w:frame="1"/>
          <w:shd w:val="clear" w:color="auto" w:fill="F2F2F2"/>
        </w:rPr>
        <w:t>(</w:t>
      </w:r>
      <w:r>
        <w:rPr>
          <w:rStyle w:val="n"/>
          <w:rFonts w:ascii="Arial" w:hAnsi="Arial" w:cs="Arial"/>
          <w:color w:val="373737"/>
          <w:bdr w:val="none" w:sz="0" w:space="0" w:color="auto" w:frame="1"/>
          <w:shd w:val="clear" w:color="auto" w:fill="F2F2F2"/>
        </w:rPr>
        <w:t>jack</w:t>
      </w:r>
      <w:r>
        <w:rPr>
          <w:rStyle w:val="o"/>
          <w:rFonts w:ascii="inherit" w:hAnsi="inherit" w:cs="Arial"/>
          <w:b/>
          <w:bCs/>
          <w:color w:val="000000"/>
          <w:bdr w:val="none" w:sz="0" w:space="0" w:color="auto" w:frame="1"/>
          <w:shd w:val="clear" w:color="auto" w:fill="F2F2F2"/>
        </w:rPr>
        <w:t>);</w:t>
      </w:r>
    </w:p>
    <w:p w14:paraId="76973A40"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2A29D64"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Pirate</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john</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gramStart"/>
      <w:r>
        <w:rPr>
          <w:rStyle w:val="nc"/>
          <w:rFonts w:ascii="inherit" w:hAnsi="inherit" w:cs="Arial"/>
          <w:b/>
          <w:bCs/>
          <w:color w:val="445588"/>
          <w:bdr w:val="none" w:sz="0" w:space="0" w:color="auto" w:frame="1"/>
          <w:shd w:val="clear" w:color="auto" w:fill="F2F2F2"/>
        </w:rPr>
        <w:t>Pirate</w:t>
      </w:r>
      <w:r>
        <w:rPr>
          <w:rStyle w:val="o"/>
          <w:rFonts w:ascii="inherit" w:hAnsi="inherit" w:cs="Arial"/>
          <w:b/>
          <w:bCs/>
          <w:color w:val="000000"/>
          <w:bdr w:val="none" w:sz="0" w:space="0" w:color="auto" w:frame="1"/>
          <w:shd w:val="clear" w:color="auto" w:fill="F2F2F2"/>
        </w:rPr>
        <w:t>(</w:t>
      </w:r>
      <w:proofErr w:type="gramEnd"/>
      <w:r>
        <w:rPr>
          <w:rStyle w:val="s"/>
          <w:rFonts w:ascii="Arial" w:hAnsi="Arial" w:cs="Arial"/>
          <w:color w:val="DD1144"/>
          <w:bdr w:val="none" w:sz="0" w:space="0" w:color="auto" w:frame="1"/>
          <w:shd w:val="clear" w:color="auto" w:fill="F2F2F2"/>
        </w:rPr>
        <w:t>"John"</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s"/>
          <w:rFonts w:ascii="Arial" w:hAnsi="Arial" w:cs="Arial"/>
          <w:color w:val="DD1144"/>
          <w:bdr w:val="none" w:sz="0" w:space="0" w:color="auto" w:frame="1"/>
          <w:shd w:val="clear" w:color="auto" w:fill="F2F2F2"/>
        </w:rPr>
        <w:t>"Silver"</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55</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dutchman</w:t>
      </w:r>
      <w:r>
        <w:rPr>
          <w:rStyle w:val="o"/>
          <w:rFonts w:ascii="inherit" w:hAnsi="inherit" w:cs="Arial"/>
          <w:b/>
          <w:bCs/>
          <w:color w:val="000000"/>
          <w:bdr w:val="none" w:sz="0" w:space="0" w:color="auto" w:frame="1"/>
          <w:shd w:val="clear" w:color="auto" w:fill="F2F2F2"/>
        </w:rPr>
        <w:t>);</w:t>
      </w:r>
    </w:p>
    <w:p w14:paraId="537CCDC8"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pirateRepository</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save</w:t>
      </w:r>
      <w:proofErr w:type="spellEnd"/>
      <w:r>
        <w:rPr>
          <w:rStyle w:val="o"/>
          <w:rFonts w:ascii="inherit" w:hAnsi="inherit" w:cs="Arial"/>
          <w:b/>
          <w:bCs/>
          <w:color w:val="000000"/>
          <w:bdr w:val="none" w:sz="0" w:space="0" w:color="auto" w:frame="1"/>
          <w:shd w:val="clear" w:color="auto" w:fill="F2F2F2"/>
        </w:rPr>
        <w:t>(</w:t>
      </w:r>
      <w:r>
        <w:rPr>
          <w:rStyle w:val="n"/>
          <w:rFonts w:ascii="Arial" w:hAnsi="Arial" w:cs="Arial"/>
          <w:color w:val="373737"/>
          <w:bdr w:val="none" w:sz="0" w:space="0" w:color="auto" w:frame="1"/>
          <w:shd w:val="clear" w:color="auto" w:fill="F2F2F2"/>
        </w:rPr>
        <w:t>john</w:t>
      </w:r>
      <w:r>
        <w:rPr>
          <w:rStyle w:val="o"/>
          <w:rFonts w:ascii="inherit" w:hAnsi="inherit" w:cs="Arial"/>
          <w:b/>
          <w:bCs/>
          <w:color w:val="000000"/>
          <w:bdr w:val="none" w:sz="0" w:space="0" w:color="auto" w:frame="1"/>
          <w:shd w:val="clear" w:color="auto" w:fill="F2F2F2"/>
        </w:rPr>
        <w:t>);</w:t>
      </w:r>
    </w:p>
    <w:p w14:paraId="75EF644B"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BE78E00"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Pirate</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pugwash</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gramStart"/>
      <w:r>
        <w:rPr>
          <w:rStyle w:val="nc"/>
          <w:rFonts w:ascii="inherit" w:hAnsi="inherit" w:cs="Arial"/>
          <w:b/>
          <w:bCs/>
          <w:color w:val="445588"/>
          <w:bdr w:val="none" w:sz="0" w:space="0" w:color="auto" w:frame="1"/>
          <w:shd w:val="clear" w:color="auto" w:fill="F2F2F2"/>
        </w:rPr>
        <w:t>Pirate</w:t>
      </w:r>
      <w:r>
        <w:rPr>
          <w:rStyle w:val="o"/>
          <w:rFonts w:ascii="inherit" w:hAnsi="inherit" w:cs="Arial"/>
          <w:b/>
          <w:bCs/>
          <w:color w:val="000000"/>
          <w:bdr w:val="none" w:sz="0" w:space="0" w:color="auto" w:frame="1"/>
          <w:shd w:val="clear" w:color="auto" w:fill="F2F2F2"/>
        </w:rPr>
        <w:t>(</w:t>
      </w:r>
      <w:proofErr w:type="gramEnd"/>
      <w:r>
        <w:rPr>
          <w:rStyle w:val="s"/>
          <w:rFonts w:ascii="Arial" w:hAnsi="Arial" w:cs="Arial"/>
          <w:color w:val="DD1144"/>
          <w:bdr w:val="none" w:sz="0" w:space="0" w:color="auto" w:frame="1"/>
          <w:shd w:val="clear" w:color="auto" w:fill="F2F2F2"/>
        </w:rPr>
        <w:t>"Horatio"</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s"/>
          <w:rFonts w:ascii="Arial" w:hAnsi="Arial" w:cs="Arial"/>
          <w:color w:val="DD1144"/>
          <w:bdr w:val="none" w:sz="0" w:space="0" w:color="auto" w:frame="1"/>
          <w:shd w:val="clear" w:color="auto" w:fill="F2F2F2"/>
        </w:rPr>
        <w:t>"Pugwash"</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55</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blackPig</w:t>
      </w:r>
      <w:proofErr w:type="spellEnd"/>
      <w:r>
        <w:rPr>
          <w:rStyle w:val="o"/>
          <w:rFonts w:ascii="inherit" w:hAnsi="inherit" w:cs="Arial"/>
          <w:b/>
          <w:bCs/>
          <w:color w:val="000000"/>
          <w:bdr w:val="none" w:sz="0" w:space="0" w:color="auto" w:frame="1"/>
          <w:shd w:val="clear" w:color="auto" w:fill="F2F2F2"/>
        </w:rPr>
        <w:t>);</w:t>
      </w:r>
    </w:p>
    <w:p w14:paraId="7D3F8078"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pirateRepository</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save</w:t>
      </w:r>
      <w:proofErr w:type="spellEnd"/>
      <w:r>
        <w:rPr>
          <w:rStyle w:val="o"/>
          <w:rFonts w:ascii="inherit" w:hAnsi="inherit" w:cs="Arial"/>
          <w:b/>
          <w:bCs/>
          <w:color w:val="000000"/>
          <w:bdr w:val="none" w:sz="0" w:space="0" w:color="auto" w:frame="1"/>
          <w:shd w:val="clear" w:color="auto" w:fill="F2F2F2"/>
        </w:rPr>
        <w:t>(</w:t>
      </w:r>
      <w:proofErr w:type="spellStart"/>
      <w:r>
        <w:rPr>
          <w:rStyle w:val="n"/>
          <w:rFonts w:ascii="Arial" w:hAnsi="Arial" w:cs="Arial"/>
          <w:color w:val="373737"/>
          <w:bdr w:val="none" w:sz="0" w:space="0" w:color="auto" w:frame="1"/>
          <w:shd w:val="clear" w:color="auto" w:fill="F2F2F2"/>
        </w:rPr>
        <w:t>pugwash</w:t>
      </w:r>
      <w:proofErr w:type="spellEnd"/>
      <w:r>
        <w:rPr>
          <w:rStyle w:val="o"/>
          <w:rFonts w:ascii="inherit" w:hAnsi="inherit" w:cs="Arial"/>
          <w:b/>
          <w:bCs/>
          <w:color w:val="000000"/>
          <w:bdr w:val="none" w:sz="0" w:space="0" w:color="auto" w:frame="1"/>
          <w:shd w:val="clear" w:color="auto" w:fill="F2F2F2"/>
        </w:rPr>
        <w:t>);</w:t>
      </w:r>
    </w:p>
    <w:p w14:paraId="08308025"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7B0CB5B"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Pirate</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maggie</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gramStart"/>
      <w:r>
        <w:rPr>
          <w:rStyle w:val="nc"/>
          <w:rFonts w:ascii="inherit" w:hAnsi="inherit" w:cs="Arial"/>
          <w:b/>
          <w:bCs/>
          <w:color w:val="445588"/>
          <w:bdr w:val="none" w:sz="0" w:space="0" w:color="auto" w:frame="1"/>
          <w:shd w:val="clear" w:color="auto" w:fill="F2F2F2"/>
        </w:rPr>
        <w:t>Pirate</w:t>
      </w:r>
      <w:r>
        <w:rPr>
          <w:rStyle w:val="o"/>
          <w:rFonts w:ascii="inherit" w:hAnsi="inherit" w:cs="Arial"/>
          <w:b/>
          <w:bCs/>
          <w:color w:val="000000"/>
          <w:bdr w:val="none" w:sz="0" w:space="0" w:color="auto" w:frame="1"/>
          <w:shd w:val="clear" w:color="auto" w:fill="F2F2F2"/>
        </w:rPr>
        <w:t>(</w:t>
      </w:r>
      <w:proofErr w:type="gramEnd"/>
      <w:r>
        <w:rPr>
          <w:rStyle w:val="s"/>
          <w:rFonts w:ascii="Arial" w:hAnsi="Arial" w:cs="Arial"/>
          <w:color w:val="DD1144"/>
          <w:bdr w:val="none" w:sz="0" w:space="0" w:color="auto" w:frame="1"/>
          <w:shd w:val="clear" w:color="auto" w:fill="F2F2F2"/>
        </w:rPr>
        <w:t>"Maggie"</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s"/>
          <w:rFonts w:ascii="Arial" w:hAnsi="Arial" w:cs="Arial"/>
          <w:color w:val="DD1144"/>
          <w:bdr w:val="none" w:sz="0" w:space="0" w:color="auto" w:frame="1"/>
          <w:shd w:val="clear" w:color="auto" w:fill="F2F2F2"/>
        </w:rPr>
        <w:t>"Lafayette"</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35</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dustman</w:t>
      </w:r>
      <w:r>
        <w:rPr>
          <w:rStyle w:val="o"/>
          <w:rFonts w:ascii="inherit" w:hAnsi="inherit" w:cs="Arial"/>
          <w:b/>
          <w:bCs/>
          <w:color w:val="000000"/>
          <w:bdr w:val="none" w:sz="0" w:space="0" w:color="auto" w:frame="1"/>
          <w:shd w:val="clear" w:color="auto" w:fill="F2F2F2"/>
        </w:rPr>
        <w:t>);</w:t>
      </w:r>
    </w:p>
    <w:p w14:paraId="64763993"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pirateRepository</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save</w:t>
      </w:r>
      <w:proofErr w:type="spellEnd"/>
      <w:r>
        <w:rPr>
          <w:rStyle w:val="o"/>
          <w:rFonts w:ascii="inherit" w:hAnsi="inherit" w:cs="Arial"/>
          <w:b/>
          <w:bCs/>
          <w:color w:val="000000"/>
          <w:bdr w:val="none" w:sz="0" w:space="0" w:color="auto" w:frame="1"/>
          <w:shd w:val="clear" w:color="auto" w:fill="F2F2F2"/>
        </w:rPr>
        <w:t>(</w:t>
      </w:r>
      <w:proofErr w:type="spellStart"/>
      <w:r>
        <w:rPr>
          <w:rStyle w:val="n"/>
          <w:rFonts w:ascii="Arial" w:hAnsi="Arial" w:cs="Arial"/>
          <w:color w:val="373737"/>
          <w:bdr w:val="none" w:sz="0" w:space="0" w:color="auto" w:frame="1"/>
          <w:shd w:val="clear" w:color="auto" w:fill="F2F2F2"/>
        </w:rPr>
        <w:t>maggie</w:t>
      </w:r>
      <w:proofErr w:type="spellEnd"/>
      <w:r>
        <w:rPr>
          <w:rStyle w:val="o"/>
          <w:rFonts w:ascii="inherit" w:hAnsi="inherit" w:cs="Arial"/>
          <w:b/>
          <w:bCs/>
          <w:color w:val="000000"/>
          <w:bdr w:val="none" w:sz="0" w:space="0" w:color="auto" w:frame="1"/>
          <w:shd w:val="clear" w:color="auto" w:fill="F2F2F2"/>
        </w:rPr>
        <w:t>);</w:t>
      </w:r>
    </w:p>
    <w:p w14:paraId="268B9C3D"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4F58FD9"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Pirate</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william</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gramStart"/>
      <w:r>
        <w:rPr>
          <w:rStyle w:val="nc"/>
          <w:rFonts w:ascii="inherit" w:hAnsi="inherit" w:cs="Arial"/>
          <w:b/>
          <w:bCs/>
          <w:color w:val="445588"/>
          <w:bdr w:val="none" w:sz="0" w:space="0" w:color="auto" w:frame="1"/>
          <w:shd w:val="clear" w:color="auto" w:fill="F2F2F2"/>
        </w:rPr>
        <w:t>Pirate</w:t>
      </w:r>
      <w:r>
        <w:rPr>
          <w:rStyle w:val="o"/>
          <w:rFonts w:ascii="inherit" w:hAnsi="inherit" w:cs="Arial"/>
          <w:b/>
          <w:bCs/>
          <w:color w:val="000000"/>
          <w:bdr w:val="none" w:sz="0" w:space="0" w:color="auto" w:frame="1"/>
          <w:shd w:val="clear" w:color="auto" w:fill="F2F2F2"/>
        </w:rPr>
        <w:t>(</w:t>
      </w:r>
      <w:proofErr w:type="gramEnd"/>
      <w:r>
        <w:rPr>
          <w:rStyle w:val="s"/>
          <w:rFonts w:ascii="Arial" w:hAnsi="Arial" w:cs="Arial"/>
          <w:color w:val="DD1144"/>
          <w:bdr w:val="none" w:sz="0" w:space="0" w:color="auto" w:frame="1"/>
          <w:shd w:val="clear" w:color="auto" w:fill="F2F2F2"/>
        </w:rPr>
        <w:t>"William"</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s"/>
          <w:rFonts w:ascii="Arial" w:hAnsi="Arial" w:cs="Arial"/>
          <w:color w:val="DD1144"/>
          <w:bdr w:val="none" w:sz="0" w:space="0" w:color="auto" w:frame="1"/>
          <w:shd w:val="clear" w:color="auto" w:fill="F2F2F2"/>
        </w:rPr>
        <w:t>"Kidd"</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40</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galley</w:t>
      </w:r>
      <w:r>
        <w:rPr>
          <w:rStyle w:val="o"/>
          <w:rFonts w:ascii="inherit" w:hAnsi="inherit" w:cs="Arial"/>
          <w:b/>
          <w:bCs/>
          <w:color w:val="000000"/>
          <w:bdr w:val="none" w:sz="0" w:space="0" w:color="auto" w:frame="1"/>
          <w:shd w:val="clear" w:color="auto" w:fill="F2F2F2"/>
        </w:rPr>
        <w:t>);</w:t>
      </w:r>
    </w:p>
    <w:p w14:paraId="6B9C60CE"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pirateRepository</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save</w:t>
      </w:r>
      <w:proofErr w:type="spellEnd"/>
      <w:r>
        <w:rPr>
          <w:rStyle w:val="o"/>
          <w:rFonts w:ascii="inherit" w:hAnsi="inherit" w:cs="Arial"/>
          <w:b/>
          <w:bCs/>
          <w:color w:val="000000"/>
          <w:bdr w:val="none" w:sz="0" w:space="0" w:color="auto" w:frame="1"/>
          <w:shd w:val="clear" w:color="auto" w:fill="F2F2F2"/>
        </w:rPr>
        <w:t>(</w:t>
      </w:r>
      <w:proofErr w:type="spellStart"/>
      <w:r>
        <w:rPr>
          <w:rStyle w:val="n"/>
          <w:rFonts w:ascii="Arial" w:hAnsi="Arial" w:cs="Arial"/>
          <w:color w:val="373737"/>
          <w:bdr w:val="none" w:sz="0" w:space="0" w:color="auto" w:frame="1"/>
          <w:shd w:val="clear" w:color="auto" w:fill="F2F2F2"/>
        </w:rPr>
        <w:t>william</w:t>
      </w:r>
      <w:proofErr w:type="spellEnd"/>
      <w:r>
        <w:rPr>
          <w:rStyle w:val="o"/>
          <w:rFonts w:ascii="inherit" w:hAnsi="inherit" w:cs="Arial"/>
          <w:b/>
          <w:bCs/>
          <w:color w:val="000000"/>
          <w:bdr w:val="none" w:sz="0" w:space="0" w:color="auto" w:frame="1"/>
          <w:shd w:val="clear" w:color="auto" w:fill="F2F2F2"/>
        </w:rPr>
        <w:t>);</w:t>
      </w:r>
    </w:p>
    <w:p w14:paraId="693AAB08"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AC036D7"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Pirate</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blackbeard</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gramStart"/>
      <w:r>
        <w:rPr>
          <w:rStyle w:val="nc"/>
          <w:rFonts w:ascii="inherit" w:hAnsi="inherit" w:cs="Arial"/>
          <w:b/>
          <w:bCs/>
          <w:color w:val="445588"/>
          <w:bdr w:val="none" w:sz="0" w:space="0" w:color="auto" w:frame="1"/>
          <w:shd w:val="clear" w:color="auto" w:fill="F2F2F2"/>
        </w:rPr>
        <w:t>Pirate</w:t>
      </w:r>
      <w:r>
        <w:rPr>
          <w:rStyle w:val="o"/>
          <w:rFonts w:ascii="inherit" w:hAnsi="inherit" w:cs="Arial"/>
          <w:b/>
          <w:bCs/>
          <w:color w:val="000000"/>
          <w:bdr w:val="none" w:sz="0" w:space="0" w:color="auto" w:frame="1"/>
          <w:shd w:val="clear" w:color="auto" w:fill="F2F2F2"/>
        </w:rPr>
        <w:t>(</w:t>
      </w:r>
      <w:proofErr w:type="gramEnd"/>
      <w:r>
        <w:rPr>
          <w:rStyle w:val="s"/>
          <w:rFonts w:ascii="Arial" w:hAnsi="Arial" w:cs="Arial"/>
          <w:color w:val="DD1144"/>
          <w:bdr w:val="none" w:sz="0" w:space="0" w:color="auto" w:frame="1"/>
          <w:shd w:val="clear" w:color="auto" w:fill="F2F2F2"/>
        </w:rPr>
        <w:t>"Edward"</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s"/>
          <w:rFonts w:ascii="Arial" w:hAnsi="Arial" w:cs="Arial"/>
          <w:color w:val="DD1144"/>
          <w:bdr w:val="none" w:sz="0" w:space="0" w:color="auto" w:frame="1"/>
          <w:shd w:val="clear" w:color="auto" w:fill="F2F2F2"/>
        </w:rPr>
        <w:t>"Teach"</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45</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revenge</w:t>
      </w:r>
      <w:r>
        <w:rPr>
          <w:rStyle w:val="o"/>
          <w:rFonts w:ascii="inherit" w:hAnsi="inherit" w:cs="Arial"/>
          <w:b/>
          <w:bCs/>
          <w:color w:val="000000"/>
          <w:bdr w:val="none" w:sz="0" w:space="0" w:color="auto" w:frame="1"/>
          <w:shd w:val="clear" w:color="auto" w:fill="F2F2F2"/>
        </w:rPr>
        <w:t>);</w:t>
      </w:r>
    </w:p>
    <w:p w14:paraId="0B047CEC"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pirateRepository</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save</w:t>
      </w:r>
      <w:proofErr w:type="spellEnd"/>
      <w:r>
        <w:rPr>
          <w:rStyle w:val="o"/>
          <w:rFonts w:ascii="inherit" w:hAnsi="inherit" w:cs="Arial"/>
          <w:b/>
          <w:bCs/>
          <w:color w:val="000000"/>
          <w:bdr w:val="none" w:sz="0" w:space="0" w:color="auto" w:frame="1"/>
          <w:shd w:val="clear" w:color="auto" w:fill="F2F2F2"/>
        </w:rPr>
        <w:t>(</w:t>
      </w:r>
      <w:proofErr w:type="spellStart"/>
      <w:r>
        <w:rPr>
          <w:rStyle w:val="n"/>
          <w:rFonts w:ascii="Arial" w:hAnsi="Arial" w:cs="Arial"/>
          <w:color w:val="373737"/>
          <w:bdr w:val="none" w:sz="0" w:space="0" w:color="auto" w:frame="1"/>
          <w:shd w:val="clear" w:color="auto" w:fill="F2F2F2"/>
        </w:rPr>
        <w:t>blackbeard</w:t>
      </w:r>
      <w:proofErr w:type="spellEnd"/>
      <w:r>
        <w:rPr>
          <w:rStyle w:val="o"/>
          <w:rFonts w:ascii="inherit" w:hAnsi="inherit" w:cs="Arial"/>
          <w:b/>
          <w:bCs/>
          <w:color w:val="000000"/>
          <w:bdr w:val="none" w:sz="0" w:space="0" w:color="auto" w:frame="1"/>
          <w:shd w:val="clear" w:color="auto" w:fill="F2F2F2"/>
        </w:rPr>
        <w:t>);</w:t>
      </w:r>
    </w:p>
    <w:p w14:paraId="463920A8"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8A6AC58"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Pirate</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henry</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gramStart"/>
      <w:r>
        <w:rPr>
          <w:rStyle w:val="nc"/>
          <w:rFonts w:ascii="inherit" w:hAnsi="inherit" w:cs="Arial"/>
          <w:b/>
          <w:bCs/>
          <w:color w:val="445588"/>
          <w:bdr w:val="none" w:sz="0" w:space="0" w:color="auto" w:frame="1"/>
          <w:shd w:val="clear" w:color="auto" w:fill="F2F2F2"/>
        </w:rPr>
        <w:t>Pirate</w:t>
      </w:r>
      <w:r>
        <w:rPr>
          <w:rStyle w:val="o"/>
          <w:rFonts w:ascii="inherit" w:hAnsi="inherit" w:cs="Arial"/>
          <w:b/>
          <w:bCs/>
          <w:color w:val="000000"/>
          <w:bdr w:val="none" w:sz="0" w:space="0" w:color="auto" w:frame="1"/>
          <w:shd w:val="clear" w:color="auto" w:fill="F2F2F2"/>
        </w:rPr>
        <w:t>(</w:t>
      </w:r>
      <w:proofErr w:type="gramEnd"/>
      <w:r>
        <w:rPr>
          <w:rStyle w:val="s"/>
          <w:rFonts w:ascii="Arial" w:hAnsi="Arial" w:cs="Arial"/>
          <w:color w:val="DD1144"/>
          <w:bdr w:val="none" w:sz="0" w:space="0" w:color="auto" w:frame="1"/>
          <w:shd w:val="clear" w:color="auto" w:fill="F2F2F2"/>
        </w:rPr>
        <w:t>"Henry"</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s"/>
          <w:rFonts w:ascii="Arial" w:hAnsi="Arial" w:cs="Arial"/>
          <w:color w:val="DD1144"/>
          <w:bdr w:val="none" w:sz="0" w:space="0" w:color="auto" w:frame="1"/>
          <w:shd w:val="clear" w:color="auto" w:fill="F2F2F2"/>
        </w:rPr>
        <w:t>"Avery"</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25</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fancy</w:t>
      </w:r>
      <w:r>
        <w:rPr>
          <w:rStyle w:val="o"/>
          <w:rFonts w:ascii="inherit" w:hAnsi="inherit" w:cs="Arial"/>
          <w:b/>
          <w:bCs/>
          <w:color w:val="000000"/>
          <w:bdr w:val="none" w:sz="0" w:space="0" w:color="auto" w:frame="1"/>
          <w:shd w:val="clear" w:color="auto" w:fill="F2F2F2"/>
        </w:rPr>
        <w:t>);</w:t>
      </w:r>
    </w:p>
    <w:p w14:paraId="4D2E613E"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pirateRepository</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save</w:t>
      </w:r>
      <w:proofErr w:type="spellEnd"/>
      <w:r>
        <w:rPr>
          <w:rStyle w:val="o"/>
          <w:rFonts w:ascii="inherit" w:hAnsi="inherit" w:cs="Arial"/>
          <w:b/>
          <w:bCs/>
          <w:color w:val="000000"/>
          <w:bdr w:val="none" w:sz="0" w:space="0" w:color="auto" w:frame="1"/>
          <w:shd w:val="clear" w:color="auto" w:fill="F2F2F2"/>
        </w:rPr>
        <w:t>(</w:t>
      </w:r>
      <w:r>
        <w:rPr>
          <w:rStyle w:val="n"/>
          <w:rFonts w:ascii="Arial" w:hAnsi="Arial" w:cs="Arial"/>
          <w:color w:val="373737"/>
          <w:bdr w:val="none" w:sz="0" w:space="0" w:color="auto" w:frame="1"/>
          <w:shd w:val="clear" w:color="auto" w:fill="F2F2F2"/>
        </w:rPr>
        <w:t>henry</w:t>
      </w:r>
      <w:r>
        <w:rPr>
          <w:rStyle w:val="o"/>
          <w:rFonts w:ascii="inherit" w:hAnsi="inherit" w:cs="Arial"/>
          <w:b/>
          <w:bCs/>
          <w:color w:val="000000"/>
          <w:bdr w:val="none" w:sz="0" w:space="0" w:color="auto" w:frame="1"/>
          <w:shd w:val="clear" w:color="auto" w:fill="F2F2F2"/>
        </w:rPr>
        <w:t>);</w:t>
      </w:r>
    </w:p>
    <w:p w14:paraId="075566FC"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25C94C1"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Pirate</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bart</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gramStart"/>
      <w:r>
        <w:rPr>
          <w:rStyle w:val="nc"/>
          <w:rFonts w:ascii="inherit" w:hAnsi="inherit" w:cs="Arial"/>
          <w:b/>
          <w:bCs/>
          <w:color w:val="445588"/>
          <w:bdr w:val="none" w:sz="0" w:space="0" w:color="auto" w:frame="1"/>
          <w:shd w:val="clear" w:color="auto" w:fill="F2F2F2"/>
        </w:rPr>
        <w:t>Pirate</w:t>
      </w:r>
      <w:r>
        <w:rPr>
          <w:rStyle w:val="o"/>
          <w:rFonts w:ascii="inherit" w:hAnsi="inherit" w:cs="Arial"/>
          <w:b/>
          <w:bCs/>
          <w:color w:val="000000"/>
          <w:bdr w:val="none" w:sz="0" w:space="0" w:color="auto" w:frame="1"/>
          <w:shd w:val="clear" w:color="auto" w:fill="F2F2F2"/>
        </w:rPr>
        <w:t>(</w:t>
      </w:r>
      <w:proofErr w:type="gramEnd"/>
      <w:r>
        <w:rPr>
          <w:rStyle w:val="s"/>
          <w:rFonts w:ascii="Arial" w:hAnsi="Arial" w:cs="Arial"/>
          <w:color w:val="DD1144"/>
          <w:bdr w:val="none" w:sz="0" w:space="0" w:color="auto" w:frame="1"/>
          <w:shd w:val="clear" w:color="auto" w:fill="F2F2F2"/>
        </w:rPr>
        <w:t>"Bartholomew"</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s"/>
          <w:rFonts w:ascii="Arial" w:hAnsi="Arial" w:cs="Arial"/>
          <w:color w:val="DD1144"/>
          <w:bdr w:val="none" w:sz="0" w:space="0" w:color="auto" w:frame="1"/>
          <w:shd w:val="clear" w:color="auto" w:fill="F2F2F2"/>
        </w:rPr>
        <w:t>"Roberts"</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47</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fortune</w:t>
      </w:r>
      <w:r>
        <w:rPr>
          <w:rStyle w:val="o"/>
          <w:rFonts w:ascii="inherit" w:hAnsi="inherit" w:cs="Arial"/>
          <w:b/>
          <w:bCs/>
          <w:color w:val="000000"/>
          <w:bdr w:val="none" w:sz="0" w:space="0" w:color="auto" w:frame="1"/>
          <w:shd w:val="clear" w:color="auto" w:fill="F2F2F2"/>
        </w:rPr>
        <w:t>);</w:t>
      </w:r>
    </w:p>
    <w:p w14:paraId="64C3ADB1"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pirateRepository</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save</w:t>
      </w:r>
      <w:proofErr w:type="spellEnd"/>
      <w:r>
        <w:rPr>
          <w:rStyle w:val="o"/>
          <w:rFonts w:ascii="inherit" w:hAnsi="inherit" w:cs="Arial"/>
          <w:b/>
          <w:bCs/>
          <w:color w:val="000000"/>
          <w:bdr w:val="none" w:sz="0" w:space="0" w:color="auto" w:frame="1"/>
          <w:shd w:val="clear" w:color="auto" w:fill="F2F2F2"/>
        </w:rPr>
        <w:t>(</w:t>
      </w:r>
      <w:proofErr w:type="spellStart"/>
      <w:r>
        <w:rPr>
          <w:rStyle w:val="n"/>
          <w:rFonts w:ascii="Arial" w:hAnsi="Arial" w:cs="Arial"/>
          <w:color w:val="373737"/>
          <w:bdr w:val="none" w:sz="0" w:space="0" w:color="auto" w:frame="1"/>
          <w:shd w:val="clear" w:color="auto" w:fill="F2F2F2"/>
        </w:rPr>
        <w:t>bart</w:t>
      </w:r>
      <w:proofErr w:type="spellEnd"/>
      <w:r>
        <w:rPr>
          <w:rStyle w:val="o"/>
          <w:rFonts w:ascii="inherit" w:hAnsi="inherit" w:cs="Arial"/>
          <w:b/>
          <w:bCs/>
          <w:color w:val="000000"/>
          <w:bdr w:val="none" w:sz="0" w:space="0" w:color="auto" w:frame="1"/>
          <w:shd w:val="clear" w:color="auto" w:fill="F2F2F2"/>
        </w:rPr>
        <w:t>);</w:t>
      </w:r>
    </w:p>
    <w:p w14:paraId="41EB49A0"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A744F4C"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B12FE16"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Raid</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raid1</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gramStart"/>
      <w:r>
        <w:rPr>
          <w:rStyle w:val="nc"/>
          <w:rFonts w:ascii="inherit" w:hAnsi="inherit" w:cs="Arial"/>
          <w:b/>
          <w:bCs/>
          <w:color w:val="445588"/>
          <w:bdr w:val="none" w:sz="0" w:space="0" w:color="auto" w:frame="1"/>
          <w:shd w:val="clear" w:color="auto" w:fill="F2F2F2"/>
        </w:rPr>
        <w:t>Raid</w:t>
      </w:r>
      <w:r>
        <w:rPr>
          <w:rStyle w:val="o"/>
          <w:rFonts w:ascii="inherit" w:hAnsi="inherit" w:cs="Arial"/>
          <w:b/>
          <w:bCs/>
          <w:color w:val="000000"/>
          <w:bdr w:val="none" w:sz="0" w:space="0" w:color="auto" w:frame="1"/>
          <w:shd w:val="clear" w:color="auto" w:fill="F2F2F2"/>
        </w:rPr>
        <w:t>(</w:t>
      </w:r>
      <w:proofErr w:type="gramEnd"/>
      <w:r>
        <w:rPr>
          <w:rStyle w:val="s"/>
          <w:rFonts w:ascii="Arial" w:hAnsi="Arial" w:cs="Arial"/>
          <w:color w:val="DD1144"/>
          <w:bdr w:val="none" w:sz="0" w:space="0" w:color="auto" w:frame="1"/>
          <w:shd w:val="clear" w:color="auto" w:fill="F2F2F2"/>
        </w:rPr>
        <w:t>"Tortuga"</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100</w:t>
      </w:r>
      <w:r>
        <w:rPr>
          <w:rStyle w:val="o"/>
          <w:rFonts w:ascii="inherit" w:hAnsi="inherit" w:cs="Arial"/>
          <w:b/>
          <w:bCs/>
          <w:color w:val="000000"/>
          <w:bdr w:val="none" w:sz="0" w:space="0" w:color="auto" w:frame="1"/>
          <w:shd w:val="clear" w:color="auto" w:fill="F2F2F2"/>
        </w:rPr>
        <w:t>);</w:t>
      </w:r>
    </w:p>
    <w:p w14:paraId="02AA65FE"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raidRepository</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save</w:t>
      </w:r>
      <w:proofErr w:type="spellEnd"/>
      <w:r>
        <w:rPr>
          <w:rStyle w:val="o"/>
          <w:rFonts w:ascii="inherit" w:hAnsi="inherit" w:cs="Arial"/>
          <w:b/>
          <w:bCs/>
          <w:color w:val="000000"/>
          <w:bdr w:val="none" w:sz="0" w:space="0" w:color="auto" w:frame="1"/>
          <w:shd w:val="clear" w:color="auto" w:fill="F2F2F2"/>
        </w:rPr>
        <w:t>(</w:t>
      </w:r>
      <w:r>
        <w:rPr>
          <w:rStyle w:val="n"/>
          <w:rFonts w:ascii="Arial" w:hAnsi="Arial" w:cs="Arial"/>
          <w:color w:val="373737"/>
          <w:bdr w:val="none" w:sz="0" w:space="0" w:color="auto" w:frame="1"/>
          <w:shd w:val="clear" w:color="auto" w:fill="F2F2F2"/>
        </w:rPr>
        <w:t>raid1</w:t>
      </w:r>
      <w:r>
        <w:rPr>
          <w:rStyle w:val="o"/>
          <w:rFonts w:ascii="inherit" w:hAnsi="inherit" w:cs="Arial"/>
          <w:b/>
          <w:bCs/>
          <w:color w:val="000000"/>
          <w:bdr w:val="none" w:sz="0" w:space="0" w:color="auto" w:frame="1"/>
          <w:shd w:val="clear" w:color="auto" w:fill="F2F2F2"/>
        </w:rPr>
        <w:t>);</w:t>
      </w:r>
    </w:p>
    <w:p w14:paraId="5E176623"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2B634A5"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lastRenderedPageBreak/>
        <w:t xml:space="preserve">      </w:t>
      </w:r>
      <w:r>
        <w:rPr>
          <w:rStyle w:val="nc"/>
          <w:rFonts w:ascii="inherit" w:hAnsi="inherit" w:cs="Arial"/>
          <w:b/>
          <w:bCs/>
          <w:color w:val="445588"/>
          <w:bdr w:val="none" w:sz="0" w:space="0" w:color="auto" w:frame="1"/>
          <w:shd w:val="clear" w:color="auto" w:fill="F2F2F2"/>
        </w:rPr>
        <w:t>Raid</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raid2</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gramStart"/>
      <w:r>
        <w:rPr>
          <w:rStyle w:val="nc"/>
          <w:rFonts w:ascii="inherit" w:hAnsi="inherit" w:cs="Arial"/>
          <w:b/>
          <w:bCs/>
          <w:color w:val="445588"/>
          <w:bdr w:val="none" w:sz="0" w:space="0" w:color="auto" w:frame="1"/>
          <w:shd w:val="clear" w:color="auto" w:fill="F2F2F2"/>
        </w:rPr>
        <w:t>Raid</w:t>
      </w:r>
      <w:r>
        <w:rPr>
          <w:rStyle w:val="o"/>
          <w:rFonts w:ascii="inherit" w:hAnsi="inherit" w:cs="Arial"/>
          <w:b/>
          <w:bCs/>
          <w:color w:val="000000"/>
          <w:bdr w:val="none" w:sz="0" w:space="0" w:color="auto" w:frame="1"/>
          <w:shd w:val="clear" w:color="auto" w:fill="F2F2F2"/>
        </w:rPr>
        <w:t>(</w:t>
      </w:r>
      <w:proofErr w:type="gramEnd"/>
      <w:r>
        <w:rPr>
          <w:rStyle w:val="s"/>
          <w:rFonts w:ascii="Arial" w:hAnsi="Arial" w:cs="Arial"/>
          <w:color w:val="DD1144"/>
          <w:bdr w:val="none" w:sz="0" w:space="0" w:color="auto" w:frame="1"/>
          <w:shd w:val="clear" w:color="auto" w:fill="F2F2F2"/>
        </w:rPr>
        <w:t>"Treasure Island"</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690</w:t>
      </w:r>
      <w:r>
        <w:rPr>
          <w:rStyle w:val="o"/>
          <w:rFonts w:ascii="inherit" w:hAnsi="inherit" w:cs="Arial"/>
          <w:b/>
          <w:bCs/>
          <w:color w:val="000000"/>
          <w:bdr w:val="none" w:sz="0" w:space="0" w:color="auto" w:frame="1"/>
          <w:shd w:val="clear" w:color="auto" w:fill="F2F2F2"/>
        </w:rPr>
        <w:t>);</w:t>
      </w:r>
    </w:p>
    <w:p w14:paraId="630E65F2"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raidRepository</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save</w:t>
      </w:r>
      <w:proofErr w:type="spellEnd"/>
      <w:r>
        <w:rPr>
          <w:rStyle w:val="o"/>
          <w:rFonts w:ascii="inherit" w:hAnsi="inherit" w:cs="Arial"/>
          <w:b/>
          <w:bCs/>
          <w:color w:val="000000"/>
          <w:bdr w:val="none" w:sz="0" w:space="0" w:color="auto" w:frame="1"/>
          <w:shd w:val="clear" w:color="auto" w:fill="F2F2F2"/>
        </w:rPr>
        <w:t>(</w:t>
      </w:r>
      <w:r>
        <w:rPr>
          <w:rStyle w:val="n"/>
          <w:rFonts w:ascii="Arial" w:hAnsi="Arial" w:cs="Arial"/>
          <w:color w:val="373737"/>
          <w:bdr w:val="none" w:sz="0" w:space="0" w:color="auto" w:frame="1"/>
          <w:shd w:val="clear" w:color="auto" w:fill="F2F2F2"/>
        </w:rPr>
        <w:t>raid2</w:t>
      </w:r>
      <w:r>
        <w:rPr>
          <w:rStyle w:val="o"/>
          <w:rFonts w:ascii="inherit" w:hAnsi="inherit" w:cs="Arial"/>
          <w:b/>
          <w:bCs/>
          <w:color w:val="000000"/>
          <w:bdr w:val="none" w:sz="0" w:space="0" w:color="auto" w:frame="1"/>
          <w:shd w:val="clear" w:color="auto" w:fill="F2F2F2"/>
        </w:rPr>
        <w:t>);</w:t>
      </w:r>
    </w:p>
    <w:p w14:paraId="3A69E41C"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B60CEEE"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Raid</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raid3</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gramStart"/>
      <w:r>
        <w:rPr>
          <w:rStyle w:val="nc"/>
          <w:rFonts w:ascii="inherit" w:hAnsi="inherit" w:cs="Arial"/>
          <w:b/>
          <w:bCs/>
          <w:color w:val="445588"/>
          <w:bdr w:val="none" w:sz="0" w:space="0" w:color="auto" w:frame="1"/>
          <w:shd w:val="clear" w:color="auto" w:fill="F2F2F2"/>
        </w:rPr>
        <w:t>Raid</w:t>
      </w:r>
      <w:r>
        <w:rPr>
          <w:rStyle w:val="o"/>
          <w:rFonts w:ascii="inherit" w:hAnsi="inherit" w:cs="Arial"/>
          <w:b/>
          <w:bCs/>
          <w:color w:val="000000"/>
          <w:bdr w:val="none" w:sz="0" w:space="0" w:color="auto" w:frame="1"/>
          <w:shd w:val="clear" w:color="auto" w:fill="F2F2F2"/>
        </w:rPr>
        <w:t>(</w:t>
      </w:r>
      <w:proofErr w:type="gramEnd"/>
      <w:r>
        <w:rPr>
          <w:rStyle w:val="s"/>
          <w:rFonts w:ascii="Arial" w:hAnsi="Arial" w:cs="Arial"/>
          <w:color w:val="DD1144"/>
          <w:bdr w:val="none" w:sz="0" w:space="0" w:color="auto" w:frame="1"/>
          <w:shd w:val="clear" w:color="auto" w:fill="F2F2F2"/>
        </w:rPr>
        <w:t>"Barbados"</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500</w:t>
      </w:r>
      <w:r>
        <w:rPr>
          <w:rStyle w:val="o"/>
          <w:rFonts w:ascii="inherit" w:hAnsi="inherit" w:cs="Arial"/>
          <w:b/>
          <w:bCs/>
          <w:color w:val="000000"/>
          <w:bdr w:val="none" w:sz="0" w:space="0" w:color="auto" w:frame="1"/>
          <w:shd w:val="clear" w:color="auto" w:fill="F2F2F2"/>
        </w:rPr>
        <w:t>);</w:t>
      </w:r>
    </w:p>
    <w:p w14:paraId="1BEF4240"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raidRepository</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save</w:t>
      </w:r>
      <w:proofErr w:type="spellEnd"/>
      <w:r>
        <w:rPr>
          <w:rStyle w:val="o"/>
          <w:rFonts w:ascii="inherit" w:hAnsi="inherit" w:cs="Arial"/>
          <w:b/>
          <w:bCs/>
          <w:color w:val="000000"/>
          <w:bdr w:val="none" w:sz="0" w:space="0" w:color="auto" w:frame="1"/>
          <w:shd w:val="clear" w:color="auto" w:fill="F2F2F2"/>
        </w:rPr>
        <w:t>(</w:t>
      </w:r>
      <w:r>
        <w:rPr>
          <w:rStyle w:val="n"/>
          <w:rFonts w:ascii="Arial" w:hAnsi="Arial" w:cs="Arial"/>
          <w:color w:val="373737"/>
          <w:bdr w:val="none" w:sz="0" w:space="0" w:color="auto" w:frame="1"/>
          <w:shd w:val="clear" w:color="auto" w:fill="F2F2F2"/>
        </w:rPr>
        <w:t>raid3</w:t>
      </w:r>
      <w:r>
        <w:rPr>
          <w:rStyle w:val="o"/>
          <w:rFonts w:ascii="inherit" w:hAnsi="inherit" w:cs="Arial"/>
          <w:b/>
          <w:bCs/>
          <w:color w:val="000000"/>
          <w:bdr w:val="none" w:sz="0" w:space="0" w:color="auto" w:frame="1"/>
          <w:shd w:val="clear" w:color="auto" w:fill="F2F2F2"/>
        </w:rPr>
        <w:t>);</w:t>
      </w:r>
    </w:p>
    <w:p w14:paraId="44CD5728"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495856E"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Raid</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raid4</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gramStart"/>
      <w:r>
        <w:rPr>
          <w:rStyle w:val="nc"/>
          <w:rFonts w:ascii="inherit" w:hAnsi="inherit" w:cs="Arial"/>
          <w:b/>
          <w:bCs/>
          <w:color w:val="445588"/>
          <w:bdr w:val="none" w:sz="0" w:space="0" w:color="auto" w:frame="1"/>
          <w:shd w:val="clear" w:color="auto" w:fill="F2F2F2"/>
        </w:rPr>
        <w:t>Raid</w:t>
      </w:r>
      <w:r>
        <w:rPr>
          <w:rStyle w:val="o"/>
          <w:rFonts w:ascii="inherit" w:hAnsi="inherit" w:cs="Arial"/>
          <w:b/>
          <w:bCs/>
          <w:color w:val="000000"/>
          <w:bdr w:val="none" w:sz="0" w:space="0" w:color="auto" w:frame="1"/>
          <w:shd w:val="clear" w:color="auto" w:fill="F2F2F2"/>
        </w:rPr>
        <w:t>(</w:t>
      </w:r>
      <w:proofErr w:type="gramEnd"/>
      <w:r>
        <w:rPr>
          <w:rStyle w:val="s"/>
          <w:rFonts w:ascii="Arial" w:hAnsi="Arial" w:cs="Arial"/>
          <w:color w:val="DD1144"/>
          <w:bdr w:val="none" w:sz="0" w:space="0" w:color="auto" w:frame="1"/>
          <w:shd w:val="clear" w:color="auto" w:fill="F2F2F2"/>
        </w:rPr>
        <w:t>"St. Kitts"</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500</w:t>
      </w:r>
      <w:r>
        <w:rPr>
          <w:rStyle w:val="o"/>
          <w:rFonts w:ascii="inherit" w:hAnsi="inherit" w:cs="Arial"/>
          <w:b/>
          <w:bCs/>
          <w:color w:val="000000"/>
          <w:bdr w:val="none" w:sz="0" w:space="0" w:color="auto" w:frame="1"/>
          <w:shd w:val="clear" w:color="auto" w:fill="F2F2F2"/>
        </w:rPr>
        <w:t>);</w:t>
      </w:r>
    </w:p>
    <w:p w14:paraId="472C9604"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raidRepository</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save</w:t>
      </w:r>
      <w:proofErr w:type="spellEnd"/>
      <w:r>
        <w:rPr>
          <w:rStyle w:val="o"/>
          <w:rFonts w:ascii="inherit" w:hAnsi="inherit" w:cs="Arial"/>
          <w:b/>
          <w:bCs/>
          <w:color w:val="000000"/>
          <w:bdr w:val="none" w:sz="0" w:space="0" w:color="auto" w:frame="1"/>
          <w:shd w:val="clear" w:color="auto" w:fill="F2F2F2"/>
        </w:rPr>
        <w:t>(</w:t>
      </w:r>
      <w:r>
        <w:rPr>
          <w:rStyle w:val="n"/>
          <w:rFonts w:ascii="Arial" w:hAnsi="Arial" w:cs="Arial"/>
          <w:color w:val="373737"/>
          <w:bdr w:val="none" w:sz="0" w:space="0" w:color="auto" w:frame="1"/>
          <w:shd w:val="clear" w:color="auto" w:fill="F2F2F2"/>
        </w:rPr>
        <w:t>raid4</w:t>
      </w:r>
      <w:r>
        <w:rPr>
          <w:rStyle w:val="o"/>
          <w:rFonts w:ascii="inherit" w:hAnsi="inherit" w:cs="Arial"/>
          <w:b/>
          <w:bCs/>
          <w:color w:val="000000"/>
          <w:bdr w:val="none" w:sz="0" w:space="0" w:color="auto" w:frame="1"/>
          <w:shd w:val="clear" w:color="auto" w:fill="F2F2F2"/>
        </w:rPr>
        <w:t>);</w:t>
      </w:r>
    </w:p>
    <w:p w14:paraId="1483F51E"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55F3553"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Raid</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raid5</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gramStart"/>
      <w:r>
        <w:rPr>
          <w:rStyle w:val="nc"/>
          <w:rFonts w:ascii="inherit" w:hAnsi="inherit" w:cs="Arial"/>
          <w:b/>
          <w:bCs/>
          <w:color w:val="445588"/>
          <w:bdr w:val="none" w:sz="0" w:space="0" w:color="auto" w:frame="1"/>
          <w:shd w:val="clear" w:color="auto" w:fill="F2F2F2"/>
        </w:rPr>
        <w:t>Raid</w:t>
      </w:r>
      <w:r>
        <w:rPr>
          <w:rStyle w:val="o"/>
          <w:rFonts w:ascii="inherit" w:hAnsi="inherit" w:cs="Arial"/>
          <w:b/>
          <w:bCs/>
          <w:color w:val="000000"/>
          <w:bdr w:val="none" w:sz="0" w:space="0" w:color="auto" w:frame="1"/>
          <w:shd w:val="clear" w:color="auto" w:fill="F2F2F2"/>
        </w:rPr>
        <w:t>(</w:t>
      </w:r>
      <w:proofErr w:type="gramEnd"/>
      <w:r>
        <w:rPr>
          <w:rStyle w:val="s"/>
          <w:rFonts w:ascii="Arial" w:hAnsi="Arial" w:cs="Arial"/>
          <w:color w:val="DD1144"/>
          <w:bdr w:val="none" w:sz="0" w:space="0" w:color="auto" w:frame="1"/>
          <w:shd w:val="clear" w:color="auto" w:fill="F2F2F2"/>
        </w:rPr>
        <w:t>"Havana"</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200</w:t>
      </w:r>
      <w:r>
        <w:rPr>
          <w:rStyle w:val="o"/>
          <w:rFonts w:ascii="inherit" w:hAnsi="inherit" w:cs="Arial"/>
          <w:b/>
          <w:bCs/>
          <w:color w:val="000000"/>
          <w:bdr w:val="none" w:sz="0" w:space="0" w:color="auto" w:frame="1"/>
          <w:shd w:val="clear" w:color="auto" w:fill="F2F2F2"/>
        </w:rPr>
        <w:t>);</w:t>
      </w:r>
    </w:p>
    <w:p w14:paraId="508D782F"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raidRepository</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save</w:t>
      </w:r>
      <w:proofErr w:type="spellEnd"/>
      <w:r>
        <w:rPr>
          <w:rStyle w:val="o"/>
          <w:rFonts w:ascii="inherit" w:hAnsi="inherit" w:cs="Arial"/>
          <w:b/>
          <w:bCs/>
          <w:color w:val="000000"/>
          <w:bdr w:val="none" w:sz="0" w:space="0" w:color="auto" w:frame="1"/>
          <w:shd w:val="clear" w:color="auto" w:fill="F2F2F2"/>
        </w:rPr>
        <w:t>(</w:t>
      </w:r>
      <w:r>
        <w:rPr>
          <w:rStyle w:val="n"/>
          <w:rFonts w:ascii="Arial" w:hAnsi="Arial" w:cs="Arial"/>
          <w:color w:val="373737"/>
          <w:bdr w:val="none" w:sz="0" w:space="0" w:color="auto" w:frame="1"/>
          <w:shd w:val="clear" w:color="auto" w:fill="F2F2F2"/>
        </w:rPr>
        <w:t>raid5</w:t>
      </w:r>
      <w:r>
        <w:rPr>
          <w:rStyle w:val="o"/>
          <w:rFonts w:ascii="inherit" w:hAnsi="inherit" w:cs="Arial"/>
          <w:b/>
          <w:bCs/>
          <w:color w:val="000000"/>
          <w:bdr w:val="none" w:sz="0" w:space="0" w:color="auto" w:frame="1"/>
          <w:shd w:val="clear" w:color="auto" w:fill="F2F2F2"/>
        </w:rPr>
        <w:t>);</w:t>
      </w:r>
    </w:p>
    <w:p w14:paraId="5E488468"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F0C61C0"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Raid</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raid6</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gramStart"/>
      <w:r>
        <w:rPr>
          <w:rStyle w:val="nc"/>
          <w:rFonts w:ascii="inherit" w:hAnsi="inherit" w:cs="Arial"/>
          <w:b/>
          <w:bCs/>
          <w:color w:val="445588"/>
          <w:bdr w:val="none" w:sz="0" w:space="0" w:color="auto" w:frame="1"/>
          <w:shd w:val="clear" w:color="auto" w:fill="F2F2F2"/>
        </w:rPr>
        <w:t>Raid</w:t>
      </w:r>
      <w:r>
        <w:rPr>
          <w:rStyle w:val="o"/>
          <w:rFonts w:ascii="inherit" w:hAnsi="inherit" w:cs="Arial"/>
          <w:b/>
          <w:bCs/>
          <w:color w:val="000000"/>
          <w:bdr w:val="none" w:sz="0" w:space="0" w:color="auto" w:frame="1"/>
          <w:shd w:val="clear" w:color="auto" w:fill="F2F2F2"/>
        </w:rPr>
        <w:t>(</w:t>
      </w:r>
      <w:proofErr w:type="gramEnd"/>
      <w:r>
        <w:rPr>
          <w:rStyle w:val="s"/>
          <w:rFonts w:ascii="Arial" w:hAnsi="Arial" w:cs="Arial"/>
          <w:color w:val="DD1144"/>
          <w:bdr w:val="none" w:sz="0" w:space="0" w:color="auto" w:frame="1"/>
          <w:shd w:val="clear" w:color="auto" w:fill="F2F2F2"/>
        </w:rPr>
        <w:t>"Port Royal"</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1000</w:t>
      </w:r>
      <w:r>
        <w:rPr>
          <w:rStyle w:val="o"/>
          <w:rFonts w:ascii="inherit" w:hAnsi="inherit" w:cs="Arial"/>
          <w:b/>
          <w:bCs/>
          <w:color w:val="000000"/>
          <w:bdr w:val="none" w:sz="0" w:space="0" w:color="auto" w:frame="1"/>
          <w:shd w:val="clear" w:color="auto" w:fill="F2F2F2"/>
        </w:rPr>
        <w:t>);</w:t>
      </w:r>
    </w:p>
    <w:p w14:paraId="390EBFAB"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raidRepository</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save</w:t>
      </w:r>
      <w:proofErr w:type="spellEnd"/>
      <w:r>
        <w:rPr>
          <w:rStyle w:val="o"/>
          <w:rFonts w:ascii="inherit" w:hAnsi="inherit" w:cs="Arial"/>
          <w:b/>
          <w:bCs/>
          <w:color w:val="000000"/>
          <w:bdr w:val="none" w:sz="0" w:space="0" w:color="auto" w:frame="1"/>
          <w:shd w:val="clear" w:color="auto" w:fill="F2F2F2"/>
        </w:rPr>
        <w:t>(</w:t>
      </w:r>
      <w:r>
        <w:rPr>
          <w:rStyle w:val="n"/>
          <w:rFonts w:ascii="Arial" w:hAnsi="Arial" w:cs="Arial"/>
          <w:color w:val="373737"/>
          <w:bdr w:val="none" w:sz="0" w:space="0" w:color="auto" w:frame="1"/>
          <w:shd w:val="clear" w:color="auto" w:fill="F2F2F2"/>
        </w:rPr>
        <w:t>raid6</w:t>
      </w:r>
      <w:r>
        <w:rPr>
          <w:rStyle w:val="o"/>
          <w:rFonts w:ascii="inherit" w:hAnsi="inherit" w:cs="Arial"/>
          <w:b/>
          <w:bCs/>
          <w:color w:val="000000"/>
          <w:bdr w:val="none" w:sz="0" w:space="0" w:color="auto" w:frame="1"/>
          <w:shd w:val="clear" w:color="auto" w:fill="F2F2F2"/>
        </w:rPr>
        <w:t>);</w:t>
      </w:r>
    </w:p>
    <w:p w14:paraId="05DBD073"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CD890A3"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jack</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addRaid</w:t>
      </w:r>
      <w:proofErr w:type="spellEnd"/>
      <w:proofErr w:type="gramEnd"/>
      <w:r>
        <w:rPr>
          <w:rStyle w:val="o"/>
          <w:rFonts w:ascii="inherit" w:hAnsi="inherit" w:cs="Arial"/>
          <w:b/>
          <w:bCs/>
          <w:color w:val="000000"/>
          <w:bdr w:val="none" w:sz="0" w:space="0" w:color="auto" w:frame="1"/>
          <w:shd w:val="clear" w:color="auto" w:fill="F2F2F2"/>
        </w:rPr>
        <w:t>(</w:t>
      </w:r>
      <w:r>
        <w:rPr>
          <w:rStyle w:val="n"/>
          <w:rFonts w:ascii="Arial" w:hAnsi="Arial" w:cs="Arial"/>
          <w:color w:val="373737"/>
          <w:bdr w:val="none" w:sz="0" w:space="0" w:color="auto" w:frame="1"/>
          <w:shd w:val="clear" w:color="auto" w:fill="F2F2F2"/>
        </w:rPr>
        <w:t>raid1</w:t>
      </w:r>
      <w:r>
        <w:rPr>
          <w:rStyle w:val="o"/>
          <w:rFonts w:ascii="inherit" w:hAnsi="inherit" w:cs="Arial"/>
          <w:b/>
          <w:bCs/>
          <w:color w:val="000000"/>
          <w:bdr w:val="none" w:sz="0" w:space="0" w:color="auto" w:frame="1"/>
          <w:shd w:val="clear" w:color="auto" w:fill="F2F2F2"/>
        </w:rPr>
        <w:t>);</w:t>
      </w:r>
    </w:p>
    <w:p w14:paraId="7B319447"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jack</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addRaid</w:t>
      </w:r>
      <w:proofErr w:type="spellEnd"/>
      <w:proofErr w:type="gramEnd"/>
      <w:r>
        <w:rPr>
          <w:rStyle w:val="o"/>
          <w:rFonts w:ascii="inherit" w:hAnsi="inherit" w:cs="Arial"/>
          <w:b/>
          <w:bCs/>
          <w:color w:val="000000"/>
          <w:bdr w:val="none" w:sz="0" w:space="0" w:color="auto" w:frame="1"/>
          <w:shd w:val="clear" w:color="auto" w:fill="F2F2F2"/>
        </w:rPr>
        <w:t>(</w:t>
      </w:r>
      <w:r>
        <w:rPr>
          <w:rStyle w:val="n"/>
          <w:rFonts w:ascii="Arial" w:hAnsi="Arial" w:cs="Arial"/>
          <w:color w:val="373737"/>
          <w:bdr w:val="none" w:sz="0" w:space="0" w:color="auto" w:frame="1"/>
          <w:shd w:val="clear" w:color="auto" w:fill="F2F2F2"/>
        </w:rPr>
        <w:t>raid2</w:t>
      </w:r>
      <w:r>
        <w:rPr>
          <w:rStyle w:val="o"/>
          <w:rFonts w:ascii="inherit" w:hAnsi="inherit" w:cs="Arial"/>
          <w:b/>
          <w:bCs/>
          <w:color w:val="000000"/>
          <w:bdr w:val="none" w:sz="0" w:space="0" w:color="auto" w:frame="1"/>
          <w:shd w:val="clear" w:color="auto" w:fill="F2F2F2"/>
        </w:rPr>
        <w:t>);</w:t>
      </w:r>
    </w:p>
    <w:p w14:paraId="38126A8B"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pirateRepository</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save</w:t>
      </w:r>
      <w:proofErr w:type="spellEnd"/>
      <w:r>
        <w:rPr>
          <w:rStyle w:val="o"/>
          <w:rFonts w:ascii="inherit" w:hAnsi="inherit" w:cs="Arial"/>
          <w:b/>
          <w:bCs/>
          <w:color w:val="000000"/>
          <w:bdr w:val="none" w:sz="0" w:space="0" w:color="auto" w:frame="1"/>
          <w:shd w:val="clear" w:color="auto" w:fill="F2F2F2"/>
        </w:rPr>
        <w:t>(</w:t>
      </w:r>
      <w:r>
        <w:rPr>
          <w:rStyle w:val="n"/>
          <w:rFonts w:ascii="Arial" w:hAnsi="Arial" w:cs="Arial"/>
          <w:color w:val="373737"/>
          <w:bdr w:val="none" w:sz="0" w:space="0" w:color="auto" w:frame="1"/>
          <w:shd w:val="clear" w:color="auto" w:fill="F2F2F2"/>
        </w:rPr>
        <w:t>jack</w:t>
      </w:r>
      <w:r>
        <w:rPr>
          <w:rStyle w:val="o"/>
          <w:rFonts w:ascii="inherit" w:hAnsi="inherit" w:cs="Arial"/>
          <w:b/>
          <w:bCs/>
          <w:color w:val="000000"/>
          <w:bdr w:val="none" w:sz="0" w:space="0" w:color="auto" w:frame="1"/>
          <w:shd w:val="clear" w:color="auto" w:fill="F2F2F2"/>
        </w:rPr>
        <w:t>);</w:t>
      </w:r>
    </w:p>
    <w:p w14:paraId="358E2EFD"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AAD673E"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raid2</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addPirate</w:t>
      </w:r>
      <w:r>
        <w:rPr>
          <w:rStyle w:val="o"/>
          <w:rFonts w:ascii="inherit" w:hAnsi="inherit" w:cs="Arial"/>
          <w:b/>
          <w:bCs/>
          <w:color w:val="000000"/>
          <w:bdr w:val="none" w:sz="0" w:space="0" w:color="auto" w:frame="1"/>
          <w:shd w:val="clear" w:color="auto" w:fill="F2F2F2"/>
        </w:rPr>
        <w:t>(</w:t>
      </w:r>
      <w:r>
        <w:rPr>
          <w:rStyle w:val="n"/>
          <w:rFonts w:ascii="Arial" w:hAnsi="Arial" w:cs="Arial"/>
          <w:color w:val="373737"/>
          <w:bdr w:val="none" w:sz="0" w:space="0" w:color="auto" w:frame="1"/>
          <w:shd w:val="clear" w:color="auto" w:fill="F2F2F2"/>
        </w:rPr>
        <w:t>john</w:t>
      </w:r>
      <w:r>
        <w:rPr>
          <w:rStyle w:val="o"/>
          <w:rFonts w:ascii="inherit" w:hAnsi="inherit" w:cs="Arial"/>
          <w:b/>
          <w:bCs/>
          <w:color w:val="000000"/>
          <w:bdr w:val="none" w:sz="0" w:space="0" w:color="auto" w:frame="1"/>
          <w:shd w:val="clear" w:color="auto" w:fill="F2F2F2"/>
        </w:rPr>
        <w:t>);</w:t>
      </w:r>
    </w:p>
    <w:p w14:paraId="595E8C5D"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raidRepository</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save</w:t>
      </w:r>
      <w:proofErr w:type="spellEnd"/>
      <w:r>
        <w:rPr>
          <w:rStyle w:val="o"/>
          <w:rFonts w:ascii="inherit" w:hAnsi="inherit" w:cs="Arial"/>
          <w:b/>
          <w:bCs/>
          <w:color w:val="000000"/>
          <w:bdr w:val="none" w:sz="0" w:space="0" w:color="auto" w:frame="1"/>
          <w:shd w:val="clear" w:color="auto" w:fill="F2F2F2"/>
        </w:rPr>
        <w:t>(</w:t>
      </w:r>
      <w:r>
        <w:rPr>
          <w:rStyle w:val="n"/>
          <w:rFonts w:ascii="Arial" w:hAnsi="Arial" w:cs="Arial"/>
          <w:color w:val="373737"/>
          <w:bdr w:val="none" w:sz="0" w:space="0" w:color="auto" w:frame="1"/>
          <w:shd w:val="clear" w:color="auto" w:fill="F2F2F2"/>
        </w:rPr>
        <w:t>raid2</w:t>
      </w:r>
      <w:r>
        <w:rPr>
          <w:rStyle w:val="o"/>
          <w:rFonts w:ascii="inherit" w:hAnsi="inherit" w:cs="Arial"/>
          <w:b/>
          <w:bCs/>
          <w:color w:val="000000"/>
          <w:bdr w:val="none" w:sz="0" w:space="0" w:color="auto" w:frame="1"/>
          <w:shd w:val="clear" w:color="auto" w:fill="F2F2F2"/>
        </w:rPr>
        <w:t>);</w:t>
      </w:r>
    </w:p>
    <w:p w14:paraId="1B3BB9A2"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D4D3A44"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raid3</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addPirate</w:t>
      </w:r>
      <w:r>
        <w:rPr>
          <w:rStyle w:val="o"/>
          <w:rFonts w:ascii="inherit" w:hAnsi="inherit" w:cs="Arial"/>
          <w:b/>
          <w:bCs/>
          <w:color w:val="000000"/>
          <w:bdr w:val="none" w:sz="0" w:space="0" w:color="auto" w:frame="1"/>
          <w:shd w:val="clear" w:color="auto" w:fill="F2F2F2"/>
        </w:rPr>
        <w:t>(</w:t>
      </w:r>
      <w:proofErr w:type="spellStart"/>
      <w:r>
        <w:rPr>
          <w:rStyle w:val="n"/>
          <w:rFonts w:ascii="Arial" w:hAnsi="Arial" w:cs="Arial"/>
          <w:color w:val="373737"/>
          <w:bdr w:val="none" w:sz="0" w:space="0" w:color="auto" w:frame="1"/>
          <w:shd w:val="clear" w:color="auto" w:fill="F2F2F2"/>
        </w:rPr>
        <w:t>pugwash</w:t>
      </w:r>
      <w:proofErr w:type="spellEnd"/>
      <w:r>
        <w:rPr>
          <w:rStyle w:val="o"/>
          <w:rFonts w:ascii="inherit" w:hAnsi="inherit" w:cs="Arial"/>
          <w:b/>
          <w:bCs/>
          <w:color w:val="000000"/>
          <w:bdr w:val="none" w:sz="0" w:space="0" w:color="auto" w:frame="1"/>
          <w:shd w:val="clear" w:color="auto" w:fill="F2F2F2"/>
        </w:rPr>
        <w:t>);</w:t>
      </w:r>
    </w:p>
    <w:p w14:paraId="76C1284E"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raid3</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addPirate</w:t>
      </w:r>
      <w:r>
        <w:rPr>
          <w:rStyle w:val="o"/>
          <w:rFonts w:ascii="inherit" w:hAnsi="inherit" w:cs="Arial"/>
          <w:b/>
          <w:bCs/>
          <w:color w:val="000000"/>
          <w:bdr w:val="none" w:sz="0" w:space="0" w:color="auto" w:frame="1"/>
          <w:shd w:val="clear" w:color="auto" w:fill="F2F2F2"/>
        </w:rPr>
        <w:t>(</w:t>
      </w:r>
      <w:proofErr w:type="spellStart"/>
      <w:r>
        <w:rPr>
          <w:rStyle w:val="n"/>
          <w:rFonts w:ascii="Arial" w:hAnsi="Arial" w:cs="Arial"/>
          <w:color w:val="373737"/>
          <w:bdr w:val="none" w:sz="0" w:space="0" w:color="auto" w:frame="1"/>
          <w:shd w:val="clear" w:color="auto" w:fill="F2F2F2"/>
        </w:rPr>
        <w:t>maggie</w:t>
      </w:r>
      <w:proofErr w:type="spellEnd"/>
      <w:r>
        <w:rPr>
          <w:rStyle w:val="o"/>
          <w:rFonts w:ascii="inherit" w:hAnsi="inherit" w:cs="Arial"/>
          <w:b/>
          <w:bCs/>
          <w:color w:val="000000"/>
          <w:bdr w:val="none" w:sz="0" w:space="0" w:color="auto" w:frame="1"/>
          <w:shd w:val="clear" w:color="auto" w:fill="F2F2F2"/>
        </w:rPr>
        <w:t>);</w:t>
      </w:r>
    </w:p>
    <w:p w14:paraId="6B341DDD"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raidRepository</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save</w:t>
      </w:r>
      <w:proofErr w:type="spellEnd"/>
      <w:r>
        <w:rPr>
          <w:rStyle w:val="o"/>
          <w:rFonts w:ascii="inherit" w:hAnsi="inherit" w:cs="Arial"/>
          <w:b/>
          <w:bCs/>
          <w:color w:val="000000"/>
          <w:bdr w:val="none" w:sz="0" w:space="0" w:color="auto" w:frame="1"/>
          <w:shd w:val="clear" w:color="auto" w:fill="F2F2F2"/>
        </w:rPr>
        <w:t>(</w:t>
      </w:r>
      <w:r>
        <w:rPr>
          <w:rStyle w:val="n"/>
          <w:rFonts w:ascii="Arial" w:hAnsi="Arial" w:cs="Arial"/>
          <w:color w:val="373737"/>
          <w:bdr w:val="none" w:sz="0" w:space="0" w:color="auto" w:frame="1"/>
          <w:shd w:val="clear" w:color="auto" w:fill="F2F2F2"/>
        </w:rPr>
        <w:t>raid3</w:t>
      </w:r>
      <w:r>
        <w:rPr>
          <w:rStyle w:val="o"/>
          <w:rFonts w:ascii="inherit" w:hAnsi="inherit" w:cs="Arial"/>
          <w:b/>
          <w:bCs/>
          <w:color w:val="000000"/>
          <w:bdr w:val="none" w:sz="0" w:space="0" w:color="auto" w:frame="1"/>
          <w:shd w:val="clear" w:color="auto" w:fill="F2F2F2"/>
        </w:rPr>
        <w:t>);</w:t>
      </w:r>
    </w:p>
    <w:p w14:paraId="496A85EB"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6A07219"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raid4</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addPirate</w:t>
      </w:r>
      <w:r>
        <w:rPr>
          <w:rStyle w:val="o"/>
          <w:rFonts w:ascii="inherit" w:hAnsi="inherit" w:cs="Arial"/>
          <w:b/>
          <w:bCs/>
          <w:color w:val="000000"/>
          <w:bdr w:val="none" w:sz="0" w:space="0" w:color="auto" w:frame="1"/>
          <w:shd w:val="clear" w:color="auto" w:fill="F2F2F2"/>
        </w:rPr>
        <w:t>(</w:t>
      </w:r>
      <w:proofErr w:type="spellStart"/>
      <w:r>
        <w:rPr>
          <w:rStyle w:val="n"/>
          <w:rFonts w:ascii="Arial" w:hAnsi="Arial" w:cs="Arial"/>
          <w:color w:val="373737"/>
          <w:bdr w:val="none" w:sz="0" w:space="0" w:color="auto" w:frame="1"/>
          <w:shd w:val="clear" w:color="auto" w:fill="F2F2F2"/>
        </w:rPr>
        <w:t>pugwash</w:t>
      </w:r>
      <w:proofErr w:type="spellEnd"/>
      <w:r>
        <w:rPr>
          <w:rStyle w:val="o"/>
          <w:rFonts w:ascii="inherit" w:hAnsi="inherit" w:cs="Arial"/>
          <w:b/>
          <w:bCs/>
          <w:color w:val="000000"/>
          <w:bdr w:val="none" w:sz="0" w:space="0" w:color="auto" w:frame="1"/>
          <w:shd w:val="clear" w:color="auto" w:fill="F2F2F2"/>
        </w:rPr>
        <w:t>);</w:t>
      </w:r>
    </w:p>
    <w:p w14:paraId="2445E7E0"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raid3</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addPirate</w:t>
      </w:r>
      <w:r>
        <w:rPr>
          <w:rStyle w:val="o"/>
          <w:rFonts w:ascii="inherit" w:hAnsi="inherit" w:cs="Arial"/>
          <w:b/>
          <w:bCs/>
          <w:color w:val="000000"/>
          <w:bdr w:val="none" w:sz="0" w:space="0" w:color="auto" w:frame="1"/>
          <w:shd w:val="clear" w:color="auto" w:fill="F2F2F2"/>
        </w:rPr>
        <w:t>(</w:t>
      </w:r>
      <w:r>
        <w:rPr>
          <w:rStyle w:val="n"/>
          <w:rFonts w:ascii="Arial" w:hAnsi="Arial" w:cs="Arial"/>
          <w:color w:val="373737"/>
          <w:bdr w:val="none" w:sz="0" w:space="0" w:color="auto" w:frame="1"/>
          <w:shd w:val="clear" w:color="auto" w:fill="F2F2F2"/>
        </w:rPr>
        <w:t>jack</w:t>
      </w:r>
      <w:r>
        <w:rPr>
          <w:rStyle w:val="o"/>
          <w:rFonts w:ascii="inherit" w:hAnsi="inherit" w:cs="Arial"/>
          <w:b/>
          <w:bCs/>
          <w:color w:val="000000"/>
          <w:bdr w:val="none" w:sz="0" w:space="0" w:color="auto" w:frame="1"/>
          <w:shd w:val="clear" w:color="auto" w:fill="F2F2F2"/>
        </w:rPr>
        <w:t>);</w:t>
      </w:r>
    </w:p>
    <w:p w14:paraId="28DD3818"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raidRepository</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save</w:t>
      </w:r>
      <w:proofErr w:type="spellEnd"/>
      <w:r>
        <w:rPr>
          <w:rStyle w:val="o"/>
          <w:rFonts w:ascii="inherit" w:hAnsi="inherit" w:cs="Arial"/>
          <w:b/>
          <w:bCs/>
          <w:color w:val="000000"/>
          <w:bdr w:val="none" w:sz="0" w:space="0" w:color="auto" w:frame="1"/>
          <w:shd w:val="clear" w:color="auto" w:fill="F2F2F2"/>
        </w:rPr>
        <w:t>(</w:t>
      </w:r>
      <w:r>
        <w:rPr>
          <w:rStyle w:val="n"/>
          <w:rFonts w:ascii="Arial" w:hAnsi="Arial" w:cs="Arial"/>
          <w:color w:val="373737"/>
          <w:bdr w:val="none" w:sz="0" w:space="0" w:color="auto" w:frame="1"/>
          <w:shd w:val="clear" w:color="auto" w:fill="F2F2F2"/>
        </w:rPr>
        <w:t>raid4</w:t>
      </w:r>
      <w:r>
        <w:rPr>
          <w:rStyle w:val="o"/>
          <w:rFonts w:ascii="inherit" w:hAnsi="inherit" w:cs="Arial"/>
          <w:b/>
          <w:bCs/>
          <w:color w:val="000000"/>
          <w:bdr w:val="none" w:sz="0" w:space="0" w:color="auto" w:frame="1"/>
          <w:shd w:val="clear" w:color="auto" w:fill="F2F2F2"/>
        </w:rPr>
        <w:t>);</w:t>
      </w:r>
    </w:p>
    <w:p w14:paraId="49BDC1A4"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FBA9104"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blackbeard</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addRaid</w:t>
      </w:r>
      <w:proofErr w:type="spellEnd"/>
      <w:proofErr w:type="gramEnd"/>
      <w:r>
        <w:rPr>
          <w:rStyle w:val="o"/>
          <w:rFonts w:ascii="inherit" w:hAnsi="inherit" w:cs="Arial"/>
          <w:b/>
          <w:bCs/>
          <w:color w:val="000000"/>
          <w:bdr w:val="none" w:sz="0" w:space="0" w:color="auto" w:frame="1"/>
          <w:shd w:val="clear" w:color="auto" w:fill="F2F2F2"/>
        </w:rPr>
        <w:t>(</w:t>
      </w:r>
      <w:r>
        <w:rPr>
          <w:rStyle w:val="n"/>
          <w:rFonts w:ascii="Arial" w:hAnsi="Arial" w:cs="Arial"/>
          <w:color w:val="373737"/>
          <w:bdr w:val="none" w:sz="0" w:space="0" w:color="auto" w:frame="1"/>
          <w:shd w:val="clear" w:color="auto" w:fill="F2F2F2"/>
        </w:rPr>
        <w:t>raid5</w:t>
      </w:r>
      <w:r>
        <w:rPr>
          <w:rStyle w:val="o"/>
          <w:rFonts w:ascii="inherit" w:hAnsi="inherit" w:cs="Arial"/>
          <w:b/>
          <w:bCs/>
          <w:color w:val="000000"/>
          <w:bdr w:val="none" w:sz="0" w:space="0" w:color="auto" w:frame="1"/>
          <w:shd w:val="clear" w:color="auto" w:fill="F2F2F2"/>
        </w:rPr>
        <w:t>);</w:t>
      </w:r>
    </w:p>
    <w:p w14:paraId="0359F12B"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
          <w:rFonts w:ascii="Arial" w:hAnsi="Arial" w:cs="Arial"/>
          <w:color w:val="373737"/>
          <w:bdr w:val="none" w:sz="0" w:space="0" w:color="auto" w:frame="1"/>
          <w:shd w:val="clear" w:color="auto" w:fill="F2F2F2"/>
        </w:rPr>
        <w:t>blackbeard</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addRaid</w:t>
      </w:r>
      <w:proofErr w:type="spellEnd"/>
      <w:proofErr w:type="gramEnd"/>
      <w:r>
        <w:rPr>
          <w:rStyle w:val="o"/>
          <w:rFonts w:ascii="inherit" w:hAnsi="inherit" w:cs="Arial"/>
          <w:b/>
          <w:bCs/>
          <w:color w:val="000000"/>
          <w:bdr w:val="none" w:sz="0" w:space="0" w:color="auto" w:frame="1"/>
          <w:shd w:val="clear" w:color="auto" w:fill="F2F2F2"/>
        </w:rPr>
        <w:t>(</w:t>
      </w:r>
      <w:r>
        <w:rPr>
          <w:rStyle w:val="n"/>
          <w:rFonts w:ascii="Arial" w:hAnsi="Arial" w:cs="Arial"/>
          <w:color w:val="373737"/>
          <w:bdr w:val="none" w:sz="0" w:space="0" w:color="auto" w:frame="1"/>
          <w:shd w:val="clear" w:color="auto" w:fill="F2F2F2"/>
        </w:rPr>
        <w:t>raid6</w:t>
      </w:r>
      <w:r>
        <w:rPr>
          <w:rStyle w:val="o"/>
          <w:rFonts w:ascii="inherit" w:hAnsi="inherit" w:cs="Arial"/>
          <w:b/>
          <w:bCs/>
          <w:color w:val="000000"/>
          <w:bdr w:val="none" w:sz="0" w:space="0" w:color="auto" w:frame="1"/>
          <w:shd w:val="clear" w:color="auto" w:fill="F2F2F2"/>
        </w:rPr>
        <w:t>);</w:t>
      </w:r>
    </w:p>
    <w:p w14:paraId="2C85A044"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pirateRepository</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save</w:t>
      </w:r>
      <w:proofErr w:type="spellEnd"/>
      <w:r>
        <w:rPr>
          <w:rStyle w:val="o"/>
          <w:rFonts w:ascii="inherit" w:hAnsi="inherit" w:cs="Arial"/>
          <w:b/>
          <w:bCs/>
          <w:color w:val="000000"/>
          <w:bdr w:val="none" w:sz="0" w:space="0" w:color="auto" w:frame="1"/>
          <w:shd w:val="clear" w:color="auto" w:fill="F2F2F2"/>
        </w:rPr>
        <w:t>(</w:t>
      </w:r>
      <w:proofErr w:type="spellStart"/>
      <w:r>
        <w:rPr>
          <w:rStyle w:val="n"/>
          <w:rFonts w:ascii="Arial" w:hAnsi="Arial" w:cs="Arial"/>
          <w:color w:val="373737"/>
          <w:bdr w:val="none" w:sz="0" w:space="0" w:color="auto" w:frame="1"/>
          <w:shd w:val="clear" w:color="auto" w:fill="F2F2F2"/>
        </w:rPr>
        <w:t>blackbeard</w:t>
      </w:r>
      <w:proofErr w:type="spellEnd"/>
      <w:r>
        <w:rPr>
          <w:rStyle w:val="o"/>
          <w:rFonts w:ascii="inherit" w:hAnsi="inherit" w:cs="Arial"/>
          <w:b/>
          <w:bCs/>
          <w:color w:val="000000"/>
          <w:bdr w:val="none" w:sz="0" w:space="0" w:color="auto" w:frame="1"/>
          <w:shd w:val="clear" w:color="auto" w:fill="F2F2F2"/>
        </w:rPr>
        <w:t>);</w:t>
      </w:r>
    </w:p>
    <w:p w14:paraId="1D621989"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77A6586"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raid5</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addPirate</w:t>
      </w:r>
      <w:r>
        <w:rPr>
          <w:rStyle w:val="o"/>
          <w:rFonts w:ascii="inherit" w:hAnsi="inherit" w:cs="Arial"/>
          <w:b/>
          <w:bCs/>
          <w:color w:val="000000"/>
          <w:bdr w:val="none" w:sz="0" w:space="0" w:color="auto" w:frame="1"/>
          <w:shd w:val="clear" w:color="auto" w:fill="F2F2F2"/>
        </w:rPr>
        <w:t>(</w:t>
      </w:r>
      <w:proofErr w:type="spellStart"/>
      <w:r>
        <w:rPr>
          <w:rStyle w:val="n"/>
          <w:rFonts w:ascii="Arial" w:hAnsi="Arial" w:cs="Arial"/>
          <w:color w:val="373737"/>
          <w:bdr w:val="none" w:sz="0" w:space="0" w:color="auto" w:frame="1"/>
          <w:shd w:val="clear" w:color="auto" w:fill="F2F2F2"/>
        </w:rPr>
        <w:t>william</w:t>
      </w:r>
      <w:proofErr w:type="spellEnd"/>
      <w:r>
        <w:rPr>
          <w:rStyle w:val="o"/>
          <w:rFonts w:ascii="inherit" w:hAnsi="inherit" w:cs="Arial"/>
          <w:b/>
          <w:bCs/>
          <w:color w:val="000000"/>
          <w:bdr w:val="none" w:sz="0" w:space="0" w:color="auto" w:frame="1"/>
          <w:shd w:val="clear" w:color="auto" w:fill="F2F2F2"/>
        </w:rPr>
        <w:t>);</w:t>
      </w:r>
    </w:p>
    <w:p w14:paraId="0D95ADD5"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raidRepository</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save</w:t>
      </w:r>
      <w:proofErr w:type="spellEnd"/>
      <w:r>
        <w:rPr>
          <w:rStyle w:val="o"/>
          <w:rFonts w:ascii="inherit" w:hAnsi="inherit" w:cs="Arial"/>
          <w:b/>
          <w:bCs/>
          <w:color w:val="000000"/>
          <w:bdr w:val="none" w:sz="0" w:space="0" w:color="auto" w:frame="1"/>
          <w:shd w:val="clear" w:color="auto" w:fill="F2F2F2"/>
        </w:rPr>
        <w:t>(</w:t>
      </w:r>
      <w:r>
        <w:rPr>
          <w:rStyle w:val="n"/>
          <w:rFonts w:ascii="Arial" w:hAnsi="Arial" w:cs="Arial"/>
          <w:color w:val="373737"/>
          <w:bdr w:val="none" w:sz="0" w:space="0" w:color="auto" w:frame="1"/>
          <w:shd w:val="clear" w:color="auto" w:fill="F2F2F2"/>
        </w:rPr>
        <w:t>raid5</w:t>
      </w:r>
      <w:r>
        <w:rPr>
          <w:rStyle w:val="o"/>
          <w:rFonts w:ascii="inherit" w:hAnsi="inherit" w:cs="Arial"/>
          <w:b/>
          <w:bCs/>
          <w:color w:val="000000"/>
          <w:bdr w:val="none" w:sz="0" w:space="0" w:color="auto" w:frame="1"/>
          <w:shd w:val="clear" w:color="auto" w:fill="F2F2F2"/>
        </w:rPr>
        <w:t>);</w:t>
      </w:r>
    </w:p>
    <w:p w14:paraId="423A8A4A"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AD7FE6A"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raid6</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addPirate</w:t>
      </w:r>
      <w:r>
        <w:rPr>
          <w:rStyle w:val="o"/>
          <w:rFonts w:ascii="inherit" w:hAnsi="inherit" w:cs="Arial"/>
          <w:b/>
          <w:bCs/>
          <w:color w:val="000000"/>
          <w:bdr w:val="none" w:sz="0" w:space="0" w:color="auto" w:frame="1"/>
          <w:shd w:val="clear" w:color="auto" w:fill="F2F2F2"/>
        </w:rPr>
        <w:t>(</w:t>
      </w:r>
      <w:r>
        <w:rPr>
          <w:rStyle w:val="n"/>
          <w:rFonts w:ascii="Arial" w:hAnsi="Arial" w:cs="Arial"/>
          <w:color w:val="373737"/>
          <w:bdr w:val="none" w:sz="0" w:space="0" w:color="auto" w:frame="1"/>
          <w:shd w:val="clear" w:color="auto" w:fill="F2F2F2"/>
        </w:rPr>
        <w:t>henry</w:t>
      </w:r>
      <w:r>
        <w:rPr>
          <w:rStyle w:val="o"/>
          <w:rFonts w:ascii="inherit" w:hAnsi="inherit" w:cs="Arial"/>
          <w:b/>
          <w:bCs/>
          <w:color w:val="000000"/>
          <w:bdr w:val="none" w:sz="0" w:space="0" w:color="auto" w:frame="1"/>
          <w:shd w:val="clear" w:color="auto" w:fill="F2F2F2"/>
        </w:rPr>
        <w:t>);</w:t>
      </w:r>
    </w:p>
    <w:p w14:paraId="2B4817EE"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raidRepository</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save</w:t>
      </w:r>
      <w:proofErr w:type="spellEnd"/>
      <w:r>
        <w:rPr>
          <w:rStyle w:val="o"/>
          <w:rFonts w:ascii="inherit" w:hAnsi="inherit" w:cs="Arial"/>
          <w:b/>
          <w:bCs/>
          <w:color w:val="000000"/>
          <w:bdr w:val="none" w:sz="0" w:space="0" w:color="auto" w:frame="1"/>
          <w:shd w:val="clear" w:color="auto" w:fill="F2F2F2"/>
        </w:rPr>
        <w:t>(</w:t>
      </w:r>
      <w:r>
        <w:rPr>
          <w:rStyle w:val="n"/>
          <w:rFonts w:ascii="Arial" w:hAnsi="Arial" w:cs="Arial"/>
          <w:color w:val="373737"/>
          <w:bdr w:val="none" w:sz="0" w:space="0" w:color="auto" w:frame="1"/>
          <w:shd w:val="clear" w:color="auto" w:fill="F2F2F2"/>
        </w:rPr>
        <w:t>raid6</w:t>
      </w:r>
      <w:r>
        <w:rPr>
          <w:rStyle w:val="o"/>
          <w:rFonts w:ascii="inherit" w:hAnsi="inherit" w:cs="Arial"/>
          <w:b/>
          <w:bCs/>
          <w:color w:val="000000"/>
          <w:bdr w:val="none" w:sz="0" w:space="0" w:color="auto" w:frame="1"/>
          <w:shd w:val="clear" w:color="auto" w:fill="F2F2F2"/>
        </w:rPr>
        <w:t>);</w:t>
      </w:r>
    </w:p>
    <w:p w14:paraId="07CABCC3"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
    <w:p w14:paraId="07B83A44"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41A009BC"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w:t>
      </w:r>
    </w:p>
    <w:p w14:paraId="33A252A1"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548C273" w14:textId="77777777" w:rsidR="00795603" w:rsidRDefault="00795603" w:rsidP="00795603">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Now use create-drop setting</w:t>
      </w:r>
    </w:p>
    <w:p w14:paraId="0358BF6D" w14:textId="77777777" w:rsidR="00795603" w:rsidRDefault="00795603" w:rsidP="00795603">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Since, we’re now </w:t>
      </w:r>
      <w:proofErr w:type="spellStart"/>
      <w:r>
        <w:rPr>
          <w:rFonts w:ascii="Arial" w:hAnsi="Arial" w:cs="Arial"/>
          <w:color w:val="373737"/>
          <w:sz w:val="26"/>
          <w:szCs w:val="26"/>
        </w:rPr>
        <w:t>seeding</w:t>
      </w:r>
      <w:proofErr w:type="spellEnd"/>
      <w:r>
        <w:rPr>
          <w:rFonts w:ascii="Arial" w:hAnsi="Arial" w:cs="Arial"/>
          <w:color w:val="373737"/>
          <w:sz w:val="26"/>
          <w:szCs w:val="26"/>
        </w:rPr>
        <w:t xml:space="preserve"> the database, the </w:t>
      </w:r>
      <w:proofErr w:type="spellStart"/>
      <w:r>
        <w:rPr>
          <w:rStyle w:val="HTMLCode"/>
          <w:rFonts w:ascii="Arial" w:hAnsi="Arial" w:cs="Arial"/>
          <w:color w:val="373737"/>
          <w:bdr w:val="none" w:sz="0" w:space="0" w:color="auto" w:frame="1"/>
          <w:shd w:val="clear" w:color="auto" w:fill="F2F2F2"/>
        </w:rPr>
        <w:t>spring.jpa.hibernate.ddl</w:t>
      </w:r>
      <w:proofErr w:type="spellEnd"/>
      <w:r>
        <w:rPr>
          <w:rStyle w:val="HTMLCode"/>
          <w:rFonts w:ascii="Arial" w:hAnsi="Arial" w:cs="Arial"/>
          <w:color w:val="373737"/>
          <w:bdr w:val="none" w:sz="0" w:space="0" w:color="auto" w:frame="1"/>
          <w:shd w:val="clear" w:color="auto" w:fill="F2F2F2"/>
        </w:rPr>
        <w:t>-auto = update</w:t>
      </w:r>
      <w:r>
        <w:rPr>
          <w:rFonts w:ascii="Arial" w:hAnsi="Arial" w:cs="Arial"/>
          <w:color w:val="373737"/>
          <w:sz w:val="26"/>
          <w:szCs w:val="26"/>
        </w:rPr>
        <w:t> setting should be set to </w:t>
      </w:r>
      <w:r>
        <w:rPr>
          <w:rStyle w:val="HTMLCode"/>
          <w:rFonts w:ascii="Arial" w:hAnsi="Arial" w:cs="Arial"/>
          <w:color w:val="373737"/>
          <w:bdr w:val="none" w:sz="0" w:space="0" w:color="auto" w:frame="1"/>
          <w:shd w:val="clear" w:color="auto" w:fill="F2F2F2"/>
        </w:rPr>
        <w:t>create-drop</w:t>
      </w:r>
      <w:r>
        <w:rPr>
          <w:rFonts w:ascii="Arial" w:hAnsi="Arial" w:cs="Arial"/>
          <w:color w:val="373737"/>
          <w:sz w:val="26"/>
          <w:szCs w:val="26"/>
        </w:rPr>
        <w:t>.</w:t>
      </w:r>
    </w:p>
    <w:p w14:paraId="7EB45FA2"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HTMLCode"/>
          <w:rFonts w:ascii="Arial" w:hAnsi="Arial" w:cs="Arial"/>
          <w:color w:val="373737"/>
          <w:bdr w:val="none" w:sz="0" w:space="0" w:color="auto" w:frame="1"/>
          <w:shd w:val="clear" w:color="auto" w:fill="F2F2F2"/>
        </w:rPr>
        <w:t>spring.jpa.hibernate.ddl</w:t>
      </w:r>
      <w:proofErr w:type="spellEnd"/>
      <w:r>
        <w:rPr>
          <w:rStyle w:val="HTMLCode"/>
          <w:rFonts w:ascii="Arial" w:hAnsi="Arial" w:cs="Arial"/>
          <w:color w:val="373737"/>
          <w:bdr w:val="none" w:sz="0" w:space="0" w:color="auto" w:frame="1"/>
          <w:shd w:val="clear" w:color="auto" w:fill="F2F2F2"/>
        </w:rPr>
        <w:t>-auto = create-drop</w:t>
      </w:r>
    </w:p>
    <w:p w14:paraId="68C5BC0A" w14:textId="77777777" w:rsidR="00795603" w:rsidRDefault="00795603" w:rsidP="00795603">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This drops the </w:t>
      </w:r>
      <w:proofErr w:type="spellStart"/>
      <w:r>
        <w:rPr>
          <w:rFonts w:ascii="Arial" w:hAnsi="Arial" w:cs="Arial"/>
          <w:color w:val="373737"/>
          <w:sz w:val="26"/>
          <w:szCs w:val="26"/>
        </w:rPr>
        <w:t>db</w:t>
      </w:r>
      <w:proofErr w:type="spellEnd"/>
      <w:r>
        <w:rPr>
          <w:rFonts w:ascii="Arial" w:hAnsi="Arial" w:cs="Arial"/>
          <w:color w:val="373737"/>
          <w:sz w:val="26"/>
          <w:szCs w:val="26"/>
        </w:rPr>
        <w:t xml:space="preserve"> including </w:t>
      </w:r>
      <w:proofErr w:type="spellStart"/>
      <w:proofErr w:type="gramStart"/>
      <w:r>
        <w:rPr>
          <w:rFonts w:ascii="Arial" w:hAnsi="Arial" w:cs="Arial"/>
          <w:color w:val="373737"/>
          <w:sz w:val="26"/>
          <w:szCs w:val="26"/>
        </w:rPr>
        <w:t>it’s</w:t>
      </w:r>
      <w:proofErr w:type="spellEnd"/>
      <w:proofErr w:type="gramEnd"/>
      <w:r>
        <w:rPr>
          <w:rFonts w:ascii="Arial" w:hAnsi="Arial" w:cs="Arial"/>
          <w:color w:val="373737"/>
          <w:sz w:val="26"/>
          <w:szCs w:val="26"/>
        </w:rPr>
        <w:t xml:space="preserve"> schema every time the application is terminated. It’s then created every time the application starts.</w:t>
      </w:r>
    </w:p>
    <w:p w14:paraId="04CBC4F2" w14:textId="77777777" w:rsidR="00795603" w:rsidRDefault="00795603" w:rsidP="00795603">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REST Routes we need</w:t>
      </w:r>
    </w:p>
    <w:p w14:paraId="184F2E51" w14:textId="77777777" w:rsidR="00795603" w:rsidRDefault="00795603" w:rsidP="00795603">
      <w:pPr>
        <w:pStyle w:val="NormalWeb"/>
        <w:spacing w:before="0" w:beforeAutospacing="0" w:after="240" w:afterAutospacing="0"/>
        <w:textAlignment w:val="baseline"/>
        <w:rPr>
          <w:rFonts w:ascii="Arial" w:hAnsi="Arial" w:cs="Arial"/>
          <w:color w:val="666666"/>
          <w:sz w:val="26"/>
          <w:szCs w:val="26"/>
        </w:rPr>
      </w:pPr>
      <w:r>
        <w:rPr>
          <w:rFonts w:ascii="Arial" w:hAnsi="Arial" w:cs="Arial"/>
          <w:color w:val="666666"/>
          <w:sz w:val="26"/>
          <w:szCs w:val="26"/>
        </w:rPr>
        <w:t>Get the students to help put together this list of routes we need to create on the board. Talk them through this and re-explain REST if you need to.</w:t>
      </w:r>
    </w:p>
    <w:p w14:paraId="30B087F5" w14:textId="77777777" w:rsidR="00795603" w:rsidRDefault="00795603" w:rsidP="00795603">
      <w:pPr>
        <w:numPr>
          <w:ilvl w:val="0"/>
          <w:numId w:val="25"/>
        </w:numPr>
        <w:spacing w:after="240"/>
        <w:ind w:left="0"/>
        <w:textAlignment w:val="baseline"/>
        <w:rPr>
          <w:rFonts w:ascii="Arial" w:hAnsi="Arial" w:cs="Arial"/>
          <w:color w:val="373737"/>
          <w:sz w:val="26"/>
          <w:szCs w:val="26"/>
        </w:rPr>
      </w:pPr>
      <w:r>
        <w:rPr>
          <w:rFonts w:ascii="Arial" w:hAnsi="Arial" w:cs="Arial"/>
          <w:color w:val="373737"/>
          <w:sz w:val="26"/>
          <w:szCs w:val="26"/>
        </w:rPr>
        <w:lastRenderedPageBreak/>
        <w:t>Get all pirates/raids/ships</w:t>
      </w:r>
    </w:p>
    <w:p w14:paraId="7F5C941F" w14:textId="77777777" w:rsidR="00795603" w:rsidRDefault="00795603" w:rsidP="00795603">
      <w:pPr>
        <w:numPr>
          <w:ilvl w:val="1"/>
          <w:numId w:val="25"/>
        </w:numPr>
        <w:ind w:left="0"/>
        <w:textAlignment w:val="baseline"/>
        <w:rPr>
          <w:rFonts w:ascii="Arial" w:hAnsi="Arial" w:cs="Arial"/>
          <w:color w:val="373737"/>
          <w:sz w:val="26"/>
          <w:szCs w:val="26"/>
        </w:rPr>
      </w:pPr>
      <w:r>
        <w:rPr>
          <w:rFonts w:ascii="Arial" w:hAnsi="Arial" w:cs="Arial"/>
          <w:color w:val="373737"/>
          <w:sz w:val="26"/>
          <w:szCs w:val="26"/>
        </w:rPr>
        <w:t>GET </w:t>
      </w:r>
      <w:r>
        <w:rPr>
          <w:rStyle w:val="HTMLCode"/>
          <w:rFonts w:ascii="Arial" w:eastAsiaTheme="minorHAnsi" w:hAnsi="Arial" w:cs="Arial"/>
          <w:color w:val="373737"/>
          <w:bdr w:val="none" w:sz="0" w:space="0" w:color="auto" w:frame="1"/>
          <w:shd w:val="clear" w:color="auto" w:fill="F2F2F2"/>
        </w:rPr>
        <w:t>/pirates</w:t>
      </w:r>
      <w:r>
        <w:rPr>
          <w:rFonts w:ascii="Arial" w:hAnsi="Arial" w:cs="Arial"/>
          <w:color w:val="373737"/>
          <w:sz w:val="26"/>
          <w:szCs w:val="26"/>
        </w:rPr>
        <w:t> - returns JSON array of all pirates</w:t>
      </w:r>
    </w:p>
    <w:p w14:paraId="1DAB6C77" w14:textId="77777777" w:rsidR="00795603" w:rsidRDefault="00795603" w:rsidP="00795603">
      <w:pPr>
        <w:numPr>
          <w:ilvl w:val="1"/>
          <w:numId w:val="25"/>
        </w:numPr>
        <w:ind w:left="0"/>
        <w:textAlignment w:val="baseline"/>
        <w:rPr>
          <w:rFonts w:ascii="Arial" w:hAnsi="Arial" w:cs="Arial"/>
          <w:color w:val="373737"/>
          <w:sz w:val="26"/>
          <w:szCs w:val="26"/>
        </w:rPr>
      </w:pPr>
      <w:r>
        <w:rPr>
          <w:rFonts w:ascii="Arial" w:hAnsi="Arial" w:cs="Arial"/>
          <w:color w:val="373737"/>
          <w:sz w:val="26"/>
          <w:szCs w:val="26"/>
        </w:rPr>
        <w:t>GET </w:t>
      </w:r>
      <w:r>
        <w:rPr>
          <w:rStyle w:val="HTMLCode"/>
          <w:rFonts w:ascii="Arial" w:eastAsiaTheme="minorHAnsi" w:hAnsi="Arial" w:cs="Arial"/>
          <w:color w:val="373737"/>
          <w:bdr w:val="none" w:sz="0" w:space="0" w:color="auto" w:frame="1"/>
          <w:shd w:val="clear" w:color="auto" w:fill="F2F2F2"/>
        </w:rPr>
        <w:t>/raids</w:t>
      </w:r>
      <w:r>
        <w:rPr>
          <w:rFonts w:ascii="Arial" w:hAnsi="Arial" w:cs="Arial"/>
          <w:color w:val="373737"/>
          <w:sz w:val="26"/>
          <w:szCs w:val="26"/>
        </w:rPr>
        <w:t> - returns JSON array of all raids</w:t>
      </w:r>
    </w:p>
    <w:p w14:paraId="546CC6CE" w14:textId="77777777" w:rsidR="00795603" w:rsidRDefault="00795603" w:rsidP="00795603">
      <w:pPr>
        <w:numPr>
          <w:ilvl w:val="1"/>
          <w:numId w:val="25"/>
        </w:numPr>
        <w:ind w:left="0"/>
        <w:textAlignment w:val="baseline"/>
        <w:rPr>
          <w:rFonts w:ascii="Arial" w:hAnsi="Arial" w:cs="Arial"/>
          <w:color w:val="373737"/>
          <w:sz w:val="26"/>
          <w:szCs w:val="26"/>
        </w:rPr>
      </w:pPr>
      <w:r>
        <w:rPr>
          <w:rFonts w:ascii="Arial" w:hAnsi="Arial" w:cs="Arial"/>
          <w:color w:val="373737"/>
          <w:sz w:val="26"/>
          <w:szCs w:val="26"/>
        </w:rPr>
        <w:t>GET </w:t>
      </w:r>
      <w:r>
        <w:rPr>
          <w:rStyle w:val="HTMLCode"/>
          <w:rFonts w:ascii="Arial" w:eastAsiaTheme="minorHAnsi" w:hAnsi="Arial" w:cs="Arial"/>
          <w:color w:val="373737"/>
          <w:bdr w:val="none" w:sz="0" w:space="0" w:color="auto" w:frame="1"/>
          <w:shd w:val="clear" w:color="auto" w:fill="F2F2F2"/>
        </w:rPr>
        <w:t>/ships</w:t>
      </w:r>
      <w:r>
        <w:rPr>
          <w:rFonts w:ascii="Arial" w:hAnsi="Arial" w:cs="Arial"/>
          <w:color w:val="373737"/>
          <w:sz w:val="26"/>
          <w:szCs w:val="26"/>
        </w:rPr>
        <w:t> - returns JSON array of all ships</w:t>
      </w:r>
    </w:p>
    <w:p w14:paraId="6C13A1CD" w14:textId="77777777" w:rsidR="00795603" w:rsidRDefault="00795603" w:rsidP="00795603">
      <w:pPr>
        <w:numPr>
          <w:ilvl w:val="0"/>
          <w:numId w:val="25"/>
        </w:numPr>
        <w:spacing w:after="240"/>
        <w:ind w:left="0"/>
        <w:textAlignment w:val="baseline"/>
        <w:rPr>
          <w:rFonts w:ascii="Arial" w:hAnsi="Arial" w:cs="Arial"/>
          <w:color w:val="373737"/>
          <w:sz w:val="26"/>
          <w:szCs w:val="26"/>
        </w:rPr>
      </w:pPr>
      <w:r>
        <w:rPr>
          <w:rFonts w:ascii="Arial" w:hAnsi="Arial" w:cs="Arial"/>
          <w:color w:val="373737"/>
          <w:sz w:val="26"/>
          <w:szCs w:val="26"/>
        </w:rPr>
        <w:t>Get one pirate / raid /ship</w:t>
      </w:r>
    </w:p>
    <w:p w14:paraId="483334ED" w14:textId="77777777" w:rsidR="00795603" w:rsidRDefault="00795603" w:rsidP="00795603">
      <w:pPr>
        <w:numPr>
          <w:ilvl w:val="1"/>
          <w:numId w:val="25"/>
        </w:numPr>
        <w:ind w:left="0"/>
        <w:textAlignment w:val="baseline"/>
        <w:rPr>
          <w:rFonts w:ascii="Arial" w:hAnsi="Arial" w:cs="Arial"/>
          <w:color w:val="373737"/>
          <w:sz w:val="26"/>
          <w:szCs w:val="26"/>
        </w:rPr>
      </w:pPr>
      <w:r>
        <w:rPr>
          <w:rFonts w:ascii="Arial" w:hAnsi="Arial" w:cs="Arial"/>
          <w:color w:val="373737"/>
          <w:sz w:val="26"/>
          <w:szCs w:val="26"/>
        </w:rPr>
        <w:t>GET </w:t>
      </w:r>
      <w:r>
        <w:rPr>
          <w:rStyle w:val="HTMLCode"/>
          <w:rFonts w:ascii="Arial" w:eastAsiaTheme="minorHAnsi" w:hAnsi="Arial" w:cs="Arial"/>
          <w:color w:val="373737"/>
          <w:bdr w:val="none" w:sz="0" w:space="0" w:color="auto" w:frame="1"/>
          <w:shd w:val="clear" w:color="auto" w:fill="F2F2F2"/>
        </w:rPr>
        <w:t>/pirates/{id}</w:t>
      </w:r>
      <w:r>
        <w:rPr>
          <w:rFonts w:ascii="Arial" w:hAnsi="Arial" w:cs="Arial"/>
          <w:color w:val="373737"/>
          <w:sz w:val="26"/>
          <w:szCs w:val="26"/>
        </w:rPr>
        <w:t> - returns JSON for a single pirate</w:t>
      </w:r>
    </w:p>
    <w:p w14:paraId="6F8240E3" w14:textId="77777777" w:rsidR="00795603" w:rsidRDefault="00795603" w:rsidP="00795603">
      <w:pPr>
        <w:numPr>
          <w:ilvl w:val="1"/>
          <w:numId w:val="25"/>
        </w:numPr>
        <w:ind w:left="0"/>
        <w:textAlignment w:val="baseline"/>
        <w:rPr>
          <w:rFonts w:ascii="Arial" w:hAnsi="Arial" w:cs="Arial"/>
          <w:color w:val="373737"/>
          <w:sz w:val="26"/>
          <w:szCs w:val="26"/>
        </w:rPr>
      </w:pPr>
      <w:r>
        <w:rPr>
          <w:rFonts w:ascii="Arial" w:hAnsi="Arial" w:cs="Arial"/>
          <w:color w:val="373737"/>
          <w:sz w:val="26"/>
          <w:szCs w:val="26"/>
        </w:rPr>
        <w:t>GET </w:t>
      </w:r>
      <w:r>
        <w:rPr>
          <w:rStyle w:val="HTMLCode"/>
          <w:rFonts w:ascii="Arial" w:eastAsiaTheme="minorHAnsi" w:hAnsi="Arial" w:cs="Arial"/>
          <w:color w:val="373737"/>
          <w:bdr w:val="none" w:sz="0" w:space="0" w:color="auto" w:frame="1"/>
          <w:shd w:val="clear" w:color="auto" w:fill="F2F2F2"/>
        </w:rPr>
        <w:t>/raids/{id}</w:t>
      </w:r>
      <w:r>
        <w:rPr>
          <w:rFonts w:ascii="Arial" w:hAnsi="Arial" w:cs="Arial"/>
          <w:color w:val="373737"/>
          <w:sz w:val="26"/>
          <w:szCs w:val="26"/>
        </w:rPr>
        <w:t> - returns JSON for single raid</w:t>
      </w:r>
    </w:p>
    <w:p w14:paraId="730027AB" w14:textId="77777777" w:rsidR="00795603" w:rsidRDefault="00795603" w:rsidP="00795603">
      <w:pPr>
        <w:numPr>
          <w:ilvl w:val="1"/>
          <w:numId w:val="25"/>
        </w:numPr>
        <w:ind w:left="0"/>
        <w:textAlignment w:val="baseline"/>
        <w:rPr>
          <w:rFonts w:ascii="Arial" w:hAnsi="Arial" w:cs="Arial"/>
          <w:color w:val="373737"/>
          <w:sz w:val="26"/>
          <w:szCs w:val="26"/>
        </w:rPr>
      </w:pPr>
      <w:r>
        <w:rPr>
          <w:rFonts w:ascii="Arial" w:hAnsi="Arial" w:cs="Arial"/>
          <w:color w:val="373737"/>
          <w:sz w:val="26"/>
          <w:szCs w:val="26"/>
        </w:rPr>
        <w:t>GET </w:t>
      </w:r>
      <w:r>
        <w:rPr>
          <w:rStyle w:val="HTMLCode"/>
          <w:rFonts w:ascii="Arial" w:eastAsiaTheme="minorHAnsi" w:hAnsi="Arial" w:cs="Arial"/>
          <w:color w:val="373737"/>
          <w:bdr w:val="none" w:sz="0" w:space="0" w:color="auto" w:frame="1"/>
          <w:shd w:val="clear" w:color="auto" w:fill="F2F2F2"/>
        </w:rPr>
        <w:t>/ships/{id}</w:t>
      </w:r>
      <w:r>
        <w:rPr>
          <w:rFonts w:ascii="Arial" w:hAnsi="Arial" w:cs="Arial"/>
          <w:color w:val="373737"/>
          <w:sz w:val="26"/>
          <w:szCs w:val="26"/>
        </w:rPr>
        <w:t> - returns JSON for single ship</w:t>
      </w:r>
    </w:p>
    <w:p w14:paraId="67FEB7D7" w14:textId="77777777" w:rsidR="00795603" w:rsidRDefault="00795603" w:rsidP="00795603">
      <w:pPr>
        <w:numPr>
          <w:ilvl w:val="0"/>
          <w:numId w:val="25"/>
        </w:numPr>
        <w:spacing w:after="240"/>
        <w:ind w:left="0"/>
        <w:textAlignment w:val="baseline"/>
        <w:rPr>
          <w:rFonts w:ascii="Arial" w:hAnsi="Arial" w:cs="Arial"/>
          <w:color w:val="373737"/>
          <w:sz w:val="26"/>
          <w:szCs w:val="26"/>
        </w:rPr>
      </w:pPr>
      <w:r>
        <w:rPr>
          <w:rFonts w:ascii="Arial" w:hAnsi="Arial" w:cs="Arial"/>
          <w:color w:val="373737"/>
          <w:sz w:val="26"/>
          <w:szCs w:val="26"/>
        </w:rPr>
        <w:t>Get a pirate’s raids</w:t>
      </w:r>
    </w:p>
    <w:p w14:paraId="31DFA286" w14:textId="77777777" w:rsidR="00795603" w:rsidRDefault="00795603" w:rsidP="00795603">
      <w:pPr>
        <w:numPr>
          <w:ilvl w:val="1"/>
          <w:numId w:val="25"/>
        </w:numPr>
        <w:ind w:left="0"/>
        <w:textAlignment w:val="baseline"/>
        <w:rPr>
          <w:rFonts w:ascii="Arial" w:hAnsi="Arial" w:cs="Arial"/>
          <w:color w:val="373737"/>
          <w:sz w:val="26"/>
          <w:szCs w:val="26"/>
        </w:rPr>
      </w:pPr>
      <w:r>
        <w:rPr>
          <w:rFonts w:ascii="Arial" w:hAnsi="Arial" w:cs="Arial"/>
          <w:color w:val="373737"/>
          <w:sz w:val="26"/>
          <w:szCs w:val="26"/>
        </w:rPr>
        <w:t>GET </w:t>
      </w:r>
      <w:r>
        <w:rPr>
          <w:rStyle w:val="HTMLCode"/>
          <w:rFonts w:ascii="Arial" w:eastAsiaTheme="minorHAnsi" w:hAnsi="Arial" w:cs="Arial"/>
          <w:color w:val="373737"/>
          <w:bdr w:val="none" w:sz="0" w:space="0" w:color="auto" w:frame="1"/>
          <w:shd w:val="clear" w:color="auto" w:fill="F2F2F2"/>
        </w:rPr>
        <w:t>/pirates/{id}/raids</w:t>
      </w:r>
      <w:r>
        <w:rPr>
          <w:rFonts w:ascii="Arial" w:hAnsi="Arial" w:cs="Arial"/>
          <w:color w:val="373737"/>
          <w:sz w:val="26"/>
          <w:szCs w:val="26"/>
        </w:rPr>
        <w:t> - returns a list of raids for a given pirate id</w:t>
      </w:r>
    </w:p>
    <w:p w14:paraId="6B6ACC56" w14:textId="77777777" w:rsidR="00795603" w:rsidRDefault="00795603" w:rsidP="00795603">
      <w:pPr>
        <w:numPr>
          <w:ilvl w:val="0"/>
          <w:numId w:val="25"/>
        </w:numPr>
        <w:spacing w:after="240"/>
        <w:ind w:left="0"/>
        <w:textAlignment w:val="baseline"/>
        <w:rPr>
          <w:rFonts w:ascii="Arial" w:hAnsi="Arial" w:cs="Arial"/>
          <w:color w:val="373737"/>
          <w:sz w:val="26"/>
          <w:szCs w:val="26"/>
        </w:rPr>
      </w:pPr>
      <w:r>
        <w:rPr>
          <w:rFonts w:ascii="Arial" w:hAnsi="Arial" w:cs="Arial"/>
          <w:color w:val="373737"/>
          <w:sz w:val="26"/>
          <w:szCs w:val="26"/>
        </w:rPr>
        <w:t>Get a specific raid from a pirate</w:t>
      </w:r>
    </w:p>
    <w:p w14:paraId="7B2E0164" w14:textId="77777777" w:rsidR="00795603" w:rsidRDefault="00795603" w:rsidP="00795603">
      <w:pPr>
        <w:numPr>
          <w:ilvl w:val="1"/>
          <w:numId w:val="25"/>
        </w:numPr>
        <w:ind w:left="0"/>
        <w:textAlignment w:val="baseline"/>
        <w:rPr>
          <w:rFonts w:ascii="Arial" w:hAnsi="Arial" w:cs="Arial"/>
          <w:color w:val="373737"/>
          <w:sz w:val="26"/>
          <w:szCs w:val="26"/>
        </w:rPr>
      </w:pPr>
      <w:r>
        <w:rPr>
          <w:rFonts w:ascii="Arial" w:hAnsi="Arial" w:cs="Arial"/>
          <w:color w:val="373737"/>
          <w:sz w:val="26"/>
          <w:szCs w:val="26"/>
        </w:rPr>
        <w:t>GET </w:t>
      </w:r>
      <w:r>
        <w:rPr>
          <w:rStyle w:val="HTMLCode"/>
          <w:rFonts w:ascii="Arial" w:eastAsiaTheme="minorHAnsi" w:hAnsi="Arial" w:cs="Arial"/>
          <w:color w:val="373737"/>
          <w:bdr w:val="none" w:sz="0" w:space="0" w:color="auto" w:frame="1"/>
          <w:shd w:val="clear" w:color="auto" w:fill="F2F2F2"/>
        </w:rPr>
        <w:t>/pirates/{id}/raids/{id}</w:t>
      </w:r>
      <w:r>
        <w:rPr>
          <w:rFonts w:ascii="Arial" w:hAnsi="Arial" w:cs="Arial"/>
          <w:color w:val="373737"/>
          <w:sz w:val="26"/>
          <w:szCs w:val="26"/>
        </w:rPr>
        <w:t> - returns a specific single raid for a given pirate.</w:t>
      </w:r>
    </w:p>
    <w:p w14:paraId="2EF846CD" w14:textId="77777777" w:rsidR="00795603" w:rsidRDefault="00795603" w:rsidP="00795603">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Pirates Controller</w:t>
      </w:r>
    </w:p>
    <w:p w14:paraId="05C0E87D" w14:textId="77777777" w:rsidR="00795603" w:rsidRDefault="00795603" w:rsidP="00795603">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First let’s create all the routes that will be in the </w:t>
      </w:r>
      <w:proofErr w:type="spellStart"/>
      <w:r>
        <w:rPr>
          <w:rStyle w:val="HTMLCode"/>
          <w:rFonts w:ascii="Arial" w:hAnsi="Arial" w:cs="Arial"/>
          <w:color w:val="373737"/>
          <w:bdr w:val="none" w:sz="0" w:space="0" w:color="auto" w:frame="1"/>
          <w:shd w:val="clear" w:color="auto" w:fill="F2F2F2"/>
        </w:rPr>
        <w:t>PirateController</w:t>
      </w:r>
      <w:proofErr w:type="spellEnd"/>
      <w:r>
        <w:rPr>
          <w:rFonts w:ascii="Arial" w:hAnsi="Arial" w:cs="Arial"/>
          <w:color w:val="373737"/>
          <w:sz w:val="26"/>
          <w:szCs w:val="26"/>
        </w:rPr>
        <w:t> controller.</w:t>
      </w:r>
    </w:p>
    <w:p w14:paraId="54A3B7DC" w14:textId="77777777" w:rsidR="00795603" w:rsidRDefault="00795603" w:rsidP="00795603">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If we don’t have it already, we can add the route that gets all the pirates.</w:t>
      </w:r>
    </w:p>
    <w:p w14:paraId="27D15275"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4551CAF"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ab/>
        <w:t xml:space="preserve"> </w:t>
      </w:r>
      <w:r>
        <w:rPr>
          <w:rStyle w:val="nd"/>
          <w:rFonts w:ascii="inherit" w:hAnsi="inherit" w:cs="Arial"/>
          <w:b/>
          <w:bCs/>
          <w:color w:val="3C5D5D"/>
          <w:bdr w:val="none" w:sz="0" w:space="0" w:color="auto" w:frame="1"/>
          <w:shd w:val="clear" w:color="auto" w:fill="F2F2F2"/>
        </w:rPr>
        <w:t>@</w:t>
      </w:r>
      <w:proofErr w:type="spellStart"/>
      <w:r>
        <w:rPr>
          <w:rStyle w:val="nd"/>
          <w:rFonts w:ascii="inherit" w:hAnsi="inherit" w:cs="Arial"/>
          <w:b/>
          <w:bCs/>
          <w:color w:val="3C5D5D"/>
          <w:bdr w:val="none" w:sz="0" w:space="0" w:color="auto" w:frame="1"/>
          <w:shd w:val="clear" w:color="auto" w:fill="F2F2F2"/>
        </w:rPr>
        <w:t>Autowired</w:t>
      </w:r>
      <w:proofErr w:type="spellEnd"/>
    </w:p>
    <w:p w14:paraId="703A38AB"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PirateRepository</w:t>
      </w:r>
      <w:proofErr w:type="spellEnd"/>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pirateRepository</w:t>
      </w:r>
      <w:proofErr w:type="spellEnd"/>
      <w:r>
        <w:rPr>
          <w:rStyle w:val="o"/>
          <w:rFonts w:ascii="inherit" w:hAnsi="inherit" w:cs="Arial"/>
          <w:b/>
          <w:bCs/>
          <w:color w:val="000000"/>
          <w:bdr w:val="none" w:sz="0" w:space="0" w:color="auto" w:frame="1"/>
          <w:shd w:val="clear" w:color="auto" w:fill="F2F2F2"/>
        </w:rPr>
        <w:t>;</w:t>
      </w:r>
    </w:p>
    <w:p w14:paraId="049CE2D3"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
    <w:p w14:paraId="11B65EF2"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d"/>
          <w:rFonts w:ascii="inherit" w:hAnsi="inherit" w:cs="Arial"/>
          <w:b/>
          <w:bCs/>
          <w:color w:val="3C5D5D"/>
          <w:bdr w:val="none" w:sz="0" w:space="0" w:color="auto" w:frame="1"/>
          <w:shd w:val="clear" w:color="auto" w:fill="F2F2F2"/>
        </w:rPr>
        <w:t>@</w:t>
      </w:r>
      <w:proofErr w:type="spellStart"/>
      <w:proofErr w:type="gramStart"/>
      <w:r>
        <w:rPr>
          <w:rStyle w:val="nd"/>
          <w:rFonts w:ascii="inherit" w:hAnsi="inherit" w:cs="Arial"/>
          <w:b/>
          <w:bCs/>
          <w:color w:val="3C5D5D"/>
          <w:bdr w:val="none" w:sz="0" w:space="0" w:color="auto" w:frame="1"/>
          <w:shd w:val="clear" w:color="auto" w:fill="F2F2F2"/>
        </w:rPr>
        <w:t>GetMapping</w:t>
      </w:r>
      <w:proofErr w:type="spellEnd"/>
      <w:r>
        <w:rPr>
          <w:rStyle w:val="o"/>
          <w:rFonts w:ascii="inherit" w:hAnsi="inherit" w:cs="Arial"/>
          <w:b/>
          <w:bCs/>
          <w:color w:val="000000"/>
          <w:bdr w:val="none" w:sz="0" w:space="0" w:color="auto" w:frame="1"/>
          <w:shd w:val="clear" w:color="auto" w:fill="F2F2F2"/>
        </w:rPr>
        <w:t>(</w:t>
      </w:r>
      <w:proofErr w:type="gramEnd"/>
      <w:r>
        <w:rPr>
          <w:rStyle w:val="n"/>
          <w:rFonts w:ascii="Arial" w:hAnsi="Arial" w:cs="Arial"/>
          <w:color w:val="373737"/>
          <w:bdr w:val="none" w:sz="0" w:space="0" w:color="auto" w:frame="1"/>
          <w:shd w:val="clear" w:color="auto" w:fill="F2F2F2"/>
        </w:rPr>
        <w:t>value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s"/>
          <w:rFonts w:ascii="Arial" w:hAnsi="Arial" w:cs="Arial"/>
          <w:color w:val="DD1144"/>
          <w:bdr w:val="none" w:sz="0" w:space="0" w:color="auto" w:frame="1"/>
          <w:shd w:val="clear" w:color="auto" w:fill="F2F2F2"/>
        </w:rPr>
        <w:t>"/pirates"</w:t>
      </w:r>
      <w:r>
        <w:rPr>
          <w:rStyle w:val="o"/>
          <w:rFonts w:ascii="inherit" w:hAnsi="inherit" w:cs="Arial"/>
          <w:b/>
          <w:bCs/>
          <w:color w:val="000000"/>
          <w:bdr w:val="none" w:sz="0" w:space="0" w:color="auto" w:frame="1"/>
          <w:shd w:val="clear" w:color="auto" w:fill="F2F2F2"/>
        </w:rPr>
        <w:t>)</w:t>
      </w:r>
    </w:p>
    <w:p w14:paraId="1C65166D"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List</w:t>
      </w:r>
      <w:r>
        <w:rPr>
          <w:rStyle w:val="o"/>
          <w:rFonts w:ascii="inherit" w:hAnsi="inherit" w:cs="Arial"/>
          <w:b/>
          <w:bCs/>
          <w:color w:val="000000"/>
          <w:bdr w:val="none" w:sz="0" w:space="0" w:color="auto" w:frame="1"/>
          <w:shd w:val="clear" w:color="auto" w:fill="F2F2F2"/>
        </w:rPr>
        <w:t>&lt;</w:t>
      </w:r>
      <w:r>
        <w:rPr>
          <w:rStyle w:val="nc"/>
          <w:rFonts w:ascii="inherit" w:hAnsi="inherit" w:cs="Arial"/>
          <w:b/>
          <w:bCs/>
          <w:color w:val="445588"/>
          <w:bdr w:val="none" w:sz="0" w:space="0" w:color="auto" w:frame="1"/>
          <w:shd w:val="clear" w:color="auto" w:fill="F2F2F2"/>
        </w:rPr>
        <w:t>Pirate</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f"/>
          <w:rFonts w:ascii="inherit" w:hAnsi="inherit" w:cs="Arial"/>
          <w:b/>
          <w:bCs/>
          <w:color w:val="990000"/>
          <w:bdr w:val="none" w:sz="0" w:space="0" w:color="auto" w:frame="1"/>
          <w:shd w:val="clear" w:color="auto" w:fill="F2F2F2"/>
        </w:rPr>
        <w:t>getAllPirates</w:t>
      </w:r>
      <w:proofErr w:type="spellEnd"/>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p>
    <w:p w14:paraId="6D1A0306"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pirateRepository</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findAll</w:t>
      </w:r>
      <w:proofErr w:type="spellEnd"/>
      <w:r>
        <w:rPr>
          <w:rStyle w:val="o"/>
          <w:rFonts w:ascii="inherit" w:hAnsi="inherit" w:cs="Arial"/>
          <w:b/>
          <w:bCs/>
          <w:color w:val="000000"/>
          <w:bdr w:val="none" w:sz="0" w:space="0" w:color="auto" w:frame="1"/>
          <w:shd w:val="clear" w:color="auto" w:fill="F2F2F2"/>
        </w:rPr>
        <w:t>();</w:t>
      </w:r>
    </w:p>
    <w:p w14:paraId="19F2FC8F"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19CFCBB3"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3C64C05" w14:textId="77777777" w:rsidR="00795603" w:rsidRDefault="00795603" w:rsidP="00795603">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The GET mapping </w:t>
      </w:r>
      <w:proofErr w:type="spellStart"/>
      <w:r>
        <w:rPr>
          <w:rStyle w:val="HTMLCode"/>
          <w:rFonts w:ascii="Arial" w:hAnsi="Arial" w:cs="Arial"/>
          <w:color w:val="373737"/>
          <w:bdr w:val="none" w:sz="0" w:space="0" w:color="auto" w:frame="1"/>
          <w:shd w:val="clear" w:color="auto" w:fill="F2F2F2"/>
        </w:rPr>
        <w:t>getAllPirates</w:t>
      </w:r>
      <w:proofErr w:type="spellEnd"/>
      <w:r>
        <w:rPr>
          <w:rFonts w:ascii="Arial" w:hAnsi="Arial" w:cs="Arial"/>
          <w:color w:val="373737"/>
          <w:sz w:val="26"/>
          <w:szCs w:val="26"/>
        </w:rPr>
        <w:t> will take the </w:t>
      </w:r>
      <w:proofErr w:type="spellStart"/>
      <w:r>
        <w:rPr>
          <w:rStyle w:val="Strong"/>
          <w:rFonts w:ascii="inherit" w:hAnsi="inherit" w:cs="Arial"/>
          <w:color w:val="373737"/>
          <w:sz w:val="26"/>
          <w:szCs w:val="26"/>
          <w:bdr w:val="none" w:sz="0" w:space="0" w:color="auto" w:frame="1"/>
        </w:rPr>
        <w:t>ArrayList</w:t>
      </w:r>
      <w:proofErr w:type="spellEnd"/>
      <w:r>
        <w:rPr>
          <w:rFonts w:ascii="Arial" w:hAnsi="Arial" w:cs="Arial"/>
          <w:color w:val="373737"/>
          <w:sz w:val="26"/>
          <w:szCs w:val="26"/>
        </w:rPr>
        <w:t> of </w:t>
      </w:r>
      <w:r>
        <w:rPr>
          <w:rStyle w:val="HTMLCode"/>
          <w:rFonts w:ascii="Arial" w:hAnsi="Arial" w:cs="Arial"/>
          <w:color w:val="373737"/>
          <w:bdr w:val="none" w:sz="0" w:space="0" w:color="auto" w:frame="1"/>
          <w:shd w:val="clear" w:color="auto" w:fill="F2F2F2"/>
        </w:rPr>
        <w:t>Pirate</w:t>
      </w:r>
      <w:r>
        <w:rPr>
          <w:rFonts w:ascii="Arial" w:hAnsi="Arial" w:cs="Arial"/>
          <w:color w:val="373737"/>
          <w:sz w:val="26"/>
          <w:szCs w:val="26"/>
        </w:rPr>
        <w:t> objects using the </w:t>
      </w:r>
      <w:proofErr w:type="spellStart"/>
      <w:r>
        <w:rPr>
          <w:rStyle w:val="HTMLCode"/>
          <w:rFonts w:ascii="Arial" w:hAnsi="Arial" w:cs="Arial"/>
          <w:color w:val="373737"/>
          <w:bdr w:val="none" w:sz="0" w:space="0" w:color="auto" w:frame="1"/>
          <w:shd w:val="clear" w:color="auto" w:fill="F2F2F2"/>
        </w:rPr>
        <w:t>PirateRepository</w:t>
      </w:r>
      <w:proofErr w:type="spellEnd"/>
      <w:r>
        <w:rPr>
          <w:rFonts w:ascii="Arial" w:hAnsi="Arial" w:cs="Arial"/>
          <w:color w:val="373737"/>
          <w:sz w:val="26"/>
          <w:szCs w:val="26"/>
        </w:rPr>
        <w:t> and </w:t>
      </w:r>
      <w:proofErr w:type="spellStart"/>
      <w:r>
        <w:rPr>
          <w:rStyle w:val="Strong"/>
          <w:rFonts w:ascii="inherit" w:hAnsi="inherit" w:cs="Arial"/>
          <w:color w:val="373737"/>
          <w:sz w:val="26"/>
          <w:szCs w:val="26"/>
          <w:bdr w:val="none" w:sz="0" w:space="0" w:color="auto" w:frame="1"/>
        </w:rPr>
        <w:t>serailize</w:t>
      </w:r>
      <w:proofErr w:type="spellEnd"/>
      <w:r>
        <w:rPr>
          <w:rFonts w:ascii="Arial" w:hAnsi="Arial" w:cs="Arial"/>
          <w:color w:val="373737"/>
          <w:sz w:val="26"/>
          <w:szCs w:val="26"/>
        </w:rPr>
        <w:t> it into JSON.</w:t>
      </w:r>
    </w:p>
    <w:p w14:paraId="795F4C48" w14:textId="77777777" w:rsidR="00795603" w:rsidRDefault="00795603" w:rsidP="00795603">
      <w:pPr>
        <w:pStyle w:val="NormalWeb"/>
        <w:spacing w:before="0" w:beforeAutospacing="0" w:after="0" w:afterAutospacing="0"/>
        <w:textAlignment w:val="baseline"/>
        <w:rPr>
          <w:rFonts w:ascii="Arial" w:hAnsi="Arial" w:cs="Arial"/>
          <w:color w:val="373737"/>
          <w:sz w:val="26"/>
          <w:szCs w:val="26"/>
        </w:rPr>
      </w:pPr>
      <w:r>
        <w:rPr>
          <w:rStyle w:val="Strong"/>
          <w:rFonts w:ascii="inherit" w:hAnsi="inherit" w:cs="Arial"/>
          <w:color w:val="373737"/>
          <w:sz w:val="26"/>
          <w:szCs w:val="26"/>
          <w:bdr w:val="none" w:sz="0" w:space="0" w:color="auto" w:frame="1"/>
        </w:rPr>
        <w:t>Reminder:</w:t>
      </w:r>
      <w:r>
        <w:rPr>
          <w:rFonts w:ascii="Arial" w:hAnsi="Arial" w:cs="Arial"/>
          <w:color w:val="373737"/>
          <w:sz w:val="26"/>
          <w:szCs w:val="26"/>
        </w:rPr>
        <w:t> </w:t>
      </w:r>
      <w:r>
        <w:rPr>
          <w:rStyle w:val="Emphasis"/>
          <w:rFonts w:ascii="inherit" w:hAnsi="inherit" w:cs="Arial"/>
          <w:color w:val="373737"/>
          <w:sz w:val="26"/>
          <w:szCs w:val="26"/>
          <w:bdr w:val="none" w:sz="0" w:space="0" w:color="auto" w:frame="1"/>
        </w:rPr>
        <w:t>A </w:t>
      </w:r>
      <w:proofErr w:type="spellStart"/>
      <w:r>
        <w:rPr>
          <w:rStyle w:val="HTMLCode"/>
          <w:rFonts w:ascii="Arial" w:hAnsi="Arial" w:cs="Arial"/>
          <w:i/>
          <w:iCs/>
          <w:color w:val="373737"/>
          <w:bdr w:val="none" w:sz="0" w:space="0" w:color="auto" w:frame="1"/>
          <w:shd w:val="clear" w:color="auto" w:fill="F2F2F2"/>
        </w:rPr>
        <w:t>PirateRepository</w:t>
      </w:r>
      <w:proofErr w:type="spellEnd"/>
      <w:r>
        <w:rPr>
          <w:rStyle w:val="Emphasis"/>
          <w:rFonts w:ascii="inherit" w:hAnsi="inherit" w:cs="Arial"/>
          <w:color w:val="373737"/>
          <w:sz w:val="26"/>
          <w:szCs w:val="26"/>
          <w:bdr w:val="none" w:sz="0" w:space="0" w:color="auto" w:frame="1"/>
        </w:rPr>
        <w:t xml:space="preserve"> instance need to be </w:t>
      </w:r>
      <w:proofErr w:type="spellStart"/>
      <w:r>
        <w:rPr>
          <w:rStyle w:val="Emphasis"/>
          <w:rFonts w:ascii="inherit" w:hAnsi="inherit" w:cs="Arial"/>
          <w:color w:val="373737"/>
          <w:sz w:val="26"/>
          <w:szCs w:val="26"/>
          <w:bdr w:val="none" w:sz="0" w:space="0" w:color="auto" w:frame="1"/>
        </w:rPr>
        <w:t>Autowired</w:t>
      </w:r>
      <w:proofErr w:type="spellEnd"/>
      <w:r>
        <w:rPr>
          <w:rStyle w:val="Emphasis"/>
          <w:rFonts w:ascii="inherit" w:hAnsi="inherit" w:cs="Arial"/>
          <w:color w:val="373737"/>
          <w:sz w:val="26"/>
          <w:szCs w:val="26"/>
          <w:bdr w:val="none" w:sz="0" w:space="0" w:color="auto" w:frame="1"/>
        </w:rPr>
        <w:t xml:space="preserve"> or injected into the controller. We </w:t>
      </w:r>
      <w:r>
        <w:rPr>
          <w:rStyle w:val="Strong"/>
          <w:rFonts w:ascii="inherit" w:hAnsi="inherit" w:cs="Arial"/>
          <w:i/>
          <w:iCs/>
          <w:color w:val="373737"/>
          <w:sz w:val="26"/>
          <w:szCs w:val="26"/>
          <w:bdr w:val="none" w:sz="0" w:space="0" w:color="auto" w:frame="1"/>
        </w:rPr>
        <w:t>don’t</w:t>
      </w:r>
      <w:r>
        <w:rPr>
          <w:rStyle w:val="Emphasis"/>
          <w:rFonts w:ascii="inherit" w:hAnsi="inherit" w:cs="Arial"/>
          <w:color w:val="373737"/>
          <w:sz w:val="26"/>
          <w:szCs w:val="26"/>
          <w:bdr w:val="none" w:sz="0" w:space="0" w:color="auto" w:frame="1"/>
        </w:rPr>
        <w:t> do </w:t>
      </w:r>
      <w:proofErr w:type="spellStart"/>
      <w:r>
        <w:rPr>
          <w:rStyle w:val="HTMLCode"/>
          <w:rFonts w:ascii="Arial" w:hAnsi="Arial" w:cs="Arial"/>
          <w:i/>
          <w:iCs/>
          <w:color w:val="373737"/>
          <w:bdr w:val="none" w:sz="0" w:space="0" w:color="auto" w:frame="1"/>
          <w:shd w:val="clear" w:color="auto" w:fill="F2F2F2"/>
        </w:rPr>
        <w:t>PirateRepository</w:t>
      </w:r>
      <w:proofErr w:type="spellEnd"/>
      <w:r>
        <w:rPr>
          <w:rStyle w:val="HTMLCode"/>
          <w:rFonts w:ascii="Arial" w:hAnsi="Arial" w:cs="Arial"/>
          <w:i/>
          <w:iCs/>
          <w:color w:val="373737"/>
          <w:bdr w:val="none" w:sz="0" w:space="0" w:color="auto" w:frame="1"/>
          <w:shd w:val="clear" w:color="auto" w:fill="F2F2F2"/>
        </w:rPr>
        <w:t xml:space="preserve"> </w:t>
      </w:r>
      <w:proofErr w:type="spellStart"/>
      <w:r>
        <w:rPr>
          <w:rStyle w:val="HTMLCode"/>
          <w:rFonts w:ascii="Arial" w:hAnsi="Arial" w:cs="Arial"/>
          <w:i/>
          <w:iCs/>
          <w:color w:val="373737"/>
          <w:bdr w:val="none" w:sz="0" w:space="0" w:color="auto" w:frame="1"/>
          <w:shd w:val="clear" w:color="auto" w:fill="F2F2F2"/>
        </w:rPr>
        <w:t>pirateRepository</w:t>
      </w:r>
      <w:proofErr w:type="spellEnd"/>
      <w:r>
        <w:rPr>
          <w:rStyle w:val="HTMLCode"/>
          <w:rFonts w:ascii="Arial" w:hAnsi="Arial" w:cs="Arial"/>
          <w:i/>
          <w:iCs/>
          <w:color w:val="373737"/>
          <w:bdr w:val="none" w:sz="0" w:space="0" w:color="auto" w:frame="1"/>
          <w:shd w:val="clear" w:color="auto" w:fill="F2F2F2"/>
        </w:rPr>
        <w:t xml:space="preserve"> = new </w:t>
      </w:r>
      <w:proofErr w:type="spellStart"/>
      <w:proofErr w:type="gramStart"/>
      <w:r>
        <w:rPr>
          <w:rStyle w:val="HTMLCode"/>
          <w:rFonts w:ascii="Arial" w:hAnsi="Arial" w:cs="Arial"/>
          <w:i/>
          <w:iCs/>
          <w:color w:val="373737"/>
          <w:bdr w:val="none" w:sz="0" w:space="0" w:color="auto" w:frame="1"/>
          <w:shd w:val="clear" w:color="auto" w:fill="F2F2F2"/>
        </w:rPr>
        <w:t>PirateRepository</w:t>
      </w:r>
      <w:proofErr w:type="spellEnd"/>
      <w:r>
        <w:rPr>
          <w:rStyle w:val="HTMLCode"/>
          <w:rFonts w:ascii="Arial" w:hAnsi="Arial" w:cs="Arial"/>
          <w:i/>
          <w:iCs/>
          <w:color w:val="373737"/>
          <w:bdr w:val="none" w:sz="0" w:space="0" w:color="auto" w:frame="1"/>
          <w:shd w:val="clear" w:color="auto" w:fill="F2F2F2"/>
        </w:rPr>
        <w:t>(</w:t>
      </w:r>
      <w:proofErr w:type="gramEnd"/>
      <w:r>
        <w:rPr>
          <w:rStyle w:val="HTMLCode"/>
          <w:rFonts w:ascii="Arial" w:hAnsi="Arial" w:cs="Arial"/>
          <w:i/>
          <w:iCs/>
          <w:color w:val="373737"/>
          <w:bdr w:val="none" w:sz="0" w:space="0" w:color="auto" w:frame="1"/>
          <w:shd w:val="clear" w:color="auto" w:fill="F2F2F2"/>
        </w:rPr>
        <w:t>)</w:t>
      </w:r>
      <w:r>
        <w:rPr>
          <w:rStyle w:val="Emphasis"/>
          <w:rFonts w:ascii="inherit" w:hAnsi="inherit" w:cs="Arial"/>
          <w:color w:val="373737"/>
          <w:sz w:val="26"/>
          <w:szCs w:val="26"/>
          <w:bdr w:val="none" w:sz="0" w:space="0" w:color="auto" w:frame="1"/>
        </w:rPr>
        <w:t> - instead we ask Spring for an instance of </w:t>
      </w:r>
      <w:proofErr w:type="spellStart"/>
      <w:r>
        <w:rPr>
          <w:rStyle w:val="HTMLCode"/>
          <w:rFonts w:ascii="Arial" w:hAnsi="Arial" w:cs="Arial"/>
          <w:i/>
          <w:iCs/>
          <w:color w:val="373737"/>
          <w:bdr w:val="none" w:sz="0" w:space="0" w:color="auto" w:frame="1"/>
          <w:shd w:val="clear" w:color="auto" w:fill="F2F2F2"/>
        </w:rPr>
        <w:t>PirateRepository</w:t>
      </w:r>
      <w:proofErr w:type="spellEnd"/>
      <w:r>
        <w:rPr>
          <w:rStyle w:val="Emphasis"/>
          <w:rFonts w:ascii="inherit" w:hAnsi="inherit" w:cs="Arial"/>
          <w:color w:val="373737"/>
          <w:sz w:val="26"/>
          <w:szCs w:val="26"/>
          <w:bdr w:val="none" w:sz="0" w:space="0" w:color="auto" w:frame="1"/>
        </w:rPr>
        <w:t> that we know it has</w:t>
      </w:r>
      <w:r>
        <w:rPr>
          <w:rFonts w:ascii="Arial" w:hAnsi="Arial" w:cs="Arial"/>
          <w:color w:val="373737"/>
          <w:sz w:val="26"/>
          <w:szCs w:val="26"/>
        </w:rPr>
        <w:t>.</w:t>
      </w:r>
    </w:p>
    <w:p w14:paraId="57FE58A5" w14:textId="77777777" w:rsidR="00795603" w:rsidRDefault="00795603" w:rsidP="00795603">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It will then send that as an HTTP response back to the client that requested it.</w:t>
      </w:r>
    </w:p>
    <w:p w14:paraId="539BA0C2" w14:textId="77777777" w:rsidR="00795603" w:rsidRDefault="00795603" w:rsidP="00795603">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By default, the HTTP status code on this response will be 200 OK.</w:t>
      </w:r>
    </w:p>
    <w:p w14:paraId="1473251F" w14:textId="77777777" w:rsidR="00795603" w:rsidRDefault="00795603" w:rsidP="00795603">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HTTP Status Codes</w:t>
      </w:r>
    </w:p>
    <w:p w14:paraId="2063C64B" w14:textId="77777777" w:rsidR="00795603" w:rsidRDefault="00795603" w:rsidP="00795603">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HTTP Status codes represent various statuses of the </w:t>
      </w:r>
      <w:proofErr w:type="gramStart"/>
      <w:r>
        <w:rPr>
          <w:rFonts w:ascii="Arial" w:hAnsi="Arial" w:cs="Arial"/>
          <w:color w:val="373737"/>
          <w:sz w:val="26"/>
          <w:szCs w:val="26"/>
        </w:rPr>
        <w:t>back-end</w:t>
      </w:r>
      <w:proofErr w:type="gramEnd"/>
      <w:r>
        <w:rPr>
          <w:rFonts w:ascii="Arial" w:hAnsi="Arial" w:cs="Arial"/>
          <w:color w:val="373737"/>
          <w:sz w:val="26"/>
          <w:szCs w:val="26"/>
        </w:rPr>
        <w:t xml:space="preserve"> of the application. An HTTP response has an optional payload (response data) and a required code.</w:t>
      </w:r>
    </w:p>
    <w:p w14:paraId="2EBAEF48" w14:textId="77777777" w:rsidR="00795603" w:rsidRDefault="00795603" w:rsidP="00795603">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An incomplete list of common HTTP status codes.</w:t>
      </w:r>
    </w:p>
    <w:tbl>
      <w:tblPr>
        <w:tblW w:w="0" w:type="auto"/>
        <w:tblBorders>
          <w:top w:val="single" w:sz="6" w:space="0" w:color="373737"/>
          <w:left w:val="single" w:sz="6" w:space="0" w:color="373737"/>
          <w:bottom w:val="single" w:sz="6" w:space="0" w:color="373737"/>
          <w:right w:val="single" w:sz="6" w:space="0" w:color="373737"/>
        </w:tblBorders>
        <w:tblCellMar>
          <w:left w:w="0" w:type="dxa"/>
          <w:right w:w="0" w:type="dxa"/>
        </w:tblCellMar>
        <w:tblLook w:val="04A0" w:firstRow="1" w:lastRow="0" w:firstColumn="1" w:lastColumn="0" w:noHBand="0" w:noVBand="1"/>
      </w:tblPr>
      <w:tblGrid>
        <w:gridCol w:w="898"/>
        <w:gridCol w:w="856"/>
        <w:gridCol w:w="3634"/>
      </w:tblGrid>
      <w:tr w:rsidR="00795603" w14:paraId="3AFA7F5B" w14:textId="77777777" w:rsidTr="0079560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445866"/>
            <w:tcMar>
              <w:top w:w="150" w:type="dxa"/>
              <w:left w:w="150" w:type="dxa"/>
              <w:bottom w:w="150" w:type="dxa"/>
              <w:right w:w="150" w:type="dxa"/>
            </w:tcMar>
            <w:vAlign w:val="bottom"/>
            <w:hideMark/>
          </w:tcPr>
          <w:p w14:paraId="547A744C" w14:textId="77777777" w:rsidR="00795603" w:rsidRDefault="00795603">
            <w:pPr>
              <w:jc w:val="center"/>
              <w:rPr>
                <w:rFonts w:ascii="Arial" w:hAnsi="Arial" w:cs="Arial"/>
                <w:color w:val="FFFFFF"/>
                <w:sz w:val="25"/>
                <w:szCs w:val="25"/>
              </w:rPr>
            </w:pPr>
            <w:r>
              <w:rPr>
                <w:rFonts w:ascii="Arial" w:hAnsi="Arial" w:cs="Arial"/>
                <w:color w:val="FFFFFF"/>
                <w:sz w:val="25"/>
                <w:szCs w:val="25"/>
              </w:rPr>
              <w:lastRenderedPageBreak/>
              <w:t>Code</w:t>
            </w:r>
          </w:p>
        </w:tc>
        <w:tc>
          <w:tcPr>
            <w:tcW w:w="0" w:type="auto"/>
            <w:tcBorders>
              <w:top w:val="single" w:sz="6" w:space="0" w:color="000000"/>
              <w:left w:val="single" w:sz="6" w:space="0" w:color="000000"/>
              <w:bottom w:val="single" w:sz="6" w:space="0" w:color="000000"/>
              <w:right w:val="single" w:sz="6" w:space="0" w:color="000000"/>
            </w:tcBorders>
            <w:shd w:val="clear" w:color="auto" w:fill="445866"/>
            <w:tcMar>
              <w:top w:w="150" w:type="dxa"/>
              <w:left w:w="150" w:type="dxa"/>
              <w:bottom w:w="150" w:type="dxa"/>
              <w:right w:w="150" w:type="dxa"/>
            </w:tcMar>
            <w:vAlign w:val="bottom"/>
            <w:hideMark/>
          </w:tcPr>
          <w:p w14:paraId="78CC6AF6" w14:textId="77777777" w:rsidR="00795603" w:rsidRDefault="00795603">
            <w:pPr>
              <w:jc w:val="center"/>
              <w:rPr>
                <w:rFonts w:ascii="Arial" w:hAnsi="Arial" w:cs="Arial"/>
                <w:color w:val="FFFFFF"/>
                <w:sz w:val="25"/>
                <w:szCs w:val="25"/>
              </w:rPr>
            </w:pPr>
            <w:r>
              <w:rPr>
                <w:rFonts w:ascii="Arial" w:hAnsi="Arial" w:cs="Arial"/>
                <w:color w:val="FFFFFF"/>
                <w:sz w:val="25"/>
                <w:szCs w:val="25"/>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445866"/>
            <w:tcMar>
              <w:top w:w="150" w:type="dxa"/>
              <w:left w:w="150" w:type="dxa"/>
              <w:bottom w:w="150" w:type="dxa"/>
              <w:right w:w="150" w:type="dxa"/>
            </w:tcMar>
            <w:vAlign w:val="bottom"/>
            <w:hideMark/>
          </w:tcPr>
          <w:p w14:paraId="55305A06" w14:textId="77777777" w:rsidR="00795603" w:rsidRDefault="00795603">
            <w:pPr>
              <w:jc w:val="center"/>
              <w:rPr>
                <w:rFonts w:ascii="Arial" w:hAnsi="Arial" w:cs="Arial"/>
                <w:color w:val="FFFFFF"/>
                <w:sz w:val="25"/>
                <w:szCs w:val="25"/>
              </w:rPr>
            </w:pPr>
            <w:r>
              <w:rPr>
                <w:rFonts w:ascii="Arial" w:hAnsi="Arial" w:cs="Arial"/>
                <w:color w:val="FFFFFF"/>
                <w:sz w:val="25"/>
                <w:szCs w:val="25"/>
              </w:rPr>
              <w:t>Used for</w:t>
            </w:r>
          </w:p>
        </w:tc>
      </w:tr>
      <w:tr w:rsidR="00795603" w14:paraId="61A12776" w14:textId="77777777" w:rsidTr="00795603">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14:paraId="36F4A478" w14:textId="77777777" w:rsidR="00795603" w:rsidRDefault="00795603">
            <w:pPr>
              <w:rPr>
                <w:rFonts w:ascii="Arial" w:hAnsi="Arial" w:cs="Arial"/>
                <w:b/>
                <w:bCs/>
                <w:color w:val="373737"/>
                <w:sz w:val="25"/>
                <w:szCs w:val="25"/>
              </w:rPr>
            </w:pPr>
            <w:r>
              <w:rPr>
                <w:rFonts w:ascii="Arial" w:hAnsi="Arial" w:cs="Arial"/>
                <w:b/>
                <w:bCs/>
                <w:color w:val="373737"/>
                <w:sz w:val="25"/>
                <w:szCs w:val="25"/>
              </w:rPr>
              <w:t>200</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14:paraId="62566456" w14:textId="77777777" w:rsidR="00795603" w:rsidRDefault="00795603">
            <w:pPr>
              <w:rPr>
                <w:rFonts w:ascii="Arial" w:hAnsi="Arial" w:cs="Arial"/>
                <w:b/>
                <w:bCs/>
                <w:color w:val="373737"/>
                <w:sz w:val="25"/>
                <w:szCs w:val="25"/>
              </w:rPr>
            </w:pPr>
            <w:r>
              <w:rPr>
                <w:rFonts w:ascii="Arial" w:hAnsi="Arial" w:cs="Arial"/>
                <w:b/>
                <w:bCs/>
                <w:color w:val="373737"/>
                <w:sz w:val="25"/>
                <w:szCs w:val="25"/>
              </w:rPr>
              <w:t>2xx</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14:paraId="275421CB" w14:textId="77777777" w:rsidR="00795603" w:rsidRDefault="00795603">
            <w:pPr>
              <w:rPr>
                <w:rFonts w:ascii="Arial" w:hAnsi="Arial" w:cs="Arial"/>
                <w:b/>
                <w:bCs/>
                <w:color w:val="373737"/>
                <w:sz w:val="25"/>
                <w:szCs w:val="25"/>
              </w:rPr>
            </w:pPr>
            <w:r>
              <w:rPr>
                <w:rFonts w:ascii="Arial" w:hAnsi="Arial" w:cs="Arial"/>
                <w:b/>
                <w:bCs/>
                <w:color w:val="373737"/>
                <w:sz w:val="25"/>
                <w:szCs w:val="25"/>
              </w:rPr>
              <w:t>Success OK</w:t>
            </w:r>
          </w:p>
        </w:tc>
      </w:tr>
      <w:tr w:rsidR="00795603" w14:paraId="05185975" w14:textId="77777777" w:rsidTr="00795603">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14:paraId="7E73B4FA" w14:textId="77777777" w:rsidR="00795603" w:rsidRDefault="00795603">
            <w:pPr>
              <w:rPr>
                <w:rFonts w:ascii="Arial" w:hAnsi="Arial" w:cs="Arial"/>
                <w:b/>
                <w:bCs/>
                <w:color w:val="373737"/>
                <w:sz w:val="25"/>
                <w:szCs w:val="25"/>
              </w:rPr>
            </w:pPr>
            <w:r>
              <w:rPr>
                <w:rFonts w:ascii="Arial" w:hAnsi="Arial" w:cs="Arial"/>
                <w:b/>
                <w:bCs/>
                <w:color w:val="373737"/>
                <w:sz w:val="25"/>
                <w:szCs w:val="25"/>
              </w:rPr>
              <w:t>404</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14:paraId="37F2D63A" w14:textId="77777777" w:rsidR="00795603" w:rsidRDefault="00795603">
            <w:pPr>
              <w:rPr>
                <w:rFonts w:ascii="Arial" w:hAnsi="Arial" w:cs="Arial"/>
                <w:b/>
                <w:bCs/>
                <w:color w:val="373737"/>
                <w:sz w:val="25"/>
                <w:szCs w:val="25"/>
              </w:rPr>
            </w:pPr>
            <w:r>
              <w:rPr>
                <w:rFonts w:ascii="Arial" w:hAnsi="Arial" w:cs="Arial"/>
                <w:b/>
                <w:bCs/>
                <w:color w:val="373737"/>
                <w:sz w:val="25"/>
                <w:szCs w:val="25"/>
              </w:rPr>
              <w:t>4xx</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14:paraId="7A114F33" w14:textId="77777777" w:rsidR="00795603" w:rsidRDefault="00795603">
            <w:pPr>
              <w:rPr>
                <w:rFonts w:ascii="Arial" w:hAnsi="Arial" w:cs="Arial"/>
                <w:b/>
                <w:bCs/>
                <w:color w:val="373737"/>
                <w:sz w:val="25"/>
                <w:szCs w:val="25"/>
              </w:rPr>
            </w:pPr>
            <w:r>
              <w:rPr>
                <w:rFonts w:ascii="Arial" w:hAnsi="Arial" w:cs="Arial"/>
                <w:b/>
                <w:bCs/>
                <w:color w:val="373737"/>
                <w:sz w:val="25"/>
                <w:szCs w:val="25"/>
              </w:rPr>
              <w:t>Client Error - data not found</w:t>
            </w:r>
          </w:p>
        </w:tc>
      </w:tr>
      <w:tr w:rsidR="00795603" w14:paraId="106C2543" w14:textId="77777777" w:rsidTr="00795603">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14:paraId="122C8FC9" w14:textId="77777777" w:rsidR="00795603" w:rsidRDefault="00795603">
            <w:pPr>
              <w:rPr>
                <w:rFonts w:ascii="Arial" w:hAnsi="Arial" w:cs="Arial"/>
                <w:b/>
                <w:bCs/>
                <w:color w:val="373737"/>
                <w:sz w:val="25"/>
                <w:szCs w:val="25"/>
              </w:rPr>
            </w:pPr>
            <w:r>
              <w:rPr>
                <w:rFonts w:ascii="Arial" w:hAnsi="Arial" w:cs="Arial"/>
                <w:b/>
                <w:bCs/>
                <w:color w:val="373737"/>
                <w:sz w:val="25"/>
                <w:szCs w:val="25"/>
              </w:rPr>
              <w:t>500</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14:paraId="5294C0ED" w14:textId="77777777" w:rsidR="00795603" w:rsidRDefault="00795603">
            <w:pPr>
              <w:rPr>
                <w:rFonts w:ascii="Arial" w:hAnsi="Arial" w:cs="Arial"/>
                <w:b/>
                <w:bCs/>
                <w:color w:val="373737"/>
                <w:sz w:val="25"/>
                <w:szCs w:val="25"/>
              </w:rPr>
            </w:pPr>
            <w:r>
              <w:rPr>
                <w:rFonts w:ascii="Arial" w:hAnsi="Arial" w:cs="Arial"/>
                <w:b/>
                <w:bCs/>
                <w:color w:val="373737"/>
                <w:sz w:val="25"/>
                <w:szCs w:val="25"/>
              </w:rPr>
              <w:t>5xx</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14:paraId="2FBA12B3" w14:textId="77777777" w:rsidR="00795603" w:rsidRDefault="00795603">
            <w:pPr>
              <w:rPr>
                <w:rFonts w:ascii="Arial" w:hAnsi="Arial" w:cs="Arial"/>
                <w:b/>
                <w:bCs/>
                <w:color w:val="373737"/>
                <w:sz w:val="25"/>
                <w:szCs w:val="25"/>
              </w:rPr>
            </w:pPr>
            <w:r>
              <w:rPr>
                <w:rFonts w:ascii="Arial" w:hAnsi="Arial" w:cs="Arial"/>
                <w:b/>
                <w:bCs/>
                <w:color w:val="373737"/>
                <w:sz w:val="25"/>
                <w:szCs w:val="25"/>
              </w:rPr>
              <w:t>Server Error</w:t>
            </w:r>
          </w:p>
        </w:tc>
      </w:tr>
    </w:tbl>
    <w:p w14:paraId="1FDE32B7" w14:textId="77777777" w:rsidR="00795603" w:rsidRDefault="00795603" w:rsidP="00795603">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There are dozens of errors through various categories. For a full list look here: </w:t>
      </w:r>
      <w:hyperlink r:id="rId22" w:tgtFrame="_blank" w:history="1">
        <w:r>
          <w:rPr>
            <w:rStyle w:val="Hyperlink"/>
            <w:rFonts w:ascii="Arial" w:hAnsi="Arial" w:cs="Arial"/>
            <w:color w:val="0F79D0"/>
            <w:sz w:val="26"/>
            <w:szCs w:val="26"/>
            <w:bdr w:val="none" w:sz="0" w:space="0" w:color="auto" w:frame="1"/>
          </w:rPr>
          <w:t>https://www.restapitutorial.com/httpstatuscodes.html</w:t>
        </w:r>
      </w:hyperlink>
    </w:p>
    <w:p w14:paraId="2A4C52E0" w14:textId="77777777" w:rsidR="00795603" w:rsidRDefault="00795603" w:rsidP="00795603">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Specifying a Status Code</w:t>
      </w:r>
    </w:p>
    <w:p w14:paraId="4D141E49" w14:textId="77777777" w:rsidR="00795603" w:rsidRDefault="00795603" w:rsidP="00795603">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need to use a spring </w:t>
      </w:r>
      <w:proofErr w:type="spellStart"/>
      <w:r>
        <w:rPr>
          <w:rStyle w:val="HTMLCode"/>
          <w:rFonts w:ascii="Arial" w:hAnsi="Arial" w:cs="Arial"/>
          <w:color w:val="373737"/>
          <w:bdr w:val="none" w:sz="0" w:space="0" w:color="auto" w:frame="1"/>
          <w:shd w:val="clear" w:color="auto" w:fill="F2F2F2"/>
        </w:rPr>
        <w:t>ResponseEntity</w:t>
      </w:r>
      <w:proofErr w:type="spellEnd"/>
      <w:r>
        <w:rPr>
          <w:rFonts w:ascii="Arial" w:hAnsi="Arial" w:cs="Arial"/>
          <w:color w:val="373737"/>
          <w:sz w:val="26"/>
          <w:szCs w:val="26"/>
        </w:rPr>
        <w:t>. That gives us an object that allows us to specify the status code, allowing us to customise it to our needs.</w:t>
      </w:r>
    </w:p>
    <w:p w14:paraId="17DAB83B" w14:textId="77777777" w:rsidR="00795603" w:rsidRDefault="00795603" w:rsidP="00795603">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Let’s convert that </w:t>
      </w:r>
      <w:proofErr w:type="spellStart"/>
      <w:r>
        <w:rPr>
          <w:rStyle w:val="HTMLCode"/>
          <w:rFonts w:ascii="Arial" w:hAnsi="Arial" w:cs="Arial"/>
          <w:color w:val="373737"/>
          <w:bdr w:val="none" w:sz="0" w:space="0" w:color="auto" w:frame="1"/>
          <w:shd w:val="clear" w:color="auto" w:fill="F2F2F2"/>
        </w:rPr>
        <w:t>getAllPirates</w:t>
      </w:r>
      <w:proofErr w:type="spellEnd"/>
      <w:r>
        <w:rPr>
          <w:rFonts w:ascii="Arial" w:hAnsi="Arial" w:cs="Arial"/>
          <w:color w:val="373737"/>
          <w:sz w:val="26"/>
          <w:szCs w:val="26"/>
        </w:rPr>
        <w:t> method to return a </w:t>
      </w:r>
      <w:proofErr w:type="spellStart"/>
      <w:r>
        <w:rPr>
          <w:rStyle w:val="HTMLCode"/>
          <w:rFonts w:ascii="Arial" w:hAnsi="Arial" w:cs="Arial"/>
          <w:color w:val="373737"/>
          <w:bdr w:val="none" w:sz="0" w:space="0" w:color="auto" w:frame="1"/>
          <w:shd w:val="clear" w:color="auto" w:fill="F2F2F2"/>
        </w:rPr>
        <w:t>ResponseEntity</w:t>
      </w:r>
      <w:proofErr w:type="spellEnd"/>
      <w:r>
        <w:rPr>
          <w:rFonts w:ascii="Arial" w:hAnsi="Arial" w:cs="Arial"/>
          <w:color w:val="373737"/>
          <w:sz w:val="26"/>
          <w:szCs w:val="26"/>
        </w:rPr>
        <w:t> that takes a payload of type </w:t>
      </w:r>
      <w:r>
        <w:rPr>
          <w:rStyle w:val="HTMLCode"/>
          <w:rFonts w:ascii="Arial" w:hAnsi="Arial" w:cs="Arial"/>
          <w:color w:val="373737"/>
          <w:bdr w:val="none" w:sz="0" w:space="0" w:color="auto" w:frame="1"/>
          <w:shd w:val="clear" w:color="auto" w:fill="F2F2F2"/>
        </w:rPr>
        <w:t>List&lt;Pirate</w:t>
      </w:r>
      <w:r>
        <w:rPr>
          <w:rFonts w:ascii="Arial" w:hAnsi="Arial" w:cs="Arial"/>
          <w:color w:val="373737"/>
          <w:sz w:val="26"/>
          <w:szCs w:val="26"/>
        </w:rPr>
        <w:t>&gt;</w:t>
      </w:r>
    </w:p>
    <w:p w14:paraId="3CDA5D84"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//PirateController.java</w:t>
      </w:r>
    </w:p>
    <w:p w14:paraId="20425FA1"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D5B72B0"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d"/>
          <w:rFonts w:ascii="inherit" w:hAnsi="inherit" w:cs="Arial"/>
          <w:b/>
          <w:bCs/>
          <w:color w:val="3C5D5D"/>
          <w:bdr w:val="none" w:sz="0" w:space="0" w:color="auto" w:frame="1"/>
          <w:shd w:val="clear" w:color="auto" w:fill="F2F2F2"/>
        </w:rPr>
        <w:t>@</w:t>
      </w:r>
      <w:proofErr w:type="spellStart"/>
      <w:proofErr w:type="gramStart"/>
      <w:r>
        <w:rPr>
          <w:rStyle w:val="nd"/>
          <w:rFonts w:ascii="inherit" w:hAnsi="inherit" w:cs="Arial"/>
          <w:b/>
          <w:bCs/>
          <w:color w:val="3C5D5D"/>
          <w:bdr w:val="none" w:sz="0" w:space="0" w:color="auto" w:frame="1"/>
          <w:shd w:val="clear" w:color="auto" w:fill="F2F2F2"/>
        </w:rPr>
        <w:t>GetMapping</w:t>
      </w:r>
      <w:proofErr w:type="spellEnd"/>
      <w:r>
        <w:rPr>
          <w:rStyle w:val="o"/>
          <w:rFonts w:ascii="inherit" w:hAnsi="inherit" w:cs="Arial"/>
          <w:b/>
          <w:bCs/>
          <w:color w:val="000000"/>
          <w:bdr w:val="none" w:sz="0" w:space="0" w:color="auto" w:frame="1"/>
          <w:shd w:val="clear" w:color="auto" w:fill="F2F2F2"/>
        </w:rPr>
        <w:t>(</w:t>
      </w:r>
      <w:proofErr w:type="gramEnd"/>
      <w:r>
        <w:rPr>
          <w:rStyle w:val="n"/>
          <w:rFonts w:ascii="Arial" w:hAnsi="Arial" w:cs="Arial"/>
          <w:color w:val="373737"/>
          <w:bdr w:val="none" w:sz="0" w:space="0" w:color="auto" w:frame="1"/>
          <w:shd w:val="clear" w:color="auto" w:fill="F2F2F2"/>
        </w:rPr>
        <w:t>value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s"/>
          <w:rFonts w:ascii="Arial" w:hAnsi="Arial" w:cs="Arial"/>
          <w:color w:val="DD1144"/>
          <w:bdr w:val="none" w:sz="0" w:space="0" w:color="auto" w:frame="1"/>
          <w:shd w:val="clear" w:color="auto" w:fill="F2F2F2"/>
        </w:rPr>
        <w:t>"/pirates"</w:t>
      </w:r>
      <w:r>
        <w:rPr>
          <w:rStyle w:val="o"/>
          <w:rFonts w:ascii="inherit" w:hAnsi="inherit" w:cs="Arial"/>
          <w:b/>
          <w:bCs/>
          <w:color w:val="000000"/>
          <w:bdr w:val="none" w:sz="0" w:space="0" w:color="auto" w:frame="1"/>
          <w:shd w:val="clear" w:color="auto" w:fill="F2F2F2"/>
        </w:rPr>
        <w:t>)</w:t>
      </w:r>
    </w:p>
    <w:p w14:paraId="284BA38E"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ResponseEntity</w:t>
      </w:r>
      <w:proofErr w:type="spellEnd"/>
      <w:r>
        <w:rPr>
          <w:rStyle w:val="o"/>
          <w:rFonts w:ascii="inherit" w:hAnsi="inherit" w:cs="Arial"/>
          <w:b/>
          <w:bCs/>
          <w:color w:val="000000"/>
          <w:bdr w:val="none" w:sz="0" w:space="0" w:color="auto" w:frame="1"/>
          <w:shd w:val="clear" w:color="auto" w:fill="F2F2F2"/>
        </w:rPr>
        <w:t>&lt;</w:t>
      </w:r>
      <w:r>
        <w:rPr>
          <w:rStyle w:val="nc"/>
          <w:rFonts w:ascii="inherit" w:hAnsi="inherit" w:cs="Arial"/>
          <w:b/>
          <w:bCs/>
          <w:color w:val="445588"/>
          <w:bdr w:val="none" w:sz="0" w:space="0" w:color="auto" w:frame="1"/>
          <w:shd w:val="clear" w:color="auto" w:fill="F2F2F2"/>
        </w:rPr>
        <w:t>List</w:t>
      </w:r>
      <w:r>
        <w:rPr>
          <w:rStyle w:val="o"/>
          <w:rFonts w:ascii="inherit" w:hAnsi="inherit" w:cs="Arial"/>
          <w:b/>
          <w:bCs/>
          <w:color w:val="000000"/>
          <w:bdr w:val="none" w:sz="0" w:space="0" w:color="auto" w:frame="1"/>
          <w:shd w:val="clear" w:color="auto" w:fill="F2F2F2"/>
        </w:rPr>
        <w:t>&lt;</w:t>
      </w:r>
      <w:r>
        <w:rPr>
          <w:rStyle w:val="nc"/>
          <w:rFonts w:ascii="inherit" w:hAnsi="inherit" w:cs="Arial"/>
          <w:b/>
          <w:bCs/>
          <w:color w:val="445588"/>
          <w:bdr w:val="none" w:sz="0" w:space="0" w:color="auto" w:frame="1"/>
          <w:shd w:val="clear" w:color="auto" w:fill="F2F2F2"/>
        </w:rPr>
        <w:t>Pirate</w:t>
      </w:r>
      <w:r>
        <w:rPr>
          <w:rStyle w:val="o"/>
          <w:rFonts w:ascii="inherit" w:hAnsi="inherit" w:cs="Arial"/>
          <w:b/>
          <w:bCs/>
          <w:color w:val="000000"/>
          <w:bdr w:val="none" w:sz="0" w:space="0" w:color="auto" w:frame="1"/>
          <w:shd w:val="clear" w:color="auto" w:fill="F2F2F2"/>
        </w:rPr>
        <w:t>&gt;&gt;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f"/>
          <w:rFonts w:ascii="inherit" w:hAnsi="inherit" w:cs="Arial"/>
          <w:b/>
          <w:bCs/>
          <w:color w:val="990000"/>
          <w:bdr w:val="none" w:sz="0" w:space="0" w:color="auto" w:frame="1"/>
          <w:shd w:val="clear" w:color="auto" w:fill="F2F2F2"/>
        </w:rPr>
        <w:t>getAllPirates</w:t>
      </w:r>
      <w:proofErr w:type="spellEnd"/>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p>
    <w:p w14:paraId="78CE3B5A"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ResponseEntity</w:t>
      </w:r>
      <w:proofErr w:type="spellEnd"/>
      <w:r>
        <w:rPr>
          <w:rStyle w:val="o"/>
          <w:rFonts w:ascii="inherit" w:hAnsi="inherit" w:cs="Arial"/>
          <w:b/>
          <w:bCs/>
          <w:color w:val="000000"/>
          <w:bdr w:val="none" w:sz="0" w:space="0" w:color="auto" w:frame="1"/>
          <w:shd w:val="clear" w:color="auto" w:fill="F2F2F2"/>
        </w:rPr>
        <w:t>&lt;</w:t>
      </w:r>
      <w:proofErr w:type="gramStart"/>
      <w:r>
        <w:rPr>
          <w:rStyle w:val="o"/>
          <w:rFonts w:ascii="inherit" w:hAnsi="inherit" w:cs="Arial"/>
          <w:b/>
          <w:bCs/>
          <w:color w:val="000000"/>
          <w:bdr w:val="none" w:sz="0" w:space="0" w:color="auto" w:frame="1"/>
          <w:shd w:val="clear" w:color="auto" w:fill="F2F2F2"/>
        </w:rPr>
        <w:t>&gt;(</w:t>
      </w:r>
      <w:proofErr w:type="spellStart"/>
      <w:proofErr w:type="gramEnd"/>
      <w:r>
        <w:rPr>
          <w:rStyle w:val="n"/>
          <w:rFonts w:ascii="Arial" w:hAnsi="Arial" w:cs="Arial"/>
          <w:color w:val="373737"/>
          <w:bdr w:val="none" w:sz="0" w:space="0" w:color="auto" w:frame="1"/>
          <w:shd w:val="clear" w:color="auto" w:fill="F2F2F2"/>
        </w:rPr>
        <w:t>pirateRepository</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findAll</w:t>
      </w:r>
      <w:proofErr w:type="spellEnd"/>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HttpStatus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OK</w:t>
      </w:r>
      <w:proofErr w:type="spellEnd"/>
      <w:r>
        <w:rPr>
          <w:rStyle w:val="o"/>
          <w:rFonts w:ascii="inherit" w:hAnsi="inherit" w:cs="Arial"/>
          <w:b/>
          <w:bCs/>
          <w:color w:val="000000"/>
          <w:bdr w:val="none" w:sz="0" w:space="0" w:color="auto" w:frame="1"/>
          <w:shd w:val="clear" w:color="auto" w:fill="F2F2F2"/>
        </w:rPr>
        <w:t>);</w:t>
      </w:r>
    </w:p>
    <w:p w14:paraId="1AC7D173"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7EBAF606"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57D4ECC" w14:textId="77777777" w:rsidR="00795603" w:rsidRDefault="00795603" w:rsidP="00795603">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When creating a </w:t>
      </w:r>
      <w:proofErr w:type="spellStart"/>
      <w:r>
        <w:rPr>
          <w:rStyle w:val="HTMLCode"/>
          <w:rFonts w:ascii="Arial" w:hAnsi="Arial" w:cs="Arial"/>
          <w:color w:val="373737"/>
          <w:bdr w:val="none" w:sz="0" w:space="0" w:color="auto" w:frame="1"/>
          <w:shd w:val="clear" w:color="auto" w:fill="F2F2F2"/>
        </w:rPr>
        <w:t>ResponseEntity</w:t>
      </w:r>
      <w:proofErr w:type="spellEnd"/>
      <w:r>
        <w:rPr>
          <w:rFonts w:ascii="Arial" w:hAnsi="Arial" w:cs="Arial"/>
          <w:color w:val="373737"/>
          <w:sz w:val="26"/>
          <w:szCs w:val="26"/>
        </w:rPr>
        <w:t> object we need to give it a payload (our List of Pirate objects) and a status Code. Status code for success is always 200 - OK, but we can get to that by using </w:t>
      </w:r>
      <w:proofErr w:type="spellStart"/>
      <w:r>
        <w:rPr>
          <w:rStyle w:val="HTMLCode"/>
          <w:rFonts w:ascii="Arial" w:hAnsi="Arial" w:cs="Arial"/>
          <w:color w:val="373737"/>
          <w:bdr w:val="none" w:sz="0" w:space="0" w:color="auto" w:frame="1"/>
          <w:shd w:val="clear" w:color="auto" w:fill="F2F2F2"/>
        </w:rPr>
        <w:t>HttpStatus.OK</w:t>
      </w:r>
      <w:proofErr w:type="spellEnd"/>
    </w:p>
    <w:p w14:paraId="1344C373" w14:textId="77777777" w:rsidR="00795603" w:rsidRDefault="00795603" w:rsidP="00795603">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Now run the main and check the response in Insomnia or Chrome. </w:t>
      </w:r>
      <w:r>
        <w:rPr>
          <w:rStyle w:val="HTMLCode"/>
          <w:rFonts w:ascii="Arial" w:hAnsi="Arial" w:cs="Arial"/>
          <w:color w:val="373737"/>
          <w:bdr w:val="none" w:sz="0" w:space="0" w:color="auto" w:frame="1"/>
          <w:shd w:val="clear" w:color="auto" w:fill="F2F2F2"/>
        </w:rPr>
        <w:t>http://localhost:8080/pirates</w:t>
      </w:r>
      <w:r>
        <w:rPr>
          <w:rFonts w:ascii="Arial" w:hAnsi="Arial" w:cs="Arial"/>
          <w:color w:val="373737"/>
          <w:sz w:val="26"/>
          <w:szCs w:val="26"/>
        </w:rPr>
        <w:t> - it should be a list of </w:t>
      </w:r>
      <w:r>
        <w:rPr>
          <w:rStyle w:val="HTMLCode"/>
          <w:rFonts w:ascii="Arial" w:hAnsi="Arial" w:cs="Arial"/>
          <w:color w:val="373737"/>
          <w:bdr w:val="none" w:sz="0" w:space="0" w:color="auto" w:frame="1"/>
          <w:shd w:val="clear" w:color="auto" w:fill="F2F2F2"/>
        </w:rPr>
        <w:t>Pirates</w:t>
      </w:r>
      <w:r>
        <w:rPr>
          <w:rFonts w:ascii="Arial" w:hAnsi="Arial" w:cs="Arial"/>
          <w:color w:val="373737"/>
          <w:sz w:val="26"/>
          <w:szCs w:val="26"/>
        </w:rPr>
        <w:t> in JSON form, the same as before, but now we have control over the response status code.</w:t>
      </w:r>
    </w:p>
    <w:p w14:paraId="500AD65D" w14:textId="77777777" w:rsidR="00795603" w:rsidRDefault="00795603" w:rsidP="00795603">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The infinite recursion problem</w:t>
      </w:r>
    </w:p>
    <w:p w14:paraId="4ACE817B" w14:textId="77777777" w:rsidR="00795603" w:rsidRDefault="00795603" w:rsidP="00795603">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When hitting </w:t>
      </w:r>
      <w:r>
        <w:rPr>
          <w:rStyle w:val="HTMLCode"/>
          <w:rFonts w:ascii="Arial" w:hAnsi="Arial" w:cs="Arial"/>
          <w:color w:val="373737"/>
          <w:bdr w:val="none" w:sz="0" w:space="0" w:color="auto" w:frame="1"/>
          <w:shd w:val="clear" w:color="auto" w:fill="F2F2F2"/>
        </w:rPr>
        <w:t>http://localhost:8080/ships/pirates/1</w:t>
      </w:r>
      <w:r>
        <w:rPr>
          <w:rFonts w:ascii="Arial" w:hAnsi="Arial" w:cs="Arial"/>
          <w:color w:val="373737"/>
          <w:sz w:val="26"/>
          <w:szCs w:val="26"/>
        </w:rPr>
        <w:t> (or of course </w:t>
      </w:r>
      <w:r>
        <w:rPr>
          <w:rStyle w:val="HTMLCode"/>
          <w:rFonts w:ascii="Arial" w:hAnsi="Arial" w:cs="Arial"/>
          <w:color w:val="373737"/>
          <w:bdr w:val="none" w:sz="0" w:space="0" w:color="auto" w:frame="1"/>
          <w:shd w:val="clear" w:color="auto" w:fill="F2F2F2"/>
        </w:rPr>
        <w:t>localhost:8080/ships/pirates</w:t>
      </w:r>
      <w:r>
        <w:rPr>
          <w:rFonts w:ascii="Arial" w:hAnsi="Arial" w:cs="Arial"/>
          <w:color w:val="373737"/>
          <w:sz w:val="26"/>
          <w:szCs w:val="26"/>
        </w:rPr>
        <w:t>) we see a problem in the resulting JSON output. This is caused by a recursive relationship between </w:t>
      </w:r>
      <w:r>
        <w:rPr>
          <w:rStyle w:val="HTMLCode"/>
          <w:rFonts w:ascii="Arial" w:hAnsi="Arial" w:cs="Arial"/>
          <w:color w:val="373737"/>
          <w:bdr w:val="none" w:sz="0" w:space="0" w:color="auto" w:frame="1"/>
          <w:shd w:val="clear" w:color="auto" w:fill="F2F2F2"/>
        </w:rPr>
        <w:t>Raid</w:t>
      </w:r>
      <w:r>
        <w:rPr>
          <w:rFonts w:ascii="Arial" w:hAnsi="Arial" w:cs="Arial"/>
          <w:color w:val="373737"/>
          <w:sz w:val="26"/>
          <w:szCs w:val="26"/>
        </w:rPr>
        <w:t> and </w:t>
      </w:r>
      <w:r>
        <w:rPr>
          <w:rStyle w:val="HTMLCode"/>
          <w:rFonts w:ascii="Arial" w:hAnsi="Arial" w:cs="Arial"/>
          <w:color w:val="373737"/>
          <w:bdr w:val="none" w:sz="0" w:space="0" w:color="auto" w:frame="1"/>
          <w:shd w:val="clear" w:color="auto" w:fill="F2F2F2"/>
        </w:rPr>
        <w:t>Pirate</w:t>
      </w:r>
      <w:r>
        <w:rPr>
          <w:rFonts w:ascii="Arial" w:hAnsi="Arial" w:cs="Arial"/>
          <w:color w:val="373737"/>
          <w:sz w:val="26"/>
          <w:szCs w:val="26"/>
        </w:rPr>
        <w:t>.</w:t>
      </w:r>
    </w:p>
    <w:p w14:paraId="6F4A2166" w14:textId="77777777" w:rsidR="00795603" w:rsidRDefault="00795603" w:rsidP="00795603">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The serialisation becomes recursive as Raid serialisation tries to serialise a Pirate and it goes like this forever until there’s an exception.</w:t>
      </w:r>
    </w:p>
    <w:p w14:paraId="09F03E78" w14:textId="77777777" w:rsidR="00795603" w:rsidRDefault="00795603" w:rsidP="00795603">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 can handle this in a way that works well.</w:t>
      </w:r>
    </w:p>
    <w:p w14:paraId="6099312C" w14:textId="77777777" w:rsidR="00795603" w:rsidRDefault="00795603" w:rsidP="00795603">
      <w:pPr>
        <w:pStyle w:val="NormalWeb"/>
        <w:spacing w:before="0" w:beforeAutospacing="0" w:after="0" w:afterAutospacing="0"/>
        <w:textAlignment w:val="baseline"/>
        <w:rPr>
          <w:rFonts w:ascii="Arial" w:hAnsi="Arial" w:cs="Arial"/>
          <w:color w:val="373737"/>
          <w:sz w:val="26"/>
          <w:szCs w:val="26"/>
        </w:rPr>
      </w:pPr>
      <w:r>
        <w:rPr>
          <w:rStyle w:val="Strong"/>
          <w:rFonts w:ascii="inherit" w:hAnsi="inherit" w:cs="Arial"/>
          <w:color w:val="373737"/>
          <w:sz w:val="26"/>
          <w:szCs w:val="26"/>
          <w:bdr w:val="none" w:sz="0" w:space="0" w:color="auto" w:frame="1"/>
        </w:rPr>
        <w:t>Any List in a relationship that’s causing this should be annotated with </w:t>
      </w:r>
      <w:r>
        <w:rPr>
          <w:rStyle w:val="HTMLCode"/>
          <w:rFonts w:ascii="Arial" w:hAnsi="Arial" w:cs="Arial"/>
          <w:b/>
          <w:bCs/>
          <w:color w:val="373737"/>
          <w:bdr w:val="none" w:sz="0" w:space="0" w:color="auto" w:frame="1"/>
          <w:shd w:val="clear" w:color="auto" w:fill="F2F2F2"/>
        </w:rPr>
        <w:t>@</w:t>
      </w:r>
      <w:proofErr w:type="spellStart"/>
      <w:r>
        <w:rPr>
          <w:rStyle w:val="HTMLCode"/>
          <w:rFonts w:ascii="Arial" w:hAnsi="Arial" w:cs="Arial"/>
          <w:b/>
          <w:bCs/>
          <w:color w:val="373737"/>
          <w:bdr w:val="none" w:sz="0" w:space="0" w:color="auto" w:frame="1"/>
          <w:shd w:val="clear" w:color="auto" w:fill="F2F2F2"/>
        </w:rPr>
        <w:t>JsonBackReference</w:t>
      </w:r>
      <w:proofErr w:type="spellEnd"/>
    </w:p>
    <w:p w14:paraId="70004BEF" w14:textId="77777777" w:rsidR="00795603" w:rsidRDefault="00795603" w:rsidP="00795603">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Go to the </w:t>
      </w:r>
      <w:r>
        <w:rPr>
          <w:rStyle w:val="HTMLCode"/>
          <w:rFonts w:ascii="Arial" w:hAnsi="Arial" w:cs="Arial"/>
          <w:color w:val="373737"/>
          <w:bdr w:val="none" w:sz="0" w:space="0" w:color="auto" w:frame="1"/>
          <w:shd w:val="clear" w:color="auto" w:fill="F2F2F2"/>
        </w:rPr>
        <w:t>Ship.java</w:t>
      </w:r>
      <w:r>
        <w:rPr>
          <w:rFonts w:ascii="Arial" w:hAnsi="Arial" w:cs="Arial"/>
          <w:color w:val="373737"/>
          <w:sz w:val="26"/>
          <w:szCs w:val="26"/>
        </w:rPr>
        <w:t> class, find the </w:t>
      </w:r>
      <w:r>
        <w:rPr>
          <w:rStyle w:val="HTMLCode"/>
          <w:rFonts w:ascii="Arial" w:hAnsi="Arial" w:cs="Arial"/>
          <w:color w:val="373737"/>
          <w:bdr w:val="none" w:sz="0" w:space="0" w:color="auto" w:frame="1"/>
          <w:shd w:val="clear" w:color="auto" w:fill="F2F2F2"/>
        </w:rPr>
        <w:t>pirates</w:t>
      </w:r>
      <w:r>
        <w:rPr>
          <w:rFonts w:ascii="Arial" w:hAnsi="Arial" w:cs="Arial"/>
          <w:color w:val="373737"/>
          <w:sz w:val="26"/>
          <w:szCs w:val="26"/>
        </w:rPr>
        <w:t> property and add the </w:t>
      </w:r>
      <w:r>
        <w:rPr>
          <w:rStyle w:val="HTMLCode"/>
          <w:rFonts w:ascii="Arial" w:hAnsi="Arial" w:cs="Arial"/>
          <w:color w:val="373737"/>
          <w:bdr w:val="none" w:sz="0" w:space="0" w:color="auto" w:frame="1"/>
          <w:shd w:val="clear" w:color="auto" w:fill="F2F2F2"/>
        </w:rPr>
        <w:t>@</w:t>
      </w:r>
      <w:proofErr w:type="spellStart"/>
      <w:r>
        <w:rPr>
          <w:rStyle w:val="HTMLCode"/>
          <w:rFonts w:ascii="Arial" w:hAnsi="Arial" w:cs="Arial"/>
          <w:color w:val="373737"/>
          <w:bdr w:val="none" w:sz="0" w:space="0" w:color="auto" w:frame="1"/>
          <w:shd w:val="clear" w:color="auto" w:fill="F2F2F2"/>
        </w:rPr>
        <w:t>JsonBackReference</w:t>
      </w:r>
      <w:proofErr w:type="spellEnd"/>
      <w:r>
        <w:rPr>
          <w:rFonts w:ascii="Arial" w:hAnsi="Arial" w:cs="Arial"/>
          <w:color w:val="373737"/>
          <w:sz w:val="26"/>
          <w:szCs w:val="26"/>
        </w:rPr>
        <w:t> annotation to it as follows:</w:t>
      </w:r>
    </w:p>
    <w:p w14:paraId="566DFFB1"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//Ship.java</w:t>
      </w:r>
    </w:p>
    <w:p w14:paraId="54F70A7B"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45A0114"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d"/>
          <w:rFonts w:ascii="inherit" w:hAnsi="inherit" w:cs="Arial"/>
          <w:b/>
          <w:bCs/>
          <w:color w:val="3C5D5D"/>
          <w:bdr w:val="none" w:sz="0" w:space="0" w:color="auto" w:frame="1"/>
          <w:shd w:val="clear" w:color="auto" w:fill="F2F2F2"/>
        </w:rPr>
        <w:t>@</w:t>
      </w:r>
      <w:proofErr w:type="spellStart"/>
      <w:r>
        <w:rPr>
          <w:rStyle w:val="nd"/>
          <w:rFonts w:ascii="inherit" w:hAnsi="inherit" w:cs="Arial"/>
          <w:b/>
          <w:bCs/>
          <w:color w:val="3C5D5D"/>
          <w:bdr w:val="none" w:sz="0" w:space="0" w:color="auto" w:frame="1"/>
          <w:shd w:val="clear" w:color="auto" w:fill="F2F2F2"/>
        </w:rPr>
        <w:t>JsonBackReference</w:t>
      </w:r>
      <w:proofErr w:type="spellEnd"/>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 - add this!</w:t>
      </w:r>
    </w:p>
    <w:p w14:paraId="2BE8216D"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d"/>
          <w:rFonts w:ascii="inherit" w:hAnsi="inherit" w:cs="Arial"/>
          <w:b/>
          <w:bCs/>
          <w:color w:val="3C5D5D"/>
          <w:bdr w:val="none" w:sz="0" w:space="0" w:color="auto" w:frame="1"/>
          <w:shd w:val="clear" w:color="auto" w:fill="F2F2F2"/>
        </w:rPr>
        <w:t>@</w:t>
      </w:r>
      <w:proofErr w:type="spellStart"/>
      <w:proofErr w:type="gramStart"/>
      <w:r>
        <w:rPr>
          <w:rStyle w:val="nd"/>
          <w:rFonts w:ascii="inherit" w:hAnsi="inherit" w:cs="Arial"/>
          <w:b/>
          <w:bCs/>
          <w:color w:val="3C5D5D"/>
          <w:bdr w:val="none" w:sz="0" w:space="0" w:color="auto" w:frame="1"/>
          <w:shd w:val="clear" w:color="auto" w:fill="F2F2F2"/>
        </w:rPr>
        <w:t>OneToMany</w:t>
      </w:r>
      <w:proofErr w:type="spellEnd"/>
      <w:r>
        <w:rPr>
          <w:rStyle w:val="o"/>
          <w:rFonts w:ascii="inherit" w:hAnsi="inherit" w:cs="Arial"/>
          <w:b/>
          <w:bCs/>
          <w:color w:val="000000"/>
          <w:bdr w:val="none" w:sz="0" w:space="0" w:color="auto" w:frame="1"/>
          <w:shd w:val="clear" w:color="auto" w:fill="F2F2F2"/>
        </w:rPr>
        <w:t>(</w:t>
      </w:r>
      <w:proofErr w:type="spellStart"/>
      <w:proofErr w:type="gramEnd"/>
      <w:r>
        <w:rPr>
          <w:rStyle w:val="n"/>
          <w:rFonts w:ascii="Arial" w:hAnsi="Arial" w:cs="Arial"/>
          <w:color w:val="373737"/>
          <w:bdr w:val="none" w:sz="0" w:space="0" w:color="auto" w:frame="1"/>
          <w:shd w:val="clear" w:color="auto" w:fill="F2F2F2"/>
        </w:rPr>
        <w:t>mappedBy</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s"/>
          <w:rFonts w:ascii="Arial" w:hAnsi="Arial" w:cs="Arial"/>
          <w:color w:val="DD1144"/>
          <w:bdr w:val="none" w:sz="0" w:space="0" w:color="auto" w:frame="1"/>
          <w:shd w:val="clear" w:color="auto" w:fill="F2F2F2"/>
        </w:rPr>
        <w:t>"ship"</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fetch</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FetchType</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LAZY</w:t>
      </w:r>
      <w:proofErr w:type="spellEnd"/>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As before</w:t>
      </w:r>
    </w:p>
    <w:p w14:paraId="03571F2E"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private</w:t>
      </w: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List</w:t>
      </w:r>
      <w:r>
        <w:rPr>
          <w:rStyle w:val="o"/>
          <w:rFonts w:ascii="inherit" w:hAnsi="inherit" w:cs="Arial"/>
          <w:b/>
          <w:bCs/>
          <w:color w:val="000000"/>
          <w:bdr w:val="none" w:sz="0" w:space="0" w:color="auto" w:frame="1"/>
          <w:shd w:val="clear" w:color="auto" w:fill="F2F2F2"/>
        </w:rPr>
        <w:t>&lt;</w:t>
      </w:r>
      <w:r>
        <w:rPr>
          <w:rStyle w:val="nc"/>
          <w:rFonts w:ascii="inherit" w:hAnsi="inherit" w:cs="Arial"/>
          <w:b/>
          <w:bCs/>
          <w:color w:val="445588"/>
          <w:bdr w:val="none" w:sz="0" w:space="0" w:color="auto" w:frame="1"/>
          <w:shd w:val="clear" w:color="auto" w:fill="F2F2F2"/>
        </w:rPr>
        <w:t>Pirate</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pirates</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As before</w:t>
      </w:r>
    </w:p>
    <w:p w14:paraId="4053CD40"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9F5EA29" w14:textId="77777777" w:rsidR="00795603" w:rsidRDefault="00795603" w:rsidP="00795603">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Go to the </w:t>
      </w:r>
      <w:r>
        <w:rPr>
          <w:rStyle w:val="HTMLCode"/>
          <w:rFonts w:ascii="Arial" w:hAnsi="Arial" w:cs="Arial"/>
          <w:color w:val="373737"/>
          <w:bdr w:val="none" w:sz="0" w:space="0" w:color="auto" w:frame="1"/>
          <w:shd w:val="clear" w:color="auto" w:fill="F2F2F2"/>
        </w:rPr>
        <w:t>Raid.java</w:t>
      </w:r>
      <w:r>
        <w:rPr>
          <w:rFonts w:ascii="Arial" w:hAnsi="Arial" w:cs="Arial"/>
          <w:color w:val="373737"/>
          <w:sz w:val="26"/>
          <w:szCs w:val="26"/>
        </w:rPr>
        <w:t> class, find the </w:t>
      </w:r>
      <w:r>
        <w:rPr>
          <w:rStyle w:val="HTMLCode"/>
          <w:rFonts w:ascii="Arial" w:hAnsi="Arial" w:cs="Arial"/>
          <w:color w:val="373737"/>
          <w:bdr w:val="none" w:sz="0" w:space="0" w:color="auto" w:frame="1"/>
          <w:shd w:val="clear" w:color="auto" w:fill="F2F2F2"/>
        </w:rPr>
        <w:t>pirates</w:t>
      </w:r>
      <w:r>
        <w:rPr>
          <w:rFonts w:ascii="Arial" w:hAnsi="Arial" w:cs="Arial"/>
          <w:color w:val="373737"/>
          <w:sz w:val="26"/>
          <w:szCs w:val="26"/>
        </w:rPr>
        <w:t> property and add the </w:t>
      </w:r>
      <w:r>
        <w:rPr>
          <w:rStyle w:val="HTMLCode"/>
          <w:rFonts w:ascii="Arial" w:hAnsi="Arial" w:cs="Arial"/>
          <w:color w:val="373737"/>
          <w:bdr w:val="none" w:sz="0" w:space="0" w:color="auto" w:frame="1"/>
          <w:shd w:val="clear" w:color="auto" w:fill="F2F2F2"/>
        </w:rPr>
        <w:t>@</w:t>
      </w:r>
      <w:proofErr w:type="spellStart"/>
      <w:r>
        <w:rPr>
          <w:rStyle w:val="HTMLCode"/>
          <w:rFonts w:ascii="Arial" w:hAnsi="Arial" w:cs="Arial"/>
          <w:color w:val="373737"/>
          <w:bdr w:val="none" w:sz="0" w:space="0" w:color="auto" w:frame="1"/>
          <w:shd w:val="clear" w:color="auto" w:fill="F2F2F2"/>
        </w:rPr>
        <w:t>JsonBackReference</w:t>
      </w:r>
      <w:proofErr w:type="spellEnd"/>
      <w:r>
        <w:rPr>
          <w:rFonts w:ascii="Arial" w:hAnsi="Arial" w:cs="Arial"/>
          <w:color w:val="373737"/>
          <w:sz w:val="26"/>
          <w:szCs w:val="26"/>
        </w:rPr>
        <w:t> annotation to it as follows:</w:t>
      </w:r>
    </w:p>
    <w:p w14:paraId="1A2525E7"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//Ship.java</w:t>
      </w:r>
    </w:p>
    <w:p w14:paraId="1E2BBDD3"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F1E1641"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d"/>
          <w:rFonts w:ascii="inherit" w:hAnsi="inherit" w:cs="Arial"/>
          <w:b/>
          <w:bCs/>
          <w:color w:val="3C5D5D"/>
          <w:bdr w:val="none" w:sz="0" w:space="0" w:color="auto" w:frame="1"/>
          <w:shd w:val="clear" w:color="auto" w:fill="F2F2F2"/>
        </w:rPr>
        <w:t>@</w:t>
      </w:r>
      <w:proofErr w:type="spellStart"/>
      <w:r>
        <w:rPr>
          <w:rStyle w:val="nd"/>
          <w:rFonts w:ascii="inherit" w:hAnsi="inherit" w:cs="Arial"/>
          <w:b/>
          <w:bCs/>
          <w:color w:val="3C5D5D"/>
          <w:bdr w:val="none" w:sz="0" w:space="0" w:color="auto" w:frame="1"/>
          <w:shd w:val="clear" w:color="auto" w:fill="F2F2F2"/>
        </w:rPr>
        <w:t>JsonBackReference</w:t>
      </w:r>
      <w:proofErr w:type="spellEnd"/>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 - add this!</w:t>
      </w:r>
    </w:p>
    <w:p w14:paraId="104883D9"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d"/>
          <w:rFonts w:ascii="inherit" w:hAnsi="inherit" w:cs="Arial"/>
          <w:b/>
          <w:bCs/>
          <w:color w:val="3C5D5D"/>
          <w:bdr w:val="none" w:sz="0" w:space="0" w:color="auto" w:frame="1"/>
          <w:shd w:val="clear" w:color="auto" w:fill="F2F2F2"/>
        </w:rPr>
        <w:t>@</w:t>
      </w:r>
      <w:proofErr w:type="spellStart"/>
      <w:proofErr w:type="gramStart"/>
      <w:r>
        <w:rPr>
          <w:rStyle w:val="nd"/>
          <w:rFonts w:ascii="inherit" w:hAnsi="inherit" w:cs="Arial"/>
          <w:b/>
          <w:bCs/>
          <w:color w:val="3C5D5D"/>
          <w:bdr w:val="none" w:sz="0" w:space="0" w:color="auto" w:frame="1"/>
          <w:shd w:val="clear" w:color="auto" w:fill="F2F2F2"/>
        </w:rPr>
        <w:t>ManyToMany</w:t>
      </w:r>
      <w:proofErr w:type="spellEnd"/>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w:t>
      </w:r>
      <w:proofErr w:type="gramEnd"/>
      <w:r>
        <w:rPr>
          <w:rStyle w:val="c1"/>
          <w:rFonts w:ascii="inherit" w:hAnsi="inherit" w:cs="Arial"/>
          <w:i/>
          <w:iCs/>
          <w:color w:val="2F4F4F"/>
          <w:bdr w:val="none" w:sz="0" w:space="0" w:color="auto" w:frame="1"/>
          <w:shd w:val="clear" w:color="auto" w:fill="F2F2F2"/>
        </w:rPr>
        <w:t>/ As before</w:t>
      </w:r>
    </w:p>
    <w:p w14:paraId="48F6D334"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d"/>
          <w:rFonts w:ascii="inherit" w:hAnsi="inherit" w:cs="Arial"/>
          <w:b/>
          <w:bCs/>
          <w:color w:val="3C5D5D"/>
          <w:bdr w:val="none" w:sz="0" w:space="0" w:color="auto" w:frame="1"/>
          <w:shd w:val="clear" w:color="auto" w:fill="F2F2F2"/>
        </w:rPr>
        <w:t>@Cascade</w:t>
      </w:r>
      <w:r>
        <w:rPr>
          <w:rStyle w:val="o"/>
          <w:rFonts w:ascii="inherit" w:hAnsi="inherit" w:cs="Arial"/>
          <w:b/>
          <w:bCs/>
          <w:color w:val="000000"/>
          <w:bdr w:val="none" w:sz="0" w:space="0" w:color="auto" w:frame="1"/>
          <w:shd w:val="clear" w:color="auto" w:fill="F2F2F2"/>
        </w:rPr>
        <w:t>(</w:t>
      </w:r>
      <w:proofErr w:type="spellStart"/>
      <w:proofErr w:type="gramStart"/>
      <w:r>
        <w:rPr>
          <w:rStyle w:val="n"/>
          <w:rFonts w:ascii="Arial" w:hAnsi="Arial" w:cs="Arial"/>
          <w:color w:val="373737"/>
          <w:bdr w:val="none" w:sz="0" w:space="0" w:color="auto" w:frame="1"/>
          <w:shd w:val="clear" w:color="auto" w:fill="F2F2F2"/>
        </w:rPr>
        <w:t>org</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hibernate</w:t>
      </w:r>
      <w:proofErr w:type="gramEnd"/>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annotations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CascadeType</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SAVE_UPDATE</w:t>
      </w:r>
      <w:proofErr w:type="spellEnd"/>
      <w:r>
        <w:rPr>
          <w:rStyle w:val="o"/>
          <w:rFonts w:ascii="inherit" w:hAnsi="inherit" w:cs="Arial"/>
          <w:b/>
          <w:bCs/>
          <w:color w:val="000000"/>
          <w:bdr w:val="none" w:sz="0" w:space="0" w:color="auto" w:frame="1"/>
          <w:shd w:val="clear" w:color="auto" w:fill="F2F2F2"/>
        </w:rPr>
        <w:t>)</w:t>
      </w:r>
    </w:p>
    <w:p w14:paraId="401154A5"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d"/>
          <w:rFonts w:ascii="inherit" w:hAnsi="inherit" w:cs="Arial"/>
          <w:b/>
          <w:bCs/>
          <w:color w:val="3C5D5D"/>
          <w:bdr w:val="none" w:sz="0" w:space="0" w:color="auto" w:frame="1"/>
          <w:shd w:val="clear" w:color="auto" w:fill="F2F2F2"/>
        </w:rPr>
        <w:t>@</w:t>
      </w:r>
      <w:proofErr w:type="spellStart"/>
      <w:proofErr w:type="gramStart"/>
      <w:r>
        <w:rPr>
          <w:rStyle w:val="nd"/>
          <w:rFonts w:ascii="inherit" w:hAnsi="inherit" w:cs="Arial"/>
          <w:b/>
          <w:bCs/>
          <w:color w:val="3C5D5D"/>
          <w:bdr w:val="none" w:sz="0" w:space="0" w:color="auto" w:frame="1"/>
          <w:shd w:val="clear" w:color="auto" w:fill="F2F2F2"/>
        </w:rPr>
        <w:t>JoinTable</w:t>
      </w:r>
      <w:proofErr w:type="spellEnd"/>
      <w:r>
        <w:rPr>
          <w:rStyle w:val="o"/>
          <w:rFonts w:ascii="inherit" w:hAnsi="inherit" w:cs="Arial"/>
          <w:b/>
          <w:bCs/>
          <w:color w:val="000000"/>
          <w:bdr w:val="none" w:sz="0" w:space="0" w:color="auto" w:frame="1"/>
          <w:shd w:val="clear" w:color="auto" w:fill="F2F2F2"/>
        </w:rPr>
        <w:t>(</w:t>
      </w:r>
      <w:proofErr w:type="gramEnd"/>
    </w:p>
    <w:p w14:paraId="73E92736"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name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s"/>
          <w:rFonts w:ascii="Arial" w:hAnsi="Arial" w:cs="Arial"/>
          <w:color w:val="DD1144"/>
          <w:bdr w:val="none" w:sz="0" w:space="0" w:color="auto" w:frame="1"/>
          <w:shd w:val="clear" w:color="auto" w:fill="F2F2F2"/>
        </w:rPr>
        <w:t>"</w:t>
      </w:r>
      <w:proofErr w:type="spellStart"/>
      <w:r>
        <w:rPr>
          <w:rStyle w:val="s"/>
          <w:rFonts w:ascii="Arial" w:hAnsi="Arial" w:cs="Arial"/>
          <w:color w:val="DD1144"/>
          <w:bdr w:val="none" w:sz="0" w:space="0" w:color="auto" w:frame="1"/>
          <w:shd w:val="clear" w:color="auto" w:fill="F2F2F2"/>
        </w:rPr>
        <w:t>pirates_raids</w:t>
      </w:r>
      <w:proofErr w:type="spellEnd"/>
      <w:r>
        <w:rPr>
          <w:rStyle w:val="s"/>
          <w:rFonts w:ascii="Arial" w:hAnsi="Arial" w:cs="Arial"/>
          <w:color w:val="DD1144"/>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w:t>
      </w:r>
    </w:p>
    <w:p w14:paraId="52924AB0"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joinColumns</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nd"/>
          <w:rFonts w:ascii="inherit" w:hAnsi="inherit" w:cs="Arial"/>
          <w:b/>
          <w:bCs/>
          <w:color w:val="3C5D5D"/>
          <w:bdr w:val="none" w:sz="0" w:space="0" w:color="auto" w:frame="1"/>
          <w:shd w:val="clear" w:color="auto" w:fill="F2F2F2"/>
        </w:rPr>
        <w:t>@</w:t>
      </w:r>
      <w:proofErr w:type="spellStart"/>
      <w:proofErr w:type="gramStart"/>
      <w:r>
        <w:rPr>
          <w:rStyle w:val="nd"/>
          <w:rFonts w:ascii="inherit" w:hAnsi="inherit" w:cs="Arial"/>
          <w:b/>
          <w:bCs/>
          <w:color w:val="3C5D5D"/>
          <w:bdr w:val="none" w:sz="0" w:space="0" w:color="auto" w:frame="1"/>
          <w:shd w:val="clear" w:color="auto" w:fill="F2F2F2"/>
        </w:rPr>
        <w:t>JoinColumn</w:t>
      </w:r>
      <w:proofErr w:type="spellEnd"/>
      <w:r>
        <w:rPr>
          <w:rStyle w:val="o"/>
          <w:rFonts w:ascii="inherit" w:hAnsi="inherit" w:cs="Arial"/>
          <w:b/>
          <w:bCs/>
          <w:color w:val="000000"/>
          <w:bdr w:val="none" w:sz="0" w:space="0" w:color="auto" w:frame="1"/>
          <w:shd w:val="clear" w:color="auto" w:fill="F2F2F2"/>
        </w:rPr>
        <w:t>(</w:t>
      </w:r>
      <w:proofErr w:type="gramEnd"/>
      <w:r>
        <w:rPr>
          <w:rStyle w:val="n"/>
          <w:rFonts w:ascii="Arial" w:hAnsi="Arial" w:cs="Arial"/>
          <w:color w:val="373737"/>
          <w:bdr w:val="none" w:sz="0" w:space="0" w:color="auto" w:frame="1"/>
          <w:shd w:val="clear" w:color="auto" w:fill="F2F2F2"/>
        </w:rPr>
        <w:t>name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s"/>
          <w:rFonts w:ascii="Arial" w:hAnsi="Arial" w:cs="Arial"/>
          <w:color w:val="DD1144"/>
          <w:bdr w:val="none" w:sz="0" w:space="0" w:color="auto" w:frame="1"/>
          <w:shd w:val="clear" w:color="auto" w:fill="F2F2F2"/>
        </w:rPr>
        <w:t>"</w:t>
      </w:r>
      <w:proofErr w:type="spellStart"/>
      <w:r>
        <w:rPr>
          <w:rStyle w:val="s"/>
          <w:rFonts w:ascii="Arial" w:hAnsi="Arial" w:cs="Arial"/>
          <w:color w:val="DD1144"/>
          <w:bdr w:val="none" w:sz="0" w:space="0" w:color="auto" w:frame="1"/>
          <w:shd w:val="clear" w:color="auto" w:fill="F2F2F2"/>
        </w:rPr>
        <w:t>raid_id</w:t>
      </w:r>
      <w:proofErr w:type="spellEnd"/>
      <w:r>
        <w:rPr>
          <w:rStyle w:val="s"/>
          <w:rFonts w:ascii="Arial" w:hAnsi="Arial" w:cs="Arial"/>
          <w:color w:val="DD1144"/>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nullable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c"/>
          <w:rFonts w:ascii="inherit" w:hAnsi="inherit" w:cs="Arial"/>
          <w:b/>
          <w:bCs/>
          <w:color w:val="000000"/>
          <w:bdr w:val="none" w:sz="0" w:space="0" w:color="auto" w:frame="1"/>
          <w:shd w:val="clear" w:color="auto" w:fill="F2F2F2"/>
        </w:rPr>
        <w:t>false</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updatable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c"/>
          <w:rFonts w:ascii="inherit" w:hAnsi="inherit" w:cs="Arial"/>
          <w:b/>
          <w:bCs/>
          <w:color w:val="000000"/>
          <w:bdr w:val="none" w:sz="0" w:space="0" w:color="auto" w:frame="1"/>
          <w:shd w:val="clear" w:color="auto" w:fill="F2F2F2"/>
        </w:rPr>
        <w:t>false</w:t>
      </w:r>
      <w:r>
        <w:rPr>
          <w:rStyle w:val="o"/>
          <w:rFonts w:ascii="inherit" w:hAnsi="inherit" w:cs="Arial"/>
          <w:b/>
          <w:bCs/>
          <w:color w:val="000000"/>
          <w:bdr w:val="none" w:sz="0" w:space="0" w:color="auto" w:frame="1"/>
          <w:shd w:val="clear" w:color="auto" w:fill="F2F2F2"/>
        </w:rPr>
        <w:t>)},</w:t>
      </w:r>
    </w:p>
    <w:p w14:paraId="51481662"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inverseJoinColumns</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nd"/>
          <w:rFonts w:ascii="inherit" w:hAnsi="inherit" w:cs="Arial"/>
          <w:b/>
          <w:bCs/>
          <w:color w:val="3C5D5D"/>
          <w:bdr w:val="none" w:sz="0" w:space="0" w:color="auto" w:frame="1"/>
          <w:shd w:val="clear" w:color="auto" w:fill="F2F2F2"/>
        </w:rPr>
        <w:t>@</w:t>
      </w:r>
      <w:proofErr w:type="spellStart"/>
      <w:proofErr w:type="gramStart"/>
      <w:r>
        <w:rPr>
          <w:rStyle w:val="nd"/>
          <w:rFonts w:ascii="inherit" w:hAnsi="inherit" w:cs="Arial"/>
          <w:b/>
          <w:bCs/>
          <w:color w:val="3C5D5D"/>
          <w:bdr w:val="none" w:sz="0" w:space="0" w:color="auto" w:frame="1"/>
          <w:shd w:val="clear" w:color="auto" w:fill="F2F2F2"/>
        </w:rPr>
        <w:t>JoinColumn</w:t>
      </w:r>
      <w:proofErr w:type="spellEnd"/>
      <w:r>
        <w:rPr>
          <w:rStyle w:val="o"/>
          <w:rFonts w:ascii="inherit" w:hAnsi="inherit" w:cs="Arial"/>
          <w:b/>
          <w:bCs/>
          <w:color w:val="000000"/>
          <w:bdr w:val="none" w:sz="0" w:space="0" w:color="auto" w:frame="1"/>
          <w:shd w:val="clear" w:color="auto" w:fill="F2F2F2"/>
        </w:rPr>
        <w:t>(</w:t>
      </w:r>
      <w:proofErr w:type="gramEnd"/>
      <w:r>
        <w:rPr>
          <w:rStyle w:val="n"/>
          <w:rFonts w:ascii="Arial" w:hAnsi="Arial" w:cs="Arial"/>
          <w:color w:val="373737"/>
          <w:bdr w:val="none" w:sz="0" w:space="0" w:color="auto" w:frame="1"/>
          <w:shd w:val="clear" w:color="auto" w:fill="F2F2F2"/>
        </w:rPr>
        <w:t>name</w:t>
      </w:r>
      <w:r>
        <w:rPr>
          <w:rStyle w:val="o"/>
          <w:rFonts w:ascii="inherit" w:hAnsi="inherit" w:cs="Arial"/>
          <w:b/>
          <w:bCs/>
          <w:color w:val="000000"/>
          <w:bdr w:val="none" w:sz="0" w:space="0" w:color="auto" w:frame="1"/>
          <w:shd w:val="clear" w:color="auto" w:fill="F2F2F2"/>
        </w:rPr>
        <w:t>=</w:t>
      </w:r>
      <w:r>
        <w:rPr>
          <w:rStyle w:val="s"/>
          <w:rFonts w:ascii="Arial" w:hAnsi="Arial" w:cs="Arial"/>
          <w:color w:val="DD1144"/>
          <w:bdr w:val="none" w:sz="0" w:space="0" w:color="auto" w:frame="1"/>
          <w:shd w:val="clear" w:color="auto" w:fill="F2F2F2"/>
        </w:rPr>
        <w:t>"</w:t>
      </w:r>
      <w:proofErr w:type="spellStart"/>
      <w:r>
        <w:rPr>
          <w:rStyle w:val="s"/>
          <w:rFonts w:ascii="Arial" w:hAnsi="Arial" w:cs="Arial"/>
          <w:color w:val="DD1144"/>
          <w:bdr w:val="none" w:sz="0" w:space="0" w:color="auto" w:frame="1"/>
          <w:shd w:val="clear" w:color="auto" w:fill="F2F2F2"/>
        </w:rPr>
        <w:t>pirate_id</w:t>
      </w:r>
      <w:proofErr w:type="spellEnd"/>
      <w:r>
        <w:rPr>
          <w:rStyle w:val="s"/>
          <w:rFonts w:ascii="Arial" w:hAnsi="Arial" w:cs="Arial"/>
          <w:color w:val="DD1144"/>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nullable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c"/>
          <w:rFonts w:ascii="inherit" w:hAnsi="inherit" w:cs="Arial"/>
          <w:b/>
          <w:bCs/>
          <w:color w:val="000000"/>
          <w:bdr w:val="none" w:sz="0" w:space="0" w:color="auto" w:frame="1"/>
          <w:shd w:val="clear" w:color="auto" w:fill="F2F2F2"/>
        </w:rPr>
        <w:t>false</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updatable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c"/>
          <w:rFonts w:ascii="inherit" w:hAnsi="inherit" w:cs="Arial"/>
          <w:b/>
          <w:bCs/>
          <w:color w:val="000000"/>
          <w:bdr w:val="none" w:sz="0" w:space="0" w:color="auto" w:frame="1"/>
          <w:shd w:val="clear" w:color="auto" w:fill="F2F2F2"/>
        </w:rPr>
        <w:t>false</w:t>
      </w:r>
      <w:r>
        <w:rPr>
          <w:rStyle w:val="o"/>
          <w:rFonts w:ascii="inherit" w:hAnsi="inherit" w:cs="Arial"/>
          <w:b/>
          <w:bCs/>
          <w:color w:val="000000"/>
          <w:bdr w:val="none" w:sz="0" w:space="0" w:color="auto" w:frame="1"/>
          <w:shd w:val="clear" w:color="auto" w:fill="F2F2F2"/>
        </w:rPr>
        <w:t>)}</w:t>
      </w:r>
    </w:p>
    <w:p w14:paraId="558F7C46"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7C9F7EFD"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private</w:t>
      </w:r>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List</w:t>
      </w:r>
      <w:r>
        <w:rPr>
          <w:rStyle w:val="o"/>
          <w:rFonts w:ascii="inherit" w:hAnsi="inherit" w:cs="Arial"/>
          <w:b/>
          <w:bCs/>
          <w:color w:val="000000"/>
          <w:bdr w:val="none" w:sz="0" w:space="0" w:color="auto" w:frame="1"/>
          <w:shd w:val="clear" w:color="auto" w:fill="F2F2F2"/>
        </w:rPr>
        <w:t>&lt;</w:t>
      </w:r>
      <w:r>
        <w:rPr>
          <w:rStyle w:val="nc"/>
          <w:rFonts w:ascii="inherit" w:hAnsi="inherit" w:cs="Arial"/>
          <w:b/>
          <w:bCs/>
          <w:color w:val="445588"/>
          <w:bdr w:val="none" w:sz="0" w:space="0" w:color="auto" w:frame="1"/>
          <w:shd w:val="clear" w:color="auto" w:fill="F2F2F2"/>
        </w:rPr>
        <w:t>Pirate</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pirates</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As before</w:t>
      </w:r>
    </w:p>
    <w:p w14:paraId="0DD7AFE4"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6837A99" w14:textId="77777777" w:rsidR="00795603" w:rsidRDefault="00795603" w:rsidP="00795603">
      <w:pPr>
        <w:pStyle w:val="NormalWeb"/>
        <w:spacing w:before="0" w:beforeAutospacing="0" w:after="0" w:afterAutospacing="0"/>
        <w:textAlignment w:val="baseline"/>
        <w:rPr>
          <w:rFonts w:ascii="Arial" w:hAnsi="Arial" w:cs="Arial"/>
          <w:color w:val="373737"/>
          <w:sz w:val="26"/>
          <w:szCs w:val="26"/>
        </w:rPr>
      </w:pPr>
      <w:r>
        <w:rPr>
          <w:rStyle w:val="Strong"/>
          <w:rFonts w:ascii="inherit" w:hAnsi="inherit" w:cs="Arial"/>
          <w:color w:val="373737"/>
          <w:sz w:val="26"/>
          <w:szCs w:val="26"/>
          <w:bdr w:val="none" w:sz="0" w:space="0" w:color="auto" w:frame="1"/>
        </w:rPr>
        <w:t>Note:</w:t>
      </w:r>
      <w:r>
        <w:rPr>
          <w:rFonts w:ascii="Arial" w:hAnsi="Arial" w:cs="Arial"/>
          <w:color w:val="373737"/>
          <w:sz w:val="26"/>
          <w:szCs w:val="26"/>
        </w:rPr>
        <w:t> The </w:t>
      </w:r>
      <w:r>
        <w:rPr>
          <w:rStyle w:val="HTMLCode"/>
          <w:rFonts w:ascii="Arial" w:hAnsi="Arial" w:cs="Arial"/>
          <w:color w:val="373737"/>
          <w:bdr w:val="none" w:sz="0" w:space="0" w:color="auto" w:frame="1"/>
          <w:shd w:val="clear" w:color="auto" w:fill="F2F2F2"/>
        </w:rPr>
        <w:t>@</w:t>
      </w:r>
      <w:proofErr w:type="spellStart"/>
      <w:proofErr w:type="gramStart"/>
      <w:r>
        <w:rPr>
          <w:rStyle w:val="HTMLCode"/>
          <w:rFonts w:ascii="Arial" w:hAnsi="Arial" w:cs="Arial"/>
          <w:color w:val="373737"/>
          <w:bdr w:val="none" w:sz="0" w:space="0" w:color="auto" w:frame="1"/>
          <w:shd w:val="clear" w:color="auto" w:fill="F2F2F2"/>
        </w:rPr>
        <w:t>JsonIgnoreProperties</w:t>
      </w:r>
      <w:proofErr w:type="spellEnd"/>
      <w:r>
        <w:rPr>
          <w:rStyle w:val="HTMLCode"/>
          <w:rFonts w:ascii="Arial" w:hAnsi="Arial" w:cs="Arial"/>
          <w:color w:val="373737"/>
          <w:bdr w:val="none" w:sz="0" w:space="0" w:color="auto" w:frame="1"/>
          <w:shd w:val="clear" w:color="auto" w:fill="F2F2F2"/>
        </w:rPr>
        <w:t>(</w:t>
      </w:r>
      <w:proofErr w:type="gramEnd"/>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annotation can be used to a similar effect.</w:t>
      </w:r>
    </w:p>
    <w:p w14:paraId="1D02FEF9" w14:textId="77777777" w:rsidR="00795603" w:rsidRDefault="00795603" w:rsidP="00795603">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Other routes</w:t>
      </w:r>
    </w:p>
    <w:p w14:paraId="16FC6390" w14:textId="77777777" w:rsidR="00795603" w:rsidRDefault="00795603" w:rsidP="00795603">
      <w:pPr>
        <w:pStyle w:val="Heading3"/>
        <w:spacing w:before="0" w:beforeAutospacing="0" w:after="0" w:afterAutospacing="0"/>
        <w:textAlignment w:val="baseline"/>
        <w:rPr>
          <w:rFonts w:ascii="Arial" w:hAnsi="Arial" w:cs="Arial"/>
          <w:color w:val="326883"/>
          <w:spacing w:val="-15"/>
          <w:sz w:val="36"/>
          <w:szCs w:val="36"/>
        </w:rPr>
      </w:pPr>
      <w:r>
        <w:rPr>
          <w:rStyle w:val="HTMLCode"/>
          <w:rFonts w:ascii="Arial" w:hAnsi="Arial" w:cs="Arial"/>
          <w:color w:val="326883"/>
          <w:spacing w:val="-15"/>
          <w:bdr w:val="none" w:sz="0" w:space="0" w:color="auto" w:frame="1"/>
          <w:shd w:val="clear" w:color="auto" w:fill="F2F2F2"/>
        </w:rPr>
        <w:t>/pirates/{id}</w:t>
      </w:r>
    </w:p>
    <w:p w14:paraId="6B843B44" w14:textId="77777777" w:rsidR="00795603" w:rsidRDefault="00795603" w:rsidP="00795603">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We need to handle the route where we pass in an ID and get back an individual pirate JSON back. For </w:t>
      </w:r>
      <w:proofErr w:type="gramStart"/>
      <w:r>
        <w:rPr>
          <w:rFonts w:ascii="Arial" w:hAnsi="Arial" w:cs="Arial"/>
          <w:color w:val="373737"/>
          <w:sz w:val="26"/>
          <w:szCs w:val="26"/>
        </w:rPr>
        <w:t>example</w:t>
      </w:r>
      <w:proofErr w:type="gramEnd"/>
      <w:r>
        <w:rPr>
          <w:rFonts w:ascii="Arial" w:hAnsi="Arial" w:cs="Arial"/>
          <w:color w:val="373737"/>
          <w:sz w:val="26"/>
          <w:szCs w:val="26"/>
        </w:rPr>
        <w:t xml:space="preserve"> if we GET </w:t>
      </w:r>
      <w:r>
        <w:rPr>
          <w:rStyle w:val="HTMLCode"/>
          <w:rFonts w:ascii="Arial" w:hAnsi="Arial" w:cs="Arial"/>
          <w:color w:val="373737"/>
          <w:bdr w:val="none" w:sz="0" w:space="0" w:color="auto" w:frame="1"/>
          <w:shd w:val="clear" w:color="auto" w:fill="F2F2F2"/>
        </w:rPr>
        <w:t>http://localhost:8080/pirates/3</w:t>
      </w:r>
      <w:r>
        <w:rPr>
          <w:rFonts w:ascii="Arial" w:hAnsi="Arial" w:cs="Arial"/>
          <w:color w:val="373737"/>
          <w:sz w:val="26"/>
          <w:szCs w:val="26"/>
        </w:rPr>
        <w:t xml:space="preserve"> we’re </w:t>
      </w:r>
      <w:proofErr w:type="spellStart"/>
      <w:r>
        <w:rPr>
          <w:rFonts w:ascii="Arial" w:hAnsi="Arial" w:cs="Arial"/>
          <w:color w:val="373737"/>
          <w:sz w:val="26"/>
          <w:szCs w:val="26"/>
        </w:rPr>
        <w:t>GETting</w:t>
      </w:r>
      <w:proofErr w:type="spellEnd"/>
      <w:r>
        <w:rPr>
          <w:rFonts w:ascii="Arial" w:hAnsi="Arial" w:cs="Arial"/>
          <w:color w:val="373737"/>
          <w:sz w:val="26"/>
          <w:szCs w:val="26"/>
        </w:rPr>
        <w:t xml:space="preserve"> the pirate with ID </w:t>
      </w:r>
      <w:r>
        <w:rPr>
          <w:rStyle w:val="Strong"/>
          <w:rFonts w:ascii="inherit" w:hAnsi="inherit" w:cs="Arial"/>
          <w:color w:val="373737"/>
          <w:sz w:val="26"/>
          <w:szCs w:val="26"/>
          <w:bdr w:val="none" w:sz="0" w:space="0" w:color="auto" w:frame="1"/>
        </w:rPr>
        <w:t>3</w:t>
      </w:r>
      <w:r>
        <w:rPr>
          <w:rFonts w:ascii="Arial" w:hAnsi="Arial" w:cs="Arial"/>
          <w:color w:val="373737"/>
          <w:sz w:val="26"/>
          <w:szCs w:val="26"/>
        </w:rPr>
        <w:t> back.</w:t>
      </w:r>
    </w:p>
    <w:p w14:paraId="4AE28322" w14:textId="77777777" w:rsidR="00795603" w:rsidRDefault="00795603" w:rsidP="00795603">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We want to be able to get pirates with any </w:t>
      </w:r>
      <w:proofErr w:type="gramStart"/>
      <w:r>
        <w:rPr>
          <w:rFonts w:ascii="Arial" w:hAnsi="Arial" w:cs="Arial"/>
          <w:color w:val="373737"/>
          <w:sz w:val="26"/>
          <w:szCs w:val="26"/>
        </w:rPr>
        <w:t>ID</w:t>
      </w:r>
      <w:proofErr w:type="gramEnd"/>
      <w:r>
        <w:rPr>
          <w:rFonts w:ascii="Arial" w:hAnsi="Arial" w:cs="Arial"/>
          <w:color w:val="373737"/>
          <w:sz w:val="26"/>
          <w:szCs w:val="26"/>
        </w:rPr>
        <w:t xml:space="preserve"> so we need to write a route that allows us to grab the number part for the ID from the URL. We’ll use the </w:t>
      </w:r>
      <w:r>
        <w:rPr>
          <w:rStyle w:val="HTMLCode"/>
          <w:rFonts w:ascii="Arial" w:hAnsi="Arial" w:cs="Arial"/>
          <w:color w:val="373737"/>
          <w:bdr w:val="none" w:sz="0" w:space="0" w:color="auto" w:frame="1"/>
          <w:shd w:val="clear" w:color="auto" w:fill="F2F2F2"/>
        </w:rPr>
        <w:t>@</w:t>
      </w:r>
      <w:proofErr w:type="spellStart"/>
      <w:r>
        <w:rPr>
          <w:rStyle w:val="HTMLCode"/>
          <w:rFonts w:ascii="Arial" w:hAnsi="Arial" w:cs="Arial"/>
          <w:color w:val="373737"/>
          <w:bdr w:val="none" w:sz="0" w:space="0" w:color="auto" w:frame="1"/>
          <w:shd w:val="clear" w:color="auto" w:fill="F2F2F2"/>
        </w:rPr>
        <w:t>PathVariable</w:t>
      </w:r>
      <w:proofErr w:type="spellEnd"/>
      <w:r>
        <w:rPr>
          <w:rFonts w:ascii="Arial" w:hAnsi="Arial" w:cs="Arial"/>
          <w:color w:val="373737"/>
          <w:sz w:val="26"/>
          <w:szCs w:val="26"/>
        </w:rPr>
        <w:t> annotation.</w:t>
      </w:r>
    </w:p>
    <w:p w14:paraId="6ECD8AB0" w14:textId="77777777" w:rsidR="00795603" w:rsidRDefault="00795603" w:rsidP="00795603">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This allows us to match the </w:t>
      </w:r>
      <w:r>
        <w:rPr>
          <w:rStyle w:val="HTMLCode"/>
          <w:rFonts w:ascii="Arial" w:hAnsi="Arial" w:cs="Arial"/>
          <w:color w:val="373737"/>
          <w:bdr w:val="none" w:sz="0" w:space="0" w:color="auto" w:frame="1"/>
          <w:shd w:val="clear" w:color="auto" w:fill="F2F2F2"/>
        </w:rPr>
        <w:t>{id}</w:t>
      </w:r>
      <w:r>
        <w:rPr>
          <w:rFonts w:ascii="Arial" w:hAnsi="Arial" w:cs="Arial"/>
          <w:color w:val="373737"/>
          <w:sz w:val="26"/>
          <w:szCs w:val="26"/>
        </w:rPr>
        <w:t xml:space="preserve"> part of our URL and get that value into a value (we’ll use a Long) but a String would also work. Let’s code it </w:t>
      </w:r>
      <w:proofErr w:type="gramStart"/>
      <w:r>
        <w:rPr>
          <w:rFonts w:ascii="Arial" w:hAnsi="Arial" w:cs="Arial"/>
          <w:color w:val="373737"/>
          <w:sz w:val="26"/>
          <w:szCs w:val="26"/>
        </w:rPr>
        <w:t>out..</w:t>
      </w:r>
      <w:proofErr w:type="gramEnd"/>
    </w:p>
    <w:p w14:paraId="5E4E6BE2"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ab/>
      </w:r>
      <w:r>
        <w:rPr>
          <w:rStyle w:val="nd"/>
          <w:rFonts w:ascii="inherit" w:hAnsi="inherit" w:cs="Arial"/>
          <w:b/>
          <w:bCs/>
          <w:color w:val="3C5D5D"/>
          <w:bdr w:val="none" w:sz="0" w:space="0" w:color="auto" w:frame="1"/>
          <w:shd w:val="clear" w:color="auto" w:fill="F2F2F2"/>
        </w:rPr>
        <w:t>@</w:t>
      </w:r>
      <w:proofErr w:type="spellStart"/>
      <w:proofErr w:type="gramStart"/>
      <w:r>
        <w:rPr>
          <w:rStyle w:val="nd"/>
          <w:rFonts w:ascii="inherit" w:hAnsi="inherit" w:cs="Arial"/>
          <w:b/>
          <w:bCs/>
          <w:color w:val="3C5D5D"/>
          <w:bdr w:val="none" w:sz="0" w:space="0" w:color="auto" w:frame="1"/>
          <w:shd w:val="clear" w:color="auto" w:fill="F2F2F2"/>
        </w:rPr>
        <w:t>GetMapping</w:t>
      </w:r>
      <w:proofErr w:type="spellEnd"/>
      <w:r>
        <w:rPr>
          <w:rStyle w:val="o"/>
          <w:rFonts w:ascii="inherit" w:hAnsi="inherit" w:cs="Arial"/>
          <w:b/>
          <w:bCs/>
          <w:color w:val="000000"/>
          <w:bdr w:val="none" w:sz="0" w:space="0" w:color="auto" w:frame="1"/>
          <w:shd w:val="clear" w:color="auto" w:fill="F2F2F2"/>
        </w:rPr>
        <w:t>(</w:t>
      </w:r>
      <w:proofErr w:type="gramEnd"/>
      <w:r>
        <w:rPr>
          <w:rStyle w:val="n"/>
          <w:rFonts w:ascii="Arial" w:hAnsi="Arial" w:cs="Arial"/>
          <w:color w:val="373737"/>
          <w:bdr w:val="none" w:sz="0" w:space="0" w:color="auto" w:frame="1"/>
          <w:shd w:val="clear" w:color="auto" w:fill="F2F2F2"/>
        </w:rPr>
        <w:t>value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s"/>
          <w:rFonts w:ascii="Arial" w:hAnsi="Arial" w:cs="Arial"/>
          <w:color w:val="DD1144"/>
          <w:bdr w:val="none" w:sz="0" w:space="0" w:color="auto" w:frame="1"/>
          <w:shd w:val="clear" w:color="auto" w:fill="F2F2F2"/>
        </w:rPr>
        <w:t>"/pirates/{id}"</w:t>
      </w:r>
      <w:r>
        <w:rPr>
          <w:rStyle w:val="o"/>
          <w:rFonts w:ascii="inherit" w:hAnsi="inherit" w:cs="Arial"/>
          <w:b/>
          <w:bCs/>
          <w:color w:val="000000"/>
          <w:bdr w:val="none" w:sz="0" w:space="0" w:color="auto" w:frame="1"/>
          <w:shd w:val="clear" w:color="auto" w:fill="F2F2F2"/>
        </w:rPr>
        <w:t>)</w:t>
      </w:r>
    </w:p>
    <w:p w14:paraId="018DB750"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ResponseEntity</w:t>
      </w:r>
      <w:proofErr w:type="spellEnd"/>
      <w:r>
        <w:rPr>
          <w:rStyle w:val="o"/>
          <w:rFonts w:ascii="inherit" w:hAnsi="inherit" w:cs="Arial"/>
          <w:b/>
          <w:bCs/>
          <w:color w:val="000000"/>
          <w:bdr w:val="none" w:sz="0" w:space="0" w:color="auto" w:frame="1"/>
          <w:shd w:val="clear" w:color="auto" w:fill="F2F2F2"/>
        </w:rPr>
        <w:t>&lt;&gt;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f"/>
          <w:rFonts w:ascii="inherit" w:hAnsi="inherit" w:cs="Arial"/>
          <w:b/>
          <w:bCs/>
          <w:color w:val="990000"/>
          <w:bdr w:val="none" w:sz="0" w:space="0" w:color="auto" w:frame="1"/>
          <w:shd w:val="clear" w:color="auto" w:fill="F2F2F2"/>
        </w:rPr>
        <w:t>getPirate</w:t>
      </w:r>
      <w:proofErr w:type="spellEnd"/>
      <w:r>
        <w:rPr>
          <w:rStyle w:val="o"/>
          <w:rFonts w:ascii="inherit" w:hAnsi="inherit" w:cs="Arial"/>
          <w:b/>
          <w:bCs/>
          <w:color w:val="000000"/>
          <w:bdr w:val="none" w:sz="0" w:space="0" w:color="auto" w:frame="1"/>
          <w:shd w:val="clear" w:color="auto" w:fill="F2F2F2"/>
        </w:rPr>
        <w:t>(</w:t>
      </w:r>
      <w:proofErr w:type="gramEnd"/>
      <w:r>
        <w:rPr>
          <w:rStyle w:val="nd"/>
          <w:rFonts w:ascii="inherit" w:hAnsi="inherit" w:cs="Arial"/>
          <w:b/>
          <w:bCs/>
          <w:color w:val="3C5D5D"/>
          <w:bdr w:val="none" w:sz="0" w:space="0" w:color="auto" w:frame="1"/>
          <w:shd w:val="clear" w:color="auto" w:fill="F2F2F2"/>
        </w:rPr>
        <w:t>@</w:t>
      </w:r>
      <w:proofErr w:type="spellStart"/>
      <w:r>
        <w:rPr>
          <w:rStyle w:val="nd"/>
          <w:rFonts w:ascii="inherit" w:hAnsi="inherit" w:cs="Arial"/>
          <w:b/>
          <w:bCs/>
          <w:color w:val="3C5D5D"/>
          <w:bdr w:val="none" w:sz="0" w:space="0" w:color="auto" w:frame="1"/>
          <w:shd w:val="clear" w:color="auto" w:fill="F2F2F2"/>
        </w:rPr>
        <w:t>PathVariable</w:t>
      </w:r>
      <w:proofErr w:type="spellEnd"/>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Long</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id</w:t>
      </w:r>
      <w:r>
        <w:rPr>
          <w:rStyle w:val="o"/>
          <w:rFonts w:ascii="inherit" w:hAnsi="inherit" w:cs="Arial"/>
          <w:b/>
          <w:bCs/>
          <w:color w:val="000000"/>
          <w:bdr w:val="none" w:sz="0" w:space="0" w:color="auto" w:frame="1"/>
          <w:shd w:val="clear" w:color="auto" w:fill="F2F2F2"/>
        </w:rPr>
        <w:t>){</w:t>
      </w:r>
    </w:p>
    <w:p w14:paraId="34BE355B"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TODO</w:t>
      </w:r>
    </w:p>
    <w:p w14:paraId="0011ADDE"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4147D967" w14:textId="77777777" w:rsidR="00795603" w:rsidRDefault="00795603" w:rsidP="00795603">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now need to look at the </w:t>
      </w:r>
      <w:proofErr w:type="spellStart"/>
      <w:r>
        <w:rPr>
          <w:rStyle w:val="HTMLCode"/>
          <w:rFonts w:ascii="Arial" w:hAnsi="Arial" w:cs="Arial"/>
          <w:color w:val="373737"/>
          <w:bdr w:val="none" w:sz="0" w:space="0" w:color="auto" w:frame="1"/>
          <w:shd w:val="clear" w:color="auto" w:fill="F2F2F2"/>
        </w:rPr>
        <w:t>pirateRepository</w:t>
      </w:r>
      <w:proofErr w:type="spellEnd"/>
      <w:r>
        <w:rPr>
          <w:rFonts w:ascii="Arial" w:hAnsi="Arial" w:cs="Arial"/>
          <w:color w:val="373737"/>
          <w:sz w:val="26"/>
          <w:szCs w:val="26"/>
        </w:rPr>
        <w:t xml:space="preserve"> object and see what methods we have available. We’ll </w:t>
      </w:r>
      <w:proofErr w:type="gramStart"/>
      <w:r>
        <w:rPr>
          <w:rFonts w:ascii="Arial" w:hAnsi="Arial" w:cs="Arial"/>
          <w:color w:val="373737"/>
          <w:sz w:val="26"/>
          <w:szCs w:val="26"/>
        </w:rPr>
        <w:t>use </w:t>
      </w:r>
      <w:r>
        <w:rPr>
          <w:rStyle w:val="HTMLCode"/>
          <w:rFonts w:ascii="Arial" w:hAnsi="Arial" w:cs="Arial"/>
          <w:color w:val="373737"/>
          <w:bdr w:val="none" w:sz="0" w:space="0" w:color="auto" w:frame="1"/>
          <w:shd w:val="clear" w:color="auto" w:fill="F2F2F2"/>
        </w:rPr>
        <w:t>.</w:t>
      </w:r>
      <w:proofErr w:type="spellStart"/>
      <w:r>
        <w:rPr>
          <w:rStyle w:val="HTMLCode"/>
          <w:rFonts w:ascii="Arial" w:hAnsi="Arial" w:cs="Arial"/>
          <w:color w:val="373737"/>
          <w:bdr w:val="none" w:sz="0" w:space="0" w:color="auto" w:frame="1"/>
          <w:shd w:val="clear" w:color="auto" w:fill="F2F2F2"/>
        </w:rPr>
        <w:t>findById</w:t>
      </w:r>
      <w:proofErr w:type="spellEnd"/>
      <w:proofErr w:type="gramEnd"/>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which is a method already available to us through JPA.</w:t>
      </w:r>
    </w:p>
    <w:p w14:paraId="7C6C2C01"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ab/>
      </w:r>
      <w:r>
        <w:rPr>
          <w:rStyle w:val="nd"/>
          <w:rFonts w:ascii="inherit" w:hAnsi="inherit" w:cs="Arial"/>
          <w:b/>
          <w:bCs/>
          <w:color w:val="3C5D5D"/>
          <w:bdr w:val="none" w:sz="0" w:space="0" w:color="auto" w:frame="1"/>
          <w:shd w:val="clear" w:color="auto" w:fill="F2F2F2"/>
        </w:rPr>
        <w:t>@</w:t>
      </w:r>
      <w:proofErr w:type="spellStart"/>
      <w:proofErr w:type="gramStart"/>
      <w:r>
        <w:rPr>
          <w:rStyle w:val="nd"/>
          <w:rFonts w:ascii="inherit" w:hAnsi="inherit" w:cs="Arial"/>
          <w:b/>
          <w:bCs/>
          <w:color w:val="3C5D5D"/>
          <w:bdr w:val="none" w:sz="0" w:space="0" w:color="auto" w:frame="1"/>
          <w:shd w:val="clear" w:color="auto" w:fill="F2F2F2"/>
        </w:rPr>
        <w:t>GetMapping</w:t>
      </w:r>
      <w:proofErr w:type="spellEnd"/>
      <w:r>
        <w:rPr>
          <w:rStyle w:val="o"/>
          <w:rFonts w:ascii="inherit" w:hAnsi="inherit" w:cs="Arial"/>
          <w:b/>
          <w:bCs/>
          <w:color w:val="000000"/>
          <w:bdr w:val="none" w:sz="0" w:space="0" w:color="auto" w:frame="1"/>
          <w:shd w:val="clear" w:color="auto" w:fill="F2F2F2"/>
        </w:rPr>
        <w:t>(</w:t>
      </w:r>
      <w:proofErr w:type="gramEnd"/>
      <w:r>
        <w:rPr>
          <w:rStyle w:val="n"/>
          <w:rFonts w:ascii="Arial" w:hAnsi="Arial" w:cs="Arial"/>
          <w:color w:val="373737"/>
          <w:bdr w:val="none" w:sz="0" w:space="0" w:color="auto" w:frame="1"/>
          <w:shd w:val="clear" w:color="auto" w:fill="F2F2F2"/>
        </w:rPr>
        <w:t>value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s"/>
          <w:rFonts w:ascii="Arial" w:hAnsi="Arial" w:cs="Arial"/>
          <w:color w:val="DD1144"/>
          <w:bdr w:val="none" w:sz="0" w:space="0" w:color="auto" w:frame="1"/>
          <w:shd w:val="clear" w:color="auto" w:fill="F2F2F2"/>
        </w:rPr>
        <w:t>"/pirates/{id}"</w:t>
      </w:r>
      <w:r>
        <w:rPr>
          <w:rStyle w:val="o"/>
          <w:rFonts w:ascii="inherit" w:hAnsi="inherit" w:cs="Arial"/>
          <w:b/>
          <w:bCs/>
          <w:color w:val="000000"/>
          <w:bdr w:val="none" w:sz="0" w:space="0" w:color="auto" w:frame="1"/>
          <w:shd w:val="clear" w:color="auto" w:fill="F2F2F2"/>
        </w:rPr>
        <w:t>)</w:t>
      </w:r>
    </w:p>
    <w:p w14:paraId="5CE12197"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ResponseEntity</w:t>
      </w:r>
      <w:proofErr w:type="spellEnd"/>
      <w:r>
        <w:rPr>
          <w:rStyle w:val="HTMLCode"/>
          <w:rFonts w:ascii="Arial" w:hAnsi="Arial" w:cs="Arial"/>
          <w:color w:val="373737"/>
          <w:bdr w:val="none" w:sz="0" w:space="0" w:color="auto" w:frame="1"/>
          <w:shd w:val="clear" w:color="auto" w:fill="F2F2F2"/>
        </w:rPr>
        <w:t xml:space="preserve"> </w:t>
      </w:r>
      <w:proofErr w:type="spellStart"/>
      <w:proofErr w:type="gramStart"/>
      <w:r>
        <w:rPr>
          <w:rStyle w:val="nf"/>
          <w:rFonts w:ascii="inherit" w:hAnsi="inherit" w:cs="Arial"/>
          <w:b/>
          <w:bCs/>
          <w:color w:val="990000"/>
          <w:bdr w:val="none" w:sz="0" w:space="0" w:color="auto" w:frame="1"/>
          <w:shd w:val="clear" w:color="auto" w:fill="F2F2F2"/>
        </w:rPr>
        <w:t>getPirate</w:t>
      </w:r>
      <w:proofErr w:type="spellEnd"/>
      <w:r>
        <w:rPr>
          <w:rStyle w:val="o"/>
          <w:rFonts w:ascii="inherit" w:hAnsi="inherit" w:cs="Arial"/>
          <w:b/>
          <w:bCs/>
          <w:color w:val="000000"/>
          <w:bdr w:val="none" w:sz="0" w:space="0" w:color="auto" w:frame="1"/>
          <w:shd w:val="clear" w:color="auto" w:fill="F2F2F2"/>
        </w:rPr>
        <w:t>(</w:t>
      </w:r>
      <w:proofErr w:type="gramEnd"/>
      <w:r>
        <w:rPr>
          <w:rStyle w:val="nd"/>
          <w:rFonts w:ascii="inherit" w:hAnsi="inherit" w:cs="Arial"/>
          <w:b/>
          <w:bCs/>
          <w:color w:val="3C5D5D"/>
          <w:bdr w:val="none" w:sz="0" w:space="0" w:color="auto" w:frame="1"/>
          <w:shd w:val="clear" w:color="auto" w:fill="F2F2F2"/>
        </w:rPr>
        <w:t>@</w:t>
      </w:r>
      <w:proofErr w:type="spellStart"/>
      <w:r>
        <w:rPr>
          <w:rStyle w:val="nd"/>
          <w:rFonts w:ascii="inherit" w:hAnsi="inherit" w:cs="Arial"/>
          <w:b/>
          <w:bCs/>
          <w:color w:val="3C5D5D"/>
          <w:bdr w:val="none" w:sz="0" w:space="0" w:color="auto" w:frame="1"/>
          <w:shd w:val="clear" w:color="auto" w:fill="F2F2F2"/>
        </w:rPr>
        <w:t>PathVariable</w:t>
      </w:r>
      <w:proofErr w:type="spellEnd"/>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Long</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id</w:t>
      </w:r>
      <w:r>
        <w:rPr>
          <w:rStyle w:val="o"/>
          <w:rFonts w:ascii="inherit" w:hAnsi="inherit" w:cs="Arial"/>
          <w:b/>
          <w:bCs/>
          <w:color w:val="000000"/>
          <w:bdr w:val="none" w:sz="0" w:space="0" w:color="auto" w:frame="1"/>
          <w:shd w:val="clear" w:color="auto" w:fill="F2F2F2"/>
        </w:rPr>
        <w:t>){</w:t>
      </w:r>
    </w:p>
    <w:p w14:paraId="43D2882E"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ab/>
        <w:t xml:space="preserve"> </w:t>
      </w:r>
      <w:r>
        <w:rPr>
          <w:rStyle w:val="HTMLCode"/>
          <w:rFonts w:ascii="Arial" w:hAnsi="Arial" w:cs="Arial"/>
          <w:color w:val="373737"/>
          <w:bdr w:val="none" w:sz="0" w:space="0" w:color="auto" w:frame="1"/>
          <w:shd w:val="clear" w:color="auto" w:fill="F2F2F2"/>
        </w:rPr>
        <w:tab/>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ResponseEntity</w:t>
      </w:r>
      <w:proofErr w:type="spellEnd"/>
      <w:r>
        <w:rPr>
          <w:rStyle w:val="o"/>
          <w:rFonts w:ascii="inherit" w:hAnsi="inherit" w:cs="Arial"/>
          <w:b/>
          <w:bCs/>
          <w:color w:val="000000"/>
          <w:bdr w:val="none" w:sz="0" w:space="0" w:color="auto" w:frame="1"/>
          <w:shd w:val="clear" w:color="auto" w:fill="F2F2F2"/>
        </w:rPr>
        <w:t>&lt;&gt;(</w:t>
      </w:r>
      <w:proofErr w:type="spellStart"/>
      <w:r>
        <w:rPr>
          <w:rStyle w:val="n"/>
          <w:rFonts w:ascii="Arial" w:hAnsi="Arial" w:cs="Arial"/>
          <w:color w:val="373737"/>
          <w:bdr w:val="none" w:sz="0" w:space="0" w:color="auto" w:frame="1"/>
          <w:shd w:val="clear" w:color="auto" w:fill="F2F2F2"/>
        </w:rPr>
        <w:t>pirateRepository</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findById</w:t>
      </w:r>
      <w:proofErr w:type="spellEnd"/>
      <w:r>
        <w:rPr>
          <w:rStyle w:val="o"/>
          <w:rFonts w:ascii="inherit" w:hAnsi="inherit" w:cs="Arial"/>
          <w:b/>
          <w:bCs/>
          <w:color w:val="000000"/>
          <w:bdr w:val="none" w:sz="0" w:space="0" w:color="auto" w:frame="1"/>
          <w:shd w:val="clear" w:color="auto" w:fill="F2F2F2"/>
        </w:rPr>
        <w:t>(</w:t>
      </w:r>
      <w:r>
        <w:rPr>
          <w:rStyle w:val="n"/>
          <w:rFonts w:ascii="Arial" w:hAnsi="Arial" w:cs="Arial"/>
          <w:color w:val="373737"/>
          <w:bdr w:val="none" w:sz="0" w:space="0" w:color="auto" w:frame="1"/>
          <w:shd w:val="clear" w:color="auto" w:fill="F2F2F2"/>
        </w:rPr>
        <w:t>id</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HttpStatus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OK</w:t>
      </w:r>
      <w:proofErr w:type="spellEnd"/>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
    <w:p w14:paraId="7EBF1CE1"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04C3F195" w14:textId="77777777" w:rsidR="00795603" w:rsidRDefault="00795603" w:rsidP="00795603">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Let’s go to </w:t>
      </w:r>
      <w:r>
        <w:rPr>
          <w:rStyle w:val="HTMLCode"/>
          <w:rFonts w:ascii="Arial" w:hAnsi="Arial" w:cs="Arial"/>
          <w:color w:val="373737"/>
          <w:bdr w:val="none" w:sz="0" w:space="0" w:color="auto" w:frame="1"/>
          <w:shd w:val="clear" w:color="auto" w:fill="F2F2F2"/>
        </w:rPr>
        <w:t>http://localhost:8080/pirates/3</w:t>
      </w:r>
      <w:r>
        <w:rPr>
          <w:rFonts w:ascii="Arial" w:hAnsi="Arial" w:cs="Arial"/>
          <w:color w:val="373737"/>
          <w:sz w:val="26"/>
          <w:szCs w:val="26"/>
        </w:rPr>
        <w:t> and you should see an individual pirate JSON.</w:t>
      </w:r>
    </w:p>
    <w:p w14:paraId="6C178EC2" w14:textId="77777777" w:rsidR="00795603" w:rsidRDefault="00795603" w:rsidP="00795603">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TASK: 20 mins Complete routes for Ship and Raid</w:t>
      </w:r>
    </w:p>
    <w:p w14:paraId="5ECC9A11" w14:textId="77777777" w:rsidR="00795603" w:rsidRDefault="00795603" w:rsidP="00795603">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Now complete the following routes and test them with insomnia or in your browser.</w:t>
      </w:r>
    </w:p>
    <w:p w14:paraId="6A3F6619" w14:textId="77777777" w:rsidR="00795603" w:rsidRDefault="00795603" w:rsidP="00795603">
      <w:pPr>
        <w:numPr>
          <w:ilvl w:val="0"/>
          <w:numId w:val="26"/>
        </w:numPr>
        <w:spacing w:after="240"/>
        <w:ind w:left="0"/>
        <w:textAlignment w:val="baseline"/>
        <w:rPr>
          <w:rFonts w:ascii="Arial" w:hAnsi="Arial" w:cs="Arial"/>
          <w:color w:val="373737"/>
          <w:sz w:val="26"/>
          <w:szCs w:val="26"/>
        </w:rPr>
      </w:pPr>
      <w:r>
        <w:rPr>
          <w:rFonts w:ascii="Arial" w:hAnsi="Arial" w:cs="Arial"/>
          <w:color w:val="373737"/>
          <w:sz w:val="26"/>
          <w:szCs w:val="26"/>
        </w:rPr>
        <w:t>Get all raids/ships</w:t>
      </w:r>
    </w:p>
    <w:p w14:paraId="1D3CCAD0" w14:textId="77777777" w:rsidR="00795603" w:rsidRDefault="00795603" w:rsidP="00795603">
      <w:pPr>
        <w:numPr>
          <w:ilvl w:val="1"/>
          <w:numId w:val="26"/>
        </w:numPr>
        <w:ind w:left="0"/>
        <w:textAlignment w:val="baseline"/>
        <w:rPr>
          <w:rFonts w:ascii="Arial" w:hAnsi="Arial" w:cs="Arial"/>
          <w:color w:val="373737"/>
          <w:sz w:val="26"/>
          <w:szCs w:val="26"/>
        </w:rPr>
      </w:pPr>
      <w:r>
        <w:rPr>
          <w:rFonts w:ascii="Arial" w:hAnsi="Arial" w:cs="Arial"/>
          <w:color w:val="373737"/>
          <w:sz w:val="26"/>
          <w:szCs w:val="26"/>
        </w:rPr>
        <w:t>GET </w:t>
      </w:r>
      <w:r>
        <w:rPr>
          <w:rStyle w:val="HTMLCode"/>
          <w:rFonts w:ascii="Arial" w:eastAsiaTheme="minorHAnsi" w:hAnsi="Arial" w:cs="Arial"/>
          <w:color w:val="373737"/>
          <w:bdr w:val="none" w:sz="0" w:space="0" w:color="auto" w:frame="1"/>
          <w:shd w:val="clear" w:color="auto" w:fill="F2F2F2"/>
        </w:rPr>
        <w:t>/raids</w:t>
      </w:r>
      <w:r>
        <w:rPr>
          <w:rFonts w:ascii="Arial" w:hAnsi="Arial" w:cs="Arial"/>
          <w:color w:val="373737"/>
          <w:sz w:val="26"/>
          <w:szCs w:val="26"/>
        </w:rPr>
        <w:t> - returns JSON array of all raids</w:t>
      </w:r>
    </w:p>
    <w:p w14:paraId="403D5F76" w14:textId="77777777" w:rsidR="00795603" w:rsidRDefault="00795603" w:rsidP="00795603">
      <w:pPr>
        <w:numPr>
          <w:ilvl w:val="1"/>
          <w:numId w:val="26"/>
        </w:numPr>
        <w:ind w:left="0"/>
        <w:textAlignment w:val="baseline"/>
        <w:rPr>
          <w:rFonts w:ascii="Arial" w:hAnsi="Arial" w:cs="Arial"/>
          <w:color w:val="373737"/>
          <w:sz w:val="26"/>
          <w:szCs w:val="26"/>
        </w:rPr>
      </w:pPr>
      <w:r>
        <w:rPr>
          <w:rFonts w:ascii="Arial" w:hAnsi="Arial" w:cs="Arial"/>
          <w:color w:val="373737"/>
          <w:sz w:val="26"/>
          <w:szCs w:val="26"/>
        </w:rPr>
        <w:lastRenderedPageBreak/>
        <w:t>GET </w:t>
      </w:r>
      <w:r>
        <w:rPr>
          <w:rStyle w:val="HTMLCode"/>
          <w:rFonts w:ascii="Arial" w:eastAsiaTheme="minorHAnsi" w:hAnsi="Arial" w:cs="Arial"/>
          <w:color w:val="373737"/>
          <w:bdr w:val="none" w:sz="0" w:space="0" w:color="auto" w:frame="1"/>
          <w:shd w:val="clear" w:color="auto" w:fill="F2F2F2"/>
        </w:rPr>
        <w:t>/ships</w:t>
      </w:r>
      <w:r>
        <w:rPr>
          <w:rFonts w:ascii="Arial" w:hAnsi="Arial" w:cs="Arial"/>
          <w:color w:val="373737"/>
          <w:sz w:val="26"/>
          <w:szCs w:val="26"/>
        </w:rPr>
        <w:t> - returns JSON array of all ships</w:t>
      </w:r>
    </w:p>
    <w:p w14:paraId="0D83F9CD" w14:textId="77777777" w:rsidR="00795603" w:rsidRDefault="00795603" w:rsidP="00795603">
      <w:pPr>
        <w:numPr>
          <w:ilvl w:val="0"/>
          <w:numId w:val="26"/>
        </w:numPr>
        <w:spacing w:after="240"/>
        <w:ind w:left="0"/>
        <w:textAlignment w:val="baseline"/>
        <w:rPr>
          <w:rFonts w:ascii="Arial" w:hAnsi="Arial" w:cs="Arial"/>
          <w:color w:val="373737"/>
          <w:sz w:val="26"/>
          <w:szCs w:val="26"/>
        </w:rPr>
      </w:pPr>
      <w:r>
        <w:rPr>
          <w:rFonts w:ascii="Arial" w:hAnsi="Arial" w:cs="Arial"/>
          <w:color w:val="373737"/>
          <w:sz w:val="26"/>
          <w:szCs w:val="26"/>
        </w:rPr>
        <w:t>Get one pirate / raid /ship</w:t>
      </w:r>
    </w:p>
    <w:p w14:paraId="1B12EF56" w14:textId="77777777" w:rsidR="00795603" w:rsidRDefault="00795603" w:rsidP="00795603">
      <w:pPr>
        <w:numPr>
          <w:ilvl w:val="1"/>
          <w:numId w:val="26"/>
        </w:numPr>
        <w:ind w:left="0"/>
        <w:textAlignment w:val="baseline"/>
        <w:rPr>
          <w:rFonts w:ascii="Arial" w:hAnsi="Arial" w:cs="Arial"/>
          <w:color w:val="373737"/>
          <w:sz w:val="26"/>
          <w:szCs w:val="26"/>
        </w:rPr>
      </w:pPr>
      <w:r>
        <w:rPr>
          <w:rFonts w:ascii="Arial" w:hAnsi="Arial" w:cs="Arial"/>
          <w:color w:val="373737"/>
          <w:sz w:val="26"/>
          <w:szCs w:val="26"/>
        </w:rPr>
        <w:t>GET </w:t>
      </w:r>
      <w:r>
        <w:rPr>
          <w:rStyle w:val="HTMLCode"/>
          <w:rFonts w:ascii="Arial" w:eastAsiaTheme="minorHAnsi" w:hAnsi="Arial" w:cs="Arial"/>
          <w:color w:val="373737"/>
          <w:bdr w:val="none" w:sz="0" w:space="0" w:color="auto" w:frame="1"/>
          <w:shd w:val="clear" w:color="auto" w:fill="F2F2F2"/>
        </w:rPr>
        <w:t>/raids/{id}</w:t>
      </w:r>
      <w:r>
        <w:rPr>
          <w:rFonts w:ascii="Arial" w:hAnsi="Arial" w:cs="Arial"/>
          <w:color w:val="373737"/>
          <w:sz w:val="26"/>
          <w:szCs w:val="26"/>
        </w:rPr>
        <w:t> - returns JSON for single raid</w:t>
      </w:r>
    </w:p>
    <w:p w14:paraId="4074831E" w14:textId="77777777" w:rsidR="00795603" w:rsidRDefault="00795603" w:rsidP="00795603">
      <w:pPr>
        <w:numPr>
          <w:ilvl w:val="1"/>
          <w:numId w:val="26"/>
        </w:numPr>
        <w:ind w:left="0"/>
        <w:textAlignment w:val="baseline"/>
        <w:rPr>
          <w:rFonts w:ascii="Arial" w:hAnsi="Arial" w:cs="Arial"/>
          <w:color w:val="373737"/>
          <w:sz w:val="26"/>
          <w:szCs w:val="26"/>
        </w:rPr>
      </w:pPr>
      <w:r>
        <w:rPr>
          <w:rFonts w:ascii="Arial" w:hAnsi="Arial" w:cs="Arial"/>
          <w:color w:val="373737"/>
          <w:sz w:val="26"/>
          <w:szCs w:val="26"/>
        </w:rPr>
        <w:t>GET </w:t>
      </w:r>
      <w:r>
        <w:rPr>
          <w:rStyle w:val="HTMLCode"/>
          <w:rFonts w:ascii="Arial" w:eastAsiaTheme="minorHAnsi" w:hAnsi="Arial" w:cs="Arial"/>
          <w:color w:val="373737"/>
          <w:bdr w:val="none" w:sz="0" w:space="0" w:color="auto" w:frame="1"/>
          <w:shd w:val="clear" w:color="auto" w:fill="F2F2F2"/>
        </w:rPr>
        <w:t>/ships/{id}</w:t>
      </w:r>
      <w:r>
        <w:rPr>
          <w:rFonts w:ascii="Arial" w:hAnsi="Arial" w:cs="Arial"/>
          <w:color w:val="373737"/>
          <w:sz w:val="26"/>
          <w:szCs w:val="26"/>
        </w:rPr>
        <w:t> - returns JSON for single ship</w:t>
      </w:r>
    </w:p>
    <w:p w14:paraId="50D6FDAC" w14:textId="77777777" w:rsidR="00795603" w:rsidRDefault="00795603" w:rsidP="00795603">
      <w:pPr>
        <w:pStyle w:val="NormalWeb"/>
        <w:spacing w:before="0" w:beforeAutospacing="0" w:after="0" w:afterAutospacing="0"/>
        <w:textAlignment w:val="baseline"/>
        <w:rPr>
          <w:rFonts w:ascii="Arial" w:hAnsi="Arial" w:cs="Arial"/>
          <w:color w:val="666666"/>
          <w:sz w:val="26"/>
          <w:szCs w:val="26"/>
        </w:rPr>
      </w:pPr>
      <w:r>
        <w:rPr>
          <w:rFonts w:ascii="Arial" w:hAnsi="Arial" w:cs="Arial"/>
          <w:color w:val="666666"/>
          <w:sz w:val="26"/>
          <w:szCs w:val="26"/>
        </w:rPr>
        <w:t>TIP: * You’ll need to create </w:t>
      </w:r>
      <w:proofErr w:type="spellStart"/>
      <w:r>
        <w:rPr>
          <w:rStyle w:val="HTMLCode"/>
          <w:rFonts w:ascii="Arial" w:hAnsi="Arial" w:cs="Arial"/>
          <w:color w:val="666666"/>
          <w:bdr w:val="none" w:sz="0" w:space="0" w:color="auto" w:frame="1"/>
          <w:shd w:val="clear" w:color="auto" w:fill="F2F2F2"/>
        </w:rPr>
        <w:t>RaidController</w:t>
      </w:r>
      <w:proofErr w:type="spellEnd"/>
      <w:r>
        <w:rPr>
          <w:rFonts w:ascii="Arial" w:hAnsi="Arial" w:cs="Arial"/>
          <w:color w:val="666666"/>
          <w:sz w:val="26"/>
          <w:szCs w:val="26"/>
        </w:rPr>
        <w:t> and </w:t>
      </w:r>
      <w:proofErr w:type="spellStart"/>
      <w:r>
        <w:rPr>
          <w:rStyle w:val="HTMLCode"/>
          <w:rFonts w:ascii="Arial" w:hAnsi="Arial" w:cs="Arial"/>
          <w:color w:val="666666"/>
          <w:bdr w:val="none" w:sz="0" w:space="0" w:color="auto" w:frame="1"/>
          <w:shd w:val="clear" w:color="auto" w:fill="F2F2F2"/>
        </w:rPr>
        <w:t>ShipController</w:t>
      </w:r>
      <w:proofErr w:type="spellEnd"/>
      <w:r>
        <w:rPr>
          <w:rFonts w:ascii="Arial" w:hAnsi="Arial" w:cs="Arial"/>
          <w:color w:val="666666"/>
          <w:sz w:val="26"/>
          <w:szCs w:val="26"/>
        </w:rPr>
        <w:t> classes if you don’t already have them. Raid routes go in the </w:t>
      </w:r>
      <w:proofErr w:type="spellStart"/>
      <w:r>
        <w:rPr>
          <w:rStyle w:val="HTMLCode"/>
          <w:rFonts w:ascii="Arial" w:hAnsi="Arial" w:cs="Arial"/>
          <w:color w:val="666666"/>
          <w:bdr w:val="none" w:sz="0" w:space="0" w:color="auto" w:frame="1"/>
          <w:shd w:val="clear" w:color="auto" w:fill="F2F2F2"/>
        </w:rPr>
        <w:t>RaidController</w:t>
      </w:r>
      <w:proofErr w:type="spellEnd"/>
      <w:r>
        <w:rPr>
          <w:rFonts w:ascii="Arial" w:hAnsi="Arial" w:cs="Arial"/>
          <w:color w:val="666666"/>
          <w:sz w:val="26"/>
          <w:szCs w:val="26"/>
        </w:rPr>
        <w:t> ship routes go in the </w:t>
      </w:r>
      <w:proofErr w:type="spellStart"/>
      <w:r>
        <w:rPr>
          <w:rStyle w:val="HTMLCode"/>
          <w:rFonts w:ascii="Arial" w:hAnsi="Arial" w:cs="Arial"/>
          <w:color w:val="666666"/>
          <w:bdr w:val="none" w:sz="0" w:space="0" w:color="auto" w:frame="1"/>
          <w:shd w:val="clear" w:color="auto" w:fill="F2F2F2"/>
        </w:rPr>
        <w:t>ShipController</w:t>
      </w:r>
      <w:proofErr w:type="spellEnd"/>
    </w:p>
    <w:p w14:paraId="62CE9F47" w14:textId="77777777" w:rsidR="00795603" w:rsidRDefault="00795603" w:rsidP="00795603">
      <w:pPr>
        <w:pStyle w:val="NormalWeb"/>
        <w:spacing w:before="0" w:beforeAutospacing="0" w:after="0" w:afterAutospacing="0"/>
        <w:textAlignment w:val="baseline"/>
        <w:rPr>
          <w:rFonts w:ascii="Arial" w:hAnsi="Arial" w:cs="Arial"/>
          <w:color w:val="666666"/>
          <w:sz w:val="26"/>
          <w:szCs w:val="26"/>
        </w:rPr>
      </w:pPr>
      <w:r>
        <w:rPr>
          <w:rFonts w:ascii="Arial" w:hAnsi="Arial" w:cs="Arial"/>
          <w:color w:val="666666"/>
          <w:sz w:val="26"/>
          <w:szCs w:val="26"/>
        </w:rPr>
        <w:t>TIP 2: Remember to use </w:t>
      </w:r>
      <w:r>
        <w:rPr>
          <w:rStyle w:val="HTMLCode"/>
          <w:rFonts w:ascii="Arial" w:hAnsi="Arial" w:cs="Arial"/>
          <w:color w:val="666666"/>
          <w:bdr w:val="none" w:sz="0" w:space="0" w:color="auto" w:frame="1"/>
          <w:shd w:val="clear" w:color="auto" w:fill="F2F2F2"/>
        </w:rPr>
        <w:t>@</w:t>
      </w:r>
      <w:proofErr w:type="spellStart"/>
      <w:r>
        <w:rPr>
          <w:rStyle w:val="HTMLCode"/>
          <w:rFonts w:ascii="Arial" w:hAnsi="Arial" w:cs="Arial"/>
          <w:color w:val="666666"/>
          <w:bdr w:val="none" w:sz="0" w:space="0" w:color="auto" w:frame="1"/>
          <w:shd w:val="clear" w:color="auto" w:fill="F2F2F2"/>
        </w:rPr>
        <w:t>RestController</w:t>
      </w:r>
      <w:proofErr w:type="spellEnd"/>
      <w:r>
        <w:rPr>
          <w:rFonts w:ascii="Arial" w:hAnsi="Arial" w:cs="Arial"/>
          <w:color w:val="666666"/>
          <w:sz w:val="26"/>
          <w:szCs w:val="26"/>
        </w:rPr>
        <w:t> annotation on the controller class you create.</w:t>
      </w:r>
    </w:p>
    <w:p w14:paraId="2BC140EF" w14:textId="77777777" w:rsidR="00795603" w:rsidRDefault="00795603" w:rsidP="00795603">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Solution</w:t>
      </w:r>
    </w:p>
    <w:p w14:paraId="2FE4D802"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xml:space="preserve">//ShipController.java - imports + package omitted for </w:t>
      </w:r>
      <w:proofErr w:type="spellStart"/>
      <w:r>
        <w:rPr>
          <w:rStyle w:val="c1"/>
          <w:rFonts w:ascii="inherit" w:hAnsi="inherit" w:cs="Arial"/>
          <w:i/>
          <w:iCs/>
          <w:color w:val="2F4F4F"/>
          <w:bdr w:val="none" w:sz="0" w:space="0" w:color="auto" w:frame="1"/>
          <w:shd w:val="clear" w:color="auto" w:fill="F2F2F2"/>
        </w:rPr>
        <w:t>berevity</w:t>
      </w:r>
      <w:proofErr w:type="spellEnd"/>
    </w:p>
    <w:p w14:paraId="793F8DA1"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6294F94"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d"/>
          <w:rFonts w:ascii="inherit" w:hAnsi="inherit" w:cs="Arial"/>
          <w:b/>
          <w:bCs/>
          <w:color w:val="3C5D5D"/>
          <w:bdr w:val="none" w:sz="0" w:space="0" w:color="auto" w:frame="1"/>
          <w:shd w:val="clear" w:color="auto" w:fill="F2F2F2"/>
        </w:rPr>
        <w:t>@</w:t>
      </w:r>
      <w:proofErr w:type="spellStart"/>
      <w:r>
        <w:rPr>
          <w:rStyle w:val="nd"/>
          <w:rFonts w:ascii="inherit" w:hAnsi="inherit" w:cs="Arial"/>
          <w:b/>
          <w:bCs/>
          <w:color w:val="3C5D5D"/>
          <w:bdr w:val="none" w:sz="0" w:space="0" w:color="auto" w:frame="1"/>
          <w:shd w:val="clear" w:color="auto" w:fill="F2F2F2"/>
        </w:rPr>
        <w:t>RestController</w:t>
      </w:r>
      <w:proofErr w:type="spellEnd"/>
    </w:p>
    <w:p w14:paraId="49DE9E6E"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ShipController</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7C70CE9B"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EB2F8B0"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d"/>
          <w:rFonts w:ascii="inherit" w:hAnsi="inherit" w:cs="Arial"/>
          <w:b/>
          <w:bCs/>
          <w:color w:val="3C5D5D"/>
          <w:bdr w:val="none" w:sz="0" w:space="0" w:color="auto" w:frame="1"/>
          <w:shd w:val="clear" w:color="auto" w:fill="F2F2F2"/>
        </w:rPr>
        <w:t>@</w:t>
      </w:r>
      <w:proofErr w:type="spellStart"/>
      <w:r>
        <w:rPr>
          <w:rStyle w:val="nd"/>
          <w:rFonts w:ascii="inherit" w:hAnsi="inherit" w:cs="Arial"/>
          <w:b/>
          <w:bCs/>
          <w:color w:val="3C5D5D"/>
          <w:bdr w:val="none" w:sz="0" w:space="0" w:color="auto" w:frame="1"/>
          <w:shd w:val="clear" w:color="auto" w:fill="F2F2F2"/>
        </w:rPr>
        <w:t>Autowired</w:t>
      </w:r>
      <w:proofErr w:type="spellEnd"/>
    </w:p>
    <w:p w14:paraId="02FB2C77"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ShipRepository</w:t>
      </w:r>
      <w:proofErr w:type="spellEnd"/>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shipRepository</w:t>
      </w:r>
      <w:proofErr w:type="spellEnd"/>
      <w:r>
        <w:rPr>
          <w:rStyle w:val="o"/>
          <w:rFonts w:ascii="inherit" w:hAnsi="inherit" w:cs="Arial"/>
          <w:b/>
          <w:bCs/>
          <w:color w:val="000000"/>
          <w:bdr w:val="none" w:sz="0" w:space="0" w:color="auto" w:frame="1"/>
          <w:shd w:val="clear" w:color="auto" w:fill="F2F2F2"/>
        </w:rPr>
        <w:t>;</w:t>
      </w:r>
    </w:p>
    <w:p w14:paraId="78E5915E"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A06AF93"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d"/>
          <w:rFonts w:ascii="inherit" w:hAnsi="inherit" w:cs="Arial"/>
          <w:b/>
          <w:bCs/>
          <w:color w:val="3C5D5D"/>
          <w:bdr w:val="none" w:sz="0" w:space="0" w:color="auto" w:frame="1"/>
          <w:shd w:val="clear" w:color="auto" w:fill="F2F2F2"/>
        </w:rPr>
        <w:t>@</w:t>
      </w:r>
      <w:proofErr w:type="spellStart"/>
      <w:proofErr w:type="gramStart"/>
      <w:r>
        <w:rPr>
          <w:rStyle w:val="nd"/>
          <w:rFonts w:ascii="inherit" w:hAnsi="inherit" w:cs="Arial"/>
          <w:b/>
          <w:bCs/>
          <w:color w:val="3C5D5D"/>
          <w:bdr w:val="none" w:sz="0" w:space="0" w:color="auto" w:frame="1"/>
          <w:shd w:val="clear" w:color="auto" w:fill="F2F2F2"/>
        </w:rPr>
        <w:t>GetMapping</w:t>
      </w:r>
      <w:proofErr w:type="spellEnd"/>
      <w:r>
        <w:rPr>
          <w:rStyle w:val="o"/>
          <w:rFonts w:ascii="inherit" w:hAnsi="inherit" w:cs="Arial"/>
          <w:b/>
          <w:bCs/>
          <w:color w:val="000000"/>
          <w:bdr w:val="none" w:sz="0" w:space="0" w:color="auto" w:frame="1"/>
          <w:shd w:val="clear" w:color="auto" w:fill="F2F2F2"/>
        </w:rPr>
        <w:t>(</w:t>
      </w:r>
      <w:proofErr w:type="gramEnd"/>
      <w:r>
        <w:rPr>
          <w:rStyle w:val="n"/>
          <w:rFonts w:ascii="Arial" w:hAnsi="Arial" w:cs="Arial"/>
          <w:color w:val="373737"/>
          <w:bdr w:val="none" w:sz="0" w:space="0" w:color="auto" w:frame="1"/>
          <w:shd w:val="clear" w:color="auto" w:fill="F2F2F2"/>
        </w:rPr>
        <w:t>value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s"/>
          <w:rFonts w:ascii="Arial" w:hAnsi="Arial" w:cs="Arial"/>
          <w:color w:val="DD1144"/>
          <w:bdr w:val="none" w:sz="0" w:space="0" w:color="auto" w:frame="1"/>
          <w:shd w:val="clear" w:color="auto" w:fill="F2F2F2"/>
        </w:rPr>
        <w:t>"/ships"</w:t>
      </w:r>
      <w:r>
        <w:rPr>
          <w:rStyle w:val="o"/>
          <w:rFonts w:ascii="inherit" w:hAnsi="inherit" w:cs="Arial"/>
          <w:b/>
          <w:bCs/>
          <w:color w:val="000000"/>
          <w:bdr w:val="none" w:sz="0" w:space="0" w:color="auto" w:frame="1"/>
          <w:shd w:val="clear" w:color="auto" w:fill="F2F2F2"/>
        </w:rPr>
        <w:t>)</w:t>
      </w:r>
    </w:p>
    <w:p w14:paraId="0D8A5E84"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ResponseEntity</w:t>
      </w:r>
      <w:proofErr w:type="spellEnd"/>
      <w:r>
        <w:rPr>
          <w:rStyle w:val="o"/>
          <w:rFonts w:ascii="inherit" w:hAnsi="inherit" w:cs="Arial"/>
          <w:b/>
          <w:bCs/>
          <w:color w:val="000000"/>
          <w:bdr w:val="none" w:sz="0" w:space="0" w:color="auto" w:frame="1"/>
          <w:shd w:val="clear" w:color="auto" w:fill="F2F2F2"/>
        </w:rPr>
        <w:t>&lt;</w:t>
      </w:r>
      <w:r>
        <w:rPr>
          <w:rStyle w:val="nc"/>
          <w:rFonts w:ascii="inherit" w:hAnsi="inherit" w:cs="Arial"/>
          <w:b/>
          <w:bCs/>
          <w:color w:val="445588"/>
          <w:bdr w:val="none" w:sz="0" w:space="0" w:color="auto" w:frame="1"/>
          <w:shd w:val="clear" w:color="auto" w:fill="F2F2F2"/>
        </w:rPr>
        <w:t>List</w:t>
      </w:r>
      <w:r>
        <w:rPr>
          <w:rStyle w:val="o"/>
          <w:rFonts w:ascii="inherit" w:hAnsi="inherit" w:cs="Arial"/>
          <w:b/>
          <w:bCs/>
          <w:color w:val="000000"/>
          <w:bdr w:val="none" w:sz="0" w:space="0" w:color="auto" w:frame="1"/>
          <w:shd w:val="clear" w:color="auto" w:fill="F2F2F2"/>
        </w:rPr>
        <w:t>&lt;</w:t>
      </w:r>
      <w:r>
        <w:rPr>
          <w:rStyle w:val="nc"/>
          <w:rFonts w:ascii="inherit" w:hAnsi="inherit" w:cs="Arial"/>
          <w:b/>
          <w:bCs/>
          <w:color w:val="445588"/>
          <w:bdr w:val="none" w:sz="0" w:space="0" w:color="auto" w:frame="1"/>
          <w:shd w:val="clear" w:color="auto" w:fill="F2F2F2"/>
        </w:rPr>
        <w:t>Ship</w:t>
      </w:r>
      <w:r>
        <w:rPr>
          <w:rStyle w:val="o"/>
          <w:rFonts w:ascii="inherit" w:hAnsi="inherit" w:cs="Arial"/>
          <w:b/>
          <w:bCs/>
          <w:color w:val="000000"/>
          <w:bdr w:val="none" w:sz="0" w:space="0" w:color="auto" w:frame="1"/>
          <w:shd w:val="clear" w:color="auto" w:fill="F2F2F2"/>
        </w:rPr>
        <w:t>&gt;&gt;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f"/>
          <w:rFonts w:ascii="inherit" w:hAnsi="inherit" w:cs="Arial"/>
          <w:b/>
          <w:bCs/>
          <w:color w:val="990000"/>
          <w:bdr w:val="none" w:sz="0" w:space="0" w:color="auto" w:frame="1"/>
          <w:shd w:val="clear" w:color="auto" w:fill="F2F2F2"/>
        </w:rPr>
        <w:t>getAllShips</w:t>
      </w:r>
      <w:proofErr w:type="spellEnd"/>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p>
    <w:p w14:paraId="1058A5B4"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ResponseEntity</w:t>
      </w:r>
      <w:proofErr w:type="spellEnd"/>
      <w:r>
        <w:rPr>
          <w:rStyle w:val="o"/>
          <w:rFonts w:ascii="inherit" w:hAnsi="inherit" w:cs="Arial"/>
          <w:b/>
          <w:bCs/>
          <w:color w:val="000000"/>
          <w:bdr w:val="none" w:sz="0" w:space="0" w:color="auto" w:frame="1"/>
          <w:shd w:val="clear" w:color="auto" w:fill="F2F2F2"/>
        </w:rPr>
        <w:t>&lt;</w:t>
      </w:r>
      <w:proofErr w:type="gramStart"/>
      <w:r>
        <w:rPr>
          <w:rStyle w:val="o"/>
          <w:rFonts w:ascii="inherit" w:hAnsi="inherit" w:cs="Arial"/>
          <w:b/>
          <w:bCs/>
          <w:color w:val="000000"/>
          <w:bdr w:val="none" w:sz="0" w:space="0" w:color="auto" w:frame="1"/>
          <w:shd w:val="clear" w:color="auto" w:fill="F2F2F2"/>
        </w:rPr>
        <w:t>&gt;(</w:t>
      </w:r>
      <w:proofErr w:type="spellStart"/>
      <w:proofErr w:type="gramEnd"/>
      <w:r>
        <w:rPr>
          <w:rStyle w:val="n"/>
          <w:rFonts w:ascii="Arial" w:hAnsi="Arial" w:cs="Arial"/>
          <w:color w:val="373737"/>
          <w:bdr w:val="none" w:sz="0" w:space="0" w:color="auto" w:frame="1"/>
          <w:shd w:val="clear" w:color="auto" w:fill="F2F2F2"/>
        </w:rPr>
        <w:t>shipRepository</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findAll</w:t>
      </w:r>
      <w:proofErr w:type="spellEnd"/>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HttpStatus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OK</w:t>
      </w:r>
      <w:proofErr w:type="spellEnd"/>
      <w:r>
        <w:rPr>
          <w:rStyle w:val="o"/>
          <w:rFonts w:ascii="inherit" w:hAnsi="inherit" w:cs="Arial"/>
          <w:b/>
          <w:bCs/>
          <w:color w:val="000000"/>
          <w:bdr w:val="none" w:sz="0" w:space="0" w:color="auto" w:frame="1"/>
          <w:shd w:val="clear" w:color="auto" w:fill="F2F2F2"/>
        </w:rPr>
        <w:t>);</w:t>
      </w:r>
    </w:p>
    <w:p w14:paraId="33D9A343"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3F591602"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7AE2E4E"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d"/>
          <w:rFonts w:ascii="inherit" w:hAnsi="inherit" w:cs="Arial"/>
          <w:b/>
          <w:bCs/>
          <w:color w:val="3C5D5D"/>
          <w:bdr w:val="none" w:sz="0" w:space="0" w:color="auto" w:frame="1"/>
          <w:shd w:val="clear" w:color="auto" w:fill="F2F2F2"/>
        </w:rPr>
        <w:t>@</w:t>
      </w:r>
      <w:proofErr w:type="spellStart"/>
      <w:proofErr w:type="gramStart"/>
      <w:r>
        <w:rPr>
          <w:rStyle w:val="nd"/>
          <w:rFonts w:ascii="inherit" w:hAnsi="inherit" w:cs="Arial"/>
          <w:b/>
          <w:bCs/>
          <w:color w:val="3C5D5D"/>
          <w:bdr w:val="none" w:sz="0" w:space="0" w:color="auto" w:frame="1"/>
          <w:shd w:val="clear" w:color="auto" w:fill="F2F2F2"/>
        </w:rPr>
        <w:t>GetMapping</w:t>
      </w:r>
      <w:proofErr w:type="spellEnd"/>
      <w:r>
        <w:rPr>
          <w:rStyle w:val="o"/>
          <w:rFonts w:ascii="inherit" w:hAnsi="inherit" w:cs="Arial"/>
          <w:b/>
          <w:bCs/>
          <w:color w:val="000000"/>
          <w:bdr w:val="none" w:sz="0" w:space="0" w:color="auto" w:frame="1"/>
          <w:shd w:val="clear" w:color="auto" w:fill="F2F2F2"/>
        </w:rPr>
        <w:t>(</w:t>
      </w:r>
      <w:proofErr w:type="gramEnd"/>
      <w:r>
        <w:rPr>
          <w:rStyle w:val="n"/>
          <w:rFonts w:ascii="Arial" w:hAnsi="Arial" w:cs="Arial"/>
          <w:color w:val="373737"/>
          <w:bdr w:val="none" w:sz="0" w:space="0" w:color="auto" w:frame="1"/>
          <w:shd w:val="clear" w:color="auto" w:fill="F2F2F2"/>
        </w:rPr>
        <w:t>value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s"/>
          <w:rFonts w:ascii="Arial" w:hAnsi="Arial" w:cs="Arial"/>
          <w:color w:val="DD1144"/>
          <w:bdr w:val="none" w:sz="0" w:space="0" w:color="auto" w:frame="1"/>
          <w:shd w:val="clear" w:color="auto" w:fill="F2F2F2"/>
        </w:rPr>
        <w:t>"/ships/{id}"</w:t>
      </w:r>
      <w:r>
        <w:rPr>
          <w:rStyle w:val="o"/>
          <w:rFonts w:ascii="inherit" w:hAnsi="inherit" w:cs="Arial"/>
          <w:b/>
          <w:bCs/>
          <w:color w:val="000000"/>
          <w:bdr w:val="none" w:sz="0" w:space="0" w:color="auto" w:frame="1"/>
          <w:shd w:val="clear" w:color="auto" w:fill="F2F2F2"/>
        </w:rPr>
        <w:t>)</w:t>
      </w:r>
    </w:p>
    <w:p w14:paraId="50334F89"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ResponseEntity</w:t>
      </w:r>
      <w:proofErr w:type="spellEnd"/>
      <w:r>
        <w:rPr>
          <w:rStyle w:val="HTMLCode"/>
          <w:rFonts w:ascii="Arial" w:hAnsi="Arial" w:cs="Arial"/>
          <w:color w:val="373737"/>
          <w:bdr w:val="none" w:sz="0" w:space="0" w:color="auto" w:frame="1"/>
          <w:shd w:val="clear" w:color="auto" w:fill="F2F2F2"/>
        </w:rPr>
        <w:t xml:space="preserve"> </w:t>
      </w:r>
      <w:proofErr w:type="spellStart"/>
      <w:proofErr w:type="gramStart"/>
      <w:r>
        <w:rPr>
          <w:rStyle w:val="nf"/>
          <w:rFonts w:ascii="inherit" w:hAnsi="inherit" w:cs="Arial"/>
          <w:b/>
          <w:bCs/>
          <w:color w:val="990000"/>
          <w:bdr w:val="none" w:sz="0" w:space="0" w:color="auto" w:frame="1"/>
          <w:shd w:val="clear" w:color="auto" w:fill="F2F2F2"/>
        </w:rPr>
        <w:t>getShip</w:t>
      </w:r>
      <w:proofErr w:type="spellEnd"/>
      <w:r>
        <w:rPr>
          <w:rStyle w:val="o"/>
          <w:rFonts w:ascii="inherit" w:hAnsi="inherit" w:cs="Arial"/>
          <w:b/>
          <w:bCs/>
          <w:color w:val="000000"/>
          <w:bdr w:val="none" w:sz="0" w:space="0" w:color="auto" w:frame="1"/>
          <w:shd w:val="clear" w:color="auto" w:fill="F2F2F2"/>
        </w:rPr>
        <w:t>(</w:t>
      </w:r>
      <w:proofErr w:type="gramEnd"/>
      <w:r>
        <w:rPr>
          <w:rStyle w:val="nd"/>
          <w:rFonts w:ascii="inherit" w:hAnsi="inherit" w:cs="Arial"/>
          <w:b/>
          <w:bCs/>
          <w:color w:val="3C5D5D"/>
          <w:bdr w:val="none" w:sz="0" w:space="0" w:color="auto" w:frame="1"/>
          <w:shd w:val="clear" w:color="auto" w:fill="F2F2F2"/>
        </w:rPr>
        <w:t>@</w:t>
      </w:r>
      <w:proofErr w:type="spellStart"/>
      <w:r>
        <w:rPr>
          <w:rStyle w:val="nd"/>
          <w:rFonts w:ascii="inherit" w:hAnsi="inherit" w:cs="Arial"/>
          <w:b/>
          <w:bCs/>
          <w:color w:val="3C5D5D"/>
          <w:bdr w:val="none" w:sz="0" w:space="0" w:color="auto" w:frame="1"/>
          <w:shd w:val="clear" w:color="auto" w:fill="F2F2F2"/>
        </w:rPr>
        <w:t>PathVariable</w:t>
      </w:r>
      <w:proofErr w:type="spellEnd"/>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Long</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id</w:t>
      </w:r>
      <w:r>
        <w:rPr>
          <w:rStyle w:val="o"/>
          <w:rFonts w:ascii="inherit" w:hAnsi="inherit" w:cs="Arial"/>
          <w:b/>
          <w:bCs/>
          <w:color w:val="000000"/>
          <w:bdr w:val="none" w:sz="0" w:space="0" w:color="auto" w:frame="1"/>
          <w:shd w:val="clear" w:color="auto" w:fill="F2F2F2"/>
        </w:rPr>
        <w:t>){</w:t>
      </w:r>
    </w:p>
    <w:p w14:paraId="5B7F1582"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ResponseEntity</w:t>
      </w:r>
      <w:proofErr w:type="spellEnd"/>
      <w:r>
        <w:rPr>
          <w:rStyle w:val="o"/>
          <w:rFonts w:ascii="inherit" w:hAnsi="inherit" w:cs="Arial"/>
          <w:b/>
          <w:bCs/>
          <w:color w:val="000000"/>
          <w:bdr w:val="none" w:sz="0" w:space="0" w:color="auto" w:frame="1"/>
          <w:shd w:val="clear" w:color="auto" w:fill="F2F2F2"/>
        </w:rPr>
        <w:t>&lt;&gt;(</w:t>
      </w:r>
      <w:proofErr w:type="spellStart"/>
      <w:r>
        <w:rPr>
          <w:rStyle w:val="n"/>
          <w:rFonts w:ascii="Arial" w:hAnsi="Arial" w:cs="Arial"/>
          <w:color w:val="373737"/>
          <w:bdr w:val="none" w:sz="0" w:space="0" w:color="auto" w:frame="1"/>
          <w:shd w:val="clear" w:color="auto" w:fill="F2F2F2"/>
        </w:rPr>
        <w:t>shipRepository</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findById</w:t>
      </w:r>
      <w:proofErr w:type="spellEnd"/>
      <w:r>
        <w:rPr>
          <w:rStyle w:val="o"/>
          <w:rFonts w:ascii="inherit" w:hAnsi="inherit" w:cs="Arial"/>
          <w:b/>
          <w:bCs/>
          <w:color w:val="000000"/>
          <w:bdr w:val="none" w:sz="0" w:space="0" w:color="auto" w:frame="1"/>
          <w:shd w:val="clear" w:color="auto" w:fill="F2F2F2"/>
        </w:rPr>
        <w:t>(</w:t>
      </w:r>
      <w:r>
        <w:rPr>
          <w:rStyle w:val="n"/>
          <w:rFonts w:ascii="Arial" w:hAnsi="Arial" w:cs="Arial"/>
          <w:color w:val="373737"/>
          <w:bdr w:val="none" w:sz="0" w:space="0" w:color="auto" w:frame="1"/>
          <w:shd w:val="clear" w:color="auto" w:fill="F2F2F2"/>
        </w:rPr>
        <w:t>id</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HttpStatus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OK</w:t>
      </w:r>
      <w:proofErr w:type="spellEnd"/>
      <w:r>
        <w:rPr>
          <w:rStyle w:val="o"/>
          <w:rFonts w:ascii="inherit" w:hAnsi="inherit" w:cs="Arial"/>
          <w:b/>
          <w:bCs/>
          <w:color w:val="000000"/>
          <w:bdr w:val="none" w:sz="0" w:space="0" w:color="auto" w:frame="1"/>
          <w:shd w:val="clear" w:color="auto" w:fill="F2F2F2"/>
        </w:rPr>
        <w:t>);</w:t>
      </w:r>
    </w:p>
    <w:p w14:paraId="3568F4CB"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1683DE0D"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w:t>
      </w:r>
    </w:p>
    <w:p w14:paraId="5BEA4514"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568FE7C"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xml:space="preserve">//RaidController.java - imports + package omitted for </w:t>
      </w:r>
      <w:proofErr w:type="spellStart"/>
      <w:r>
        <w:rPr>
          <w:rStyle w:val="c1"/>
          <w:rFonts w:ascii="inherit" w:hAnsi="inherit" w:cs="Arial"/>
          <w:i/>
          <w:iCs/>
          <w:color w:val="2F4F4F"/>
          <w:bdr w:val="none" w:sz="0" w:space="0" w:color="auto" w:frame="1"/>
          <w:shd w:val="clear" w:color="auto" w:fill="F2F2F2"/>
        </w:rPr>
        <w:t>berevity</w:t>
      </w:r>
      <w:proofErr w:type="spellEnd"/>
    </w:p>
    <w:p w14:paraId="67F7BC4D"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5FFCD56"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d"/>
          <w:rFonts w:ascii="inherit" w:hAnsi="inherit" w:cs="Arial"/>
          <w:b/>
          <w:bCs/>
          <w:color w:val="3C5D5D"/>
          <w:bdr w:val="none" w:sz="0" w:space="0" w:color="auto" w:frame="1"/>
          <w:shd w:val="clear" w:color="auto" w:fill="F2F2F2"/>
        </w:rPr>
        <w:t>@</w:t>
      </w:r>
      <w:proofErr w:type="spellStart"/>
      <w:r>
        <w:rPr>
          <w:rStyle w:val="nd"/>
          <w:rFonts w:ascii="inherit" w:hAnsi="inherit" w:cs="Arial"/>
          <w:b/>
          <w:bCs/>
          <w:color w:val="3C5D5D"/>
          <w:bdr w:val="none" w:sz="0" w:space="0" w:color="auto" w:frame="1"/>
          <w:shd w:val="clear" w:color="auto" w:fill="F2F2F2"/>
        </w:rPr>
        <w:t>RestController</w:t>
      </w:r>
      <w:proofErr w:type="spellEnd"/>
    </w:p>
    <w:p w14:paraId="61751D47"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RaidController</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64F1201B"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1699A8E"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B5AFEE6"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d"/>
          <w:rFonts w:ascii="inherit" w:hAnsi="inherit" w:cs="Arial"/>
          <w:b/>
          <w:bCs/>
          <w:color w:val="3C5D5D"/>
          <w:bdr w:val="none" w:sz="0" w:space="0" w:color="auto" w:frame="1"/>
          <w:shd w:val="clear" w:color="auto" w:fill="F2F2F2"/>
        </w:rPr>
        <w:t>@</w:t>
      </w:r>
      <w:proofErr w:type="spellStart"/>
      <w:r>
        <w:rPr>
          <w:rStyle w:val="nd"/>
          <w:rFonts w:ascii="inherit" w:hAnsi="inherit" w:cs="Arial"/>
          <w:b/>
          <w:bCs/>
          <w:color w:val="3C5D5D"/>
          <w:bdr w:val="none" w:sz="0" w:space="0" w:color="auto" w:frame="1"/>
          <w:shd w:val="clear" w:color="auto" w:fill="F2F2F2"/>
        </w:rPr>
        <w:t>Autowired</w:t>
      </w:r>
      <w:proofErr w:type="spellEnd"/>
    </w:p>
    <w:p w14:paraId="0CF171B5"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RaidRepository</w:t>
      </w:r>
      <w:proofErr w:type="spellEnd"/>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raidRepository</w:t>
      </w:r>
      <w:proofErr w:type="spellEnd"/>
      <w:r>
        <w:rPr>
          <w:rStyle w:val="o"/>
          <w:rFonts w:ascii="inherit" w:hAnsi="inherit" w:cs="Arial"/>
          <w:b/>
          <w:bCs/>
          <w:color w:val="000000"/>
          <w:bdr w:val="none" w:sz="0" w:space="0" w:color="auto" w:frame="1"/>
          <w:shd w:val="clear" w:color="auto" w:fill="F2F2F2"/>
        </w:rPr>
        <w:t>;</w:t>
      </w:r>
    </w:p>
    <w:p w14:paraId="25A3F06B"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D4AED2C"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d"/>
          <w:rFonts w:ascii="inherit" w:hAnsi="inherit" w:cs="Arial"/>
          <w:b/>
          <w:bCs/>
          <w:color w:val="3C5D5D"/>
          <w:bdr w:val="none" w:sz="0" w:space="0" w:color="auto" w:frame="1"/>
          <w:shd w:val="clear" w:color="auto" w:fill="F2F2F2"/>
        </w:rPr>
        <w:t>@</w:t>
      </w:r>
      <w:proofErr w:type="spellStart"/>
      <w:proofErr w:type="gramStart"/>
      <w:r>
        <w:rPr>
          <w:rStyle w:val="nd"/>
          <w:rFonts w:ascii="inherit" w:hAnsi="inherit" w:cs="Arial"/>
          <w:b/>
          <w:bCs/>
          <w:color w:val="3C5D5D"/>
          <w:bdr w:val="none" w:sz="0" w:space="0" w:color="auto" w:frame="1"/>
          <w:shd w:val="clear" w:color="auto" w:fill="F2F2F2"/>
        </w:rPr>
        <w:t>GetMapping</w:t>
      </w:r>
      <w:proofErr w:type="spellEnd"/>
      <w:r>
        <w:rPr>
          <w:rStyle w:val="o"/>
          <w:rFonts w:ascii="inherit" w:hAnsi="inherit" w:cs="Arial"/>
          <w:b/>
          <w:bCs/>
          <w:color w:val="000000"/>
          <w:bdr w:val="none" w:sz="0" w:space="0" w:color="auto" w:frame="1"/>
          <w:shd w:val="clear" w:color="auto" w:fill="F2F2F2"/>
        </w:rPr>
        <w:t>(</w:t>
      </w:r>
      <w:proofErr w:type="gramEnd"/>
      <w:r>
        <w:rPr>
          <w:rStyle w:val="n"/>
          <w:rFonts w:ascii="Arial" w:hAnsi="Arial" w:cs="Arial"/>
          <w:color w:val="373737"/>
          <w:bdr w:val="none" w:sz="0" w:space="0" w:color="auto" w:frame="1"/>
          <w:shd w:val="clear" w:color="auto" w:fill="F2F2F2"/>
        </w:rPr>
        <w:t>value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s"/>
          <w:rFonts w:ascii="Arial" w:hAnsi="Arial" w:cs="Arial"/>
          <w:color w:val="DD1144"/>
          <w:bdr w:val="none" w:sz="0" w:space="0" w:color="auto" w:frame="1"/>
          <w:shd w:val="clear" w:color="auto" w:fill="F2F2F2"/>
        </w:rPr>
        <w:t>"/raids"</w:t>
      </w:r>
      <w:r>
        <w:rPr>
          <w:rStyle w:val="o"/>
          <w:rFonts w:ascii="inherit" w:hAnsi="inherit" w:cs="Arial"/>
          <w:b/>
          <w:bCs/>
          <w:color w:val="000000"/>
          <w:bdr w:val="none" w:sz="0" w:space="0" w:color="auto" w:frame="1"/>
          <w:shd w:val="clear" w:color="auto" w:fill="F2F2F2"/>
        </w:rPr>
        <w:t>)</w:t>
      </w:r>
    </w:p>
    <w:p w14:paraId="5E798294"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ResponseEntity</w:t>
      </w:r>
      <w:proofErr w:type="spellEnd"/>
      <w:r>
        <w:rPr>
          <w:rStyle w:val="o"/>
          <w:rFonts w:ascii="inherit" w:hAnsi="inherit" w:cs="Arial"/>
          <w:b/>
          <w:bCs/>
          <w:color w:val="000000"/>
          <w:bdr w:val="none" w:sz="0" w:space="0" w:color="auto" w:frame="1"/>
          <w:shd w:val="clear" w:color="auto" w:fill="F2F2F2"/>
        </w:rPr>
        <w:t>&lt;</w:t>
      </w:r>
      <w:r>
        <w:rPr>
          <w:rStyle w:val="nc"/>
          <w:rFonts w:ascii="inherit" w:hAnsi="inherit" w:cs="Arial"/>
          <w:b/>
          <w:bCs/>
          <w:color w:val="445588"/>
          <w:bdr w:val="none" w:sz="0" w:space="0" w:color="auto" w:frame="1"/>
          <w:shd w:val="clear" w:color="auto" w:fill="F2F2F2"/>
        </w:rPr>
        <w:t>List</w:t>
      </w:r>
      <w:r>
        <w:rPr>
          <w:rStyle w:val="o"/>
          <w:rFonts w:ascii="inherit" w:hAnsi="inherit" w:cs="Arial"/>
          <w:b/>
          <w:bCs/>
          <w:color w:val="000000"/>
          <w:bdr w:val="none" w:sz="0" w:space="0" w:color="auto" w:frame="1"/>
          <w:shd w:val="clear" w:color="auto" w:fill="F2F2F2"/>
        </w:rPr>
        <w:t>&lt;</w:t>
      </w:r>
      <w:r>
        <w:rPr>
          <w:rStyle w:val="nc"/>
          <w:rFonts w:ascii="inherit" w:hAnsi="inherit" w:cs="Arial"/>
          <w:b/>
          <w:bCs/>
          <w:color w:val="445588"/>
          <w:bdr w:val="none" w:sz="0" w:space="0" w:color="auto" w:frame="1"/>
          <w:shd w:val="clear" w:color="auto" w:fill="F2F2F2"/>
        </w:rPr>
        <w:t>Raid</w:t>
      </w:r>
      <w:r>
        <w:rPr>
          <w:rStyle w:val="o"/>
          <w:rFonts w:ascii="inherit" w:hAnsi="inherit" w:cs="Arial"/>
          <w:b/>
          <w:bCs/>
          <w:color w:val="000000"/>
          <w:bdr w:val="none" w:sz="0" w:space="0" w:color="auto" w:frame="1"/>
          <w:shd w:val="clear" w:color="auto" w:fill="F2F2F2"/>
        </w:rPr>
        <w:t>&gt;&gt;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f"/>
          <w:rFonts w:ascii="inherit" w:hAnsi="inherit" w:cs="Arial"/>
          <w:b/>
          <w:bCs/>
          <w:color w:val="990000"/>
          <w:bdr w:val="none" w:sz="0" w:space="0" w:color="auto" w:frame="1"/>
          <w:shd w:val="clear" w:color="auto" w:fill="F2F2F2"/>
        </w:rPr>
        <w:t>getAllRaids</w:t>
      </w:r>
      <w:proofErr w:type="spellEnd"/>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w:t>
      </w:r>
    </w:p>
    <w:p w14:paraId="7693608C"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ResponseEntity</w:t>
      </w:r>
      <w:proofErr w:type="spellEnd"/>
      <w:r>
        <w:rPr>
          <w:rStyle w:val="o"/>
          <w:rFonts w:ascii="inherit" w:hAnsi="inherit" w:cs="Arial"/>
          <w:b/>
          <w:bCs/>
          <w:color w:val="000000"/>
          <w:bdr w:val="none" w:sz="0" w:space="0" w:color="auto" w:frame="1"/>
          <w:shd w:val="clear" w:color="auto" w:fill="F2F2F2"/>
        </w:rPr>
        <w:t>&lt;</w:t>
      </w:r>
      <w:proofErr w:type="gramStart"/>
      <w:r>
        <w:rPr>
          <w:rStyle w:val="o"/>
          <w:rFonts w:ascii="inherit" w:hAnsi="inherit" w:cs="Arial"/>
          <w:b/>
          <w:bCs/>
          <w:color w:val="000000"/>
          <w:bdr w:val="none" w:sz="0" w:space="0" w:color="auto" w:frame="1"/>
          <w:shd w:val="clear" w:color="auto" w:fill="F2F2F2"/>
        </w:rPr>
        <w:t>&gt;(</w:t>
      </w:r>
      <w:proofErr w:type="spellStart"/>
      <w:proofErr w:type="gramEnd"/>
      <w:r>
        <w:rPr>
          <w:rStyle w:val="n"/>
          <w:rFonts w:ascii="Arial" w:hAnsi="Arial" w:cs="Arial"/>
          <w:color w:val="373737"/>
          <w:bdr w:val="none" w:sz="0" w:space="0" w:color="auto" w:frame="1"/>
          <w:shd w:val="clear" w:color="auto" w:fill="F2F2F2"/>
        </w:rPr>
        <w:t>raidRepository</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findAll</w:t>
      </w:r>
      <w:proofErr w:type="spellEnd"/>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HttpStatus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OK</w:t>
      </w:r>
      <w:proofErr w:type="spellEnd"/>
      <w:r>
        <w:rPr>
          <w:rStyle w:val="o"/>
          <w:rFonts w:ascii="inherit" w:hAnsi="inherit" w:cs="Arial"/>
          <w:b/>
          <w:bCs/>
          <w:color w:val="000000"/>
          <w:bdr w:val="none" w:sz="0" w:space="0" w:color="auto" w:frame="1"/>
          <w:shd w:val="clear" w:color="auto" w:fill="F2F2F2"/>
        </w:rPr>
        <w:t>);</w:t>
      </w:r>
    </w:p>
    <w:p w14:paraId="0EEBD392"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0820537F"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B2FDF3D"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d"/>
          <w:rFonts w:ascii="inherit" w:hAnsi="inherit" w:cs="Arial"/>
          <w:b/>
          <w:bCs/>
          <w:color w:val="3C5D5D"/>
          <w:bdr w:val="none" w:sz="0" w:space="0" w:color="auto" w:frame="1"/>
          <w:shd w:val="clear" w:color="auto" w:fill="F2F2F2"/>
        </w:rPr>
        <w:t>@</w:t>
      </w:r>
      <w:proofErr w:type="spellStart"/>
      <w:proofErr w:type="gramStart"/>
      <w:r>
        <w:rPr>
          <w:rStyle w:val="nd"/>
          <w:rFonts w:ascii="inherit" w:hAnsi="inherit" w:cs="Arial"/>
          <w:b/>
          <w:bCs/>
          <w:color w:val="3C5D5D"/>
          <w:bdr w:val="none" w:sz="0" w:space="0" w:color="auto" w:frame="1"/>
          <w:shd w:val="clear" w:color="auto" w:fill="F2F2F2"/>
        </w:rPr>
        <w:t>GetMapping</w:t>
      </w:r>
      <w:proofErr w:type="spellEnd"/>
      <w:r>
        <w:rPr>
          <w:rStyle w:val="o"/>
          <w:rFonts w:ascii="inherit" w:hAnsi="inherit" w:cs="Arial"/>
          <w:b/>
          <w:bCs/>
          <w:color w:val="000000"/>
          <w:bdr w:val="none" w:sz="0" w:space="0" w:color="auto" w:frame="1"/>
          <w:shd w:val="clear" w:color="auto" w:fill="F2F2F2"/>
        </w:rPr>
        <w:t>(</w:t>
      </w:r>
      <w:proofErr w:type="gramEnd"/>
      <w:r>
        <w:rPr>
          <w:rStyle w:val="n"/>
          <w:rFonts w:ascii="Arial" w:hAnsi="Arial" w:cs="Arial"/>
          <w:color w:val="373737"/>
          <w:bdr w:val="none" w:sz="0" w:space="0" w:color="auto" w:frame="1"/>
          <w:shd w:val="clear" w:color="auto" w:fill="F2F2F2"/>
        </w:rPr>
        <w:t>value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s"/>
          <w:rFonts w:ascii="Arial" w:hAnsi="Arial" w:cs="Arial"/>
          <w:color w:val="DD1144"/>
          <w:bdr w:val="none" w:sz="0" w:space="0" w:color="auto" w:frame="1"/>
          <w:shd w:val="clear" w:color="auto" w:fill="F2F2F2"/>
        </w:rPr>
        <w:t>"/raids/{id}"</w:t>
      </w:r>
      <w:r>
        <w:rPr>
          <w:rStyle w:val="o"/>
          <w:rFonts w:ascii="inherit" w:hAnsi="inherit" w:cs="Arial"/>
          <w:b/>
          <w:bCs/>
          <w:color w:val="000000"/>
          <w:bdr w:val="none" w:sz="0" w:space="0" w:color="auto" w:frame="1"/>
          <w:shd w:val="clear" w:color="auto" w:fill="F2F2F2"/>
        </w:rPr>
        <w:t>)</w:t>
      </w:r>
    </w:p>
    <w:p w14:paraId="56941887"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ResponseEntity</w:t>
      </w:r>
      <w:proofErr w:type="spellEnd"/>
      <w:r>
        <w:rPr>
          <w:rStyle w:val="HTMLCode"/>
          <w:rFonts w:ascii="Arial" w:hAnsi="Arial" w:cs="Arial"/>
          <w:color w:val="373737"/>
          <w:bdr w:val="none" w:sz="0" w:space="0" w:color="auto" w:frame="1"/>
          <w:shd w:val="clear" w:color="auto" w:fill="F2F2F2"/>
        </w:rPr>
        <w:t xml:space="preserve"> </w:t>
      </w:r>
      <w:proofErr w:type="spellStart"/>
      <w:proofErr w:type="gramStart"/>
      <w:r>
        <w:rPr>
          <w:rStyle w:val="nf"/>
          <w:rFonts w:ascii="inherit" w:hAnsi="inherit" w:cs="Arial"/>
          <w:b/>
          <w:bCs/>
          <w:color w:val="990000"/>
          <w:bdr w:val="none" w:sz="0" w:space="0" w:color="auto" w:frame="1"/>
          <w:shd w:val="clear" w:color="auto" w:fill="F2F2F2"/>
        </w:rPr>
        <w:t>getRaid</w:t>
      </w:r>
      <w:proofErr w:type="spellEnd"/>
      <w:r>
        <w:rPr>
          <w:rStyle w:val="o"/>
          <w:rFonts w:ascii="inherit" w:hAnsi="inherit" w:cs="Arial"/>
          <w:b/>
          <w:bCs/>
          <w:color w:val="000000"/>
          <w:bdr w:val="none" w:sz="0" w:space="0" w:color="auto" w:frame="1"/>
          <w:shd w:val="clear" w:color="auto" w:fill="F2F2F2"/>
        </w:rPr>
        <w:t>(</w:t>
      </w:r>
      <w:proofErr w:type="gramEnd"/>
      <w:r>
        <w:rPr>
          <w:rStyle w:val="nd"/>
          <w:rFonts w:ascii="inherit" w:hAnsi="inherit" w:cs="Arial"/>
          <w:b/>
          <w:bCs/>
          <w:color w:val="3C5D5D"/>
          <w:bdr w:val="none" w:sz="0" w:space="0" w:color="auto" w:frame="1"/>
          <w:shd w:val="clear" w:color="auto" w:fill="F2F2F2"/>
        </w:rPr>
        <w:t>@</w:t>
      </w:r>
      <w:proofErr w:type="spellStart"/>
      <w:r>
        <w:rPr>
          <w:rStyle w:val="nd"/>
          <w:rFonts w:ascii="inherit" w:hAnsi="inherit" w:cs="Arial"/>
          <w:b/>
          <w:bCs/>
          <w:color w:val="3C5D5D"/>
          <w:bdr w:val="none" w:sz="0" w:space="0" w:color="auto" w:frame="1"/>
          <w:shd w:val="clear" w:color="auto" w:fill="F2F2F2"/>
        </w:rPr>
        <w:t>PathVariable</w:t>
      </w:r>
      <w:proofErr w:type="spellEnd"/>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Long</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id</w:t>
      </w:r>
      <w:r>
        <w:rPr>
          <w:rStyle w:val="o"/>
          <w:rFonts w:ascii="inherit" w:hAnsi="inherit" w:cs="Arial"/>
          <w:b/>
          <w:bCs/>
          <w:color w:val="000000"/>
          <w:bdr w:val="none" w:sz="0" w:space="0" w:color="auto" w:frame="1"/>
          <w:shd w:val="clear" w:color="auto" w:fill="F2F2F2"/>
        </w:rPr>
        <w:t>){</w:t>
      </w:r>
    </w:p>
    <w:p w14:paraId="0A7DC611"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ResponseEntity</w:t>
      </w:r>
      <w:proofErr w:type="spellEnd"/>
      <w:r>
        <w:rPr>
          <w:rStyle w:val="o"/>
          <w:rFonts w:ascii="inherit" w:hAnsi="inherit" w:cs="Arial"/>
          <w:b/>
          <w:bCs/>
          <w:color w:val="000000"/>
          <w:bdr w:val="none" w:sz="0" w:space="0" w:color="auto" w:frame="1"/>
          <w:shd w:val="clear" w:color="auto" w:fill="F2F2F2"/>
        </w:rPr>
        <w:t>&lt;&gt;(</w:t>
      </w:r>
      <w:proofErr w:type="spellStart"/>
      <w:r>
        <w:rPr>
          <w:rStyle w:val="n"/>
          <w:rFonts w:ascii="Arial" w:hAnsi="Arial" w:cs="Arial"/>
          <w:color w:val="373737"/>
          <w:bdr w:val="none" w:sz="0" w:space="0" w:color="auto" w:frame="1"/>
          <w:shd w:val="clear" w:color="auto" w:fill="F2F2F2"/>
        </w:rPr>
        <w:t>raidRepository</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findById</w:t>
      </w:r>
      <w:proofErr w:type="spellEnd"/>
      <w:r>
        <w:rPr>
          <w:rStyle w:val="o"/>
          <w:rFonts w:ascii="inherit" w:hAnsi="inherit" w:cs="Arial"/>
          <w:b/>
          <w:bCs/>
          <w:color w:val="000000"/>
          <w:bdr w:val="none" w:sz="0" w:space="0" w:color="auto" w:frame="1"/>
          <w:shd w:val="clear" w:color="auto" w:fill="F2F2F2"/>
        </w:rPr>
        <w:t>(</w:t>
      </w:r>
      <w:r>
        <w:rPr>
          <w:rStyle w:val="n"/>
          <w:rFonts w:ascii="Arial" w:hAnsi="Arial" w:cs="Arial"/>
          <w:color w:val="373737"/>
          <w:bdr w:val="none" w:sz="0" w:space="0" w:color="auto" w:frame="1"/>
          <w:shd w:val="clear" w:color="auto" w:fill="F2F2F2"/>
        </w:rPr>
        <w:t>id</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HttpStatus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OK</w:t>
      </w:r>
      <w:proofErr w:type="spellEnd"/>
      <w:r>
        <w:rPr>
          <w:rStyle w:val="o"/>
          <w:rFonts w:ascii="inherit" w:hAnsi="inherit" w:cs="Arial"/>
          <w:b/>
          <w:bCs/>
          <w:color w:val="000000"/>
          <w:bdr w:val="none" w:sz="0" w:space="0" w:color="auto" w:frame="1"/>
          <w:shd w:val="clear" w:color="auto" w:fill="F2F2F2"/>
        </w:rPr>
        <w:t>);</w:t>
      </w:r>
    </w:p>
    <w:p w14:paraId="1624378C"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0673A046" w14:textId="77777777" w:rsidR="00795603" w:rsidRDefault="00795603" w:rsidP="00795603">
      <w:pPr>
        <w:pStyle w:val="HTMLPreformatted"/>
        <w:shd w:val="clear" w:color="auto" w:fill="F2F2F2"/>
        <w:textAlignment w:val="baseline"/>
        <w:rPr>
          <w:rFonts w:ascii="Arial" w:hAnsi="Arial" w:cs="Arial"/>
          <w:color w:val="373737"/>
        </w:rPr>
      </w:pPr>
      <w:r>
        <w:rPr>
          <w:rStyle w:val="o"/>
          <w:rFonts w:ascii="inherit" w:hAnsi="inherit" w:cs="Arial"/>
          <w:b/>
          <w:bCs/>
          <w:color w:val="000000"/>
          <w:bdr w:val="none" w:sz="0" w:space="0" w:color="auto" w:frame="1"/>
          <w:shd w:val="clear" w:color="auto" w:fill="F2F2F2"/>
        </w:rPr>
        <w:t>}</w:t>
      </w:r>
    </w:p>
    <w:p w14:paraId="05B5F305" w14:textId="77777777" w:rsidR="00795603" w:rsidRDefault="00795603" w:rsidP="00795603">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RESTful Controllers - create + Insomnia</w:t>
      </w:r>
    </w:p>
    <w:p w14:paraId="3038C9E1" w14:textId="77777777" w:rsidR="00795603" w:rsidRDefault="00795603" w:rsidP="00795603">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lastRenderedPageBreak/>
        <w:t>Learning Objectives</w:t>
      </w:r>
    </w:p>
    <w:p w14:paraId="0DA58606" w14:textId="77777777" w:rsidR="00795603" w:rsidRDefault="00795603" w:rsidP="00795603">
      <w:pPr>
        <w:numPr>
          <w:ilvl w:val="0"/>
          <w:numId w:val="27"/>
        </w:numPr>
        <w:spacing w:after="240"/>
        <w:ind w:left="0"/>
        <w:textAlignment w:val="baseline"/>
        <w:rPr>
          <w:rFonts w:ascii="Arial" w:hAnsi="Arial" w:cs="Arial"/>
          <w:color w:val="373737"/>
          <w:sz w:val="26"/>
          <w:szCs w:val="26"/>
        </w:rPr>
      </w:pPr>
      <w:r>
        <w:rPr>
          <w:rFonts w:ascii="Arial" w:hAnsi="Arial" w:cs="Arial"/>
          <w:color w:val="373737"/>
          <w:sz w:val="26"/>
          <w:szCs w:val="26"/>
        </w:rPr>
        <w:t>Learn how to create REST Controllers that allow us to POST data that gets saved int the database)</w:t>
      </w:r>
    </w:p>
    <w:p w14:paraId="22133A05" w14:textId="77777777" w:rsidR="00795603" w:rsidRDefault="00795603" w:rsidP="00795603">
      <w:pPr>
        <w:numPr>
          <w:ilvl w:val="0"/>
          <w:numId w:val="27"/>
        </w:numPr>
        <w:spacing w:after="240"/>
        <w:ind w:left="0"/>
        <w:textAlignment w:val="baseline"/>
        <w:rPr>
          <w:rFonts w:ascii="Arial" w:hAnsi="Arial" w:cs="Arial"/>
          <w:color w:val="373737"/>
          <w:sz w:val="26"/>
          <w:szCs w:val="26"/>
        </w:rPr>
      </w:pPr>
      <w:r>
        <w:rPr>
          <w:rFonts w:ascii="Arial" w:hAnsi="Arial" w:cs="Arial"/>
          <w:color w:val="373737"/>
          <w:sz w:val="26"/>
          <w:szCs w:val="26"/>
        </w:rPr>
        <w:t>Learn how to use Insomnia to simulate using a front-end or client to make the HTTP POST requests.</w:t>
      </w:r>
    </w:p>
    <w:p w14:paraId="56A5A13D" w14:textId="77777777" w:rsidR="00795603" w:rsidRDefault="00795603" w:rsidP="00795603">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Introduction</w:t>
      </w:r>
    </w:p>
    <w:p w14:paraId="2B278FAE" w14:textId="77777777" w:rsidR="00795603" w:rsidRDefault="00795603" w:rsidP="00795603">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 know how to use HTTP GET to get data from our RESTful API.</w:t>
      </w:r>
    </w:p>
    <w:p w14:paraId="27BFDCFB" w14:textId="77777777" w:rsidR="00795603" w:rsidRDefault="00795603" w:rsidP="00795603">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We need to be able to save data into our database through our JPA ORM. We do this by creating REST Endpoints that allow us to </w:t>
      </w:r>
      <w:proofErr w:type="spellStart"/>
      <w:r>
        <w:rPr>
          <w:rFonts w:ascii="Arial" w:hAnsi="Arial" w:cs="Arial"/>
          <w:color w:val="373737"/>
          <w:sz w:val="26"/>
          <w:szCs w:val="26"/>
        </w:rPr>
        <w:t>perfrom</w:t>
      </w:r>
      <w:proofErr w:type="spellEnd"/>
      <w:r>
        <w:rPr>
          <w:rFonts w:ascii="Arial" w:hAnsi="Arial" w:cs="Arial"/>
          <w:color w:val="373737"/>
          <w:sz w:val="26"/>
          <w:szCs w:val="26"/>
        </w:rPr>
        <w:t xml:space="preserve"> HTTP POST actions.</w:t>
      </w:r>
    </w:p>
    <w:p w14:paraId="068D49B3" w14:textId="77777777" w:rsidR="00795603" w:rsidRDefault="00795603" w:rsidP="00795603">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From our RESTful routes we will implement the </w:t>
      </w:r>
      <w:r>
        <w:rPr>
          <w:rStyle w:val="HTMLCode"/>
          <w:rFonts w:ascii="Arial" w:hAnsi="Arial" w:cs="Arial"/>
          <w:color w:val="373737"/>
          <w:bdr w:val="none" w:sz="0" w:space="0" w:color="auto" w:frame="1"/>
          <w:shd w:val="clear" w:color="auto" w:fill="F2F2F2"/>
        </w:rPr>
        <w:t>create</w:t>
      </w:r>
      <w:r>
        <w:rPr>
          <w:rFonts w:ascii="Arial" w:hAnsi="Arial" w:cs="Arial"/>
          <w:color w:val="373737"/>
          <w:sz w:val="26"/>
          <w:szCs w:val="26"/>
        </w:rPr>
        <w:t> action.</w:t>
      </w:r>
    </w:p>
    <w:p w14:paraId="75511A90" w14:textId="77777777" w:rsidR="00795603" w:rsidRDefault="00795603" w:rsidP="00795603">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REST “Create” Controller Endpoints</w:t>
      </w:r>
    </w:p>
    <w:p w14:paraId="4374EB8A" w14:textId="77777777" w:rsidR="00795603" w:rsidRDefault="00795603" w:rsidP="00795603">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Let’s use Insomnia to POST a new pirate </w:t>
      </w:r>
      <w:proofErr w:type="gramStart"/>
      <w:r>
        <w:rPr>
          <w:rFonts w:ascii="Arial" w:hAnsi="Arial" w:cs="Arial"/>
          <w:color w:val="373737"/>
          <w:sz w:val="26"/>
          <w:szCs w:val="26"/>
        </w:rPr>
        <w:t>to </w:t>
      </w:r>
      <w:r>
        <w:rPr>
          <w:rStyle w:val="HTMLCode"/>
          <w:rFonts w:ascii="Arial" w:hAnsi="Arial" w:cs="Arial"/>
          <w:color w:val="373737"/>
          <w:bdr w:val="none" w:sz="0" w:space="0" w:color="auto" w:frame="1"/>
          <w:shd w:val="clear" w:color="auto" w:fill="F2F2F2"/>
        </w:rPr>
        <w:t>/pirates</w:t>
      </w:r>
      <w:proofErr w:type="gramEnd"/>
      <w:r>
        <w:rPr>
          <w:rFonts w:ascii="Arial" w:hAnsi="Arial" w:cs="Arial"/>
          <w:color w:val="373737"/>
          <w:sz w:val="26"/>
          <w:szCs w:val="26"/>
        </w:rPr>
        <w:t>.</w:t>
      </w:r>
    </w:p>
    <w:p w14:paraId="777CF641" w14:textId="77777777" w:rsidR="00795603" w:rsidRDefault="00795603" w:rsidP="00795603">
      <w:pPr>
        <w:pStyle w:val="NormalWeb"/>
        <w:spacing w:before="0" w:beforeAutospacing="0" w:after="240" w:afterAutospacing="0"/>
        <w:textAlignment w:val="baseline"/>
        <w:rPr>
          <w:rFonts w:ascii="Arial" w:hAnsi="Arial" w:cs="Arial"/>
          <w:color w:val="666666"/>
          <w:sz w:val="26"/>
          <w:szCs w:val="26"/>
        </w:rPr>
      </w:pPr>
      <w:r>
        <w:rPr>
          <w:rFonts w:ascii="Arial" w:hAnsi="Arial" w:cs="Arial"/>
          <w:color w:val="666666"/>
          <w:sz w:val="26"/>
          <w:szCs w:val="26"/>
        </w:rPr>
        <w:t>Do this. It will give an error, as we need to create build the “create” route.</w:t>
      </w:r>
    </w:p>
    <w:p w14:paraId="100015C0" w14:textId="77777777" w:rsidR="00795603" w:rsidRDefault="00795603" w:rsidP="00795603">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We’ve found that this won’t </w:t>
      </w:r>
      <w:proofErr w:type="gramStart"/>
      <w:r>
        <w:rPr>
          <w:rFonts w:ascii="Arial" w:hAnsi="Arial" w:cs="Arial"/>
          <w:color w:val="373737"/>
          <w:sz w:val="26"/>
          <w:szCs w:val="26"/>
        </w:rPr>
        <w:t>work</w:t>
      </w:r>
      <w:proofErr w:type="gramEnd"/>
      <w:r>
        <w:rPr>
          <w:rFonts w:ascii="Arial" w:hAnsi="Arial" w:cs="Arial"/>
          <w:color w:val="373737"/>
          <w:sz w:val="26"/>
          <w:szCs w:val="26"/>
        </w:rPr>
        <w:t xml:space="preserve"> and we get an error response from our back-end.</w:t>
      </w:r>
    </w:p>
    <w:p w14:paraId="6E4F1D38" w14:textId="77777777" w:rsidR="00795603" w:rsidRDefault="00795603" w:rsidP="00795603">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That’s because the mappings we have in our controllers are so-far only </w:t>
      </w:r>
      <w:proofErr w:type="spellStart"/>
      <w:r>
        <w:rPr>
          <w:rStyle w:val="HTMLCode"/>
          <w:rFonts w:ascii="Arial" w:hAnsi="Arial" w:cs="Arial"/>
          <w:color w:val="373737"/>
          <w:bdr w:val="none" w:sz="0" w:space="0" w:color="auto" w:frame="1"/>
          <w:shd w:val="clear" w:color="auto" w:fill="F2F2F2"/>
        </w:rPr>
        <w:t>GetMapping</w:t>
      </w:r>
      <w:r>
        <w:rPr>
          <w:rFonts w:ascii="Arial" w:hAnsi="Arial" w:cs="Arial"/>
          <w:color w:val="373737"/>
          <w:sz w:val="26"/>
          <w:szCs w:val="26"/>
        </w:rPr>
        <w:t>s</w:t>
      </w:r>
      <w:proofErr w:type="spellEnd"/>
      <w:r>
        <w:rPr>
          <w:rFonts w:ascii="Arial" w:hAnsi="Arial" w:cs="Arial"/>
          <w:color w:val="373737"/>
          <w:sz w:val="26"/>
          <w:szCs w:val="26"/>
        </w:rPr>
        <w:t>. We need to add </w:t>
      </w:r>
      <w:proofErr w:type="spellStart"/>
      <w:r>
        <w:rPr>
          <w:rStyle w:val="HTMLCode"/>
          <w:rFonts w:ascii="Arial" w:hAnsi="Arial" w:cs="Arial"/>
          <w:color w:val="373737"/>
          <w:bdr w:val="none" w:sz="0" w:space="0" w:color="auto" w:frame="1"/>
          <w:shd w:val="clear" w:color="auto" w:fill="F2F2F2"/>
        </w:rPr>
        <w:t>PostMapping</w:t>
      </w:r>
      <w:proofErr w:type="spellEnd"/>
      <w:r>
        <w:rPr>
          <w:rFonts w:ascii="Arial" w:hAnsi="Arial" w:cs="Arial"/>
          <w:color w:val="373737"/>
          <w:sz w:val="26"/>
          <w:szCs w:val="26"/>
        </w:rPr>
        <w:t> controllers to allow us to POST data to that endpoint.</w:t>
      </w:r>
    </w:p>
    <w:p w14:paraId="6C20EF91" w14:textId="77777777" w:rsidR="00795603" w:rsidRDefault="00795603" w:rsidP="00795603">
      <w:pPr>
        <w:pStyle w:val="NormalWeb"/>
        <w:spacing w:before="0" w:beforeAutospacing="0" w:after="0" w:afterAutospacing="0"/>
        <w:textAlignment w:val="baseline"/>
        <w:rPr>
          <w:rFonts w:ascii="Arial" w:hAnsi="Arial" w:cs="Arial"/>
          <w:color w:val="373737"/>
          <w:sz w:val="26"/>
          <w:szCs w:val="26"/>
        </w:rPr>
      </w:pPr>
      <w:r>
        <w:rPr>
          <w:rStyle w:val="Strong"/>
          <w:rFonts w:ascii="inherit" w:hAnsi="inherit" w:cs="Arial"/>
          <w:color w:val="373737"/>
          <w:sz w:val="26"/>
          <w:szCs w:val="26"/>
          <w:bdr w:val="none" w:sz="0" w:space="0" w:color="auto" w:frame="1"/>
        </w:rPr>
        <w:t xml:space="preserve">Let’s start with </w:t>
      </w:r>
      <w:proofErr w:type="spellStart"/>
      <w:r>
        <w:rPr>
          <w:rStyle w:val="Strong"/>
          <w:rFonts w:ascii="inherit" w:hAnsi="inherit" w:cs="Arial"/>
          <w:color w:val="373737"/>
          <w:sz w:val="26"/>
          <w:szCs w:val="26"/>
          <w:bdr w:val="none" w:sz="0" w:space="0" w:color="auto" w:frame="1"/>
        </w:rPr>
        <w:t>PirateController</w:t>
      </w:r>
      <w:proofErr w:type="spellEnd"/>
      <w:r>
        <w:rPr>
          <w:rFonts w:ascii="Arial" w:hAnsi="Arial" w:cs="Arial"/>
          <w:color w:val="373737"/>
          <w:sz w:val="26"/>
          <w:szCs w:val="26"/>
        </w:rPr>
        <w:t>. Before we do, we need to think about what we want to give as a response to a POST.</w:t>
      </w:r>
    </w:p>
    <w:p w14:paraId="46938230" w14:textId="77777777" w:rsidR="00795603" w:rsidRDefault="00795603" w:rsidP="00795603">
      <w:pPr>
        <w:pStyle w:val="NormalWeb"/>
        <w:spacing w:before="0" w:beforeAutospacing="0" w:after="240" w:afterAutospacing="0"/>
        <w:textAlignment w:val="baseline"/>
        <w:rPr>
          <w:rFonts w:ascii="Arial" w:hAnsi="Arial" w:cs="Arial"/>
          <w:color w:val="666666"/>
          <w:sz w:val="26"/>
          <w:szCs w:val="26"/>
        </w:rPr>
      </w:pPr>
      <w:r>
        <w:rPr>
          <w:rFonts w:ascii="Arial" w:hAnsi="Arial" w:cs="Arial"/>
          <w:color w:val="666666"/>
          <w:sz w:val="26"/>
          <w:szCs w:val="26"/>
        </w:rPr>
        <w:t>Ask the class for ideas on what a POST response should be.</w:t>
      </w:r>
    </w:p>
    <w:p w14:paraId="23F656A9" w14:textId="77777777" w:rsidR="00795603" w:rsidRDefault="00795603" w:rsidP="00795603">
      <w:pPr>
        <w:pStyle w:val="NormalWeb"/>
        <w:spacing w:before="0" w:beforeAutospacing="0" w:after="0" w:afterAutospacing="0"/>
        <w:textAlignment w:val="baseline"/>
        <w:rPr>
          <w:rFonts w:ascii="Arial" w:hAnsi="Arial" w:cs="Arial"/>
          <w:color w:val="666666"/>
          <w:sz w:val="26"/>
          <w:szCs w:val="26"/>
        </w:rPr>
      </w:pPr>
      <w:r>
        <w:rPr>
          <w:rFonts w:ascii="Arial" w:hAnsi="Arial" w:cs="Arial"/>
          <w:color w:val="666666"/>
          <w:sz w:val="26"/>
          <w:szCs w:val="26"/>
        </w:rPr>
        <w:t>Ask them what status code specifically it should have. Remember to look at </w:t>
      </w:r>
      <w:hyperlink r:id="rId23" w:tgtFrame="_blank" w:history="1">
        <w:r>
          <w:rPr>
            <w:rStyle w:val="Hyperlink"/>
            <w:rFonts w:ascii="Arial" w:hAnsi="Arial" w:cs="Arial"/>
            <w:color w:val="0F79D0"/>
            <w:sz w:val="26"/>
            <w:szCs w:val="26"/>
            <w:u w:val="none"/>
            <w:bdr w:val="none" w:sz="0" w:space="0" w:color="auto" w:frame="1"/>
          </w:rPr>
          <w:t>https://www.restapitutorial.com/httpstatuscodes.html</w:t>
        </w:r>
      </w:hyperlink>
    </w:p>
    <w:p w14:paraId="3C676876" w14:textId="77777777" w:rsidR="00795603" w:rsidRDefault="00795603" w:rsidP="00795603">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Should it be:</w:t>
      </w:r>
    </w:p>
    <w:p w14:paraId="661F5340" w14:textId="77777777" w:rsidR="00795603" w:rsidRDefault="00795603" w:rsidP="00795603">
      <w:pPr>
        <w:numPr>
          <w:ilvl w:val="0"/>
          <w:numId w:val="28"/>
        </w:numPr>
        <w:spacing w:after="240"/>
        <w:ind w:left="0"/>
        <w:textAlignment w:val="baseline"/>
        <w:rPr>
          <w:rFonts w:ascii="Arial" w:hAnsi="Arial" w:cs="Arial"/>
          <w:color w:val="373737"/>
          <w:sz w:val="26"/>
          <w:szCs w:val="26"/>
        </w:rPr>
      </w:pPr>
      <w:r>
        <w:rPr>
          <w:rFonts w:ascii="Arial" w:hAnsi="Arial" w:cs="Arial"/>
          <w:color w:val="373737"/>
          <w:sz w:val="26"/>
          <w:szCs w:val="26"/>
        </w:rPr>
        <w:t>An empty response with 201 (Created)?</w:t>
      </w:r>
    </w:p>
    <w:p w14:paraId="5AC9BD07" w14:textId="77777777" w:rsidR="00795603" w:rsidRDefault="00795603" w:rsidP="00795603">
      <w:pPr>
        <w:numPr>
          <w:ilvl w:val="0"/>
          <w:numId w:val="28"/>
        </w:numPr>
        <w:spacing w:after="240"/>
        <w:ind w:left="0"/>
        <w:textAlignment w:val="baseline"/>
        <w:rPr>
          <w:rFonts w:ascii="Arial" w:hAnsi="Arial" w:cs="Arial"/>
          <w:color w:val="373737"/>
          <w:sz w:val="26"/>
          <w:szCs w:val="26"/>
        </w:rPr>
      </w:pPr>
      <w:r>
        <w:rPr>
          <w:rFonts w:ascii="Arial" w:hAnsi="Arial" w:cs="Arial"/>
          <w:color w:val="373737"/>
          <w:sz w:val="26"/>
          <w:szCs w:val="26"/>
        </w:rPr>
        <w:t>A response with a body containing a message saying “success” or something and have a 201 (Created) status code?</w:t>
      </w:r>
    </w:p>
    <w:p w14:paraId="08659C46" w14:textId="77777777" w:rsidR="00795603" w:rsidRDefault="00795603" w:rsidP="00795603">
      <w:pPr>
        <w:numPr>
          <w:ilvl w:val="0"/>
          <w:numId w:val="28"/>
        </w:numPr>
        <w:spacing w:after="240"/>
        <w:ind w:left="0"/>
        <w:textAlignment w:val="baseline"/>
        <w:rPr>
          <w:rFonts w:ascii="Arial" w:hAnsi="Arial" w:cs="Arial"/>
          <w:color w:val="373737"/>
          <w:sz w:val="26"/>
          <w:szCs w:val="26"/>
        </w:rPr>
      </w:pPr>
      <w:r>
        <w:rPr>
          <w:rFonts w:ascii="Arial" w:hAnsi="Arial" w:cs="Arial"/>
          <w:color w:val="373737"/>
          <w:sz w:val="26"/>
          <w:szCs w:val="26"/>
        </w:rPr>
        <w:t>A response with a body that is the JSON of the object we just posted and a 201 (Created) status.</w:t>
      </w:r>
    </w:p>
    <w:p w14:paraId="3D28DE08" w14:textId="77777777" w:rsidR="00795603" w:rsidRDefault="00795603" w:rsidP="00795603">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There’s no actual correct </w:t>
      </w:r>
      <w:proofErr w:type="gramStart"/>
      <w:r>
        <w:rPr>
          <w:rFonts w:ascii="Arial" w:hAnsi="Arial" w:cs="Arial"/>
          <w:color w:val="373737"/>
          <w:sz w:val="26"/>
          <w:szCs w:val="26"/>
        </w:rPr>
        <w:t>way..</w:t>
      </w:r>
      <w:proofErr w:type="gramEnd"/>
      <w:r>
        <w:rPr>
          <w:rFonts w:ascii="Arial" w:hAnsi="Arial" w:cs="Arial"/>
          <w:color w:val="373737"/>
          <w:sz w:val="26"/>
          <w:szCs w:val="26"/>
        </w:rPr>
        <w:t xml:space="preserve"> But it’s common using REST principles to do the latter: </w:t>
      </w:r>
      <w:r>
        <w:rPr>
          <w:rStyle w:val="Strong"/>
          <w:rFonts w:ascii="inherit" w:hAnsi="inherit" w:cs="Arial"/>
          <w:color w:val="373737"/>
          <w:sz w:val="26"/>
          <w:szCs w:val="26"/>
          <w:bdr w:val="none" w:sz="0" w:space="0" w:color="auto" w:frame="1"/>
        </w:rPr>
        <w:t>A response with a body that is the JSON of the object we just posted and a 201 (Created) status.</w:t>
      </w:r>
      <w:r>
        <w:rPr>
          <w:rFonts w:ascii="Arial" w:hAnsi="Arial" w:cs="Arial"/>
          <w:color w:val="373737"/>
          <w:sz w:val="26"/>
          <w:szCs w:val="26"/>
        </w:rPr>
        <w:t> This is what we’ll do.</w:t>
      </w:r>
    </w:p>
    <w:p w14:paraId="63DAA003" w14:textId="77777777" w:rsidR="00795603" w:rsidRDefault="00795603" w:rsidP="00795603">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lastRenderedPageBreak/>
        <w:t xml:space="preserve">Let’s be clear on what we want this </w:t>
      </w:r>
      <w:proofErr w:type="spellStart"/>
      <w:r>
        <w:rPr>
          <w:rFonts w:ascii="Arial" w:hAnsi="Arial" w:cs="Arial"/>
          <w:color w:val="373737"/>
          <w:sz w:val="26"/>
          <w:szCs w:val="26"/>
        </w:rPr>
        <w:t>postPirate</w:t>
      </w:r>
      <w:proofErr w:type="spellEnd"/>
      <w:r>
        <w:rPr>
          <w:rFonts w:ascii="Arial" w:hAnsi="Arial" w:cs="Arial"/>
          <w:color w:val="373737"/>
          <w:sz w:val="26"/>
          <w:szCs w:val="26"/>
        </w:rPr>
        <w:t xml:space="preserve"> method to do. It will.</w:t>
      </w:r>
    </w:p>
    <w:p w14:paraId="55397B64" w14:textId="77777777" w:rsidR="00795603" w:rsidRDefault="00795603" w:rsidP="00795603">
      <w:pPr>
        <w:numPr>
          <w:ilvl w:val="0"/>
          <w:numId w:val="29"/>
        </w:numPr>
        <w:ind w:left="0"/>
        <w:textAlignment w:val="baseline"/>
        <w:rPr>
          <w:rFonts w:ascii="Arial" w:hAnsi="Arial" w:cs="Arial"/>
          <w:color w:val="373737"/>
          <w:sz w:val="26"/>
          <w:szCs w:val="26"/>
        </w:rPr>
      </w:pPr>
      <w:r>
        <w:rPr>
          <w:rFonts w:ascii="Arial" w:hAnsi="Arial" w:cs="Arial"/>
          <w:color w:val="373737"/>
          <w:sz w:val="26"/>
          <w:szCs w:val="26"/>
        </w:rPr>
        <w:t>Accept POST requests on </w:t>
      </w:r>
      <w:r>
        <w:rPr>
          <w:rStyle w:val="HTMLCode"/>
          <w:rFonts w:ascii="Arial" w:eastAsiaTheme="minorHAnsi" w:hAnsi="Arial" w:cs="Arial"/>
          <w:color w:val="373737"/>
          <w:bdr w:val="none" w:sz="0" w:space="0" w:color="auto" w:frame="1"/>
          <w:shd w:val="clear" w:color="auto" w:fill="F2F2F2"/>
        </w:rPr>
        <w:t>/pirates</w:t>
      </w:r>
    </w:p>
    <w:p w14:paraId="193F7F2D" w14:textId="77777777" w:rsidR="00795603" w:rsidRDefault="00795603" w:rsidP="00795603">
      <w:pPr>
        <w:numPr>
          <w:ilvl w:val="0"/>
          <w:numId w:val="29"/>
        </w:numPr>
        <w:spacing w:after="240"/>
        <w:ind w:left="0"/>
        <w:textAlignment w:val="baseline"/>
        <w:rPr>
          <w:rFonts w:ascii="Arial" w:hAnsi="Arial" w:cs="Arial"/>
          <w:color w:val="373737"/>
          <w:sz w:val="26"/>
          <w:szCs w:val="26"/>
        </w:rPr>
      </w:pPr>
      <w:r>
        <w:rPr>
          <w:rFonts w:ascii="Arial" w:hAnsi="Arial" w:cs="Arial"/>
          <w:color w:val="373737"/>
          <w:sz w:val="26"/>
          <w:szCs w:val="26"/>
        </w:rPr>
        <w:t>Grab a request body payload which we presume to be a JSON of a pirate object.</w:t>
      </w:r>
    </w:p>
    <w:p w14:paraId="33FE9EA4" w14:textId="77777777" w:rsidR="00795603" w:rsidRDefault="00795603" w:rsidP="00795603">
      <w:pPr>
        <w:numPr>
          <w:ilvl w:val="0"/>
          <w:numId w:val="29"/>
        </w:numPr>
        <w:spacing w:after="240"/>
        <w:ind w:left="0"/>
        <w:textAlignment w:val="baseline"/>
        <w:rPr>
          <w:rFonts w:ascii="Arial" w:hAnsi="Arial" w:cs="Arial"/>
          <w:color w:val="373737"/>
          <w:sz w:val="26"/>
          <w:szCs w:val="26"/>
        </w:rPr>
      </w:pPr>
      <w:r>
        <w:rPr>
          <w:rFonts w:ascii="Arial" w:hAnsi="Arial" w:cs="Arial"/>
          <w:color w:val="373737"/>
          <w:sz w:val="26"/>
          <w:szCs w:val="26"/>
        </w:rPr>
        <w:t xml:space="preserve">Use the </w:t>
      </w:r>
      <w:proofErr w:type="spellStart"/>
      <w:r>
        <w:rPr>
          <w:rFonts w:ascii="Arial" w:hAnsi="Arial" w:cs="Arial"/>
          <w:color w:val="373737"/>
          <w:sz w:val="26"/>
          <w:szCs w:val="26"/>
        </w:rPr>
        <w:t>pirateRepository</w:t>
      </w:r>
      <w:proofErr w:type="spellEnd"/>
      <w:r>
        <w:rPr>
          <w:rFonts w:ascii="Arial" w:hAnsi="Arial" w:cs="Arial"/>
          <w:color w:val="373737"/>
          <w:sz w:val="26"/>
          <w:szCs w:val="26"/>
        </w:rPr>
        <w:t xml:space="preserve"> to save that object.</w:t>
      </w:r>
    </w:p>
    <w:p w14:paraId="4A18C362" w14:textId="77777777" w:rsidR="00795603" w:rsidRDefault="00795603" w:rsidP="00795603">
      <w:pPr>
        <w:numPr>
          <w:ilvl w:val="0"/>
          <w:numId w:val="29"/>
        </w:numPr>
        <w:ind w:left="0"/>
        <w:textAlignment w:val="baseline"/>
        <w:rPr>
          <w:rFonts w:ascii="Arial" w:hAnsi="Arial" w:cs="Arial"/>
          <w:color w:val="373737"/>
          <w:sz w:val="26"/>
          <w:szCs w:val="26"/>
        </w:rPr>
      </w:pPr>
      <w:r>
        <w:rPr>
          <w:rFonts w:ascii="Arial" w:hAnsi="Arial" w:cs="Arial"/>
          <w:color w:val="373737"/>
          <w:sz w:val="26"/>
          <w:szCs w:val="26"/>
        </w:rPr>
        <w:t>Return that same object with a </w:t>
      </w:r>
      <w:proofErr w:type="spellStart"/>
      <w:r>
        <w:rPr>
          <w:rStyle w:val="HTMLCode"/>
          <w:rFonts w:ascii="Arial" w:eastAsiaTheme="minorHAnsi" w:hAnsi="Arial" w:cs="Arial"/>
          <w:color w:val="373737"/>
          <w:bdr w:val="none" w:sz="0" w:space="0" w:color="auto" w:frame="1"/>
          <w:shd w:val="clear" w:color="auto" w:fill="F2F2F2"/>
        </w:rPr>
        <w:t>ResponseEntity</w:t>
      </w:r>
      <w:proofErr w:type="spellEnd"/>
      <w:r>
        <w:rPr>
          <w:rFonts w:ascii="Arial" w:hAnsi="Arial" w:cs="Arial"/>
          <w:color w:val="373737"/>
          <w:sz w:val="26"/>
          <w:szCs w:val="26"/>
        </w:rPr>
        <w:t xml:space="preserve"> and HTTP Code 201 Created. </w:t>
      </w:r>
      <w:proofErr w:type="gramStart"/>
      <w:r>
        <w:rPr>
          <w:rFonts w:ascii="Arial" w:hAnsi="Arial" w:cs="Arial"/>
          <w:color w:val="373737"/>
          <w:sz w:val="26"/>
          <w:szCs w:val="26"/>
        </w:rPr>
        <w:t>( </w:t>
      </w:r>
      <w:proofErr w:type="spellStart"/>
      <w:r>
        <w:rPr>
          <w:rStyle w:val="HTMLCode"/>
          <w:rFonts w:ascii="Arial" w:eastAsiaTheme="minorHAnsi" w:hAnsi="Arial" w:cs="Arial"/>
          <w:color w:val="373737"/>
          <w:bdr w:val="none" w:sz="0" w:space="0" w:color="auto" w:frame="1"/>
          <w:shd w:val="clear" w:color="auto" w:fill="F2F2F2"/>
        </w:rPr>
        <w:t>HttpStatus.CREATED</w:t>
      </w:r>
      <w:proofErr w:type="spellEnd"/>
      <w:proofErr w:type="gramEnd"/>
      <w:r>
        <w:rPr>
          <w:rFonts w:ascii="Arial" w:hAnsi="Arial" w:cs="Arial"/>
          <w:color w:val="373737"/>
          <w:sz w:val="26"/>
          <w:szCs w:val="26"/>
        </w:rPr>
        <w:t> )</w:t>
      </w:r>
    </w:p>
    <w:p w14:paraId="330C5D38" w14:textId="77777777" w:rsidR="00795603" w:rsidRDefault="00795603" w:rsidP="00795603">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need to use annotation </w:t>
      </w:r>
      <w:r>
        <w:rPr>
          <w:rStyle w:val="HTMLCode"/>
          <w:rFonts w:ascii="Arial" w:hAnsi="Arial" w:cs="Arial"/>
          <w:color w:val="373737"/>
          <w:bdr w:val="none" w:sz="0" w:space="0" w:color="auto" w:frame="1"/>
          <w:shd w:val="clear" w:color="auto" w:fill="F2F2F2"/>
        </w:rPr>
        <w:t>@</w:t>
      </w:r>
      <w:proofErr w:type="spellStart"/>
      <w:r>
        <w:rPr>
          <w:rStyle w:val="HTMLCode"/>
          <w:rFonts w:ascii="Arial" w:hAnsi="Arial" w:cs="Arial"/>
          <w:color w:val="373737"/>
          <w:bdr w:val="none" w:sz="0" w:space="0" w:color="auto" w:frame="1"/>
          <w:shd w:val="clear" w:color="auto" w:fill="F2F2F2"/>
        </w:rPr>
        <w:t>RequestBody</w:t>
      </w:r>
      <w:proofErr w:type="spellEnd"/>
      <w:r>
        <w:rPr>
          <w:rFonts w:ascii="Arial" w:hAnsi="Arial" w:cs="Arial"/>
          <w:color w:val="373737"/>
          <w:sz w:val="26"/>
          <w:szCs w:val="26"/>
        </w:rPr>
        <w:t> to grab the </w:t>
      </w:r>
      <w:r>
        <w:rPr>
          <w:rStyle w:val="HTMLCode"/>
          <w:rFonts w:ascii="Arial" w:hAnsi="Arial" w:cs="Arial"/>
          <w:color w:val="373737"/>
          <w:bdr w:val="none" w:sz="0" w:space="0" w:color="auto" w:frame="1"/>
          <w:shd w:val="clear" w:color="auto" w:fill="F2F2F2"/>
        </w:rPr>
        <w:t>Pirate</w:t>
      </w:r>
      <w:r>
        <w:rPr>
          <w:rFonts w:ascii="Arial" w:hAnsi="Arial" w:cs="Arial"/>
          <w:color w:val="373737"/>
          <w:sz w:val="26"/>
          <w:szCs w:val="26"/>
        </w:rPr>
        <w:t> object.</w:t>
      </w:r>
    </w:p>
    <w:p w14:paraId="7C610648"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//PirateController.java</w:t>
      </w:r>
    </w:p>
    <w:p w14:paraId="313AE94D"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C14ED3D"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9DE14D4"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d"/>
          <w:rFonts w:ascii="inherit" w:hAnsi="inherit" w:cs="Arial"/>
          <w:b/>
          <w:bCs/>
          <w:color w:val="3C5D5D"/>
          <w:bdr w:val="none" w:sz="0" w:space="0" w:color="auto" w:frame="1"/>
          <w:shd w:val="clear" w:color="auto" w:fill="F2F2F2"/>
        </w:rPr>
        <w:t>@</w:t>
      </w:r>
      <w:proofErr w:type="spellStart"/>
      <w:proofErr w:type="gramStart"/>
      <w:r>
        <w:rPr>
          <w:rStyle w:val="nd"/>
          <w:rFonts w:ascii="inherit" w:hAnsi="inherit" w:cs="Arial"/>
          <w:b/>
          <w:bCs/>
          <w:color w:val="3C5D5D"/>
          <w:bdr w:val="none" w:sz="0" w:space="0" w:color="auto" w:frame="1"/>
          <w:shd w:val="clear" w:color="auto" w:fill="F2F2F2"/>
        </w:rPr>
        <w:t>PostMapping</w:t>
      </w:r>
      <w:proofErr w:type="spellEnd"/>
      <w:r>
        <w:rPr>
          <w:rStyle w:val="o"/>
          <w:rFonts w:ascii="inherit" w:hAnsi="inherit" w:cs="Arial"/>
          <w:b/>
          <w:bCs/>
          <w:color w:val="000000"/>
          <w:bdr w:val="none" w:sz="0" w:space="0" w:color="auto" w:frame="1"/>
          <w:shd w:val="clear" w:color="auto" w:fill="F2F2F2"/>
        </w:rPr>
        <w:t>(</w:t>
      </w:r>
      <w:proofErr w:type="gramEnd"/>
      <w:r>
        <w:rPr>
          <w:rStyle w:val="n"/>
          <w:rFonts w:ascii="Arial" w:hAnsi="Arial" w:cs="Arial"/>
          <w:color w:val="373737"/>
          <w:bdr w:val="none" w:sz="0" w:space="0" w:color="auto" w:frame="1"/>
          <w:shd w:val="clear" w:color="auto" w:fill="F2F2F2"/>
        </w:rPr>
        <w:t>value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s"/>
          <w:rFonts w:ascii="Arial" w:hAnsi="Arial" w:cs="Arial"/>
          <w:color w:val="DD1144"/>
          <w:bdr w:val="none" w:sz="0" w:space="0" w:color="auto" w:frame="1"/>
          <w:shd w:val="clear" w:color="auto" w:fill="F2F2F2"/>
        </w:rPr>
        <w:t>"/pirates"</w:t>
      </w:r>
      <w:r>
        <w:rPr>
          <w:rStyle w:val="o"/>
          <w:rFonts w:ascii="inherit" w:hAnsi="inherit" w:cs="Arial"/>
          <w:b/>
          <w:bCs/>
          <w:color w:val="000000"/>
          <w:bdr w:val="none" w:sz="0" w:space="0" w:color="auto" w:frame="1"/>
          <w:shd w:val="clear" w:color="auto" w:fill="F2F2F2"/>
        </w:rPr>
        <w:t>)</w:t>
      </w:r>
    </w:p>
    <w:p w14:paraId="27D1D06D"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ResponseEntity</w:t>
      </w:r>
      <w:proofErr w:type="spellEnd"/>
      <w:r>
        <w:rPr>
          <w:rStyle w:val="o"/>
          <w:rFonts w:ascii="inherit" w:hAnsi="inherit" w:cs="Arial"/>
          <w:b/>
          <w:bCs/>
          <w:color w:val="000000"/>
          <w:bdr w:val="none" w:sz="0" w:space="0" w:color="auto" w:frame="1"/>
          <w:shd w:val="clear" w:color="auto" w:fill="F2F2F2"/>
        </w:rPr>
        <w:t>&lt;</w:t>
      </w:r>
      <w:r>
        <w:rPr>
          <w:rStyle w:val="nc"/>
          <w:rFonts w:ascii="inherit" w:hAnsi="inherit" w:cs="Arial"/>
          <w:b/>
          <w:bCs/>
          <w:color w:val="445588"/>
          <w:bdr w:val="none" w:sz="0" w:space="0" w:color="auto" w:frame="1"/>
          <w:shd w:val="clear" w:color="auto" w:fill="F2F2F2"/>
        </w:rPr>
        <w:t>Pirate</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f"/>
          <w:rFonts w:ascii="inherit" w:hAnsi="inherit" w:cs="Arial"/>
          <w:b/>
          <w:bCs/>
          <w:color w:val="990000"/>
          <w:bdr w:val="none" w:sz="0" w:space="0" w:color="auto" w:frame="1"/>
          <w:shd w:val="clear" w:color="auto" w:fill="F2F2F2"/>
        </w:rPr>
        <w:t>postPirate</w:t>
      </w:r>
      <w:proofErr w:type="spellEnd"/>
      <w:r>
        <w:rPr>
          <w:rStyle w:val="o"/>
          <w:rFonts w:ascii="inherit" w:hAnsi="inherit" w:cs="Arial"/>
          <w:b/>
          <w:bCs/>
          <w:color w:val="000000"/>
          <w:bdr w:val="none" w:sz="0" w:space="0" w:color="auto" w:frame="1"/>
          <w:shd w:val="clear" w:color="auto" w:fill="F2F2F2"/>
        </w:rPr>
        <w:t>(</w:t>
      </w:r>
      <w:proofErr w:type="gramEnd"/>
      <w:r>
        <w:rPr>
          <w:rStyle w:val="nd"/>
          <w:rFonts w:ascii="inherit" w:hAnsi="inherit" w:cs="Arial"/>
          <w:b/>
          <w:bCs/>
          <w:color w:val="3C5D5D"/>
          <w:bdr w:val="none" w:sz="0" w:space="0" w:color="auto" w:frame="1"/>
          <w:shd w:val="clear" w:color="auto" w:fill="F2F2F2"/>
        </w:rPr>
        <w:t>@</w:t>
      </w:r>
      <w:proofErr w:type="spellStart"/>
      <w:r>
        <w:rPr>
          <w:rStyle w:val="nd"/>
          <w:rFonts w:ascii="inherit" w:hAnsi="inherit" w:cs="Arial"/>
          <w:b/>
          <w:bCs/>
          <w:color w:val="3C5D5D"/>
          <w:bdr w:val="none" w:sz="0" w:space="0" w:color="auto" w:frame="1"/>
          <w:shd w:val="clear" w:color="auto" w:fill="F2F2F2"/>
        </w:rPr>
        <w:t>RequestBody</w:t>
      </w:r>
      <w:proofErr w:type="spellEnd"/>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Pirate</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pirate</w:t>
      </w:r>
      <w:r>
        <w:rPr>
          <w:rStyle w:val="o"/>
          <w:rFonts w:ascii="inherit" w:hAnsi="inherit" w:cs="Arial"/>
          <w:b/>
          <w:bCs/>
          <w:color w:val="000000"/>
          <w:bdr w:val="none" w:sz="0" w:space="0" w:color="auto" w:frame="1"/>
          <w:shd w:val="clear" w:color="auto" w:fill="F2F2F2"/>
        </w:rPr>
        <w:t>){</w:t>
      </w:r>
    </w:p>
    <w:p w14:paraId="37359D0C"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pirateRepository</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save</w:t>
      </w:r>
      <w:proofErr w:type="spellEnd"/>
      <w:r>
        <w:rPr>
          <w:rStyle w:val="o"/>
          <w:rFonts w:ascii="inherit" w:hAnsi="inherit" w:cs="Arial"/>
          <w:b/>
          <w:bCs/>
          <w:color w:val="000000"/>
          <w:bdr w:val="none" w:sz="0" w:space="0" w:color="auto" w:frame="1"/>
          <w:shd w:val="clear" w:color="auto" w:fill="F2F2F2"/>
        </w:rPr>
        <w:t>(</w:t>
      </w:r>
      <w:r>
        <w:rPr>
          <w:rStyle w:val="n"/>
          <w:rFonts w:ascii="Arial" w:hAnsi="Arial" w:cs="Arial"/>
          <w:color w:val="373737"/>
          <w:bdr w:val="none" w:sz="0" w:space="0" w:color="auto" w:frame="1"/>
          <w:shd w:val="clear" w:color="auto" w:fill="F2F2F2"/>
        </w:rPr>
        <w:t>pirate</w:t>
      </w:r>
      <w:r>
        <w:rPr>
          <w:rStyle w:val="o"/>
          <w:rFonts w:ascii="inherit" w:hAnsi="inherit" w:cs="Arial"/>
          <w:b/>
          <w:bCs/>
          <w:color w:val="000000"/>
          <w:bdr w:val="none" w:sz="0" w:space="0" w:color="auto" w:frame="1"/>
          <w:shd w:val="clear" w:color="auto" w:fill="F2F2F2"/>
        </w:rPr>
        <w:t>);</w:t>
      </w:r>
    </w:p>
    <w:p w14:paraId="1ED698B9"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ResponseEntity</w:t>
      </w:r>
      <w:proofErr w:type="spellEnd"/>
      <w:r>
        <w:rPr>
          <w:rStyle w:val="o"/>
          <w:rFonts w:ascii="inherit" w:hAnsi="inherit" w:cs="Arial"/>
          <w:b/>
          <w:bCs/>
          <w:color w:val="000000"/>
          <w:bdr w:val="none" w:sz="0" w:space="0" w:color="auto" w:frame="1"/>
          <w:shd w:val="clear" w:color="auto" w:fill="F2F2F2"/>
        </w:rPr>
        <w:t>&lt;</w:t>
      </w:r>
      <w:proofErr w:type="gramStart"/>
      <w:r>
        <w:rPr>
          <w:rStyle w:val="o"/>
          <w:rFonts w:ascii="inherit" w:hAnsi="inherit" w:cs="Arial"/>
          <w:b/>
          <w:bCs/>
          <w:color w:val="000000"/>
          <w:bdr w:val="none" w:sz="0" w:space="0" w:color="auto" w:frame="1"/>
          <w:shd w:val="clear" w:color="auto" w:fill="F2F2F2"/>
        </w:rPr>
        <w:t>&gt;(</w:t>
      </w:r>
      <w:proofErr w:type="gramEnd"/>
      <w:r>
        <w:rPr>
          <w:rStyle w:val="n"/>
          <w:rFonts w:ascii="Arial" w:hAnsi="Arial" w:cs="Arial"/>
          <w:color w:val="373737"/>
          <w:bdr w:val="none" w:sz="0" w:space="0" w:color="auto" w:frame="1"/>
          <w:shd w:val="clear" w:color="auto" w:fill="F2F2F2"/>
        </w:rPr>
        <w:t>pirate</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HttpStatus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CREATED</w:t>
      </w:r>
      <w:proofErr w:type="spellEnd"/>
      <w:r>
        <w:rPr>
          <w:rStyle w:val="o"/>
          <w:rFonts w:ascii="inherit" w:hAnsi="inherit" w:cs="Arial"/>
          <w:b/>
          <w:bCs/>
          <w:color w:val="000000"/>
          <w:bdr w:val="none" w:sz="0" w:space="0" w:color="auto" w:frame="1"/>
          <w:shd w:val="clear" w:color="auto" w:fill="F2F2F2"/>
        </w:rPr>
        <w:t>);</w:t>
      </w:r>
    </w:p>
    <w:p w14:paraId="29ADB000"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0745ABB9"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
    <w:p w14:paraId="16D982C5" w14:textId="77777777" w:rsidR="00795603" w:rsidRDefault="00795603" w:rsidP="00795603">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Manually Testing POST - Insomnia</w:t>
      </w:r>
    </w:p>
    <w:p w14:paraId="317A79A3" w14:textId="77777777" w:rsidR="00795603" w:rsidRDefault="00795603" w:rsidP="00795603">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Launch the Mac desktop app Insomnia. If it’s not installed install it with </w:t>
      </w:r>
      <w:r>
        <w:rPr>
          <w:rStyle w:val="HTMLCode"/>
          <w:rFonts w:ascii="Arial" w:hAnsi="Arial" w:cs="Arial"/>
          <w:color w:val="373737"/>
          <w:bdr w:val="none" w:sz="0" w:space="0" w:color="auto" w:frame="1"/>
          <w:shd w:val="clear" w:color="auto" w:fill="F2F2F2"/>
        </w:rPr>
        <w:t>brew cask install insomnia</w:t>
      </w:r>
      <w:r>
        <w:rPr>
          <w:rFonts w:ascii="Arial" w:hAnsi="Arial" w:cs="Arial"/>
          <w:color w:val="373737"/>
          <w:sz w:val="26"/>
          <w:szCs w:val="26"/>
        </w:rPr>
        <w:t>.</w:t>
      </w:r>
    </w:p>
    <w:p w14:paraId="4299334A" w14:textId="77777777" w:rsidR="00795603" w:rsidRDefault="00795603" w:rsidP="00795603">
      <w:pPr>
        <w:pStyle w:val="NormalWeb"/>
        <w:spacing w:before="0" w:beforeAutospacing="0" w:after="0" w:afterAutospacing="0"/>
        <w:textAlignment w:val="baseline"/>
        <w:rPr>
          <w:rFonts w:ascii="Arial" w:hAnsi="Arial" w:cs="Arial"/>
          <w:color w:val="666666"/>
          <w:sz w:val="26"/>
          <w:szCs w:val="26"/>
        </w:rPr>
      </w:pPr>
      <w:r>
        <w:rPr>
          <w:rFonts w:ascii="Arial" w:hAnsi="Arial" w:cs="Arial"/>
          <w:color w:val="666666"/>
          <w:sz w:val="26"/>
          <w:szCs w:val="26"/>
        </w:rPr>
        <w:t>Show students how to create a GET action on </w:t>
      </w:r>
      <w:r>
        <w:rPr>
          <w:rStyle w:val="HTMLCode"/>
          <w:rFonts w:ascii="Arial" w:hAnsi="Arial" w:cs="Arial"/>
          <w:color w:val="666666"/>
          <w:bdr w:val="none" w:sz="0" w:space="0" w:color="auto" w:frame="1"/>
          <w:shd w:val="clear" w:color="auto" w:fill="F2F2F2"/>
        </w:rPr>
        <w:t>http://localhost:8080/pirates</w:t>
      </w:r>
    </w:p>
    <w:p w14:paraId="0A5165E4" w14:textId="77777777" w:rsidR="00795603" w:rsidRDefault="00795603" w:rsidP="00795603">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Use the following JSON:</w:t>
      </w:r>
    </w:p>
    <w:p w14:paraId="6FBEA4A8" w14:textId="77777777" w:rsidR="00795603" w:rsidRDefault="00795603" w:rsidP="00795603">
      <w:pPr>
        <w:pStyle w:val="HTMLPreformatted"/>
        <w:shd w:val="clear" w:color="auto" w:fill="F2F2F2"/>
        <w:ind w:left="45" w:right="45"/>
        <w:textAlignment w:val="baseline"/>
        <w:rPr>
          <w:rStyle w:val="w"/>
          <w:rFonts w:ascii="Arial" w:hAnsi="Arial" w:cs="Arial"/>
          <w:color w:val="BBBBBB"/>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7FBFB025" w14:textId="77777777" w:rsidR="00795603" w:rsidRDefault="00795603" w:rsidP="00795603">
      <w:pPr>
        <w:pStyle w:val="HTMLPreformatted"/>
        <w:shd w:val="clear" w:color="auto" w:fill="F2F2F2"/>
        <w:ind w:left="45" w:right="45"/>
        <w:textAlignment w:val="baseline"/>
        <w:rPr>
          <w:rStyle w:val="w"/>
          <w:rFonts w:ascii="Arial" w:hAnsi="Arial" w:cs="Arial"/>
          <w:color w:val="BBBBBB"/>
          <w:bdr w:val="none" w:sz="0" w:space="0" w:color="auto" w:frame="1"/>
          <w:shd w:val="clear" w:color="auto" w:fill="F2F2F2"/>
        </w:rPr>
      </w:pPr>
      <w:r>
        <w:rPr>
          <w:rStyle w:val="w"/>
          <w:rFonts w:ascii="Arial" w:hAnsi="Arial" w:cs="Arial"/>
          <w:color w:val="BBBBBB"/>
          <w:bdr w:val="none" w:sz="0" w:space="0" w:color="auto" w:frame="1"/>
          <w:shd w:val="clear" w:color="auto" w:fill="F2F2F2"/>
        </w:rPr>
        <w:tab/>
      </w:r>
      <w:r>
        <w:rPr>
          <w:rStyle w:val="nl"/>
          <w:rFonts w:ascii="inherit" w:hAnsi="inherit" w:cs="Arial"/>
          <w:b/>
          <w:bCs/>
          <w:color w:val="990000"/>
          <w:bdr w:val="none" w:sz="0" w:space="0" w:color="auto" w:frame="1"/>
          <w:shd w:val="clear" w:color="auto" w:fill="F2F2F2"/>
        </w:rPr>
        <w:t>"</w:t>
      </w:r>
      <w:proofErr w:type="spellStart"/>
      <w:r>
        <w:rPr>
          <w:rStyle w:val="nl"/>
          <w:rFonts w:ascii="inherit" w:hAnsi="inherit" w:cs="Arial"/>
          <w:b/>
          <w:bCs/>
          <w:color w:val="990000"/>
          <w:bdr w:val="none" w:sz="0" w:space="0" w:color="auto" w:frame="1"/>
          <w:shd w:val="clear" w:color="auto" w:fill="F2F2F2"/>
        </w:rPr>
        <w:t>firstName</w:t>
      </w:r>
      <w:proofErr w:type="spellEnd"/>
      <w:r>
        <w:rPr>
          <w:rStyle w:val="nl"/>
          <w:rFonts w:ascii="inherit" w:hAnsi="inherit" w:cs="Arial"/>
          <w:b/>
          <w:bCs/>
          <w:color w:val="99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w"/>
          <w:rFonts w:ascii="Arial" w:hAnsi="Arial" w:cs="Arial"/>
          <w:color w:val="BBBBBB"/>
          <w:bdr w:val="none" w:sz="0" w:space="0" w:color="auto" w:frame="1"/>
          <w:shd w:val="clear" w:color="auto" w:fill="F2F2F2"/>
        </w:rPr>
        <w:t xml:space="preserve"> </w:t>
      </w:r>
      <w:r>
        <w:rPr>
          <w:rStyle w:val="s2"/>
          <w:rFonts w:ascii="Arial" w:hAnsi="Arial" w:cs="Arial"/>
          <w:color w:val="DD1144"/>
          <w:bdr w:val="none" w:sz="0" w:space="0" w:color="auto" w:frame="1"/>
          <w:shd w:val="clear" w:color="auto" w:fill="F2F2F2"/>
        </w:rPr>
        <w:t>"Pete"</w:t>
      </w:r>
      <w:r>
        <w:rPr>
          <w:rStyle w:val="p"/>
          <w:rFonts w:ascii="Arial" w:hAnsi="Arial" w:cs="Arial"/>
          <w:color w:val="373737"/>
          <w:bdr w:val="none" w:sz="0" w:space="0" w:color="auto" w:frame="1"/>
          <w:shd w:val="clear" w:color="auto" w:fill="F2F2F2"/>
        </w:rPr>
        <w:t>,</w:t>
      </w:r>
    </w:p>
    <w:p w14:paraId="77D58A07" w14:textId="77777777" w:rsidR="00795603" w:rsidRDefault="00795603" w:rsidP="00795603">
      <w:pPr>
        <w:pStyle w:val="HTMLPreformatted"/>
        <w:shd w:val="clear" w:color="auto" w:fill="F2F2F2"/>
        <w:ind w:left="45" w:right="45"/>
        <w:textAlignment w:val="baseline"/>
        <w:rPr>
          <w:rStyle w:val="w"/>
          <w:rFonts w:ascii="Arial" w:hAnsi="Arial" w:cs="Arial"/>
          <w:color w:val="BBBBBB"/>
          <w:bdr w:val="none" w:sz="0" w:space="0" w:color="auto" w:frame="1"/>
          <w:shd w:val="clear" w:color="auto" w:fill="F2F2F2"/>
        </w:rPr>
      </w:pPr>
      <w:r>
        <w:rPr>
          <w:rStyle w:val="w"/>
          <w:rFonts w:ascii="Arial" w:hAnsi="Arial" w:cs="Arial"/>
          <w:color w:val="BBBBBB"/>
          <w:bdr w:val="none" w:sz="0" w:space="0" w:color="auto" w:frame="1"/>
          <w:shd w:val="clear" w:color="auto" w:fill="F2F2F2"/>
        </w:rPr>
        <w:tab/>
      </w:r>
      <w:r>
        <w:rPr>
          <w:rStyle w:val="nl"/>
          <w:rFonts w:ascii="inherit" w:hAnsi="inherit" w:cs="Arial"/>
          <w:b/>
          <w:bCs/>
          <w:color w:val="990000"/>
          <w:bdr w:val="none" w:sz="0" w:space="0" w:color="auto" w:frame="1"/>
          <w:shd w:val="clear" w:color="auto" w:fill="F2F2F2"/>
        </w:rPr>
        <w:t>"</w:t>
      </w:r>
      <w:proofErr w:type="spellStart"/>
      <w:r>
        <w:rPr>
          <w:rStyle w:val="nl"/>
          <w:rFonts w:ascii="inherit" w:hAnsi="inherit" w:cs="Arial"/>
          <w:b/>
          <w:bCs/>
          <w:color w:val="990000"/>
          <w:bdr w:val="none" w:sz="0" w:space="0" w:color="auto" w:frame="1"/>
          <w:shd w:val="clear" w:color="auto" w:fill="F2F2F2"/>
        </w:rPr>
        <w:t>lastName</w:t>
      </w:r>
      <w:proofErr w:type="spellEnd"/>
      <w:r>
        <w:rPr>
          <w:rStyle w:val="nl"/>
          <w:rFonts w:ascii="inherit" w:hAnsi="inherit" w:cs="Arial"/>
          <w:b/>
          <w:bCs/>
          <w:color w:val="99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w"/>
          <w:rFonts w:ascii="Arial" w:hAnsi="Arial" w:cs="Arial"/>
          <w:color w:val="BBBBBB"/>
          <w:bdr w:val="none" w:sz="0" w:space="0" w:color="auto" w:frame="1"/>
          <w:shd w:val="clear" w:color="auto" w:fill="F2F2F2"/>
        </w:rPr>
        <w:t xml:space="preserve"> </w:t>
      </w:r>
      <w:r>
        <w:rPr>
          <w:rStyle w:val="s2"/>
          <w:rFonts w:ascii="Arial" w:hAnsi="Arial" w:cs="Arial"/>
          <w:color w:val="DD1144"/>
          <w:bdr w:val="none" w:sz="0" w:space="0" w:color="auto" w:frame="1"/>
          <w:shd w:val="clear" w:color="auto" w:fill="F2F2F2"/>
        </w:rPr>
        <w:t>"</w:t>
      </w:r>
      <w:proofErr w:type="spellStart"/>
      <w:r>
        <w:rPr>
          <w:rStyle w:val="s2"/>
          <w:rFonts w:ascii="Arial" w:hAnsi="Arial" w:cs="Arial"/>
          <w:color w:val="DD1144"/>
          <w:bdr w:val="none" w:sz="0" w:space="0" w:color="auto" w:frame="1"/>
          <w:shd w:val="clear" w:color="auto" w:fill="F2F2F2"/>
        </w:rPr>
        <w:t>Glasseye</w:t>
      </w:r>
      <w:proofErr w:type="spellEnd"/>
      <w:r>
        <w:rPr>
          <w:rStyle w:val="s2"/>
          <w:rFonts w:ascii="Arial" w:hAnsi="Arial" w:cs="Arial"/>
          <w:color w:val="DD1144"/>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561D21DB" w14:textId="77777777" w:rsidR="00795603" w:rsidRDefault="00795603" w:rsidP="00795603">
      <w:pPr>
        <w:pStyle w:val="HTMLPreformatted"/>
        <w:shd w:val="clear" w:color="auto" w:fill="F2F2F2"/>
        <w:ind w:left="45" w:right="45"/>
        <w:textAlignment w:val="baseline"/>
        <w:rPr>
          <w:rStyle w:val="w"/>
          <w:rFonts w:ascii="Arial" w:hAnsi="Arial" w:cs="Arial"/>
          <w:color w:val="BBBBBB"/>
          <w:bdr w:val="none" w:sz="0" w:space="0" w:color="auto" w:frame="1"/>
          <w:shd w:val="clear" w:color="auto" w:fill="F2F2F2"/>
        </w:rPr>
      </w:pPr>
      <w:r>
        <w:rPr>
          <w:rStyle w:val="w"/>
          <w:rFonts w:ascii="Arial" w:hAnsi="Arial" w:cs="Arial"/>
          <w:color w:val="BBBBBB"/>
          <w:bdr w:val="none" w:sz="0" w:space="0" w:color="auto" w:frame="1"/>
          <w:shd w:val="clear" w:color="auto" w:fill="F2F2F2"/>
        </w:rPr>
        <w:tab/>
      </w:r>
      <w:r>
        <w:rPr>
          <w:rStyle w:val="nl"/>
          <w:rFonts w:ascii="inherit" w:hAnsi="inherit" w:cs="Arial"/>
          <w:b/>
          <w:bCs/>
          <w:color w:val="990000"/>
          <w:bdr w:val="none" w:sz="0" w:space="0" w:color="auto" w:frame="1"/>
          <w:shd w:val="clear" w:color="auto" w:fill="F2F2F2"/>
        </w:rPr>
        <w:t>"age"</w:t>
      </w:r>
      <w:r>
        <w:rPr>
          <w:rStyle w:val="p"/>
          <w:rFonts w:ascii="Arial" w:hAnsi="Arial" w:cs="Arial"/>
          <w:color w:val="373737"/>
          <w:bdr w:val="none" w:sz="0" w:space="0" w:color="auto" w:frame="1"/>
          <w:shd w:val="clear" w:color="auto" w:fill="F2F2F2"/>
        </w:rPr>
        <w:t>:</w:t>
      </w:r>
      <w:r>
        <w:rPr>
          <w:rStyle w:val="w"/>
          <w:rFonts w:ascii="Arial" w:hAnsi="Arial" w:cs="Arial"/>
          <w:color w:val="BBBBBB"/>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33</w:t>
      </w:r>
      <w:r>
        <w:rPr>
          <w:rStyle w:val="p"/>
          <w:rFonts w:ascii="Arial" w:hAnsi="Arial" w:cs="Arial"/>
          <w:color w:val="373737"/>
          <w:bdr w:val="none" w:sz="0" w:space="0" w:color="auto" w:frame="1"/>
          <w:shd w:val="clear" w:color="auto" w:fill="F2F2F2"/>
        </w:rPr>
        <w:t>,</w:t>
      </w:r>
    </w:p>
    <w:p w14:paraId="36A8BD61" w14:textId="77777777" w:rsidR="00795603" w:rsidRDefault="00795603" w:rsidP="00795603">
      <w:pPr>
        <w:pStyle w:val="HTMLPreformatted"/>
        <w:shd w:val="clear" w:color="auto" w:fill="F2F2F2"/>
        <w:ind w:left="45" w:right="45"/>
        <w:textAlignment w:val="baseline"/>
        <w:rPr>
          <w:rStyle w:val="w"/>
          <w:rFonts w:ascii="Arial" w:hAnsi="Arial" w:cs="Arial"/>
          <w:color w:val="BBBBBB"/>
          <w:bdr w:val="none" w:sz="0" w:space="0" w:color="auto" w:frame="1"/>
          <w:shd w:val="clear" w:color="auto" w:fill="F2F2F2"/>
        </w:rPr>
      </w:pPr>
      <w:r>
        <w:rPr>
          <w:rStyle w:val="w"/>
          <w:rFonts w:ascii="Arial" w:hAnsi="Arial" w:cs="Arial"/>
          <w:color w:val="BBBBBB"/>
          <w:bdr w:val="none" w:sz="0" w:space="0" w:color="auto" w:frame="1"/>
          <w:shd w:val="clear" w:color="auto" w:fill="F2F2F2"/>
        </w:rPr>
        <w:tab/>
      </w:r>
      <w:r>
        <w:rPr>
          <w:rStyle w:val="nl"/>
          <w:rFonts w:ascii="inherit" w:hAnsi="inherit" w:cs="Arial"/>
          <w:b/>
          <w:bCs/>
          <w:color w:val="990000"/>
          <w:bdr w:val="none" w:sz="0" w:space="0" w:color="auto" w:frame="1"/>
          <w:shd w:val="clear" w:color="auto" w:fill="F2F2F2"/>
        </w:rPr>
        <w:t>"ship"</w:t>
      </w:r>
      <w:r>
        <w:rPr>
          <w:rStyle w:val="p"/>
          <w:rFonts w:ascii="Arial" w:hAnsi="Arial" w:cs="Arial"/>
          <w:color w:val="373737"/>
          <w:bdr w:val="none" w:sz="0" w:space="0" w:color="auto" w:frame="1"/>
          <w:shd w:val="clear" w:color="auto" w:fill="F2F2F2"/>
        </w:rPr>
        <w:t>:</w:t>
      </w:r>
      <w:r>
        <w:rPr>
          <w:rStyle w:val="w"/>
          <w:rFonts w:ascii="Arial" w:hAnsi="Arial" w:cs="Arial"/>
          <w:color w:val="BBBBBB"/>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275FE85" w14:textId="77777777" w:rsidR="00795603" w:rsidRDefault="00795603" w:rsidP="00795603">
      <w:pPr>
        <w:pStyle w:val="HTMLPreformatted"/>
        <w:shd w:val="clear" w:color="auto" w:fill="F2F2F2"/>
        <w:ind w:left="45" w:right="45"/>
        <w:textAlignment w:val="baseline"/>
        <w:rPr>
          <w:rStyle w:val="w"/>
          <w:rFonts w:ascii="Arial" w:hAnsi="Arial" w:cs="Arial"/>
          <w:color w:val="BBBBBB"/>
          <w:bdr w:val="none" w:sz="0" w:space="0" w:color="auto" w:frame="1"/>
          <w:shd w:val="clear" w:color="auto" w:fill="F2F2F2"/>
        </w:rPr>
      </w:pPr>
      <w:r>
        <w:rPr>
          <w:rStyle w:val="w"/>
          <w:rFonts w:ascii="Arial" w:hAnsi="Arial" w:cs="Arial"/>
          <w:color w:val="BBBBBB"/>
          <w:bdr w:val="none" w:sz="0" w:space="0" w:color="auto" w:frame="1"/>
          <w:shd w:val="clear" w:color="auto" w:fill="F2F2F2"/>
        </w:rPr>
        <w:t xml:space="preserve">  </w:t>
      </w:r>
      <w:r>
        <w:rPr>
          <w:rStyle w:val="w"/>
          <w:rFonts w:ascii="Arial" w:hAnsi="Arial" w:cs="Arial"/>
          <w:color w:val="BBBBBB"/>
          <w:bdr w:val="none" w:sz="0" w:space="0" w:color="auto" w:frame="1"/>
          <w:shd w:val="clear" w:color="auto" w:fill="F2F2F2"/>
        </w:rPr>
        <w:tab/>
        <w:t xml:space="preserve">  </w:t>
      </w:r>
      <w:r>
        <w:rPr>
          <w:rStyle w:val="nl"/>
          <w:rFonts w:ascii="inherit" w:hAnsi="inherit" w:cs="Arial"/>
          <w:b/>
          <w:bCs/>
          <w:color w:val="990000"/>
          <w:bdr w:val="none" w:sz="0" w:space="0" w:color="auto" w:frame="1"/>
          <w:shd w:val="clear" w:color="auto" w:fill="F2F2F2"/>
        </w:rPr>
        <w:t>"id"</w:t>
      </w:r>
      <w:r>
        <w:rPr>
          <w:rStyle w:val="p"/>
          <w:rFonts w:ascii="Arial" w:hAnsi="Arial" w:cs="Arial"/>
          <w:color w:val="373737"/>
          <w:bdr w:val="none" w:sz="0" w:space="0" w:color="auto" w:frame="1"/>
          <w:shd w:val="clear" w:color="auto" w:fill="F2F2F2"/>
        </w:rPr>
        <w:t>:</w:t>
      </w:r>
      <w:r>
        <w:rPr>
          <w:rStyle w:val="w"/>
          <w:rFonts w:ascii="Arial" w:hAnsi="Arial" w:cs="Arial"/>
          <w:color w:val="BBBBBB"/>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2</w:t>
      </w:r>
      <w:r>
        <w:rPr>
          <w:rStyle w:val="p"/>
          <w:rFonts w:ascii="Arial" w:hAnsi="Arial" w:cs="Arial"/>
          <w:color w:val="373737"/>
          <w:bdr w:val="none" w:sz="0" w:space="0" w:color="auto" w:frame="1"/>
          <w:shd w:val="clear" w:color="auto" w:fill="F2F2F2"/>
        </w:rPr>
        <w:t>,</w:t>
      </w:r>
    </w:p>
    <w:p w14:paraId="03B1E459" w14:textId="77777777" w:rsidR="00795603" w:rsidRDefault="00795603" w:rsidP="00795603">
      <w:pPr>
        <w:pStyle w:val="HTMLPreformatted"/>
        <w:shd w:val="clear" w:color="auto" w:fill="F2F2F2"/>
        <w:ind w:left="45" w:right="45"/>
        <w:textAlignment w:val="baseline"/>
        <w:rPr>
          <w:rStyle w:val="w"/>
          <w:rFonts w:ascii="Arial" w:hAnsi="Arial" w:cs="Arial"/>
          <w:color w:val="BBBBBB"/>
          <w:bdr w:val="none" w:sz="0" w:space="0" w:color="auto" w:frame="1"/>
          <w:shd w:val="clear" w:color="auto" w:fill="F2F2F2"/>
        </w:rPr>
      </w:pPr>
      <w:r>
        <w:rPr>
          <w:rStyle w:val="w"/>
          <w:rFonts w:ascii="Arial" w:hAnsi="Arial" w:cs="Arial"/>
          <w:color w:val="BBBBBB"/>
          <w:bdr w:val="none" w:sz="0" w:space="0" w:color="auto" w:frame="1"/>
          <w:shd w:val="clear" w:color="auto" w:fill="F2F2F2"/>
        </w:rPr>
        <w:t xml:space="preserve">  </w:t>
      </w:r>
      <w:r>
        <w:rPr>
          <w:rStyle w:val="w"/>
          <w:rFonts w:ascii="Arial" w:hAnsi="Arial" w:cs="Arial"/>
          <w:color w:val="BBBBBB"/>
          <w:bdr w:val="none" w:sz="0" w:space="0" w:color="auto" w:frame="1"/>
          <w:shd w:val="clear" w:color="auto" w:fill="F2F2F2"/>
        </w:rPr>
        <w:tab/>
        <w:t xml:space="preserve">  </w:t>
      </w:r>
      <w:r>
        <w:rPr>
          <w:rStyle w:val="nl"/>
          <w:rFonts w:ascii="inherit" w:hAnsi="inherit" w:cs="Arial"/>
          <w:b/>
          <w:bCs/>
          <w:color w:val="990000"/>
          <w:bdr w:val="none" w:sz="0" w:space="0" w:color="auto" w:frame="1"/>
          <w:shd w:val="clear" w:color="auto" w:fill="F2F2F2"/>
        </w:rPr>
        <w:t>"name"</w:t>
      </w:r>
      <w:r>
        <w:rPr>
          <w:rStyle w:val="p"/>
          <w:rFonts w:ascii="Arial" w:hAnsi="Arial" w:cs="Arial"/>
          <w:color w:val="373737"/>
          <w:bdr w:val="none" w:sz="0" w:space="0" w:color="auto" w:frame="1"/>
          <w:shd w:val="clear" w:color="auto" w:fill="F2F2F2"/>
        </w:rPr>
        <w:t>:</w:t>
      </w:r>
      <w:r>
        <w:rPr>
          <w:rStyle w:val="w"/>
          <w:rFonts w:ascii="Arial" w:hAnsi="Arial" w:cs="Arial"/>
          <w:color w:val="BBBBBB"/>
          <w:bdr w:val="none" w:sz="0" w:space="0" w:color="auto" w:frame="1"/>
          <w:shd w:val="clear" w:color="auto" w:fill="F2F2F2"/>
        </w:rPr>
        <w:t xml:space="preserve"> </w:t>
      </w:r>
      <w:r>
        <w:rPr>
          <w:rStyle w:val="s2"/>
          <w:rFonts w:ascii="Arial" w:hAnsi="Arial" w:cs="Arial"/>
          <w:color w:val="DD1144"/>
          <w:bdr w:val="none" w:sz="0" w:space="0" w:color="auto" w:frame="1"/>
          <w:shd w:val="clear" w:color="auto" w:fill="F2F2F2"/>
        </w:rPr>
        <w:t>"The Black Pearl"</w:t>
      </w:r>
    </w:p>
    <w:p w14:paraId="5A91EE5E" w14:textId="77777777" w:rsidR="00795603" w:rsidRDefault="00795603" w:rsidP="00795603">
      <w:pPr>
        <w:pStyle w:val="HTMLPreformatted"/>
        <w:shd w:val="clear" w:color="auto" w:fill="F2F2F2"/>
        <w:ind w:left="45" w:right="45"/>
        <w:textAlignment w:val="baseline"/>
        <w:rPr>
          <w:rStyle w:val="w"/>
          <w:rFonts w:ascii="Arial" w:hAnsi="Arial" w:cs="Arial"/>
          <w:color w:val="BBBBBB"/>
          <w:bdr w:val="none" w:sz="0" w:space="0" w:color="auto" w:frame="1"/>
          <w:shd w:val="clear" w:color="auto" w:fill="F2F2F2"/>
        </w:rPr>
      </w:pPr>
      <w:r>
        <w:rPr>
          <w:rStyle w:val="w"/>
          <w:rFonts w:ascii="Arial" w:hAnsi="Arial" w:cs="Arial"/>
          <w:color w:val="BBBBBB"/>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B727A49" w14:textId="77777777" w:rsidR="00795603" w:rsidRDefault="00795603" w:rsidP="00795603">
      <w:pPr>
        <w:pStyle w:val="HTMLPreformatted"/>
        <w:shd w:val="clear" w:color="auto" w:fill="F2F2F2"/>
        <w:ind w:left="45" w:right="45"/>
        <w:textAlignment w:val="baseline"/>
        <w:rPr>
          <w:rStyle w:val="w"/>
          <w:rFonts w:ascii="Arial" w:hAnsi="Arial" w:cs="Arial"/>
          <w:color w:val="BBBBBB"/>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61CA0D85" w14:textId="77777777" w:rsidR="00795603" w:rsidRDefault="00795603" w:rsidP="00795603">
      <w:pPr>
        <w:pStyle w:val="HTMLPreformatted"/>
        <w:shd w:val="clear" w:color="auto" w:fill="F2F2F2"/>
        <w:ind w:left="45" w:right="45"/>
        <w:textAlignment w:val="baseline"/>
        <w:rPr>
          <w:rStyle w:val="w"/>
          <w:rFonts w:ascii="Arial" w:hAnsi="Arial" w:cs="Arial"/>
          <w:color w:val="BBBBBB"/>
          <w:bdr w:val="none" w:sz="0" w:space="0" w:color="auto" w:frame="1"/>
          <w:shd w:val="clear" w:color="auto" w:fill="F2F2F2"/>
        </w:rPr>
      </w:pPr>
    </w:p>
    <w:p w14:paraId="1F75A0B4" w14:textId="77777777" w:rsidR="00795603" w:rsidRDefault="00795603" w:rsidP="00795603">
      <w:pPr>
        <w:pStyle w:val="NormalWeb"/>
        <w:spacing w:before="0" w:beforeAutospacing="0" w:after="0" w:afterAutospacing="0"/>
        <w:textAlignment w:val="baseline"/>
        <w:rPr>
          <w:rFonts w:ascii="Arial" w:hAnsi="Arial" w:cs="Arial"/>
          <w:color w:val="373737"/>
          <w:sz w:val="26"/>
          <w:szCs w:val="26"/>
        </w:rPr>
      </w:pPr>
      <w:r>
        <w:rPr>
          <w:rStyle w:val="Strong"/>
          <w:rFonts w:ascii="inherit" w:hAnsi="inherit" w:cs="Arial"/>
          <w:color w:val="373737"/>
          <w:sz w:val="26"/>
          <w:szCs w:val="26"/>
          <w:bdr w:val="none" w:sz="0" w:space="0" w:color="auto" w:frame="1"/>
        </w:rPr>
        <w:t>Note: IMPORTANT</w:t>
      </w:r>
      <w:r>
        <w:rPr>
          <w:rFonts w:ascii="Arial" w:hAnsi="Arial" w:cs="Arial"/>
          <w:color w:val="373737"/>
          <w:sz w:val="26"/>
          <w:szCs w:val="26"/>
        </w:rPr>
        <w:t>: If we post a </w:t>
      </w:r>
      <w:r>
        <w:rPr>
          <w:rStyle w:val="HTMLCode"/>
          <w:rFonts w:ascii="Arial" w:hAnsi="Arial" w:cs="Arial"/>
          <w:color w:val="373737"/>
          <w:bdr w:val="none" w:sz="0" w:space="0" w:color="auto" w:frame="1"/>
          <w:shd w:val="clear" w:color="auto" w:fill="F2F2F2"/>
        </w:rPr>
        <w:t>ship</w:t>
      </w:r>
      <w:r>
        <w:rPr>
          <w:rFonts w:ascii="Arial" w:hAnsi="Arial" w:cs="Arial"/>
          <w:color w:val="373737"/>
          <w:sz w:val="26"/>
          <w:szCs w:val="26"/>
        </w:rPr>
        <w:t> property that doesn’t exist in the DB already, we’ll get problems.</w:t>
      </w:r>
    </w:p>
    <w:p w14:paraId="7EA2D6C1" w14:textId="77777777" w:rsidR="00795603" w:rsidRDefault="00795603" w:rsidP="00795603">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Notice that the </w:t>
      </w:r>
      <w:r>
        <w:rPr>
          <w:rStyle w:val="Strong"/>
          <w:rFonts w:ascii="inherit" w:hAnsi="inherit" w:cs="Arial"/>
          <w:color w:val="373737"/>
          <w:sz w:val="26"/>
          <w:szCs w:val="26"/>
          <w:bdr w:val="none" w:sz="0" w:space="0" w:color="auto" w:frame="1"/>
        </w:rPr>
        <w:t>response</w:t>
      </w:r>
      <w:r>
        <w:rPr>
          <w:rFonts w:ascii="Arial" w:hAnsi="Arial" w:cs="Arial"/>
          <w:color w:val="373737"/>
          <w:sz w:val="26"/>
          <w:szCs w:val="26"/>
        </w:rPr>
        <w:t> we see in Insomnia has the </w:t>
      </w:r>
      <w:r>
        <w:rPr>
          <w:rStyle w:val="HTMLCode"/>
          <w:rFonts w:ascii="Arial" w:hAnsi="Arial" w:cs="Arial"/>
          <w:color w:val="373737"/>
          <w:bdr w:val="none" w:sz="0" w:space="0" w:color="auto" w:frame="1"/>
          <w:shd w:val="clear" w:color="auto" w:fill="F2F2F2"/>
        </w:rPr>
        <w:t>id</w:t>
      </w:r>
      <w:r>
        <w:rPr>
          <w:rFonts w:ascii="Arial" w:hAnsi="Arial" w:cs="Arial"/>
          <w:color w:val="373737"/>
          <w:sz w:val="26"/>
          <w:szCs w:val="26"/>
        </w:rPr>
        <w:t>, as it’s been passed to the DB and indexed.</w:t>
      </w:r>
    </w:p>
    <w:p w14:paraId="4815A140" w14:textId="77777777" w:rsidR="00795603" w:rsidRDefault="00795603" w:rsidP="00795603">
      <w:pPr>
        <w:pStyle w:val="HTMLPreformatted"/>
        <w:shd w:val="clear" w:color="auto" w:fill="F2F2F2"/>
        <w:ind w:left="45" w:right="45"/>
        <w:textAlignment w:val="baseline"/>
        <w:rPr>
          <w:rStyle w:val="w"/>
          <w:rFonts w:ascii="Arial" w:hAnsi="Arial" w:cs="Arial"/>
          <w:color w:val="BBBBBB"/>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00D7E6E6" w14:textId="77777777" w:rsidR="00795603" w:rsidRDefault="00795603" w:rsidP="00795603">
      <w:pPr>
        <w:pStyle w:val="HTMLPreformatted"/>
        <w:shd w:val="clear" w:color="auto" w:fill="F2F2F2"/>
        <w:ind w:left="45" w:right="45"/>
        <w:textAlignment w:val="baseline"/>
        <w:rPr>
          <w:rStyle w:val="w"/>
          <w:rFonts w:ascii="Arial" w:hAnsi="Arial" w:cs="Arial"/>
          <w:color w:val="BBBBBB"/>
          <w:bdr w:val="none" w:sz="0" w:space="0" w:color="auto" w:frame="1"/>
          <w:shd w:val="clear" w:color="auto" w:fill="F2F2F2"/>
        </w:rPr>
      </w:pPr>
      <w:r>
        <w:rPr>
          <w:rStyle w:val="w"/>
          <w:rFonts w:ascii="Arial" w:hAnsi="Arial" w:cs="Arial"/>
          <w:color w:val="BBBBBB"/>
          <w:bdr w:val="none" w:sz="0" w:space="0" w:color="auto" w:frame="1"/>
          <w:shd w:val="clear" w:color="auto" w:fill="F2F2F2"/>
        </w:rPr>
        <w:t xml:space="preserve">  </w:t>
      </w:r>
      <w:r>
        <w:rPr>
          <w:rStyle w:val="nl"/>
          <w:rFonts w:ascii="inherit" w:hAnsi="inherit" w:cs="Arial"/>
          <w:b/>
          <w:bCs/>
          <w:color w:val="990000"/>
          <w:bdr w:val="none" w:sz="0" w:space="0" w:color="auto" w:frame="1"/>
          <w:shd w:val="clear" w:color="auto" w:fill="F2F2F2"/>
        </w:rPr>
        <w:t>"</w:t>
      </w:r>
      <w:proofErr w:type="spellStart"/>
      <w:r>
        <w:rPr>
          <w:rStyle w:val="nl"/>
          <w:rFonts w:ascii="inherit" w:hAnsi="inherit" w:cs="Arial"/>
          <w:b/>
          <w:bCs/>
          <w:color w:val="990000"/>
          <w:bdr w:val="none" w:sz="0" w:space="0" w:color="auto" w:frame="1"/>
          <w:shd w:val="clear" w:color="auto" w:fill="F2F2F2"/>
        </w:rPr>
        <w:t>firstName</w:t>
      </w:r>
      <w:proofErr w:type="spellEnd"/>
      <w:r>
        <w:rPr>
          <w:rStyle w:val="nl"/>
          <w:rFonts w:ascii="inherit" w:hAnsi="inherit" w:cs="Arial"/>
          <w:b/>
          <w:bCs/>
          <w:color w:val="99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w"/>
          <w:rFonts w:ascii="Arial" w:hAnsi="Arial" w:cs="Arial"/>
          <w:color w:val="BBBBBB"/>
          <w:bdr w:val="none" w:sz="0" w:space="0" w:color="auto" w:frame="1"/>
          <w:shd w:val="clear" w:color="auto" w:fill="F2F2F2"/>
        </w:rPr>
        <w:t xml:space="preserve"> </w:t>
      </w:r>
      <w:r>
        <w:rPr>
          <w:rStyle w:val="s2"/>
          <w:rFonts w:ascii="Arial" w:hAnsi="Arial" w:cs="Arial"/>
          <w:color w:val="DD1144"/>
          <w:bdr w:val="none" w:sz="0" w:space="0" w:color="auto" w:frame="1"/>
          <w:shd w:val="clear" w:color="auto" w:fill="F2F2F2"/>
        </w:rPr>
        <w:t>"Pete"</w:t>
      </w:r>
      <w:r>
        <w:rPr>
          <w:rStyle w:val="p"/>
          <w:rFonts w:ascii="Arial" w:hAnsi="Arial" w:cs="Arial"/>
          <w:color w:val="373737"/>
          <w:bdr w:val="none" w:sz="0" w:space="0" w:color="auto" w:frame="1"/>
          <w:shd w:val="clear" w:color="auto" w:fill="F2F2F2"/>
        </w:rPr>
        <w:t>,</w:t>
      </w:r>
    </w:p>
    <w:p w14:paraId="75C1C671" w14:textId="77777777" w:rsidR="00795603" w:rsidRDefault="00795603" w:rsidP="00795603">
      <w:pPr>
        <w:pStyle w:val="HTMLPreformatted"/>
        <w:shd w:val="clear" w:color="auto" w:fill="F2F2F2"/>
        <w:ind w:left="45" w:right="45"/>
        <w:textAlignment w:val="baseline"/>
        <w:rPr>
          <w:rStyle w:val="w"/>
          <w:rFonts w:ascii="Arial" w:hAnsi="Arial" w:cs="Arial"/>
          <w:color w:val="BBBBBB"/>
          <w:bdr w:val="none" w:sz="0" w:space="0" w:color="auto" w:frame="1"/>
          <w:shd w:val="clear" w:color="auto" w:fill="F2F2F2"/>
        </w:rPr>
      </w:pPr>
      <w:r>
        <w:rPr>
          <w:rStyle w:val="w"/>
          <w:rFonts w:ascii="Arial" w:hAnsi="Arial" w:cs="Arial"/>
          <w:color w:val="BBBBBB"/>
          <w:bdr w:val="none" w:sz="0" w:space="0" w:color="auto" w:frame="1"/>
          <w:shd w:val="clear" w:color="auto" w:fill="F2F2F2"/>
        </w:rPr>
        <w:t xml:space="preserve">  </w:t>
      </w:r>
      <w:r>
        <w:rPr>
          <w:rStyle w:val="nl"/>
          <w:rFonts w:ascii="inherit" w:hAnsi="inherit" w:cs="Arial"/>
          <w:b/>
          <w:bCs/>
          <w:color w:val="990000"/>
          <w:bdr w:val="none" w:sz="0" w:space="0" w:color="auto" w:frame="1"/>
          <w:shd w:val="clear" w:color="auto" w:fill="F2F2F2"/>
        </w:rPr>
        <w:t>"</w:t>
      </w:r>
      <w:proofErr w:type="spellStart"/>
      <w:r>
        <w:rPr>
          <w:rStyle w:val="nl"/>
          <w:rFonts w:ascii="inherit" w:hAnsi="inherit" w:cs="Arial"/>
          <w:b/>
          <w:bCs/>
          <w:color w:val="990000"/>
          <w:bdr w:val="none" w:sz="0" w:space="0" w:color="auto" w:frame="1"/>
          <w:shd w:val="clear" w:color="auto" w:fill="F2F2F2"/>
        </w:rPr>
        <w:t>lastName</w:t>
      </w:r>
      <w:proofErr w:type="spellEnd"/>
      <w:r>
        <w:rPr>
          <w:rStyle w:val="nl"/>
          <w:rFonts w:ascii="inherit" w:hAnsi="inherit" w:cs="Arial"/>
          <w:b/>
          <w:bCs/>
          <w:color w:val="99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w"/>
          <w:rFonts w:ascii="Arial" w:hAnsi="Arial" w:cs="Arial"/>
          <w:color w:val="BBBBBB"/>
          <w:bdr w:val="none" w:sz="0" w:space="0" w:color="auto" w:frame="1"/>
          <w:shd w:val="clear" w:color="auto" w:fill="F2F2F2"/>
        </w:rPr>
        <w:t xml:space="preserve"> </w:t>
      </w:r>
      <w:r>
        <w:rPr>
          <w:rStyle w:val="s2"/>
          <w:rFonts w:ascii="Arial" w:hAnsi="Arial" w:cs="Arial"/>
          <w:color w:val="DD1144"/>
          <w:bdr w:val="none" w:sz="0" w:space="0" w:color="auto" w:frame="1"/>
          <w:shd w:val="clear" w:color="auto" w:fill="F2F2F2"/>
        </w:rPr>
        <w:t>"</w:t>
      </w:r>
      <w:proofErr w:type="spellStart"/>
      <w:r>
        <w:rPr>
          <w:rStyle w:val="s2"/>
          <w:rFonts w:ascii="Arial" w:hAnsi="Arial" w:cs="Arial"/>
          <w:color w:val="DD1144"/>
          <w:bdr w:val="none" w:sz="0" w:space="0" w:color="auto" w:frame="1"/>
          <w:shd w:val="clear" w:color="auto" w:fill="F2F2F2"/>
        </w:rPr>
        <w:t>Glasseye</w:t>
      </w:r>
      <w:proofErr w:type="spellEnd"/>
      <w:r>
        <w:rPr>
          <w:rStyle w:val="s2"/>
          <w:rFonts w:ascii="Arial" w:hAnsi="Arial" w:cs="Arial"/>
          <w:color w:val="DD1144"/>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25E6C26F" w14:textId="77777777" w:rsidR="00795603" w:rsidRDefault="00795603" w:rsidP="00795603">
      <w:pPr>
        <w:pStyle w:val="HTMLPreformatted"/>
        <w:shd w:val="clear" w:color="auto" w:fill="F2F2F2"/>
        <w:ind w:left="45" w:right="45"/>
        <w:textAlignment w:val="baseline"/>
        <w:rPr>
          <w:rStyle w:val="w"/>
          <w:rFonts w:ascii="Arial" w:hAnsi="Arial" w:cs="Arial"/>
          <w:color w:val="BBBBBB"/>
          <w:bdr w:val="none" w:sz="0" w:space="0" w:color="auto" w:frame="1"/>
          <w:shd w:val="clear" w:color="auto" w:fill="F2F2F2"/>
        </w:rPr>
      </w:pPr>
      <w:r>
        <w:rPr>
          <w:rStyle w:val="w"/>
          <w:rFonts w:ascii="Arial" w:hAnsi="Arial" w:cs="Arial"/>
          <w:color w:val="BBBBBB"/>
          <w:bdr w:val="none" w:sz="0" w:space="0" w:color="auto" w:frame="1"/>
          <w:shd w:val="clear" w:color="auto" w:fill="F2F2F2"/>
        </w:rPr>
        <w:t xml:space="preserve">  </w:t>
      </w:r>
      <w:r>
        <w:rPr>
          <w:rStyle w:val="nl"/>
          <w:rFonts w:ascii="inherit" w:hAnsi="inherit" w:cs="Arial"/>
          <w:b/>
          <w:bCs/>
          <w:color w:val="990000"/>
          <w:bdr w:val="none" w:sz="0" w:space="0" w:color="auto" w:frame="1"/>
          <w:shd w:val="clear" w:color="auto" w:fill="F2F2F2"/>
        </w:rPr>
        <w:t>"age"</w:t>
      </w:r>
      <w:r>
        <w:rPr>
          <w:rStyle w:val="p"/>
          <w:rFonts w:ascii="Arial" w:hAnsi="Arial" w:cs="Arial"/>
          <w:color w:val="373737"/>
          <w:bdr w:val="none" w:sz="0" w:space="0" w:color="auto" w:frame="1"/>
          <w:shd w:val="clear" w:color="auto" w:fill="F2F2F2"/>
        </w:rPr>
        <w:t>:</w:t>
      </w:r>
      <w:r>
        <w:rPr>
          <w:rStyle w:val="w"/>
          <w:rFonts w:ascii="Arial" w:hAnsi="Arial" w:cs="Arial"/>
          <w:color w:val="BBBBBB"/>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33</w:t>
      </w:r>
      <w:r>
        <w:rPr>
          <w:rStyle w:val="p"/>
          <w:rFonts w:ascii="Arial" w:hAnsi="Arial" w:cs="Arial"/>
          <w:color w:val="373737"/>
          <w:bdr w:val="none" w:sz="0" w:space="0" w:color="auto" w:frame="1"/>
          <w:shd w:val="clear" w:color="auto" w:fill="F2F2F2"/>
        </w:rPr>
        <w:t>,</w:t>
      </w:r>
    </w:p>
    <w:p w14:paraId="20BDD233" w14:textId="77777777" w:rsidR="00795603" w:rsidRDefault="00795603" w:rsidP="00795603">
      <w:pPr>
        <w:pStyle w:val="HTMLPreformatted"/>
        <w:shd w:val="clear" w:color="auto" w:fill="F2F2F2"/>
        <w:ind w:left="45" w:right="45"/>
        <w:textAlignment w:val="baseline"/>
        <w:rPr>
          <w:rStyle w:val="w"/>
          <w:rFonts w:ascii="Arial" w:hAnsi="Arial" w:cs="Arial"/>
          <w:color w:val="BBBBBB"/>
          <w:bdr w:val="none" w:sz="0" w:space="0" w:color="auto" w:frame="1"/>
          <w:shd w:val="clear" w:color="auto" w:fill="F2F2F2"/>
        </w:rPr>
      </w:pPr>
      <w:r>
        <w:rPr>
          <w:rStyle w:val="w"/>
          <w:rFonts w:ascii="Arial" w:hAnsi="Arial" w:cs="Arial"/>
          <w:color w:val="BBBBBB"/>
          <w:bdr w:val="none" w:sz="0" w:space="0" w:color="auto" w:frame="1"/>
          <w:shd w:val="clear" w:color="auto" w:fill="F2F2F2"/>
        </w:rPr>
        <w:t xml:space="preserve">  </w:t>
      </w:r>
      <w:r>
        <w:rPr>
          <w:rStyle w:val="nl"/>
          <w:rFonts w:ascii="inherit" w:hAnsi="inherit" w:cs="Arial"/>
          <w:b/>
          <w:bCs/>
          <w:color w:val="990000"/>
          <w:bdr w:val="none" w:sz="0" w:space="0" w:color="auto" w:frame="1"/>
          <w:shd w:val="clear" w:color="auto" w:fill="F2F2F2"/>
        </w:rPr>
        <w:t>"id"</w:t>
      </w:r>
      <w:r>
        <w:rPr>
          <w:rStyle w:val="p"/>
          <w:rFonts w:ascii="Arial" w:hAnsi="Arial" w:cs="Arial"/>
          <w:color w:val="373737"/>
          <w:bdr w:val="none" w:sz="0" w:space="0" w:color="auto" w:frame="1"/>
          <w:shd w:val="clear" w:color="auto" w:fill="F2F2F2"/>
        </w:rPr>
        <w:t>:</w:t>
      </w:r>
      <w:r>
        <w:rPr>
          <w:rStyle w:val="w"/>
          <w:rFonts w:ascii="Arial" w:hAnsi="Arial" w:cs="Arial"/>
          <w:color w:val="BBBBBB"/>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11</w:t>
      </w:r>
      <w:r>
        <w:rPr>
          <w:rStyle w:val="p"/>
          <w:rFonts w:ascii="Arial" w:hAnsi="Arial" w:cs="Arial"/>
          <w:color w:val="373737"/>
          <w:bdr w:val="none" w:sz="0" w:space="0" w:color="auto" w:frame="1"/>
          <w:shd w:val="clear" w:color="auto" w:fill="F2F2F2"/>
        </w:rPr>
        <w:t>,</w:t>
      </w:r>
    </w:p>
    <w:p w14:paraId="2D35B902" w14:textId="77777777" w:rsidR="00795603" w:rsidRDefault="00795603" w:rsidP="00795603">
      <w:pPr>
        <w:pStyle w:val="HTMLPreformatted"/>
        <w:shd w:val="clear" w:color="auto" w:fill="F2F2F2"/>
        <w:ind w:left="45" w:right="45"/>
        <w:textAlignment w:val="baseline"/>
        <w:rPr>
          <w:rStyle w:val="w"/>
          <w:rFonts w:ascii="Arial" w:hAnsi="Arial" w:cs="Arial"/>
          <w:color w:val="BBBBBB"/>
          <w:bdr w:val="none" w:sz="0" w:space="0" w:color="auto" w:frame="1"/>
          <w:shd w:val="clear" w:color="auto" w:fill="F2F2F2"/>
        </w:rPr>
      </w:pPr>
      <w:r>
        <w:rPr>
          <w:rStyle w:val="w"/>
          <w:rFonts w:ascii="Arial" w:hAnsi="Arial" w:cs="Arial"/>
          <w:color w:val="BBBBBB"/>
          <w:bdr w:val="none" w:sz="0" w:space="0" w:color="auto" w:frame="1"/>
          <w:shd w:val="clear" w:color="auto" w:fill="F2F2F2"/>
        </w:rPr>
        <w:t xml:space="preserve">  </w:t>
      </w:r>
      <w:r>
        <w:rPr>
          <w:rStyle w:val="nl"/>
          <w:rFonts w:ascii="inherit" w:hAnsi="inherit" w:cs="Arial"/>
          <w:b/>
          <w:bCs/>
          <w:color w:val="990000"/>
          <w:bdr w:val="none" w:sz="0" w:space="0" w:color="auto" w:frame="1"/>
          <w:shd w:val="clear" w:color="auto" w:fill="F2F2F2"/>
        </w:rPr>
        <w:t>"ship"</w:t>
      </w:r>
      <w:r>
        <w:rPr>
          <w:rStyle w:val="p"/>
          <w:rFonts w:ascii="Arial" w:hAnsi="Arial" w:cs="Arial"/>
          <w:color w:val="373737"/>
          <w:bdr w:val="none" w:sz="0" w:space="0" w:color="auto" w:frame="1"/>
          <w:shd w:val="clear" w:color="auto" w:fill="F2F2F2"/>
        </w:rPr>
        <w:t>:</w:t>
      </w:r>
      <w:r>
        <w:rPr>
          <w:rStyle w:val="w"/>
          <w:rFonts w:ascii="Arial" w:hAnsi="Arial" w:cs="Arial"/>
          <w:color w:val="BBBBBB"/>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1074A56" w14:textId="77777777" w:rsidR="00795603" w:rsidRDefault="00795603" w:rsidP="00795603">
      <w:pPr>
        <w:pStyle w:val="HTMLPreformatted"/>
        <w:shd w:val="clear" w:color="auto" w:fill="F2F2F2"/>
        <w:ind w:left="45" w:right="45"/>
        <w:textAlignment w:val="baseline"/>
        <w:rPr>
          <w:rStyle w:val="w"/>
          <w:rFonts w:ascii="Arial" w:hAnsi="Arial" w:cs="Arial"/>
          <w:color w:val="BBBBBB"/>
          <w:bdr w:val="none" w:sz="0" w:space="0" w:color="auto" w:frame="1"/>
          <w:shd w:val="clear" w:color="auto" w:fill="F2F2F2"/>
        </w:rPr>
      </w:pPr>
      <w:r>
        <w:rPr>
          <w:rStyle w:val="w"/>
          <w:rFonts w:ascii="Arial" w:hAnsi="Arial" w:cs="Arial"/>
          <w:color w:val="BBBBBB"/>
          <w:bdr w:val="none" w:sz="0" w:space="0" w:color="auto" w:frame="1"/>
          <w:shd w:val="clear" w:color="auto" w:fill="F2F2F2"/>
        </w:rPr>
        <w:t xml:space="preserve">    </w:t>
      </w:r>
      <w:r>
        <w:rPr>
          <w:rStyle w:val="nl"/>
          <w:rFonts w:ascii="inherit" w:hAnsi="inherit" w:cs="Arial"/>
          <w:b/>
          <w:bCs/>
          <w:color w:val="990000"/>
          <w:bdr w:val="none" w:sz="0" w:space="0" w:color="auto" w:frame="1"/>
          <w:shd w:val="clear" w:color="auto" w:fill="F2F2F2"/>
        </w:rPr>
        <w:t>"id"</w:t>
      </w:r>
      <w:r>
        <w:rPr>
          <w:rStyle w:val="p"/>
          <w:rFonts w:ascii="Arial" w:hAnsi="Arial" w:cs="Arial"/>
          <w:color w:val="373737"/>
          <w:bdr w:val="none" w:sz="0" w:space="0" w:color="auto" w:frame="1"/>
          <w:shd w:val="clear" w:color="auto" w:fill="F2F2F2"/>
        </w:rPr>
        <w:t>:</w:t>
      </w:r>
      <w:r>
        <w:rPr>
          <w:rStyle w:val="w"/>
          <w:rFonts w:ascii="Arial" w:hAnsi="Arial" w:cs="Arial"/>
          <w:color w:val="BBBBBB"/>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2</w:t>
      </w:r>
      <w:r>
        <w:rPr>
          <w:rStyle w:val="p"/>
          <w:rFonts w:ascii="Arial" w:hAnsi="Arial" w:cs="Arial"/>
          <w:color w:val="373737"/>
          <w:bdr w:val="none" w:sz="0" w:space="0" w:color="auto" w:frame="1"/>
          <w:shd w:val="clear" w:color="auto" w:fill="F2F2F2"/>
        </w:rPr>
        <w:t>,</w:t>
      </w:r>
    </w:p>
    <w:p w14:paraId="0FBB7919" w14:textId="77777777" w:rsidR="00795603" w:rsidRDefault="00795603" w:rsidP="00795603">
      <w:pPr>
        <w:pStyle w:val="HTMLPreformatted"/>
        <w:shd w:val="clear" w:color="auto" w:fill="F2F2F2"/>
        <w:ind w:left="45" w:right="45"/>
        <w:textAlignment w:val="baseline"/>
        <w:rPr>
          <w:rStyle w:val="w"/>
          <w:rFonts w:ascii="Arial" w:hAnsi="Arial" w:cs="Arial"/>
          <w:color w:val="BBBBBB"/>
          <w:bdr w:val="none" w:sz="0" w:space="0" w:color="auto" w:frame="1"/>
          <w:shd w:val="clear" w:color="auto" w:fill="F2F2F2"/>
        </w:rPr>
      </w:pPr>
      <w:r>
        <w:rPr>
          <w:rStyle w:val="w"/>
          <w:rFonts w:ascii="Arial" w:hAnsi="Arial" w:cs="Arial"/>
          <w:color w:val="BBBBBB"/>
          <w:bdr w:val="none" w:sz="0" w:space="0" w:color="auto" w:frame="1"/>
          <w:shd w:val="clear" w:color="auto" w:fill="F2F2F2"/>
        </w:rPr>
        <w:t xml:space="preserve">    </w:t>
      </w:r>
      <w:r>
        <w:rPr>
          <w:rStyle w:val="nl"/>
          <w:rFonts w:ascii="inherit" w:hAnsi="inherit" w:cs="Arial"/>
          <w:b/>
          <w:bCs/>
          <w:color w:val="990000"/>
          <w:bdr w:val="none" w:sz="0" w:space="0" w:color="auto" w:frame="1"/>
          <w:shd w:val="clear" w:color="auto" w:fill="F2F2F2"/>
        </w:rPr>
        <w:t>"name"</w:t>
      </w:r>
      <w:r>
        <w:rPr>
          <w:rStyle w:val="p"/>
          <w:rFonts w:ascii="Arial" w:hAnsi="Arial" w:cs="Arial"/>
          <w:color w:val="373737"/>
          <w:bdr w:val="none" w:sz="0" w:space="0" w:color="auto" w:frame="1"/>
          <w:shd w:val="clear" w:color="auto" w:fill="F2F2F2"/>
        </w:rPr>
        <w:t>:</w:t>
      </w:r>
      <w:r>
        <w:rPr>
          <w:rStyle w:val="w"/>
          <w:rFonts w:ascii="Arial" w:hAnsi="Arial" w:cs="Arial"/>
          <w:color w:val="BBBBBB"/>
          <w:bdr w:val="none" w:sz="0" w:space="0" w:color="auto" w:frame="1"/>
          <w:shd w:val="clear" w:color="auto" w:fill="F2F2F2"/>
        </w:rPr>
        <w:t xml:space="preserve"> </w:t>
      </w:r>
      <w:r>
        <w:rPr>
          <w:rStyle w:val="s2"/>
          <w:rFonts w:ascii="Arial" w:hAnsi="Arial" w:cs="Arial"/>
          <w:color w:val="DD1144"/>
          <w:bdr w:val="none" w:sz="0" w:space="0" w:color="auto" w:frame="1"/>
          <w:shd w:val="clear" w:color="auto" w:fill="F2F2F2"/>
        </w:rPr>
        <w:t>"The Black Pearl"</w:t>
      </w:r>
    </w:p>
    <w:p w14:paraId="26215BDF" w14:textId="77777777" w:rsidR="00795603" w:rsidRDefault="00795603" w:rsidP="00795603">
      <w:pPr>
        <w:pStyle w:val="HTMLPreformatted"/>
        <w:shd w:val="clear" w:color="auto" w:fill="F2F2F2"/>
        <w:ind w:left="45" w:right="45"/>
        <w:textAlignment w:val="baseline"/>
        <w:rPr>
          <w:rStyle w:val="w"/>
          <w:rFonts w:ascii="Arial" w:hAnsi="Arial" w:cs="Arial"/>
          <w:color w:val="BBBBBB"/>
          <w:bdr w:val="none" w:sz="0" w:space="0" w:color="auto" w:frame="1"/>
          <w:shd w:val="clear" w:color="auto" w:fill="F2F2F2"/>
        </w:rPr>
      </w:pPr>
      <w:r>
        <w:rPr>
          <w:rStyle w:val="w"/>
          <w:rFonts w:ascii="Arial" w:hAnsi="Arial" w:cs="Arial"/>
          <w:color w:val="BBBBBB"/>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8CE4A4C" w14:textId="77777777" w:rsidR="00795603" w:rsidRDefault="00795603" w:rsidP="00795603">
      <w:pPr>
        <w:pStyle w:val="HTMLPreformatted"/>
        <w:shd w:val="clear" w:color="auto" w:fill="F2F2F2"/>
        <w:ind w:left="45" w:right="45"/>
        <w:textAlignment w:val="baseline"/>
        <w:rPr>
          <w:rStyle w:val="w"/>
          <w:rFonts w:ascii="Arial" w:hAnsi="Arial" w:cs="Arial"/>
          <w:color w:val="BBBBBB"/>
          <w:bdr w:val="none" w:sz="0" w:space="0" w:color="auto" w:frame="1"/>
          <w:shd w:val="clear" w:color="auto" w:fill="F2F2F2"/>
        </w:rPr>
      </w:pPr>
      <w:r>
        <w:rPr>
          <w:rStyle w:val="w"/>
          <w:rFonts w:ascii="Arial" w:hAnsi="Arial" w:cs="Arial"/>
          <w:color w:val="BBBBBB"/>
          <w:bdr w:val="none" w:sz="0" w:space="0" w:color="auto" w:frame="1"/>
          <w:shd w:val="clear" w:color="auto" w:fill="F2F2F2"/>
        </w:rPr>
        <w:t xml:space="preserve">  </w:t>
      </w:r>
      <w:r>
        <w:rPr>
          <w:rStyle w:val="nl"/>
          <w:rFonts w:ascii="inherit" w:hAnsi="inherit" w:cs="Arial"/>
          <w:b/>
          <w:bCs/>
          <w:color w:val="990000"/>
          <w:bdr w:val="none" w:sz="0" w:space="0" w:color="auto" w:frame="1"/>
          <w:shd w:val="clear" w:color="auto" w:fill="F2F2F2"/>
        </w:rPr>
        <w:t>"raids"</w:t>
      </w:r>
      <w:r>
        <w:rPr>
          <w:rStyle w:val="p"/>
          <w:rFonts w:ascii="Arial" w:hAnsi="Arial" w:cs="Arial"/>
          <w:color w:val="373737"/>
          <w:bdr w:val="none" w:sz="0" w:space="0" w:color="auto" w:frame="1"/>
          <w:shd w:val="clear" w:color="auto" w:fill="F2F2F2"/>
        </w:rPr>
        <w:t>:</w:t>
      </w:r>
      <w:r>
        <w:rPr>
          <w:rStyle w:val="w"/>
          <w:rFonts w:ascii="Arial" w:hAnsi="Arial" w:cs="Arial"/>
          <w:color w:val="BBBBBB"/>
          <w:bdr w:val="none" w:sz="0" w:space="0" w:color="auto" w:frame="1"/>
          <w:shd w:val="clear" w:color="auto" w:fill="F2F2F2"/>
        </w:rPr>
        <w:t xml:space="preserve"> </w:t>
      </w:r>
      <w:r>
        <w:rPr>
          <w:rStyle w:val="kc"/>
          <w:rFonts w:ascii="inherit" w:hAnsi="inherit" w:cs="Arial"/>
          <w:b/>
          <w:bCs/>
          <w:color w:val="000000"/>
          <w:bdr w:val="none" w:sz="0" w:space="0" w:color="auto" w:frame="1"/>
          <w:shd w:val="clear" w:color="auto" w:fill="F2F2F2"/>
        </w:rPr>
        <w:t>null</w:t>
      </w:r>
    </w:p>
    <w:p w14:paraId="4D05245B" w14:textId="77777777" w:rsidR="00795603" w:rsidRDefault="00795603" w:rsidP="00795603">
      <w:pPr>
        <w:pStyle w:val="HTMLPreformatted"/>
        <w:shd w:val="clear" w:color="auto" w:fill="F2F2F2"/>
        <w:ind w:left="45" w:right="45"/>
        <w:textAlignment w:val="baseline"/>
        <w:rPr>
          <w:rStyle w:val="w"/>
          <w:rFonts w:ascii="Arial" w:hAnsi="Arial" w:cs="Arial"/>
          <w:color w:val="BBBBBB"/>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59509804" w14:textId="77777777" w:rsidR="00795603" w:rsidRDefault="00795603" w:rsidP="00795603">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lastRenderedPageBreak/>
        <w:t>Task: 15 mins-</w:t>
      </w:r>
      <w:proofErr w:type="spellStart"/>
      <w:r>
        <w:rPr>
          <w:rFonts w:ascii="Arial" w:hAnsi="Arial" w:cs="Arial"/>
          <w:color w:val="326883"/>
          <w:spacing w:val="-15"/>
          <w:sz w:val="36"/>
          <w:szCs w:val="36"/>
        </w:rPr>
        <w:t>ish</w:t>
      </w:r>
      <w:proofErr w:type="spellEnd"/>
    </w:p>
    <w:p w14:paraId="03E4ACF2" w14:textId="77777777" w:rsidR="00795603" w:rsidRDefault="00795603" w:rsidP="00795603">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Write and (using Insomnia) test the </w:t>
      </w:r>
      <w:r>
        <w:rPr>
          <w:rStyle w:val="Strong"/>
          <w:rFonts w:ascii="inherit" w:hAnsi="inherit" w:cs="Arial"/>
          <w:color w:val="373737"/>
          <w:sz w:val="26"/>
          <w:szCs w:val="26"/>
          <w:bdr w:val="none" w:sz="0" w:space="0" w:color="auto" w:frame="1"/>
        </w:rPr>
        <w:t>create</w:t>
      </w:r>
      <w:r>
        <w:rPr>
          <w:rFonts w:ascii="Arial" w:hAnsi="Arial" w:cs="Arial"/>
          <w:color w:val="373737"/>
          <w:sz w:val="26"/>
          <w:szCs w:val="26"/>
        </w:rPr>
        <w:t> route for </w:t>
      </w:r>
      <w:r>
        <w:rPr>
          <w:rStyle w:val="HTMLCode"/>
          <w:rFonts w:ascii="Arial" w:hAnsi="Arial" w:cs="Arial"/>
          <w:color w:val="373737"/>
          <w:bdr w:val="none" w:sz="0" w:space="0" w:color="auto" w:frame="1"/>
          <w:shd w:val="clear" w:color="auto" w:fill="F2F2F2"/>
        </w:rPr>
        <w:t>Raid</w:t>
      </w:r>
      <w:r>
        <w:rPr>
          <w:rFonts w:ascii="Arial" w:hAnsi="Arial" w:cs="Arial"/>
          <w:color w:val="373737"/>
          <w:sz w:val="26"/>
          <w:szCs w:val="26"/>
        </w:rPr>
        <w:t> and </w:t>
      </w:r>
      <w:r>
        <w:rPr>
          <w:rStyle w:val="HTMLCode"/>
          <w:rFonts w:ascii="Arial" w:hAnsi="Arial" w:cs="Arial"/>
          <w:color w:val="373737"/>
          <w:bdr w:val="none" w:sz="0" w:space="0" w:color="auto" w:frame="1"/>
          <w:shd w:val="clear" w:color="auto" w:fill="F2F2F2"/>
        </w:rPr>
        <w:t>Ship</w:t>
      </w:r>
      <w:r>
        <w:rPr>
          <w:rFonts w:ascii="Arial" w:hAnsi="Arial" w:cs="Arial"/>
          <w:color w:val="373737"/>
          <w:sz w:val="26"/>
          <w:szCs w:val="26"/>
        </w:rPr>
        <w:t> in </w:t>
      </w:r>
      <w:r>
        <w:rPr>
          <w:rStyle w:val="HTMLCode"/>
          <w:rFonts w:ascii="Arial" w:hAnsi="Arial" w:cs="Arial"/>
          <w:color w:val="373737"/>
          <w:bdr w:val="none" w:sz="0" w:space="0" w:color="auto" w:frame="1"/>
          <w:shd w:val="clear" w:color="auto" w:fill="F2F2F2"/>
        </w:rPr>
        <w:t>RaidController</w:t>
      </w:r>
      <w:r>
        <w:rPr>
          <w:rFonts w:ascii="Arial" w:hAnsi="Arial" w:cs="Arial"/>
          <w:color w:val="373737"/>
          <w:sz w:val="26"/>
          <w:szCs w:val="26"/>
        </w:rPr>
        <w:t> and </w:t>
      </w:r>
      <w:r>
        <w:rPr>
          <w:rStyle w:val="HTMLCode"/>
          <w:rFonts w:ascii="Arial" w:hAnsi="Arial" w:cs="Arial"/>
          <w:color w:val="373737"/>
          <w:bdr w:val="none" w:sz="0" w:space="0" w:color="auto" w:frame="1"/>
          <w:shd w:val="clear" w:color="auto" w:fill="F2F2F2"/>
        </w:rPr>
        <w:t>ShipController</w:t>
      </w:r>
      <w:r>
        <w:rPr>
          <w:rFonts w:ascii="Arial" w:hAnsi="Arial" w:cs="Arial"/>
          <w:color w:val="373737"/>
          <w:sz w:val="26"/>
          <w:szCs w:val="26"/>
        </w:rPr>
        <w:t> respectively.</w:t>
      </w:r>
    </w:p>
    <w:p w14:paraId="76CB6B12" w14:textId="77777777" w:rsidR="00795603" w:rsidRDefault="00795603" w:rsidP="00795603">
      <w:pPr>
        <w:pStyle w:val="Heading4"/>
        <w:spacing w:before="150" w:beforeAutospacing="0" w:after="150" w:afterAutospacing="0"/>
        <w:textAlignment w:val="baseline"/>
        <w:rPr>
          <w:rFonts w:ascii="Arial" w:hAnsi="Arial" w:cs="Arial"/>
          <w:color w:val="326883"/>
          <w:spacing w:val="-15"/>
          <w:sz w:val="32"/>
          <w:szCs w:val="32"/>
        </w:rPr>
      </w:pPr>
      <w:r>
        <w:rPr>
          <w:rFonts w:ascii="Arial" w:hAnsi="Arial" w:cs="Arial"/>
          <w:color w:val="326883"/>
          <w:spacing w:val="-15"/>
          <w:sz w:val="32"/>
          <w:szCs w:val="32"/>
        </w:rPr>
        <w:t>Solution</w:t>
      </w:r>
    </w:p>
    <w:p w14:paraId="74D7835A"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//ShipController.java</w:t>
      </w:r>
    </w:p>
    <w:p w14:paraId="0AD7109B"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7A4B5FD"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d"/>
          <w:rFonts w:ascii="inherit" w:hAnsi="inherit" w:cs="Arial"/>
          <w:b/>
          <w:bCs/>
          <w:color w:val="3C5D5D"/>
          <w:bdr w:val="none" w:sz="0" w:space="0" w:color="auto" w:frame="1"/>
          <w:shd w:val="clear" w:color="auto" w:fill="F2F2F2"/>
        </w:rPr>
        <w:t>@</w:t>
      </w:r>
      <w:proofErr w:type="spellStart"/>
      <w:proofErr w:type="gramStart"/>
      <w:r>
        <w:rPr>
          <w:rStyle w:val="nd"/>
          <w:rFonts w:ascii="inherit" w:hAnsi="inherit" w:cs="Arial"/>
          <w:b/>
          <w:bCs/>
          <w:color w:val="3C5D5D"/>
          <w:bdr w:val="none" w:sz="0" w:space="0" w:color="auto" w:frame="1"/>
          <w:shd w:val="clear" w:color="auto" w:fill="F2F2F2"/>
        </w:rPr>
        <w:t>PostMapping</w:t>
      </w:r>
      <w:proofErr w:type="spellEnd"/>
      <w:r>
        <w:rPr>
          <w:rStyle w:val="o"/>
          <w:rFonts w:ascii="inherit" w:hAnsi="inherit" w:cs="Arial"/>
          <w:b/>
          <w:bCs/>
          <w:color w:val="000000"/>
          <w:bdr w:val="none" w:sz="0" w:space="0" w:color="auto" w:frame="1"/>
          <w:shd w:val="clear" w:color="auto" w:fill="F2F2F2"/>
        </w:rPr>
        <w:t>(</w:t>
      </w:r>
      <w:proofErr w:type="gramEnd"/>
      <w:r>
        <w:rPr>
          <w:rStyle w:val="n"/>
          <w:rFonts w:ascii="Arial" w:hAnsi="Arial" w:cs="Arial"/>
          <w:color w:val="373737"/>
          <w:bdr w:val="none" w:sz="0" w:space="0" w:color="auto" w:frame="1"/>
          <w:shd w:val="clear" w:color="auto" w:fill="F2F2F2"/>
        </w:rPr>
        <w:t>value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s"/>
          <w:rFonts w:ascii="Arial" w:hAnsi="Arial" w:cs="Arial"/>
          <w:color w:val="DD1144"/>
          <w:bdr w:val="none" w:sz="0" w:space="0" w:color="auto" w:frame="1"/>
          <w:shd w:val="clear" w:color="auto" w:fill="F2F2F2"/>
        </w:rPr>
        <w:t>"/ships"</w:t>
      </w:r>
      <w:r>
        <w:rPr>
          <w:rStyle w:val="o"/>
          <w:rFonts w:ascii="inherit" w:hAnsi="inherit" w:cs="Arial"/>
          <w:b/>
          <w:bCs/>
          <w:color w:val="000000"/>
          <w:bdr w:val="none" w:sz="0" w:space="0" w:color="auto" w:frame="1"/>
          <w:shd w:val="clear" w:color="auto" w:fill="F2F2F2"/>
        </w:rPr>
        <w:t>)</w:t>
      </w:r>
    </w:p>
    <w:p w14:paraId="04E6A725"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ResponseEntity</w:t>
      </w:r>
      <w:proofErr w:type="spellEnd"/>
      <w:r>
        <w:rPr>
          <w:rStyle w:val="o"/>
          <w:rFonts w:ascii="inherit" w:hAnsi="inherit" w:cs="Arial"/>
          <w:b/>
          <w:bCs/>
          <w:color w:val="000000"/>
          <w:bdr w:val="none" w:sz="0" w:space="0" w:color="auto" w:frame="1"/>
          <w:shd w:val="clear" w:color="auto" w:fill="F2F2F2"/>
        </w:rPr>
        <w:t>&lt;</w:t>
      </w:r>
      <w:r>
        <w:rPr>
          <w:rStyle w:val="nc"/>
          <w:rFonts w:ascii="inherit" w:hAnsi="inherit" w:cs="Arial"/>
          <w:b/>
          <w:bCs/>
          <w:color w:val="445588"/>
          <w:bdr w:val="none" w:sz="0" w:space="0" w:color="auto" w:frame="1"/>
          <w:shd w:val="clear" w:color="auto" w:fill="F2F2F2"/>
        </w:rPr>
        <w:t>Ship</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f"/>
          <w:rFonts w:ascii="inherit" w:hAnsi="inherit" w:cs="Arial"/>
          <w:b/>
          <w:bCs/>
          <w:color w:val="990000"/>
          <w:bdr w:val="none" w:sz="0" w:space="0" w:color="auto" w:frame="1"/>
          <w:shd w:val="clear" w:color="auto" w:fill="F2F2F2"/>
        </w:rPr>
        <w:t>createShip</w:t>
      </w:r>
      <w:proofErr w:type="spellEnd"/>
      <w:r>
        <w:rPr>
          <w:rStyle w:val="o"/>
          <w:rFonts w:ascii="inherit" w:hAnsi="inherit" w:cs="Arial"/>
          <w:b/>
          <w:bCs/>
          <w:color w:val="000000"/>
          <w:bdr w:val="none" w:sz="0" w:space="0" w:color="auto" w:frame="1"/>
          <w:shd w:val="clear" w:color="auto" w:fill="F2F2F2"/>
        </w:rPr>
        <w:t>(</w:t>
      </w:r>
      <w:proofErr w:type="gramEnd"/>
      <w:r>
        <w:rPr>
          <w:rStyle w:val="nd"/>
          <w:rFonts w:ascii="inherit" w:hAnsi="inherit" w:cs="Arial"/>
          <w:b/>
          <w:bCs/>
          <w:color w:val="3C5D5D"/>
          <w:bdr w:val="none" w:sz="0" w:space="0" w:color="auto" w:frame="1"/>
          <w:shd w:val="clear" w:color="auto" w:fill="F2F2F2"/>
        </w:rPr>
        <w:t>@</w:t>
      </w:r>
      <w:proofErr w:type="spellStart"/>
      <w:r>
        <w:rPr>
          <w:rStyle w:val="nd"/>
          <w:rFonts w:ascii="inherit" w:hAnsi="inherit" w:cs="Arial"/>
          <w:b/>
          <w:bCs/>
          <w:color w:val="3C5D5D"/>
          <w:bdr w:val="none" w:sz="0" w:space="0" w:color="auto" w:frame="1"/>
          <w:shd w:val="clear" w:color="auto" w:fill="F2F2F2"/>
        </w:rPr>
        <w:t>RequestBody</w:t>
      </w:r>
      <w:proofErr w:type="spellEnd"/>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Ship</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ship</w:t>
      </w:r>
      <w:r>
        <w:rPr>
          <w:rStyle w:val="o"/>
          <w:rFonts w:ascii="inherit" w:hAnsi="inherit" w:cs="Arial"/>
          <w:b/>
          <w:bCs/>
          <w:color w:val="000000"/>
          <w:bdr w:val="none" w:sz="0" w:space="0" w:color="auto" w:frame="1"/>
          <w:shd w:val="clear" w:color="auto" w:fill="F2F2F2"/>
        </w:rPr>
        <w:t>){</w:t>
      </w:r>
    </w:p>
    <w:p w14:paraId="1FA6F037"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shipRepository</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save</w:t>
      </w:r>
      <w:proofErr w:type="spellEnd"/>
      <w:r>
        <w:rPr>
          <w:rStyle w:val="o"/>
          <w:rFonts w:ascii="inherit" w:hAnsi="inherit" w:cs="Arial"/>
          <w:b/>
          <w:bCs/>
          <w:color w:val="000000"/>
          <w:bdr w:val="none" w:sz="0" w:space="0" w:color="auto" w:frame="1"/>
          <w:shd w:val="clear" w:color="auto" w:fill="F2F2F2"/>
        </w:rPr>
        <w:t>(</w:t>
      </w:r>
      <w:r>
        <w:rPr>
          <w:rStyle w:val="n"/>
          <w:rFonts w:ascii="Arial" w:hAnsi="Arial" w:cs="Arial"/>
          <w:color w:val="373737"/>
          <w:bdr w:val="none" w:sz="0" w:space="0" w:color="auto" w:frame="1"/>
          <w:shd w:val="clear" w:color="auto" w:fill="F2F2F2"/>
        </w:rPr>
        <w:t>ship</w:t>
      </w:r>
      <w:r>
        <w:rPr>
          <w:rStyle w:val="o"/>
          <w:rFonts w:ascii="inherit" w:hAnsi="inherit" w:cs="Arial"/>
          <w:b/>
          <w:bCs/>
          <w:color w:val="000000"/>
          <w:bdr w:val="none" w:sz="0" w:space="0" w:color="auto" w:frame="1"/>
          <w:shd w:val="clear" w:color="auto" w:fill="F2F2F2"/>
        </w:rPr>
        <w:t>);</w:t>
      </w:r>
    </w:p>
    <w:p w14:paraId="625A232E"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ResponseEntity</w:t>
      </w:r>
      <w:proofErr w:type="spellEnd"/>
      <w:r>
        <w:rPr>
          <w:rStyle w:val="o"/>
          <w:rFonts w:ascii="inherit" w:hAnsi="inherit" w:cs="Arial"/>
          <w:b/>
          <w:bCs/>
          <w:color w:val="000000"/>
          <w:bdr w:val="none" w:sz="0" w:space="0" w:color="auto" w:frame="1"/>
          <w:shd w:val="clear" w:color="auto" w:fill="F2F2F2"/>
        </w:rPr>
        <w:t>&lt;</w:t>
      </w:r>
      <w:proofErr w:type="gramStart"/>
      <w:r>
        <w:rPr>
          <w:rStyle w:val="o"/>
          <w:rFonts w:ascii="inherit" w:hAnsi="inherit" w:cs="Arial"/>
          <w:b/>
          <w:bCs/>
          <w:color w:val="000000"/>
          <w:bdr w:val="none" w:sz="0" w:space="0" w:color="auto" w:frame="1"/>
          <w:shd w:val="clear" w:color="auto" w:fill="F2F2F2"/>
        </w:rPr>
        <w:t>&gt;(</w:t>
      </w:r>
      <w:proofErr w:type="gramEnd"/>
      <w:r>
        <w:rPr>
          <w:rStyle w:val="n"/>
          <w:rFonts w:ascii="Arial" w:hAnsi="Arial" w:cs="Arial"/>
          <w:color w:val="373737"/>
          <w:bdr w:val="none" w:sz="0" w:space="0" w:color="auto" w:frame="1"/>
          <w:shd w:val="clear" w:color="auto" w:fill="F2F2F2"/>
        </w:rPr>
        <w:t>ship</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HttpStatus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CREATED</w:t>
      </w:r>
      <w:proofErr w:type="spellEnd"/>
      <w:r>
        <w:rPr>
          <w:rStyle w:val="o"/>
          <w:rFonts w:ascii="inherit" w:hAnsi="inherit" w:cs="Arial"/>
          <w:b/>
          <w:bCs/>
          <w:color w:val="000000"/>
          <w:bdr w:val="none" w:sz="0" w:space="0" w:color="auto" w:frame="1"/>
          <w:shd w:val="clear" w:color="auto" w:fill="F2F2F2"/>
        </w:rPr>
        <w:t>);</w:t>
      </w:r>
    </w:p>
    <w:p w14:paraId="37047434"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40EAB639" w14:textId="77777777" w:rsidR="00795603" w:rsidRDefault="00795603" w:rsidP="00795603">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JSON Body to test with:</w:t>
      </w:r>
    </w:p>
    <w:p w14:paraId="075D7F8D" w14:textId="77777777" w:rsidR="00795603" w:rsidRDefault="00795603" w:rsidP="00795603">
      <w:pPr>
        <w:pStyle w:val="HTMLPreformatted"/>
        <w:shd w:val="clear" w:color="auto" w:fill="F2F2F2"/>
        <w:ind w:left="45" w:right="45"/>
        <w:textAlignment w:val="baseline"/>
        <w:rPr>
          <w:rStyle w:val="w"/>
          <w:rFonts w:ascii="Arial" w:hAnsi="Arial" w:cs="Arial"/>
          <w:color w:val="BBBBBB"/>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28F30BB5" w14:textId="77777777" w:rsidR="00795603" w:rsidRDefault="00795603" w:rsidP="00795603">
      <w:pPr>
        <w:pStyle w:val="HTMLPreformatted"/>
        <w:shd w:val="clear" w:color="auto" w:fill="F2F2F2"/>
        <w:ind w:left="45" w:right="45"/>
        <w:textAlignment w:val="baseline"/>
        <w:rPr>
          <w:rStyle w:val="w"/>
          <w:rFonts w:ascii="Arial" w:hAnsi="Arial" w:cs="Arial"/>
          <w:color w:val="BBBBBB"/>
          <w:bdr w:val="none" w:sz="0" w:space="0" w:color="auto" w:frame="1"/>
          <w:shd w:val="clear" w:color="auto" w:fill="F2F2F2"/>
        </w:rPr>
      </w:pPr>
      <w:r>
        <w:rPr>
          <w:rStyle w:val="w"/>
          <w:rFonts w:ascii="Arial" w:hAnsi="Arial" w:cs="Arial"/>
          <w:color w:val="BBBBBB"/>
          <w:bdr w:val="none" w:sz="0" w:space="0" w:color="auto" w:frame="1"/>
          <w:shd w:val="clear" w:color="auto" w:fill="F2F2F2"/>
        </w:rPr>
        <w:tab/>
      </w:r>
      <w:r>
        <w:rPr>
          <w:rStyle w:val="nl"/>
          <w:rFonts w:ascii="inherit" w:hAnsi="inherit" w:cs="Arial"/>
          <w:b/>
          <w:bCs/>
          <w:color w:val="990000"/>
          <w:bdr w:val="none" w:sz="0" w:space="0" w:color="auto" w:frame="1"/>
          <w:shd w:val="clear" w:color="auto" w:fill="F2F2F2"/>
        </w:rPr>
        <w:t>"name"</w:t>
      </w:r>
      <w:r>
        <w:rPr>
          <w:rStyle w:val="p"/>
          <w:rFonts w:ascii="Arial" w:hAnsi="Arial" w:cs="Arial"/>
          <w:color w:val="373737"/>
          <w:bdr w:val="none" w:sz="0" w:space="0" w:color="auto" w:frame="1"/>
          <w:shd w:val="clear" w:color="auto" w:fill="F2F2F2"/>
        </w:rPr>
        <w:t>:</w:t>
      </w:r>
      <w:r>
        <w:rPr>
          <w:rStyle w:val="w"/>
          <w:rFonts w:ascii="Arial" w:hAnsi="Arial" w:cs="Arial"/>
          <w:color w:val="BBBBBB"/>
          <w:bdr w:val="none" w:sz="0" w:space="0" w:color="auto" w:frame="1"/>
          <w:shd w:val="clear" w:color="auto" w:fill="F2F2F2"/>
        </w:rPr>
        <w:t xml:space="preserve"> </w:t>
      </w:r>
      <w:r>
        <w:rPr>
          <w:rStyle w:val="s2"/>
          <w:rFonts w:ascii="Arial" w:hAnsi="Arial" w:cs="Arial"/>
          <w:color w:val="DD1144"/>
          <w:bdr w:val="none" w:sz="0" w:space="0" w:color="auto" w:frame="1"/>
          <w:shd w:val="clear" w:color="auto" w:fill="F2F2F2"/>
        </w:rPr>
        <w:t>"</w:t>
      </w:r>
      <w:proofErr w:type="spellStart"/>
      <w:r>
        <w:rPr>
          <w:rStyle w:val="s2"/>
          <w:rFonts w:ascii="Arial" w:hAnsi="Arial" w:cs="Arial"/>
          <w:color w:val="DD1144"/>
          <w:bdr w:val="none" w:sz="0" w:space="0" w:color="auto" w:frame="1"/>
          <w:shd w:val="clear" w:color="auto" w:fill="F2F2F2"/>
        </w:rPr>
        <w:t>Boaty</w:t>
      </w:r>
      <w:proofErr w:type="spellEnd"/>
      <w:r>
        <w:rPr>
          <w:rStyle w:val="s2"/>
          <w:rFonts w:ascii="Arial" w:hAnsi="Arial" w:cs="Arial"/>
          <w:color w:val="DD1144"/>
          <w:bdr w:val="none" w:sz="0" w:space="0" w:color="auto" w:frame="1"/>
          <w:shd w:val="clear" w:color="auto" w:fill="F2F2F2"/>
        </w:rPr>
        <w:t xml:space="preserve"> Mc </w:t>
      </w:r>
      <w:proofErr w:type="spellStart"/>
      <w:r>
        <w:rPr>
          <w:rStyle w:val="s2"/>
          <w:rFonts w:ascii="Arial" w:hAnsi="Arial" w:cs="Arial"/>
          <w:color w:val="DD1144"/>
          <w:bdr w:val="none" w:sz="0" w:space="0" w:color="auto" w:frame="1"/>
          <w:shd w:val="clear" w:color="auto" w:fill="F2F2F2"/>
        </w:rPr>
        <w:t>Boatface</w:t>
      </w:r>
      <w:proofErr w:type="spellEnd"/>
      <w:r>
        <w:rPr>
          <w:rStyle w:val="s2"/>
          <w:rFonts w:ascii="Arial" w:hAnsi="Arial" w:cs="Arial"/>
          <w:color w:val="DD1144"/>
          <w:bdr w:val="none" w:sz="0" w:space="0" w:color="auto" w:frame="1"/>
          <w:shd w:val="clear" w:color="auto" w:fill="F2F2F2"/>
        </w:rPr>
        <w:t>"</w:t>
      </w:r>
    </w:p>
    <w:p w14:paraId="0F14DD2C" w14:textId="77777777" w:rsidR="00795603" w:rsidRDefault="00795603" w:rsidP="00795603">
      <w:pPr>
        <w:pStyle w:val="HTMLPreformatted"/>
        <w:shd w:val="clear" w:color="auto" w:fill="F2F2F2"/>
        <w:ind w:left="45" w:right="45"/>
        <w:textAlignment w:val="baseline"/>
        <w:rPr>
          <w:rStyle w:val="w"/>
          <w:rFonts w:ascii="Arial" w:hAnsi="Arial" w:cs="Arial"/>
          <w:color w:val="BBBBBB"/>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2E75A03A" w14:textId="77777777" w:rsidR="00795603" w:rsidRDefault="00795603" w:rsidP="00795603">
      <w:pPr>
        <w:pStyle w:val="HTMLPreformatted"/>
        <w:shd w:val="clear" w:color="auto" w:fill="F2F2F2"/>
        <w:ind w:left="45" w:right="45"/>
        <w:textAlignment w:val="baseline"/>
        <w:rPr>
          <w:rStyle w:val="w"/>
          <w:rFonts w:ascii="Arial" w:hAnsi="Arial" w:cs="Arial"/>
          <w:color w:val="BBBBBB"/>
          <w:bdr w:val="none" w:sz="0" w:space="0" w:color="auto" w:frame="1"/>
          <w:shd w:val="clear" w:color="auto" w:fill="F2F2F2"/>
        </w:rPr>
      </w:pPr>
    </w:p>
    <w:p w14:paraId="7190903B" w14:textId="77777777" w:rsidR="00795603" w:rsidRDefault="00B32E62" w:rsidP="00795603">
      <w:pPr>
        <w:spacing w:after="75"/>
        <w:rPr>
          <w:rFonts w:ascii="Times New Roman" w:hAnsi="Times New Roman" w:cs="Times New Roman"/>
        </w:rPr>
      </w:pPr>
      <w:r>
        <w:rPr>
          <w:noProof/>
        </w:rPr>
        <w:pict w14:anchorId="510D48FD">
          <v:rect id="_x0000_i1025" alt="" style="width:450.85pt;height:.05pt;mso-width-percent:0;mso-height-percent:0;mso-width-percent:0;mso-height-percent:0" o:hrpct="999" o:hralign="center" o:hrstd="t" o:hrnoshade="t" o:hr="t" fillcolor="#373737" stroked="f"/>
        </w:pict>
      </w:r>
    </w:p>
    <w:p w14:paraId="51FA2C5B"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RaidController.java</w:t>
      </w:r>
    </w:p>
    <w:p w14:paraId="058481E5"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777D1B5"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d"/>
          <w:rFonts w:ascii="inherit" w:hAnsi="inherit" w:cs="Arial"/>
          <w:b/>
          <w:bCs/>
          <w:color w:val="3C5D5D"/>
          <w:bdr w:val="none" w:sz="0" w:space="0" w:color="auto" w:frame="1"/>
          <w:shd w:val="clear" w:color="auto" w:fill="F2F2F2"/>
        </w:rPr>
        <w:t>@</w:t>
      </w:r>
      <w:proofErr w:type="spellStart"/>
      <w:proofErr w:type="gramStart"/>
      <w:r>
        <w:rPr>
          <w:rStyle w:val="nd"/>
          <w:rFonts w:ascii="inherit" w:hAnsi="inherit" w:cs="Arial"/>
          <w:b/>
          <w:bCs/>
          <w:color w:val="3C5D5D"/>
          <w:bdr w:val="none" w:sz="0" w:space="0" w:color="auto" w:frame="1"/>
          <w:shd w:val="clear" w:color="auto" w:fill="F2F2F2"/>
        </w:rPr>
        <w:t>PostMapping</w:t>
      </w:r>
      <w:proofErr w:type="spellEnd"/>
      <w:r>
        <w:rPr>
          <w:rStyle w:val="o"/>
          <w:rFonts w:ascii="inherit" w:hAnsi="inherit" w:cs="Arial"/>
          <w:b/>
          <w:bCs/>
          <w:color w:val="000000"/>
          <w:bdr w:val="none" w:sz="0" w:space="0" w:color="auto" w:frame="1"/>
          <w:shd w:val="clear" w:color="auto" w:fill="F2F2F2"/>
        </w:rPr>
        <w:t>(</w:t>
      </w:r>
      <w:proofErr w:type="gramEnd"/>
      <w:r>
        <w:rPr>
          <w:rStyle w:val="n"/>
          <w:rFonts w:ascii="Arial" w:hAnsi="Arial" w:cs="Arial"/>
          <w:color w:val="373737"/>
          <w:bdr w:val="none" w:sz="0" w:space="0" w:color="auto" w:frame="1"/>
          <w:shd w:val="clear" w:color="auto" w:fill="F2F2F2"/>
        </w:rPr>
        <w:t>value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s"/>
          <w:rFonts w:ascii="Arial" w:hAnsi="Arial" w:cs="Arial"/>
          <w:color w:val="DD1144"/>
          <w:bdr w:val="none" w:sz="0" w:space="0" w:color="auto" w:frame="1"/>
          <w:shd w:val="clear" w:color="auto" w:fill="F2F2F2"/>
        </w:rPr>
        <w:t>"/raids"</w:t>
      </w:r>
      <w:r>
        <w:rPr>
          <w:rStyle w:val="o"/>
          <w:rFonts w:ascii="inherit" w:hAnsi="inherit" w:cs="Arial"/>
          <w:b/>
          <w:bCs/>
          <w:color w:val="000000"/>
          <w:bdr w:val="none" w:sz="0" w:space="0" w:color="auto" w:frame="1"/>
          <w:shd w:val="clear" w:color="auto" w:fill="F2F2F2"/>
        </w:rPr>
        <w:t>)</w:t>
      </w:r>
    </w:p>
    <w:p w14:paraId="5AB4EA57"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public</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ResponseEntity</w:t>
      </w:r>
      <w:proofErr w:type="spellEnd"/>
      <w:r>
        <w:rPr>
          <w:rStyle w:val="o"/>
          <w:rFonts w:ascii="inherit" w:hAnsi="inherit" w:cs="Arial"/>
          <w:b/>
          <w:bCs/>
          <w:color w:val="000000"/>
          <w:bdr w:val="none" w:sz="0" w:space="0" w:color="auto" w:frame="1"/>
          <w:shd w:val="clear" w:color="auto" w:fill="F2F2F2"/>
        </w:rPr>
        <w:t>&lt;</w:t>
      </w:r>
      <w:r>
        <w:rPr>
          <w:rStyle w:val="nc"/>
          <w:rFonts w:ascii="inherit" w:hAnsi="inherit" w:cs="Arial"/>
          <w:b/>
          <w:bCs/>
          <w:color w:val="445588"/>
          <w:bdr w:val="none" w:sz="0" w:space="0" w:color="auto" w:frame="1"/>
          <w:shd w:val="clear" w:color="auto" w:fill="F2F2F2"/>
        </w:rPr>
        <w:t>Raid</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f"/>
          <w:rFonts w:ascii="inherit" w:hAnsi="inherit" w:cs="Arial"/>
          <w:b/>
          <w:bCs/>
          <w:color w:val="990000"/>
          <w:bdr w:val="none" w:sz="0" w:space="0" w:color="auto" w:frame="1"/>
          <w:shd w:val="clear" w:color="auto" w:fill="F2F2F2"/>
        </w:rPr>
        <w:t>createRaid</w:t>
      </w:r>
      <w:proofErr w:type="spellEnd"/>
      <w:r>
        <w:rPr>
          <w:rStyle w:val="o"/>
          <w:rFonts w:ascii="inherit" w:hAnsi="inherit" w:cs="Arial"/>
          <w:b/>
          <w:bCs/>
          <w:color w:val="000000"/>
          <w:bdr w:val="none" w:sz="0" w:space="0" w:color="auto" w:frame="1"/>
          <w:shd w:val="clear" w:color="auto" w:fill="F2F2F2"/>
        </w:rPr>
        <w:t>(</w:t>
      </w:r>
      <w:proofErr w:type="gramEnd"/>
      <w:r>
        <w:rPr>
          <w:rStyle w:val="nd"/>
          <w:rFonts w:ascii="inherit" w:hAnsi="inherit" w:cs="Arial"/>
          <w:b/>
          <w:bCs/>
          <w:color w:val="3C5D5D"/>
          <w:bdr w:val="none" w:sz="0" w:space="0" w:color="auto" w:frame="1"/>
          <w:shd w:val="clear" w:color="auto" w:fill="F2F2F2"/>
        </w:rPr>
        <w:t>@</w:t>
      </w:r>
      <w:proofErr w:type="spellStart"/>
      <w:r>
        <w:rPr>
          <w:rStyle w:val="nd"/>
          <w:rFonts w:ascii="inherit" w:hAnsi="inherit" w:cs="Arial"/>
          <w:b/>
          <w:bCs/>
          <w:color w:val="3C5D5D"/>
          <w:bdr w:val="none" w:sz="0" w:space="0" w:color="auto" w:frame="1"/>
          <w:shd w:val="clear" w:color="auto" w:fill="F2F2F2"/>
        </w:rPr>
        <w:t>RequestBody</w:t>
      </w:r>
      <w:proofErr w:type="spellEnd"/>
      <w:r>
        <w:rPr>
          <w:rStyle w:val="HTMLCode"/>
          <w:rFonts w:ascii="Arial" w:hAnsi="Arial" w:cs="Arial"/>
          <w:color w:val="373737"/>
          <w:bdr w:val="none" w:sz="0" w:space="0" w:color="auto" w:frame="1"/>
          <w:shd w:val="clear" w:color="auto" w:fill="F2F2F2"/>
        </w:rPr>
        <w:t xml:space="preserve"> </w:t>
      </w:r>
      <w:r>
        <w:rPr>
          <w:rStyle w:val="nc"/>
          <w:rFonts w:ascii="inherit" w:hAnsi="inherit" w:cs="Arial"/>
          <w:b/>
          <w:bCs/>
          <w:color w:val="445588"/>
          <w:bdr w:val="none" w:sz="0" w:space="0" w:color="auto" w:frame="1"/>
          <w:shd w:val="clear" w:color="auto" w:fill="F2F2F2"/>
        </w:rPr>
        <w:t>Raid</w:t>
      </w:r>
      <w:r>
        <w:rPr>
          <w:rStyle w:val="HTMLCode"/>
          <w:rFonts w:ascii="Arial" w:hAnsi="Arial" w:cs="Arial"/>
          <w:color w:val="373737"/>
          <w:bdr w:val="none" w:sz="0" w:space="0" w:color="auto" w:frame="1"/>
          <w:shd w:val="clear" w:color="auto" w:fill="F2F2F2"/>
        </w:rPr>
        <w:t xml:space="preserve"> </w:t>
      </w:r>
      <w:r>
        <w:rPr>
          <w:rStyle w:val="n"/>
          <w:rFonts w:ascii="Arial" w:hAnsi="Arial" w:cs="Arial"/>
          <w:color w:val="373737"/>
          <w:bdr w:val="none" w:sz="0" w:space="0" w:color="auto" w:frame="1"/>
          <w:shd w:val="clear" w:color="auto" w:fill="F2F2F2"/>
        </w:rPr>
        <w:t>raid</w:t>
      </w:r>
      <w:r>
        <w:rPr>
          <w:rStyle w:val="o"/>
          <w:rFonts w:ascii="inherit" w:hAnsi="inherit" w:cs="Arial"/>
          <w:b/>
          <w:bCs/>
          <w:color w:val="000000"/>
          <w:bdr w:val="none" w:sz="0" w:space="0" w:color="auto" w:frame="1"/>
          <w:shd w:val="clear" w:color="auto" w:fill="F2F2F2"/>
        </w:rPr>
        <w:t>){</w:t>
      </w:r>
    </w:p>
    <w:p w14:paraId="698EE06C"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
          <w:rFonts w:ascii="Arial" w:hAnsi="Arial" w:cs="Arial"/>
          <w:color w:val="373737"/>
          <w:bdr w:val="none" w:sz="0" w:space="0" w:color="auto" w:frame="1"/>
          <w:shd w:val="clear" w:color="auto" w:fill="F2F2F2"/>
        </w:rPr>
        <w:t>raidRepository</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save</w:t>
      </w:r>
      <w:proofErr w:type="spellEnd"/>
      <w:r>
        <w:rPr>
          <w:rStyle w:val="o"/>
          <w:rFonts w:ascii="inherit" w:hAnsi="inherit" w:cs="Arial"/>
          <w:b/>
          <w:bCs/>
          <w:color w:val="000000"/>
          <w:bdr w:val="none" w:sz="0" w:space="0" w:color="auto" w:frame="1"/>
          <w:shd w:val="clear" w:color="auto" w:fill="F2F2F2"/>
        </w:rPr>
        <w:t>(</w:t>
      </w:r>
      <w:r>
        <w:rPr>
          <w:rStyle w:val="n"/>
          <w:rFonts w:ascii="Arial" w:hAnsi="Arial" w:cs="Arial"/>
          <w:color w:val="373737"/>
          <w:bdr w:val="none" w:sz="0" w:space="0" w:color="auto" w:frame="1"/>
          <w:shd w:val="clear" w:color="auto" w:fill="F2F2F2"/>
        </w:rPr>
        <w:t>raid</w:t>
      </w:r>
      <w:r>
        <w:rPr>
          <w:rStyle w:val="o"/>
          <w:rFonts w:ascii="inherit" w:hAnsi="inherit" w:cs="Arial"/>
          <w:b/>
          <w:bCs/>
          <w:color w:val="000000"/>
          <w:bdr w:val="none" w:sz="0" w:space="0" w:color="auto" w:frame="1"/>
          <w:shd w:val="clear" w:color="auto" w:fill="F2F2F2"/>
        </w:rPr>
        <w:t>);</w:t>
      </w:r>
    </w:p>
    <w:p w14:paraId="294480C1"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ResponseEntity</w:t>
      </w:r>
      <w:proofErr w:type="spellEnd"/>
      <w:r>
        <w:rPr>
          <w:rStyle w:val="o"/>
          <w:rFonts w:ascii="inherit" w:hAnsi="inherit" w:cs="Arial"/>
          <w:b/>
          <w:bCs/>
          <w:color w:val="000000"/>
          <w:bdr w:val="none" w:sz="0" w:space="0" w:color="auto" w:frame="1"/>
          <w:shd w:val="clear" w:color="auto" w:fill="F2F2F2"/>
        </w:rPr>
        <w:t>&lt;</w:t>
      </w:r>
      <w:proofErr w:type="gramStart"/>
      <w:r>
        <w:rPr>
          <w:rStyle w:val="o"/>
          <w:rFonts w:ascii="inherit" w:hAnsi="inherit" w:cs="Arial"/>
          <w:b/>
          <w:bCs/>
          <w:color w:val="000000"/>
          <w:bdr w:val="none" w:sz="0" w:space="0" w:color="auto" w:frame="1"/>
          <w:shd w:val="clear" w:color="auto" w:fill="F2F2F2"/>
        </w:rPr>
        <w:t>&gt;(</w:t>
      </w:r>
      <w:proofErr w:type="gramEnd"/>
      <w:r>
        <w:rPr>
          <w:rStyle w:val="n"/>
          <w:rFonts w:ascii="Arial" w:hAnsi="Arial" w:cs="Arial"/>
          <w:color w:val="373737"/>
          <w:bdr w:val="none" w:sz="0" w:space="0" w:color="auto" w:frame="1"/>
          <w:shd w:val="clear" w:color="auto" w:fill="F2F2F2"/>
        </w:rPr>
        <w:t>raid</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c"/>
          <w:rFonts w:ascii="inherit" w:hAnsi="inherit" w:cs="Arial"/>
          <w:b/>
          <w:bCs/>
          <w:color w:val="445588"/>
          <w:bdr w:val="none" w:sz="0" w:space="0" w:color="auto" w:frame="1"/>
          <w:shd w:val="clear" w:color="auto" w:fill="F2F2F2"/>
        </w:rPr>
        <w:t>HttpStatus</w:t>
      </w:r>
      <w:r>
        <w:rPr>
          <w:rStyle w:val="o"/>
          <w:rFonts w:ascii="inherit" w:hAnsi="inherit" w:cs="Arial"/>
          <w:b/>
          <w:bCs/>
          <w:color w:val="000000"/>
          <w:bdr w:val="none" w:sz="0" w:space="0" w:color="auto" w:frame="1"/>
          <w:shd w:val="clear" w:color="auto" w:fill="F2F2F2"/>
        </w:rPr>
        <w:t>.</w:t>
      </w:r>
      <w:r>
        <w:rPr>
          <w:rStyle w:val="na"/>
          <w:rFonts w:ascii="Arial" w:hAnsi="Arial" w:cs="Arial"/>
          <w:color w:val="008080"/>
          <w:bdr w:val="none" w:sz="0" w:space="0" w:color="auto" w:frame="1"/>
          <w:shd w:val="clear" w:color="auto" w:fill="F2F2F2"/>
        </w:rPr>
        <w:t>CREATED</w:t>
      </w:r>
      <w:proofErr w:type="spellEnd"/>
      <w:r>
        <w:rPr>
          <w:rStyle w:val="o"/>
          <w:rFonts w:ascii="inherit" w:hAnsi="inherit" w:cs="Arial"/>
          <w:b/>
          <w:bCs/>
          <w:color w:val="000000"/>
          <w:bdr w:val="none" w:sz="0" w:space="0" w:color="auto" w:frame="1"/>
          <w:shd w:val="clear" w:color="auto" w:fill="F2F2F2"/>
        </w:rPr>
        <w:t>);</w:t>
      </w:r>
    </w:p>
    <w:p w14:paraId="440C26B5"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
    <w:p w14:paraId="2135C93E" w14:textId="77777777" w:rsidR="00795603" w:rsidRDefault="00795603" w:rsidP="00795603">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776210C" w14:textId="77777777" w:rsidR="00795603" w:rsidRDefault="00795603" w:rsidP="00795603">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JSON Body to test with:</w:t>
      </w:r>
    </w:p>
    <w:p w14:paraId="79DE94CF" w14:textId="77777777" w:rsidR="00795603" w:rsidRDefault="00795603" w:rsidP="00795603">
      <w:pPr>
        <w:pStyle w:val="HTMLPreformatted"/>
        <w:shd w:val="clear" w:color="auto" w:fill="F2F2F2"/>
        <w:ind w:left="45" w:right="45"/>
        <w:textAlignment w:val="baseline"/>
        <w:rPr>
          <w:rStyle w:val="w"/>
          <w:rFonts w:ascii="Arial" w:hAnsi="Arial" w:cs="Arial"/>
          <w:color w:val="BBBBBB"/>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6AFFC607" w14:textId="77777777" w:rsidR="00795603" w:rsidRDefault="00795603" w:rsidP="00795603">
      <w:pPr>
        <w:pStyle w:val="HTMLPreformatted"/>
        <w:shd w:val="clear" w:color="auto" w:fill="F2F2F2"/>
        <w:ind w:left="45" w:right="45"/>
        <w:textAlignment w:val="baseline"/>
        <w:rPr>
          <w:rStyle w:val="w"/>
          <w:rFonts w:ascii="Arial" w:hAnsi="Arial" w:cs="Arial"/>
          <w:color w:val="BBBBBB"/>
          <w:bdr w:val="none" w:sz="0" w:space="0" w:color="auto" w:frame="1"/>
          <w:shd w:val="clear" w:color="auto" w:fill="F2F2F2"/>
        </w:rPr>
      </w:pPr>
      <w:r>
        <w:rPr>
          <w:rStyle w:val="w"/>
          <w:rFonts w:ascii="Arial" w:hAnsi="Arial" w:cs="Arial"/>
          <w:color w:val="BBBBBB"/>
          <w:bdr w:val="none" w:sz="0" w:space="0" w:color="auto" w:frame="1"/>
          <w:shd w:val="clear" w:color="auto" w:fill="F2F2F2"/>
        </w:rPr>
        <w:tab/>
      </w:r>
      <w:r>
        <w:rPr>
          <w:rStyle w:val="nl"/>
          <w:rFonts w:ascii="inherit" w:hAnsi="inherit" w:cs="Arial"/>
          <w:b/>
          <w:bCs/>
          <w:color w:val="990000"/>
          <w:bdr w:val="none" w:sz="0" w:space="0" w:color="auto" w:frame="1"/>
          <w:shd w:val="clear" w:color="auto" w:fill="F2F2F2"/>
        </w:rPr>
        <w:t>"location"</w:t>
      </w:r>
      <w:r>
        <w:rPr>
          <w:rStyle w:val="p"/>
          <w:rFonts w:ascii="Arial" w:hAnsi="Arial" w:cs="Arial"/>
          <w:color w:val="373737"/>
          <w:bdr w:val="none" w:sz="0" w:space="0" w:color="auto" w:frame="1"/>
          <w:shd w:val="clear" w:color="auto" w:fill="F2F2F2"/>
        </w:rPr>
        <w:t>:</w:t>
      </w:r>
      <w:r>
        <w:rPr>
          <w:rStyle w:val="w"/>
          <w:rFonts w:ascii="Arial" w:hAnsi="Arial" w:cs="Arial"/>
          <w:color w:val="BBBBBB"/>
          <w:bdr w:val="none" w:sz="0" w:space="0" w:color="auto" w:frame="1"/>
          <w:shd w:val="clear" w:color="auto" w:fill="F2F2F2"/>
        </w:rPr>
        <w:t xml:space="preserve"> </w:t>
      </w:r>
      <w:r>
        <w:rPr>
          <w:rStyle w:val="s2"/>
          <w:rFonts w:ascii="Arial" w:hAnsi="Arial" w:cs="Arial"/>
          <w:color w:val="DD1144"/>
          <w:bdr w:val="none" w:sz="0" w:space="0" w:color="auto" w:frame="1"/>
          <w:shd w:val="clear" w:color="auto" w:fill="F2F2F2"/>
        </w:rPr>
        <w:t>"Port of Leith"</w:t>
      </w:r>
      <w:r>
        <w:rPr>
          <w:rStyle w:val="p"/>
          <w:rFonts w:ascii="Arial" w:hAnsi="Arial" w:cs="Arial"/>
          <w:color w:val="373737"/>
          <w:bdr w:val="none" w:sz="0" w:space="0" w:color="auto" w:frame="1"/>
          <w:shd w:val="clear" w:color="auto" w:fill="F2F2F2"/>
        </w:rPr>
        <w:t>,</w:t>
      </w:r>
    </w:p>
    <w:p w14:paraId="715CEC0F" w14:textId="77777777" w:rsidR="00795603" w:rsidRDefault="00795603" w:rsidP="00795603">
      <w:pPr>
        <w:pStyle w:val="HTMLPreformatted"/>
        <w:shd w:val="clear" w:color="auto" w:fill="F2F2F2"/>
        <w:ind w:left="45" w:right="45"/>
        <w:textAlignment w:val="baseline"/>
        <w:rPr>
          <w:rStyle w:val="w"/>
          <w:rFonts w:ascii="Arial" w:hAnsi="Arial" w:cs="Arial"/>
          <w:color w:val="BBBBBB"/>
          <w:bdr w:val="none" w:sz="0" w:space="0" w:color="auto" w:frame="1"/>
          <w:shd w:val="clear" w:color="auto" w:fill="F2F2F2"/>
        </w:rPr>
      </w:pPr>
      <w:r>
        <w:rPr>
          <w:rStyle w:val="w"/>
          <w:rFonts w:ascii="Arial" w:hAnsi="Arial" w:cs="Arial"/>
          <w:color w:val="BBBBBB"/>
          <w:bdr w:val="none" w:sz="0" w:space="0" w:color="auto" w:frame="1"/>
          <w:shd w:val="clear" w:color="auto" w:fill="F2F2F2"/>
        </w:rPr>
        <w:tab/>
      </w:r>
      <w:r>
        <w:rPr>
          <w:rStyle w:val="nl"/>
          <w:rFonts w:ascii="inherit" w:hAnsi="inherit" w:cs="Arial"/>
          <w:b/>
          <w:bCs/>
          <w:color w:val="990000"/>
          <w:bdr w:val="none" w:sz="0" w:space="0" w:color="auto" w:frame="1"/>
          <w:shd w:val="clear" w:color="auto" w:fill="F2F2F2"/>
        </w:rPr>
        <w:t>"loot"</w:t>
      </w:r>
      <w:r>
        <w:rPr>
          <w:rStyle w:val="p"/>
          <w:rFonts w:ascii="Arial" w:hAnsi="Arial" w:cs="Arial"/>
          <w:color w:val="373737"/>
          <w:bdr w:val="none" w:sz="0" w:space="0" w:color="auto" w:frame="1"/>
          <w:shd w:val="clear" w:color="auto" w:fill="F2F2F2"/>
        </w:rPr>
        <w:t>:</w:t>
      </w:r>
      <w:r>
        <w:rPr>
          <w:rStyle w:val="w"/>
          <w:rFonts w:ascii="Arial" w:hAnsi="Arial" w:cs="Arial"/>
          <w:color w:val="BBBBBB"/>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100</w:t>
      </w:r>
    </w:p>
    <w:p w14:paraId="14D8DC7C" w14:textId="77777777" w:rsidR="00795603" w:rsidRDefault="00795603" w:rsidP="00795603">
      <w:pPr>
        <w:pStyle w:val="HTMLPreformatted"/>
        <w:shd w:val="clear" w:color="auto" w:fill="F2F2F2"/>
        <w:ind w:left="45" w:right="45"/>
        <w:textAlignment w:val="baseline"/>
        <w:rPr>
          <w:rStyle w:val="w"/>
          <w:rFonts w:ascii="Arial" w:hAnsi="Arial" w:cs="Arial"/>
          <w:color w:val="BBBBBB"/>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5E8F3D36" w14:textId="77777777" w:rsidR="00795603" w:rsidRDefault="00795603" w:rsidP="00795603">
      <w:pPr>
        <w:pStyle w:val="HTMLPreformatted"/>
        <w:shd w:val="clear" w:color="auto" w:fill="F2F2F2"/>
        <w:ind w:left="45" w:right="45"/>
        <w:textAlignment w:val="baseline"/>
        <w:rPr>
          <w:rStyle w:val="w"/>
          <w:rFonts w:ascii="Arial" w:hAnsi="Arial" w:cs="Arial"/>
          <w:color w:val="BBBBBB"/>
          <w:bdr w:val="none" w:sz="0" w:space="0" w:color="auto" w:frame="1"/>
          <w:shd w:val="clear" w:color="auto" w:fill="F2F2F2"/>
        </w:rPr>
      </w:pPr>
    </w:p>
    <w:p w14:paraId="382C3B5A" w14:textId="77777777" w:rsidR="00795603" w:rsidRDefault="00795603" w:rsidP="00795603">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Summary</w:t>
      </w:r>
    </w:p>
    <w:p w14:paraId="13EDB368" w14:textId="77777777" w:rsidR="00795603" w:rsidRDefault="00795603" w:rsidP="00795603">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We’ve created POST or “create” routes that conform the </w:t>
      </w:r>
      <w:proofErr w:type="spellStart"/>
      <w:r>
        <w:rPr>
          <w:rFonts w:ascii="Arial" w:hAnsi="Arial" w:cs="Arial"/>
          <w:color w:val="373737"/>
          <w:sz w:val="26"/>
          <w:szCs w:val="26"/>
        </w:rPr>
        <w:t>the</w:t>
      </w:r>
      <w:proofErr w:type="spellEnd"/>
      <w:r>
        <w:rPr>
          <w:rFonts w:ascii="Arial" w:hAnsi="Arial" w:cs="Arial"/>
          <w:color w:val="373737"/>
          <w:sz w:val="26"/>
          <w:szCs w:val="26"/>
        </w:rPr>
        <w:t xml:space="preserve"> RESTful design principles.</w:t>
      </w:r>
    </w:p>
    <w:p w14:paraId="210849BE" w14:textId="77777777" w:rsidR="00795603" w:rsidRDefault="00795603" w:rsidP="00795603">
      <w:pPr>
        <w:numPr>
          <w:ilvl w:val="0"/>
          <w:numId w:val="30"/>
        </w:numPr>
        <w:ind w:left="0"/>
        <w:textAlignment w:val="baseline"/>
        <w:rPr>
          <w:rFonts w:ascii="Arial" w:hAnsi="Arial" w:cs="Arial"/>
          <w:color w:val="373737"/>
          <w:sz w:val="26"/>
          <w:szCs w:val="26"/>
        </w:rPr>
      </w:pPr>
      <w:r>
        <w:rPr>
          <w:rFonts w:ascii="Arial" w:hAnsi="Arial" w:cs="Arial"/>
          <w:color w:val="373737"/>
          <w:sz w:val="26"/>
          <w:szCs w:val="26"/>
        </w:rPr>
        <w:t>We’ve seen how to use </w:t>
      </w:r>
      <w:r>
        <w:rPr>
          <w:rStyle w:val="HTMLCode"/>
          <w:rFonts w:ascii="Arial" w:eastAsiaTheme="minorHAnsi" w:hAnsi="Arial" w:cs="Arial"/>
          <w:color w:val="373737"/>
          <w:bdr w:val="none" w:sz="0" w:space="0" w:color="auto" w:frame="1"/>
          <w:shd w:val="clear" w:color="auto" w:fill="F2F2F2"/>
        </w:rPr>
        <w:t>@</w:t>
      </w:r>
      <w:proofErr w:type="spellStart"/>
      <w:r>
        <w:rPr>
          <w:rStyle w:val="HTMLCode"/>
          <w:rFonts w:ascii="Arial" w:eastAsiaTheme="minorHAnsi" w:hAnsi="Arial" w:cs="Arial"/>
          <w:color w:val="373737"/>
          <w:bdr w:val="none" w:sz="0" w:space="0" w:color="auto" w:frame="1"/>
          <w:shd w:val="clear" w:color="auto" w:fill="F2F2F2"/>
        </w:rPr>
        <w:t>RequestBody</w:t>
      </w:r>
      <w:proofErr w:type="spellEnd"/>
      <w:r>
        <w:rPr>
          <w:rFonts w:ascii="Arial" w:hAnsi="Arial" w:cs="Arial"/>
          <w:color w:val="373737"/>
          <w:sz w:val="26"/>
          <w:szCs w:val="26"/>
        </w:rPr>
        <w:t> to accept a JSON of that object and allow Spring to automatically de-serialize into a Java object.</w:t>
      </w:r>
    </w:p>
    <w:p w14:paraId="5601B0E6" w14:textId="77777777" w:rsidR="00795603" w:rsidRDefault="00795603" w:rsidP="00795603">
      <w:pPr>
        <w:numPr>
          <w:ilvl w:val="0"/>
          <w:numId w:val="30"/>
        </w:numPr>
        <w:spacing w:after="240"/>
        <w:ind w:left="0"/>
        <w:textAlignment w:val="baseline"/>
        <w:rPr>
          <w:rFonts w:ascii="Arial" w:hAnsi="Arial" w:cs="Arial"/>
          <w:color w:val="373737"/>
          <w:sz w:val="26"/>
          <w:szCs w:val="26"/>
        </w:rPr>
      </w:pPr>
      <w:r>
        <w:rPr>
          <w:rFonts w:ascii="Arial" w:hAnsi="Arial" w:cs="Arial"/>
          <w:color w:val="373737"/>
          <w:sz w:val="26"/>
          <w:szCs w:val="26"/>
        </w:rPr>
        <w:t>Use the appropriate repository to save the object into the DB.</w:t>
      </w:r>
    </w:p>
    <w:p w14:paraId="19EC4E36" w14:textId="77777777" w:rsidR="00795603" w:rsidRDefault="00795603" w:rsidP="00795603">
      <w:pPr>
        <w:numPr>
          <w:ilvl w:val="0"/>
          <w:numId w:val="30"/>
        </w:numPr>
        <w:spacing w:after="240"/>
        <w:ind w:left="0"/>
        <w:textAlignment w:val="baseline"/>
        <w:rPr>
          <w:rFonts w:ascii="Arial" w:hAnsi="Arial" w:cs="Arial"/>
          <w:color w:val="373737"/>
          <w:sz w:val="26"/>
          <w:szCs w:val="26"/>
        </w:rPr>
      </w:pPr>
      <w:r>
        <w:rPr>
          <w:rFonts w:ascii="Arial" w:hAnsi="Arial" w:cs="Arial"/>
          <w:color w:val="373737"/>
          <w:sz w:val="26"/>
          <w:szCs w:val="26"/>
        </w:rPr>
        <w:t>We know how to return a response entity with the appropriate body and the 201 created HTTP status code.</w:t>
      </w:r>
    </w:p>
    <w:p w14:paraId="45A8FF59" w14:textId="77777777" w:rsidR="00795603" w:rsidRDefault="00795603" w:rsidP="00795603">
      <w:pPr>
        <w:autoSpaceDE w:val="0"/>
        <w:autoSpaceDN w:val="0"/>
        <w:adjustRightInd w:val="0"/>
        <w:spacing w:after="200" w:line="1080" w:lineRule="atLeast"/>
        <w:jc w:val="center"/>
        <w:rPr>
          <w:rFonts w:ascii="Arial" w:hAnsi="Arial" w:cs="Arial"/>
          <w:b/>
          <w:bCs/>
          <w:color w:val="275570"/>
          <w:sz w:val="72"/>
          <w:szCs w:val="72"/>
          <w:u w:val="single" w:color="275570"/>
        </w:rPr>
      </w:pPr>
      <w:r>
        <w:rPr>
          <w:rFonts w:ascii="Arial" w:hAnsi="Arial" w:cs="Arial"/>
          <w:b/>
          <w:bCs/>
          <w:color w:val="275570"/>
          <w:sz w:val="72"/>
          <w:szCs w:val="72"/>
          <w:u w:val="single" w:color="275570"/>
        </w:rPr>
        <w:lastRenderedPageBreak/>
        <w:t>Homework: Annotating One-to-Many and Many-to-One Relationships</w:t>
      </w:r>
    </w:p>
    <w:p w14:paraId="7F58D437" w14:textId="77777777" w:rsidR="00795603" w:rsidRDefault="00795603" w:rsidP="00795603">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Learning Objectives</w:t>
      </w:r>
    </w:p>
    <w:p w14:paraId="0DD24ED9" w14:textId="77777777" w:rsidR="00795603" w:rsidRDefault="00795603" w:rsidP="00795603">
      <w:pPr>
        <w:numPr>
          <w:ilvl w:val="0"/>
          <w:numId w:val="11"/>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Understand one to many relationships</w:t>
      </w:r>
    </w:p>
    <w:p w14:paraId="5827A0E4" w14:textId="77777777" w:rsidR="00795603" w:rsidRDefault="00795603" w:rsidP="00795603">
      <w:pPr>
        <w:numPr>
          <w:ilvl w:val="0"/>
          <w:numId w:val="11"/>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Be able to use Spring Data REST to create the RESTful routes for a set of resources</w:t>
      </w:r>
    </w:p>
    <w:p w14:paraId="03541E4D" w14:textId="77777777" w:rsidR="00795603" w:rsidRDefault="00795603" w:rsidP="00795603">
      <w:pPr>
        <w:numPr>
          <w:ilvl w:val="0"/>
          <w:numId w:val="11"/>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Use insomnia to GET, POST, PUT and DELETE records</w:t>
      </w:r>
    </w:p>
    <w:p w14:paraId="4D1B30C9" w14:textId="77777777" w:rsidR="00795603" w:rsidRDefault="00795603" w:rsidP="00795603">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Brief</w:t>
      </w:r>
    </w:p>
    <w:p w14:paraId="272B6D6F"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Create a one-to-many Spring application using annotations as you’ve done before.</w:t>
      </w:r>
    </w:p>
    <w:p w14:paraId="481200B5"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Your application should have the following models: Folders, Files and Users. Users should have many folders, and folders should have many files.</w:t>
      </w:r>
    </w:p>
    <w:p w14:paraId="75B2013C"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You’ll need to create repositories for each entity.</w:t>
      </w:r>
    </w:p>
    <w:p w14:paraId="48E640B3"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You’ll need to create controllers for each entity, too, and ensure they implement the </w:t>
      </w:r>
      <w:r>
        <w:rPr>
          <w:rFonts w:ascii="Arial" w:hAnsi="Arial" w:cs="Arial"/>
          <w:b/>
          <w:bCs/>
          <w:color w:val="2A2A2A"/>
          <w:sz w:val="34"/>
          <w:szCs w:val="34"/>
          <w:u w:color="275570"/>
        </w:rPr>
        <w:t>index</w:t>
      </w:r>
      <w:r>
        <w:rPr>
          <w:rFonts w:ascii="Arial" w:hAnsi="Arial" w:cs="Arial"/>
          <w:color w:val="2A2A2A"/>
          <w:sz w:val="34"/>
          <w:szCs w:val="34"/>
          <w:u w:color="275570"/>
        </w:rPr>
        <w:t>, </w:t>
      </w:r>
      <w:r>
        <w:rPr>
          <w:rFonts w:ascii="Arial" w:hAnsi="Arial" w:cs="Arial"/>
          <w:b/>
          <w:bCs/>
          <w:color w:val="2A2A2A"/>
          <w:sz w:val="34"/>
          <w:szCs w:val="34"/>
          <w:u w:color="275570"/>
        </w:rPr>
        <w:t>create</w:t>
      </w:r>
      <w:r>
        <w:rPr>
          <w:rFonts w:ascii="Arial" w:hAnsi="Arial" w:cs="Arial"/>
          <w:color w:val="2A2A2A"/>
          <w:sz w:val="34"/>
          <w:szCs w:val="34"/>
          <w:u w:color="275570"/>
        </w:rPr>
        <w:t> and </w:t>
      </w:r>
      <w:r>
        <w:rPr>
          <w:rFonts w:ascii="Arial" w:hAnsi="Arial" w:cs="Arial"/>
          <w:b/>
          <w:bCs/>
          <w:color w:val="2A2A2A"/>
          <w:sz w:val="34"/>
          <w:szCs w:val="34"/>
          <w:u w:color="275570"/>
        </w:rPr>
        <w:t>show</w:t>
      </w:r>
      <w:r>
        <w:rPr>
          <w:rFonts w:ascii="Arial" w:hAnsi="Arial" w:cs="Arial"/>
          <w:color w:val="2A2A2A"/>
          <w:sz w:val="34"/>
          <w:szCs w:val="34"/>
          <w:u w:color="275570"/>
        </w:rPr>
        <w:t> routes</w:t>
      </w:r>
    </w:p>
    <w:p w14:paraId="444CEE11" w14:textId="77777777" w:rsidR="00795603" w:rsidRDefault="00795603" w:rsidP="00795603">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lastRenderedPageBreak/>
        <w:t>MVP</w:t>
      </w:r>
    </w:p>
    <w:p w14:paraId="5655D040" w14:textId="77777777" w:rsidR="00795603" w:rsidRDefault="00795603" w:rsidP="00795603">
      <w:pPr>
        <w:numPr>
          <w:ilvl w:val="0"/>
          <w:numId w:val="1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Create a system to track files and folders:</w:t>
      </w:r>
    </w:p>
    <w:p w14:paraId="35230B6E" w14:textId="77777777" w:rsidR="00795603" w:rsidRDefault="00795603" w:rsidP="00795603">
      <w:pPr>
        <w:numPr>
          <w:ilvl w:val="1"/>
          <w:numId w:val="12"/>
        </w:numPr>
        <w:tabs>
          <w:tab w:val="left" w:pos="940"/>
          <w:tab w:val="left" w:pos="1440"/>
        </w:tabs>
        <w:autoSpaceDE w:val="0"/>
        <w:autoSpaceDN w:val="0"/>
        <w:adjustRightInd w:val="0"/>
        <w:spacing w:after="320" w:line="500" w:lineRule="atLeast"/>
        <w:ind w:left="1440" w:hanging="1440"/>
        <w:rPr>
          <w:rFonts w:ascii="Arial" w:hAnsi="Arial" w:cs="Arial"/>
          <w:color w:val="2A2A2A"/>
          <w:sz w:val="34"/>
          <w:szCs w:val="34"/>
          <w:u w:color="275570"/>
        </w:rPr>
      </w:pPr>
      <w:r>
        <w:rPr>
          <w:rFonts w:ascii="Arial" w:hAnsi="Arial" w:cs="Arial"/>
          <w:color w:val="2A2A2A"/>
          <w:sz w:val="34"/>
          <w:szCs w:val="34"/>
          <w:u w:color="275570"/>
        </w:rPr>
        <w:t>A File should have:</w:t>
      </w:r>
    </w:p>
    <w:p w14:paraId="1C7A4F2F" w14:textId="77777777" w:rsidR="00795603" w:rsidRDefault="00795603" w:rsidP="00795603">
      <w:pPr>
        <w:numPr>
          <w:ilvl w:val="2"/>
          <w:numId w:val="12"/>
        </w:numPr>
        <w:tabs>
          <w:tab w:val="left" w:pos="1660"/>
          <w:tab w:val="left" w:pos="2160"/>
        </w:tabs>
        <w:autoSpaceDE w:val="0"/>
        <w:autoSpaceDN w:val="0"/>
        <w:adjustRightInd w:val="0"/>
        <w:spacing w:after="320" w:line="500" w:lineRule="atLeast"/>
        <w:ind w:left="2160" w:hanging="2160"/>
        <w:rPr>
          <w:rFonts w:ascii="Arial" w:hAnsi="Arial" w:cs="Arial"/>
          <w:color w:val="2A2A2A"/>
          <w:sz w:val="34"/>
          <w:szCs w:val="34"/>
          <w:u w:color="275570"/>
        </w:rPr>
      </w:pPr>
      <w:r>
        <w:rPr>
          <w:rFonts w:ascii="Arial" w:hAnsi="Arial" w:cs="Arial"/>
          <w:color w:val="2A2A2A"/>
          <w:sz w:val="34"/>
          <w:szCs w:val="34"/>
          <w:u w:color="275570"/>
        </w:rPr>
        <w:t>a name</w:t>
      </w:r>
    </w:p>
    <w:p w14:paraId="1B3C77D9" w14:textId="77777777" w:rsidR="00795603" w:rsidRDefault="00795603" w:rsidP="00795603">
      <w:pPr>
        <w:numPr>
          <w:ilvl w:val="2"/>
          <w:numId w:val="12"/>
        </w:numPr>
        <w:tabs>
          <w:tab w:val="left" w:pos="1660"/>
          <w:tab w:val="left" w:pos="2160"/>
        </w:tabs>
        <w:autoSpaceDE w:val="0"/>
        <w:autoSpaceDN w:val="0"/>
        <w:adjustRightInd w:val="0"/>
        <w:spacing w:after="320" w:line="500" w:lineRule="atLeast"/>
        <w:ind w:left="2160" w:hanging="2160"/>
        <w:rPr>
          <w:rFonts w:ascii="Arial" w:hAnsi="Arial" w:cs="Arial"/>
          <w:color w:val="2A2A2A"/>
          <w:sz w:val="34"/>
          <w:szCs w:val="34"/>
          <w:u w:color="275570"/>
        </w:rPr>
      </w:pPr>
      <w:r>
        <w:rPr>
          <w:rFonts w:ascii="Arial" w:hAnsi="Arial" w:cs="Arial"/>
          <w:color w:val="2A2A2A"/>
          <w:sz w:val="34"/>
          <w:szCs w:val="34"/>
          <w:u w:color="275570"/>
        </w:rPr>
        <w:t xml:space="preserve">extension (e.g. txt, </w:t>
      </w:r>
      <w:proofErr w:type="spellStart"/>
      <w:r>
        <w:rPr>
          <w:rFonts w:ascii="Arial" w:hAnsi="Arial" w:cs="Arial"/>
          <w:color w:val="2A2A2A"/>
          <w:sz w:val="34"/>
          <w:szCs w:val="34"/>
          <w:u w:color="275570"/>
        </w:rPr>
        <w:t>rb</w:t>
      </w:r>
      <w:proofErr w:type="spellEnd"/>
      <w:r>
        <w:rPr>
          <w:rFonts w:ascii="Arial" w:hAnsi="Arial" w:cs="Arial"/>
          <w:color w:val="2A2A2A"/>
          <w:sz w:val="34"/>
          <w:szCs w:val="34"/>
          <w:u w:color="275570"/>
        </w:rPr>
        <w:t>, java, ppt)</w:t>
      </w:r>
    </w:p>
    <w:p w14:paraId="79CE7507" w14:textId="77777777" w:rsidR="00795603" w:rsidRDefault="00795603" w:rsidP="00795603">
      <w:pPr>
        <w:numPr>
          <w:ilvl w:val="2"/>
          <w:numId w:val="12"/>
        </w:numPr>
        <w:tabs>
          <w:tab w:val="left" w:pos="1660"/>
          <w:tab w:val="left" w:pos="2160"/>
        </w:tabs>
        <w:autoSpaceDE w:val="0"/>
        <w:autoSpaceDN w:val="0"/>
        <w:adjustRightInd w:val="0"/>
        <w:spacing w:after="320" w:line="500" w:lineRule="atLeast"/>
        <w:ind w:left="2160" w:hanging="2160"/>
        <w:rPr>
          <w:rFonts w:ascii="Arial" w:hAnsi="Arial" w:cs="Arial"/>
          <w:color w:val="2A2A2A"/>
          <w:sz w:val="34"/>
          <w:szCs w:val="34"/>
          <w:u w:color="275570"/>
        </w:rPr>
      </w:pPr>
      <w:r>
        <w:rPr>
          <w:rFonts w:ascii="Arial" w:hAnsi="Arial" w:cs="Arial"/>
          <w:color w:val="2A2A2A"/>
          <w:sz w:val="34"/>
          <w:szCs w:val="34"/>
          <w:u w:color="275570"/>
        </w:rPr>
        <w:t>size</w:t>
      </w:r>
    </w:p>
    <w:p w14:paraId="006C8C67" w14:textId="77777777" w:rsidR="00795603" w:rsidRDefault="00795603" w:rsidP="00795603">
      <w:pPr>
        <w:numPr>
          <w:ilvl w:val="2"/>
          <w:numId w:val="12"/>
        </w:numPr>
        <w:tabs>
          <w:tab w:val="left" w:pos="1660"/>
          <w:tab w:val="left" w:pos="2160"/>
        </w:tabs>
        <w:autoSpaceDE w:val="0"/>
        <w:autoSpaceDN w:val="0"/>
        <w:adjustRightInd w:val="0"/>
        <w:spacing w:after="320" w:line="500" w:lineRule="atLeast"/>
        <w:ind w:left="2160" w:hanging="2160"/>
        <w:rPr>
          <w:rFonts w:ascii="Arial" w:hAnsi="Arial" w:cs="Arial"/>
          <w:color w:val="2A2A2A"/>
          <w:sz w:val="34"/>
          <w:szCs w:val="34"/>
          <w:u w:color="275570"/>
        </w:rPr>
      </w:pPr>
      <w:r>
        <w:rPr>
          <w:rFonts w:ascii="Arial" w:hAnsi="Arial" w:cs="Arial"/>
          <w:color w:val="2A2A2A"/>
          <w:sz w:val="34"/>
          <w:szCs w:val="34"/>
          <w:u w:color="275570"/>
        </w:rPr>
        <w:t>folder</w:t>
      </w:r>
    </w:p>
    <w:p w14:paraId="5F52EC76" w14:textId="77777777" w:rsidR="00795603" w:rsidRDefault="00795603" w:rsidP="00795603">
      <w:pPr>
        <w:numPr>
          <w:ilvl w:val="1"/>
          <w:numId w:val="12"/>
        </w:numPr>
        <w:tabs>
          <w:tab w:val="left" w:pos="940"/>
          <w:tab w:val="left" w:pos="1440"/>
        </w:tabs>
        <w:autoSpaceDE w:val="0"/>
        <w:autoSpaceDN w:val="0"/>
        <w:adjustRightInd w:val="0"/>
        <w:spacing w:after="320" w:line="500" w:lineRule="atLeast"/>
        <w:ind w:left="1440" w:hanging="1440"/>
        <w:rPr>
          <w:rFonts w:ascii="Arial" w:hAnsi="Arial" w:cs="Arial"/>
          <w:color w:val="2A2A2A"/>
          <w:sz w:val="34"/>
          <w:szCs w:val="34"/>
          <w:u w:color="275570"/>
        </w:rPr>
      </w:pPr>
      <w:r>
        <w:rPr>
          <w:rFonts w:ascii="Arial" w:hAnsi="Arial" w:cs="Arial"/>
          <w:color w:val="2A2A2A"/>
          <w:sz w:val="34"/>
          <w:szCs w:val="34"/>
          <w:u w:color="275570"/>
        </w:rPr>
        <w:t>A User should have:</w:t>
      </w:r>
    </w:p>
    <w:p w14:paraId="0B4648AF" w14:textId="77777777" w:rsidR="00795603" w:rsidRDefault="00795603" w:rsidP="00795603">
      <w:pPr>
        <w:numPr>
          <w:ilvl w:val="2"/>
          <w:numId w:val="12"/>
        </w:numPr>
        <w:tabs>
          <w:tab w:val="left" w:pos="1660"/>
          <w:tab w:val="left" w:pos="2160"/>
        </w:tabs>
        <w:autoSpaceDE w:val="0"/>
        <w:autoSpaceDN w:val="0"/>
        <w:adjustRightInd w:val="0"/>
        <w:spacing w:after="320" w:line="500" w:lineRule="atLeast"/>
        <w:ind w:left="2160" w:hanging="2160"/>
        <w:rPr>
          <w:rFonts w:ascii="Arial" w:hAnsi="Arial" w:cs="Arial"/>
          <w:color w:val="2A2A2A"/>
          <w:sz w:val="34"/>
          <w:szCs w:val="34"/>
          <w:u w:color="275570"/>
        </w:rPr>
      </w:pPr>
      <w:r>
        <w:rPr>
          <w:rFonts w:ascii="Arial" w:hAnsi="Arial" w:cs="Arial"/>
          <w:color w:val="2A2A2A"/>
          <w:sz w:val="34"/>
          <w:szCs w:val="34"/>
          <w:u w:color="275570"/>
        </w:rPr>
        <w:t>name</w:t>
      </w:r>
    </w:p>
    <w:p w14:paraId="225F0A0A" w14:textId="77777777" w:rsidR="00795603" w:rsidRDefault="00795603" w:rsidP="00795603">
      <w:pPr>
        <w:numPr>
          <w:ilvl w:val="2"/>
          <w:numId w:val="12"/>
        </w:numPr>
        <w:tabs>
          <w:tab w:val="left" w:pos="1660"/>
          <w:tab w:val="left" w:pos="2160"/>
        </w:tabs>
        <w:autoSpaceDE w:val="0"/>
        <w:autoSpaceDN w:val="0"/>
        <w:adjustRightInd w:val="0"/>
        <w:spacing w:after="320" w:line="500" w:lineRule="atLeast"/>
        <w:ind w:left="2160" w:hanging="2160"/>
        <w:rPr>
          <w:rFonts w:ascii="Arial" w:hAnsi="Arial" w:cs="Arial"/>
          <w:color w:val="2A2A2A"/>
          <w:sz w:val="34"/>
          <w:szCs w:val="34"/>
          <w:u w:color="275570"/>
        </w:rPr>
      </w:pPr>
      <w:r>
        <w:rPr>
          <w:rFonts w:ascii="Arial" w:hAnsi="Arial" w:cs="Arial"/>
          <w:color w:val="2A2A2A"/>
          <w:sz w:val="34"/>
          <w:szCs w:val="34"/>
          <w:u w:color="275570"/>
        </w:rPr>
        <w:t>a list of folders</w:t>
      </w:r>
    </w:p>
    <w:p w14:paraId="3310D868" w14:textId="77777777" w:rsidR="00795603" w:rsidRDefault="00795603" w:rsidP="00795603">
      <w:pPr>
        <w:numPr>
          <w:ilvl w:val="1"/>
          <w:numId w:val="12"/>
        </w:numPr>
        <w:tabs>
          <w:tab w:val="left" w:pos="940"/>
          <w:tab w:val="left" w:pos="1440"/>
        </w:tabs>
        <w:autoSpaceDE w:val="0"/>
        <w:autoSpaceDN w:val="0"/>
        <w:adjustRightInd w:val="0"/>
        <w:spacing w:after="320" w:line="500" w:lineRule="atLeast"/>
        <w:ind w:left="1440" w:hanging="1440"/>
        <w:rPr>
          <w:rFonts w:ascii="Arial" w:hAnsi="Arial" w:cs="Arial"/>
          <w:color w:val="2A2A2A"/>
          <w:sz w:val="34"/>
          <w:szCs w:val="34"/>
          <w:u w:color="275570"/>
        </w:rPr>
      </w:pPr>
      <w:r>
        <w:rPr>
          <w:rFonts w:ascii="Arial" w:hAnsi="Arial" w:cs="Arial"/>
          <w:color w:val="2A2A2A"/>
          <w:sz w:val="34"/>
          <w:szCs w:val="34"/>
          <w:u w:color="275570"/>
        </w:rPr>
        <w:t>A Folder should have:</w:t>
      </w:r>
    </w:p>
    <w:p w14:paraId="284ADF28" w14:textId="77777777" w:rsidR="00795603" w:rsidRDefault="00795603" w:rsidP="00795603">
      <w:pPr>
        <w:numPr>
          <w:ilvl w:val="2"/>
          <w:numId w:val="12"/>
        </w:numPr>
        <w:tabs>
          <w:tab w:val="left" w:pos="1660"/>
          <w:tab w:val="left" w:pos="2160"/>
        </w:tabs>
        <w:autoSpaceDE w:val="0"/>
        <w:autoSpaceDN w:val="0"/>
        <w:adjustRightInd w:val="0"/>
        <w:spacing w:after="320" w:line="500" w:lineRule="atLeast"/>
        <w:ind w:left="2160" w:hanging="2160"/>
        <w:rPr>
          <w:rFonts w:ascii="Arial" w:hAnsi="Arial" w:cs="Arial"/>
          <w:color w:val="2A2A2A"/>
          <w:sz w:val="34"/>
          <w:szCs w:val="34"/>
          <w:u w:color="275570"/>
        </w:rPr>
      </w:pPr>
      <w:r>
        <w:rPr>
          <w:rFonts w:ascii="Arial" w:hAnsi="Arial" w:cs="Arial"/>
          <w:color w:val="2A2A2A"/>
          <w:sz w:val="34"/>
          <w:szCs w:val="34"/>
          <w:u w:color="275570"/>
        </w:rPr>
        <w:t>a title</w:t>
      </w:r>
    </w:p>
    <w:p w14:paraId="5B5FBF0C" w14:textId="77777777" w:rsidR="00795603" w:rsidRDefault="00795603" w:rsidP="00795603">
      <w:pPr>
        <w:numPr>
          <w:ilvl w:val="2"/>
          <w:numId w:val="12"/>
        </w:numPr>
        <w:tabs>
          <w:tab w:val="left" w:pos="1660"/>
          <w:tab w:val="left" w:pos="2160"/>
        </w:tabs>
        <w:autoSpaceDE w:val="0"/>
        <w:autoSpaceDN w:val="0"/>
        <w:adjustRightInd w:val="0"/>
        <w:spacing w:after="320" w:line="500" w:lineRule="atLeast"/>
        <w:ind w:left="2160" w:hanging="2160"/>
        <w:rPr>
          <w:rFonts w:ascii="Arial" w:hAnsi="Arial" w:cs="Arial"/>
          <w:color w:val="2A2A2A"/>
          <w:sz w:val="34"/>
          <w:szCs w:val="34"/>
          <w:u w:color="275570"/>
        </w:rPr>
      </w:pPr>
      <w:r>
        <w:rPr>
          <w:rFonts w:ascii="Arial" w:hAnsi="Arial" w:cs="Arial"/>
          <w:color w:val="2A2A2A"/>
          <w:sz w:val="34"/>
          <w:szCs w:val="34"/>
          <w:u w:color="275570"/>
        </w:rPr>
        <w:t>list of files</w:t>
      </w:r>
    </w:p>
    <w:p w14:paraId="03310E13" w14:textId="77777777" w:rsidR="00795603" w:rsidRDefault="00795603" w:rsidP="00795603">
      <w:pPr>
        <w:numPr>
          <w:ilvl w:val="2"/>
          <w:numId w:val="12"/>
        </w:numPr>
        <w:tabs>
          <w:tab w:val="left" w:pos="1660"/>
          <w:tab w:val="left" w:pos="2160"/>
        </w:tabs>
        <w:autoSpaceDE w:val="0"/>
        <w:autoSpaceDN w:val="0"/>
        <w:adjustRightInd w:val="0"/>
        <w:spacing w:after="320" w:line="500" w:lineRule="atLeast"/>
        <w:ind w:left="2160" w:hanging="2160"/>
        <w:rPr>
          <w:rFonts w:ascii="Arial" w:hAnsi="Arial" w:cs="Arial"/>
          <w:color w:val="2A2A2A"/>
          <w:sz w:val="34"/>
          <w:szCs w:val="34"/>
          <w:u w:color="275570"/>
        </w:rPr>
      </w:pPr>
      <w:r>
        <w:rPr>
          <w:rFonts w:ascii="Arial" w:hAnsi="Arial" w:cs="Arial"/>
          <w:color w:val="2A2A2A"/>
          <w:sz w:val="34"/>
          <w:szCs w:val="34"/>
          <w:u w:color="275570"/>
        </w:rPr>
        <w:t>a user</w:t>
      </w:r>
    </w:p>
    <w:p w14:paraId="0BF592CC" w14:textId="77777777" w:rsidR="00795603" w:rsidRDefault="00795603" w:rsidP="00795603">
      <w:pPr>
        <w:numPr>
          <w:ilvl w:val="0"/>
          <w:numId w:val="1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proofErr w:type="spellStart"/>
      <w:r>
        <w:rPr>
          <w:rFonts w:ascii="Arial" w:hAnsi="Arial" w:cs="Arial"/>
          <w:color w:val="2A2A2A"/>
          <w:sz w:val="34"/>
          <w:szCs w:val="34"/>
          <w:u w:color="275570"/>
        </w:rPr>
        <w:t>Creata</w:t>
      </w:r>
      <w:proofErr w:type="spellEnd"/>
      <w:r>
        <w:rPr>
          <w:rFonts w:ascii="Arial" w:hAnsi="Arial" w:cs="Arial"/>
          <w:color w:val="2A2A2A"/>
          <w:sz w:val="34"/>
          <w:szCs w:val="34"/>
          <w:u w:color="275570"/>
        </w:rPr>
        <w:t xml:space="preserve"> a seeding file </w:t>
      </w:r>
      <w:proofErr w:type="spellStart"/>
      <w:r>
        <w:rPr>
          <w:rFonts w:ascii="Arial" w:hAnsi="Arial" w:cs="Arial"/>
          <w:color w:val="2A2A2A"/>
          <w:sz w:val="34"/>
          <w:szCs w:val="34"/>
          <w:u w:color="275570"/>
        </w:rPr>
        <w:t>DataLoader</w:t>
      </w:r>
      <w:proofErr w:type="spellEnd"/>
      <w:r>
        <w:rPr>
          <w:rFonts w:ascii="Arial" w:hAnsi="Arial" w:cs="Arial"/>
          <w:color w:val="2A2A2A"/>
          <w:sz w:val="34"/>
          <w:szCs w:val="34"/>
          <w:u w:color="275570"/>
        </w:rPr>
        <w:t> component to pre-seed the database.</w:t>
      </w:r>
    </w:p>
    <w:p w14:paraId="670D4FCF" w14:textId="77777777" w:rsidR="00795603" w:rsidRDefault="00795603" w:rsidP="00795603">
      <w:pPr>
        <w:numPr>
          <w:ilvl w:val="0"/>
          <w:numId w:val="1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Test with insomnia to test the</w:t>
      </w:r>
    </w:p>
    <w:p w14:paraId="04BBB5C6" w14:textId="77777777" w:rsidR="00795603" w:rsidRDefault="00795603" w:rsidP="00795603">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lastRenderedPageBreak/>
        <w:t>Planning</w:t>
      </w:r>
    </w:p>
    <w:p w14:paraId="3039219B"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Draw a diagram detail the relationships between models.</w:t>
      </w:r>
    </w:p>
    <w:p w14:paraId="1ACB0563" w14:textId="77777777" w:rsidR="00795603" w:rsidRDefault="00795603" w:rsidP="00795603">
      <w:pPr>
        <w:autoSpaceDE w:val="0"/>
        <w:autoSpaceDN w:val="0"/>
        <w:adjustRightInd w:val="0"/>
        <w:spacing w:line="380" w:lineRule="atLeast"/>
        <w:rPr>
          <w:rFonts w:ascii="Calibri" w:hAnsi="Calibri" w:cs="Calibri"/>
          <w:color w:val="2A2A2A"/>
          <w:sz w:val="32"/>
          <w:szCs w:val="32"/>
          <w:u w:color="275570"/>
        </w:rPr>
      </w:pPr>
    </w:p>
    <w:p w14:paraId="2E6554BF" w14:textId="77777777" w:rsidR="00795603" w:rsidRDefault="00795603" w:rsidP="00795603">
      <w:pPr>
        <w:autoSpaceDE w:val="0"/>
        <w:autoSpaceDN w:val="0"/>
        <w:adjustRightInd w:val="0"/>
        <w:spacing w:after="200" w:line="1080" w:lineRule="atLeast"/>
        <w:jc w:val="center"/>
        <w:rPr>
          <w:rFonts w:ascii="Arial" w:hAnsi="Arial" w:cs="Arial"/>
          <w:b/>
          <w:bCs/>
          <w:color w:val="275570"/>
          <w:sz w:val="72"/>
          <w:szCs w:val="72"/>
          <w:u w:val="single" w:color="275570"/>
        </w:rPr>
      </w:pPr>
      <w:r>
        <w:rPr>
          <w:rFonts w:ascii="Arial" w:hAnsi="Arial" w:cs="Arial"/>
          <w:b/>
          <w:bCs/>
          <w:color w:val="275570"/>
          <w:sz w:val="72"/>
          <w:szCs w:val="72"/>
          <w:u w:val="single" w:color="275570"/>
        </w:rPr>
        <w:t>Simple JPA Queries</w:t>
      </w:r>
    </w:p>
    <w:p w14:paraId="0070F896"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b/>
          <w:bCs/>
          <w:color w:val="2A2A2A"/>
          <w:sz w:val="34"/>
          <w:szCs w:val="34"/>
          <w:u w:color="275570"/>
        </w:rPr>
        <w:t>Lesson Duration: 60 minutes</w:t>
      </w:r>
    </w:p>
    <w:p w14:paraId="08FD33C4" w14:textId="77777777" w:rsidR="00795603" w:rsidRDefault="00795603" w:rsidP="00795603">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Learning Objectives</w:t>
      </w:r>
    </w:p>
    <w:p w14:paraId="74B78C31" w14:textId="77777777" w:rsidR="00795603" w:rsidRDefault="00795603" w:rsidP="00795603">
      <w:pPr>
        <w:numPr>
          <w:ilvl w:val="0"/>
          <w:numId w:val="11"/>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Understand and use the power and simplicity of Spring Data JPA Derived Query Methods</w:t>
      </w:r>
    </w:p>
    <w:p w14:paraId="408A1CAA" w14:textId="77777777" w:rsidR="00795603" w:rsidRDefault="00795603" w:rsidP="00795603">
      <w:pPr>
        <w:autoSpaceDE w:val="0"/>
        <w:autoSpaceDN w:val="0"/>
        <w:adjustRightInd w:val="0"/>
        <w:spacing w:after="200" w:line="1080" w:lineRule="atLeast"/>
        <w:jc w:val="center"/>
        <w:rPr>
          <w:rFonts w:ascii="Arial" w:hAnsi="Arial" w:cs="Arial"/>
          <w:b/>
          <w:bCs/>
          <w:color w:val="275570"/>
          <w:sz w:val="72"/>
          <w:szCs w:val="72"/>
          <w:u w:val="single" w:color="275570"/>
        </w:rPr>
      </w:pPr>
      <w:r>
        <w:rPr>
          <w:rFonts w:ascii="Arial" w:hAnsi="Arial" w:cs="Arial"/>
          <w:b/>
          <w:bCs/>
          <w:color w:val="275570"/>
          <w:sz w:val="72"/>
          <w:szCs w:val="72"/>
          <w:u w:val="single" w:color="275570"/>
        </w:rPr>
        <w:t>Introduction</w:t>
      </w:r>
    </w:p>
    <w:p w14:paraId="0D7A745C"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b/>
          <w:bCs/>
          <w:color w:val="2A2A2A"/>
          <w:sz w:val="34"/>
          <w:szCs w:val="34"/>
          <w:u w:color="275570"/>
        </w:rPr>
        <w:t>Why are we learning this?</w:t>
      </w:r>
      <w:r>
        <w:rPr>
          <w:rFonts w:ascii="Arial" w:hAnsi="Arial" w:cs="Arial"/>
          <w:color w:val="2A2A2A"/>
          <w:sz w:val="34"/>
          <w:szCs w:val="34"/>
          <w:u w:color="275570"/>
        </w:rPr>
        <w:t> Relational databases are great for storing data and preserving its structure. Quite often, when trying to get data we rely on that structure.</w:t>
      </w:r>
    </w:p>
    <w:p w14:paraId="2DCEB5A7"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For example. We might say </w:t>
      </w:r>
      <w:r>
        <w:rPr>
          <w:rFonts w:ascii="Arial" w:hAnsi="Arial" w:cs="Arial"/>
          <w:i/>
          <w:iCs/>
          <w:color w:val="2A2A2A"/>
          <w:sz w:val="34"/>
          <w:szCs w:val="34"/>
          <w:u w:color="275570"/>
        </w:rPr>
        <w:t>“I’ve got this object, ‘Shop’. Give me all of the ‘Product’ items in the shop”</w:t>
      </w:r>
    </w:p>
    <w:p w14:paraId="6E1BA567"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This type of query is extremely </w:t>
      </w:r>
      <w:r>
        <w:rPr>
          <w:rFonts w:ascii="Arial" w:hAnsi="Arial" w:cs="Arial"/>
          <w:i/>
          <w:iCs/>
          <w:color w:val="2A2A2A"/>
          <w:sz w:val="34"/>
          <w:szCs w:val="34"/>
          <w:u w:color="275570"/>
        </w:rPr>
        <w:t>relational</w:t>
      </w:r>
      <w:r>
        <w:rPr>
          <w:rFonts w:ascii="Arial" w:hAnsi="Arial" w:cs="Arial"/>
          <w:color w:val="2A2A2A"/>
          <w:sz w:val="34"/>
          <w:szCs w:val="34"/>
          <w:u w:color="275570"/>
        </w:rPr>
        <w:t> in that we are relying on the relationship to get the wanted data.</w:t>
      </w:r>
    </w:p>
    <w:p w14:paraId="35A5432D" w14:textId="77777777" w:rsidR="00795603" w:rsidRDefault="00795603" w:rsidP="00795603">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Some things to think about</w:t>
      </w:r>
    </w:p>
    <w:p w14:paraId="200ED869" w14:textId="77777777" w:rsidR="00795603" w:rsidRDefault="00795603" w:rsidP="00795603">
      <w:pPr>
        <w:autoSpaceDE w:val="0"/>
        <w:autoSpaceDN w:val="0"/>
        <w:adjustRightInd w:val="0"/>
        <w:spacing w:after="320" w:line="500" w:lineRule="atLeast"/>
        <w:rPr>
          <w:rFonts w:ascii="Arial" w:hAnsi="Arial" w:cs="Arial"/>
          <w:color w:val="535353"/>
          <w:sz w:val="34"/>
          <w:szCs w:val="34"/>
          <w:u w:color="275570"/>
        </w:rPr>
      </w:pPr>
      <w:r>
        <w:rPr>
          <w:rFonts w:ascii="Arial" w:hAnsi="Arial" w:cs="Arial"/>
          <w:color w:val="535353"/>
          <w:sz w:val="34"/>
          <w:szCs w:val="34"/>
          <w:u w:color="275570"/>
        </w:rPr>
        <w:lastRenderedPageBreak/>
        <w:t>This is just to get the right mindset and can be skipped if desired.</w:t>
      </w:r>
    </w:p>
    <w:p w14:paraId="7490FD6C"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Know what data you already have</w:t>
      </w:r>
    </w:p>
    <w:p w14:paraId="79570ACC"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When doing any sort of query, whether it be with or without Spring or Hibernate - one thing is always true. </w:t>
      </w:r>
      <w:r>
        <w:rPr>
          <w:rFonts w:ascii="Arial" w:hAnsi="Arial" w:cs="Arial"/>
          <w:b/>
          <w:bCs/>
          <w:color w:val="2A2A2A"/>
          <w:sz w:val="34"/>
          <w:szCs w:val="34"/>
          <w:u w:color="275570"/>
        </w:rPr>
        <w:t>You always have some data to get started</w:t>
      </w:r>
      <w:r>
        <w:rPr>
          <w:rFonts w:ascii="Arial" w:hAnsi="Arial" w:cs="Arial"/>
          <w:color w:val="2A2A2A"/>
          <w:sz w:val="34"/>
          <w:szCs w:val="34"/>
          <w:u w:color="275570"/>
        </w:rPr>
        <w:t>.</w:t>
      </w:r>
    </w:p>
    <w:p w14:paraId="1B4629F9"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Consider the following examples in SQL:</w:t>
      </w:r>
    </w:p>
    <w:p w14:paraId="6DC504A7" w14:textId="77777777" w:rsidR="00795603" w:rsidRDefault="00795603" w:rsidP="00795603">
      <w:pPr>
        <w:numPr>
          <w:ilvl w:val="0"/>
          <w:numId w:val="1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 xml:space="preserve">SELECT * from </w:t>
      </w:r>
      <w:proofErr w:type="gramStart"/>
      <w:r>
        <w:rPr>
          <w:rFonts w:ascii="Arial" w:hAnsi="Arial" w:cs="Arial"/>
          <w:color w:val="2A2A2A"/>
          <w:sz w:val="34"/>
          <w:szCs w:val="34"/>
          <w:u w:color="275570"/>
        </w:rPr>
        <w:t>pirates;,</w:t>
      </w:r>
      <w:proofErr w:type="gramEnd"/>
      <w:r>
        <w:rPr>
          <w:rFonts w:ascii="Arial" w:hAnsi="Arial" w:cs="Arial"/>
          <w:color w:val="2A2A2A"/>
          <w:sz w:val="34"/>
          <w:szCs w:val="34"/>
          <w:u w:color="275570"/>
        </w:rPr>
        <w:t xml:space="preserve"> data we have is that we know to query pirates table.</w:t>
      </w:r>
    </w:p>
    <w:p w14:paraId="3A507AA5" w14:textId="77777777" w:rsidR="00795603" w:rsidRDefault="00795603" w:rsidP="00795603">
      <w:pPr>
        <w:numPr>
          <w:ilvl w:val="0"/>
          <w:numId w:val="1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SELECT * from pirates WHERE name ='Long John'; we have the name and that we’re querying the pirates table</w:t>
      </w:r>
    </w:p>
    <w:p w14:paraId="3C7DEF12" w14:textId="77777777" w:rsidR="00795603" w:rsidRDefault="00795603" w:rsidP="00795603">
      <w:pPr>
        <w:numPr>
          <w:ilvl w:val="0"/>
          <w:numId w:val="1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SELECT * from pirates WHERE name ='Jack' AND age = 30. We have name and age, as well as that we are querying the pirates table.</w:t>
      </w:r>
    </w:p>
    <w:p w14:paraId="46496B4B"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Knowing that there’s always a start point will help us construct queries easier.</w:t>
      </w:r>
    </w:p>
    <w:p w14:paraId="09A5E95A"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Our start point is that we have a Ship meaning we can build a query method that takes a Ship. We can move forward knowing our query needs to take a Ship.</w:t>
      </w:r>
    </w:p>
    <w:p w14:paraId="3CF5D1A6" w14:textId="77777777" w:rsidR="00795603" w:rsidRDefault="00795603" w:rsidP="00795603">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Know what data you want back</w:t>
      </w:r>
    </w:p>
    <w:p w14:paraId="3D78B0BC"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 xml:space="preserve">It may seem </w:t>
      </w:r>
      <w:proofErr w:type="gramStart"/>
      <w:r>
        <w:rPr>
          <w:rFonts w:ascii="Arial" w:hAnsi="Arial" w:cs="Arial"/>
          <w:color w:val="2A2A2A"/>
          <w:sz w:val="34"/>
          <w:szCs w:val="34"/>
          <w:u w:color="275570"/>
        </w:rPr>
        <w:t>obvious, but</w:t>
      </w:r>
      <w:proofErr w:type="gramEnd"/>
      <w:r>
        <w:rPr>
          <w:rFonts w:ascii="Arial" w:hAnsi="Arial" w:cs="Arial"/>
          <w:color w:val="2A2A2A"/>
          <w:sz w:val="34"/>
          <w:szCs w:val="34"/>
          <w:u w:color="275570"/>
        </w:rPr>
        <w:t xml:space="preserve"> knowing exactly what you want is extremely important. Some things to consider when figuring out what you want that will make things easier:</w:t>
      </w:r>
    </w:p>
    <w:p w14:paraId="5A20F78F" w14:textId="77777777" w:rsidR="00795603" w:rsidRDefault="00795603" w:rsidP="00795603">
      <w:pPr>
        <w:numPr>
          <w:ilvl w:val="0"/>
          <w:numId w:val="13"/>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Do you want a List of a particular object?</w:t>
      </w:r>
    </w:p>
    <w:p w14:paraId="3DC60BEE" w14:textId="77777777" w:rsidR="00795603" w:rsidRDefault="00795603" w:rsidP="00795603">
      <w:pPr>
        <w:numPr>
          <w:ilvl w:val="0"/>
          <w:numId w:val="13"/>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Do you want just </w:t>
      </w:r>
      <w:r>
        <w:rPr>
          <w:rFonts w:ascii="Arial" w:hAnsi="Arial" w:cs="Arial"/>
          <w:b/>
          <w:bCs/>
          <w:color w:val="2A2A2A"/>
          <w:sz w:val="34"/>
          <w:szCs w:val="34"/>
          <w:u w:color="275570"/>
        </w:rPr>
        <w:t>one</w:t>
      </w:r>
      <w:r>
        <w:rPr>
          <w:rFonts w:ascii="Arial" w:hAnsi="Arial" w:cs="Arial"/>
          <w:color w:val="2A2A2A"/>
          <w:sz w:val="34"/>
          <w:szCs w:val="34"/>
          <w:u w:color="275570"/>
        </w:rPr>
        <w:t xml:space="preserve"> of a </w:t>
      </w:r>
      <w:proofErr w:type="spellStart"/>
      <w:r>
        <w:rPr>
          <w:rFonts w:ascii="Arial" w:hAnsi="Arial" w:cs="Arial"/>
          <w:color w:val="2A2A2A"/>
          <w:sz w:val="34"/>
          <w:szCs w:val="34"/>
          <w:u w:color="275570"/>
        </w:rPr>
        <w:t>partular</w:t>
      </w:r>
      <w:proofErr w:type="spellEnd"/>
      <w:r>
        <w:rPr>
          <w:rFonts w:ascii="Arial" w:hAnsi="Arial" w:cs="Arial"/>
          <w:color w:val="2A2A2A"/>
          <w:sz w:val="34"/>
          <w:szCs w:val="34"/>
          <w:u w:color="275570"/>
        </w:rPr>
        <w:t xml:space="preserve"> object?</w:t>
      </w:r>
    </w:p>
    <w:p w14:paraId="71C48146" w14:textId="77777777" w:rsidR="00795603" w:rsidRDefault="00795603" w:rsidP="00795603">
      <w:pPr>
        <w:numPr>
          <w:ilvl w:val="0"/>
          <w:numId w:val="13"/>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Do you want a primitive type back - such as a String, Integer or Boolean?</w:t>
      </w:r>
    </w:p>
    <w:p w14:paraId="1AA05624"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The question on whether we want a scalar (just one of an object) or a vector (a list) </w:t>
      </w:r>
      <w:r>
        <w:rPr>
          <w:rFonts w:ascii="Arial" w:hAnsi="Arial" w:cs="Arial"/>
          <w:b/>
          <w:bCs/>
          <w:color w:val="2A2A2A"/>
          <w:sz w:val="34"/>
          <w:szCs w:val="34"/>
          <w:u w:color="275570"/>
        </w:rPr>
        <w:t>depends on the uniqueness involved in the query</w:t>
      </w:r>
      <w:r>
        <w:rPr>
          <w:rFonts w:ascii="Arial" w:hAnsi="Arial" w:cs="Arial"/>
          <w:color w:val="2A2A2A"/>
          <w:sz w:val="34"/>
          <w:szCs w:val="34"/>
          <w:u w:color="275570"/>
        </w:rPr>
        <w:t>.</w:t>
      </w:r>
    </w:p>
    <w:p w14:paraId="1415525C" w14:textId="77777777" w:rsidR="00795603" w:rsidRDefault="00795603" w:rsidP="00795603">
      <w:pPr>
        <w:autoSpaceDE w:val="0"/>
        <w:autoSpaceDN w:val="0"/>
        <w:adjustRightInd w:val="0"/>
        <w:spacing w:after="200" w:line="620" w:lineRule="atLeast"/>
        <w:rPr>
          <w:rFonts w:ascii="Arial" w:hAnsi="Arial" w:cs="Arial"/>
          <w:b/>
          <w:bCs/>
          <w:color w:val="275570"/>
          <w:sz w:val="42"/>
          <w:szCs w:val="42"/>
          <w:u w:color="275570"/>
        </w:rPr>
      </w:pPr>
      <w:r>
        <w:rPr>
          <w:rFonts w:ascii="Arial" w:hAnsi="Arial" w:cs="Arial"/>
          <w:b/>
          <w:bCs/>
          <w:color w:val="275570"/>
          <w:sz w:val="42"/>
          <w:szCs w:val="42"/>
          <w:u w:color="275570"/>
        </w:rPr>
        <w:t>Uniqueness</w:t>
      </w:r>
    </w:p>
    <w:p w14:paraId="11055E81"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Uniqueness of a </w:t>
      </w:r>
      <w:proofErr w:type="spellStart"/>
      <w:r>
        <w:rPr>
          <w:rFonts w:ascii="Arial" w:hAnsi="Arial" w:cs="Arial"/>
          <w:color w:val="2A2A2A"/>
          <w:sz w:val="34"/>
          <w:szCs w:val="34"/>
          <w:u w:color="275570"/>
        </w:rPr>
        <w:t>queriy</w:t>
      </w:r>
      <w:proofErr w:type="spellEnd"/>
      <w:r>
        <w:rPr>
          <w:rFonts w:ascii="Arial" w:hAnsi="Arial" w:cs="Arial"/>
          <w:color w:val="2A2A2A"/>
          <w:sz w:val="34"/>
          <w:szCs w:val="34"/>
          <w:u w:color="275570"/>
        </w:rPr>
        <w:t xml:space="preserve"> depends on whether a unique id like the id property of a model was used to construct the query or if some non-unique </w:t>
      </w:r>
      <w:proofErr w:type="spellStart"/>
      <w:r>
        <w:rPr>
          <w:rFonts w:ascii="Arial" w:hAnsi="Arial" w:cs="Arial"/>
          <w:color w:val="2A2A2A"/>
          <w:sz w:val="34"/>
          <w:szCs w:val="34"/>
          <w:u w:color="275570"/>
        </w:rPr>
        <w:t>properites</w:t>
      </w:r>
      <w:proofErr w:type="spellEnd"/>
      <w:r>
        <w:rPr>
          <w:rFonts w:ascii="Arial" w:hAnsi="Arial" w:cs="Arial"/>
          <w:color w:val="2A2A2A"/>
          <w:sz w:val="34"/>
          <w:szCs w:val="34"/>
          <w:u w:color="275570"/>
        </w:rPr>
        <w:t xml:space="preserve"> are being used to build it like “first name”, “last name”, “age”, “date of birth”. These kinds of things are properties which potentially many could share.</w:t>
      </w:r>
    </w:p>
    <w:p w14:paraId="16072E7E" w14:textId="77777777" w:rsidR="00795603" w:rsidRDefault="00795603" w:rsidP="00795603">
      <w:pPr>
        <w:autoSpaceDE w:val="0"/>
        <w:autoSpaceDN w:val="0"/>
        <w:adjustRightInd w:val="0"/>
        <w:spacing w:after="200" w:line="540" w:lineRule="atLeast"/>
        <w:rPr>
          <w:rFonts w:ascii="Arial" w:hAnsi="Arial" w:cs="Arial"/>
          <w:b/>
          <w:bCs/>
          <w:color w:val="275570"/>
          <w:sz w:val="36"/>
          <w:szCs w:val="36"/>
          <w:u w:color="275570"/>
        </w:rPr>
      </w:pPr>
      <w:r>
        <w:rPr>
          <w:rFonts w:ascii="Arial" w:hAnsi="Arial" w:cs="Arial"/>
          <w:b/>
          <w:bCs/>
          <w:color w:val="275570"/>
          <w:sz w:val="36"/>
          <w:szCs w:val="36"/>
          <w:u w:color="275570"/>
        </w:rPr>
        <w:t>Unique</w:t>
      </w:r>
    </w:p>
    <w:p w14:paraId="2C8F5105"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When building a query with known unique identifiers like the id, or some other known key we then also know that there will only be one value, rather than a list of values, returned.</w:t>
      </w:r>
    </w:p>
    <w:p w14:paraId="1123FDF8" w14:textId="77777777" w:rsidR="00795603" w:rsidRDefault="00795603" w:rsidP="00795603">
      <w:pPr>
        <w:autoSpaceDE w:val="0"/>
        <w:autoSpaceDN w:val="0"/>
        <w:adjustRightInd w:val="0"/>
        <w:spacing w:after="200" w:line="540" w:lineRule="atLeast"/>
        <w:rPr>
          <w:rFonts w:ascii="Arial" w:hAnsi="Arial" w:cs="Arial"/>
          <w:b/>
          <w:bCs/>
          <w:color w:val="275570"/>
          <w:sz w:val="36"/>
          <w:szCs w:val="36"/>
          <w:u w:color="275570"/>
        </w:rPr>
      </w:pPr>
      <w:r>
        <w:rPr>
          <w:rFonts w:ascii="Arial" w:hAnsi="Arial" w:cs="Arial"/>
          <w:b/>
          <w:bCs/>
          <w:color w:val="275570"/>
          <w:sz w:val="36"/>
          <w:szCs w:val="36"/>
          <w:u w:color="275570"/>
        </w:rPr>
        <w:t>Non-unique</w:t>
      </w:r>
    </w:p>
    <w:p w14:paraId="2CD2BBB5"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 xml:space="preserve">When building a query with non-unique </w:t>
      </w:r>
      <w:proofErr w:type="spellStart"/>
      <w:r>
        <w:rPr>
          <w:rFonts w:ascii="Arial" w:hAnsi="Arial" w:cs="Arial"/>
          <w:color w:val="2A2A2A"/>
          <w:sz w:val="34"/>
          <w:szCs w:val="34"/>
          <w:u w:color="275570"/>
        </w:rPr>
        <w:t>properites</w:t>
      </w:r>
      <w:proofErr w:type="spellEnd"/>
      <w:r>
        <w:rPr>
          <w:rFonts w:ascii="Arial" w:hAnsi="Arial" w:cs="Arial"/>
          <w:color w:val="2A2A2A"/>
          <w:sz w:val="34"/>
          <w:szCs w:val="34"/>
          <w:u w:color="275570"/>
        </w:rPr>
        <w:t>, then it’s best to save the results of the query as a list.</w:t>
      </w:r>
    </w:p>
    <w:p w14:paraId="2B77D377"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p>
    <w:p w14:paraId="2EF8455D" w14:textId="77777777" w:rsidR="00795603" w:rsidRDefault="00795603" w:rsidP="00795603">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Build the Derived Query</w:t>
      </w:r>
    </w:p>
    <w:p w14:paraId="0589BF0E"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proofErr w:type="spellStart"/>
      <w:proofErr w:type="gramStart"/>
      <w:r>
        <w:rPr>
          <w:rFonts w:ascii="Arial" w:hAnsi="Arial" w:cs="Arial"/>
          <w:color w:val="2A2A2A"/>
          <w:sz w:val="34"/>
          <w:szCs w:val="34"/>
          <w:u w:color="275570"/>
        </w:rPr>
        <w:t>Lets</w:t>
      </w:r>
      <w:proofErr w:type="spellEnd"/>
      <w:proofErr w:type="gramEnd"/>
      <w:r>
        <w:rPr>
          <w:rFonts w:ascii="Arial" w:hAnsi="Arial" w:cs="Arial"/>
          <w:color w:val="2A2A2A"/>
          <w:sz w:val="34"/>
          <w:szCs w:val="34"/>
          <w:u w:color="275570"/>
        </w:rPr>
        <w:t xml:space="preserve"> put together a query for getting all the Pirates over a given age.</w:t>
      </w:r>
    </w:p>
    <w:p w14:paraId="10732D64"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Since we’re getting </w:t>
      </w:r>
      <w:r>
        <w:rPr>
          <w:rFonts w:ascii="Arial" w:hAnsi="Arial" w:cs="Arial"/>
          <w:b/>
          <w:bCs/>
          <w:color w:val="2A2A2A"/>
          <w:sz w:val="34"/>
          <w:szCs w:val="34"/>
          <w:u w:color="275570"/>
        </w:rPr>
        <w:t>all</w:t>
      </w:r>
      <w:r>
        <w:rPr>
          <w:rFonts w:ascii="Arial" w:hAnsi="Arial" w:cs="Arial"/>
          <w:color w:val="2A2A2A"/>
          <w:sz w:val="34"/>
          <w:szCs w:val="34"/>
          <w:u w:color="275570"/>
        </w:rPr>
        <w:t> the Pirates over an age, it’s a List of Pirate we want back. This is very much a non-unique query result. The method should therefore return a List&lt;Pirate&gt;.</w:t>
      </w:r>
    </w:p>
    <w:p w14:paraId="2DA11CBC"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now know we:</w:t>
      </w:r>
    </w:p>
    <w:p w14:paraId="18D8361C" w14:textId="77777777" w:rsidR="00795603" w:rsidRDefault="00795603" w:rsidP="00795603">
      <w:pPr>
        <w:numPr>
          <w:ilvl w:val="0"/>
          <w:numId w:val="14"/>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Want to find a List&lt;Pirate&gt;</w:t>
      </w:r>
    </w:p>
    <w:p w14:paraId="39A09388" w14:textId="77777777" w:rsidR="00795603" w:rsidRDefault="00795603" w:rsidP="00795603">
      <w:pPr>
        <w:numPr>
          <w:ilvl w:val="0"/>
          <w:numId w:val="14"/>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Want to give it a number, the age.</w:t>
      </w:r>
    </w:p>
    <w:p w14:paraId="6048AD8F"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In English, we can say:</w:t>
      </w:r>
    </w:p>
    <w:p w14:paraId="5F372907" w14:textId="77777777" w:rsidR="00795603" w:rsidRDefault="00795603" w:rsidP="00795603">
      <w:pPr>
        <w:numPr>
          <w:ilvl w:val="0"/>
          <w:numId w:val="15"/>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"Find all Pirates over age X"</w:t>
      </w:r>
    </w:p>
    <w:p w14:paraId="622DE8D4"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i/>
          <w:iCs/>
          <w:color w:val="2A2A2A"/>
          <w:sz w:val="34"/>
          <w:szCs w:val="34"/>
          <w:u w:color="275570"/>
        </w:rPr>
        <w:t>Derived Queries</w:t>
      </w:r>
      <w:r>
        <w:rPr>
          <w:rFonts w:ascii="Arial" w:hAnsi="Arial" w:cs="Arial"/>
          <w:color w:val="2A2A2A"/>
          <w:sz w:val="34"/>
          <w:szCs w:val="34"/>
          <w:u w:color="275570"/>
        </w:rPr>
        <w:t> are where we write the method </w:t>
      </w:r>
      <w:r>
        <w:rPr>
          <w:rFonts w:ascii="Arial" w:hAnsi="Arial" w:cs="Arial"/>
          <w:b/>
          <w:bCs/>
          <w:color w:val="2A2A2A"/>
          <w:sz w:val="34"/>
          <w:szCs w:val="34"/>
          <w:u w:color="275570"/>
        </w:rPr>
        <w:t>prototype</w:t>
      </w:r>
      <w:r>
        <w:rPr>
          <w:rFonts w:ascii="Arial" w:hAnsi="Arial" w:cs="Arial"/>
          <w:color w:val="2A2A2A"/>
          <w:sz w:val="34"/>
          <w:szCs w:val="34"/>
          <w:u w:color="275570"/>
        </w:rPr>
        <w:t> for a query we want to run, and Spring tries to derive the query from how that method prototype is structured.</w:t>
      </w:r>
    </w:p>
    <w:p w14:paraId="1649ED74"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The prototype needs to match a certain pattern. That pattern needs to match one of </w:t>
      </w:r>
      <w:proofErr w:type="spellStart"/>
      <w:proofErr w:type="gramStart"/>
      <w:r>
        <w:rPr>
          <w:rFonts w:ascii="Arial" w:hAnsi="Arial" w:cs="Arial"/>
          <w:color w:val="2A2A2A"/>
          <w:sz w:val="34"/>
          <w:szCs w:val="34"/>
          <w:u w:color="275570"/>
        </w:rPr>
        <w:t>find..</w:t>
      </w:r>
      <w:proofErr w:type="gramEnd"/>
      <w:r>
        <w:rPr>
          <w:rFonts w:ascii="Arial" w:hAnsi="Arial" w:cs="Arial"/>
          <w:color w:val="2A2A2A"/>
          <w:sz w:val="34"/>
          <w:szCs w:val="34"/>
          <w:u w:color="275570"/>
        </w:rPr>
        <w:t>By</w:t>
      </w:r>
      <w:proofErr w:type="spellEnd"/>
      <w:r>
        <w:rPr>
          <w:rFonts w:ascii="Arial" w:hAnsi="Arial" w:cs="Arial"/>
          <w:color w:val="2A2A2A"/>
          <w:sz w:val="34"/>
          <w:szCs w:val="34"/>
          <w:u w:color="275570"/>
        </w:rPr>
        <w:t>.., </w:t>
      </w:r>
      <w:proofErr w:type="spellStart"/>
      <w:r>
        <w:rPr>
          <w:rFonts w:ascii="Arial" w:hAnsi="Arial" w:cs="Arial"/>
          <w:color w:val="2A2A2A"/>
          <w:sz w:val="34"/>
          <w:szCs w:val="34"/>
          <w:u w:color="275570"/>
        </w:rPr>
        <w:t>read..By</w:t>
      </w:r>
      <w:proofErr w:type="spellEnd"/>
      <w:r>
        <w:rPr>
          <w:rFonts w:ascii="Arial" w:hAnsi="Arial" w:cs="Arial"/>
          <w:color w:val="2A2A2A"/>
          <w:sz w:val="34"/>
          <w:szCs w:val="34"/>
          <w:u w:color="275570"/>
        </w:rPr>
        <w:t>.., </w:t>
      </w:r>
      <w:proofErr w:type="spellStart"/>
      <w:r>
        <w:rPr>
          <w:rFonts w:ascii="Arial" w:hAnsi="Arial" w:cs="Arial"/>
          <w:color w:val="2A2A2A"/>
          <w:sz w:val="34"/>
          <w:szCs w:val="34"/>
          <w:u w:color="275570"/>
        </w:rPr>
        <w:t>count..By</w:t>
      </w:r>
      <w:proofErr w:type="spellEnd"/>
      <w:r>
        <w:rPr>
          <w:rFonts w:ascii="Arial" w:hAnsi="Arial" w:cs="Arial"/>
          <w:color w:val="2A2A2A"/>
          <w:sz w:val="34"/>
          <w:szCs w:val="34"/>
          <w:u w:color="275570"/>
        </w:rPr>
        <w:t>.., </w:t>
      </w:r>
      <w:proofErr w:type="spellStart"/>
      <w:r>
        <w:rPr>
          <w:rFonts w:ascii="Arial" w:hAnsi="Arial" w:cs="Arial"/>
          <w:color w:val="2A2A2A"/>
          <w:sz w:val="34"/>
          <w:szCs w:val="34"/>
          <w:u w:color="275570"/>
        </w:rPr>
        <w:t>get..By</w:t>
      </w:r>
      <w:proofErr w:type="spellEnd"/>
      <w:r>
        <w:rPr>
          <w:rFonts w:ascii="Arial" w:hAnsi="Arial" w:cs="Arial"/>
          <w:color w:val="2A2A2A"/>
          <w:sz w:val="34"/>
          <w:szCs w:val="34"/>
          <w:u w:color="275570"/>
        </w:rPr>
        <w:t>...</w:t>
      </w:r>
    </w:p>
    <w:p w14:paraId="2D2725DA"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So, the general structure of these methods needs to match:</w:t>
      </w:r>
    </w:p>
    <w:p w14:paraId="51E3E433"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b/>
          <w:bCs/>
          <w:color w:val="2A2A2A"/>
          <w:sz w:val="34"/>
          <w:szCs w:val="34"/>
          <w:u w:color="275570"/>
        </w:rPr>
        <w:t>operation</w:t>
      </w:r>
      <w:r>
        <w:rPr>
          <w:rFonts w:ascii="Arial" w:hAnsi="Arial" w:cs="Arial"/>
          <w:color w:val="2A2A2A"/>
          <w:sz w:val="34"/>
          <w:szCs w:val="34"/>
          <w:u w:color="275570"/>
        </w:rPr>
        <w:t>&lt;</w:t>
      </w:r>
      <w:r>
        <w:rPr>
          <w:rFonts w:ascii="Arial" w:hAnsi="Arial" w:cs="Arial"/>
          <w:b/>
          <w:bCs/>
          <w:color w:val="2A2A2A"/>
          <w:sz w:val="34"/>
          <w:szCs w:val="34"/>
          <w:u w:color="275570"/>
        </w:rPr>
        <w:t>object</w:t>
      </w:r>
      <w:r>
        <w:rPr>
          <w:rFonts w:ascii="Arial" w:hAnsi="Arial" w:cs="Arial"/>
          <w:color w:val="2A2A2A"/>
          <w:sz w:val="34"/>
          <w:szCs w:val="34"/>
          <w:u w:color="275570"/>
        </w:rPr>
        <w:t>&gt;By&lt;</w:t>
      </w:r>
      <w:r>
        <w:rPr>
          <w:rFonts w:ascii="Arial" w:hAnsi="Arial" w:cs="Arial"/>
          <w:b/>
          <w:bCs/>
          <w:color w:val="2A2A2A"/>
          <w:sz w:val="34"/>
          <w:szCs w:val="34"/>
          <w:u w:color="275570"/>
        </w:rPr>
        <w:t>property</w:t>
      </w:r>
      <w:r>
        <w:rPr>
          <w:rFonts w:ascii="Arial" w:hAnsi="Arial" w:cs="Arial"/>
          <w:color w:val="2A2A2A"/>
          <w:sz w:val="34"/>
          <w:szCs w:val="34"/>
          <w:u w:color="275570"/>
        </w:rPr>
        <w:t>&gt;&lt;</w:t>
      </w:r>
      <w:r>
        <w:rPr>
          <w:rFonts w:ascii="Arial" w:hAnsi="Arial" w:cs="Arial"/>
          <w:b/>
          <w:bCs/>
          <w:color w:val="2A2A2A"/>
          <w:sz w:val="34"/>
          <w:szCs w:val="34"/>
          <w:u w:color="275570"/>
        </w:rPr>
        <w:t>operator</w:t>
      </w:r>
      <w:r>
        <w:rPr>
          <w:rFonts w:ascii="Arial" w:hAnsi="Arial" w:cs="Arial"/>
          <w:color w:val="2A2A2A"/>
          <w:sz w:val="34"/>
          <w:szCs w:val="34"/>
          <w:u w:color="275570"/>
        </w:rPr>
        <w:t>&gt; where:</w:t>
      </w:r>
    </w:p>
    <w:p w14:paraId="2EB667B9" w14:textId="77777777" w:rsidR="00795603" w:rsidRDefault="00795603" w:rsidP="00795603">
      <w:pPr>
        <w:numPr>
          <w:ilvl w:val="0"/>
          <w:numId w:val="16"/>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b/>
          <w:bCs/>
          <w:color w:val="2A2A2A"/>
          <w:sz w:val="34"/>
          <w:szCs w:val="34"/>
          <w:u w:color="275570"/>
        </w:rPr>
        <w:t>operation</w:t>
      </w:r>
      <w:r>
        <w:rPr>
          <w:rFonts w:ascii="Arial" w:hAnsi="Arial" w:cs="Arial"/>
          <w:color w:val="2A2A2A"/>
          <w:sz w:val="34"/>
          <w:szCs w:val="34"/>
          <w:u w:color="275570"/>
        </w:rPr>
        <w:t> is one of find, read, count, get.</w:t>
      </w:r>
    </w:p>
    <w:p w14:paraId="26B5ECF7" w14:textId="77777777" w:rsidR="00795603" w:rsidRDefault="00795603" w:rsidP="00795603">
      <w:pPr>
        <w:numPr>
          <w:ilvl w:val="0"/>
          <w:numId w:val="16"/>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b/>
          <w:bCs/>
          <w:color w:val="2A2A2A"/>
          <w:sz w:val="34"/>
          <w:szCs w:val="34"/>
          <w:u w:color="275570"/>
        </w:rPr>
        <w:t>object</w:t>
      </w:r>
      <w:r>
        <w:rPr>
          <w:rFonts w:ascii="Arial" w:hAnsi="Arial" w:cs="Arial"/>
          <w:color w:val="2A2A2A"/>
          <w:sz w:val="34"/>
          <w:szCs w:val="34"/>
          <w:u w:color="275570"/>
        </w:rPr>
        <w:t> is the type of object you expect back from the query.</w:t>
      </w:r>
    </w:p>
    <w:p w14:paraId="2C508185" w14:textId="77777777" w:rsidR="00795603" w:rsidRDefault="00795603" w:rsidP="00795603">
      <w:pPr>
        <w:numPr>
          <w:ilvl w:val="0"/>
          <w:numId w:val="16"/>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b/>
          <w:bCs/>
          <w:color w:val="2A2A2A"/>
          <w:sz w:val="34"/>
          <w:szCs w:val="34"/>
          <w:u w:color="275570"/>
        </w:rPr>
        <w:t>property</w:t>
      </w:r>
      <w:r>
        <w:rPr>
          <w:rFonts w:ascii="Arial" w:hAnsi="Arial" w:cs="Arial"/>
          <w:color w:val="2A2A2A"/>
          <w:sz w:val="34"/>
          <w:szCs w:val="34"/>
          <w:u w:color="275570"/>
        </w:rPr>
        <w:t> is a property on the </w:t>
      </w:r>
      <w:r>
        <w:rPr>
          <w:rFonts w:ascii="Arial" w:hAnsi="Arial" w:cs="Arial"/>
          <w:b/>
          <w:bCs/>
          <w:color w:val="2A2A2A"/>
          <w:sz w:val="34"/>
          <w:szCs w:val="34"/>
          <w:u w:color="275570"/>
        </w:rPr>
        <w:t>object</w:t>
      </w:r>
    </w:p>
    <w:p w14:paraId="2785913A" w14:textId="77777777" w:rsidR="00795603" w:rsidRDefault="00795603" w:rsidP="00795603">
      <w:pPr>
        <w:numPr>
          <w:ilvl w:val="0"/>
          <w:numId w:val="16"/>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b/>
          <w:bCs/>
          <w:color w:val="2A2A2A"/>
          <w:sz w:val="34"/>
          <w:szCs w:val="34"/>
          <w:u w:color="275570"/>
        </w:rPr>
        <w:t>operator</w:t>
      </w:r>
      <w:r>
        <w:rPr>
          <w:rFonts w:ascii="Arial" w:hAnsi="Arial" w:cs="Arial"/>
          <w:color w:val="2A2A2A"/>
          <w:sz w:val="34"/>
          <w:szCs w:val="34"/>
          <w:u w:color="275570"/>
        </w:rPr>
        <w:t> is one of And, Or.</w:t>
      </w:r>
    </w:p>
    <w:p w14:paraId="4A21239A" w14:textId="77777777" w:rsidR="00795603" w:rsidRDefault="00795603" w:rsidP="00795603">
      <w:pPr>
        <w:autoSpaceDE w:val="0"/>
        <w:autoSpaceDN w:val="0"/>
        <w:adjustRightInd w:val="0"/>
        <w:spacing w:after="100" w:line="480" w:lineRule="atLeast"/>
        <w:rPr>
          <w:rFonts w:ascii="Arial" w:hAnsi="Arial" w:cs="Arial"/>
          <w:b/>
          <w:bCs/>
          <w:color w:val="2A2A2A"/>
          <w:sz w:val="33"/>
          <w:szCs w:val="33"/>
          <w:u w:color="275570"/>
        </w:rPr>
      </w:pPr>
    </w:p>
    <w:p w14:paraId="745FBA5C"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b/>
          <w:bCs/>
          <w:color w:val="2A2A2A"/>
          <w:sz w:val="34"/>
          <w:szCs w:val="34"/>
          <w:u w:color="275570"/>
        </w:rPr>
        <w:t>Some unrelated examples</w:t>
      </w:r>
      <w:r>
        <w:rPr>
          <w:rFonts w:ascii="Arial" w:hAnsi="Arial" w:cs="Arial"/>
          <w:color w:val="2A2A2A"/>
          <w:sz w:val="34"/>
          <w:szCs w:val="34"/>
          <w:u w:color="275570"/>
        </w:rPr>
        <w:t> (can skip to </w:t>
      </w:r>
      <w:r>
        <w:rPr>
          <w:rFonts w:ascii="Arial" w:hAnsi="Arial" w:cs="Arial"/>
          <w:b/>
          <w:bCs/>
          <w:color w:val="2A2A2A"/>
          <w:sz w:val="34"/>
          <w:szCs w:val="34"/>
          <w:u w:color="275570"/>
        </w:rPr>
        <w:t>for our query</w:t>
      </w:r>
      <w:r>
        <w:rPr>
          <w:rFonts w:ascii="Arial" w:hAnsi="Arial" w:cs="Arial"/>
          <w:color w:val="2A2A2A"/>
          <w:sz w:val="34"/>
          <w:szCs w:val="34"/>
          <w:u w:color="275570"/>
        </w:rPr>
        <w:t> if desired)</w:t>
      </w:r>
    </w:p>
    <w:p w14:paraId="177D5F73"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If we wish to get all pirates by a specific age, then we would write:</w:t>
      </w:r>
    </w:p>
    <w:p w14:paraId="3FC3745A"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354175"/>
          <w:sz w:val="33"/>
          <w:szCs w:val="33"/>
          <w:u w:color="275570"/>
        </w:rPr>
        <w:t>List</w:t>
      </w:r>
      <w:r>
        <w:rPr>
          <w:rFonts w:ascii="Arial" w:hAnsi="Arial" w:cs="Arial"/>
          <w:b/>
          <w:bCs/>
          <w:color w:val="000000"/>
          <w:sz w:val="33"/>
          <w:szCs w:val="33"/>
          <w:u w:color="275570"/>
        </w:rPr>
        <w:t>&lt;</w:t>
      </w:r>
      <w:r>
        <w:rPr>
          <w:rFonts w:ascii="Arial" w:hAnsi="Arial" w:cs="Arial"/>
          <w:b/>
          <w:bCs/>
          <w:color w:val="354175"/>
          <w:sz w:val="33"/>
          <w:szCs w:val="33"/>
          <w:u w:color="275570"/>
        </w:rPr>
        <w:t>Pirate</w:t>
      </w:r>
      <w:r>
        <w:rPr>
          <w:rFonts w:ascii="Arial" w:hAnsi="Arial" w:cs="Arial"/>
          <w:b/>
          <w:bCs/>
          <w:color w:val="000000"/>
          <w:sz w:val="33"/>
          <w:szCs w:val="33"/>
          <w:u w:color="275570"/>
        </w:rPr>
        <w:t>&gt;</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findPiratesByAge</w:t>
      </w:r>
      <w:proofErr w:type="spellEnd"/>
      <w:r>
        <w:rPr>
          <w:rFonts w:ascii="Arial" w:hAnsi="Arial" w:cs="Arial"/>
          <w:b/>
          <w:bCs/>
          <w:color w:val="000000"/>
          <w:sz w:val="33"/>
          <w:szCs w:val="33"/>
          <w:u w:color="275570"/>
        </w:rPr>
        <w:t>(</w:t>
      </w:r>
      <w:proofErr w:type="gramEnd"/>
      <w:r>
        <w:rPr>
          <w:rFonts w:ascii="Arial" w:hAnsi="Arial" w:cs="Arial"/>
          <w:b/>
          <w:bCs/>
          <w:color w:val="354175"/>
          <w:sz w:val="33"/>
          <w:szCs w:val="33"/>
          <w:u w:color="275570"/>
        </w:rPr>
        <w:t>int</w:t>
      </w:r>
      <w:r>
        <w:rPr>
          <w:rFonts w:ascii="Arial" w:hAnsi="Arial" w:cs="Arial"/>
          <w:color w:val="2A2A2A"/>
          <w:sz w:val="33"/>
          <w:szCs w:val="33"/>
          <w:u w:color="275570"/>
        </w:rPr>
        <w:t xml:space="preserve"> age</w:t>
      </w:r>
      <w:r>
        <w:rPr>
          <w:rFonts w:ascii="Arial" w:hAnsi="Arial" w:cs="Arial"/>
          <w:b/>
          <w:bCs/>
          <w:color w:val="000000"/>
          <w:sz w:val="33"/>
          <w:szCs w:val="33"/>
          <w:u w:color="275570"/>
        </w:rPr>
        <w:t>);</w:t>
      </w:r>
    </w:p>
    <w:p w14:paraId="485375AA"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Find a Pirate by name:</w:t>
      </w:r>
    </w:p>
    <w:p w14:paraId="44D5D3D9"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354175"/>
          <w:sz w:val="33"/>
          <w:szCs w:val="33"/>
          <w:u w:color="275570"/>
        </w:rPr>
        <w:t>List</w:t>
      </w:r>
      <w:r>
        <w:rPr>
          <w:rFonts w:ascii="Arial" w:hAnsi="Arial" w:cs="Arial"/>
          <w:b/>
          <w:bCs/>
          <w:color w:val="000000"/>
          <w:sz w:val="33"/>
          <w:szCs w:val="33"/>
          <w:u w:color="275570"/>
        </w:rPr>
        <w:t>&lt;</w:t>
      </w:r>
      <w:r>
        <w:rPr>
          <w:rFonts w:ascii="Arial" w:hAnsi="Arial" w:cs="Arial"/>
          <w:b/>
          <w:bCs/>
          <w:color w:val="354175"/>
          <w:sz w:val="33"/>
          <w:szCs w:val="33"/>
          <w:u w:color="275570"/>
        </w:rPr>
        <w:t>Pirate</w:t>
      </w:r>
      <w:r>
        <w:rPr>
          <w:rFonts w:ascii="Arial" w:hAnsi="Arial" w:cs="Arial"/>
          <w:b/>
          <w:bCs/>
          <w:color w:val="000000"/>
          <w:sz w:val="33"/>
          <w:szCs w:val="33"/>
          <w:u w:color="275570"/>
        </w:rPr>
        <w:t>&gt;</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findPiratesByName</w:t>
      </w:r>
      <w:proofErr w:type="spellEnd"/>
      <w:r>
        <w:rPr>
          <w:rFonts w:ascii="Arial" w:hAnsi="Arial" w:cs="Arial"/>
          <w:b/>
          <w:bCs/>
          <w:color w:val="000000"/>
          <w:sz w:val="33"/>
          <w:szCs w:val="33"/>
          <w:u w:color="275570"/>
        </w:rPr>
        <w:t>(</w:t>
      </w:r>
      <w:proofErr w:type="gramEnd"/>
      <w:r>
        <w:rPr>
          <w:rFonts w:ascii="Arial" w:hAnsi="Arial" w:cs="Arial"/>
          <w:b/>
          <w:bCs/>
          <w:color w:val="354175"/>
          <w:sz w:val="33"/>
          <w:szCs w:val="33"/>
          <w:u w:color="275570"/>
        </w:rPr>
        <w:t>String</w:t>
      </w:r>
      <w:r>
        <w:rPr>
          <w:rFonts w:ascii="Arial" w:hAnsi="Arial" w:cs="Arial"/>
          <w:color w:val="2A2A2A"/>
          <w:sz w:val="33"/>
          <w:szCs w:val="33"/>
          <w:u w:color="275570"/>
        </w:rPr>
        <w:t xml:space="preserve"> name</w:t>
      </w:r>
      <w:r>
        <w:rPr>
          <w:rFonts w:ascii="Arial" w:hAnsi="Arial" w:cs="Arial"/>
          <w:b/>
          <w:bCs/>
          <w:color w:val="000000"/>
          <w:sz w:val="33"/>
          <w:szCs w:val="33"/>
          <w:u w:color="275570"/>
        </w:rPr>
        <w:t>);</w:t>
      </w:r>
    </w:p>
    <w:p w14:paraId="5A2D048C"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Find a Pirate by name, but give only one result (notice use of Distinct:</w:t>
      </w:r>
    </w:p>
    <w:p w14:paraId="0C144B19"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354175"/>
          <w:sz w:val="33"/>
          <w:szCs w:val="33"/>
          <w:u w:color="275570"/>
        </w:rPr>
        <w:lastRenderedPageBreak/>
        <w:t>Pirate</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findDistinctPiratesByName</w:t>
      </w:r>
      <w:proofErr w:type="spellEnd"/>
      <w:r>
        <w:rPr>
          <w:rFonts w:ascii="Arial" w:hAnsi="Arial" w:cs="Arial"/>
          <w:b/>
          <w:bCs/>
          <w:color w:val="000000"/>
          <w:sz w:val="33"/>
          <w:szCs w:val="33"/>
          <w:u w:color="275570"/>
        </w:rPr>
        <w:t>(</w:t>
      </w:r>
      <w:proofErr w:type="gramEnd"/>
      <w:r>
        <w:rPr>
          <w:rFonts w:ascii="Arial" w:hAnsi="Arial" w:cs="Arial"/>
          <w:b/>
          <w:bCs/>
          <w:color w:val="354175"/>
          <w:sz w:val="33"/>
          <w:szCs w:val="33"/>
          <w:u w:color="275570"/>
        </w:rPr>
        <w:t>String</w:t>
      </w:r>
      <w:r>
        <w:rPr>
          <w:rFonts w:ascii="Arial" w:hAnsi="Arial" w:cs="Arial"/>
          <w:color w:val="2A2A2A"/>
          <w:sz w:val="33"/>
          <w:szCs w:val="33"/>
          <w:u w:color="275570"/>
        </w:rPr>
        <w:t xml:space="preserve"> name</w:t>
      </w:r>
      <w:r>
        <w:rPr>
          <w:rFonts w:ascii="Arial" w:hAnsi="Arial" w:cs="Arial"/>
          <w:b/>
          <w:bCs/>
          <w:color w:val="000000"/>
          <w:sz w:val="33"/>
          <w:szCs w:val="33"/>
          <w:u w:color="275570"/>
        </w:rPr>
        <w:t>);</w:t>
      </w:r>
    </w:p>
    <w:p w14:paraId="0191C891"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Find people by first name </w:t>
      </w:r>
      <w:r>
        <w:rPr>
          <w:rFonts w:ascii="Arial" w:hAnsi="Arial" w:cs="Arial"/>
          <w:b/>
          <w:bCs/>
          <w:color w:val="2A2A2A"/>
          <w:sz w:val="34"/>
          <w:szCs w:val="34"/>
          <w:u w:color="275570"/>
        </w:rPr>
        <w:t>or</w:t>
      </w:r>
      <w:r>
        <w:rPr>
          <w:rFonts w:ascii="Arial" w:hAnsi="Arial" w:cs="Arial"/>
          <w:color w:val="2A2A2A"/>
          <w:sz w:val="34"/>
          <w:szCs w:val="34"/>
          <w:u w:color="275570"/>
        </w:rPr>
        <w:t> last name:</w:t>
      </w:r>
    </w:p>
    <w:p w14:paraId="50C804EB"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354175"/>
          <w:sz w:val="33"/>
          <w:szCs w:val="33"/>
          <w:u w:color="275570"/>
        </w:rPr>
        <w:t>List</w:t>
      </w:r>
      <w:r>
        <w:rPr>
          <w:rFonts w:ascii="Arial" w:hAnsi="Arial" w:cs="Arial"/>
          <w:b/>
          <w:bCs/>
          <w:color w:val="000000"/>
          <w:sz w:val="33"/>
          <w:szCs w:val="33"/>
          <w:u w:color="275570"/>
        </w:rPr>
        <w:t>&lt;</w:t>
      </w:r>
      <w:r>
        <w:rPr>
          <w:rFonts w:ascii="Arial" w:hAnsi="Arial" w:cs="Arial"/>
          <w:b/>
          <w:bCs/>
          <w:color w:val="354175"/>
          <w:sz w:val="33"/>
          <w:szCs w:val="33"/>
          <w:u w:color="275570"/>
        </w:rPr>
        <w:t>Person</w:t>
      </w:r>
      <w:r>
        <w:rPr>
          <w:rFonts w:ascii="Arial" w:hAnsi="Arial" w:cs="Arial"/>
          <w:b/>
          <w:bCs/>
          <w:color w:val="000000"/>
          <w:sz w:val="33"/>
          <w:szCs w:val="33"/>
          <w:u w:color="275570"/>
        </w:rPr>
        <w:t>&gt;</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findDistinctPeopleByLastnameOrFirstname</w:t>
      </w:r>
      <w:proofErr w:type="spellEnd"/>
      <w:r>
        <w:rPr>
          <w:rFonts w:ascii="Arial" w:hAnsi="Arial" w:cs="Arial"/>
          <w:b/>
          <w:bCs/>
          <w:color w:val="000000"/>
          <w:sz w:val="33"/>
          <w:szCs w:val="33"/>
          <w:u w:color="275570"/>
        </w:rPr>
        <w:t>(</w:t>
      </w:r>
      <w:proofErr w:type="gramEnd"/>
      <w:r>
        <w:rPr>
          <w:rFonts w:ascii="Arial" w:hAnsi="Arial" w:cs="Arial"/>
          <w:b/>
          <w:bCs/>
          <w:color w:val="354175"/>
          <w:sz w:val="33"/>
          <w:szCs w:val="33"/>
          <w:u w:color="275570"/>
        </w:rPr>
        <w:t>String</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lastname</w:t>
      </w:r>
      <w:proofErr w:type="spell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354175"/>
          <w:sz w:val="33"/>
          <w:szCs w:val="33"/>
          <w:u w:color="275570"/>
        </w:rPr>
        <w:t>String</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firstname</w:t>
      </w:r>
      <w:proofErr w:type="spellEnd"/>
      <w:r>
        <w:rPr>
          <w:rFonts w:ascii="Arial" w:hAnsi="Arial" w:cs="Arial"/>
          <w:b/>
          <w:bCs/>
          <w:color w:val="000000"/>
          <w:sz w:val="33"/>
          <w:szCs w:val="33"/>
          <w:u w:color="275570"/>
        </w:rPr>
        <w:t>);</w:t>
      </w:r>
    </w:p>
    <w:p w14:paraId="24718597" w14:textId="77777777" w:rsidR="00795603" w:rsidRDefault="00795603" w:rsidP="00795603">
      <w:pPr>
        <w:autoSpaceDE w:val="0"/>
        <w:autoSpaceDN w:val="0"/>
        <w:adjustRightInd w:val="0"/>
        <w:spacing w:after="100" w:line="480" w:lineRule="atLeast"/>
        <w:rPr>
          <w:rFonts w:ascii="Arial" w:hAnsi="Arial" w:cs="Arial"/>
          <w:b/>
          <w:bCs/>
          <w:color w:val="2A2A2A"/>
          <w:sz w:val="33"/>
          <w:szCs w:val="33"/>
          <w:u w:color="275570"/>
        </w:rPr>
      </w:pPr>
    </w:p>
    <w:p w14:paraId="321EA51C"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b/>
          <w:bCs/>
          <w:color w:val="2A2A2A"/>
          <w:sz w:val="34"/>
          <w:szCs w:val="34"/>
          <w:u w:color="275570"/>
        </w:rPr>
        <w:t>For our query</w:t>
      </w:r>
      <w:r>
        <w:rPr>
          <w:rFonts w:ascii="Arial" w:hAnsi="Arial" w:cs="Arial"/>
          <w:color w:val="2A2A2A"/>
          <w:sz w:val="34"/>
          <w:szCs w:val="34"/>
          <w:u w:color="275570"/>
        </w:rPr>
        <w:t> "Find all Pirates over a given age", we will add the following to PirateRepository.java:</w:t>
      </w:r>
    </w:p>
    <w:p w14:paraId="5CB0DFF0"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//PirateRepository.java</w:t>
      </w:r>
    </w:p>
    <w:p w14:paraId="088BDFF2"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000000"/>
          <w:sz w:val="33"/>
          <w:szCs w:val="33"/>
          <w:u w:color="275570"/>
        </w:rPr>
        <w:t>interface</w:t>
      </w: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PirateRepository</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extends</w:t>
      </w: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JpaRepository</w:t>
      </w:r>
      <w:proofErr w:type="spellEnd"/>
      <w:r>
        <w:rPr>
          <w:rFonts w:ascii="Arial" w:hAnsi="Arial" w:cs="Arial"/>
          <w:b/>
          <w:bCs/>
          <w:color w:val="000000"/>
          <w:sz w:val="33"/>
          <w:szCs w:val="33"/>
          <w:u w:color="275570"/>
        </w:rPr>
        <w:t>&lt;</w:t>
      </w:r>
      <w:r>
        <w:rPr>
          <w:rFonts w:ascii="Arial" w:hAnsi="Arial" w:cs="Arial"/>
          <w:b/>
          <w:bCs/>
          <w:color w:val="354175"/>
          <w:sz w:val="33"/>
          <w:szCs w:val="33"/>
          <w:u w:color="275570"/>
        </w:rPr>
        <w:t>Pirate</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354175"/>
          <w:sz w:val="33"/>
          <w:szCs w:val="33"/>
          <w:u w:color="275570"/>
        </w:rPr>
        <w:t>Long</w:t>
      </w:r>
      <w:r>
        <w:rPr>
          <w:rFonts w:ascii="Arial" w:hAnsi="Arial" w:cs="Arial"/>
          <w:b/>
          <w:bCs/>
          <w:color w:val="000000"/>
          <w:sz w:val="33"/>
          <w:szCs w:val="33"/>
          <w:u w:color="275570"/>
        </w:rPr>
        <w:t>&gt;</w:t>
      </w:r>
      <w:r>
        <w:rPr>
          <w:rFonts w:ascii="Arial" w:hAnsi="Arial" w:cs="Arial"/>
          <w:color w:val="2A2A2A"/>
          <w:sz w:val="33"/>
          <w:szCs w:val="33"/>
          <w:u w:color="275570"/>
        </w:rPr>
        <w:t xml:space="preserve"> </w:t>
      </w:r>
      <w:proofErr w:type="gramStart"/>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i/>
          <w:iCs/>
          <w:color w:val="243E3E"/>
          <w:sz w:val="33"/>
          <w:szCs w:val="33"/>
          <w:u w:color="275570"/>
        </w:rPr>
        <w:t>/</w:t>
      </w:r>
      <w:proofErr w:type="gramEnd"/>
      <w:r>
        <w:rPr>
          <w:rFonts w:ascii="Arial" w:hAnsi="Arial" w:cs="Arial"/>
          <w:i/>
          <w:iCs/>
          <w:color w:val="243E3E"/>
          <w:sz w:val="33"/>
          <w:szCs w:val="33"/>
          <w:u w:color="275570"/>
        </w:rPr>
        <w:t>/ AS BEFORE</w:t>
      </w:r>
    </w:p>
    <w:p w14:paraId="791AEDA6"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
    <w:p w14:paraId="191BF5FD"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354175"/>
          <w:sz w:val="33"/>
          <w:szCs w:val="33"/>
          <w:u w:color="275570"/>
        </w:rPr>
        <w:t>List</w:t>
      </w:r>
      <w:r>
        <w:rPr>
          <w:rFonts w:ascii="Arial" w:hAnsi="Arial" w:cs="Arial"/>
          <w:b/>
          <w:bCs/>
          <w:color w:val="000000"/>
          <w:sz w:val="33"/>
          <w:szCs w:val="33"/>
          <w:u w:color="275570"/>
        </w:rPr>
        <w:t>&lt;</w:t>
      </w:r>
      <w:r>
        <w:rPr>
          <w:rFonts w:ascii="Arial" w:hAnsi="Arial" w:cs="Arial"/>
          <w:b/>
          <w:bCs/>
          <w:color w:val="354175"/>
          <w:sz w:val="33"/>
          <w:szCs w:val="33"/>
          <w:u w:color="275570"/>
        </w:rPr>
        <w:t>Pirate</w:t>
      </w:r>
      <w:r>
        <w:rPr>
          <w:rFonts w:ascii="Arial" w:hAnsi="Arial" w:cs="Arial"/>
          <w:b/>
          <w:bCs/>
          <w:color w:val="000000"/>
          <w:sz w:val="33"/>
          <w:szCs w:val="33"/>
          <w:u w:color="275570"/>
        </w:rPr>
        <w:t>&gt;</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findByAgeGreaterThan</w:t>
      </w:r>
      <w:proofErr w:type="spellEnd"/>
      <w:r>
        <w:rPr>
          <w:rFonts w:ascii="Arial" w:hAnsi="Arial" w:cs="Arial"/>
          <w:b/>
          <w:bCs/>
          <w:color w:val="000000"/>
          <w:sz w:val="33"/>
          <w:szCs w:val="33"/>
          <w:u w:color="275570"/>
        </w:rPr>
        <w:t>(</w:t>
      </w:r>
      <w:proofErr w:type="gramEnd"/>
      <w:r>
        <w:rPr>
          <w:rFonts w:ascii="Arial" w:hAnsi="Arial" w:cs="Arial"/>
          <w:b/>
          <w:bCs/>
          <w:color w:val="354175"/>
          <w:sz w:val="33"/>
          <w:szCs w:val="33"/>
          <w:u w:color="275570"/>
        </w:rPr>
        <w:t>int</w:t>
      </w:r>
      <w:r>
        <w:rPr>
          <w:rFonts w:ascii="Arial" w:hAnsi="Arial" w:cs="Arial"/>
          <w:color w:val="2A2A2A"/>
          <w:sz w:val="33"/>
          <w:szCs w:val="33"/>
          <w:u w:color="275570"/>
        </w:rPr>
        <w:t xml:space="preserve"> age</w:t>
      </w:r>
      <w:r>
        <w:rPr>
          <w:rFonts w:ascii="Arial" w:hAnsi="Arial" w:cs="Arial"/>
          <w:b/>
          <w:bCs/>
          <w:color w:val="000000"/>
          <w:sz w:val="33"/>
          <w:szCs w:val="33"/>
          <w:u w:color="275570"/>
        </w:rPr>
        <w:t>);</w:t>
      </w:r>
    </w:p>
    <w:p w14:paraId="60B8A7FA"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i/>
          <w:iCs/>
          <w:color w:val="243E3E"/>
          <w:sz w:val="33"/>
          <w:szCs w:val="33"/>
          <w:u w:color="275570"/>
        </w:rPr>
        <w:t>// AS BEFORE</w:t>
      </w:r>
    </w:p>
    <w:p w14:paraId="2710FD16"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Wherever we have instances of </w:t>
      </w:r>
      <w:proofErr w:type="spellStart"/>
      <w:r>
        <w:rPr>
          <w:rFonts w:ascii="Arial" w:hAnsi="Arial" w:cs="Arial"/>
          <w:color w:val="2A2A2A"/>
          <w:sz w:val="34"/>
          <w:szCs w:val="34"/>
          <w:u w:color="275570"/>
        </w:rPr>
        <w:t>PirateRepository</w:t>
      </w:r>
      <w:proofErr w:type="spellEnd"/>
      <w:r>
        <w:rPr>
          <w:rFonts w:ascii="Arial" w:hAnsi="Arial" w:cs="Arial"/>
          <w:color w:val="2A2A2A"/>
          <w:sz w:val="34"/>
          <w:szCs w:val="34"/>
          <w:u w:color="275570"/>
        </w:rPr>
        <w:t> we can now use that query. Spring should parse the method prototype and be able to execute the query we want.</w:t>
      </w:r>
    </w:p>
    <w:p w14:paraId="51C9F19C"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It’s </w:t>
      </w:r>
      <w:proofErr w:type="spellStart"/>
      <w:r>
        <w:rPr>
          <w:rFonts w:ascii="Arial" w:hAnsi="Arial" w:cs="Arial"/>
          <w:color w:val="2A2A2A"/>
          <w:sz w:val="34"/>
          <w:szCs w:val="34"/>
          <w:u w:color="275570"/>
        </w:rPr>
        <w:t>reccomended</w:t>
      </w:r>
      <w:proofErr w:type="spellEnd"/>
      <w:r>
        <w:rPr>
          <w:rFonts w:ascii="Arial" w:hAnsi="Arial" w:cs="Arial"/>
          <w:color w:val="2A2A2A"/>
          <w:sz w:val="34"/>
          <w:szCs w:val="34"/>
          <w:u w:color="275570"/>
        </w:rPr>
        <w:t xml:space="preserve"> the queries you write like this are well tested:</w:t>
      </w:r>
    </w:p>
    <w:p w14:paraId="4B46C57D"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//PirateserviceApplicationTests.java</w:t>
      </w:r>
    </w:p>
    <w:p w14:paraId="751321C0"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p>
    <w:p w14:paraId="7A02BEAE"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2F4B4B"/>
          <w:sz w:val="33"/>
          <w:szCs w:val="33"/>
          <w:u w:color="275570"/>
        </w:rPr>
        <w:t>@Test</w:t>
      </w:r>
    </w:p>
    <w:p w14:paraId="565A03D5"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ab/>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r>
        <w:rPr>
          <w:rFonts w:ascii="Arial" w:hAnsi="Arial" w:cs="Arial"/>
          <w:b/>
          <w:bCs/>
          <w:color w:val="850002"/>
          <w:sz w:val="33"/>
          <w:szCs w:val="33"/>
          <w:u w:color="275570"/>
        </w:rPr>
        <w:t>canFindPiratesOver30</w:t>
      </w:r>
      <w:proofErr w:type="gramStart"/>
      <w:r>
        <w:rPr>
          <w:rFonts w:ascii="Arial" w:hAnsi="Arial" w:cs="Arial"/>
          <w:b/>
          <w:bCs/>
          <w:color w:val="000000"/>
          <w:sz w:val="33"/>
          <w:szCs w:val="33"/>
          <w:u w:color="275570"/>
        </w:rPr>
        <w:t>(){</w:t>
      </w:r>
      <w:proofErr w:type="gramEnd"/>
    </w:p>
    <w:p w14:paraId="5651EE80"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ab/>
      </w:r>
      <w:r>
        <w:rPr>
          <w:rFonts w:ascii="Arial" w:hAnsi="Arial" w:cs="Arial"/>
          <w:color w:val="2A2A2A"/>
          <w:sz w:val="33"/>
          <w:szCs w:val="33"/>
          <w:u w:color="275570"/>
        </w:rPr>
        <w:tab/>
      </w:r>
      <w:r>
        <w:rPr>
          <w:rFonts w:ascii="Arial" w:hAnsi="Arial" w:cs="Arial"/>
          <w:b/>
          <w:bCs/>
          <w:color w:val="354175"/>
          <w:sz w:val="33"/>
          <w:szCs w:val="33"/>
          <w:u w:color="275570"/>
        </w:rPr>
        <w:t>List</w:t>
      </w:r>
      <w:r>
        <w:rPr>
          <w:rFonts w:ascii="Arial" w:hAnsi="Arial" w:cs="Arial"/>
          <w:b/>
          <w:bCs/>
          <w:color w:val="000000"/>
          <w:sz w:val="33"/>
          <w:szCs w:val="33"/>
          <w:u w:color="275570"/>
        </w:rPr>
        <w:t>&lt;</w:t>
      </w:r>
      <w:r>
        <w:rPr>
          <w:rFonts w:ascii="Arial" w:hAnsi="Arial" w:cs="Arial"/>
          <w:b/>
          <w:bCs/>
          <w:color w:val="354175"/>
          <w:sz w:val="33"/>
          <w:szCs w:val="33"/>
          <w:u w:color="275570"/>
        </w:rPr>
        <w:t>Pirate</w:t>
      </w:r>
      <w:r>
        <w:rPr>
          <w:rFonts w:ascii="Arial" w:hAnsi="Arial" w:cs="Arial"/>
          <w:b/>
          <w:bCs/>
          <w:color w:val="000000"/>
          <w:sz w:val="33"/>
          <w:szCs w:val="33"/>
          <w:u w:color="275570"/>
        </w:rPr>
        <w:t>&gt;</w:t>
      </w:r>
      <w:r>
        <w:rPr>
          <w:rFonts w:ascii="Arial" w:hAnsi="Arial" w:cs="Arial"/>
          <w:color w:val="2A2A2A"/>
          <w:sz w:val="33"/>
          <w:szCs w:val="33"/>
          <w:u w:color="275570"/>
        </w:rPr>
        <w:t xml:space="preserve"> found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pirateRepository</w:t>
      </w:r>
      <w:r>
        <w:rPr>
          <w:rFonts w:ascii="Arial" w:hAnsi="Arial" w:cs="Arial"/>
          <w:b/>
          <w:bCs/>
          <w:color w:val="000000"/>
          <w:sz w:val="33"/>
          <w:szCs w:val="33"/>
          <w:u w:color="275570"/>
        </w:rPr>
        <w:t>.</w:t>
      </w:r>
      <w:r>
        <w:rPr>
          <w:rFonts w:ascii="Arial" w:hAnsi="Arial" w:cs="Arial"/>
          <w:color w:val="0E6E6D"/>
          <w:sz w:val="33"/>
          <w:szCs w:val="33"/>
          <w:u w:color="275570"/>
        </w:rPr>
        <w:t>findByAgeGreaterThan</w:t>
      </w:r>
      <w:proofErr w:type="spellEnd"/>
      <w:r>
        <w:rPr>
          <w:rFonts w:ascii="Arial" w:hAnsi="Arial" w:cs="Arial"/>
          <w:b/>
          <w:bCs/>
          <w:color w:val="000000"/>
          <w:sz w:val="33"/>
          <w:szCs w:val="33"/>
          <w:u w:color="275570"/>
        </w:rPr>
        <w:t>(</w:t>
      </w:r>
      <w:r>
        <w:rPr>
          <w:rFonts w:ascii="Arial" w:hAnsi="Arial" w:cs="Arial"/>
          <w:color w:val="118987"/>
          <w:sz w:val="33"/>
          <w:szCs w:val="33"/>
          <w:u w:color="275570"/>
        </w:rPr>
        <w:t>30</w:t>
      </w:r>
      <w:r>
        <w:rPr>
          <w:rFonts w:ascii="Arial" w:hAnsi="Arial" w:cs="Arial"/>
          <w:b/>
          <w:bCs/>
          <w:color w:val="000000"/>
          <w:sz w:val="33"/>
          <w:szCs w:val="33"/>
          <w:u w:color="275570"/>
        </w:rPr>
        <w:t>);</w:t>
      </w:r>
    </w:p>
    <w:p w14:paraId="20378276"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lastRenderedPageBreak/>
        <w:tab/>
      </w:r>
      <w:r>
        <w:rPr>
          <w:rFonts w:ascii="Arial" w:hAnsi="Arial" w:cs="Arial"/>
          <w:b/>
          <w:bCs/>
          <w:color w:val="000000"/>
          <w:sz w:val="33"/>
          <w:szCs w:val="33"/>
          <w:u w:color="275570"/>
        </w:rPr>
        <w:t>}</w:t>
      </w:r>
    </w:p>
    <w:p w14:paraId="0C94BA2B" w14:textId="77777777" w:rsidR="00795603" w:rsidRDefault="00795603" w:rsidP="00795603">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Task (10 mins): Find Raid by location</w:t>
      </w:r>
    </w:p>
    <w:p w14:paraId="40B6BA2B" w14:textId="77777777" w:rsidR="00795603" w:rsidRDefault="00795603" w:rsidP="00795603">
      <w:pPr>
        <w:numPr>
          <w:ilvl w:val="0"/>
          <w:numId w:val="17"/>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Write a query to find a raid by location</w:t>
      </w:r>
    </w:p>
    <w:p w14:paraId="3D10E674" w14:textId="77777777" w:rsidR="00795603" w:rsidRDefault="00795603" w:rsidP="00795603">
      <w:pPr>
        <w:numPr>
          <w:ilvl w:val="0"/>
          <w:numId w:val="17"/>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Write a test to make sure the query works.</w:t>
      </w:r>
    </w:p>
    <w:p w14:paraId="4C65BA05" w14:textId="77777777" w:rsidR="00795603" w:rsidRDefault="00795603" w:rsidP="00795603">
      <w:pPr>
        <w:numPr>
          <w:ilvl w:val="0"/>
          <w:numId w:val="17"/>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TIP: Think what repository it should be in. We want Raids back so RaidRepository.java</w:t>
      </w:r>
    </w:p>
    <w:p w14:paraId="759E2F66" w14:textId="77777777" w:rsidR="00795603" w:rsidRDefault="00795603" w:rsidP="00795603">
      <w:pPr>
        <w:autoSpaceDE w:val="0"/>
        <w:autoSpaceDN w:val="0"/>
        <w:adjustRightInd w:val="0"/>
        <w:spacing w:line="480" w:lineRule="atLeast"/>
        <w:rPr>
          <w:rFonts w:ascii="Arial" w:hAnsi="Arial" w:cs="Arial"/>
          <w:b/>
          <w:bCs/>
          <w:color w:val="2A2A2A"/>
          <w:sz w:val="33"/>
          <w:szCs w:val="33"/>
          <w:u w:color="275570"/>
        </w:rPr>
      </w:pPr>
      <w:r>
        <w:rPr>
          <w:rFonts w:ascii="Arial" w:hAnsi="Arial" w:cs="Arial"/>
          <w:b/>
          <w:bCs/>
          <w:color w:val="2A2A2A"/>
          <w:sz w:val="33"/>
          <w:szCs w:val="33"/>
          <w:u w:color="275570"/>
        </w:rPr>
        <w:t> Solution</w:t>
      </w:r>
    </w:p>
    <w:p w14:paraId="508D573C" w14:textId="77777777" w:rsidR="00795603" w:rsidRDefault="00795603" w:rsidP="00795603">
      <w:pPr>
        <w:autoSpaceDE w:val="0"/>
        <w:autoSpaceDN w:val="0"/>
        <w:adjustRightInd w:val="0"/>
        <w:spacing w:after="300" w:line="480" w:lineRule="atLeast"/>
        <w:rPr>
          <w:rFonts w:ascii="Calibri" w:hAnsi="Calibri" w:cs="Calibri"/>
          <w:color w:val="EFEFEF"/>
          <w:sz w:val="32"/>
          <w:szCs w:val="32"/>
          <w:u w:color="275570"/>
        </w:rPr>
      </w:pPr>
      <w:r>
        <w:rPr>
          <w:rFonts w:ascii="Calibri" w:hAnsi="Calibri" w:cs="Calibri"/>
          <w:color w:val="EFEFEF"/>
          <w:sz w:val="32"/>
          <w:szCs w:val="32"/>
          <w:u w:color="275570"/>
        </w:rPr>
        <w:t>Published with </w:t>
      </w:r>
      <w:hyperlink r:id="rId24" w:history="1">
        <w:r>
          <w:rPr>
            <w:rFonts w:ascii="Calibri" w:hAnsi="Calibri" w:cs="Calibri"/>
            <w:color w:val="EFEFEF"/>
            <w:sz w:val="32"/>
            <w:szCs w:val="32"/>
            <w:u w:val="single" w:color="275570"/>
          </w:rPr>
          <w:t>GitHub Pages</w:t>
        </w:r>
      </w:hyperlink>
    </w:p>
    <w:p w14:paraId="1FCD6583" w14:textId="77777777" w:rsidR="00795603" w:rsidRDefault="00795603" w:rsidP="00795603">
      <w:pPr>
        <w:autoSpaceDE w:val="0"/>
        <w:autoSpaceDN w:val="0"/>
        <w:adjustRightInd w:val="0"/>
        <w:spacing w:after="200" w:line="1080" w:lineRule="atLeast"/>
        <w:jc w:val="center"/>
        <w:rPr>
          <w:rFonts w:ascii="Arial" w:hAnsi="Arial" w:cs="Arial"/>
          <w:b/>
          <w:bCs/>
          <w:color w:val="275570"/>
          <w:sz w:val="72"/>
          <w:szCs w:val="72"/>
          <w:u w:val="single" w:color="275570"/>
        </w:rPr>
      </w:pPr>
      <w:r>
        <w:rPr>
          <w:rFonts w:ascii="Arial" w:hAnsi="Arial" w:cs="Arial"/>
          <w:b/>
          <w:bCs/>
          <w:color w:val="275570"/>
          <w:sz w:val="72"/>
          <w:szCs w:val="72"/>
          <w:u w:val="single" w:color="275570"/>
        </w:rPr>
        <w:t>Advanced Derived Queries with JPA</w:t>
      </w:r>
    </w:p>
    <w:p w14:paraId="25BC2038"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b/>
          <w:bCs/>
          <w:color w:val="2A2A2A"/>
          <w:sz w:val="34"/>
          <w:szCs w:val="34"/>
          <w:u w:color="275570"/>
        </w:rPr>
        <w:t>Lesson Duration: 30 minutes</w:t>
      </w:r>
    </w:p>
    <w:p w14:paraId="3D2CBEB7" w14:textId="77777777" w:rsidR="00795603" w:rsidRDefault="00795603" w:rsidP="00795603">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Learning Objectives</w:t>
      </w:r>
    </w:p>
    <w:p w14:paraId="789D390F" w14:textId="77777777" w:rsidR="00795603" w:rsidRDefault="00795603" w:rsidP="00795603">
      <w:pPr>
        <w:numPr>
          <w:ilvl w:val="0"/>
          <w:numId w:val="11"/>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Understand how to use derived queries to perform queries across multiple classes.</w:t>
      </w:r>
    </w:p>
    <w:p w14:paraId="42A2F8B3" w14:textId="77777777" w:rsidR="00795603" w:rsidRDefault="00795603" w:rsidP="00795603">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Intro</w:t>
      </w:r>
    </w:p>
    <w:p w14:paraId="012BB56F"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 xml:space="preserve">We’ve seen how to </w:t>
      </w:r>
      <w:proofErr w:type="spellStart"/>
      <w:r>
        <w:rPr>
          <w:rFonts w:ascii="Arial" w:hAnsi="Arial" w:cs="Arial"/>
          <w:color w:val="2A2A2A"/>
          <w:sz w:val="34"/>
          <w:szCs w:val="34"/>
          <w:u w:color="275570"/>
        </w:rPr>
        <w:t>to</w:t>
      </w:r>
      <w:proofErr w:type="spellEnd"/>
      <w:r>
        <w:rPr>
          <w:rFonts w:ascii="Arial" w:hAnsi="Arial" w:cs="Arial"/>
          <w:color w:val="2A2A2A"/>
          <w:sz w:val="34"/>
          <w:szCs w:val="34"/>
          <w:u w:color="275570"/>
        </w:rPr>
        <w:t xml:space="preserve"> basic derived queries - ones which perform queries on just one class. We’re now going to see building derived queries across multiple classes.</w:t>
      </w:r>
    </w:p>
    <w:p w14:paraId="04DC24F7" w14:textId="77777777" w:rsidR="00795603" w:rsidRDefault="00795603" w:rsidP="00795603">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Building A Derived Query</w:t>
      </w:r>
    </w:p>
    <w:p w14:paraId="0C82CFB5"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proofErr w:type="spellStart"/>
      <w:proofErr w:type="gramStart"/>
      <w:r>
        <w:rPr>
          <w:rFonts w:ascii="Arial" w:hAnsi="Arial" w:cs="Arial"/>
          <w:color w:val="2A2A2A"/>
          <w:sz w:val="34"/>
          <w:szCs w:val="34"/>
          <w:u w:color="275570"/>
        </w:rPr>
        <w:t>Lets</w:t>
      </w:r>
      <w:proofErr w:type="spellEnd"/>
      <w:proofErr w:type="gramEnd"/>
      <w:r>
        <w:rPr>
          <w:rFonts w:ascii="Arial" w:hAnsi="Arial" w:cs="Arial"/>
          <w:color w:val="2A2A2A"/>
          <w:sz w:val="34"/>
          <w:szCs w:val="34"/>
          <w:u w:color="275570"/>
        </w:rPr>
        <w:t xml:space="preserve"> put together a query for getting all the Pirates for a given Raid. </w:t>
      </w:r>
      <w:hyperlink r:id="rId25" w:history="1">
        <w:r>
          <w:rPr>
            <w:rFonts w:ascii="Arial" w:hAnsi="Arial" w:cs="Arial"/>
            <w:color w:val="1262C5"/>
            <w:sz w:val="34"/>
            <w:szCs w:val="34"/>
            <w:u w:color="275570"/>
          </w:rPr>
          <w:t>Jump to doing this</w:t>
        </w:r>
      </w:hyperlink>
    </w:p>
    <w:p w14:paraId="116705AB"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p>
    <w:p w14:paraId="38511A17" w14:textId="77777777" w:rsidR="00795603" w:rsidRDefault="00795603" w:rsidP="00795603">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Build the Derived Query</w:t>
      </w:r>
    </w:p>
    <w:p w14:paraId="1A62AD65"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can make things easier by saying </w:t>
      </w:r>
      <w:r>
        <w:rPr>
          <w:rFonts w:ascii="Arial" w:hAnsi="Arial" w:cs="Arial"/>
          <w:b/>
          <w:bCs/>
          <w:color w:val="2A2A2A"/>
          <w:sz w:val="34"/>
          <w:szCs w:val="34"/>
          <w:u w:color="275570"/>
        </w:rPr>
        <w:t>we want all the Pirates for a given Raid id</w:t>
      </w:r>
      <w:r>
        <w:rPr>
          <w:rFonts w:ascii="Arial" w:hAnsi="Arial" w:cs="Arial"/>
          <w:color w:val="2A2A2A"/>
          <w:sz w:val="34"/>
          <w:szCs w:val="34"/>
          <w:u w:color="275570"/>
        </w:rPr>
        <w:t>. This time, we’re traversing multiple models to perform the query it’s possible we just need to remember:</w:t>
      </w:r>
    </w:p>
    <w:p w14:paraId="56A2BADB"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b/>
          <w:bCs/>
          <w:color w:val="2A2A2A"/>
          <w:sz w:val="34"/>
          <w:szCs w:val="34"/>
          <w:u w:color="275570"/>
        </w:rPr>
        <w:t>To filter for an attribute of an associated entity, you can traverse managed relationships by referencing the attribute that maps the association followed by the attribute of the related entity.</w:t>
      </w:r>
    </w:p>
    <w:p w14:paraId="3BE7421E"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This is relative to where the query is taking place. We want to get back all the </w:t>
      </w:r>
      <w:r>
        <w:rPr>
          <w:rFonts w:ascii="Arial" w:hAnsi="Arial" w:cs="Arial"/>
          <w:b/>
          <w:bCs/>
          <w:color w:val="2A2A2A"/>
          <w:sz w:val="34"/>
          <w:szCs w:val="34"/>
          <w:u w:color="275570"/>
        </w:rPr>
        <w:t>Pirate</w:t>
      </w:r>
      <w:r>
        <w:rPr>
          <w:rFonts w:ascii="Arial" w:hAnsi="Arial" w:cs="Arial"/>
          <w:color w:val="2A2A2A"/>
          <w:sz w:val="34"/>
          <w:szCs w:val="34"/>
          <w:u w:color="275570"/>
        </w:rPr>
        <w:t> objects for a Raid, so we need to do the query in the </w:t>
      </w:r>
      <w:proofErr w:type="spellStart"/>
      <w:r>
        <w:rPr>
          <w:rFonts w:ascii="Arial" w:hAnsi="Arial" w:cs="Arial"/>
          <w:color w:val="2A2A2A"/>
          <w:sz w:val="34"/>
          <w:szCs w:val="34"/>
          <w:u w:color="275570"/>
        </w:rPr>
        <w:t>PirateRepository</w:t>
      </w:r>
      <w:proofErr w:type="spellEnd"/>
      <w:r>
        <w:rPr>
          <w:rFonts w:ascii="Arial" w:hAnsi="Arial" w:cs="Arial"/>
          <w:color w:val="2A2A2A"/>
          <w:sz w:val="34"/>
          <w:szCs w:val="34"/>
          <w:u w:color="275570"/>
        </w:rPr>
        <w:t>.</w:t>
      </w:r>
    </w:p>
    <w:p w14:paraId="31E05B95"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In English, we can think about our query as:</w:t>
      </w:r>
    </w:p>
    <w:p w14:paraId="07261F13"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i/>
          <w:iCs/>
          <w:color w:val="2A2A2A"/>
          <w:sz w:val="34"/>
          <w:szCs w:val="34"/>
          <w:u w:color="275570"/>
        </w:rPr>
        <w:t>Find all Pirates for Raid id</w:t>
      </w:r>
    </w:p>
    <w:p w14:paraId="5C82DB5D"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 xml:space="preserve">To traverse across to an associated model we need to use the raids property of the Pirate. We’ll use that to access the id on the Raid. </w:t>
      </w:r>
      <w:proofErr w:type="gramStart"/>
      <w:r>
        <w:rPr>
          <w:rFonts w:ascii="Arial" w:hAnsi="Arial" w:cs="Arial"/>
          <w:color w:val="2A2A2A"/>
          <w:sz w:val="34"/>
          <w:szCs w:val="34"/>
          <w:u w:color="275570"/>
        </w:rPr>
        <w:t>So</w:t>
      </w:r>
      <w:proofErr w:type="gramEnd"/>
      <w:r>
        <w:rPr>
          <w:rFonts w:ascii="Arial" w:hAnsi="Arial" w:cs="Arial"/>
          <w:color w:val="2A2A2A"/>
          <w:sz w:val="34"/>
          <w:szCs w:val="34"/>
          <w:u w:color="275570"/>
        </w:rPr>
        <w:t xml:space="preserve"> we will write </w:t>
      </w:r>
      <w:proofErr w:type="spellStart"/>
      <w:r>
        <w:rPr>
          <w:rFonts w:ascii="Arial" w:hAnsi="Arial" w:cs="Arial"/>
          <w:color w:val="2A2A2A"/>
          <w:sz w:val="34"/>
          <w:szCs w:val="34"/>
          <w:u w:color="275570"/>
        </w:rPr>
        <w:t>findByRaidsId</w:t>
      </w:r>
      <w:proofErr w:type="spellEnd"/>
      <w:r>
        <w:rPr>
          <w:rFonts w:ascii="Arial" w:hAnsi="Arial" w:cs="Arial"/>
          <w:color w:val="2A2A2A"/>
          <w:sz w:val="34"/>
          <w:szCs w:val="34"/>
          <w:u w:color="275570"/>
        </w:rPr>
        <w:t>. We’re ‘in’ doing this from the perspective of the Pirate model, so we need to “jump” to the Raid to get the raid id, and to do that we’ll go via the </w:t>
      </w:r>
      <w:proofErr w:type="gramStart"/>
      <w:r>
        <w:rPr>
          <w:rFonts w:ascii="Arial" w:hAnsi="Arial" w:cs="Arial"/>
          <w:color w:val="2A2A2A"/>
          <w:sz w:val="34"/>
          <w:szCs w:val="34"/>
          <w:u w:color="275570"/>
        </w:rPr>
        <w:t>raids</w:t>
      </w:r>
      <w:proofErr w:type="gramEnd"/>
      <w:r>
        <w:rPr>
          <w:rFonts w:ascii="Arial" w:hAnsi="Arial" w:cs="Arial"/>
          <w:color w:val="2A2A2A"/>
          <w:sz w:val="34"/>
          <w:szCs w:val="34"/>
          <w:u w:color="275570"/>
        </w:rPr>
        <w:t> property.</w:t>
      </w:r>
    </w:p>
    <w:p w14:paraId="23267938"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//PirateRepository.java</w:t>
      </w:r>
    </w:p>
    <w:p w14:paraId="16052B8B"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p>
    <w:p w14:paraId="5F6430F0"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354175"/>
          <w:sz w:val="33"/>
          <w:szCs w:val="33"/>
          <w:u w:color="275570"/>
        </w:rPr>
        <w:t>List</w:t>
      </w:r>
      <w:r>
        <w:rPr>
          <w:rFonts w:ascii="Arial" w:hAnsi="Arial" w:cs="Arial"/>
          <w:b/>
          <w:bCs/>
          <w:color w:val="000000"/>
          <w:sz w:val="33"/>
          <w:szCs w:val="33"/>
          <w:u w:color="275570"/>
        </w:rPr>
        <w:t>&lt;</w:t>
      </w:r>
      <w:r>
        <w:rPr>
          <w:rFonts w:ascii="Arial" w:hAnsi="Arial" w:cs="Arial"/>
          <w:b/>
          <w:bCs/>
          <w:color w:val="354175"/>
          <w:sz w:val="33"/>
          <w:szCs w:val="33"/>
          <w:u w:color="275570"/>
        </w:rPr>
        <w:t>Pirate</w:t>
      </w:r>
      <w:r>
        <w:rPr>
          <w:rFonts w:ascii="Arial" w:hAnsi="Arial" w:cs="Arial"/>
          <w:b/>
          <w:bCs/>
          <w:color w:val="000000"/>
          <w:sz w:val="33"/>
          <w:szCs w:val="33"/>
          <w:u w:color="275570"/>
        </w:rPr>
        <w:t>&gt;</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findByRaidsId</w:t>
      </w:r>
      <w:proofErr w:type="spellEnd"/>
      <w:r>
        <w:rPr>
          <w:rFonts w:ascii="Arial" w:hAnsi="Arial" w:cs="Arial"/>
          <w:b/>
          <w:bCs/>
          <w:color w:val="000000"/>
          <w:sz w:val="33"/>
          <w:szCs w:val="33"/>
          <w:u w:color="275570"/>
        </w:rPr>
        <w:t>(</w:t>
      </w:r>
      <w:proofErr w:type="gramEnd"/>
      <w:r>
        <w:rPr>
          <w:rFonts w:ascii="Arial" w:hAnsi="Arial" w:cs="Arial"/>
          <w:b/>
          <w:bCs/>
          <w:color w:val="354175"/>
          <w:sz w:val="33"/>
          <w:szCs w:val="33"/>
          <w:u w:color="275570"/>
        </w:rPr>
        <w:t>long</w:t>
      </w:r>
      <w:r>
        <w:rPr>
          <w:rFonts w:ascii="Arial" w:hAnsi="Arial" w:cs="Arial"/>
          <w:color w:val="2A2A2A"/>
          <w:sz w:val="33"/>
          <w:szCs w:val="33"/>
          <w:u w:color="275570"/>
        </w:rPr>
        <w:t xml:space="preserve"> id</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i/>
          <w:iCs/>
          <w:color w:val="243E3E"/>
          <w:sz w:val="33"/>
          <w:szCs w:val="33"/>
          <w:u w:color="275570"/>
        </w:rPr>
        <w:t>// Added</w:t>
      </w:r>
    </w:p>
    <w:p w14:paraId="21B63EEE"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i/>
          <w:iCs/>
          <w:color w:val="243E3E"/>
          <w:sz w:val="33"/>
          <w:szCs w:val="33"/>
          <w:u w:color="275570"/>
        </w:rPr>
        <w:t>// 'Raids' is the property in pirates which links to raid.</w:t>
      </w:r>
    </w:p>
    <w:p w14:paraId="6798FED5"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p>
    <w:p w14:paraId="7375316E"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Let’s add a test for it, and check we get the only pirate on Raid with id 1.</w:t>
      </w:r>
    </w:p>
    <w:p w14:paraId="71F6330F"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ab/>
      </w:r>
      <w:r>
        <w:rPr>
          <w:rFonts w:ascii="Arial" w:hAnsi="Arial" w:cs="Arial"/>
          <w:b/>
          <w:bCs/>
          <w:color w:val="2F4B4B"/>
          <w:sz w:val="33"/>
          <w:szCs w:val="33"/>
          <w:u w:color="275570"/>
        </w:rPr>
        <w:t>@Test</w:t>
      </w:r>
    </w:p>
    <w:p w14:paraId="0D11A816"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ab/>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findPiratesByRaidId</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p>
    <w:p w14:paraId="7969FB2D"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ab/>
      </w:r>
      <w:r>
        <w:rPr>
          <w:rFonts w:ascii="Arial" w:hAnsi="Arial" w:cs="Arial"/>
          <w:color w:val="2A2A2A"/>
          <w:sz w:val="33"/>
          <w:szCs w:val="33"/>
          <w:u w:color="275570"/>
        </w:rPr>
        <w:tab/>
      </w:r>
      <w:r>
        <w:rPr>
          <w:rFonts w:ascii="Arial" w:hAnsi="Arial" w:cs="Arial"/>
          <w:b/>
          <w:bCs/>
          <w:color w:val="354175"/>
          <w:sz w:val="33"/>
          <w:szCs w:val="33"/>
          <w:u w:color="275570"/>
        </w:rPr>
        <w:t>List</w:t>
      </w:r>
      <w:r>
        <w:rPr>
          <w:rFonts w:ascii="Arial" w:hAnsi="Arial" w:cs="Arial"/>
          <w:b/>
          <w:bCs/>
          <w:color w:val="000000"/>
          <w:sz w:val="33"/>
          <w:szCs w:val="33"/>
          <w:u w:color="275570"/>
        </w:rPr>
        <w:t>&lt;</w:t>
      </w:r>
      <w:r>
        <w:rPr>
          <w:rFonts w:ascii="Arial" w:hAnsi="Arial" w:cs="Arial"/>
          <w:b/>
          <w:bCs/>
          <w:color w:val="354175"/>
          <w:sz w:val="33"/>
          <w:szCs w:val="33"/>
          <w:u w:color="275570"/>
        </w:rPr>
        <w:t>Pirate</w:t>
      </w:r>
      <w:r>
        <w:rPr>
          <w:rFonts w:ascii="Arial" w:hAnsi="Arial" w:cs="Arial"/>
          <w:b/>
          <w:bCs/>
          <w:color w:val="000000"/>
          <w:sz w:val="33"/>
          <w:szCs w:val="33"/>
          <w:u w:color="275570"/>
        </w:rPr>
        <w:t>&gt;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foundPirates</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pirateRepository</w:t>
      </w:r>
      <w:r>
        <w:rPr>
          <w:rFonts w:ascii="Arial" w:hAnsi="Arial" w:cs="Arial"/>
          <w:b/>
          <w:bCs/>
          <w:color w:val="000000"/>
          <w:sz w:val="33"/>
          <w:szCs w:val="33"/>
          <w:u w:color="275570"/>
        </w:rPr>
        <w:t>.</w:t>
      </w:r>
      <w:r>
        <w:rPr>
          <w:rFonts w:ascii="Arial" w:hAnsi="Arial" w:cs="Arial"/>
          <w:color w:val="0E6E6D"/>
          <w:sz w:val="33"/>
          <w:szCs w:val="33"/>
          <w:u w:color="275570"/>
        </w:rPr>
        <w:t>findByRaidsId</w:t>
      </w:r>
      <w:proofErr w:type="spellEnd"/>
      <w:r>
        <w:rPr>
          <w:rFonts w:ascii="Arial" w:hAnsi="Arial" w:cs="Arial"/>
          <w:b/>
          <w:bCs/>
          <w:color w:val="000000"/>
          <w:sz w:val="33"/>
          <w:szCs w:val="33"/>
          <w:u w:color="275570"/>
        </w:rPr>
        <w:t>(</w:t>
      </w:r>
      <w:r>
        <w:rPr>
          <w:rFonts w:ascii="Arial" w:hAnsi="Arial" w:cs="Arial"/>
          <w:color w:val="118987"/>
          <w:sz w:val="33"/>
          <w:szCs w:val="33"/>
          <w:u w:color="275570"/>
        </w:rPr>
        <w:t>1L</w:t>
      </w:r>
      <w:r>
        <w:rPr>
          <w:rFonts w:ascii="Arial" w:hAnsi="Arial" w:cs="Arial"/>
          <w:b/>
          <w:bCs/>
          <w:color w:val="000000"/>
          <w:sz w:val="33"/>
          <w:szCs w:val="33"/>
          <w:u w:color="275570"/>
        </w:rPr>
        <w:t>);</w:t>
      </w:r>
    </w:p>
    <w:p w14:paraId="71D5ED79"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ab/>
      </w:r>
      <w:r>
        <w:rPr>
          <w:rFonts w:ascii="Arial" w:hAnsi="Arial" w:cs="Arial"/>
          <w:color w:val="2A2A2A"/>
          <w:sz w:val="33"/>
          <w:szCs w:val="33"/>
          <w:u w:color="275570"/>
        </w:rPr>
        <w:tab/>
      </w:r>
      <w:proofErr w:type="spellStart"/>
      <w:proofErr w:type="gramStart"/>
      <w:r>
        <w:rPr>
          <w:rFonts w:ascii="Arial" w:hAnsi="Arial" w:cs="Arial"/>
          <w:color w:val="2A2A2A"/>
          <w:sz w:val="33"/>
          <w:szCs w:val="33"/>
          <w:u w:color="275570"/>
        </w:rPr>
        <w:t>assertEquals</w:t>
      </w:r>
      <w:proofErr w:type="spellEnd"/>
      <w:r>
        <w:rPr>
          <w:rFonts w:ascii="Arial" w:hAnsi="Arial" w:cs="Arial"/>
          <w:b/>
          <w:bCs/>
          <w:color w:val="000000"/>
          <w:sz w:val="33"/>
          <w:szCs w:val="33"/>
          <w:u w:color="275570"/>
        </w:rPr>
        <w:t>(</w:t>
      </w:r>
      <w:proofErr w:type="gramEnd"/>
      <w:r>
        <w:rPr>
          <w:rFonts w:ascii="Arial" w:hAnsi="Arial" w:cs="Arial"/>
          <w:color w:val="118987"/>
          <w:sz w:val="33"/>
          <w:szCs w:val="33"/>
          <w:u w:color="275570"/>
        </w:rPr>
        <w:t>1</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foundPirates</w:t>
      </w:r>
      <w:r>
        <w:rPr>
          <w:rFonts w:ascii="Arial" w:hAnsi="Arial" w:cs="Arial"/>
          <w:b/>
          <w:bCs/>
          <w:color w:val="000000"/>
          <w:sz w:val="33"/>
          <w:szCs w:val="33"/>
          <w:u w:color="275570"/>
        </w:rPr>
        <w:t>.</w:t>
      </w:r>
      <w:r>
        <w:rPr>
          <w:rFonts w:ascii="Arial" w:hAnsi="Arial" w:cs="Arial"/>
          <w:color w:val="0E6E6D"/>
          <w:sz w:val="33"/>
          <w:szCs w:val="33"/>
          <w:u w:color="275570"/>
        </w:rPr>
        <w:t>size</w:t>
      </w:r>
      <w:proofErr w:type="spellEnd"/>
      <w:r>
        <w:rPr>
          <w:rFonts w:ascii="Arial" w:hAnsi="Arial" w:cs="Arial"/>
          <w:b/>
          <w:bCs/>
          <w:color w:val="000000"/>
          <w:sz w:val="33"/>
          <w:szCs w:val="33"/>
          <w:u w:color="275570"/>
        </w:rPr>
        <w:t>());</w:t>
      </w:r>
    </w:p>
    <w:p w14:paraId="37042C2D"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ab/>
      </w:r>
      <w:r>
        <w:rPr>
          <w:rFonts w:ascii="Arial" w:hAnsi="Arial" w:cs="Arial"/>
          <w:color w:val="2A2A2A"/>
          <w:sz w:val="33"/>
          <w:szCs w:val="33"/>
          <w:u w:color="275570"/>
        </w:rPr>
        <w:tab/>
      </w:r>
      <w:proofErr w:type="spellStart"/>
      <w:proofErr w:type="gramStart"/>
      <w:r>
        <w:rPr>
          <w:rFonts w:ascii="Arial" w:hAnsi="Arial" w:cs="Arial"/>
          <w:color w:val="2A2A2A"/>
          <w:sz w:val="33"/>
          <w:szCs w:val="33"/>
          <w:u w:color="275570"/>
        </w:rPr>
        <w:t>assertEquals</w:t>
      </w:r>
      <w:proofErr w:type="spellEnd"/>
      <w:r>
        <w:rPr>
          <w:rFonts w:ascii="Arial" w:hAnsi="Arial" w:cs="Arial"/>
          <w:b/>
          <w:bCs/>
          <w:color w:val="000000"/>
          <w:sz w:val="33"/>
          <w:szCs w:val="33"/>
          <w:u w:color="275570"/>
        </w:rPr>
        <w:t>(</w:t>
      </w:r>
      <w:proofErr w:type="gramEnd"/>
      <w:r>
        <w:rPr>
          <w:rFonts w:ascii="Arial" w:hAnsi="Arial" w:cs="Arial"/>
          <w:color w:val="D20035"/>
          <w:sz w:val="33"/>
          <w:szCs w:val="33"/>
          <w:u w:color="275570"/>
        </w:rPr>
        <w:t>"Jack"</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foundPirates</w:t>
      </w:r>
      <w:r>
        <w:rPr>
          <w:rFonts w:ascii="Arial" w:hAnsi="Arial" w:cs="Arial"/>
          <w:b/>
          <w:bCs/>
          <w:color w:val="000000"/>
          <w:sz w:val="33"/>
          <w:szCs w:val="33"/>
          <w:u w:color="275570"/>
        </w:rPr>
        <w:t>.</w:t>
      </w:r>
      <w:r>
        <w:rPr>
          <w:rFonts w:ascii="Arial" w:hAnsi="Arial" w:cs="Arial"/>
          <w:color w:val="0E6E6D"/>
          <w:sz w:val="33"/>
          <w:szCs w:val="33"/>
          <w:u w:color="275570"/>
        </w:rPr>
        <w:t>get</w:t>
      </w:r>
      <w:proofErr w:type="spellEnd"/>
      <w:r>
        <w:rPr>
          <w:rFonts w:ascii="Arial" w:hAnsi="Arial" w:cs="Arial"/>
          <w:b/>
          <w:bCs/>
          <w:color w:val="000000"/>
          <w:sz w:val="33"/>
          <w:szCs w:val="33"/>
          <w:u w:color="275570"/>
        </w:rPr>
        <w:t>(</w:t>
      </w:r>
      <w:r>
        <w:rPr>
          <w:rFonts w:ascii="Arial" w:hAnsi="Arial" w:cs="Arial"/>
          <w:color w:val="118987"/>
          <w:sz w:val="33"/>
          <w:szCs w:val="33"/>
          <w:u w:color="275570"/>
        </w:rPr>
        <w:t>0</w:t>
      </w:r>
      <w:r>
        <w:rPr>
          <w:rFonts w:ascii="Arial" w:hAnsi="Arial" w:cs="Arial"/>
          <w:b/>
          <w:bCs/>
          <w:color w:val="000000"/>
          <w:sz w:val="33"/>
          <w:szCs w:val="33"/>
          <w:u w:color="275570"/>
        </w:rPr>
        <w:t>).</w:t>
      </w:r>
      <w:proofErr w:type="spellStart"/>
      <w:r>
        <w:rPr>
          <w:rFonts w:ascii="Arial" w:hAnsi="Arial" w:cs="Arial"/>
          <w:color w:val="0E6E6D"/>
          <w:sz w:val="33"/>
          <w:szCs w:val="33"/>
          <w:u w:color="275570"/>
        </w:rPr>
        <w:t>getFirstName</w:t>
      </w:r>
      <w:proofErr w:type="spellEnd"/>
      <w:r>
        <w:rPr>
          <w:rFonts w:ascii="Arial" w:hAnsi="Arial" w:cs="Arial"/>
          <w:b/>
          <w:bCs/>
          <w:color w:val="000000"/>
          <w:sz w:val="33"/>
          <w:szCs w:val="33"/>
          <w:u w:color="275570"/>
        </w:rPr>
        <w:t>());</w:t>
      </w:r>
    </w:p>
    <w:p w14:paraId="361F7F82"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ab/>
      </w:r>
      <w:r>
        <w:rPr>
          <w:rFonts w:ascii="Arial" w:hAnsi="Arial" w:cs="Arial"/>
          <w:b/>
          <w:bCs/>
          <w:color w:val="000000"/>
          <w:sz w:val="33"/>
          <w:szCs w:val="33"/>
          <w:u w:color="275570"/>
        </w:rPr>
        <w:t>}</w:t>
      </w:r>
    </w:p>
    <w:p w14:paraId="716B6ACD"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p>
    <w:p w14:paraId="40ED2CBD"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proofErr w:type="gramStart"/>
      <w:r>
        <w:rPr>
          <w:rFonts w:ascii="Arial" w:hAnsi="Arial" w:cs="Arial"/>
          <w:color w:val="2A2A2A"/>
          <w:sz w:val="34"/>
          <w:szCs w:val="34"/>
          <w:u w:color="275570"/>
        </w:rPr>
        <w:t>Generally</w:t>
      </w:r>
      <w:proofErr w:type="gramEnd"/>
      <w:r>
        <w:rPr>
          <w:rFonts w:ascii="Arial" w:hAnsi="Arial" w:cs="Arial"/>
          <w:color w:val="2A2A2A"/>
          <w:sz w:val="34"/>
          <w:szCs w:val="34"/>
          <w:u w:color="275570"/>
        </w:rPr>
        <w:t xml:space="preserve"> we can use this pattern to figure out how to write the query.</w:t>
      </w:r>
    </w:p>
    <w:p w14:paraId="65DA28A6"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proofErr w:type="spellStart"/>
      <w:r>
        <w:rPr>
          <w:rFonts w:ascii="Arial" w:hAnsi="Arial" w:cs="Arial"/>
          <w:b/>
          <w:bCs/>
          <w:color w:val="2A2A2A"/>
          <w:sz w:val="34"/>
          <w:szCs w:val="34"/>
          <w:u w:color="275570"/>
        </w:rPr>
        <w:t>operation</w:t>
      </w:r>
      <w:r>
        <w:rPr>
          <w:rFonts w:ascii="Arial" w:hAnsi="Arial" w:cs="Arial"/>
          <w:color w:val="2A2A2A"/>
          <w:sz w:val="34"/>
          <w:szCs w:val="34"/>
          <w:u w:color="275570"/>
        </w:rPr>
        <w:t>By</w:t>
      </w:r>
      <w:proofErr w:type="spellEnd"/>
      <w:r>
        <w:rPr>
          <w:rFonts w:ascii="Arial" w:hAnsi="Arial" w:cs="Arial"/>
          <w:color w:val="2A2A2A"/>
          <w:sz w:val="34"/>
          <w:szCs w:val="34"/>
          <w:u w:color="275570"/>
        </w:rPr>
        <w:t>&lt;</w:t>
      </w:r>
      <w:proofErr w:type="spellStart"/>
      <w:r>
        <w:rPr>
          <w:rFonts w:ascii="Arial" w:hAnsi="Arial" w:cs="Arial"/>
          <w:b/>
          <w:bCs/>
          <w:color w:val="2A2A2A"/>
          <w:sz w:val="34"/>
          <w:szCs w:val="34"/>
          <w:u w:color="275570"/>
        </w:rPr>
        <w:t>connectedProperty</w:t>
      </w:r>
      <w:proofErr w:type="spellEnd"/>
      <w:r>
        <w:rPr>
          <w:rFonts w:ascii="Arial" w:hAnsi="Arial" w:cs="Arial"/>
          <w:b/>
          <w:bCs/>
          <w:color w:val="2A2A2A"/>
          <w:sz w:val="34"/>
          <w:szCs w:val="34"/>
          <w:u w:color="275570"/>
        </w:rPr>
        <w:t>-Property</w:t>
      </w:r>
      <w:r>
        <w:rPr>
          <w:rFonts w:ascii="Arial" w:hAnsi="Arial" w:cs="Arial"/>
          <w:color w:val="2A2A2A"/>
          <w:sz w:val="34"/>
          <w:szCs w:val="34"/>
          <w:u w:color="275570"/>
        </w:rPr>
        <w:t>&gt;&lt;</w:t>
      </w:r>
      <w:r>
        <w:rPr>
          <w:rFonts w:ascii="Arial" w:hAnsi="Arial" w:cs="Arial"/>
          <w:b/>
          <w:bCs/>
          <w:color w:val="2A2A2A"/>
          <w:sz w:val="34"/>
          <w:szCs w:val="34"/>
          <w:u w:color="275570"/>
        </w:rPr>
        <w:t>operator</w:t>
      </w:r>
      <w:proofErr w:type="gramStart"/>
      <w:r>
        <w:rPr>
          <w:rFonts w:ascii="Arial" w:hAnsi="Arial" w:cs="Arial"/>
          <w:color w:val="2A2A2A"/>
          <w:sz w:val="34"/>
          <w:szCs w:val="34"/>
          <w:u w:color="275570"/>
        </w:rPr>
        <w:t>&gt;[</w:t>
      </w:r>
      <w:proofErr w:type="gramEnd"/>
      <w:r>
        <w:rPr>
          <w:rFonts w:ascii="Arial" w:hAnsi="Arial" w:cs="Arial"/>
          <w:color w:val="2A2A2A"/>
          <w:sz w:val="34"/>
          <w:szCs w:val="34"/>
          <w:u w:color="275570"/>
        </w:rPr>
        <w:t>]</w:t>
      </w:r>
    </w:p>
    <w:p w14:paraId="7D5647E9"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where:</w:t>
      </w:r>
    </w:p>
    <w:p w14:paraId="7211AD27" w14:textId="77777777" w:rsidR="00795603" w:rsidRDefault="00795603" w:rsidP="00795603">
      <w:pPr>
        <w:numPr>
          <w:ilvl w:val="0"/>
          <w:numId w:val="1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b/>
          <w:bCs/>
          <w:color w:val="2A2A2A"/>
          <w:sz w:val="34"/>
          <w:szCs w:val="34"/>
          <w:u w:color="275570"/>
        </w:rPr>
        <w:t>operation</w:t>
      </w:r>
      <w:r>
        <w:rPr>
          <w:rFonts w:ascii="Arial" w:hAnsi="Arial" w:cs="Arial"/>
          <w:color w:val="2A2A2A"/>
          <w:sz w:val="34"/>
          <w:szCs w:val="34"/>
          <w:u w:color="275570"/>
        </w:rPr>
        <w:t> is one of find, read, count, get.</w:t>
      </w:r>
    </w:p>
    <w:p w14:paraId="2B2CA695" w14:textId="77777777" w:rsidR="00795603" w:rsidRDefault="00795603" w:rsidP="00795603">
      <w:pPr>
        <w:numPr>
          <w:ilvl w:val="0"/>
          <w:numId w:val="1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proofErr w:type="spellStart"/>
      <w:r>
        <w:rPr>
          <w:rFonts w:ascii="Arial" w:hAnsi="Arial" w:cs="Arial"/>
          <w:b/>
          <w:bCs/>
          <w:color w:val="2A2A2A"/>
          <w:sz w:val="34"/>
          <w:szCs w:val="34"/>
          <w:u w:color="275570"/>
        </w:rPr>
        <w:t>connectedProperty</w:t>
      </w:r>
      <w:proofErr w:type="spellEnd"/>
      <w:r>
        <w:rPr>
          <w:rFonts w:ascii="Arial" w:hAnsi="Arial" w:cs="Arial"/>
          <w:color w:val="2A2A2A"/>
          <w:sz w:val="34"/>
          <w:szCs w:val="34"/>
          <w:u w:color="275570"/>
        </w:rPr>
        <w:t> is the related property we need to use to access the property. In our case above we used raids in Pirate to get to the raid id.</w:t>
      </w:r>
    </w:p>
    <w:p w14:paraId="6AFF6DE1" w14:textId="77777777" w:rsidR="00795603" w:rsidRDefault="00795603" w:rsidP="00795603">
      <w:pPr>
        <w:numPr>
          <w:ilvl w:val="0"/>
          <w:numId w:val="1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b/>
          <w:bCs/>
          <w:color w:val="2A2A2A"/>
          <w:sz w:val="34"/>
          <w:szCs w:val="34"/>
          <w:u w:color="275570"/>
        </w:rPr>
        <w:t>object</w:t>
      </w:r>
      <w:r>
        <w:rPr>
          <w:rFonts w:ascii="Arial" w:hAnsi="Arial" w:cs="Arial"/>
          <w:color w:val="2A2A2A"/>
          <w:sz w:val="34"/>
          <w:szCs w:val="34"/>
          <w:u w:color="275570"/>
        </w:rPr>
        <w:t> is the type of object you expect back from the query.</w:t>
      </w:r>
    </w:p>
    <w:p w14:paraId="64274314" w14:textId="77777777" w:rsidR="00795603" w:rsidRDefault="00795603" w:rsidP="00795603">
      <w:pPr>
        <w:numPr>
          <w:ilvl w:val="0"/>
          <w:numId w:val="1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b/>
          <w:bCs/>
          <w:color w:val="2A2A2A"/>
          <w:sz w:val="34"/>
          <w:szCs w:val="34"/>
          <w:u w:color="275570"/>
        </w:rPr>
        <w:t>property</w:t>
      </w:r>
      <w:r>
        <w:rPr>
          <w:rFonts w:ascii="Arial" w:hAnsi="Arial" w:cs="Arial"/>
          <w:color w:val="2A2A2A"/>
          <w:sz w:val="34"/>
          <w:szCs w:val="34"/>
          <w:u w:color="275570"/>
        </w:rPr>
        <w:t> is a property on the </w:t>
      </w:r>
      <w:r>
        <w:rPr>
          <w:rFonts w:ascii="Arial" w:hAnsi="Arial" w:cs="Arial"/>
          <w:b/>
          <w:bCs/>
          <w:color w:val="2A2A2A"/>
          <w:sz w:val="34"/>
          <w:szCs w:val="34"/>
          <w:u w:color="275570"/>
        </w:rPr>
        <w:t>object</w:t>
      </w:r>
    </w:p>
    <w:p w14:paraId="5145374C" w14:textId="77777777" w:rsidR="00795603" w:rsidRDefault="00795603" w:rsidP="00795603">
      <w:pPr>
        <w:numPr>
          <w:ilvl w:val="0"/>
          <w:numId w:val="1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b/>
          <w:bCs/>
          <w:color w:val="2A2A2A"/>
          <w:sz w:val="34"/>
          <w:szCs w:val="34"/>
          <w:u w:color="275570"/>
        </w:rPr>
        <w:t>operator</w:t>
      </w:r>
      <w:r>
        <w:rPr>
          <w:rFonts w:ascii="Arial" w:hAnsi="Arial" w:cs="Arial"/>
          <w:color w:val="2A2A2A"/>
          <w:sz w:val="34"/>
          <w:szCs w:val="34"/>
          <w:u w:color="275570"/>
        </w:rPr>
        <w:t> is one of And, Or.</w:t>
      </w:r>
    </w:p>
    <w:p w14:paraId="67674110" w14:textId="77777777" w:rsidR="00795603" w:rsidRDefault="00795603" w:rsidP="00795603">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UML Diagram (for reference)</w:t>
      </w:r>
    </w:p>
    <w:p w14:paraId="7F37F693"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p>
    <w:p w14:paraId="20FB5798" w14:textId="77777777" w:rsidR="00795603" w:rsidRDefault="00795603" w:rsidP="00795603">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Task (10 mins): Find all Ships with a given pirate’s first name on them</w:t>
      </w:r>
    </w:p>
    <w:p w14:paraId="655C352A" w14:textId="77777777" w:rsidR="00795603" w:rsidRDefault="00795603" w:rsidP="00795603">
      <w:pPr>
        <w:numPr>
          <w:ilvl w:val="0"/>
          <w:numId w:val="13"/>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Write a query to find all the ships that have pirates with a given first name on them</w:t>
      </w:r>
    </w:p>
    <w:p w14:paraId="1D706905" w14:textId="77777777" w:rsidR="00795603" w:rsidRDefault="00795603" w:rsidP="00795603">
      <w:pPr>
        <w:numPr>
          <w:ilvl w:val="0"/>
          <w:numId w:val="13"/>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Write a test to make sure the query works.</w:t>
      </w:r>
    </w:p>
    <w:p w14:paraId="7C79B9B5" w14:textId="77777777" w:rsidR="00795603" w:rsidRDefault="00795603" w:rsidP="00795603">
      <w:pPr>
        <w:numPr>
          <w:ilvl w:val="0"/>
          <w:numId w:val="13"/>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lastRenderedPageBreak/>
        <w:t>TIP: Think what repository it should be in. We want Ship(s) back so ShipRepository.java</w:t>
      </w:r>
    </w:p>
    <w:p w14:paraId="64D64D3D" w14:textId="77777777" w:rsidR="00795603" w:rsidRDefault="00795603" w:rsidP="00795603">
      <w:pPr>
        <w:autoSpaceDE w:val="0"/>
        <w:autoSpaceDN w:val="0"/>
        <w:adjustRightInd w:val="0"/>
        <w:spacing w:line="480" w:lineRule="atLeast"/>
        <w:rPr>
          <w:rFonts w:ascii="Arial" w:hAnsi="Arial" w:cs="Arial"/>
          <w:b/>
          <w:bCs/>
          <w:color w:val="2A2A2A"/>
          <w:sz w:val="33"/>
          <w:szCs w:val="33"/>
          <w:u w:color="275570"/>
        </w:rPr>
      </w:pPr>
      <w:r>
        <w:rPr>
          <w:rFonts w:ascii="Arial" w:hAnsi="Arial" w:cs="Arial"/>
          <w:b/>
          <w:bCs/>
          <w:color w:val="2A2A2A"/>
          <w:sz w:val="33"/>
          <w:szCs w:val="33"/>
          <w:u w:color="275570"/>
        </w:rPr>
        <w:t> Solution</w:t>
      </w:r>
    </w:p>
    <w:p w14:paraId="0C5DFA00" w14:textId="77777777" w:rsidR="00795603" w:rsidRDefault="00795603" w:rsidP="00795603">
      <w:pPr>
        <w:autoSpaceDE w:val="0"/>
        <w:autoSpaceDN w:val="0"/>
        <w:adjustRightInd w:val="0"/>
        <w:spacing w:after="300" w:line="480" w:lineRule="atLeast"/>
        <w:rPr>
          <w:rFonts w:ascii="Calibri" w:hAnsi="Calibri" w:cs="Calibri"/>
          <w:color w:val="EFEFEF"/>
          <w:sz w:val="32"/>
          <w:szCs w:val="32"/>
          <w:u w:color="275570"/>
        </w:rPr>
      </w:pPr>
      <w:r>
        <w:rPr>
          <w:rFonts w:ascii="Calibri" w:hAnsi="Calibri" w:cs="Calibri"/>
          <w:color w:val="EFEFEF"/>
          <w:sz w:val="32"/>
          <w:szCs w:val="32"/>
          <w:u w:color="275570"/>
        </w:rPr>
        <w:t>Published with </w:t>
      </w:r>
      <w:hyperlink r:id="rId26" w:history="1">
        <w:r>
          <w:rPr>
            <w:rFonts w:ascii="Calibri" w:hAnsi="Calibri" w:cs="Calibri"/>
            <w:color w:val="EFEFEF"/>
            <w:sz w:val="32"/>
            <w:szCs w:val="32"/>
            <w:u w:val="single" w:color="275570"/>
          </w:rPr>
          <w:t>GitHub Pages</w:t>
        </w:r>
      </w:hyperlink>
    </w:p>
    <w:p w14:paraId="5C3973A3" w14:textId="77777777" w:rsidR="00795603" w:rsidRDefault="00795603" w:rsidP="00795603">
      <w:pPr>
        <w:autoSpaceDE w:val="0"/>
        <w:autoSpaceDN w:val="0"/>
        <w:adjustRightInd w:val="0"/>
        <w:spacing w:after="200" w:line="1080" w:lineRule="atLeast"/>
        <w:jc w:val="center"/>
        <w:rPr>
          <w:rFonts w:ascii="Arial" w:hAnsi="Arial" w:cs="Arial"/>
          <w:b/>
          <w:bCs/>
          <w:color w:val="275570"/>
          <w:sz w:val="72"/>
          <w:szCs w:val="72"/>
          <w:u w:val="single" w:color="275570"/>
        </w:rPr>
      </w:pPr>
      <w:r>
        <w:rPr>
          <w:rFonts w:ascii="Arial" w:hAnsi="Arial" w:cs="Arial"/>
          <w:b/>
          <w:bCs/>
          <w:color w:val="275570"/>
          <w:sz w:val="72"/>
          <w:szCs w:val="72"/>
          <w:u w:val="single" w:color="275570"/>
        </w:rPr>
        <w:t xml:space="preserve">Connect Queries </w:t>
      </w:r>
      <w:proofErr w:type="gramStart"/>
      <w:r>
        <w:rPr>
          <w:rFonts w:ascii="Arial" w:hAnsi="Arial" w:cs="Arial"/>
          <w:b/>
          <w:bCs/>
          <w:color w:val="275570"/>
          <w:sz w:val="72"/>
          <w:szCs w:val="72"/>
          <w:u w:val="single" w:color="275570"/>
        </w:rPr>
        <w:t>To</w:t>
      </w:r>
      <w:proofErr w:type="gramEnd"/>
      <w:r>
        <w:rPr>
          <w:rFonts w:ascii="Arial" w:hAnsi="Arial" w:cs="Arial"/>
          <w:b/>
          <w:bCs/>
          <w:color w:val="275570"/>
          <w:sz w:val="72"/>
          <w:szCs w:val="72"/>
          <w:u w:val="single" w:color="275570"/>
        </w:rPr>
        <w:t xml:space="preserve"> Controllers</w:t>
      </w:r>
    </w:p>
    <w:p w14:paraId="231610C1"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b/>
          <w:bCs/>
          <w:color w:val="2A2A2A"/>
          <w:sz w:val="34"/>
          <w:szCs w:val="34"/>
          <w:u w:color="275570"/>
        </w:rPr>
        <w:t>Lesson Duration: 30 minutes</w:t>
      </w:r>
    </w:p>
    <w:p w14:paraId="208D7C1B" w14:textId="77777777" w:rsidR="00795603" w:rsidRDefault="00795603" w:rsidP="00795603">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Learning Objectives</w:t>
      </w:r>
    </w:p>
    <w:p w14:paraId="6EDECFED" w14:textId="77777777" w:rsidR="00795603" w:rsidRDefault="00795603" w:rsidP="00795603">
      <w:pPr>
        <w:numPr>
          <w:ilvl w:val="0"/>
          <w:numId w:val="11"/>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Be able to connect a query defined in a JPA Repository (derived or otherwise) to a controller.</w:t>
      </w:r>
    </w:p>
    <w:p w14:paraId="74DBB92C" w14:textId="77777777" w:rsidR="00795603" w:rsidRDefault="00795603" w:rsidP="00795603">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Create a custom route for finding ships that have pirates named</w:t>
      </w:r>
    </w:p>
    <w:p w14:paraId="2C5BB36A"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Let’s create a new custom route in </w:t>
      </w:r>
      <w:proofErr w:type="spellStart"/>
      <w:r>
        <w:rPr>
          <w:rFonts w:ascii="Arial" w:hAnsi="Arial" w:cs="Arial"/>
          <w:color w:val="2A2A2A"/>
          <w:sz w:val="34"/>
          <w:szCs w:val="34"/>
          <w:u w:color="275570"/>
        </w:rPr>
        <w:t>ShipController</w:t>
      </w:r>
      <w:proofErr w:type="spellEnd"/>
      <w:r>
        <w:rPr>
          <w:rFonts w:ascii="Arial" w:hAnsi="Arial" w:cs="Arial"/>
          <w:color w:val="2A2A2A"/>
          <w:sz w:val="34"/>
          <w:szCs w:val="34"/>
          <w:u w:color="275570"/>
        </w:rPr>
        <w:t> that allows anyone using our API to use the </w:t>
      </w:r>
      <w:proofErr w:type="spellStart"/>
      <w:r>
        <w:rPr>
          <w:rFonts w:ascii="Arial" w:hAnsi="Arial" w:cs="Arial"/>
          <w:color w:val="2A2A2A"/>
          <w:sz w:val="34"/>
          <w:szCs w:val="34"/>
          <w:u w:color="275570"/>
        </w:rPr>
        <w:t>findByPiratesFirstName</w:t>
      </w:r>
      <w:proofErr w:type="spellEnd"/>
      <w:r>
        <w:rPr>
          <w:rFonts w:ascii="Arial" w:hAnsi="Arial" w:cs="Arial"/>
          <w:color w:val="2A2A2A"/>
          <w:sz w:val="34"/>
          <w:szCs w:val="34"/>
          <w:u w:color="275570"/>
        </w:rPr>
        <w:t xml:space="preserve"> query we </w:t>
      </w:r>
      <w:proofErr w:type="spellStart"/>
      <w:r>
        <w:rPr>
          <w:rFonts w:ascii="Arial" w:hAnsi="Arial" w:cs="Arial"/>
          <w:color w:val="2A2A2A"/>
          <w:sz w:val="34"/>
          <w:szCs w:val="34"/>
          <w:u w:color="275570"/>
        </w:rPr>
        <w:t>creted</w:t>
      </w:r>
      <w:proofErr w:type="spellEnd"/>
      <w:r>
        <w:rPr>
          <w:rFonts w:ascii="Arial" w:hAnsi="Arial" w:cs="Arial"/>
          <w:color w:val="2A2A2A"/>
          <w:sz w:val="34"/>
          <w:szCs w:val="34"/>
          <w:u w:color="275570"/>
        </w:rPr>
        <w:t xml:space="preserve"> earlier.</w:t>
      </w:r>
    </w:p>
    <w:p w14:paraId="54FEA8AC"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//ShipController.java</w:t>
      </w:r>
    </w:p>
    <w:p w14:paraId="4899AD0B"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p>
    <w:p w14:paraId="4A9061AD"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p>
    <w:p w14:paraId="20000C28"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These are our custom routes:</w:t>
      </w:r>
    </w:p>
    <w:p w14:paraId="3CDF19FF"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p>
    <w:p w14:paraId="55F51FB5"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2F4B4B"/>
          <w:sz w:val="33"/>
          <w:szCs w:val="33"/>
          <w:u w:color="275570"/>
        </w:rPr>
        <w:t>@</w:t>
      </w:r>
      <w:proofErr w:type="spellStart"/>
      <w:proofErr w:type="gramStart"/>
      <w:r>
        <w:rPr>
          <w:rFonts w:ascii="Arial" w:hAnsi="Arial" w:cs="Arial"/>
          <w:b/>
          <w:bCs/>
          <w:color w:val="2F4B4B"/>
          <w:sz w:val="33"/>
          <w:szCs w:val="33"/>
          <w:u w:color="275570"/>
        </w:rPr>
        <w:t>GetMapping</w:t>
      </w:r>
      <w:proofErr w:type="spellEnd"/>
      <w:r>
        <w:rPr>
          <w:rFonts w:ascii="Arial" w:hAnsi="Arial" w:cs="Arial"/>
          <w:b/>
          <w:bCs/>
          <w:color w:val="000000"/>
          <w:sz w:val="33"/>
          <w:szCs w:val="33"/>
          <w:u w:color="275570"/>
        </w:rPr>
        <w:t>(</w:t>
      </w:r>
      <w:proofErr w:type="gramEnd"/>
      <w:r>
        <w:rPr>
          <w:rFonts w:ascii="Arial" w:hAnsi="Arial" w:cs="Arial"/>
          <w:color w:val="2A2A2A"/>
          <w:sz w:val="33"/>
          <w:szCs w:val="33"/>
          <w:u w:color="275570"/>
        </w:rPr>
        <w:t xml:space="preserve">value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"/ships/pirates/named/{name}"</w:t>
      </w:r>
      <w:r>
        <w:rPr>
          <w:rFonts w:ascii="Arial" w:hAnsi="Arial" w:cs="Arial"/>
          <w:b/>
          <w:bCs/>
          <w:color w:val="000000"/>
          <w:sz w:val="33"/>
          <w:szCs w:val="33"/>
          <w:u w:color="275570"/>
        </w:rPr>
        <w:t>)</w:t>
      </w:r>
    </w:p>
    <w:p w14:paraId="37CE34F3"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List</w:t>
      </w:r>
      <w:r>
        <w:rPr>
          <w:rFonts w:ascii="Arial" w:hAnsi="Arial" w:cs="Arial"/>
          <w:b/>
          <w:bCs/>
          <w:color w:val="000000"/>
          <w:sz w:val="33"/>
          <w:szCs w:val="33"/>
          <w:u w:color="275570"/>
        </w:rPr>
        <w:t>&lt;</w:t>
      </w:r>
      <w:r>
        <w:rPr>
          <w:rFonts w:ascii="Arial" w:hAnsi="Arial" w:cs="Arial"/>
          <w:b/>
          <w:bCs/>
          <w:color w:val="354175"/>
          <w:sz w:val="33"/>
          <w:szCs w:val="33"/>
          <w:u w:color="275570"/>
        </w:rPr>
        <w:t>Ship</w:t>
      </w:r>
      <w:r>
        <w:rPr>
          <w:rFonts w:ascii="Arial" w:hAnsi="Arial" w:cs="Arial"/>
          <w:b/>
          <w:bCs/>
          <w:color w:val="000000"/>
          <w:sz w:val="33"/>
          <w:szCs w:val="33"/>
          <w:u w:color="275570"/>
        </w:rPr>
        <w:t>&gt;</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findShipsThatHavePiratesNamed</w:t>
      </w:r>
      <w:proofErr w:type="spell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2F4B4B"/>
          <w:sz w:val="33"/>
          <w:szCs w:val="33"/>
          <w:u w:color="275570"/>
        </w:rPr>
        <w:t>@</w:t>
      </w:r>
      <w:proofErr w:type="spellStart"/>
      <w:proofErr w:type="gramEnd"/>
      <w:r>
        <w:rPr>
          <w:rFonts w:ascii="Arial" w:hAnsi="Arial" w:cs="Arial"/>
          <w:b/>
          <w:bCs/>
          <w:color w:val="2F4B4B"/>
          <w:sz w:val="33"/>
          <w:szCs w:val="33"/>
          <w:u w:color="275570"/>
        </w:rPr>
        <w:t>PathVariable</w:t>
      </w:r>
      <w:proofErr w:type="spellEnd"/>
      <w:r>
        <w:rPr>
          <w:rFonts w:ascii="Arial" w:hAnsi="Arial" w:cs="Arial"/>
          <w:color w:val="2A2A2A"/>
          <w:sz w:val="33"/>
          <w:szCs w:val="33"/>
          <w:u w:color="275570"/>
        </w:rPr>
        <w:t xml:space="preserve"> </w:t>
      </w:r>
      <w:r>
        <w:rPr>
          <w:rFonts w:ascii="Arial" w:hAnsi="Arial" w:cs="Arial"/>
          <w:b/>
          <w:bCs/>
          <w:color w:val="354175"/>
          <w:sz w:val="33"/>
          <w:szCs w:val="33"/>
          <w:u w:color="275570"/>
        </w:rPr>
        <w:t>String</w:t>
      </w:r>
      <w:r>
        <w:rPr>
          <w:rFonts w:ascii="Arial" w:hAnsi="Arial" w:cs="Arial"/>
          <w:color w:val="2A2A2A"/>
          <w:sz w:val="33"/>
          <w:szCs w:val="33"/>
          <w:u w:color="275570"/>
        </w:rPr>
        <w:t xml:space="preserve"> name</w:t>
      </w:r>
      <w:r>
        <w:rPr>
          <w:rFonts w:ascii="Arial" w:hAnsi="Arial" w:cs="Arial"/>
          <w:b/>
          <w:bCs/>
          <w:color w:val="000000"/>
          <w:sz w:val="33"/>
          <w:szCs w:val="33"/>
          <w:u w:color="275570"/>
        </w:rPr>
        <w:t>){</w:t>
      </w:r>
    </w:p>
    <w:p w14:paraId="7CD23214"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shipRepository</w:t>
      </w:r>
      <w:r>
        <w:rPr>
          <w:rFonts w:ascii="Arial" w:hAnsi="Arial" w:cs="Arial"/>
          <w:b/>
          <w:bCs/>
          <w:color w:val="000000"/>
          <w:sz w:val="33"/>
          <w:szCs w:val="33"/>
          <w:u w:color="275570"/>
        </w:rPr>
        <w:t>.</w:t>
      </w:r>
      <w:r>
        <w:rPr>
          <w:rFonts w:ascii="Arial" w:hAnsi="Arial" w:cs="Arial"/>
          <w:color w:val="0E6E6D"/>
          <w:sz w:val="33"/>
          <w:szCs w:val="33"/>
          <w:u w:color="275570"/>
        </w:rPr>
        <w:t>findByPiratesFirstName</w:t>
      </w:r>
      <w:proofErr w:type="spellEnd"/>
      <w:r>
        <w:rPr>
          <w:rFonts w:ascii="Arial" w:hAnsi="Arial" w:cs="Arial"/>
          <w:b/>
          <w:bCs/>
          <w:color w:val="000000"/>
          <w:sz w:val="33"/>
          <w:szCs w:val="33"/>
          <w:u w:color="275570"/>
        </w:rPr>
        <w:t>(</w:t>
      </w:r>
      <w:r>
        <w:rPr>
          <w:rFonts w:ascii="Arial" w:hAnsi="Arial" w:cs="Arial"/>
          <w:color w:val="2A2A2A"/>
          <w:sz w:val="33"/>
          <w:szCs w:val="33"/>
          <w:u w:color="275570"/>
        </w:rPr>
        <w:t>name</w:t>
      </w:r>
      <w:r>
        <w:rPr>
          <w:rFonts w:ascii="Arial" w:hAnsi="Arial" w:cs="Arial"/>
          <w:b/>
          <w:bCs/>
          <w:color w:val="000000"/>
          <w:sz w:val="33"/>
          <w:szCs w:val="33"/>
          <w:u w:color="275570"/>
        </w:rPr>
        <w:t>);</w:t>
      </w:r>
    </w:p>
    <w:p w14:paraId="26D8275F"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4D6B35F6"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t>
      </w:r>
      <w:proofErr w:type="spellStart"/>
      <w:r>
        <w:rPr>
          <w:rFonts w:ascii="Arial" w:hAnsi="Arial" w:cs="Arial"/>
          <w:color w:val="2A2A2A"/>
          <w:sz w:val="34"/>
          <w:szCs w:val="34"/>
          <w:u w:color="275570"/>
        </w:rPr>
        <w:t>PathVariable</w:t>
      </w:r>
      <w:proofErr w:type="spellEnd"/>
      <w:r>
        <w:rPr>
          <w:rFonts w:ascii="Arial" w:hAnsi="Arial" w:cs="Arial"/>
          <w:color w:val="2A2A2A"/>
          <w:sz w:val="34"/>
          <w:szCs w:val="34"/>
          <w:u w:color="275570"/>
        </w:rPr>
        <w:t> makes the annotated variable’s value that of the one provided in {name}. We can then simply pass the name into our already created custom query.</w:t>
      </w:r>
    </w:p>
    <w:p w14:paraId="2501FF07"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The HTTP Request can now be made to /ships/pirates/named/&lt;name&gt; to give us the Ships we want.</w:t>
      </w:r>
    </w:p>
    <w:p w14:paraId="58A16F28"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Test by going to: </w:t>
      </w:r>
      <w:hyperlink r:id="rId27" w:history="1">
        <w:r>
          <w:rPr>
            <w:rFonts w:ascii="Arial" w:hAnsi="Arial" w:cs="Arial"/>
            <w:color w:val="1262C5"/>
            <w:sz w:val="34"/>
            <w:szCs w:val="34"/>
            <w:u w:color="275570"/>
          </w:rPr>
          <w:t>http://localhost:8080/ships/pirates/named/John</w:t>
        </w:r>
      </w:hyperlink>
    </w:p>
    <w:p w14:paraId="4432338A" w14:textId="77777777" w:rsidR="00795603" w:rsidRDefault="00795603" w:rsidP="00795603">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Note on Query Strings</w:t>
      </w:r>
    </w:p>
    <w:p w14:paraId="54EFFF16"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Query strings are arguments we can give to a URL.</w:t>
      </w:r>
    </w:p>
    <w:p w14:paraId="1619D38D"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For </w:t>
      </w:r>
      <w:proofErr w:type="gramStart"/>
      <w:r>
        <w:rPr>
          <w:rFonts w:ascii="Arial" w:hAnsi="Arial" w:cs="Arial"/>
          <w:color w:val="2A2A2A"/>
          <w:sz w:val="34"/>
          <w:szCs w:val="34"/>
          <w:u w:color="275570"/>
        </w:rPr>
        <w:t>example</w:t>
      </w:r>
      <w:proofErr w:type="gramEnd"/>
      <w:r>
        <w:rPr>
          <w:rFonts w:ascii="Arial" w:hAnsi="Arial" w:cs="Arial"/>
          <w:color w:val="2A2A2A"/>
          <w:sz w:val="34"/>
          <w:szCs w:val="34"/>
          <w:u w:color="275570"/>
        </w:rPr>
        <w:t xml:space="preserve"> in a URL you often see something like http://example.com/over/there?name=ferret - the name=ferret part is called a query string. It’s a way of passing extra arguments into a URL.</w:t>
      </w:r>
    </w:p>
    <w:p w14:paraId="77D5728E"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It’s up to us whether we do this for /ships/pirates/named/Maggie.</w:t>
      </w:r>
    </w:p>
    <w:p w14:paraId="5298A37A"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An example of this as a query string looks arguably nicer:</w:t>
      </w:r>
    </w:p>
    <w:p w14:paraId="44C45CC2"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localhost:8080/ships/</w:t>
      </w:r>
      <w:proofErr w:type="spellStart"/>
      <w:r>
        <w:rPr>
          <w:rFonts w:ascii="Arial" w:hAnsi="Arial" w:cs="Arial"/>
          <w:color w:val="2A2A2A"/>
          <w:sz w:val="34"/>
          <w:szCs w:val="34"/>
          <w:u w:color="275570"/>
        </w:rPr>
        <w:t>pirates?named</w:t>
      </w:r>
      <w:proofErr w:type="spellEnd"/>
      <w:r>
        <w:rPr>
          <w:rFonts w:ascii="Arial" w:hAnsi="Arial" w:cs="Arial"/>
          <w:color w:val="2A2A2A"/>
          <w:sz w:val="34"/>
          <w:szCs w:val="34"/>
          <w:u w:color="275570"/>
        </w:rPr>
        <w:t>=Maggie.</w:t>
      </w:r>
    </w:p>
    <w:p w14:paraId="3C27455C"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b/>
          <w:bCs/>
          <w:color w:val="2A2A2A"/>
          <w:sz w:val="34"/>
          <w:szCs w:val="34"/>
          <w:u w:color="275570"/>
        </w:rPr>
        <w:t>Since the Query String</w:t>
      </w:r>
      <w:r>
        <w:rPr>
          <w:rFonts w:ascii="Arial" w:hAnsi="Arial" w:cs="Arial"/>
          <w:color w:val="2A2A2A"/>
          <w:sz w:val="34"/>
          <w:szCs w:val="34"/>
          <w:u w:color="275570"/>
        </w:rPr>
        <w:t> version makes for the </w:t>
      </w:r>
      <w:r>
        <w:rPr>
          <w:rFonts w:ascii="Arial" w:hAnsi="Arial" w:cs="Arial"/>
          <w:i/>
          <w:iCs/>
          <w:color w:val="2A2A2A"/>
          <w:sz w:val="34"/>
          <w:szCs w:val="34"/>
          <w:u w:color="275570"/>
        </w:rPr>
        <w:t>better API design</w:t>
      </w:r>
      <w:r>
        <w:rPr>
          <w:rFonts w:ascii="Arial" w:hAnsi="Arial" w:cs="Arial"/>
          <w:color w:val="2A2A2A"/>
          <w:sz w:val="34"/>
          <w:szCs w:val="34"/>
          <w:u w:color="275570"/>
        </w:rPr>
        <w:t xml:space="preserve">, we’ll go with that. To implement a query </w:t>
      </w:r>
      <w:proofErr w:type="gramStart"/>
      <w:r>
        <w:rPr>
          <w:rFonts w:ascii="Arial" w:hAnsi="Arial" w:cs="Arial"/>
          <w:color w:val="2A2A2A"/>
          <w:sz w:val="34"/>
          <w:szCs w:val="34"/>
          <w:u w:color="275570"/>
        </w:rPr>
        <w:t>string</w:t>
      </w:r>
      <w:proofErr w:type="gramEnd"/>
      <w:r>
        <w:rPr>
          <w:rFonts w:ascii="Arial" w:hAnsi="Arial" w:cs="Arial"/>
          <w:color w:val="2A2A2A"/>
          <w:sz w:val="34"/>
          <w:szCs w:val="34"/>
          <w:u w:color="275570"/>
        </w:rPr>
        <w:t xml:space="preserve"> we need to use a @</w:t>
      </w:r>
      <w:proofErr w:type="spellStart"/>
      <w:r>
        <w:rPr>
          <w:rFonts w:ascii="Arial" w:hAnsi="Arial" w:cs="Arial"/>
          <w:color w:val="2A2A2A"/>
          <w:sz w:val="34"/>
          <w:szCs w:val="34"/>
          <w:u w:color="275570"/>
        </w:rPr>
        <w:t>RequestParam</w:t>
      </w:r>
      <w:proofErr w:type="spellEnd"/>
      <w:r>
        <w:rPr>
          <w:rFonts w:ascii="Arial" w:hAnsi="Arial" w:cs="Arial"/>
          <w:color w:val="2A2A2A"/>
          <w:sz w:val="34"/>
          <w:szCs w:val="34"/>
          <w:u w:color="275570"/>
        </w:rPr>
        <w:t> annotation on the method argument.</w:t>
      </w:r>
    </w:p>
    <w:p w14:paraId="499CADD1"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give the @</w:t>
      </w:r>
      <w:proofErr w:type="spellStart"/>
      <w:r>
        <w:rPr>
          <w:rFonts w:ascii="Arial" w:hAnsi="Arial" w:cs="Arial"/>
          <w:color w:val="2A2A2A"/>
          <w:sz w:val="34"/>
          <w:szCs w:val="34"/>
          <w:u w:color="275570"/>
        </w:rPr>
        <w:t>RequestParam</w:t>
      </w:r>
      <w:proofErr w:type="spellEnd"/>
      <w:r>
        <w:rPr>
          <w:rFonts w:ascii="Arial" w:hAnsi="Arial" w:cs="Arial"/>
          <w:color w:val="2A2A2A"/>
          <w:sz w:val="34"/>
          <w:szCs w:val="34"/>
          <w:u w:color="275570"/>
        </w:rPr>
        <w:t> annotation a value to look for which is the </w:t>
      </w:r>
      <w:r>
        <w:rPr>
          <w:rFonts w:ascii="Arial" w:hAnsi="Arial" w:cs="Arial"/>
          <w:i/>
          <w:iCs/>
          <w:color w:val="2A2A2A"/>
          <w:sz w:val="34"/>
          <w:szCs w:val="34"/>
          <w:u w:color="275570"/>
        </w:rPr>
        <w:t>key</w:t>
      </w:r>
      <w:r>
        <w:rPr>
          <w:rFonts w:ascii="Arial" w:hAnsi="Arial" w:cs="Arial"/>
          <w:color w:val="2A2A2A"/>
          <w:sz w:val="34"/>
          <w:szCs w:val="34"/>
          <w:u w:color="275570"/>
        </w:rPr>
        <w:t> for the query string param:</w:t>
      </w:r>
    </w:p>
    <w:p w14:paraId="1AC50B23"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t>
      </w:r>
      <w:proofErr w:type="spellStart"/>
      <w:r>
        <w:rPr>
          <w:rFonts w:ascii="Arial" w:hAnsi="Arial" w:cs="Arial"/>
          <w:color w:val="2A2A2A"/>
          <w:sz w:val="34"/>
          <w:szCs w:val="34"/>
          <w:u w:color="275570"/>
        </w:rPr>
        <w:t>RequestParam</w:t>
      </w:r>
      <w:proofErr w:type="spellEnd"/>
      <w:r>
        <w:rPr>
          <w:rFonts w:ascii="Arial" w:hAnsi="Arial" w:cs="Arial"/>
          <w:color w:val="2A2A2A"/>
          <w:sz w:val="34"/>
          <w:szCs w:val="34"/>
          <w:u w:color="275570"/>
        </w:rPr>
        <w:t>(name="named") String name Will look for a query string with </w:t>
      </w:r>
      <w:r>
        <w:rPr>
          <w:rFonts w:ascii="Arial" w:hAnsi="Arial" w:cs="Arial"/>
          <w:b/>
          <w:bCs/>
          <w:color w:val="2A2A2A"/>
          <w:sz w:val="34"/>
          <w:szCs w:val="34"/>
          <w:u w:color="275570"/>
        </w:rPr>
        <w:t>key</w:t>
      </w:r>
      <w:r>
        <w:rPr>
          <w:rFonts w:ascii="Arial" w:hAnsi="Arial" w:cs="Arial"/>
          <w:color w:val="2A2A2A"/>
          <w:sz w:val="34"/>
          <w:szCs w:val="34"/>
          <w:u w:color="275570"/>
        </w:rPr>
        <w:t xml:space="preserve"> named. </w:t>
      </w:r>
      <w:proofErr w:type="gramStart"/>
      <w:r>
        <w:rPr>
          <w:rFonts w:ascii="Arial" w:hAnsi="Arial" w:cs="Arial"/>
          <w:color w:val="2A2A2A"/>
          <w:sz w:val="34"/>
          <w:szCs w:val="34"/>
          <w:u w:color="275570"/>
        </w:rPr>
        <w:t>Like ?named</w:t>
      </w:r>
      <w:proofErr w:type="gramEnd"/>
      <w:r>
        <w:rPr>
          <w:rFonts w:ascii="Arial" w:hAnsi="Arial" w:cs="Arial"/>
          <w:color w:val="2A2A2A"/>
          <w:sz w:val="34"/>
          <w:szCs w:val="34"/>
          <w:u w:color="275570"/>
        </w:rPr>
        <w:t>=Maggie, for example.</w:t>
      </w:r>
    </w:p>
    <w:p w14:paraId="1448F9E3"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The method will look like this:</w:t>
      </w:r>
    </w:p>
    <w:p w14:paraId="4EA72778"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//ShipController.java</w:t>
      </w:r>
    </w:p>
    <w:p w14:paraId="7DA214A9"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i/>
          <w:iCs/>
          <w:color w:val="243E3E"/>
          <w:sz w:val="33"/>
          <w:szCs w:val="33"/>
          <w:u w:color="275570"/>
        </w:rPr>
        <w:t>// This is the same as above, but with a Query String instead.</w:t>
      </w:r>
    </w:p>
    <w:p w14:paraId="4DFF9114"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2F4B4B"/>
          <w:sz w:val="33"/>
          <w:szCs w:val="33"/>
          <w:u w:color="275570"/>
        </w:rPr>
        <w:t>@</w:t>
      </w:r>
      <w:proofErr w:type="spellStart"/>
      <w:proofErr w:type="gramStart"/>
      <w:r>
        <w:rPr>
          <w:rFonts w:ascii="Arial" w:hAnsi="Arial" w:cs="Arial"/>
          <w:b/>
          <w:bCs/>
          <w:color w:val="2F4B4B"/>
          <w:sz w:val="33"/>
          <w:szCs w:val="33"/>
          <w:u w:color="275570"/>
        </w:rPr>
        <w:t>GetMapping</w:t>
      </w:r>
      <w:proofErr w:type="spellEnd"/>
      <w:r>
        <w:rPr>
          <w:rFonts w:ascii="Arial" w:hAnsi="Arial" w:cs="Arial"/>
          <w:b/>
          <w:bCs/>
          <w:color w:val="000000"/>
          <w:sz w:val="33"/>
          <w:szCs w:val="33"/>
          <w:u w:color="275570"/>
        </w:rPr>
        <w:t>(</w:t>
      </w:r>
      <w:proofErr w:type="gramEnd"/>
      <w:r>
        <w:rPr>
          <w:rFonts w:ascii="Arial" w:hAnsi="Arial" w:cs="Arial"/>
          <w:color w:val="2A2A2A"/>
          <w:sz w:val="33"/>
          <w:szCs w:val="33"/>
          <w:u w:color="275570"/>
        </w:rPr>
        <w:t xml:space="preserve">value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"/ships/pirates"</w:t>
      </w:r>
      <w:r>
        <w:rPr>
          <w:rFonts w:ascii="Arial" w:hAnsi="Arial" w:cs="Arial"/>
          <w:b/>
          <w:bCs/>
          <w:color w:val="000000"/>
          <w:sz w:val="33"/>
          <w:szCs w:val="33"/>
          <w:u w:color="275570"/>
        </w:rPr>
        <w:t>)</w:t>
      </w:r>
    </w:p>
    <w:p w14:paraId="606D8581"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ResponseEntity</w:t>
      </w:r>
      <w:proofErr w:type="spellEnd"/>
      <w:r>
        <w:rPr>
          <w:rFonts w:ascii="Arial" w:hAnsi="Arial" w:cs="Arial"/>
          <w:b/>
          <w:bCs/>
          <w:color w:val="000000"/>
          <w:sz w:val="33"/>
          <w:szCs w:val="33"/>
          <w:u w:color="275570"/>
        </w:rPr>
        <w:t>&lt;</w:t>
      </w:r>
      <w:r>
        <w:rPr>
          <w:rFonts w:ascii="Arial" w:hAnsi="Arial" w:cs="Arial"/>
          <w:b/>
          <w:bCs/>
          <w:color w:val="354175"/>
          <w:sz w:val="33"/>
          <w:szCs w:val="33"/>
          <w:u w:color="275570"/>
        </w:rPr>
        <w:t>List</w:t>
      </w:r>
      <w:r>
        <w:rPr>
          <w:rFonts w:ascii="Arial" w:hAnsi="Arial" w:cs="Arial"/>
          <w:b/>
          <w:bCs/>
          <w:color w:val="000000"/>
          <w:sz w:val="33"/>
          <w:szCs w:val="33"/>
          <w:u w:color="275570"/>
        </w:rPr>
        <w:t>&lt;</w:t>
      </w:r>
      <w:r>
        <w:rPr>
          <w:rFonts w:ascii="Arial" w:hAnsi="Arial" w:cs="Arial"/>
          <w:b/>
          <w:bCs/>
          <w:color w:val="354175"/>
          <w:sz w:val="33"/>
          <w:szCs w:val="33"/>
          <w:u w:color="275570"/>
        </w:rPr>
        <w:t>Ship</w:t>
      </w:r>
      <w:r>
        <w:rPr>
          <w:rFonts w:ascii="Arial" w:hAnsi="Arial" w:cs="Arial"/>
          <w:b/>
          <w:bCs/>
          <w:color w:val="000000"/>
          <w:sz w:val="33"/>
          <w:szCs w:val="33"/>
          <w:u w:color="275570"/>
        </w:rPr>
        <w:t>&gt;&gt;</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findShipsThatHavePiratesNamedQueryString</w:t>
      </w:r>
      <w:proofErr w:type="spellEnd"/>
      <w:r>
        <w:rPr>
          <w:rFonts w:ascii="Arial" w:hAnsi="Arial" w:cs="Arial"/>
          <w:b/>
          <w:bCs/>
          <w:color w:val="000000"/>
          <w:sz w:val="33"/>
          <w:szCs w:val="33"/>
          <w:u w:color="275570"/>
        </w:rPr>
        <w:t>(</w:t>
      </w:r>
      <w:proofErr w:type="gramEnd"/>
    </w:p>
    <w:p w14:paraId="64A78C83"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2F4B4B"/>
          <w:sz w:val="33"/>
          <w:szCs w:val="33"/>
          <w:u w:color="275570"/>
        </w:rPr>
        <w:t>@</w:t>
      </w:r>
      <w:proofErr w:type="spellStart"/>
      <w:r>
        <w:rPr>
          <w:rFonts w:ascii="Arial" w:hAnsi="Arial" w:cs="Arial"/>
          <w:b/>
          <w:bCs/>
          <w:color w:val="2F4B4B"/>
          <w:sz w:val="33"/>
          <w:szCs w:val="33"/>
          <w:u w:color="275570"/>
        </w:rPr>
        <w:t>RequestParam</w:t>
      </w:r>
      <w:proofErr w:type="spellEnd"/>
      <w:r>
        <w:rPr>
          <w:rFonts w:ascii="Arial" w:hAnsi="Arial" w:cs="Arial"/>
          <w:b/>
          <w:bCs/>
          <w:color w:val="000000"/>
          <w:sz w:val="33"/>
          <w:szCs w:val="33"/>
          <w:u w:color="275570"/>
        </w:rPr>
        <w:t>(</w:t>
      </w:r>
      <w:r>
        <w:rPr>
          <w:rFonts w:ascii="Arial" w:hAnsi="Arial" w:cs="Arial"/>
          <w:color w:val="2A2A2A"/>
          <w:sz w:val="33"/>
          <w:szCs w:val="33"/>
          <w:u w:color="275570"/>
        </w:rPr>
        <w:t>name</w:t>
      </w:r>
      <w:r>
        <w:rPr>
          <w:rFonts w:ascii="Arial" w:hAnsi="Arial" w:cs="Arial"/>
          <w:b/>
          <w:bCs/>
          <w:color w:val="000000"/>
          <w:sz w:val="33"/>
          <w:szCs w:val="33"/>
          <w:u w:color="275570"/>
        </w:rPr>
        <w:t>=</w:t>
      </w:r>
      <w:r>
        <w:rPr>
          <w:rFonts w:ascii="Arial" w:hAnsi="Arial" w:cs="Arial"/>
          <w:color w:val="D20035"/>
          <w:sz w:val="33"/>
          <w:szCs w:val="33"/>
          <w:u w:color="275570"/>
        </w:rPr>
        <w:t>"named"</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354175"/>
          <w:sz w:val="33"/>
          <w:szCs w:val="33"/>
          <w:u w:color="275570"/>
        </w:rPr>
        <w:t>String</w:t>
      </w:r>
      <w:r>
        <w:rPr>
          <w:rFonts w:ascii="Arial" w:hAnsi="Arial" w:cs="Arial"/>
          <w:color w:val="2A2A2A"/>
          <w:sz w:val="33"/>
          <w:szCs w:val="33"/>
          <w:u w:color="275570"/>
        </w:rPr>
        <w:t xml:space="preserve"> </w:t>
      </w:r>
      <w:proofErr w:type="gramStart"/>
      <w:r>
        <w:rPr>
          <w:rFonts w:ascii="Arial" w:hAnsi="Arial" w:cs="Arial"/>
          <w:color w:val="2A2A2A"/>
          <w:sz w:val="33"/>
          <w:szCs w:val="33"/>
          <w:u w:color="275570"/>
        </w:rPr>
        <w:t>name</w:t>
      </w:r>
      <w:r>
        <w:rPr>
          <w:rFonts w:ascii="Arial" w:hAnsi="Arial" w:cs="Arial"/>
          <w:b/>
          <w:bCs/>
          <w:color w:val="000000"/>
          <w:sz w:val="33"/>
          <w:szCs w:val="33"/>
          <w:u w:color="275570"/>
        </w:rPr>
        <w:t>){</w:t>
      </w:r>
      <w:proofErr w:type="gramEnd"/>
    </w:p>
    <w:p w14:paraId="0AC677F4"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lastRenderedPageBreak/>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r>
        <w:rPr>
          <w:rFonts w:ascii="Arial" w:hAnsi="Arial" w:cs="Arial"/>
          <w:b/>
          <w:bCs/>
          <w:color w:val="000000"/>
          <w:sz w:val="33"/>
          <w:szCs w:val="33"/>
          <w:u w:color="275570"/>
        </w:rPr>
        <w:t>new</w:t>
      </w: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ResponseEntity</w:t>
      </w:r>
      <w:proofErr w:type="spellEnd"/>
      <w:r>
        <w:rPr>
          <w:rFonts w:ascii="Arial" w:hAnsi="Arial" w:cs="Arial"/>
          <w:b/>
          <w:bCs/>
          <w:color w:val="000000"/>
          <w:sz w:val="33"/>
          <w:szCs w:val="33"/>
          <w:u w:color="275570"/>
        </w:rPr>
        <w:t>&lt;&gt;(</w:t>
      </w:r>
      <w:proofErr w:type="spellStart"/>
      <w:r>
        <w:rPr>
          <w:rFonts w:ascii="Arial" w:hAnsi="Arial" w:cs="Arial"/>
          <w:color w:val="2A2A2A"/>
          <w:sz w:val="33"/>
          <w:szCs w:val="33"/>
          <w:u w:color="275570"/>
        </w:rPr>
        <w:t>shipRepository</w:t>
      </w:r>
      <w:r>
        <w:rPr>
          <w:rFonts w:ascii="Arial" w:hAnsi="Arial" w:cs="Arial"/>
          <w:b/>
          <w:bCs/>
          <w:color w:val="000000"/>
          <w:sz w:val="33"/>
          <w:szCs w:val="33"/>
          <w:u w:color="275570"/>
        </w:rPr>
        <w:t>.</w:t>
      </w:r>
      <w:r>
        <w:rPr>
          <w:rFonts w:ascii="Arial" w:hAnsi="Arial" w:cs="Arial"/>
          <w:color w:val="0E6E6D"/>
          <w:sz w:val="33"/>
          <w:szCs w:val="33"/>
          <w:u w:color="275570"/>
        </w:rPr>
        <w:t>findByPiratesFirstName</w:t>
      </w:r>
      <w:proofErr w:type="spellEnd"/>
      <w:r>
        <w:rPr>
          <w:rFonts w:ascii="Arial" w:hAnsi="Arial" w:cs="Arial"/>
          <w:b/>
          <w:bCs/>
          <w:color w:val="000000"/>
          <w:sz w:val="33"/>
          <w:szCs w:val="33"/>
          <w:u w:color="275570"/>
        </w:rPr>
        <w:t>(</w:t>
      </w:r>
      <w:r>
        <w:rPr>
          <w:rFonts w:ascii="Arial" w:hAnsi="Arial" w:cs="Arial"/>
          <w:color w:val="2A2A2A"/>
          <w:sz w:val="33"/>
          <w:szCs w:val="33"/>
          <w:u w:color="275570"/>
        </w:rPr>
        <w:t>name</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HttpStatus</w:t>
      </w:r>
      <w:r>
        <w:rPr>
          <w:rFonts w:ascii="Arial" w:hAnsi="Arial" w:cs="Arial"/>
          <w:b/>
          <w:bCs/>
          <w:color w:val="000000"/>
          <w:sz w:val="33"/>
          <w:szCs w:val="33"/>
          <w:u w:color="275570"/>
        </w:rPr>
        <w:t>.</w:t>
      </w:r>
      <w:r>
        <w:rPr>
          <w:rFonts w:ascii="Arial" w:hAnsi="Arial" w:cs="Arial"/>
          <w:color w:val="0E6E6D"/>
          <w:sz w:val="33"/>
          <w:szCs w:val="33"/>
          <w:u w:color="275570"/>
        </w:rPr>
        <w:t>OK</w:t>
      </w:r>
      <w:proofErr w:type="spellEnd"/>
      <w:r>
        <w:rPr>
          <w:rFonts w:ascii="Arial" w:hAnsi="Arial" w:cs="Arial"/>
          <w:b/>
          <w:bCs/>
          <w:color w:val="000000"/>
          <w:sz w:val="33"/>
          <w:szCs w:val="33"/>
          <w:u w:color="275570"/>
        </w:rPr>
        <w:t>);</w:t>
      </w:r>
    </w:p>
    <w:p w14:paraId="7AF47081"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0E8CECCB" w14:textId="77777777" w:rsidR="00795603" w:rsidRDefault="00795603" w:rsidP="00795603">
      <w:pPr>
        <w:autoSpaceDE w:val="0"/>
        <w:autoSpaceDN w:val="0"/>
        <w:adjustRightInd w:val="0"/>
        <w:spacing w:line="480" w:lineRule="atLeast"/>
        <w:rPr>
          <w:rFonts w:ascii="Arial" w:hAnsi="Arial" w:cs="Arial"/>
          <w:color w:val="2A2A2A"/>
          <w:sz w:val="33"/>
          <w:szCs w:val="33"/>
          <w:u w:color="275570"/>
        </w:rPr>
      </w:pPr>
    </w:p>
    <w:p w14:paraId="4F64D8D3" w14:textId="77777777" w:rsidR="00795603" w:rsidRDefault="00795603" w:rsidP="00795603">
      <w:pPr>
        <w:autoSpaceDE w:val="0"/>
        <w:autoSpaceDN w:val="0"/>
        <w:adjustRightInd w:val="0"/>
        <w:spacing w:after="320" w:line="500" w:lineRule="atLeast"/>
        <w:rPr>
          <w:rFonts w:ascii="Arial" w:hAnsi="Arial" w:cs="Arial"/>
          <w:color w:val="535353"/>
          <w:sz w:val="34"/>
          <w:szCs w:val="34"/>
          <w:u w:color="275570"/>
        </w:rPr>
      </w:pPr>
      <w:r>
        <w:rPr>
          <w:rFonts w:ascii="Arial" w:hAnsi="Arial" w:cs="Arial"/>
          <w:color w:val="535353"/>
          <w:sz w:val="34"/>
          <w:szCs w:val="34"/>
          <w:u w:color="275570"/>
        </w:rPr>
        <w:t>At this point if the longer path version of the route is still in the code, just delete it - we want to go with the query string.</w:t>
      </w:r>
    </w:p>
    <w:p w14:paraId="6ADEEF84"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Note on the route for the query string we should leave off the trailing slash /, as it will cause problems if it’s left in.</w:t>
      </w:r>
    </w:p>
    <w:p w14:paraId="05978521" w14:textId="77777777" w:rsidR="00795603" w:rsidRDefault="00795603" w:rsidP="00795603">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When to use a Query String</w:t>
      </w:r>
    </w:p>
    <w:p w14:paraId="20DB054D" w14:textId="77777777" w:rsidR="00795603" w:rsidRDefault="00795603" w:rsidP="00795603">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We don’t want to over-use query strings. </w:t>
      </w:r>
      <w:proofErr w:type="gramStart"/>
      <w:r>
        <w:rPr>
          <w:rFonts w:ascii="Arial" w:hAnsi="Arial" w:cs="Arial"/>
          <w:color w:val="2A2A2A"/>
          <w:sz w:val="34"/>
          <w:szCs w:val="34"/>
          <w:u w:color="275570"/>
        </w:rPr>
        <w:t>So</w:t>
      </w:r>
      <w:proofErr w:type="gramEnd"/>
      <w:r>
        <w:rPr>
          <w:rFonts w:ascii="Arial" w:hAnsi="Arial" w:cs="Arial"/>
          <w:color w:val="2A2A2A"/>
          <w:sz w:val="34"/>
          <w:szCs w:val="34"/>
          <w:u w:color="275570"/>
        </w:rPr>
        <w:t xml:space="preserve"> it’s a good idea to only use them in certain situations. Filtering an existing query is a really good example of when to use </w:t>
      </w:r>
      <w:proofErr w:type="gramStart"/>
      <w:r>
        <w:rPr>
          <w:rFonts w:ascii="Arial" w:hAnsi="Arial" w:cs="Arial"/>
          <w:color w:val="2A2A2A"/>
          <w:sz w:val="34"/>
          <w:szCs w:val="34"/>
          <w:u w:color="275570"/>
        </w:rPr>
        <w:t>it..</w:t>
      </w:r>
      <w:proofErr w:type="gramEnd"/>
      <w:r>
        <w:rPr>
          <w:rFonts w:ascii="Arial" w:hAnsi="Arial" w:cs="Arial"/>
          <w:color w:val="2A2A2A"/>
          <w:sz w:val="34"/>
          <w:szCs w:val="34"/>
          <w:u w:color="275570"/>
        </w:rPr>
        <w:t xml:space="preserve"> It’s worth keeping in mind we can have multiple query strings and </w:t>
      </w:r>
      <w:proofErr w:type="spellStart"/>
      <w:r>
        <w:rPr>
          <w:rFonts w:ascii="Arial" w:hAnsi="Arial" w:cs="Arial"/>
          <w:color w:val="2A2A2A"/>
          <w:sz w:val="34"/>
          <w:szCs w:val="34"/>
          <w:u w:color="275570"/>
        </w:rPr>
        <w:t>and</w:t>
      </w:r>
      <w:proofErr w:type="spellEnd"/>
      <w:r>
        <w:rPr>
          <w:rFonts w:ascii="Arial" w:hAnsi="Arial" w:cs="Arial"/>
          <w:color w:val="2A2A2A"/>
          <w:sz w:val="34"/>
          <w:szCs w:val="34"/>
          <w:u w:color="275570"/>
        </w:rPr>
        <w:t xml:space="preserve"> they’re just separated with an ampersand &amp;.</w:t>
      </w:r>
    </w:p>
    <w:p w14:paraId="0D672B4D" w14:textId="77777777" w:rsidR="00795603" w:rsidRDefault="00795603" w:rsidP="00795603">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Task (10 mins): Create a controller for “find / filter raid by location name”</w:t>
      </w:r>
    </w:p>
    <w:p w14:paraId="49F4D1A9" w14:textId="77777777" w:rsidR="00795603" w:rsidRDefault="00795603" w:rsidP="00795603">
      <w:pPr>
        <w:autoSpaceDE w:val="0"/>
        <w:autoSpaceDN w:val="0"/>
        <w:adjustRightInd w:val="0"/>
        <w:spacing w:after="320" w:line="500" w:lineRule="atLeast"/>
        <w:rPr>
          <w:rFonts w:ascii="Arial" w:hAnsi="Arial" w:cs="Arial"/>
          <w:color w:val="535353"/>
          <w:sz w:val="34"/>
          <w:szCs w:val="34"/>
          <w:u w:color="275570"/>
        </w:rPr>
      </w:pPr>
      <w:r>
        <w:rPr>
          <w:rFonts w:ascii="Arial" w:hAnsi="Arial" w:cs="Arial"/>
          <w:color w:val="535353"/>
          <w:sz w:val="34"/>
          <w:szCs w:val="34"/>
          <w:u w:color="275570"/>
        </w:rPr>
        <w:t>This task can be quite challenging. Not many students will ‘get it’ allow them to get to the error and then talk them through the solution.</w:t>
      </w:r>
    </w:p>
    <w:p w14:paraId="501C0C12" w14:textId="77777777" w:rsidR="00795603" w:rsidRDefault="00795603" w:rsidP="00795603">
      <w:pPr>
        <w:numPr>
          <w:ilvl w:val="0"/>
          <w:numId w:val="1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lastRenderedPageBreak/>
        <w:t>Write a controller that connects into the “find raid by location” query we completed in the last lesson</w:t>
      </w:r>
    </w:p>
    <w:p w14:paraId="5F07F9E9" w14:textId="77777777" w:rsidR="00795603" w:rsidRDefault="00795603" w:rsidP="00795603">
      <w:pPr>
        <w:numPr>
          <w:ilvl w:val="0"/>
          <w:numId w:val="1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TIP: Think about what controller it should be in. We’re dealing with raids… so RaidController.java</w:t>
      </w:r>
    </w:p>
    <w:p w14:paraId="500B44A6" w14:textId="77777777" w:rsidR="00795603" w:rsidRDefault="00795603" w:rsidP="00795603">
      <w:pPr>
        <w:numPr>
          <w:ilvl w:val="0"/>
          <w:numId w:val="1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TIP: Consider using a query string to create a filter.</w:t>
      </w:r>
    </w:p>
    <w:p w14:paraId="5B556873" w14:textId="77777777" w:rsidR="00795603" w:rsidRDefault="00795603" w:rsidP="00795603">
      <w:pPr>
        <w:numPr>
          <w:ilvl w:val="0"/>
          <w:numId w:val="1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TIP: Consider what might happen when our route clashes with the existing GET on /raids.</w:t>
      </w:r>
    </w:p>
    <w:p w14:paraId="7694DCF0" w14:textId="77777777" w:rsidR="00795603" w:rsidRDefault="00795603" w:rsidP="00795603">
      <w:pPr>
        <w:autoSpaceDE w:val="0"/>
        <w:autoSpaceDN w:val="0"/>
        <w:adjustRightInd w:val="0"/>
        <w:spacing w:line="480" w:lineRule="atLeast"/>
        <w:rPr>
          <w:rFonts w:ascii="Arial" w:hAnsi="Arial" w:cs="Arial"/>
          <w:b/>
          <w:bCs/>
          <w:color w:val="2A2A2A"/>
          <w:sz w:val="33"/>
          <w:szCs w:val="33"/>
          <w:u w:color="275570"/>
        </w:rPr>
      </w:pPr>
      <w:r>
        <w:rPr>
          <w:rFonts w:ascii="Arial" w:hAnsi="Arial" w:cs="Arial"/>
          <w:b/>
          <w:bCs/>
          <w:color w:val="2A2A2A"/>
          <w:sz w:val="33"/>
          <w:szCs w:val="33"/>
          <w:u w:color="275570"/>
        </w:rPr>
        <w:t> Solution</w:t>
      </w:r>
    </w:p>
    <w:p w14:paraId="47ECE93C" w14:textId="77777777" w:rsidR="00795603" w:rsidRDefault="00795603" w:rsidP="00795603">
      <w:pPr>
        <w:autoSpaceDE w:val="0"/>
        <w:autoSpaceDN w:val="0"/>
        <w:adjustRightInd w:val="0"/>
        <w:spacing w:after="300" w:line="480" w:lineRule="atLeast"/>
        <w:rPr>
          <w:rFonts w:ascii="Calibri" w:hAnsi="Calibri" w:cs="Calibri"/>
          <w:color w:val="EFEFEF"/>
          <w:sz w:val="32"/>
          <w:szCs w:val="32"/>
          <w:u w:color="275570"/>
        </w:rPr>
      </w:pPr>
      <w:r>
        <w:rPr>
          <w:rFonts w:ascii="Calibri" w:hAnsi="Calibri" w:cs="Calibri"/>
          <w:color w:val="EFEFEF"/>
          <w:sz w:val="32"/>
          <w:szCs w:val="32"/>
          <w:u w:color="275570"/>
        </w:rPr>
        <w:t>Published with </w:t>
      </w:r>
      <w:hyperlink r:id="rId28" w:history="1">
        <w:r>
          <w:rPr>
            <w:rFonts w:ascii="Calibri" w:hAnsi="Calibri" w:cs="Calibri"/>
            <w:color w:val="EFEFEF"/>
            <w:sz w:val="32"/>
            <w:szCs w:val="32"/>
            <w:u w:val="single" w:color="275570"/>
          </w:rPr>
          <w:t>GitHub Pages</w:t>
        </w:r>
      </w:hyperlink>
    </w:p>
    <w:p w14:paraId="4A00915B" w14:textId="77777777" w:rsidR="00795603" w:rsidRDefault="00795603" w:rsidP="00795603">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Lab + Homework</w:t>
      </w:r>
    </w:p>
    <w:p w14:paraId="12D52B53" w14:textId="77777777" w:rsidR="00795603" w:rsidRDefault="00795603" w:rsidP="00795603">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Given the basic code for classes and </w:t>
      </w:r>
      <w:proofErr w:type="spellStart"/>
      <w:r>
        <w:rPr>
          <w:rFonts w:ascii="Arial" w:hAnsi="Arial" w:cs="Arial"/>
          <w:color w:val="373737"/>
          <w:sz w:val="26"/>
          <w:szCs w:val="26"/>
        </w:rPr>
        <w:t>JpaRepositories</w:t>
      </w:r>
      <w:proofErr w:type="spellEnd"/>
      <w:r>
        <w:rPr>
          <w:rFonts w:ascii="Arial" w:hAnsi="Arial" w:cs="Arial"/>
          <w:color w:val="373737"/>
          <w:sz w:val="26"/>
          <w:szCs w:val="26"/>
        </w:rPr>
        <w:t xml:space="preserve"> for a whisky tracker, your task for this lab is to complete the custom queries and connected them to appropriate RESTful endpoints.</w:t>
      </w:r>
    </w:p>
    <w:p w14:paraId="16EBD73C" w14:textId="77777777" w:rsidR="00795603" w:rsidRDefault="00795603" w:rsidP="00795603">
      <w:pPr>
        <w:pStyle w:val="NormalWeb"/>
        <w:spacing w:before="0" w:beforeAutospacing="0" w:after="0" w:afterAutospacing="0"/>
        <w:textAlignment w:val="baseline"/>
        <w:rPr>
          <w:rFonts w:ascii="Arial" w:hAnsi="Arial" w:cs="Arial"/>
          <w:color w:val="373737"/>
          <w:sz w:val="26"/>
          <w:szCs w:val="26"/>
        </w:rPr>
      </w:pPr>
      <w:r>
        <w:rPr>
          <w:rStyle w:val="Strong"/>
          <w:rFonts w:ascii="inherit" w:hAnsi="inherit" w:cs="Arial"/>
          <w:color w:val="373737"/>
          <w:sz w:val="26"/>
          <w:szCs w:val="26"/>
          <w:bdr w:val="none" w:sz="0" w:space="0" w:color="auto" w:frame="1"/>
        </w:rPr>
        <w:t>Whisky</w:t>
      </w:r>
    </w:p>
    <w:p w14:paraId="70ACE898" w14:textId="77777777" w:rsidR="00795603" w:rsidRDefault="00795603" w:rsidP="00795603">
      <w:pPr>
        <w:numPr>
          <w:ilvl w:val="0"/>
          <w:numId w:val="31"/>
        </w:numPr>
        <w:ind w:left="0"/>
        <w:textAlignment w:val="baseline"/>
        <w:rPr>
          <w:rFonts w:ascii="Arial" w:hAnsi="Arial" w:cs="Arial"/>
          <w:color w:val="373737"/>
          <w:sz w:val="26"/>
          <w:szCs w:val="26"/>
        </w:rPr>
      </w:pPr>
      <w:r>
        <w:rPr>
          <w:rStyle w:val="HTMLCode"/>
          <w:rFonts w:ascii="Arial" w:eastAsiaTheme="minorHAnsi" w:hAnsi="Arial" w:cs="Arial"/>
          <w:color w:val="373737"/>
          <w:bdr w:val="none" w:sz="0" w:space="0" w:color="auto" w:frame="1"/>
          <w:shd w:val="clear" w:color="auto" w:fill="F2F2F2"/>
        </w:rPr>
        <w:t>name</w:t>
      </w:r>
      <w:r>
        <w:rPr>
          <w:rFonts w:ascii="Arial" w:hAnsi="Arial" w:cs="Arial"/>
          <w:color w:val="373737"/>
          <w:sz w:val="26"/>
          <w:szCs w:val="26"/>
        </w:rPr>
        <w:t xml:space="preserve"> - the name of that individual whisky often uses the name of the distillery. An example is “The </w:t>
      </w:r>
      <w:proofErr w:type="spellStart"/>
      <w:r>
        <w:rPr>
          <w:rFonts w:ascii="Arial" w:hAnsi="Arial" w:cs="Arial"/>
          <w:color w:val="373737"/>
          <w:sz w:val="26"/>
          <w:szCs w:val="26"/>
        </w:rPr>
        <w:t>Glendronach</w:t>
      </w:r>
      <w:proofErr w:type="spellEnd"/>
      <w:r>
        <w:rPr>
          <w:rFonts w:ascii="Arial" w:hAnsi="Arial" w:cs="Arial"/>
          <w:color w:val="373737"/>
          <w:sz w:val="26"/>
          <w:szCs w:val="26"/>
        </w:rPr>
        <w:t xml:space="preserve"> - Revival” which is from “</w:t>
      </w:r>
      <w:proofErr w:type="spellStart"/>
      <w:r>
        <w:rPr>
          <w:rFonts w:ascii="Arial" w:hAnsi="Arial" w:cs="Arial"/>
          <w:color w:val="373737"/>
          <w:sz w:val="26"/>
          <w:szCs w:val="26"/>
        </w:rPr>
        <w:t>Glendronach</w:t>
      </w:r>
      <w:proofErr w:type="spellEnd"/>
      <w:r>
        <w:rPr>
          <w:rFonts w:ascii="Arial" w:hAnsi="Arial" w:cs="Arial"/>
          <w:color w:val="373737"/>
          <w:sz w:val="26"/>
          <w:szCs w:val="26"/>
        </w:rPr>
        <w:t>” distillery</w:t>
      </w:r>
    </w:p>
    <w:p w14:paraId="3463FA38" w14:textId="77777777" w:rsidR="00795603" w:rsidRDefault="00795603" w:rsidP="00795603">
      <w:pPr>
        <w:numPr>
          <w:ilvl w:val="0"/>
          <w:numId w:val="31"/>
        </w:numPr>
        <w:ind w:left="0"/>
        <w:textAlignment w:val="baseline"/>
        <w:rPr>
          <w:rFonts w:ascii="Arial" w:hAnsi="Arial" w:cs="Arial"/>
          <w:color w:val="373737"/>
          <w:sz w:val="26"/>
          <w:szCs w:val="26"/>
        </w:rPr>
      </w:pPr>
      <w:r>
        <w:rPr>
          <w:rStyle w:val="HTMLCode"/>
          <w:rFonts w:ascii="Arial" w:eastAsiaTheme="minorHAnsi" w:hAnsi="Arial" w:cs="Arial"/>
          <w:color w:val="373737"/>
          <w:bdr w:val="none" w:sz="0" w:space="0" w:color="auto" w:frame="1"/>
          <w:shd w:val="clear" w:color="auto" w:fill="F2F2F2"/>
        </w:rPr>
        <w:t>distillery</w:t>
      </w:r>
      <w:r>
        <w:rPr>
          <w:rFonts w:ascii="Arial" w:hAnsi="Arial" w:cs="Arial"/>
          <w:color w:val="373737"/>
          <w:sz w:val="26"/>
          <w:szCs w:val="26"/>
        </w:rPr>
        <w:t> - the distillery object that it’s related to</w:t>
      </w:r>
    </w:p>
    <w:p w14:paraId="7A82F881" w14:textId="77777777" w:rsidR="00795603" w:rsidRDefault="00795603" w:rsidP="00795603">
      <w:pPr>
        <w:numPr>
          <w:ilvl w:val="0"/>
          <w:numId w:val="31"/>
        </w:numPr>
        <w:ind w:left="0"/>
        <w:textAlignment w:val="baseline"/>
        <w:rPr>
          <w:rFonts w:ascii="Arial" w:hAnsi="Arial" w:cs="Arial"/>
          <w:color w:val="373737"/>
          <w:sz w:val="26"/>
          <w:szCs w:val="26"/>
        </w:rPr>
      </w:pPr>
      <w:r>
        <w:rPr>
          <w:rStyle w:val="HTMLCode"/>
          <w:rFonts w:ascii="Arial" w:eastAsiaTheme="minorHAnsi" w:hAnsi="Arial" w:cs="Arial"/>
          <w:color w:val="373737"/>
          <w:bdr w:val="none" w:sz="0" w:space="0" w:color="auto" w:frame="1"/>
          <w:shd w:val="clear" w:color="auto" w:fill="F2F2F2"/>
        </w:rPr>
        <w:t>year</w:t>
      </w:r>
      <w:r>
        <w:rPr>
          <w:rFonts w:ascii="Arial" w:hAnsi="Arial" w:cs="Arial"/>
          <w:color w:val="373737"/>
          <w:sz w:val="26"/>
          <w:szCs w:val="26"/>
        </w:rPr>
        <w:t> - the year edition that the whisky was released/ bottled. The year is not a way of determining the age.</w:t>
      </w:r>
    </w:p>
    <w:p w14:paraId="0D84559E" w14:textId="77777777" w:rsidR="00795603" w:rsidRDefault="00795603" w:rsidP="00795603">
      <w:pPr>
        <w:numPr>
          <w:ilvl w:val="0"/>
          <w:numId w:val="31"/>
        </w:numPr>
        <w:ind w:left="0"/>
        <w:textAlignment w:val="baseline"/>
        <w:rPr>
          <w:rFonts w:ascii="Arial" w:hAnsi="Arial" w:cs="Arial"/>
          <w:color w:val="373737"/>
          <w:sz w:val="26"/>
          <w:szCs w:val="26"/>
        </w:rPr>
      </w:pPr>
      <w:r>
        <w:rPr>
          <w:rStyle w:val="HTMLCode"/>
          <w:rFonts w:ascii="Arial" w:eastAsiaTheme="minorHAnsi" w:hAnsi="Arial" w:cs="Arial"/>
          <w:color w:val="373737"/>
          <w:bdr w:val="none" w:sz="0" w:space="0" w:color="auto" w:frame="1"/>
          <w:shd w:val="clear" w:color="auto" w:fill="F2F2F2"/>
        </w:rPr>
        <w:t>age</w:t>
      </w:r>
      <w:r>
        <w:rPr>
          <w:rFonts w:ascii="Arial" w:hAnsi="Arial" w:cs="Arial"/>
          <w:color w:val="373737"/>
          <w:sz w:val="26"/>
          <w:szCs w:val="26"/>
        </w:rPr>
        <w:t> - how long the whisky in the bottle was matured for before bottling</w:t>
      </w:r>
    </w:p>
    <w:p w14:paraId="28D53F7A" w14:textId="77777777" w:rsidR="00795603" w:rsidRDefault="00795603" w:rsidP="00795603">
      <w:pPr>
        <w:pStyle w:val="NormalWeb"/>
        <w:spacing w:before="0" w:beforeAutospacing="0" w:after="0" w:afterAutospacing="0"/>
        <w:textAlignment w:val="baseline"/>
        <w:rPr>
          <w:rFonts w:ascii="Arial" w:hAnsi="Arial" w:cs="Arial"/>
          <w:color w:val="373737"/>
          <w:sz w:val="26"/>
          <w:szCs w:val="26"/>
        </w:rPr>
      </w:pPr>
      <w:r>
        <w:rPr>
          <w:rStyle w:val="Strong"/>
          <w:rFonts w:ascii="inherit" w:hAnsi="inherit" w:cs="Arial"/>
          <w:color w:val="373737"/>
          <w:sz w:val="26"/>
          <w:szCs w:val="26"/>
          <w:bdr w:val="none" w:sz="0" w:space="0" w:color="auto" w:frame="1"/>
        </w:rPr>
        <w:t>Distillery</w:t>
      </w:r>
    </w:p>
    <w:p w14:paraId="17F10430" w14:textId="77777777" w:rsidR="00795603" w:rsidRDefault="00795603" w:rsidP="00795603">
      <w:pPr>
        <w:numPr>
          <w:ilvl w:val="0"/>
          <w:numId w:val="32"/>
        </w:numPr>
        <w:ind w:left="0"/>
        <w:textAlignment w:val="baseline"/>
        <w:rPr>
          <w:rFonts w:ascii="Arial" w:hAnsi="Arial" w:cs="Arial"/>
          <w:color w:val="373737"/>
          <w:sz w:val="26"/>
          <w:szCs w:val="26"/>
        </w:rPr>
      </w:pPr>
      <w:r>
        <w:rPr>
          <w:rStyle w:val="HTMLCode"/>
          <w:rFonts w:ascii="Arial" w:eastAsiaTheme="minorHAnsi" w:hAnsi="Arial" w:cs="Arial"/>
          <w:color w:val="373737"/>
          <w:bdr w:val="none" w:sz="0" w:space="0" w:color="auto" w:frame="1"/>
          <w:shd w:val="clear" w:color="auto" w:fill="F2F2F2"/>
        </w:rPr>
        <w:t>name</w:t>
      </w:r>
      <w:r>
        <w:rPr>
          <w:rFonts w:ascii="Arial" w:hAnsi="Arial" w:cs="Arial"/>
          <w:color w:val="373737"/>
          <w:sz w:val="26"/>
          <w:szCs w:val="26"/>
        </w:rPr>
        <w:t> - The name of the whisky distillery.</w:t>
      </w:r>
    </w:p>
    <w:p w14:paraId="143A6940" w14:textId="77777777" w:rsidR="00795603" w:rsidRDefault="00795603" w:rsidP="00795603">
      <w:pPr>
        <w:numPr>
          <w:ilvl w:val="0"/>
          <w:numId w:val="32"/>
        </w:numPr>
        <w:ind w:left="0"/>
        <w:textAlignment w:val="baseline"/>
        <w:rPr>
          <w:rFonts w:ascii="Arial" w:hAnsi="Arial" w:cs="Arial"/>
          <w:color w:val="373737"/>
          <w:sz w:val="26"/>
          <w:szCs w:val="26"/>
        </w:rPr>
      </w:pPr>
      <w:r>
        <w:rPr>
          <w:rStyle w:val="HTMLCode"/>
          <w:rFonts w:ascii="Arial" w:eastAsiaTheme="minorHAnsi" w:hAnsi="Arial" w:cs="Arial"/>
          <w:color w:val="373737"/>
          <w:bdr w:val="none" w:sz="0" w:space="0" w:color="auto" w:frame="1"/>
          <w:shd w:val="clear" w:color="auto" w:fill="F2F2F2"/>
        </w:rPr>
        <w:t>region</w:t>
      </w:r>
      <w:r>
        <w:rPr>
          <w:rFonts w:ascii="Arial" w:hAnsi="Arial" w:cs="Arial"/>
          <w:color w:val="373737"/>
          <w:sz w:val="26"/>
          <w:szCs w:val="26"/>
        </w:rPr>
        <w:t xml:space="preserve"> - The region of </w:t>
      </w:r>
      <w:proofErr w:type="spellStart"/>
      <w:r>
        <w:rPr>
          <w:rFonts w:ascii="Arial" w:hAnsi="Arial" w:cs="Arial"/>
          <w:color w:val="373737"/>
          <w:sz w:val="26"/>
          <w:szCs w:val="26"/>
        </w:rPr>
        <w:t>scotland</w:t>
      </w:r>
      <w:proofErr w:type="spellEnd"/>
      <w:r>
        <w:rPr>
          <w:rFonts w:ascii="Arial" w:hAnsi="Arial" w:cs="Arial"/>
          <w:color w:val="373737"/>
          <w:sz w:val="26"/>
          <w:szCs w:val="26"/>
        </w:rPr>
        <w:t xml:space="preserve"> where the whisky is from. These are one of either {</w:t>
      </w:r>
      <w:r>
        <w:rPr>
          <w:rStyle w:val="Strong"/>
          <w:rFonts w:ascii="inherit" w:hAnsi="inherit" w:cs="Arial"/>
          <w:color w:val="373737"/>
          <w:sz w:val="26"/>
          <w:szCs w:val="26"/>
          <w:bdr w:val="none" w:sz="0" w:space="0" w:color="auto" w:frame="1"/>
        </w:rPr>
        <w:t>Lowlands</w:t>
      </w:r>
      <w:r>
        <w:rPr>
          <w:rFonts w:ascii="Arial" w:hAnsi="Arial" w:cs="Arial"/>
          <w:color w:val="373737"/>
          <w:sz w:val="26"/>
          <w:szCs w:val="26"/>
        </w:rPr>
        <w:t>, </w:t>
      </w:r>
      <w:r>
        <w:rPr>
          <w:rStyle w:val="Strong"/>
          <w:rFonts w:ascii="inherit" w:hAnsi="inherit" w:cs="Arial"/>
          <w:color w:val="373737"/>
          <w:sz w:val="26"/>
          <w:szCs w:val="26"/>
          <w:bdr w:val="none" w:sz="0" w:space="0" w:color="auto" w:frame="1"/>
        </w:rPr>
        <w:t>Speyside</w:t>
      </w:r>
      <w:r>
        <w:rPr>
          <w:rFonts w:ascii="Arial" w:hAnsi="Arial" w:cs="Arial"/>
          <w:color w:val="373737"/>
          <w:sz w:val="26"/>
          <w:szCs w:val="26"/>
        </w:rPr>
        <w:t>, </w:t>
      </w:r>
      <w:r>
        <w:rPr>
          <w:rStyle w:val="Strong"/>
          <w:rFonts w:ascii="inherit" w:hAnsi="inherit" w:cs="Arial"/>
          <w:color w:val="373737"/>
          <w:sz w:val="26"/>
          <w:szCs w:val="26"/>
          <w:bdr w:val="none" w:sz="0" w:space="0" w:color="auto" w:frame="1"/>
        </w:rPr>
        <w:t>Highlands</w:t>
      </w:r>
      <w:r>
        <w:rPr>
          <w:rFonts w:ascii="Arial" w:hAnsi="Arial" w:cs="Arial"/>
          <w:color w:val="373737"/>
          <w:sz w:val="26"/>
          <w:szCs w:val="26"/>
        </w:rPr>
        <w:t>, </w:t>
      </w:r>
      <w:r>
        <w:rPr>
          <w:rStyle w:val="Strong"/>
          <w:rFonts w:ascii="inherit" w:hAnsi="inherit" w:cs="Arial"/>
          <w:color w:val="373737"/>
          <w:sz w:val="26"/>
          <w:szCs w:val="26"/>
          <w:bdr w:val="none" w:sz="0" w:space="0" w:color="auto" w:frame="1"/>
        </w:rPr>
        <w:t>Islay</w:t>
      </w:r>
      <w:r>
        <w:rPr>
          <w:rFonts w:ascii="Arial" w:hAnsi="Arial" w:cs="Arial"/>
          <w:color w:val="373737"/>
          <w:sz w:val="26"/>
          <w:szCs w:val="26"/>
        </w:rPr>
        <w:t>, </w:t>
      </w:r>
      <w:r>
        <w:rPr>
          <w:rStyle w:val="Strong"/>
          <w:rFonts w:ascii="inherit" w:hAnsi="inherit" w:cs="Arial"/>
          <w:color w:val="373737"/>
          <w:sz w:val="26"/>
          <w:szCs w:val="26"/>
          <w:bdr w:val="none" w:sz="0" w:space="0" w:color="auto" w:frame="1"/>
        </w:rPr>
        <w:t>Campbelltown</w:t>
      </w:r>
      <w:r>
        <w:rPr>
          <w:rFonts w:ascii="Arial" w:hAnsi="Arial" w:cs="Arial"/>
          <w:color w:val="373737"/>
          <w:sz w:val="26"/>
          <w:szCs w:val="26"/>
        </w:rPr>
        <w:t>, </w:t>
      </w:r>
      <w:proofErr w:type="gramStart"/>
      <w:r>
        <w:rPr>
          <w:rStyle w:val="Strong"/>
          <w:rFonts w:ascii="inherit" w:hAnsi="inherit" w:cs="Arial"/>
          <w:color w:val="373737"/>
          <w:sz w:val="26"/>
          <w:szCs w:val="26"/>
          <w:bdr w:val="none" w:sz="0" w:space="0" w:color="auto" w:frame="1"/>
        </w:rPr>
        <w:t>Island</w:t>
      </w:r>
      <w:r>
        <w:rPr>
          <w:rFonts w:ascii="Arial" w:hAnsi="Arial" w:cs="Arial"/>
          <w:color w:val="373737"/>
          <w:sz w:val="26"/>
          <w:szCs w:val="26"/>
        </w:rPr>
        <w:t> }</w:t>
      </w:r>
      <w:proofErr w:type="gramEnd"/>
    </w:p>
    <w:p w14:paraId="1FE47E7D" w14:textId="77777777" w:rsidR="00795603" w:rsidRDefault="00795603" w:rsidP="00795603">
      <w:pPr>
        <w:numPr>
          <w:ilvl w:val="0"/>
          <w:numId w:val="32"/>
        </w:numPr>
        <w:ind w:left="0"/>
        <w:textAlignment w:val="baseline"/>
        <w:rPr>
          <w:rFonts w:ascii="Arial" w:hAnsi="Arial" w:cs="Arial"/>
          <w:color w:val="373737"/>
          <w:sz w:val="26"/>
          <w:szCs w:val="26"/>
        </w:rPr>
      </w:pPr>
      <w:proofErr w:type="spellStart"/>
      <w:r>
        <w:rPr>
          <w:rStyle w:val="HTMLCode"/>
          <w:rFonts w:ascii="Arial" w:eastAsiaTheme="minorHAnsi" w:hAnsi="Arial" w:cs="Arial"/>
          <w:color w:val="373737"/>
          <w:bdr w:val="none" w:sz="0" w:space="0" w:color="auto" w:frame="1"/>
          <w:shd w:val="clear" w:color="auto" w:fill="F2F2F2"/>
        </w:rPr>
        <w:t>whiskys</w:t>
      </w:r>
      <w:proofErr w:type="spellEnd"/>
      <w:r>
        <w:rPr>
          <w:rFonts w:ascii="Arial" w:hAnsi="Arial" w:cs="Arial"/>
          <w:color w:val="373737"/>
          <w:sz w:val="26"/>
          <w:szCs w:val="26"/>
        </w:rPr>
        <w:t> - the list of related whiskies tracked against that distillery</w:t>
      </w:r>
    </w:p>
    <w:p w14:paraId="1BD54AC4" w14:textId="77777777" w:rsidR="00795603" w:rsidRDefault="00795603" w:rsidP="00795603">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Task</w:t>
      </w:r>
    </w:p>
    <w:p w14:paraId="60A2145F" w14:textId="77777777" w:rsidR="00795603" w:rsidRDefault="00795603" w:rsidP="00795603">
      <w:pPr>
        <w:pStyle w:val="NormalWeb"/>
        <w:spacing w:before="0" w:beforeAutospacing="0" w:after="0" w:afterAutospacing="0"/>
        <w:textAlignment w:val="baseline"/>
        <w:rPr>
          <w:rFonts w:ascii="Arial" w:hAnsi="Arial" w:cs="Arial"/>
          <w:color w:val="373737"/>
          <w:sz w:val="26"/>
          <w:szCs w:val="26"/>
        </w:rPr>
      </w:pPr>
      <w:r>
        <w:rPr>
          <w:rStyle w:val="Strong"/>
          <w:rFonts w:ascii="inherit" w:hAnsi="inherit" w:cs="Arial"/>
          <w:color w:val="373737"/>
          <w:sz w:val="26"/>
          <w:szCs w:val="26"/>
          <w:bdr w:val="none" w:sz="0" w:space="0" w:color="auto" w:frame="1"/>
        </w:rPr>
        <w:t>Custom Queries + REST</w:t>
      </w:r>
      <w:r>
        <w:rPr>
          <w:rFonts w:ascii="Arial" w:hAnsi="Arial" w:cs="Arial"/>
          <w:color w:val="373737"/>
          <w:sz w:val="26"/>
          <w:szCs w:val="26"/>
        </w:rPr>
        <w:t> Write each of the following queries and connect them to an appropriate controller:</w:t>
      </w:r>
    </w:p>
    <w:p w14:paraId="44F4722E" w14:textId="77777777" w:rsidR="00795603" w:rsidRDefault="00795603" w:rsidP="00795603">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MVP</w:t>
      </w:r>
    </w:p>
    <w:p w14:paraId="70CD173D" w14:textId="77777777" w:rsidR="00795603" w:rsidRDefault="00795603" w:rsidP="00795603">
      <w:pPr>
        <w:numPr>
          <w:ilvl w:val="0"/>
          <w:numId w:val="33"/>
        </w:numPr>
        <w:spacing w:after="240"/>
        <w:ind w:left="0"/>
        <w:textAlignment w:val="baseline"/>
        <w:rPr>
          <w:rFonts w:ascii="Arial" w:hAnsi="Arial" w:cs="Arial"/>
          <w:color w:val="373737"/>
          <w:sz w:val="26"/>
          <w:szCs w:val="26"/>
        </w:rPr>
      </w:pPr>
      <w:r>
        <w:rPr>
          <w:rFonts w:ascii="Arial" w:hAnsi="Arial" w:cs="Arial"/>
          <w:color w:val="373737"/>
          <w:sz w:val="26"/>
          <w:szCs w:val="26"/>
        </w:rPr>
        <w:lastRenderedPageBreak/>
        <w:t>Get all the whiskies for a particular year</w:t>
      </w:r>
    </w:p>
    <w:p w14:paraId="070178C6" w14:textId="77777777" w:rsidR="00795603" w:rsidRDefault="00795603" w:rsidP="00795603">
      <w:pPr>
        <w:numPr>
          <w:ilvl w:val="0"/>
          <w:numId w:val="33"/>
        </w:numPr>
        <w:spacing w:after="240"/>
        <w:ind w:left="0"/>
        <w:textAlignment w:val="baseline"/>
        <w:rPr>
          <w:rFonts w:ascii="Arial" w:hAnsi="Arial" w:cs="Arial"/>
          <w:color w:val="373737"/>
          <w:sz w:val="26"/>
          <w:szCs w:val="26"/>
        </w:rPr>
      </w:pPr>
      <w:r>
        <w:rPr>
          <w:rFonts w:ascii="Arial" w:hAnsi="Arial" w:cs="Arial"/>
          <w:color w:val="373737"/>
          <w:sz w:val="26"/>
          <w:szCs w:val="26"/>
        </w:rPr>
        <w:t>Get all the distilleries for a particular region</w:t>
      </w:r>
    </w:p>
    <w:p w14:paraId="5E82EFE9" w14:textId="77777777" w:rsidR="00795603" w:rsidRDefault="00795603" w:rsidP="00795603">
      <w:pPr>
        <w:numPr>
          <w:ilvl w:val="0"/>
          <w:numId w:val="33"/>
        </w:numPr>
        <w:spacing w:after="240"/>
        <w:ind w:left="0"/>
        <w:textAlignment w:val="baseline"/>
        <w:rPr>
          <w:rFonts w:ascii="Arial" w:hAnsi="Arial" w:cs="Arial"/>
          <w:color w:val="373737"/>
          <w:sz w:val="26"/>
          <w:szCs w:val="26"/>
        </w:rPr>
      </w:pPr>
      <w:r>
        <w:rPr>
          <w:rFonts w:ascii="Arial" w:hAnsi="Arial" w:cs="Arial"/>
          <w:color w:val="373737"/>
          <w:sz w:val="26"/>
          <w:szCs w:val="26"/>
        </w:rPr>
        <w:t>Get all the whisky from a particular distillery that’s a specific age</w:t>
      </w:r>
    </w:p>
    <w:p w14:paraId="603AAF62" w14:textId="77777777" w:rsidR="00795603" w:rsidRDefault="00795603" w:rsidP="00795603">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Extensions</w:t>
      </w:r>
    </w:p>
    <w:p w14:paraId="46673877" w14:textId="77777777" w:rsidR="00795603" w:rsidRDefault="00795603" w:rsidP="00795603">
      <w:pPr>
        <w:numPr>
          <w:ilvl w:val="0"/>
          <w:numId w:val="34"/>
        </w:numPr>
        <w:spacing w:after="240"/>
        <w:ind w:left="0"/>
        <w:textAlignment w:val="baseline"/>
        <w:rPr>
          <w:rFonts w:ascii="Arial" w:hAnsi="Arial" w:cs="Arial"/>
          <w:color w:val="373737"/>
          <w:sz w:val="26"/>
          <w:szCs w:val="26"/>
        </w:rPr>
      </w:pPr>
      <w:r>
        <w:rPr>
          <w:rFonts w:ascii="Arial" w:hAnsi="Arial" w:cs="Arial"/>
          <w:color w:val="373737"/>
          <w:sz w:val="26"/>
          <w:szCs w:val="26"/>
        </w:rPr>
        <w:t>Get all the whisky from a particular region</w:t>
      </w:r>
    </w:p>
    <w:p w14:paraId="00EDFC5C" w14:textId="77777777" w:rsidR="00795603" w:rsidRDefault="00795603" w:rsidP="00795603">
      <w:pPr>
        <w:numPr>
          <w:ilvl w:val="0"/>
          <w:numId w:val="34"/>
        </w:numPr>
        <w:spacing w:after="240"/>
        <w:ind w:left="0"/>
        <w:textAlignment w:val="baseline"/>
        <w:rPr>
          <w:rFonts w:ascii="Arial" w:hAnsi="Arial" w:cs="Arial"/>
          <w:color w:val="373737"/>
          <w:sz w:val="26"/>
          <w:szCs w:val="26"/>
        </w:rPr>
      </w:pPr>
      <w:r>
        <w:rPr>
          <w:rFonts w:ascii="Arial" w:hAnsi="Arial" w:cs="Arial"/>
          <w:color w:val="373737"/>
          <w:sz w:val="26"/>
          <w:szCs w:val="26"/>
        </w:rPr>
        <w:t>Get distilleries that have whiskies that are 12 years old</w:t>
      </w:r>
    </w:p>
    <w:p w14:paraId="44F701B4" w14:textId="77777777" w:rsidR="00795603" w:rsidRDefault="00795603" w:rsidP="00795603">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Tips</w:t>
      </w:r>
    </w:p>
    <w:p w14:paraId="53093DA4" w14:textId="77777777" w:rsidR="00795603" w:rsidRDefault="00795603" w:rsidP="00795603">
      <w:pPr>
        <w:numPr>
          <w:ilvl w:val="0"/>
          <w:numId w:val="35"/>
        </w:numPr>
        <w:ind w:left="0"/>
        <w:textAlignment w:val="baseline"/>
        <w:rPr>
          <w:rFonts w:ascii="Arial" w:hAnsi="Arial" w:cs="Arial"/>
          <w:color w:val="373737"/>
          <w:sz w:val="26"/>
          <w:szCs w:val="26"/>
        </w:rPr>
      </w:pPr>
      <w:r>
        <w:rPr>
          <w:rStyle w:val="Emphasis"/>
          <w:rFonts w:ascii="inherit" w:hAnsi="inherit" w:cs="Arial"/>
          <w:color w:val="373737"/>
          <w:sz w:val="26"/>
          <w:szCs w:val="26"/>
          <w:bdr w:val="none" w:sz="0" w:space="0" w:color="auto" w:frame="1"/>
        </w:rPr>
        <w:t>“get all the whiskies for a particular year”</w:t>
      </w:r>
      <w:r>
        <w:rPr>
          <w:rFonts w:ascii="Arial" w:hAnsi="Arial" w:cs="Arial"/>
          <w:color w:val="373737"/>
          <w:sz w:val="26"/>
          <w:szCs w:val="26"/>
        </w:rPr>
        <w:t> query </w:t>
      </w:r>
      <w:r>
        <w:rPr>
          <w:rStyle w:val="Emphasis"/>
          <w:rFonts w:ascii="inherit" w:hAnsi="inherit" w:cs="Arial"/>
          <w:color w:val="373737"/>
          <w:sz w:val="26"/>
          <w:szCs w:val="26"/>
          <w:bdr w:val="none" w:sz="0" w:space="0" w:color="auto" w:frame="1"/>
        </w:rPr>
        <w:t>can</w:t>
      </w:r>
      <w:r>
        <w:rPr>
          <w:rFonts w:ascii="Arial" w:hAnsi="Arial" w:cs="Arial"/>
          <w:color w:val="373737"/>
          <w:sz w:val="26"/>
          <w:szCs w:val="26"/>
        </w:rPr>
        <w:t> be done as a Spring Data JPA Method Query or using a Criteria Query.</w:t>
      </w:r>
    </w:p>
    <w:p w14:paraId="248EAD6C" w14:textId="77777777" w:rsidR="00795603" w:rsidRDefault="00795603" w:rsidP="00795603">
      <w:pPr>
        <w:numPr>
          <w:ilvl w:val="0"/>
          <w:numId w:val="35"/>
        </w:numPr>
        <w:ind w:left="0"/>
        <w:textAlignment w:val="baseline"/>
        <w:rPr>
          <w:rFonts w:ascii="Arial" w:hAnsi="Arial" w:cs="Arial"/>
          <w:color w:val="373737"/>
          <w:sz w:val="26"/>
          <w:szCs w:val="26"/>
        </w:rPr>
      </w:pPr>
      <w:r>
        <w:rPr>
          <w:rStyle w:val="Emphasis"/>
          <w:rFonts w:ascii="inherit" w:hAnsi="inherit" w:cs="Arial"/>
          <w:color w:val="373737"/>
          <w:sz w:val="26"/>
          <w:szCs w:val="26"/>
          <w:bdr w:val="none" w:sz="0" w:space="0" w:color="auto" w:frame="1"/>
        </w:rPr>
        <w:t>“get all the distilleries for a particular region”</w:t>
      </w:r>
      <w:r>
        <w:rPr>
          <w:rFonts w:ascii="Arial" w:hAnsi="Arial" w:cs="Arial"/>
          <w:color w:val="373737"/>
          <w:sz w:val="26"/>
          <w:szCs w:val="26"/>
        </w:rPr>
        <w:t> query </w:t>
      </w:r>
      <w:r>
        <w:rPr>
          <w:rStyle w:val="Emphasis"/>
          <w:rFonts w:ascii="inherit" w:hAnsi="inherit" w:cs="Arial"/>
          <w:color w:val="373737"/>
          <w:sz w:val="26"/>
          <w:szCs w:val="26"/>
          <w:bdr w:val="none" w:sz="0" w:space="0" w:color="auto" w:frame="1"/>
        </w:rPr>
        <w:t>can</w:t>
      </w:r>
      <w:r>
        <w:rPr>
          <w:rFonts w:ascii="Arial" w:hAnsi="Arial" w:cs="Arial"/>
          <w:color w:val="373737"/>
          <w:sz w:val="26"/>
          <w:szCs w:val="26"/>
        </w:rPr>
        <w:t> be done as a Spring Data JPA Method Query or using a Criteria Query.</w:t>
      </w:r>
    </w:p>
    <w:p w14:paraId="109FD0D8" w14:textId="77777777" w:rsidR="00795603" w:rsidRDefault="00795603" w:rsidP="00795603">
      <w:pPr>
        <w:numPr>
          <w:ilvl w:val="0"/>
          <w:numId w:val="35"/>
        </w:numPr>
        <w:ind w:left="0"/>
        <w:textAlignment w:val="baseline"/>
        <w:rPr>
          <w:rFonts w:ascii="Arial" w:hAnsi="Arial" w:cs="Arial"/>
          <w:color w:val="373737"/>
          <w:sz w:val="26"/>
          <w:szCs w:val="26"/>
        </w:rPr>
      </w:pPr>
      <w:r>
        <w:rPr>
          <w:rFonts w:ascii="Arial" w:hAnsi="Arial" w:cs="Arial"/>
          <w:color w:val="373737"/>
          <w:sz w:val="26"/>
          <w:szCs w:val="26"/>
        </w:rPr>
        <w:t xml:space="preserve">It’s </w:t>
      </w:r>
      <w:proofErr w:type="spellStart"/>
      <w:r>
        <w:rPr>
          <w:rFonts w:ascii="Arial" w:hAnsi="Arial" w:cs="Arial"/>
          <w:color w:val="373737"/>
          <w:sz w:val="26"/>
          <w:szCs w:val="26"/>
        </w:rPr>
        <w:t>reccomended</w:t>
      </w:r>
      <w:proofErr w:type="spellEnd"/>
      <w:r>
        <w:rPr>
          <w:rFonts w:ascii="Arial" w:hAnsi="Arial" w:cs="Arial"/>
          <w:color w:val="373737"/>
          <w:sz w:val="26"/>
          <w:szCs w:val="26"/>
        </w:rPr>
        <w:t xml:space="preserve"> to use </w:t>
      </w:r>
      <w:r>
        <w:rPr>
          <w:rStyle w:val="HTMLCode"/>
          <w:rFonts w:ascii="Arial" w:eastAsiaTheme="minorHAnsi" w:hAnsi="Arial" w:cs="Arial"/>
          <w:color w:val="373737"/>
          <w:bdr w:val="none" w:sz="0" w:space="0" w:color="auto" w:frame="1"/>
          <w:shd w:val="clear" w:color="auto" w:fill="F2F2F2"/>
        </w:rPr>
        <w:t>id</w:t>
      </w:r>
      <w:r>
        <w:rPr>
          <w:rFonts w:ascii="Arial" w:hAnsi="Arial" w:cs="Arial"/>
          <w:color w:val="373737"/>
          <w:sz w:val="26"/>
          <w:szCs w:val="26"/>
        </w:rPr>
        <w:t>s for queries that need other objects as part of the query.</w:t>
      </w:r>
    </w:p>
    <w:p w14:paraId="5E1BA251" w14:textId="77777777" w:rsidR="00795603" w:rsidRDefault="00795603" w:rsidP="00795603">
      <w:pPr>
        <w:numPr>
          <w:ilvl w:val="0"/>
          <w:numId w:val="35"/>
        </w:numPr>
        <w:ind w:left="0"/>
        <w:textAlignment w:val="baseline"/>
        <w:rPr>
          <w:rFonts w:ascii="Arial" w:hAnsi="Arial" w:cs="Arial"/>
          <w:color w:val="373737"/>
          <w:sz w:val="26"/>
          <w:szCs w:val="26"/>
        </w:rPr>
      </w:pPr>
      <w:r>
        <w:rPr>
          <w:rFonts w:ascii="Arial" w:hAnsi="Arial" w:cs="Arial"/>
          <w:color w:val="373737"/>
          <w:sz w:val="26"/>
          <w:szCs w:val="26"/>
        </w:rPr>
        <w:t xml:space="preserve">The other queries may need Criteria Queries to complete </w:t>
      </w:r>
      <w:proofErr w:type="gramStart"/>
      <w:r>
        <w:rPr>
          <w:rFonts w:ascii="Arial" w:hAnsi="Arial" w:cs="Arial"/>
          <w:color w:val="373737"/>
          <w:sz w:val="26"/>
          <w:szCs w:val="26"/>
        </w:rPr>
        <w:t>them, and</w:t>
      </w:r>
      <w:proofErr w:type="gramEnd"/>
      <w:r>
        <w:rPr>
          <w:rFonts w:ascii="Arial" w:hAnsi="Arial" w:cs="Arial"/>
          <w:color w:val="373737"/>
          <w:sz w:val="26"/>
          <w:szCs w:val="26"/>
        </w:rPr>
        <w:t xml:space="preserve"> might also need an </w:t>
      </w:r>
      <w:r>
        <w:rPr>
          <w:rStyle w:val="HTMLCode"/>
          <w:rFonts w:ascii="Arial" w:eastAsiaTheme="minorHAnsi" w:hAnsi="Arial" w:cs="Arial"/>
          <w:color w:val="373737"/>
          <w:bdr w:val="none" w:sz="0" w:space="0" w:color="auto" w:frame="1"/>
          <w:shd w:val="clear" w:color="auto" w:fill="F2F2F2"/>
        </w:rPr>
        <w:t>alias</w:t>
      </w:r>
      <w:r>
        <w:rPr>
          <w:rFonts w:ascii="Arial" w:hAnsi="Arial" w:cs="Arial"/>
          <w:color w:val="373737"/>
          <w:sz w:val="26"/>
          <w:szCs w:val="26"/>
        </w:rPr>
        <w:t>.</w:t>
      </w:r>
    </w:p>
    <w:p w14:paraId="652EF1F0" w14:textId="77777777" w:rsidR="00795603" w:rsidRDefault="00795603" w:rsidP="00795603">
      <w:pPr>
        <w:numPr>
          <w:ilvl w:val="0"/>
          <w:numId w:val="35"/>
        </w:numPr>
        <w:ind w:left="0"/>
        <w:textAlignment w:val="baseline"/>
        <w:rPr>
          <w:rFonts w:ascii="Arial" w:hAnsi="Arial" w:cs="Arial"/>
          <w:color w:val="373737"/>
          <w:sz w:val="26"/>
          <w:szCs w:val="26"/>
        </w:rPr>
      </w:pPr>
      <w:r>
        <w:rPr>
          <w:rFonts w:ascii="Arial" w:hAnsi="Arial" w:cs="Arial"/>
          <w:color w:val="373737"/>
          <w:sz w:val="26"/>
          <w:szCs w:val="26"/>
        </w:rPr>
        <w:t>To stop your custom routes recursively referencing each other’s properties, you will need a </w:t>
      </w:r>
      <w:r>
        <w:rPr>
          <w:rStyle w:val="HTMLCode"/>
          <w:rFonts w:ascii="Arial" w:eastAsiaTheme="minorHAnsi" w:hAnsi="Arial" w:cs="Arial"/>
          <w:color w:val="373737"/>
          <w:bdr w:val="none" w:sz="0" w:space="0" w:color="auto" w:frame="1"/>
          <w:shd w:val="clear" w:color="auto" w:fill="F2F2F2"/>
        </w:rPr>
        <w:t>@JsonIgnoreProperties("some_property_you_need_to_ignore")</w:t>
      </w:r>
      <w:r>
        <w:rPr>
          <w:rFonts w:ascii="Arial" w:hAnsi="Arial" w:cs="Arial"/>
          <w:color w:val="373737"/>
          <w:sz w:val="26"/>
          <w:szCs w:val="26"/>
        </w:rPr>
        <w:t> annotation on related properties.</w:t>
      </w:r>
    </w:p>
    <w:p w14:paraId="4195A0F3" w14:textId="77777777" w:rsidR="00795603" w:rsidRDefault="00795603" w:rsidP="00795603">
      <w:pPr>
        <w:autoSpaceDE w:val="0"/>
        <w:autoSpaceDN w:val="0"/>
        <w:adjustRightInd w:val="0"/>
        <w:spacing w:after="200" w:line="840" w:lineRule="atLeast"/>
        <w:jc w:val="center"/>
        <w:rPr>
          <w:rFonts w:ascii="Arial" w:hAnsi="Arial" w:cs="Arial"/>
          <w:b/>
          <w:bCs/>
          <w:color w:val="275570"/>
          <w:sz w:val="72"/>
          <w:szCs w:val="72"/>
          <w:u w:val="single" w:color="275570"/>
        </w:rPr>
      </w:pPr>
      <w:r>
        <w:rPr>
          <w:rFonts w:ascii="Arial" w:hAnsi="Arial" w:cs="Arial"/>
          <w:b/>
          <w:bCs/>
          <w:color w:val="275570"/>
          <w:sz w:val="72"/>
          <w:szCs w:val="72"/>
          <w:u w:val="single" w:color="275570"/>
        </w:rPr>
        <w:t>All Day Lab - Build a Course Booking System</w:t>
      </w:r>
    </w:p>
    <w:p w14:paraId="244C6DDC" w14:textId="77777777" w:rsidR="00795603" w:rsidRDefault="00795603" w:rsidP="00795603">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Intro</w:t>
      </w:r>
    </w:p>
    <w:p w14:paraId="231F53C3" w14:textId="77777777" w:rsidR="00795603" w:rsidRDefault="00795603" w:rsidP="00795603">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For this lab, we will build a simple course booking back-end. At the end of the lab we should have a RESTful API that allows connected clients to create course bookings and find useful information about the bookings created.</w:t>
      </w:r>
    </w:p>
    <w:p w14:paraId="03DD1438" w14:textId="77777777" w:rsidR="00795603" w:rsidRDefault="00795603" w:rsidP="00795603">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The API should be built from scratch with Spring using Spring Boot Initialiser.</w:t>
      </w:r>
    </w:p>
    <w:p w14:paraId="535D5A8B" w14:textId="77777777" w:rsidR="00795603" w:rsidRDefault="00795603" w:rsidP="00795603">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MVP</w:t>
      </w:r>
    </w:p>
    <w:p w14:paraId="3F677B29" w14:textId="77777777" w:rsidR="00795603" w:rsidRDefault="00795603" w:rsidP="00795603">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lastRenderedPageBreak/>
        <w:t>Models</w:t>
      </w:r>
    </w:p>
    <w:p w14:paraId="7FECA69D" w14:textId="77777777" w:rsidR="00795603" w:rsidRDefault="00795603" w:rsidP="00795603">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The course reservations API needs to be built with three models with the following properties:</w:t>
      </w:r>
    </w:p>
    <w:p w14:paraId="34C0C341" w14:textId="77777777" w:rsidR="00795603" w:rsidRDefault="00795603" w:rsidP="00795603">
      <w:pPr>
        <w:numPr>
          <w:ilvl w:val="0"/>
          <w:numId w:val="1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Course</w:t>
      </w:r>
    </w:p>
    <w:p w14:paraId="620F75F2" w14:textId="77777777" w:rsidR="00795603" w:rsidRDefault="00795603" w:rsidP="00795603">
      <w:pPr>
        <w:numPr>
          <w:ilvl w:val="1"/>
          <w:numId w:val="11"/>
        </w:numPr>
        <w:tabs>
          <w:tab w:val="left" w:pos="940"/>
          <w:tab w:val="left" w:pos="1440"/>
        </w:tabs>
        <w:autoSpaceDE w:val="0"/>
        <w:autoSpaceDN w:val="0"/>
        <w:adjustRightInd w:val="0"/>
        <w:spacing w:after="320" w:line="400" w:lineRule="atLeast"/>
        <w:ind w:left="1440" w:hanging="1440"/>
        <w:rPr>
          <w:rFonts w:ascii="Arial" w:hAnsi="Arial" w:cs="Arial"/>
          <w:color w:val="2A2A2A"/>
          <w:sz w:val="34"/>
          <w:szCs w:val="34"/>
          <w:u w:color="275570"/>
        </w:rPr>
      </w:pPr>
      <w:r>
        <w:rPr>
          <w:rFonts w:ascii="Arial" w:hAnsi="Arial" w:cs="Arial"/>
          <w:color w:val="2A2A2A"/>
          <w:sz w:val="34"/>
          <w:szCs w:val="34"/>
          <w:u w:color="275570"/>
        </w:rPr>
        <w:t xml:space="preserve">name - the name of the course </w:t>
      </w:r>
      <w:proofErr w:type="spellStart"/>
      <w:r>
        <w:rPr>
          <w:rFonts w:ascii="Arial" w:hAnsi="Arial" w:cs="Arial"/>
          <w:color w:val="2A2A2A"/>
          <w:sz w:val="34"/>
          <w:szCs w:val="34"/>
          <w:u w:color="275570"/>
        </w:rPr>
        <w:t>eg</w:t>
      </w:r>
      <w:proofErr w:type="spellEnd"/>
      <w:r>
        <w:rPr>
          <w:rFonts w:ascii="Arial" w:hAnsi="Arial" w:cs="Arial"/>
          <w:color w:val="2A2A2A"/>
          <w:sz w:val="34"/>
          <w:szCs w:val="34"/>
          <w:u w:color="275570"/>
        </w:rPr>
        <w:t>: Intro to Python</w:t>
      </w:r>
    </w:p>
    <w:p w14:paraId="062C9CE2" w14:textId="77777777" w:rsidR="00795603" w:rsidRDefault="00795603" w:rsidP="00795603">
      <w:pPr>
        <w:numPr>
          <w:ilvl w:val="1"/>
          <w:numId w:val="11"/>
        </w:numPr>
        <w:tabs>
          <w:tab w:val="left" w:pos="940"/>
          <w:tab w:val="left" w:pos="1440"/>
        </w:tabs>
        <w:autoSpaceDE w:val="0"/>
        <w:autoSpaceDN w:val="0"/>
        <w:adjustRightInd w:val="0"/>
        <w:spacing w:after="320" w:line="400" w:lineRule="atLeast"/>
        <w:ind w:left="1440" w:hanging="1440"/>
        <w:rPr>
          <w:rFonts w:ascii="Arial" w:hAnsi="Arial" w:cs="Arial"/>
          <w:color w:val="2A2A2A"/>
          <w:sz w:val="34"/>
          <w:szCs w:val="34"/>
          <w:u w:color="275570"/>
        </w:rPr>
      </w:pPr>
      <w:r>
        <w:rPr>
          <w:rFonts w:ascii="Arial" w:hAnsi="Arial" w:cs="Arial"/>
          <w:color w:val="2A2A2A"/>
          <w:sz w:val="34"/>
          <w:szCs w:val="34"/>
          <w:u w:color="275570"/>
        </w:rPr>
        <w:t>town - the town/city/village where the course is located. We will not bother with full address yet.</w:t>
      </w:r>
    </w:p>
    <w:p w14:paraId="788B4704" w14:textId="77777777" w:rsidR="00795603" w:rsidRDefault="00795603" w:rsidP="00795603">
      <w:pPr>
        <w:numPr>
          <w:ilvl w:val="1"/>
          <w:numId w:val="11"/>
        </w:numPr>
        <w:tabs>
          <w:tab w:val="left" w:pos="940"/>
          <w:tab w:val="left" w:pos="1440"/>
        </w:tabs>
        <w:autoSpaceDE w:val="0"/>
        <w:autoSpaceDN w:val="0"/>
        <w:adjustRightInd w:val="0"/>
        <w:spacing w:after="320" w:line="400" w:lineRule="atLeast"/>
        <w:ind w:left="1440" w:hanging="1440"/>
        <w:rPr>
          <w:rFonts w:ascii="Arial" w:hAnsi="Arial" w:cs="Arial"/>
          <w:color w:val="2A2A2A"/>
          <w:sz w:val="34"/>
          <w:szCs w:val="34"/>
          <w:u w:color="275570"/>
        </w:rPr>
      </w:pPr>
      <w:r>
        <w:rPr>
          <w:rFonts w:ascii="Arial" w:hAnsi="Arial" w:cs="Arial"/>
          <w:color w:val="2A2A2A"/>
          <w:sz w:val="34"/>
          <w:szCs w:val="34"/>
          <w:u w:color="275570"/>
        </w:rPr>
        <w:t>star rating - Out of 5, each course has a rating</w:t>
      </w:r>
    </w:p>
    <w:p w14:paraId="12305825" w14:textId="77777777" w:rsidR="00795603" w:rsidRDefault="00795603" w:rsidP="00795603">
      <w:pPr>
        <w:numPr>
          <w:ilvl w:val="0"/>
          <w:numId w:val="1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Booking</w:t>
      </w:r>
    </w:p>
    <w:p w14:paraId="63B2484C" w14:textId="77777777" w:rsidR="00795603" w:rsidRDefault="00795603" w:rsidP="00795603">
      <w:pPr>
        <w:numPr>
          <w:ilvl w:val="1"/>
          <w:numId w:val="11"/>
        </w:numPr>
        <w:tabs>
          <w:tab w:val="left" w:pos="940"/>
          <w:tab w:val="left" w:pos="1440"/>
        </w:tabs>
        <w:autoSpaceDE w:val="0"/>
        <w:autoSpaceDN w:val="0"/>
        <w:adjustRightInd w:val="0"/>
        <w:spacing w:after="320" w:line="400" w:lineRule="atLeast"/>
        <w:ind w:left="1440" w:hanging="1440"/>
        <w:rPr>
          <w:rFonts w:ascii="Arial" w:hAnsi="Arial" w:cs="Arial"/>
          <w:color w:val="2A2A2A"/>
          <w:sz w:val="34"/>
          <w:szCs w:val="34"/>
          <w:u w:color="275570"/>
        </w:rPr>
      </w:pPr>
      <w:r>
        <w:rPr>
          <w:rFonts w:ascii="Arial" w:hAnsi="Arial" w:cs="Arial"/>
          <w:color w:val="2A2A2A"/>
          <w:sz w:val="34"/>
          <w:szCs w:val="34"/>
          <w:u w:color="275570"/>
        </w:rPr>
        <w:t>date - a </w:t>
      </w:r>
      <w:r>
        <w:rPr>
          <w:rFonts w:ascii="Arial" w:hAnsi="Arial" w:cs="Arial"/>
          <w:b/>
          <w:bCs/>
          <w:color w:val="2A2A2A"/>
          <w:sz w:val="34"/>
          <w:szCs w:val="34"/>
          <w:u w:color="275570"/>
        </w:rPr>
        <w:t>string</w:t>
      </w:r>
      <w:r>
        <w:rPr>
          <w:rFonts w:ascii="Arial" w:hAnsi="Arial" w:cs="Arial"/>
          <w:color w:val="2A2A2A"/>
          <w:sz w:val="34"/>
          <w:szCs w:val="34"/>
          <w:u w:color="275570"/>
        </w:rPr>
        <w:t> in the form “dd-mm-</w:t>
      </w:r>
      <w:proofErr w:type="spellStart"/>
      <w:r>
        <w:rPr>
          <w:rFonts w:ascii="Arial" w:hAnsi="Arial" w:cs="Arial"/>
          <w:color w:val="2A2A2A"/>
          <w:sz w:val="34"/>
          <w:szCs w:val="34"/>
          <w:u w:color="275570"/>
        </w:rPr>
        <w:t>yy</w:t>
      </w:r>
      <w:proofErr w:type="spellEnd"/>
      <w:r>
        <w:rPr>
          <w:rFonts w:ascii="Arial" w:hAnsi="Arial" w:cs="Arial"/>
          <w:color w:val="2A2A2A"/>
          <w:sz w:val="34"/>
          <w:szCs w:val="34"/>
          <w:u w:color="275570"/>
        </w:rPr>
        <w:t>” for the booking date. Dates can be in the future or in the past</w:t>
      </w:r>
    </w:p>
    <w:p w14:paraId="498C890A" w14:textId="77777777" w:rsidR="00795603" w:rsidRDefault="00795603" w:rsidP="00795603">
      <w:pPr>
        <w:numPr>
          <w:ilvl w:val="0"/>
          <w:numId w:val="1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Customer</w:t>
      </w:r>
    </w:p>
    <w:p w14:paraId="2F722105" w14:textId="77777777" w:rsidR="00795603" w:rsidRDefault="00795603" w:rsidP="00795603">
      <w:pPr>
        <w:numPr>
          <w:ilvl w:val="1"/>
          <w:numId w:val="11"/>
        </w:numPr>
        <w:tabs>
          <w:tab w:val="left" w:pos="940"/>
          <w:tab w:val="left" w:pos="1440"/>
        </w:tabs>
        <w:autoSpaceDE w:val="0"/>
        <w:autoSpaceDN w:val="0"/>
        <w:adjustRightInd w:val="0"/>
        <w:spacing w:after="320" w:line="400" w:lineRule="atLeast"/>
        <w:ind w:left="1440" w:hanging="1440"/>
        <w:rPr>
          <w:rFonts w:ascii="Arial" w:hAnsi="Arial" w:cs="Arial"/>
          <w:color w:val="2A2A2A"/>
          <w:sz w:val="34"/>
          <w:szCs w:val="34"/>
          <w:u w:color="275570"/>
        </w:rPr>
      </w:pPr>
      <w:r>
        <w:rPr>
          <w:rFonts w:ascii="Arial" w:hAnsi="Arial" w:cs="Arial"/>
          <w:color w:val="2A2A2A"/>
          <w:sz w:val="34"/>
          <w:szCs w:val="34"/>
          <w:u w:color="275570"/>
        </w:rPr>
        <w:t>name - </w:t>
      </w:r>
      <w:r>
        <w:rPr>
          <w:rFonts w:ascii="Arial" w:hAnsi="Arial" w:cs="Arial"/>
          <w:b/>
          <w:bCs/>
          <w:color w:val="2A2A2A"/>
          <w:sz w:val="34"/>
          <w:szCs w:val="34"/>
          <w:u w:color="275570"/>
        </w:rPr>
        <w:t>string</w:t>
      </w:r>
      <w:r>
        <w:rPr>
          <w:rFonts w:ascii="Arial" w:hAnsi="Arial" w:cs="Arial"/>
          <w:color w:val="2A2A2A"/>
          <w:sz w:val="34"/>
          <w:szCs w:val="34"/>
          <w:u w:color="275570"/>
        </w:rPr>
        <w:t> containing customer’s name</w:t>
      </w:r>
    </w:p>
    <w:p w14:paraId="4869953B" w14:textId="77777777" w:rsidR="00795603" w:rsidRDefault="00795603" w:rsidP="00795603">
      <w:pPr>
        <w:numPr>
          <w:ilvl w:val="1"/>
          <w:numId w:val="11"/>
        </w:numPr>
        <w:tabs>
          <w:tab w:val="left" w:pos="940"/>
          <w:tab w:val="left" w:pos="1440"/>
        </w:tabs>
        <w:autoSpaceDE w:val="0"/>
        <w:autoSpaceDN w:val="0"/>
        <w:adjustRightInd w:val="0"/>
        <w:spacing w:after="320" w:line="400" w:lineRule="atLeast"/>
        <w:ind w:left="1440" w:hanging="1440"/>
        <w:rPr>
          <w:rFonts w:ascii="Arial" w:hAnsi="Arial" w:cs="Arial"/>
          <w:color w:val="2A2A2A"/>
          <w:sz w:val="34"/>
          <w:szCs w:val="34"/>
          <w:u w:color="275570"/>
        </w:rPr>
      </w:pPr>
      <w:r>
        <w:rPr>
          <w:rFonts w:ascii="Arial" w:hAnsi="Arial" w:cs="Arial"/>
          <w:color w:val="2A2A2A"/>
          <w:sz w:val="34"/>
          <w:szCs w:val="34"/>
          <w:u w:color="275570"/>
        </w:rPr>
        <w:t>town - a </w:t>
      </w:r>
      <w:r>
        <w:rPr>
          <w:rFonts w:ascii="Arial" w:hAnsi="Arial" w:cs="Arial"/>
          <w:b/>
          <w:bCs/>
          <w:color w:val="2A2A2A"/>
          <w:sz w:val="34"/>
          <w:szCs w:val="34"/>
          <w:u w:color="275570"/>
        </w:rPr>
        <w:t>string</w:t>
      </w:r>
      <w:r>
        <w:rPr>
          <w:rFonts w:ascii="Arial" w:hAnsi="Arial" w:cs="Arial"/>
          <w:color w:val="2A2A2A"/>
          <w:sz w:val="34"/>
          <w:szCs w:val="34"/>
          <w:u w:color="275570"/>
        </w:rPr>
        <w:t> containing the town where the customer lives. We will not record an address at this stage</w:t>
      </w:r>
    </w:p>
    <w:p w14:paraId="158EDF2A" w14:textId="77777777" w:rsidR="00795603" w:rsidRDefault="00795603" w:rsidP="00795603">
      <w:pPr>
        <w:numPr>
          <w:ilvl w:val="1"/>
          <w:numId w:val="11"/>
        </w:numPr>
        <w:tabs>
          <w:tab w:val="left" w:pos="940"/>
          <w:tab w:val="left" w:pos="1440"/>
        </w:tabs>
        <w:autoSpaceDE w:val="0"/>
        <w:autoSpaceDN w:val="0"/>
        <w:adjustRightInd w:val="0"/>
        <w:spacing w:after="320" w:line="400" w:lineRule="atLeast"/>
        <w:ind w:left="1440" w:hanging="1440"/>
        <w:rPr>
          <w:rFonts w:ascii="Arial" w:hAnsi="Arial" w:cs="Arial"/>
          <w:color w:val="2A2A2A"/>
          <w:sz w:val="34"/>
          <w:szCs w:val="34"/>
          <w:u w:color="275570"/>
        </w:rPr>
      </w:pPr>
      <w:r>
        <w:rPr>
          <w:rFonts w:ascii="Arial" w:hAnsi="Arial" w:cs="Arial"/>
          <w:color w:val="2A2A2A"/>
          <w:sz w:val="34"/>
          <w:szCs w:val="34"/>
          <w:u w:color="275570"/>
        </w:rPr>
        <w:t>age - the customers age. Useful for marketing purposes</w:t>
      </w:r>
    </w:p>
    <w:p w14:paraId="251402DC" w14:textId="77777777" w:rsidR="00795603" w:rsidRDefault="00795603" w:rsidP="00795603">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The relationships should be:</w:t>
      </w:r>
    </w:p>
    <w:p w14:paraId="0BBE7908" w14:textId="77777777" w:rsidR="00795603" w:rsidRDefault="00795603" w:rsidP="00795603">
      <w:pPr>
        <w:numPr>
          <w:ilvl w:val="0"/>
          <w:numId w:val="12"/>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A Course has many Bookings</w:t>
      </w:r>
    </w:p>
    <w:p w14:paraId="2535E9D8" w14:textId="77777777" w:rsidR="00795603" w:rsidRDefault="00795603" w:rsidP="00795603">
      <w:pPr>
        <w:numPr>
          <w:ilvl w:val="0"/>
          <w:numId w:val="12"/>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A Booking has a Course</w:t>
      </w:r>
    </w:p>
    <w:p w14:paraId="2058D751" w14:textId="77777777" w:rsidR="00795603" w:rsidRDefault="00795603" w:rsidP="00795603">
      <w:pPr>
        <w:numPr>
          <w:ilvl w:val="0"/>
          <w:numId w:val="12"/>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A Customer has many bookings</w:t>
      </w:r>
    </w:p>
    <w:p w14:paraId="0B48FBB8" w14:textId="77777777" w:rsidR="00795603" w:rsidRDefault="00795603" w:rsidP="00795603">
      <w:pPr>
        <w:numPr>
          <w:ilvl w:val="0"/>
          <w:numId w:val="12"/>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lastRenderedPageBreak/>
        <w:t>A booking has a customer</w:t>
      </w:r>
    </w:p>
    <w:p w14:paraId="09ED8BA7" w14:textId="77777777" w:rsidR="00795603" w:rsidRDefault="00795603" w:rsidP="00795603">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Queries + Custom Routes</w:t>
      </w:r>
    </w:p>
    <w:p w14:paraId="791335EB" w14:textId="77777777" w:rsidR="00795603" w:rsidRDefault="00795603" w:rsidP="00795603">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Write queries using the derived method we’ve shown. Connect these to suitable RESTful endpoints and decide whether you should use a filter or not for all of:</w:t>
      </w:r>
    </w:p>
    <w:p w14:paraId="710877AC" w14:textId="77777777" w:rsidR="00795603" w:rsidRDefault="00795603" w:rsidP="00795603">
      <w:pPr>
        <w:numPr>
          <w:ilvl w:val="0"/>
          <w:numId w:val="13"/>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Get all courses with a given rating</w:t>
      </w:r>
    </w:p>
    <w:p w14:paraId="6CE3F2B3" w14:textId="77777777" w:rsidR="00795603" w:rsidRDefault="00795603" w:rsidP="00795603">
      <w:pPr>
        <w:numPr>
          <w:ilvl w:val="0"/>
          <w:numId w:val="13"/>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Get all customers for a given course</w:t>
      </w:r>
    </w:p>
    <w:p w14:paraId="7FE2A88C" w14:textId="77777777" w:rsidR="00795603" w:rsidRDefault="00795603" w:rsidP="00795603">
      <w:pPr>
        <w:numPr>
          <w:ilvl w:val="0"/>
          <w:numId w:val="13"/>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Get all courses for a given customer</w:t>
      </w:r>
    </w:p>
    <w:p w14:paraId="3568F5E0" w14:textId="77777777" w:rsidR="00795603" w:rsidRDefault="00795603" w:rsidP="00795603">
      <w:pPr>
        <w:numPr>
          <w:ilvl w:val="0"/>
          <w:numId w:val="13"/>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Get all bookings for a given date</w:t>
      </w:r>
    </w:p>
    <w:p w14:paraId="16AD6553" w14:textId="77777777" w:rsidR="00795603" w:rsidRDefault="00795603" w:rsidP="00795603">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Extensions</w:t>
      </w:r>
    </w:p>
    <w:p w14:paraId="1514D78E" w14:textId="77777777" w:rsidR="00795603" w:rsidRDefault="00795603" w:rsidP="00795603">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Extension Queries + Routes</w:t>
      </w:r>
    </w:p>
    <w:p w14:paraId="5B9E111D" w14:textId="77777777" w:rsidR="00795603" w:rsidRDefault="00795603" w:rsidP="00795603">
      <w:pPr>
        <w:numPr>
          <w:ilvl w:val="0"/>
          <w:numId w:val="14"/>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Get all customers in a given town for a given course</w:t>
      </w:r>
    </w:p>
    <w:p w14:paraId="5A037E05" w14:textId="77777777" w:rsidR="00795603" w:rsidRDefault="00795603" w:rsidP="00795603">
      <w:pPr>
        <w:numPr>
          <w:ilvl w:val="0"/>
          <w:numId w:val="14"/>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Get all customers over a certain age in a given town for a given course</w:t>
      </w:r>
    </w:p>
    <w:p w14:paraId="530662A7" w14:textId="77777777" w:rsidR="00795603" w:rsidRDefault="00795603" w:rsidP="00795603">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You need to write and test these queries.</w:t>
      </w:r>
    </w:p>
    <w:p w14:paraId="37037C88" w14:textId="77777777" w:rsidR="00795603" w:rsidRDefault="00795603" w:rsidP="00795603">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Other Extensions</w:t>
      </w:r>
    </w:p>
    <w:p w14:paraId="1BCD3B69" w14:textId="77777777" w:rsidR="00795603" w:rsidRDefault="00795603" w:rsidP="00795603">
      <w:pPr>
        <w:numPr>
          <w:ilvl w:val="0"/>
          <w:numId w:val="15"/>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 xml:space="preserve">Correctly handle case-insensitive routes with Spring </w:t>
      </w:r>
      <w:proofErr w:type="spellStart"/>
      <w:r>
        <w:rPr>
          <w:rFonts w:ascii="Arial" w:hAnsi="Arial" w:cs="Arial"/>
          <w:color w:val="2A2A2A"/>
          <w:sz w:val="34"/>
          <w:szCs w:val="34"/>
          <w:u w:color="275570"/>
        </w:rPr>
        <w:t>RestController</w:t>
      </w:r>
      <w:proofErr w:type="spellEnd"/>
      <w:r>
        <w:rPr>
          <w:rFonts w:ascii="Arial" w:hAnsi="Arial" w:cs="Arial"/>
          <w:color w:val="2A2A2A"/>
          <w:sz w:val="34"/>
          <w:szCs w:val="34"/>
          <w:u w:color="275570"/>
        </w:rPr>
        <w:t xml:space="preserve"> or the </w:t>
      </w:r>
      <w:proofErr w:type="spellStart"/>
      <w:r>
        <w:rPr>
          <w:rFonts w:ascii="Arial" w:hAnsi="Arial" w:cs="Arial"/>
          <w:color w:val="2A2A2A"/>
          <w:sz w:val="34"/>
          <w:szCs w:val="34"/>
          <w:u w:color="275570"/>
        </w:rPr>
        <w:t>IgnoreCase</w:t>
      </w:r>
      <w:proofErr w:type="spellEnd"/>
      <w:r>
        <w:rPr>
          <w:rFonts w:ascii="Arial" w:hAnsi="Arial" w:cs="Arial"/>
          <w:color w:val="2A2A2A"/>
          <w:sz w:val="34"/>
          <w:szCs w:val="34"/>
          <w:u w:color="275570"/>
        </w:rPr>
        <w:t> in derived queries.</w:t>
      </w:r>
    </w:p>
    <w:p w14:paraId="2B6CE1FE" w14:textId="77777777" w:rsidR="00795603" w:rsidRDefault="00795603" w:rsidP="00795603">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Tips / Reminders</w:t>
      </w:r>
    </w:p>
    <w:p w14:paraId="0B26A59E" w14:textId="77777777" w:rsidR="00795603" w:rsidRDefault="00795603" w:rsidP="00795603">
      <w:pPr>
        <w:numPr>
          <w:ilvl w:val="0"/>
          <w:numId w:val="16"/>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Stick to the RESTful routes for each resource:</w:t>
      </w:r>
    </w:p>
    <w:p w14:paraId="64AC57CB" w14:textId="77777777" w:rsidR="00795603" w:rsidRDefault="00795603" w:rsidP="00795603">
      <w:pPr>
        <w:numPr>
          <w:ilvl w:val="1"/>
          <w:numId w:val="16"/>
        </w:numPr>
        <w:tabs>
          <w:tab w:val="left" w:pos="940"/>
          <w:tab w:val="left" w:pos="1440"/>
        </w:tabs>
        <w:autoSpaceDE w:val="0"/>
        <w:autoSpaceDN w:val="0"/>
        <w:adjustRightInd w:val="0"/>
        <w:spacing w:after="320" w:line="400" w:lineRule="atLeast"/>
        <w:ind w:left="1440" w:hanging="1440"/>
        <w:rPr>
          <w:rFonts w:ascii="Arial" w:hAnsi="Arial" w:cs="Arial"/>
          <w:color w:val="2A2A2A"/>
          <w:sz w:val="34"/>
          <w:szCs w:val="34"/>
          <w:u w:color="275570"/>
        </w:rPr>
      </w:pPr>
      <w:r>
        <w:rPr>
          <w:rFonts w:ascii="Arial" w:hAnsi="Arial" w:cs="Arial"/>
          <w:color w:val="2A2A2A"/>
          <w:sz w:val="34"/>
          <w:szCs w:val="34"/>
          <w:u w:color="275570"/>
        </w:rPr>
        <w:lastRenderedPageBreak/>
        <w:t>GET /resources</w:t>
      </w:r>
    </w:p>
    <w:p w14:paraId="42B0E5D5" w14:textId="77777777" w:rsidR="00795603" w:rsidRDefault="00795603" w:rsidP="00795603">
      <w:pPr>
        <w:numPr>
          <w:ilvl w:val="1"/>
          <w:numId w:val="16"/>
        </w:numPr>
        <w:tabs>
          <w:tab w:val="left" w:pos="940"/>
          <w:tab w:val="left" w:pos="1440"/>
        </w:tabs>
        <w:autoSpaceDE w:val="0"/>
        <w:autoSpaceDN w:val="0"/>
        <w:adjustRightInd w:val="0"/>
        <w:spacing w:after="320" w:line="400" w:lineRule="atLeast"/>
        <w:ind w:left="1440" w:hanging="1440"/>
        <w:rPr>
          <w:rFonts w:ascii="Arial" w:hAnsi="Arial" w:cs="Arial"/>
          <w:color w:val="2A2A2A"/>
          <w:sz w:val="34"/>
          <w:szCs w:val="34"/>
          <w:u w:color="275570"/>
        </w:rPr>
      </w:pPr>
      <w:r>
        <w:rPr>
          <w:rFonts w:ascii="Arial" w:hAnsi="Arial" w:cs="Arial"/>
          <w:color w:val="2A2A2A"/>
          <w:sz w:val="34"/>
          <w:szCs w:val="34"/>
          <w:u w:color="275570"/>
        </w:rPr>
        <w:t>GET /resources/{id}</w:t>
      </w:r>
    </w:p>
    <w:p w14:paraId="176DE31D" w14:textId="77777777" w:rsidR="00795603" w:rsidRDefault="00795603" w:rsidP="00795603">
      <w:pPr>
        <w:numPr>
          <w:ilvl w:val="1"/>
          <w:numId w:val="16"/>
        </w:numPr>
        <w:tabs>
          <w:tab w:val="left" w:pos="940"/>
          <w:tab w:val="left" w:pos="1440"/>
        </w:tabs>
        <w:autoSpaceDE w:val="0"/>
        <w:autoSpaceDN w:val="0"/>
        <w:adjustRightInd w:val="0"/>
        <w:spacing w:after="320" w:line="400" w:lineRule="atLeast"/>
        <w:ind w:left="1440" w:hanging="1440"/>
        <w:rPr>
          <w:rFonts w:ascii="Arial" w:hAnsi="Arial" w:cs="Arial"/>
          <w:color w:val="2A2A2A"/>
          <w:sz w:val="34"/>
          <w:szCs w:val="34"/>
          <w:u w:color="275570"/>
        </w:rPr>
      </w:pPr>
      <w:r>
        <w:rPr>
          <w:rFonts w:ascii="Arial" w:hAnsi="Arial" w:cs="Arial"/>
          <w:color w:val="2A2A2A"/>
          <w:sz w:val="34"/>
          <w:szCs w:val="34"/>
          <w:u w:color="275570"/>
        </w:rPr>
        <w:t>GET /</w:t>
      </w:r>
      <w:proofErr w:type="spellStart"/>
      <w:r>
        <w:rPr>
          <w:rFonts w:ascii="Arial" w:hAnsi="Arial" w:cs="Arial"/>
          <w:color w:val="2A2A2A"/>
          <w:sz w:val="34"/>
          <w:szCs w:val="34"/>
          <w:u w:color="275570"/>
        </w:rPr>
        <w:t>resources?property</w:t>
      </w:r>
      <w:proofErr w:type="spellEnd"/>
      <w:r>
        <w:rPr>
          <w:rFonts w:ascii="Arial" w:hAnsi="Arial" w:cs="Arial"/>
          <w:color w:val="2A2A2A"/>
          <w:sz w:val="34"/>
          <w:szCs w:val="34"/>
          <w:u w:color="275570"/>
        </w:rPr>
        <w:t>=value</w:t>
      </w:r>
    </w:p>
    <w:p w14:paraId="6DAE94FE" w14:textId="77777777" w:rsidR="00795603" w:rsidRDefault="00795603" w:rsidP="00795603">
      <w:pPr>
        <w:numPr>
          <w:ilvl w:val="1"/>
          <w:numId w:val="16"/>
        </w:numPr>
        <w:tabs>
          <w:tab w:val="left" w:pos="940"/>
          <w:tab w:val="left" w:pos="1440"/>
        </w:tabs>
        <w:autoSpaceDE w:val="0"/>
        <w:autoSpaceDN w:val="0"/>
        <w:adjustRightInd w:val="0"/>
        <w:spacing w:after="320" w:line="400" w:lineRule="atLeast"/>
        <w:ind w:left="1440" w:hanging="1440"/>
        <w:rPr>
          <w:rFonts w:ascii="Arial" w:hAnsi="Arial" w:cs="Arial"/>
          <w:color w:val="2A2A2A"/>
          <w:sz w:val="34"/>
          <w:szCs w:val="34"/>
          <w:u w:color="275570"/>
        </w:rPr>
      </w:pPr>
      <w:r>
        <w:rPr>
          <w:rFonts w:ascii="Arial" w:hAnsi="Arial" w:cs="Arial"/>
          <w:color w:val="2A2A2A"/>
          <w:sz w:val="34"/>
          <w:szCs w:val="34"/>
          <w:u w:color="275570"/>
        </w:rPr>
        <w:t>POST /resources</w:t>
      </w:r>
    </w:p>
    <w:p w14:paraId="5D96BCB9" w14:textId="77777777" w:rsidR="00795603" w:rsidRDefault="00795603" w:rsidP="00795603">
      <w:pPr>
        <w:numPr>
          <w:ilvl w:val="1"/>
          <w:numId w:val="16"/>
        </w:numPr>
        <w:tabs>
          <w:tab w:val="left" w:pos="940"/>
          <w:tab w:val="left" w:pos="1440"/>
        </w:tabs>
        <w:autoSpaceDE w:val="0"/>
        <w:autoSpaceDN w:val="0"/>
        <w:adjustRightInd w:val="0"/>
        <w:spacing w:after="320" w:line="400" w:lineRule="atLeast"/>
        <w:ind w:left="1440" w:hanging="1440"/>
        <w:rPr>
          <w:rFonts w:ascii="Arial" w:hAnsi="Arial" w:cs="Arial"/>
          <w:color w:val="2A2A2A"/>
          <w:sz w:val="34"/>
          <w:szCs w:val="34"/>
          <w:u w:color="275570"/>
        </w:rPr>
      </w:pPr>
      <w:r>
        <w:rPr>
          <w:rFonts w:ascii="Arial" w:hAnsi="Arial" w:cs="Arial"/>
          <w:color w:val="2A2A2A"/>
          <w:sz w:val="34"/>
          <w:szCs w:val="34"/>
          <w:u w:color="275570"/>
        </w:rPr>
        <w:t>PUT /resources/{id}</w:t>
      </w:r>
    </w:p>
    <w:p w14:paraId="7AD2E723" w14:textId="77777777" w:rsidR="00795603" w:rsidRDefault="00795603" w:rsidP="00795603">
      <w:pPr>
        <w:numPr>
          <w:ilvl w:val="1"/>
          <w:numId w:val="16"/>
        </w:numPr>
        <w:tabs>
          <w:tab w:val="left" w:pos="940"/>
          <w:tab w:val="left" w:pos="1440"/>
        </w:tabs>
        <w:autoSpaceDE w:val="0"/>
        <w:autoSpaceDN w:val="0"/>
        <w:adjustRightInd w:val="0"/>
        <w:spacing w:after="320" w:line="400" w:lineRule="atLeast"/>
        <w:ind w:left="1440" w:hanging="1440"/>
        <w:rPr>
          <w:rFonts w:ascii="Arial" w:hAnsi="Arial" w:cs="Arial"/>
          <w:color w:val="2A2A2A"/>
          <w:sz w:val="34"/>
          <w:szCs w:val="34"/>
          <w:u w:color="275570"/>
        </w:rPr>
      </w:pPr>
      <w:r>
        <w:rPr>
          <w:rFonts w:ascii="Arial" w:hAnsi="Arial" w:cs="Arial"/>
          <w:color w:val="2A2A2A"/>
          <w:sz w:val="34"/>
          <w:szCs w:val="34"/>
          <w:u w:color="275570"/>
        </w:rPr>
        <w:t>DELETE /resources/{id}</w:t>
      </w:r>
    </w:p>
    <w:p w14:paraId="07FA1311" w14:textId="77777777" w:rsidR="00795603" w:rsidRDefault="00795603" w:rsidP="00795603">
      <w:pPr>
        <w:numPr>
          <w:ilvl w:val="0"/>
          <w:numId w:val="16"/>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 xml:space="preserve">You’re </w:t>
      </w:r>
      <w:proofErr w:type="spellStart"/>
      <w:r>
        <w:rPr>
          <w:rFonts w:ascii="Arial" w:hAnsi="Arial" w:cs="Arial"/>
          <w:color w:val="2A2A2A"/>
          <w:sz w:val="34"/>
          <w:szCs w:val="34"/>
          <w:u w:color="275570"/>
        </w:rPr>
        <w:t>allowd</w:t>
      </w:r>
      <w:proofErr w:type="spellEnd"/>
      <w:r>
        <w:rPr>
          <w:rFonts w:ascii="Arial" w:hAnsi="Arial" w:cs="Arial"/>
          <w:color w:val="2A2A2A"/>
          <w:sz w:val="34"/>
          <w:szCs w:val="34"/>
          <w:u w:color="275570"/>
        </w:rPr>
        <w:t xml:space="preserve"> to create routes outside of this structure, but you need to be able to justify the design decision. We of course </w:t>
      </w:r>
      <w:proofErr w:type="spellStart"/>
      <w:r>
        <w:rPr>
          <w:rFonts w:ascii="Arial" w:hAnsi="Arial" w:cs="Arial"/>
          <w:color w:val="2A2A2A"/>
          <w:sz w:val="34"/>
          <w:szCs w:val="34"/>
          <w:u w:color="275570"/>
        </w:rPr>
        <w:t>reccomend</w:t>
      </w:r>
      <w:proofErr w:type="spellEnd"/>
      <w:r>
        <w:rPr>
          <w:rFonts w:ascii="Arial" w:hAnsi="Arial" w:cs="Arial"/>
          <w:color w:val="2A2A2A"/>
          <w:sz w:val="34"/>
          <w:szCs w:val="34"/>
          <w:u w:color="275570"/>
        </w:rPr>
        <w:t xml:space="preserve"> you stick with this RESTful way of doing things.</w:t>
      </w:r>
      <w:r>
        <w:rPr>
          <w:rFonts w:ascii="MS Gothic" w:eastAsia="MS Gothic" w:hAnsi="MS Gothic" w:cs="MS Gothic" w:hint="eastAsia"/>
          <w:color w:val="2A2A2A"/>
          <w:sz w:val="34"/>
          <w:szCs w:val="34"/>
          <w:u w:color="275570"/>
        </w:rPr>
        <w:t> </w:t>
      </w:r>
    </w:p>
    <w:p w14:paraId="1FBA35A4" w14:textId="77777777" w:rsidR="00795603" w:rsidRDefault="00795603" w:rsidP="00795603">
      <w:pPr>
        <w:numPr>
          <w:ilvl w:val="0"/>
          <w:numId w:val="16"/>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Clearly understand the relationships before coding. Draw it out.</w:t>
      </w:r>
    </w:p>
    <w:p w14:paraId="45A88C7A" w14:textId="77777777" w:rsidR="00795603" w:rsidRDefault="00795603" w:rsidP="00795603">
      <w:pPr>
        <w:numPr>
          <w:ilvl w:val="0"/>
          <w:numId w:val="16"/>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Be careful with town property - consider how to handle caps.</w:t>
      </w:r>
    </w:p>
    <w:p w14:paraId="6E21EB20" w14:textId="77777777" w:rsidR="00795603" w:rsidRDefault="00795603" w:rsidP="00795603">
      <w:pPr>
        <w:numPr>
          <w:ilvl w:val="0"/>
          <w:numId w:val="16"/>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Write tests for your queries.</w:t>
      </w:r>
    </w:p>
    <w:p w14:paraId="26461D6B" w14:textId="77777777" w:rsidR="00795603" w:rsidRDefault="00795603" w:rsidP="00795603">
      <w:pPr>
        <w:numPr>
          <w:ilvl w:val="0"/>
          <w:numId w:val="16"/>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 xml:space="preserve">Use a </w:t>
      </w:r>
      <w:proofErr w:type="spellStart"/>
      <w:r>
        <w:rPr>
          <w:rFonts w:ascii="Arial" w:hAnsi="Arial" w:cs="Arial"/>
          <w:color w:val="2A2A2A"/>
          <w:sz w:val="34"/>
          <w:szCs w:val="34"/>
          <w:u w:color="275570"/>
        </w:rPr>
        <w:t>ddl</w:t>
      </w:r>
      <w:proofErr w:type="spellEnd"/>
      <w:r>
        <w:rPr>
          <w:rFonts w:ascii="Arial" w:hAnsi="Arial" w:cs="Arial"/>
          <w:color w:val="2A2A2A"/>
          <w:sz w:val="34"/>
          <w:szCs w:val="34"/>
          <w:u w:color="275570"/>
        </w:rPr>
        <w:t>-auto setting of create-drop when doing development. This means every time the app starts, the schema is created, and when the app stops the schema is destroyed.</w:t>
      </w:r>
    </w:p>
    <w:p w14:paraId="6AE34FD6" w14:textId="77777777" w:rsidR="00795603" w:rsidRDefault="00795603" w:rsidP="00795603">
      <w:pPr>
        <w:numPr>
          <w:ilvl w:val="0"/>
          <w:numId w:val="16"/>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Provide a data loader to seed some initial seed data</w:t>
      </w:r>
    </w:p>
    <w:p w14:paraId="2D7AA6E6" w14:textId="77777777" w:rsidR="00795603" w:rsidRDefault="00795603" w:rsidP="00795603">
      <w:pPr>
        <w:numPr>
          <w:ilvl w:val="0"/>
          <w:numId w:val="16"/>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Reminder on which dependencies to use with spring Initialiser:</w:t>
      </w:r>
    </w:p>
    <w:p w14:paraId="55619D98" w14:textId="77777777" w:rsidR="00795603" w:rsidRDefault="00795603" w:rsidP="00795603">
      <w:pPr>
        <w:numPr>
          <w:ilvl w:val="1"/>
          <w:numId w:val="16"/>
        </w:numPr>
        <w:tabs>
          <w:tab w:val="left" w:pos="940"/>
          <w:tab w:val="left" w:pos="1440"/>
        </w:tabs>
        <w:autoSpaceDE w:val="0"/>
        <w:autoSpaceDN w:val="0"/>
        <w:adjustRightInd w:val="0"/>
        <w:spacing w:after="320" w:line="400" w:lineRule="atLeast"/>
        <w:ind w:left="1440" w:hanging="1440"/>
        <w:rPr>
          <w:rFonts w:ascii="Arial" w:hAnsi="Arial" w:cs="Arial"/>
          <w:color w:val="2A2A2A"/>
          <w:sz w:val="34"/>
          <w:szCs w:val="34"/>
          <w:u w:color="275570"/>
        </w:rPr>
      </w:pPr>
      <w:r>
        <w:rPr>
          <w:rFonts w:ascii="Arial" w:hAnsi="Arial" w:cs="Arial"/>
          <w:color w:val="2A2A2A"/>
          <w:sz w:val="34"/>
          <w:szCs w:val="34"/>
          <w:u w:color="275570"/>
        </w:rPr>
        <w:t>Web</w:t>
      </w:r>
    </w:p>
    <w:p w14:paraId="1CE7BA78" w14:textId="77777777" w:rsidR="00795603" w:rsidRDefault="00795603" w:rsidP="00795603">
      <w:pPr>
        <w:numPr>
          <w:ilvl w:val="1"/>
          <w:numId w:val="16"/>
        </w:numPr>
        <w:tabs>
          <w:tab w:val="left" w:pos="940"/>
          <w:tab w:val="left" w:pos="1440"/>
        </w:tabs>
        <w:autoSpaceDE w:val="0"/>
        <w:autoSpaceDN w:val="0"/>
        <w:adjustRightInd w:val="0"/>
        <w:spacing w:after="320" w:line="400" w:lineRule="atLeast"/>
        <w:ind w:left="1440" w:hanging="1440"/>
        <w:rPr>
          <w:rFonts w:ascii="Arial" w:hAnsi="Arial" w:cs="Arial"/>
          <w:color w:val="2A2A2A"/>
          <w:sz w:val="34"/>
          <w:szCs w:val="34"/>
          <w:u w:color="275570"/>
        </w:rPr>
      </w:pPr>
      <w:r>
        <w:rPr>
          <w:rFonts w:ascii="Arial" w:hAnsi="Arial" w:cs="Arial"/>
          <w:color w:val="2A2A2A"/>
          <w:sz w:val="34"/>
          <w:szCs w:val="34"/>
          <w:u w:color="275570"/>
        </w:rPr>
        <w:lastRenderedPageBreak/>
        <w:t>JPA</w:t>
      </w:r>
    </w:p>
    <w:p w14:paraId="00E956CE" w14:textId="77777777" w:rsidR="00795603" w:rsidRDefault="00795603" w:rsidP="00795603">
      <w:pPr>
        <w:numPr>
          <w:ilvl w:val="1"/>
          <w:numId w:val="16"/>
        </w:numPr>
        <w:tabs>
          <w:tab w:val="left" w:pos="940"/>
          <w:tab w:val="left" w:pos="1440"/>
        </w:tabs>
        <w:autoSpaceDE w:val="0"/>
        <w:autoSpaceDN w:val="0"/>
        <w:adjustRightInd w:val="0"/>
        <w:spacing w:after="320" w:line="400" w:lineRule="atLeast"/>
        <w:ind w:left="1440" w:hanging="1440"/>
        <w:rPr>
          <w:rFonts w:ascii="Arial" w:hAnsi="Arial" w:cs="Arial"/>
          <w:color w:val="2A2A2A"/>
          <w:sz w:val="34"/>
          <w:szCs w:val="34"/>
          <w:u w:color="275570"/>
        </w:rPr>
      </w:pPr>
      <w:r>
        <w:rPr>
          <w:rFonts w:ascii="Arial" w:hAnsi="Arial" w:cs="Arial"/>
          <w:color w:val="2A2A2A"/>
          <w:sz w:val="34"/>
          <w:szCs w:val="34"/>
          <w:u w:color="275570"/>
        </w:rPr>
        <w:t>H2</w:t>
      </w:r>
    </w:p>
    <w:p w14:paraId="12B3BBB6" w14:textId="77777777" w:rsidR="00795603" w:rsidRDefault="00795603" w:rsidP="00795603">
      <w:pPr>
        <w:numPr>
          <w:ilvl w:val="1"/>
          <w:numId w:val="16"/>
        </w:numPr>
        <w:tabs>
          <w:tab w:val="left" w:pos="940"/>
          <w:tab w:val="left" w:pos="1440"/>
        </w:tabs>
        <w:autoSpaceDE w:val="0"/>
        <w:autoSpaceDN w:val="0"/>
        <w:adjustRightInd w:val="0"/>
        <w:spacing w:after="320" w:line="400" w:lineRule="atLeast"/>
        <w:ind w:left="1440" w:hanging="1440"/>
        <w:rPr>
          <w:rFonts w:ascii="Arial" w:hAnsi="Arial" w:cs="Arial"/>
          <w:color w:val="2A2A2A"/>
          <w:sz w:val="34"/>
          <w:szCs w:val="34"/>
          <w:u w:color="275570"/>
        </w:rPr>
      </w:pPr>
      <w:proofErr w:type="spellStart"/>
      <w:r>
        <w:rPr>
          <w:rFonts w:ascii="Arial" w:hAnsi="Arial" w:cs="Arial"/>
          <w:color w:val="2A2A2A"/>
          <w:sz w:val="34"/>
          <w:szCs w:val="34"/>
          <w:u w:color="275570"/>
        </w:rPr>
        <w:t>DevTools</w:t>
      </w:r>
      <w:proofErr w:type="spellEnd"/>
    </w:p>
    <w:p w14:paraId="70B6C77A" w14:textId="77777777" w:rsidR="00C142D8" w:rsidRDefault="00C142D8"/>
    <w:sectPr w:rsidR="00C142D8" w:rsidSect="00DC62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B2B1BC9"/>
    <w:multiLevelType w:val="multilevel"/>
    <w:tmpl w:val="4F10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A21CC0"/>
    <w:multiLevelType w:val="multilevel"/>
    <w:tmpl w:val="4D64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D51F96"/>
    <w:multiLevelType w:val="multilevel"/>
    <w:tmpl w:val="C724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8118E0"/>
    <w:multiLevelType w:val="multilevel"/>
    <w:tmpl w:val="FC7A5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194135"/>
    <w:multiLevelType w:val="multilevel"/>
    <w:tmpl w:val="9B74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DC2407"/>
    <w:multiLevelType w:val="multilevel"/>
    <w:tmpl w:val="C8BEC5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D83FDF"/>
    <w:multiLevelType w:val="multilevel"/>
    <w:tmpl w:val="413C0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EF2004"/>
    <w:multiLevelType w:val="multilevel"/>
    <w:tmpl w:val="CBD0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0B9380D"/>
    <w:multiLevelType w:val="multilevel"/>
    <w:tmpl w:val="F762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232405"/>
    <w:multiLevelType w:val="multilevel"/>
    <w:tmpl w:val="3D74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53E0EEC"/>
    <w:multiLevelType w:val="multilevel"/>
    <w:tmpl w:val="5698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030ECD"/>
    <w:multiLevelType w:val="multilevel"/>
    <w:tmpl w:val="F962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4A686F"/>
    <w:multiLevelType w:val="multilevel"/>
    <w:tmpl w:val="4DBA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9B570F"/>
    <w:multiLevelType w:val="multilevel"/>
    <w:tmpl w:val="45B6C5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E83472"/>
    <w:multiLevelType w:val="multilevel"/>
    <w:tmpl w:val="8AEA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9D0833"/>
    <w:multiLevelType w:val="multilevel"/>
    <w:tmpl w:val="7AF47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4D5ADC"/>
    <w:multiLevelType w:val="multilevel"/>
    <w:tmpl w:val="07E8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8C368E9"/>
    <w:multiLevelType w:val="multilevel"/>
    <w:tmpl w:val="195C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652F04"/>
    <w:multiLevelType w:val="multilevel"/>
    <w:tmpl w:val="E4D0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8A319C"/>
    <w:multiLevelType w:val="multilevel"/>
    <w:tmpl w:val="F9D0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63F582E"/>
    <w:multiLevelType w:val="multilevel"/>
    <w:tmpl w:val="6AF0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A656B03"/>
    <w:multiLevelType w:val="multilevel"/>
    <w:tmpl w:val="1ADA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3781E6F"/>
    <w:multiLevelType w:val="multilevel"/>
    <w:tmpl w:val="60A4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4A370AD"/>
    <w:multiLevelType w:val="multilevel"/>
    <w:tmpl w:val="C438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8994CD4"/>
    <w:multiLevelType w:val="multilevel"/>
    <w:tmpl w:val="3AF2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7"/>
  </w:num>
  <w:num w:numId="2">
    <w:abstractNumId w:val="14"/>
  </w:num>
  <w:num w:numId="3">
    <w:abstractNumId w:val="13"/>
  </w:num>
  <w:num w:numId="4">
    <w:abstractNumId w:val="17"/>
  </w:num>
  <w:num w:numId="5">
    <w:abstractNumId w:val="26"/>
  </w:num>
  <w:num w:numId="6">
    <w:abstractNumId w:val="12"/>
  </w:num>
  <w:num w:numId="7">
    <w:abstractNumId w:val="10"/>
  </w:num>
  <w:num w:numId="8">
    <w:abstractNumId w:val="18"/>
  </w:num>
  <w:num w:numId="9">
    <w:abstractNumId w:val="22"/>
  </w:num>
  <w:num w:numId="10">
    <w:abstractNumId w:val="32"/>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 w:numId="21">
    <w:abstractNumId w:val="34"/>
  </w:num>
  <w:num w:numId="22">
    <w:abstractNumId w:val="25"/>
  </w:num>
  <w:num w:numId="23">
    <w:abstractNumId w:val="19"/>
  </w:num>
  <w:num w:numId="24">
    <w:abstractNumId w:val="21"/>
  </w:num>
  <w:num w:numId="25">
    <w:abstractNumId w:val="15"/>
  </w:num>
  <w:num w:numId="26">
    <w:abstractNumId w:val="23"/>
  </w:num>
  <w:num w:numId="27">
    <w:abstractNumId w:val="29"/>
  </w:num>
  <w:num w:numId="28">
    <w:abstractNumId w:val="30"/>
  </w:num>
  <w:num w:numId="29">
    <w:abstractNumId w:val="33"/>
  </w:num>
  <w:num w:numId="30">
    <w:abstractNumId w:val="20"/>
  </w:num>
  <w:num w:numId="31">
    <w:abstractNumId w:val="28"/>
  </w:num>
  <w:num w:numId="32">
    <w:abstractNumId w:val="31"/>
  </w:num>
  <w:num w:numId="33">
    <w:abstractNumId w:val="11"/>
  </w:num>
  <w:num w:numId="34">
    <w:abstractNumId w:val="16"/>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603"/>
    <w:rsid w:val="00795603"/>
    <w:rsid w:val="00B32E62"/>
    <w:rsid w:val="00C142D8"/>
    <w:rsid w:val="00DC62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0F42"/>
  <w15:chartTrackingRefBased/>
  <w15:docId w15:val="{CAC08B1A-337B-5049-8B9E-A08965A97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5603"/>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95603"/>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95603"/>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795603"/>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60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9560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95603"/>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795603"/>
    <w:rPr>
      <w:rFonts w:ascii="Times New Roman" w:eastAsia="Times New Roman" w:hAnsi="Times New Roman" w:cs="Times New Roman"/>
      <w:b/>
      <w:bCs/>
      <w:lang w:eastAsia="en-GB"/>
    </w:rPr>
  </w:style>
  <w:style w:type="paragraph" w:styleId="NormalWeb">
    <w:name w:val="Normal (Web)"/>
    <w:basedOn w:val="Normal"/>
    <w:uiPriority w:val="99"/>
    <w:semiHidden/>
    <w:unhideWhenUsed/>
    <w:rsid w:val="00795603"/>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795603"/>
    <w:rPr>
      <w:b/>
      <w:bCs/>
    </w:rPr>
  </w:style>
  <w:style w:type="character" w:styleId="Hyperlink">
    <w:name w:val="Hyperlink"/>
    <w:basedOn w:val="DefaultParagraphFont"/>
    <w:uiPriority w:val="99"/>
    <w:semiHidden/>
    <w:unhideWhenUsed/>
    <w:rsid w:val="00795603"/>
    <w:rPr>
      <w:color w:val="0000FF"/>
      <w:u w:val="single"/>
    </w:rPr>
  </w:style>
  <w:style w:type="character" w:styleId="HTMLCode">
    <w:name w:val="HTML Code"/>
    <w:basedOn w:val="DefaultParagraphFont"/>
    <w:uiPriority w:val="99"/>
    <w:semiHidden/>
    <w:unhideWhenUsed/>
    <w:rsid w:val="00795603"/>
    <w:rPr>
      <w:rFonts w:ascii="Courier New" w:eastAsia="Times New Roman" w:hAnsi="Courier New" w:cs="Courier New"/>
      <w:sz w:val="20"/>
      <w:szCs w:val="20"/>
    </w:rPr>
  </w:style>
  <w:style w:type="character" w:styleId="Emphasis">
    <w:name w:val="Emphasis"/>
    <w:basedOn w:val="DefaultParagraphFont"/>
    <w:uiPriority w:val="20"/>
    <w:qFormat/>
    <w:rsid w:val="00795603"/>
    <w:rPr>
      <w:i/>
      <w:iCs/>
    </w:rPr>
  </w:style>
  <w:style w:type="paragraph" w:styleId="HTMLPreformatted">
    <w:name w:val="HTML Preformatted"/>
    <w:basedOn w:val="Normal"/>
    <w:link w:val="HTMLPreformattedChar"/>
    <w:uiPriority w:val="99"/>
    <w:semiHidden/>
    <w:unhideWhenUsed/>
    <w:rsid w:val="00795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95603"/>
    <w:rPr>
      <w:rFonts w:ascii="Courier New" w:eastAsia="Times New Roman" w:hAnsi="Courier New" w:cs="Courier New"/>
      <w:sz w:val="20"/>
      <w:szCs w:val="20"/>
      <w:lang w:eastAsia="en-GB"/>
    </w:rPr>
  </w:style>
  <w:style w:type="character" w:customStyle="1" w:styleId="nc">
    <w:name w:val="nc"/>
    <w:basedOn w:val="DefaultParagraphFont"/>
    <w:rsid w:val="00795603"/>
  </w:style>
  <w:style w:type="character" w:customStyle="1" w:styleId="o">
    <w:name w:val="o"/>
    <w:basedOn w:val="DefaultParagraphFont"/>
    <w:rsid w:val="00795603"/>
  </w:style>
  <w:style w:type="character" w:customStyle="1" w:styleId="na">
    <w:name w:val="na"/>
    <w:basedOn w:val="DefaultParagraphFont"/>
    <w:rsid w:val="00795603"/>
  </w:style>
  <w:style w:type="character" w:customStyle="1" w:styleId="n">
    <w:name w:val="n"/>
    <w:basedOn w:val="DefaultParagraphFont"/>
    <w:rsid w:val="00795603"/>
  </w:style>
  <w:style w:type="character" w:customStyle="1" w:styleId="nd">
    <w:name w:val="nd"/>
    <w:basedOn w:val="DefaultParagraphFont"/>
    <w:rsid w:val="00795603"/>
  </w:style>
  <w:style w:type="character" w:customStyle="1" w:styleId="c1">
    <w:name w:val="c1"/>
    <w:basedOn w:val="DefaultParagraphFont"/>
    <w:rsid w:val="00795603"/>
  </w:style>
  <w:style w:type="character" w:customStyle="1" w:styleId="kd">
    <w:name w:val="kd"/>
    <w:basedOn w:val="DefaultParagraphFont"/>
    <w:rsid w:val="00795603"/>
  </w:style>
  <w:style w:type="character" w:customStyle="1" w:styleId="nf">
    <w:name w:val="nf"/>
    <w:basedOn w:val="DefaultParagraphFont"/>
    <w:rsid w:val="00795603"/>
  </w:style>
  <w:style w:type="character" w:customStyle="1" w:styleId="k">
    <w:name w:val="k"/>
    <w:basedOn w:val="DefaultParagraphFont"/>
    <w:rsid w:val="00795603"/>
  </w:style>
  <w:style w:type="character" w:customStyle="1" w:styleId="s">
    <w:name w:val="s"/>
    <w:basedOn w:val="DefaultParagraphFont"/>
    <w:rsid w:val="00795603"/>
  </w:style>
  <w:style w:type="paragraph" w:customStyle="1" w:styleId="msonormal0">
    <w:name w:val="msonormal"/>
    <w:basedOn w:val="Normal"/>
    <w:rsid w:val="00795603"/>
    <w:pPr>
      <w:spacing w:before="100" w:beforeAutospacing="1" w:after="100" w:afterAutospacing="1"/>
    </w:pPr>
    <w:rPr>
      <w:rFonts w:ascii="Times New Roman" w:eastAsia="Times New Roman" w:hAnsi="Times New Roman" w:cs="Times New Roman"/>
      <w:lang w:eastAsia="en-GB"/>
    </w:rPr>
  </w:style>
  <w:style w:type="character" w:customStyle="1" w:styleId="kt">
    <w:name w:val="kt"/>
    <w:basedOn w:val="DefaultParagraphFont"/>
    <w:rsid w:val="00795603"/>
  </w:style>
  <w:style w:type="character" w:customStyle="1" w:styleId="mi">
    <w:name w:val="mi"/>
    <w:basedOn w:val="DefaultParagraphFont"/>
    <w:rsid w:val="00795603"/>
  </w:style>
  <w:style w:type="character" w:styleId="FollowedHyperlink">
    <w:name w:val="FollowedHyperlink"/>
    <w:basedOn w:val="DefaultParagraphFont"/>
    <w:uiPriority w:val="99"/>
    <w:semiHidden/>
    <w:unhideWhenUsed/>
    <w:rsid w:val="00795603"/>
    <w:rPr>
      <w:color w:val="800080"/>
      <w:u w:val="single"/>
    </w:rPr>
  </w:style>
  <w:style w:type="character" w:customStyle="1" w:styleId="kc">
    <w:name w:val="kc"/>
    <w:basedOn w:val="DefaultParagraphFont"/>
    <w:rsid w:val="00795603"/>
  </w:style>
  <w:style w:type="character" w:customStyle="1" w:styleId="p">
    <w:name w:val="p"/>
    <w:basedOn w:val="DefaultParagraphFont"/>
    <w:rsid w:val="00795603"/>
  </w:style>
  <w:style w:type="character" w:customStyle="1" w:styleId="w">
    <w:name w:val="w"/>
    <w:basedOn w:val="DefaultParagraphFont"/>
    <w:rsid w:val="00795603"/>
  </w:style>
  <w:style w:type="character" w:customStyle="1" w:styleId="nl">
    <w:name w:val="nl"/>
    <w:basedOn w:val="DefaultParagraphFont"/>
    <w:rsid w:val="00795603"/>
  </w:style>
  <w:style w:type="character" w:customStyle="1" w:styleId="s2">
    <w:name w:val="s2"/>
    <w:basedOn w:val="DefaultParagraphFont"/>
    <w:rsid w:val="00795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759517">
      <w:bodyDiv w:val="1"/>
      <w:marLeft w:val="0"/>
      <w:marRight w:val="0"/>
      <w:marTop w:val="0"/>
      <w:marBottom w:val="0"/>
      <w:divBdr>
        <w:top w:val="none" w:sz="0" w:space="0" w:color="auto"/>
        <w:left w:val="none" w:sz="0" w:space="0" w:color="auto"/>
        <w:bottom w:val="none" w:sz="0" w:space="0" w:color="auto"/>
        <w:right w:val="none" w:sz="0" w:space="0" w:color="auto"/>
      </w:divBdr>
      <w:divsChild>
        <w:div w:id="357121548">
          <w:marLeft w:val="0"/>
          <w:marRight w:val="0"/>
          <w:marTop w:val="0"/>
          <w:marBottom w:val="0"/>
          <w:divBdr>
            <w:top w:val="none" w:sz="0" w:space="0" w:color="auto"/>
            <w:left w:val="none" w:sz="0" w:space="0" w:color="auto"/>
            <w:bottom w:val="none" w:sz="0" w:space="0" w:color="auto"/>
            <w:right w:val="none" w:sz="0" w:space="0" w:color="auto"/>
          </w:divBdr>
          <w:divsChild>
            <w:div w:id="36664809">
              <w:marLeft w:val="0"/>
              <w:marRight w:val="0"/>
              <w:marTop w:val="0"/>
              <w:marBottom w:val="0"/>
              <w:divBdr>
                <w:top w:val="none" w:sz="0" w:space="0" w:color="auto"/>
                <w:left w:val="none" w:sz="0" w:space="0" w:color="auto"/>
                <w:bottom w:val="none" w:sz="0" w:space="0" w:color="auto"/>
                <w:right w:val="none" w:sz="0" w:space="0" w:color="auto"/>
              </w:divBdr>
            </w:div>
          </w:divsChild>
        </w:div>
        <w:div w:id="2104717534">
          <w:marLeft w:val="0"/>
          <w:marRight w:val="0"/>
          <w:marTop w:val="0"/>
          <w:marBottom w:val="0"/>
          <w:divBdr>
            <w:top w:val="none" w:sz="0" w:space="0" w:color="auto"/>
            <w:left w:val="none" w:sz="0" w:space="0" w:color="auto"/>
            <w:bottom w:val="none" w:sz="0" w:space="0" w:color="auto"/>
            <w:right w:val="none" w:sz="0" w:space="0" w:color="auto"/>
          </w:divBdr>
          <w:divsChild>
            <w:div w:id="1722248116">
              <w:marLeft w:val="0"/>
              <w:marRight w:val="0"/>
              <w:marTop w:val="0"/>
              <w:marBottom w:val="0"/>
              <w:divBdr>
                <w:top w:val="none" w:sz="0" w:space="0" w:color="auto"/>
                <w:left w:val="none" w:sz="0" w:space="0" w:color="auto"/>
                <w:bottom w:val="none" w:sz="0" w:space="0" w:color="auto"/>
                <w:right w:val="none" w:sz="0" w:space="0" w:color="auto"/>
              </w:divBdr>
            </w:div>
          </w:divsChild>
        </w:div>
        <w:div w:id="1234314810">
          <w:marLeft w:val="0"/>
          <w:marRight w:val="0"/>
          <w:marTop w:val="0"/>
          <w:marBottom w:val="0"/>
          <w:divBdr>
            <w:top w:val="none" w:sz="0" w:space="0" w:color="auto"/>
            <w:left w:val="none" w:sz="0" w:space="0" w:color="auto"/>
            <w:bottom w:val="none" w:sz="0" w:space="0" w:color="auto"/>
            <w:right w:val="none" w:sz="0" w:space="0" w:color="auto"/>
          </w:divBdr>
          <w:divsChild>
            <w:div w:id="605845070">
              <w:marLeft w:val="0"/>
              <w:marRight w:val="0"/>
              <w:marTop w:val="0"/>
              <w:marBottom w:val="0"/>
              <w:divBdr>
                <w:top w:val="none" w:sz="0" w:space="0" w:color="auto"/>
                <w:left w:val="none" w:sz="0" w:space="0" w:color="auto"/>
                <w:bottom w:val="none" w:sz="0" w:space="0" w:color="auto"/>
                <w:right w:val="none" w:sz="0" w:space="0" w:color="auto"/>
              </w:divBdr>
            </w:div>
          </w:divsChild>
        </w:div>
        <w:div w:id="461315479">
          <w:marLeft w:val="0"/>
          <w:marRight w:val="0"/>
          <w:marTop w:val="0"/>
          <w:marBottom w:val="0"/>
          <w:divBdr>
            <w:top w:val="none" w:sz="0" w:space="0" w:color="auto"/>
            <w:left w:val="none" w:sz="0" w:space="0" w:color="auto"/>
            <w:bottom w:val="none" w:sz="0" w:space="0" w:color="auto"/>
            <w:right w:val="none" w:sz="0" w:space="0" w:color="auto"/>
          </w:divBdr>
          <w:divsChild>
            <w:div w:id="497579067">
              <w:marLeft w:val="0"/>
              <w:marRight w:val="0"/>
              <w:marTop w:val="0"/>
              <w:marBottom w:val="0"/>
              <w:divBdr>
                <w:top w:val="none" w:sz="0" w:space="0" w:color="auto"/>
                <w:left w:val="none" w:sz="0" w:space="0" w:color="auto"/>
                <w:bottom w:val="none" w:sz="0" w:space="0" w:color="auto"/>
                <w:right w:val="none" w:sz="0" w:space="0" w:color="auto"/>
              </w:divBdr>
            </w:div>
          </w:divsChild>
        </w:div>
        <w:div w:id="1209565095">
          <w:blockQuote w:val="1"/>
          <w:marLeft w:val="0"/>
          <w:marRight w:val="0"/>
          <w:marTop w:val="0"/>
          <w:marBottom w:val="300"/>
          <w:divBdr>
            <w:top w:val="none" w:sz="0" w:space="0" w:color="auto"/>
            <w:left w:val="single" w:sz="18" w:space="15" w:color="BBBBBB"/>
            <w:bottom w:val="none" w:sz="0" w:space="0" w:color="auto"/>
            <w:right w:val="none" w:sz="0" w:space="0" w:color="auto"/>
          </w:divBdr>
        </w:div>
        <w:div w:id="782268309">
          <w:marLeft w:val="0"/>
          <w:marRight w:val="0"/>
          <w:marTop w:val="0"/>
          <w:marBottom w:val="0"/>
          <w:divBdr>
            <w:top w:val="none" w:sz="0" w:space="0" w:color="auto"/>
            <w:left w:val="none" w:sz="0" w:space="0" w:color="auto"/>
            <w:bottom w:val="none" w:sz="0" w:space="0" w:color="auto"/>
            <w:right w:val="none" w:sz="0" w:space="0" w:color="auto"/>
          </w:divBdr>
          <w:divsChild>
            <w:div w:id="128885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88749">
      <w:bodyDiv w:val="1"/>
      <w:marLeft w:val="0"/>
      <w:marRight w:val="0"/>
      <w:marTop w:val="0"/>
      <w:marBottom w:val="0"/>
      <w:divBdr>
        <w:top w:val="none" w:sz="0" w:space="0" w:color="auto"/>
        <w:left w:val="none" w:sz="0" w:space="0" w:color="auto"/>
        <w:bottom w:val="none" w:sz="0" w:space="0" w:color="auto"/>
        <w:right w:val="none" w:sz="0" w:space="0" w:color="auto"/>
      </w:divBdr>
      <w:divsChild>
        <w:div w:id="13657703">
          <w:blockQuote w:val="1"/>
          <w:marLeft w:val="0"/>
          <w:marRight w:val="0"/>
          <w:marTop w:val="0"/>
          <w:marBottom w:val="300"/>
          <w:divBdr>
            <w:top w:val="none" w:sz="0" w:space="0" w:color="auto"/>
            <w:left w:val="single" w:sz="18" w:space="15" w:color="BBBBBB"/>
            <w:bottom w:val="none" w:sz="0" w:space="0" w:color="auto"/>
            <w:right w:val="none" w:sz="0" w:space="0" w:color="auto"/>
          </w:divBdr>
        </w:div>
        <w:div w:id="1670133519">
          <w:marLeft w:val="0"/>
          <w:marRight w:val="0"/>
          <w:marTop w:val="0"/>
          <w:marBottom w:val="0"/>
          <w:divBdr>
            <w:top w:val="none" w:sz="0" w:space="0" w:color="auto"/>
            <w:left w:val="none" w:sz="0" w:space="0" w:color="auto"/>
            <w:bottom w:val="none" w:sz="0" w:space="0" w:color="auto"/>
            <w:right w:val="none" w:sz="0" w:space="0" w:color="auto"/>
          </w:divBdr>
          <w:divsChild>
            <w:div w:id="82917142">
              <w:marLeft w:val="0"/>
              <w:marRight w:val="0"/>
              <w:marTop w:val="0"/>
              <w:marBottom w:val="0"/>
              <w:divBdr>
                <w:top w:val="none" w:sz="0" w:space="0" w:color="auto"/>
                <w:left w:val="none" w:sz="0" w:space="0" w:color="auto"/>
                <w:bottom w:val="none" w:sz="0" w:space="0" w:color="auto"/>
                <w:right w:val="none" w:sz="0" w:space="0" w:color="auto"/>
              </w:divBdr>
            </w:div>
          </w:divsChild>
        </w:div>
        <w:div w:id="828013923">
          <w:marLeft w:val="0"/>
          <w:marRight w:val="0"/>
          <w:marTop w:val="0"/>
          <w:marBottom w:val="0"/>
          <w:divBdr>
            <w:top w:val="none" w:sz="0" w:space="0" w:color="auto"/>
            <w:left w:val="none" w:sz="0" w:space="0" w:color="auto"/>
            <w:bottom w:val="none" w:sz="0" w:space="0" w:color="auto"/>
            <w:right w:val="none" w:sz="0" w:space="0" w:color="auto"/>
          </w:divBdr>
          <w:divsChild>
            <w:div w:id="1775443985">
              <w:marLeft w:val="0"/>
              <w:marRight w:val="0"/>
              <w:marTop w:val="0"/>
              <w:marBottom w:val="0"/>
              <w:divBdr>
                <w:top w:val="none" w:sz="0" w:space="0" w:color="auto"/>
                <w:left w:val="none" w:sz="0" w:space="0" w:color="auto"/>
                <w:bottom w:val="none" w:sz="0" w:space="0" w:color="auto"/>
                <w:right w:val="none" w:sz="0" w:space="0" w:color="auto"/>
              </w:divBdr>
            </w:div>
          </w:divsChild>
        </w:div>
        <w:div w:id="556089557">
          <w:marLeft w:val="0"/>
          <w:marRight w:val="0"/>
          <w:marTop w:val="0"/>
          <w:marBottom w:val="0"/>
          <w:divBdr>
            <w:top w:val="none" w:sz="0" w:space="0" w:color="auto"/>
            <w:left w:val="none" w:sz="0" w:space="0" w:color="auto"/>
            <w:bottom w:val="none" w:sz="0" w:space="0" w:color="auto"/>
            <w:right w:val="none" w:sz="0" w:space="0" w:color="auto"/>
          </w:divBdr>
          <w:divsChild>
            <w:div w:id="17212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97820">
      <w:bodyDiv w:val="1"/>
      <w:marLeft w:val="0"/>
      <w:marRight w:val="0"/>
      <w:marTop w:val="0"/>
      <w:marBottom w:val="0"/>
      <w:divBdr>
        <w:top w:val="none" w:sz="0" w:space="0" w:color="auto"/>
        <w:left w:val="none" w:sz="0" w:space="0" w:color="auto"/>
        <w:bottom w:val="none" w:sz="0" w:space="0" w:color="auto"/>
        <w:right w:val="none" w:sz="0" w:space="0" w:color="auto"/>
      </w:divBdr>
      <w:divsChild>
        <w:div w:id="1040740969">
          <w:marLeft w:val="0"/>
          <w:marRight w:val="0"/>
          <w:marTop w:val="0"/>
          <w:marBottom w:val="0"/>
          <w:divBdr>
            <w:top w:val="none" w:sz="0" w:space="0" w:color="auto"/>
            <w:left w:val="none" w:sz="0" w:space="0" w:color="auto"/>
            <w:bottom w:val="single" w:sz="6" w:space="0" w:color="111111"/>
            <w:right w:val="none" w:sz="0" w:space="0" w:color="auto"/>
          </w:divBdr>
        </w:div>
        <w:div w:id="1578321956">
          <w:marLeft w:val="0"/>
          <w:marRight w:val="0"/>
          <w:marTop w:val="0"/>
          <w:marBottom w:val="0"/>
          <w:divBdr>
            <w:top w:val="none" w:sz="0" w:space="0" w:color="auto"/>
            <w:left w:val="none" w:sz="0" w:space="0" w:color="auto"/>
            <w:bottom w:val="none" w:sz="0" w:space="0" w:color="auto"/>
            <w:right w:val="none" w:sz="0" w:space="0" w:color="auto"/>
          </w:divBdr>
        </w:div>
      </w:divsChild>
    </w:div>
    <w:div w:id="552814837">
      <w:bodyDiv w:val="1"/>
      <w:marLeft w:val="0"/>
      <w:marRight w:val="0"/>
      <w:marTop w:val="0"/>
      <w:marBottom w:val="0"/>
      <w:divBdr>
        <w:top w:val="none" w:sz="0" w:space="0" w:color="auto"/>
        <w:left w:val="none" w:sz="0" w:space="0" w:color="auto"/>
        <w:bottom w:val="none" w:sz="0" w:space="0" w:color="auto"/>
        <w:right w:val="none" w:sz="0" w:space="0" w:color="auto"/>
      </w:divBdr>
      <w:divsChild>
        <w:div w:id="155539622">
          <w:blockQuote w:val="1"/>
          <w:marLeft w:val="0"/>
          <w:marRight w:val="0"/>
          <w:marTop w:val="0"/>
          <w:marBottom w:val="300"/>
          <w:divBdr>
            <w:top w:val="none" w:sz="0" w:space="0" w:color="auto"/>
            <w:left w:val="single" w:sz="18" w:space="15" w:color="BBBBBB"/>
            <w:bottom w:val="none" w:sz="0" w:space="0" w:color="auto"/>
            <w:right w:val="none" w:sz="0" w:space="0" w:color="auto"/>
          </w:divBdr>
        </w:div>
        <w:div w:id="2070956443">
          <w:blockQuote w:val="1"/>
          <w:marLeft w:val="0"/>
          <w:marRight w:val="0"/>
          <w:marTop w:val="0"/>
          <w:marBottom w:val="300"/>
          <w:divBdr>
            <w:top w:val="none" w:sz="0" w:space="0" w:color="auto"/>
            <w:left w:val="single" w:sz="18" w:space="15" w:color="BBBBBB"/>
            <w:bottom w:val="none" w:sz="0" w:space="0" w:color="auto"/>
            <w:right w:val="none" w:sz="0" w:space="0" w:color="auto"/>
          </w:divBdr>
        </w:div>
        <w:div w:id="88199">
          <w:marLeft w:val="0"/>
          <w:marRight w:val="0"/>
          <w:marTop w:val="0"/>
          <w:marBottom w:val="0"/>
          <w:divBdr>
            <w:top w:val="none" w:sz="0" w:space="0" w:color="auto"/>
            <w:left w:val="none" w:sz="0" w:space="0" w:color="auto"/>
            <w:bottom w:val="none" w:sz="0" w:space="0" w:color="auto"/>
            <w:right w:val="none" w:sz="0" w:space="0" w:color="auto"/>
          </w:divBdr>
          <w:divsChild>
            <w:div w:id="1582255036">
              <w:marLeft w:val="0"/>
              <w:marRight w:val="0"/>
              <w:marTop w:val="0"/>
              <w:marBottom w:val="0"/>
              <w:divBdr>
                <w:top w:val="none" w:sz="0" w:space="0" w:color="auto"/>
                <w:left w:val="none" w:sz="0" w:space="0" w:color="auto"/>
                <w:bottom w:val="none" w:sz="0" w:space="0" w:color="auto"/>
                <w:right w:val="none" w:sz="0" w:space="0" w:color="auto"/>
              </w:divBdr>
            </w:div>
          </w:divsChild>
        </w:div>
        <w:div w:id="1609000463">
          <w:blockQuote w:val="1"/>
          <w:marLeft w:val="0"/>
          <w:marRight w:val="0"/>
          <w:marTop w:val="0"/>
          <w:marBottom w:val="300"/>
          <w:divBdr>
            <w:top w:val="none" w:sz="0" w:space="0" w:color="auto"/>
            <w:left w:val="single" w:sz="18" w:space="15" w:color="BBBBBB"/>
            <w:bottom w:val="none" w:sz="0" w:space="0" w:color="auto"/>
            <w:right w:val="none" w:sz="0" w:space="0" w:color="auto"/>
          </w:divBdr>
        </w:div>
        <w:div w:id="2075351075">
          <w:marLeft w:val="0"/>
          <w:marRight w:val="0"/>
          <w:marTop w:val="0"/>
          <w:marBottom w:val="0"/>
          <w:divBdr>
            <w:top w:val="none" w:sz="0" w:space="0" w:color="auto"/>
            <w:left w:val="none" w:sz="0" w:space="0" w:color="auto"/>
            <w:bottom w:val="none" w:sz="0" w:space="0" w:color="auto"/>
            <w:right w:val="none" w:sz="0" w:space="0" w:color="auto"/>
          </w:divBdr>
          <w:divsChild>
            <w:div w:id="2130083035">
              <w:marLeft w:val="0"/>
              <w:marRight w:val="0"/>
              <w:marTop w:val="0"/>
              <w:marBottom w:val="0"/>
              <w:divBdr>
                <w:top w:val="none" w:sz="0" w:space="0" w:color="auto"/>
                <w:left w:val="none" w:sz="0" w:space="0" w:color="auto"/>
                <w:bottom w:val="none" w:sz="0" w:space="0" w:color="auto"/>
                <w:right w:val="none" w:sz="0" w:space="0" w:color="auto"/>
              </w:divBdr>
            </w:div>
          </w:divsChild>
        </w:div>
        <w:div w:id="668796901">
          <w:marLeft w:val="0"/>
          <w:marRight w:val="0"/>
          <w:marTop w:val="0"/>
          <w:marBottom w:val="0"/>
          <w:divBdr>
            <w:top w:val="none" w:sz="0" w:space="0" w:color="auto"/>
            <w:left w:val="none" w:sz="0" w:space="0" w:color="auto"/>
            <w:bottom w:val="none" w:sz="0" w:space="0" w:color="auto"/>
            <w:right w:val="none" w:sz="0" w:space="0" w:color="auto"/>
          </w:divBdr>
          <w:divsChild>
            <w:div w:id="1496453856">
              <w:marLeft w:val="0"/>
              <w:marRight w:val="0"/>
              <w:marTop w:val="0"/>
              <w:marBottom w:val="0"/>
              <w:divBdr>
                <w:top w:val="none" w:sz="0" w:space="0" w:color="auto"/>
                <w:left w:val="none" w:sz="0" w:space="0" w:color="auto"/>
                <w:bottom w:val="none" w:sz="0" w:space="0" w:color="auto"/>
                <w:right w:val="none" w:sz="0" w:space="0" w:color="auto"/>
              </w:divBdr>
            </w:div>
          </w:divsChild>
        </w:div>
        <w:div w:id="2055881609">
          <w:marLeft w:val="0"/>
          <w:marRight w:val="0"/>
          <w:marTop w:val="0"/>
          <w:marBottom w:val="0"/>
          <w:divBdr>
            <w:top w:val="none" w:sz="0" w:space="0" w:color="auto"/>
            <w:left w:val="none" w:sz="0" w:space="0" w:color="auto"/>
            <w:bottom w:val="none" w:sz="0" w:space="0" w:color="auto"/>
            <w:right w:val="none" w:sz="0" w:space="0" w:color="auto"/>
          </w:divBdr>
          <w:divsChild>
            <w:div w:id="1854801023">
              <w:marLeft w:val="0"/>
              <w:marRight w:val="0"/>
              <w:marTop w:val="0"/>
              <w:marBottom w:val="0"/>
              <w:divBdr>
                <w:top w:val="none" w:sz="0" w:space="0" w:color="auto"/>
                <w:left w:val="none" w:sz="0" w:space="0" w:color="auto"/>
                <w:bottom w:val="none" w:sz="0" w:space="0" w:color="auto"/>
                <w:right w:val="none" w:sz="0" w:space="0" w:color="auto"/>
              </w:divBdr>
            </w:div>
          </w:divsChild>
        </w:div>
        <w:div w:id="1354503512">
          <w:marLeft w:val="0"/>
          <w:marRight w:val="0"/>
          <w:marTop w:val="0"/>
          <w:marBottom w:val="0"/>
          <w:divBdr>
            <w:top w:val="none" w:sz="0" w:space="0" w:color="auto"/>
            <w:left w:val="none" w:sz="0" w:space="0" w:color="auto"/>
            <w:bottom w:val="none" w:sz="0" w:space="0" w:color="auto"/>
            <w:right w:val="none" w:sz="0" w:space="0" w:color="auto"/>
          </w:divBdr>
          <w:divsChild>
            <w:div w:id="1880973985">
              <w:marLeft w:val="0"/>
              <w:marRight w:val="0"/>
              <w:marTop w:val="0"/>
              <w:marBottom w:val="0"/>
              <w:divBdr>
                <w:top w:val="none" w:sz="0" w:space="0" w:color="auto"/>
                <w:left w:val="none" w:sz="0" w:space="0" w:color="auto"/>
                <w:bottom w:val="none" w:sz="0" w:space="0" w:color="auto"/>
                <w:right w:val="none" w:sz="0" w:space="0" w:color="auto"/>
              </w:divBdr>
            </w:div>
          </w:divsChild>
        </w:div>
        <w:div w:id="1844205211">
          <w:marLeft w:val="0"/>
          <w:marRight w:val="0"/>
          <w:marTop w:val="0"/>
          <w:marBottom w:val="0"/>
          <w:divBdr>
            <w:top w:val="none" w:sz="0" w:space="0" w:color="auto"/>
            <w:left w:val="none" w:sz="0" w:space="0" w:color="auto"/>
            <w:bottom w:val="none" w:sz="0" w:space="0" w:color="auto"/>
            <w:right w:val="none" w:sz="0" w:space="0" w:color="auto"/>
          </w:divBdr>
          <w:divsChild>
            <w:div w:id="1360424460">
              <w:marLeft w:val="0"/>
              <w:marRight w:val="0"/>
              <w:marTop w:val="0"/>
              <w:marBottom w:val="0"/>
              <w:divBdr>
                <w:top w:val="none" w:sz="0" w:space="0" w:color="auto"/>
                <w:left w:val="none" w:sz="0" w:space="0" w:color="auto"/>
                <w:bottom w:val="none" w:sz="0" w:space="0" w:color="auto"/>
                <w:right w:val="none" w:sz="0" w:space="0" w:color="auto"/>
              </w:divBdr>
            </w:div>
          </w:divsChild>
        </w:div>
        <w:div w:id="2022468213">
          <w:marLeft w:val="0"/>
          <w:marRight w:val="0"/>
          <w:marTop w:val="0"/>
          <w:marBottom w:val="0"/>
          <w:divBdr>
            <w:top w:val="none" w:sz="0" w:space="0" w:color="auto"/>
            <w:left w:val="none" w:sz="0" w:space="0" w:color="auto"/>
            <w:bottom w:val="none" w:sz="0" w:space="0" w:color="auto"/>
            <w:right w:val="none" w:sz="0" w:space="0" w:color="auto"/>
          </w:divBdr>
          <w:divsChild>
            <w:div w:id="15403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4310">
      <w:bodyDiv w:val="1"/>
      <w:marLeft w:val="0"/>
      <w:marRight w:val="0"/>
      <w:marTop w:val="0"/>
      <w:marBottom w:val="0"/>
      <w:divBdr>
        <w:top w:val="none" w:sz="0" w:space="0" w:color="auto"/>
        <w:left w:val="none" w:sz="0" w:space="0" w:color="auto"/>
        <w:bottom w:val="none" w:sz="0" w:space="0" w:color="auto"/>
        <w:right w:val="none" w:sz="0" w:space="0" w:color="auto"/>
      </w:divBdr>
      <w:divsChild>
        <w:div w:id="890385089">
          <w:marLeft w:val="0"/>
          <w:marRight w:val="0"/>
          <w:marTop w:val="0"/>
          <w:marBottom w:val="0"/>
          <w:divBdr>
            <w:top w:val="none" w:sz="0" w:space="0" w:color="auto"/>
            <w:left w:val="none" w:sz="0" w:space="0" w:color="auto"/>
            <w:bottom w:val="single" w:sz="6" w:space="0" w:color="111111"/>
            <w:right w:val="none" w:sz="0" w:space="0" w:color="auto"/>
          </w:divBdr>
          <w:divsChild>
            <w:div w:id="716708660">
              <w:marLeft w:val="0"/>
              <w:marRight w:val="0"/>
              <w:marTop w:val="0"/>
              <w:marBottom w:val="0"/>
              <w:divBdr>
                <w:top w:val="none" w:sz="0" w:space="0" w:color="auto"/>
                <w:left w:val="none" w:sz="0" w:space="0" w:color="auto"/>
                <w:bottom w:val="none" w:sz="0" w:space="0" w:color="auto"/>
                <w:right w:val="none" w:sz="0" w:space="0" w:color="auto"/>
              </w:divBdr>
              <w:divsChild>
                <w:div w:id="33965626">
                  <w:marLeft w:val="0"/>
                  <w:marRight w:val="0"/>
                  <w:marTop w:val="0"/>
                  <w:marBottom w:val="0"/>
                  <w:divBdr>
                    <w:top w:val="none" w:sz="0" w:space="0" w:color="auto"/>
                    <w:left w:val="none" w:sz="0" w:space="0" w:color="auto"/>
                    <w:bottom w:val="none" w:sz="0" w:space="0" w:color="auto"/>
                    <w:right w:val="none" w:sz="0" w:space="0" w:color="auto"/>
                  </w:divBdr>
                </w:div>
              </w:divsChild>
            </w:div>
            <w:div w:id="692535308">
              <w:marLeft w:val="0"/>
              <w:marRight w:val="0"/>
              <w:marTop w:val="0"/>
              <w:marBottom w:val="0"/>
              <w:divBdr>
                <w:top w:val="none" w:sz="0" w:space="0" w:color="auto"/>
                <w:left w:val="none" w:sz="0" w:space="0" w:color="auto"/>
                <w:bottom w:val="none" w:sz="0" w:space="0" w:color="auto"/>
                <w:right w:val="none" w:sz="0" w:space="0" w:color="auto"/>
              </w:divBdr>
              <w:divsChild>
                <w:div w:id="552808439">
                  <w:marLeft w:val="0"/>
                  <w:marRight w:val="0"/>
                  <w:marTop w:val="0"/>
                  <w:marBottom w:val="0"/>
                  <w:divBdr>
                    <w:top w:val="none" w:sz="0" w:space="0" w:color="auto"/>
                    <w:left w:val="none" w:sz="0" w:space="0" w:color="auto"/>
                    <w:bottom w:val="none" w:sz="0" w:space="0" w:color="auto"/>
                    <w:right w:val="none" w:sz="0" w:space="0" w:color="auto"/>
                  </w:divBdr>
                </w:div>
              </w:divsChild>
            </w:div>
            <w:div w:id="126705467">
              <w:marLeft w:val="0"/>
              <w:marRight w:val="0"/>
              <w:marTop w:val="0"/>
              <w:marBottom w:val="0"/>
              <w:divBdr>
                <w:top w:val="none" w:sz="0" w:space="0" w:color="auto"/>
                <w:left w:val="none" w:sz="0" w:space="0" w:color="auto"/>
                <w:bottom w:val="none" w:sz="0" w:space="0" w:color="auto"/>
                <w:right w:val="none" w:sz="0" w:space="0" w:color="auto"/>
              </w:divBdr>
              <w:divsChild>
                <w:div w:id="1938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79152">
          <w:marLeft w:val="0"/>
          <w:marRight w:val="0"/>
          <w:marTop w:val="0"/>
          <w:marBottom w:val="0"/>
          <w:divBdr>
            <w:top w:val="none" w:sz="0" w:space="0" w:color="auto"/>
            <w:left w:val="none" w:sz="0" w:space="0" w:color="auto"/>
            <w:bottom w:val="none" w:sz="0" w:space="0" w:color="auto"/>
            <w:right w:val="none" w:sz="0" w:space="0" w:color="auto"/>
          </w:divBdr>
        </w:div>
      </w:divsChild>
    </w:div>
    <w:div w:id="775490503">
      <w:bodyDiv w:val="1"/>
      <w:marLeft w:val="0"/>
      <w:marRight w:val="0"/>
      <w:marTop w:val="0"/>
      <w:marBottom w:val="0"/>
      <w:divBdr>
        <w:top w:val="none" w:sz="0" w:space="0" w:color="auto"/>
        <w:left w:val="none" w:sz="0" w:space="0" w:color="auto"/>
        <w:bottom w:val="none" w:sz="0" w:space="0" w:color="auto"/>
        <w:right w:val="none" w:sz="0" w:space="0" w:color="auto"/>
      </w:divBdr>
      <w:divsChild>
        <w:div w:id="1470172169">
          <w:marLeft w:val="0"/>
          <w:marRight w:val="0"/>
          <w:marTop w:val="0"/>
          <w:marBottom w:val="0"/>
          <w:divBdr>
            <w:top w:val="none" w:sz="0" w:space="0" w:color="auto"/>
            <w:left w:val="none" w:sz="0" w:space="0" w:color="auto"/>
            <w:bottom w:val="single" w:sz="6" w:space="0" w:color="111111"/>
            <w:right w:val="none" w:sz="0" w:space="0" w:color="auto"/>
          </w:divBdr>
          <w:divsChild>
            <w:div w:id="1773815792">
              <w:marLeft w:val="0"/>
              <w:marRight w:val="0"/>
              <w:marTop w:val="0"/>
              <w:marBottom w:val="0"/>
              <w:divBdr>
                <w:top w:val="none" w:sz="0" w:space="0" w:color="auto"/>
                <w:left w:val="none" w:sz="0" w:space="0" w:color="auto"/>
                <w:bottom w:val="none" w:sz="0" w:space="0" w:color="auto"/>
                <w:right w:val="none" w:sz="0" w:space="0" w:color="auto"/>
              </w:divBdr>
              <w:divsChild>
                <w:div w:id="585502060">
                  <w:marLeft w:val="0"/>
                  <w:marRight w:val="0"/>
                  <w:marTop w:val="0"/>
                  <w:marBottom w:val="0"/>
                  <w:divBdr>
                    <w:top w:val="none" w:sz="0" w:space="0" w:color="auto"/>
                    <w:left w:val="none" w:sz="0" w:space="0" w:color="auto"/>
                    <w:bottom w:val="none" w:sz="0" w:space="0" w:color="auto"/>
                    <w:right w:val="none" w:sz="0" w:space="0" w:color="auto"/>
                  </w:divBdr>
                </w:div>
              </w:divsChild>
            </w:div>
            <w:div w:id="1825929576">
              <w:marLeft w:val="0"/>
              <w:marRight w:val="0"/>
              <w:marTop w:val="0"/>
              <w:marBottom w:val="0"/>
              <w:divBdr>
                <w:top w:val="none" w:sz="0" w:space="0" w:color="auto"/>
                <w:left w:val="none" w:sz="0" w:space="0" w:color="auto"/>
                <w:bottom w:val="none" w:sz="0" w:space="0" w:color="auto"/>
                <w:right w:val="none" w:sz="0" w:space="0" w:color="auto"/>
              </w:divBdr>
              <w:divsChild>
                <w:div w:id="187722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86052">
          <w:marLeft w:val="0"/>
          <w:marRight w:val="0"/>
          <w:marTop w:val="0"/>
          <w:marBottom w:val="0"/>
          <w:divBdr>
            <w:top w:val="none" w:sz="0" w:space="0" w:color="auto"/>
            <w:left w:val="none" w:sz="0" w:space="0" w:color="auto"/>
            <w:bottom w:val="none" w:sz="0" w:space="0" w:color="auto"/>
            <w:right w:val="none" w:sz="0" w:space="0" w:color="auto"/>
          </w:divBdr>
        </w:div>
      </w:divsChild>
    </w:div>
    <w:div w:id="1171143849">
      <w:bodyDiv w:val="1"/>
      <w:marLeft w:val="0"/>
      <w:marRight w:val="0"/>
      <w:marTop w:val="0"/>
      <w:marBottom w:val="0"/>
      <w:divBdr>
        <w:top w:val="none" w:sz="0" w:space="0" w:color="auto"/>
        <w:left w:val="none" w:sz="0" w:space="0" w:color="auto"/>
        <w:bottom w:val="none" w:sz="0" w:space="0" w:color="auto"/>
        <w:right w:val="none" w:sz="0" w:space="0" w:color="auto"/>
      </w:divBdr>
    </w:div>
    <w:div w:id="1352300671">
      <w:bodyDiv w:val="1"/>
      <w:marLeft w:val="0"/>
      <w:marRight w:val="0"/>
      <w:marTop w:val="0"/>
      <w:marBottom w:val="0"/>
      <w:divBdr>
        <w:top w:val="none" w:sz="0" w:space="0" w:color="auto"/>
        <w:left w:val="none" w:sz="0" w:space="0" w:color="auto"/>
        <w:bottom w:val="none" w:sz="0" w:space="0" w:color="auto"/>
        <w:right w:val="none" w:sz="0" w:space="0" w:color="auto"/>
      </w:divBdr>
      <w:divsChild>
        <w:div w:id="1464692112">
          <w:marLeft w:val="0"/>
          <w:marRight w:val="0"/>
          <w:marTop w:val="0"/>
          <w:marBottom w:val="0"/>
          <w:divBdr>
            <w:top w:val="none" w:sz="0" w:space="0" w:color="auto"/>
            <w:left w:val="none" w:sz="0" w:space="0" w:color="auto"/>
            <w:bottom w:val="none" w:sz="0" w:space="0" w:color="auto"/>
            <w:right w:val="none" w:sz="0" w:space="0" w:color="auto"/>
          </w:divBdr>
          <w:divsChild>
            <w:div w:id="1008365872">
              <w:marLeft w:val="0"/>
              <w:marRight w:val="0"/>
              <w:marTop w:val="0"/>
              <w:marBottom w:val="0"/>
              <w:divBdr>
                <w:top w:val="none" w:sz="0" w:space="0" w:color="auto"/>
                <w:left w:val="none" w:sz="0" w:space="0" w:color="auto"/>
                <w:bottom w:val="none" w:sz="0" w:space="0" w:color="auto"/>
                <w:right w:val="none" w:sz="0" w:space="0" w:color="auto"/>
              </w:divBdr>
            </w:div>
          </w:divsChild>
        </w:div>
        <w:div w:id="1506899699">
          <w:marLeft w:val="0"/>
          <w:marRight w:val="0"/>
          <w:marTop w:val="0"/>
          <w:marBottom w:val="0"/>
          <w:divBdr>
            <w:top w:val="none" w:sz="0" w:space="0" w:color="auto"/>
            <w:left w:val="none" w:sz="0" w:space="0" w:color="auto"/>
            <w:bottom w:val="none" w:sz="0" w:space="0" w:color="auto"/>
            <w:right w:val="none" w:sz="0" w:space="0" w:color="auto"/>
          </w:divBdr>
          <w:divsChild>
            <w:div w:id="1533423768">
              <w:marLeft w:val="0"/>
              <w:marRight w:val="0"/>
              <w:marTop w:val="0"/>
              <w:marBottom w:val="0"/>
              <w:divBdr>
                <w:top w:val="none" w:sz="0" w:space="0" w:color="auto"/>
                <w:left w:val="none" w:sz="0" w:space="0" w:color="auto"/>
                <w:bottom w:val="none" w:sz="0" w:space="0" w:color="auto"/>
                <w:right w:val="none" w:sz="0" w:space="0" w:color="auto"/>
              </w:divBdr>
            </w:div>
          </w:divsChild>
        </w:div>
        <w:div w:id="1815415573">
          <w:blockQuote w:val="1"/>
          <w:marLeft w:val="0"/>
          <w:marRight w:val="0"/>
          <w:marTop w:val="0"/>
          <w:marBottom w:val="300"/>
          <w:divBdr>
            <w:top w:val="none" w:sz="0" w:space="0" w:color="auto"/>
            <w:left w:val="single" w:sz="18" w:space="15" w:color="BBBBBB"/>
            <w:bottom w:val="none" w:sz="0" w:space="0" w:color="auto"/>
            <w:right w:val="none" w:sz="0" w:space="0" w:color="auto"/>
          </w:divBdr>
        </w:div>
        <w:div w:id="1159148563">
          <w:marLeft w:val="0"/>
          <w:marRight w:val="0"/>
          <w:marTop w:val="0"/>
          <w:marBottom w:val="0"/>
          <w:divBdr>
            <w:top w:val="none" w:sz="0" w:space="0" w:color="auto"/>
            <w:left w:val="none" w:sz="0" w:space="0" w:color="auto"/>
            <w:bottom w:val="none" w:sz="0" w:space="0" w:color="auto"/>
            <w:right w:val="none" w:sz="0" w:space="0" w:color="auto"/>
          </w:divBdr>
          <w:divsChild>
            <w:div w:id="87436176">
              <w:marLeft w:val="0"/>
              <w:marRight w:val="0"/>
              <w:marTop w:val="0"/>
              <w:marBottom w:val="0"/>
              <w:divBdr>
                <w:top w:val="none" w:sz="0" w:space="0" w:color="auto"/>
                <w:left w:val="none" w:sz="0" w:space="0" w:color="auto"/>
                <w:bottom w:val="none" w:sz="0" w:space="0" w:color="auto"/>
                <w:right w:val="none" w:sz="0" w:space="0" w:color="auto"/>
              </w:divBdr>
            </w:div>
          </w:divsChild>
        </w:div>
        <w:div w:id="1903560755">
          <w:marLeft w:val="0"/>
          <w:marRight w:val="0"/>
          <w:marTop w:val="0"/>
          <w:marBottom w:val="0"/>
          <w:divBdr>
            <w:top w:val="none" w:sz="0" w:space="0" w:color="auto"/>
            <w:left w:val="none" w:sz="0" w:space="0" w:color="auto"/>
            <w:bottom w:val="none" w:sz="0" w:space="0" w:color="auto"/>
            <w:right w:val="none" w:sz="0" w:space="0" w:color="auto"/>
          </w:divBdr>
          <w:divsChild>
            <w:div w:id="1574776962">
              <w:marLeft w:val="0"/>
              <w:marRight w:val="0"/>
              <w:marTop w:val="0"/>
              <w:marBottom w:val="0"/>
              <w:divBdr>
                <w:top w:val="none" w:sz="0" w:space="0" w:color="auto"/>
                <w:left w:val="none" w:sz="0" w:space="0" w:color="auto"/>
                <w:bottom w:val="none" w:sz="0" w:space="0" w:color="auto"/>
                <w:right w:val="none" w:sz="0" w:space="0" w:color="auto"/>
              </w:divBdr>
            </w:div>
          </w:divsChild>
        </w:div>
        <w:div w:id="907810675">
          <w:marLeft w:val="0"/>
          <w:marRight w:val="0"/>
          <w:marTop w:val="0"/>
          <w:marBottom w:val="0"/>
          <w:divBdr>
            <w:top w:val="none" w:sz="0" w:space="0" w:color="auto"/>
            <w:left w:val="none" w:sz="0" w:space="0" w:color="auto"/>
            <w:bottom w:val="none" w:sz="0" w:space="0" w:color="auto"/>
            <w:right w:val="none" w:sz="0" w:space="0" w:color="auto"/>
          </w:divBdr>
          <w:divsChild>
            <w:div w:id="567301497">
              <w:marLeft w:val="0"/>
              <w:marRight w:val="0"/>
              <w:marTop w:val="0"/>
              <w:marBottom w:val="0"/>
              <w:divBdr>
                <w:top w:val="none" w:sz="0" w:space="0" w:color="auto"/>
                <w:left w:val="none" w:sz="0" w:space="0" w:color="auto"/>
                <w:bottom w:val="none" w:sz="0" w:space="0" w:color="auto"/>
                <w:right w:val="none" w:sz="0" w:space="0" w:color="auto"/>
              </w:divBdr>
            </w:div>
          </w:divsChild>
        </w:div>
        <w:div w:id="1148283303">
          <w:marLeft w:val="0"/>
          <w:marRight w:val="0"/>
          <w:marTop w:val="0"/>
          <w:marBottom w:val="0"/>
          <w:divBdr>
            <w:top w:val="none" w:sz="0" w:space="0" w:color="auto"/>
            <w:left w:val="none" w:sz="0" w:space="0" w:color="auto"/>
            <w:bottom w:val="none" w:sz="0" w:space="0" w:color="auto"/>
            <w:right w:val="none" w:sz="0" w:space="0" w:color="auto"/>
          </w:divBdr>
          <w:divsChild>
            <w:div w:id="341710231">
              <w:marLeft w:val="0"/>
              <w:marRight w:val="0"/>
              <w:marTop w:val="0"/>
              <w:marBottom w:val="0"/>
              <w:divBdr>
                <w:top w:val="none" w:sz="0" w:space="0" w:color="auto"/>
                <w:left w:val="none" w:sz="0" w:space="0" w:color="auto"/>
                <w:bottom w:val="none" w:sz="0" w:space="0" w:color="auto"/>
                <w:right w:val="none" w:sz="0" w:space="0" w:color="auto"/>
              </w:divBdr>
            </w:div>
          </w:divsChild>
        </w:div>
        <w:div w:id="1315186110">
          <w:marLeft w:val="0"/>
          <w:marRight w:val="0"/>
          <w:marTop w:val="0"/>
          <w:marBottom w:val="0"/>
          <w:divBdr>
            <w:top w:val="none" w:sz="0" w:space="0" w:color="auto"/>
            <w:left w:val="none" w:sz="0" w:space="0" w:color="auto"/>
            <w:bottom w:val="none" w:sz="0" w:space="0" w:color="auto"/>
            <w:right w:val="none" w:sz="0" w:space="0" w:color="auto"/>
          </w:divBdr>
          <w:divsChild>
            <w:div w:id="1226381572">
              <w:marLeft w:val="0"/>
              <w:marRight w:val="0"/>
              <w:marTop w:val="0"/>
              <w:marBottom w:val="0"/>
              <w:divBdr>
                <w:top w:val="none" w:sz="0" w:space="0" w:color="auto"/>
                <w:left w:val="none" w:sz="0" w:space="0" w:color="auto"/>
                <w:bottom w:val="none" w:sz="0" w:space="0" w:color="auto"/>
                <w:right w:val="none" w:sz="0" w:space="0" w:color="auto"/>
              </w:divBdr>
            </w:div>
          </w:divsChild>
        </w:div>
        <w:div w:id="315107666">
          <w:marLeft w:val="0"/>
          <w:marRight w:val="0"/>
          <w:marTop w:val="0"/>
          <w:marBottom w:val="0"/>
          <w:divBdr>
            <w:top w:val="none" w:sz="0" w:space="0" w:color="auto"/>
            <w:left w:val="none" w:sz="0" w:space="0" w:color="auto"/>
            <w:bottom w:val="none" w:sz="0" w:space="0" w:color="auto"/>
            <w:right w:val="none" w:sz="0" w:space="0" w:color="auto"/>
          </w:divBdr>
          <w:divsChild>
            <w:div w:id="2140486737">
              <w:marLeft w:val="0"/>
              <w:marRight w:val="0"/>
              <w:marTop w:val="0"/>
              <w:marBottom w:val="0"/>
              <w:divBdr>
                <w:top w:val="none" w:sz="0" w:space="0" w:color="auto"/>
                <w:left w:val="none" w:sz="0" w:space="0" w:color="auto"/>
                <w:bottom w:val="none" w:sz="0" w:space="0" w:color="auto"/>
                <w:right w:val="none" w:sz="0" w:space="0" w:color="auto"/>
              </w:divBdr>
            </w:div>
          </w:divsChild>
        </w:div>
        <w:div w:id="1912080925">
          <w:blockQuote w:val="1"/>
          <w:marLeft w:val="0"/>
          <w:marRight w:val="0"/>
          <w:marTop w:val="0"/>
          <w:marBottom w:val="300"/>
          <w:divBdr>
            <w:top w:val="none" w:sz="0" w:space="0" w:color="auto"/>
            <w:left w:val="single" w:sz="18" w:space="15" w:color="BBBBBB"/>
            <w:bottom w:val="none" w:sz="0" w:space="0" w:color="auto"/>
            <w:right w:val="none" w:sz="0" w:space="0" w:color="auto"/>
          </w:divBdr>
        </w:div>
        <w:div w:id="2088720303">
          <w:blockQuote w:val="1"/>
          <w:marLeft w:val="0"/>
          <w:marRight w:val="0"/>
          <w:marTop w:val="0"/>
          <w:marBottom w:val="300"/>
          <w:divBdr>
            <w:top w:val="none" w:sz="0" w:space="0" w:color="auto"/>
            <w:left w:val="single" w:sz="18" w:space="15" w:color="BBBBBB"/>
            <w:bottom w:val="none" w:sz="0" w:space="0" w:color="auto"/>
            <w:right w:val="none" w:sz="0" w:space="0" w:color="auto"/>
          </w:divBdr>
        </w:div>
        <w:div w:id="128254581">
          <w:marLeft w:val="0"/>
          <w:marRight w:val="0"/>
          <w:marTop w:val="0"/>
          <w:marBottom w:val="0"/>
          <w:divBdr>
            <w:top w:val="none" w:sz="0" w:space="0" w:color="auto"/>
            <w:left w:val="none" w:sz="0" w:space="0" w:color="auto"/>
            <w:bottom w:val="none" w:sz="0" w:space="0" w:color="auto"/>
            <w:right w:val="none" w:sz="0" w:space="0" w:color="auto"/>
          </w:divBdr>
          <w:divsChild>
            <w:div w:id="2103604699">
              <w:marLeft w:val="0"/>
              <w:marRight w:val="0"/>
              <w:marTop w:val="0"/>
              <w:marBottom w:val="0"/>
              <w:divBdr>
                <w:top w:val="none" w:sz="0" w:space="0" w:color="auto"/>
                <w:left w:val="none" w:sz="0" w:space="0" w:color="auto"/>
                <w:bottom w:val="none" w:sz="0" w:space="0" w:color="auto"/>
                <w:right w:val="none" w:sz="0" w:space="0" w:color="auto"/>
              </w:divBdr>
            </w:div>
          </w:divsChild>
        </w:div>
        <w:div w:id="1223177478">
          <w:marLeft w:val="0"/>
          <w:marRight w:val="0"/>
          <w:marTop w:val="0"/>
          <w:marBottom w:val="0"/>
          <w:divBdr>
            <w:top w:val="none" w:sz="0" w:space="0" w:color="auto"/>
            <w:left w:val="none" w:sz="0" w:space="0" w:color="auto"/>
            <w:bottom w:val="none" w:sz="0" w:space="0" w:color="auto"/>
            <w:right w:val="none" w:sz="0" w:space="0" w:color="auto"/>
          </w:divBdr>
          <w:divsChild>
            <w:div w:id="144326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08639">
      <w:bodyDiv w:val="1"/>
      <w:marLeft w:val="0"/>
      <w:marRight w:val="0"/>
      <w:marTop w:val="0"/>
      <w:marBottom w:val="0"/>
      <w:divBdr>
        <w:top w:val="none" w:sz="0" w:space="0" w:color="auto"/>
        <w:left w:val="none" w:sz="0" w:space="0" w:color="auto"/>
        <w:bottom w:val="none" w:sz="0" w:space="0" w:color="auto"/>
        <w:right w:val="none" w:sz="0" w:space="0" w:color="auto"/>
      </w:divBdr>
      <w:divsChild>
        <w:div w:id="884023605">
          <w:marLeft w:val="0"/>
          <w:marRight w:val="0"/>
          <w:marTop w:val="0"/>
          <w:marBottom w:val="0"/>
          <w:divBdr>
            <w:top w:val="none" w:sz="0" w:space="0" w:color="auto"/>
            <w:left w:val="none" w:sz="0" w:space="0" w:color="auto"/>
            <w:bottom w:val="single" w:sz="6" w:space="0" w:color="111111"/>
            <w:right w:val="none" w:sz="0" w:space="0" w:color="auto"/>
          </w:divBdr>
          <w:divsChild>
            <w:div w:id="423454309">
              <w:marLeft w:val="0"/>
              <w:marRight w:val="0"/>
              <w:marTop w:val="0"/>
              <w:marBottom w:val="0"/>
              <w:divBdr>
                <w:top w:val="none" w:sz="0" w:space="0" w:color="auto"/>
                <w:left w:val="none" w:sz="0" w:space="0" w:color="auto"/>
                <w:bottom w:val="none" w:sz="0" w:space="0" w:color="auto"/>
                <w:right w:val="none" w:sz="0" w:space="0" w:color="auto"/>
              </w:divBdr>
              <w:divsChild>
                <w:div w:id="1783838264">
                  <w:marLeft w:val="0"/>
                  <w:marRight w:val="0"/>
                  <w:marTop w:val="0"/>
                  <w:marBottom w:val="0"/>
                  <w:divBdr>
                    <w:top w:val="none" w:sz="0" w:space="0" w:color="auto"/>
                    <w:left w:val="none" w:sz="0" w:space="0" w:color="auto"/>
                    <w:bottom w:val="none" w:sz="0" w:space="0" w:color="auto"/>
                    <w:right w:val="none" w:sz="0" w:space="0" w:color="auto"/>
                  </w:divBdr>
                </w:div>
              </w:divsChild>
            </w:div>
            <w:div w:id="1434010854">
              <w:marLeft w:val="0"/>
              <w:marRight w:val="0"/>
              <w:marTop w:val="0"/>
              <w:marBottom w:val="0"/>
              <w:divBdr>
                <w:top w:val="none" w:sz="0" w:space="0" w:color="auto"/>
                <w:left w:val="none" w:sz="0" w:space="0" w:color="auto"/>
                <w:bottom w:val="none" w:sz="0" w:space="0" w:color="auto"/>
                <w:right w:val="none" w:sz="0" w:space="0" w:color="auto"/>
              </w:divBdr>
              <w:divsChild>
                <w:div w:id="1273131178">
                  <w:marLeft w:val="0"/>
                  <w:marRight w:val="0"/>
                  <w:marTop w:val="0"/>
                  <w:marBottom w:val="0"/>
                  <w:divBdr>
                    <w:top w:val="none" w:sz="0" w:space="0" w:color="auto"/>
                    <w:left w:val="none" w:sz="0" w:space="0" w:color="auto"/>
                    <w:bottom w:val="none" w:sz="0" w:space="0" w:color="auto"/>
                    <w:right w:val="none" w:sz="0" w:space="0" w:color="auto"/>
                  </w:divBdr>
                </w:div>
              </w:divsChild>
            </w:div>
            <w:div w:id="2104261291">
              <w:marLeft w:val="0"/>
              <w:marRight w:val="0"/>
              <w:marTop w:val="0"/>
              <w:marBottom w:val="0"/>
              <w:divBdr>
                <w:top w:val="none" w:sz="0" w:space="0" w:color="auto"/>
                <w:left w:val="none" w:sz="0" w:space="0" w:color="auto"/>
                <w:bottom w:val="none" w:sz="0" w:space="0" w:color="auto"/>
                <w:right w:val="none" w:sz="0" w:space="0" w:color="auto"/>
              </w:divBdr>
              <w:divsChild>
                <w:div w:id="1195732963">
                  <w:marLeft w:val="0"/>
                  <w:marRight w:val="0"/>
                  <w:marTop w:val="0"/>
                  <w:marBottom w:val="0"/>
                  <w:divBdr>
                    <w:top w:val="none" w:sz="0" w:space="0" w:color="auto"/>
                    <w:left w:val="none" w:sz="0" w:space="0" w:color="auto"/>
                    <w:bottom w:val="none" w:sz="0" w:space="0" w:color="auto"/>
                    <w:right w:val="none" w:sz="0" w:space="0" w:color="auto"/>
                  </w:divBdr>
                </w:div>
              </w:divsChild>
            </w:div>
            <w:div w:id="1711802202">
              <w:marLeft w:val="0"/>
              <w:marRight w:val="0"/>
              <w:marTop w:val="0"/>
              <w:marBottom w:val="0"/>
              <w:divBdr>
                <w:top w:val="none" w:sz="0" w:space="0" w:color="auto"/>
                <w:left w:val="none" w:sz="0" w:space="0" w:color="auto"/>
                <w:bottom w:val="none" w:sz="0" w:space="0" w:color="auto"/>
                <w:right w:val="none" w:sz="0" w:space="0" w:color="auto"/>
              </w:divBdr>
              <w:divsChild>
                <w:div w:id="573589068">
                  <w:marLeft w:val="0"/>
                  <w:marRight w:val="0"/>
                  <w:marTop w:val="0"/>
                  <w:marBottom w:val="0"/>
                  <w:divBdr>
                    <w:top w:val="none" w:sz="0" w:space="0" w:color="auto"/>
                    <w:left w:val="none" w:sz="0" w:space="0" w:color="auto"/>
                    <w:bottom w:val="none" w:sz="0" w:space="0" w:color="auto"/>
                    <w:right w:val="none" w:sz="0" w:space="0" w:color="auto"/>
                  </w:divBdr>
                </w:div>
              </w:divsChild>
            </w:div>
            <w:div w:id="1086339004">
              <w:marLeft w:val="0"/>
              <w:marRight w:val="0"/>
              <w:marTop w:val="0"/>
              <w:marBottom w:val="0"/>
              <w:divBdr>
                <w:top w:val="none" w:sz="0" w:space="0" w:color="auto"/>
                <w:left w:val="none" w:sz="0" w:space="0" w:color="auto"/>
                <w:bottom w:val="none" w:sz="0" w:space="0" w:color="auto"/>
                <w:right w:val="none" w:sz="0" w:space="0" w:color="auto"/>
              </w:divBdr>
              <w:divsChild>
                <w:div w:id="132214930">
                  <w:marLeft w:val="0"/>
                  <w:marRight w:val="0"/>
                  <w:marTop w:val="0"/>
                  <w:marBottom w:val="0"/>
                  <w:divBdr>
                    <w:top w:val="none" w:sz="0" w:space="0" w:color="auto"/>
                    <w:left w:val="none" w:sz="0" w:space="0" w:color="auto"/>
                    <w:bottom w:val="none" w:sz="0" w:space="0" w:color="auto"/>
                    <w:right w:val="none" w:sz="0" w:space="0" w:color="auto"/>
                  </w:divBdr>
                </w:div>
              </w:divsChild>
            </w:div>
            <w:div w:id="1519543084">
              <w:marLeft w:val="0"/>
              <w:marRight w:val="0"/>
              <w:marTop w:val="0"/>
              <w:marBottom w:val="0"/>
              <w:divBdr>
                <w:top w:val="none" w:sz="0" w:space="0" w:color="auto"/>
                <w:left w:val="none" w:sz="0" w:space="0" w:color="auto"/>
                <w:bottom w:val="none" w:sz="0" w:space="0" w:color="auto"/>
                <w:right w:val="none" w:sz="0" w:space="0" w:color="auto"/>
              </w:divBdr>
              <w:divsChild>
                <w:div w:id="1059943301">
                  <w:marLeft w:val="0"/>
                  <w:marRight w:val="0"/>
                  <w:marTop w:val="0"/>
                  <w:marBottom w:val="0"/>
                  <w:divBdr>
                    <w:top w:val="none" w:sz="0" w:space="0" w:color="auto"/>
                    <w:left w:val="none" w:sz="0" w:space="0" w:color="auto"/>
                    <w:bottom w:val="none" w:sz="0" w:space="0" w:color="auto"/>
                    <w:right w:val="none" w:sz="0" w:space="0" w:color="auto"/>
                  </w:divBdr>
                </w:div>
              </w:divsChild>
            </w:div>
            <w:div w:id="1971325464">
              <w:marLeft w:val="0"/>
              <w:marRight w:val="0"/>
              <w:marTop w:val="0"/>
              <w:marBottom w:val="0"/>
              <w:divBdr>
                <w:top w:val="none" w:sz="0" w:space="0" w:color="auto"/>
                <w:left w:val="none" w:sz="0" w:space="0" w:color="auto"/>
                <w:bottom w:val="none" w:sz="0" w:space="0" w:color="auto"/>
                <w:right w:val="none" w:sz="0" w:space="0" w:color="auto"/>
              </w:divBdr>
              <w:divsChild>
                <w:div w:id="898173929">
                  <w:marLeft w:val="0"/>
                  <w:marRight w:val="0"/>
                  <w:marTop w:val="0"/>
                  <w:marBottom w:val="0"/>
                  <w:divBdr>
                    <w:top w:val="none" w:sz="0" w:space="0" w:color="auto"/>
                    <w:left w:val="none" w:sz="0" w:space="0" w:color="auto"/>
                    <w:bottom w:val="none" w:sz="0" w:space="0" w:color="auto"/>
                    <w:right w:val="none" w:sz="0" w:space="0" w:color="auto"/>
                  </w:divBdr>
                </w:div>
              </w:divsChild>
            </w:div>
            <w:div w:id="1280064589">
              <w:marLeft w:val="0"/>
              <w:marRight w:val="0"/>
              <w:marTop w:val="0"/>
              <w:marBottom w:val="0"/>
              <w:divBdr>
                <w:top w:val="none" w:sz="0" w:space="0" w:color="auto"/>
                <w:left w:val="none" w:sz="0" w:space="0" w:color="auto"/>
                <w:bottom w:val="none" w:sz="0" w:space="0" w:color="auto"/>
                <w:right w:val="none" w:sz="0" w:space="0" w:color="auto"/>
              </w:divBdr>
              <w:divsChild>
                <w:div w:id="1278564687">
                  <w:marLeft w:val="0"/>
                  <w:marRight w:val="0"/>
                  <w:marTop w:val="0"/>
                  <w:marBottom w:val="0"/>
                  <w:divBdr>
                    <w:top w:val="none" w:sz="0" w:space="0" w:color="auto"/>
                    <w:left w:val="none" w:sz="0" w:space="0" w:color="auto"/>
                    <w:bottom w:val="none" w:sz="0" w:space="0" w:color="auto"/>
                    <w:right w:val="none" w:sz="0" w:space="0" w:color="auto"/>
                  </w:divBdr>
                </w:div>
              </w:divsChild>
            </w:div>
            <w:div w:id="1355964883">
              <w:marLeft w:val="0"/>
              <w:marRight w:val="0"/>
              <w:marTop w:val="0"/>
              <w:marBottom w:val="0"/>
              <w:divBdr>
                <w:top w:val="none" w:sz="0" w:space="0" w:color="auto"/>
                <w:left w:val="none" w:sz="0" w:space="0" w:color="auto"/>
                <w:bottom w:val="none" w:sz="0" w:space="0" w:color="auto"/>
                <w:right w:val="none" w:sz="0" w:space="0" w:color="auto"/>
              </w:divBdr>
              <w:divsChild>
                <w:div w:id="29305147">
                  <w:marLeft w:val="0"/>
                  <w:marRight w:val="0"/>
                  <w:marTop w:val="0"/>
                  <w:marBottom w:val="0"/>
                  <w:divBdr>
                    <w:top w:val="none" w:sz="0" w:space="0" w:color="auto"/>
                    <w:left w:val="none" w:sz="0" w:space="0" w:color="auto"/>
                    <w:bottom w:val="none" w:sz="0" w:space="0" w:color="auto"/>
                    <w:right w:val="none" w:sz="0" w:space="0" w:color="auto"/>
                  </w:divBdr>
                </w:div>
              </w:divsChild>
            </w:div>
            <w:div w:id="264457882">
              <w:marLeft w:val="0"/>
              <w:marRight w:val="0"/>
              <w:marTop w:val="0"/>
              <w:marBottom w:val="0"/>
              <w:divBdr>
                <w:top w:val="none" w:sz="0" w:space="0" w:color="auto"/>
                <w:left w:val="none" w:sz="0" w:space="0" w:color="auto"/>
                <w:bottom w:val="none" w:sz="0" w:space="0" w:color="auto"/>
                <w:right w:val="none" w:sz="0" w:space="0" w:color="auto"/>
              </w:divBdr>
              <w:divsChild>
                <w:div w:id="15172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66403">
          <w:marLeft w:val="0"/>
          <w:marRight w:val="0"/>
          <w:marTop w:val="0"/>
          <w:marBottom w:val="0"/>
          <w:divBdr>
            <w:top w:val="none" w:sz="0" w:space="0" w:color="auto"/>
            <w:left w:val="none" w:sz="0" w:space="0" w:color="auto"/>
            <w:bottom w:val="none" w:sz="0" w:space="0" w:color="auto"/>
            <w:right w:val="none" w:sz="0" w:space="0" w:color="auto"/>
          </w:divBdr>
        </w:div>
      </w:divsChild>
    </w:div>
    <w:div w:id="1864585482">
      <w:bodyDiv w:val="1"/>
      <w:marLeft w:val="0"/>
      <w:marRight w:val="0"/>
      <w:marTop w:val="0"/>
      <w:marBottom w:val="0"/>
      <w:divBdr>
        <w:top w:val="none" w:sz="0" w:space="0" w:color="auto"/>
        <w:left w:val="none" w:sz="0" w:space="0" w:color="auto"/>
        <w:bottom w:val="none" w:sz="0" w:space="0" w:color="auto"/>
        <w:right w:val="none" w:sz="0" w:space="0" w:color="auto"/>
      </w:divBdr>
      <w:divsChild>
        <w:div w:id="724834248">
          <w:marLeft w:val="0"/>
          <w:marRight w:val="0"/>
          <w:marTop w:val="0"/>
          <w:marBottom w:val="0"/>
          <w:divBdr>
            <w:top w:val="none" w:sz="0" w:space="0" w:color="auto"/>
            <w:left w:val="none" w:sz="0" w:space="0" w:color="auto"/>
            <w:bottom w:val="single" w:sz="6" w:space="0" w:color="111111"/>
            <w:right w:val="none" w:sz="0" w:space="0" w:color="auto"/>
          </w:divBdr>
        </w:div>
        <w:div w:id="1812095603">
          <w:marLeft w:val="0"/>
          <w:marRight w:val="0"/>
          <w:marTop w:val="0"/>
          <w:marBottom w:val="0"/>
          <w:divBdr>
            <w:top w:val="none" w:sz="0" w:space="0" w:color="auto"/>
            <w:left w:val="none" w:sz="0" w:space="0" w:color="auto"/>
            <w:bottom w:val="none" w:sz="0" w:space="0" w:color="auto"/>
            <w:right w:val="none" w:sz="0" w:space="0" w:color="auto"/>
          </w:divBdr>
        </w:div>
      </w:divsChild>
    </w:div>
    <w:div w:id="1895191321">
      <w:bodyDiv w:val="1"/>
      <w:marLeft w:val="0"/>
      <w:marRight w:val="0"/>
      <w:marTop w:val="0"/>
      <w:marBottom w:val="0"/>
      <w:divBdr>
        <w:top w:val="none" w:sz="0" w:space="0" w:color="auto"/>
        <w:left w:val="none" w:sz="0" w:space="0" w:color="auto"/>
        <w:bottom w:val="none" w:sz="0" w:space="0" w:color="auto"/>
        <w:right w:val="none" w:sz="0" w:space="0" w:color="auto"/>
      </w:divBdr>
      <w:divsChild>
        <w:div w:id="447043209">
          <w:marLeft w:val="0"/>
          <w:marRight w:val="0"/>
          <w:marTop w:val="0"/>
          <w:marBottom w:val="0"/>
          <w:divBdr>
            <w:top w:val="none" w:sz="0" w:space="0" w:color="auto"/>
            <w:left w:val="none" w:sz="0" w:space="0" w:color="auto"/>
            <w:bottom w:val="single" w:sz="6" w:space="0" w:color="111111"/>
            <w:right w:val="none" w:sz="0" w:space="0" w:color="auto"/>
          </w:divBdr>
        </w:div>
        <w:div w:id="1852378149">
          <w:marLeft w:val="0"/>
          <w:marRight w:val="0"/>
          <w:marTop w:val="0"/>
          <w:marBottom w:val="0"/>
          <w:divBdr>
            <w:top w:val="none" w:sz="0" w:space="0" w:color="auto"/>
            <w:left w:val="none" w:sz="0" w:space="0" w:color="auto"/>
            <w:bottom w:val="none" w:sz="0" w:space="0" w:color="auto"/>
            <w:right w:val="none" w:sz="0" w:space="0" w:color="auto"/>
          </w:divBdr>
        </w:div>
      </w:divsChild>
    </w:div>
    <w:div w:id="2068840828">
      <w:bodyDiv w:val="1"/>
      <w:marLeft w:val="0"/>
      <w:marRight w:val="0"/>
      <w:marTop w:val="0"/>
      <w:marBottom w:val="0"/>
      <w:divBdr>
        <w:top w:val="none" w:sz="0" w:space="0" w:color="auto"/>
        <w:left w:val="none" w:sz="0" w:space="0" w:color="auto"/>
        <w:bottom w:val="none" w:sz="0" w:space="0" w:color="auto"/>
        <w:right w:val="none" w:sz="0" w:space="0" w:color="auto"/>
      </w:divBdr>
      <w:divsChild>
        <w:div w:id="1199657097">
          <w:marLeft w:val="0"/>
          <w:marRight w:val="0"/>
          <w:marTop w:val="0"/>
          <w:marBottom w:val="0"/>
          <w:divBdr>
            <w:top w:val="none" w:sz="0" w:space="0" w:color="auto"/>
            <w:left w:val="none" w:sz="0" w:space="0" w:color="auto"/>
            <w:bottom w:val="single" w:sz="6" w:space="0" w:color="111111"/>
            <w:right w:val="none" w:sz="0" w:space="0" w:color="auto"/>
          </w:divBdr>
          <w:divsChild>
            <w:div w:id="1835996841">
              <w:blockQuote w:val="1"/>
              <w:marLeft w:val="0"/>
              <w:marRight w:val="0"/>
              <w:marTop w:val="0"/>
              <w:marBottom w:val="300"/>
              <w:divBdr>
                <w:top w:val="none" w:sz="0" w:space="0" w:color="auto"/>
                <w:left w:val="single" w:sz="18" w:space="15" w:color="BBBBBB"/>
                <w:bottom w:val="none" w:sz="0" w:space="0" w:color="auto"/>
                <w:right w:val="none" w:sz="0" w:space="0" w:color="auto"/>
              </w:divBdr>
            </w:div>
            <w:div w:id="219098305">
              <w:marLeft w:val="0"/>
              <w:marRight w:val="0"/>
              <w:marTop w:val="0"/>
              <w:marBottom w:val="0"/>
              <w:divBdr>
                <w:top w:val="none" w:sz="0" w:space="0" w:color="auto"/>
                <w:left w:val="none" w:sz="0" w:space="0" w:color="auto"/>
                <w:bottom w:val="none" w:sz="0" w:space="0" w:color="auto"/>
                <w:right w:val="none" w:sz="0" w:space="0" w:color="auto"/>
              </w:divBdr>
              <w:divsChild>
                <w:div w:id="243295826">
                  <w:marLeft w:val="0"/>
                  <w:marRight w:val="0"/>
                  <w:marTop w:val="0"/>
                  <w:marBottom w:val="0"/>
                  <w:divBdr>
                    <w:top w:val="none" w:sz="0" w:space="0" w:color="auto"/>
                    <w:left w:val="none" w:sz="0" w:space="0" w:color="auto"/>
                    <w:bottom w:val="none" w:sz="0" w:space="0" w:color="auto"/>
                    <w:right w:val="none" w:sz="0" w:space="0" w:color="auto"/>
                  </w:divBdr>
                </w:div>
              </w:divsChild>
            </w:div>
            <w:div w:id="226428513">
              <w:marLeft w:val="0"/>
              <w:marRight w:val="0"/>
              <w:marTop w:val="0"/>
              <w:marBottom w:val="0"/>
              <w:divBdr>
                <w:top w:val="none" w:sz="0" w:space="0" w:color="auto"/>
                <w:left w:val="none" w:sz="0" w:space="0" w:color="auto"/>
                <w:bottom w:val="none" w:sz="0" w:space="0" w:color="auto"/>
                <w:right w:val="none" w:sz="0" w:space="0" w:color="auto"/>
              </w:divBdr>
              <w:divsChild>
                <w:div w:id="36901432">
                  <w:marLeft w:val="0"/>
                  <w:marRight w:val="0"/>
                  <w:marTop w:val="0"/>
                  <w:marBottom w:val="0"/>
                  <w:divBdr>
                    <w:top w:val="none" w:sz="0" w:space="0" w:color="auto"/>
                    <w:left w:val="none" w:sz="0" w:space="0" w:color="auto"/>
                    <w:bottom w:val="none" w:sz="0" w:space="0" w:color="auto"/>
                    <w:right w:val="none" w:sz="0" w:space="0" w:color="auto"/>
                  </w:divBdr>
                </w:div>
              </w:divsChild>
            </w:div>
            <w:div w:id="984430986">
              <w:blockQuote w:val="1"/>
              <w:marLeft w:val="0"/>
              <w:marRight w:val="0"/>
              <w:marTop w:val="0"/>
              <w:marBottom w:val="300"/>
              <w:divBdr>
                <w:top w:val="none" w:sz="0" w:space="0" w:color="auto"/>
                <w:left w:val="single" w:sz="18" w:space="15" w:color="BBBBBB"/>
                <w:bottom w:val="none" w:sz="0" w:space="0" w:color="auto"/>
                <w:right w:val="none" w:sz="0" w:space="0" w:color="auto"/>
              </w:divBdr>
            </w:div>
            <w:div w:id="1113015777">
              <w:marLeft w:val="0"/>
              <w:marRight w:val="0"/>
              <w:marTop w:val="0"/>
              <w:marBottom w:val="0"/>
              <w:divBdr>
                <w:top w:val="none" w:sz="0" w:space="0" w:color="auto"/>
                <w:left w:val="none" w:sz="0" w:space="0" w:color="auto"/>
                <w:bottom w:val="none" w:sz="0" w:space="0" w:color="auto"/>
                <w:right w:val="none" w:sz="0" w:space="0" w:color="auto"/>
              </w:divBdr>
              <w:divsChild>
                <w:div w:id="1847357259">
                  <w:marLeft w:val="0"/>
                  <w:marRight w:val="0"/>
                  <w:marTop w:val="0"/>
                  <w:marBottom w:val="0"/>
                  <w:divBdr>
                    <w:top w:val="none" w:sz="0" w:space="0" w:color="auto"/>
                    <w:left w:val="none" w:sz="0" w:space="0" w:color="auto"/>
                    <w:bottom w:val="none" w:sz="0" w:space="0" w:color="auto"/>
                    <w:right w:val="none" w:sz="0" w:space="0" w:color="auto"/>
                  </w:divBdr>
                </w:div>
              </w:divsChild>
            </w:div>
            <w:div w:id="311756559">
              <w:marLeft w:val="0"/>
              <w:marRight w:val="0"/>
              <w:marTop w:val="0"/>
              <w:marBottom w:val="0"/>
              <w:divBdr>
                <w:top w:val="none" w:sz="0" w:space="0" w:color="auto"/>
                <w:left w:val="none" w:sz="0" w:space="0" w:color="auto"/>
                <w:bottom w:val="none" w:sz="0" w:space="0" w:color="auto"/>
                <w:right w:val="none" w:sz="0" w:space="0" w:color="auto"/>
              </w:divBdr>
              <w:divsChild>
                <w:div w:id="1162549824">
                  <w:marLeft w:val="0"/>
                  <w:marRight w:val="0"/>
                  <w:marTop w:val="0"/>
                  <w:marBottom w:val="0"/>
                  <w:divBdr>
                    <w:top w:val="none" w:sz="0" w:space="0" w:color="auto"/>
                    <w:left w:val="none" w:sz="0" w:space="0" w:color="auto"/>
                    <w:bottom w:val="none" w:sz="0" w:space="0" w:color="auto"/>
                    <w:right w:val="none" w:sz="0" w:space="0" w:color="auto"/>
                  </w:divBdr>
                </w:div>
              </w:divsChild>
            </w:div>
            <w:div w:id="350184184">
              <w:marLeft w:val="0"/>
              <w:marRight w:val="0"/>
              <w:marTop w:val="0"/>
              <w:marBottom w:val="0"/>
              <w:divBdr>
                <w:top w:val="none" w:sz="0" w:space="0" w:color="auto"/>
                <w:left w:val="none" w:sz="0" w:space="0" w:color="auto"/>
                <w:bottom w:val="none" w:sz="0" w:space="0" w:color="auto"/>
                <w:right w:val="none" w:sz="0" w:space="0" w:color="auto"/>
              </w:divBdr>
              <w:divsChild>
                <w:div w:id="181021269">
                  <w:marLeft w:val="0"/>
                  <w:marRight w:val="0"/>
                  <w:marTop w:val="0"/>
                  <w:marBottom w:val="0"/>
                  <w:divBdr>
                    <w:top w:val="none" w:sz="0" w:space="0" w:color="auto"/>
                    <w:left w:val="none" w:sz="0" w:space="0" w:color="auto"/>
                    <w:bottom w:val="none" w:sz="0" w:space="0" w:color="auto"/>
                    <w:right w:val="none" w:sz="0" w:space="0" w:color="auto"/>
                  </w:divBdr>
                </w:div>
              </w:divsChild>
            </w:div>
            <w:div w:id="1998993522">
              <w:marLeft w:val="0"/>
              <w:marRight w:val="0"/>
              <w:marTop w:val="0"/>
              <w:marBottom w:val="0"/>
              <w:divBdr>
                <w:top w:val="none" w:sz="0" w:space="0" w:color="auto"/>
                <w:left w:val="none" w:sz="0" w:space="0" w:color="auto"/>
                <w:bottom w:val="none" w:sz="0" w:space="0" w:color="auto"/>
                <w:right w:val="none" w:sz="0" w:space="0" w:color="auto"/>
              </w:divBdr>
              <w:divsChild>
                <w:div w:id="1535852518">
                  <w:marLeft w:val="0"/>
                  <w:marRight w:val="0"/>
                  <w:marTop w:val="0"/>
                  <w:marBottom w:val="0"/>
                  <w:divBdr>
                    <w:top w:val="none" w:sz="0" w:space="0" w:color="auto"/>
                    <w:left w:val="none" w:sz="0" w:space="0" w:color="auto"/>
                    <w:bottom w:val="none" w:sz="0" w:space="0" w:color="auto"/>
                    <w:right w:val="none" w:sz="0" w:space="0" w:color="auto"/>
                  </w:divBdr>
                </w:div>
              </w:divsChild>
            </w:div>
            <w:div w:id="404957650">
              <w:blockQuote w:val="1"/>
              <w:marLeft w:val="0"/>
              <w:marRight w:val="0"/>
              <w:marTop w:val="0"/>
              <w:marBottom w:val="300"/>
              <w:divBdr>
                <w:top w:val="none" w:sz="0" w:space="0" w:color="auto"/>
                <w:left w:val="single" w:sz="18" w:space="15" w:color="BBBBBB"/>
                <w:bottom w:val="none" w:sz="0" w:space="0" w:color="auto"/>
                <w:right w:val="none" w:sz="0" w:space="0" w:color="auto"/>
              </w:divBdr>
            </w:div>
            <w:div w:id="493496851">
              <w:blockQuote w:val="1"/>
              <w:marLeft w:val="0"/>
              <w:marRight w:val="0"/>
              <w:marTop w:val="0"/>
              <w:marBottom w:val="300"/>
              <w:divBdr>
                <w:top w:val="none" w:sz="0" w:space="0" w:color="auto"/>
                <w:left w:val="single" w:sz="18" w:space="15" w:color="BBBBBB"/>
                <w:bottom w:val="none" w:sz="0" w:space="0" w:color="auto"/>
                <w:right w:val="none" w:sz="0" w:space="0" w:color="auto"/>
              </w:divBdr>
            </w:div>
            <w:div w:id="1245142458">
              <w:marLeft w:val="0"/>
              <w:marRight w:val="0"/>
              <w:marTop w:val="0"/>
              <w:marBottom w:val="0"/>
              <w:divBdr>
                <w:top w:val="none" w:sz="0" w:space="0" w:color="auto"/>
                <w:left w:val="none" w:sz="0" w:space="0" w:color="auto"/>
                <w:bottom w:val="none" w:sz="0" w:space="0" w:color="auto"/>
                <w:right w:val="none" w:sz="0" w:space="0" w:color="auto"/>
              </w:divBdr>
              <w:divsChild>
                <w:div w:id="1085491978">
                  <w:marLeft w:val="0"/>
                  <w:marRight w:val="0"/>
                  <w:marTop w:val="0"/>
                  <w:marBottom w:val="0"/>
                  <w:divBdr>
                    <w:top w:val="none" w:sz="0" w:space="0" w:color="auto"/>
                    <w:left w:val="none" w:sz="0" w:space="0" w:color="auto"/>
                    <w:bottom w:val="none" w:sz="0" w:space="0" w:color="auto"/>
                    <w:right w:val="none" w:sz="0" w:space="0" w:color="auto"/>
                  </w:divBdr>
                </w:div>
              </w:divsChild>
            </w:div>
            <w:div w:id="894314943">
              <w:marLeft w:val="0"/>
              <w:marRight w:val="0"/>
              <w:marTop w:val="0"/>
              <w:marBottom w:val="0"/>
              <w:divBdr>
                <w:top w:val="none" w:sz="0" w:space="0" w:color="auto"/>
                <w:left w:val="none" w:sz="0" w:space="0" w:color="auto"/>
                <w:bottom w:val="none" w:sz="0" w:space="0" w:color="auto"/>
                <w:right w:val="none" w:sz="0" w:space="0" w:color="auto"/>
              </w:divBdr>
              <w:divsChild>
                <w:div w:id="1291085189">
                  <w:marLeft w:val="0"/>
                  <w:marRight w:val="0"/>
                  <w:marTop w:val="0"/>
                  <w:marBottom w:val="0"/>
                  <w:divBdr>
                    <w:top w:val="none" w:sz="0" w:space="0" w:color="auto"/>
                    <w:left w:val="none" w:sz="0" w:space="0" w:color="auto"/>
                    <w:bottom w:val="none" w:sz="0" w:space="0" w:color="auto"/>
                    <w:right w:val="none" w:sz="0" w:space="0" w:color="auto"/>
                  </w:divBdr>
                </w:div>
              </w:divsChild>
            </w:div>
            <w:div w:id="1623270728">
              <w:marLeft w:val="0"/>
              <w:marRight w:val="0"/>
              <w:marTop w:val="0"/>
              <w:marBottom w:val="0"/>
              <w:divBdr>
                <w:top w:val="none" w:sz="0" w:space="0" w:color="auto"/>
                <w:left w:val="none" w:sz="0" w:space="0" w:color="auto"/>
                <w:bottom w:val="none" w:sz="0" w:space="0" w:color="auto"/>
                <w:right w:val="none" w:sz="0" w:space="0" w:color="auto"/>
              </w:divBdr>
              <w:divsChild>
                <w:div w:id="1246450780">
                  <w:marLeft w:val="0"/>
                  <w:marRight w:val="0"/>
                  <w:marTop w:val="0"/>
                  <w:marBottom w:val="0"/>
                  <w:divBdr>
                    <w:top w:val="none" w:sz="0" w:space="0" w:color="auto"/>
                    <w:left w:val="none" w:sz="0" w:space="0" w:color="auto"/>
                    <w:bottom w:val="none" w:sz="0" w:space="0" w:color="auto"/>
                    <w:right w:val="none" w:sz="0" w:space="0" w:color="auto"/>
                  </w:divBdr>
                </w:div>
              </w:divsChild>
            </w:div>
            <w:div w:id="1593272589">
              <w:marLeft w:val="0"/>
              <w:marRight w:val="0"/>
              <w:marTop w:val="0"/>
              <w:marBottom w:val="0"/>
              <w:divBdr>
                <w:top w:val="none" w:sz="0" w:space="0" w:color="auto"/>
                <w:left w:val="none" w:sz="0" w:space="0" w:color="auto"/>
                <w:bottom w:val="none" w:sz="0" w:space="0" w:color="auto"/>
                <w:right w:val="none" w:sz="0" w:space="0" w:color="auto"/>
              </w:divBdr>
              <w:divsChild>
                <w:div w:id="11309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85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t.spring.io/" TargetMode="External"/><Relationship Id="rId13" Type="http://schemas.openxmlformats.org/officeDocument/2006/relationships/hyperlink" Target="https://codeclan.github.io/canvas_notes/course_java/week_3/day_1/2_annotating_class/annotating_class.html" TargetMode="External"/><Relationship Id="rId18" Type="http://schemas.openxmlformats.org/officeDocument/2006/relationships/hyperlink" Target="https://codeclan.github.io/canvas_notes/course_java/week_3/day_1/homework_relationships/hw_many_to_many.md" TargetMode="External"/><Relationship Id="rId26" Type="http://schemas.openxmlformats.org/officeDocument/2006/relationships/hyperlink" Target="https://pages.github.com/" TargetMode="External"/><Relationship Id="rId3" Type="http://schemas.openxmlformats.org/officeDocument/2006/relationships/settings" Target="settings.xml"/><Relationship Id="rId21" Type="http://schemas.openxmlformats.org/officeDocument/2006/relationships/hyperlink" Target="https://codeclan.github.io/canvas_notes/course_java/week_3/day_1/flipped_lessons_relationships/flipped_lesson_many_to_many.html" TargetMode="External"/><Relationship Id="rId7" Type="http://schemas.openxmlformats.org/officeDocument/2006/relationships/hyperlink" Target="https://spring.io/projects/spring-boot" TargetMode="External"/><Relationship Id="rId12" Type="http://schemas.openxmlformats.org/officeDocument/2006/relationships/hyperlink" Target="https://www.baeldung.com/spring-boot" TargetMode="External"/><Relationship Id="rId17" Type="http://schemas.openxmlformats.org/officeDocument/2006/relationships/hyperlink" Target="https://codeclan.github.io/canvas_notes/course_java/week_3/day_1/homework_relationships/hw_one_to_many.md" TargetMode="External"/><Relationship Id="rId25" Type="http://schemas.openxmlformats.org/officeDocument/2006/relationships/hyperlink" Target="https://codeclan.github.io/canvas_notes/course_java/week_3/day_3/2_advanced_derived_queries/2_advanced_derived_queries.html#build_query" TargetMode="External"/><Relationship Id="rId2" Type="http://schemas.openxmlformats.org/officeDocument/2006/relationships/styles" Target="styles.xml"/><Relationship Id="rId16" Type="http://schemas.openxmlformats.org/officeDocument/2006/relationships/hyperlink" Target="https://codeclan.github.io/canvas_notes/course_java/week_3/day_1/lab_bootstrap_new_spring_project/lab_bootstrap_new_spring_project.html" TargetMode="External"/><Relationship Id="rId20" Type="http://schemas.openxmlformats.org/officeDocument/2006/relationships/hyperlink" Target="https://codeclan.github.io/canvas_notes/course_java/week_3/day_1/flipped_lessons_relationships/flipped_lesson_one_to_many.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pring.io/projects" TargetMode="External"/><Relationship Id="rId11" Type="http://schemas.openxmlformats.org/officeDocument/2006/relationships/hyperlink" Target="https://start.spring.io/" TargetMode="External"/><Relationship Id="rId24" Type="http://schemas.openxmlformats.org/officeDocument/2006/relationships/hyperlink" Target="https://pages.github.com/" TargetMode="External"/><Relationship Id="rId5" Type="http://schemas.openxmlformats.org/officeDocument/2006/relationships/image" Target="media/image1.png"/><Relationship Id="rId15" Type="http://schemas.openxmlformats.org/officeDocument/2006/relationships/hyperlink" Target="https://codeclan.github.io/canvas_notes/course_java/week_3/day_1/3_controller_and_jpa_repository_queries/controller_and_jpa_repository_queries.html" TargetMode="External"/><Relationship Id="rId23" Type="http://schemas.openxmlformats.org/officeDocument/2006/relationships/hyperlink" Target="https://www.restapitutorial.com/httpstatuscodes.html" TargetMode="External"/><Relationship Id="rId28" Type="http://schemas.openxmlformats.org/officeDocument/2006/relationships/hyperlink" Target="https://pages.github.com/" TargetMode="External"/><Relationship Id="rId10" Type="http://schemas.openxmlformats.org/officeDocument/2006/relationships/hyperlink" Target="https://spring.io/learn" TargetMode="External"/><Relationship Id="rId19" Type="http://schemas.openxmlformats.org/officeDocument/2006/relationships/hyperlink" Target="https://start.spring.io/"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localhost:8080/h2" TargetMode="External"/><Relationship Id="rId22" Type="http://schemas.openxmlformats.org/officeDocument/2006/relationships/hyperlink" Target="https://www.restapitutorial.com/httpstatuscodes.html" TargetMode="External"/><Relationship Id="rId27" Type="http://schemas.openxmlformats.org/officeDocument/2006/relationships/hyperlink" Target="http://localhost:8080/ships/pirates/named/Joh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82</Pages>
  <Words>11997</Words>
  <Characters>68388</Characters>
  <Application>Microsoft Office Word</Application>
  <DocSecurity>0</DocSecurity>
  <Lines>569</Lines>
  <Paragraphs>160</Paragraphs>
  <ScaleCrop>false</ScaleCrop>
  <Company/>
  <LinksUpToDate>false</LinksUpToDate>
  <CharactersWithSpaces>80225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Ausrine Andreliunaite</dc:creator>
  <cp:keywords/>
  <dc:description/>
  <cp:lastModifiedBy>Ausrine Andreliunaite</cp:lastModifiedBy>
  <cp:revision>1</cp:revision>
  <dcterms:created xsi:type="dcterms:W3CDTF">2020-05-07T12:07:00Z</dcterms:created>
  <dcterms:modified xsi:type="dcterms:W3CDTF">2020-05-07T12:17:00Z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8fed035-934e-40e0-920d-a49bb0677610_Enabled">
    <vt:lpwstr>true</vt:lpwstr>
  </property>
  <property fmtid="{D5CDD505-2E9C-101B-9397-08002B2CF9AE}" pid="3" name="MSIP_Label_68fed035-934e-40e0-920d-a49bb0677610_SetDate">
    <vt:lpwstr>2020-05-07T12:07:43Z</vt:lpwstr>
  </property>
  <property fmtid="{D5CDD505-2E9C-101B-9397-08002B2CF9AE}" pid="4" name="MSIP_Label_68fed035-934e-40e0-920d-a49bb0677610_Method">
    <vt:lpwstr>Standard</vt:lpwstr>
  </property>
  <property fmtid="{D5CDD505-2E9C-101B-9397-08002B2CF9AE}" pid="5" name="MSIP_Label_68fed035-934e-40e0-920d-a49bb0677610_Name">
    <vt:lpwstr>Internal</vt:lpwstr>
  </property>
  <property fmtid="{D5CDD505-2E9C-101B-9397-08002B2CF9AE}" pid="6" name="MSIP_Label_68fed035-934e-40e0-920d-a49bb0677610_SiteId">
    <vt:lpwstr>1bea21f2-daf2-4600-bcf2-894467ed9fb0</vt:lpwstr>
  </property>
  <property fmtid="{D5CDD505-2E9C-101B-9397-08002B2CF9AE}" pid="7" name="MSIP_Label_68fed035-934e-40e0-920d-a49bb0677610_ActionId">
    <vt:lpwstr>bb3351e0-18aa-4a4b-9d53-000094c8d7e5</vt:lpwstr>
  </property>
  <property fmtid="{D5CDD505-2E9C-101B-9397-08002B2CF9AE}" pid="8" name="MSIP_Label_68fed035-934e-40e0-920d-a49bb0677610_ContentBits">
    <vt:lpwstr>0</vt:lpwstr>
  </property>
</Properties>
</file>